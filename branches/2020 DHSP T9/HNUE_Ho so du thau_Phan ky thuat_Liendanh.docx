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1"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4"/>
        <w:gridCol w:w="787"/>
        <w:gridCol w:w="2126"/>
        <w:gridCol w:w="3544"/>
      </w:tblGrid>
      <w:tr w:rsidR="00B43EC8" w:rsidRPr="00EA6CB1" w14:paraId="2DF229ED" w14:textId="5C2CC23A" w:rsidTr="00951BBC">
        <w:trPr>
          <w:trHeight w:val="699"/>
          <w:jc w:val="center"/>
        </w:trPr>
        <w:tc>
          <w:tcPr>
            <w:tcW w:w="3681" w:type="dxa"/>
            <w:gridSpan w:val="2"/>
            <w:vAlign w:val="center"/>
          </w:tcPr>
          <w:p w14:paraId="48817667" w14:textId="3FF2570E" w:rsidR="00B43EC8" w:rsidRPr="00EA6CB1" w:rsidRDefault="00B43EC8" w:rsidP="0074446D">
            <w:pPr>
              <w:pStyle w:val="Bullets"/>
              <w:rPr>
                <w:sz w:val="26"/>
                <w:szCs w:val="26"/>
              </w:rPr>
            </w:pPr>
            <w:bookmarkStart w:id="0" w:name="_Toc363056490"/>
            <w:bookmarkStart w:id="1" w:name="_Toc363056569"/>
            <w:bookmarkStart w:id="2" w:name="_Toc443567287"/>
            <w:r w:rsidRPr="00EA6CB1">
              <w:rPr>
                <w:noProof/>
                <w:sz w:val="26"/>
                <w:szCs w:val="26"/>
              </w:rPr>
              <w:drawing>
                <wp:anchor distT="0" distB="0" distL="114300" distR="114300" simplePos="0" relativeHeight="251684864" behindDoc="1" locked="0" layoutInCell="1" allowOverlap="1" wp14:anchorId="3E3F2364" wp14:editId="02F52761">
                  <wp:simplePos x="0" y="0"/>
                  <wp:positionH relativeFrom="column">
                    <wp:posOffset>280035</wp:posOffset>
                  </wp:positionH>
                  <wp:positionV relativeFrom="paragraph">
                    <wp:posOffset>-16510</wp:posOffset>
                  </wp:positionV>
                  <wp:extent cx="1484630" cy="361950"/>
                  <wp:effectExtent l="0" t="0" r="1270" b="0"/>
                  <wp:wrapNone/>
                  <wp:docPr id="3"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14:paraId="35D0FFCD" w14:textId="67344F45" w:rsidR="00B43EC8" w:rsidRPr="00B43EC8" w:rsidRDefault="00AF4661" w:rsidP="00B43EC8">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671D0937" wp14:editId="16A3BB17">
                  <wp:extent cx="1032095" cy="360963"/>
                  <wp:effectExtent l="0" t="0" r="0" b="0"/>
                  <wp:docPr id="9" name="Picture 9"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rsidR="00B43EC8">
              <w:fldChar w:fldCharType="begin"/>
            </w:r>
            <w:r w:rsidR="00B43EC8">
              <w:instrText xml:space="preserve"> INCLUDEPICTURE "https://trinam.com.vn/images/trinam/logo2.png" \* MERGEFORMATINET </w:instrText>
            </w:r>
            <w:r w:rsidR="00B43EC8">
              <w:fldChar w:fldCharType="end"/>
            </w:r>
          </w:p>
        </w:tc>
        <w:tc>
          <w:tcPr>
            <w:tcW w:w="3544" w:type="dxa"/>
          </w:tcPr>
          <w:p w14:paraId="3C241B77" w14:textId="18A0BC70" w:rsidR="00B43EC8" w:rsidRPr="00EA6CB1" w:rsidRDefault="00B43EC8" w:rsidP="00B43EC8">
            <w:pPr>
              <w:rPr>
                <w:b/>
                <w:sz w:val="20"/>
                <w:szCs w:val="20"/>
                <w:lang w:val="vi-VN"/>
              </w:rPr>
            </w:pPr>
            <w:r>
              <w:rPr>
                <w:noProof/>
              </w:rPr>
              <w:drawing>
                <wp:anchor distT="0" distB="0" distL="114300" distR="114300" simplePos="0" relativeHeight="251685888" behindDoc="1" locked="0" layoutInCell="1" allowOverlap="1" wp14:anchorId="1CA8BDD7" wp14:editId="7973F771">
                  <wp:simplePos x="0" y="0"/>
                  <wp:positionH relativeFrom="column">
                    <wp:posOffset>422275</wp:posOffset>
                  </wp:positionH>
                  <wp:positionV relativeFrom="paragraph">
                    <wp:posOffset>47213</wp:posOffset>
                  </wp:positionV>
                  <wp:extent cx="1348740" cy="374015"/>
                  <wp:effectExtent l="0" t="0" r="3810" b="6985"/>
                  <wp:wrapNone/>
                  <wp:docPr id="210" name="Picture 210"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67552" w:rsidRPr="00EA6CB1" w14:paraId="606CF1D9" w14:textId="24B02908" w:rsidTr="00951BBC">
        <w:trPr>
          <w:trHeight w:val="540"/>
          <w:jc w:val="center"/>
        </w:trPr>
        <w:tc>
          <w:tcPr>
            <w:tcW w:w="2894" w:type="dxa"/>
            <w:vAlign w:val="center"/>
          </w:tcPr>
          <w:p w14:paraId="4BA3CE95" w14:textId="77777777" w:rsidR="00067552" w:rsidRDefault="00067552" w:rsidP="00B43EC8">
            <w:pPr>
              <w:jc w:val="center"/>
              <w:rPr>
                <w:b/>
                <w:lang w:val="vi-VN"/>
              </w:rPr>
            </w:pPr>
          </w:p>
          <w:p w14:paraId="70D39F80" w14:textId="77777777" w:rsidR="00067552" w:rsidRDefault="00067552" w:rsidP="00067552">
            <w:pPr>
              <w:jc w:val="center"/>
              <w:rPr>
                <w:b/>
                <w:lang w:val="vi-VN"/>
              </w:rPr>
            </w:pPr>
            <w:r w:rsidRPr="009662EE">
              <w:rPr>
                <w:b/>
                <w:lang w:val="vi-VN"/>
              </w:rPr>
              <w:t>Nhà thầu Liên danh</w:t>
            </w:r>
          </w:p>
          <w:p w14:paraId="055DEDE9" w14:textId="37FA9454" w:rsidR="00067552" w:rsidRPr="00EA6CB1" w:rsidRDefault="00067552" w:rsidP="009662EE">
            <w:pPr>
              <w:jc w:val="center"/>
              <w:rPr>
                <w:b/>
                <w:sz w:val="20"/>
                <w:szCs w:val="20"/>
                <w:lang w:val="vi-VN"/>
              </w:rPr>
            </w:pPr>
          </w:p>
        </w:tc>
        <w:tc>
          <w:tcPr>
            <w:tcW w:w="6457" w:type="dxa"/>
            <w:gridSpan w:val="3"/>
            <w:vAlign w:val="center"/>
          </w:tcPr>
          <w:p w14:paraId="0AAEEFCE" w14:textId="02431194" w:rsidR="00067552" w:rsidRDefault="00067552" w:rsidP="00067552">
            <w:pPr>
              <w:jc w:val="center"/>
              <w:rPr>
                <w:b/>
                <w:sz w:val="20"/>
                <w:szCs w:val="20"/>
              </w:rPr>
            </w:pPr>
            <w:r w:rsidRPr="00EA6CB1">
              <w:rPr>
                <w:b/>
                <w:sz w:val="20"/>
                <w:szCs w:val="20"/>
              </w:rPr>
              <w:t>Công ty TNHH Máy tính NÉT (Net Computer Company Limited)</w:t>
            </w:r>
          </w:p>
          <w:p w14:paraId="3335F67D" w14:textId="6D202FA4" w:rsidR="00AF4661" w:rsidRPr="00AF4661" w:rsidRDefault="00AF4661" w:rsidP="00AF4661">
            <w:pPr>
              <w:rPr>
                <w:lang w:val="vi-VN"/>
              </w:rPr>
            </w:pPr>
            <w:r w:rsidRPr="00AF4661">
              <w:rPr>
                <w:b/>
                <w:sz w:val="20"/>
                <w:szCs w:val="20"/>
              </w:rPr>
              <w:t>Công ty Cổ phần Công nghệ Tinh Vân (Tinhvan Technologies Jsc)</w:t>
            </w:r>
          </w:p>
          <w:p w14:paraId="1522E6F5" w14:textId="6065577D" w:rsidR="00067552" w:rsidRPr="00067552" w:rsidRDefault="00067552" w:rsidP="00067552">
            <w:pPr>
              <w:jc w:val="cente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sidR="00AF4661">
              <w:rPr>
                <w:b/>
                <w:sz w:val="20"/>
                <w:szCs w:val="20"/>
                <w:lang w:val="vi-VN"/>
              </w:rPr>
              <w:t>Viking</w:t>
            </w:r>
            <w:r w:rsidR="00AF4661" w:rsidRPr="00AF4661">
              <w:rPr>
                <w:b/>
                <w:sz w:val="20"/>
                <w:szCs w:val="20"/>
              </w:rPr>
              <w:t xml:space="preserve"> Technologies Jsc</w:t>
            </w:r>
            <w:r w:rsidRPr="00EA6CB1">
              <w:rPr>
                <w:b/>
                <w:sz w:val="20"/>
                <w:szCs w:val="20"/>
                <w:lang w:val="vi-VN"/>
              </w:rPr>
              <w:t>)</w:t>
            </w:r>
          </w:p>
        </w:tc>
      </w:tr>
    </w:tbl>
    <w:p w14:paraId="3CF564FF" w14:textId="1401DCDE" w:rsidR="00C409F6" w:rsidRPr="00EA6CB1" w:rsidRDefault="00C409F6" w:rsidP="00917E9F">
      <w:pPr>
        <w:jc w:val="center"/>
        <w:rPr>
          <w:sz w:val="26"/>
          <w:szCs w:val="26"/>
        </w:rPr>
      </w:pPr>
    </w:p>
    <w:p w14:paraId="4BCB3225" w14:textId="737B13C3" w:rsidR="00C409F6" w:rsidRPr="00EA6CB1" w:rsidRDefault="00C409F6" w:rsidP="00917E9F">
      <w:pPr>
        <w:rPr>
          <w:sz w:val="26"/>
          <w:szCs w:val="26"/>
        </w:rPr>
      </w:pPr>
    </w:p>
    <w:p w14:paraId="7057D60A" w14:textId="77B920DF" w:rsidR="00C409F6" w:rsidRPr="00EA6CB1" w:rsidRDefault="00C409F6" w:rsidP="00917E9F">
      <w:pPr>
        <w:rPr>
          <w:sz w:val="26"/>
          <w:szCs w:val="26"/>
        </w:rPr>
      </w:pPr>
    </w:p>
    <w:p w14:paraId="2518F242" w14:textId="6AE36CAB" w:rsidR="00C409F6" w:rsidRPr="00EA6CB1" w:rsidRDefault="00C409F6" w:rsidP="00917E9F">
      <w:pPr>
        <w:rPr>
          <w:color w:val="FF0000"/>
          <w:sz w:val="26"/>
          <w:szCs w:val="26"/>
        </w:rPr>
      </w:pPr>
    </w:p>
    <w:p w14:paraId="70F3C299" w14:textId="71B927AF" w:rsidR="00C409F6" w:rsidRPr="00EA6CB1" w:rsidRDefault="00C409F6" w:rsidP="00917E9F">
      <w:pPr>
        <w:rPr>
          <w:sz w:val="26"/>
          <w:szCs w:val="26"/>
        </w:rPr>
      </w:pPr>
    </w:p>
    <w:p w14:paraId="4ADAACA8" w14:textId="340C3A3B" w:rsidR="00C409F6" w:rsidRPr="00EA6CB1" w:rsidRDefault="00C409F6" w:rsidP="00917E9F">
      <w:pPr>
        <w:rPr>
          <w:sz w:val="26"/>
          <w:szCs w:val="26"/>
        </w:rPr>
      </w:pPr>
    </w:p>
    <w:p w14:paraId="5422C0B9" w14:textId="4D239648" w:rsidR="00C409F6" w:rsidRDefault="00C409F6" w:rsidP="00917E9F">
      <w:pPr>
        <w:rPr>
          <w:sz w:val="26"/>
          <w:szCs w:val="26"/>
        </w:rPr>
      </w:pPr>
    </w:p>
    <w:p w14:paraId="69492C42" w14:textId="77777777" w:rsidR="00EA6CB1" w:rsidRPr="00EA6CB1" w:rsidRDefault="00EA6CB1" w:rsidP="00917E9F">
      <w:pPr>
        <w:rPr>
          <w:sz w:val="26"/>
          <w:szCs w:val="26"/>
        </w:rPr>
      </w:pPr>
    </w:p>
    <w:p w14:paraId="610D287B" w14:textId="3E3EE839" w:rsidR="00C409F6" w:rsidRPr="00EA6CB1" w:rsidRDefault="000733A2" w:rsidP="00F05F70">
      <w:pPr>
        <w:jc w:val="center"/>
        <w:rPr>
          <w:b/>
          <w:sz w:val="26"/>
          <w:szCs w:val="26"/>
        </w:rPr>
      </w:pPr>
      <w:r w:rsidRPr="00EA6CB1">
        <w:rPr>
          <w:noProof/>
          <w:sz w:val="26"/>
          <w:szCs w:val="26"/>
        </w:rPr>
        <mc:AlternateContent>
          <mc:Choice Requires="wps">
            <w:drawing>
              <wp:anchor distT="0" distB="0" distL="114300" distR="114300" simplePos="0" relativeHeight="251657216" behindDoc="0" locked="0" layoutInCell="1" allowOverlap="1" wp14:anchorId="21E5EEDD" wp14:editId="115CCCE0">
                <wp:simplePos x="0" y="0"/>
                <wp:positionH relativeFrom="margin">
                  <wp:posOffset>-446405</wp:posOffset>
                </wp:positionH>
                <wp:positionV relativeFrom="paragraph">
                  <wp:posOffset>264160</wp:posOffset>
                </wp:positionV>
                <wp:extent cx="6309995" cy="927735"/>
                <wp:effectExtent l="0" t="0" r="1905" b="0"/>
                <wp:wrapSquare wrapText="bothSides"/>
                <wp:docPr id="199" name="Rectangle 199"/>
                <wp:cNvGraphicFramePr/>
                <a:graphic xmlns:a="http://schemas.openxmlformats.org/drawingml/2006/main">
                  <a:graphicData uri="http://schemas.microsoft.com/office/word/2010/wordprocessingShape">
                    <wps:wsp>
                      <wps:cNvSpPr/>
                      <wps:spPr>
                        <a:xfrm>
                          <a:off x="0" y="0"/>
                          <a:ext cx="6309995" cy="9277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5F736" w14:textId="77777777" w:rsidR="00C7245D" w:rsidRPr="00C710D8" w:rsidRDefault="00C7245D" w:rsidP="00D17061">
                            <w:pPr>
                              <w:pStyle w:val="Title"/>
                              <w:spacing w:line="276" w:lineRule="auto"/>
                              <w:ind w:left="0"/>
                              <w:rPr>
                                <w:rFonts w:eastAsiaTheme="majorEastAsia"/>
                                <w:sz w:val="40"/>
                                <w:szCs w:val="40"/>
                              </w:rPr>
                            </w:pPr>
                            <w:r w:rsidRPr="00C710D8">
                              <w:rPr>
                                <w:rFonts w:eastAsiaTheme="majorEastAsia"/>
                                <w:sz w:val="40"/>
                                <w:szCs w:val="40"/>
                              </w:rPr>
                              <w:t xml:space="preserve">HỒ SƠ DỰ THẦU </w:t>
                            </w:r>
                          </w:p>
                          <w:p w14:paraId="2CCE831C" w14:textId="01DB94A9" w:rsidR="00C7245D" w:rsidRPr="00C710D8" w:rsidRDefault="00C7245D" w:rsidP="00D17061">
                            <w:pPr>
                              <w:pStyle w:val="Title"/>
                              <w:spacing w:line="276" w:lineRule="auto"/>
                              <w:ind w:left="0"/>
                              <w:rPr>
                                <w:rFonts w:eastAsiaTheme="majorEastAsia"/>
                                <w:sz w:val="40"/>
                                <w:szCs w:val="40"/>
                              </w:rPr>
                            </w:pPr>
                            <w:r w:rsidRPr="00C710D8">
                              <w:rPr>
                                <w:rFonts w:eastAsiaTheme="majorEastAsia"/>
                                <w:sz w:val="40"/>
                                <w:szCs w:val="40"/>
                              </w:rPr>
                              <w:t>PHẦN ĐỀ XUẤT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5EEDD" id="Rectangle 199" o:spid="_x0000_s1026" style="position:absolute;left:0;text-align:left;margin-left:-35.15pt;margin-top:20.8pt;width:496.85pt;height:73.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" fillcolor="#4f81bd [3204]" stroked="f" strokeweight="2pt">
                <v:textbox>
                  <w:txbxContent>
                    <w:p w14:paraId="1205F736" w14:textId="77777777" w:rsidR="00C7245D" w:rsidRPr="00C710D8" w:rsidRDefault="00C7245D" w:rsidP="00D17061">
                      <w:pPr>
                        <w:pStyle w:val="Title"/>
                        <w:spacing w:line="276" w:lineRule="auto"/>
                        <w:ind w:left="0"/>
                        <w:rPr>
                          <w:rFonts w:eastAsiaTheme="majorEastAsia"/>
                          <w:sz w:val="40"/>
                          <w:szCs w:val="40"/>
                        </w:rPr>
                      </w:pPr>
                      <w:r w:rsidRPr="00C710D8">
                        <w:rPr>
                          <w:rFonts w:eastAsiaTheme="majorEastAsia"/>
                          <w:sz w:val="40"/>
                          <w:szCs w:val="40"/>
                        </w:rPr>
                        <w:t xml:space="preserve">HỒ SƠ DỰ THẦU </w:t>
                      </w:r>
                    </w:p>
                    <w:p w14:paraId="2CCE831C" w14:textId="01DB94A9" w:rsidR="00C7245D" w:rsidRPr="00C710D8" w:rsidRDefault="00C7245D" w:rsidP="00D17061">
                      <w:pPr>
                        <w:pStyle w:val="Title"/>
                        <w:spacing w:line="276" w:lineRule="auto"/>
                        <w:ind w:left="0"/>
                        <w:rPr>
                          <w:rFonts w:eastAsiaTheme="majorEastAsia"/>
                          <w:sz w:val="40"/>
                          <w:szCs w:val="40"/>
                        </w:rPr>
                      </w:pPr>
                      <w:r w:rsidRPr="00C710D8">
                        <w:rPr>
                          <w:rFonts w:eastAsiaTheme="majorEastAsia"/>
                          <w:sz w:val="40"/>
                          <w:szCs w:val="40"/>
                        </w:rPr>
                        <w:t>PHẦN ĐỀ XUẤT KỸ THUẬT</w:t>
                      </w:r>
                    </w:p>
                  </w:txbxContent>
                </v:textbox>
                <w10:wrap type="square" anchorx="margin"/>
              </v:rect>
            </w:pict>
          </mc:Fallback>
        </mc:AlternateContent>
      </w:r>
    </w:p>
    <w:p w14:paraId="13F01CE9" w14:textId="74F9F95C" w:rsidR="00C409F6" w:rsidRPr="00EA6CB1" w:rsidRDefault="00C409F6" w:rsidP="00917E9F">
      <w:pPr>
        <w:rPr>
          <w:sz w:val="26"/>
          <w:szCs w:val="26"/>
        </w:rPr>
      </w:pPr>
    </w:p>
    <w:p w14:paraId="1ED10758" w14:textId="4B2DEAD3" w:rsidR="000733A2" w:rsidRPr="00EA6CB1" w:rsidRDefault="000733A2" w:rsidP="007D45F4">
      <w:pPr>
        <w:pStyle w:val="Title"/>
        <w:spacing w:line="312" w:lineRule="auto"/>
        <w:ind w:left="0"/>
        <w:rPr>
          <w:rFonts w:cs="Times New Roman"/>
          <w:b w:val="0"/>
          <w:sz w:val="26"/>
          <w:szCs w:val="26"/>
        </w:rPr>
      </w:pPr>
      <w:r w:rsidRPr="00EA6CB1">
        <w:rPr>
          <w:rFonts w:cs="Times New Roman"/>
          <w:b w:val="0"/>
          <w:sz w:val="26"/>
          <w:szCs w:val="26"/>
        </w:rPr>
        <w:t xml:space="preserve">Gói thầu: </w:t>
      </w:r>
    </w:p>
    <w:p w14:paraId="14944B4F" w14:textId="389147D8" w:rsidR="00275E6F" w:rsidRPr="00EA6CB1" w:rsidRDefault="00EA6CB1" w:rsidP="00BF1ECF">
      <w:pPr>
        <w:pStyle w:val="Title"/>
        <w:spacing w:line="312" w:lineRule="auto"/>
        <w:ind w:left="720"/>
        <w:rPr>
          <w:rFonts w:cs="Times New Roman"/>
          <w:spacing w:val="-10"/>
          <w:sz w:val="26"/>
          <w:szCs w:val="26"/>
          <w:lang w:val="vi-VN"/>
        </w:rPr>
      </w:pPr>
      <w:r w:rsidRPr="00EA6CB1">
        <w:rPr>
          <w:rFonts w:cs="Times New Roman"/>
          <w:spacing w:val="-10"/>
          <w:lang w:val="vi-VN"/>
        </w:rPr>
        <w:t>MUA SẮM TRANG THIẾT BỊ, PHẦN MỀM VÀ SỬA CHỮA NHỎ CÔNG TRÌNH</w:t>
      </w:r>
      <w:r w:rsidR="00965E29" w:rsidRPr="00EA6CB1">
        <w:rPr>
          <w:rFonts w:cs="Times New Roman"/>
          <w:spacing w:val="-10"/>
          <w:sz w:val="26"/>
          <w:szCs w:val="26"/>
          <w:lang w:val="vi-VN"/>
        </w:rPr>
        <w:t>.</w:t>
      </w:r>
    </w:p>
    <w:p w14:paraId="363ED3F8" w14:textId="77777777" w:rsidR="00275E6F" w:rsidRPr="00EA6CB1" w:rsidRDefault="00275E6F" w:rsidP="00917E9F">
      <w:pPr>
        <w:pStyle w:val="Title"/>
        <w:ind w:left="0"/>
        <w:rPr>
          <w:rFonts w:cs="Times New Roman"/>
          <w:b w:val="0"/>
          <w:sz w:val="26"/>
          <w:szCs w:val="26"/>
        </w:rPr>
      </w:pPr>
    </w:p>
    <w:p w14:paraId="2BB3D8FD" w14:textId="27926524" w:rsidR="000733A2" w:rsidRPr="00EA6CB1" w:rsidRDefault="000733A2" w:rsidP="007D45F4">
      <w:pPr>
        <w:pStyle w:val="Title"/>
        <w:spacing w:line="312" w:lineRule="auto"/>
        <w:ind w:left="0"/>
        <w:rPr>
          <w:rFonts w:cs="Times New Roman"/>
          <w:spacing w:val="-10"/>
          <w:sz w:val="26"/>
          <w:szCs w:val="26"/>
        </w:rPr>
      </w:pPr>
      <w:r w:rsidRPr="00EA6CB1">
        <w:rPr>
          <w:rFonts w:cs="Times New Roman"/>
          <w:b w:val="0"/>
          <w:sz w:val="26"/>
          <w:szCs w:val="26"/>
        </w:rPr>
        <w:t>Dự án:</w:t>
      </w:r>
    </w:p>
    <w:p w14:paraId="2C529606" w14:textId="387DF286" w:rsidR="00BB047F" w:rsidRPr="00EA6CB1" w:rsidRDefault="00EA6CB1" w:rsidP="004B1E7E">
      <w:pPr>
        <w:pStyle w:val="Title"/>
        <w:spacing w:line="312" w:lineRule="auto"/>
        <w:ind w:left="0"/>
        <w:rPr>
          <w:rFonts w:cs="Times New Roman"/>
          <w:spacing w:val="-10"/>
          <w:sz w:val="26"/>
          <w:szCs w:val="26"/>
          <w:lang w:val="vi-VN"/>
        </w:rPr>
      </w:pPr>
      <w:r w:rsidRPr="00EA6CB1">
        <w:rPr>
          <w:rFonts w:cs="Times New Roman"/>
          <w:spacing w:val="-10"/>
          <w:lang w:val="vi-VN"/>
        </w:rPr>
        <w:t>NÂNG CAO NĂNG LỰC VỀ CƠ SỞ VẬT CHẤT VÀ HẠ TẦNG CÔNG NGHỆ THÔNG TIN TRONG KHUÔN KHỔ CHƯƠNG TRÌNH ETEP TẠI TRƯỜNG ĐẠI HỌC SƯ PHẠM HÀ NỘI</w:t>
      </w:r>
      <w:r w:rsidRPr="00EA6CB1">
        <w:rPr>
          <w:rFonts w:cs="Times New Roman"/>
          <w:spacing w:val="-10"/>
          <w:sz w:val="26"/>
          <w:szCs w:val="26"/>
          <w:lang w:val="vi-VN"/>
        </w:rPr>
        <w:t>.</w:t>
      </w:r>
    </w:p>
    <w:p w14:paraId="04BB2E11" w14:textId="77777777" w:rsidR="00BF1ECF" w:rsidRPr="00EA6CB1" w:rsidRDefault="00BF1ECF" w:rsidP="004B1E7E">
      <w:pPr>
        <w:pStyle w:val="Title"/>
        <w:spacing w:line="312" w:lineRule="auto"/>
        <w:ind w:left="0"/>
        <w:rPr>
          <w:rFonts w:cs="Times New Roman"/>
          <w:spacing w:val="-10"/>
          <w:sz w:val="26"/>
          <w:szCs w:val="26"/>
          <w:lang w:val="vi-VN"/>
        </w:rPr>
      </w:pPr>
    </w:p>
    <w:p w14:paraId="1BE2F7FA" w14:textId="77777777" w:rsidR="00BF1ECF" w:rsidRPr="00EA6CB1" w:rsidRDefault="00BF1ECF" w:rsidP="004B1E7E">
      <w:pPr>
        <w:pStyle w:val="Title"/>
        <w:spacing w:line="312" w:lineRule="auto"/>
        <w:ind w:left="0"/>
        <w:rPr>
          <w:rFonts w:cs="Times New Roman"/>
          <w:spacing w:val="-10"/>
          <w:sz w:val="26"/>
          <w:szCs w:val="26"/>
          <w:lang w:val="vi-VN"/>
        </w:rPr>
      </w:pPr>
    </w:p>
    <w:p w14:paraId="7AA548AC" w14:textId="4D9DED83" w:rsidR="00C409F6" w:rsidRPr="00EA6CB1" w:rsidRDefault="00C409F6" w:rsidP="00917E9F">
      <w:pPr>
        <w:rPr>
          <w:sz w:val="26"/>
          <w:szCs w:val="26"/>
        </w:rPr>
      </w:pPr>
    </w:p>
    <w:p w14:paraId="1D0E6ACA" w14:textId="77777777" w:rsidR="00EA6CB1" w:rsidRPr="00EA6CB1" w:rsidRDefault="00EA6CB1" w:rsidP="00917E9F">
      <w:pPr>
        <w:rPr>
          <w:sz w:val="26"/>
          <w:szCs w:val="26"/>
        </w:rPr>
      </w:pPr>
    </w:p>
    <w:p w14:paraId="7F63D7B1" w14:textId="3733D397" w:rsidR="00E14F50" w:rsidRDefault="00E14F50" w:rsidP="00917E9F">
      <w:pPr>
        <w:rPr>
          <w:sz w:val="26"/>
          <w:szCs w:val="26"/>
        </w:rPr>
      </w:pPr>
    </w:p>
    <w:p w14:paraId="5A492C1C" w14:textId="77777777" w:rsidR="00EA6CB1" w:rsidRPr="00EA6CB1" w:rsidRDefault="00EA6CB1" w:rsidP="00917E9F">
      <w:pPr>
        <w:rPr>
          <w:sz w:val="26"/>
          <w:szCs w:val="26"/>
        </w:rPr>
      </w:pPr>
    </w:p>
    <w:p w14:paraId="6D712584" w14:textId="5954F971" w:rsidR="004B1E7E" w:rsidRDefault="004B1E7E" w:rsidP="00917E9F">
      <w:pPr>
        <w:rPr>
          <w:sz w:val="26"/>
          <w:szCs w:val="26"/>
        </w:rPr>
      </w:pPr>
    </w:p>
    <w:p w14:paraId="2BF240BD" w14:textId="07AA6097" w:rsidR="009662EE" w:rsidRDefault="009662EE" w:rsidP="00917E9F">
      <w:pPr>
        <w:rPr>
          <w:sz w:val="26"/>
          <w:szCs w:val="26"/>
        </w:rPr>
      </w:pPr>
    </w:p>
    <w:p w14:paraId="55417DD5" w14:textId="2D1AF074" w:rsidR="009662EE" w:rsidRDefault="009662EE" w:rsidP="00917E9F">
      <w:pPr>
        <w:rPr>
          <w:sz w:val="26"/>
          <w:szCs w:val="26"/>
        </w:rPr>
      </w:pPr>
    </w:p>
    <w:p w14:paraId="7D8756FF" w14:textId="4C217211" w:rsidR="009662EE" w:rsidRDefault="009662EE" w:rsidP="00917E9F">
      <w:pPr>
        <w:rPr>
          <w:sz w:val="26"/>
          <w:szCs w:val="26"/>
        </w:rPr>
      </w:pPr>
    </w:p>
    <w:p w14:paraId="3A21D2B7" w14:textId="3E9D7678" w:rsidR="009662EE" w:rsidRDefault="009662EE" w:rsidP="00917E9F">
      <w:pPr>
        <w:rPr>
          <w:sz w:val="26"/>
          <w:szCs w:val="26"/>
        </w:rPr>
      </w:pPr>
    </w:p>
    <w:p w14:paraId="39D6B814" w14:textId="77777777" w:rsidR="009662EE" w:rsidRPr="00EA6CB1" w:rsidRDefault="009662EE" w:rsidP="00917E9F">
      <w:pPr>
        <w:rPr>
          <w:sz w:val="26"/>
          <w:szCs w:val="26"/>
        </w:rPr>
      </w:pPr>
    </w:p>
    <w:p w14:paraId="318FBE99" w14:textId="77777777" w:rsidR="00EA6CB1" w:rsidRPr="00EA6CB1" w:rsidRDefault="00EA6CB1" w:rsidP="00917E9F">
      <w:pPr>
        <w:jc w:val="center"/>
        <w:rPr>
          <w:b/>
          <w:sz w:val="26"/>
          <w:szCs w:val="26"/>
        </w:rPr>
      </w:pPr>
    </w:p>
    <w:p w14:paraId="78B02093" w14:textId="0B20A609" w:rsidR="00067552" w:rsidRDefault="00067552" w:rsidP="00067552">
      <w:pPr>
        <w:rPr>
          <w:b/>
          <w:sz w:val="26"/>
          <w:szCs w:val="26"/>
        </w:rPr>
      </w:pPr>
    </w:p>
    <w:p w14:paraId="7E8E5738" w14:textId="77777777" w:rsidR="00067552" w:rsidRDefault="00067552" w:rsidP="00067552">
      <w:pPr>
        <w:rPr>
          <w:b/>
          <w:sz w:val="26"/>
          <w:szCs w:val="26"/>
        </w:rPr>
      </w:pPr>
    </w:p>
    <w:p w14:paraId="4F48F4C3" w14:textId="7372082A" w:rsidR="008C317B" w:rsidRPr="00EA6CB1" w:rsidRDefault="000733A2" w:rsidP="00917E9F">
      <w:pPr>
        <w:jc w:val="center"/>
        <w:rPr>
          <w:b/>
          <w:sz w:val="26"/>
          <w:szCs w:val="26"/>
          <w:lang w:val="vi-VN"/>
        </w:rPr>
      </w:pPr>
      <w:r w:rsidRPr="00EA6CB1">
        <w:rPr>
          <w:b/>
          <w:sz w:val="26"/>
          <w:szCs w:val="26"/>
        </w:rPr>
        <w:t xml:space="preserve">Hà nội, tháng </w:t>
      </w:r>
      <w:r w:rsidR="00EA6CB1" w:rsidRPr="00EA6CB1">
        <w:rPr>
          <w:b/>
          <w:sz w:val="26"/>
          <w:szCs w:val="26"/>
          <w:lang w:val="vi-VN"/>
        </w:rPr>
        <w:t>9</w:t>
      </w:r>
      <w:r w:rsidRPr="00EA6CB1">
        <w:rPr>
          <w:b/>
          <w:sz w:val="26"/>
          <w:szCs w:val="26"/>
        </w:rPr>
        <w:t xml:space="preserve"> năm 20</w:t>
      </w:r>
      <w:r w:rsidR="00EA6CB1" w:rsidRPr="00EA6CB1">
        <w:rPr>
          <w:b/>
          <w:sz w:val="26"/>
          <w:szCs w:val="26"/>
          <w:lang w:val="vi-VN"/>
        </w:rPr>
        <w:t>20</w:t>
      </w:r>
    </w:p>
    <w:p w14:paraId="23202418" w14:textId="77777777" w:rsidR="00067552" w:rsidRDefault="00067552" w:rsidP="00604A17">
      <w:pPr>
        <w:tabs>
          <w:tab w:val="left" w:pos="284"/>
        </w:tabs>
        <w:spacing w:before="120" w:after="120"/>
        <w:jc w:val="center"/>
        <w:rPr>
          <w:b/>
          <w:sz w:val="26"/>
          <w:szCs w:val="26"/>
        </w:rPr>
      </w:pPr>
    </w:p>
    <w:p w14:paraId="071F392D" w14:textId="0EEC87BD" w:rsidR="00D17061" w:rsidRPr="00604A17" w:rsidRDefault="00D17061" w:rsidP="00604A17">
      <w:pPr>
        <w:tabs>
          <w:tab w:val="left" w:pos="284"/>
        </w:tabs>
        <w:spacing w:before="120" w:after="120"/>
        <w:jc w:val="center"/>
        <w:rPr>
          <w:b/>
          <w:sz w:val="26"/>
          <w:szCs w:val="26"/>
        </w:rPr>
      </w:pPr>
      <w:r w:rsidRPr="00604A17">
        <w:rPr>
          <w:b/>
          <w:sz w:val="26"/>
          <w:szCs w:val="26"/>
        </w:rPr>
        <w:t>MỤC LỤC</w:t>
      </w:r>
    </w:p>
    <w:bookmarkStart w:id="3" w:name="_Toc488848540" w:displacedByCustomXml="next"/>
    <w:sdt>
      <w:sdtPr>
        <w:rPr>
          <w:rFonts w:cs="Times New Roman"/>
          <w:b w:val="0"/>
          <w:bCs w:val="0"/>
          <w:noProof w:val="0"/>
          <w:sz w:val="26"/>
          <w:szCs w:val="26"/>
        </w:rPr>
        <w:id w:val="-1130156734"/>
        <w:docPartObj>
          <w:docPartGallery w:val="Table of Contents"/>
          <w:docPartUnique/>
        </w:docPartObj>
      </w:sdtPr>
      <w:sdtContent>
        <w:p w14:paraId="48A064EB" w14:textId="16BFF643" w:rsidR="00BB3DC7" w:rsidRDefault="00592663">
          <w:pPr>
            <w:pStyle w:val="TOC1"/>
            <w:rPr>
              <w:rFonts w:asciiTheme="minorHAnsi" w:eastAsiaTheme="minorEastAsia" w:hAnsiTheme="minorHAnsi" w:cstheme="minorBidi"/>
              <w:b w:val="0"/>
              <w:bCs w:val="0"/>
              <w:sz w:val="24"/>
            </w:rPr>
          </w:pPr>
          <w:r w:rsidRPr="00604A17">
            <w:rPr>
              <w:rFonts w:cs="Times New Roman"/>
              <w:sz w:val="26"/>
              <w:szCs w:val="26"/>
            </w:rPr>
            <w:fldChar w:fldCharType="begin"/>
          </w:r>
          <w:r w:rsidRPr="00604A17">
            <w:rPr>
              <w:rFonts w:cs="Times New Roman"/>
              <w:sz w:val="26"/>
              <w:szCs w:val="26"/>
            </w:rPr>
            <w:instrText xml:space="preserve"> TOC \o "1-3" \h \z \u </w:instrText>
          </w:r>
          <w:r w:rsidRPr="00604A17">
            <w:rPr>
              <w:rFonts w:cs="Times New Roman"/>
              <w:sz w:val="26"/>
              <w:szCs w:val="26"/>
            </w:rPr>
            <w:fldChar w:fldCharType="separate"/>
          </w:r>
          <w:hyperlink w:anchor="_Toc50389059" w:history="1">
            <w:r w:rsidR="00BB3DC7" w:rsidRPr="005D4374">
              <w:rPr>
                <w:rStyle w:val="Hyperlink"/>
                <w14:scene3d>
                  <w14:camera w14:prst="orthographicFront"/>
                  <w14:lightRig w14:rig="threePt" w14:dir="t">
                    <w14:rot w14:lat="0" w14:lon="0" w14:rev="0"/>
                  </w14:lightRig>
                </w14:scene3d>
              </w:rPr>
              <w:t>PHẦN 1.</w:t>
            </w:r>
            <w:r w:rsidR="00BB3DC7">
              <w:rPr>
                <w:rFonts w:asciiTheme="minorHAnsi" w:eastAsiaTheme="minorEastAsia" w:hAnsiTheme="minorHAnsi" w:cstheme="minorBidi"/>
                <w:b w:val="0"/>
                <w:bCs w:val="0"/>
                <w:sz w:val="24"/>
              </w:rPr>
              <w:tab/>
            </w:r>
            <w:r w:rsidR="00BB3DC7" w:rsidRPr="005D4374">
              <w:rPr>
                <w:rStyle w:val="Hyperlink"/>
              </w:rPr>
              <w:t>THỎA THUẬN LIÊN DANH, ĐƠN XIN DỰ THẦU VÀ BẢO ĐẢM DỰ THẦU</w:t>
            </w:r>
            <w:r w:rsidR="00BB3DC7">
              <w:rPr>
                <w:webHidden/>
              </w:rPr>
              <w:tab/>
            </w:r>
            <w:r w:rsidR="00BB3DC7">
              <w:rPr>
                <w:webHidden/>
              </w:rPr>
              <w:fldChar w:fldCharType="begin"/>
            </w:r>
            <w:r w:rsidR="00BB3DC7">
              <w:rPr>
                <w:webHidden/>
              </w:rPr>
              <w:instrText xml:space="preserve"> PAGEREF _Toc50389059 \h </w:instrText>
            </w:r>
            <w:r w:rsidR="00BB3DC7">
              <w:rPr>
                <w:webHidden/>
              </w:rPr>
            </w:r>
            <w:r w:rsidR="00BB3DC7">
              <w:rPr>
                <w:webHidden/>
              </w:rPr>
              <w:fldChar w:fldCharType="separate"/>
            </w:r>
            <w:r w:rsidR="00BB3DC7">
              <w:rPr>
                <w:webHidden/>
              </w:rPr>
              <w:t>5</w:t>
            </w:r>
            <w:r w:rsidR="00BB3DC7">
              <w:rPr>
                <w:webHidden/>
              </w:rPr>
              <w:fldChar w:fldCharType="end"/>
            </w:r>
          </w:hyperlink>
        </w:p>
        <w:p w14:paraId="4C4C6C07" w14:textId="3DF4F7F3" w:rsidR="00BB3DC7" w:rsidRDefault="00BB3DC7">
          <w:pPr>
            <w:pStyle w:val="TOC2"/>
            <w:rPr>
              <w:rFonts w:eastAsiaTheme="minorEastAsia" w:cstheme="minorBidi"/>
              <w:i w:val="0"/>
              <w:iCs w:val="0"/>
              <w:noProof/>
              <w:sz w:val="24"/>
              <w:szCs w:val="24"/>
            </w:rPr>
          </w:pPr>
          <w:hyperlink w:anchor="_Toc50389060" w:history="1">
            <w:r w:rsidRPr="005D4374">
              <w:rPr>
                <w:rStyle w:val="Hyperlink"/>
                <w:noProof/>
                <w:lang w:val="vi-VN"/>
                <w14:scene3d>
                  <w14:camera w14:prst="orthographicFront"/>
                  <w14:lightRig w14:rig="threePt" w14:dir="t">
                    <w14:rot w14:lat="0" w14:lon="0" w14:rev="0"/>
                  </w14:lightRig>
                </w14:scene3d>
              </w:rPr>
              <w:t>Mục 1.</w:t>
            </w:r>
            <w:r>
              <w:rPr>
                <w:rFonts w:eastAsiaTheme="minorEastAsia" w:cstheme="minorBidi"/>
                <w:i w:val="0"/>
                <w:iCs w:val="0"/>
                <w:noProof/>
                <w:sz w:val="24"/>
                <w:szCs w:val="24"/>
              </w:rPr>
              <w:tab/>
            </w:r>
            <w:r w:rsidRPr="005D4374">
              <w:rPr>
                <w:rStyle w:val="Hyperlink"/>
                <w:noProof/>
              </w:rPr>
              <w:t>Thoả</w:t>
            </w:r>
            <w:r w:rsidRPr="005D4374">
              <w:rPr>
                <w:rStyle w:val="Hyperlink"/>
                <w:noProof/>
                <w:lang w:val="vi-VN"/>
              </w:rPr>
              <w:t xml:space="preserve"> Thuận Liên danh.</w:t>
            </w:r>
            <w:r>
              <w:rPr>
                <w:noProof/>
                <w:webHidden/>
              </w:rPr>
              <w:tab/>
            </w:r>
            <w:r>
              <w:rPr>
                <w:noProof/>
                <w:webHidden/>
              </w:rPr>
              <w:fldChar w:fldCharType="begin"/>
            </w:r>
            <w:r>
              <w:rPr>
                <w:noProof/>
                <w:webHidden/>
              </w:rPr>
              <w:instrText xml:space="preserve"> PAGEREF _Toc50389060 \h </w:instrText>
            </w:r>
            <w:r>
              <w:rPr>
                <w:noProof/>
                <w:webHidden/>
              </w:rPr>
            </w:r>
            <w:r>
              <w:rPr>
                <w:noProof/>
                <w:webHidden/>
              </w:rPr>
              <w:fldChar w:fldCharType="separate"/>
            </w:r>
            <w:r>
              <w:rPr>
                <w:noProof/>
                <w:webHidden/>
              </w:rPr>
              <w:t>6</w:t>
            </w:r>
            <w:r>
              <w:rPr>
                <w:noProof/>
                <w:webHidden/>
              </w:rPr>
              <w:fldChar w:fldCharType="end"/>
            </w:r>
          </w:hyperlink>
        </w:p>
        <w:p w14:paraId="2AD92E86" w14:textId="0C1DB88D" w:rsidR="00BB3DC7" w:rsidRDefault="00BB3DC7">
          <w:pPr>
            <w:pStyle w:val="TOC2"/>
            <w:rPr>
              <w:rFonts w:eastAsiaTheme="minorEastAsia" w:cstheme="minorBidi"/>
              <w:i w:val="0"/>
              <w:iCs w:val="0"/>
              <w:noProof/>
              <w:sz w:val="24"/>
              <w:szCs w:val="24"/>
            </w:rPr>
          </w:pPr>
          <w:hyperlink w:anchor="_Toc50389061" w:history="1">
            <w:r w:rsidRPr="005D4374">
              <w:rPr>
                <w:rStyle w:val="Hyperlink"/>
                <w:noProof/>
                <w14:scene3d>
                  <w14:camera w14:prst="orthographicFront"/>
                  <w14:lightRig w14:rig="threePt" w14:dir="t">
                    <w14:rot w14:lat="0" w14:lon="0" w14:rev="0"/>
                  </w14:lightRig>
                </w14:scene3d>
              </w:rPr>
              <w:t>Mục 2.</w:t>
            </w:r>
            <w:r>
              <w:rPr>
                <w:rFonts w:eastAsiaTheme="minorEastAsia" w:cstheme="minorBidi"/>
                <w:i w:val="0"/>
                <w:iCs w:val="0"/>
                <w:noProof/>
                <w:sz w:val="24"/>
                <w:szCs w:val="24"/>
              </w:rPr>
              <w:tab/>
            </w:r>
            <w:r w:rsidRPr="005D4374">
              <w:rPr>
                <w:rStyle w:val="Hyperlink"/>
                <w:noProof/>
              </w:rPr>
              <w:t>Đơn dự thầu</w:t>
            </w:r>
            <w:r>
              <w:rPr>
                <w:noProof/>
                <w:webHidden/>
              </w:rPr>
              <w:tab/>
            </w:r>
            <w:r>
              <w:rPr>
                <w:noProof/>
                <w:webHidden/>
              </w:rPr>
              <w:fldChar w:fldCharType="begin"/>
            </w:r>
            <w:r>
              <w:rPr>
                <w:noProof/>
                <w:webHidden/>
              </w:rPr>
              <w:instrText xml:space="preserve"> PAGEREF _Toc50389061 \h </w:instrText>
            </w:r>
            <w:r>
              <w:rPr>
                <w:noProof/>
                <w:webHidden/>
              </w:rPr>
            </w:r>
            <w:r>
              <w:rPr>
                <w:noProof/>
                <w:webHidden/>
              </w:rPr>
              <w:fldChar w:fldCharType="separate"/>
            </w:r>
            <w:r>
              <w:rPr>
                <w:noProof/>
                <w:webHidden/>
              </w:rPr>
              <w:t>12</w:t>
            </w:r>
            <w:r>
              <w:rPr>
                <w:noProof/>
                <w:webHidden/>
              </w:rPr>
              <w:fldChar w:fldCharType="end"/>
            </w:r>
          </w:hyperlink>
        </w:p>
        <w:p w14:paraId="68DA8652" w14:textId="114FCC6D" w:rsidR="00BB3DC7" w:rsidRDefault="00BB3DC7">
          <w:pPr>
            <w:pStyle w:val="TOC2"/>
            <w:rPr>
              <w:rFonts w:eastAsiaTheme="minorEastAsia" w:cstheme="minorBidi"/>
              <w:i w:val="0"/>
              <w:iCs w:val="0"/>
              <w:noProof/>
              <w:sz w:val="24"/>
              <w:szCs w:val="24"/>
            </w:rPr>
          </w:pPr>
          <w:hyperlink w:anchor="_Toc50389062" w:history="1">
            <w:r w:rsidRPr="005D4374">
              <w:rPr>
                <w:rStyle w:val="Hyperlink"/>
                <w:noProof/>
                <w14:scene3d>
                  <w14:camera w14:prst="orthographicFront"/>
                  <w14:lightRig w14:rig="threePt" w14:dir="t">
                    <w14:rot w14:lat="0" w14:lon="0" w14:rev="0"/>
                  </w14:lightRig>
                </w14:scene3d>
              </w:rPr>
              <w:t>Mục 3.</w:t>
            </w:r>
            <w:r>
              <w:rPr>
                <w:rFonts w:eastAsiaTheme="minorEastAsia" w:cstheme="minorBidi"/>
                <w:i w:val="0"/>
                <w:iCs w:val="0"/>
                <w:noProof/>
                <w:sz w:val="24"/>
                <w:szCs w:val="24"/>
              </w:rPr>
              <w:tab/>
            </w:r>
            <w:r w:rsidRPr="005D4374">
              <w:rPr>
                <w:rStyle w:val="Hyperlink"/>
                <w:noProof/>
              </w:rPr>
              <w:t>Bảo đảm dự thầu</w:t>
            </w:r>
            <w:r>
              <w:rPr>
                <w:noProof/>
                <w:webHidden/>
              </w:rPr>
              <w:tab/>
            </w:r>
            <w:r>
              <w:rPr>
                <w:noProof/>
                <w:webHidden/>
              </w:rPr>
              <w:fldChar w:fldCharType="begin"/>
            </w:r>
            <w:r>
              <w:rPr>
                <w:noProof/>
                <w:webHidden/>
              </w:rPr>
              <w:instrText xml:space="preserve"> PAGEREF _Toc50389062 \h </w:instrText>
            </w:r>
            <w:r>
              <w:rPr>
                <w:noProof/>
                <w:webHidden/>
              </w:rPr>
            </w:r>
            <w:r>
              <w:rPr>
                <w:noProof/>
                <w:webHidden/>
              </w:rPr>
              <w:fldChar w:fldCharType="separate"/>
            </w:r>
            <w:r>
              <w:rPr>
                <w:noProof/>
                <w:webHidden/>
              </w:rPr>
              <w:t>14</w:t>
            </w:r>
            <w:r>
              <w:rPr>
                <w:noProof/>
                <w:webHidden/>
              </w:rPr>
              <w:fldChar w:fldCharType="end"/>
            </w:r>
          </w:hyperlink>
        </w:p>
        <w:p w14:paraId="225FE81C" w14:textId="15D19E78" w:rsidR="00BB3DC7" w:rsidRDefault="00BB3DC7">
          <w:pPr>
            <w:pStyle w:val="TOC1"/>
            <w:rPr>
              <w:rFonts w:asciiTheme="minorHAnsi" w:eastAsiaTheme="minorEastAsia" w:hAnsiTheme="minorHAnsi" w:cstheme="minorBidi"/>
              <w:b w:val="0"/>
              <w:bCs w:val="0"/>
              <w:sz w:val="24"/>
            </w:rPr>
          </w:pPr>
          <w:hyperlink w:anchor="_Toc50389063" w:history="1">
            <w:r w:rsidRPr="005D4374">
              <w:rPr>
                <w:rStyle w:val="Hyperlink"/>
                <w14:scene3d>
                  <w14:camera w14:prst="orthographicFront"/>
                  <w14:lightRig w14:rig="threePt" w14:dir="t">
                    <w14:rot w14:lat="0" w14:lon="0" w14:rev="0"/>
                  </w14:lightRig>
                </w14:scene3d>
              </w:rPr>
              <w:t>PHẦN 2.</w:t>
            </w:r>
            <w:r>
              <w:rPr>
                <w:rFonts w:asciiTheme="minorHAnsi" w:eastAsiaTheme="minorEastAsia" w:hAnsiTheme="minorHAnsi" w:cstheme="minorBidi"/>
                <w:b w:val="0"/>
                <w:bCs w:val="0"/>
                <w:sz w:val="24"/>
              </w:rPr>
              <w:tab/>
            </w:r>
            <w:r w:rsidRPr="005D4374">
              <w:rPr>
                <w:rStyle w:val="Hyperlink"/>
              </w:rPr>
              <w:t>BẢNG THÔNG SỐ KỸ THUẬT THIẾT BỊ CHÀO THẦU</w:t>
            </w:r>
            <w:r>
              <w:rPr>
                <w:webHidden/>
              </w:rPr>
              <w:tab/>
            </w:r>
            <w:r>
              <w:rPr>
                <w:webHidden/>
              </w:rPr>
              <w:fldChar w:fldCharType="begin"/>
            </w:r>
            <w:r>
              <w:rPr>
                <w:webHidden/>
              </w:rPr>
              <w:instrText xml:space="preserve"> PAGEREF _Toc50389063 \h </w:instrText>
            </w:r>
            <w:r>
              <w:rPr>
                <w:webHidden/>
              </w:rPr>
            </w:r>
            <w:r>
              <w:rPr>
                <w:webHidden/>
              </w:rPr>
              <w:fldChar w:fldCharType="separate"/>
            </w:r>
            <w:r>
              <w:rPr>
                <w:webHidden/>
              </w:rPr>
              <w:t>16</w:t>
            </w:r>
            <w:r>
              <w:rPr>
                <w:webHidden/>
              </w:rPr>
              <w:fldChar w:fldCharType="end"/>
            </w:r>
          </w:hyperlink>
        </w:p>
        <w:p w14:paraId="5458385D" w14:textId="4B88D854" w:rsidR="00BB3DC7" w:rsidRDefault="00BB3DC7">
          <w:pPr>
            <w:pStyle w:val="TOC2"/>
            <w:rPr>
              <w:rFonts w:eastAsiaTheme="minorEastAsia" w:cstheme="minorBidi"/>
              <w:i w:val="0"/>
              <w:iCs w:val="0"/>
              <w:noProof/>
              <w:sz w:val="24"/>
              <w:szCs w:val="24"/>
            </w:rPr>
          </w:pPr>
          <w:hyperlink w:anchor="_Toc50389064" w:history="1">
            <w:r w:rsidRPr="005D4374">
              <w:rPr>
                <w:rStyle w:val="Hyperlink"/>
                <w:noProof/>
                <w14:scene3d>
                  <w14:camera w14:prst="orthographicFront"/>
                  <w14:lightRig w14:rig="threePt" w14:dir="t">
                    <w14:rot w14:lat="0" w14:lon="0" w14:rev="0"/>
                  </w14:lightRig>
                </w14:scene3d>
              </w:rPr>
              <w:t>Mục 4.</w:t>
            </w:r>
            <w:r>
              <w:rPr>
                <w:rFonts w:eastAsiaTheme="minorEastAsia" w:cstheme="minorBidi"/>
                <w:i w:val="0"/>
                <w:iCs w:val="0"/>
                <w:noProof/>
                <w:sz w:val="24"/>
                <w:szCs w:val="24"/>
              </w:rPr>
              <w:tab/>
            </w:r>
            <w:r w:rsidRPr="005D4374">
              <w:rPr>
                <w:rStyle w:val="Hyperlink"/>
                <w:noProof/>
              </w:rPr>
              <w:t>Bảng thông số kỹ thuật thiết bị chào thầu</w:t>
            </w:r>
            <w:r>
              <w:rPr>
                <w:noProof/>
                <w:webHidden/>
              </w:rPr>
              <w:tab/>
            </w:r>
            <w:r>
              <w:rPr>
                <w:noProof/>
                <w:webHidden/>
              </w:rPr>
              <w:fldChar w:fldCharType="begin"/>
            </w:r>
            <w:r>
              <w:rPr>
                <w:noProof/>
                <w:webHidden/>
              </w:rPr>
              <w:instrText xml:space="preserve"> PAGEREF _Toc50389064 \h </w:instrText>
            </w:r>
            <w:r>
              <w:rPr>
                <w:noProof/>
                <w:webHidden/>
              </w:rPr>
            </w:r>
            <w:r>
              <w:rPr>
                <w:noProof/>
                <w:webHidden/>
              </w:rPr>
              <w:fldChar w:fldCharType="separate"/>
            </w:r>
            <w:r>
              <w:rPr>
                <w:noProof/>
                <w:webHidden/>
              </w:rPr>
              <w:t>17</w:t>
            </w:r>
            <w:r>
              <w:rPr>
                <w:noProof/>
                <w:webHidden/>
              </w:rPr>
              <w:fldChar w:fldCharType="end"/>
            </w:r>
          </w:hyperlink>
        </w:p>
        <w:p w14:paraId="5777187B" w14:textId="3D654045" w:rsidR="00BB3DC7" w:rsidRDefault="00BB3DC7">
          <w:pPr>
            <w:pStyle w:val="TOC2"/>
            <w:rPr>
              <w:rFonts w:eastAsiaTheme="minorEastAsia" w:cstheme="minorBidi"/>
              <w:i w:val="0"/>
              <w:iCs w:val="0"/>
              <w:noProof/>
              <w:sz w:val="24"/>
              <w:szCs w:val="24"/>
            </w:rPr>
          </w:pPr>
          <w:hyperlink w:anchor="_Toc50389065" w:history="1">
            <w:r w:rsidRPr="005D4374">
              <w:rPr>
                <w:rStyle w:val="Hyperlink"/>
                <w:noProof/>
                <w14:scene3d>
                  <w14:camera w14:prst="orthographicFront"/>
                  <w14:lightRig w14:rig="threePt" w14:dir="t">
                    <w14:rot w14:lat="0" w14:lon="0" w14:rev="0"/>
                  </w14:lightRig>
                </w14:scene3d>
              </w:rPr>
              <w:t>Mục 5.</w:t>
            </w:r>
            <w:r>
              <w:rPr>
                <w:rFonts w:eastAsiaTheme="minorEastAsia" w:cstheme="minorBidi"/>
                <w:i w:val="0"/>
                <w:iCs w:val="0"/>
                <w:noProof/>
                <w:sz w:val="24"/>
                <w:szCs w:val="24"/>
              </w:rPr>
              <w:tab/>
            </w:r>
            <w:r w:rsidRPr="005D4374">
              <w:rPr>
                <w:rStyle w:val="Hyperlink"/>
                <w:noProof/>
              </w:rPr>
              <w:t>Bảng tuyên bố đáp ứng thông số kỹ thuật thiết bị chào thầu</w:t>
            </w:r>
            <w:r>
              <w:rPr>
                <w:noProof/>
                <w:webHidden/>
              </w:rPr>
              <w:tab/>
            </w:r>
            <w:r>
              <w:rPr>
                <w:noProof/>
                <w:webHidden/>
              </w:rPr>
              <w:fldChar w:fldCharType="begin"/>
            </w:r>
            <w:r>
              <w:rPr>
                <w:noProof/>
                <w:webHidden/>
              </w:rPr>
              <w:instrText xml:space="preserve"> PAGEREF _Toc50389065 \h </w:instrText>
            </w:r>
            <w:r>
              <w:rPr>
                <w:noProof/>
                <w:webHidden/>
              </w:rPr>
            </w:r>
            <w:r>
              <w:rPr>
                <w:noProof/>
                <w:webHidden/>
              </w:rPr>
              <w:fldChar w:fldCharType="separate"/>
            </w:r>
            <w:r>
              <w:rPr>
                <w:noProof/>
                <w:webHidden/>
              </w:rPr>
              <w:t>19</w:t>
            </w:r>
            <w:r>
              <w:rPr>
                <w:noProof/>
                <w:webHidden/>
              </w:rPr>
              <w:fldChar w:fldCharType="end"/>
            </w:r>
          </w:hyperlink>
        </w:p>
        <w:p w14:paraId="0EF31894" w14:textId="79982109" w:rsidR="00BB3DC7" w:rsidRDefault="00BB3DC7">
          <w:pPr>
            <w:pStyle w:val="TOC1"/>
            <w:rPr>
              <w:rFonts w:asciiTheme="minorHAnsi" w:eastAsiaTheme="minorEastAsia" w:hAnsiTheme="minorHAnsi" w:cstheme="minorBidi"/>
              <w:b w:val="0"/>
              <w:bCs w:val="0"/>
              <w:sz w:val="24"/>
            </w:rPr>
          </w:pPr>
          <w:hyperlink w:anchor="_Toc50389066" w:history="1">
            <w:r w:rsidRPr="005D4374">
              <w:rPr>
                <w:rStyle w:val="Hyperlink"/>
                <w14:scene3d>
                  <w14:camera w14:prst="orthographicFront"/>
                  <w14:lightRig w14:rig="threePt" w14:dir="t">
                    <w14:rot w14:lat="0" w14:lon="0" w14:rev="0"/>
                  </w14:lightRig>
                </w14:scene3d>
              </w:rPr>
              <w:t>PHẦN 3.</w:t>
            </w:r>
            <w:r>
              <w:rPr>
                <w:rFonts w:asciiTheme="minorHAnsi" w:eastAsiaTheme="minorEastAsia" w:hAnsiTheme="minorHAnsi" w:cstheme="minorBidi"/>
                <w:b w:val="0"/>
                <w:bCs w:val="0"/>
                <w:sz w:val="24"/>
              </w:rPr>
              <w:tab/>
            </w:r>
            <w:r w:rsidRPr="005D4374">
              <w:rPr>
                <w:rStyle w:val="Hyperlink"/>
              </w:rPr>
              <w:t>TƯ CÁCH HỢP LỆ CỦA NHÀ THẦU</w:t>
            </w:r>
            <w:r>
              <w:rPr>
                <w:webHidden/>
              </w:rPr>
              <w:tab/>
            </w:r>
            <w:r>
              <w:rPr>
                <w:webHidden/>
              </w:rPr>
              <w:fldChar w:fldCharType="begin"/>
            </w:r>
            <w:r>
              <w:rPr>
                <w:webHidden/>
              </w:rPr>
              <w:instrText xml:space="preserve"> PAGEREF _Toc50389066 \h </w:instrText>
            </w:r>
            <w:r>
              <w:rPr>
                <w:webHidden/>
              </w:rPr>
            </w:r>
            <w:r>
              <w:rPr>
                <w:webHidden/>
              </w:rPr>
              <w:fldChar w:fldCharType="separate"/>
            </w:r>
            <w:r>
              <w:rPr>
                <w:webHidden/>
              </w:rPr>
              <w:t>21</w:t>
            </w:r>
            <w:r>
              <w:rPr>
                <w:webHidden/>
              </w:rPr>
              <w:fldChar w:fldCharType="end"/>
            </w:r>
          </w:hyperlink>
        </w:p>
        <w:p w14:paraId="1F029CD7" w14:textId="1905F445" w:rsidR="00BB3DC7" w:rsidRDefault="00BB3DC7">
          <w:pPr>
            <w:pStyle w:val="TOC2"/>
            <w:rPr>
              <w:rFonts w:eastAsiaTheme="minorEastAsia" w:cstheme="minorBidi"/>
              <w:i w:val="0"/>
              <w:iCs w:val="0"/>
              <w:noProof/>
              <w:sz w:val="24"/>
              <w:szCs w:val="24"/>
            </w:rPr>
          </w:pPr>
          <w:hyperlink w:anchor="_Toc50389067" w:history="1">
            <w:r w:rsidRPr="005D4374">
              <w:rPr>
                <w:rStyle w:val="Hyperlink"/>
                <w:noProof/>
                <w14:scene3d>
                  <w14:camera w14:prst="orthographicFront"/>
                  <w14:lightRig w14:rig="threePt" w14:dir="t">
                    <w14:rot w14:lat="0" w14:lon="0" w14:rev="0"/>
                  </w14:lightRig>
                </w14:scene3d>
              </w:rPr>
              <w:t>Mục 6.</w:t>
            </w:r>
            <w:r>
              <w:rPr>
                <w:rFonts w:eastAsiaTheme="minorEastAsia" w:cstheme="minorBidi"/>
                <w:i w:val="0"/>
                <w:iCs w:val="0"/>
                <w:noProof/>
                <w:sz w:val="24"/>
                <w:szCs w:val="24"/>
              </w:rPr>
              <w:tab/>
            </w:r>
            <w:r w:rsidRPr="005D4374">
              <w:rPr>
                <w:rStyle w:val="Hyperlink"/>
                <w:noProof/>
              </w:rPr>
              <w:t xml:space="preserve">Bản kê khai thông tin về </w:t>
            </w:r>
            <w:r w:rsidRPr="005D4374">
              <w:rPr>
                <w:rStyle w:val="Hyperlink"/>
                <w:noProof/>
                <w:lang w:val="vi-VN"/>
              </w:rPr>
              <w:t>N</w:t>
            </w:r>
            <w:r w:rsidRPr="005D4374">
              <w:rPr>
                <w:rStyle w:val="Hyperlink"/>
                <w:noProof/>
              </w:rPr>
              <w:t>hà thầu</w:t>
            </w:r>
            <w:r w:rsidRPr="005D4374">
              <w:rPr>
                <w:rStyle w:val="Hyperlink"/>
                <w:noProof/>
                <w:lang w:val="vi-VN"/>
              </w:rPr>
              <w:t xml:space="preserve"> Liên danh.</w:t>
            </w:r>
            <w:r>
              <w:rPr>
                <w:noProof/>
                <w:webHidden/>
              </w:rPr>
              <w:tab/>
            </w:r>
            <w:r>
              <w:rPr>
                <w:noProof/>
                <w:webHidden/>
              </w:rPr>
              <w:fldChar w:fldCharType="begin"/>
            </w:r>
            <w:r>
              <w:rPr>
                <w:noProof/>
                <w:webHidden/>
              </w:rPr>
              <w:instrText xml:space="preserve"> PAGEREF _Toc50389067 \h </w:instrText>
            </w:r>
            <w:r>
              <w:rPr>
                <w:noProof/>
                <w:webHidden/>
              </w:rPr>
            </w:r>
            <w:r>
              <w:rPr>
                <w:noProof/>
                <w:webHidden/>
              </w:rPr>
              <w:fldChar w:fldCharType="separate"/>
            </w:r>
            <w:r>
              <w:rPr>
                <w:noProof/>
                <w:webHidden/>
              </w:rPr>
              <w:t>22</w:t>
            </w:r>
            <w:r>
              <w:rPr>
                <w:noProof/>
                <w:webHidden/>
              </w:rPr>
              <w:fldChar w:fldCharType="end"/>
            </w:r>
          </w:hyperlink>
        </w:p>
        <w:p w14:paraId="4247AAFD" w14:textId="15CA1D3F" w:rsidR="00BB3DC7" w:rsidRDefault="00BB3DC7">
          <w:pPr>
            <w:pStyle w:val="TOC3"/>
            <w:rPr>
              <w:rFonts w:eastAsiaTheme="minorEastAsia" w:cstheme="minorBidi"/>
              <w:noProof/>
              <w:sz w:val="24"/>
              <w:szCs w:val="24"/>
            </w:rPr>
          </w:pPr>
          <w:hyperlink w:anchor="_Toc50389068" w:history="1">
            <w:r w:rsidRPr="005D4374">
              <w:rPr>
                <w:rStyle w:val="Hyperlink"/>
                <w:noProof/>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rPr>
              <w:t>Bảng kê khai thông tin của Thành viên đứng đầu liên danh - Công ty TNHH Máy tính NÉT</w:t>
            </w:r>
            <w:r>
              <w:rPr>
                <w:noProof/>
                <w:webHidden/>
              </w:rPr>
              <w:tab/>
            </w:r>
            <w:r>
              <w:rPr>
                <w:noProof/>
                <w:webHidden/>
              </w:rPr>
              <w:fldChar w:fldCharType="begin"/>
            </w:r>
            <w:r>
              <w:rPr>
                <w:noProof/>
                <w:webHidden/>
              </w:rPr>
              <w:instrText xml:space="preserve"> PAGEREF _Toc50389068 \h </w:instrText>
            </w:r>
            <w:r>
              <w:rPr>
                <w:noProof/>
                <w:webHidden/>
              </w:rPr>
            </w:r>
            <w:r>
              <w:rPr>
                <w:noProof/>
                <w:webHidden/>
              </w:rPr>
              <w:fldChar w:fldCharType="separate"/>
            </w:r>
            <w:r>
              <w:rPr>
                <w:noProof/>
                <w:webHidden/>
              </w:rPr>
              <w:t>22</w:t>
            </w:r>
            <w:r>
              <w:rPr>
                <w:noProof/>
                <w:webHidden/>
              </w:rPr>
              <w:fldChar w:fldCharType="end"/>
            </w:r>
          </w:hyperlink>
        </w:p>
        <w:p w14:paraId="52777F4E" w14:textId="0845AC12" w:rsidR="00BB3DC7" w:rsidRDefault="00BB3DC7">
          <w:pPr>
            <w:pStyle w:val="TOC3"/>
            <w:rPr>
              <w:rFonts w:eastAsiaTheme="minorEastAsia" w:cstheme="minorBidi"/>
              <w:noProof/>
              <w:sz w:val="24"/>
              <w:szCs w:val="24"/>
            </w:rPr>
          </w:pPr>
          <w:hyperlink w:anchor="_Toc50389069" w:history="1">
            <w:r w:rsidRPr="005D4374">
              <w:rPr>
                <w:rStyle w:val="Hyperlink"/>
                <w:noProof/>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rPr>
              <w:t xml:space="preserve">Bảng kê khai thông tin của thành viên </w:t>
            </w:r>
            <w:r w:rsidRPr="005D4374">
              <w:rPr>
                <w:rStyle w:val="Hyperlink"/>
                <w:noProof/>
                <w:lang w:val="vi-VN"/>
              </w:rPr>
              <w:t>l</w:t>
            </w:r>
            <w:r w:rsidRPr="005D4374">
              <w:rPr>
                <w:rStyle w:val="Hyperlink"/>
                <w:noProof/>
              </w:rPr>
              <w:t>iên danh thứ</w:t>
            </w:r>
            <w:r w:rsidRPr="005D4374">
              <w:rPr>
                <w:rStyle w:val="Hyperlink"/>
                <w:noProof/>
                <w:lang w:val="vi-VN"/>
              </w:rPr>
              <w:t xml:space="preserve"> 2 </w:t>
            </w:r>
            <w:r w:rsidRPr="005D4374">
              <w:rPr>
                <w:rStyle w:val="Hyperlink"/>
                <w:noProof/>
              </w:rPr>
              <w:t>- Công ty Cổ phần Công nghệ Tinh Vân</w:t>
            </w:r>
            <w:r>
              <w:rPr>
                <w:noProof/>
                <w:webHidden/>
              </w:rPr>
              <w:tab/>
            </w:r>
            <w:r>
              <w:rPr>
                <w:noProof/>
                <w:webHidden/>
              </w:rPr>
              <w:fldChar w:fldCharType="begin"/>
            </w:r>
            <w:r>
              <w:rPr>
                <w:noProof/>
                <w:webHidden/>
              </w:rPr>
              <w:instrText xml:space="preserve"> PAGEREF _Toc50389069 \h </w:instrText>
            </w:r>
            <w:r>
              <w:rPr>
                <w:noProof/>
                <w:webHidden/>
              </w:rPr>
            </w:r>
            <w:r>
              <w:rPr>
                <w:noProof/>
                <w:webHidden/>
              </w:rPr>
              <w:fldChar w:fldCharType="separate"/>
            </w:r>
            <w:r>
              <w:rPr>
                <w:noProof/>
                <w:webHidden/>
              </w:rPr>
              <w:t>23</w:t>
            </w:r>
            <w:r>
              <w:rPr>
                <w:noProof/>
                <w:webHidden/>
              </w:rPr>
              <w:fldChar w:fldCharType="end"/>
            </w:r>
          </w:hyperlink>
        </w:p>
        <w:p w14:paraId="4D5BB38B" w14:textId="2D32BDC3" w:rsidR="00BB3DC7" w:rsidRDefault="00BB3DC7">
          <w:pPr>
            <w:pStyle w:val="TOC3"/>
            <w:rPr>
              <w:rFonts w:eastAsiaTheme="minorEastAsia" w:cstheme="minorBidi"/>
              <w:noProof/>
              <w:sz w:val="24"/>
              <w:szCs w:val="24"/>
            </w:rPr>
          </w:pPr>
          <w:hyperlink w:anchor="_Toc50389070" w:history="1">
            <w:r w:rsidRPr="005D4374">
              <w:rPr>
                <w:rStyle w:val="Hyperlink"/>
                <w:noProof/>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rPr>
              <w:t xml:space="preserve">Bảng kê khai thông tin của thành viên </w:t>
            </w:r>
            <w:r w:rsidRPr="005D4374">
              <w:rPr>
                <w:rStyle w:val="Hyperlink"/>
                <w:noProof/>
                <w:lang w:val="vi-VN"/>
              </w:rPr>
              <w:t>l</w:t>
            </w:r>
            <w:r w:rsidRPr="005D4374">
              <w:rPr>
                <w:rStyle w:val="Hyperlink"/>
                <w:noProof/>
              </w:rPr>
              <w:t>iên danh thứ</w:t>
            </w:r>
            <w:r w:rsidRPr="005D4374">
              <w:rPr>
                <w:rStyle w:val="Hyperlink"/>
                <w:noProof/>
                <w:lang w:val="vi-VN"/>
              </w:rPr>
              <w:t xml:space="preserve"> 3 </w:t>
            </w:r>
            <w:r w:rsidRPr="005D4374">
              <w:rPr>
                <w:rStyle w:val="Hyperlink"/>
                <w:noProof/>
              </w:rPr>
              <w:t>- Công ty Cổ phần Công nghệ Viking</w:t>
            </w:r>
            <w:r>
              <w:rPr>
                <w:noProof/>
                <w:webHidden/>
              </w:rPr>
              <w:tab/>
            </w:r>
            <w:r>
              <w:rPr>
                <w:noProof/>
                <w:webHidden/>
              </w:rPr>
              <w:fldChar w:fldCharType="begin"/>
            </w:r>
            <w:r>
              <w:rPr>
                <w:noProof/>
                <w:webHidden/>
              </w:rPr>
              <w:instrText xml:space="preserve"> PAGEREF _Toc50389070 \h </w:instrText>
            </w:r>
            <w:r>
              <w:rPr>
                <w:noProof/>
                <w:webHidden/>
              </w:rPr>
            </w:r>
            <w:r>
              <w:rPr>
                <w:noProof/>
                <w:webHidden/>
              </w:rPr>
              <w:fldChar w:fldCharType="separate"/>
            </w:r>
            <w:r>
              <w:rPr>
                <w:noProof/>
                <w:webHidden/>
              </w:rPr>
              <w:t>24</w:t>
            </w:r>
            <w:r>
              <w:rPr>
                <w:noProof/>
                <w:webHidden/>
              </w:rPr>
              <w:fldChar w:fldCharType="end"/>
            </w:r>
          </w:hyperlink>
        </w:p>
        <w:p w14:paraId="5203BE07" w14:textId="04AAF276" w:rsidR="00BB3DC7" w:rsidRDefault="00BB3DC7">
          <w:pPr>
            <w:pStyle w:val="TOC2"/>
            <w:rPr>
              <w:rFonts w:eastAsiaTheme="minorEastAsia" w:cstheme="minorBidi"/>
              <w:i w:val="0"/>
              <w:iCs w:val="0"/>
              <w:noProof/>
              <w:sz w:val="24"/>
              <w:szCs w:val="24"/>
            </w:rPr>
          </w:pPr>
          <w:hyperlink w:anchor="_Toc50389071" w:history="1">
            <w:r w:rsidRPr="005D4374">
              <w:rPr>
                <w:rStyle w:val="Hyperlink"/>
                <w:noProof/>
                <w14:scene3d>
                  <w14:camera w14:prst="orthographicFront"/>
                  <w14:lightRig w14:rig="threePt" w14:dir="t">
                    <w14:rot w14:lat="0" w14:lon="0" w14:rev="0"/>
                  </w14:lightRig>
                </w14:scene3d>
              </w:rPr>
              <w:t>Mục 7.</w:t>
            </w:r>
            <w:r>
              <w:rPr>
                <w:rFonts w:eastAsiaTheme="minorEastAsia" w:cstheme="minorBidi"/>
                <w:i w:val="0"/>
                <w:iCs w:val="0"/>
                <w:noProof/>
                <w:sz w:val="24"/>
                <w:szCs w:val="24"/>
              </w:rPr>
              <w:tab/>
            </w:r>
            <w:r w:rsidRPr="005D4374">
              <w:rPr>
                <w:rStyle w:val="Hyperlink"/>
                <w:noProof/>
              </w:rPr>
              <w:t>Giấy chứng nhận đăng ký kinh doanh và Mã số thuế</w:t>
            </w:r>
            <w:r>
              <w:rPr>
                <w:noProof/>
                <w:webHidden/>
              </w:rPr>
              <w:tab/>
            </w:r>
            <w:r>
              <w:rPr>
                <w:noProof/>
                <w:webHidden/>
              </w:rPr>
              <w:fldChar w:fldCharType="begin"/>
            </w:r>
            <w:r>
              <w:rPr>
                <w:noProof/>
                <w:webHidden/>
              </w:rPr>
              <w:instrText xml:space="preserve"> PAGEREF _Toc50389071 \h </w:instrText>
            </w:r>
            <w:r>
              <w:rPr>
                <w:noProof/>
                <w:webHidden/>
              </w:rPr>
            </w:r>
            <w:r>
              <w:rPr>
                <w:noProof/>
                <w:webHidden/>
              </w:rPr>
              <w:fldChar w:fldCharType="separate"/>
            </w:r>
            <w:r>
              <w:rPr>
                <w:noProof/>
                <w:webHidden/>
              </w:rPr>
              <w:t>25</w:t>
            </w:r>
            <w:r>
              <w:rPr>
                <w:noProof/>
                <w:webHidden/>
              </w:rPr>
              <w:fldChar w:fldCharType="end"/>
            </w:r>
          </w:hyperlink>
        </w:p>
        <w:p w14:paraId="749DE6E9" w14:textId="0029FD97" w:rsidR="00BB3DC7" w:rsidRDefault="00BB3DC7">
          <w:pPr>
            <w:pStyle w:val="TOC3"/>
            <w:rPr>
              <w:rFonts w:eastAsiaTheme="minorEastAsia" w:cstheme="minorBidi"/>
              <w:noProof/>
              <w:sz w:val="24"/>
              <w:szCs w:val="24"/>
            </w:rPr>
          </w:pPr>
          <w:hyperlink w:anchor="_Toc50389072" w:history="1">
            <w:r w:rsidRPr="005D4374">
              <w:rPr>
                <w:rStyle w:val="Hyperlink"/>
                <w:noProof/>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rPr>
              <w:t>Giấy chứng nhận đăng ký kinh doanh và Mã số thuế của Thành viên đứng đầu liên danh - Công ty TNHH Máy tính Nét.</w:t>
            </w:r>
            <w:r>
              <w:rPr>
                <w:noProof/>
                <w:webHidden/>
              </w:rPr>
              <w:tab/>
            </w:r>
            <w:r>
              <w:rPr>
                <w:noProof/>
                <w:webHidden/>
              </w:rPr>
              <w:fldChar w:fldCharType="begin"/>
            </w:r>
            <w:r>
              <w:rPr>
                <w:noProof/>
                <w:webHidden/>
              </w:rPr>
              <w:instrText xml:space="preserve"> PAGEREF _Toc50389072 \h </w:instrText>
            </w:r>
            <w:r>
              <w:rPr>
                <w:noProof/>
                <w:webHidden/>
              </w:rPr>
            </w:r>
            <w:r>
              <w:rPr>
                <w:noProof/>
                <w:webHidden/>
              </w:rPr>
              <w:fldChar w:fldCharType="separate"/>
            </w:r>
            <w:r>
              <w:rPr>
                <w:noProof/>
                <w:webHidden/>
              </w:rPr>
              <w:t>25</w:t>
            </w:r>
            <w:r>
              <w:rPr>
                <w:noProof/>
                <w:webHidden/>
              </w:rPr>
              <w:fldChar w:fldCharType="end"/>
            </w:r>
          </w:hyperlink>
        </w:p>
        <w:p w14:paraId="68B066B6" w14:textId="4C5685F2" w:rsidR="00BB3DC7" w:rsidRDefault="00BB3DC7">
          <w:pPr>
            <w:pStyle w:val="TOC3"/>
            <w:rPr>
              <w:rFonts w:eastAsiaTheme="minorEastAsia" w:cstheme="minorBidi"/>
              <w:noProof/>
              <w:sz w:val="24"/>
              <w:szCs w:val="24"/>
            </w:rPr>
          </w:pPr>
          <w:hyperlink w:anchor="_Toc50389073" w:history="1">
            <w:r w:rsidRPr="005D4374">
              <w:rPr>
                <w:rStyle w:val="Hyperlink"/>
                <w:noProof/>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rPr>
              <w:t>Giấy chứng nhận đăng ký kinh doanh và Mã số thuế của Thành viên liên danh th</w:t>
            </w:r>
            <w:r w:rsidRPr="005D4374">
              <w:rPr>
                <w:rStyle w:val="Hyperlink"/>
                <w:noProof/>
                <w:lang w:val="vi-VN"/>
              </w:rPr>
              <w:t xml:space="preserve">ứ 2 </w:t>
            </w:r>
            <w:r w:rsidRPr="005D4374">
              <w:rPr>
                <w:rStyle w:val="Hyperlink"/>
                <w:noProof/>
              </w:rPr>
              <w:t>- Công ty Cổ phần Công</w:t>
            </w:r>
            <w:r w:rsidRPr="005D4374">
              <w:rPr>
                <w:rStyle w:val="Hyperlink"/>
                <w:noProof/>
                <w:lang w:val="vi-VN"/>
              </w:rPr>
              <w:t xml:space="preserve"> nghệ Tinh Vân</w:t>
            </w:r>
            <w:r>
              <w:rPr>
                <w:noProof/>
                <w:webHidden/>
              </w:rPr>
              <w:tab/>
            </w:r>
            <w:r>
              <w:rPr>
                <w:noProof/>
                <w:webHidden/>
              </w:rPr>
              <w:fldChar w:fldCharType="begin"/>
            </w:r>
            <w:r>
              <w:rPr>
                <w:noProof/>
                <w:webHidden/>
              </w:rPr>
              <w:instrText xml:space="preserve"> PAGEREF _Toc50389073 \h </w:instrText>
            </w:r>
            <w:r>
              <w:rPr>
                <w:noProof/>
                <w:webHidden/>
              </w:rPr>
            </w:r>
            <w:r>
              <w:rPr>
                <w:noProof/>
                <w:webHidden/>
              </w:rPr>
              <w:fldChar w:fldCharType="separate"/>
            </w:r>
            <w:r>
              <w:rPr>
                <w:noProof/>
                <w:webHidden/>
              </w:rPr>
              <w:t>26</w:t>
            </w:r>
            <w:r>
              <w:rPr>
                <w:noProof/>
                <w:webHidden/>
              </w:rPr>
              <w:fldChar w:fldCharType="end"/>
            </w:r>
          </w:hyperlink>
        </w:p>
        <w:p w14:paraId="52614DE0" w14:textId="09D2CBB3" w:rsidR="00BB3DC7" w:rsidRDefault="00BB3DC7">
          <w:pPr>
            <w:pStyle w:val="TOC3"/>
            <w:rPr>
              <w:rFonts w:eastAsiaTheme="minorEastAsia" w:cstheme="minorBidi"/>
              <w:noProof/>
              <w:sz w:val="24"/>
              <w:szCs w:val="24"/>
            </w:rPr>
          </w:pPr>
          <w:hyperlink w:anchor="_Toc50389074" w:history="1">
            <w:r w:rsidRPr="005D4374">
              <w:rPr>
                <w:rStyle w:val="Hyperlink"/>
                <w:noProof/>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rPr>
              <w:t>Giấy chứng nhận đăng ký kinh doanh và Mã số thuế của Thành viên liên danh th</w:t>
            </w:r>
            <w:r w:rsidRPr="005D4374">
              <w:rPr>
                <w:rStyle w:val="Hyperlink"/>
                <w:noProof/>
                <w:lang w:val="vi-VN"/>
              </w:rPr>
              <w:t xml:space="preserve">ứ 3 </w:t>
            </w:r>
            <w:r w:rsidRPr="005D4374">
              <w:rPr>
                <w:rStyle w:val="Hyperlink"/>
                <w:noProof/>
              </w:rPr>
              <w:t>- Công ty Cổ phần Công</w:t>
            </w:r>
            <w:r w:rsidRPr="005D4374">
              <w:rPr>
                <w:rStyle w:val="Hyperlink"/>
                <w:noProof/>
                <w:lang w:val="vi-VN"/>
              </w:rPr>
              <w:t xml:space="preserve"> nghệ Viking</w:t>
            </w:r>
            <w:r>
              <w:rPr>
                <w:noProof/>
                <w:webHidden/>
              </w:rPr>
              <w:tab/>
            </w:r>
            <w:r>
              <w:rPr>
                <w:noProof/>
                <w:webHidden/>
              </w:rPr>
              <w:fldChar w:fldCharType="begin"/>
            </w:r>
            <w:r>
              <w:rPr>
                <w:noProof/>
                <w:webHidden/>
              </w:rPr>
              <w:instrText xml:space="preserve"> PAGEREF _Toc50389074 \h </w:instrText>
            </w:r>
            <w:r>
              <w:rPr>
                <w:noProof/>
                <w:webHidden/>
              </w:rPr>
            </w:r>
            <w:r>
              <w:rPr>
                <w:noProof/>
                <w:webHidden/>
              </w:rPr>
              <w:fldChar w:fldCharType="separate"/>
            </w:r>
            <w:r>
              <w:rPr>
                <w:noProof/>
                <w:webHidden/>
              </w:rPr>
              <w:t>26</w:t>
            </w:r>
            <w:r>
              <w:rPr>
                <w:noProof/>
                <w:webHidden/>
              </w:rPr>
              <w:fldChar w:fldCharType="end"/>
            </w:r>
          </w:hyperlink>
        </w:p>
        <w:p w14:paraId="79F56A94" w14:textId="7766F385" w:rsidR="00BB3DC7" w:rsidRDefault="00BB3DC7">
          <w:pPr>
            <w:pStyle w:val="TOC2"/>
            <w:rPr>
              <w:rFonts w:eastAsiaTheme="minorEastAsia" w:cstheme="minorBidi"/>
              <w:i w:val="0"/>
              <w:iCs w:val="0"/>
              <w:noProof/>
              <w:sz w:val="24"/>
              <w:szCs w:val="24"/>
            </w:rPr>
          </w:pPr>
          <w:hyperlink w:anchor="_Toc50389075" w:history="1">
            <w:r w:rsidRPr="005D4374">
              <w:rPr>
                <w:rStyle w:val="Hyperlink"/>
                <w:noProof/>
                <w14:scene3d>
                  <w14:camera w14:prst="orthographicFront"/>
                  <w14:lightRig w14:rig="threePt" w14:dir="t">
                    <w14:rot w14:lat="0" w14:lon="0" w14:rev="0"/>
                  </w14:lightRig>
                </w14:scene3d>
              </w:rPr>
              <w:t>Mục 8.</w:t>
            </w:r>
            <w:r>
              <w:rPr>
                <w:rFonts w:eastAsiaTheme="minorEastAsia" w:cstheme="minorBidi"/>
                <w:i w:val="0"/>
                <w:iCs w:val="0"/>
                <w:noProof/>
                <w:sz w:val="24"/>
                <w:szCs w:val="24"/>
              </w:rPr>
              <w:tab/>
            </w:r>
            <w:r w:rsidRPr="005D4374">
              <w:rPr>
                <w:rStyle w:val="Hyperlink"/>
                <w:noProof/>
              </w:rPr>
              <w:t xml:space="preserve">Giới thiệu về </w:t>
            </w:r>
            <w:r w:rsidRPr="005D4374">
              <w:rPr>
                <w:rStyle w:val="Hyperlink"/>
                <w:noProof/>
                <w:lang w:val="vi-VN"/>
              </w:rPr>
              <w:t>Thành viên đứng đầu liên danh</w:t>
            </w:r>
            <w:r w:rsidRPr="005D4374">
              <w:rPr>
                <w:rStyle w:val="Hyperlink"/>
                <w:noProof/>
              </w:rPr>
              <w:t xml:space="preserve"> </w:t>
            </w:r>
            <w:r w:rsidRPr="005D4374">
              <w:rPr>
                <w:rStyle w:val="Hyperlink"/>
                <w:noProof/>
                <w:lang w:val="vi-VN"/>
              </w:rPr>
              <w:t>- C</w:t>
            </w:r>
            <w:r w:rsidRPr="005D4374">
              <w:rPr>
                <w:rStyle w:val="Hyperlink"/>
                <w:noProof/>
              </w:rPr>
              <w:t>ông ty Netcom</w:t>
            </w:r>
            <w:r>
              <w:rPr>
                <w:noProof/>
                <w:webHidden/>
              </w:rPr>
              <w:tab/>
            </w:r>
            <w:r>
              <w:rPr>
                <w:noProof/>
                <w:webHidden/>
              </w:rPr>
              <w:fldChar w:fldCharType="begin"/>
            </w:r>
            <w:r>
              <w:rPr>
                <w:noProof/>
                <w:webHidden/>
              </w:rPr>
              <w:instrText xml:space="preserve"> PAGEREF _Toc50389075 \h </w:instrText>
            </w:r>
            <w:r>
              <w:rPr>
                <w:noProof/>
                <w:webHidden/>
              </w:rPr>
            </w:r>
            <w:r>
              <w:rPr>
                <w:noProof/>
                <w:webHidden/>
              </w:rPr>
              <w:fldChar w:fldCharType="separate"/>
            </w:r>
            <w:r>
              <w:rPr>
                <w:noProof/>
                <w:webHidden/>
              </w:rPr>
              <w:t>27</w:t>
            </w:r>
            <w:r>
              <w:rPr>
                <w:noProof/>
                <w:webHidden/>
              </w:rPr>
              <w:fldChar w:fldCharType="end"/>
            </w:r>
          </w:hyperlink>
        </w:p>
        <w:p w14:paraId="5706B8A9" w14:textId="498A38C3" w:rsidR="00BB3DC7" w:rsidRDefault="00BB3DC7">
          <w:pPr>
            <w:pStyle w:val="TOC2"/>
            <w:rPr>
              <w:rFonts w:eastAsiaTheme="minorEastAsia" w:cstheme="minorBidi"/>
              <w:i w:val="0"/>
              <w:iCs w:val="0"/>
              <w:noProof/>
              <w:sz w:val="24"/>
              <w:szCs w:val="24"/>
            </w:rPr>
          </w:pPr>
          <w:hyperlink w:anchor="_Toc50389076" w:history="1">
            <w:r w:rsidRPr="005D4374">
              <w:rPr>
                <w:rStyle w:val="Hyperlink"/>
                <w:noProof/>
                <w:lang w:val="vi-VN"/>
                <w14:scene3d>
                  <w14:camera w14:prst="orthographicFront"/>
                  <w14:lightRig w14:rig="threePt" w14:dir="t">
                    <w14:rot w14:lat="0" w14:lon="0" w14:rev="0"/>
                  </w14:lightRig>
                </w14:scene3d>
              </w:rPr>
              <w:t>Mục 9.</w:t>
            </w:r>
            <w:r>
              <w:rPr>
                <w:rFonts w:eastAsiaTheme="minorEastAsia" w:cstheme="minorBidi"/>
                <w:i w:val="0"/>
                <w:iCs w:val="0"/>
                <w:noProof/>
                <w:sz w:val="24"/>
                <w:szCs w:val="24"/>
              </w:rPr>
              <w:tab/>
            </w:r>
            <w:r w:rsidRPr="005D4374">
              <w:rPr>
                <w:rStyle w:val="Hyperlink"/>
                <w:noProof/>
              </w:rPr>
              <w:t>Giới</w:t>
            </w:r>
            <w:r w:rsidRPr="005D4374">
              <w:rPr>
                <w:rStyle w:val="Hyperlink"/>
                <w:noProof/>
                <w:lang w:val="vi-VN"/>
              </w:rPr>
              <w:t xml:space="preserve"> thiệu về Thành viên liên danh thứ 2 - Công ty Tinh Vân.</w:t>
            </w:r>
            <w:r>
              <w:rPr>
                <w:noProof/>
                <w:webHidden/>
              </w:rPr>
              <w:tab/>
            </w:r>
            <w:r>
              <w:rPr>
                <w:noProof/>
                <w:webHidden/>
              </w:rPr>
              <w:fldChar w:fldCharType="begin"/>
            </w:r>
            <w:r>
              <w:rPr>
                <w:noProof/>
                <w:webHidden/>
              </w:rPr>
              <w:instrText xml:space="preserve"> PAGEREF _Toc50389076 \h </w:instrText>
            </w:r>
            <w:r>
              <w:rPr>
                <w:noProof/>
                <w:webHidden/>
              </w:rPr>
            </w:r>
            <w:r>
              <w:rPr>
                <w:noProof/>
                <w:webHidden/>
              </w:rPr>
              <w:fldChar w:fldCharType="separate"/>
            </w:r>
            <w:r>
              <w:rPr>
                <w:noProof/>
                <w:webHidden/>
              </w:rPr>
              <w:t>36</w:t>
            </w:r>
            <w:r>
              <w:rPr>
                <w:noProof/>
                <w:webHidden/>
              </w:rPr>
              <w:fldChar w:fldCharType="end"/>
            </w:r>
          </w:hyperlink>
        </w:p>
        <w:p w14:paraId="37E6FFD7" w14:textId="0ACE13C0" w:rsidR="00BB3DC7" w:rsidRDefault="00BB3DC7">
          <w:pPr>
            <w:pStyle w:val="TOC2"/>
            <w:rPr>
              <w:rFonts w:eastAsiaTheme="minorEastAsia" w:cstheme="minorBidi"/>
              <w:i w:val="0"/>
              <w:iCs w:val="0"/>
              <w:noProof/>
              <w:sz w:val="24"/>
              <w:szCs w:val="24"/>
            </w:rPr>
          </w:pPr>
          <w:hyperlink w:anchor="_Toc50389077" w:history="1">
            <w:r w:rsidRPr="005D4374">
              <w:rPr>
                <w:rStyle w:val="Hyperlink"/>
                <w:noProof/>
                <w:lang w:val="vi-VN"/>
                <w14:scene3d>
                  <w14:camera w14:prst="orthographicFront"/>
                  <w14:lightRig w14:rig="threePt" w14:dir="t">
                    <w14:rot w14:lat="0" w14:lon="0" w14:rev="0"/>
                  </w14:lightRig>
                </w14:scene3d>
              </w:rPr>
              <w:t>Mục 10.</w:t>
            </w:r>
            <w:r>
              <w:rPr>
                <w:rFonts w:eastAsiaTheme="minorEastAsia" w:cstheme="minorBidi"/>
                <w:i w:val="0"/>
                <w:iCs w:val="0"/>
                <w:noProof/>
                <w:sz w:val="24"/>
                <w:szCs w:val="24"/>
              </w:rPr>
              <w:tab/>
            </w:r>
            <w:r w:rsidRPr="005D4374">
              <w:rPr>
                <w:rStyle w:val="Hyperlink"/>
                <w:noProof/>
              </w:rPr>
              <w:t>Giới</w:t>
            </w:r>
            <w:r w:rsidRPr="005D4374">
              <w:rPr>
                <w:rStyle w:val="Hyperlink"/>
                <w:noProof/>
                <w:lang w:val="vi-VN"/>
              </w:rPr>
              <w:t xml:space="preserve"> thiệu về Thành viên liên danh thứ 3 - Công ty Viking</w:t>
            </w:r>
            <w:r>
              <w:rPr>
                <w:noProof/>
                <w:webHidden/>
              </w:rPr>
              <w:tab/>
            </w:r>
            <w:r>
              <w:rPr>
                <w:noProof/>
                <w:webHidden/>
              </w:rPr>
              <w:fldChar w:fldCharType="begin"/>
            </w:r>
            <w:r>
              <w:rPr>
                <w:noProof/>
                <w:webHidden/>
              </w:rPr>
              <w:instrText xml:space="preserve"> PAGEREF _Toc50389077 \h </w:instrText>
            </w:r>
            <w:r>
              <w:rPr>
                <w:noProof/>
                <w:webHidden/>
              </w:rPr>
            </w:r>
            <w:r>
              <w:rPr>
                <w:noProof/>
                <w:webHidden/>
              </w:rPr>
              <w:fldChar w:fldCharType="separate"/>
            </w:r>
            <w:r>
              <w:rPr>
                <w:noProof/>
                <w:webHidden/>
              </w:rPr>
              <w:t>36</w:t>
            </w:r>
            <w:r>
              <w:rPr>
                <w:noProof/>
                <w:webHidden/>
              </w:rPr>
              <w:fldChar w:fldCharType="end"/>
            </w:r>
          </w:hyperlink>
        </w:p>
        <w:p w14:paraId="33F1A9C8" w14:textId="5BB2D392" w:rsidR="00BB3DC7" w:rsidRDefault="00BB3DC7">
          <w:pPr>
            <w:pStyle w:val="TOC1"/>
            <w:rPr>
              <w:rFonts w:asciiTheme="minorHAnsi" w:eastAsiaTheme="minorEastAsia" w:hAnsiTheme="minorHAnsi" w:cstheme="minorBidi"/>
              <w:b w:val="0"/>
              <w:bCs w:val="0"/>
              <w:sz w:val="24"/>
            </w:rPr>
          </w:pPr>
          <w:hyperlink w:anchor="_Toc50389078" w:history="1">
            <w:r w:rsidRPr="005D4374">
              <w:rPr>
                <w:rStyle w:val="Hyperlink"/>
                <w14:scene3d>
                  <w14:camera w14:prst="orthographicFront"/>
                  <w14:lightRig w14:rig="threePt" w14:dir="t">
                    <w14:rot w14:lat="0" w14:lon="0" w14:rev="0"/>
                  </w14:lightRig>
                </w14:scene3d>
              </w:rPr>
              <w:t>PHẦN 4.</w:t>
            </w:r>
            <w:r>
              <w:rPr>
                <w:rFonts w:asciiTheme="minorHAnsi" w:eastAsiaTheme="minorEastAsia" w:hAnsiTheme="minorHAnsi" w:cstheme="minorBidi"/>
                <w:b w:val="0"/>
                <w:bCs w:val="0"/>
                <w:sz w:val="24"/>
              </w:rPr>
              <w:tab/>
            </w:r>
            <w:r w:rsidRPr="005D4374">
              <w:rPr>
                <w:rStyle w:val="Hyperlink"/>
              </w:rPr>
              <w:t>PHÂN TÍCH KHẢ NĂNG ĐÁP ỨNG CỦA HỒ SƠ DỰ THẦU</w:t>
            </w:r>
            <w:r>
              <w:rPr>
                <w:webHidden/>
              </w:rPr>
              <w:tab/>
            </w:r>
            <w:r>
              <w:rPr>
                <w:webHidden/>
              </w:rPr>
              <w:fldChar w:fldCharType="begin"/>
            </w:r>
            <w:r>
              <w:rPr>
                <w:webHidden/>
              </w:rPr>
              <w:instrText xml:space="preserve"> PAGEREF _Toc50389078 \h </w:instrText>
            </w:r>
            <w:r>
              <w:rPr>
                <w:webHidden/>
              </w:rPr>
            </w:r>
            <w:r>
              <w:rPr>
                <w:webHidden/>
              </w:rPr>
              <w:fldChar w:fldCharType="separate"/>
            </w:r>
            <w:r>
              <w:rPr>
                <w:webHidden/>
              </w:rPr>
              <w:t>37</w:t>
            </w:r>
            <w:r>
              <w:rPr>
                <w:webHidden/>
              </w:rPr>
              <w:fldChar w:fldCharType="end"/>
            </w:r>
          </w:hyperlink>
        </w:p>
        <w:p w14:paraId="590B2CDB" w14:textId="3EF28673" w:rsidR="00BB3DC7" w:rsidRDefault="00BB3DC7">
          <w:pPr>
            <w:pStyle w:val="TOC2"/>
            <w:rPr>
              <w:rFonts w:eastAsiaTheme="minorEastAsia" w:cstheme="minorBidi"/>
              <w:i w:val="0"/>
              <w:iCs w:val="0"/>
              <w:noProof/>
              <w:sz w:val="24"/>
              <w:szCs w:val="24"/>
            </w:rPr>
          </w:pPr>
          <w:hyperlink w:anchor="_Toc50389079" w:history="1">
            <w:r w:rsidRPr="005D4374">
              <w:rPr>
                <w:rStyle w:val="Hyperlink"/>
                <w:noProof/>
                <w14:scene3d>
                  <w14:camera w14:prst="orthographicFront"/>
                  <w14:lightRig w14:rig="threePt" w14:dir="t">
                    <w14:rot w14:lat="0" w14:lon="0" w14:rev="0"/>
                  </w14:lightRig>
                </w14:scene3d>
              </w:rPr>
              <w:t>Mục 11.</w:t>
            </w:r>
            <w:r>
              <w:rPr>
                <w:rFonts w:eastAsiaTheme="minorEastAsia" w:cstheme="minorBidi"/>
                <w:i w:val="0"/>
                <w:iCs w:val="0"/>
                <w:noProof/>
                <w:sz w:val="24"/>
                <w:szCs w:val="24"/>
              </w:rPr>
              <w:tab/>
            </w:r>
            <w:r w:rsidRPr="005D4374">
              <w:rPr>
                <w:rStyle w:val="Hyperlink"/>
                <w:noProof/>
              </w:rPr>
              <w:t>Phân tích đáp ứng năng lực và kinh nghiệm của HSDT.</w:t>
            </w:r>
            <w:r>
              <w:rPr>
                <w:noProof/>
                <w:webHidden/>
              </w:rPr>
              <w:tab/>
            </w:r>
            <w:r>
              <w:rPr>
                <w:noProof/>
                <w:webHidden/>
              </w:rPr>
              <w:fldChar w:fldCharType="begin"/>
            </w:r>
            <w:r>
              <w:rPr>
                <w:noProof/>
                <w:webHidden/>
              </w:rPr>
              <w:instrText xml:space="preserve"> PAGEREF _Toc50389079 \h </w:instrText>
            </w:r>
            <w:r>
              <w:rPr>
                <w:noProof/>
                <w:webHidden/>
              </w:rPr>
            </w:r>
            <w:r>
              <w:rPr>
                <w:noProof/>
                <w:webHidden/>
              </w:rPr>
              <w:fldChar w:fldCharType="separate"/>
            </w:r>
            <w:r>
              <w:rPr>
                <w:noProof/>
                <w:webHidden/>
              </w:rPr>
              <w:t>38</w:t>
            </w:r>
            <w:r>
              <w:rPr>
                <w:noProof/>
                <w:webHidden/>
              </w:rPr>
              <w:fldChar w:fldCharType="end"/>
            </w:r>
          </w:hyperlink>
        </w:p>
        <w:p w14:paraId="1CC4A72D" w14:textId="4C83547A" w:rsidR="00BB3DC7" w:rsidRDefault="00BB3DC7">
          <w:pPr>
            <w:pStyle w:val="TOC3"/>
            <w:rPr>
              <w:rFonts w:eastAsiaTheme="minorEastAsia" w:cstheme="minorBidi"/>
              <w:noProof/>
              <w:sz w:val="24"/>
              <w:szCs w:val="24"/>
            </w:rPr>
          </w:pPr>
          <w:hyperlink w:anchor="_Toc50389080" w:history="1">
            <w:r w:rsidRPr="005D4374">
              <w:rPr>
                <w:rStyle w:val="Hyperlink"/>
                <w:noProof/>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rPr>
              <w:t>Bảng tuyên bố đáp ứng về năng lực và kinh nghiệm</w:t>
            </w:r>
            <w:r w:rsidRPr="005D4374">
              <w:rPr>
                <w:rStyle w:val="Hyperlink"/>
                <w:noProof/>
                <w:lang w:val="vi-VN"/>
              </w:rPr>
              <w:t xml:space="preserve"> của thành viên đứng đầu liên danh – Công ty TNHH máy  tính Nét</w:t>
            </w:r>
            <w:r>
              <w:rPr>
                <w:noProof/>
                <w:webHidden/>
              </w:rPr>
              <w:tab/>
            </w:r>
            <w:r>
              <w:rPr>
                <w:noProof/>
                <w:webHidden/>
              </w:rPr>
              <w:fldChar w:fldCharType="begin"/>
            </w:r>
            <w:r>
              <w:rPr>
                <w:noProof/>
                <w:webHidden/>
              </w:rPr>
              <w:instrText xml:space="preserve"> PAGEREF _Toc50389080 \h </w:instrText>
            </w:r>
            <w:r>
              <w:rPr>
                <w:noProof/>
                <w:webHidden/>
              </w:rPr>
            </w:r>
            <w:r>
              <w:rPr>
                <w:noProof/>
                <w:webHidden/>
              </w:rPr>
              <w:fldChar w:fldCharType="separate"/>
            </w:r>
            <w:r>
              <w:rPr>
                <w:noProof/>
                <w:webHidden/>
              </w:rPr>
              <w:t>38</w:t>
            </w:r>
            <w:r>
              <w:rPr>
                <w:noProof/>
                <w:webHidden/>
              </w:rPr>
              <w:fldChar w:fldCharType="end"/>
            </w:r>
          </w:hyperlink>
        </w:p>
        <w:p w14:paraId="3F4E261D" w14:textId="429CB97A" w:rsidR="00BB3DC7" w:rsidRDefault="00BB3DC7">
          <w:pPr>
            <w:pStyle w:val="TOC3"/>
            <w:rPr>
              <w:rFonts w:eastAsiaTheme="minorEastAsia" w:cstheme="minorBidi"/>
              <w:noProof/>
              <w:sz w:val="24"/>
              <w:szCs w:val="24"/>
            </w:rPr>
          </w:pPr>
          <w:hyperlink w:anchor="_Toc50389081" w:history="1">
            <w:r w:rsidRPr="005D4374">
              <w:rPr>
                <w:rStyle w:val="Hyperlink"/>
                <w:noProof/>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rPr>
              <w:t>Bảng tuyên bố đáp ứng về năng lực và kinh nghiệm</w:t>
            </w:r>
            <w:r w:rsidRPr="005D4374">
              <w:rPr>
                <w:rStyle w:val="Hyperlink"/>
                <w:noProof/>
                <w:lang w:val="vi-VN"/>
              </w:rPr>
              <w:t xml:space="preserve"> của thành viên liên danh thứ 2 – Công ty Cổ  phần Công nghệ Tinh Vân</w:t>
            </w:r>
            <w:r>
              <w:rPr>
                <w:noProof/>
                <w:webHidden/>
              </w:rPr>
              <w:tab/>
            </w:r>
            <w:r>
              <w:rPr>
                <w:noProof/>
                <w:webHidden/>
              </w:rPr>
              <w:fldChar w:fldCharType="begin"/>
            </w:r>
            <w:r>
              <w:rPr>
                <w:noProof/>
                <w:webHidden/>
              </w:rPr>
              <w:instrText xml:space="preserve"> PAGEREF _Toc50389081 \h </w:instrText>
            </w:r>
            <w:r>
              <w:rPr>
                <w:noProof/>
                <w:webHidden/>
              </w:rPr>
            </w:r>
            <w:r>
              <w:rPr>
                <w:noProof/>
                <w:webHidden/>
              </w:rPr>
              <w:fldChar w:fldCharType="separate"/>
            </w:r>
            <w:r>
              <w:rPr>
                <w:noProof/>
                <w:webHidden/>
              </w:rPr>
              <w:t>42</w:t>
            </w:r>
            <w:r>
              <w:rPr>
                <w:noProof/>
                <w:webHidden/>
              </w:rPr>
              <w:fldChar w:fldCharType="end"/>
            </w:r>
          </w:hyperlink>
        </w:p>
        <w:p w14:paraId="34190C4A" w14:textId="72927509" w:rsidR="00BB3DC7" w:rsidRDefault="00BB3DC7">
          <w:pPr>
            <w:pStyle w:val="TOC3"/>
            <w:rPr>
              <w:rFonts w:eastAsiaTheme="minorEastAsia" w:cstheme="minorBidi"/>
              <w:noProof/>
              <w:sz w:val="24"/>
              <w:szCs w:val="24"/>
            </w:rPr>
          </w:pPr>
          <w:hyperlink w:anchor="_Toc50389082"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rPr>
              <w:t>Bảng tuyên bố đáp ứng về năng lực và kinh nghiệm</w:t>
            </w:r>
            <w:r w:rsidRPr="005D4374">
              <w:rPr>
                <w:rStyle w:val="Hyperlink"/>
                <w:noProof/>
                <w:lang w:val="vi-VN"/>
              </w:rPr>
              <w:t xml:space="preserve"> của thành viên liên danh thứ 3 – Công ty Cổ  phần Công nghệ Viking</w:t>
            </w:r>
            <w:r>
              <w:rPr>
                <w:noProof/>
                <w:webHidden/>
              </w:rPr>
              <w:tab/>
            </w:r>
            <w:r>
              <w:rPr>
                <w:noProof/>
                <w:webHidden/>
              </w:rPr>
              <w:fldChar w:fldCharType="begin"/>
            </w:r>
            <w:r>
              <w:rPr>
                <w:noProof/>
                <w:webHidden/>
              </w:rPr>
              <w:instrText xml:space="preserve"> PAGEREF _Toc50389082 \h </w:instrText>
            </w:r>
            <w:r>
              <w:rPr>
                <w:noProof/>
                <w:webHidden/>
              </w:rPr>
            </w:r>
            <w:r>
              <w:rPr>
                <w:noProof/>
                <w:webHidden/>
              </w:rPr>
              <w:fldChar w:fldCharType="separate"/>
            </w:r>
            <w:r>
              <w:rPr>
                <w:noProof/>
                <w:webHidden/>
              </w:rPr>
              <w:t>42</w:t>
            </w:r>
            <w:r>
              <w:rPr>
                <w:noProof/>
                <w:webHidden/>
              </w:rPr>
              <w:fldChar w:fldCharType="end"/>
            </w:r>
          </w:hyperlink>
        </w:p>
        <w:p w14:paraId="3FF93FFC" w14:textId="33C33ACD" w:rsidR="00BB3DC7" w:rsidRDefault="00BB3DC7">
          <w:pPr>
            <w:pStyle w:val="TOC2"/>
            <w:rPr>
              <w:rFonts w:eastAsiaTheme="minorEastAsia" w:cstheme="minorBidi"/>
              <w:i w:val="0"/>
              <w:iCs w:val="0"/>
              <w:noProof/>
              <w:sz w:val="24"/>
              <w:szCs w:val="24"/>
            </w:rPr>
          </w:pPr>
          <w:hyperlink w:anchor="_Toc50389083" w:history="1">
            <w:r w:rsidRPr="005D4374">
              <w:rPr>
                <w:rStyle w:val="Hyperlink"/>
                <w:noProof/>
                <w14:scene3d>
                  <w14:camera w14:prst="orthographicFront"/>
                  <w14:lightRig w14:rig="threePt" w14:dir="t">
                    <w14:rot w14:lat="0" w14:lon="0" w14:rev="0"/>
                  </w14:lightRig>
                </w14:scene3d>
              </w:rPr>
              <w:t>Mục 12.</w:t>
            </w:r>
            <w:r>
              <w:rPr>
                <w:rFonts w:eastAsiaTheme="minorEastAsia" w:cstheme="minorBidi"/>
                <w:i w:val="0"/>
                <w:iCs w:val="0"/>
                <w:noProof/>
                <w:sz w:val="24"/>
                <w:szCs w:val="24"/>
              </w:rPr>
              <w:tab/>
            </w:r>
            <w:r w:rsidRPr="005D4374">
              <w:rPr>
                <w:rStyle w:val="Hyperlink"/>
                <w:noProof/>
              </w:rPr>
              <w:t>Phân tích đáp ứng tiêu chuẩn về nhân sự của HSDT.</w:t>
            </w:r>
            <w:r>
              <w:rPr>
                <w:noProof/>
                <w:webHidden/>
              </w:rPr>
              <w:tab/>
            </w:r>
            <w:r>
              <w:rPr>
                <w:noProof/>
                <w:webHidden/>
              </w:rPr>
              <w:fldChar w:fldCharType="begin"/>
            </w:r>
            <w:r>
              <w:rPr>
                <w:noProof/>
                <w:webHidden/>
              </w:rPr>
              <w:instrText xml:space="preserve"> PAGEREF _Toc50389083 \h </w:instrText>
            </w:r>
            <w:r>
              <w:rPr>
                <w:noProof/>
                <w:webHidden/>
              </w:rPr>
            </w:r>
            <w:r>
              <w:rPr>
                <w:noProof/>
                <w:webHidden/>
              </w:rPr>
              <w:fldChar w:fldCharType="separate"/>
            </w:r>
            <w:r>
              <w:rPr>
                <w:noProof/>
                <w:webHidden/>
              </w:rPr>
              <w:t>43</w:t>
            </w:r>
            <w:r>
              <w:rPr>
                <w:noProof/>
                <w:webHidden/>
              </w:rPr>
              <w:fldChar w:fldCharType="end"/>
            </w:r>
          </w:hyperlink>
        </w:p>
        <w:p w14:paraId="58187CDD" w14:textId="7AFC7BE6" w:rsidR="00BB3DC7" w:rsidRDefault="00BB3DC7">
          <w:pPr>
            <w:pStyle w:val="TOC3"/>
            <w:rPr>
              <w:rFonts w:eastAsiaTheme="minorEastAsia" w:cstheme="minorBidi"/>
              <w:noProof/>
              <w:sz w:val="24"/>
              <w:szCs w:val="24"/>
            </w:rPr>
          </w:pPr>
          <w:hyperlink w:anchor="_Toc50389084" w:history="1">
            <w:r w:rsidRPr="005D4374">
              <w:rPr>
                <w:rStyle w:val="Hyperlink"/>
                <w:noProof/>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rPr>
              <w:t>Bảng tuyên bố đáp ứng nhân sự chủ chốt</w:t>
            </w:r>
            <w:r>
              <w:rPr>
                <w:noProof/>
                <w:webHidden/>
              </w:rPr>
              <w:tab/>
            </w:r>
            <w:r>
              <w:rPr>
                <w:noProof/>
                <w:webHidden/>
              </w:rPr>
              <w:fldChar w:fldCharType="begin"/>
            </w:r>
            <w:r>
              <w:rPr>
                <w:noProof/>
                <w:webHidden/>
              </w:rPr>
              <w:instrText xml:space="preserve"> PAGEREF _Toc50389084 \h </w:instrText>
            </w:r>
            <w:r>
              <w:rPr>
                <w:noProof/>
                <w:webHidden/>
              </w:rPr>
            </w:r>
            <w:r>
              <w:rPr>
                <w:noProof/>
                <w:webHidden/>
              </w:rPr>
              <w:fldChar w:fldCharType="separate"/>
            </w:r>
            <w:r>
              <w:rPr>
                <w:noProof/>
                <w:webHidden/>
              </w:rPr>
              <w:t>43</w:t>
            </w:r>
            <w:r>
              <w:rPr>
                <w:noProof/>
                <w:webHidden/>
              </w:rPr>
              <w:fldChar w:fldCharType="end"/>
            </w:r>
          </w:hyperlink>
        </w:p>
        <w:p w14:paraId="3E7B0DB7" w14:textId="72D67A29" w:rsidR="00BB3DC7" w:rsidRDefault="00BB3DC7">
          <w:pPr>
            <w:pStyle w:val="TOC2"/>
            <w:rPr>
              <w:rFonts w:eastAsiaTheme="minorEastAsia" w:cstheme="minorBidi"/>
              <w:i w:val="0"/>
              <w:iCs w:val="0"/>
              <w:noProof/>
              <w:sz w:val="24"/>
              <w:szCs w:val="24"/>
            </w:rPr>
          </w:pPr>
          <w:hyperlink w:anchor="_Toc50389085" w:history="1">
            <w:r w:rsidRPr="005D4374">
              <w:rPr>
                <w:rStyle w:val="Hyperlink"/>
                <w:noProof/>
                <w14:scene3d>
                  <w14:camera w14:prst="orthographicFront"/>
                  <w14:lightRig w14:rig="threePt" w14:dir="t">
                    <w14:rot w14:lat="0" w14:lon="0" w14:rev="0"/>
                  </w14:lightRig>
                </w14:scene3d>
              </w:rPr>
              <w:t>Mục 13.</w:t>
            </w:r>
            <w:r>
              <w:rPr>
                <w:rFonts w:eastAsiaTheme="minorEastAsia" w:cstheme="minorBidi"/>
                <w:i w:val="0"/>
                <w:iCs w:val="0"/>
                <w:noProof/>
                <w:sz w:val="24"/>
                <w:szCs w:val="24"/>
              </w:rPr>
              <w:tab/>
            </w:r>
            <w:r w:rsidRPr="005D4374">
              <w:rPr>
                <w:rStyle w:val="Hyperlink"/>
                <w:noProof/>
              </w:rPr>
              <w:t>Phân tích đáp ứng tiêu chuẩn kỹ thuật</w:t>
            </w:r>
            <w:r>
              <w:rPr>
                <w:noProof/>
                <w:webHidden/>
              </w:rPr>
              <w:tab/>
            </w:r>
            <w:r>
              <w:rPr>
                <w:noProof/>
                <w:webHidden/>
              </w:rPr>
              <w:fldChar w:fldCharType="begin"/>
            </w:r>
            <w:r>
              <w:rPr>
                <w:noProof/>
                <w:webHidden/>
              </w:rPr>
              <w:instrText xml:space="preserve"> PAGEREF _Toc50389085 \h </w:instrText>
            </w:r>
            <w:r>
              <w:rPr>
                <w:noProof/>
                <w:webHidden/>
              </w:rPr>
            </w:r>
            <w:r>
              <w:rPr>
                <w:noProof/>
                <w:webHidden/>
              </w:rPr>
              <w:fldChar w:fldCharType="separate"/>
            </w:r>
            <w:r>
              <w:rPr>
                <w:noProof/>
                <w:webHidden/>
              </w:rPr>
              <w:t>46</w:t>
            </w:r>
            <w:r>
              <w:rPr>
                <w:noProof/>
                <w:webHidden/>
              </w:rPr>
              <w:fldChar w:fldCharType="end"/>
            </w:r>
          </w:hyperlink>
        </w:p>
        <w:p w14:paraId="11CA00BF" w14:textId="39712CF4" w:rsidR="00BB3DC7" w:rsidRDefault="00BB3DC7">
          <w:pPr>
            <w:pStyle w:val="TOC3"/>
            <w:rPr>
              <w:rFonts w:eastAsiaTheme="minorEastAsia" w:cstheme="minorBidi"/>
              <w:noProof/>
              <w:sz w:val="24"/>
              <w:szCs w:val="24"/>
            </w:rPr>
          </w:pPr>
          <w:hyperlink w:anchor="_Toc50389086" w:history="1">
            <w:r w:rsidRPr="005D4374">
              <w:rPr>
                <w:rStyle w:val="Hyperlink"/>
                <w:noProof/>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rPr>
              <w:t>Bảng tuyên bố đáp ứng về tiêu chuẩn kỹ thuật</w:t>
            </w:r>
            <w:r>
              <w:rPr>
                <w:noProof/>
                <w:webHidden/>
              </w:rPr>
              <w:tab/>
            </w:r>
            <w:r>
              <w:rPr>
                <w:noProof/>
                <w:webHidden/>
              </w:rPr>
              <w:fldChar w:fldCharType="begin"/>
            </w:r>
            <w:r>
              <w:rPr>
                <w:noProof/>
                <w:webHidden/>
              </w:rPr>
              <w:instrText xml:space="preserve"> PAGEREF _Toc50389086 \h </w:instrText>
            </w:r>
            <w:r>
              <w:rPr>
                <w:noProof/>
                <w:webHidden/>
              </w:rPr>
            </w:r>
            <w:r>
              <w:rPr>
                <w:noProof/>
                <w:webHidden/>
              </w:rPr>
              <w:fldChar w:fldCharType="separate"/>
            </w:r>
            <w:r>
              <w:rPr>
                <w:noProof/>
                <w:webHidden/>
              </w:rPr>
              <w:t>46</w:t>
            </w:r>
            <w:r>
              <w:rPr>
                <w:noProof/>
                <w:webHidden/>
              </w:rPr>
              <w:fldChar w:fldCharType="end"/>
            </w:r>
          </w:hyperlink>
        </w:p>
        <w:p w14:paraId="0D8B5C02" w14:textId="2F702D28" w:rsidR="00BB3DC7" w:rsidRDefault="00BB3DC7">
          <w:pPr>
            <w:pStyle w:val="TOC1"/>
            <w:rPr>
              <w:rFonts w:asciiTheme="minorHAnsi" w:eastAsiaTheme="minorEastAsia" w:hAnsiTheme="minorHAnsi" w:cstheme="minorBidi"/>
              <w:b w:val="0"/>
              <w:bCs w:val="0"/>
              <w:sz w:val="24"/>
            </w:rPr>
          </w:pPr>
          <w:hyperlink w:anchor="_Toc50389087" w:history="1">
            <w:r w:rsidRPr="005D4374">
              <w:rPr>
                <w:rStyle w:val="Hyperlink"/>
                <w14:scene3d>
                  <w14:camera w14:prst="orthographicFront"/>
                  <w14:lightRig w14:rig="threePt" w14:dir="t">
                    <w14:rot w14:lat="0" w14:lon="0" w14:rev="0"/>
                  </w14:lightRig>
                </w14:scene3d>
              </w:rPr>
              <w:t>PHẦN 5.</w:t>
            </w:r>
            <w:r>
              <w:rPr>
                <w:rFonts w:asciiTheme="minorHAnsi" w:eastAsiaTheme="minorEastAsia" w:hAnsiTheme="minorHAnsi" w:cstheme="minorBidi"/>
                <w:b w:val="0"/>
                <w:bCs w:val="0"/>
                <w:sz w:val="24"/>
              </w:rPr>
              <w:tab/>
            </w:r>
            <w:r w:rsidRPr="005D4374">
              <w:rPr>
                <w:rStyle w:val="Hyperlink"/>
              </w:rPr>
              <w:t>BÁO CÁO NĂNG LỰC TÀI CHÍNH NHÀ THẦU</w:t>
            </w:r>
            <w:r>
              <w:rPr>
                <w:webHidden/>
              </w:rPr>
              <w:tab/>
            </w:r>
            <w:r>
              <w:rPr>
                <w:webHidden/>
              </w:rPr>
              <w:fldChar w:fldCharType="begin"/>
            </w:r>
            <w:r>
              <w:rPr>
                <w:webHidden/>
              </w:rPr>
              <w:instrText xml:space="preserve"> PAGEREF _Toc50389087 \h </w:instrText>
            </w:r>
            <w:r>
              <w:rPr>
                <w:webHidden/>
              </w:rPr>
            </w:r>
            <w:r>
              <w:rPr>
                <w:webHidden/>
              </w:rPr>
              <w:fldChar w:fldCharType="separate"/>
            </w:r>
            <w:r>
              <w:rPr>
                <w:webHidden/>
              </w:rPr>
              <w:t>49</w:t>
            </w:r>
            <w:r>
              <w:rPr>
                <w:webHidden/>
              </w:rPr>
              <w:fldChar w:fldCharType="end"/>
            </w:r>
          </w:hyperlink>
        </w:p>
        <w:p w14:paraId="36556A2E" w14:textId="3A0BA45E" w:rsidR="00BB3DC7" w:rsidRDefault="00BB3DC7">
          <w:pPr>
            <w:pStyle w:val="TOC2"/>
            <w:rPr>
              <w:rFonts w:eastAsiaTheme="minorEastAsia" w:cstheme="minorBidi"/>
              <w:i w:val="0"/>
              <w:iCs w:val="0"/>
              <w:noProof/>
              <w:sz w:val="24"/>
              <w:szCs w:val="24"/>
            </w:rPr>
          </w:pPr>
          <w:hyperlink w:anchor="_Toc50389088" w:history="1">
            <w:r w:rsidRPr="005D4374">
              <w:rPr>
                <w:rStyle w:val="Hyperlink"/>
                <w:noProof/>
                <w14:scene3d>
                  <w14:camera w14:prst="orthographicFront"/>
                  <w14:lightRig w14:rig="threePt" w14:dir="t">
                    <w14:rot w14:lat="0" w14:lon="0" w14:rev="0"/>
                  </w14:lightRig>
                </w14:scene3d>
              </w:rPr>
              <w:t>Mục 14.</w:t>
            </w:r>
            <w:r>
              <w:rPr>
                <w:rFonts w:eastAsiaTheme="minorEastAsia" w:cstheme="minorBidi"/>
                <w:i w:val="0"/>
                <w:iCs w:val="0"/>
                <w:noProof/>
                <w:sz w:val="24"/>
                <w:szCs w:val="24"/>
              </w:rPr>
              <w:tab/>
            </w:r>
            <w:r w:rsidRPr="005D4374">
              <w:rPr>
                <w:rStyle w:val="Hyperlink"/>
                <w:noProof/>
              </w:rPr>
              <w:t>Báo cáo kết quả hoạt động kinh doanh</w:t>
            </w:r>
            <w:r w:rsidRPr="005D4374">
              <w:rPr>
                <w:rStyle w:val="Hyperlink"/>
                <w:noProof/>
                <w:lang w:val="vi-VN"/>
              </w:rPr>
              <w:t xml:space="preserve"> của N</w:t>
            </w:r>
            <w:r w:rsidRPr="005D4374">
              <w:rPr>
                <w:rStyle w:val="Hyperlink"/>
                <w:noProof/>
              </w:rPr>
              <w:t>hà thầu</w:t>
            </w:r>
            <w:r w:rsidRPr="005D4374">
              <w:rPr>
                <w:rStyle w:val="Hyperlink"/>
                <w:noProof/>
                <w:lang w:val="vi-VN"/>
              </w:rPr>
              <w:t xml:space="preserve"> Liên danh</w:t>
            </w:r>
            <w:r>
              <w:rPr>
                <w:noProof/>
                <w:webHidden/>
              </w:rPr>
              <w:tab/>
            </w:r>
            <w:r>
              <w:rPr>
                <w:noProof/>
                <w:webHidden/>
              </w:rPr>
              <w:fldChar w:fldCharType="begin"/>
            </w:r>
            <w:r>
              <w:rPr>
                <w:noProof/>
                <w:webHidden/>
              </w:rPr>
              <w:instrText xml:space="preserve"> PAGEREF _Toc50389088 \h </w:instrText>
            </w:r>
            <w:r>
              <w:rPr>
                <w:noProof/>
                <w:webHidden/>
              </w:rPr>
            </w:r>
            <w:r>
              <w:rPr>
                <w:noProof/>
                <w:webHidden/>
              </w:rPr>
              <w:fldChar w:fldCharType="separate"/>
            </w:r>
            <w:r>
              <w:rPr>
                <w:noProof/>
                <w:webHidden/>
              </w:rPr>
              <w:t>50</w:t>
            </w:r>
            <w:r>
              <w:rPr>
                <w:noProof/>
                <w:webHidden/>
              </w:rPr>
              <w:fldChar w:fldCharType="end"/>
            </w:r>
          </w:hyperlink>
        </w:p>
        <w:p w14:paraId="05D73C0F" w14:textId="4F8C0CD4" w:rsidR="00BB3DC7" w:rsidRDefault="00BB3DC7">
          <w:pPr>
            <w:pStyle w:val="TOC3"/>
            <w:rPr>
              <w:rFonts w:eastAsiaTheme="minorEastAsia" w:cstheme="minorBidi"/>
              <w:noProof/>
              <w:sz w:val="24"/>
              <w:szCs w:val="24"/>
            </w:rPr>
          </w:pPr>
          <w:hyperlink w:anchor="_Toc50389089"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Báo cáo kế quả hoạt động kinh doanh của Thành viên đứng đầu liên danh - Công ty TNHH Máy tính NÉT</w:t>
            </w:r>
            <w:r>
              <w:rPr>
                <w:noProof/>
                <w:webHidden/>
              </w:rPr>
              <w:tab/>
            </w:r>
            <w:r>
              <w:rPr>
                <w:noProof/>
                <w:webHidden/>
              </w:rPr>
              <w:fldChar w:fldCharType="begin"/>
            </w:r>
            <w:r>
              <w:rPr>
                <w:noProof/>
                <w:webHidden/>
              </w:rPr>
              <w:instrText xml:space="preserve"> PAGEREF _Toc50389089 \h </w:instrText>
            </w:r>
            <w:r>
              <w:rPr>
                <w:noProof/>
                <w:webHidden/>
              </w:rPr>
            </w:r>
            <w:r>
              <w:rPr>
                <w:noProof/>
                <w:webHidden/>
              </w:rPr>
              <w:fldChar w:fldCharType="separate"/>
            </w:r>
            <w:r>
              <w:rPr>
                <w:noProof/>
                <w:webHidden/>
              </w:rPr>
              <w:t>50</w:t>
            </w:r>
            <w:r>
              <w:rPr>
                <w:noProof/>
                <w:webHidden/>
              </w:rPr>
              <w:fldChar w:fldCharType="end"/>
            </w:r>
          </w:hyperlink>
        </w:p>
        <w:p w14:paraId="2D27BAA8" w14:textId="31C32889" w:rsidR="00BB3DC7" w:rsidRDefault="00BB3DC7">
          <w:pPr>
            <w:pStyle w:val="TOC3"/>
            <w:rPr>
              <w:rFonts w:eastAsiaTheme="minorEastAsia" w:cstheme="minorBidi"/>
              <w:noProof/>
              <w:sz w:val="24"/>
              <w:szCs w:val="24"/>
            </w:rPr>
          </w:pPr>
          <w:hyperlink w:anchor="_Toc50389090"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lang w:val="vi-VN"/>
              </w:rPr>
              <w:t>Báo cáo kế quả hoạt động kinh doanh của của Thành viên liên danh thứ 2 - Công ty Cổ phần Công nghệ Tinh Vân</w:t>
            </w:r>
            <w:r>
              <w:rPr>
                <w:noProof/>
                <w:webHidden/>
              </w:rPr>
              <w:tab/>
            </w:r>
            <w:r>
              <w:rPr>
                <w:noProof/>
                <w:webHidden/>
              </w:rPr>
              <w:fldChar w:fldCharType="begin"/>
            </w:r>
            <w:r>
              <w:rPr>
                <w:noProof/>
                <w:webHidden/>
              </w:rPr>
              <w:instrText xml:space="preserve"> PAGEREF _Toc50389090 \h </w:instrText>
            </w:r>
            <w:r>
              <w:rPr>
                <w:noProof/>
                <w:webHidden/>
              </w:rPr>
            </w:r>
            <w:r>
              <w:rPr>
                <w:noProof/>
                <w:webHidden/>
              </w:rPr>
              <w:fldChar w:fldCharType="separate"/>
            </w:r>
            <w:r>
              <w:rPr>
                <w:noProof/>
                <w:webHidden/>
              </w:rPr>
              <w:t>51</w:t>
            </w:r>
            <w:r>
              <w:rPr>
                <w:noProof/>
                <w:webHidden/>
              </w:rPr>
              <w:fldChar w:fldCharType="end"/>
            </w:r>
          </w:hyperlink>
        </w:p>
        <w:p w14:paraId="68308324" w14:textId="7A6840F1" w:rsidR="00BB3DC7" w:rsidRDefault="00BB3DC7">
          <w:pPr>
            <w:pStyle w:val="TOC3"/>
            <w:rPr>
              <w:rFonts w:eastAsiaTheme="minorEastAsia" w:cstheme="minorBidi"/>
              <w:noProof/>
              <w:sz w:val="24"/>
              <w:szCs w:val="24"/>
            </w:rPr>
          </w:pPr>
          <w:hyperlink w:anchor="_Toc50389091"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Báo cáo kế quả hoạt động kinh doanh của của Thành viên liên danh thứ 3 - Công ty Cổ phần Công nghệ Viking</w:t>
            </w:r>
            <w:r>
              <w:rPr>
                <w:noProof/>
                <w:webHidden/>
              </w:rPr>
              <w:tab/>
            </w:r>
            <w:r>
              <w:rPr>
                <w:noProof/>
                <w:webHidden/>
              </w:rPr>
              <w:fldChar w:fldCharType="begin"/>
            </w:r>
            <w:r>
              <w:rPr>
                <w:noProof/>
                <w:webHidden/>
              </w:rPr>
              <w:instrText xml:space="preserve"> PAGEREF _Toc50389091 \h </w:instrText>
            </w:r>
            <w:r>
              <w:rPr>
                <w:noProof/>
                <w:webHidden/>
              </w:rPr>
            </w:r>
            <w:r>
              <w:rPr>
                <w:noProof/>
                <w:webHidden/>
              </w:rPr>
              <w:fldChar w:fldCharType="separate"/>
            </w:r>
            <w:r>
              <w:rPr>
                <w:noProof/>
                <w:webHidden/>
              </w:rPr>
              <w:t>52</w:t>
            </w:r>
            <w:r>
              <w:rPr>
                <w:noProof/>
                <w:webHidden/>
              </w:rPr>
              <w:fldChar w:fldCharType="end"/>
            </w:r>
          </w:hyperlink>
        </w:p>
        <w:p w14:paraId="2823DA31" w14:textId="45FE7889" w:rsidR="00BB3DC7" w:rsidRDefault="00BB3DC7">
          <w:pPr>
            <w:pStyle w:val="TOC2"/>
            <w:rPr>
              <w:rFonts w:eastAsiaTheme="minorEastAsia" w:cstheme="minorBidi"/>
              <w:i w:val="0"/>
              <w:iCs w:val="0"/>
              <w:noProof/>
              <w:sz w:val="24"/>
              <w:szCs w:val="24"/>
            </w:rPr>
          </w:pPr>
          <w:hyperlink w:anchor="_Toc50389092" w:history="1">
            <w:r w:rsidRPr="005D4374">
              <w:rPr>
                <w:rStyle w:val="Hyperlink"/>
                <w:noProof/>
                <w:lang w:val="vi-VN"/>
                <w14:scene3d>
                  <w14:camera w14:prst="orthographicFront"/>
                  <w14:lightRig w14:rig="threePt" w14:dir="t">
                    <w14:rot w14:lat="0" w14:lon="0" w14:rev="0"/>
                  </w14:lightRig>
                </w14:scene3d>
              </w:rPr>
              <w:t>Mục 15.</w:t>
            </w:r>
            <w:r>
              <w:rPr>
                <w:rFonts w:eastAsiaTheme="minorEastAsia" w:cstheme="minorBidi"/>
                <w:i w:val="0"/>
                <w:iCs w:val="0"/>
                <w:noProof/>
                <w:sz w:val="24"/>
                <w:szCs w:val="24"/>
              </w:rPr>
              <w:tab/>
            </w:r>
            <w:r w:rsidRPr="005D4374">
              <w:rPr>
                <w:rStyle w:val="Hyperlink"/>
                <w:noProof/>
              </w:rPr>
              <w:t>Bản sao Báo cáo tài chính 3 năm gần đây</w:t>
            </w:r>
            <w:r w:rsidRPr="005D4374">
              <w:rPr>
                <w:rStyle w:val="Hyperlink"/>
                <w:noProof/>
                <w:lang w:val="vi-VN"/>
              </w:rPr>
              <w:t>.</w:t>
            </w:r>
            <w:r>
              <w:rPr>
                <w:noProof/>
                <w:webHidden/>
              </w:rPr>
              <w:tab/>
            </w:r>
            <w:r>
              <w:rPr>
                <w:noProof/>
                <w:webHidden/>
              </w:rPr>
              <w:fldChar w:fldCharType="begin"/>
            </w:r>
            <w:r>
              <w:rPr>
                <w:noProof/>
                <w:webHidden/>
              </w:rPr>
              <w:instrText xml:space="preserve"> PAGEREF _Toc50389092 \h </w:instrText>
            </w:r>
            <w:r>
              <w:rPr>
                <w:noProof/>
                <w:webHidden/>
              </w:rPr>
            </w:r>
            <w:r>
              <w:rPr>
                <w:noProof/>
                <w:webHidden/>
              </w:rPr>
              <w:fldChar w:fldCharType="separate"/>
            </w:r>
            <w:r>
              <w:rPr>
                <w:noProof/>
                <w:webHidden/>
              </w:rPr>
              <w:t>53</w:t>
            </w:r>
            <w:r>
              <w:rPr>
                <w:noProof/>
                <w:webHidden/>
              </w:rPr>
              <w:fldChar w:fldCharType="end"/>
            </w:r>
          </w:hyperlink>
        </w:p>
        <w:p w14:paraId="027642AD" w14:textId="788C7D95" w:rsidR="00BB3DC7" w:rsidRDefault="00BB3DC7">
          <w:pPr>
            <w:pStyle w:val="TOC3"/>
            <w:rPr>
              <w:rFonts w:eastAsiaTheme="minorEastAsia" w:cstheme="minorBidi"/>
              <w:noProof/>
              <w:sz w:val="24"/>
              <w:szCs w:val="24"/>
            </w:rPr>
          </w:pPr>
          <w:hyperlink w:anchor="_Toc50389093"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rPr>
              <w:t>Bản sao Báo cáo tài chính</w:t>
            </w:r>
            <w:r w:rsidRPr="005D4374">
              <w:rPr>
                <w:rStyle w:val="Hyperlink"/>
                <w:noProof/>
                <w:lang w:val="vi-VN"/>
              </w:rPr>
              <w:t xml:space="preserve"> của Thành viên đứng đầu liên danh - Công ty TNHH Máy tính Nét</w:t>
            </w:r>
            <w:r>
              <w:rPr>
                <w:noProof/>
                <w:webHidden/>
              </w:rPr>
              <w:tab/>
            </w:r>
            <w:r>
              <w:rPr>
                <w:noProof/>
                <w:webHidden/>
              </w:rPr>
              <w:fldChar w:fldCharType="begin"/>
            </w:r>
            <w:r>
              <w:rPr>
                <w:noProof/>
                <w:webHidden/>
              </w:rPr>
              <w:instrText xml:space="preserve"> PAGEREF _Toc50389093 \h </w:instrText>
            </w:r>
            <w:r>
              <w:rPr>
                <w:noProof/>
                <w:webHidden/>
              </w:rPr>
            </w:r>
            <w:r>
              <w:rPr>
                <w:noProof/>
                <w:webHidden/>
              </w:rPr>
              <w:fldChar w:fldCharType="separate"/>
            </w:r>
            <w:r>
              <w:rPr>
                <w:noProof/>
                <w:webHidden/>
              </w:rPr>
              <w:t>53</w:t>
            </w:r>
            <w:r>
              <w:rPr>
                <w:noProof/>
                <w:webHidden/>
              </w:rPr>
              <w:fldChar w:fldCharType="end"/>
            </w:r>
          </w:hyperlink>
        </w:p>
        <w:p w14:paraId="0DE89528" w14:textId="4A1A3A6E" w:rsidR="00BB3DC7" w:rsidRDefault="00BB3DC7">
          <w:pPr>
            <w:pStyle w:val="TOC3"/>
            <w:rPr>
              <w:rFonts w:eastAsiaTheme="minorEastAsia" w:cstheme="minorBidi"/>
              <w:noProof/>
              <w:sz w:val="24"/>
              <w:szCs w:val="24"/>
            </w:rPr>
          </w:pPr>
          <w:hyperlink w:anchor="_Toc50389094"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rPr>
              <w:t>Bản sao Báo cáo tài chính</w:t>
            </w:r>
            <w:r w:rsidRPr="005D4374">
              <w:rPr>
                <w:rStyle w:val="Hyperlink"/>
                <w:noProof/>
                <w:lang w:val="vi-VN"/>
              </w:rPr>
              <w:t xml:space="preserve"> của Thành viên liên danh thứ 2 - Công ty Cổ phần Công nghệ Tinh Vân</w:t>
            </w:r>
            <w:r>
              <w:rPr>
                <w:noProof/>
                <w:webHidden/>
              </w:rPr>
              <w:tab/>
            </w:r>
            <w:r>
              <w:rPr>
                <w:noProof/>
                <w:webHidden/>
              </w:rPr>
              <w:fldChar w:fldCharType="begin"/>
            </w:r>
            <w:r>
              <w:rPr>
                <w:noProof/>
                <w:webHidden/>
              </w:rPr>
              <w:instrText xml:space="preserve"> PAGEREF _Toc50389094 \h </w:instrText>
            </w:r>
            <w:r>
              <w:rPr>
                <w:noProof/>
                <w:webHidden/>
              </w:rPr>
            </w:r>
            <w:r>
              <w:rPr>
                <w:noProof/>
                <w:webHidden/>
              </w:rPr>
              <w:fldChar w:fldCharType="separate"/>
            </w:r>
            <w:r>
              <w:rPr>
                <w:noProof/>
                <w:webHidden/>
              </w:rPr>
              <w:t>54</w:t>
            </w:r>
            <w:r>
              <w:rPr>
                <w:noProof/>
                <w:webHidden/>
              </w:rPr>
              <w:fldChar w:fldCharType="end"/>
            </w:r>
          </w:hyperlink>
        </w:p>
        <w:p w14:paraId="2EAEDCC0" w14:textId="55E257D9" w:rsidR="00BB3DC7" w:rsidRDefault="00BB3DC7">
          <w:pPr>
            <w:pStyle w:val="TOC3"/>
            <w:rPr>
              <w:rFonts w:eastAsiaTheme="minorEastAsia" w:cstheme="minorBidi"/>
              <w:noProof/>
              <w:sz w:val="24"/>
              <w:szCs w:val="24"/>
            </w:rPr>
          </w:pPr>
          <w:hyperlink w:anchor="_Toc50389095"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rPr>
              <w:t>Bản sao Báo cáo tài chính</w:t>
            </w:r>
            <w:r w:rsidRPr="005D4374">
              <w:rPr>
                <w:rStyle w:val="Hyperlink"/>
                <w:noProof/>
                <w:lang w:val="vi-VN"/>
              </w:rPr>
              <w:t xml:space="preserve"> của Thành viên liên danh thứ 3 - Công ty Cổ phần Công nghệ Viking</w:t>
            </w:r>
            <w:r>
              <w:rPr>
                <w:noProof/>
                <w:webHidden/>
              </w:rPr>
              <w:tab/>
            </w:r>
            <w:r>
              <w:rPr>
                <w:noProof/>
                <w:webHidden/>
              </w:rPr>
              <w:fldChar w:fldCharType="begin"/>
            </w:r>
            <w:r>
              <w:rPr>
                <w:noProof/>
                <w:webHidden/>
              </w:rPr>
              <w:instrText xml:space="preserve"> PAGEREF _Toc50389095 \h </w:instrText>
            </w:r>
            <w:r>
              <w:rPr>
                <w:noProof/>
                <w:webHidden/>
              </w:rPr>
            </w:r>
            <w:r>
              <w:rPr>
                <w:noProof/>
                <w:webHidden/>
              </w:rPr>
              <w:fldChar w:fldCharType="separate"/>
            </w:r>
            <w:r>
              <w:rPr>
                <w:noProof/>
                <w:webHidden/>
              </w:rPr>
              <w:t>55</w:t>
            </w:r>
            <w:r>
              <w:rPr>
                <w:noProof/>
                <w:webHidden/>
              </w:rPr>
              <w:fldChar w:fldCharType="end"/>
            </w:r>
          </w:hyperlink>
        </w:p>
        <w:p w14:paraId="05578B98" w14:textId="1921BA15" w:rsidR="00BB3DC7" w:rsidRDefault="00BB3DC7">
          <w:pPr>
            <w:pStyle w:val="TOC2"/>
            <w:rPr>
              <w:rFonts w:eastAsiaTheme="minorEastAsia" w:cstheme="minorBidi"/>
              <w:i w:val="0"/>
              <w:iCs w:val="0"/>
              <w:noProof/>
              <w:sz w:val="24"/>
              <w:szCs w:val="24"/>
            </w:rPr>
          </w:pPr>
          <w:hyperlink w:anchor="_Toc50389096" w:history="1">
            <w:r w:rsidRPr="005D4374">
              <w:rPr>
                <w:rStyle w:val="Hyperlink"/>
                <w:noProof/>
                <w14:scene3d>
                  <w14:camera w14:prst="orthographicFront"/>
                  <w14:lightRig w14:rig="threePt" w14:dir="t">
                    <w14:rot w14:lat="0" w14:lon="0" w14:rev="0"/>
                  </w14:lightRig>
                </w14:scene3d>
              </w:rPr>
              <w:t>Mục 16.</w:t>
            </w:r>
            <w:r>
              <w:rPr>
                <w:rFonts w:eastAsiaTheme="minorEastAsia" w:cstheme="minorBidi"/>
                <w:i w:val="0"/>
                <w:iCs w:val="0"/>
                <w:noProof/>
                <w:sz w:val="24"/>
                <w:szCs w:val="24"/>
              </w:rPr>
              <w:tab/>
            </w:r>
            <w:r w:rsidRPr="005D4374">
              <w:rPr>
                <w:rStyle w:val="Hyperlink"/>
                <w:noProof/>
              </w:rPr>
              <w:t>Bản sao tờ khai quyết toán thuế của nhà thầu có xác nhận của cơ quan thuế hoặc xác nhận của cơ quan thuế đối với hoạt động tài chính của nhà thầu trong 3 năm gần đây.</w:t>
            </w:r>
            <w:r>
              <w:rPr>
                <w:noProof/>
                <w:webHidden/>
              </w:rPr>
              <w:tab/>
            </w:r>
            <w:r>
              <w:rPr>
                <w:noProof/>
                <w:webHidden/>
              </w:rPr>
              <w:fldChar w:fldCharType="begin"/>
            </w:r>
            <w:r>
              <w:rPr>
                <w:noProof/>
                <w:webHidden/>
              </w:rPr>
              <w:instrText xml:space="preserve"> PAGEREF _Toc50389096 \h </w:instrText>
            </w:r>
            <w:r>
              <w:rPr>
                <w:noProof/>
                <w:webHidden/>
              </w:rPr>
            </w:r>
            <w:r>
              <w:rPr>
                <w:noProof/>
                <w:webHidden/>
              </w:rPr>
              <w:fldChar w:fldCharType="separate"/>
            </w:r>
            <w:r>
              <w:rPr>
                <w:noProof/>
                <w:webHidden/>
              </w:rPr>
              <w:t>56</w:t>
            </w:r>
            <w:r>
              <w:rPr>
                <w:noProof/>
                <w:webHidden/>
              </w:rPr>
              <w:fldChar w:fldCharType="end"/>
            </w:r>
          </w:hyperlink>
        </w:p>
        <w:p w14:paraId="0A92F188" w14:textId="0898066F" w:rsidR="00BB3DC7" w:rsidRDefault="00BB3DC7">
          <w:pPr>
            <w:pStyle w:val="TOC3"/>
            <w:rPr>
              <w:rFonts w:eastAsiaTheme="minorEastAsia" w:cstheme="minorBidi"/>
              <w:noProof/>
              <w:sz w:val="24"/>
              <w:szCs w:val="24"/>
            </w:rPr>
          </w:pPr>
          <w:hyperlink w:anchor="_Toc50389097"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rPr>
              <w:t>Bản sao</w:t>
            </w:r>
            <w:r w:rsidRPr="005D4374">
              <w:rPr>
                <w:rStyle w:val="Hyperlink"/>
                <w:noProof/>
                <w:lang w:val="vi-VN"/>
              </w:rPr>
              <w:t xml:space="preserve"> của Thành viên đứng đầu liên danh - Công ty TNHH Máy tính Nét</w:t>
            </w:r>
            <w:r>
              <w:rPr>
                <w:noProof/>
                <w:webHidden/>
              </w:rPr>
              <w:tab/>
            </w:r>
            <w:r>
              <w:rPr>
                <w:noProof/>
                <w:webHidden/>
              </w:rPr>
              <w:fldChar w:fldCharType="begin"/>
            </w:r>
            <w:r>
              <w:rPr>
                <w:noProof/>
                <w:webHidden/>
              </w:rPr>
              <w:instrText xml:space="preserve"> PAGEREF _Toc50389097 \h </w:instrText>
            </w:r>
            <w:r>
              <w:rPr>
                <w:noProof/>
                <w:webHidden/>
              </w:rPr>
            </w:r>
            <w:r>
              <w:rPr>
                <w:noProof/>
                <w:webHidden/>
              </w:rPr>
              <w:fldChar w:fldCharType="separate"/>
            </w:r>
            <w:r>
              <w:rPr>
                <w:noProof/>
                <w:webHidden/>
              </w:rPr>
              <w:t>56</w:t>
            </w:r>
            <w:r>
              <w:rPr>
                <w:noProof/>
                <w:webHidden/>
              </w:rPr>
              <w:fldChar w:fldCharType="end"/>
            </w:r>
          </w:hyperlink>
        </w:p>
        <w:p w14:paraId="4248A16F" w14:textId="28C67CFC" w:rsidR="00BB3DC7" w:rsidRDefault="00BB3DC7">
          <w:pPr>
            <w:pStyle w:val="TOC3"/>
            <w:rPr>
              <w:rFonts w:eastAsiaTheme="minorEastAsia" w:cstheme="minorBidi"/>
              <w:noProof/>
              <w:sz w:val="24"/>
              <w:szCs w:val="24"/>
            </w:rPr>
          </w:pPr>
          <w:hyperlink w:anchor="_Toc50389098"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rPr>
              <w:t>Bản sao</w:t>
            </w:r>
            <w:r w:rsidRPr="005D4374">
              <w:rPr>
                <w:rStyle w:val="Hyperlink"/>
                <w:noProof/>
                <w:lang w:val="vi-VN"/>
              </w:rPr>
              <w:t xml:space="preserve"> của </w:t>
            </w:r>
            <w:r w:rsidRPr="005D4374">
              <w:rPr>
                <w:rStyle w:val="Hyperlink"/>
                <w:noProof/>
              </w:rPr>
              <w:t>Thành</w:t>
            </w:r>
            <w:r w:rsidRPr="005D4374">
              <w:rPr>
                <w:rStyle w:val="Hyperlink"/>
                <w:noProof/>
                <w:lang w:val="vi-VN"/>
              </w:rPr>
              <w:t xml:space="preserve"> viên liên danh thứ 2 - Công ty Cổ phần Công nghệ Tinh Vân</w:t>
            </w:r>
            <w:r>
              <w:rPr>
                <w:noProof/>
                <w:webHidden/>
              </w:rPr>
              <w:tab/>
            </w:r>
            <w:r>
              <w:rPr>
                <w:noProof/>
                <w:webHidden/>
              </w:rPr>
              <w:fldChar w:fldCharType="begin"/>
            </w:r>
            <w:r>
              <w:rPr>
                <w:noProof/>
                <w:webHidden/>
              </w:rPr>
              <w:instrText xml:space="preserve"> PAGEREF _Toc50389098 \h </w:instrText>
            </w:r>
            <w:r>
              <w:rPr>
                <w:noProof/>
                <w:webHidden/>
              </w:rPr>
            </w:r>
            <w:r>
              <w:rPr>
                <w:noProof/>
                <w:webHidden/>
              </w:rPr>
              <w:fldChar w:fldCharType="separate"/>
            </w:r>
            <w:r>
              <w:rPr>
                <w:noProof/>
                <w:webHidden/>
              </w:rPr>
              <w:t>56</w:t>
            </w:r>
            <w:r>
              <w:rPr>
                <w:noProof/>
                <w:webHidden/>
              </w:rPr>
              <w:fldChar w:fldCharType="end"/>
            </w:r>
          </w:hyperlink>
        </w:p>
        <w:p w14:paraId="7765ED8C" w14:textId="3D7AA161" w:rsidR="00BB3DC7" w:rsidRDefault="00BB3DC7">
          <w:pPr>
            <w:pStyle w:val="TOC3"/>
            <w:rPr>
              <w:rFonts w:eastAsiaTheme="minorEastAsia" w:cstheme="minorBidi"/>
              <w:noProof/>
              <w:sz w:val="24"/>
              <w:szCs w:val="24"/>
            </w:rPr>
          </w:pPr>
          <w:hyperlink w:anchor="_Toc50389099"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rPr>
              <w:t>Bản sao</w:t>
            </w:r>
            <w:r w:rsidRPr="005D4374">
              <w:rPr>
                <w:rStyle w:val="Hyperlink"/>
                <w:noProof/>
                <w:lang w:val="vi-VN"/>
              </w:rPr>
              <w:t xml:space="preserve"> của Thành viên </w:t>
            </w:r>
            <w:r w:rsidRPr="005D4374">
              <w:rPr>
                <w:rStyle w:val="Hyperlink"/>
                <w:noProof/>
              </w:rPr>
              <w:t>liên</w:t>
            </w:r>
            <w:r w:rsidRPr="005D4374">
              <w:rPr>
                <w:rStyle w:val="Hyperlink"/>
                <w:noProof/>
                <w:lang w:val="vi-VN"/>
              </w:rPr>
              <w:t xml:space="preserve"> danh thứ 3 - Công ty Cổ phần Công nghệ Viking</w:t>
            </w:r>
            <w:r>
              <w:rPr>
                <w:noProof/>
                <w:webHidden/>
              </w:rPr>
              <w:tab/>
            </w:r>
            <w:r>
              <w:rPr>
                <w:noProof/>
                <w:webHidden/>
              </w:rPr>
              <w:fldChar w:fldCharType="begin"/>
            </w:r>
            <w:r>
              <w:rPr>
                <w:noProof/>
                <w:webHidden/>
              </w:rPr>
              <w:instrText xml:space="preserve"> PAGEREF _Toc50389099 \h </w:instrText>
            </w:r>
            <w:r>
              <w:rPr>
                <w:noProof/>
                <w:webHidden/>
              </w:rPr>
            </w:r>
            <w:r>
              <w:rPr>
                <w:noProof/>
                <w:webHidden/>
              </w:rPr>
              <w:fldChar w:fldCharType="separate"/>
            </w:r>
            <w:r>
              <w:rPr>
                <w:noProof/>
                <w:webHidden/>
              </w:rPr>
              <w:t>56</w:t>
            </w:r>
            <w:r>
              <w:rPr>
                <w:noProof/>
                <w:webHidden/>
              </w:rPr>
              <w:fldChar w:fldCharType="end"/>
            </w:r>
          </w:hyperlink>
        </w:p>
        <w:p w14:paraId="1C5705FA" w14:textId="03D66877" w:rsidR="00BB3DC7" w:rsidRDefault="00BB3DC7">
          <w:pPr>
            <w:pStyle w:val="TOC2"/>
            <w:rPr>
              <w:rFonts w:eastAsiaTheme="minorEastAsia" w:cstheme="minorBidi"/>
              <w:i w:val="0"/>
              <w:iCs w:val="0"/>
              <w:noProof/>
              <w:sz w:val="24"/>
              <w:szCs w:val="24"/>
            </w:rPr>
          </w:pPr>
          <w:hyperlink w:anchor="_Toc50389100" w:history="1">
            <w:r w:rsidRPr="005D4374">
              <w:rPr>
                <w:rStyle w:val="Hyperlink"/>
                <w:noProof/>
                <w14:scene3d>
                  <w14:camera w14:prst="orthographicFront"/>
                  <w14:lightRig w14:rig="threePt" w14:dir="t">
                    <w14:rot w14:lat="0" w14:lon="0" w14:rev="0"/>
                  </w14:lightRig>
                </w14:scene3d>
              </w:rPr>
              <w:t>Mục 17.</w:t>
            </w:r>
            <w:r>
              <w:rPr>
                <w:rFonts w:eastAsiaTheme="minorEastAsia" w:cstheme="minorBidi"/>
                <w:i w:val="0"/>
                <w:iCs w:val="0"/>
                <w:noProof/>
                <w:sz w:val="24"/>
                <w:szCs w:val="24"/>
              </w:rPr>
              <w:tab/>
            </w:r>
            <w:r w:rsidRPr="005D4374">
              <w:rPr>
                <w:rStyle w:val="Hyperlink"/>
                <w:noProof/>
              </w:rPr>
              <w:t>Nguồn lực tài chính cho việc thực hiện gói thầu</w:t>
            </w:r>
            <w:r>
              <w:rPr>
                <w:noProof/>
                <w:webHidden/>
              </w:rPr>
              <w:tab/>
            </w:r>
            <w:r>
              <w:rPr>
                <w:noProof/>
                <w:webHidden/>
              </w:rPr>
              <w:fldChar w:fldCharType="begin"/>
            </w:r>
            <w:r>
              <w:rPr>
                <w:noProof/>
                <w:webHidden/>
              </w:rPr>
              <w:instrText xml:space="preserve"> PAGEREF _Toc50389100 \h </w:instrText>
            </w:r>
            <w:r>
              <w:rPr>
                <w:noProof/>
                <w:webHidden/>
              </w:rPr>
            </w:r>
            <w:r>
              <w:rPr>
                <w:noProof/>
                <w:webHidden/>
              </w:rPr>
              <w:fldChar w:fldCharType="separate"/>
            </w:r>
            <w:r>
              <w:rPr>
                <w:noProof/>
                <w:webHidden/>
              </w:rPr>
              <w:t>57</w:t>
            </w:r>
            <w:r>
              <w:rPr>
                <w:noProof/>
                <w:webHidden/>
              </w:rPr>
              <w:fldChar w:fldCharType="end"/>
            </w:r>
          </w:hyperlink>
        </w:p>
        <w:p w14:paraId="518D13DF" w14:textId="3D51F8C3" w:rsidR="00BB3DC7" w:rsidRDefault="00BB3DC7">
          <w:pPr>
            <w:pStyle w:val="TOC1"/>
            <w:rPr>
              <w:rFonts w:asciiTheme="minorHAnsi" w:eastAsiaTheme="minorEastAsia" w:hAnsiTheme="minorHAnsi" w:cstheme="minorBidi"/>
              <w:b w:val="0"/>
              <w:bCs w:val="0"/>
              <w:sz w:val="24"/>
            </w:rPr>
          </w:pPr>
          <w:hyperlink w:anchor="_Toc50389101" w:history="1">
            <w:r w:rsidRPr="005D4374">
              <w:rPr>
                <w:rStyle w:val="Hyperlink"/>
                <w14:scene3d>
                  <w14:camera w14:prst="orthographicFront"/>
                  <w14:lightRig w14:rig="threePt" w14:dir="t">
                    <w14:rot w14:lat="0" w14:lon="0" w14:rev="0"/>
                  </w14:lightRig>
                </w14:scene3d>
              </w:rPr>
              <w:t>PHẦN 6.</w:t>
            </w:r>
            <w:r>
              <w:rPr>
                <w:rFonts w:asciiTheme="minorHAnsi" w:eastAsiaTheme="minorEastAsia" w:hAnsiTheme="minorHAnsi" w:cstheme="minorBidi"/>
                <w:b w:val="0"/>
                <w:bCs w:val="0"/>
                <w:sz w:val="24"/>
              </w:rPr>
              <w:tab/>
            </w:r>
            <w:r w:rsidRPr="005D4374">
              <w:rPr>
                <w:rStyle w:val="Hyperlink"/>
              </w:rPr>
              <w:t>NĂNG LỰC, KINH NGHIỆM NHÀ THẦU</w:t>
            </w:r>
            <w:r>
              <w:rPr>
                <w:webHidden/>
              </w:rPr>
              <w:tab/>
            </w:r>
            <w:r>
              <w:rPr>
                <w:webHidden/>
              </w:rPr>
              <w:fldChar w:fldCharType="begin"/>
            </w:r>
            <w:r>
              <w:rPr>
                <w:webHidden/>
              </w:rPr>
              <w:instrText xml:space="preserve"> PAGEREF _Toc50389101 \h </w:instrText>
            </w:r>
            <w:r>
              <w:rPr>
                <w:webHidden/>
              </w:rPr>
            </w:r>
            <w:r>
              <w:rPr>
                <w:webHidden/>
              </w:rPr>
              <w:fldChar w:fldCharType="separate"/>
            </w:r>
            <w:r>
              <w:rPr>
                <w:webHidden/>
              </w:rPr>
              <w:t>58</w:t>
            </w:r>
            <w:r>
              <w:rPr>
                <w:webHidden/>
              </w:rPr>
              <w:fldChar w:fldCharType="end"/>
            </w:r>
          </w:hyperlink>
        </w:p>
        <w:p w14:paraId="2C4039DD" w14:textId="1C0CC64E" w:rsidR="00BB3DC7" w:rsidRDefault="00BB3DC7">
          <w:pPr>
            <w:pStyle w:val="TOC2"/>
            <w:rPr>
              <w:rFonts w:eastAsiaTheme="minorEastAsia" w:cstheme="minorBidi"/>
              <w:i w:val="0"/>
              <w:iCs w:val="0"/>
              <w:noProof/>
              <w:sz w:val="24"/>
              <w:szCs w:val="24"/>
            </w:rPr>
          </w:pPr>
          <w:hyperlink w:anchor="_Toc50389102" w:history="1">
            <w:r w:rsidRPr="005D4374">
              <w:rPr>
                <w:rStyle w:val="Hyperlink"/>
                <w:noProof/>
                <w14:scene3d>
                  <w14:camera w14:prst="orthographicFront"/>
                  <w14:lightRig w14:rig="threePt" w14:dir="t">
                    <w14:rot w14:lat="0" w14:lon="0" w14:rev="0"/>
                  </w14:lightRig>
                </w14:scene3d>
              </w:rPr>
              <w:t>Mục 18.</w:t>
            </w:r>
            <w:r>
              <w:rPr>
                <w:rFonts w:eastAsiaTheme="minorEastAsia" w:cstheme="minorBidi"/>
                <w:i w:val="0"/>
                <w:iCs w:val="0"/>
                <w:noProof/>
                <w:sz w:val="24"/>
                <w:szCs w:val="24"/>
              </w:rPr>
              <w:tab/>
            </w:r>
            <w:r w:rsidRPr="005D4374">
              <w:rPr>
                <w:rStyle w:val="Hyperlink"/>
                <w:noProof/>
              </w:rPr>
              <w:t>Danh sách nhân sự bố trí cho việc triển khai dự án.</w:t>
            </w:r>
            <w:r>
              <w:rPr>
                <w:noProof/>
                <w:webHidden/>
              </w:rPr>
              <w:tab/>
            </w:r>
            <w:r>
              <w:rPr>
                <w:noProof/>
                <w:webHidden/>
              </w:rPr>
              <w:fldChar w:fldCharType="begin"/>
            </w:r>
            <w:r>
              <w:rPr>
                <w:noProof/>
                <w:webHidden/>
              </w:rPr>
              <w:instrText xml:space="preserve"> PAGEREF _Toc50389102 \h </w:instrText>
            </w:r>
            <w:r>
              <w:rPr>
                <w:noProof/>
                <w:webHidden/>
              </w:rPr>
            </w:r>
            <w:r>
              <w:rPr>
                <w:noProof/>
                <w:webHidden/>
              </w:rPr>
              <w:fldChar w:fldCharType="separate"/>
            </w:r>
            <w:r>
              <w:rPr>
                <w:noProof/>
                <w:webHidden/>
              </w:rPr>
              <w:t>59</w:t>
            </w:r>
            <w:r>
              <w:rPr>
                <w:noProof/>
                <w:webHidden/>
              </w:rPr>
              <w:fldChar w:fldCharType="end"/>
            </w:r>
          </w:hyperlink>
        </w:p>
        <w:p w14:paraId="36F8A3AF" w14:textId="7D452EF6" w:rsidR="00BB3DC7" w:rsidRDefault="00BB3DC7">
          <w:pPr>
            <w:pStyle w:val="TOC3"/>
            <w:rPr>
              <w:rFonts w:eastAsiaTheme="minorEastAsia" w:cstheme="minorBidi"/>
              <w:noProof/>
              <w:sz w:val="24"/>
              <w:szCs w:val="24"/>
            </w:rPr>
          </w:pPr>
          <w:hyperlink w:anchor="_Toc50389103"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Bảng danh sách nhân sự chủ chốt của Thành viên đứng đầu liên danh - Công ty TNHH Máy tính Nét</w:t>
            </w:r>
            <w:r>
              <w:rPr>
                <w:noProof/>
                <w:webHidden/>
              </w:rPr>
              <w:tab/>
            </w:r>
            <w:r>
              <w:rPr>
                <w:noProof/>
                <w:webHidden/>
              </w:rPr>
              <w:fldChar w:fldCharType="begin"/>
            </w:r>
            <w:r>
              <w:rPr>
                <w:noProof/>
                <w:webHidden/>
              </w:rPr>
              <w:instrText xml:space="preserve"> PAGEREF _Toc50389103 \h </w:instrText>
            </w:r>
            <w:r>
              <w:rPr>
                <w:noProof/>
                <w:webHidden/>
              </w:rPr>
            </w:r>
            <w:r>
              <w:rPr>
                <w:noProof/>
                <w:webHidden/>
              </w:rPr>
              <w:fldChar w:fldCharType="separate"/>
            </w:r>
            <w:r>
              <w:rPr>
                <w:noProof/>
                <w:webHidden/>
              </w:rPr>
              <w:t>59</w:t>
            </w:r>
            <w:r>
              <w:rPr>
                <w:noProof/>
                <w:webHidden/>
              </w:rPr>
              <w:fldChar w:fldCharType="end"/>
            </w:r>
          </w:hyperlink>
        </w:p>
        <w:p w14:paraId="7BAC4697" w14:textId="48389F13" w:rsidR="00BB3DC7" w:rsidRDefault="00BB3DC7">
          <w:pPr>
            <w:pStyle w:val="TOC3"/>
            <w:rPr>
              <w:rFonts w:eastAsiaTheme="minorEastAsia" w:cstheme="minorBidi"/>
              <w:noProof/>
              <w:sz w:val="24"/>
              <w:szCs w:val="24"/>
            </w:rPr>
          </w:pPr>
          <w:hyperlink w:anchor="_Toc50389104" w:history="1">
            <w:r w:rsidRPr="005D4374">
              <w:rPr>
                <w:rStyle w:val="Hyperlink"/>
                <w:noProof/>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rPr>
              <w:t>Bản lý lịch- Kinh nghiệm chuyên môn của nhân sự chủ chốt</w:t>
            </w:r>
            <w:r w:rsidRPr="005D4374">
              <w:rPr>
                <w:rStyle w:val="Hyperlink"/>
                <w:noProof/>
                <w:lang w:val="vi-VN"/>
              </w:rPr>
              <w:t xml:space="preserve"> của Thành viên đứng đầu liên danh - Công ty TNHH Máy tính Nét</w:t>
            </w:r>
            <w:r>
              <w:rPr>
                <w:noProof/>
                <w:webHidden/>
              </w:rPr>
              <w:tab/>
            </w:r>
            <w:r>
              <w:rPr>
                <w:noProof/>
                <w:webHidden/>
              </w:rPr>
              <w:fldChar w:fldCharType="begin"/>
            </w:r>
            <w:r>
              <w:rPr>
                <w:noProof/>
                <w:webHidden/>
              </w:rPr>
              <w:instrText xml:space="preserve"> PAGEREF _Toc50389104 \h </w:instrText>
            </w:r>
            <w:r>
              <w:rPr>
                <w:noProof/>
                <w:webHidden/>
              </w:rPr>
            </w:r>
            <w:r>
              <w:rPr>
                <w:noProof/>
                <w:webHidden/>
              </w:rPr>
              <w:fldChar w:fldCharType="separate"/>
            </w:r>
            <w:r>
              <w:rPr>
                <w:noProof/>
                <w:webHidden/>
              </w:rPr>
              <w:t>60</w:t>
            </w:r>
            <w:r>
              <w:rPr>
                <w:noProof/>
                <w:webHidden/>
              </w:rPr>
              <w:fldChar w:fldCharType="end"/>
            </w:r>
          </w:hyperlink>
        </w:p>
        <w:p w14:paraId="1B1CFCC7" w14:textId="7D0C56B7" w:rsidR="00BB3DC7" w:rsidRDefault="00BB3DC7">
          <w:pPr>
            <w:pStyle w:val="TOC3"/>
            <w:rPr>
              <w:rFonts w:eastAsiaTheme="minorEastAsia" w:cstheme="minorBidi"/>
              <w:noProof/>
              <w:sz w:val="24"/>
              <w:szCs w:val="24"/>
            </w:rPr>
          </w:pPr>
          <w:hyperlink w:anchor="_Toc50389105" w:history="1">
            <w:r w:rsidRPr="005D4374">
              <w:rPr>
                <w:rStyle w:val="Hyperlink"/>
                <w:noProof/>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Bảng danh sách nhân sự chủ chốt của Thành viên liên danh thứ 2 - Công ty Cổ phần Công nghệ Tinh Vân</w:t>
            </w:r>
            <w:r>
              <w:rPr>
                <w:noProof/>
                <w:webHidden/>
              </w:rPr>
              <w:tab/>
            </w:r>
            <w:r>
              <w:rPr>
                <w:noProof/>
                <w:webHidden/>
              </w:rPr>
              <w:fldChar w:fldCharType="begin"/>
            </w:r>
            <w:r>
              <w:rPr>
                <w:noProof/>
                <w:webHidden/>
              </w:rPr>
              <w:instrText xml:space="preserve"> PAGEREF _Toc50389105 \h </w:instrText>
            </w:r>
            <w:r>
              <w:rPr>
                <w:noProof/>
                <w:webHidden/>
              </w:rPr>
            </w:r>
            <w:r>
              <w:rPr>
                <w:noProof/>
                <w:webHidden/>
              </w:rPr>
              <w:fldChar w:fldCharType="separate"/>
            </w:r>
            <w:r>
              <w:rPr>
                <w:noProof/>
                <w:webHidden/>
              </w:rPr>
              <w:t>71</w:t>
            </w:r>
            <w:r>
              <w:rPr>
                <w:noProof/>
                <w:webHidden/>
              </w:rPr>
              <w:fldChar w:fldCharType="end"/>
            </w:r>
          </w:hyperlink>
        </w:p>
        <w:p w14:paraId="421A23C0" w14:textId="4C14CA34" w:rsidR="00BB3DC7" w:rsidRDefault="00BB3DC7">
          <w:pPr>
            <w:pStyle w:val="TOC3"/>
            <w:rPr>
              <w:rFonts w:eastAsiaTheme="minorEastAsia" w:cstheme="minorBidi"/>
              <w:noProof/>
              <w:sz w:val="24"/>
              <w:szCs w:val="24"/>
            </w:rPr>
          </w:pPr>
          <w:hyperlink w:anchor="_Toc50389106" w:history="1">
            <w:r w:rsidRPr="005D4374">
              <w:rPr>
                <w:rStyle w:val="Hyperlink"/>
                <w:noProof/>
                <w:lang w:val="vi-VN"/>
                <w14:scene3d>
                  <w14:camera w14:prst="orthographicFront"/>
                  <w14:lightRig w14:rig="threePt" w14:dir="t">
                    <w14:rot w14:lat="0" w14:lon="0" w14:rev="0"/>
                  </w14:lightRig>
                </w14:scene3d>
              </w:rPr>
              <w:t>4.</w:t>
            </w:r>
            <w:r>
              <w:rPr>
                <w:rFonts w:eastAsiaTheme="minorEastAsia" w:cstheme="minorBidi"/>
                <w:noProof/>
                <w:sz w:val="24"/>
                <w:szCs w:val="24"/>
              </w:rPr>
              <w:tab/>
            </w:r>
            <w:r w:rsidRPr="005D4374">
              <w:rPr>
                <w:rStyle w:val="Hyperlink"/>
                <w:noProof/>
              </w:rPr>
              <w:t>Bản lý lịch- Kinh nghiệm chuyên môn của nhân sự chủ chốt</w:t>
            </w:r>
            <w:r w:rsidRPr="005D4374">
              <w:rPr>
                <w:rStyle w:val="Hyperlink"/>
                <w:noProof/>
                <w:lang w:val="vi-VN"/>
              </w:rPr>
              <w:t xml:space="preserve"> của Thành viên liên danh thứ 2 - Công ty Cổ phần Công nghệ Tinh Vân</w:t>
            </w:r>
            <w:r>
              <w:rPr>
                <w:noProof/>
                <w:webHidden/>
              </w:rPr>
              <w:tab/>
            </w:r>
            <w:r>
              <w:rPr>
                <w:noProof/>
                <w:webHidden/>
              </w:rPr>
              <w:fldChar w:fldCharType="begin"/>
            </w:r>
            <w:r>
              <w:rPr>
                <w:noProof/>
                <w:webHidden/>
              </w:rPr>
              <w:instrText xml:space="preserve"> PAGEREF _Toc50389106 \h </w:instrText>
            </w:r>
            <w:r>
              <w:rPr>
                <w:noProof/>
                <w:webHidden/>
              </w:rPr>
            </w:r>
            <w:r>
              <w:rPr>
                <w:noProof/>
                <w:webHidden/>
              </w:rPr>
              <w:fldChar w:fldCharType="separate"/>
            </w:r>
            <w:r>
              <w:rPr>
                <w:noProof/>
                <w:webHidden/>
              </w:rPr>
              <w:t>71</w:t>
            </w:r>
            <w:r>
              <w:rPr>
                <w:noProof/>
                <w:webHidden/>
              </w:rPr>
              <w:fldChar w:fldCharType="end"/>
            </w:r>
          </w:hyperlink>
        </w:p>
        <w:p w14:paraId="7FDA6532" w14:textId="067C3EF8" w:rsidR="00BB3DC7" w:rsidRDefault="00BB3DC7">
          <w:pPr>
            <w:pStyle w:val="TOC3"/>
            <w:rPr>
              <w:rFonts w:eastAsiaTheme="minorEastAsia" w:cstheme="minorBidi"/>
              <w:noProof/>
              <w:sz w:val="24"/>
              <w:szCs w:val="24"/>
            </w:rPr>
          </w:pPr>
          <w:hyperlink w:anchor="_Toc50389107" w:history="1">
            <w:r w:rsidRPr="005D4374">
              <w:rPr>
                <w:rStyle w:val="Hyperlink"/>
                <w:noProof/>
                <w14:scene3d>
                  <w14:camera w14:prst="orthographicFront"/>
                  <w14:lightRig w14:rig="threePt" w14:dir="t">
                    <w14:rot w14:lat="0" w14:lon="0" w14:rev="0"/>
                  </w14:lightRig>
                </w14:scene3d>
              </w:rPr>
              <w:t>5.</w:t>
            </w:r>
            <w:r>
              <w:rPr>
                <w:rFonts w:eastAsiaTheme="minorEastAsia" w:cstheme="minorBidi"/>
                <w:noProof/>
                <w:sz w:val="24"/>
                <w:szCs w:val="24"/>
              </w:rPr>
              <w:tab/>
            </w:r>
            <w:r w:rsidRPr="005D4374">
              <w:rPr>
                <w:rStyle w:val="Hyperlink"/>
                <w:noProof/>
                <w:lang w:val="vi-VN"/>
              </w:rPr>
              <w:t>Bảng danh sách nhân sự chủ chốt của Thành viên liên danh thứ 3 - Công ty Cổ phần Công nghệ Viking</w:t>
            </w:r>
            <w:r>
              <w:rPr>
                <w:noProof/>
                <w:webHidden/>
              </w:rPr>
              <w:tab/>
            </w:r>
            <w:r>
              <w:rPr>
                <w:noProof/>
                <w:webHidden/>
              </w:rPr>
              <w:fldChar w:fldCharType="begin"/>
            </w:r>
            <w:r>
              <w:rPr>
                <w:noProof/>
                <w:webHidden/>
              </w:rPr>
              <w:instrText xml:space="preserve"> PAGEREF _Toc50389107 \h </w:instrText>
            </w:r>
            <w:r>
              <w:rPr>
                <w:noProof/>
                <w:webHidden/>
              </w:rPr>
            </w:r>
            <w:r>
              <w:rPr>
                <w:noProof/>
                <w:webHidden/>
              </w:rPr>
              <w:fldChar w:fldCharType="separate"/>
            </w:r>
            <w:r>
              <w:rPr>
                <w:noProof/>
                <w:webHidden/>
              </w:rPr>
              <w:t>71</w:t>
            </w:r>
            <w:r>
              <w:rPr>
                <w:noProof/>
                <w:webHidden/>
              </w:rPr>
              <w:fldChar w:fldCharType="end"/>
            </w:r>
          </w:hyperlink>
        </w:p>
        <w:p w14:paraId="7869374E" w14:textId="2CC91227" w:rsidR="00BB3DC7" w:rsidRDefault="00BB3DC7">
          <w:pPr>
            <w:pStyle w:val="TOC3"/>
            <w:rPr>
              <w:rFonts w:eastAsiaTheme="minorEastAsia" w:cstheme="minorBidi"/>
              <w:noProof/>
              <w:sz w:val="24"/>
              <w:szCs w:val="24"/>
            </w:rPr>
          </w:pPr>
          <w:hyperlink w:anchor="_Toc50389108" w:history="1">
            <w:r w:rsidRPr="005D4374">
              <w:rPr>
                <w:rStyle w:val="Hyperlink"/>
                <w:noProof/>
                <w14:scene3d>
                  <w14:camera w14:prst="orthographicFront"/>
                  <w14:lightRig w14:rig="threePt" w14:dir="t">
                    <w14:rot w14:lat="0" w14:lon="0" w14:rev="0"/>
                  </w14:lightRig>
                </w14:scene3d>
              </w:rPr>
              <w:t>6.</w:t>
            </w:r>
            <w:r>
              <w:rPr>
                <w:rFonts w:eastAsiaTheme="minorEastAsia" w:cstheme="minorBidi"/>
                <w:noProof/>
                <w:sz w:val="24"/>
                <w:szCs w:val="24"/>
              </w:rPr>
              <w:tab/>
            </w:r>
            <w:r w:rsidRPr="005D4374">
              <w:rPr>
                <w:rStyle w:val="Hyperlink"/>
                <w:noProof/>
                <w:lang w:val="vi-VN"/>
              </w:rPr>
              <w:t>Máy tính Nét</w:t>
            </w:r>
            <w:r w:rsidRPr="005D4374">
              <w:rPr>
                <w:rStyle w:val="Hyperlink"/>
                <w:noProof/>
              </w:rPr>
              <w:t xml:space="preserve"> Bản lý lịch- Kinh nghiệm chuyên môn của nhân sự chủ chốt</w:t>
            </w:r>
            <w:r w:rsidRPr="005D4374">
              <w:rPr>
                <w:rStyle w:val="Hyperlink"/>
                <w:noProof/>
                <w:lang w:val="vi-VN"/>
              </w:rPr>
              <w:t xml:space="preserve"> của Thành viên liên danh thứ 3 - Công ty Cổ phần Công nghệ Viking</w:t>
            </w:r>
            <w:r>
              <w:rPr>
                <w:noProof/>
                <w:webHidden/>
              </w:rPr>
              <w:tab/>
            </w:r>
            <w:r>
              <w:rPr>
                <w:noProof/>
                <w:webHidden/>
              </w:rPr>
              <w:fldChar w:fldCharType="begin"/>
            </w:r>
            <w:r>
              <w:rPr>
                <w:noProof/>
                <w:webHidden/>
              </w:rPr>
              <w:instrText xml:space="preserve"> PAGEREF _Toc50389108 \h </w:instrText>
            </w:r>
            <w:r>
              <w:rPr>
                <w:noProof/>
                <w:webHidden/>
              </w:rPr>
            </w:r>
            <w:r>
              <w:rPr>
                <w:noProof/>
                <w:webHidden/>
              </w:rPr>
              <w:fldChar w:fldCharType="separate"/>
            </w:r>
            <w:r>
              <w:rPr>
                <w:noProof/>
                <w:webHidden/>
              </w:rPr>
              <w:t>71</w:t>
            </w:r>
            <w:r>
              <w:rPr>
                <w:noProof/>
                <w:webHidden/>
              </w:rPr>
              <w:fldChar w:fldCharType="end"/>
            </w:r>
          </w:hyperlink>
        </w:p>
        <w:p w14:paraId="777BAD2F" w14:textId="34285B25" w:rsidR="00BB3DC7" w:rsidRDefault="00BB3DC7">
          <w:pPr>
            <w:pStyle w:val="TOC2"/>
            <w:rPr>
              <w:rFonts w:eastAsiaTheme="minorEastAsia" w:cstheme="minorBidi"/>
              <w:i w:val="0"/>
              <w:iCs w:val="0"/>
              <w:noProof/>
              <w:sz w:val="24"/>
              <w:szCs w:val="24"/>
            </w:rPr>
          </w:pPr>
          <w:hyperlink w:anchor="_Toc50389109" w:history="1">
            <w:r w:rsidRPr="005D4374">
              <w:rPr>
                <w:rStyle w:val="Hyperlink"/>
                <w:noProof/>
                <w14:scene3d>
                  <w14:camera w14:prst="orthographicFront"/>
                  <w14:lightRig w14:rig="threePt" w14:dir="t">
                    <w14:rot w14:lat="0" w14:lon="0" w14:rev="0"/>
                  </w14:lightRig>
                </w14:scene3d>
              </w:rPr>
              <w:t>Mục 19.</w:t>
            </w:r>
            <w:r>
              <w:rPr>
                <w:rFonts w:eastAsiaTheme="minorEastAsia" w:cstheme="minorBidi"/>
                <w:i w:val="0"/>
                <w:iCs w:val="0"/>
                <w:noProof/>
                <w:sz w:val="24"/>
                <w:szCs w:val="24"/>
              </w:rPr>
              <w:tab/>
            </w:r>
            <w:r w:rsidRPr="005D4374">
              <w:rPr>
                <w:rStyle w:val="Hyperlink"/>
                <w:noProof/>
              </w:rPr>
              <w:t>Báo cáo danh mục các hợp đồng tương tự đã</w:t>
            </w:r>
            <w:r w:rsidRPr="005D4374">
              <w:rPr>
                <w:rStyle w:val="Hyperlink"/>
                <w:noProof/>
                <w:lang w:val="vi-VN"/>
              </w:rPr>
              <w:t xml:space="preserve"> và đang</w:t>
            </w:r>
            <w:r w:rsidRPr="005D4374">
              <w:rPr>
                <w:rStyle w:val="Hyperlink"/>
                <w:noProof/>
              </w:rPr>
              <w:t xml:space="preserve"> thực hiện</w:t>
            </w:r>
            <w:r>
              <w:rPr>
                <w:noProof/>
                <w:webHidden/>
              </w:rPr>
              <w:tab/>
            </w:r>
            <w:r>
              <w:rPr>
                <w:noProof/>
                <w:webHidden/>
              </w:rPr>
              <w:fldChar w:fldCharType="begin"/>
            </w:r>
            <w:r>
              <w:rPr>
                <w:noProof/>
                <w:webHidden/>
              </w:rPr>
              <w:instrText xml:space="preserve"> PAGEREF _Toc50389109 \h </w:instrText>
            </w:r>
            <w:r>
              <w:rPr>
                <w:noProof/>
                <w:webHidden/>
              </w:rPr>
            </w:r>
            <w:r>
              <w:rPr>
                <w:noProof/>
                <w:webHidden/>
              </w:rPr>
              <w:fldChar w:fldCharType="separate"/>
            </w:r>
            <w:r>
              <w:rPr>
                <w:noProof/>
                <w:webHidden/>
              </w:rPr>
              <w:t>72</w:t>
            </w:r>
            <w:r>
              <w:rPr>
                <w:noProof/>
                <w:webHidden/>
              </w:rPr>
              <w:fldChar w:fldCharType="end"/>
            </w:r>
          </w:hyperlink>
        </w:p>
        <w:p w14:paraId="5EAFDC08" w14:textId="3B6F4902" w:rsidR="00BB3DC7" w:rsidRDefault="00BB3DC7">
          <w:pPr>
            <w:pStyle w:val="TOC3"/>
            <w:rPr>
              <w:rFonts w:eastAsiaTheme="minorEastAsia" w:cstheme="minorBidi"/>
              <w:noProof/>
              <w:sz w:val="24"/>
              <w:szCs w:val="24"/>
            </w:rPr>
          </w:pPr>
          <w:hyperlink w:anchor="_Toc50389110"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rPr>
              <w:t>Báo cáo danh mục các hợp đồng tương tự đã</w:t>
            </w:r>
            <w:r w:rsidRPr="005D4374">
              <w:rPr>
                <w:rStyle w:val="Hyperlink"/>
                <w:noProof/>
                <w:lang w:val="vi-VN"/>
              </w:rPr>
              <w:t xml:space="preserve"> và đang</w:t>
            </w:r>
            <w:r w:rsidRPr="005D4374">
              <w:rPr>
                <w:rStyle w:val="Hyperlink"/>
                <w:noProof/>
              </w:rPr>
              <w:t xml:space="preserve"> thực hiện</w:t>
            </w:r>
            <w:r w:rsidRPr="005D4374">
              <w:rPr>
                <w:rStyle w:val="Hyperlink"/>
                <w:noProof/>
                <w:lang w:val="vi-VN"/>
              </w:rPr>
              <w:t xml:space="preserve"> của thành viên đứng đầu liên danh – Công ty TNHH Máy tính Nét</w:t>
            </w:r>
            <w:r>
              <w:rPr>
                <w:noProof/>
                <w:webHidden/>
              </w:rPr>
              <w:tab/>
            </w:r>
            <w:r>
              <w:rPr>
                <w:noProof/>
                <w:webHidden/>
              </w:rPr>
              <w:fldChar w:fldCharType="begin"/>
            </w:r>
            <w:r>
              <w:rPr>
                <w:noProof/>
                <w:webHidden/>
              </w:rPr>
              <w:instrText xml:space="preserve"> PAGEREF _Toc50389110 \h </w:instrText>
            </w:r>
            <w:r>
              <w:rPr>
                <w:noProof/>
                <w:webHidden/>
              </w:rPr>
            </w:r>
            <w:r>
              <w:rPr>
                <w:noProof/>
                <w:webHidden/>
              </w:rPr>
              <w:fldChar w:fldCharType="separate"/>
            </w:r>
            <w:r>
              <w:rPr>
                <w:noProof/>
                <w:webHidden/>
              </w:rPr>
              <w:t>73</w:t>
            </w:r>
            <w:r>
              <w:rPr>
                <w:noProof/>
                <w:webHidden/>
              </w:rPr>
              <w:fldChar w:fldCharType="end"/>
            </w:r>
          </w:hyperlink>
        </w:p>
        <w:p w14:paraId="1B9917C5" w14:textId="3F8A710B" w:rsidR="00BB3DC7" w:rsidRDefault="00BB3DC7">
          <w:pPr>
            <w:pStyle w:val="TOC3"/>
            <w:rPr>
              <w:rFonts w:eastAsiaTheme="minorEastAsia" w:cstheme="minorBidi"/>
              <w:noProof/>
              <w:sz w:val="24"/>
              <w:szCs w:val="24"/>
            </w:rPr>
          </w:pPr>
          <w:hyperlink w:anchor="_Toc50389111" w:history="1">
            <w:r w:rsidRPr="005D4374">
              <w:rPr>
                <w:rStyle w:val="Hyperlink"/>
                <w:noProof/>
              </w:rPr>
              <w:t>1.1.</w:t>
            </w:r>
            <w:r>
              <w:rPr>
                <w:rFonts w:eastAsiaTheme="minorEastAsia" w:cstheme="minorBidi"/>
                <w:noProof/>
                <w:sz w:val="24"/>
                <w:szCs w:val="24"/>
              </w:rPr>
              <w:tab/>
            </w:r>
            <w:r w:rsidRPr="005D4374">
              <w:rPr>
                <w:rStyle w:val="Hyperlink"/>
                <w:noProof/>
              </w:rPr>
              <w:t>Hợp đồng tương tự s</w:t>
            </w:r>
            <w:r w:rsidRPr="005D4374">
              <w:rPr>
                <w:rStyle w:val="Hyperlink"/>
                <w:noProof/>
                <w:lang w:val="vi-VN"/>
              </w:rPr>
              <w:t>ố 1 – Đã hoàn thành.</w:t>
            </w:r>
            <w:r>
              <w:rPr>
                <w:noProof/>
                <w:webHidden/>
              </w:rPr>
              <w:tab/>
            </w:r>
            <w:r>
              <w:rPr>
                <w:noProof/>
                <w:webHidden/>
              </w:rPr>
              <w:fldChar w:fldCharType="begin"/>
            </w:r>
            <w:r>
              <w:rPr>
                <w:noProof/>
                <w:webHidden/>
              </w:rPr>
              <w:instrText xml:space="preserve"> PAGEREF _Toc50389111 \h </w:instrText>
            </w:r>
            <w:r>
              <w:rPr>
                <w:noProof/>
                <w:webHidden/>
              </w:rPr>
            </w:r>
            <w:r>
              <w:rPr>
                <w:noProof/>
                <w:webHidden/>
              </w:rPr>
              <w:fldChar w:fldCharType="separate"/>
            </w:r>
            <w:r>
              <w:rPr>
                <w:noProof/>
                <w:webHidden/>
              </w:rPr>
              <w:t>73</w:t>
            </w:r>
            <w:r>
              <w:rPr>
                <w:noProof/>
                <w:webHidden/>
              </w:rPr>
              <w:fldChar w:fldCharType="end"/>
            </w:r>
          </w:hyperlink>
        </w:p>
        <w:p w14:paraId="5B319384" w14:textId="367B1D5F" w:rsidR="00BB3DC7" w:rsidRDefault="00BB3DC7">
          <w:pPr>
            <w:pStyle w:val="TOC3"/>
            <w:rPr>
              <w:rFonts w:eastAsiaTheme="minorEastAsia" w:cstheme="minorBidi"/>
              <w:noProof/>
              <w:sz w:val="24"/>
              <w:szCs w:val="24"/>
            </w:rPr>
          </w:pPr>
          <w:hyperlink w:anchor="_Toc50389112" w:history="1">
            <w:r w:rsidRPr="005D4374">
              <w:rPr>
                <w:rStyle w:val="Hyperlink"/>
                <w:noProof/>
              </w:rPr>
              <w:t>1.2.</w:t>
            </w:r>
            <w:r>
              <w:rPr>
                <w:rFonts w:eastAsiaTheme="minorEastAsia" w:cstheme="minorBidi"/>
                <w:noProof/>
                <w:sz w:val="24"/>
                <w:szCs w:val="24"/>
              </w:rPr>
              <w:tab/>
            </w:r>
            <w:r w:rsidRPr="005D4374">
              <w:rPr>
                <w:rStyle w:val="Hyperlink"/>
                <w:noProof/>
              </w:rPr>
              <w:t>Hợp đồng tương tự số 2</w:t>
            </w:r>
            <w:r w:rsidRPr="005D4374">
              <w:rPr>
                <w:rStyle w:val="Hyperlink"/>
                <w:noProof/>
                <w:lang w:val="vi-VN"/>
              </w:rPr>
              <w:t xml:space="preserve"> – Đã hoàn thành.</w:t>
            </w:r>
            <w:r>
              <w:rPr>
                <w:noProof/>
                <w:webHidden/>
              </w:rPr>
              <w:tab/>
            </w:r>
            <w:r>
              <w:rPr>
                <w:noProof/>
                <w:webHidden/>
              </w:rPr>
              <w:fldChar w:fldCharType="begin"/>
            </w:r>
            <w:r>
              <w:rPr>
                <w:noProof/>
                <w:webHidden/>
              </w:rPr>
              <w:instrText xml:space="preserve"> PAGEREF _Toc50389112 \h </w:instrText>
            </w:r>
            <w:r>
              <w:rPr>
                <w:noProof/>
                <w:webHidden/>
              </w:rPr>
            </w:r>
            <w:r>
              <w:rPr>
                <w:noProof/>
                <w:webHidden/>
              </w:rPr>
              <w:fldChar w:fldCharType="separate"/>
            </w:r>
            <w:r>
              <w:rPr>
                <w:noProof/>
                <w:webHidden/>
              </w:rPr>
              <w:t>74</w:t>
            </w:r>
            <w:r>
              <w:rPr>
                <w:noProof/>
                <w:webHidden/>
              </w:rPr>
              <w:fldChar w:fldCharType="end"/>
            </w:r>
          </w:hyperlink>
        </w:p>
        <w:p w14:paraId="17F51C93" w14:textId="22A4D9C1" w:rsidR="00BB3DC7" w:rsidRDefault="00BB3DC7">
          <w:pPr>
            <w:pStyle w:val="TOC3"/>
            <w:rPr>
              <w:rFonts w:eastAsiaTheme="minorEastAsia" w:cstheme="minorBidi"/>
              <w:noProof/>
              <w:sz w:val="24"/>
              <w:szCs w:val="24"/>
            </w:rPr>
          </w:pPr>
          <w:hyperlink w:anchor="_Toc50389113" w:history="1">
            <w:r w:rsidRPr="005D4374">
              <w:rPr>
                <w:rStyle w:val="Hyperlink"/>
                <w:noProof/>
              </w:rPr>
              <w:t>1.3.</w:t>
            </w:r>
            <w:r>
              <w:rPr>
                <w:rFonts w:eastAsiaTheme="minorEastAsia" w:cstheme="minorBidi"/>
                <w:noProof/>
                <w:sz w:val="24"/>
                <w:szCs w:val="24"/>
              </w:rPr>
              <w:tab/>
            </w:r>
            <w:r w:rsidRPr="005D4374">
              <w:rPr>
                <w:rStyle w:val="Hyperlink"/>
                <w:noProof/>
              </w:rPr>
              <w:t xml:space="preserve">Hợp đồng tương tự số </w:t>
            </w:r>
            <w:r w:rsidRPr="005D4374">
              <w:rPr>
                <w:rStyle w:val="Hyperlink"/>
                <w:noProof/>
                <w:lang w:val="vi-VN"/>
              </w:rPr>
              <w:t>3 - Đã hoàn thành.</w:t>
            </w:r>
            <w:r>
              <w:rPr>
                <w:noProof/>
                <w:webHidden/>
              </w:rPr>
              <w:tab/>
            </w:r>
            <w:r>
              <w:rPr>
                <w:noProof/>
                <w:webHidden/>
              </w:rPr>
              <w:fldChar w:fldCharType="begin"/>
            </w:r>
            <w:r>
              <w:rPr>
                <w:noProof/>
                <w:webHidden/>
              </w:rPr>
              <w:instrText xml:space="preserve"> PAGEREF _Toc50389113 \h </w:instrText>
            </w:r>
            <w:r>
              <w:rPr>
                <w:noProof/>
                <w:webHidden/>
              </w:rPr>
            </w:r>
            <w:r>
              <w:rPr>
                <w:noProof/>
                <w:webHidden/>
              </w:rPr>
              <w:fldChar w:fldCharType="separate"/>
            </w:r>
            <w:r>
              <w:rPr>
                <w:noProof/>
                <w:webHidden/>
              </w:rPr>
              <w:t>76</w:t>
            </w:r>
            <w:r>
              <w:rPr>
                <w:noProof/>
                <w:webHidden/>
              </w:rPr>
              <w:fldChar w:fldCharType="end"/>
            </w:r>
          </w:hyperlink>
        </w:p>
        <w:p w14:paraId="31560347" w14:textId="3D94E5FB" w:rsidR="00BB3DC7" w:rsidRDefault="00BB3DC7">
          <w:pPr>
            <w:pStyle w:val="TOC3"/>
            <w:rPr>
              <w:rFonts w:eastAsiaTheme="minorEastAsia" w:cstheme="minorBidi"/>
              <w:noProof/>
              <w:sz w:val="24"/>
              <w:szCs w:val="24"/>
            </w:rPr>
          </w:pPr>
          <w:hyperlink w:anchor="_Toc50389114" w:history="1">
            <w:r w:rsidRPr="005D4374">
              <w:rPr>
                <w:rStyle w:val="Hyperlink"/>
                <w:noProof/>
              </w:rPr>
              <w:t>1.4.</w:t>
            </w:r>
            <w:r>
              <w:rPr>
                <w:rFonts w:eastAsiaTheme="minorEastAsia" w:cstheme="minorBidi"/>
                <w:noProof/>
                <w:sz w:val="24"/>
                <w:szCs w:val="24"/>
              </w:rPr>
              <w:tab/>
            </w:r>
            <w:r w:rsidRPr="005D4374">
              <w:rPr>
                <w:rStyle w:val="Hyperlink"/>
                <w:noProof/>
              </w:rPr>
              <w:t>Hợp đồng tương tự số 4</w:t>
            </w:r>
            <w:r w:rsidRPr="005D4374">
              <w:rPr>
                <w:rStyle w:val="Hyperlink"/>
                <w:noProof/>
                <w:lang w:val="vi-VN"/>
              </w:rPr>
              <w:t xml:space="preserve"> - Đã hoàn thành.</w:t>
            </w:r>
            <w:r>
              <w:rPr>
                <w:noProof/>
                <w:webHidden/>
              </w:rPr>
              <w:tab/>
            </w:r>
            <w:r>
              <w:rPr>
                <w:noProof/>
                <w:webHidden/>
              </w:rPr>
              <w:fldChar w:fldCharType="begin"/>
            </w:r>
            <w:r>
              <w:rPr>
                <w:noProof/>
                <w:webHidden/>
              </w:rPr>
              <w:instrText xml:space="preserve"> PAGEREF _Toc50389114 \h </w:instrText>
            </w:r>
            <w:r>
              <w:rPr>
                <w:noProof/>
                <w:webHidden/>
              </w:rPr>
            </w:r>
            <w:r>
              <w:rPr>
                <w:noProof/>
                <w:webHidden/>
              </w:rPr>
              <w:fldChar w:fldCharType="separate"/>
            </w:r>
            <w:r>
              <w:rPr>
                <w:noProof/>
                <w:webHidden/>
              </w:rPr>
              <w:t>77</w:t>
            </w:r>
            <w:r>
              <w:rPr>
                <w:noProof/>
                <w:webHidden/>
              </w:rPr>
              <w:fldChar w:fldCharType="end"/>
            </w:r>
          </w:hyperlink>
        </w:p>
        <w:p w14:paraId="4BC88665" w14:textId="48F72F86" w:rsidR="00BB3DC7" w:rsidRDefault="00BB3DC7">
          <w:pPr>
            <w:pStyle w:val="TOC3"/>
            <w:rPr>
              <w:rFonts w:eastAsiaTheme="minorEastAsia" w:cstheme="minorBidi"/>
              <w:noProof/>
              <w:sz w:val="24"/>
              <w:szCs w:val="24"/>
            </w:rPr>
          </w:pPr>
          <w:hyperlink w:anchor="_Toc50389115" w:history="1">
            <w:r w:rsidRPr="005D4374">
              <w:rPr>
                <w:rStyle w:val="Hyperlink"/>
                <w:noProof/>
              </w:rPr>
              <w:t>1.5.</w:t>
            </w:r>
            <w:r>
              <w:rPr>
                <w:rFonts w:eastAsiaTheme="minorEastAsia" w:cstheme="minorBidi"/>
                <w:noProof/>
                <w:sz w:val="24"/>
                <w:szCs w:val="24"/>
              </w:rPr>
              <w:tab/>
            </w:r>
            <w:r w:rsidRPr="005D4374">
              <w:rPr>
                <w:rStyle w:val="Hyperlink"/>
                <w:noProof/>
              </w:rPr>
              <w:t>Hợp đồng tương tự số 5</w:t>
            </w:r>
            <w:r w:rsidRPr="005D4374">
              <w:rPr>
                <w:rStyle w:val="Hyperlink"/>
                <w:noProof/>
                <w:lang w:val="vi-VN"/>
              </w:rPr>
              <w:t xml:space="preserve"> - Đã hoàn thành.</w:t>
            </w:r>
            <w:r>
              <w:rPr>
                <w:noProof/>
                <w:webHidden/>
              </w:rPr>
              <w:tab/>
            </w:r>
            <w:r>
              <w:rPr>
                <w:noProof/>
                <w:webHidden/>
              </w:rPr>
              <w:fldChar w:fldCharType="begin"/>
            </w:r>
            <w:r>
              <w:rPr>
                <w:noProof/>
                <w:webHidden/>
              </w:rPr>
              <w:instrText xml:space="preserve"> PAGEREF _Toc50389115 \h </w:instrText>
            </w:r>
            <w:r>
              <w:rPr>
                <w:noProof/>
                <w:webHidden/>
              </w:rPr>
            </w:r>
            <w:r>
              <w:rPr>
                <w:noProof/>
                <w:webHidden/>
              </w:rPr>
              <w:fldChar w:fldCharType="separate"/>
            </w:r>
            <w:r>
              <w:rPr>
                <w:noProof/>
                <w:webHidden/>
              </w:rPr>
              <w:t>78</w:t>
            </w:r>
            <w:r>
              <w:rPr>
                <w:noProof/>
                <w:webHidden/>
              </w:rPr>
              <w:fldChar w:fldCharType="end"/>
            </w:r>
          </w:hyperlink>
        </w:p>
        <w:p w14:paraId="66D8B518" w14:textId="7584DA6F" w:rsidR="00BB3DC7" w:rsidRDefault="00BB3DC7">
          <w:pPr>
            <w:pStyle w:val="TOC3"/>
            <w:rPr>
              <w:rFonts w:eastAsiaTheme="minorEastAsia" w:cstheme="minorBidi"/>
              <w:noProof/>
              <w:sz w:val="24"/>
              <w:szCs w:val="24"/>
            </w:rPr>
          </w:pPr>
          <w:hyperlink w:anchor="_Toc50389116" w:history="1">
            <w:r w:rsidRPr="005D4374">
              <w:rPr>
                <w:rStyle w:val="Hyperlink"/>
                <w:noProof/>
                <w:lang w:val="vi-VN"/>
              </w:rPr>
              <w:t>1.6.</w:t>
            </w:r>
            <w:r>
              <w:rPr>
                <w:rFonts w:eastAsiaTheme="minorEastAsia" w:cstheme="minorBidi"/>
                <w:noProof/>
                <w:sz w:val="24"/>
                <w:szCs w:val="24"/>
              </w:rPr>
              <w:tab/>
            </w:r>
            <w:r w:rsidRPr="005D4374">
              <w:rPr>
                <w:rStyle w:val="Hyperlink"/>
                <w:noProof/>
              </w:rPr>
              <w:t>Hợp đồng tương tự</w:t>
            </w:r>
            <w:r w:rsidRPr="005D4374">
              <w:rPr>
                <w:rStyle w:val="Hyperlink"/>
                <w:noProof/>
                <w:lang w:val="vi-VN"/>
              </w:rPr>
              <w:t xml:space="preserve"> </w:t>
            </w:r>
            <w:r w:rsidRPr="005D4374">
              <w:rPr>
                <w:rStyle w:val="Hyperlink"/>
                <w:noProof/>
              </w:rPr>
              <w:t>số 6</w:t>
            </w:r>
            <w:r w:rsidRPr="005D4374">
              <w:rPr>
                <w:rStyle w:val="Hyperlink"/>
                <w:noProof/>
                <w:lang w:val="vi-VN"/>
              </w:rPr>
              <w:t xml:space="preserve"> - Đã hoàn thành</w:t>
            </w:r>
            <w:r>
              <w:rPr>
                <w:noProof/>
                <w:webHidden/>
              </w:rPr>
              <w:tab/>
            </w:r>
            <w:r>
              <w:rPr>
                <w:noProof/>
                <w:webHidden/>
              </w:rPr>
              <w:fldChar w:fldCharType="begin"/>
            </w:r>
            <w:r>
              <w:rPr>
                <w:noProof/>
                <w:webHidden/>
              </w:rPr>
              <w:instrText xml:space="preserve"> PAGEREF _Toc50389116 \h </w:instrText>
            </w:r>
            <w:r>
              <w:rPr>
                <w:noProof/>
                <w:webHidden/>
              </w:rPr>
            </w:r>
            <w:r>
              <w:rPr>
                <w:noProof/>
                <w:webHidden/>
              </w:rPr>
              <w:fldChar w:fldCharType="separate"/>
            </w:r>
            <w:r>
              <w:rPr>
                <w:noProof/>
                <w:webHidden/>
              </w:rPr>
              <w:t>80</w:t>
            </w:r>
            <w:r>
              <w:rPr>
                <w:noProof/>
                <w:webHidden/>
              </w:rPr>
              <w:fldChar w:fldCharType="end"/>
            </w:r>
          </w:hyperlink>
        </w:p>
        <w:p w14:paraId="22A842D8" w14:textId="02495C72" w:rsidR="00BB3DC7" w:rsidRDefault="00BB3DC7">
          <w:pPr>
            <w:pStyle w:val="TOC3"/>
            <w:rPr>
              <w:rFonts w:eastAsiaTheme="minorEastAsia" w:cstheme="minorBidi"/>
              <w:noProof/>
              <w:sz w:val="24"/>
              <w:szCs w:val="24"/>
            </w:rPr>
          </w:pPr>
          <w:hyperlink w:anchor="_Toc50389117" w:history="1">
            <w:r w:rsidRPr="005D4374">
              <w:rPr>
                <w:rStyle w:val="Hyperlink"/>
                <w:noProof/>
              </w:rPr>
              <w:t>1.7.</w:t>
            </w:r>
            <w:r>
              <w:rPr>
                <w:rFonts w:eastAsiaTheme="minorEastAsia" w:cstheme="minorBidi"/>
                <w:noProof/>
                <w:sz w:val="24"/>
                <w:szCs w:val="24"/>
              </w:rPr>
              <w:tab/>
            </w:r>
            <w:r w:rsidRPr="005D4374">
              <w:rPr>
                <w:rStyle w:val="Hyperlink"/>
                <w:noProof/>
              </w:rPr>
              <w:t>Hợp đồng tương tự</w:t>
            </w:r>
            <w:r w:rsidRPr="005D4374">
              <w:rPr>
                <w:rStyle w:val="Hyperlink"/>
                <w:noProof/>
                <w:lang w:val="vi-VN"/>
              </w:rPr>
              <w:t xml:space="preserve"> </w:t>
            </w:r>
            <w:r w:rsidRPr="005D4374">
              <w:rPr>
                <w:rStyle w:val="Hyperlink"/>
                <w:noProof/>
              </w:rPr>
              <w:t xml:space="preserve">số </w:t>
            </w:r>
            <w:r w:rsidRPr="005D4374">
              <w:rPr>
                <w:rStyle w:val="Hyperlink"/>
                <w:noProof/>
                <w:lang w:val="vi-VN"/>
              </w:rPr>
              <w:t>7 - Đã hoàn thành.</w:t>
            </w:r>
            <w:r>
              <w:rPr>
                <w:noProof/>
                <w:webHidden/>
              </w:rPr>
              <w:tab/>
            </w:r>
            <w:r>
              <w:rPr>
                <w:noProof/>
                <w:webHidden/>
              </w:rPr>
              <w:fldChar w:fldCharType="begin"/>
            </w:r>
            <w:r>
              <w:rPr>
                <w:noProof/>
                <w:webHidden/>
              </w:rPr>
              <w:instrText xml:space="preserve"> PAGEREF _Toc50389117 \h </w:instrText>
            </w:r>
            <w:r>
              <w:rPr>
                <w:noProof/>
                <w:webHidden/>
              </w:rPr>
            </w:r>
            <w:r>
              <w:rPr>
                <w:noProof/>
                <w:webHidden/>
              </w:rPr>
              <w:fldChar w:fldCharType="separate"/>
            </w:r>
            <w:r>
              <w:rPr>
                <w:noProof/>
                <w:webHidden/>
              </w:rPr>
              <w:t>82</w:t>
            </w:r>
            <w:r>
              <w:rPr>
                <w:noProof/>
                <w:webHidden/>
              </w:rPr>
              <w:fldChar w:fldCharType="end"/>
            </w:r>
          </w:hyperlink>
        </w:p>
        <w:p w14:paraId="2C192C3D" w14:textId="1F8C7713" w:rsidR="00BB3DC7" w:rsidRDefault="00BB3DC7">
          <w:pPr>
            <w:pStyle w:val="TOC3"/>
            <w:rPr>
              <w:rFonts w:eastAsiaTheme="minorEastAsia" w:cstheme="minorBidi"/>
              <w:noProof/>
              <w:sz w:val="24"/>
              <w:szCs w:val="24"/>
            </w:rPr>
          </w:pPr>
          <w:hyperlink w:anchor="_Toc50389118"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rPr>
              <w:t>Báo cáo danh mục các hợp đồng tương tự đã</w:t>
            </w:r>
            <w:r w:rsidRPr="005D4374">
              <w:rPr>
                <w:rStyle w:val="Hyperlink"/>
                <w:noProof/>
                <w:lang w:val="vi-VN"/>
              </w:rPr>
              <w:t xml:space="preserve"> và đang</w:t>
            </w:r>
            <w:r w:rsidRPr="005D4374">
              <w:rPr>
                <w:rStyle w:val="Hyperlink"/>
                <w:noProof/>
              </w:rPr>
              <w:t xml:space="preserve"> thực hiện</w:t>
            </w:r>
            <w:r w:rsidRPr="005D4374">
              <w:rPr>
                <w:rStyle w:val="Hyperlink"/>
                <w:noProof/>
                <w:lang w:val="vi-VN"/>
              </w:rPr>
              <w:t xml:space="preserve"> của thành viên liên danh thứ 2 – Công ty Cổ phần Công nghệ Tinh Vân.</w:t>
            </w:r>
            <w:r>
              <w:rPr>
                <w:noProof/>
                <w:webHidden/>
              </w:rPr>
              <w:tab/>
            </w:r>
            <w:r>
              <w:rPr>
                <w:noProof/>
                <w:webHidden/>
              </w:rPr>
              <w:fldChar w:fldCharType="begin"/>
            </w:r>
            <w:r>
              <w:rPr>
                <w:noProof/>
                <w:webHidden/>
              </w:rPr>
              <w:instrText xml:space="preserve"> PAGEREF _Toc50389118 \h </w:instrText>
            </w:r>
            <w:r>
              <w:rPr>
                <w:noProof/>
                <w:webHidden/>
              </w:rPr>
            </w:r>
            <w:r>
              <w:rPr>
                <w:noProof/>
                <w:webHidden/>
              </w:rPr>
              <w:fldChar w:fldCharType="separate"/>
            </w:r>
            <w:r>
              <w:rPr>
                <w:noProof/>
                <w:webHidden/>
              </w:rPr>
              <w:t>83</w:t>
            </w:r>
            <w:r>
              <w:rPr>
                <w:noProof/>
                <w:webHidden/>
              </w:rPr>
              <w:fldChar w:fldCharType="end"/>
            </w:r>
          </w:hyperlink>
        </w:p>
        <w:p w14:paraId="5CC2FCD8" w14:textId="65ABBD7A" w:rsidR="00BB3DC7" w:rsidRDefault="00BB3DC7">
          <w:pPr>
            <w:pStyle w:val="TOC3"/>
            <w:rPr>
              <w:rFonts w:eastAsiaTheme="minorEastAsia" w:cstheme="minorBidi"/>
              <w:noProof/>
              <w:sz w:val="24"/>
              <w:szCs w:val="24"/>
            </w:rPr>
          </w:pPr>
          <w:hyperlink w:anchor="_Toc50389119" w:history="1">
            <w:r w:rsidRPr="005D4374">
              <w:rPr>
                <w:rStyle w:val="Hyperlink"/>
                <w:noProof/>
                <w:lang w:val="vi-VN"/>
              </w:rPr>
              <w:t>1.1.</w:t>
            </w:r>
            <w:r>
              <w:rPr>
                <w:rFonts w:eastAsiaTheme="minorEastAsia" w:cstheme="minorBidi"/>
                <w:noProof/>
                <w:sz w:val="24"/>
                <w:szCs w:val="24"/>
              </w:rPr>
              <w:tab/>
            </w:r>
            <w:r w:rsidRPr="005D4374">
              <w:rPr>
                <w:rStyle w:val="Hyperlink"/>
                <w:noProof/>
                <w:lang w:val="vi-VN"/>
              </w:rPr>
              <w:t>Hợp đồng tương tự số 1 – đà hoàn thành.</w:t>
            </w:r>
            <w:r>
              <w:rPr>
                <w:noProof/>
                <w:webHidden/>
              </w:rPr>
              <w:tab/>
            </w:r>
            <w:r>
              <w:rPr>
                <w:noProof/>
                <w:webHidden/>
              </w:rPr>
              <w:fldChar w:fldCharType="begin"/>
            </w:r>
            <w:r>
              <w:rPr>
                <w:noProof/>
                <w:webHidden/>
              </w:rPr>
              <w:instrText xml:space="preserve"> PAGEREF _Toc50389119 \h </w:instrText>
            </w:r>
            <w:r>
              <w:rPr>
                <w:noProof/>
                <w:webHidden/>
              </w:rPr>
            </w:r>
            <w:r>
              <w:rPr>
                <w:noProof/>
                <w:webHidden/>
              </w:rPr>
              <w:fldChar w:fldCharType="separate"/>
            </w:r>
            <w:r>
              <w:rPr>
                <w:noProof/>
                <w:webHidden/>
              </w:rPr>
              <w:t>84</w:t>
            </w:r>
            <w:r>
              <w:rPr>
                <w:noProof/>
                <w:webHidden/>
              </w:rPr>
              <w:fldChar w:fldCharType="end"/>
            </w:r>
          </w:hyperlink>
        </w:p>
        <w:p w14:paraId="3F6ADEC2" w14:textId="4CDBD30C" w:rsidR="00BB3DC7" w:rsidRDefault="00BB3DC7">
          <w:pPr>
            <w:pStyle w:val="TOC3"/>
            <w:rPr>
              <w:rFonts w:eastAsiaTheme="minorEastAsia" w:cstheme="minorBidi"/>
              <w:noProof/>
              <w:sz w:val="24"/>
              <w:szCs w:val="24"/>
            </w:rPr>
          </w:pPr>
          <w:hyperlink w:anchor="_Toc50389120"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rPr>
              <w:t>Báo cáo danh mục các hợp đồng tương tự đã</w:t>
            </w:r>
            <w:r w:rsidRPr="005D4374">
              <w:rPr>
                <w:rStyle w:val="Hyperlink"/>
                <w:noProof/>
                <w:lang w:val="vi-VN"/>
              </w:rPr>
              <w:t xml:space="preserve"> và đang</w:t>
            </w:r>
            <w:r w:rsidRPr="005D4374">
              <w:rPr>
                <w:rStyle w:val="Hyperlink"/>
                <w:noProof/>
              </w:rPr>
              <w:t xml:space="preserve"> thực hiện</w:t>
            </w:r>
            <w:r w:rsidRPr="005D4374">
              <w:rPr>
                <w:rStyle w:val="Hyperlink"/>
                <w:noProof/>
                <w:lang w:val="vi-VN"/>
              </w:rPr>
              <w:t xml:space="preserve"> của thành viên liên danh thứ 3 – Công ty Cổ phần Công nghệ Viking.</w:t>
            </w:r>
            <w:r>
              <w:rPr>
                <w:noProof/>
                <w:webHidden/>
              </w:rPr>
              <w:tab/>
            </w:r>
            <w:r>
              <w:rPr>
                <w:noProof/>
                <w:webHidden/>
              </w:rPr>
              <w:fldChar w:fldCharType="begin"/>
            </w:r>
            <w:r>
              <w:rPr>
                <w:noProof/>
                <w:webHidden/>
              </w:rPr>
              <w:instrText xml:space="preserve"> PAGEREF _Toc50389120 \h </w:instrText>
            </w:r>
            <w:r>
              <w:rPr>
                <w:noProof/>
                <w:webHidden/>
              </w:rPr>
            </w:r>
            <w:r>
              <w:rPr>
                <w:noProof/>
                <w:webHidden/>
              </w:rPr>
              <w:fldChar w:fldCharType="separate"/>
            </w:r>
            <w:r>
              <w:rPr>
                <w:noProof/>
                <w:webHidden/>
              </w:rPr>
              <w:t>84</w:t>
            </w:r>
            <w:r>
              <w:rPr>
                <w:noProof/>
                <w:webHidden/>
              </w:rPr>
              <w:fldChar w:fldCharType="end"/>
            </w:r>
          </w:hyperlink>
        </w:p>
        <w:p w14:paraId="01F08EB9" w14:textId="3F30652C" w:rsidR="00BB3DC7" w:rsidRDefault="00BB3DC7">
          <w:pPr>
            <w:pStyle w:val="TOC3"/>
            <w:rPr>
              <w:rFonts w:eastAsiaTheme="minorEastAsia" w:cstheme="minorBidi"/>
              <w:noProof/>
              <w:sz w:val="24"/>
              <w:szCs w:val="24"/>
            </w:rPr>
          </w:pPr>
          <w:hyperlink w:anchor="_Toc50389121" w:history="1">
            <w:r w:rsidRPr="005D4374">
              <w:rPr>
                <w:rStyle w:val="Hyperlink"/>
                <w:noProof/>
                <w:lang w:val="vi-VN"/>
              </w:rPr>
              <w:t xml:space="preserve">3.1. </w:t>
            </w:r>
            <w:r>
              <w:rPr>
                <w:rFonts w:eastAsiaTheme="minorEastAsia" w:cstheme="minorBidi"/>
                <w:noProof/>
                <w:sz w:val="24"/>
                <w:szCs w:val="24"/>
              </w:rPr>
              <w:tab/>
            </w:r>
            <w:r w:rsidRPr="005D4374">
              <w:rPr>
                <w:rStyle w:val="Hyperlink"/>
                <w:noProof/>
                <w:lang w:val="vi-VN"/>
              </w:rPr>
              <w:t>Hợp đồng tương tự số 1 – đà hoàn thành.</w:t>
            </w:r>
            <w:r>
              <w:rPr>
                <w:noProof/>
                <w:webHidden/>
              </w:rPr>
              <w:tab/>
            </w:r>
            <w:r>
              <w:rPr>
                <w:noProof/>
                <w:webHidden/>
              </w:rPr>
              <w:fldChar w:fldCharType="begin"/>
            </w:r>
            <w:r>
              <w:rPr>
                <w:noProof/>
                <w:webHidden/>
              </w:rPr>
              <w:instrText xml:space="preserve"> PAGEREF _Toc50389121 \h </w:instrText>
            </w:r>
            <w:r>
              <w:rPr>
                <w:noProof/>
                <w:webHidden/>
              </w:rPr>
            </w:r>
            <w:r>
              <w:rPr>
                <w:noProof/>
                <w:webHidden/>
              </w:rPr>
              <w:fldChar w:fldCharType="separate"/>
            </w:r>
            <w:r>
              <w:rPr>
                <w:noProof/>
                <w:webHidden/>
              </w:rPr>
              <w:t>85</w:t>
            </w:r>
            <w:r>
              <w:rPr>
                <w:noProof/>
                <w:webHidden/>
              </w:rPr>
              <w:fldChar w:fldCharType="end"/>
            </w:r>
          </w:hyperlink>
        </w:p>
        <w:p w14:paraId="04A0054F" w14:textId="6F607CD2" w:rsidR="00BB3DC7" w:rsidRDefault="00BB3DC7">
          <w:pPr>
            <w:pStyle w:val="TOC1"/>
            <w:rPr>
              <w:rFonts w:asciiTheme="minorHAnsi" w:eastAsiaTheme="minorEastAsia" w:hAnsiTheme="minorHAnsi" w:cstheme="minorBidi"/>
              <w:b w:val="0"/>
              <w:bCs w:val="0"/>
              <w:sz w:val="24"/>
            </w:rPr>
          </w:pPr>
          <w:hyperlink w:anchor="_Toc50389122" w:history="1">
            <w:r w:rsidRPr="005D4374">
              <w:rPr>
                <w:rStyle w:val="Hyperlink"/>
                <w14:scene3d>
                  <w14:camera w14:prst="orthographicFront"/>
                  <w14:lightRig w14:rig="threePt" w14:dir="t">
                    <w14:rot w14:lat="0" w14:lon="0" w14:rev="0"/>
                  </w14:lightRig>
                </w14:scene3d>
              </w:rPr>
              <w:t>PHẦN 7.</w:t>
            </w:r>
            <w:r>
              <w:rPr>
                <w:rFonts w:asciiTheme="minorHAnsi" w:eastAsiaTheme="minorEastAsia" w:hAnsiTheme="minorHAnsi" w:cstheme="minorBidi"/>
                <w:b w:val="0"/>
                <w:bCs w:val="0"/>
                <w:sz w:val="24"/>
              </w:rPr>
              <w:tab/>
            </w:r>
            <w:r w:rsidRPr="005D4374">
              <w:rPr>
                <w:rStyle w:val="Hyperlink"/>
              </w:rPr>
              <w:t>PHẠM VI CUNG CẤP VÀ TIẾN ĐỘ THỰC HIỆN VÀ THỜI GIAN BẢO HÀNH SẢN PHẨM</w:t>
            </w:r>
            <w:r>
              <w:rPr>
                <w:webHidden/>
              </w:rPr>
              <w:tab/>
            </w:r>
            <w:r>
              <w:rPr>
                <w:webHidden/>
              </w:rPr>
              <w:fldChar w:fldCharType="begin"/>
            </w:r>
            <w:r>
              <w:rPr>
                <w:webHidden/>
              </w:rPr>
              <w:instrText xml:space="preserve"> PAGEREF _Toc50389122 \h </w:instrText>
            </w:r>
            <w:r>
              <w:rPr>
                <w:webHidden/>
              </w:rPr>
            </w:r>
            <w:r>
              <w:rPr>
                <w:webHidden/>
              </w:rPr>
              <w:fldChar w:fldCharType="separate"/>
            </w:r>
            <w:r>
              <w:rPr>
                <w:webHidden/>
              </w:rPr>
              <w:t>85</w:t>
            </w:r>
            <w:r>
              <w:rPr>
                <w:webHidden/>
              </w:rPr>
              <w:fldChar w:fldCharType="end"/>
            </w:r>
          </w:hyperlink>
        </w:p>
        <w:p w14:paraId="09F860BA" w14:textId="5D3139A6" w:rsidR="00BB3DC7" w:rsidRDefault="00BB3DC7">
          <w:pPr>
            <w:pStyle w:val="TOC2"/>
            <w:rPr>
              <w:rFonts w:eastAsiaTheme="minorEastAsia" w:cstheme="minorBidi"/>
              <w:i w:val="0"/>
              <w:iCs w:val="0"/>
              <w:noProof/>
              <w:sz w:val="24"/>
              <w:szCs w:val="24"/>
            </w:rPr>
          </w:pPr>
          <w:hyperlink w:anchor="_Toc50389123" w:history="1">
            <w:r w:rsidRPr="005D4374">
              <w:rPr>
                <w:rStyle w:val="Hyperlink"/>
                <w:noProof/>
                <w14:scene3d>
                  <w14:camera w14:prst="orthographicFront"/>
                  <w14:lightRig w14:rig="threePt" w14:dir="t">
                    <w14:rot w14:lat="0" w14:lon="0" w14:rev="0"/>
                  </w14:lightRig>
                </w14:scene3d>
              </w:rPr>
              <w:t>Mục 20.</w:t>
            </w:r>
            <w:r>
              <w:rPr>
                <w:rFonts w:eastAsiaTheme="minorEastAsia" w:cstheme="minorBidi"/>
                <w:i w:val="0"/>
                <w:iCs w:val="0"/>
                <w:noProof/>
                <w:sz w:val="24"/>
                <w:szCs w:val="24"/>
              </w:rPr>
              <w:tab/>
            </w:r>
            <w:r w:rsidRPr="005D4374">
              <w:rPr>
                <w:rStyle w:val="Hyperlink"/>
                <w:noProof/>
              </w:rPr>
              <w:t>Phạm vi cung cấp hàng hóa và dịch vụ</w:t>
            </w:r>
            <w:r>
              <w:rPr>
                <w:noProof/>
                <w:webHidden/>
              </w:rPr>
              <w:tab/>
            </w:r>
            <w:r>
              <w:rPr>
                <w:noProof/>
                <w:webHidden/>
              </w:rPr>
              <w:fldChar w:fldCharType="begin"/>
            </w:r>
            <w:r>
              <w:rPr>
                <w:noProof/>
                <w:webHidden/>
              </w:rPr>
              <w:instrText xml:space="preserve"> PAGEREF _Toc50389123 \h </w:instrText>
            </w:r>
            <w:r>
              <w:rPr>
                <w:noProof/>
                <w:webHidden/>
              </w:rPr>
            </w:r>
            <w:r>
              <w:rPr>
                <w:noProof/>
                <w:webHidden/>
              </w:rPr>
              <w:fldChar w:fldCharType="separate"/>
            </w:r>
            <w:r>
              <w:rPr>
                <w:noProof/>
                <w:webHidden/>
              </w:rPr>
              <w:t>86</w:t>
            </w:r>
            <w:r>
              <w:rPr>
                <w:noProof/>
                <w:webHidden/>
              </w:rPr>
              <w:fldChar w:fldCharType="end"/>
            </w:r>
          </w:hyperlink>
        </w:p>
        <w:p w14:paraId="18A36C72" w14:textId="46907184" w:rsidR="00BB3DC7" w:rsidRDefault="00BB3DC7">
          <w:pPr>
            <w:pStyle w:val="TOC2"/>
            <w:rPr>
              <w:rFonts w:eastAsiaTheme="minorEastAsia" w:cstheme="minorBidi"/>
              <w:i w:val="0"/>
              <w:iCs w:val="0"/>
              <w:noProof/>
              <w:sz w:val="24"/>
              <w:szCs w:val="24"/>
            </w:rPr>
          </w:pPr>
          <w:hyperlink w:anchor="_Toc50389124" w:history="1">
            <w:r w:rsidRPr="005D4374">
              <w:rPr>
                <w:rStyle w:val="Hyperlink"/>
                <w:noProof/>
                <w14:scene3d>
                  <w14:camera w14:prst="orthographicFront"/>
                  <w14:lightRig w14:rig="threePt" w14:dir="t">
                    <w14:rot w14:lat="0" w14:lon="0" w14:rev="0"/>
                  </w14:lightRig>
                </w14:scene3d>
              </w:rPr>
              <w:t>Mục 21.</w:t>
            </w:r>
            <w:r>
              <w:rPr>
                <w:rFonts w:eastAsiaTheme="minorEastAsia" w:cstheme="minorBidi"/>
                <w:i w:val="0"/>
                <w:iCs w:val="0"/>
                <w:noProof/>
                <w:sz w:val="24"/>
                <w:szCs w:val="24"/>
              </w:rPr>
              <w:tab/>
            </w:r>
            <w:r w:rsidRPr="005D4374">
              <w:rPr>
                <w:rStyle w:val="Hyperlink"/>
                <w:noProof/>
              </w:rPr>
              <w:t>Thời gian bảo hành sản phẩm</w:t>
            </w:r>
            <w:r>
              <w:rPr>
                <w:noProof/>
                <w:webHidden/>
              </w:rPr>
              <w:tab/>
            </w:r>
            <w:r>
              <w:rPr>
                <w:noProof/>
                <w:webHidden/>
              </w:rPr>
              <w:fldChar w:fldCharType="begin"/>
            </w:r>
            <w:r>
              <w:rPr>
                <w:noProof/>
                <w:webHidden/>
              </w:rPr>
              <w:instrText xml:space="preserve"> PAGEREF _Toc50389124 \h </w:instrText>
            </w:r>
            <w:r>
              <w:rPr>
                <w:noProof/>
                <w:webHidden/>
              </w:rPr>
            </w:r>
            <w:r>
              <w:rPr>
                <w:noProof/>
                <w:webHidden/>
              </w:rPr>
              <w:fldChar w:fldCharType="separate"/>
            </w:r>
            <w:r>
              <w:rPr>
                <w:noProof/>
                <w:webHidden/>
              </w:rPr>
              <w:t>88</w:t>
            </w:r>
            <w:r>
              <w:rPr>
                <w:noProof/>
                <w:webHidden/>
              </w:rPr>
              <w:fldChar w:fldCharType="end"/>
            </w:r>
          </w:hyperlink>
        </w:p>
        <w:p w14:paraId="5084146D" w14:textId="3A659F79" w:rsidR="00BB3DC7" w:rsidRDefault="00BB3DC7">
          <w:pPr>
            <w:pStyle w:val="TOC2"/>
            <w:rPr>
              <w:rFonts w:eastAsiaTheme="minorEastAsia" w:cstheme="minorBidi"/>
              <w:i w:val="0"/>
              <w:iCs w:val="0"/>
              <w:noProof/>
              <w:sz w:val="24"/>
              <w:szCs w:val="24"/>
            </w:rPr>
          </w:pPr>
          <w:hyperlink w:anchor="_Toc50389125" w:history="1">
            <w:r w:rsidRPr="005D4374">
              <w:rPr>
                <w:rStyle w:val="Hyperlink"/>
                <w:noProof/>
                <w14:scene3d>
                  <w14:camera w14:prst="orthographicFront"/>
                  <w14:lightRig w14:rig="threePt" w14:dir="t">
                    <w14:rot w14:lat="0" w14:lon="0" w14:rev="0"/>
                  </w14:lightRig>
                </w14:scene3d>
              </w:rPr>
              <w:t>Mục 22.</w:t>
            </w:r>
            <w:r>
              <w:rPr>
                <w:rFonts w:eastAsiaTheme="minorEastAsia" w:cstheme="minorBidi"/>
                <w:i w:val="0"/>
                <w:iCs w:val="0"/>
                <w:noProof/>
                <w:sz w:val="24"/>
                <w:szCs w:val="24"/>
              </w:rPr>
              <w:tab/>
            </w:r>
            <w:r w:rsidRPr="005D4374">
              <w:rPr>
                <w:rStyle w:val="Hyperlink"/>
                <w:noProof/>
              </w:rPr>
              <w:t>Biện pháp tổ chức cung cấp, lắp đặt hàng hóa và tiến độ thực hiện.</w:t>
            </w:r>
            <w:r>
              <w:rPr>
                <w:noProof/>
                <w:webHidden/>
              </w:rPr>
              <w:tab/>
            </w:r>
            <w:r>
              <w:rPr>
                <w:noProof/>
                <w:webHidden/>
              </w:rPr>
              <w:fldChar w:fldCharType="begin"/>
            </w:r>
            <w:r>
              <w:rPr>
                <w:noProof/>
                <w:webHidden/>
              </w:rPr>
              <w:instrText xml:space="preserve"> PAGEREF _Toc50389125 \h </w:instrText>
            </w:r>
            <w:r>
              <w:rPr>
                <w:noProof/>
                <w:webHidden/>
              </w:rPr>
            </w:r>
            <w:r>
              <w:rPr>
                <w:noProof/>
                <w:webHidden/>
              </w:rPr>
              <w:fldChar w:fldCharType="separate"/>
            </w:r>
            <w:r>
              <w:rPr>
                <w:noProof/>
                <w:webHidden/>
              </w:rPr>
              <w:t>91</w:t>
            </w:r>
            <w:r>
              <w:rPr>
                <w:noProof/>
                <w:webHidden/>
              </w:rPr>
              <w:fldChar w:fldCharType="end"/>
            </w:r>
          </w:hyperlink>
        </w:p>
        <w:p w14:paraId="761089B0" w14:textId="6DA54EFB" w:rsidR="00BB3DC7" w:rsidRDefault="00BB3DC7">
          <w:pPr>
            <w:pStyle w:val="TOC3"/>
            <w:rPr>
              <w:rFonts w:eastAsiaTheme="minorEastAsia" w:cstheme="minorBidi"/>
              <w:noProof/>
              <w:sz w:val="24"/>
              <w:szCs w:val="24"/>
            </w:rPr>
          </w:pPr>
          <w:hyperlink w:anchor="_Toc50389126" w:history="1">
            <w:r w:rsidRPr="005D4374">
              <w:rPr>
                <w:rStyle w:val="Hyperlink"/>
                <w:noProof/>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rPr>
              <w:t>Biện pháp tổ chức cung cấp, lắp đặt hàng hóa</w:t>
            </w:r>
            <w:r>
              <w:rPr>
                <w:noProof/>
                <w:webHidden/>
              </w:rPr>
              <w:tab/>
            </w:r>
            <w:r>
              <w:rPr>
                <w:noProof/>
                <w:webHidden/>
              </w:rPr>
              <w:fldChar w:fldCharType="begin"/>
            </w:r>
            <w:r>
              <w:rPr>
                <w:noProof/>
                <w:webHidden/>
              </w:rPr>
              <w:instrText xml:space="preserve"> PAGEREF _Toc50389126 \h </w:instrText>
            </w:r>
            <w:r>
              <w:rPr>
                <w:noProof/>
                <w:webHidden/>
              </w:rPr>
            </w:r>
            <w:r>
              <w:rPr>
                <w:noProof/>
                <w:webHidden/>
              </w:rPr>
              <w:fldChar w:fldCharType="separate"/>
            </w:r>
            <w:r>
              <w:rPr>
                <w:noProof/>
                <w:webHidden/>
              </w:rPr>
              <w:t>91</w:t>
            </w:r>
            <w:r>
              <w:rPr>
                <w:noProof/>
                <w:webHidden/>
              </w:rPr>
              <w:fldChar w:fldCharType="end"/>
            </w:r>
          </w:hyperlink>
        </w:p>
        <w:p w14:paraId="737F1AF2" w14:textId="6A1F01FA" w:rsidR="00BB3DC7" w:rsidRDefault="00BB3DC7">
          <w:pPr>
            <w:pStyle w:val="TOC3"/>
            <w:rPr>
              <w:rFonts w:eastAsiaTheme="minorEastAsia" w:cstheme="minorBidi"/>
              <w:noProof/>
              <w:sz w:val="24"/>
              <w:szCs w:val="24"/>
            </w:rPr>
          </w:pPr>
          <w:hyperlink w:anchor="_Toc50389127" w:history="1">
            <w:r w:rsidRPr="005D4374">
              <w:rPr>
                <w:rStyle w:val="Hyperlink"/>
                <w:noProof/>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rPr>
              <w:t>Tiến độ thực hiện.</w:t>
            </w:r>
            <w:r>
              <w:rPr>
                <w:noProof/>
                <w:webHidden/>
              </w:rPr>
              <w:tab/>
            </w:r>
            <w:r>
              <w:rPr>
                <w:noProof/>
                <w:webHidden/>
              </w:rPr>
              <w:fldChar w:fldCharType="begin"/>
            </w:r>
            <w:r>
              <w:rPr>
                <w:noProof/>
                <w:webHidden/>
              </w:rPr>
              <w:instrText xml:space="preserve"> PAGEREF _Toc50389127 \h </w:instrText>
            </w:r>
            <w:r>
              <w:rPr>
                <w:noProof/>
                <w:webHidden/>
              </w:rPr>
            </w:r>
            <w:r>
              <w:rPr>
                <w:noProof/>
                <w:webHidden/>
              </w:rPr>
              <w:fldChar w:fldCharType="separate"/>
            </w:r>
            <w:r>
              <w:rPr>
                <w:noProof/>
                <w:webHidden/>
              </w:rPr>
              <w:t>92</w:t>
            </w:r>
            <w:r>
              <w:rPr>
                <w:noProof/>
                <w:webHidden/>
              </w:rPr>
              <w:fldChar w:fldCharType="end"/>
            </w:r>
          </w:hyperlink>
        </w:p>
        <w:p w14:paraId="6E39B969" w14:textId="1205160B" w:rsidR="00BB3DC7" w:rsidRDefault="00BB3DC7">
          <w:pPr>
            <w:pStyle w:val="TOC3"/>
            <w:rPr>
              <w:rFonts w:eastAsiaTheme="minorEastAsia" w:cstheme="minorBidi"/>
              <w:noProof/>
              <w:sz w:val="24"/>
              <w:szCs w:val="24"/>
            </w:rPr>
          </w:pPr>
          <w:hyperlink w:anchor="_Toc50389128" w:history="1">
            <w:r w:rsidRPr="005D4374">
              <w:rPr>
                <w:rStyle w:val="Hyperlink"/>
                <w:noProof/>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rPr>
              <w:t>Địa điểm cung cấp.</w:t>
            </w:r>
            <w:r>
              <w:rPr>
                <w:noProof/>
                <w:webHidden/>
              </w:rPr>
              <w:tab/>
            </w:r>
            <w:r>
              <w:rPr>
                <w:noProof/>
                <w:webHidden/>
              </w:rPr>
              <w:fldChar w:fldCharType="begin"/>
            </w:r>
            <w:r>
              <w:rPr>
                <w:noProof/>
                <w:webHidden/>
              </w:rPr>
              <w:instrText xml:space="preserve"> PAGEREF _Toc50389128 \h </w:instrText>
            </w:r>
            <w:r>
              <w:rPr>
                <w:noProof/>
                <w:webHidden/>
              </w:rPr>
            </w:r>
            <w:r>
              <w:rPr>
                <w:noProof/>
                <w:webHidden/>
              </w:rPr>
              <w:fldChar w:fldCharType="separate"/>
            </w:r>
            <w:r>
              <w:rPr>
                <w:noProof/>
                <w:webHidden/>
              </w:rPr>
              <w:t>92</w:t>
            </w:r>
            <w:r>
              <w:rPr>
                <w:noProof/>
                <w:webHidden/>
              </w:rPr>
              <w:fldChar w:fldCharType="end"/>
            </w:r>
          </w:hyperlink>
        </w:p>
        <w:p w14:paraId="378AE8F5" w14:textId="6871A89D" w:rsidR="00BB3DC7" w:rsidRDefault="00BB3DC7">
          <w:pPr>
            <w:pStyle w:val="TOC1"/>
            <w:rPr>
              <w:rFonts w:asciiTheme="minorHAnsi" w:eastAsiaTheme="minorEastAsia" w:hAnsiTheme="minorHAnsi" w:cstheme="minorBidi"/>
              <w:b w:val="0"/>
              <w:bCs w:val="0"/>
              <w:sz w:val="24"/>
            </w:rPr>
          </w:pPr>
          <w:hyperlink w:anchor="_Toc50389129" w:history="1">
            <w:r w:rsidRPr="005D4374">
              <w:rPr>
                <w:rStyle w:val="Hyperlink"/>
                <w14:scene3d>
                  <w14:camera w14:prst="orthographicFront"/>
                  <w14:lightRig w14:rig="threePt" w14:dir="t">
                    <w14:rot w14:lat="0" w14:lon="0" w14:rev="0"/>
                  </w14:lightRig>
                </w14:scene3d>
              </w:rPr>
              <w:t>PHẦN 8.</w:t>
            </w:r>
            <w:r>
              <w:rPr>
                <w:rFonts w:asciiTheme="minorHAnsi" w:eastAsiaTheme="minorEastAsia" w:hAnsiTheme="minorHAnsi" w:cstheme="minorBidi"/>
                <w:b w:val="0"/>
                <w:bCs w:val="0"/>
                <w:sz w:val="24"/>
              </w:rPr>
              <w:tab/>
            </w:r>
            <w:r w:rsidRPr="005D4374">
              <w:rPr>
                <w:rStyle w:val="Hyperlink"/>
              </w:rPr>
              <w:t>CÁC CAM KẾT LIÊN QUAN ĐẾN DỰ ÁN</w:t>
            </w:r>
            <w:r>
              <w:rPr>
                <w:webHidden/>
              </w:rPr>
              <w:tab/>
            </w:r>
            <w:r>
              <w:rPr>
                <w:webHidden/>
              </w:rPr>
              <w:fldChar w:fldCharType="begin"/>
            </w:r>
            <w:r>
              <w:rPr>
                <w:webHidden/>
              </w:rPr>
              <w:instrText xml:space="preserve"> PAGEREF _Toc50389129 \h </w:instrText>
            </w:r>
            <w:r>
              <w:rPr>
                <w:webHidden/>
              </w:rPr>
            </w:r>
            <w:r>
              <w:rPr>
                <w:webHidden/>
              </w:rPr>
              <w:fldChar w:fldCharType="separate"/>
            </w:r>
            <w:r>
              <w:rPr>
                <w:webHidden/>
              </w:rPr>
              <w:t>97</w:t>
            </w:r>
            <w:r>
              <w:rPr>
                <w:webHidden/>
              </w:rPr>
              <w:fldChar w:fldCharType="end"/>
            </w:r>
          </w:hyperlink>
        </w:p>
        <w:p w14:paraId="6717C390" w14:textId="564958C9" w:rsidR="00BB3DC7" w:rsidRDefault="00BB3DC7">
          <w:pPr>
            <w:pStyle w:val="TOC2"/>
            <w:rPr>
              <w:rFonts w:eastAsiaTheme="minorEastAsia" w:cstheme="minorBidi"/>
              <w:i w:val="0"/>
              <w:iCs w:val="0"/>
              <w:noProof/>
              <w:sz w:val="24"/>
              <w:szCs w:val="24"/>
            </w:rPr>
          </w:pPr>
          <w:hyperlink w:anchor="_Toc50389130" w:history="1">
            <w:r w:rsidRPr="005D4374">
              <w:rPr>
                <w:rStyle w:val="Hyperlink"/>
                <w:noProof/>
                <w14:scene3d>
                  <w14:camera w14:prst="orthographicFront"/>
                  <w14:lightRig w14:rig="threePt" w14:dir="t">
                    <w14:rot w14:lat="0" w14:lon="0" w14:rev="0"/>
                  </w14:lightRig>
                </w14:scene3d>
              </w:rPr>
              <w:t>Mục 23.</w:t>
            </w:r>
            <w:r>
              <w:rPr>
                <w:rFonts w:eastAsiaTheme="minorEastAsia" w:cstheme="minorBidi"/>
                <w:i w:val="0"/>
                <w:iCs w:val="0"/>
                <w:noProof/>
                <w:sz w:val="24"/>
                <w:szCs w:val="24"/>
              </w:rPr>
              <w:tab/>
            </w:r>
            <w:r w:rsidRPr="005D4374">
              <w:rPr>
                <w:rStyle w:val="Hyperlink"/>
                <w:noProof/>
              </w:rPr>
              <w:t>Cam kết không vướng kiện tụng</w:t>
            </w:r>
            <w:r>
              <w:rPr>
                <w:noProof/>
                <w:webHidden/>
              </w:rPr>
              <w:tab/>
            </w:r>
            <w:r>
              <w:rPr>
                <w:noProof/>
                <w:webHidden/>
              </w:rPr>
              <w:fldChar w:fldCharType="begin"/>
            </w:r>
            <w:r>
              <w:rPr>
                <w:noProof/>
                <w:webHidden/>
              </w:rPr>
              <w:instrText xml:space="preserve"> PAGEREF _Toc50389130 \h </w:instrText>
            </w:r>
            <w:r>
              <w:rPr>
                <w:noProof/>
                <w:webHidden/>
              </w:rPr>
            </w:r>
            <w:r>
              <w:rPr>
                <w:noProof/>
                <w:webHidden/>
              </w:rPr>
              <w:fldChar w:fldCharType="separate"/>
            </w:r>
            <w:r>
              <w:rPr>
                <w:noProof/>
                <w:webHidden/>
              </w:rPr>
              <w:t>98</w:t>
            </w:r>
            <w:r>
              <w:rPr>
                <w:noProof/>
                <w:webHidden/>
              </w:rPr>
              <w:fldChar w:fldCharType="end"/>
            </w:r>
          </w:hyperlink>
        </w:p>
        <w:p w14:paraId="15B64CDF" w14:textId="682238FD" w:rsidR="00BB3DC7" w:rsidRDefault="00BB3DC7">
          <w:pPr>
            <w:pStyle w:val="TOC3"/>
            <w:rPr>
              <w:rFonts w:eastAsiaTheme="minorEastAsia" w:cstheme="minorBidi"/>
              <w:noProof/>
              <w:sz w:val="24"/>
              <w:szCs w:val="24"/>
            </w:rPr>
          </w:pPr>
          <w:hyperlink w:anchor="_Toc50389131"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Cam kết của Thành viên đứng đầu liên danh – Công ty TNHH Máy tính Nét</w:t>
            </w:r>
            <w:r>
              <w:rPr>
                <w:noProof/>
                <w:webHidden/>
              </w:rPr>
              <w:tab/>
            </w:r>
            <w:r>
              <w:rPr>
                <w:noProof/>
                <w:webHidden/>
              </w:rPr>
              <w:fldChar w:fldCharType="begin"/>
            </w:r>
            <w:r>
              <w:rPr>
                <w:noProof/>
                <w:webHidden/>
              </w:rPr>
              <w:instrText xml:space="preserve"> PAGEREF _Toc50389131 \h </w:instrText>
            </w:r>
            <w:r>
              <w:rPr>
                <w:noProof/>
                <w:webHidden/>
              </w:rPr>
            </w:r>
            <w:r>
              <w:rPr>
                <w:noProof/>
                <w:webHidden/>
              </w:rPr>
              <w:fldChar w:fldCharType="separate"/>
            </w:r>
            <w:r>
              <w:rPr>
                <w:noProof/>
                <w:webHidden/>
              </w:rPr>
              <w:t>98</w:t>
            </w:r>
            <w:r>
              <w:rPr>
                <w:noProof/>
                <w:webHidden/>
              </w:rPr>
              <w:fldChar w:fldCharType="end"/>
            </w:r>
          </w:hyperlink>
        </w:p>
        <w:p w14:paraId="0DAFCD86" w14:textId="0414480A" w:rsidR="00BB3DC7" w:rsidRDefault="00BB3DC7">
          <w:pPr>
            <w:pStyle w:val="TOC3"/>
            <w:rPr>
              <w:rFonts w:eastAsiaTheme="minorEastAsia" w:cstheme="minorBidi"/>
              <w:noProof/>
              <w:sz w:val="24"/>
              <w:szCs w:val="24"/>
            </w:rPr>
          </w:pPr>
          <w:hyperlink w:anchor="_Toc50389132"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lang w:val="vi-VN"/>
              </w:rPr>
              <w:t>Cam kết của Thành viên liên danh thứ 2 – Công ty Cổ phần Công nghệ Tinh Vân</w:t>
            </w:r>
            <w:r>
              <w:rPr>
                <w:noProof/>
                <w:webHidden/>
              </w:rPr>
              <w:tab/>
            </w:r>
            <w:r>
              <w:rPr>
                <w:noProof/>
                <w:webHidden/>
              </w:rPr>
              <w:fldChar w:fldCharType="begin"/>
            </w:r>
            <w:r>
              <w:rPr>
                <w:noProof/>
                <w:webHidden/>
              </w:rPr>
              <w:instrText xml:space="preserve"> PAGEREF _Toc50389132 \h </w:instrText>
            </w:r>
            <w:r>
              <w:rPr>
                <w:noProof/>
                <w:webHidden/>
              </w:rPr>
            </w:r>
            <w:r>
              <w:rPr>
                <w:noProof/>
                <w:webHidden/>
              </w:rPr>
              <w:fldChar w:fldCharType="separate"/>
            </w:r>
            <w:r>
              <w:rPr>
                <w:noProof/>
                <w:webHidden/>
              </w:rPr>
              <w:t>99</w:t>
            </w:r>
            <w:r>
              <w:rPr>
                <w:noProof/>
                <w:webHidden/>
              </w:rPr>
              <w:fldChar w:fldCharType="end"/>
            </w:r>
          </w:hyperlink>
        </w:p>
        <w:p w14:paraId="2C6C3E3C" w14:textId="62AA9ED0" w:rsidR="00BB3DC7" w:rsidRDefault="00BB3DC7">
          <w:pPr>
            <w:pStyle w:val="TOC3"/>
            <w:rPr>
              <w:rFonts w:eastAsiaTheme="minorEastAsia" w:cstheme="minorBidi"/>
              <w:noProof/>
              <w:sz w:val="24"/>
              <w:szCs w:val="24"/>
            </w:rPr>
          </w:pPr>
          <w:hyperlink w:anchor="_Toc50389133"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Cam kết của Thành viên liên danh thứ 2 – Công ty Cổ phần Công nghệ Viking</w:t>
            </w:r>
            <w:r>
              <w:rPr>
                <w:noProof/>
                <w:webHidden/>
              </w:rPr>
              <w:tab/>
            </w:r>
            <w:r>
              <w:rPr>
                <w:noProof/>
                <w:webHidden/>
              </w:rPr>
              <w:fldChar w:fldCharType="begin"/>
            </w:r>
            <w:r>
              <w:rPr>
                <w:noProof/>
                <w:webHidden/>
              </w:rPr>
              <w:instrText xml:space="preserve"> PAGEREF _Toc50389133 \h </w:instrText>
            </w:r>
            <w:r>
              <w:rPr>
                <w:noProof/>
                <w:webHidden/>
              </w:rPr>
            </w:r>
            <w:r>
              <w:rPr>
                <w:noProof/>
                <w:webHidden/>
              </w:rPr>
              <w:fldChar w:fldCharType="separate"/>
            </w:r>
            <w:r>
              <w:rPr>
                <w:noProof/>
                <w:webHidden/>
              </w:rPr>
              <w:t>99</w:t>
            </w:r>
            <w:r>
              <w:rPr>
                <w:noProof/>
                <w:webHidden/>
              </w:rPr>
              <w:fldChar w:fldCharType="end"/>
            </w:r>
          </w:hyperlink>
        </w:p>
        <w:p w14:paraId="4F9C523F" w14:textId="0D1C936F" w:rsidR="00BB3DC7" w:rsidRDefault="00BB3DC7">
          <w:pPr>
            <w:pStyle w:val="TOC2"/>
            <w:rPr>
              <w:rFonts w:eastAsiaTheme="minorEastAsia" w:cstheme="minorBidi"/>
              <w:i w:val="0"/>
              <w:iCs w:val="0"/>
              <w:noProof/>
              <w:sz w:val="24"/>
              <w:szCs w:val="24"/>
            </w:rPr>
          </w:pPr>
          <w:hyperlink w:anchor="_Toc50389134" w:history="1">
            <w:r w:rsidRPr="005D4374">
              <w:rPr>
                <w:rStyle w:val="Hyperlink"/>
                <w:noProof/>
                <w14:scene3d>
                  <w14:camera w14:prst="orthographicFront"/>
                  <w14:lightRig w14:rig="threePt" w14:dir="t">
                    <w14:rot w14:lat="0" w14:lon="0" w14:rev="0"/>
                  </w14:lightRig>
                </w14:scene3d>
              </w:rPr>
              <w:t>Mục 24.</w:t>
            </w:r>
            <w:r>
              <w:rPr>
                <w:rFonts w:eastAsiaTheme="minorEastAsia" w:cstheme="minorBidi"/>
                <w:i w:val="0"/>
                <w:iCs w:val="0"/>
                <w:noProof/>
                <w:sz w:val="24"/>
                <w:szCs w:val="24"/>
              </w:rPr>
              <w:tab/>
            </w:r>
            <w:r w:rsidRPr="005D4374">
              <w:rPr>
                <w:rStyle w:val="Hyperlink"/>
                <w:noProof/>
              </w:rPr>
              <w:t>Cam kết không có hợp đồng không hoàn thành</w:t>
            </w:r>
            <w:r>
              <w:rPr>
                <w:noProof/>
                <w:webHidden/>
              </w:rPr>
              <w:tab/>
            </w:r>
            <w:r>
              <w:rPr>
                <w:noProof/>
                <w:webHidden/>
              </w:rPr>
              <w:fldChar w:fldCharType="begin"/>
            </w:r>
            <w:r>
              <w:rPr>
                <w:noProof/>
                <w:webHidden/>
              </w:rPr>
              <w:instrText xml:space="preserve"> PAGEREF _Toc50389134 \h </w:instrText>
            </w:r>
            <w:r>
              <w:rPr>
                <w:noProof/>
                <w:webHidden/>
              </w:rPr>
            </w:r>
            <w:r>
              <w:rPr>
                <w:noProof/>
                <w:webHidden/>
              </w:rPr>
              <w:fldChar w:fldCharType="separate"/>
            </w:r>
            <w:r>
              <w:rPr>
                <w:noProof/>
                <w:webHidden/>
              </w:rPr>
              <w:t>100</w:t>
            </w:r>
            <w:r>
              <w:rPr>
                <w:noProof/>
                <w:webHidden/>
              </w:rPr>
              <w:fldChar w:fldCharType="end"/>
            </w:r>
          </w:hyperlink>
        </w:p>
        <w:p w14:paraId="3B0C1B8B" w14:textId="0EE84E88" w:rsidR="00BB3DC7" w:rsidRDefault="00BB3DC7">
          <w:pPr>
            <w:pStyle w:val="TOC3"/>
            <w:rPr>
              <w:rFonts w:eastAsiaTheme="minorEastAsia" w:cstheme="minorBidi"/>
              <w:noProof/>
              <w:sz w:val="24"/>
              <w:szCs w:val="24"/>
            </w:rPr>
          </w:pPr>
          <w:hyperlink w:anchor="_Toc50389135"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Cam kết của Thành viên đứng đầu liên danh – Công ty TNHH Máy tính Nét</w:t>
            </w:r>
            <w:r>
              <w:rPr>
                <w:noProof/>
                <w:webHidden/>
              </w:rPr>
              <w:tab/>
            </w:r>
            <w:r>
              <w:rPr>
                <w:noProof/>
                <w:webHidden/>
              </w:rPr>
              <w:fldChar w:fldCharType="begin"/>
            </w:r>
            <w:r>
              <w:rPr>
                <w:noProof/>
                <w:webHidden/>
              </w:rPr>
              <w:instrText xml:space="preserve"> PAGEREF _Toc50389135 \h </w:instrText>
            </w:r>
            <w:r>
              <w:rPr>
                <w:noProof/>
                <w:webHidden/>
              </w:rPr>
            </w:r>
            <w:r>
              <w:rPr>
                <w:noProof/>
                <w:webHidden/>
              </w:rPr>
              <w:fldChar w:fldCharType="separate"/>
            </w:r>
            <w:r>
              <w:rPr>
                <w:noProof/>
                <w:webHidden/>
              </w:rPr>
              <w:t>100</w:t>
            </w:r>
            <w:r>
              <w:rPr>
                <w:noProof/>
                <w:webHidden/>
              </w:rPr>
              <w:fldChar w:fldCharType="end"/>
            </w:r>
          </w:hyperlink>
        </w:p>
        <w:p w14:paraId="5A898979" w14:textId="350A0DEE" w:rsidR="00BB3DC7" w:rsidRDefault="00BB3DC7">
          <w:pPr>
            <w:pStyle w:val="TOC3"/>
            <w:rPr>
              <w:rFonts w:eastAsiaTheme="minorEastAsia" w:cstheme="minorBidi"/>
              <w:noProof/>
              <w:sz w:val="24"/>
              <w:szCs w:val="24"/>
            </w:rPr>
          </w:pPr>
          <w:hyperlink w:anchor="_Toc50389136"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lang w:val="vi-VN"/>
              </w:rPr>
              <w:t>Cam kết của Thành viên liên danh thứ 2 – Công ty Cổ phần Công nghệ Tinh Vân</w:t>
            </w:r>
            <w:r>
              <w:rPr>
                <w:noProof/>
                <w:webHidden/>
              </w:rPr>
              <w:tab/>
            </w:r>
            <w:r>
              <w:rPr>
                <w:noProof/>
                <w:webHidden/>
              </w:rPr>
              <w:fldChar w:fldCharType="begin"/>
            </w:r>
            <w:r>
              <w:rPr>
                <w:noProof/>
                <w:webHidden/>
              </w:rPr>
              <w:instrText xml:space="preserve"> PAGEREF _Toc50389136 \h </w:instrText>
            </w:r>
            <w:r>
              <w:rPr>
                <w:noProof/>
                <w:webHidden/>
              </w:rPr>
            </w:r>
            <w:r>
              <w:rPr>
                <w:noProof/>
                <w:webHidden/>
              </w:rPr>
              <w:fldChar w:fldCharType="separate"/>
            </w:r>
            <w:r>
              <w:rPr>
                <w:noProof/>
                <w:webHidden/>
              </w:rPr>
              <w:t>101</w:t>
            </w:r>
            <w:r>
              <w:rPr>
                <w:noProof/>
                <w:webHidden/>
              </w:rPr>
              <w:fldChar w:fldCharType="end"/>
            </w:r>
          </w:hyperlink>
        </w:p>
        <w:p w14:paraId="696BC8F6" w14:textId="6015F524" w:rsidR="00BB3DC7" w:rsidRDefault="00BB3DC7">
          <w:pPr>
            <w:pStyle w:val="TOC3"/>
            <w:rPr>
              <w:rFonts w:eastAsiaTheme="minorEastAsia" w:cstheme="minorBidi"/>
              <w:noProof/>
              <w:sz w:val="24"/>
              <w:szCs w:val="24"/>
            </w:rPr>
          </w:pPr>
          <w:hyperlink w:anchor="_Toc50389137"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Cam kết của Thành viên liên danh thứ 2 – Công ty Cổ phần Công nghệ Viking</w:t>
            </w:r>
            <w:r>
              <w:rPr>
                <w:noProof/>
                <w:webHidden/>
              </w:rPr>
              <w:tab/>
            </w:r>
            <w:r>
              <w:rPr>
                <w:noProof/>
                <w:webHidden/>
              </w:rPr>
              <w:fldChar w:fldCharType="begin"/>
            </w:r>
            <w:r>
              <w:rPr>
                <w:noProof/>
                <w:webHidden/>
              </w:rPr>
              <w:instrText xml:space="preserve"> PAGEREF _Toc50389137 \h </w:instrText>
            </w:r>
            <w:r>
              <w:rPr>
                <w:noProof/>
                <w:webHidden/>
              </w:rPr>
            </w:r>
            <w:r>
              <w:rPr>
                <w:noProof/>
                <w:webHidden/>
              </w:rPr>
              <w:fldChar w:fldCharType="separate"/>
            </w:r>
            <w:r>
              <w:rPr>
                <w:noProof/>
                <w:webHidden/>
              </w:rPr>
              <w:t>101</w:t>
            </w:r>
            <w:r>
              <w:rPr>
                <w:noProof/>
                <w:webHidden/>
              </w:rPr>
              <w:fldChar w:fldCharType="end"/>
            </w:r>
          </w:hyperlink>
        </w:p>
        <w:p w14:paraId="670975AF" w14:textId="427591E5" w:rsidR="00BB3DC7" w:rsidRDefault="00BB3DC7">
          <w:pPr>
            <w:pStyle w:val="TOC2"/>
            <w:rPr>
              <w:rFonts w:eastAsiaTheme="minorEastAsia" w:cstheme="minorBidi"/>
              <w:i w:val="0"/>
              <w:iCs w:val="0"/>
              <w:noProof/>
              <w:sz w:val="24"/>
              <w:szCs w:val="24"/>
            </w:rPr>
          </w:pPr>
          <w:hyperlink w:anchor="_Toc50389138" w:history="1">
            <w:r w:rsidRPr="005D4374">
              <w:rPr>
                <w:rStyle w:val="Hyperlink"/>
                <w:noProof/>
                <w14:scene3d>
                  <w14:camera w14:prst="orthographicFront"/>
                  <w14:lightRig w14:rig="threePt" w14:dir="t">
                    <w14:rot w14:lat="0" w14:lon="0" w14:rev="0"/>
                  </w14:lightRig>
                </w14:scene3d>
              </w:rPr>
              <w:t>Mục 25.</w:t>
            </w:r>
            <w:r>
              <w:rPr>
                <w:rFonts w:eastAsiaTheme="minorEastAsia" w:cstheme="minorBidi"/>
                <w:i w:val="0"/>
                <w:iCs w:val="0"/>
                <w:noProof/>
                <w:sz w:val="24"/>
                <w:szCs w:val="24"/>
              </w:rPr>
              <w:tab/>
            </w:r>
            <w:r w:rsidRPr="005D4374">
              <w:rPr>
                <w:rStyle w:val="Hyperlink"/>
                <w:noProof/>
              </w:rPr>
              <w:t>Cam kết chất lượng hàng hóa và dịch vụ cung cấp cho gói thầu.</w:t>
            </w:r>
            <w:r>
              <w:rPr>
                <w:noProof/>
                <w:webHidden/>
              </w:rPr>
              <w:tab/>
            </w:r>
            <w:r>
              <w:rPr>
                <w:noProof/>
                <w:webHidden/>
              </w:rPr>
              <w:fldChar w:fldCharType="begin"/>
            </w:r>
            <w:r>
              <w:rPr>
                <w:noProof/>
                <w:webHidden/>
              </w:rPr>
              <w:instrText xml:space="preserve"> PAGEREF _Toc50389138 \h </w:instrText>
            </w:r>
            <w:r>
              <w:rPr>
                <w:noProof/>
                <w:webHidden/>
              </w:rPr>
            </w:r>
            <w:r>
              <w:rPr>
                <w:noProof/>
                <w:webHidden/>
              </w:rPr>
              <w:fldChar w:fldCharType="separate"/>
            </w:r>
            <w:r>
              <w:rPr>
                <w:noProof/>
                <w:webHidden/>
              </w:rPr>
              <w:t>102</w:t>
            </w:r>
            <w:r>
              <w:rPr>
                <w:noProof/>
                <w:webHidden/>
              </w:rPr>
              <w:fldChar w:fldCharType="end"/>
            </w:r>
          </w:hyperlink>
        </w:p>
        <w:p w14:paraId="70F49F20" w14:textId="3CF4E8F9" w:rsidR="00BB3DC7" w:rsidRDefault="00BB3DC7">
          <w:pPr>
            <w:pStyle w:val="TOC3"/>
            <w:rPr>
              <w:rFonts w:eastAsiaTheme="minorEastAsia" w:cstheme="minorBidi"/>
              <w:noProof/>
              <w:sz w:val="24"/>
              <w:szCs w:val="24"/>
            </w:rPr>
          </w:pPr>
          <w:hyperlink w:anchor="_Toc50389139"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Cam kết của Thành viên đứng đầu liên danh – Công ty TNHH Máy tính Nét</w:t>
            </w:r>
            <w:r>
              <w:rPr>
                <w:noProof/>
                <w:webHidden/>
              </w:rPr>
              <w:tab/>
            </w:r>
            <w:r>
              <w:rPr>
                <w:noProof/>
                <w:webHidden/>
              </w:rPr>
              <w:fldChar w:fldCharType="begin"/>
            </w:r>
            <w:r>
              <w:rPr>
                <w:noProof/>
                <w:webHidden/>
              </w:rPr>
              <w:instrText xml:space="preserve"> PAGEREF _Toc50389139 \h </w:instrText>
            </w:r>
            <w:r>
              <w:rPr>
                <w:noProof/>
                <w:webHidden/>
              </w:rPr>
            </w:r>
            <w:r>
              <w:rPr>
                <w:noProof/>
                <w:webHidden/>
              </w:rPr>
              <w:fldChar w:fldCharType="separate"/>
            </w:r>
            <w:r>
              <w:rPr>
                <w:noProof/>
                <w:webHidden/>
              </w:rPr>
              <w:t>102</w:t>
            </w:r>
            <w:r>
              <w:rPr>
                <w:noProof/>
                <w:webHidden/>
              </w:rPr>
              <w:fldChar w:fldCharType="end"/>
            </w:r>
          </w:hyperlink>
        </w:p>
        <w:p w14:paraId="738985AF" w14:textId="537F1199" w:rsidR="00BB3DC7" w:rsidRDefault="00BB3DC7">
          <w:pPr>
            <w:pStyle w:val="TOC3"/>
            <w:rPr>
              <w:rFonts w:eastAsiaTheme="minorEastAsia" w:cstheme="minorBidi"/>
              <w:noProof/>
              <w:sz w:val="24"/>
              <w:szCs w:val="24"/>
            </w:rPr>
          </w:pPr>
          <w:hyperlink w:anchor="_Toc50389140"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lang w:val="vi-VN"/>
              </w:rPr>
              <w:t>Cam kết của Thành viên liên danh thứ 2 – Công ty Cổ phần Công nghệ Tinh Vân</w:t>
            </w:r>
            <w:r>
              <w:rPr>
                <w:noProof/>
                <w:webHidden/>
              </w:rPr>
              <w:tab/>
            </w:r>
            <w:r>
              <w:rPr>
                <w:noProof/>
                <w:webHidden/>
              </w:rPr>
              <w:fldChar w:fldCharType="begin"/>
            </w:r>
            <w:r>
              <w:rPr>
                <w:noProof/>
                <w:webHidden/>
              </w:rPr>
              <w:instrText xml:space="preserve"> PAGEREF _Toc50389140 \h </w:instrText>
            </w:r>
            <w:r>
              <w:rPr>
                <w:noProof/>
                <w:webHidden/>
              </w:rPr>
            </w:r>
            <w:r>
              <w:rPr>
                <w:noProof/>
                <w:webHidden/>
              </w:rPr>
              <w:fldChar w:fldCharType="separate"/>
            </w:r>
            <w:r>
              <w:rPr>
                <w:noProof/>
                <w:webHidden/>
              </w:rPr>
              <w:t>104</w:t>
            </w:r>
            <w:r>
              <w:rPr>
                <w:noProof/>
                <w:webHidden/>
              </w:rPr>
              <w:fldChar w:fldCharType="end"/>
            </w:r>
          </w:hyperlink>
        </w:p>
        <w:p w14:paraId="7DDA7C89" w14:textId="18B6124C" w:rsidR="00BB3DC7" w:rsidRDefault="00BB3DC7">
          <w:pPr>
            <w:pStyle w:val="TOC3"/>
            <w:rPr>
              <w:rFonts w:eastAsiaTheme="minorEastAsia" w:cstheme="minorBidi"/>
              <w:noProof/>
              <w:sz w:val="24"/>
              <w:szCs w:val="24"/>
            </w:rPr>
          </w:pPr>
          <w:hyperlink w:anchor="_Toc50389141"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Cam kết của Thành viên liên danh thứ 2 – Công ty Cổ phần Công nghệ Viking</w:t>
            </w:r>
            <w:r>
              <w:rPr>
                <w:noProof/>
                <w:webHidden/>
              </w:rPr>
              <w:tab/>
            </w:r>
            <w:r>
              <w:rPr>
                <w:noProof/>
                <w:webHidden/>
              </w:rPr>
              <w:fldChar w:fldCharType="begin"/>
            </w:r>
            <w:r>
              <w:rPr>
                <w:noProof/>
                <w:webHidden/>
              </w:rPr>
              <w:instrText xml:space="preserve"> PAGEREF _Toc50389141 \h </w:instrText>
            </w:r>
            <w:r>
              <w:rPr>
                <w:noProof/>
                <w:webHidden/>
              </w:rPr>
            </w:r>
            <w:r>
              <w:rPr>
                <w:noProof/>
                <w:webHidden/>
              </w:rPr>
              <w:fldChar w:fldCharType="separate"/>
            </w:r>
            <w:r>
              <w:rPr>
                <w:noProof/>
                <w:webHidden/>
              </w:rPr>
              <w:t>104</w:t>
            </w:r>
            <w:r>
              <w:rPr>
                <w:noProof/>
                <w:webHidden/>
              </w:rPr>
              <w:fldChar w:fldCharType="end"/>
            </w:r>
          </w:hyperlink>
        </w:p>
        <w:p w14:paraId="41E89E9D" w14:textId="42507B0D" w:rsidR="00BB3DC7" w:rsidRDefault="00BB3DC7">
          <w:pPr>
            <w:pStyle w:val="TOC2"/>
            <w:rPr>
              <w:rFonts w:eastAsiaTheme="minorEastAsia" w:cstheme="minorBidi"/>
              <w:i w:val="0"/>
              <w:iCs w:val="0"/>
              <w:noProof/>
              <w:sz w:val="24"/>
              <w:szCs w:val="24"/>
            </w:rPr>
          </w:pPr>
          <w:hyperlink w:anchor="_Toc50389142" w:history="1">
            <w:r w:rsidRPr="005D4374">
              <w:rPr>
                <w:rStyle w:val="Hyperlink"/>
                <w:noProof/>
                <w14:scene3d>
                  <w14:camera w14:prst="orthographicFront"/>
                  <w14:lightRig w14:rig="threePt" w14:dir="t">
                    <w14:rot w14:lat="0" w14:lon="0" w14:rev="0"/>
                  </w14:lightRig>
                </w14:scene3d>
              </w:rPr>
              <w:t>Mục 26.</w:t>
            </w:r>
            <w:r>
              <w:rPr>
                <w:rFonts w:eastAsiaTheme="minorEastAsia" w:cstheme="minorBidi"/>
                <w:i w:val="0"/>
                <w:iCs w:val="0"/>
                <w:noProof/>
                <w:sz w:val="24"/>
                <w:szCs w:val="24"/>
              </w:rPr>
              <w:tab/>
            </w:r>
            <w:r w:rsidRPr="005D4374">
              <w:rPr>
                <w:rStyle w:val="Hyperlink"/>
                <w:noProof/>
              </w:rPr>
              <w:t>Cam kết về hỗ trợ kỹ thuật và dịch vụ bảo hành</w:t>
            </w:r>
            <w:r>
              <w:rPr>
                <w:noProof/>
                <w:webHidden/>
              </w:rPr>
              <w:tab/>
            </w:r>
            <w:r>
              <w:rPr>
                <w:noProof/>
                <w:webHidden/>
              </w:rPr>
              <w:fldChar w:fldCharType="begin"/>
            </w:r>
            <w:r>
              <w:rPr>
                <w:noProof/>
                <w:webHidden/>
              </w:rPr>
              <w:instrText xml:space="preserve"> PAGEREF _Toc50389142 \h </w:instrText>
            </w:r>
            <w:r>
              <w:rPr>
                <w:noProof/>
                <w:webHidden/>
              </w:rPr>
            </w:r>
            <w:r>
              <w:rPr>
                <w:noProof/>
                <w:webHidden/>
              </w:rPr>
              <w:fldChar w:fldCharType="separate"/>
            </w:r>
            <w:r>
              <w:rPr>
                <w:noProof/>
                <w:webHidden/>
              </w:rPr>
              <w:t>105</w:t>
            </w:r>
            <w:r>
              <w:rPr>
                <w:noProof/>
                <w:webHidden/>
              </w:rPr>
              <w:fldChar w:fldCharType="end"/>
            </w:r>
          </w:hyperlink>
        </w:p>
        <w:p w14:paraId="1419B6D8" w14:textId="1489E1B3" w:rsidR="00BB3DC7" w:rsidRDefault="00BB3DC7">
          <w:pPr>
            <w:pStyle w:val="TOC3"/>
            <w:rPr>
              <w:rFonts w:eastAsiaTheme="minorEastAsia" w:cstheme="minorBidi"/>
              <w:noProof/>
              <w:sz w:val="24"/>
              <w:szCs w:val="24"/>
            </w:rPr>
          </w:pPr>
          <w:hyperlink w:anchor="_Toc50389143"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Cam kết của Thành viên đứng đầu liên danh – Công ty TNHH Máy tính Nét</w:t>
            </w:r>
            <w:r>
              <w:rPr>
                <w:noProof/>
                <w:webHidden/>
              </w:rPr>
              <w:tab/>
            </w:r>
            <w:r>
              <w:rPr>
                <w:noProof/>
                <w:webHidden/>
              </w:rPr>
              <w:fldChar w:fldCharType="begin"/>
            </w:r>
            <w:r>
              <w:rPr>
                <w:noProof/>
                <w:webHidden/>
              </w:rPr>
              <w:instrText xml:space="preserve"> PAGEREF _Toc50389143 \h </w:instrText>
            </w:r>
            <w:r>
              <w:rPr>
                <w:noProof/>
                <w:webHidden/>
              </w:rPr>
            </w:r>
            <w:r>
              <w:rPr>
                <w:noProof/>
                <w:webHidden/>
              </w:rPr>
              <w:fldChar w:fldCharType="separate"/>
            </w:r>
            <w:r>
              <w:rPr>
                <w:noProof/>
                <w:webHidden/>
              </w:rPr>
              <w:t>105</w:t>
            </w:r>
            <w:r>
              <w:rPr>
                <w:noProof/>
                <w:webHidden/>
              </w:rPr>
              <w:fldChar w:fldCharType="end"/>
            </w:r>
          </w:hyperlink>
        </w:p>
        <w:p w14:paraId="39882CB9" w14:textId="39D08FD3" w:rsidR="00BB3DC7" w:rsidRDefault="00BB3DC7">
          <w:pPr>
            <w:pStyle w:val="TOC3"/>
            <w:rPr>
              <w:rFonts w:eastAsiaTheme="minorEastAsia" w:cstheme="minorBidi"/>
              <w:noProof/>
              <w:sz w:val="24"/>
              <w:szCs w:val="24"/>
            </w:rPr>
          </w:pPr>
          <w:hyperlink w:anchor="_Toc50389144"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lang w:val="vi-VN"/>
              </w:rPr>
              <w:t>Cam kết của Thành viên liên danh thứ 2 – Công ty Cổ phần Công nghệ Tinh Vân</w:t>
            </w:r>
            <w:r>
              <w:rPr>
                <w:noProof/>
                <w:webHidden/>
              </w:rPr>
              <w:tab/>
            </w:r>
            <w:r>
              <w:rPr>
                <w:noProof/>
                <w:webHidden/>
              </w:rPr>
              <w:fldChar w:fldCharType="begin"/>
            </w:r>
            <w:r>
              <w:rPr>
                <w:noProof/>
                <w:webHidden/>
              </w:rPr>
              <w:instrText xml:space="preserve"> PAGEREF _Toc50389144 \h </w:instrText>
            </w:r>
            <w:r>
              <w:rPr>
                <w:noProof/>
                <w:webHidden/>
              </w:rPr>
            </w:r>
            <w:r>
              <w:rPr>
                <w:noProof/>
                <w:webHidden/>
              </w:rPr>
              <w:fldChar w:fldCharType="separate"/>
            </w:r>
            <w:r>
              <w:rPr>
                <w:noProof/>
                <w:webHidden/>
              </w:rPr>
              <w:t>106</w:t>
            </w:r>
            <w:r>
              <w:rPr>
                <w:noProof/>
                <w:webHidden/>
              </w:rPr>
              <w:fldChar w:fldCharType="end"/>
            </w:r>
          </w:hyperlink>
        </w:p>
        <w:p w14:paraId="38288E26" w14:textId="5BBACEC7" w:rsidR="00BB3DC7" w:rsidRDefault="00BB3DC7">
          <w:pPr>
            <w:pStyle w:val="TOC3"/>
            <w:rPr>
              <w:rFonts w:eastAsiaTheme="minorEastAsia" w:cstheme="minorBidi"/>
              <w:noProof/>
              <w:sz w:val="24"/>
              <w:szCs w:val="24"/>
            </w:rPr>
          </w:pPr>
          <w:hyperlink w:anchor="_Toc50389145"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Cam kết của Thành viên liên danh thứ 2 – Công ty Cổ phần Công nghệ Viking</w:t>
            </w:r>
            <w:r>
              <w:rPr>
                <w:noProof/>
                <w:webHidden/>
              </w:rPr>
              <w:tab/>
            </w:r>
            <w:r>
              <w:rPr>
                <w:noProof/>
                <w:webHidden/>
              </w:rPr>
              <w:fldChar w:fldCharType="begin"/>
            </w:r>
            <w:r>
              <w:rPr>
                <w:noProof/>
                <w:webHidden/>
              </w:rPr>
              <w:instrText xml:space="preserve"> PAGEREF _Toc50389145 \h </w:instrText>
            </w:r>
            <w:r>
              <w:rPr>
                <w:noProof/>
                <w:webHidden/>
              </w:rPr>
            </w:r>
            <w:r>
              <w:rPr>
                <w:noProof/>
                <w:webHidden/>
              </w:rPr>
              <w:fldChar w:fldCharType="separate"/>
            </w:r>
            <w:r>
              <w:rPr>
                <w:noProof/>
                <w:webHidden/>
              </w:rPr>
              <w:t>106</w:t>
            </w:r>
            <w:r>
              <w:rPr>
                <w:noProof/>
                <w:webHidden/>
              </w:rPr>
              <w:fldChar w:fldCharType="end"/>
            </w:r>
          </w:hyperlink>
        </w:p>
        <w:p w14:paraId="06E21296" w14:textId="61BE2BCB" w:rsidR="00BB3DC7" w:rsidRDefault="00BB3DC7">
          <w:pPr>
            <w:pStyle w:val="TOC2"/>
            <w:rPr>
              <w:rFonts w:eastAsiaTheme="minorEastAsia" w:cstheme="minorBidi"/>
              <w:i w:val="0"/>
              <w:iCs w:val="0"/>
              <w:noProof/>
              <w:sz w:val="24"/>
              <w:szCs w:val="24"/>
            </w:rPr>
          </w:pPr>
          <w:hyperlink w:anchor="_Toc50389146" w:history="1">
            <w:r w:rsidRPr="005D4374">
              <w:rPr>
                <w:rStyle w:val="Hyperlink"/>
                <w:noProof/>
                <w14:scene3d>
                  <w14:camera w14:prst="orthographicFront"/>
                  <w14:lightRig w14:rig="threePt" w14:dir="t">
                    <w14:rot w14:lat="0" w14:lon="0" w14:rev="0"/>
                  </w14:lightRig>
                </w14:scene3d>
              </w:rPr>
              <w:t>Mục 27.</w:t>
            </w:r>
            <w:r>
              <w:rPr>
                <w:rFonts w:eastAsiaTheme="minorEastAsia" w:cstheme="minorBidi"/>
                <w:i w:val="0"/>
                <w:iCs w:val="0"/>
                <w:noProof/>
                <w:sz w:val="24"/>
                <w:szCs w:val="24"/>
              </w:rPr>
              <w:tab/>
            </w:r>
            <w:r w:rsidRPr="005D4374">
              <w:rPr>
                <w:rStyle w:val="Hyperlink"/>
                <w:noProof/>
              </w:rPr>
              <w:t>Cam kết về dịch vụ bảo hành và hậu mãi sau bán hàng</w:t>
            </w:r>
            <w:r>
              <w:rPr>
                <w:noProof/>
                <w:webHidden/>
              </w:rPr>
              <w:tab/>
            </w:r>
            <w:r>
              <w:rPr>
                <w:noProof/>
                <w:webHidden/>
              </w:rPr>
              <w:fldChar w:fldCharType="begin"/>
            </w:r>
            <w:r>
              <w:rPr>
                <w:noProof/>
                <w:webHidden/>
              </w:rPr>
              <w:instrText xml:space="preserve"> PAGEREF _Toc50389146 \h </w:instrText>
            </w:r>
            <w:r>
              <w:rPr>
                <w:noProof/>
                <w:webHidden/>
              </w:rPr>
            </w:r>
            <w:r>
              <w:rPr>
                <w:noProof/>
                <w:webHidden/>
              </w:rPr>
              <w:fldChar w:fldCharType="separate"/>
            </w:r>
            <w:r>
              <w:rPr>
                <w:noProof/>
                <w:webHidden/>
              </w:rPr>
              <w:t>107</w:t>
            </w:r>
            <w:r>
              <w:rPr>
                <w:noProof/>
                <w:webHidden/>
              </w:rPr>
              <w:fldChar w:fldCharType="end"/>
            </w:r>
          </w:hyperlink>
        </w:p>
        <w:p w14:paraId="29EFC29C" w14:textId="6651B0D9" w:rsidR="00BB3DC7" w:rsidRDefault="00BB3DC7">
          <w:pPr>
            <w:pStyle w:val="TOC3"/>
            <w:rPr>
              <w:rFonts w:eastAsiaTheme="minorEastAsia" w:cstheme="minorBidi"/>
              <w:noProof/>
              <w:sz w:val="24"/>
              <w:szCs w:val="24"/>
            </w:rPr>
          </w:pPr>
          <w:hyperlink w:anchor="_Toc50389147"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Cam kết của Thành viên đứng đầu liên danh – Công ty TNHH Máy tính Nét</w:t>
            </w:r>
            <w:r>
              <w:rPr>
                <w:noProof/>
                <w:webHidden/>
              </w:rPr>
              <w:tab/>
            </w:r>
            <w:r>
              <w:rPr>
                <w:noProof/>
                <w:webHidden/>
              </w:rPr>
              <w:fldChar w:fldCharType="begin"/>
            </w:r>
            <w:r>
              <w:rPr>
                <w:noProof/>
                <w:webHidden/>
              </w:rPr>
              <w:instrText xml:space="preserve"> PAGEREF _Toc50389147 \h </w:instrText>
            </w:r>
            <w:r>
              <w:rPr>
                <w:noProof/>
                <w:webHidden/>
              </w:rPr>
            </w:r>
            <w:r>
              <w:rPr>
                <w:noProof/>
                <w:webHidden/>
              </w:rPr>
              <w:fldChar w:fldCharType="separate"/>
            </w:r>
            <w:r>
              <w:rPr>
                <w:noProof/>
                <w:webHidden/>
              </w:rPr>
              <w:t>107</w:t>
            </w:r>
            <w:r>
              <w:rPr>
                <w:noProof/>
                <w:webHidden/>
              </w:rPr>
              <w:fldChar w:fldCharType="end"/>
            </w:r>
          </w:hyperlink>
        </w:p>
        <w:p w14:paraId="6E09A466" w14:textId="3FE8FEAC" w:rsidR="00BB3DC7" w:rsidRDefault="00BB3DC7">
          <w:pPr>
            <w:pStyle w:val="TOC3"/>
            <w:rPr>
              <w:rFonts w:eastAsiaTheme="minorEastAsia" w:cstheme="minorBidi"/>
              <w:noProof/>
              <w:sz w:val="24"/>
              <w:szCs w:val="24"/>
            </w:rPr>
          </w:pPr>
          <w:hyperlink w:anchor="_Toc50389148"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lang w:val="vi-VN"/>
              </w:rPr>
              <w:t>Cam kết của Thành viên liên danh thứ 2 – Công ty Cổ phần Công nghệ Tinh Vân</w:t>
            </w:r>
            <w:r>
              <w:rPr>
                <w:noProof/>
                <w:webHidden/>
              </w:rPr>
              <w:tab/>
            </w:r>
            <w:r>
              <w:rPr>
                <w:noProof/>
                <w:webHidden/>
              </w:rPr>
              <w:fldChar w:fldCharType="begin"/>
            </w:r>
            <w:r>
              <w:rPr>
                <w:noProof/>
                <w:webHidden/>
              </w:rPr>
              <w:instrText xml:space="preserve"> PAGEREF _Toc50389148 \h </w:instrText>
            </w:r>
            <w:r>
              <w:rPr>
                <w:noProof/>
                <w:webHidden/>
              </w:rPr>
            </w:r>
            <w:r>
              <w:rPr>
                <w:noProof/>
                <w:webHidden/>
              </w:rPr>
              <w:fldChar w:fldCharType="separate"/>
            </w:r>
            <w:r>
              <w:rPr>
                <w:noProof/>
                <w:webHidden/>
              </w:rPr>
              <w:t>111</w:t>
            </w:r>
            <w:r>
              <w:rPr>
                <w:noProof/>
                <w:webHidden/>
              </w:rPr>
              <w:fldChar w:fldCharType="end"/>
            </w:r>
          </w:hyperlink>
        </w:p>
        <w:p w14:paraId="02F4D312" w14:textId="74114BCA" w:rsidR="00BB3DC7" w:rsidRDefault="00BB3DC7">
          <w:pPr>
            <w:pStyle w:val="TOC3"/>
            <w:rPr>
              <w:rFonts w:eastAsiaTheme="minorEastAsia" w:cstheme="minorBidi"/>
              <w:noProof/>
              <w:sz w:val="24"/>
              <w:szCs w:val="24"/>
            </w:rPr>
          </w:pPr>
          <w:hyperlink w:anchor="_Toc50389149"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Cam kết của Thành viên liên danh thứ 2 – Công ty Cổ phần Công nghệ Viking</w:t>
            </w:r>
            <w:r>
              <w:rPr>
                <w:noProof/>
                <w:webHidden/>
              </w:rPr>
              <w:tab/>
            </w:r>
            <w:r>
              <w:rPr>
                <w:noProof/>
                <w:webHidden/>
              </w:rPr>
              <w:fldChar w:fldCharType="begin"/>
            </w:r>
            <w:r>
              <w:rPr>
                <w:noProof/>
                <w:webHidden/>
              </w:rPr>
              <w:instrText xml:space="preserve"> PAGEREF _Toc50389149 \h </w:instrText>
            </w:r>
            <w:r>
              <w:rPr>
                <w:noProof/>
                <w:webHidden/>
              </w:rPr>
            </w:r>
            <w:r>
              <w:rPr>
                <w:noProof/>
                <w:webHidden/>
              </w:rPr>
              <w:fldChar w:fldCharType="separate"/>
            </w:r>
            <w:r>
              <w:rPr>
                <w:noProof/>
                <w:webHidden/>
              </w:rPr>
              <w:t>111</w:t>
            </w:r>
            <w:r>
              <w:rPr>
                <w:noProof/>
                <w:webHidden/>
              </w:rPr>
              <w:fldChar w:fldCharType="end"/>
            </w:r>
          </w:hyperlink>
        </w:p>
        <w:p w14:paraId="05521051" w14:textId="1E4A10EC" w:rsidR="00BB3DC7" w:rsidRDefault="00BB3DC7">
          <w:pPr>
            <w:pStyle w:val="TOC2"/>
            <w:rPr>
              <w:rFonts w:eastAsiaTheme="minorEastAsia" w:cstheme="minorBidi"/>
              <w:i w:val="0"/>
              <w:iCs w:val="0"/>
              <w:noProof/>
              <w:sz w:val="24"/>
              <w:szCs w:val="24"/>
            </w:rPr>
          </w:pPr>
          <w:hyperlink w:anchor="_Toc50389150" w:history="1">
            <w:r w:rsidRPr="005D4374">
              <w:rPr>
                <w:rStyle w:val="Hyperlink"/>
                <w:noProof/>
                <w14:scene3d>
                  <w14:camera w14:prst="orthographicFront"/>
                  <w14:lightRig w14:rig="threePt" w14:dir="t">
                    <w14:rot w14:lat="0" w14:lon="0" w14:rev="0"/>
                  </w14:lightRig>
                </w14:scene3d>
              </w:rPr>
              <w:t>Mục 28.</w:t>
            </w:r>
            <w:r>
              <w:rPr>
                <w:rFonts w:eastAsiaTheme="minorEastAsia" w:cstheme="minorBidi"/>
                <w:i w:val="0"/>
                <w:iCs w:val="0"/>
                <w:noProof/>
                <w:sz w:val="24"/>
                <w:szCs w:val="24"/>
              </w:rPr>
              <w:tab/>
            </w:r>
            <w:r w:rsidRPr="005D4374">
              <w:rPr>
                <w:rStyle w:val="Hyperlink"/>
                <w:noProof/>
              </w:rPr>
              <w:t>Cam kết về</w:t>
            </w:r>
            <w:r w:rsidRPr="005D4374">
              <w:rPr>
                <w:rStyle w:val="Hyperlink"/>
                <w:noProof/>
                <w:lang w:val="vi-VN"/>
              </w:rPr>
              <w:t xml:space="preserve"> </w:t>
            </w:r>
            <w:r w:rsidRPr="005D4374">
              <w:rPr>
                <w:rStyle w:val="Hyperlink"/>
                <w:noProof/>
              </w:rPr>
              <w:t>điều kiện thương mại</w:t>
            </w:r>
            <w:r w:rsidRPr="005D4374">
              <w:rPr>
                <w:rStyle w:val="Hyperlink"/>
                <w:noProof/>
                <w:lang w:val="vi-VN"/>
              </w:rPr>
              <w:t>,</w:t>
            </w:r>
            <w:r w:rsidRPr="005D4374">
              <w:rPr>
                <w:rStyle w:val="Hyperlink"/>
                <w:noProof/>
              </w:rPr>
              <w:t xml:space="preserve"> đào tạo, hướng dẫn sử dụng, cung cấp tài liệu và chuyển giao công nghệ</w:t>
            </w:r>
            <w:r>
              <w:rPr>
                <w:noProof/>
                <w:webHidden/>
              </w:rPr>
              <w:tab/>
            </w:r>
            <w:r>
              <w:rPr>
                <w:noProof/>
                <w:webHidden/>
              </w:rPr>
              <w:fldChar w:fldCharType="begin"/>
            </w:r>
            <w:r>
              <w:rPr>
                <w:noProof/>
                <w:webHidden/>
              </w:rPr>
              <w:instrText xml:space="preserve"> PAGEREF _Toc50389150 \h </w:instrText>
            </w:r>
            <w:r>
              <w:rPr>
                <w:noProof/>
                <w:webHidden/>
              </w:rPr>
            </w:r>
            <w:r>
              <w:rPr>
                <w:noProof/>
                <w:webHidden/>
              </w:rPr>
              <w:fldChar w:fldCharType="separate"/>
            </w:r>
            <w:r>
              <w:rPr>
                <w:noProof/>
                <w:webHidden/>
              </w:rPr>
              <w:t>112</w:t>
            </w:r>
            <w:r>
              <w:rPr>
                <w:noProof/>
                <w:webHidden/>
              </w:rPr>
              <w:fldChar w:fldCharType="end"/>
            </w:r>
          </w:hyperlink>
        </w:p>
        <w:p w14:paraId="38489E70" w14:textId="3E82300E" w:rsidR="00BB3DC7" w:rsidRDefault="00BB3DC7">
          <w:pPr>
            <w:pStyle w:val="TOC3"/>
            <w:rPr>
              <w:rFonts w:eastAsiaTheme="minorEastAsia" w:cstheme="minorBidi"/>
              <w:noProof/>
              <w:sz w:val="24"/>
              <w:szCs w:val="24"/>
            </w:rPr>
          </w:pPr>
          <w:hyperlink w:anchor="_Toc50389151"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Cam kết của Thành viên đứng đầu liên danh – Công ty TNHH Máy tính Nét</w:t>
            </w:r>
            <w:r>
              <w:rPr>
                <w:noProof/>
                <w:webHidden/>
              </w:rPr>
              <w:tab/>
            </w:r>
            <w:r>
              <w:rPr>
                <w:noProof/>
                <w:webHidden/>
              </w:rPr>
              <w:fldChar w:fldCharType="begin"/>
            </w:r>
            <w:r>
              <w:rPr>
                <w:noProof/>
                <w:webHidden/>
              </w:rPr>
              <w:instrText xml:space="preserve"> PAGEREF _Toc50389151 \h </w:instrText>
            </w:r>
            <w:r>
              <w:rPr>
                <w:noProof/>
                <w:webHidden/>
              </w:rPr>
            </w:r>
            <w:r>
              <w:rPr>
                <w:noProof/>
                <w:webHidden/>
              </w:rPr>
              <w:fldChar w:fldCharType="separate"/>
            </w:r>
            <w:r>
              <w:rPr>
                <w:noProof/>
                <w:webHidden/>
              </w:rPr>
              <w:t>112</w:t>
            </w:r>
            <w:r>
              <w:rPr>
                <w:noProof/>
                <w:webHidden/>
              </w:rPr>
              <w:fldChar w:fldCharType="end"/>
            </w:r>
          </w:hyperlink>
        </w:p>
        <w:p w14:paraId="54F30332" w14:textId="3B7764F6" w:rsidR="00BB3DC7" w:rsidRDefault="00BB3DC7">
          <w:pPr>
            <w:pStyle w:val="TOC3"/>
            <w:rPr>
              <w:rFonts w:eastAsiaTheme="minorEastAsia" w:cstheme="minorBidi"/>
              <w:noProof/>
              <w:sz w:val="24"/>
              <w:szCs w:val="24"/>
            </w:rPr>
          </w:pPr>
          <w:hyperlink w:anchor="_Toc50389152"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lang w:val="vi-VN"/>
              </w:rPr>
              <w:t>Cam kết của Thành viên liên danh thứ 2 – Công ty Cổ phần Công nghệ Tinh Vân</w:t>
            </w:r>
            <w:r>
              <w:rPr>
                <w:noProof/>
                <w:webHidden/>
              </w:rPr>
              <w:tab/>
            </w:r>
            <w:r>
              <w:rPr>
                <w:noProof/>
                <w:webHidden/>
              </w:rPr>
              <w:fldChar w:fldCharType="begin"/>
            </w:r>
            <w:r>
              <w:rPr>
                <w:noProof/>
                <w:webHidden/>
              </w:rPr>
              <w:instrText xml:space="preserve"> PAGEREF _Toc50389152 \h </w:instrText>
            </w:r>
            <w:r>
              <w:rPr>
                <w:noProof/>
                <w:webHidden/>
              </w:rPr>
            </w:r>
            <w:r>
              <w:rPr>
                <w:noProof/>
                <w:webHidden/>
              </w:rPr>
              <w:fldChar w:fldCharType="separate"/>
            </w:r>
            <w:r>
              <w:rPr>
                <w:noProof/>
                <w:webHidden/>
              </w:rPr>
              <w:t>114</w:t>
            </w:r>
            <w:r>
              <w:rPr>
                <w:noProof/>
                <w:webHidden/>
              </w:rPr>
              <w:fldChar w:fldCharType="end"/>
            </w:r>
          </w:hyperlink>
        </w:p>
        <w:p w14:paraId="09CE81E3" w14:textId="4BE3E52F" w:rsidR="00BB3DC7" w:rsidRDefault="00BB3DC7">
          <w:pPr>
            <w:pStyle w:val="TOC3"/>
            <w:rPr>
              <w:rFonts w:eastAsiaTheme="minorEastAsia" w:cstheme="minorBidi"/>
              <w:noProof/>
              <w:sz w:val="24"/>
              <w:szCs w:val="24"/>
            </w:rPr>
          </w:pPr>
          <w:hyperlink w:anchor="_Toc50389153"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Cam kết của Thành viên liên danh thứ 2 – Công ty Cổ phần Công nghệ Viking</w:t>
            </w:r>
            <w:r>
              <w:rPr>
                <w:noProof/>
                <w:webHidden/>
              </w:rPr>
              <w:tab/>
            </w:r>
            <w:r>
              <w:rPr>
                <w:noProof/>
                <w:webHidden/>
              </w:rPr>
              <w:fldChar w:fldCharType="begin"/>
            </w:r>
            <w:r>
              <w:rPr>
                <w:noProof/>
                <w:webHidden/>
              </w:rPr>
              <w:instrText xml:space="preserve"> PAGEREF _Toc50389153 \h </w:instrText>
            </w:r>
            <w:r>
              <w:rPr>
                <w:noProof/>
                <w:webHidden/>
              </w:rPr>
            </w:r>
            <w:r>
              <w:rPr>
                <w:noProof/>
                <w:webHidden/>
              </w:rPr>
              <w:fldChar w:fldCharType="separate"/>
            </w:r>
            <w:r>
              <w:rPr>
                <w:noProof/>
                <w:webHidden/>
              </w:rPr>
              <w:t>114</w:t>
            </w:r>
            <w:r>
              <w:rPr>
                <w:noProof/>
                <w:webHidden/>
              </w:rPr>
              <w:fldChar w:fldCharType="end"/>
            </w:r>
          </w:hyperlink>
        </w:p>
        <w:p w14:paraId="5259AA72" w14:textId="59A5227A" w:rsidR="00BB3DC7" w:rsidRDefault="00BB3DC7">
          <w:pPr>
            <w:pStyle w:val="TOC2"/>
            <w:rPr>
              <w:rFonts w:eastAsiaTheme="minorEastAsia" w:cstheme="minorBidi"/>
              <w:i w:val="0"/>
              <w:iCs w:val="0"/>
              <w:noProof/>
              <w:sz w:val="24"/>
              <w:szCs w:val="24"/>
            </w:rPr>
          </w:pPr>
          <w:hyperlink w:anchor="_Toc50389154" w:history="1">
            <w:r w:rsidRPr="005D4374">
              <w:rPr>
                <w:rStyle w:val="Hyperlink"/>
                <w:noProof/>
                <w14:scene3d>
                  <w14:camera w14:prst="orthographicFront"/>
                  <w14:lightRig w14:rig="threePt" w14:dir="t">
                    <w14:rot w14:lat="0" w14:lon="0" w14:rev="0"/>
                  </w14:lightRig>
                </w14:scene3d>
              </w:rPr>
              <w:t>Mục 29.</w:t>
            </w:r>
            <w:r>
              <w:rPr>
                <w:rFonts w:eastAsiaTheme="minorEastAsia" w:cstheme="minorBidi"/>
                <w:i w:val="0"/>
                <w:iCs w:val="0"/>
                <w:noProof/>
                <w:sz w:val="24"/>
                <w:szCs w:val="24"/>
              </w:rPr>
              <w:tab/>
            </w:r>
            <w:r w:rsidRPr="005D4374">
              <w:rPr>
                <w:rStyle w:val="Hyperlink"/>
                <w:noProof/>
              </w:rPr>
              <w:t>Cam kết biện pháp vệ sinh môi trường và PCCC</w:t>
            </w:r>
            <w:r>
              <w:rPr>
                <w:noProof/>
                <w:webHidden/>
              </w:rPr>
              <w:tab/>
            </w:r>
            <w:r>
              <w:rPr>
                <w:noProof/>
                <w:webHidden/>
              </w:rPr>
              <w:fldChar w:fldCharType="begin"/>
            </w:r>
            <w:r>
              <w:rPr>
                <w:noProof/>
                <w:webHidden/>
              </w:rPr>
              <w:instrText xml:space="preserve"> PAGEREF _Toc50389154 \h </w:instrText>
            </w:r>
            <w:r>
              <w:rPr>
                <w:noProof/>
                <w:webHidden/>
              </w:rPr>
            </w:r>
            <w:r>
              <w:rPr>
                <w:noProof/>
                <w:webHidden/>
              </w:rPr>
              <w:fldChar w:fldCharType="separate"/>
            </w:r>
            <w:r>
              <w:rPr>
                <w:noProof/>
                <w:webHidden/>
              </w:rPr>
              <w:t>115</w:t>
            </w:r>
            <w:r>
              <w:rPr>
                <w:noProof/>
                <w:webHidden/>
              </w:rPr>
              <w:fldChar w:fldCharType="end"/>
            </w:r>
          </w:hyperlink>
        </w:p>
        <w:p w14:paraId="54ECAE1B" w14:textId="7D8B2B6A" w:rsidR="00BB3DC7" w:rsidRDefault="00BB3DC7">
          <w:pPr>
            <w:pStyle w:val="TOC3"/>
            <w:rPr>
              <w:rFonts w:eastAsiaTheme="minorEastAsia" w:cstheme="minorBidi"/>
              <w:noProof/>
              <w:sz w:val="24"/>
              <w:szCs w:val="24"/>
            </w:rPr>
          </w:pPr>
          <w:hyperlink w:anchor="_Toc50389155"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Cam kết của Thành viên đứng đầu liên danh – Công ty TNHH Máy tính Nét</w:t>
            </w:r>
            <w:r>
              <w:rPr>
                <w:noProof/>
                <w:webHidden/>
              </w:rPr>
              <w:tab/>
            </w:r>
            <w:r>
              <w:rPr>
                <w:noProof/>
                <w:webHidden/>
              </w:rPr>
              <w:fldChar w:fldCharType="begin"/>
            </w:r>
            <w:r>
              <w:rPr>
                <w:noProof/>
                <w:webHidden/>
              </w:rPr>
              <w:instrText xml:space="preserve"> PAGEREF _Toc50389155 \h </w:instrText>
            </w:r>
            <w:r>
              <w:rPr>
                <w:noProof/>
                <w:webHidden/>
              </w:rPr>
            </w:r>
            <w:r>
              <w:rPr>
                <w:noProof/>
                <w:webHidden/>
              </w:rPr>
              <w:fldChar w:fldCharType="separate"/>
            </w:r>
            <w:r>
              <w:rPr>
                <w:noProof/>
                <w:webHidden/>
              </w:rPr>
              <w:t>115</w:t>
            </w:r>
            <w:r>
              <w:rPr>
                <w:noProof/>
                <w:webHidden/>
              </w:rPr>
              <w:fldChar w:fldCharType="end"/>
            </w:r>
          </w:hyperlink>
        </w:p>
        <w:p w14:paraId="16E021B8" w14:textId="37C39D96" w:rsidR="00BB3DC7" w:rsidRDefault="00BB3DC7">
          <w:pPr>
            <w:pStyle w:val="TOC3"/>
            <w:rPr>
              <w:rFonts w:eastAsiaTheme="minorEastAsia" w:cstheme="minorBidi"/>
              <w:noProof/>
              <w:sz w:val="24"/>
              <w:szCs w:val="24"/>
            </w:rPr>
          </w:pPr>
          <w:hyperlink w:anchor="_Toc50389156"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lang w:val="vi-VN"/>
              </w:rPr>
              <w:t>Cam kết của Thành viên liên danh thứ 2 – Công ty Cổ phần Công nghệ Tinh Vân</w:t>
            </w:r>
            <w:r>
              <w:rPr>
                <w:noProof/>
                <w:webHidden/>
              </w:rPr>
              <w:tab/>
            </w:r>
            <w:r>
              <w:rPr>
                <w:noProof/>
                <w:webHidden/>
              </w:rPr>
              <w:fldChar w:fldCharType="begin"/>
            </w:r>
            <w:r>
              <w:rPr>
                <w:noProof/>
                <w:webHidden/>
              </w:rPr>
              <w:instrText xml:space="preserve"> PAGEREF _Toc50389156 \h </w:instrText>
            </w:r>
            <w:r>
              <w:rPr>
                <w:noProof/>
                <w:webHidden/>
              </w:rPr>
            </w:r>
            <w:r>
              <w:rPr>
                <w:noProof/>
                <w:webHidden/>
              </w:rPr>
              <w:fldChar w:fldCharType="separate"/>
            </w:r>
            <w:r>
              <w:rPr>
                <w:noProof/>
                <w:webHidden/>
              </w:rPr>
              <w:t>117</w:t>
            </w:r>
            <w:r>
              <w:rPr>
                <w:noProof/>
                <w:webHidden/>
              </w:rPr>
              <w:fldChar w:fldCharType="end"/>
            </w:r>
          </w:hyperlink>
        </w:p>
        <w:p w14:paraId="2F7A5681" w14:textId="148DC0CE" w:rsidR="00BB3DC7" w:rsidRDefault="00BB3DC7">
          <w:pPr>
            <w:pStyle w:val="TOC3"/>
            <w:rPr>
              <w:rFonts w:eastAsiaTheme="minorEastAsia" w:cstheme="minorBidi"/>
              <w:noProof/>
              <w:sz w:val="24"/>
              <w:szCs w:val="24"/>
            </w:rPr>
          </w:pPr>
          <w:hyperlink w:anchor="_Toc50389157"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Cam kết của Thành viên liên danh thứ 2 – Công ty Cổ phần Công nghệ Viking</w:t>
            </w:r>
            <w:r>
              <w:rPr>
                <w:noProof/>
                <w:webHidden/>
              </w:rPr>
              <w:tab/>
            </w:r>
            <w:r>
              <w:rPr>
                <w:noProof/>
                <w:webHidden/>
              </w:rPr>
              <w:fldChar w:fldCharType="begin"/>
            </w:r>
            <w:r>
              <w:rPr>
                <w:noProof/>
                <w:webHidden/>
              </w:rPr>
              <w:instrText xml:space="preserve"> PAGEREF _Toc50389157 \h </w:instrText>
            </w:r>
            <w:r>
              <w:rPr>
                <w:noProof/>
                <w:webHidden/>
              </w:rPr>
            </w:r>
            <w:r>
              <w:rPr>
                <w:noProof/>
                <w:webHidden/>
              </w:rPr>
              <w:fldChar w:fldCharType="separate"/>
            </w:r>
            <w:r>
              <w:rPr>
                <w:noProof/>
                <w:webHidden/>
              </w:rPr>
              <w:t>117</w:t>
            </w:r>
            <w:r>
              <w:rPr>
                <w:noProof/>
                <w:webHidden/>
              </w:rPr>
              <w:fldChar w:fldCharType="end"/>
            </w:r>
          </w:hyperlink>
        </w:p>
        <w:p w14:paraId="0355515C" w14:textId="776FCDEE" w:rsidR="00BB3DC7" w:rsidRDefault="00BB3DC7">
          <w:pPr>
            <w:pStyle w:val="TOC2"/>
            <w:rPr>
              <w:rFonts w:eastAsiaTheme="minorEastAsia" w:cstheme="minorBidi"/>
              <w:i w:val="0"/>
              <w:iCs w:val="0"/>
              <w:noProof/>
              <w:sz w:val="24"/>
              <w:szCs w:val="24"/>
            </w:rPr>
          </w:pPr>
          <w:hyperlink w:anchor="_Toc50389158" w:history="1">
            <w:r w:rsidRPr="005D4374">
              <w:rPr>
                <w:rStyle w:val="Hyperlink"/>
                <w:noProof/>
                <w14:scene3d>
                  <w14:camera w14:prst="orthographicFront"/>
                  <w14:lightRig w14:rig="threePt" w14:dir="t">
                    <w14:rot w14:lat="0" w14:lon="0" w14:rev="0"/>
                  </w14:lightRig>
                </w14:scene3d>
              </w:rPr>
              <w:t>Mục 30.</w:t>
            </w:r>
            <w:r>
              <w:rPr>
                <w:rFonts w:eastAsiaTheme="minorEastAsia" w:cstheme="minorBidi"/>
                <w:i w:val="0"/>
                <w:iCs w:val="0"/>
                <w:noProof/>
                <w:sz w:val="24"/>
                <w:szCs w:val="24"/>
              </w:rPr>
              <w:tab/>
            </w:r>
            <w:r w:rsidRPr="005D4374">
              <w:rPr>
                <w:rStyle w:val="Hyperlink"/>
                <w:noProof/>
              </w:rPr>
              <w:t>Cam kết thực hiện hợp đồng</w:t>
            </w:r>
            <w:r>
              <w:rPr>
                <w:noProof/>
                <w:webHidden/>
              </w:rPr>
              <w:tab/>
            </w:r>
            <w:r>
              <w:rPr>
                <w:noProof/>
                <w:webHidden/>
              </w:rPr>
              <w:fldChar w:fldCharType="begin"/>
            </w:r>
            <w:r>
              <w:rPr>
                <w:noProof/>
                <w:webHidden/>
              </w:rPr>
              <w:instrText xml:space="preserve"> PAGEREF _Toc50389158 \h </w:instrText>
            </w:r>
            <w:r>
              <w:rPr>
                <w:noProof/>
                <w:webHidden/>
              </w:rPr>
            </w:r>
            <w:r>
              <w:rPr>
                <w:noProof/>
                <w:webHidden/>
              </w:rPr>
              <w:fldChar w:fldCharType="separate"/>
            </w:r>
            <w:r>
              <w:rPr>
                <w:noProof/>
                <w:webHidden/>
              </w:rPr>
              <w:t>118</w:t>
            </w:r>
            <w:r>
              <w:rPr>
                <w:noProof/>
                <w:webHidden/>
              </w:rPr>
              <w:fldChar w:fldCharType="end"/>
            </w:r>
          </w:hyperlink>
        </w:p>
        <w:p w14:paraId="7B1ED643" w14:textId="04331AB7" w:rsidR="00BB3DC7" w:rsidRDefault="00BB3DC7">
          <w:pPr>
            <w:pStyle w:val="TOC3"/>
            <w:rPr>
              <w:rFonts w:eastAsiaTheme="minorEastAsia" w:cstheme="minorBidi"/>
              <w:noProof/>
              <w:sz w:val="24"/>
              <w:szCs w:val="24"/>
            </w:rPr>
          </w:pPr>
          <w:hyperlink w:anchor="_Toc50389159" w:history="1">
            <w:r w:rsidRPr="005D4374">
              <w:rPr>
                <w:rStyle w:val="Hyperlink"/>
                <w:noProof/>
                <w:lang w:val="vi-VN"/>
                <w14:scene3d>
                  <w14:camera w14:prst="orthographicFront"/>
                  <w14:lightRig w14:rig="threePt" w14:dir="t">
                    <w14:rot w14:lat="0" w14:lon="0" w14:rev="0"/>
                  </w14:lightRig>
                </w14:scene3d>
              </w:rPr>
              <w:t>1.</w:t>
            </w:r>
            <w:r>
              <w:rPr>
                <w:rFonts w:eastAsiaTheme="minorEastAsia" w:cstheme="minorBidi"/>
                <w:noProof/>
                <w:sz w:val="24"/>
                <w:szCs w:val="24"/>
              </w:rPr>
              <w:tab/>
            </w:r>
            <w:r w:rsidRPr="005D4374">
              <w:rPr>
                <w:rStyle w:val="Hyperlink"/>
                <w:noProof/>
                <w:lang w:val="vi-VN"/>
              </w:rPr>
              <w:t>Cam kết của Thành viên đứng đầu liên danh – Công ty TNHH Máy tính Nét</w:t>
            </w:r>
            <w:r>
              <w:rPr>
                <w:noProof/>
                <w:webHidden/>
              </w:rPr>
              <w:tab/>
            </w:r>
            <w:r>
              <w:rPr>
                <w:noProof/>
                <w:webHidden/>
              </w:rPr>
              <w:fldChar w:fldCharType="begin"/>
            </w:r>
            <w:r>
              <w:rPr>
                <w:noProof/>
                <w:webHidden/>
              </w:rPr>
              <w:instrText xml:space="preserve"> PAGEREF _Toc50389159 \h </w:instrText>
            </w:r>
            <w:r>
              <w:rPr>
                <w:noProof/>
                <w:webHidden/>
              </w:rPr>
            </w:r>
            <w:r>
              <w:rPr>
                <w:noProof/>
                <w:webHidden/>
              </w:rPr>
              <w:fldChar w:fldCharType="separate"/>
            </w:r>
            <w:r>
              <w:rPr>
                <w:noProof/>
                <w:webHidden/>
              </w:rPr>
              <w:t>118</w:t>
            </w:r>
            <w:r>
              <w:rPr>
                <w:noProof/>
                <w:webHidden/>
              </w:rPr>
              <w:fldChar w:fldCharType="end"/>
            </w:r>
          </w:hyperlink>
        </w:p>
        <w:p w14:paraId="690ED01C" w14:textId="4873EEB2" w:rsidR="00BB3DC7" w:rsidRDefault="00BB3DC7">
          <w:pPr>
            <w:pStyle w:val="TOC3"/>
            <w:rPr>
              <w:rFonts w:eastAsiaTheme="minorEastAsia" w:cstheme="minorBidi"/>
              <w:noProof/>
              <w:sz w:val="24"/>
              <w:szCs w:val="24"/>
            </w:rPr>
          </w:pPr>
          <w:hyperlink w:anchor="_Toc50389160" w:history="1">
            <w:r w:rsidRPr="005D4374">
              <w:rPr>
                <w:rStyle w:val="Hyperlink"/>
                <w:noProof/>
                <w:lang w:val="vi-VN"/>
                <w14:scene3d>
                  <w14:camera w14:prst="orthographicFront"/>
                  <w14:lightRig w14:rig="threePt" w14:dir="t">
                    <w14:rot w14:lat="0" w14:lon="0" w14:rev="0"/>
                  </w14:lightRig>
                </w14:scene3d>
              </w:rPr>
              <w:t>2.</w:t>
            </w:r>
            <w:r>
              <w:rPr>
                <w:rFonts w:eastAsiaTheme="minorEastAsia" w:cstheme="minorBidi"/>
                <w:noProof/>
                <w:sz w:val="24"/>
                <w:szCs w:val="24"/>
              </w:rPr>
              <w:tab/>
            </w:r>
            <w:r w:rsidRPr="005D4374">
              <w:rPr>
                <w:rStyle w:val="Hyperlink"/>
                <w:noProof/>
                <w:lang w:val="vi-VN"/>
              </w:rPr>
              <w:t>Cam kết của Thành viên liên danh thứ 2 – Công ty Cổ phần Công nghệ Tinh Vân</w:t>
            </w:r>
            <w:r>
              <w:rPr>
                <w:noProof/>
                <w:webHidden/>
              </w:rPr>
              <w:tab/>
            </w:r>
            <w:r>
              <w:rPr>
                <w:noProof/>
                <w:webHidden/>
              </w:rPr>
              <w:fldChar w:fldCharType="begin"/>
            </w:r>
            <w:r>
              <w:rPr>
                <w:noProof/>
                <w:webHidden/>
              </w:rPr>
              <w:instrText xml:space="preserve"> PAGEREF _Toc50389160 \h </w:instrText>
            </w:r>
            <w:r>
              <w:rPr>
                <w:noProof/>
                <w:webHidden/>
              </w:rPr>
            </w:r>
            <w:r>
              <w:rPr>
                <w:noProof/>
                <w:webHidden/>
              </w:rPr>
              <w:fldChar w:fldCharType="separate"/>
            </w:r>
            <w:r>
              <w:rPr>
                <w:noProof/>
                <w:webHidden/>
              </w:rPr>
              <w:t>119</w:t>
            </w:r>
            <w:r>
              <w:rPr>
                <w:noProof/>
                <w:webHidden/>
              </w:rPr>
              <w:fldChar w:fldCharType="end"/>
            </w:r>
          </w:hyperlink>
        </w:p>
        <w:p w14:paraId="7852B82E" w14:textId="31808066" w:rsidR="00BB3DC7" w:rsidRDefault="00BB3DC7">
          <w:pPr>
            <w:pStyle w:val="TOC3"/>
            <w:rPr>
              <w:rFonts w:eastAsiaTheme="minorEastAsia" w:cstheme="minorBidi"/>
              <w:noProof/>
              <w:sz w:val="24"/>
              <w:szCs w:val="24"/>
            </w:rPr>
          </w:pPr>
          <w:hyperlink w:anchor="_Toc50389161" w:history="1">
            <w:r w:rsidRPr="005D4374">
              <w:rPr>
                <w:rStyle w:val="Hyperlink"/>
                <w:noProof/>
                <w:lang w:val="vi-VN"/>
                <w14:scene3d>
                  <w14:camera w14:prst="orthographicFront"/>
                  <w14:lightRig w14:rig="threePt" w14:dir="t">
                    <w14:rot w14:lat="0" w14:lon="0" w14:rev="0"/>
                  </w14:lightRig>
                </w14:scene3d>
              </w:rPr>
              <w:t>3.</w:t>
            </w:r>
            <w:r>
              <w:rPr>
                <w:rFonts w:eastAsiaTheme="minorEastAsia" w:cstheme="minorBidi"/>
                <w:noProof/>
                <w:sz w:val="24"/>
                <w:szCs w:val="24"/>
              </w:rPr>
              <w:tab/>
            </w:r>
            <w:r w:rsidRPr="005D4374">
              <w:rPr>
                <w:rStyle w:val="Hyperlink"/>
                <w:noProof/>
                <w:lang w:val="vi-VN"/>
              </w:rPr>
              <w:t>Cam kết của Thành viên liên danh thứ 2 – Công ty Cổ phần Công nghệ Viking</w:t>
            </w:r>
            <w:r>
              <w:rPr>
                <w:noProof/>
                <w:webHidden/>
              </w:rPr>
              <w:tab/>
            </w:r>
            <w:r>
              <w:rPr>
                <w:noProof/>
                <w:webHidden/>
              </w:rPr>
              <w:fldChar w:fldCharType="begin"/>
            </w:r>
            <w:r>
              <w:rPr>
                <w:noProof/>
                <w:webHidden/>
              </w:rPr>
              <w:instrText xml:space="preserve"> PAGEREF _Toc50389161 \h </w:instrText>
            </w:r>
            <w:r>
              <w:rPr>
                <w:noProof/>
                <w:webHidden/>
              </w:rPr>
            </w:r>
            <w:r>
              <w:rPr>
                <w:noProof/>
                <w:webHidden/>
              </w:rPr>
              <w:fldChar w:fldCharType="separate"/>
            </w:r>
            <w:r>
              <w:rPr>
                <w:noProof/>
                <w:webHidden/>
              </w:rPr>
              <w:t>119</w:t>
            </w:r>
            <w:r>
              <w:rPr>
                <w:noProof/>
                <w:webHidden/>
              </w:rPr>
              <w:fldChar w:fldCharType="end"/>
            </w:r>
          </w:hyperlink>
        </w:p>
        <w:p w14:paraId="1870C023" w14:textId="5AC38E13" w:rsidR="00BB3DC7" w:rsidRDefault="00BB3DC7">
          <w:pPr>
            <w:pStyle w:val="TOC1"/>
            <w:rPr>
              <w:rFonts w:asciiTheme="minorHAnsi" w:eastAsiaTheme="minorEastAsia" w:hAnsiTheme="minorHAnsi" w:cstheme="minorBidi"/>
              <w:b w:val="0"/>
              <w:bCs w:val="0"/>
              <w:sz w:val="24"/>
            </w:rPr>
          </w:pPr>
          <w:hyperlink w:anchor="_Toc50389162" w:history="1">
            <w:r w:rsidRPr="005D4374">
              <w:rPr>
                <w:rStyle w:val="Hyperlink"/>
                <w14:scene3d>
                  <w14:camera w14:prst="orthographicFront"/>
                  <w14:lightRig w14:rig="threePt" w14:dir="t">
                    <w14:rot w14:lat="0" w14:lon="0" w14:rev="0"/>
                  </w14:lightRig>
                </w14:scene3d>
              </w:rPr>
              <w:t>PHẦN 9.</w:t>
            </w:r>
            <w:r>
              <w:rPr>
                <w:rFonts w:asciiTheme="minorHAnsi" w:eastAsiaTheme="minorEastAsia" w:hAnsiTheme="minorHAnsi" w:cstheme="minorBidi"/>
                <w:b w:val="0"/>
                <w:bCs w:val="0"/>
                <w:sz w:val="24"/>
              </w:rPr>
              <w:tab/>
            </w:r>
            <w:r w:rsidRPr="005D4374">
              <w:rPr>
                <w:rStyle w:val="Hyperlink"/>
              </w:rPr>
              <w:t>GIẤY PHÉP BÁN HÀNG – CAM KẾT HỖ TRỢ CỦA NHÀ SẢN XUẤT.</w:t>
            </w:r>
            <w:r>
              <w:rPr>
                <w:webHidden/>
              </w:rPr>
              <w:tab/>
            </w:r>
            <w:r>
              <w:rPr>
                <w:webHidden/>
              </w:rPr>
              <w:fldChar w:fldCharType="begin"/>
            </w:r>
            <w:r>
              <w:rPr>
                <w:webHidden/>
              </w:rPr>
              <w:instrText xml:space="preserve"> PAGEREF _Toc50389162 \h </w:instrText>
            </w:r>
            <w:r>
              <w:rPr>
                <w:webHidden/>
              </w:rPr>
            </w:r>
            <w:r>
              <w:rPr>
                <w:webHidden/>
              </w:rPr>
              <w:fldChar w:fldCharType="separate"/>
            </w:r>
            <w:r>
              <w:rPr>
                <w:webHidden/>
              </w:rPr>
              <w:t>120</w:t>
            </w:r>
            <w:r>
              <w:rPr>
                <w:webHidden/>
              </w:rPr>
              <w:fldChar w:fldCharType="end"/>
            </w:r>
          </w:hyperlink>
        </w:p>
        <w:p w14:paraId="3887C945" w14:textId="14CF81CA" w:rsidR="00BB3DC7" w:rsidRDefault="00BB3DC7">
          <w:pPr>
            <w:pStyle w:val="TOC2"/>
            <w:rPr>
              <w:rFonts w:eastAsiaTheme="minorEastAsia" w:cstheme="minorBidi"/>
              <w:i w:val="0"/>
              <w:iCs w:val="0"/>
              <w:noProof/>
              <w:sz w:val="24"/>
              <w:szCs w:val="24"/>
            </w:rPr>
          </w:pPr>
          <w:hyperlink w:anchor="_Toc50389163" w:history="1">
            <w:r w:rsidRPr="005D4374">
              <w:rPr>
                <w:rStyle w:val="Hyperlink"/>
                <w:noProof/>
                <w14:scene3d>
                  <w14:camera w14:prst="orthographicFront"/>
                  <w14:lightRig w14:rig="threePt" w14:dir="t">
                    <w14:rot w14:lat="0" w14:lon="0" w14:rev="0"/>
                  </w14:lightRig>
                </w14:scene3d>
              </w:rPr>
              <w:t>Mục 31.</w:t>
            </w:r>
            <w:r>
              <w:rPr>
                <w:rFonts w:eastAsiaTheme="minorEastAsia" w:cstheme="minorBidi"/>
                <w:i w:val="0"/>
                <w:iCs w:val="0"/>
                <w:noProof/>
                <w:sz w:val="24"/>
                <w:szCs w:val="24"/>
              </w:rPr>
              <w:tab/>
            </w:r>
            <w:r w:rsidRPr="005D4374">
              <w:rPr>
                <w:rStyle w:val="Hyperlink"/>
                <w:noProof/>
              </w:rPr>
              <w:t>Giấy phép bán hàng và cam kết hỗ trợ kỹ thuật của nhà sản xuất</w:t>
            </w:r>
            <w:r>
              <w:rPr>
                <w:noProof/>
                <w:webHidden/>
              </w:rPr>
              <w:tab/>
            </w:r>
            <w:r>
              <w:rPr>
                <w:noProof/>
                <w:webHidden/>
              </w:rPr>
              <w:fldChar w:fldCharType="begin"/>
            </w:r>
            <w:r>
              <w:rPr>
                <w:noProof/>
                <w:webHidden/>
              </w:rPr>
              <w:instrText xml:space="preserve"> PAGEREF _Toc50389163 \h </w:instrText>
            </w:r>
            <w:r>
              <w:rPr>
                <w:noProof/>
                <w:webHidden/>
              </w:rPr>
            </w:r>
            <w:r>
              <w:rPr>
                <w:noProof/>
                <w:webHidden/>
              </w:rPr>
              <w:fldChar w:fldCharType="separate"/>
            </w:r>
            <w:r>
              <w:rPr>
                <w:noProof/>
                <w:webHidden/>
              </w:rPr>
              <w:t>121</w:t>
            </w:r>
            <w:r>
              <w:rPr>
                <w:noProof/>
                <w:webHidden/>
              </w:rPr>
              <w:fldChar w:fldCharType="end"/>
            </w:r>
          </w:hyperlink>
        </w:p>
        <w:p w14:paraId="4C412BA4" w14:textId="0F76E926" w:rsidR="00BB3DC7" w:rsidRDefault="00BB3DC7">
          <w:pPr>
            <w:pStyle w:val="TOC1"/>
            <w:rPr>
              <w:rFonts w:asciiTheme="minorHAnsi" w:eastAsiaTheme="minorEastAsia" w:hAnsiTheme="minorHAnsi" w:cstheme="minorBidi"/>
              <w:b w:val="0"/>
              <w:bCs w:val="0"/>
              <w:sz w:val="24"/>
            </w:rPr>
          </w:pPr>
          <w:hyperlink w:anchor="_Toc50389164" w:history="1">
            <w:r w:rsidRPr="005D4374">
              <w:rPr>
                <w:rStyle w:val="Hyperlink"/>
                <w14:scene3d>
                  <w14:camera w14:prst="orthographicFront"/>
                  <w14:lightRig w14:rig="threePt" w14:dir="t">
                    <w14:rot w14:lat="0" w14:lon="0" w14:rev="0"/>
                  </w14:lightRig>
                </w14:scene3d>
              </w:rPr>
              <w:t>PHẦN 10.</w:t>
            </w:r>
            <w:r>
              <w:rPr>
                <w:rFonts w:asciiTheme="minorHAnsi" w:eastAsiaTheme="minorEastAsia" w:hAnsiTheme="minorHAnsi" w:cstheme="minorBidi"/>
                <w:b w:val="0"/>
                <w:bCs w:val="0"/>
                <w:sz w:val="24"/>
              </w:rPr>
              <w:tab/>
            </w:r>
            <w:r w:rsidRPr="005D4374">
              <w:rPr>
                <w:rStyle w:val="Hyperlink"/>
              </w:rPr>
              <w:t>ĐỀ XUẤT GIẢI PHÁP KỸ THUẬT VÀ BIỆN PHÁP THI CÔNG LẮP ĐẶT, BIỆN PHÁP ĐẢM BẢO AN TOÀN</w:t>
            </w:r>
            <w:r>
              <w:rPr>
                <w:webHidden/>
              </w:rPr>
              <w:tab/>
            </w:r>
            <w:r>
              <w:rPr>
                <w:webHidden/>
              </w:rPr>
              <w:fldChar w:fldCharType="begin"/>
            </w:r>
            <w:r>
              <w:rPr>
                <w:webHidden/>
              </w:rPr>
              <w:instrText xml:space="preserve"> PAGEREF _Toc50389164 \h </w:instrText>
            </w:r>
            <w:r>
              <w:rPr>
                <w:webHidden/>
              </w:rPr>
            </w:r>
            <w:r>
              <w:rPr>
                <w:webHidden/>
              </w:rPr>
              <w:fldChar w:fldCharType="separate"/>
            </w:r>
            <w:r>
              <w:rPr>
                <w:webHidden/>
              </w:rPr>
              <w:t>122</w:t>
            </w:r>
            <w:r>
              <w:rPr>
                <w:webHidden/>
              </w:rPr>
              <w:fldChar w:fldCharType="end"/>
            </w:r>
          </w:hyperlink>
        </w:p>
        <w:p w14:paraId="7B3408AB" w14:textId="5D63ECAC" w:rsidR="00BB3DC7" w:rsidRDefault="00BB3DC7">
          <w:pPr>
            <w:pStyle w:val="TOC2"/>
            <w:rPr>
              <w:rFonts w:eastAsiaTheme="minorEastAsia" w:cstheme="minorBidi"/>
              <w:i w:val="0"/>
              <w:iCs w:val="0"/>
              <w:noProof/>
              <w:sz w:val="24"/>
              <w:szCs w:val="24"/>
            </w:rPr>
          </w:pPr>
          <w:hyperlink w:anchor="_Toc50389165" w:history="1">
            <w:r w:rsidRPr="005D4374">
              <w:rPr>
                <w:rStyle w:val="Hyperlink"/>
                <w:noProof/>
                <w14:scene3d>
                  <w14:camera w14:prst="orthographicFront"/>
                  <w14:lightRig w14:rig="threePt" w14:dir="t">
                    <w14:rot w14:lat="0" w14:lon="0" w14:rev="0"/>
                  </w14:lightRig>
                </w14:scene3d>
              </w:rPr>
              <w:t>Mục 32.</w:t>
            </w:r>
            <w:r>
              <w:rPr>
                <w:rFonts w:eastAsiaTheme="minorEastAsia" w:cstheme="minorBidi"/>
                <w:i w:val="0"/>
                <w:iCs w:val="0"/>
                <w:noProof/>
                <w:sz w:val="24"/>
                <w:szCs w:val="24"/>
              </w:rPr>
              <w:tab/>
            </w:r>
            <w:r w:rsidRPr="005D4374">
              <w:rPr>
                <w:rStyle w:val="Hyperlink"/>
                <w:noProof/>
              </w:rPr>
              <w:t>Đề xuất giải pháp kỹ thuật và biện pháp thi công lắp đặt, biện pháp đảm bảo an toàn.</w:t>
            </w:r>
            <w:r>
              <w:rPr>
                <w:noProof/>
                <w:webHidden/>
              </w:rPr>
              <w:tab/>
            </w:r>
            <w:r>
              <w:rPr>
                <w:noProof/>
                <w:webHidden/>
              </w:rPr>
              <w:fldChar w:fldCharType="begin"/>
            </w:r>
            <w:r>
              <w:rPr>
                <w:noProof/>
                <w:webHidden/>
              </w:rPr>
              <w:instrText xml:space="preserve"> PAGEREF _Toc50389165 \h </w:instrText>
            </w:r>
            <w:r>
              <w:rPr>
                <w:noProof/>
                <w:webHidden/>
              </w:rPr>
            </w:r>
            <w:r>
              <w:rPr>
                <w:noProof/>
                <w:webHidden/>
              </w:rPr>
              <w:fldChar w:fldCharType="separate"/>
            </w:r>
            <w:r>
              <w:rPr>
                <w:noProof/>
                <w:webHidden/>
              </w:rPr>
              <w:t>123</w:t>
            </w:r>
            <w:r>
              <w:rPr>
                <w:noProof/>
                <w:webHidden/>
              </w:rPr>
              <w:fldChar w:fldCharType="end"/>
            </w:r>
          </w:hyperlink>
        </w:p>
        <w:p w14:paraId="163D7D03" w14:textId="137279A8" w:rsidR="00BB3DC7" w:rsidRDefault="00BB3DC7">
          <w:pPr>
            <w:pStyle w:val="TOC1"/>
            <w:rPr>
              <w:rFonts w:asciiTheme="minorHAnsi" w:eastAsiaTheme="minorEastAsia" w:hAnsiTheme="minorHAnsi" w:cstheme="minorBidi"/>
              <w:b w:val="0"/>
              <w:bCs w:val="0"/>
              <w:sz w:val="24"/>
            </w:rPr>
          </w:pPr>
          <w:hyperlink w:anchor="_Toc50389166" w:history="1">
            <w:r w:rsidRPr="005D4374">
              <w:rPr>
                <w:rStyle w:val="Hyperlink"/>
                <w14:scene3d>
                  <w14:camera w14:prst="orthographicFront"/>
                  <w14:lightRig w14:rig="threePt" w14:dir="t">
                    <w14:rot w14:lat="0" w14:lon="0" w14:rev="0"/>
                  </w14:lightRig>
                </w14:scene3d>
              </w:rPr>
              <w:t>PHẦN 11.</w:t>
            </w:r>
            <w:r>
              <w:rPr>
                <w:rFonts w:asciiTheme="minorHAnsi" w:eastAsiaTheme="minorEastAsia" w:hAnsiTheme="minorHAnsi" w:cstheme="minorBidi"/>
                <w:b w:val="0"/>
                <w:bCs w:val="0"/>
                <w:sz w:val="24"/>
              </w:rPr>
              <w:tab/>
            </w:r>
            <w:r w:rsidRPr="005D4374">
              <w:rPr>
                <w:rStyle w:val="Hyperlink"/>
              </w:rPr>
              <w:t>CATALOG SẢN PHẨM CHÀO THẦU</w:t>
            </w:r>
            <w:r>
              <w:rPr>
                <w:webHidden/>
              </w:rPr>
              <w:tab/>
            </w:r>
            <w:r>
              <w:rPr>
                <w:webHidden/>
              </w:rPr>
              <w:fldChar w:fldCharType="begin"/>
            </w:r>
            <w:r>
              <w:rPr>
                <w:webHidden/>
              </w:rPr>
              <w:instrText xml:space="preserve"> PAGEREF _Toc50389166 \h </w:instrText>
            </w:r>
            <w:r>
              <w:rPr>
                <w:webHidden/>
              </w:rPr>
            </w:r>
            <w:r>
              <w:rPr>
                <w:webHidden/>
              </w:rPr>
              <w:fldChar w:fldCharType="separate"/>
            </w:r>
            <w:r>
              <w:rPr>
                <w:webHidden/>
              </w:rPr>
              <w:t>124</w:t>
            </w:r>
            <w:r>
              <w:rPr>
                <w:webHidden/>
              </w:rPr>
              <w:fldChar w:fldCharType="end"/>
            </w:r>
          </w:hyperlink>
        </w:p>
        <w:p w14:paraId="4FF19D5A" w14:textId="79117F0A" w:rsidR="00BB3DC7" w:rsidRDefault="00BB3DC7">
          <w:pPr>
            <w:pStyle w:val="TOC2"/>
            <w:rPr>
              <w:rFonts w:eastAsiaTheme="minorEastAsia" w:cstheme="minorBidi"/>
              <w:i w:val="0"/>
              <w:iCs w:val="0"/>
              <w:noProof/>
              <w:sz w:val="24"/>
              <w:szCs w:val="24"/>
            </w:rPr>
          </w:pPr>
          <w:hyperlink w:anchor="_Toc50389167" w:history="1">
            <w:r w:rsidRPr="005D4374">
              <w:rPr>
                <w:rStyle w:val="Hyperlink"/>
                <w:noProof/>
                <w14:scene3d>
                  <w14:camera w14:prst="orthographicFront"/>
                  <w14:lightRig w14:rig="threePt" w14:dir="t">
                    <w14:rot w14:lat="0" w14:lon="0" w14:rev="0"/>
                  </w14:lightRig>
                </w14:scene3d>
              </w:rPr>
              <w:t>Mục 33.</w:t>
            </w:r>
            <w:r>
              <w:rPr>
                <w:rFonts w:eastAsiaTheme="minorEastAsia" w:cstheme="minorBidi"/>
                <w:i w:val="0"/>
                <w:iCs w:val="0"/>
                <w:noProof/>
                <w:sz w:val="24"/>
                <w:szCs w:val="24"/>
              </w:rPr>
              <w:tab/>
            </w:r>
            <w:r w:rsidRPr="005D4374">
              <w:rPr>
                <w:rStyle w:val="Hyperlink"/>
                <w:noProof/>
              </w:rPr>
              <w:t>Catalog thiết bị chào thầu</w:t>
            </w:r>
            <w:r>
              <w:rPr>
                <w:noProof/>
                <w:webHidden/>
              </w:rPr>
              <w:tab/>
            </w:r>
            <w:r>
              <w:rPr>
                <w:noProof/>
                <w:webHidden/>
              </w:rPr>
              <w:fldChar w:fldCharType="begin"/>
            </w:r>
            <w:r>
              <w:rPr>
                <w:noProof/>
                <w:webHidden/>
              </w:rPr>
              <w:instrText xml:space="preserve"> PAGEREF _Toc50389167 \h </w:instrText>
            </w:r>
            <w:r>
              <w:rPr>
                <w:noProof/>
                <w:webHidden/>
              </w:rPr>
            </w:r>
            <w:r>
              <w:rPr>
                <w:noProof/>
                <w:webHidden/>
              </w:rPr>
              <w:fldChar w:fldCharType="separate"/>
            </w:r>
            <w:r>
              <w:rPr>
                <w:noProof/>
                <w:webHidden/>
              </w:rPr>
              <w:t>125</w:t>
            </w:r>
            <w:r>
              <w:rPr>
                <w:noProof/>
                <w:webHidden/>
              </w:rPr>
              <w:fldChar w:fldCharType="end"/>
            </w:r>
          </w:hyperlink>
        </w:p>
        <w:p w14:paraId="01E70AA7" w14:textId="032E678E" w:rsidR="00056259" w:rsidRPr="00604A17" w:rsidRDefault="00592663" w:rsidP="00BB3DC7">
          <w:pPr>
            <w:pStyle w:val="TOC1"/>
            <w:spacing w:line="240" w:lineRule="auto"/>
            <w:ind w:right="-1"/>
            <w:rPr>
              <w:rFonts w:cs="Times New Roman"/>
              <w:sz w:val="26"/>
              <w:szCs w:val="26"/>
            </w:rPr>
          </w:pPr>
          <w:r w:rsidRPr="00604A17">
            <w:rPr>
              <w:rFonts w:cs="Times New Roman"/>
              <w:sz w:val="26"/>
              <w:szCs w:val="26"/>
            </w:rPr>
            <w:fldChar w:fldCharType="end"/>
          </w:r>
        </w:p>
        <w:p w14:paraId="61963229" w14:textId="3CB4DF4B" w:rsidR="00592663" w:rsidRPr="00EA6CB1" w:rsidRDefault="009C4FC1" w:rsidP="00604A17">
          <w:pPr>
            <w:tabs>
              <w:tab w:val="right" w:pos="9072"/>
            </w:tabs>
            <w:spacing w:before="120" w:after="120"/>
            <w:rPr>
              <w:sz w:val="26"/>
              <w:szCs w:val="26"/>
            </w:rPr>
          </w:pPr>
        </w:p>
      </w:sdtContent>
    </w:sdt>
    <w:p w14:paraId="5DF40582" w14:textId="56AF9FDA" w:rsidR="00845F7E" w:rsidRPr="00EA6CB1" w:rsidRDefault="00845F7E" w:rsidP="00845F7E">
      <w:pPr>
        <w:rPr>
          <w:sz w:val="26"/>
          <w:szCs w:val="26"/>
        </w:rPr>
      </w:pPr>
    </w:p>
    <w:p w14:paraId="2A9444BD" w14:textId="151DD8A2" w:rsidR="00845F7E" w:rsidRPr="00EA6CB1" w:rsidRDefault="00845F7E" w:rsidP="00845F7E">
      <w:pPr>
        <w:rPr>
          <w:sz w:val="26"/>
          <w:szCs w:val="26"/>
        </w:rPr>
      </w:pPr>
    </w:p>
    <w:p w14:paraId="350C8DC1" w14:textId="3DA6E2DB" w:rsidR="00845F7E" w:rsidRPr="00EA6CB1" w:rsidRDefault="00845F7E" w:rsidP="00845F7E">
      <w:pPr>
        <w:rPr>
          <w:sz w:val="26"/>
          <w:szCs w:val="26"/>
        </w:rPr>
      </w:pPr>
    </w:p>
    <w:p w14:paraId="4659B8CF" w14:textId="39414FF0" w:rsidR="00845F7E" w:rsidRPr="00EA6CB1" w:rsidRDefault="00845F7E" w:rsidP="00845F7E">
      <w:pPr>
        <w:rPr>
          <w:sz w:val="26"/>
          <w:szCs w:val="26"/>
        </w:rPr>
      </w:pPr>
    </w:p>
    <w:p w14:paraId="19A48E38" w14:textId="6A0331A3" w:rsidR="00044044" w:rsidRPr="00EA6CB1" w:rsidRDefault="00044044" w:rsidP="00845F7E">
      <w:pPr>
        <w:rPr>
          <w:sz w:val="26"/>
          <w:szCs w:val="26"/>
        </w:rPr>
      </w:pPr>
    </w:p>
    <w:p w14:paraId="7403CFC5" w14:textId="4A25C348" w:rsidR="00044044" w:rsidRDefault="00044044" w:rsidP="00845F7E">
      <w:pPr>
        <w:rPr>
          <w:sz w:val="26"/>
          <w:szCs w:val="26"/>
        </w:rPr>
      </w:pPr>
    </w:p>
    <w:p w14:paraId="25C17215" w14:textId="1896FD37" w:rsidR="001A040B" w:rsidRDefault="001A040B" w:rsidP="00845F7E">
      <w:pPr>
        <w:rPr>
          <w:sz w:val="26"/>
          <w:szCs w:val="26"/>
        </w:rPr>
      </w:pPr>
    </w:p>
    <w:p w14:paraId="737CE8D7" w14:textId="7C1E3A10" w:rsidR="001A040B" w:rsidRDefault="001A040B" w:rsidP="00845F7E">
      <w:pPr>
        <w:rPr>
          <w:sz w:val="26"/>
          <w:szCs w:val="26"/>
        </w:rPr>
      </w:pPr>
    </w:p>
    <w:p w14:paraId="2EA66B21" w14:textId="1C2128FB" w:rsidR="001A040B" w:rsidRDefault="001A040B" w:rsidP="00845F7E">
      <w:pPr>
        <w:rPr>
          <w:sz w:val="26"/>
          <w:szCs w:val="26"/>
        </w:rPr>
      </w:pPr>
    </w:p>
    <w:p w14:paraId="3F2DD31D" w14:textId="3F26D544" w:rsidR="001A040B" w:rsidRDefault="001A040B" w:rsidP="00845F7E">
      <w:pPr>
        <w:rPr>
          <w:sz w:val="26"/>
          <w:szCs w:val="26"/>
        </w:rPr>
      </w:pPr>
    </w:p>
    <w:p w14:paraId="4FD067B8" w14:textId="6CA330F1" w:rsidR="001A040B" w:rsidRDefault="001A040B" w:rsidP="00845F7E">
      <w:pPr>
        <w:rPr>
          <w:sz w:val="26"/>
          <w:szCs w:val="26"/>
        </w:rPr>
      </w:pPr>
    </w:p>
    <w:p w14:paraId="48ACBB6D" w14:textId="30714DD3" w:rsidR="001A040B" w:rsidRDefault="001A040B" w:rsidP="00845F7E">
      <w:pPr>
        <w:rPr>
          <w:sz w:val="26"/>
          <w:szCs w:val="26"/>
        </w:rPr>
      </w:pPr>
    </w:p>
    <w:p w14:paraId="05C35EB0" w14:textId="77777777" w:rsidR="001A040B" w:rsidRPr="00EA6CB1" w:rsidRDefault="001A040B" w:rsidP="00845F7E">
      <w:pPr>
        <w:rPr>
          <w:sz w:val="26"/>
          <w:szCs w:val="26"/>
        </w:rPr>
      </w:pPr>
    </w:p>
    <w:p w14:paraId="7C26428E" w14:textId="2EB65CC5" w:rsidR="00C409F6" w:rsidRPr="00EA6CB1" w:rsidRDefault="00044044" w:rsidP="00265E12">
      <w:pPr>
        <w:pStyle w:val="Heading1"/>
        <w:rPr>
          <w:rFonts w:ascii="Times New Roman" w:hAnsi="Times New Roman"/>
          <w:w w:val="100"/>
          <w:sz w:val="26"/>
          <w:szCs w:val="26"/>
        </w:rPr>
      </w:pPr>
      <w:bookmarkStart w:id="4" w:name="_Toc50389059"/>
      <w:r w:rsidRPr="00EA6CB1">
        <w:rPr>
          <w:rFonts w:ascii="Times New Roman" w:hAnsi="Times New Roman"/>
          <w:w w:val="100"/>
          <w:sz w:val="26"/>
          <w:szCs w:val="26"/>
        </w:rPr>
        <w:lastRenderedPageBreak/>
        <w:t xml:space="preserve">THỎA THUẬN LIÊN DANH, </w:t>
      </w:r>
      <w:r w:rsidR="007451D3" w:rsidRPr="00EA6CB1">
        <w:rPr>
          <w:rFonts w:ascii="Times New Roman" w:hAnsi="Times New Roman"/>
          <w:w w:val="100"/>
          <w:sz w:val="26"/>
          <w:szCs w:val="26"/>
        </w:rPr>
        <w:t>ĐƠN XIN DỰ THẦU</w:t>
      </w:r>
      <w:bookmarkEnd w:id="3"/>
      <w:r w:rsidR="00BE60D2" w:rsidRPr="00EA6CB1">
        <w:rPr>
          <w:rFonts w:ascii="Times New Roman" w:hAnsi="Times New Roman"/>
          <w:w w:val="100"/>
          <w:sz w:val="26"/>
          <w:szCs w:val="26"/>
        </w:rPr>
        <w:t xml:space="preserve"> VÀ BẢO ĐẢM DỰ THẦU</w:t>
      </w:r>
      <w:bookmarkEnd w:id="4"/>
    </w:p>
    <w:p w14:paraId="7F0447F5" w14:textId="46ADF806" w:rsidR="00777024" w:rsidRPr="00EA6CB1" w:rsidRDefault="00B10085" w:rsidP="00917E9F">
      <w:pPr>
        <w:pStyle w:val="Head1"/>
        <w:rPr>
          <w:sz w:val="26"/>
          <w:szCs w:val="26"/>
        </w:rPr>
      </w:pPr>
      <w:bookmarkStart w:id="5" w:name="_Hlk489544032"/>
      <w:r w:rsidRPr="00EA6CB1">
        <w:rPr>
          <w:sz w:val="26"/>
          <w:szCs w:val="26"/>
        </w:rPr>
        <w:t>Bao gồm:</w:t>
      </w:r>
    </w:p>
    <w:p w14:paraId="6D1DF9E6" w14:textId="5CD962CD" w:rsidR="00EC517D" w:rsidRPr="00EA6CB1" w:rsidRDefault="00EC517D" w:rsidP="00917E9F">
      <w:pPr>
        <w:pStyle w:val="Head1"/>
        <w:numPr>
          <w:ilvl w:val="0"/>
          <w:numId w:val="17"/>
        </w:numPr>
        <w:rPr>
          <w:sz w:val="26"/>
          <w:szCs w:val="26"/>
          <w:u w:val="none"/>
        </w:rPr>
      </w:pPr>
      <w:r w:rsidRPr="00EA6CB1">
        <w:rPr>
          <w:sz w:val="26"/>
          <w:szCs w:val="26"/>
          <w:u w:val="none"/>
        </w:rPr>
        <w:t>Mục</w:t>
      </w:r>
      <w:r w:rsidRPr="00EA6CB1">
        <w:rPr>
          <w:sz w:val="26"/>
          <w:szCs w:val="26"/>
          <w:u w:val="none"/>
          <w:lang w:val="vi-VN"/>
        </w:rPr>
        <w:t xml:space="preserve"> 1. Thoả thuận Liên danh</w:t>
      </w:r>
    </w:p>
    <w:p w14:paraId="2C065DD5" w14:textId="75025AD3" w:rsidR="00B10085" w:rsidRPr="00EA6CB1" w:rsidRDefault="00B10085" w:rsidP="00917E9F">
      <w:pPr>
        <w:pStyle w:val="Head1"/>
        <w:numPr>
          <w:ilvl w:val="0"/>
          <w:numId w:val="17"/>
        </w:numPr>
        <w:rPr>
          <w:sz w:val="26"/>
          <w:szCs w:val="26"/>
          <w:u w:val="none"/>
        </w:rPr>
      </w:pPr>
      <w:r w:rsidRPr="00EA6CB1">
        <w:rPr>
          <w:sz w:val="26"/>
          <w:szCs w:val="26"/>
          <w:u w:val="none"/>
        </w:rPr>
        <w:t xml:space="preserve">Mục </w:t>
      </w:r>
      <w:r w:rsidR="00EC517D" w:rsidRPr="00EA6CB1">
        <w:rPr>
          <w:sz w:val="26"/>
          <w:szCs w:val="26"/>
          <w:u w:val="none"/>
          <w:lang w:val="vi-VN"/>
        </w:rPr>
        <w:t>2</w:t>
      </w:r>
      <w:r w:rsidRPr="00EA6CB1">
        <w:rPr>
          <w:sz w:val="26"/>
          <w:szCs w:val="26"/>
          <w:u w:val="none"/>
        </w:rPr>
        <w:t>. Đơn xin dự thầu</w:t>
      </w:r>
    </w:p>
    <w:p w14:paraId="4318E1D5" w14:textId="59D7221A" w:rsidR="00B10085" w:rsidRPr="00EA6CB1" w:rsidRDefault="00166F80" w:rsidP="00917E9F">
      <w:pPr>
        <w:pStyle w:val="Head1"/>
        <w:numPr>
          <w:ilvl w:val="0"/>
          <w:numId w:val="17"/>
        </w:numPr>
        <w:rPr>
          <w:sz w:val="26"/>
          <w:szCs w:val="26"/>
          <w:u w:val="none"/>
        </w:rPr>
      </w:pPr>
      <w:r w:rsidRPr="00EA6CB1">
        <w:rPr>
          <w:sz w:val="26"/>
          <w:szCs w:val="26"/>
          <w:u w:val="none"/>
        </w:rPr>
        <w:t xml:space="preserve">Mục </w:t>
      </w:r>
      <w:r w:rsidR="00EC517D" w:rsidRPr="00EA6CB1">
        <w:rPr>
          <w:sz w:val="26"/>
          <w:szCs w:val="26"/>
          <w:u w:val="none"/>
          <w:lang w:val="vi-VN"/>
        </w:rPr>
        <w:t>3</w:t>
      </w:r>
      <w:r w:rsidR="00B10085" w:rsidRPr="00EA6CB1">
        <w:rPr>
          <w:sz w:val="26"/>
          <w:szCs w:val="26"/>
          <w:u w:val="none"/>
        </w:rPr>
        <w:t>. Bảo đảm dự thầu</w:t>
      </w:r>
    </w:p>
    <w:bookmarkEnd w:id="5"/>
    <w:p w14:paraId="60B7D7AB" w14:textId="1D6E6712" w:rsidR="00B10085" w:rsidRPr="00EA6CB1" w:rsidRDefault="00B10085" w:rsidP="00917E9F">
      <w:pPr>
        <w:pStyle w:val="Head1"/>
        <w:ind w:left="720"/>
        <w:rPr>
          <w:sz w:val="26"/>
          <w:szCs w:val="26"/>
          <w:u w:val="none"/>
        </w:rPr>
      </w:pPr>
    </w:p>
    <w:p w14:paraId="41FA0DCD" w14:textId="699317EB" w:rsidR="00C409F6" w:rsidRPr="00EA6CB1" w:rsidRDefault="00C409F6" w:rsidP="00917E9F">
      <w:pPr>
        <w:rPr>
          <w:sz w:val="26"/>
          <w:szCs w:val="26"/>
        </w:rPr>
      </w:pPr>
    </w:p>
    <w:p w14:paraId="4B0987EF" w14:textId="270D7E62" w:rsidR="00C409F6" w:rsidRPr="00EA6CB1" w:rsidRDefault="00C409F6" w:rsidP="00917E9F">
      <w:pPr>
        <w:rPr>
          <w:sz w:val="26"/>
          <w:szCs w:val="26"/>
        </w:rPr>
      </w:pPr>
    </w:p>
    <w:p w14:paraId="4BB632AB" w14:textId="6DE4208B" w:rsidR="00C409F6" w:rsidRPr="00EA6CB1" w:rsidRDefault="00C409F6" w:rsidP="00917E9F">
      <w:pPr>
        <w:rPr>
          <w:sz w:val="26"/>
          <w:szCs w:val="26"/>
        </w:rPr>
      </w:pPr>
    </w:p>
    <w:p w14:paraId="63C15EF8" w14:textId="7CCC9300" w:rsidR="00C409F6" w:rsidRPr="00EA6CB1" w:rsidRDefault="00C409F6" w:rsidP="00917E9F">
      <w:pPr>
        <w:rPr>
          <w:sz w:val="26"/>
          <w:szCs w:val="26"/>
        </w:rPr>
      </w:pPr>
    </w:p>
    <w:p w14:paraId="4F3056A4" w14:textId="1F479C90" w:rsidR="00C409F6" w:rsidRPr="00EA6CB1" w:rsidRDefault="00C409F6" w:rsidP="00917E9F">
      <w:pPr>
        <w:rPr>
          <w:sz w:val="26"/>
          <w:szCs w:val="26"/>
        </w:rPr>
      </w:pPr>
    </w:p>
    <w:p w14:paraId="194E0014" w14:textId="685DDBAB" w:rsidR="00C409F6" w:rsidRPr="00EA6CB1" w:rsidRDefault="00C409F6" w:rsidP="00917E9F">
      <w:pPr>
        <w:rPr>
          <w:sz w:val="26"/>
          <w:szCs w:val="26"/>
        </w:rPr>
      </w:pPr>
    </w:p>
    <w:p w14:paraId="73C1104D" w14:textId="0E054553" w:rsidR="00C409F6" w:rsidRPr="00EA6CB1" w:rsidRDefault="00C409F6" w:rsidP="00917E9F">
      <w:pPr>
        <w:rPr>
          <w:sz w:val="26"/>
          <w:szCs w:val="26"/>
        </w:rPr>
      </w:pPr>
    </w:p>
    <w:p w14:paraId="7B412B55" w14:textId="76DE2210" w:rsidR="00C409F6" w:rsidRPr="00EA6CB1" w:rsidRDefault="00C409F6" w:rsidP="00917E9F">
      <w:pPr>
        <w:rPr>
          <w:sz w:val="26"/>
          <w:szCs w:val="26"/>
        </w:rPr>
      </w:pPr>
    </w:p>
    <w:p w14:paraId="42CDAE8F" w14:textId="7DC0723E" w:rsidR="00C409F6" w:rsidRPr="00EA6CB1" w:rsidRDefault="00C409F6" w:rsidP="00917E9F">
      <w:pPr>
        <w:rPr>
          <w:sz w:val="26"/>
          <w:szCs w:val="26"/>
        </w:rPr>
      </w:pPr>
    </w:p>
    <w:p w14:paraId="5AEBAA76" w14:textId="7DD15C81" w:rsidR="00C409F6" w:rsidRPr="00EA6CB1" w:rsidRDefault="00C409F6" w:rsidP="00917E9F">
      <w:pPr>
        <w:rPr>
          <w:sz w:val="26"/>
          <w:szCs w:val="26"/>
        </w:rPr>
      </w:pPr>
    </w:p>
    <w:p w14:paraId="63D6C868" w14:textId="48B7356B" w:rsidR="00C409F6" w:rsidRPr="00EA6CB1" w:rsidRDefault="00C409F6" w:rsidP="00917E9F">
      <w:pPr>
        <w:rPr>
          <w:sz w:val="26"/>
          <w:szCs w:val="26"/>
        </w:rPr>
      </w:pPr>
    </w:p>
    <w:p w14:paraId="23D9954E" w14:textId="26334F67" w:rsidR="00AF472E" w:rsidRPr="00EA6CB1" w:rsidRDefault="00AF472E" w:rsidP="00917E9F">
      <w:pPr>
        <w:rPr>
          <w:sz w:val="26"/>
          <w:szCs w:val="26"/>
        </w:rPr>
      </w:pPr>
    </w:p>
    <w:p w14:paraId="1979DA18" w14:textId="67C83F98" w:rsidR="00AF472E" w:rsidRPr="00EA6CB1" w:rsidRDefault="00AF472E" w:rsidP="00917E9F">
      <w:pPr>
        <w:rPr>
          <w:sz w:val="26"/>
          <w:szCs w:val="26"/>
        </w:rPr>
      </w:pPr>
    </w:p>
    <w:p w14:paraId="083C8F4D" w14:textId="646C2A9C" w:rsidR="00AF472E" w:rsidRPr="00EA6CB1" w:rsidRDefault="00AF472E" w:rsidP="00917E9F">
      <w:pPr>
        <w:rPr>
          <w:sz w:val="26"/>
          <w:szCs w:val="26"/>
        </w:rPr>
      </w:pPr>
    </w:p>
    <w:p w14:paraId="24AB7C23" w14:textId="5640E447" w:rsidR="00AF472E" w:rsidRPr="00EA6CB1" w:rsidRDefault="00AF472E" w:rsidP="00917E9F">
      <w:pPr>
        <w:rPr>
          <w:sz w:val="26"/>
          <w:szCs w:val="26"/>
        </w:rPr>
      </w:pPr>
    </w:p>
    <w:p w14:paraId="12826022" w14:textId="77777777" w:rsidR="00056259" w:rsidRPr="00EA6CB1" w:rsidRDefault="00056259" w:rsidP="00917E9F">
      <w:pPr>
        <w:rPr>
          <w:sz w:val="26"/>
          <w:szCs w:val="26"/>
        </w:rPr>
      </w:pPr>
    </w:p>
    <w:p w14:paraId="0A97CD77" w14:textId="3A2EB9F5" w:rsidR="00AF472E" w:rsidRPr="00EA6CB1" w:rsidRDefault="00AF472E" w:rsidP="00917E9F">
      <w:pPr>
        <w:rPr>
          <w:sz w:val="26"/>
          <w:szCs w:val="26"/>
        </w:rPr>
      </w:pPr>
    </w:p>
    <w:p w14:paraId="2DA0C013" w14:textId="1C61FE2D" w:rsidR="00AF472E" w:rsidRPr="00EA6CB1" w:rsidRDefault="00AF472E" w:rsidP="00917E9F">
      <w:pPr>
        <w:rPr>
          <w:sz w:val="26"/>
          <w:szCs w:val="26"/>
        </w:rPr>
      </w:pPr>
    </w:p>
    <w:p w14:paraId="7660D052" w14:textId="7FB8FD67" w:rsidR="00AF472E" w:rsidRPr="00EA6CB1" w:rsidRDefault="00AF472E" w:rsidP="00917E9F">
      <w:pPr>
        <w:rPr>
          <w:sz w:val="26"/>
          <w:szCs w:val="26"/>
        </w:rPr>
      </w:pPr>
    </w:p>
    <w:p w14:paraId="76DE4463" w14:textId="1A37EEA3" w:rsidR="00AF472E" w:rsidRPr="00EA6CB1" w:rsidRDefault="00AF472E" w:rsidP="00917E9F">
      <w:pPr>
        <w:rPr>
          <w:sz w:val="26"/>
          <w:szCs w:val="26"/>
        </w:rPr>
      </w:pPr>
    </w:p>
    <w:p w14:paraId="6ECA981D" w14:textId="728FC720" w:rsidR="00AF472E" w:rsidRPr="00EA6CB1" w:rsidRDefault="00AF472E" w:rsidP="00917E9F">
      <w:pPr>
        <w:rPr>
          <w:sz w:val="26"/>
          <w:szCs w:val="26"/>
        </w:rPr>
      </w:pPr>
    </w:p>
    <w:p w14:paraId="10D704C6" w14:textId="77777777" w:rsidR="00EA6CB1" w:rsidRPr="00EA6CB1" w:rsidRDefault="00EA6CB1" w:rsidP="00917E9F">
      <w:pPr>
        <w:rPr>
          <w:sz w:val="26"/>
          <w:szCs w:val="26"/>
        </w:rPr>
      </w:pPr>
    </w:p>
    <w:p w14:paraId="1AD5AF05" w14:textId="2BCFAAF1" w:rsidR="00AF472E" w:rsidRDefault="00AF472E" w:rsidP="00917E9F">
      <w:pPr>
        <w:rPr>
          <w:sz w:val="26"/>
          <w:szCs w:val="26"/>
        </w:rPr>
      </w:pPr>
    </w:p>
    <w:p w14:paraId="58DD9725" w14:textId="47FC5E1A" w:rsidR="00067552" w:rsidRDefault="00067552" w:rsidP="00917E9F">
      <w:pPr>
        <w:rPr>
          <w:sz w:val="26"/>
          <w:szCs w:val="26"/>
        </w:rPr>
      </w:pPr>
    </w:p>
    <w:p w14:paraId="37B2E85B" w14:textId="6588CDE3" w:rsidR="00067552" w:rsidRDefault="00067552" w:rsidP="00917E9F">
      <w:pPr>
        <w:rPr>
          <w:sz w:val="26"/>
          <w:szCs w:val="26"/>
        </w:rPr>
      </w:pPr>
    </w:p>
    <w:p w14:paraId="4C4F6DB5" w14:textId="1E309657" w:rsidR="00067552" w:rsidRDefault="00067552" w:rsidP="00917E9F">
      <w:pPr>
        <w:rPr>
          <w:sz w:val="26"/>
          <w:szCs w:val="26"/>
        </w:rPr>
      </w:pPr>
    </w:p>
    <w:p w14:paraId="49045C6D" w14:textId="475A8CC0" w:rsidR="00067552" w:rsidRDefault="00067552" w:rsidP="00917E9F">
      <w:pPr>
        <w:rPr>
          <w:sz w:val="26"/>
          <w:szCs w:val="26"/>
        </w:rPr>
      </w:pPr>
    </w:p>
    <w:p w14:paraId="77D682B4" w14:textId="7B61353D" w:rsidR="00067552" w:rsidRDefault="00067552" w:rsidP="00917E9F">
      <w:pPr>
        <w:rPr>
          <w:sz w:val="26"/>
          <w:szCs w:val="26"/>
        </w:rPr>
      </w:pPr>
    </w:p>
    <w:p w14:paraId="5B445D1E" w14:textId="68B540C1" w:rsidR="00067552" w:rsidRDefault="00067552" w:rsidP="00917E9F">
      <w:pPr>
        <w:rPr>
          <w:sz w:val="26"/>
          <w:szCs w:val="26"/>
        </w:rPr>
      </w:pPr>
    </w:p>
    <w:p w14:paraId="0C822BCB" w14:textId="78D6D200" w:rsidR="00067552" w:rsidRDefault="00067552" w:rsidP="00917E9F">
      <w:pPr>
        <w:rPr>
          <w:sz w:val="26"/>
          <w:szCs w:val="26"/>
        </w:rPr>
      </w:pPr>
    </w:p>
    <w:p w14:paraId="6443403C" w14:textId="77777777" w:rsidR="00067552" w:rsidRDefault="00067552" w:rsidP="00917E9F">
      <w:pPr>
        <w:rPr>
          <w:sz w:val="26"/>
          <w:szCs w:val="26"/>
        </w:rPr>
      </w:pPr>
    </w:p>
    <w:p w14:paraId="206623EC" w14:textId="77777777" w:rsidR="00EA6CB1" w:rsidRPr="00EA6CB1" w:rsidRDefault="00EA6CB1" w:rsidP="00917E9F">
      <w:pPr>
        <w:rPr>
          <w:sz w:val="26"/>
          <w:szCs w:val="26"/>
        </w:rPr>
      </w:pPr>
    </w:p>
    <w:p w14:paraId="593EAAB5" w14:textId="4FB19622" w:rsidR="00C710D8" w:rsidRPr="00EA6CB1" w:rsidRDefault="00C710D8" w:rsidP="00917E9F">
      <w:pPr>
        <w:rPr>
          <w:sz w:val="26"/>
          <w:szCs w:val="26"/>
        </w:rPr>
      </w:pPr>
    </w:p>
    <w:p w14:paraId="6AD96EC4" w14:textId="11A1D701" w:rsidR="00C710D8" w:rsidRPr="00EA6CB1" w:rsidRDefault="00C710D8" w:rsidP="00917E9F">
      <w:pPr>
        <w:rPr>
          <w:sz w:val="26"/>
          <w:szCs w:val="26"/>
        </w:rPr>
      </w:pPr>
    </w:p>
    <w:p w14:paraId="2D442679" w14:textId="2A170495" w:rsidR="00EC517D" w:rsidRPr="00EA6CB1" w:rsidRDefault="00EC517D" w:rsidP="00917E9F">
      <w:pPr>
        <w:pStyle w:val="Heading2"/>
        <w:spacing w:line="336" w:lineRule="auto"/>
        <w:rPr>
          <w:sz w:val="26"/>
          <w:szCs w:val="26"/>
          <w:lang w:val="vi-VN"/>
        </w:rPr>
      </w:pPr>
      <w:bookmarkStart w:id="6" w:name="_Toc443567288"/>
      <w:bookmarkStart w:id="7" w:name="_Toc488848541"/>
      <w:bookmarkStart w:id="8" w:name="_Toc50389060"/>
      <w:bookmarkEnd w:id="0"/>
      <w:bookmarkEnd w:id="1"/>
      <w:bookmarkEnd w:id="2"/>
      <w:r w:rsidRPr="00EA6CB1">
        <w:rPr>
          <w:sz w:val="26"/>
          <w:szCs w:val="26"/>
        </w:rPr>
        <w:lastRenderedPageBreak/>
        <w:t>Thoả</w:t>
      </w:r>
      <w:r w:rsidRPr="00EA6CB1">
        <w:rPr>
          <w:sz w:val="26"/>
          <w:szCs w:val="26"/>
          <w:lang w:val="vi-VN"/>
        </w:rPr>
        <w:t xml:space="preserve"> Thuận Liên danh.</w:t>
      </w:r>
      <w:bookmarkEnd w:id="8"/>
    </w:p>
    <w:p w14:paraId="16DFCE8C" w14:textId="1CCFCC9F" w:rsidR="00EC517D" w:rsidRPr="00A576BC" w:rsidRDefault="00EC517D" w:rsidP="006524EA">
      <w:pPr>
        <w:pStyle w:val="Tieudechung"/>
        <w:spacing w:before="0" w:after="0" w:line="312" w:lineRule="auto"/>
        <w:ind w:left="0" w:firstLine="720"/>
        <w:rPr>
          <w:sz w:val="26"/>
          <w:szCs w:val="26"/>
        </w:rPr>
      </w:pPr>
      <w:r w:rsidRPr="00A576BC">
        <w:rPr>
          <w:sz w:val="26"/>
          <w:szCs w:val="26"/>
        </w:rPr>
        <w:t xml:space="preserve">Ngày: </w:t>
      </w:r>
      <w:r w:rsidR="00EA6CB1" w:rsidRPr="00A576BC">
        <w:rPr>
          <w:sz w:val="26"/>
          <w:szCs w:val="26"/>
          <w:lang w:val="vi-VN"/>
        </w:rPr>
        <w:t>08 tháng 09 năm 2020</w:t>
      </w:r>
    </w:p>
    <w:p w14:paraId="2163C6FE" w14:textId="7FD082F9" w:rsidR="00EC517D" w:rsidRPr="00A576BC" w:rsidRDefault="00EC517D" w:rsidP="006524EA">
      <w:pPr>
        <w:spacing w:line="312" w:lineRule="auto"/>
        <w:ind w:left="720"/>
        <w:jc w:val="both"/>
        <w:rPr>
          <w:sz w:val="26"/>
          <w:szCs w:val="26"/>
        </w:rPr>
      </w:pPr>
      <w:r w:rsidRPr="00A576BC">
        <w:rPr>
          <w:sz w:val="26"/>
          <w:szCs w:val="26"/>
        </w:rPr>
        <w:t xml:space="preserve">Gói thầu: </w:t>
      </w:r>
      <w:r w:rsidR="00EA6CB1" w:rsidRPr="00A576BC">
        <w:rPr>
          <w:b/>
          <w:sz w:val="26"/>
          <w:szCs w:val="26"/>
        </w:rPr>
        <w:t>Mua sắm trang thiết bị, phần mềm và sửa chữa nhỏ công trình</w:t>
      </w:r>
    </w:p>
    <w:p w14:paraId="0BD5C349" w14:textId="24F77C73" w:rsidR="00EC517D" w:rsidRPr="00A576BC" w:rsidRDefault="00EC517D" w:rsidP="006524EA">
      <w:pPr>
        <w:spacing w:line="312" w:lineRule="auto"/>
        <w:ind w:firstLine="720"/>
        <w:jc w:val="both"/>
        <w:rPr>
          <w:sz w:val="26"/>
          <w:szCs w:val="26"/>
        </w:rPr>
      </w:pPr>
      <w:r w:rsidRPr="00A576BC">
        <w:rPr>
          <w:sz w:val="26"/>
          <w:szCs w:val="26"/>
        </w:rPr>
        <w:t xml:space="preserve">Thuộc dự án: </w:t>
      </w:r>
      <w:r w:rsidR="00EA6CB1" w:rsidRPr="00A576BC">
        <w:rPr>
          <w:b/>
          <w:sz w:val="26"/>
          <w:szCs w:val="26"/>
        </w:rPr>
        <w:t>Nâng cao năng lực về cơ sở vật chất và hạ tầng công nghệ thông tin trong khuôn khổ Chương trình ETEP tại Trường Đại học Sư phạm Hà Nội</w:t>
      </w:r>
    </w:p>
    <w:p w14:paraId="22B18629" w14:textId="77777777" w:rsidR="00EC517D" w:rsidRPr="00A576BC" w:rsidRDefault="00EC517D" w:rsidP="006524EA">
      <w:pPr>
        <w:spacing w:line="312" w:lineRule="auto"/>
        <w:ind w:firstLine="720"/>
        <w:jc w:val="both"/>
        <w:rPr>
          <w:sz w:val="26"/>
          <w:szCs w:val="26"/>
          <w:lang w:val="vi-VN"/>
        </w:rPr>
      </w:pPr>
      <w:r w:rsidRPr="00A576BC">
        <w:rPr>
          <w:sz w:val="26"/>
          <w:szCs w:val="26"/>
        </w:rPr>
        <w:t>Căn cứ Luật đấu thầu số 43/2013/QH13 ngày 26/11/2013 của Quốc hội</w:t>
      </w:r>
      <w:r w:rsidRPr="00A576BC">
        <w:rPr>
          <w:sz w:val="26"/>
          <w:szCs w:val="26"/>
          <w:lang w:val="vi-VN"/>
        </w:rPr>
        <w:t>;</w:t>
      </w:r>
    </w:p>
    <w:p w14:paraId="0F74A70B" w14:textId="77777777" w:rsidR="00EC517D" w:rsidRPr="00A576BC" w:rsidRDefault="00EC517D" w:rsidP="006524EA">
      <w:pPr>
        <w:spacing w:line="312" w:lineRule="auto"/>
        <w:ind w:firstLine="720"/>
        <w:jc w:val="both"/>
        <w:rPr>
          <w:sz w:val="26"/>
          <w:szCs w:val="26"/>
          <w:lang w:val="vi-VN"/>
        </w:rPr>
      </w:pPr>
      <w:r w:rsidRPr="00A576BC">
        <w:rPr>
          <w:sz w:val="26"/>
          <w:szCs w:val="26"/>
        </w:rPr>
        <w:t>Căn cứ Nghị định số </w:t>
      </w:r>
      <w:hyperlink r:id="rId11" w:tgtFrame="_blank" w:history="1">
        <w:r w:rsidRPr="00A576BC">
          <w:rPr>
            <w:sz w:val="26"/>
            <w:szCs w:val="26"/>
          </w:rPr>
          <w:t>63/2014/NĐ-CP</w:t>
        </w:r>
      </w:hyperlink>
      <w:r w:rsidRPr="00A576BC">
        <w:rPr>
          <w:sz w:val="26"/>
          <w:szCs w:val="26"/>
        </w:rPr>
        <w:t> ngày 26/6/2014 của Chính phủ về hướng dẫn thi hành Luật đấu thầu về lựa chọn nhà thầu</w:t>
      </w:r>
      <w:r w:rsidRPr="00A576BC">
        <w:rPr>
          <w:sz w:val="26"/>
          <w:szCs w:val="26"/>
          <w:lang w:val="vi-VN"/>
        </w:rPr>
        <w:t>;</w:t>
      </w:r>
    </w:p>
    <w:p w14:paraId="093903CD" w14:textId="00DF40C1" w:rsidR="00EC517D" w:rsidRPr="00A576BC" w:rsidRDefault="00EC517D" w:rsidP="006524EA">
      <w:pPr>
        <w:spacing w:line="312" w:lineRule="auto"/>
        <w:ind w:firstLine="720"/>
        <w:jc w:val="both"/>
        <w:rPr>
          <w:sz w:val="26"/>
          <w:szCs w:val="26"/>
        </w:rPr>
      </w:pPr>
      <w:r w:rsidRPr="00A576BC">
        <w:rPr>
          <w:sz w:val="26"/>
          <w:szCs w:val="26"/>
        </w:rPr>
        <w:t xml:space="preserve">Căn cứ hồ sơ mời thầu gói thầu </w:t>
      </w:r>
      <w:r w:rsidR="00DA4A80" w:rsidRPr="00A576BC">
        <w:rPr>
          <w:sz w:val="26"/>
          <w:szCs w:val="26"/>
          <w:lang w:val="vi-VN"/>
        </w:rPr>
        <w:t>“</w:t>
      </w:r>
      <w:r w:rsidR="00DA4A80" w:rsidRPr="00A576BC">
        <w:rPr>
          <w:b/>
          <w:sz w:val="26"/>
          <w:szCs w:val="26"/>
        </w:rPr>
        <w:t>Mua sắm trang thiết bị, phần mềm và sửa chữa nhỏ công trình</w:t>
      </w:r>
      <w:r w:rsidR="00DA4A80" w:rsidRPr="00A576BC">
        <w:rPr>
          <w:b/>
          <w:sz w:val="26"/>
          <w:szCs w:val="26"/>
          <w:lang w:val="vi-VN"/>
        </w:rPr>
        <w:t>”</w:t>
      </w:r>
      <w:r w:rsidR="00DA4A80" w:rsidRPr="00A576BC">
        <w:rPr>
          <w:sz w:val="26"/>
          <w:szCs w:val="26"/>
        </w:rPr>
        <w:t xml:space="preserve"> thuộc dự án </w:t>
      </w:r>
      <w:r w:rsidR="00DA4A80" w:rsidRPr="00A576BC">
        <w:rPr>
          <w:sz w:val="26"/>
          <w:szCs w:val="26"/>
          <w:lang w:val="vi-VN"/>
        </w:rPr>
        <w:t>“</w:t>
      </w:r>
      <w:r w:rsidR="00DA4A80" w:rsidRPr="00A576BC">
        <w:rPr>
          <w:b/>
          <w:sz w:val="26"/>
          <w:szCs w:val="26"/>
        </w:rPr>
        <w:t>Nâng cao năng lực về cơ sở vật chất và hạ tầng công nghệ thông tin trong khuôn khổ Chương trình ETEP tại Trường Đại học Sư phạm Hà Nội</w:t>
      </w:r>
      <w:r w:rsidR="00DA4A80" w:rsidRPr="00A576BC">
        <w:rPr>
          <w:b/>
          <w:sz w:val="26"/>
          <w:szCs w:val="26"/>
          <w:lang w:val="vi-VN"/>
        </w:rPr>
        <w:t>”</w:t>
      </w:r>
      <w:r w:rsidRPr="00A576BC">
        <w:rPr>
          <w:sz w:val="26"/>
          <w:szCs w:val="26"/>
        </w:rPr>
        <w:t xml:space="preserve"> ngày 28 tháng </w:t>
      </w:r>
      <w:r w:rsidR="003A3E5D" w:rsidRPr="00A576BC">
        <w:rPr>
          <w:sz w:val="26"/>
          <w:szCs w:val="26"/>
          <w:lang w:val="vi-VN"/>
        </w:rPr>
        <w:t>8</w:t>
      </w:r>
      <w:r w:rsidRPr="00A576BC">
        <w:rPr>
          <w:sz w:val="26"/>
          <w:szCs w:val="26"/>
        </w:rPr>
        <w:t xml:space="preserve"> năm 20</w:t>
      </w:r>
      <w:r w:rsidR="003A3E5D" w:rsidRPr="00A576BC">
        <w:rPr>
          <w:sz w:val="26"/>
          <w:szCs w:val="26"/>
          <w:lang w:val="vi-VN"/>
        </w:rPr>
        <w:t>202</w:t>
      </w:r>
      <w:r w:rsidRPr="00A576BC">
        <w:rPr>
          <w:sz w:val="26"/>
          <w:szCs w:val="26"/>
        </w:rPr>
        <w:t xml:space="preserve"> ngày được ghi trên HSMT;</w:t>
      </w:r>
    </w:p>
    <w:p w14:paraId="6B5388CA" w14:textId="77777777" w:rsidR="00EC517D" w:rsidRPr="00A576BC" w:rsidRDefault="00EC517D" w:rsidP="006524EA">
      <w:pPr>
        <w:spacing w:line="312" w:lineRule="auto"/>
        <w:ind w:firstLine="720"/>
        <w:jc w:val="both"/>
        <w:rPr>
          <w:sz w:val="26"/>
          <w:szCs w:val="26"/>
        </w:rPr>
      </w:pPr>
      <w:r w:rsidRPr="00A576BC">
        <w:rPr>
          <w:sz w:val="26"/>
          <w:szCs w:val="26"/>
        </w:rPr>
        <w:t>Chúng tôi, đại diện cho các bên ký thỏa thuận liên danh, gồm có:</w:t>
      </w:r>
    </w:p>
    <w:p w14:paraId="7EB3ABDC" w14:textId="77777777" w:rsidR="00EC517D" w:rsidRPr="00A576BC" w:rsidRDefault="00EC517D" w:rsidP="006524EA">
      <w:pPr>
        <w:spacing w:before="240" w:line="312" w:lineRule="auto"/>
        <w:jc w:val="both"/>
        <w:rPr>
          <w:b/>
          <w:sz w:val="26"/>
          <w:szCs w:val="26"/>
          <w:lang w:val="vi-VN"/>
        </w:rPr>
      </w:pPr>
      <w:r w:rsidRPr="00A576BC">
        <w:rPr>
          <w:b/>
          <w:sz w:val="26"/>
          <w:szCs w:val="26"/>
          <w:lang w:val="vi-VN"/>
        </w:rPr>
        <w:t>Thành viên đứng đầu liên danh: Công ty TNHH Máy tính NÉT</w:t>
      </w:r>
    </w:p>
    <w:p w14:paraId="4DD50823" w14:textId="25DF1500" w:rsidR="00EC517D" w:rsidRPr="00A576BC" w:rsidRDefault="00EC517D" w:rsidP="006524EA">
      <w:pPr>
        <w:spacing w:line="312" w:lineRule="auto"/>
        <w:jc w:val="both"/>
        <w:rPr>
          <w:sz w:val="26"/>
          <w:szCs w:val="26"/>
          <w:lang w:val="vi-VN"/>
        </w:rPr>
      </w:pPr>
      <w:r w:rsidRPr="00A576BC">
        <w:rPr>
          <w:sz w:val="26"/>
          <w:szCs w:val="26"/>
        </w:rPr>
        <w:t>Đại diện là ông</w:t>
      </w:r>
      <w:r w:rsidRPr="00A576BC">
        <w:rPr>
          <w:sz w:val="26"/>
          <w:szCs w:val="26"/>
          <w:lang w:val="vi-VN"/>
        </w:rPr>
        <w:t xml:space="preserve">: </w:t>
      </w:r>
      <w:r w:rsidR="006524EA" w:rsidRPr="00A576BC">
        <w:rPr>
          <w:sz w:val="26"/>
          <w:szCs w:val="26"/>
          <w:lang w:val="vi-VN"/>
        </w:rPr>
        <w:tab/>
      </w:r>
      <w:r w:rsidRPr="00A576BC">
        <w:rPr>
          <w:b/>
          <w:sz w:val="26"/>
          <w:szCs w:val="26"/>
          <w:lang w:val="vi-VN"/>
        </w:rPr>
        <w:t>Trịnh Lê Nam</w:t>
      </w:r>
      <w:r w:rsidRPr="00A576BC">
        <w:rPr>
          <w:sz w:val="26"/>
          <w:szCs w:val="26"/>
          <w:lang w:val="vi-VN"/>
        </w:rPr>
        <w:t xml:space="preserve"> </w:t>
      </w:r>
    </w:p>
    <w:p w14:paraId="00A6123E" w14:textId="13079B57" w:rsidR="00EC517D" w:rsidRPr="00A576BC" w:rsidRDefault="00EC517D" w:rsidP="006524EA">
      <w:pPr>
        <w:spacing w:line="312" w:lineRule="auto"/>
        <w:jc w:val="both"/>
        <w:rPr>
          <w:sz w:val="26"/>
          <w:szCs w:val="26"/>
          <w:lang w:val="vi-VN"/>
        </w:rPr>
      </w:pPr>
      <w:r w:rsidRPr="00A576BC">
        <w:rPr>
          <w:sz w:val="26"/>
          <w:szCs w:val="26"/>
        </w:rPr>
        <w:t>Chức vụ:</w:t>
      </w:r>
      <w:r w:rsidRPr="00A576BC">
        <w:rPr>
          <w:sz w:val="26"/>
          <w:szCs w:val="26"/>
          <w:lang w:val="vi-VN"/>
        </w:rPr>
        <w:t xml:space="preserve"> </w:t>
      </w:r>
      <w:r w:rsidR="006524EA" w:rsidRPr="00A576BC">
        <w:rPr>
          <w:sz w:val="26"/>
          <w:szCs w:val="26"/>
          <w:lang w:val="vi-VN"/>
        </w:rPr>
        <w:tab/>
      </w:r>
      <w:r w:rsidR="006524EA" w:rsidRPr="00A576BC">
        <w:rPr>
          <w:sz w:val="26"/>
          <w:szCs w:val="26"/>
          <w:lang w:val="vi-VN"/>
        </w:rPr>
        <w:tab/>
      </w:r>
      <w:r w:rsidRPr="00A576BC">
        <w:rPr>
          <w:sz w:val="26"/>
          <w:szCs w:val="26"/>
          <w:lang w:val="vi-VN"/>
        </w:rPr>
        <w:t>Giám đốc</w:t>
      </w:r>
    </w:p>
    <w:p w14:paraId="7E167ABC" w14:textId="6D46C359" w:rsidR="00EC517D" w:rsidRPr="00A576BC" w:rsidRDefault="00EC517D" w:rsidP="006524EA">
      <w:pPr>
        <w:spacing w:line="312" w:lineRule="auto"/>
        <w:jc w:val="both"/>
        <w:rPr>
          <w:sz w:val="26"/>
          <w:szCs w:val="26"/>
        </w:rPr>
      </w:pPr>
      <w:r w:rsidRPr="00A576BC">
        <w:rPr>
          <w:sz w:val="26"/>
          <w:szCs w:val="26"/>
        </w:rPr>
        <w:t xml:space="preserve">Địa chỉ: </w:t>
      </w:r>
      <w:r w:rsidR="006524EA" w:rsidRPr="00A576BC">
        <w:rPr>
          <w:sz w:val="26"/>
          <w:szCs w:val="26"/>
        </w:rPr>
        <w:tab/>
      </w:r>
      <w:r w:rsidR="006524EA" w:rsidRPr="00A576BC">
        <w:rPr>
          <w:sz w:val="26"/>
          <w:szCs w:val="26"/>
        </w:rPr>
        <w:tab/>
      </w:r>
      <w:r w:rsidRPr="00A576BC">
        <w:rPr>
          <w:sz w:val="26"/>
          <w:szCs w:val="26"/>
        </w:rPr>
        <w:t>Số 46A, ngõ 120 đường Trường Chinh, phường Phương Mai, quận Đống Đa, Tp.Hà Nội</w:t>
      </w:r>
    </w:p>
    <w:p w14:paraId="3F6F7090" w14:textId="632DBBD3" w:rsidR="00EC517D" w:rsidRPr="00A576BC" w:rsidRDefault="00EC517D" w:rsidP="006524EA">
      <w:pPr>
        <w:spacing w:line="312" w:lineRule="auto"/>
        <w:jc w:val="both"/>
        <w:rPr>
          <w:sz w:val="26"/>
          <w:szCs w:val="26"/>
        </w:rPr>
      </w:pPr>
      <w:r w:rsidRPr="00A576BC">
        <w:rPr>
          <w:sz w:val="26"/>
          <w:szCs w:val="26"/>
        </w:rPr>
        <w:t xml:space="preserve">Điện thoại: </w:t>
      </w:r>
      <w:r w:rsidR="006524EA" w:rsidRPr="00A576BC">
        <w:rPr>
          <w:sz w:val="26"/>
          <w:szCs w:val="26"/>
        </w:rPr>
        <w:tab/>
      </w:r>
      <w:r w:rsidR="006524EA" w:rsidRPr="00A576BC">
        <w:rPr>
          <w:sz w:val="26"/>
          <w:szCs w:val="26"/>
        </w:rPr>
        <w:tab/>
      </w:r>
      <w:r w:rsidRPr="00A576BC">
        <w:rPr>
          <w:sz w:val="26"/>
          <w:szCs w:val="26"/>
        </w:rPr>
        <w:t>0243 5737747</w:t>
      </w:r>
    </w:p>
    <w:p w14:paraId="313E29D7" w14:textId="190C5842" w:rsidR="00EC517D" w:rsidRPr="00A576BC" w:rsidRDefault="00EC517D" w:rsidP="006524EA">
      <w:pPr>
        <w:spacing w:line="312" w:lineRule="auto"/>
        <w:jc w:val="both"/>
        <w:rPr>
          <w:sz w:val="26"/>
          <w:szCs w:val="26"/>
        </w:rPr>
      </w:pPr>
      <w:r w:rsidRPr="00A576BC">
        <w:rPr>
          <w:sz w:val="26"/>
          <w:szCs w:val="26"/>
        </w:rPr>
        <w:t xml:space="preserve">Fax: </w:t>
      </w:r>
      <w:r w:rsidR="006524EA" w:rsidRPr="00A576BC">
        <w:rPr>
          <w:sz w:val="26"/>
          <w:szCs w:val="26"/>
        </w:rPr>
        <w:tab/>
      </w:r>
      <w:r w:rsidR="006524EA" w:rsidRPr="00A576BC">
        <w:rPr>
          <w:sz w:val="26"/>
          <w:szCs w:val="26"/>
        </w:rPr>
        <w:tab/>
      </w:r>
      <w:r w:rsidR="006524EA" w:rsidRPr="00A576BC">
        <w:rPr>
          <w:sz w:val="26"/>
          <w:szCs w:val="26"/>
        </w:rPr>
        <w:tab/>
      </w:r>
      <w:r w:rsidRPr="00A576BC">
        <w:rPr>
          <w:sz w:val="26"/>
          <w:szCs w:val="26"/>
        </w:rPr>
        <w:t>0243 573774</w:t>
      </w:r>
    </w:p>
    <w:p w14:paraId="38D7FBAA" w14:textId="044E9E8B" w:rsidR="00EC517D" w:rsidRPr="00A576BC" w:rsidRDefault="00EC517D" w:rsidP="006524EA">
      <w:pPr>
        <w:spacing w:line="312" w:lineRule="auto"/>
        <w:jc w:val="both"/>
        <w:rPr>
          <w:sz w:val="26"/>
          <w:szCs w:val="26"/>
        </w:rPr>
      </w:pPr>
      <w:r w:rsidRPr="00A576BC">
        <w:rPr>
          <w:sz w:val="26"/>
          <w:szCs w:val="26"/>
        </w:rPr>
        <w:t xml:space="preserve">Mail: </w:t>
      </w:r>
      <w:r w:rsidR="006524EA" w:rsidRPr="00A576BC">
        <w:rPr>
          <w:sz w:val="26"/>
          <w:szCs w:val="26"/>
        </w:rPr>
        <w:tab/>
      </w:r>
      <w:r w:rsidR="006524EA" w:rsidRPr="00A576BC">
        <w:rPr>
          <w:sz w:val="26"/>
          <w:szCs w:val="26"/>
        </w:rPr>
        <w:tab/>
      </w:r>
      <w:r w:rsidR="006524EA" w:rsidRPr="00A576BC">
        <w:rPr>
          <w:sz w:val="26"/>
          <w:szCs w:val="26"/>
        </w:rPr>
        <w:tab/>
      </w:r>
      <w:r w:rsidRPr="00A576BC">
        <w:rPr>
          <w:sz w:val="26"/>
          <w:szCs w:val="26"/>
        </w:rPr>
        <w:t>info@netcom.com.vn</w:t>
      </w:r>
    </w:p>
    <w:p w14:paraId="50DE8B70" w14:textId="3E2F0E61" w:rsidR="00EC517D" w:rsidRPr="0028048C" w:rsidRDefault="00EC517D" w:rsidP="0028048C">
      <w:r w:rsidRPr="0028048C">
        <w:rPr>
          <w:sz w:val="26"/>
          <w:szCs w:val="26"/>
        </w:rPr>
        <w:t xml:space="preserve">Tài khoản: </w:t>
      </w:r>
      <w:r w:rsidR="006524EA" w:rsidRPr="0028048C">
        <w:rPr>
          <w:sz w:val="26"/>
          <w:szCs w:val="26"/>
        </w:rPr>
        <w:tab/>
      </w:r>
      <w:r w:rsidR="006524EA" w:rsidRPr="0028048C">
        <w:rPr>
          <w:sz w:val="26"/>
          <w:szCs w:val="26"/>
        </w:rPr>
        <w:tab/>
      </w:r>
      <w:r w:rsidR="0028048C" w:rsidRPr="0028048C">
        <w:rPr>
          <w:sz w:val="26"/>
          <w:szCs w:val="26"/>
        </w:rPr>
        <w:t>0821100036006 – Ngân hàng TMCP Quân đội – Phòng Giao dịch Nghĩa Tân-Chi nhánh Hoàng Quốc Việt</w:t>
      </w:r>
    </w:p>
    <w:p w14:paraId="049829FF" w14:textId="73186AAF" w:rsidR="00EC517D" w:rsidRPr="00A576BC" w:rsidRDefault="00EC517D" w:rsidP="0028048C">
      <w:pPr>
        <w:rPr>
          <w:sz w:val="26"/>
          <w:szCs w:val="26"/>
        </w:rPr>
      </w:pPr>
      <w:r w:rsidRPr="0028048C">
        <w:rPr>
          <w:sz w:val="26"/>
          <w:szCs w:val="26"/>
        </w:rPr>
        <w:t xml:space="preserve">Mã số thuế: </w:t>
      </w:r>
      <w:r w:rsidR="0028048C">
        <w:rPr>
          <w:sz w:val="26"/>
          <w:szCs w:val="26"/>
        </w:rPr>
        <w:tab/>
      </w:r>
      <w:r w:rsidR="0028048C">
        <w:rPr>
          <w:sz w:val="26"/>
          <w:szCs w:val="26"/>
        </w:rPr>
        <w:tab/>
      </w:r>
      <w:r w:rsidR="0028048C" w:rsidRPr="0028048C">
        <w:rPr>
          <w:sz w:val="26"/>
          <w:szCs w:val="26"/>
        </w:rPr>
        <w:t>010094591</w:t>
      </w:r>
    </w:p>
    <w:p w14:paraId="5C8FDB19" w14:textId="16C7CA07" w:rsidR="00EC517D" w:rsidRPr="00A576BC" w:rsidRDefault="00EC517D" w:rsidP="006524EA">
      <w:pPr>
        <w:spacing w:before="240" w:line="312" w:lineRule="auto"/>
        <w:jc w:val="both"/>
        <w:rPr>
          <w:b/>
          <w:sz w:val="26"/>
          <w:szCs w:val="26"/>
          <w:lang w:val="vi-VN"/>
        </w:rPr>
      </w:pPr>
      <w:r w:rsidRPr="00A576BC">
        <w:rPr>
          <w:b/>
          <w:sz w:val="26"/>
          <w:szCs w:val="26"/>
          <w:lang w:val="vi-VN"/>
        </w:rPr>
        <w:t xml:space="preserve">Thành viên </w:t>
      </w:r>
      <w:r w:rsidR="0099062D" w:rsidRPr="00A576BC">
        <w:rPr>
          <w:b/>
          <w:sz w:val="26"/>
          <w:szCs w:val="26"/>
          <w:lang w:val="vi-VN"/>
        </w:rPr>
        <w:t>liên danh</w:t>
      </w:r>
      <w:r w:rsidR="00E610A6" w:rsidRPr="00A576BC">
        <w:rPr>
          <w:b/>
          <w:sz w:val="26"/>
          <w:szCs w:val="26"/>
          <w:lang w:val="vi-VN"/>
        </w:rPr>
        <w:t xml:space="preserve"> t</w:t>
      </w:r>
      <w:r w:rsidR="00D43459" w:rsidRPr="00A576BC">
        <w:rPr>
          <w:b/>
          <w:sz w:val="26"/>
          <w:szCs w:val="26"/>
          <w:lang w:val="vi-VN"/>
        </w:rPr>
        <w:t>hứ 2</w:t>
      </w:r>
      <w:r w:rsidRPr="00A576BC">
        <w:rPr>
          <w:b/>
          <w:sz w:val="26"/>
          <w:szCs w:val="26"/>
          <w:lang w:val="vi-VN"/>
        </w:rPr>
        <w:t xml:space="preserve">: Công ty Cổ phần </w:t>
      </w:r>
      <w:r w:rsidR="005D0997" w:rsidRPr="00A576BC">
        <w:rPr>
          <w:b/>
          <w:sz w:val="26"/>
          <w:szCs w:val="26"/>
          <w:lang w:val="vi-VN"/>
        </w:rPr>
        <w:t>Công nghệ Tinh Vân</w:t>
      </w:r>
      <w:r w:rsidRPr="00A576BC">
        <w:rPr>
          <w:b/>
          <w:sz w:val="26"/>
          <w:szCs w:val="26"/>
          <w:lang w:val="vi-VN"/>
        </w:rPr>
        <w:t>.</w:t>
      </w:r>
    </w:p>
    <w:p w14:paraId="4379110E" w14:textId="0B6BDA95" w:rsidR="00B0198D" w:rsidRPr="00A576BC" w:rsidRDefault="00B0198D" w:rsidP="00B0198D">
      <w:pPr>
        <w:spacing w:line="276" w:lineRule="auto"/>
        <w:rPr>
          <w:b/>
          <w:bCs/>
          <w:sz w:val="26"/>
          <w:szCs w:val="26"/>
        </w:rPr>
      </w:pPr>
      <w:r w:rsidRPr="00A576BC">
        <w:rPr>
          <w:sz w:val="26"/>
          <w:szCs w:val="26"/>
        </w:rPr>
        <w:t xml:space="preserve">Đại diện là ông: </w:t>
      </w:r>
      <w:r w:rsidRPr="00A576BC">
        <w:rPr>
          <w:b/>
          <w:sz w:val="26"/>
          <w:szCs w:val="26"/>
        </w:rPr>
        <w:t xml:space="preserve"> </w:t>
      </w:r>
      <w:r w:rsidRPr="00A576BC">
        <w:rPr>
          <w:b/>
          <w:sz w:val="26"/>
          <w:szCs w:val="26"/>
        </w:rPr>
        <w:tab/>
        <w:t>Nguyễn Ngọc Chung</w:t>
      </w:r>
    </w:p>
    <w:p w14:paraId="16901331" w14:textId="6856B7AB" w:rsidR="00B0198D" w:rsidRPr="00A576BC" w:rsidRDefault="00B0198D" w:rsidP="00B0198D">
      <w:pPr>
        <w:spacing w:line="312" w:lineRule="auto"/>
        <w:rPr>
          <w:sz w:val="26"/>
          <w:szCs w:val="26"/>
        </w:rPr>
      </w:pPr>
      <w:r w:rsidRPr="00A576BC">
        <w:rPr>
          <w:sz w:val="26"/>
          <w:szCs w:val="26"/>
        </w:rPr>
        <w:t xml:space="preserve">Chức vụ: </w:t>
      </w:r>
      <w:r w:rsidRPr="00A576BC">
        <w:rPr>
          <w:sz w:val="26"/>
          <w:szCs w:val="26"/>
        </w:rPr>
        <w:tab/>
      </w:r>
      <w:r w:rsidRPr="00A576BC">
        <w:rPr>
          <w:sz w:val="26"/>
          <w:szCs w:val="26"/>
        </w:rPr>
        <w:tab/>
      </w:r>
      <w:r w:rsidRPr="00A576BC">
        <w:rPr>
          <w:b/>
          <w:bCs/>
          <w:sz w:val="26"/>
          <w:szCs w:val="26"/>
        </w:rPr>
        <w:t>Giám đốc TT Giải pháp Giáo dục</w:t>
      </w:r>
    </w:p>
    <w:p w14:paraId="303CEEC2" w14:textId="29C8023A" w:rsidR="00B0198D" w:rsidRPr="00A576BC" w:rsidRDefault="00B0198D" w:rsidP="00B0198D">
      <w:pPr>
        <w:spacing w:line="276" w:lineRule="auto"/>
        <w:rPr>
          <w:bCs/>
          <w:sz w:val="26"/>
          <w:szCs w:val="26"/>
        </w:rPr>
      </w:pPr>
      <w:r w:rsidRPr="00A576BC">
        <w:rPr>
          <w:sz w:val="26"/>
          <w:szCs w:val="26"/>
        </w:rPr>
        <w:t xml:space="preserve">Địa chỉ: </w:t>
      </w:r>
      <w:r w:rsidRPr="00A576BC">
        <w:rPr>
          <w:sz w:val="26"/>
          <w:szCs w:val="26"/>
        </w:rPr>
        <w:tab/>
      </w:r>
      <w:r w:rsidRPr="00A576BC">
        <w:rPr>
          <w:sz w:val="26"/>
          <w:szCs w:val="26"/>
        </w:rPr>
        <w:tab/>
      </w:r>
      <w:r w:rsidRPr="00A576BC">
        <w:rPr>
          <w:iCs/>
          <w:spacing w:val="-4"/>
          <w:sz w:val="26"/>
          <w:szCs w:val="26"/>
          <w:lang w:val="es-ES"/>
        </w:rPr>
        <w:t>Tầng 8, khách sạn Thể thao, Làng Sinh viên Hacinco, Phường Nhân Chính, Quận Thanh Xuân, Hà Nội</w:t>
      </w:r>
    </w:p>
    <w:p w14:paraId="2CA0458B" w14:textId="1A24EEC4" w:rsidR="00B0198D" w:rsidRPr="00A576BC" w:rsidRDefault="00B0198D" w:rsidP="00B0198D">
      <w:pPr>
        <w:spacing w:line="276" w:lineRule="auto"/>
        <w:rPr>
          <w:bCs/>
          <w:sz w:val="26"/>
          <w:szCs w:val="26"/>
        </w:rPr>
      </w:pPr>
      <w:r w:rsidRPr="00A576BC">
        <w:rPr>
          <w:sz w:val="26"/>
          <w:szCs w:val="26"/>
        </w:rPr>
        <w:t xml:space="preserve">Điện thoại: </w:t>
      </w:r>
      <w:r w:rsidRPr="00A576BC">
        <w:rPr>
          <w:sz w:val="26"/>
          <w:szCs w:val="26"/>
        </w:rPr>
        <w:tab/>
      </w:r>
      <w:r w:rsidRPr="00A576BC">
        <w:rPr>
          <w:sz w:val="26"/>
          <w:szCs w:val="26"/>
        </w:rPr>
        <w:tab/>
        <w:t>+84 24 35589970</w:t>
      </w:r>
    </w:p>
    <w:p w14:paraId="1B98C0C3" w14:textId="29273C22" w:rsidR="00B0198D" w:rsidRPr="00A576BC" w:rsidRDefault="00B0198D" w:rsidP="00B0198D">
      <w:pPr>
        <w:spacing w:line="312" w:lineRule="auto"/>
        <w:rPr>
          <w:sz w:val="26"/>
          <w:szCs w:val="26"/>
        </w:rPr>
      </w:pPr>
      <w:r w:rsidRPr="00A576BC">
        <w:rPr>
          <w:sz w:val="26"/>
          <w:szCs w:val="26"/>
        </w:rPr>
        <w:t xml:space="preserve">Fax: </w:t>
      </w:r>
      <w:r w:rsidRPr="00A576BC">
        <w:rPr>
          <w:sz w:val="26"/>
          <w:szCs w:val="26"/>
        </w:rPr>
        <w:tab/>
      </w:r>
      <w:r w:rsidRPr="00A576BC">
        <w:rPr>
          <w:sz w:val="26"/>
          <w:szCs w:val="26"/>
        </w:rPr>
        <w:tab/>
      </w:r>
      <w:r w:rsidRPr="00A576BC">
        <w:rPr>
          <w:sz w:val="26"/>
          <w:szCs w:val="26"/>
        </w:rPr>
        <w:tab/>
        <w:t>+84 24 35589971</w:t>
      </w:r>
    </w:p>
    <w:p w14:paraId="4E27B575" w14:textId="4E145C69" w:rsidR="00B0198D" w:rsidRPr="00A576BC" w:rsidRDefault="00B0198D" w:rsidP="00B0198D">
      <w:pPr>
        <w:spacing w:line="312" w:lineRule="auto"/>
        <w:rPr>
          <w:sz w:val="26"/>
          <w:szCs w:val="26"/>
        </w:rPr>
      </w:pPr>
      <w:r w:rsidRPr="00A576BC">
        <w:rPr>
          <w:sz w:val="26"/>
          <w:szCs w:val="26"/>
        </w:rPr>
        <w:t xml:space="preserve">Mail: </w:t>
      </w:r>
      <w:r w:rsidRPr="00A576BC">
        <w:rPr>
          <w:sz w:val="26"/>
          <w:szCs w:val="26"/>
        </w:rPr>
        <w:tab/>
      </w:r>
      <w:r w:rsidRPr="00A576BC">
        <w:rPr>
          <w:sz w:val="26"/>
          <w:szCs w:val="26"/>
        </w:rPr>
        <w:tab/>
      </w:r>
      <w:r w:rsidRPr="00A576BC">
        <w:rPr>
          <w:sz w:val="26"/>
          <w:szCs w:val="26"/>
        </w:rPr>
        <w:tab/>
        <w:t>info@tinhvan.com</w:t>
      </w:r>
    </w:p>
    <w:p w14:paraId="64692151" w14:textId="2B3C4200" w:rsidR="00B0198D" w:rsidRPr="00A576BC" w:rsidRDefault="00B0198D" w:rsidP="00B0198D">
      <w:pPr>
        <w:spacing w:line="276" w:lineRule="auto"/>
        <w:rPr>
          <w:sz w:val="26"/>
          <w:szCs w:val="26"/>
        </w:rPr>
      </w:pPr>
      <w:r w:rsidRPr="00A576BC">
        <w:rPr>
          <w:sz w:val="26"/>
          <w:szCs w:val="26"/>
        </w:rPr>
        <w:t xml:space="preserve">Tài khoản: </w:t>
      </w:r>
      <w:r w:rsidRPr="00A576BC">
        <w:rPr>
          <w:sz w:val="26"/>
          <w:szCs w:val="26"/>
        </w:rPr>
        <w:tab/>
      </w:r>
      <w:r w:rsidRPr="00A576BC">
        <w:rPr>
          <w:sz w:val="26"/>
          <w:szCs w:val="26"/>
        </w:rPr>
        <w:tab/>
      </w:r>
      <w:r w:rsidRPr="00A576BC">
        <w:rPr>
          <w:iCs/>
          <w:spacing w:val="-4"/>
          <w:sz w:val="26"/>
          <w:szCs w:val="26"/>
          <w:lang w:val="es-ES"/>
        </w:rPr>
        <w:t xml:space="preserve">0591100007008 tại Ngân hàng </w:t>
      </w:r>
      <w:r w:rsidRPr="00A576BC">
        <w:rPr>
          <w:sz w:val="26"/>
          <w:szCs w:val="26"/>
        </w:rPr>
        <w:t>Thương mại Cổ phần Quân độ C</w:t>
      </w:r>
      <w:r w:rsidRPr="00A576BC">
        <w:rPr>
          <w:sz w:val="26"/>
          <w:szCs w:val="26"/>
          <w:lang w:val="x-none"/>
        </w:rPr>
        <w:t>hi nhánh Đống Đa, Hà Nội</w:t>
      </w:r>
    </w:p>
    <w:p w14:paraId="3D021177" w14:textId="30301C22" w:rsidR="005D0997" w:rsidRPr="00A576BC" w:rsidRDefault="00B0198D" w:rsidP="00B0198D">
      <w:pPr>
        <w:spacing w:line="312" w:lineRule="auto"/>
        <w:jc w:val="both"/>
        <w:rPr>
          <w:sz w:val="26"/>
          <w:szCs w:val="26"/>
        </w:rPr>
      </w:pPr>
      <w:r w:rsidRPr="00A576BC">
        <w:rPr>
          <w:sz w:val="26"/>
          <w:szCs w:val="26"/>
        </w:rPr>
        <w:t>Mã số thuế:</w:t>
      </w:r>
      <w:r w:rsidRPr="00A576BC">
        <w:rPr>
          <w:iCs/>
          <w:spacing w:val="-4"/>
          <w:sz w:val="26"/>
          <w:szCs w:val="26"/>
          <w:lang w:val="es-ES"/>
        </w:rPr>
        <w:t xml:space="preserve"> 0100509993</w:t>
      </w:r>
      <w:r w:rsidR="00EC517D" w:rsidRPr="00A576BC">
        <w:rPr>
          <w:sz w:val="26"/>
          <w:szCs w:val="26"/>
        </w:rPr>
        <w:t xml:space="preserve"> </w:t>
      </w:r>
    </w:p>
    <w:p w14:paraId="6042CC5B" w14:textId="41BCB113" w:rsidR="005D0997" w:rsidRPr="00A576BC" w:rsidRDefault="00EC517D" w:rsidP="006524EA">
      <w:pPr>
        <w:spacing w:line="312" w:lineRule="auto"/>
        <w:jc w:val="both"/>
        <w:rPr>
          <w:sz w:val="26"/>
          <w:szCs w:val="26"/>
        </w:rPr>
      </w:pPr>
      <w:r w:rsidRPr="00A576BC">
        <w:rPr>
          <w:sz w:val="26"/>
          <w:szCs w:val="26"/>
        </w:rPr>
        <w:lastRenderedPageBreak/>
        <w:t>Các bên (sau đây gọi là thành viên) thống nhất ký kết thỏa thuận liên danh với các nội dung sau:</w:t>
      </w:r>
    </w:p>
    <w:p w14:paraId="09492600" w14:textId="75D4A444" w:rsidR="00AD582E" w:rsidRPr="00A576BC" w:rsidRDefault="00AD582E" w:rsidP="006524EA">
      <w:pPr>
        <w:spacing w:before="240" w:line="312" w:lineRule="auto"/>
        <w:jc w:val="both"/>
        <w:rPr>
          <w:b/>
          <w:sz w:val="26"/>
          <w:szCs w:val="26"/>
          <w:lang w:val="vi-VN"/>
        </w:rPr>
      </w:pPr>
      <w:r w:rsidRPr="00A576BC">
        <w:rPr>
          <w:b/>
          <w:sz w:val="26"/>
          <w:szCs w:val="26"/>
          <w:lang w:val="vi-VN"/>
        </w:rPr>
        <w:t>Thành viên liên danh</w:t>
      </w:r>
      <w:r w:rsidR="00D43459" w:rsidRPr="00A576BC">
        <w:rPr>
          <w:b/>
          <w:sz w:val="26"/>
          <w:szCs w:val="26"/>
          <w:lang w:val="vi-VN"/>
        </w:rPr>
        <w:t xml:space="preserve"> thứ 3</w:t>
      </w:r>
      <w:r w:rsidRPr="00A576BC">
        <w:rPr>
          <w:b/>
          <w:sz w:val="26"/>
          <w:szCs w:val="26"/>
          <w:lang w:val="vi-VN"/>
        </w:rPr>
        <w:t>: Công ty Cổ phần Công nghệ Viking.</w:t>
      </w:r>
    </w:p>
    <w:p w14:paraId="56438871" w14:textId="75F87EB2" w:rsidR="00AD582E" w:rsidRPr="00A576BC" w:rsidRDefault="00AD582E" w:rsidP="006524EA">
      <w:pPr>
        <w:spacing w:line="312" w:lineRule="auto"/>
        <w:jc w:val="both"/>
        <w:rPr>
          <w:sz w:val="26"/>
          <w:szCs w:val="26"/>
        </w:rPr>
      </w:pPr>
      <w:r w:rsidRPr="00A576BC">
        <w:rPr>
          <w:sz w:val="26"/>
          <w:szCs w:val="26"/>
        </w:rPr>
        <w:t xml:space="preserve">Đại diện là Ông: </w:t>
      </w:r>
      <w:r w:rsidR="006524EA" w:rsidRPr="00A576BC">
        <w:rPr>
          <w:sz w:val="26"/>
          <w:szCs w:val="26"/>
        </w:rPr>
        <w:tab/>
      </w:r>
      <w:r w:rsidRPr="00A576BC">
        <w:rPr>
          <w:b/>
          <w:sz w:val="26"/>
          <w:szCs w:val="26"/>
        </w:rPr>
        <w:t>Nguyễn Tuấn Dũng</w:t>
      </w:r>
      <w:r w:rsidRPr="00A576BC">
        <w:rPr>
          <w:sz w:val="26"/>
          <w:szCs w:val="26"/>
        </w:rPr>
        <w:t xml:space="preserve"> </w:t>
      </w:r>
    </w:p>
    <w:p w14:paraId="77D64AF6" w14:textId="2EA11D94" w:rsidR="00AD582E" w:rsidRPr="00A576BC" w:rsidRDefault="00AD582E" w:rsidP="006524EA">
      <w:pPr>
        <w:spacing w:line="312" w:lineRule="auto"/>
        <w:jc w:val="both"/>
        <w:rPr>
          <w:sz w:val="26"/>
          <w:szCs w:val="26"/>
        </w:rPr>
      </w:pPr>
      <w:r w:rsidRPr="00A576BC">
        <w:rPr>
          <w:sz w:val="26"/>
          <w:szCs w:val="26"/>
        </w:rPr>
        <w:t xml:space="preserve">Chức vụ: </w:t>
      </w:r>
      <w:r w:rsidR="006524EA" w:rsidRPr="00A576BC">
        <w:rPr>
          <w:sz w:val="26"/>
          <w:szCs w:val="26"/>
        </w:rPr>
        <w:tab/>
      </w:r>
      <w:r w:rsidR="006524EA" w:rsidRPr="00A576BC">
        <w:rPr>
          <w:sz w:val="26"/>
          <w:szCs w:val="26"/>
        </w:rPr>
        <w:tab/>
      </w:r>
      <w:r w:rsidRPr="00A576BC">
        <w:rPr>
          <w:sz w:val="26"/>
          <w:szCs w:val="26"/>
        </w:rPr>
        <w:t>Giám đốc</w:t>
      </w:r>
    </w:p>
    <w:p w14:paraId="7306BF7E" w14:textId="6FA8A9C7" w:rsidR="00AD582E" w:rsidRPr="00A576BC" w:rsidRDefault="00AD582E" w:rsidP="006524EA">
      <w:pPr>
        <w:spacing w:line="312" w:lineRule="auto"/>
        <w:jc w:val="both"/>
        <w:rPr>
          <w:sz w:val="26"/>
          <w:szCs w:val="26"/>
        </w:rPr>
      </w:pPr>
      <w:r w:rsidRPr="00A576BC">
        <w:rPr>
          <w:sz w:val="26"/>
          <w:szCs w:val="26"/>
        </w:rPr>
        <w:t xml:space="preserve">Địa chỉ: </w:t>
      </w:r>
      <w:r w:rsidR="006524EA" w:rsidRPr="00A576BC">
        <w:rPr>
          <w:sz w:val="26"/>
          <w:szCs w:val="26"/>
        </w:rPr>
        <w:tab/>
      </w:r>
      <w:r w:rsidR="006524EA" w:rsidRPr="00A576BC">
        <w:rPr>
          <w:sz w:val="26"/>
          <w:szCs w:val="26"/>
        </w:rPr>
        <w:tab/>
      </w:r>
      <w:r w:rsidRPr="00A576BC">
        <w:rPr>
          <w:sz w:val="26"/>
          <w:szCs w:val="26"/>
        </w:rPr>
        <w:t xml:space="preserve">Phòng 1002, tầng 10, tòa nhà Thăng Long, 98 Ngụy Như Kon Tum, phường Nhân Chính, quận Thanh Xuân, thành phố Hà Nội. </w:t>
      </w:r>
    </w:p>
    <w:p w14:paraId="64ED35FD" w14:textId="196E1318" w:rsidR="00AD582E" w:rsidRPr="00A576BC" w:rsidRDefault="00AD582E" w:rsidP="006524EA">
      <w:pPr>
        <w:spacing w:line="312" w:lineRule="auto"/>
        <w:jc w:val="both"/>
        <w:rPr>
          <w:sz w:val="26"/>
          <w:szCs w:val="26"/>
        </w:rPr>
      </w:pPr>
      <w:r w:rsidRPr="00A576BC">
        <w:rPr>
          <w:sz w:val="26"/>
          <w:szCs w:val="26"/>
        </w:rPr>
        <w:t xml:space="preserve">Điện thoại: </w:t>
      </w:r>
      <w:r w:rsidR="006524EA" w:rsidRPr="00A576BC">
        <w:rPr>
          <w:sz w:val="26"/>
          <w:szCs w:val="26"/>
        </w:rPr>
        <w:tab/>
      </w:r>
      <w:r w:rsidR="006524EA" w:rsidRPr="00A576BC">
        <w:rPr>
          <w:sz w:val="26"/>
          <w:szCs w:val="26"/>
        </w:rPr>
        <w:tab/>
      </w:r>
      <w:r w:rsidRPr="00A576BC">
        <w:rPr>
          <w:sz w:val="26"/>
          <w:szCs w:val="26"/>
        </w:rPr>
        <w:t>02485829280</w:t>
      </w:r>
    </w:p>
    <w:p w14:paraId="7B3D166E" w14:textId="17D051D0" w:rsidR="00AD582E" w:rsidRPr="00A576BC" w:rsidRDefault="00AD582E" w:rsidP="006524EA">
      <w:pPr>
        <w:spacing w:line="312" w:lineRule="auto"/>
        <w:jc w:val="both"/>
        <w:rPr>
          <w:sz w:val="26"/>
          <w:szCs w:val="26"/>
        </w:rPr>
      </w:pPr>
      <w:r w:rsidRPr="00A576BC">
        <w:rPr>
          <w:sz w:val="26"/>
          <w:szCs w:val="26"/>
        </w:rPr>
        <w:t xml:space="preserve">Mail: </w:t>
      </w:r>
      <w:r w:rsidR="006524EA" w:rsidRPr="00A576BC">
        <w:rPr>
          <w:sz w:val="26"/>
          <w:szCs w:val="26"/>
        </w:rPr>
        <w:tab/>
      </w:r>
      <w:r w:rsidR="006524EA" w:rsidRPr="00A576BC">
        <w:rPr>
          <w:sz w:val="26"/>
          <w:szCs w:val="26"/>
        </w:rPr>
        <w:tab/>
      </w:r>
      <w:r w:rsidR="006524EA" w:rsidRPr="00A576BC">
        <w:rPr>
          <w:sz w:val="26"/>
          <w:szCs w:val="26"/>
        </w:rPr>
        <w:tab/>
      </w:r>
      <w:r w:rsidRPr="00A576BC">
        <w:rPr>
          <w:sz w:val="26"/>
          <w:szCs w:val="26"/>
        </w:rPr>
        <w:t>inf@vkg.vn</w:t>
      </w:r>
    </w:p>
    <w:p w14:paraId="71926CE6" w14:textId="6DEA4578" w:rsidR="00AD582E" w:rsidRPr="00A576BC" w:rsidRDefault="00AD582E" w:rsidP="006524EA">
      <w:pPr>
        <w:spacing w:line="312" w:lineRule="auto"/>
        <w:jc w:val="both"/>
        <w:rPr>
          <w:sz w:val="26"/>
          <w:szCs w:val="26"/>
        </w:rPr>
      </w:pPr>
      <w:r w:rsidRPr="00A576BC">
        <w:rPr>
          <w:sz w:val="26"/>
          <w:szCs w:val="26"/>
        </w:rPr>
        <w:t xml:space="preserve">Tài khoản: </w:t>
      </w:r>
      <w:r w:rsidR="006524EA" w:rsidRPr="00A576BC">
        <w:rPr>
          <w:sz w:val="26"/>
          <w:szCs w:val="26"/>
        </w:rPr>
        <w:tab/>
      </w:r>
      <w:r w:rsidR="006524EA" w:rsidRPr="00A576BC">
        <w:rPr>
          <w:sz w:val="26"/>
          <w:szCs w:val="26"/>
        </w:rPr>
        <w:tab/>
      </w:r>
      <w:r w:rsidRPr="00A576BC">
        <w:rPr>
          <w:sz w:val="26"/>
          <w:szCs w:val="26"/>
        </w:rPr>
        <w:t xml:space="preserve">16010000102850 tại Ngân hàng TMCP Đầu tư và phát triển Việt Nam -Chi nhánh Sở giao dịch 3 </w:t>
      </w:r>
    </w:p>
    <w:p w14:paraId="1968A5F9" w14:textId="4B000652" w:rsidR="00AD582E" w:rsidRPr="00A576BC" w:rsidRDefault="00AD582E" w:rsidP="006524EA">
      <w:pPr>
        <w:spacing w:line="312" w:lineRule="auto"/>
        <w:jc w:val="both"/>
        <w:rPr>
          <w:sz w:val="26"/>
          <w:szCs w:val="26"/>
        </w:rPr>
      </w:pPr>
      <w:r w:rsidRPr="00A576BC">
        <w:rPr>
          <w:sz w:val="26"/>
          <w:szCs w:val="26"/>
        </w:rPr>
        <w:t xml:space="preserve">Mã số thuế: </w:t>
      </w:r>
      <w:r w:rsidR="006524EA" w:rsidRPr="00A576BC">
        <w:rPr>
          <w:sz w:val="26"/>
          <w:szCs w:val="26"/>
        </w:rPr>
        <w:tab/>
      </w:r>
      <w:r w:rsidR="006524EA" w:rsidRPr="00A576BC">
        <w:rPr>
          <w:sz w:val="26"/>
          <w:szCs w:val="26"/>
        </w:rPr>
        <w:tab/>
      </w:r>
      <w:r w:rsidRPr="00A576BC">
        <w:rPr>
          <w:sz w:val="26"/>
          <w:szCs w:val="26"/>
        </w:rPr>
        <w:t>0104877363</w:t>
      </w:r>
    </w:p>
    <w:p w14:paraId="17F5AA2F" w14:textId="5EB40305" w:rsidR="005D0997" w:rsidRPr="00A576BC" w:rsidRDefault="00AD582E" w:rsidP="006524EA">
      <w:pPr>
        <w:spacing w:line="312" w:lineRule="auto"/>
        <w:jc w:val="both"/>
        <w:rPr>
          <w:sz w:val="26"/>
          <w:szCs w:val="26"/>
        </w:rPr>
      </w:pPr>
      <w:r w:rsidRPr="00A576BC">
        <w:rPr>
          <w:sz w:val="26"/>
          <w:szCs w:val="26"/>
        </w:rPr>
        <w:t>Các bên (sau đây gọi là thành viên) thống nhất ký kết thỏa thuận liên danh với các nội dung sau:</w:t>
      </w:r>
    </w:p>
    <w:p w14:paraId="098A4597" w14:textId="77777777" w:rsidR="00EC517D" w:rsidRPr="00A576BC" w:rsidRDefault="00EC517D" w:rsidP="006524EA">
      <w:pPr>
        <w:spacing w:before="240" w:line="312" w:lineRule="auto"/>
        <w:ind w:firstLine="720"/>
        <w:jc w:val="both"/>
        <w:rPr>
          <w:sz w:val="26"/>
          <w:szCs w:val="26"/>
        </w:rPr>
      </w:pPr>
      <w:r w:rsidRPr="00A576BC">
        <w:rPr>
          <w:b/>
          <w:bCs/>
          <w:sz w:val="26"/>
          <w:szCs w:val="26"/>
        </w:rPr>
        <w:t>Điều 1. Nguyên tắc chung</w:t>
      </w:r>
    </w:p>
    <w:p w14:paraId="189C5633" w14:textId="30A55494" w:rsidR="00EC517D" w:rsidRPr="00A576BC" w:rsidRDefault="00EC517D" w:rsidP="006524EA">
      <w:pPr>
        <w:spacing w:line="312" w:lineRule="auto"/>
        <w:ind w:firstLine="720"/>
        <w:jc w:val="both"/>
        <w:rPr>
          <w:sz w:val="26"/>
          <w:szCs w:val="26"/>
        </w:rPr>
      </w:pPr>
      <w:r w:rsidRPr="00A576BC">
        <w:rPr>
          <w:sz w:val="26"/>
          <w:szCs w:val="26"/>
        </w:rPr>
        <w:t>1. Các thành viên tự nguyện hình thành liên danh để tham dự thầu gói thầu</w:t>
      </w:r>
      <w:r w:rsidRPr="00A576BC">
        <w:rPr>
          <w:sz w:val="26"/>
          <w:szCs w:val="26"/>
          <w:lang w:val="vi-VN"/>
        </w:rPr>
        <w:t xml:space="preserve"> </w:t>
      </w:r>
      <w:r w:rsidR="006524EA" w:rsidRPr="00A576BC">
        <w:rPr>
          <w:sz w:val="26"/>
          <w:szCs w:val="26"/>
          <w:lang w:val="vi-VN"/>
        </w:rPr>
        <w:t>“</w:t>
      </w:r>
      <w:r w:rsidR="00EA6CB1" w:rsidRPr="00A576BC">
        <w:rPr>
          <w:b/>
          <w:sz w:val="26"/>
          <w:szCs w:val="26"/>
        </w:rPr>
        <w:t>Mua sắm trang thiết bị, phần mềm và sửa chữa nhỏ công trình</w:t>
      </w:r>
      <w:r w:rsidR="006524EA" w:rsidRPr="00A576BC">
        <w:rPr>
          <w:b/>
          <w:sz w:val="26"/>
          <w:szCs w:val="26"/>
          <w:lang w:val="vi-VN"/>
        </w:rPr>
        <w:t>”</w:t>
      </w:r>
      <w:r w:rsidRPr="00A576BC">
        <w:rPr>
          <w:sz w:val="26"/>
          <w:szCs w:val="26"/>
        </w:rPr>
        <w:t xml:space="preserve"> thuộc dự án </w:t>
      </w:r>
      <w:r w:rsidR="006524EA" w:rsidRPr="00A576BC">
        <w:rPr>
          <w:sz w:val="26"/>
          <w:szCs w:val="26"/>
          <w:lang w:val="vi-VN"/>
        </w:rPr>
        <w:t>“</w:t>
      </w:r>
      <w:r w:rsidR="00EA6CB1" w:rsidRPr="00A576BC">
        <w:rPr>
          <w:b/>
          <w:sz w:val="26"/>
          <w:szCs w:val="26"/>
        </w:rPr>
        <w:t>Nâng cao năng lực về cơ sở vật chất và hạ tầng công nghệ thông tin trong khuôn khổ Chương trình ETEP tại Trường Đại học Sư phạm Hà Nội</w:t>
      </w:r>
      <w:r w:rsidR="006524EA" w:rsidRPr="00A576BC">
        <w:rPr>
          <w:b/>
          <w:sz w:val="26"/>
          <w:szCs w:val="26"/>
          <w:lang w:val="vi-VN"/>
        </w:rPr>
        <w:t>”</w:t>
      </w:r>
      <w:r w:rsidRPr="00A576BC">
        <w:rPr>
          <w:sz w:val="26"/>
          <w:szCs w:val="26"/>
        </w:rPr>
        <w:t>.</w:t>
      </w:r>
    </w:p>
    <w:p w14:paraId="40A399AD" w14:textId="5C042388" w:rsidR="00EC517D" w:rsidRPr="00A576BC" w:rsidRDefault="00EC517D" w:rsidP="006524EA">
      <w:pPr>
        <w:spacing w:line="312" w:lineRule="auto"/>
        <w:ind w:firstLine="720"/>
        <w:jc w:val="both"/>
        <w:rPr>
          <w:iCs/>
          <w:sz w:val="26"/>
          <w:szCs w:val="26"/>
          <w:lang w:val="vi-VN"/>
        </w:rPr>
      </w:pPr>
      <w:r w:rsidRPr="00A576BC">
        <w:rPr>
          <w:sz w:val="26"/>
          <w:szCs w:val="26"/>
        </w:rPr>
        <w:t>2. Các thành viên thống nhất tên gọi của liên danh cho mọi giao dịch liên quan đến gói thầu này là</w:t>
      </w:r>
      <w:r w:rsidRPr="00A576BC">
        <w:rPr>
          <w:sz w:val="26"/>
          <w:szCs w:val="26"/>
          <w:lang w:val="vi-VN"/>
        </w:rPr>
        <w:t xml:space="preserve"> nhà thầu Liên danh: Công ty TNHH Máy tính Nét, </w:t>
      </w:r>
      <w:r w:rsidR="005D0997" w:rsidRPr="00A576BC">
        <w:rPr>
          <w:sz w:val="26"/>
          <w:szCs w:val="26"/>
          <w:lang w:val="vi-VN"/>
        </w:rPr>
        <w:t>Công ty Cổ phần Công nghệ Tinh Vân, Công ty Cổ phần Công nghệ Viking</w:t>
      </w:r>
      <w:r w:rsidRPr="00A576BC">
        <w:rPr>
          <w:color w:val="000000"/>
          <w:sz w:val="26"/>
          <w:szCs w:val="26"/>
          <w:lang w:val="vi-VN" w:eastAsia="vi-VN"/>
        </w:rPr>
        <w:t>; Gọi tắt là</w:t>
      </w:r>
      <w:r w:rsidRPr="00A576BC">
        <w:rPr>
          <w:sz w:val="26"/>
          <w:szCs w:val="26"/>
          <w:lang w:val="vi-VN"/>
        </w:rPr>
        <w:t xml:space="preserve">: </w:t>
      </w:r>
      <w:r w:rsidRPr="00A576BC">
        <w:rPr>
          <w:b/>
          <w:sz w:val="26"/>
          <w:szCs w:val="26"/>
          <w:lang w:val="vi-VN"/>
        </w:rPr>
        <w:t xml:space="preserve">Nhà thầu liên danh NETCOM – </w:t>
      </w:r>
      <w:r w:rsidR="00951BBC" w:rsidRPr="00A576BC">
        <w:rPr>
          <w:b/>
          <w:sz w:val="26"/>
          <w:szCs w:val="26"/>
          <w:lang w:val="vi-VN"/>
        </w:rPr>
        <w:t>TINH VÂN - VIKING</w:t>
      </w:r>
      <w:r w:rsidRPr="00A576BC">
        <w:rPr>
          <w:iCs/>
          <w:sz w:val="26"/>
          <w:szCs w:val="26"/>
          <w:lang w:val="vi-VN"/>
        </w:rPr>
        <w:t>.</w:t>
      </w:r>
    </w:p>
    <w:p w14:paraId="5F4B4FB2" w14:textId="77777777" w:rsidR="00EC517D" w:rsidRPr="00A576BC" w:rsidRDefault="00EC517D" w:rsidP="006524EA">
      <w:pPr>
        <w:spacing w:line="312" w:lineRule="auto"/>
        <w:ind w:firstLine="720"/>
        <w:jc w:val="both"/>
        <w:rPr>
          <w:sz w:val="26"/>
          <w:szCs w:val="26"/>
          <w:lang w:val="vi-VN"/>
        </w:rPr>
      </w:pPr>
      <w:r w:rsidRPr="00A576BC">
        <w:rPr>
          <w:iCs/>
          <w:sz w:val="26"/>
          <w:szCs w:val="26"/>
          <w:lang w:val="vi-VN"/>
        </w:rPr>
        <w:t xml:space="preserve">2.1. </w:t>
      </w:r>
      <w:r w:rsidRPr="00A576BC">
        <w:rPr>
          <w:sz w:val="26"/>
          <w:szCs w:val="26"/>
        </w:rPr>
        <w:t>Đại diện Liên danh</w:t>
      </w:r>
      <w:r w:rsidRPr="00A576BC">
        <w:rPr>
          <w:sz w:val="26"/>
          <w:szCs w:val="26"/>
          <w:lang w:val="vi-VN"/>
        </w:rPr>
        <w:t>:</w:t>
      </w:r>
    </w:p>
    <w:p w14:paraId="673D554D" w14:textId="77777777" w:rsidR="00EC517D" w:rsidRPr="00A576BC" w:rsidRDefault="00EC517D" w:rsidP="006524EA">
      <w:pPr>
        <w:spacing w:line="312" w:lineRule="auto"/>
        <w:ind w:firstLine="720"/>
        <w:jc w:val="both"/>
        <w:rPr>
          <w:sz w:val="26"/>
          <w:szCs w:val="26"/>
          <w:lang w:val="vi-VN"/>
        </w:rPr>
      </w:pPr>
      <w:r w:rsidRPr="00A576BC">
        <w:rPr>
          <w:sz w:val="26"/>
          <w:szCs w:val="26"/>
        </w:rPr>
        <w:t xml:space="preserve">Các bên thống nhất uỷ quyền cho: </w:t>
      </w:r>
      <w:r w:rsidRPr="00A576BC">
        <w:rPr>
          <w:sz w:val="26"/>
          <w:szCs w:val="26"/>
          <w:lang w:val="vi-VN"/>
        </w:rPr>
        <w:t>Công ty TNHH Máy tính Nét</w:t>
      </w:r>
      <w:r w:rsidRPr="00A576BC">
        <w:rPr>
          <w:sz w:val="26"/>
          <w:szCs w:val="26"/>
        </w:rPr>
        <w:t>, làm đại diện cho Liên danh để trực tiếp giao dịch, giải quyết mọi thủ tục liên quan đến công tác tham dự thầu, chịu trách nhiệm chính trước Chủ đầu tư về công tác thực hiện gói thầu trên</w:t>
      </w:r>
      <w:r w:rsidRPr="00A576BC">
        <w:rPr>
          <w:sz w:val="26"/>
          <w:szCs w:val="26"/>
          <w:lang w:val="vi-VN"/>
        </w:rPr>
        <w:t>.</w:t>
      </w:r>
    </w:p>
    <w:p w14:paraId="36FE4B8E" w14:textId="77777777" w:rsidR="00EC517D" w:rsidRPr="00A576BC" w:rsidRDefault="00EC517D" w:rsidP="006524EA">
      <w:pPr>
        <w:spacing w:line="312" w:lineRule="auto"/>
        <w:ind w:firstLine="720"/>
        <w:jc w:val="both"/>
        <w:rPr>
          <w:sz w:val="26"/>
          <w:szCs w:val="26"/>
          <w:lang w:val="vi-VN"/>
        </w:rPr>
      </w:pPr>
      <w:r w:rsidRPr="00A576BC">
        <w:rPr>
          <w:sz w:val="26"/>
          <w:szCs w:val="26"/>
          <w:lang w:val="vi-VN"/>
        </w:rPr>
        <w:t xml:space="preserve">2.2. </w:t>
      </w:r>
      <w:r w:rsidRPr="00A576BC">
        <w:rPr>
          <w:sz w:val="26"/>
          <w:szCs w:val="26"/>
        </w:rPr>
        <w:t>Người đại diện Liên danh</w:t>
      </w:r>
      <w:r w:rsidRPr="00A576BC">
        <w:rPr>
          <w:sz w:val="26"/>
          <w:szCs w:val="26"/>
          <w:lang w:val="vi-VN"/>
        </w:rPr>
        <w:t>:</w:t>
      </w:r>
    </w:p>
    <w:p w14:paraId="54A56598" w14:textId="2D2CE4DC" w:rsidR="00EC517D" w:rsidRPr="00A576BC" w:rsidRDefault="006524EA" w:rsidP="006524EA">
      <w:pPr>
        <w:spacing w:line="312" w:lineRule="auto"/>
        <w:ind w:firstLine="720"/>
        <w:jc w:val="both"/>
        <w:rPr>
          <w:b/>
          <w:sz w:val="26"/>
          <w:szCs w:val="26"/>
          <w:lang w:val="vi-VN"/>
        </w:rPr>
      </w:pPr>
      <w:r w:rsidRPr="00A576BC">
        <w:rPr>
          <w:sz w:val="26"/>
          <w:szCs w:val="26"/>
        </w:rPr>
        <w:t>Ba</w:t>
      </w:r>
      <w:r w:rsidR="00EC517D" w:rsidRPr="00A576BC">
        <w:rPr>
          <w:sz w:val="26"/>
          <w:szCs w:val="26"/>
        </w:rPr>
        <w:t xml:space="preserve"> bên thống nhất ủy quyền cho Ông: Trịnh</w:t>
      </w:r>
      <w:r w:rsidR="00EC517D" w:rsidRPr="00A576BC">
        <w:rPr>
          <w:sz w:val="26"/>
          <w:szCs w:val="26"/>
          <w:lang w:val="vi-VN"/>
        </w:rPr>
        <w:t xml:space="preserve"> Lê Nam</w:t>
      </w:r>
      <w:r w:rsidR="00EC517D" w:rsidRPr="00A576BC">
        <w:rPr>
          <w:b/>
          <w:sz w:val="26"/>
          <w:szCs w:val="26"/>
        </w:rPr>
        <w:t xml:space="preserve"> – </w:t>
      </w:r>
      <w:r w:rsidR="00EC517D" w:rsidRPr="00A576BC">
        <w:rPr>
          <w:sz w:val="26"/>
          <w:szCs w:val="26"/>
        </w:rPr>
        <w:t xml:space="preserve">Giám Đốc </w:t>
      </w:r>
      <w:r w:rsidR="00EC517D" w:rsidRPr="00A576BC">
        <w:rPr>
          <w:sz w:val="26"/>
          <w:szCs w:val="26"/>
          <w:lang w:val="vi-VN"/>
        </w:rPr>
        <w:t>Công ty TNHH Máy tính Nét</w:t>
      </w:r>
      <w:r w:rsidR="00EC517D" w:rsidRPr="00A576BC">
        <w:rPr>
          <w:sz w:val="26"/>
          <w:szCs w:val="26"/>
        </w:rPr>
        <w:t xml:space="preserve"> là người đứng đầu Liên danh, người đại diện cho Liên danh</w:t>
      </w:r>
      <w:r w:rsidR="0099062D" w:rsidRPr="00A576BC">
        <w:rPr>
          <w:sz w:val="26"/>
          <w:szCs w:val="26"/>
          <w:lang w:val="vi-VN"/>
        </w:rPr>
        <w:t>, với chức danh</w:t>
      </w:r>
      <w:r w:rsidR="00EC517D" w:rsidRPr="00A576BC">
        <w:rPr>
          <w:sz w:val="26"/>
          <w:szCs w:val="26"/>
          <w:lang w:val="vi-VN"/>
        </w:rPr>
        <w:t xml:space="preserve"> là: GIÁM ĐỐC LIÊN DANH</w:t>
      </w:r>
    </w:p>
    <w:p w14:paraId="68375E58" w14:textId="77777777" w:rsidR="00EC517D" w:rsidRPr="00A576BC" w:rsidRDefault="00EC517D" w:rsidP="006524EA">
      <w:pPr>
        <w:spacing w:line="312" w:lineRule="auto"/>
        <w:ind w:firstLine="720"/>
        <w:jc w:val="both"/>
        <w:rPr>
          <w:sz w:val="26"/>
          <w:szCs w:val="26"/>
          <w:lang w:val="vi-VN"/>
        </w:rPr>
      </w:pPr>
      <w:r w:rsidRPr="00A576BC">
        <w:rPr>
          <w:sz w:val="26"/>
          <w:szCs w:val="26"/>
        </w:rPr>
        <w:t>Người đại diện Liên danh được uỷ quyền trực tiếp làm việc, giao dịch với Chủ đầu tư và các cơ quan liên quan, ký đơn dự thầu, hồ sơ dự thầu và các tài liệu liên quan đến gói thầu trên</w:t>
      </w:r>
      <w:r w:rsidRPr="00A576BC">
        <w:rPr>
          <w:sz w:val="26"/>
          <w:szCs w:val="26"/>
          <w:lang w:val="vi-VN"/>
        </w:rPr>
        <w:t>.</w:t>
      </w:r>
    </w:p>
    <w:p w14:paraId="2F2B45EA" w14:textId="77777777" w:rsidR="00EC517D" w:rsidRPr="00A576BC" w:rsidRDefault="00EC517D" w:rsidP="006524EA">
      <w:pPr>
        <w:spacing w:line="312" w:lineRule="auto"/>
        <w:ind w:firstLine="720"/>
        <w:jc w:val="both"/>
        <w:rPr>
          <w:sz w:val="26"/>
          <w:szCs w:val="26"/>
          <w:lang w:val="fr-FR"/>
        </w:rPr>
      </w:pPr>
      <w:r w:rsidRPr="00A576BC">
        <w:rPr>
          <w:sz w:val="26"/>
          <w:szCs w:val="26"/>
          <w:lang w:val="fr-FR"/>
        </w:rPr>
        <w:lastRenderedPageBreak/>
        <w:t>2.3</w:t>
      </w:r>
      <w:r w:rsidRPr="00A576BC">
        <w:rPr>
          <w:sz w:val="26"/>
          <w:szCs w:val="26"/>
          <w:lang w:val="vi-VN"/>
        </w:rPr>
        <w:t xml:space="preserve">. </w:t>
      </w:r>
      <w:r w:rsidRPr="00A576BC">
        <w:rPr>
          <w:sz w:val="26"/>
          <w:szCs w:val="26"/>
          <w:lang w:val="fr-FR"/>
        </w:rPr>
        <w:t>Con dấu của Liên Danh:</w:t>
      </w:r>
    </w:p>
    <w:p w14:paraId="2A25E3B9" w14:textId="77777777" w:rsidR="00EC517D" w:rsidRPr="00A576BC" w:rsidRDefault="00EC517D" w:rsidP="006524EA">
      <w:pPr>
        <w:spacing w:line="312" w:lineRule="auto"/>
        <w:ind w:firstLine="720"/>
        <w:jc w:val="both"/>
        <w:rPr>
          <w:sz w:val="26"/>
          <w:szCs w:val="26"/>
          <w:lang w:val="fr-FR"/>
        </w:rPr>
      </w:pPr>
      <w:r w:rsidRPr="00A576BC">
        <w:rPr>
          <w:sz w:val="26"/>
          <w:szCs w:val="26"/>
          <w:lang w:val="fr-FR"/>
        </w:rPr>
        <w:t xml:space="preserve">Các bên thống nhất sử dụng con dấu trong các văn bản của Liên danh là con dấu của </w:t>
      </w:r>
      <w:r w:rsidRPr="00A576BC">
        <w:rPr>
          <w:sz w:val="26"/>
          <w:szCs w:val="26"/>
          <w:lang w:val="vi-VN"/>
        </w:rPr>
        <w:t>Công ty TNHH Máy tính Nét</w:t>
      </w:r>
      <w:r w:rsidRPr="00A576BC">
        <w:rPr>
          <w:sz w:val="26"/>
          <w:szCs w:val="26"/>
          <w:lang w:val="fr-FR"/>
        </w:rPr>
        <w:t>.</w:t>
      </w:r>
    </w:p>
    <w:p w14:paraId="0A9DEF26" w14:textId="77777777" w:rsidR="00EC517D" w:rsidRPr="00A576BC" w:rsidRDefault="00EC517D" w:rsidP="006524EA">
      <w:pPr>
        <w:spacing w:line="312" w:lineRule="auto"/>
        <w:ind w:firstLine="720"/>
        <w:jc w:val="both"/>
        <w:rPr>
          <w:sz w:val="26"/>
          <w:szCs w:val="26"/>
          <w:lang w:val="fr-FR"/>
        </w:rPr>
      </w:pPr>
      <w:r w:rsidRPr="00A576BC">
        <w:rPr>
          <w:sz w:val="26"/>
          <w:szCs w:val="26"/>
          <w:lang w:val="fr-FR"/>
        </w:rPr>
        <w:t>2.4</w:t>
      </w:r>
      <w:r w:rsidRPr="00A576BC">
        <w:rPr>
          <w:sz w:val="26"/>
          <w:szCs w:val="26"/>
          <w:lang w:val="vi-VN"/>
        </w:rPr>
        <w:t xml:space="preserve">. </w:t>
      </w:r>
      <w:r w:rsidRPr="00A576BC">
        <w:rPr>
          <w:sz w:val="26"/>
          <w:szCs w:val="26"/>
          <w:lang w:val="fr-FR"/>
        </w:rPr>
        <w:t>Tài khoản của Liên danh:</w:t>
      </w:r>
    </w:p>
    <w:p w14:paraId="67EC4E75" w14:textId="77777777" w:rsidR="00EC517D" w:rsidRPr="00A576BC" w:rsidRDefault="00EC517D" w:rsidP="006524EA">
      <w:pPr>
        <w:spacing w:line="312" w:lineRule="auto"/>
        <w:ind w:firstLine="720"/>
        <w:jc w:val="both"/>
        <w:rPr>
          <w:sz w:val="26"/>
          <w:szCs w:val="26"/>
          <w:lang w:val="vi-VN"/>
        </w:rPr>
      </w:pPr>
      <w:r w:rsidRPr="00A576BC">
        <w:rPr>
          <w:sz w:val="26"/>
          <w:szCs w:val="26"/>
          <w:lang w:val="fr-FR"/>
        </w:rPr>
        <w:t xml:space="preserve">Nếu Liên danh trúng thầu, tài khoản thanh toán của Liên danh sẽ được thể hiện </w:t>
      </w:r>
      <w:r w:rsidRPr="00A576BC">
        <w:rPr>
          <w:color w:val="000000"/>
          <w:sz w:val="26"/>
          <w:szCs w:val="26"/>
          <w:lang w:val="fr-FR"/>
        </w:rPr>
        <w:t>cụ thể ở điều 2 mục 5.</w:t>
      </w:r>
    </w:p>
    <w:p w14:paraId="6F8ACD8C" w14:textId="77777777" w:rsidR="00EC517D" w:rsidRPr="00A576BC" w:rsidRDefault="00EC517D" w:rsidP="006524EA">
      <w:pPr>
        <w:spacing w:line="312" w:lineRule="auto"/>
        <w:ind w:firstLine="720"/>
        <w:jc w:val="both"/>
        <w:rPr>
          <w:sz w:val="26"/>
          <w:szCs w:val="26"/>
        </w:rPr>
      </w:pPr>
      <w:r w:rsidRPr="00A576BC">
        <w:rPr>
          <w:sz w:val="26"/>
          <w:szCs w:val="26"/>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3AFC550B" w14:textId="77777777" w:rsidR="00EC517D" w:rsidRPr="00A576BC" w:rsidRDefault="00EC517D" w:rsidP="006524EA">
      <w:pPr>
        <w:spacing w:line="312" w:lineRule="auto"/>
        <w:ind w:firstLine="720"/>
        <w:jc w:val="both"/>
        <w:rPr>
          <w:sz w:val="26"/>
          <w:szCs w:val="26"/>
        </w:rPr>
      </w:pPr>
      <w:r w:rsidRPr="00A576BC">
        <w:rPr>
          <w:sz w:val="26"/>
          <w:szCs w:val="26"/>
        </w:rPr>
        <w:t>- Bồi thường thiệt hại cho các bên trong liên danh;</w:t>
      </w:r>
    </w:p>
    <w:p w14:paraId="7D575119" w14:textId="77777777" w:rsidR="00EC517D" w:rsidRPr="00A576BC" w:rsidRDefault="00EC517D" w:rsidP="006524EA">
      <w:pPr>
        <w:spacing w:line="312" w:lineRule="auto"/>
        <w:ind w:firstLine="720"/>
        <w:jc w:val="both"/>
        <w:rPr>
          <w:sz w:val="26"/>
          <w:szCs w:val="26"/>
        </w:rPr>
      </w:pPr>
      <w:r w:rsidRPr="00A576BC">
        <w:rPr>
          <w:sz w:val="26"/>
          <w:szCs w:val="26"/>
        </w:rPr>
        <w:t>- Bồi thường thiệt hại cho Chủ đầu tư theo quy định nêu trong hợp đồng;</w:t>
      </w:r>
    </w:p>
    <w:p w14:paraId="19CF1E93" w14:textId="77777777" w:rsidR="00EC517D" w:rsidRPr="00A576BC" w:rsidRDefault="00EC517D" w:rsidP="006524EA">
      <w:pPr>
        <w:spacing w:line="312" w:lineRule="auto"/>
        <w:ind w:firstLine="720"/>
        <w:jc w:val="both"/>
        <w:rPr>
          <w:sz w:val="26"/>
          <w:szCs w:val="26"/>
        </w:rPr>
      </w:pPr>
      <w:r w:rsidRPr="00A576BC">
        <w:rPr>
          <w:sz w:val="26"/>
          <w:szCs w:val="26"/>
        </w:rPr>
        <w:t>- Hình thức xử lý khác phạt thêm từ 100 – 200 triệu đồng.</w:t>
      </w:r>
    </w:p>
    <w:p w14:paraId="39D4B5DC" w14:textId="77777777" w:rsidR="00EC517D" w:rsidRPr="00A576BC" w:rsidRDefault="00EC517D" w:rsidP="006524EA">
      <w:pPr>
        <w:spacing w:before="240" w:line="312" w:lineRule="auto"/>
        <w:ind w:firstLine="720"/>
        <w:jc w:val="both"/>
        <w:rPr>
          <w:sz w:val="26"/>
          <w:szCs w:val="26"/>
        </w:rPr>
      </w:pPr>
      <w:r w:rsidRPr="00A576BC">
        <w:rPr>
          <w:b/>
          <w:bCs/>
          <w:sz w:val="26"/>
          <w:szCs w:val="26"/>
        </w:rPr>
        <w:t>Điều 2. Phân công trách nhiệm</w:t>
      </w:r>
    </w:p>
    <w:p w14:paraId="30518533" w14:textId="748A4880" w:rsidR="00EC517D" w:rsidRPr="00A576BC" w:rsidRDefault="00EC517D" w:rsidP="006524EA">
      <w:pPr>
        <w:spacing w:line="312" w:lineRule="auto"/>
        <w:ind w:firstLine="720"/>
        <w:jc w:val="both"/>
        <w:rPr>
          <w:sz w:val="26"/>
          <w:szCs w:val="26"/>
        </w:rPr>
      </w:pPr>
      <w:r w:rsidRPr="00A576BC">
        <w:rPr>
          <w:sz w:val="26"/>
          <w:szCs w:val="26"/>
        </w:rPr>
        <w:t>Các thành viên thống nhất phân công trách nhiệm để thực hiện gói thầu</w:t>
      </w:r>
      <w:r w:rsidRPr="00A576BC">
        <w:rPr>
          <w:sz w:val="26"/>
          <w:szCs w:val="26"/>
          <w:lang w:val="vi-VN"/>
        </w:rPr>
        <w:t xml:space="preserve"> </w:t>
      </w:r>
      <w:r w:rsidR="006524EA" w:rsidRPr="00A576BC">
        <w:rPr>
          <w:sz w:val="26"/>
          <w:szCs w:val="26"/>
          <w:lang w:val="vi-VN"/>
        </w:rPr>
        <w:t>“</w:t>
      </w:r>
      <w:r w:rsidR="006524EA" w:rsidRPr="00A576BC">
        <w:rPr>
          <w:b/>
          <w:sz w:val="26"/>
          <w:szCs w:val="26"/>
        </w:rPr>
        <w:t>Mua sắm trang thiết bị, phần mềm và sửa chữa nhỏ công trình</w:t>
      </w:r>
      <w:r w:rsidR="006524EA" w:rsidRPr="00A576BC">
        <w:rPr>
          <w:b/>
          <w:sz w:val="26"/>
          <w:szCs w:val="26"/>
          <w:lang w:val="vi-VN"/>
        </w:rPr>
        <w:t>”</w:t>
      </w:r>
      <w:r w:rsidR="006524EA" w:rsidRPr="00A576BC">
        <w:rPr>
          <w:sz w:val="26"/>
          <w:szCs w:val="26"/>
        </w:rPr>
        <w:t xml:space="preserve"> thuộc dự án </w:t>
      </w:r>
      <w:r w:rsidR="006524EA" w:rsidRPr="00A576BC">
        <w:rPr>
          <w:sz w:val="26"/>
          <w:szCs w:val="26"/>
          <w:lang w:val="vi-VN"/>
        </w:rPr>
        <w:t>“</w:t>
      </w:r>
      <w:r w:rsidR="00EA6CB1" w:rsidRPr="00A576BC">
        <w:rPr>
          <w:b/>
          <w:sz w:val="26"/>
          <w:szCs w:val="26"/>
        </w:rPr>
        <w:t>Nâng cao năng lực về cơ sở vật chất và hạ tầng công nghệ thông tin trong khuôn khổ Chương trình ETEP tại Trường Đại học Sư phạm Hà Nội</w:t>
      </w:r>
      <w:r w:rsidR="006524EA" w:rsidRPr="00A576BC">
        <w:rPr>
          <w:b/>
          <w:sz w:val="26"/>
          <w:szCs w:val="26"/>
          <w:lang w:val="vi-VN"/>
        </w:rPr>
        <w:t>”</w:t>
      </w:r>
      <w:r w:rsidRPr="00A576BC">
        <w:rPr>
          <w:sz w:val="26"/>
          <w:szCs w:val="26"/>
        </w:rPr>
        <w:t> đối với từng thành viên như sau:</w:t>
      </w:r>
    </w:p>
    <w:p w14:paraId="426FCBEB" w14:textId="77777777" w:rsidR="00EC517D" w:rsidRPr="00A576BC" w:rsidRDefault="00EC517D" w:rsidP="006524EA">
      <w:pPr>
        <w:spacing w:line="312" w:lineRule="auto"/>
        <w:ind w:firstLine="720"/>
        <w:jc w:val="both"/>
        <w:rPr>
          <w:sz w:val="26"/>
          <w:szCs w:val="26"/>
        </w:rPr>
      </w:pPr>
      <w:r w:rsidRPr="00A576BC">
        <w:rPr>
          <w:sz w:val="26"/>
          <w:szCs w:val="26"/>
        </w:rPr>
        <w:t>1. Thành viên đứng đầu liên danh:</w:t>
      </w:r>
    </w:p>
    <w:p w14:paraId="55EEE0C5" w14:textId="77777777" w:rsidR="00EC517D" w:rsidRPr="00A576BC" w:rsidRDefault="00EC517D" w:rsidP="006524EA">
      <w:pPr>
        <w:spacing w:line="312" w:lineRule="auto"/>
        <w:ind w:firstLine="720"/>
        <w:jc w:val="both"/>
        <w:rPr>
          <w:sz w:val="26"/>
          <w:szCs w:val="26"/>
        </w:rPr>
      </w:pPr>
      <w:r w:rsidRPr="00A576BC">
        <w:rPr>
          <w:sz w:val="26"/>
          <w:szCs w:val="26"/>
        </w:rPr>
        <w:t>Các bên nhất trí ủy quyền cho Công</w:t>
      </w:r>
      <w:r w:rsidRPr="00A576BC">
        <w:rPr>
          <w:sz w:val="26"/>
          <w:szCs w:val="26"/>
          <w:lang w:val="vi-VN"/>
        </w:rPr>
        <w:t xml:space="preserve"> ty TNHH Máy tính Nét</w:t>
      </w:r>
      <w:r w:rsidRPr="00A576BC">
        <w:rPr>
          <w:sz w:val="26"/>
          <w:szCs w:val="26"/>
        </w:rPr>
        <w:t> làm thành viên đứng đầu liên danh, đại diện cho liên danh trong những phần việc sau:</w:t>
      </w:r>
    </w:p>
    <w:p w14:paraId="15D55B23" w14:textId="7413E154" w:rsidR="00AA6A98" w:rsidRPr="00A576BC" w:rsidRDefault="00EC517D" w:rsidP="006524EA">
      <w:pPr>
        <w:spacing w:line="312" w:lineRule="auto"/>
        <w:ind w:firstLine="720"/>
        <w:jc w:val="both"/>
        <w:rPr>
          <w:iCs/>
          <w:sz w:val="26"/>
          <w:szCs w:val="26"/>
        </w:rPr>
      </w:pPr>
      <w:r w:rsidRPr="00A576BC">
        <w:rPr>
          <w:iCs/>
          <w:sz w:val="26"/>
          <w:szCs w:val="26"/>
        </w:rPr>
        <w:t>- Ký đơn dự thầu thuộc hồ sơ đề xuất về kỹ thuật và đơn dự thầu thuộc hồ sơ đề xuất về tài chính</w:t>
      </w:r>
      <w:r w:rsidR="00CC1DD9" w:rsidRPr="00A576BC">
        <w:rPr>
          <w:iCs/>
          <w:sz w:val="26"/>
          <w:szCs w:val="26"/>
        </w:rPr>
        <w:t>;</w:t>
      </w:r>
    </w:p>
    <w:p w14:paraId="37214F1C" w14:textId="77777777" w:rsidR="00EC517D" w:rsidRPr="00A576BC" w:rsidRDefault="00EC517D" w:rsidP="006524EA">
      <w:pPr>
        <w:spacing w:line="312" w:lineRule="auto"/>
        <w:ind w:firstLine="720"/>
        <w:jc w:val="both"/>
        <w:rPr>
          <w:sz w:val="26"/>
          <w:szCs w:val="26"/>
        </w:rPr>
      </w:pPr>
      <w:r w:rsidRPr="00A576BC">
        <w:rPr>
          <w:iCs/>
          <w:sz w:val="26"/>
          <w:szCs w:val="26"/>
        </w:rPr>
        <w:t>- Ký các văn bản, tài liệu để giao dịch với Bên mời thầu trong quá trình tham dự thầu, kể cả văn bản đề nghị làm rõ HSMT và văn bản giải trình, làm rõ HSDT hoặc văn bản đề nghị rút HSDT, sửa đổi, thay thế HSDT;</w:t>
      </w:r>
    </w:p>
    <w:p w14:paraId="13E4B978" w14:textId="77777777" w:rsidR="00EC517D" w:rsidRPr="00A576BC" w:rsidRDefault="00EC517D" w:rsidP="006524EA">
      <w:pPr>
        <w:spacing w:line="312" w:lineRule="auto"/>
        <w:ind w:firstLine="720"/>
        <w:jc w:val="both"/>
        <w:rPr>
          <w:iCs/>
          <w:sz w:val="26"/>
          <w:szCs w:val="26"/>
        </w:rPr>
      </w:pPr>
      <w:r w:rsidRPr="00A576BC">
        <w:rPr>
          <w:iCs/>
          <w:sz w:val="26"/>
          <w:szCs w:val="26"/>
        </w:rPr>
        <w:t>- Thực hiện bảo đảm dự thầu cho cả liên danh;</w:t>
      </w:r>
    </w:p>
    <w:p w14:paraId="545252B9" w14:textId="48C71C8A" w:rsidR="008A3116" w:rsidRPr="00A576BC" w:rsidRDefault="008A3116" w:rsidP="006524EA">
      <w:pPr>
        <w:spacing w:line="312" w:lineRule="auto"/>
        <w:ind w:firstLine="720"/>
        <w:jc w:val="both"/>
        <w:rPr>
          <w:sz w:val="26"/>
          <w:szCs w:val="26"/>
          <w:lang w:val="vi-VN"/>
        </w:rPr>
      </w:pPr>
      <w:r w:rsidRPr="00A576BC">
        <w:rPr>
          <w:iCs/>
          <w:sz w:val="26"/>
          <w:szCs w:val="26"/>
          <w:lang w:val="vi-VN"/>
        </w:rPr>
        <w:t>- Đảm bảo nguồn lực tài chính phục vụ gói thầu cho cả liên danh;</w:t>
      </w:r>
    </w:p>
    <w:p w14:paraId="48ABF155" w14:textId="77777777" w:rsidR="00EC517D" w:rsidRPr="00A576BC" w:rsidRDefault="00EC517D" w:rsidP="006524EA">
      <w:pPr>
        <w:spacing w:line="312" w:lineRule="auto"/>
        <w:ind w:firstLine="720"/>
        <w:jc w:val="both"/>
        <w:rPr>
          <w:sz w:val="26"/>
          <w:szCs w:val="26"/>
        </w:rPr>
      </w:pPr>
      <w:r w:rsidRPr="00A576BC">
        <w:rPr>
          <w:iCs/>
          <w:sz w:val="26"/>
          <w:szCs w:val="26"/>
        </w:rPr>
        <w:t>- Tham gia quá trình thương thảo, hoàn thiện hợp đồng;</w:t>
      </w:r>
    </w:p>
    <w:p w14:paraId="07562153" w14:textId="77777777" w:rsidR="00EC517D" w:rsidRPr="00A576BC" w:rsidRDefault="00EC517D" w:rsidP="006524EA">
      <w:pPr>
        <w:spacing w:line="312" w:lineRule="auto"/>
        <w:ind w:firstLine="720"/>
        <w:jc w:val="both"/>
        <w:rPr>
          <w:sz w:val="26"/>
          <w:szCs w:val="26"/>
        </w:rPr>
      </w:pPr>
      <w:r w:rsidRPr="00A576BC">
        <w:rPr>
          <w:iCs/>
          <w:sz w:val="26"/>
          <w:szCs w:val="26"/>
        </w:rPr>
        <w:t>- Ký đơn kiến nghị trong trường hợp nhà thầu có kiến nghị;</w:t>
      </w:r>
    </w:p>
    <w:p w14:paraId="265033D8" w14:textId="1DBD1281" w:rsidR="00EC517D" w:rsidRPr="00A576BC" w:rsidRDefault="00EC517D" w:rsidP="00805149">
      <w:pPr>
        <w:spacing w:line="312" w:lineRule="auto"/>
        <w:ind w:firstLine="720"/>
        <w:jc w:val="both"/>
        <w:rPr>
          <w:iCs/>
          <w:sz w:val="26"/>
          <w:szCs w:val="26"/>
          <w:lang w:val="vi-VN"/>
        </w:rPr>
      </w:pPr>
      <w:r w:rsidRPr="00A576BC">
        <w:rPr>
          <w:iCs/>
          <w:sz w:val="26"/>
          <w:szCs w:val="26"/>
        </w:rPr>
        <w:t>- Các công việc khác trừ việc ký kết hợp đồng</w:t>
      </w:r>
      <w:r w:rsidRPr="00A576BC">
        <w:rPr>
          <w:iCs/>
          <w:sz w:val="26"/>
          <w:szCs w:val="26"/>
          <w:lang w:val="vi-VN"/>
        </w:rPr>
        <w:t xml:space="preserve">, gồm: </w:t>
      </w:r>
      <w:r w:rsidR="00805149" w:rsidRPr="00A576BC">
        <w:rPr>
          <w:iCs/>
          <w:sz w:val="26"/>
          <w:szCs w:val="26"/>
          <w:lang w:val="vi-VN"/>
        </w:rPr>
        <w:t>Không áp dụng</w:t>
      </w:r>
    </w:p>
    <w:p w14:paraId="6DE1A7B4" w14:textId="014EC24F" w:rsidR="00EC517D" w:rsidRPr="00A576BC" w:rsidRDefault="00EC517D" w:rsidP="00446C93">
      <w:pPr>
        <w:spacing w:line="312" w:lineRule="auto"/>
        <w:ind w:firstLine="720"/>
        <w:rPr>
          <w:sz w:val="26"/>
          <w:szCs w:val="26"/>
        </w:rPr>
      </w:pPr>
      <w:r w:rsidRPr="00A576BC">
        <w:rPr>
          <w:sz w:val="26"/>
          <w:szCs w:val="26"/>
        </w:rPr>
        <w:t>2. Các thành viên trong liên danh thỏa thuận phân công trách nhiệm thực hiện công việc theo bảng dưới đây:</w:t>
      </w:r>
    </w:p>
    <w:tbl>
      <w:tblPr>
        <w:tblStyle w:val="TableGrid"/>
        <w:tblW w:w="8784" w:type="dxa"/>
        <w:tblLook w:val="04A0" w:firstRow="1" w:lastRow="0" w:firstColumn="1" w:lastColumn="0" w:noHBand="0" w:noVBand="1"/>
      </w:tblPr>
      <w:tblGrid>
        <w:gridCol w:w="798"/>
        <w:gridCol w:w="2540"/>
        <w:gridCol w:w="4028"/>
        <w:gridCol w:w="1418"/>
      </w:tblGrid>
      <w:tr w:rsidR="00FA70FE" w:rsidRPr="00A576BC" w14:paraId="1BAC84D5" w14:textId="77777777" w:rsidTr="00B0198D">
        <w:trPr>
          <w:tblHeader/>
        </w:trPr>
        <w:tc>
          <w:tcPr>
            <w:tcW w:w="798" w:type="dxa"/>
            <w:vAlign w:val="center"/>
          </w:tcPr>
          <w:p w14:paraId="7D3556F2" w14:textId="0E95ACFE" w:rsidR="00F00118" w:rsidRPr="00A576BC" w:rsidRDefault="00F00118" w:rsidP="00FA70FE">
            <w:pPr>
              <w:jc w:val="center"/>
              <w:rPr>
                <w:sz w:val="26"/>
                <w:szCs w:val="26"/>
              </w:rPr>
            </w:pPr>
            <w:r w:rsidRPr="00A576BC">
              <w:rPr>
                <w:b/>
                <w:bCs/>
                <w:sz w:val="26"/>
                <w:szCs w:val="26"/>
              </w:rPr>
              <w:lastRenderedPageBreak/>
              <w:t>STT</w:t>
            </w:r>
          </w:p>
        </w:tc>
        <w:tc>
          <w:tcPr>
            <w:tcW w:w="2540" w:type="dxa"/>
            <w:vAlign w:val="center"/>
          </w:tcPr>
          <w:p w14:paraId="02557B60" w14:textId="1F1A4765" w:rsidR="00F00118" w:rsidRPr="00A576BC" w:rsidRDefault="00F00118" w:rsidP="00FA70FE">
            <w:pPr>
              <w:jc w:val="center"/>
              <w:rPr>
                <w:sz w:val="26"/>
                <w:szCs w:val="26"/>
              </w:rPr>
            </w:pPr>
            <w:r w:rsidRPr="00A576BC">
              <w:rPr>
                <w:b/>
                <w:bCs/>
                <w:sz w:val="26"/>
                <w:szCs w:val="26"/>
              </w:rPr>
              <w:t>Tên</w:t>
            </w:r>
          </w:p>
        </w:tc>
        <w:tc>
          <w:tcPr>
            <w:tcW w:w="4028" w:type="dxa"/>
            <w:vAlign w:val="center"/>
          </w:tcPr>
          <w:p w14:paraId="246AD649" w14:textId="4E31AD3B" w:rsidR="00F00118" w:rsidRPr="00A576BC" w:rsidRDefault="00F00118" w:rsidP="00FA70FE">
            <w:pPr>
              <w:jc w:val="center"/>
              <w:rPr>
                <w:sz w:val="26"/>
                <w:szCs w:val="26"/>
              </w:rPr>
            </w:pPr>
            <w:r w:rsidRPr="00A576BC">
              <w:rPr>
                <w:b/>
                <w:bCs/>
                <w:sz w:val="26"/>
                <w:szCs w:val="26"/>
              </w:rPr>
              <w:t>Nội dung công việc đảm nhận</w:t>
            </w:r>
          </w:p>
        </w:tc>
        <w:tc>
          <w:tcPr>
            <w:tcW w:w="1418" w:type="dxa"/>
            <w:vAlign w:val="center"/>
          </w:tcPr>
          <w:p w14:paraId="31AB8225" w14:textId="62CF8B78" w:rsidR="00F00118" w:rsidRPr="00A576BC" w:rsidRDefault="00F00118" w:rsidP="00FA70FE">
            <w:pPr>
              <w:jc w:val="center"/>
              <w:rPr>
                <w:b/>
                <w:bCs/>
                <w:sz w:val="26"/>
                <w:szCs w:val="26"/>
              </w:rPr>
            </w:pPr>
            <w:r w:rsidRPr="00A576BC">
              <w:rPr>
                <w:b/>
                <w:bCs/>
                <w:sz w:val="26"/>
                <w:szCs w:val="26"/>
              </w:rPr>
              <w:t>Tỷ lệ % so với tổng giá dự thầu</w:t>
            </w:r>
          </w:p>
        </w:tc>
      </w:tr>
      <w:tr w:rsidR="00FA70FE" w:rsidRPr="00A576BC" w14:paraId="20CD3077" w14:textId="77777777" w:rsidTr="00FA70FE">
        <w:tc>
          <w:tcPr>
            <w:tcW w:w="798" w:type="dxa"/>
          </w:tcPr>
          <w:p w14:paraId="09028E51" w14:textId="6DCCDA76" w:rsidR="00F00118" w:rsidRPr="00A576BC" w:rsidRDefault="00F00118" w:rsidP="00FA70FE">
            <w:pPr>
              <w:jc w:val="center"/>
              <w:rPr>
                <w:b/>
                <w:bCs/>
                <w:sz w:val="26"/>
                <w:szCs w:val="26"/>
              </w:rPr>
            </w:pPr>
            <w:r w:rsidRPr="00A576BC">
              <w:rPr>
                <w:b/>
                <w:bCs/>
                <w:sz w:val="26"/>
                <w:szCs w:val="26"/>
                <w:lang w:val="vi-VN"/>
              </w:rPr>
              <w:t>I</w:t>
            </w:r>
          </w:p>
        </w:tc>
        <w:tc>
          <w:tcPr>
            <w:tcW w:w="2540" w:type="dxa"/>
          </w:tcPr>
          <w:p w14:paraId="421A6B8E" w14:textId="66E5DEF8" w:rsidR="00F00118" w:rsidRPr="00A576BC" w:rsidRDefault="00F00118" w:rsidP="00FA70FE">
            <w:pPr>
              <w:jc w:val="both"/>
              <w:rPr>
                <w:b/>
                <w:bCs/>
                <w:sz w:val="26"/>
                <w:szCs w:val="26"/>
              </w:rPr>
            </w:pPr>
            <w:r w:rsidRPr="00A576BC">
              <w:rPr>
                <w:b/>
                <w:bCs/>
                <w:sz w:val="26"/>
                <w:szCs w:val="26"/>
                <w:lang w:val="vi-VN"/>
              </w:rPr>
              <w:t>Phân chia</w:t>
            </w:r>
          </w:p>
        </w:tc>
        <w:tc>
          <w:tcPr>
            <w:tcW w:w="4028" w:type="dxa"/>
          </w:tcPr>
          <w:p w14:paraId="0A9CEDEC" w14:textId="4CF3AA0D" w:rsidR="00F00118" w:rsidRPr="00A576BC" w:rsidRDefault="00F00118" w:rsidP="00FA70FE">
            <w:pPr>
              <w:jc w:val="both"/>
              <w:rPr>
                <w:b/>
                <w:bCs/>
                <w:sz w:val="26"/>
                <w:szCs w:val="26"/>
              </w:rPr>
            </w:pPr>
            <w:r w:rsidRPr="00A576BC">
              <w:rPr>
                <w:b/>
                <w:bCs/>
                <w:sz w:val="26"/>
                <w:szCs w:val="26"/>
                <w:lang w:val="vi-VN"/>
              </w:rPr>
              <w:t>Phần hàng hoá, thiết bị</w:t>
            </w:r>
            <w:r w:rsidR="00E00F74" w:rsidRPr="00A576BC">
              <w:rPr>
                <w:b/>
                <w:bCs/>
                <w:sz w:val="26"/>
                <w:szCs w:val="26"/>
                <w:lang w:val="vi-VN"/>
              </w:rPr>
              <w:t xml:space="preserve"> (Căn cứ theo phạm vi cung cấp của HSMT)</w:t>
            </w:r>
          </w:p>
        </w:tc>
        <w:tc>
          <w:tcPr>
            <w:tcW w:w="1418" w:type="dxa"/>
          </w:tcPr>
          <w:p w14:paraId="41602737" w14:textId="77777777" w:rsidR="00F00118" w:rsidRPr="00A576BC" w:rsidRDefault="00F00118" w:rsidP="00FA70FE">
            <w:pPr>
              <w:jc w:val="center"/>
              <w:rPr>
                <w:b/>
                <w:bCs/>
                <w:sz w:val="26"/>
                <w:szCs w:val="26"/>
              </w:rPr>
            </w:pPr>
          </w:p>
        </w:tc>
      </w:tr>
      <w:tr w:rsidR="00FA70FE" w:rsidRPr="00A576BC" w14:paraId="41F3C0A3" w14:textId="77777777" w:rsidTr="00FA70FE">
        <w:tc>
          <w:tcPr>
            <w:tcW w:w="798" w:type="dxa"/>
          </w:tcPr>
          <w:p w14:paraId="5AE4B4FB" w14:textId="2ADD4B57" w:rsidR="00FA70FE" w:rsidRPr="00A576BC" w:rsidRDefault="00FA70FE" w:rsidP="00FA70FE">
            <w:pPr>
              <w:jc w:val="center"/>
              <w:rPr>
                <w:b/>
                <w:bCs/>
                <w:sz w:val="26"/>
                <w:szCs w:val="26"/>
                <w:lang w:val="vi-VN"/>
              </w:rPr>
            </w:pPr>
            <w:r w:rsidRPr="00A576BC">
              <w:rPr>
                <w:sz w:val="26"/>
                <w:szCs w:val="26"/>
              </w:rPr>
              <w:t>1</w:t>
            </w:r>
          </w:p>
        </w:tc>
        <w:tc>
          <w:tcPr>
            <w:tcW w:w="2540" w:type="dxa"/>
          </w:tcPr>
          <w:p w14:paraId="12FFDA34" w14:textId="06A004C7" w:rsidR="00FA70FE" w:rsidRPr="00A576BC" w:rsidRDefault="00FA70FE" w:rsidP="00FA70FE">
            <w:pPr>
              <w:jc w:val="both"/>
              <w:rPr>
                <w:b/>
                <w:bCs/>
                <w:sz w:val="26"/>
                <w:szCs w:val="26"/>
                <w:lang w:val="vi-VN"/>
              </w:rPr>
            </w:pPr>
            <w:r w:rsidRPr="00A576BC">
              <w:rPr>
                <w:sz w:val="26"/>
                <w:szCs w:val="26"/>
                <w:lang w:val="vi-VN"/>
              </w:rPr>
              <w:t>Công ty TNHH Máy tính Nét</w:t>
            </w:r>
          </w:p>
        </w:tc>
        <w:tc>
          <w:tcPr>
            <w:tcW w:w="4028" w:type="dxa"/>
          </w:tcPr>
          <w:p w14:paraId="43E3F44D" w14:textId="77777777" w:rsidR="00FA70FE" w:rsidRPr="00A576BC" w:rsidRDefault="00FA70FE" w:rsidP="00FA70FE">
            <w:pPr>
              <w:pStyle w:val="ListParagraph"/>
              <w:numPr>
                <w:ilvl w:val="0"/>
                <w:numId w:val="17"/>
              </w:numPr>
              <w:spacing w:line="240" w:lineRule="auto"/>
              <w:ind w:left="150" w:right="45" w:hanging="150"/>
              <w:rPr>
                <w:b/>
                <w:bCs/>
                <w:sz w:val="26"/>
                <w:szCs w:val="26"/>
                <w:lang w:val="vi-VN"/>
              </w:rPr>
            </w:pPr>
            <w:r w:rsidRPr="00A576BC">
              <w:rPr>
                <w:b/>
                <w:bCs/>
                <w:sz w:val="26"/>
                <w:szCs w:val="26"/>
                <w:lang w:val="vi-VN"/>
              </w:rPr>
              <w:t>Phần 2:</w:t>
            </w:r>
            <w:r w:rsidRPr="00A576BC">
              <w:rPr>
                <w:sz w:val="26"/>
                <w:szCs w:val="26"/>
                <w:lang w:val="vi-VN"/>
              </w:rPr>
              <w:t xml:space="preserve"> </w:t>
            </w:r>
            <w:r w:rsidRPr="00A576BC">
              <w:rPr>
                <w:b/>
                <w:bCs/>
                <w:sz w:val="26"/>
                <w:szCs w:val="26"/>
                <w:lang w:val="vi-VN"/>
              </w:rPr>
              <w:t>Nâng cấp CSVC và hạ tầng thiết bị CNTT phục vụ đào tạo, bồi dưỡng trực tuyến, nghiên cứu khoa học;</w:t>
            </w:r>
          </w:p>
          <w:p w14:paraId="1B1FF5AE" w14:textId="11266193" w:rsidR="00FA70FE" w:rsidRPr="00A576BC" w:rsidRDefault="00FA70FE" w:rsidP="00FA70FE">
            <w:pPr>
              <w:pStyle w:val="ListParagraph"/>
              <w:numPr>
                <w:ilvl w:val="0"/>
                <w:numId w:val="17"/>
              </w:numPr>
              <w:spacing w:line="240" w:lineRule="auto"/>
              <w:ind w:left="150" w:right="45" w:hanging="150"/>
              <w:rPr>
                <w:sz w:val="26"/>
                <w:szCs w:val="26"/>
                <w:lang w:val="vi-VN"/>
              </w:rPr>
            </w:pPr>
            <w:r w:rsidRPr="00A576BC">
              <w:rPr>
                <w:b/>
                <w:bCs/>
                <w:sz w:val="26"/>
                <w:szCs w:val="26"/>
                <w:lang w:val="vi-VN"/>
              </w:rPr>
              <w:t>Phần 3:</w:t>
            </w:r>
            <w:r w:rsidRPr="00A576BC">
              <w:rPr>
                <w:sz w:val="26"/>
                <w:szCs w:val="26"/>
                <w:lang w:val="vi-VN"/>
              </w:rPr>
              <w:t xml:space="preserve"> Nâng cấp CSVC và CNTT về Thư viên điện tử; </w:t>
            </w:r>
            <w:r w:rsidRPr="00A576BC">
              <w:rPr>
                <w:b/>
                <w:bCs/>
                <w:sz w:val="26"/>
                <w:szCs w:val="26"/>
                <w:lang w:val="vi-VN"/>
              </w:rPr>
              <w:t>Mục 1</w:t>
            </w:r>
            <w:r w:rsidR="00B0198D" w:rsidRPr="00A576BC">
              <w:rPr>
                <w:b/>
                <w:bCs/>
                <w:sz w:val="26"/>
                <w:szCs w:val="26"/>
                <w:lang w:val="vi-VN"/>
              </w:rPr>
              <w:t xml:space="preserve"> của A</w:t>
            </w:r>
            <w:r w:rsidRPr="00A576BC">
              <w:rPr>
                <w:b/>
                <w:bCs/>
                <w:sz w:val="26"/>
                <w:szCs w:val="26"/>
                <w:lang w:val="vi-VN"/>
              </w:rPr>
              <w:t>: Máy chủ cài đặt phần mềm ứng dụng</w:t>
            </w:r>
          </w:p>
          <w:p w14:paraId="3420E788" w14:textId="7DCCF823" w:rsidR="00FA70FE" w:rsidRPr="00A576BC" w:rsidRDefault="00FA70FE" w:rsidP="00FA70FE">
            <w:pPr>
              <w:pStyle w:val="ListParagraph"/>
              <w:numPr>
                <w:ilvl w:val="0"/>
                <w:numId w:val="17"/>
              </w:numPr>
              <w:spacing w:line="240" w:lineRule="auto"/>
              <w:ind w:left="150" w:right="45" w:hanging="150"/>
              <w:rPr>
                <w:b/>
                <w:bCs/>
                <w:i/>
                <w:iCs/>
                <w:sz w:val="26"/>
                <w:szCs w:val="26"/>
                <w:lang w:val="vi-VN"/>
              </w:rPr>
            </w:pPr>
            <w:r w:rsidRPr="00A576BC">
              <w:rPr>
                <w:b/>
                <w:bCs/>
                <w:sz w:val="26"/>
                <w:szCs w:val="26"/>
                <w:lang w:val="vi-VN"/>
              </w:rPr>
              <w:t>Phần 4:</w:t>
            </w:r>
            <w:r w:rsidRPr="00A576BC">
              <w:rPr>
                <w:sz w:val="26"/>
                <w:szCs w:val="26"/>
                <w:lang w:val="vi-VN"/>
              </w:rPr>
              <w:t xml:space="preserve"> Nâng cấp CSVC và CNTT cho Trung tâm NC&amp;PT Học liệu; </w:t>
            </w:r>
            <w:r w:rsidRPr="00A576BC">
              <w:rPr>
                <w:b/>
                <w:bCs/>
                <w:i/>
                <w:iCs/>
                <w:sz w:val="26"/>
                <w:szCs w:val="26"/>
                <w:lang w:val="vi-VN"/>
              </w:rPr>
              <w:t>Không bao gồm Mục VIII</w:t>
            </w:r>
            <w:r w:rsidR="00B0198D" w:rsidRPr="00A576BC">
              <w:rPr>
                <w:b/>
                <w:bCs/>
                <w:i/>
                <w:iCs/>
                <w:sz w:val="26"/>
                <w:szCs w:val="26"/>
                <w:lang w:val="vi-VN"/>
              </w:rPr>
              <w:t xml:space="preserve"> của A</w:t>
            </w:r>
            <w:r w:rsidRPr="00A576BC">
              <w:rPr>
                <w:b/>
                <w:bCs/>
                <w:i/>
                <w:iCs/>
                <w:sz w:val="26"/>
                <w:szCs w:val="26"/>
                <w:lang w:val="vi-VN"/>
              </w:rPr>
              <w:t>: Hệ thống lưu trữ và máy chủ</w:t>
            </w:r>
          </w:p>
          <w:p w14:paraId="6D5F25A5" w14:textId="77777777" w:rsidR="00FA70FE" w:rsidRPr="00A576BC" w:rsidRDefault="00FA70FE" w:rsidP="00FA70FE">
            <w:pPr>
              <w:pStyle w:val="ListParagraph"/>
              <w:numPr>
                <w:ilvl w:val="0"/>
                <w:numId w:val="17"/>
              </w:numPr>
              <w:spacing w:line="240" w:lineRule="auto"/>
              <w:ind w:left="150" w:right="45" w:hanging="150"/>
              <w:rPr>
                <w:sz w:val="26"/>
                <w:szCs w:val="26"/>
                <w:lang w:val="vi-VN"/>
              </w:rPr>
            </w:pPr>
            <w:r w:rsidRPr="00A576BC">
              <w:rPr>
                <w:b/>
                <w:bCs/>
                <w:sz w:val="26"/>
                <w:szCs w:val="26"/>
                <w:lang w:val="vi-VN"/>
              </w:rPr>
              <w:t>Phần 5:</w:t>
            </w:r>
            <w:r w:rsidRPr="00A576BC">
              <w:rPr>
                <w:sz w:val="26"/>
                <w:szCs w:val="26"/>
              </w:rPr>
              <w:t xml:space="preserve"> </w:t>
            </w:r>
            <w:r w:rsidRPr="00A576BC">
              <w:rPr>
                <w:sz w:val="26"/>
                <w:szCs w:val="26"/>
                <w:lang w:val="vi-VN"/>
              </w:rPr>
              <w:t>Nâng cấp CSVC và CNTT cho Trung tâm NC&amp;PT NVSP</w:t>
            </w:r>
          </w:p>
          <w:p w14:paraId="7C62A845" w14:textId="2577D70A" w:rsidR="00FA70FE" w:rsidRPr="00A576BC" w:rsidRDefault="00FA70FE" w:rsidP="00E00F74">
            <w:pPr>
              <w:pStyle w:val="ListParagraph"/>
              <w:numPr>
                <w:ilvl w:val="0"/>
                <w:numId w:val="17"/>
              </w:numPr>
              <w:spacing w:line="240" w:lineRule="auto"/>
              <w:ind w:left="150" w:right="45" w:hanging="150"/>
              <w:rPr>
                <w:b/>
                <w:bCs/>
                <w:sz w:val="26"/>
                <w:szCs w:val="26"/>
                <w:lang w:val="vi-VN"/>
              </w:rPr>
            </w:pPr>
            <w:r w:rsidRPr="00A576BC">
              <w:rPr>
                <w:b/>
                <w:bCs/>
                <w:sz w:val="26"/>
                <w:szCs w:val="26"/>
                <w:lang w:val="vi-VN"/>
              </w:rPr>
              <w:t>Phần 6:</w:t>
            </w:r>
            <w:r w:rsidRPr="00A576BC">
              <w:rPr>
                <w:sz w:val="26"/>
                <w:szCs w:val="26"/>
                <w:lang w:val="vi-VN"/>
              </w:rPr>
              <w:t xml:space="preserve"> Nâng cấp CSVC và CNTT cho Trung tâm NC&amp;PT Học liệu </w:t>
            </w:r>
            <w:r w:rsidR="00B0198D" w:rsidRPr="00A576BC">
              <w:rPr>
                <w:sz w:val="26"/>
                <w:szCs w:val="26"/>
                <w:lang w:val="vi-VN"/>
              </w:rPr>
              <w:t xml:space="preserve">Mục A và C; </w:t>
            </w:r>
            <w:r w:rsidRPr="00A576BC">
              <w:rPr>
                <w:b/>
                <w:bCs/>
                <w:i/>
                <w:iCs/>
                <w:sz w:val="26"/>
                <w:szCs w:val="26"/>
                <w:lang w:val="vi-VN"/>
              </w:rPr>
              <w:t>(Không bao gồm</w:t>
            </w:r>
            <w:r w:rsidR="00B0198D" w:rsidRPr="00A576BC">
              <w:rPr>
                <w:b/>
                <w:bCs/>
                <w:i/>
                <w:iCs/>
                <w:sz w:val="26"/>
                <w:szCs w:val="26"/>
                <w:lang w:val="vi-VN"/>
              </w:rPr>
              <w:t xml:space="preserve"> </w:t>
            </w:r>
            <w:r w:rsidR="00E00F74" w:rsidRPr="00A576BC">
              <w:rPr>
                <w:b/>
                <w:bCs/>
                <w:i/>
                <w:iCs/>
                <w:sz w:val="26"/>
                <w:szCs w:val="26"/>
                <w:lang w:val="vi-VN"/>
              </w:rPr>
              <w:t xml:space="preserve">Mục </w:t>
            </w:r>
            <w:r w:rsidR="00B0198D" w:rsidRPr="00A576BC">
              <w:rPr>
                <w:b/>
                <w:bCs/>
                <w:i/>
                <w:iCs/>
                <w:sz w:val="26"/>
                <w:szCs w:val="26"/>
                <w:lang w:val="vi-VN"/>
              </w:rPr>
              <w:t>B</w:t>
            </w:r>
            <w:r w:rsidR="00E00F74" w:rsidRPr="00A576BC">
              <w:rPr>
                <w:b/>
                <w:bCs/>
                <w:i/>
                <w:iCs/>
                <w:sz w:val="26"/>
                <w:szCs w:val="26"/>
                <w:lang w:val="vi-VN"/>
              </w:rPr>
              <w:t xml:space="preserve"> </w:t>
            </w:r>
            <w:r w:rsidRPr="00A576BC">
              <w:rPr>
                <w:b/>
                <w:bCs/>
                <w:i/>
                <w:iCs/>
                <w:sz w:val="26"/>
                <w:szCs w:val="26"/>
                <w:lang w:val="vi-VN"/>
              </w:rPr>
              <w:t>Nâng cấp phần mềm hệ thống thông tin phục vụ quản lý và đào tạo)</w:t>
            </w:r>
          </w:p>
        </w:tc>
        <w:tc>
          <w:tcPr>
            <w:tcW w:w="1418" w:type="dxa"/>
          </w:tcPr>
          <w:p w14:paraId="6FDE65C9" w14:textId="762752BC" w:rsidR="00FA70FE" w:rsidRPr="00A576BC" w:rsidRDefault="00FA70FE" w:rsidP="00FA70FE">
            <w:pPr>
              <w:jc w:val="center"/>
              <w:rPr>
                <w:b/>
                <w:bCs/>
                <w:sz w:val="26"/>
                <w:szCs w:val="26"/>
              </w:rPr>
            </w:pPr>
            <w:r w:rsidRPr="00A576BC">
              <w:rPr>
                <w:b/>
                <w:bCs/>
                <w:sz w:val="26"/>
                <w:szCs w:val="26"/>
                <w:lang w:val="vi-VN"/>
              </w:rPr>
              <w:t>78%</w:t>
            </w:r>
          </w:p>
        </w:tc>
      </w:tr>
      <w:tr w:rsidR="00FA70FE" w:rsidRPr="00A576BC" w14:paraId="322CDE54" w14:textId="77777777" w:rsidTr="00FA70FE">
        <w:tc>
          <w:tcPr>
            <w:tcW w:w="798" w:type="dxa"/>
          </w:tcPr>
          <w:p w14:paraId="2C48F07A" w14:textId="3501435E" w:rsidR="00FA70FE" w:rsidRPr="00A576BC" w:rsidRDefault="00FA70FE" w:rsidP="00FA70FE">
            <w:pPr>
              <w:jc w:val="center"/>
              <w:rPr>
                <w:b/>
                <w:bCs/>
                <w:sz w:val="26"/>
                <w:szCs w:val="26"/>
                <w:lang w:val="vi-VN"/>
              </w:rPr>
            </w:pPr>
            <w:r w:rsidRPr="00A576BC">
              <w:rPr>
                <w:sz w:val="26"/>
                <w:szCs w:val="26"/>
              </w:rPr>
              <w:t>2</w:t>
            </w:r>
          </w:p>
        </w:tc>
        <w:tc>
          <w:tcPr>
            <w:tcW w:w="2540" w:type="dxa"/>
          </w:tcPr>
          <w:p w14:paraId="053E3A7C" w14:textId="0C824053" w:rsidR="00FA70FE" w:rsidRPr="00A576BC" w:rsidRDefault="00FA70FE" w:rsidP="00FA70FE">
            <w:pPr>
              <w:jc w:val="both"/>
              <w:rPr>
                <w:b/>
                <w:bCs/>
                <w:sz w:val="26"/>
                <w:szCs w:val="26"/>
                <w:lang w:val="vi-VN"/>
              </w:rPr>
            </w:pPr>
            <w:r w:rsidRPr="00A576BC">
              <w:rPr>
                <w:sz w:val="26"/>
                <w:szCs w:val="26"/>
                <w:lang w:val="vi-VN"/>
              </w:rPr>
              <w:t>Công ty Cổ phần Công nghệ Tinh Vân</w:t>
            </w:r>
          </w:p>
        </w:tc>
        <w:tc>
          <w:tcPr>
            <w:tcW w:w="4028" w:type="dxa"/>
          </w:tcPr>
          <w:p w14:paraId="7BEA5517" w14:textId="4786E1A2" w:rsidR="00FA70FE" w:rsidRPr="00A576BC" w:rsidRDefault="00FA70FE" w:rsidP="00FA70FE">
            <w:pPr>
              <w:pStyle w:val="ListParagraph"/>
              <w:numPr>
                <w:ilvl w:val="0"/>
                <w:numId w:val="17"/>
              </w:numPr>
              <w:spacing w:line="240" w:lineRule="auto"/>
              <w:ind w:left="150" w:right="45" w:hanging="150"/>
              <w:rPr>
                <w:sz w:val="26"/>
                <w:szCs w:val="26"/>
                <w:lang w:val="vi-VN"/>
              </w:rPr>
            </w:pPr>
            <w:r w:rsidRPr="00A576BC">
              <w:rPr>
                <w:sz w:val="26"/>
                <w:szCs w:val="26"/>
                <w:lang w:val="vi-VN"/>
              </w:rPr>
              <w:t xml:space="preserve"> </w:t>
            </w:r>
            <w:r w:rsidRPr="00A576BC">
              <w:rPr>
                <w:b/>
                <w:bCs/>
                <w:sz w:val="26"/>
                <w:szCs w:val="26"/>
                <w:lang w:val="vi-VN"/>
              </w:rPr>
              <w:t>Phần</w:t>
            </w:r>
            <w:r w:rsidR="00B0198D" w:rsidRPr="00A576BC">
              <w:rPr>
                <w:b/>
                <w:bCs/>
                <w:sz w:val="26"/>
                <w:szCs w:val="26"/>
                <w:lang w:val="vi-VN"/>
              </w:rPr>
              <w:t xml:space="preserve"> </w:t>
            </w:r>
            <w:r w:rsidRPr="00A576BC">
              <w:rPr>
                <w:b/>
                <w:bCs/>
                <w:sz w:val="26"/>
                <w:szCs w:val="26"/>
                <w:lang w:val="vi-VN"/>
              </w:rPr>
              <w:t>3:</w:t>
            </w:r>
            <w:r w:rsidRPr="00A576BC">
              <w:rPr>
                <w:sz w:val="26"/>
                <w:szCs w:val="26"/>
                <w:lang w:val="vi-VN"/>
              </w:rPr>
              <w:t xml:space="preserve"> Nâng cấp CSVC và CNTT về Thư viên điện tử </w:t>
            </w:r>
            <w:r w:rsidRPr="00A576BC">
              <w:rPr>
                <w:b/>
                <w:bCs/>
                <w:sz w:val="26"/>
                <w:szCs w:val="26"/>
                <w:lang w:val="vi-VN"/>
              </w:rPr>
              <w:t>Mục 2</w:t>
            </w:r>
            <w:r w:rsidR="00B0198D" w:rsidRPr="00A576BC">
              <w:rPr>
                <w:b/>
                <w:bCs/>
                <w:sz w:val="26"/>
                <w:szCs w:val="26"/>
                <w:lang w:val="vi-VN"/>
              </w:rPr>
              <w:t xml:space="preserve"> của A</w:t>
            </w:r>
            <w:r w:rsidRPr="00A576BC">
              <w:rPr>
                <w:b/>
                <w:bCs/>
                <w:sz w:val="26"/>
                <w:szCs w:val="26"/>
                <w:lang w:val="vi-VN"/>
              </w:rPr>
              <w:t>: Phần mềm thư viện điện tử</w:t>
            </w:r>
            <w:r w:rsidRPr="00A576BC">
              <w:rPr>
                <w:sz w:val="26"/>
                <w:szCs w:val="26"/>
                <w:lang w:val="vi-VN"/>
              </w:rPr>
              <w:t>;</w:t>
            </w:r>
          </w:p>
          <w:p w14:paraId="3F56696F" w14:textId="46915F98" w:rsidR="00FA70FE" w:rsidRPr="00A576BC" w:rsidRDefault="00FA70FE" w:rsidP="00E00F74">
            <w:pPr>
              <w:pStyle w:val="ListParagraph"/>
              <w:numPr>
                <w:ilvl w:val="0"/>
                <w:numId w:val="17"/>
              </w:numPr>
              <w:spacing w:line="240" w:lineRule="auto"/>
              <w:ind w:left="150" w:right="45" w:hanging="150"/>
              <w:rPr>
                <w:b/>
                <w:bCs/>
                <w:sz w:val="26"/>
                <w:szCs w:val="26"/>
                <w:lang w:val="vi-VN"/>
              </w:rPr>
            </w:pPr>
            <w:r w:rsidRPr="00A576BC">
              <w:rPr>
                <w:b/>
                <w:bCs/>
                <w:sz w:val="26"/>
                <w:szCs w:val="26"/>
                <w:lang w:val="vi-VN"/>
              </w:rPr>
              <w:t>Phần 4:</w:t>
            </w:r>
            <w:r w:rsidRPr="00A576BC">
              <w:rPr>
                <w:sz w:val="26"/>
                <w:szCs w:val="26"/>
                <w:lang w:val="vi-VN"/>
              </w:rPr>
              <w:t xml:space="preserve"> Nâng cấp CSVC và CNTT cho Trung tâm NC&amp;PT Học liệu; </w:t>
            </w:r>
            <w:r w:rsidRPr="00A576BC">
              <w:rPr>
                <w:b/>
                <w:bCs/>
                <w:sz w:val="26"/>
                <w:szCs w:val="26"/>
                <w:lang w:val="vi-VN"/>
              </w:rPr>
              <w:t>Mục VIII</w:t>
            </w:r>
            <w:r w:rsidR="00B0198D" w:rsidRPr="00A576BC">
              <w:rPr>
                <w:b/>
                <w:bCs/>
                <w:sz w:val="26"/>
                <w:szCs w:val="26"/>
                <w:lang w:val="vi-VN"/>
              </w:rPr>
              <w:t xml:space="preserve"> của A</w:t>
            </w:r>
            <w:r w:rsidRPr="00A576BC">
              <w:rPr>
                <w:b/>
                <w:bCs/>
                <w:sz w:val="26"/>
                <w:szCs w:val="26"/>
                <w:lang w:val="vi-VN"/>
              </w:rPr>
              <w:t>: Hệ thống lưu trữ và máy chủ</w:t>
            </w:r>
          </w:p>
        </w:tc>
        <w:tc>
          <w:tcPr>
            <w:tcW w:w="1418" w:type="dxa"/>
          </w:tcPr>
          <w:p w14:paraId="71179E9D" w14:textId="00F75273" w:rsidR="00FA70FE" w:rsidRPr="00A576BC" w:rsidRDefault="00FA70FE" w:rsidP="00FA70FE">
            <w:pPr>
              <w:jc w:val="center"/>
              <w:rPr>
                <w:b/>
                <w:bCs/>
                <w:sz w:val="26"/>
                <w:szCs w:val="26"/>
              </w:rPr>
            </w:pPr>
            <w:r w:rsidRPr="00A576BC">
              <w:rPr>
                <w:b/>
                <w:bCs/>
                <w:sz w:val="26"/>
                <w:szCs w:val="26"/>
                <w:lang w:val="vi-VN"/>
              </w:rPr>
              <w:t>14%</w:t>
            </w:r>
          </w:p>
        </w:tc>
      </w:tr>
      <w:tr w:rsidR="00FA70FE" w:rsidRPr="00A576BC" w14:paraId="44D0DF77" w14:textId="77777777" w:rsidTr="00FA70FE">
        <w:tc>
          <w:tcPr>
            <w:tcW w:w="798" w:type="dxa"/>
          </w:tcPr>
          <w:p w14:paraId="20B133E1" w14:textId="04F66DE1" w:rsidR="00FA70FE" w:rsidRPr="00A576BC" w:rsidRDefault="00FA70FE" w:rsidP="00FA70FE">
            <w:pPr>
              <w:jc w:val="center"/>
              <w:rPr>
                <w:b/>
                <w:bCs/>
                <w:sz w:val="26"/>
                <w:szCs w:val="26"/>
                <w:lang w:val="vi-VN"/>
              </w:rPr>
            </w:pPr>
            <w:r w:rsidRPr="00A576BC">
              <w:rPr>
                <w:sz w:val="26"/>
                <w:szCs w:val="26"/>
                <w:lang w:val="vi-VN"/>
              </w:rPr>
              <w:t>3</w:t>
            </w:r>
          </w:p>
        </w:tc>
        <w:tc>
          <w:tcPr>
            <w:tcW w:w="2540" w:type="dxa"/>
          </w:tcPr>
          <w:p w14:paraId="492004DF" w14:textId="7CE20BB4" w:rsidR="00FA70FE" w:rsidRPr="00A576BC" w:rsidRDefault="00FA70FE" w:rsidP="00FA70FE">
            <w:pPr>
              <w:jc w:val="both"/>
              <w:rPr>
                <w:b/>
                <w:bCs/>
                <w:sz w:val="26"/>
                <w:szCs w:val="26"/>
                <w:lang w:val="vi-VN"/>
              </w:rPr>
            </w:pPr>
            <w:r w:rsidRPr="00A576BC">
              <w:rPr>
                <w:sz w:val="26"/>
                <w:szCs w:val="26"/>
                <w:lang w:val="vi-VN"/>
              </w:rPr>
              <w:t>Công ty Cổ phần Công nghệ Viking</w:t>
            </w:r>
          </w:p>
        </w:tc>
        <w:tc>
          <w:tcPr>
            <w:tcW w:w="4028" w:type="dxa"/>
          </w:tcPr>
          <w:p w14:paraId="06E7F6B9" w14:textId="42FAAAE3" w:rsidR="00FA70FE" w:rsidRPr="00A576BC" w:rsidRDefault="00E00F74" w:rsidP="00E00F74">
            <w:pPr>
              <w:ind w:right="45"/>
              <w:rPr>
                <w:sz w:val="26"/>
                <w:szCs w:val="26"/>
                <w:lang w:val="vi-VN"/>
              </w:rPr>
            </w:pPr>
            <w:r w:rsidRPr="00A576BC">
              <w:rPr>
                <w:b/>
                <w:bCs/>
                <w:sz w:val="26"/>
                <w:szCs w:val="26"/>
                <w:lang w:val="vi-VN"/>
              </w:rPr>
              <w:t>Phần 1</w:t>
            </w:r>
            <w:r w:rsidRPr="00A576BC">
              <w:rPr>
                <w:sz w:val="26"/>
                <w:szCs w:val="26"/>
                <w:lang w:val="vi-VN"/>
              </w:rPr>
              <w:t xml:space="preserve">: </w:t>
            </w:r>
            <w:r w:rsidR="00B0198D" w:rsidRPr="00A576BC">
              <w:rPr>
                <w:sz w:val="26"/>
                <w:szCs w:val="26"/>
                <w:lang w:val="vi-VN"/>
              </w:rPr>
              <w:t xml:space="preserve">Mục I: </w:t>
            </w:r>
            <w:r w:rsidR="00FA70FE" w:rsidRPr="00A576BC">
              <w:rPr>
                <w:sz w:val="26"/>
                <w:szCs w:val="26"/>
                <w:lang w:val="vi-VN"/>
              </w:rPr>
              <w:t>Nâng cấp Website;</w:t>
            </w:r>
          </w:p>
          <w:p w14:paraId="6C67C4F3" w14:textId="6B69D2AC" w:rsidR="00FA70FE" w:rsidRPr="00A576BC" w:rsidRDefault="00E00F74" w:rsidP="00FA70FE">
            <w:pPr>
              <w:jc w:val="both"/>
              <w:rPr>
                <w:b/>
                <w:bCs/>
                <w:sz w:val="26"/>
                <w:szCs w:val="26"/>
                <w:lang w:val="vi-VN"/>
              </w:rPr>
            </w:pPr>
            <w:r w:rsidRPr="00A576BC">
              <w:rPr>
                <w:b/>
                <w:bCs/>
                <w:sz w:val="26"/>
                <w:szCs w:val="26"/>
                <w:lang w:val="vi-VN"/>
              </w:rPr>
              <w:t>Phần 6</w:t>
            </w:r>
            <w:r w:rsidRPr="00A576BC">
              <w:rPr>
                <w:sz w:val="26"/>
                <w:szCs w:val="26"/>
                <w:lang w:val="vi-VN"/>
              </w:rPr>
              <w:t xml:space="preserve">: Nâng cấp CSVC và CNTT cho Trung tâm NC&amp;PT Học liệu </w:t>
            </w:r>
            <w:r w:rsidRPr="00A576BC">
              <w:rPr>
                <w:b/>
                <w:bCs/>
                <w:sz w:val="26"/>
                <w:szCs w:val="26"/>
                <w:lang w:val="vi-VN"/>
              </w:rPr>
              <w:t xml:space="preserve">Mục </w:t>
            </w:r>
            <w:r w:rsidR="00B0198D" w:rsidRPr="00A576BC">
              <w:rPr>
                <w:b/>
                <w:bCs/>
                <w:sz w:val="26"/>
                <w:szCs w:val="26"/>
                <w:lang w:val="vi-VN"/>
              </w:rPr>
              <w:t>B</w:t>
            </w:r>
            <w:r w:rsidRPr="00A576BC">
              <w:rPr>
                <w:b/>
                <w:bCs/>
                <w:sz w:val="26"/>
                <w:szCs w:val="26"/>
                <w:lang w:val="vi-VN"/>
              </w:rPr>
              <w:t xml:space="preserve">: </w:t>
            </w:r>
            <w:r w:rsidR="00FA70FE" w:rsidRPr="00A576BC">
              <w:rPr>
                <w:b/>
                <w:bCs/>
                <w:sz w:val="26"/>
                <w:szCs w:val="26"/>
                <w:lang w:val="vi-VN"/>
              </w:rPr>
              <w:t>Nâng cấp phần mềm hệ thống thông tin phục vụ quản lý và đào tạo.</w:t>
            </w:r>
          </w:p>
        </w:tc>
        <w:tc>
          <w:tcPr>
            <w:tcW w:w="1418" w:type="dxa"/>
          </w:tcPr>
          <w:p w14:paraId="63FB9004" w14:textId="2B22C4F2" w:rsidR="00FA70FE" w:rsidRPr="00A576BC" w:rsidRDefault="00FA70FE" w:rsidP="00FA70FE">
            <w:pPr>
              <w:jc w:val="center"/>
              <w:rPr>
                <w:b/>
                <w:bCs/>
                <w:sz w:val="26"/>
                <w:szCs w:val="26"/>
              </w:rPr>
            </w:pPr>
            <w:r w:rsidRPr="00A576BC">
              <w:rPr>
                <w:b/>
                <w:bCs/>
                <w:sz w:val="26"/>
                <w:szCs w:val="26"/>
                <w:lang w:val="vi-VN"/>
              </w:rPr>
              <w:t>8%</w:t>
            </w:r>
          </w:p>
        </w:tc>
      </w:tr>
      <w:tr w:rsidR="00FA70FE" w:rsidRPr="00A576BC" w14:paraId="10124B82" w14:textId="77777777" w:rsidTr="00FA70FE">
        <w:tc>
          <w:tcPr>
            <w:tcW w:w="798" w:type="dxa"/>
          </w:tcPr>
          <w:p w14:paraId="35B7AD8C" w14:textId="77777777" w:rsidR="00FA70FE" w:rsidRPr="00A576BC" w:rsidRDefault="00FA70FE" w:rsidP="00FA70FE">
            <w:pPr>
              <w:jc w:val="center"/>
              <w:rPr>
                <w:sz w:val="26"/>
                <w:szCs w:val="26"/>
                <w:lang w:val="vi-VN"/>
              </w:rPr>
            </w:pPr>
          </w:p>
        </w:tc>
        <w:tc>
          <w:tcPr>
            <w:tcW w:w="2540" w:type="dxa"/>
          </w:tcPr>
          <w:p w14:paraId="6289A322" w14:textId="67C91A86" w:rsidR="00FA70FE" w:rsidRPr="00A576BC" w:rsidRDefault="00FA70FE" w:rsidP="00FA70FE">
            <w:pPr>
              <w:jc w:val="both"/>
              <w:rPr>
                <w:sz w:val="26"/>
                <w:szCs w:val="26"/>
                <w:lang w:val="vi-VN"/>
              </w:rPr>
            </w:pPr>
            <w:r w:rsidRPr="00A576BC">
              <w:rPr>
                <w:b/>
                <w:bCs/>
                <w:sz w:val="26"/>
                <w:szCs w:val="26"/>
              </w:rPr>
              <w:t>Tổng cộng</w:t>
            </w:r>
          </w:p>
        </w:tc>
        <w:tc>
          <w:tcPr>
            <w:tcW w:w="4028" w:type="dxa"/>
          </w:tcPr>
          <w:p w14:paraId="55442FEF" w14:textId="1B5E34EB" w:rsidR="00FA70FE" w:rsidRPr="00A576BC" w:rsidRDefault="00FA70FE" w:rsidP="00FA70FE">
            <w:pPr>
              <w:ind w:right="45"/>
              <w:rPr>
                <w:sz w:val="26"/>
                <w:szCs w:val="26"/>
                <w:lang w:val="vi-VN"/>
              </w:rPr>
            </w:pPr>
            <w:r w:rsidRPr="00A576BC">
              <w:rPr>
                <w:b/>
                <w:bCs/>
                <w:sz w:val="26"/>
                <w:szCs w:val="26"/>
              </w:rPr>
              <w:t>Toàn bộ công việc</w:t>
            </w:r>
            <w:r w:rsidRPr="00A576BC">
              <w:rPr>
                <w:b/>
                <w:bCs/>
                <w:sz w:val="26"/>
                <w:szCs w:val="26"/>
                <w:lang w:val="vi-VN"/>
              </w:rPr>
              <w:t xml:space="preserve"> phần hoàng hoá, thiết bị</w:t>
            </w:r>
            <w:r w:rsidRPr="00A576BC">
              <w:rPr>
                <w:b/>
                <w:bCs/>
                <w:sz w:val="26"/>
                <w:szCs w:val="26"/>
              </w:rPr>
              <w:t xml:space="preserve"> của gói thầu</w:t>
            </w:r>
            <w:r w:rsidR="00B0198D" w:rsidRPr="00A576BC">
              <w:rPr>
                <w:b/>
                <w:bCs/>
                <w:sz w:val="26"/>
                <w:szCs w:val="26"/>
                <w:lang w:val="vi-VN"/>
              </w:rPr>
              <w:t xml:space="preserve"> (Căn cứ theo phạm vi cung cấp của HSMT)</w:t>
            </w:r>
          </w:p>
        </w:tc>
        <w:tc>
          <w:tcPr>
            <w:tcW w:w="1418" w:type="dxa"/>
          </w:tcPr>
          <w:p w14:paraId="33EFC2D6" w14:textId="35DB9078" w:rsidR="00FA70FE" w:rsidRPr="00A576BC" w:rsidRDefault="00FA70FE" w:rsidP="00FA70FE">
            <w:pPr>
              <w:jc w:val="center"/>
              <w:rPr>
                <w:b/>
                <w:bCs/>
                <w:sz w:val="26"/>
                <w:szCs w:val="26"/>
                <w:lang w:val="vi-VN"/>
              </w:rPr>
            </w:pPr>
            <w:r w:rsidRPr="00A576BC">
              <w:rPr>
                <w:b/>
                <w:bCs/>
                <w:sz w:val="26"/>
                <w:szCs w:val="26"/>
              </w:rPr>
              <w:t>100%</w:t>
            </w:r>
          </w:p>
        </w:tc>
      </w:tr>
      <w:tr w:rsidR="00FA70FE" w:rsidRPr="00A576BC" w14:paraId="40B6E461" w14:textId="77777777" w:rsidTr="00FA70FE">
        <w:tc>
          <w:tcPr>
            <w:tcW w:w="798" w:type="dxa"/>
          </w:tcPr>
          <w:p w14:paraId="5D5F0A8C" w14:textId="43642D1D" w:rsidR="00FA70FE" w:rsidRPr="00A576BC" w:rsidRDefault="00FA70FE" w:rsidP="00FA70FE">
            <w:pPr>
              <w:jc w:val="center"/>
              <w:rPr>
                <w:b/>
                <w:bCs/>
                <w:sz w:val="26"/>
                <w:szCs w:val="26"/>
              </w:rPr>
            </w:pPr>
            <w:r w:rsidRPr="00A576BC">
              <w:rPr>
                <w:b/>
                <w:bCs/>
                <w:sz w:val="26"/>
                <w:szCs w:val="26"/>
                <w:lang w:val="vi-VN"/>
              </w:rPr>
              <w:t>II</w:t>
            </w:r>
          </w:p>
        </w:tc>
        <w:tc>
          <w:tcPr>
            <w:tcW w:w="2540" w:type="dxa"/>
          </w:tcPr>
          <w:p w14:paraId="222493FF" w14:textId="77777777" w:rsidR="00FA70FE" w:rsidRPr="00A576BC" w:rsidRDefault="00FA70FE" w:rsidP="00FA70FE">
            <w:pPr>
              <w:jc w:val="both"/>
              <w:rPr>
                <w:b/>
                <w:bCs/>
                <w:sz w:val="26"/>
                <w:szCs w:val="26"/>
              </w:rPr>
            </w:pPr>
            <w:r w:rsidRPr="00A576BC">
              <w:rPr>
                <w:b/>
                <w:bCs/>
                <w:sz w:val="26"/>
                <w:szCs w:val="26"/>
                <w:lang w:val="vi-VN"/>
              </w:rPr>
              <w:t>Phân chia</w:t>
            </w:r>
          </w:p>
        </w:tc>
        <w:tc>
          <w:tcPr>
            <w:tcW w:w="4028" w:type="dxa"/>
          </w:tcPr>
          <w:p w14:paraId="704E7021" w14:textId="7BB7B895" w:rsidR="00FA70FE" w:rsidRPr="00A576BC" w:rsidRDefault="00FA70FE" w:rsidP="00FA70FE">
            <w:pPr>
              <w:jc w:val="both"/>
              <w:rPr>
                <w:b/>
                <w:bCs/>
                <w:sz w:val="26"/>
                <w:szCs w:val="26"/>
              </w:rPr>
            </w:pPr>
            <w:r w:rsidRPr="00A576BC">
              <w:rPr>
                <w:b/>
                <w:bCs/>
                <w:sz w:val="26"/>
                <w:szCs w:val="26"/>
                <w:lang w:val="vi-VN"/>
              </w:rPr>
              <w:t>Phần Các dịch vụ liên quan</w:t>
            </w:r>
          </w:p>
        </w:tc>
        <w:tc>
          <w:tcPr>
            <w:tcW w:w="1418" w:type="dxa"/>
          </w:tcPr>
          <w:p w14:paraId="0C30A1AB" w14:textId="77777777" w:rsidR="00FA70FE" w:rsidRPr="00A576BC" w:rsidRDefault="00FA70FE" w:rsidP="00FA70FE">
            <w:pPr>
              <w:jc w:val="center"/>
              <w:rPr>
                <w:b/>
                <w:bCs/>
                <w:sz w:val="26"/>
                <w:szCs w:val="26"/>
              </w:rPr>
            </w:pPr>
          </w:p>
        </w:tc>
      </w:tr>
      <w:tr w:rsidR="00FA70FE" w:rsidRPr="00A576BC" w14:paraId="46277725" w14:textId="77777777" w:rsidTr="00FA70FE">
        <w:tc>
          <w:tcPr>
            <w:tcW w:w="798" w:type="dxa"/>
          </w:tcPr>
          <w:p w14:paraId="78E828BF" w14:textId="77777777" w:rsidR="00FA70FE" w:rsidRPr="00A576BC" w:rsidRDefault="00FA70FE" w:rsidP="00FA70FE">
            <w:pPr>
              <w:jc w:val="center"/>
              <w:rPr>
                <w:b/>
                <w:bCs/>
                <w:sz w:val="26"/>
                <w:szCs w:val="26"/>
                <w:lang w:val="vi-VN"/>
              </w:rPr>
            </w:pPr>
          </w:p>
        </w:tc>
        <w:tc>
          <w:tcPr>
            <w:tcW w:w="2540" w:type="dxa"/>
          </w:tcPr>
          <w:p w14:paraId="7D702317" w14:textId="0D021143" w:rsidR="00FA70FE" w:rsidRPr="00A576BC" w:rsidRDefault="00FA70FE" w:rsidP="00FA70FE">
            <w:pPr>
              <w:jc w:val="both"/>
              <w:rPr>
                <w:b/>
                <w:bCs/>
                <w:sz w:val="26"/>
                <w:szCs w:val="26"/>
                <w:lang w:val="vi-VN"/>
              </w:rPr>
            </w:pPr>
            <w:r w:rsidRPr="00A576BC">
              <w:rPr>
                <w:sz w:val="26"/>
                <w:szCs w:val="26"/>
                <w:lang w:val="vi-VN"/>
              </w:rPr>
              <w:t>Công ty TNHH Máy tính Nét</w:t>
            </w:r>
          </w:p>
        </w:tc>
        <w:tc>
          <w:tcPr>
            <w:tcW w:w="4028" w:type="dxa"/>
          </w:tcPr>
          <w:p w14:paraId="51FF255C" w14:textId="235CEA4B" w:rsidR="00FA70FE" w:rsidRPr="00A576BC" w:rsidRDefault="00FA70FE" w:rsidP="00FA70FE">
            <w:pPr>
              <w:jc w:val="both"/>
              <w:rPr>
                <w:b/>
                <w:bCs/>
                <w:sz w:val="26"/>
                <w:szCs w:val="26"/>
                <w:lang w:val="vi-VN"/>
              </w:rPr>
            </w:pPr>
            <w:r w:rsidRPr="00A576BC">
              <w:rPr>
                <w:b/>
                <w:bCs/>
                <w:sz w:val="26"/>
                <w:szCs w:val="26"/>
                <w:lang w:val="vi-VN"/>
              </w:rPr>
              <w:t>Cung cấp toàn bộ các dịch vụ liên quan của gói thầu</w:t>
            </w:r>
          </w:p>
        </w:tc>
        <w:tc>
          <w:tcPr>
            <w:tcW w:w="1418" w:type="dxa"/>
          </w:tcPr>
          <w:p w14:paraId="44492BF0" w14:textId="2F9C73CA" w:rsidR="00FA70FE" w:rsidRPr="00A576BC" w:rsidRDefault="00FA70FE" w:rsidP="00FA70FE">
            <w:pPr>
              <w:jc w:val="center"/>
              <w:rPr>
                <w:b/>
                <w:bCs/>
                <w:sz w:val="26"/>
                <w:szCs w:val="26"/>
                <w:lang w:val="vi-VN"/>
              </w:rPr>
            </w:pPr>
            <w:r w:rsidRPr="00A576BC">
              <w:rPr>
                <w:b/>
                <w:bCs/>
                <w:sz w:val="26"/>
                <w:szCs w:val="26"/>
                <w:lang w:val="vi-VN"/>
              </w:rPr>
              <w:t>100%</w:t>
            </w:r>
          </w:p>
        </w:tc>
      </w:tr>
    </w:tbl>
    <w:p w14:paraId="702FBB8B" w14:textId="77777777" w:rsidR="00EC517D" w:rsidRPr="00A576BC" w:rsidRDefault="00EC517D" w:rsidP="00446C93">
      <w:pPr>
        <w:spacing w:before="120" w:line="312" w:lineRule="auto"/>
        <w:ind w:firstLine="720"/>
        <w:rPr>
          <w:sz w:val="26"/>
          <w:szCs w:val="26"/>
        </w:rPr>
      </w:pPr>
      <w:r w:rsidRPr="00A576BC">
        <w:rPr>
          <w:sz w:val="26"/>
          <w:szCs w:val="26"/>
        </w:rPr>
        <w:t>3</w:t>
      </w:r>
      <w:r w:rsidRPr="00A576BC">
        <w:rPr>
          <w:sz w:val="26"/>
          <w:szCs w:val="26"/>
          <w:lang w:val="vi-VN"/>
        </w:rPr>
        <w:t xml:space="preserve">. </w:t>
      </w:r>
      <w:r w:rsidRPr="00A576BC">
        <w:rPr>
          <w:sz w:val="26"/>
          <w:szCs w:val="26"/>
        </w:rPr>
        <w:t>Trên cơ sở phần khối lượng được phân chia, các bên phải chịu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p>
    <w:p w14:paraId="723ABDED" w14:textId="77777777" w:rsidR="00EC517D" w:rsidRPr="00A576BC" w:rsidRDefault="00EC517D" w:rsidP="00446C93">
      <w:pPr>
        <w:spacing w:line="312" w:lineRule="auto"/>
        <w:ind w:firstLine="720"/>
        <w:rPr>
          <w:sz w:val="26"/>
          <w:szCs w:val="26"/>
        </w:rPr>
      </w:pPr>
      <w:r w:rsidRPr="00A576BC">
        <w:rPr>
          <w:sz w:val="26"/>
          <w:szCs w:val="26"/>
        </w:rPr>
        <w:t>4</w:t>
      </w:r>
      <w:r w:rsidRPr="00A576BC">
        <w:rPr>
          <w:sz w:val="26"/>
          <w:szCs w:val="26"/>
          <w:lang w:val="vi-VN"/>
        </w:rPr>
        <w:t xml:space="preserve">. </w:t>
      </w:r>
      <w:r w:rsidRPr="00A576BC">
        <w:rPr>
          <w:sz w:val="26"/>
          <w:szCs w:val="26"/>
        </w:rPr>
        <w:t>Các thành viên trong Liên danh sẽ cùng tham gia ký kết hợp đồng trực tiếp với Chủ đầu tư nếu trúng thầu.</w:t>
      </w:r>
    </w:p>
    <w:p w14:paraId="529525CE" w14:textId="77777777" w:rsidR="00EC517D" w:rsidRPr="00A576BC" w:rsidRDefault="00EC517D" w:rsidP="00446C93">
      <w:pPr>
        <w:spacing w:line="312" w:lineRule="auto"/>
        <w:ind w:firstLine="720"/>
        <w:rPr>
          <w:sz w:val="26"/>
          <w:szCs w:val="26"/>
          <w:lang w:val="sv-SE"/>
        </w:rPr>
      </w:pPr>
      <w:r w:rsidRPr="00A576BC">
        <w:rPr>
          <w:sz w:val="26"/>
          <w:szCs w:val="26"/>
          <w:lang w:val="sv-SE"/>
        </w:rPr>
        <w:t>5</w:t>
      </w:r>
      <w:r w:rsidRPr="00A576BC">
        <w:rPr>
          <w:sz w:val="26"/>
          <w:szCs w:val="26"/>
          <w:lang w:val="vi-VN"/>
        </w:rPr>
        <w:t xml:space="preserve">. </w:t>
      </w:r>
      <w:r w:rsidRPr="00A576BC">
        <w:rPr>
          <w:sz w:val="26"/>
          <w:szCs w:val="26"/>
          <w:lang w:val="sv-SE"/>
        </w:rPr>
        <w:t>Các khoản tạm ứng và thanh toán sẽ được chuyển từ tài khoản của chủ đầu tư vào tài khoản như sau:</w:t>
      </w:r>
    </w:p>
    <w:p w14:paraId="3ED841A7" w14:textId="77777777" w:rsidR="00EC517D" w:rsidRPr="00A576BC" w:rsidRDefault="00EC517D" w:rsidP="00A25A50">
      <w:pPr>
        <w:spacing w:line="312" w:lineRule="auto"/>
        <w:ind w:firstLine="720"/>
        <w:rPr>
          <w:b/>
          <w:sz w:val="26"/>
          <w:szCs w:val="26"/>
          <w:lang w:val="vi-VN"/>
        </w:rPr>
      </w:pPr>
      <w:r w:rsidRPr="00A576BC">
        <w:rPr>
          <w:b/>
          <w:sz w:val="26"/>
          <w:szCs w:val="26"/>
          <w:lang w:val="sv-SE"/>
        </w:rPr>
        <w:t>Công ty TNHH</w:t>
      </w:r>
      <w:r w:rsidRPr="00A576BC">
        <w:rPr>
          <w:b/>
          <w:sz w:val="26"/>
          <w:szCs w:val="26"/>
          <w:lang w:val="vi-VN"/>
        </w:rPr>
        <w:t xml:space="preserve"> Máy tính Nét</w:t>
      </w:r>
    </w:p>
    <w:p w14:paraId="095B7A24" w14:textId="77777777" w:rsidR="00EC517D" w:rsidRPr="00A576BC" w:rsidRDefault="00EC517D" w:rsidP="00A25A50">
      <w:pPr>
        <w:spacing w:line="312" w:lineRule="auto"/>
        <w:ind w:firstLine="720"/>
        <w:rPr>
          <w:sz w:val="26"/>
          <w:szCs w:val="26"/>
          <w:lang w:val="sv-SE"/>
        </w:rPr>
      </w:pPr>
      <w:r w:rsidRPr="00A576BC">
        <w:rPr>
          <w:sz w:val="26"/>
          <w:szCs w:val="26"/>
          <w:lang w:val="sv-SE"/>
        </w:rPr>
        <w:t>Tài khoản: 0821100036006</w:t>
      </w:r>
      <w:r w:rsidRPr="00A576BC">
        <w:rPr>
          <w:sz w:val="26"/>
          <w:szCs w:val="26"/>
          <w:lang w:val="vi-VN"/>
        </w:rPr>
        <w:t xml:space="preserve"> </w:t>
      </w:r>
    </w:p>
    <w:p w14:paraId="15695BB9" w14:textId="77777777" w:rsidR="00EC517D" w:rsidRPr="00A576BC" w:rsidRDefault="00EC517D" w:rsidP="00A25A50">
      <w:pPr>
        <w:spacing w:line="312" w:lineRule="auto"/>
        <w:ind w:firstLine="720"/>
        <w:rPr>
          <w:sz w:val="26"/>
          <w:szCs w:val="26"/>
          <w:lang w:val="sv-SE"/>
        </w:rPr>
      </w:pPr>
      <w:r w:rsidRPr="00A576BC">
        <w:rPr>
          <w:sz w:val="26"/>
          <w:szCs w:val="26"/>
          <w:lang w:val="sv-SE"/>
        </w:rPr>
        <w:t>Tại: Ngân hàng TMCP Quân đội – Phòng Giao dịch Nghĩa Tân.</w:t>
      </w:r>
    </w:p>
    <w:p w14:paraId="05F074DE" w14:textId="09F857BD" w:rsidR="00EC517D" w:rsidRPr="00A576BC" w:rsidRDefault="00EC517D" w:rsidP="00A25A50">
      <w:pPr>
        <w:spacing w:line="312" w:lineRule="auto"/>
        <w:ind w:firstLine="720"/>
        <w:rPr>
          <w:sz w:val="26"/>
          <w:szCs w:val="26"/>
        </w:rPr>
      </w:pPr>
      <w:r w:rsidRPr="00A576BC">
        <w:rPr>
          <w:sz w:val="26"/>
          <w:szCs w:val="26"/>
          <w:lang w:val="sv-SE"/>
        </w:rPr>
        <w:t xml:space="preserve">Mã số thuế: </w:t>
      </w:r>
      <w:r w:rsidRPr="00A576BC">
        <w:rPr>
          <w:sz w:val="26"/>
          <w:szCs w:val="26"/>
        </w:rPr>
        <w:t>010094591</w:t>
      </w:r>
    </w:p>
    <w:p w14:paraId="174A98E6" w14:textId="24380FA9" w:rsidR="00C53528" w:rsidRPr="00A576BC" w:rsidRDefault="00C53528" w:rsidP="00A25A50">
      <w:pPr>
        <w:spacing w:line="312" w:lineRule="auto"/>
        <w:ind w:firstLine="720"/>
        <w:rPr>
          <w:b/>
          <w:bCs/>
          <w:sz w:val="26"/>
          <w:szCs w:val="26"/>
          <w:lang w:val="vi-VN"/>
        </w:rPr>
      </w:pPr>
      <w:r w:rsidRPr="00A576BC">
        <w:rPr>
          <w:b/>
          <w:bCs/>
          <w:sz w:val="26"/>
          <w:szCs w:val="26"/>
          <w:lang w:val="vi-VN"/>
        </w:rPr>
        <w:t>Công ty Cổ phần Công nghệ Tinh Vân</w:t>
      </w:r>
    </w:p>
    <w:p w14:paraId="53C570C7" w14:textId="77777777" w:rsidR="00B0198D" w:rsidRPr="00A576BC" w:rsidRDefault="00B0198D" w:rsidP="00B0198D">
      <w:pPr>
        <w:spacing w:line="276" w:lineRule="auto"/>
        <w:ind w:firstLine="720"/>
        <w:rPr>
          <w:bCs/>
          <w:sz w:val="26"/>
          <w:szCs w:val="26"/>
        </w:rPr>
      </w:pPr>
      <w:r w:rsidRPr="00A576BC">
        <w:rPr>
          <w:sz w:val="26"/>
          <w:szCs w:val="26"/>
          <w:lang w:val="sv-SE"/>
        </w:rPr>
        <w:t xml:space="preserve">Tài khoản: </w:t>
      </w:r>
      <w:r w:rsidRPr="00A576BC">
        <w:rPr>
          <w:iCs/>
          <w:spacing w:val="-4"/>
          <w:sz w:val="26"/>
          <w:szCs w:val="26"/>
          <w:lang w:val="es-ES"/>
        </w:rPr>
        <w:t>0591100007008</w:t>
      </w:r>
    </w:p>
    <w:p w14:paraId="58845217" w14:textId="77777777" w:rsidR="00B0198D" w:rsidRPr="00A576BC" w:rsidRDefault="00B0198D" w:rsidP="00B0198D">
      <w:pPr>
        <w:spacing w:line="276" w:lineRule="auto"/>
        <w:ind w:firstLine="720"/>
        <w:rPr>
          <w:sz w:val="26"/>
          <w:szCs w:val="26"/>
          <w:lang w:val="de-DE" w:eastAsia="zh-CN"/>
        </w:rPr>
      </w:pPr>
      <w:r w:rsidRPr="00A576BC">
        <w:rPr>
          <w:sz w:val="26"/>
          <w:szCs w:val="26"/>
          <w:lang w:val="sv-SE"/>
        </w:rPr>
        <w:t xml:space="preserve">Tại: </w:t>
      </w:r>
      <w:r w:rsidRPr="00A576BC">
        <w:rPr>
          <w:sz w:val="26"/>
          <w:szCs w:val="26"/>
        </w:rPr>
        <w:t>Thương mại Cổ phần Quân độ C</w:t>
      </w:r>
      <w:r w:rsidRPr="00A576BC">
        <w:rPr>
          <w:sz w:val="26"/>
          <w:szCs w:val="26"/>
          <w:lang w:val="x-none"/>
        </w:rPr>
        <w:t>hi nhánh Đống Đa, Hà Nội</w:t>
      </w:r>
    </w:p>
    <w:p w14:paraId="35E59438" w14:textId="5F233304" w:rsidR="00C53528" w:rsidRPr="00A576BC" w:rsidRDefault="00B0198D" w:rsidP="00B0198D">
      <w:pPr>
        <w:spacing w:line="276" w:lineRule="auto"/>
        <w:ind w:firstLine="720"/>
        <w:rPr>
          <w:bCs/>
          <w:sz w:val="26"/>
          <w:szCs w:val="26"/>
        </w:rPr>
      </w:pPr>
      <w:r w:rsidRPr="00A576BC">
        <w:rPr>
          <w:sz w:val="26"/>
          <w:szCs w:val="26"/>
          <w:lang w:val="sv-SE"/>
        </w:rPr>
        <w:t xml:space="preserve">Mã số thuế: </w:t>
      </w:r>
      <w:r w:rsidRPr="00A576BC">
        <w:rPr>
          <w:iCs/>
          <w:spacing w:val="-4"/>
          <w:sz w:val="26"/>
          <w:szCs w:val="26"/>
          <w:lang w:val="es-ES"/>
        </w:rPr>
        <w:t>0100509993</w:t>
      </w:r>
    </w:p>
    <w:p w14:paraId="09C7A299" w14:textId="48E39BDE" w:rsidR="00C53528" w:rsidRPr="00A576BC" w:rsidRDefault="00C53528" w:rsidP="00A25A50">
      <w:pPr>
        <w:spacing w:line="312" w:lineRule="auto"/>
        <w:ind w:firstLine="720"/>
        <w:rPr>
          <w:b/>
          <w:bCs/>
          <w:sz w:val="26"/>
          <w:szCs w:val="26"/>
          <w:lang w:val="vi-VN"/>
        </w:rPr>
      </w:pPr>
      <w:r w:rsidRPr="00A576BC">
        <w:rPr>
          <w:b/>
          <w:bCs/>
          <w:sz w:val="26"/>
          <w:szCs w:val="26"/>
          <w:lang w:val="vi-VN"/>
        </w:rPr>
        <w:t xml:space="preserve">Công ty Cổ phần Công nghệ </w:t>
      </w:r>
      <w:r w:rsidR="00041590" w:rsidRPr="00A576BC">
        <w:rPr>
          <w:b/>
          <w:bCs/>
          <w:sz w:val="26"/>
          <w:szCs w:val="26"/>
          <w:lang w:val="vi-VN"/>
        </w:rPr>
        <w:t>Viking</w:t>
      </w:r>
    </w:p>
    <w:p w14:paraId="1C87A9C5" w14:textId="77777777" w:rsidR="00805149" w:rsidRPr="00A576BC" w:rsidRDefault="00805149" w:rsidP="00A25A50">
      <w:pPr>
        <w:spacing w:line="312" w:lineRule="auto"/>
        <w:ind w:firstLine="720"/>
        <w:rPr>
          <w:sz w:val="26"/>
          <w:szCs w:val="26"/>
          <w:lang w:val="sv-SE"/>
        </w:rPr>
      </w:pPr>
      <w:r w:rsidRPr="00A576BC">
        <w:rPr>
          <w:sz w:val="26"/>
          <w:szCs w:val="26"/>
          <w:lang w:val="sv-SE"/>
        </w:rPr>
        <w:t xml:space="preserve">Tài khoản: </w:t>
      </w:r>
      <w:r w:rsidRPr="00A576BC">
        <w:rPr>
          <w:sz w:val="26"/>
          <w:szCs w:val="26"/>
        </w:rPr>
        <w:t>16010000102850</w:t>
      </w:r>
    </w:p>
    <w:p w14:paraId="1B88A46A" w14:textId="77777777" w:rsidR="00805149" w:rsidRPr="00A576BC" w:rsidRDefault="00805149" w:rsidP="00A25A50">
      <w:pPr>
        <w:spacing w:line="312" w:lineRule="auto"/>
        <w:ind w:firstLine="720"/>
        <w:rPr>
          <w:sz w:val="26"/>
          <w:szCs w:val="26"/>
        </w:rPr>
      </w:pPr>
      <w:r w:rsidRPr="00A576BC">
        <w:rPr>
          <w:sz w:val="26"/>
          <w:szCs w:val="26"/>
          <w:lang w:val="sv-SE"/>
        </w:rPr>
        <w:t xml:space="preserve">Tại: </w:t>
      </w:r>
      <w:r w:rsidRPr="00A576BC">
        <w:rPr>
          <w:sz w:val="26"/>
          <w:szCs w:val="26"/>
        </w:rPr>
        <w:t xml:space="preserve">Ngân hàng TMCP Đầu tư và phát triển Việt Nam -Chi nhánh Sở giao dịch 3 </w:t>
      </w:r>
    </w:p>
    <w:p w14:paraId="15BD9140" w14:textId="641832AC" w:rsidR="00C53528" w:rsidRPr="00A576BC" w:rsidRDefault="00805149" w:rsidP="00A25A50">
      <w:pPr>
        <w:spacing w:line="312" w:lineRule="auto"/>
        <w:ind w:firstLine="720"/>
        <w:rPr>
          <w:sz w:val="26"/>
          <w:szCs w:val="26"/>
          <w:lang w:val="vi-VN"/>
        </w:rPr>
      </w:pPr>
      <w:r w:rsidRPr="00A576BC">
        <w:rPr>
          <w:sz w:val="26"/>
          <w:szCs w:val="26"/>
          <w:lang w:val="sv-SE"/>
        </w:rPr>
        <w:t xml:space="preserve">Mã số thuế: </w:t>
      </w:r>
      <w:r w:rsidRPr="00A576BC">
        <w:rPr>
          <w:sz w:val="26"/>
          <w:szCs w:val="26"/>
        </w:rPr>
        <w:t>0104877363</w:t>
      </w:r>
      <w:r w:rsidR="00C53528" w:rsidRPr="00A576BC">
        <w:rPr>
          <w:sz w:val="26"/>
          <w:szCs w:val="26"/>
          <w:lang w:val="sv-SE"/>
        </w:rPr>
        <w:t xml:space="preserve"> </w:t>
      </w:r>
    </w:p>
    <w:p w14:paraId="74C02603" w14:textId="0D2452A7" w:rsidR="00EC517D" w:rsidRPr="00A576BC" w:rsidRDefault="00EC517D" w:rsidP="00C53528">
      <w:pPr>
        <w:spacing w:line="312" w:lineRule="auto"/>
        <w:ind w:firstLine="720"/>
        <w:rPr>
          <w:sz w:val="26"/>
          <w:szCs w:val="26"/>
          <w:lang w:val="sv-SE"/>
        </w:rPr>
      </w:pPr>
      <w:r w:rsidRPr="00A576BC">
        <w:rPr>
          <w:sz w:val="26"/>
          <w:szCs w:val="26"/>
          <w:lang w:val="sv-SE"/>
        </w:rPr>
        <w:t>6</w:t>
      </w:r>
      <w:r w:rsidRPr="00A576BC">
        <w:rPr>
          <w:sz w:val="26"/>
          <w:szCs w:val="26"/>
          <w:lang w:val="vi-VN"/>
        </w:rPr>
        <w:t xml:space="preserve">. </w:t>
      </w:r>
      <w:r w:rsidRPr="00A576BC">
        <w:rPr>
          <w:sz w:val="26"/>
          <w:szCs w:val="26"/>
          <w:lang w:val="sv-SE"/>
        </w:rPr>
        <w:t>Trách nhiệm của nhà thầu đứng đầu Liên danh: Nhà thầu đứng đầu Liên danh chịu trách nhiệm trước Chủ đầu tư về mọi công việc, mọi giao dịch có liên quan đến việc thực hiện gói thầu.</w:t>
      </w:r>
    </w:p>
    <w:p w14:paraId="45839BD2" w14:textId="79AEC80D" w:rsidR="00E610A6" w:rsidRPr="00A576BC" w:rsidRDefault="00E610A6" w:rsidP="00C53528">
      <w:pPr>
        <w:spacing w:line="312" w:lineRule="auto"/>
        <w:ind w:firstLine="720"/>
        <w:rPr>
          <w:sz w:val="26"/>
          <w:szCs w:val="26"/>
          <w:lang w:val="vi-VN"/>
        </w:rPr>
      </w:pPr>
      <w:r w:rsidRPr="00A576BC">
        <w:rPr>
          <w:sz w:val="26"/>
          <w:szCs w:val="26"/>
          <w:lang w:val="vi-VN"/>
        </w:rPr>
        <w:t>7. Trách nhiệm của thành viên thứ 2: Công ty Cổ phần Công nghệ Tinh Vân</w:t>
      </w:r>
    </w:p>
    <w:p w14:paraId="0A633F3F" w14:textId="4054C55E" w:rsidR="00D43459" w:rsidRPr="00A576BC" w:rsidRDefault="00D43459" w:rsidP="00C53528">
      <w:pPr>
        <w:spacing w:line="312" w:lineRule="auto"/>
        <w:ind w:firstLine="720"/>
        <w:rPr>
          <w:sz w:val="26"/>
          <w:szCs w:val="26"/>
          <w:lang w:val="vi-VN"/>
        </w:rPr>
      </w:pPr>
      <w:r w:rsidRPr="00A576BC">
        <w:rPr>
          <w:sz w:val="26"/>
          <w:szCs w:val="26"/>
          <w:lang w:val="vi-VN"/>
        </w:rPr>
        <w:t>Ký các tài liệu về năng lực kinh nghiệm, năng lực tài chính, các cam kết thuộc HSDXKT trong HSDT;</w:t>
      </w:r>
    </w:p>
    <w:p w14:paraId="0F247D8B" w14:textId="50960E3E" w:rsidR="00D43459" w:rsidRPr="00A576BC" w:rsidRDefault="00D43459" w:rsidP="00C53528">
      <w:pPr>
        <w:spacing w:line="312" w:lineRule="auto"/>
        <w:ind w:firstLine="720"/>
        <w:rPr>
          <w:sz w:val="26"/>
          <w:szCs w:val="26"/>
          <w:lang w:val="vi-VN"/>
        </w:rPr>
      </w:pPr>
      <w:r w:rsidRPr="00A576BC">
        <w:rPr>
          <w:sz w:val="26"/>
          <w:szCs w:val="26"/>
          <w:lang w:val="vi-VN"/>
        </w:rPr>
        <w:t>Ký các biên bản bàn giao, nghiệm thu (thành phần và tổng thể) nếu được chọn là đơn vị trung thầu và được Chủ đầu tư trao hợp đồng.</w:t>
      </w:r>
    </w:p>
    <w:p w14:paraId="27AD490D" w14:textId="061882D8" w:rsidR="00D43459" w:rsidRPr="00A576BC" w:rsidRDefault="00D43459" w:rsidP="00D43459">
      <w:pPr>
        <w:spacing w:line="312" w:lineRule="auto"/>
        <w:ind w:firstLine="720"/>
        <w:rPr>
          <w:sz w:val="26"/>
          <w:szCs w:val="26"/>
          <w:lang w:val="vi-VN"/>
        </w:rPr>
      </w:pPr>
      <w:r w:rsidRPr="00A576BC">
        <w:rPr>
          <w:sz w:val="26"/>
          <w:szCs w:val="26"/>
          <w:lang w:val="vi-VN"/>
        </w:rPr>
        <w:lastRenderedPageBreak/>
        <w:t>C</w:t>
      </w:r>
      <w:r w:rsidRPr="00A576BC">
        <w:rPr>
          <w:sz w:val="26"/>
          <w:szCs w:val="26"/>
        </w:rPr>
        <w:t>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r w:rsidRPr="00A576BC">
        <w:rPr>
          <w:sz w:val="26"/>
          <w:szCs w:val="26"/>
          <w:lang w:val="vi-VN"/>
        </w:rPr>
        <w:t>.</w:t>
      </w:r>
    </w:p>
    <w:p w14:paraId="585314FD" w14:textId="74174E44" w:rsidR="00E610A6" w:rsidRPr="00A576BC" w:rsidRDefault="00E610A6" w:rsidP="00C53528">
      <w:pPr>
        <w:spacing w:line="312" w:lineRule="auto"/>
        <w:ind w:firstLine="720"/>
        <w:rPr>
          <w:sz w:val="26"/>
          <w:szCs w:val="26"/>
          <w:lang w:val="vi-VN"/>
        </w:rPr>
      </w:pPr>
      <w:r w:rsidRPr="00A576BC">
        <w:rPr>
          <w:sz w:val="26"/>
          <w:szCs w:val="26"/>
          <w:lang w:val="vi-VN"/>
        </w:rPr>
        <w:t>8. Trách nhiệm của thành viên thứ 3: Công ty Cổ phần Công nghệ Viking</w:t>
      </w:r>
    </w:p>
    <w:p w14:paraId="3E6A3846" w14:textId="30A2E1C5" w:rsidR="00D43459" w:rsidRPr="00A576BC" w:rsidRDefault="00D43459" w:rsidP="00D43459">
      <w:pPr>
        <w:spacing w:line="312" w:lineRule="auto"/>
        <w:ind w:firstLine="720"/>
        <w:rPr>
          <w:sz w:val="26"/>
          <w:szCs w:val="26"/>
          <w:lang w:val="vi-VN"/>
        </w:rPr>
      </w:pPr>
      <w:r w:rsidRPr="00A576BC">
        <w:rPr>
          <w:sz w:val="26"/>
          <w:szCs w:val="26"/>
          <w:lang w:val="vi-VN"/>
        </w:rPr>
        <w:t>Ký các tài liệu về năng lực kinh nghiệm, năng lực tài chính, các cam kết thuộc HSDXKT trong HSDT;</w:t>
      </w:r>
    </w:p>
    <w:p w14:paraId="73BBFE95" w14:textId="7F4682BE" w:rsidR="00D43459" w:rsidRPr="00A576BC" w:rsidRDefault="00D43459" w:rsidP="00D43459">
      <w:pPr>
        <w:spacing w:line="312" w:lineRule="auto"/>
        <w:ind w:firstLine="720"/>
        <w:rPr>
          <w:sz w:val="26"/>
          <w:szCs w:val="26"/>
          <w:lang w:val="vi-VN"/>
        </w:rPr>
      </w:pPr>
      <w:r w:rsidRPr="00A576BC">
        <w:rPr>
          <w:sz w:val="26"/>
          <w:szCs w:val="26"/>
          <w:lang w:val="vi-VN"/>
        </w:rPr>
        <w:t>Ký các biên bản bàn giao, nghiệm thu (thành phần và tổng thể) nếu được chọn là đơn vị trung thầu và được Chủ đầu tư trao hợp đồng.</w:t>
      </w:r>
    </w:p>
    <w:p w14:paraId="4F129C86" w14:textId="6F3C6F28" w:rsidR="00D43459" w:rsidRPr="00A576BC" w:rsidRDefault="00D43459" w:rsidP="00D43459">
      <w:pPr>
        <w:spacing w:line="312" w:lineRule="auto"/>
        <w:ind w:firstLine="720"/>
        <w:rPr>
          <w:sz w:val="26"/>
          <w:szCs w:val="26"/>
          <w:lang w:val="vi-VN"/>
        </w:rPr>
      </w:pPr>
      <w:r w:rsidRPr="00A576BC">
        <w:rPr>
          <w:sz w:val="26"/>
          <w:szCs w:val="26"/>
          <w:lang w:val="vi-VN"/>
        </w:rPr>
        <w:t>C</w:t>
      </w:r>
      <w:r w:rsidRPr="00A576BC">
        <w:rPr>
          <w:sz w:val="26"/>
          <w:szCs w:val="26"/>
        </w:rPr>
        <w:t>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r w:rsidRPr="00A576BC">
        <w:rPr>
          <w:sz w:val="26"/>
          <w:szCs w:val="26"/>
          <w:lang w:val="vi-VN"/>
        </w:rPr>
        <w:t>.</w:t>
      </w:r>
    </w:p>
    <w:p w14:paraId="0A7F383B" w14:textId="5C13D047" w:rsidR="00EC517D" w:rsidRPr="00A576BC" w:rsidRDefault="00E610A6" w:rsidP="00C53528">
      <w:pPr>
        <w:spacing w:line="312" w:lineRule="auto"/>
        <w:ind w:firstLine="720"/>
        <w:rPr>
          <w:sz w:val="26"/>
          <w:szCs w:val="26"/>
          <w:lang w:val="sv-SE"/>
        </w:rPr>
      </w:pPr>
      <w:r w:rsidRPr="00A576BC">
        <w:rPr>
          <w:sz w:val="26"/>
          <w:szCs w:val="26"/>
          <w:lang w:val="vi-VN"/>
        </w:rPr>
        <w:t>9</w:t>
      </w:r>
      <w:r w:rsidR="00EC517D" w:rsidRPr="00A576BC">
        <w:rPr>
          <w:sz w:val="26"/>
          <w:szCs w:val="26"/>
          <w:lang w:val="vi-VN"/>
        </w:rPr>
        <w:t xml:space="preserve">. </w:t>
      </w:r>
      <w:r w:rsidR="00EC517D" w:rsidRPr="00A576BC">
        <w:rPr>
          <w:sz w:val="26"/>
          <w:szCs w:val="26"/>
          <w:lang w:val="sv-SE"/>
        </w:rPr>
        <w:t>Trách nhiệm, quyền hạn của người đứng đầu Liên danh: Chịu trách nhiệm tổ chức trong Liên danh để thực hiện hợp đồng, cung cấp thiết bị đảm bảo chất lượng, tiến độ của gói thầu.</w:t>
      </w:r>
    </w:p>
    <w:p w14:paraId="4D9CDBB7" w14:textId="77777777" w:rsidR="00EC517D" w:rsidRPr="00A576BC" w:rsidRDefault="00EC517D" w:rsidP="00C53528">
      <w:pPr>
        <w:spacing w:before="240" w:line="312" w:lineRule="auto"/>
        <w:ind w:right="45" w:firstLine="720"/>
        <w:rPr>
          <w:sz w:val="26"/>
          <w:szCs w:val="26"/>
        </w:rPr>
      </w:pPr>
      <w:r w:rsidRPr="00A576BC">
        <w:rPr>
          <w:b/>
          <w:bCs/>
          <w:sz w:val="26"/>
          <w:szCs w:val="26"/>
        </w:rPr>
        <w:t>Điều 3. Hiệu lực của thỏa thuận liên danh</w:t>
      </w:r>
    </w:p>
    <w:p w14:paraId="15A5E2BC" w14:textId="77777777" w:rsidR="00EC517D" w:rsidRPr="00A576BC" w:rsidRDefault="00EC517D" w:rsidP="00C53528">
      <w:pPr>
        <w:spacing w:line="312" w:lineRule="auto"/>
        <w:ind w:right="43" w:firstLine="720"/>
        <w:rPr>
          <w:sz w:val="26"/>
          <w:szCs w:val="26"/>
        </w:rPr>
      </w:pPr>
      <w:r w:rsidRPr="00A576BC">
        <w:rPr>
          <w:sz w:val="26"/>
          <w:szCs w:val="26"/>
        </w:rPr>
        <w:t>1. Thỏa thuận liên danh có hiệu lực kể từ ngày ký.</w:t>
      </w:r>
    </w:p>
    <w:p w14:paraId="17F80550" w14:textId="77777777" w:rsidR="00EC517D" w:rsidRPr="00A576BC" w:rsidRDefault="00EC517D" w:rsidP="00C53528">
      <w:pPr>
        <w:spacing w:line="312" w:lineRule="auto"/>
        <w:ind w:right="43" w:firstLine="720"/>
        <w:rPr>
          <w:sz w:val="26"/>
          <w:szCs w:val="26"/>
        </w:rPr>
      </w:pPr>
      <w:r w:rsidRPr="00A576BC">
        <w:rPr>
          <w:sz w:val="26"/>
          <w:szCs w:val="26"/>
        </w:rPr>
        <w:t>2. Thỏa thuận liên danh chấm dứt hiệu lực trong các trường hợp sau:</w:t>
      </w:r>
    </w:p>
    <w:p w14:paraId="20F09EB0" w14:textId="77777777" w:rsidR="00EC517D" w:rsidRPr="00A576BC" w:rsidRDefault="00EC517D" w:rsidP="00C53528">
      <w:pPr>
        <w:spacing w:line="312" w:lineRule="auto"/>
        <w:ind w:right="43" w:firstLine="720"/>
        <w:rPr>
          <w:sz w:val="26"/>
          <w:szCs w:val="26"/>
        </w:rPr>
      </w:pPr>
      <w:r w:rsidRPr="00A576BC">
        <w:rPr>
          <w:sz w:val="26"/>
          <w:szCs w:val="26"/>
        </w:rPr>
        <w:t>- Các bên hoàn thành trách nhiệm, nghĩa vụ của mình và tiến hành thanh lý hợp đồng;</w:t>
      </w:r>
    </w:p>
    <w:p w14:paraId="4A048A7F" w14:textId="77777777" w:rsidR="00EC517D" w:rsidRPr="00A576BC" w:rsidRDefault="00EC517D" w:rsidP="00C53528">
      <w:pPr>
        <w:spacing w:line="312" w:lineRule="auto"/>
        <w:ind w:right="43" w:firstLine="720"/>
        <w:rPr>
          <w:sz w:val="26"/>
          <w:szCs w:val="26"/>
        </w:rPr>
      </w:pPr>
      <w:r w:rsidRPr="00A576BC">
        <w:rPr>
          <w:sz w:val="26"/>
          <w:szCs w:val="26"/>
        </w:rPr>
        <w:t>- Các bên cùng thỏa thuận chấm dứt;</w:t>
      </w:r>
    </w:p>
    <w:p w14:paraId="2B420BB2" w14:textId="77777777" w:rsidR="00EC517D" w:rsidRPr="00A576BC" w:rsidRDefault="00EC517D" w:rsidP="00C53528">
      <w:pPr>
        <w:spacing w:line="312" w:lineRule="auto"/>
        <w:ind w:right="43" w:firstLine="720"/>
        <w:rPr>
          <w:sz w:val="26"/>
          <w:szCs w:val="26"/>
        </w:rPr>
      </w:pPr>
      <w:r w:rsidRPr="00A576BC">
        <w:rPr>
          <w:sz w:val="26"/>
          <w:szCs w:val="26"/>
        </w:rPr>
        <w:t>- Nhà thầu liên danh không trúng thầu;</w:t>
      </w:r>
    </w:p>
    <w:p w14:paraId="1FC7722D" w14:textId="4A714173" w:rsidR="00EC517D" w:rsidRPr="00A576BC" w:rsidRDefault="00EC517D" w:rsidP="00C53528">
      <w:pPr>
        <w:spacing w:line="312" w:lineRule="auto"/>
        <w:ind w:right="43" w:firstLine="720"/>
        <w:rPr>
          <w:sz w:val="26"/>
          <w:szCs w:val="26"/>
        </w:rPr>
      </w:pPr>
      <w:r w:rsidRPr="00A576BC">
        <w:rPr>
          <w:sz w:val="26"/>
          <w:szCs w:val="26"/>
        </w:rPr>
        <w:t xml:space="preserve">- Hủy thầu gói thầu </w:t>
      </w:r>
      <w:r w:rsidR="00E610A6" w:rsidRPr="00A576BC">
        <w:rPr>
          <w:sz w:val="26"/>
          <w:szCs w:val="26"/>
          <w:lang w:val="vi-VN"/>
        </w:rPr>
        <w:t>“</w:t>
      </w:r>
      <w:r w:rsidR="00E610A6" w:rsidRPr="00A576BC">
        <w:rPr>
          <w:b/>
          <w:sz w:val="26"/>
          <w:szCs w:val="26"/>
        </w:rPr>
        <w:t>Mua sắm trang thiết bị, phần mềm và sửa chữa nhỏ công trình</w:t>
      </w:r>
      <w:r w:rsidR="00E610A6" w:rsidRPr="00A576BC">
        <w:rPr>
          <w:b/>
          <w:sz w:val="26"/>
          <w:szCs w:val="26"/>
          <w:lang w:val="vi-VN"/>
        </w:rPr>
        <w:t>”</w:t>
      </w:r>
      <w:r w:rsidR="00E610A6" w:rsidRPr="00A576BC">
        <w:rPr>
          <w:sz w:val="26"/>
          <w:szCs w:val="26"/>
        </w:rPr>
        <w:t xml:space="preserve"> thuộc dự án </w:t>
      </w:r>
      <w:r w:rsidR="00E610A6" w:rsidRPr="00A576BC">
        <w:rPr>
          <w:sz w:val="26"/>
          <w:szCs w:val="26"/>
          <w:lang w:val="vi-VN"/>
        </w:rPr>
        <w:t>“</w:t>
      </w:r>
      <w:r w:rsidR="00E610A6" w:rsidRPr="00A576BC">
        <w:rPr>
          <w:b/>
          <w:sz w:val="26"/>
          <w:szCs w:val="26"/>
        </w:rPr>
        <w:t>Nâng cao năng lực về cơ sở vật chất và hạ tầng công nghệ thông tin trong khuôn khổ Chương trình ETEP tại Trường Đại học Sư phạm Hà Nội</w:t>
      </w:r>
      <w:r w:rsidR="00E610A6" w:rsidRPr="00A576BC">
        <w:rPr>
          <w:b/>
          <w:sz w:val="26"/>
          <w:szCs w:val="26"/>
          <w:lang w:val="vi-VN"/>
        </w:rPr>
        <w:t>”</w:t>
      </w:r>
      <w:r w:rsidRPr="00A576BC">
        <w:rPr>
          <w:sz w:val="26"/>
          <w:szCs w:val="26"/>
        </w:rPr>
        <w:t> theo thông báo của Bên mời thầu.</w:t>
      </w:r>
    </w:p>
    <w:p w14:paraId="4173D8E7" w14:textId="7C275CE9" w:rsidR="00EC517D" w:rsidRPr="00A576BC" w:rsidRDefault="00EC517D" w:rsidP="00C53528">
      <w:pPr>
        <w:spacing w:line="312" w:lineRule="auto"/>
        <w:ind w:right="43" w:firstLine="720"/>
        <w:rPr>
          <w:sz w:val="26"/>
          <w:szCs w:val="26"/>
        </w:rPr>
      </w:pPr>
      <w:r w:rsidRPr="00A576BC">
        <w:rPr>
          <w:sz w:val="26"/>
          <w:szCs w:val="26"/>
        </w:rPr>
        <w:t xml:space="preserve">Thỏa thuận liên danh được lập thành </w:t>
      </w:r>
      <w:r w:rsidRPr="00A576BC">
        <w:rPr>
          <w:sz w:val="26"/>
          <w:szCs w:val="26"/>
          <w:lang w:val="vi-VN"/>
        </w:rPr>
        <w:t>0</w:t>
      </w:r>
      <w:r w:rsidR="00E610A6" w:rsidRPr="00A576BC">
        <w:rPr>
          <w:sz w:val="26"/>
          <w:szCs w:val="26"/>
          <w:lang w:val="vi-VN"/>
        </w:rPr>
        <w:t>9</w:t>
      </w:r>
      <w:r w:rsidRPr="00A576BC">
        <w:rPr>
          <w:sz w:val="26"/>
          <w:szCs w:val="26"/>
          <w:lang w:val="vi-VN"/>
        </w:rPr>
        <w:t xml:space="preserve"> </w:t>
      </w:r>
      <w:r w:rsidRPr="00A576BC">
        <w:rPr>
          <w:sz w:val="26"/>
          <w:szCs w:val="26"/>
        </w:rPr>
        <w:t>bản, mỗi bên giữ 03 bản, các bản thỏa thuận có giá trị pháp lý như nhau.</w:t>
      </w:r>
    </w:p>
    <w:p w14:paraId="1454E45F" w14:textId="4DC81039" w:rsidR="00EC517D" w:rsidRPr="00A576BC" w:rsidRDefault="00EC517D" w:rsidP="00EC517D">
      <w:pPr>
        <w:spacing w:after="80"/>
        <w:ind w:right="43"/>
        <w:rPr>
          <w:sz w:val="26"/>
          <w:szCs w:val="26"/>
        </w:rPr>
      </w:pPr>
    </w:p>
    <w:tbl>
      <w:tblPr>
        <w:tblW w:w="0" w:type="auto"/>
        <w:tblLook w:val="04A0" w:firstRow="1" w:lastRow="0" w:firstColumn="1" w:lastColumn="0" w:noHBand="0" w:noVBand="1"/>
      </w:tblPr>
      <w:tblGrid>
        <w:gridCol w:w="4453"/>
        <w:gridCol w:w="4467"/>
      </w:tblGrid>
      <w:tr w:rsidR="00CA24DC" w:rsidRPr="00A576BC" w14:paraId="1C9BC9C1" w14:textId="77777777" w:rsidTr="0028048C">
        <w:tc>
          <w:tcPr>
            <w:tcW w:w="8920" w:type="dxa"/>
            <w:gridSpan w:val="2"/>
            <w:tcBorders>
              <w:bottom w:val="single" w:sz="4" w:space="0" w:color="auto"/>
            </w:tcBorders>
            <w:shd w:val="clear" w:color="auto" w:fill="auto"/>
          </w:tcPr>
          <w:p w14:paraId="6B44E39A" w14:textId="77777777" w:rsidR="00CA24DC" w:rsidRPr="00A576BC" w:rsidRDefault="00CA24DC" w:rsidP="00454A17">
            <w:pPr>
              <w:jc w:val="center"/>
              <w:rPr>
                <w:sz w:val="26"/>
                <w:szCs w:val="26"/>
                <w:lang w:val="sv-SE"/>
              </w:rPr>
            </w:pPr>
            <w:r w:rsidRPr="00A576BC">
              <w:rPr>
                <w:sz w:val="26"/>
                <w:szCs w:val="26"/>
                <w:lang w:val="sv-SE"/>
              </w:rPr>
              <w:t>ĐẠI DIỆN HỢP PHÁP CỦA THÀNH VIÊN ĐỨNG ĐẦU LIÊN DANH</w:t>
            </w:r>
          </w:p>
          <w:p w14:paraId="3FD0D0CC" w14:textId="5EA49EBC" w:rsidR="00CA24DC" w:rsidRPr="00A576BC" w:rsidRDefault="00CA24DC" w:rsidP="00CA24DC">
            <w:pPr>
              <w:jc w:val="center"/>
              <w:rPr>
                <w:b/>
                <w:color w:val="000000"/>
                <w:sz w:val="26"/>
                <w:szCs w:val="26"/>
                <w:lang w:val="vi-VN"/>
              </w:rPr>
            </w:pPr>
            <w:r w:rsidRPr="00A576BC">
              <w:rPr>
                <w:b/>
                <w:color w:val="000000"/>
                <w:sz w:val="26"/>
                <w:szCs w:val="26"/>
                <w:lang w:val="vi-VN"/>
              </w:rPr>
              <w:t>CÔNG TY TNHH MÁY TÍNH NÉT</w:t>
            </w:r>
          </w:p>
          <w:p w14:paraId="6C6A7C65" w14:textId="4C331053" w:rsidR="00CA24DC" w:rsidRPr="00A576BC" w:rsidRDefault="00CA24DC" w:rsidP="00CA24DC">
            <w:pPr>
              <w:jc w:val="center"/>
              <w:rPr>
                <w:b/>
                <w:color w:val="000000"/>
                <w:sz w:val="26"/>
                <w:szCs w:val="26"/>
                <w:lang w:val="vi-VN"/>
              </w:rPr>
            </w:pPr>
          </w:p>
          <w:p w14:paraId="5E060DB4" w14:textId="29488C28" w:rsidR="00CA24DC" w:rsidRPr="00A576BC" w:rsidRDefault="00CA24DC" w:rsidP="00CA24DC">
            <w:pPr>
              <w:jc w:val="center"/>
              <w:rPr>
                <w:b/>
                <w:color w:val="000000"/>
                <w:sz w:val="26"/>
                <w:szCs w:val="26"/>
                <w:lang w:val="vi-VN"/>
              </w:rPr>
            </w:pPr>
          </w:p>
          <w:p w14:paraId="5F35A53C" w14:textId="2810CC4F" w:rsidR="00CA24DC" w:rsidRPr="00A576BC" w:rsidRDefault="00CA24DC" w:rsidP="00CA24DC">
            <w:pPr>
              <w:jc w:val="center"/>
              <w:rPr>
                <w:b/>
                <w:color w:val="000000"/>
                <w:sz w:val="26"/>
                <w:szCs w:val="26"/>
                <w:lang w:val="vi-VN"/>
              </w:rPr>
            </w:pPr>
          </w:p>
          <w:p w14:paraId="277AC08D" w14:textId="2B39B080" w:rsidR="00CA24DC" w:rsidRPr="00A576BC" w:rsidRDefault="00CA24DC" w:rsidP="00CA24DC">
            <w:pPr>
              <w:jc w:val="center"/>
              <w:rPr>
                <w:b/>
                <w:color w:val="000000"/>
                <w:sz w:val="26"/>
                <w:szCs w:val="26"/>
                <w:lang w:val="vi-VN"/>
              </w:rPr>
            </w:pPr>
          </w:p>
          <w:p w14:paraId="3E63FADD" w14:textId="23B0A0B2" w:rsidR="00CA24DC" w:rsidRPr="00A576BC" w:rsidRDefault="00CA24DC" w:rsidP="00C6014B">
            <w:pPr>
              <w:jc w:val="center"/>
              <w:rPr>
                <w:b/>
                <w:color w:val="000000"/>
                <w:sz w:val="26"/>
                <w:szCs w:val="26"/>
                <w:lang w:val="vi-VN"/>
              </w:rPr>
            </w:pPr>
            <w:r w:rsidRPr="00A576BC">
              <w:rPr>
                <w:b/>
                <w:color w:val="000000"/>
                <w:sz w:val="26"/>
                <w:szCs w:val="26"/>
                <w:lang w:val="vi-VN"/>
              </w:rPr>
              <w:t>Trịnh Lê Nam</w:t>
            </w:r>
          </w:p>
        </w:tc>
      </w:tr>
      <w:tr w:rsidR="00CA24DC" w:rsidRPr="00A576BC" w14:paraId="57FD2384" w14:textId="77777777" w:rsidTr="0028048C">
        <w:tc>
          <w:tcPr>
            <w:tcW w:w="4453" w:type="dxa"/>
            <w:tcBorders>
              <w:top w:val="single" w:sz="4" w:space="0" w:color="auto"/>
              <w:left w:val="single" w:sz="4" w:space="0" w:color="auto"/>
              <w:bottom w:val="single" w:sz="4" w:space="0" w:color="auto"/>
              <w:right w:val="single" w:sz="4" w:space="0" w:color="auto"/>
            </w:tcBorders>
            <w:shd w:val="clear" w:color="auto" w:fill="auto"/>
          </w:tcPr>
          <w:p w14:paraId="6E121B2E" w14:textId="77777777" w:rsidR="00C6014B" w:rsidRPr="00A576BC" w:rsidRDefault="00C6014B" w:rsidP="00CA24DC">
            <w:pPr>
              <w:jc w:val="center"/>
              <w:rPr>
                <w:sz w:val="26"/>
                <w:szCs w:val="26"/>
                <w:lang w:val="sv-SE"/>
              </w:rPr>
            </w:pPr>
          </w:p>
          <w:p w14:paraId="35F42569" w14:textId="772CB4CE" w:rsidR="00CA24DC" w:rsidRPr="0028048C" w:rsidRDefault="00CA24DC" w:rsidP="00CA24DC">
            <w:pPr>
              <w:jc w:val="center"/>
              <w:rPr>
                <w:sz w:val="26"/>
                <w:szCs w:val="26"/>
                <w:lang w:val="vi-VN"/>
              </w:rPr>
            </w:pPr>
            <w:r w:rsidRPr="00A576BC">
              <w:rPr>
                <w:sz w:val="26"/>
                <w:szCs w:val="26"/>
                <w:lang w:val="sv-SE"/>
              </w:rPr>
              <w:lastRenderedPageBreak/>
              <w:t>ĐẠI DIỆN HỢP PHÁP CỦA THÀNH VIÊN LIÊN DANH</w:t>
            </w:r>
            <w:r w:rsidR="0028048C">
              <w:rPr>
                <w:sz w:val="26"/>
                <w:szCs w:val="26"/>
                <w:lang w:val="vi-VN"/>
              </w:rPr>
              <w:t xml:space="preserve"> THỨ 2</w:t>
            </w:r>
          </w:p>
          <w:p w14:paraId="71834356" w14:textId="77777777" w:rsidR="00C6014B" w:rsidRPr="00A576BC" w:rsidRDefault="00CA24DC" w:rsidP="00CA24DC">
            <w:pPr>
              <w:jc w:val="center"/>
              <w:rPr>
                <w:b/>
                <w:color w:val="000000"/>
                <w:sz w:val="26"/>
                <w:szCs w:val="26"/>
                <w:lang w:val="sv-SE"/>
              </w:rPr>
            </w:pPr>
            <w:r w:rsidRPr="00A576BC">
              <w:rPr>
                <w:b/>
                <w:color w:val="000000"/>
                <w:sz w:val="26"/>
                <w:szCs w:val="26"/>
                <w:lang w:val="sv-SE"/>
              </w:rPr>
              <w:t xml:space="preserve">CÔNG TY CỔ PHẦN </w:t>
            </w:r>
          </w:p>
          <w:p w14:paraId="38D85F53" w14:textId="77777777" w:rsidR="00CA24DC" w:rsidRDefault="00C6014B" w:rsidP="00CA24DC">
            <w:pPr>
              <w:jc w:val="center"/>
              <w:rPr>
                <w:b/>
                <w:color w:val="000000"/>
                <w:sz w:val="26"/>
                <w:szCs w:val="26"/>
                <w:lang w:val="vi-VN"/>
              </w:rPr>
            </w:pPr>
            <w:r w:rsidRPr="00A576BC">
              <w:rPr>
                <w:b/>
                <w:color w:val="000000"/>
                <w:sz w:val="26"/>
                <w:szCs w:val="26"/>
                <w:lang w:val="sv-SE"/>
              </w:rPr>
              <w:t>CÔNG</w:t>
            </w:r>
            <w:r w:rsidRPr="00A576BC">
              <w:rPr>
                <w:b/>
                <w:color w:val="000000"/>
                <w:sz w:val="26"/>
                <w:szCs w:val="26"/>
                <w:lang w:val="vi-VN"/>
              </w:rPr>
              <w:t xml:space="preserve"> NGHỆ TINH VÂN</w:t>
            </w:r>
          </w:p>
          <w:p w14:paraId="7699CE4B" w14:textId="77777777" w:rsidR="0028048C" w:rsidRDefault="0028048C" w:rsidP="00CA24DC">
            <w:pPr>
              <w:jc w:val="center"/>
              <w:rPr>
                <w:color w:val="000000"/>
                <w:sz w:val="26"/>
                <w:szCs w:val="26"/>
                <w:lang w:val="vi-VN"/>
              </w:rPr>
            </w:pPr>
          </w:p>
          <w:p w14:paraId="69C4953E" w14:textId="77777777" w:rsidR="0028048C" w:rsidRDefault="0028048C" w:rsidP="00CA24DC">
            <w:pPr>
              <w:jc w:val="center"/>
              <w:rPr>
                <w:color w:val="000000"/>
                <w:sz w:val="26"/>
                <w:szCs w:val="26"/>
                <w:lang w:val="vi-VN"/>
              </w:rPr>
            </w:pPr>
          </w:p>
          <w:p w14:paraId="18F3B79E" w14:textId="77777777" w:rsidR="0028048C" w:rsidRDefault="0028048C" w:rsidP="00CA24DC">
            <w:pPr>
              <w:jc w:val="center"/>
              <w:rPr>
                <w:color w:val="000000"/>
                <w:sz w:val="26"/>
                <w:szCs w:val="26"/>
                <w:lang w:val="vi-VN"/>
              </w:rPr>
            </w:pPr>
          </w:p>
          <w:p w14:paraId="1D6E14A6" w14:textId="58D7E025" w:rsidR="0028048C" w:rsidRPr="00A576BC" w:rsidRDefault="0028048C" w:rsidP="00CA24DC">
            <w:pPr>
              <w:jc w:val="center"/>
              <w:rPr>
                <w:sz w:val="26"/>
                <w:szCs w:val="26"/>
                <w:lang w:val="vi-VN"/>
              </w:rPr>
            </w:pPr>
            <w:r w:rsidRPr="00A576BC">
              <w:rPr>
                <w:b/>
                <w:sz w:val="26"/>
                <w:szCs w:val="26"/>
              </w:rPr>
              <w:t>Nguyễn Ngọc Chung</w:t>
            </w:r>
          </w:p>
        </w:tc>
        <w:tc>
          <w:tcPr>
            <w:tcW w:w="4467" w:type="dxa"/>
            <w:tcBorders>
              <w:top w:val="single" w:sz="4" w:space="0" w:color="auto"/>
              <w:left w:val="single" w:sz="4" w:space="0" w:color="auto"/>
              <w:bottom w:val="single" w:sz="4" w:space="0" w:color="auto"/>
              <w:right w:val="single" w:sz="4" w:space="0" w:color="auto"/>
            </w:tcBorders>
            <w:shd w:val="clear" w:color="auto" w:fill="auto"/>
          </w:tcPr>
          <w:p w14:paraId="538A93C9" w14:textId="77777777" w:rsidR="00C6014B" w:rsidRPr="00A576BC" w:rsidRDefault="00C6014B" w:rsidP="00C6014B">
            <w:pPr>
              <w:jc w:val="center"/>
              <w:rPr>
                <w:sz w:val="26"/>
                <w:szCs w:val="26"/>
                <w:lang w:val="sv-SE"/>
              </w:rPr>
            </w:pPr>
          </w:p>
          <w:p w14:paraId="56B9EF97" w14:textId="2C88BDE3" w:rsidR="00C6014B" w:rsidRPr="0028048C" w:rsidRDefault="00C6014B" w:rsidP="00C6014B">
            <w:pPr>
              <w:jc w:val="center"/>
              <w:rPr>
                <w:sz w:val="26"/>
                <w:szCs w:val="26"/>
                <w:lang w:val="vi-VN"/>
              </w:rPr>
            </w:pPr>
            <w:r w:rsidRPr="00A576BC">
              <w:rPr>
                <w:sz w:val="26"/>
                <w:szCs w:val="26"/>
                <w:lang w:val="sv-SE"/>
              </w:rPr>
              <w:lastRenderedPageBreak/>
              <w:t>ĐẠI DIỆN HỢP PHÁP CỦA THÀNH VIÊN LIÊN DANH</w:t>
            </w:r>
            <w:r w:rsidR="0028048C">
              <w:rPr>
                <w:sz w:val="26"/>
                <w:szCs w:val="26"/>
                <w:lang w:val="vi-VN"/>
              </w:rPr>
              <w:t xml:space="preserve"> THỨ 3</w:t>
            </w:r>
          </w:p>
          <w:p w14:paraId="4F22EB94" w14:textId="77777777" w:rsidR="00C6014B" w:rsidRPr="00A576BC" w:rsidRDefault="00C6014B" w:rsidP="00C6014B">
            <w:pPr>
              <w:jc w:val="center"/>
              <w:rPr>
                <w:b/>
                <w:color w:val="000000"/>
                <w:sz w:val="26"/>
                <w:szCs w:val="26"/>
                <w:lang w:val="sv-SE"/>
              </w:rPr>
            </w:pPr>
            <w:r w:rsidRPr="00A576BC">
              <w:rPr>
                <w:b/>
                <w:color w:val="000000"/>
                <w:sz w:val="26"/>
                <w:szCs w:val="26"/>
                <w:lang w:val="sv-SE"/>
              </w:rPr>
              <w:t xml:space="preserve">CÔNG TY CỔ PHẦN </w:t>
            </w:r>
          </w:p>
          <w:p w14:paraId="53E89176" w14:textId="698C337F" w:rsidR="0028048C" w:rsidRDefault="00C6014B" w:rsidP="0028048C">
            <w:pPr>
              <w:jc w:val="center"/>
              <w:rPr>
                <w:b/>
                <w:color w:val="000000"/>
                <w:sz w:val="26"/>
                <w:szCs w:val="26"/>
                <w:lang w:val="vi-VN"/>
              </w:rPr>
            </w:pPr>
            <w:r w:rsidRPr="00A576BC">
              <w:rPr>
                <w:b/>
                <w:color w:val="000000"/>
                <w:sz w:val="26"/>
                <w:szCs w:val="26"/>
                <w:lang w:val="sv-SE"/>
              </w:rPr>
              <w:t>CÔNG</w:t>
            </w:r>
            <w:r w:rsidRPr="00A576BC">
              <w:rPr>
                <w:b/>
                <w:color w:val="000000"/>
                <w:sz w:val="26"/>
                <w:szCs w:val="26"/>
                <w:lang w:val="vi-VN"/>
              </w:rPr>
              <w:t xml:space="preserve"> NGHỆ VIKING</w:t>
            </w:r>
          </w:p>
          <w:p w14:paraId="42A07437" w14:textId="20973D18" w:rsidR="0028048C" w:rsidRDefault="0028048C" w:rsidP="0028048C">
            <w:pPr>
              <w:jc w:val="center"/>
              <w:rPr>
                <w:b/>
                <w:color w:val="000000"/>
                <w:sz w:val="26"/>
                <w:szCs w:val="26"/>
                <w:lang w:val="vi-VN"/>
              </w:rPr>
            </w:pPr>
          </w:p>
          <w:p w14:paraId="650F96C3" w14:textId="221796E6" w:rsidR="0028048C" w:rsidRDefault="0028048C" w:rsidP="0028048C">
            <w:pPr>
              <w:jc w:val="center"/>
              <w:rPr>
                <w:b/>
                <w:color w:val="000000"/>
                <w:sz w:val="26"/>
                <w:szCs w:val="26"/>
                <w:lang w:val="vi-VN"/>
              </w:rPr>
            </w:pPr>
          </w:p>
          <w:p w14:paraId="7E04CA25" w14:textId="77777777" w:rsidR="0028048C" w:rsidRDefault="0028048C" w:rsidP="0028048C">
            <w:pPr>
              <w:jc w:val="center"/>
              <w:rPr>
                <w:b/>
                <w:color w:val="000000"/>
                <w:sz w:val="26"/>
                <w:szCs w:val="26"/>
                <w:lang w:val="vi-VN"/>
              </w:rPr>
            </w:pPr>
          </w:p>
          <w:p w14:paraId="3329DF05" w14:textId="685D978F" w:rsidR="0028048C" w:rsidRPr="0028048C" w:rsidRDefault="0028048C" w:rsidP="0028048C">
            <w:pPr>
              <w:jc w:val="center"/>
              <w:rPr>
                <w:b/>
                <w:sz w:val="26"/>
                <w:szCs w:val="26"/>
              </w:rPr>
            </w:pPr>
            <w:r w:rsidRPr="00A576BC">
              <w:rPr>
                <w:b/>
                <w:sz w:val="26"/>
                <w:szCs w:val="26"/>
              </w:rPr>
              <w:t>Nguyễn Tuấn Dũng</w:t>
            </w:r>
          </w:p>
          <w:p w14:paraId="231AD8D5" w14:textId="4B31F1E9" w:rsidR="00C6014B" w:rsidRPr="00A576BC" w:rsidRDefault="00C6014B" w:rsidP="00C6014B">
            <w:pPr>
              <w:jc w:val="center"/>
              <w:rPr>
                <w:sz w:val="26"/>
                <w:szCs w:val="26"/>
                <w:lang w:val="sv-SE"/>
              </w:rPr>
            </w:pPr>
          </w:p>
        </w:tc>
      </w:tr>
    </w:tbl>
    <w:p w14:paraId="637567AB" w14:textId="77777777" w:rsidR="00EC517D" w:rsidRPr="00EA6CB1" w:rsidRDefault="00EC517D" w:rsidP="00EC517D">
      <w:pPr>
        <w:rPr>
          <w:sz w:val="26"/>
          <w:szCs w:val="26"/>
          <w:lang w:val="vi-VN" w:eastAsia="ja-JP"/>
        </w:rPr>
      </w:pPr>
    </w:p>
    <w:p w14:paraId="59C64619" w14:textId="77777777" w:rsidR="00EC517D" w:rsidRPr="00EA6CB1" w:rsidRDefault="00EC517D" w:rsidP="00EC517D">
      <w:pPr>
        <w:rPr>
          <w:sz w:val="26"/>
          <w:szCs w:val="26"/>
          <w:lang w:val="vi-VN" w:eastAsia="ja-JP"/>
        </w:rPr>
      </w:pPr>
    </w:p>
    <w:p w14:paraId="267C049A" w14:textId="77777777" w:rsidR="00EC517D" w:rsidRPr="00EA6CB1" w:rsidRDefault="00EC517D" w:rsidP="00EC517D">
      <w:pPr>
        <w:rPr>
          <w:sz w:val="26"/>
          <w:szCs w:val="26"/>
          <w:lang w:val="vi-VN" w:eastAsia="ja-JP"/>
        </w:rPr>
      </w:pPr>
    </w:p>
    <w:p w14:paraId="7EC94169" w14:textId="77777777" w:rsidR="00EC517D" w:rsidRPr="00EA6CB1" w:rsidRDefault="00EC517D" w:rsidP="00EC517D">
      <w:pPr>
        <w:rPr>
          <w:sz w:val="26"/>
          <w:szCs w:val="26"/>
          <w:lang w:val="vi-VN" w:eastAsia="ja-JP"/>
        </w:rPr>
      </w:pPr>
    </w:p>
    <w:p w14:paraId="09DF6590" w14:textId="77777777" w:rsidR="00EC517D" w:rsidRPr="00EA6CB1" w:rsidRDefault="00EC517D" w:rsidP="00EC517D">
      <w:pPr>
        <w:rPr>
          <w:sz w:val="26"/>
          <w:szCs w:val="26"/>
          <w:lang w:val="vi-VN" w:eastAsia="ja-JP"/>
        </w:rPr>
      </w:pPr>
    </w:p>
    <w:p w14:paraId="5A480813" w14:textId="77777777" w:rsidR="00EC517D" w:rsidRPr="00EA6CB1" w:rsidRDefault="00EC517D" w:rsidP="00EC517D">
      <w:pPr>
        <w:rPr>
          <w:sz w:val="26"/>
          <w:szCs w:val="26"/>
          <w:lang w:val="vi-VN" w:eastAsia="ja-JP"/>
        </w:rPr>
      </w:pPr>
    </w:p>
    <w:p w14:paraId="186A94AD" w14:textId="6CBECAAC" w:rsidR="00EC517D" w:rsidRDefault="00EC517D" w:rsidP="00EC517D">
      <w:pPr>
        <w:rPr>
          <w:sz w:val="26"/>
          <w:szCs w:val="26"/>
          <w:lang w:val="vi-VN" w:eastAsia="ja-JP"/>
        </w:rPr>
      </w:pPr>
    </w:p>
    <w:p w14:paraId="6E722384" w14:textId="2BC962AF" w:rsidR="0028048C" w:rsidRDefault="0028048C" w:rsidP="00EC517D">
      <w:pPr>
        <w:rPr>
          <w:sz w:val="26"/>
          <w:szCs w:val="26"/>
          <w:lang w:val="vi-VN" w:eastAsia="ja-JP"/>
        </w:rPr>
      </w:pPr>
    </w:p>
    <w:p w14:paraId="67DBA46B" w14:textId="703F9CB2" w:rsidR="0028048C" w:rsidRDefault="0028048C" w:rsidP="00EC517D">
      <w:pPr>
        <w:rPr>
          <w:sz w:val="26"/>
          <w:szCs w:val="26"/>
          <w:lang w:val="vi-VN" w:eastAsia="ja-JP"/>
        </w:rPr>
      </w:pPr>
    </w:p>
    <w:p w14:paraId="536B5438" w14:textId="77777777" w:rsidR="0028048C" w:rsidRPr="00EA6CB1" w:rsidRDefault="0028048C" w:rsidP="00EC517D">
      <w:pPr>
        <w:rPr>
          <w:sz w:val="26"/>
          <w:szCs w:val="26"/>
          <w:lang w:val="vi-VN" w:eastAsia="ja-JP"/>
        </w:rPr>
      </w:pPr>
    </w:p>
    <w:p w14:paraId="4BD6672C" w14:textId="77777777" w:rsidR="00EC517D" w:rsidRPr="00EA6CB1" w:rsidRDefault="00EC517D" w:rsidP="00EC517D">
      <w:pPr>
        <w:rPr>
          <w:sz w:val="26"/>
          <w:szCs w:val="26"/>
          <w:lang w:val="vi-VN" w:eastAsia="ja-JP"/>
        </w:rPr>
      </w:pPr>
    </w:p>
    <w:p w14:paraId="7B40D0E8" w14:textId="77777777" w:rsidR="00EC517D" w:rsidRPr="00EA6CB1" w:rsidRDefault="00EC517D" w:rsidP="00EC517D">
      <w:pPr>
        <w:rPr>
          <w:sz w:val="26"/>
          <w:szCs w:val="26"/>
          <w:lang w:val="vi-VN" w:eastAsia="ja-JP"/>
        </w:rPr>
      </w:pPr>
    </w:p>
    <w:p w14:paraId="009B50E4" w14:textId="77777777" w:rsidR="00EC517D" w:rsidRPr="00EA6CB1" w:rsidRDefault="00EC517D" w:rsidP="00EC517D">
      <w:pPr>
        <w:rPr>
          <w:sz w:val="26"/>
          <w:szCs w:val="26"/>
          <w:lang w:val="vi-VN" w:eastAsia="ja-JP"/>
        </w:rPr>
      </w:pPr>
    </w:p>
    <w:p w14:paraId="617AF100" w14:textId="77777777" w:rsidR="00EC517D" w:rsidRPr="00EA6CB1" w:rsidRDefault="00EC517D" w:rsidP="00EC517D">
      <w:pPr>
        <w:rPr>
          <w:sz w:val="26"/>
          <w:szCs w:val="26"/>
          <w:lang w:val="vi-VN" w:eastAsia="ja-JP"/>
        </w:rPr>
      </w:pPr>
    </w:p>
    <w:p w14:paraId="447C735A" w14:textId="2A475FAC" w:rsidR="00EC517D" w:rsidRDefault="00EC517D" w:rsidP="00EC517D">
      <w:pPr>
        <w:rPr>
          <w:sz w:val="26"/>
          <w:szCs w:val="26"/>
          <w:lang w:val="vi-VN" w:eastAsia="ja-JP"/>
        </w:rPr>
      </w:pPr>
    </w:p>
    <w:p w14:paraId="4A2A5E04" w14:textId="77777777" w:rsidR="00EC517D" w:rsidRPr="00EA6CB1" w:rsidRDefault="00EC517D" w:rsidP="00EC517D">
      <w:pPr>
        <w:rPr>
          <w:sz w:val="26"/>
          <w:szCs w:val="26"/>
          <w:lang w:val="vi-VN" w:eastAsia="ja-JP"/>
        </w:rPr>
      </w:pPr>
    </w:p>
    <w:p w14:paraId="2CD1A6E2" w14:textId="3DC0C84E" w:rsidR="00A33510" w:rsidRPr="00EA6CB1" w:rsidRDefault="00A33510" w:rsidP="00917E9F">
      <w:pPr>
        <w:pStyle w:val="Heading2"/>
        <w:spacing w:line="336" w:lineRule="auto"/>
        <w:rPr>
          <w:sz w:val="26"/>
          <w:szCs w:val="26"/>
        </w:rPr>
      </w:pPr>
      <w:bookmarkStart w:id="9" w:name="_Toc50389061"/>
      <w:r w:rsidRPr="00EA6CB1">
        <w:rPr>
          <w:sz w:val="26"/>
          <w:szCs w:val="26"/>
        </w:rPr>
        <w:t>Đơn dự thầu</w:t>
      </w:r>
      <w:bookmarkEnd w:id="6"/>
      <w:bookmarkEnd w:id="7"/>
      <w:bookmarkEnd w:id="9"/>
    </w:p>
    <w:p w14:paraId="01FC0412" w14:textId="77777777" w:rsidR="00383369" w:rsidRPr="005752B9" w:rsidRDefault="00383369" w:rsidP="00917E9F">
      <w:pPr>
        <w:pStyle w:val="Bullets"/>
        <w:spacing w:line="336" w:lineRule="auto"/>
        <w:jc w:val="center"/>
        <w:rPr>
          <w:b/>
          <w:sz w:val="28"/>
          <w:szCs w:val="28"/>
        </w:rPr>
      </w:pPr>
      <w:r w:rsidRPr="005752B9">
        <w:rPr>
          <w:b/>
          <w:sz w:val="28"/>
          <w:szCs w:val="28"/>
        </w:rPr>
        <w:t>ĐƠN DỰ THẦU</w:t>
      </w:r>
    </w:p>
    <w:p w14:paraId="5406CCD5" w14:textId="21DD192D" w:rsidR="00CC47B4" w:rsidRPr="00EA6CB1" w:rsidRDefault="00CC47B4" w:rsidP="00E643EC">
      <w:pPr>
        <w:pStyle w:val="Tieudechung"/>
        <w:spacing w:before="0" w:after="0" w:line="312" w:lineRule="auto"/>
        <w:rPr>
          <w:sz w:val="26"/>
          <w:szCs w:val="26"/>
        </w:rPr>
      </w:pPr>
      <w:bookmarkStart w:id="10" w:name="_Hlk489543720"/>
      <w:r w:rsidRPr="00EA6CB1">
        <w:rPr>
          <w:sz w:val="26"/>
          <w:szCs w:val="26"/>
        </w:rPr>
        <w:t xml:space="preserve">Ngày: </w:t>
      </w:r>
      <w:r w:rsidR="00EA6CB1">
        <w:rPr>
          <w:sz w:val="26"/>
          <w:szCs w:val="26"/>
          <w:lang w:val="vi-VN"/>
        </w:rPr>
        <w:t>08 tháng 09 năm 2020</w:t>
      </w:r>
    </w:p>
    <w:p w14:paraId="23ECE33E" w14:textId="1140A481" w:rsidR="000860DA" w:rsidRPr="00EA6CB1" w:rsidRDefault="000860DA" w:rsidP="00E643EC">
      <w:pPr>
        <w:pStyle w:val="Tieudechung"/>
        <w:spacing w:before="0" w:after="0" w:line="312" w:lineRule="auto"/>
        <w:rPr>
          <w:sz w:val="26"/>
          <w:szCs w:val="26"/>
          <w:lang w:val="vi-VN"/>
        </w:rPr>
      </w:pPr>
      <w:r w:rsidRPr="00EA6CB1">
        <w:rPr>
          <w:sz w:val="26"/>
          <w:szCs w:val="26"/>
        </w:rPr>
        <w:t xml:space="preserve">Tên gói thầu: </w:t>
      </w:r>
      <w:r w:rsidR="00EA6CB1">
        <w:rPr>
          <w:sz w:val="26"/>
          <w:szCs w:val="26"/>
        </w:rPr>
        <w:t>Mua sắm trang thiết bị, phần mềm và sửa chữa nhỏ công trình</w:t>
      </w:r>
      <w:r w:rsidR="00C82F14" w:rsidRPr="00EA6CB1">
        <w:rPr>
          <w:sz w:val="26"/>
          <w:szCs w:val="26"/>
          <w:lang w:val="vi-VN"/>
        </w:rPr>
        <w:t>.</w:t>
      </w:r>
    </w:p>
    <w:p w14:paraId="51D68F86" w14:textId="5B3F512D" w:rsidR="00CC47B4" w:rsidRPr="00EA6CB1" w:rsidRDefault="00CC47B4" w:rsidP="00E643EC">
      <w:pPr>
        <w:pStyle w:val="Tieudechung"/>
        <w:spacing w:before="0" w:after="0" w:line="312" w:lineRule="auto"/>
        <w:rPr>
          <w:sz w:val="26"/>
          <w:szCs w:val="26"/>
          <w:lang w:val="vi-VN"/>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00C82F14" w:rsidRPr="00EA6CB1">
        <w:rPr>
          <w:sz w:val="26"/>
          <w:szCs w:val="26"/>
          <w:lang w:val="vi-VN"/>
        </w:rPr>
        <w:t>.</w:t>
      </w:r>
    </w:p>
    <w:p w14:paraId="2F4CE4E4" w14:textId="43A344E1" w:rsidR="001816D6" w:rsidRPr="00EA6CB1" w:rsidRDefault="00EA6CB1" w:rsidP="00E643EC">
      <w:pPr>
        <w:pStyle w:val="Tieudechung"/>
        <w:spacing w:before="0" w:after="0" w:line="312" w:lineRule="auto"/>
        <w:rPr>
          <w:i/>
          <w:sz w:val="26"/>
          <w:szCs w:val="26"/>
        </w:rPr>
      </w:pPr>
      <w:r>
        <w:rPr>
          <w:sz w:val="26"/>
          <w:szCs w:val="26"/>
        </w:rPr>
        <w:t>Thư mời thầu số: 20200883502</w:t>
      </w:r>
      <w:r w:rsidR="00CC47B4" w:rsidRPr="00EA6CB1">
        <w:rPr>
          <w:sz w:val="26"/>
          <w:szCs w:val="26"/>
        </w:rPr>
        <w:t xml:space="preserve"> </w:t>
      </w:r>
    </w:p>
    <w:p w14:paraId="33F5D72B" w14:textId="07A2BEC7" w:rsidR="00CC47B4" w:rsidRPr="00EA6CB1" w:rsidRDefault="00CC47B4" w:rsidP="00E643EC">
      <w:pPr>
        <w:autoSpaceDE w:val="0"/>
        <w:autoSpaceDN w:val="0"/>
        <w:adjustRightInd w:val="0"/>
        <w:spacing w:line="312" w:lineRule="auto"/>
        <w:ind w:left="432" w:firstLine="720"/>
        <w:rPr>
          <w:rFonts w:eastAsiaTheme="minorHAnsi"/>
          <w:sz w:val="26"/>
          <w:szCs w:val="26"/>
          <w:lang w:val="vi-VN"/>
        </w:rPr>
      </w:pPr>
      <w:r w:rsidRPr="00EA6CB1">
        <w:rPr>
          <w:sz w:val="26"/>
          <w:szCs w:val="26"/>
        </w:rPr>
        <w:t>Kính gửi:</w:t>
      </w:r>
      <w:r w:rsidRPr="00EA6CB1">
        <w:rPr>
          <w:i/>
          <w:sz w:val="26"/>
          <w:szCs w:val="26"/>
        </w:rPr>
        <w:t xml:space="preserve"> </w:t>
      </w:r>
      <w:bookmarkEnd w:id="10"/>
      <w:r w:rsidR="00EA6CB1">
        <w:rPr>
          <w:b/>
          <w:sz w:val="26"/>
          <w:szCs w:val="26"/>
        </w:rPr>
        <w:t>Trường Đại học Sư phạm Hà Nội</w:t>
      </w:r>
      <w:r w:rsidR="0043472C" w:rsidRPr="00EA6CB1">
        <w:rPr>
          <w:b/>
          <w:sz w:val="26"/>
          <w:szCs w:val="26"/>
          <w:lang w:val="vi-VN"/>
        </w:rPr>
        <w:t>.</w:t>
      </w:r>
    </w:p>
    <w:p w14:paraId="794C6C60" w14:textId="02ACE218" w:rsidR="00CC47B4" w:rsidRPr="00EA6CB1" w:rsidRDefault="00CC47B4" w:rsidP="00E643EC">
      <w:pPr>
        <w:autoSpaceDE w:val="0"/>
        <w:autoSpaceDN w:val="0"/>
        <w:adjustRightInd w:val="0"/>
        <w:spacing w:line="312" w:lineRule="auto"/>
        <w:ind w:firstLine="720"/>
        <w:rPr>
          <w:b/>
          <w:sz w:val="26"/>
          <w:szCs w:val="26"/>
        </w:rPr>
      </w:pPr>
      <w:bookmarkStart w:id="11" w:name="_Hlk489543784"/>
      <w:r w:rsidRPr="00EA6CB1">
        <w:rPr>
          <w:sz w:val="26"/>
          <w:szCs w:val="26"/>
        </w:rPr>
        <w:t>Sau khi nghiên cứu hồ sơ mời thầu mà chúng tôi đã nhận được, chúng tôi,</w:t>
      </w:r>
      <w:r w:rsidR="001816D6" w:rsidRPr="00EA6CB1">
        <w:rPr>
          <w:sz w:val="26"/>
          <w:szCs w:val="26"/>
        </w:rPr>
        <w:t xml:space="preserve"> </w:t>
      </w:r>
      <w:r w:rsidR="00C6014B">
        <w:rPr>
          <w:sz w:val="26"/>
          <w:szCs w:val="26"/>
          <w:highlight w:val="yellow"/>
        </w:rPr>
        <w:t>Công ty TNHH Máy tính Nét, Công ty Cổ phần Công nghệ Tinh Vân, Công ty Cổ phần Công nghệ Viking; Gọi tắt là: Nhà thầu liên danh NETCOM – TINH VÂN - VIKING</w:t>
      </w:r>
      <w:r w:rsidR="008B0F8F" w:rsidRPr="00EA6CB1">
        <w:rPr>
          <w:sz w:val="26"/>
          <w:szCs w:val="26"/>
          <w:lang w:val="vi-VN"/>
        </w:rPr>
        <w:t xml:space="preserve"> </w:t>
      </w:r>
      <w:r w:rsidRPr="00EA6CB1">
        <w:rPr>
          <w:sz w:val="26"/>
          <w:szCs w:val="26"/>
        </w:rPr>
        <w:t>cam kết thực hiện</w:t>
      </w:r>
      <w:r w:rsidR="00C35DC1" w:rsidRPr="00EA6CB1">
        <w:rPr>
          <w:sz w:val="26"/>
          <w:szCs w:val="26"/>
        </w:rPr>
        <w:t xml:space="preserve"> gói thầu “</w:t>
      </w:r>
      <w:r w:rsidR="00EA6CB1">
        <w:rPr>
          <w:b/>
          <w:sz w:val="26"/>
          <w:szCs w:val="26"/>
        </w:rPr>
        <w:t>Mua sắm trang thiết bị, phần mềm và sửa chữa nhỏ công trình</w:t>
      </w:r>
      <w:r w:rsidR="00C35DC1" w:rsidRPr="00EA6CB1">
        <w:rPr>
          <w:b/>
          <w:sz w:val="26"/>
          <w:szCs w:val="26"/>
        </w:rPr>
        <w:t xml:space="preserve">” </w:t>
      </w:r>
      <w:r w:rsidR="00552C43" w:rsidRPr="00EA6CB1">
        <w:rPr>
          <w:sz w:val="26"/>
          <w:szCs w:val="26"/>
        </w:rPr>
        <w:t>thuộc dự án</w:t>
      </w:r>
      <w:r w:rsidR="001816D6" w:rsidRPr="00EA6CB1">
        <w:rPr>
          <w:b/>
          <w:sz w:val="26"/>
          <w:szCs w:val="26"/>
        </w:rPr>
        <w:t xml:space="preserve"> </w:t>
      </w:r>
      <w:r w:rsidR="00F739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C35DC1" w:rsidRPr="00EA6CB1">
        <w:rPr>
          <w:b/>
          <w:sz w:val="26"/>
          <w:szCs w:val="26"/>
        </w:rPr>
        <w:t>”</w:t>
      </w:r>
      <w:bookmarkEnd w:id="11"/>
      <w:r w:rsidRPr="00EA6CB1">
        <w:rPr>
          <w:b/>
          <w:sz w:val="26"/>
          <w:szCs w:val="26"/>
        </w:rPr>
        <w:t xml:space="preserve"> </w:t>
      </w:r>
      <w:r w:rsidRPr="00EA6CB1">
        <w:rPr>
          <w:sz w:val="26"/>
          <w:szCs w:val="26"/>
        </w:rPr>
        <w:t xml:space="preserve">theo đúng yêu cầu của hồ sơ mời thầu với thời gian thực hiện </w:t>
      </w:r>
      <w:r w:rsidRPr="00EA6CB1">
        <w:rPr>
          <w:sz w:val="26"/>
          <w:szCs w:val="26"/>
        </w:rPr>
        <w:lastRenderedPageBreak/>
        <w:t xml:space="preserve">hợp đồng là </w:t>
      </w:r>
      <w:r w:rsidR="008B0F8F" w:rsidRPr="00EA6CB1">
        <w:rPr>
          <w:sz w:val="26"/>
          <w:szCs w:val="26"/>
          <w:lang w:val="vi-VN"/>
        </w:rPr>
        <w:t>75</w:t>
      </w:r>
      <w:r w:rsidR="001816D6" w:rsidRPr="00EA6CB1">
        <w:rPr>
          <w:sz w:val="26"/>
          <w:szCs w:val="26"/>
        </w:rPr>
        <w:t xml:space="preserve"> ngày</w:t>
      </w:r>
      <w:r w:rsidRPr="00EA6CB1">
        <w:rPr>
          <w:sz w:val="26"/>
          <w:szCs w:val="26"/>
        </w:rPr>
        <w:t>. Hồ sơ dự thầu của chúng tôi gồm có hồ sơ đề xuất về kỹ thuật này và hồ sơ đề xuất về tài chính được niêm phong riêng biệt.</w:t>
      </w:r>
    </w:p>
    <w:p w14:paraId="03E6A454" w14:textId="77777777" w:rsidR="00CC47B4" w:rsidRPr="00EA6CB1" w:rsidRDefault="00CC47B4" w:rsidP="00E643EC">
      <w:pPr>
        <w:spacing w:line="312" w:lineRule="auto"/>
        <w:rPr>
          <w:sz w:val="26"/>
          <w:szCs w:val="26"/>
        </w:rPr>
      </w:pPr>
      <w:r w:rsidRPr="00EA6CB1">
        <w:rPr>
          <w:sz w:val="26"/>
          <w:szCs w:val="26"/>
        </w:rPr>
        <w:t>Chúng tôi cam kết:</w:t>
      </w:r>
    </w:p>
    <w:p w14:paraId="423ACAF6" w14:textId="77777777" w:rsidR="00CC47B4" w:rsidRPr="00EA6CB1" w:rsidRDefault="00CC47B4" w:rsidP="00E643EC">
      <w:pPr>
        <w:pStyle w:val="Tieudechung"/>
        <w:spacing w:before="0" w:after="0" w:line="312" w:lineRule="auto"/>
        <w:rPr>
          <w:sz w:val="26"/>
          <w:szCs w:val="26"/>
        </w:rPr>
      </w:pPr>
      <w:r w:rsidRPr="00EA6CB1">
        <w:rPr>
          <w:sz w:val="26"/>
          <w:szCs w:val="26"/>
        </w:rPr>
        <w:t>1. Chỉ tham gia trong một hồ sơ dự thầu này với tư cách là nhà thầu chính.</w:t>
      </w:r>
    </w:p>
    <w:p w14:paraId="64890BCB" w14:textId="77777777" w:rsidR="00CC47B4" w:rsidRPr="00EA6CB1" w:rsidRDefault="00CC47B4" w:rsidP="00E643EC">
      <w:pPr>
        <w:pStyle w:val="Tieudechung"/>
        <w:spacing w:before="0" w:after="0" w:line="312" w:lineRule="auto"/>
        <w:rPr>
          <w:sz w:val="26"/>
          <w:szCs w:val="26"/>
        </w:rPr>
      </w:pPr>
      <w:r w:rsidRPr="00EA6CB1">
        <w:rPr>
          <w:sz w:val="26"/>
          <w:szCs w:val="26"/>
        </w:rPr>
        <w:t>2. Không đang trong quá trình giải thể; không bị kết luận đang lâm vào tình trạng phá sản hoặc nợ không có khả năng chi trả theo quy định của pháp luật.</w:t>
      </w:r>
    </w:p>
    <w:p w14:paraId="78964F12" w14:textId="77777777" w:rsidR="00CC47B4" w:rsidRPr="00EA6CB1" w:rsidRDefault="00CC47B4" w:rsidP="00E643EC">
      <w:pPr>
        <w:pStyle w:val="Tieudechung"/>
        <w:spacing w:before="0" w:after="0" w:line="312" w:lineRule="auto"/>
        <w:rPr>
          <w:sz w:val="26"/>
          <w:szCs w:val="26"/>
        </w:rPr>
      </w:pPr>
      <w:r w:rsidRPr="00EA6CB1">
        <w:rPr>
          <w:sz w:val="26"/>
          <w:szCs w:val="26"/>
        </w:rPr>
        <w:t>3. Không vi phạm quy định về bảo đảm cạnh tranh trong đấu thầu.</w:t>
      </w:r>
    </w:p>
    <w:p w14:paraId="39646E0F" w14:textId="77777777" w:rsidR="00CC47B4" w:rsidRPr="00EA6CB1" w:rsidRDefault="00CC47B4" w:rsidP="00E643EC">
      <w:pPr>
        <w:pStyle w:val="Tieudechung"/>
        <w:spacing w:before="0" w:after="0" w:line="312" w:lineRule="auto"/>
        <w:rPr>
          <w:sz w:val="26"/>
          <w:szCs w:val="26"/>
        </w:rPr>
      </w:pPr>
      <w:r w:rsidRPr="00EA6CB1">
        <w:rPr>
          <w:sz w:val="26"/>
          <w:szCs w:val="26"/>
        </w:rPr>
        <w:t>4. Không thực hiện các hành vi tham nhũng, hối lộ, thông thầu, cản trở và các hành vi vi phạm quy định khác của pháp luật đấu thầu khi tham dự gói thầu này.</w:t>
      </w:r>
    </w:p>
    <w:p w14:paraId="5CDF0D7D" w14:textId="77777777" w:rsidR="00CC47B4" w:rsidRPr="00EA6CB1" w:rsidRDefault="00CC47B4" w:rsidP="00E643EC">
      <w:pPr>
        <w:pStyle w:val="Tieudechung"/>
        <w:spacing w:before="0" w:after="0" w:line="312" w:lineRule="auto"/>
        <w:rPr>
          <w:sz w:val="26"/>
          <w:szCs w:val="26"/>
        </w:rPr>
      </w:pPr>
      <w:r w:rsidRPr="00EA6CB1">
        <w:rPr>
          <w:sz w:val="26"/>
          <w:szCs w:val="26"/>
        </w:rPr>
        <w:t>5. Những thông tin kê khai trong hồ sơ dự thầu là trung thực.</w:t>
      </w:r>
    </w:p>
    <w:p w14:paraId="74155EA8" w14:textId="77777777" w:rsidR="00CC47B4" w:rsidRPr="00EA6CB1" w:rsidRDefault="00CC47B4" w:rsidP="00E643EC">
      <w:pPr>
        <w:spacing w:line="312" w:lineRule="auto"/>
        <w:ind w:firstLine="720"/>
        <w:rPr>
          <w:sz w:val="26"/>
          <w:szCs w:val="26"/>
        </w:rPr>
      </w:pPr>
      <w:r w:rsidRPr="00EA6CB1">
        <w:rPr>
          <w:sz w:val="26"/>
          <w:szCs w:val="26"/>
        </w:rPr>
        <w:t xml:space="preserve">Nếu hồ sơ dự thầu của chúng tôi được chấp nhận, chúng tôi sẽ thực hiện biện pháp bảo đảm thực hiện hợp đồng theo quy định tại Mục 43 </w:t>
      </w:r>
      <w:r w:rsidRPr="00EA6CB1">
        <w:rPr>
          <w:b/>
          <w:sz w:val="26"/>
          <w:szCs w:val="26"/>
        </w:rPr>
        <w:t>-</w:t>
      </w:r>
      <w:r w:rsidRPr="00EA6CB1">
        <w:rPr>
          <w:sz w:val="26"/>
          <w:szCs w:val="26"/>
        </w:rPr>
        <w:t xml:space="preserve"> Chỉ dẫn nhà thầu của hồ sơ mời thầu.</w:t>
      </w:r>
    </w:p>
    <w:p w14:paraId="72DD4299" w14:textId="38AC9270" w:rsidR="00CC47B4" w:rsidRPr="00EA6CB1" w:rsidRDefault="00CC47B4" w:rsidP="00E643EC">
      <w:pPr>
        <w:spacing w:line="312" w:lineRule="auto"/>
        <w:rPr>
          <w:sz w:val="26"/>
          <w:szCs w:val="26"/>
        </w:rPr>
      </w:pPr>
      <w:r w:rsidRPr="00EA6CB1">
        <w:rPr>
          <w:sz w:val="26"/>
          <w:szCs w:val="26"/>
        </w:rPr>
        <w:t xml:space="preserve">Hồ sơ đề xuất về kỹ thuật này cùng với hồ sơ đề xuất về tài chính có hiệu lực trong thời gian </w:t>
      </w:r>
      <w:r w:rsidR="00514C0C" w:rsidRPr="00EA6CB1">
        <w:rPr>
          <w:sz w:val="26"/>
          <w:szCs w:val="26"/>
        </w:rPr>
        <w:t>9</w:t>
      </w:r>
      <w:r w:rsidR="008B0F8F" w:rsidRPr="00EA6CB1">
        <w:rPr>
          <w:sz w:val="26"/>
          <w:szCs w:val="26"/>
          <w:lang w:val="vi-VN"/>
        </w:rPr>
        <w:t>0</w:t>
      </w:r>
      <w:r w:rsidR="00B629AF" w:rsidRPr="00EA6CB1">
        <w:rPr>
          <w:sz w:val="26"/>
          <w:szCs w:val="26"/>
        </w:rPr>
        <w:t xml:space="preserve"> </w:t>
      </w:r>
      <w:r w:rsidRPr="00EA6CB1">
        <w:rPr>
          <w:sz w:val="26"/>
          <w:szCs w:val="26"/>
        </w:rPr>
        <w:t xml:space="preserve">ngày, kể từ ngày </w:t>
      </w:r>
      <w:r w:rsidR="008B0F8F" w:rsidRPr="00EA6CB1">
        <w:rPr>
          <w:sz w:val="26"/>
          <w:szCs w:val="26"/>
          <w:lang w:val="vi-VN"/>
        </w:rPr>
        <w:t>18</w:t>
      </w:r>
      <w:r w:rsidR="004B1E7E" w:rsidRPr="00EA6CB1">
        <w:rPr>
          <w:sz w:val="26"/>
          <w:szCs w:val="26"/>
        </w:rPr>
        <w:t xml:space="preserve"> tháng 0</w:t>
      </w:r>
      <w:r w:rsidR="00C30051" w:rsidRPr="00EA6CB1">
        <w:rPr>
          <w:sz w:val="26"/>
          <w:szCs w:val="26"/>
          <w:lang w:val="vi-VN"/>
        </w:rPr>
        <w:t>8</w:t>
      </w:r>
      <w:r w:rsidR="004B1E7E" w:rsidRPr="00EA6CB1">
        <w:rPr>
          <w:sz w:val="26"/>
          <w:szCs w:val="26"/>
        </w:rPr>
        <w:t xml:space="preserve"> năm 2018</w:t>
      </w:r>
      <w:r w:rsidRPr="00EA6CB1">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239"/>
      </w:tblGrid>
      <w:tr w:rsidR="00A33510" w:rsidRPr="00EA6CB1" w14:paraId="4B1A5CDC" w14:textId="77777777" w:rsidTr="005752B9">
        <w:trPr>
          <w:trHeight w:val="753"/>
        </w:trPr>
        <w:tc>
          <w:tcPr>
            <w:tcW w:w="3681" w:type="dxa"/>
          </w:tcPr>
          <w:p w14:paraId="52884FC6" w14:textId="77777777" w:rsidR="00A33510" w:rsidRPr="00EA6CB1" w:rsidRDefault="00A33510" w:rsidP="00917E9F">
            <w:pPr>
              <w:pStyle w:val="Chuky"/>
              <w:spacing w:line="336" w:lineRule="auto"/>
              <w:rPr>
                <w:rFonts w:ascii="Times New Roman" w:hAnsi="Times New Roman"/>
                <w:sz w:val="26"/>
                <w:szCs w:val="26"/>
              </w:rPr>
            </w:pPr>
          </w:p>
          <w:p w14:paraId="30DECC50" w14:textId="77777777" w:rsidR="00902E0C" w:rsidRPr="00EA6CB1" w:rsidRDefault="00902E0C" w:rsidP="00917E9F">
            <w:pPr>
              <w:pStyle w:val="Chuky"/>
              <w:spacing w:line="336" w:lineRule="auto"/>
              <w:rPr>
                <w:rFonts w:ascii="Times New Roman" w:hAnsi="Times New Roman"/>
                <w:sz w:val="26"/>
                <w:szCs w:val="26"/>
              </w:rPr>
            </w:pPr>
          </w:p>
          <w:p w14:paraId="11AB55E5" w14:textId="77777777" w:rsidR="00902E0C" w:rsidRPr="00EA6CB1" w:rsidRDefault="00902E0C" w:rsidP="00917E9F">
            <w:pPr>
              <w:pStyle w:val="Chuky"/>
              <w:spacing w:line="336" w:lineRule="auto"/>
              <w:rPr>
                <w:rFonts w:ascii="Times New Roman" w:hAnsi="Times New Roman"/>
                <w:sz w:val="26"/>
                <w:szCs w:val="26"/>
              </w:rPr>
            </w:pPr>
          </w:p>
          <w:p w14:paraId="2C6C3809" w14:textId="77777777" w:rsidR="00902E0C" w:rsidRPr="00EA6CB1" w:rsidRDefault="00902E0C" w:rsidP="00917E9F">
            <w:pPr>
              <w:pStyle w:val="Chuky"/>
              <w:spacing w:line="336" w:lineRule="auto"/>
              <w:rPr>
                <w:rFonts w:ascii="Times New Roman" w:hAnsi="Times New Roman"/>
                <w:sz w:val="26"/>
                <w:szCs w:val="26"/>
              </w:rPr>
            </w:pPr>
          </w:p>
          <w:p w14:paraId="7D94CBF9" w14:textId="77777777" w:rsidR="00902E0C" w:rsidRPr="00EA6CB1" w:rsidRDefault="00902E0C" w:rsidP="00917E9F">
            <w:pPr>
              <w:pStyle w:val="Chuky"/>
              <w:spacing w:line="336" w:lineRule="auto"/>
              <w:rPr>
                <w:rFonts w:ascii="Times New Roman" w:hAnsi="Times New Roman"/>
                <w:sz w:val="26"/>
                <w:szCs w:val="26"/>
              </w:rPr>
            </w:pPr>
          </w:p>
          <w:p w14:paraId="2D50D341" w14:textId="19AC2F07" w:rsidR="00902E0C" w:rsidRPr="00EA6CB1" w:rsidRDefault="00902E0C" w:rsidP="00917E9F">
            <w:pPr>
              <w:pStyle w:val="Chuky"/>
              <w:spacing w:line="336" w:lineRule="auto"/>
              <w:rPr>
                <w:rFonts w:ascii="Times New Roman" w:hAnsi="Times New Roman"/>
                <w:sz w:val="26"/>
                <w:szCs w:val="26"/>
              </w:rPr>
            </w:pPr>
          </w:p>
        </w:tc>
        <w:tc>
          <w:tcPr>
            <w:tcW w:w="5239" w:type="dxa"/>
          </w:tcPr>
          <w:p w14:paraId="10C53F34" w14:textId="1B625AD1" w:rsidR="00A3351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A176D7A" w14:textId="4D46F367" w:rsidR="00A3351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F1B7FD" w14:textId="016EDC1C"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8A2D22A" w14:textId="2D2639EB" w:rsidR="002F0929" w:rsidRPr="00EA6CB1" w:rsidRDefault="00C0636A" w:rsidP="00166F80">
            <w:pPr>
              <w:pStyle w:val="Chuky"/>
              <w:rPr>
                <w:rFonts w:ascii="Times New Roman" w:hAnsi="Times New Roman"/>
                <w:sz w:val="26"/>
                <w:szCs w:val="26"/>
              </w:rPr>
            </w:pPr>
            <w:r w:rsidRPr="00EA6CB1">
              <w:rPr>
                <w:rFonts w:ascii="Times New Roman" w:hAnsi="Times New Roman"/>
                <w:sz w:val="26"/>
                <w:szCs w:val="26"/>
              </w:rPr>
              <w:t xml:space="preserve"> </w:t>
            </w:r>
          </w:p>
          <w:p w14:paraId="14552645" w14:textId="77777777" w:rsidR="00902E0C" w:rsidRPr="00EA6CB1" w:rsidRDefault="00902E0C" w:rsidP="00166F80">
            <w:pPr>
              <w:pStyle w:val="Chuky"/>
              <w:rPr>
                <w:rFonts w:ascii="Times New Roman" w:hAnsi="Times New Roman"/>
                <w:sz w:val="26"/>
                <w:szCs w:val="26"/>
              </w:rPr>
            </w:pPr>
          </w:p>
          <w:p w14:paraId="2700A31C" w14:textId="77777777" w:rsidR="00902E0C" w:rsidRPr="00EA6CB1" w:rsidRDefault="00902E0C" w:rsidP="00166F80">
            <w:pPr>
              <w:pStyle w:val="Chuky"/>
              <w:rPr>
                <w:rFonts w:ascii="Times New Roman" w:hAnsi="Times New Roman"/>
                <w:sz w:val="26"/>
                <w:szCs w:val="26"/>
              </w:rPr>
            </w:pPr>
          </w:p>
          <w:p w14:paraId="35460132" w14:textId="77777777" w:rsidR="00902E0C" w:rsidRPr="00EA6CB1" w:rsidRDefault="00902E0C" w:rsidP="00166F80">
            <w:pPr>
              <w:pStyle w:val="Chuky"/>
              <w:rPr>
                <w:rFonts w:ascii="Times New Roman" w:hAnsi="Times New Roman"/>
                <w:sz w:val="26"/>
                <w:szCs w:val="26"/>
              </w:rPr>
            </w:pPr>
          </w:p>
          <w:p w14:paraId="7A167884" w14:textId="75AE5410" w:rsidR="0099213B" w:rsidRPr="00EA6CB1" w:rsidRDefault="00C0636A" w:rsidP="00166F80">
            <w:pPr>
              <w:pStyle w:val="Chuky"/>
              <w:rPr>
                <w:rFonts w:ascii="Times New Roman" w:hAnsi="Times New Roman"/>
                <w:sz w:val="26"/>
                <w:szCs w:val="26"/>
                <w:lang w:val="vi-VN"/>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210CD52" w14:textId="7E6286AD" w:rsidR="00A77C34" w:rsidRPr="00EA6CB1" w:rsidRDefault="00A77C34" w:rsidP="00A77C34">
      <w:pPr>
        <w:rPr>
          <w:sz w:val="26"/>
          <w:szCs w:val="26"/>
          <w:lang w:eastAsia="ja-JP"/>
        </w:rPr>
      </w:pPr>
      <w:bookmarkStart w:id="12" w:name="_Toc363056507"/>
      <w:bookmarkStart w:id="13" w:name="_Toc363056586"/>
      <w:bookmarkStart w:id="14" w:name="_Toc443567300"/>
      <w:bookmarkStart w:id="15" w:name="_Toc488848542"/>
    </w:p>
    <w:p w14:paraId="24D59B94" w14:textId="7C9137D3" w:rsidR="00A77C34" w:rsidRPr="00EA6CB1" w:rsidRDefault="00A77C34" w:rsidP="00A77C34">
      <w:pPr>
        <w:rPr>
          <w:sz w:val="26"/>
          <w:szCs w:val="26"/>
          <w:lang w:eastAsia="ja-JP"/>
        </w:rPr>
      </w:pPr>
    </w:p>
    <w:p w14:paraId="38119065" w14:textId="13D8591C" w:rsidR="00A54AEB" w:rsidRDefault="00A54AEB" w:rsidP="00A77C34">
      <w:pPr>
        <w:rPr>
          <w:sz w:val="26"/>
          <w:szCs w:val="26"/>
          <w:lang w:eastAsia="ja-JP"/>
        </w:rPr>
      </w:pPr>
    </w:p>
    <w:p w14:paraId="6DDF3639" w14:textId="27302B9C" w:rsidR="00C6014B" w:rsidRDefault="00C6014B" w:rsidP="00A77C34">
      <w:pPr>
        <w:rPr>
          <w:sz w:val="26"/>
          <w:szCs w:val="26"/>
          <w:lang w:eastAsia="ja-JP"/>
        </w:rPr>
      </w:pPr>
    </w:p>
    <w:p w14:paraId="7E05BFBB" w14:textId="3D9974C0" w:rsidR="00C6014B" w:rsidRDefault="00C6014B" w:rsidP="00A77C34">
      <w:pPr>
        <w:rPr>
          <w:sz w:val="26"/>
          <w:szCs w:val="26"/>
          <w:lang w:eastAsia="ja-JP"/>
        </w:rPr>
      </w:pPr>
    </w:p>
    <w:p w14:paraId="4320C17E" w14:textId="5AABCD26" w:rsidR="00C6014B" w:rsidRDefault="00C6014B" w:rsidP="00A77C34">
      <w:pPr>
        <w:rPr>
          <w:sz w:val="26"/>
          <w:szCs w:val="26"/>
          <w:lang w:eastAsia="ja-JP"/>
        </w:rPr>
      </w:pPr>
    </w:p>
    <w:p w14:paraId="0BEA047F" w14:textId="2BBB3FE0" w:rsidR="00C6014B" w:rsidRDefault="00C6014B" w:rsidP="00A77C34">
      <w:pPr>
        <w:rPr>
          <w:sz w:val="26"/>
          <w:szCs w:val="26"/>
          <w:lang w:eastAsia="ja-JP"/>
        </w:rPr>
      </w:pPr>
    </w:p>
    <w:p w14:paraId="498E2FA5" w14:textId="6EC69A6A" w:rsidR="00C6014B" w:rsidRDefault="00C6014B" w:rsidP="00A77C34">
      <w:pPr>
        <w:rPr>
          <w:sz w:val="26"/>
          <w:szCs w:val="26"/>
          <w:lang w:eastAsia="ja-JP"/>
        </w:rPr>
      </w:pPr>
    </w:p>
    <w:p w14:paraId="541ECDAA" w14:textId="3CC4E805" w:rsidR="00C6014B" w:rsidRDefault="00C6014B" w:rsidP="00A77C34">
      <w:pPr>
        <w:rPr>
          <w:sz w:val="26"/>
          <w:szCs w:val="26"/>
          <w:lang w:eastAsia="ja-JP"/>
        </w:rPr>
      </w:pPr>
    </w:p>
    <w:p w14:paraId="6905EBEB" w14:textId="233889FD" w:rsidR="00C6014B" w:rsidRDefault="00C6014B" w:rsidP="00A77C34">
      <w:pPr>
        <w:rPr>
          <w:sz w:val="26"/>
          <w:szCs w:val="26"/>
          <w:lang w:eastAsia="ja-JP"/>
        </w:rPr>
      </w:pPr>
    </w:p>
    <w:p w14:paraId="4B126CCD" w14:textId="1CE4CFAA" w:rsidR="00C6014B" w:rsidRDefault="00C6014B" w:rsidP="00A77C34">
      <w:pPr>
        <w:rPr>
          <w:sz w:val="26"/>
          <w:szCs w:val="26"/>
          <w:lang w:eastAsia="ja-JP"/>
        </w:rPr>
      </w:pPr>
    </w:p>
    <w:p w14:paraId="10FF6269" w14:textId="306F0BB8" w:rsidR="00C6014B" w:rsidRDefault="00C6014B" w:rsidP="00A77C34">
      <w:pPr>
        <w:rPr>
          <w:sz w:val="26"/>
          <w:szCs w:val="26"/>
          <w:lang w:eastAsia="ja-JP"/>
        </w:rPr>
      </w:pPr>
    </w:p>
    <w:p w14:paraId="2F2166D0" w14:textId="2F7212A7" w:rsidR="00C6014B" w:rsidRDefault="00C6014B" w:rsidP="00A77C34">
      <w:pPr>
        <w:rPr>
          <w:sz w:val="26"/>
          <w:szCs w:val="26"/>
          <w:lang w:eastAsia="ja-JP"/>
        </w:rPr>
      </w:pPr>
    </w:p>
    <w:p w14:paraId="46426962" w14:textId="7CD1B0D6" w:rsidR="00C6014B" w:rsidRDefault="00C6014B" w:rsidP="00A77C34">
      <w:pPr>
        <w:rPr>
          <w:sz w:val="26"/>
          <w:szCs w:val="26"/>
          <w:lang w:eastAsia="ja-JP"/>
        </w:rPr>
      </w:pPr>
    </w:p>
    <w:p w14:paraId="1379F296" w14:textId="485C2D3F" w:rsidR="00C6014B" w:rsidRDefault="00C6014B" w:rsidP="00A77C34">
      <w:pPr>
        <w:rPr>
          <w:sz w:val="26"/>
          <w:szCs w:val="26"/>
          <w:lang w:eastAsia="ja-JP"/>
        </w:rPr>
      </w:pPr>
    </w:p>
    <w:p w14:paraId="1340B20A" w14:textId="33FAEF8B" w:rsidR="00C6014B" w:rsidRDefault="00C6014B" w:rsidP="00A77C34">
      <w:pPr>
        <w:rPr>
          <w:sz w:val="26"/>
          <w:szCs w:val="26"/>
          <w:lang w:eastAsia="ja-JP"/>
        </w:rPr>
      </w:pPr>
    </w:p>
    <w:p w14:paraId="3CC46D08" w14:textId="569794F6" w:rsidR="00C6014B" w:rsidRDefault="00C6014B" w:rsidP="00A77C34">
      <w:pPr>
        <w:rPr>
          <w:sz w:val="26"/>
          <w:szCs w:val="26"/>
          <w:lang w:eastAsia="ja-JP"/>
        </w:rPr>
      </w:pPr>
    </w:p>
    <w:p w14:paraId="103A7F08" w14:textId="2F280B55" w:rsidR="00C6014B" w:rsidRDefault="00C6014B" w:rsidP="00A77C34">
      <w:pPr>
        <w:rPr>
          <w:sz w:val="26"/>
          <w:szCs w:val="26"/>
          <w:lang w:eastAsia="ja-JP"/>
        </w:rPr>
      </w:pPr>
    </w:p>
    <w:p w14:paraId="2E4782EA" w14:textId="087605FB" w:rsidR="00C6014B" w:rsidRDefault="00C6014B" w:rsidP="00A77C34">
      <w:pPr>
        <w:rPr>
          <w:sz w:val="26"/>
          <w:szCs w:val="26"/>
          <w:lang w:eastAsia="ja-JP"/>
        </w:rPr>
      </w:pPr>
    </w:p>
    <w:p w14:paraId="32D01FCA" w14:textId="7560454C" w:rsidR="00C6014B" w:rsidRDefault="00C6014B" w:rsidP="00A77C34">
      <w:pPr>
        <w:rPr>
          <w:sz w:val="26"/>
          <w:szCs w:val="26"/>
          <w:lang w:eastAsia="ja-JP"/>
        </w:rPr>
      </w:pPr>
    </w:p>
    <w:p w14:paraId="094F684D" w14:textId="466116D5" w:rsidR="00C6014B" w:rsidRDefault="00C6014B" w:rsidP="00A77C34">
      <w:pPr>
        <w:rPr>
          <w:sz w:val="26"/>
          <w:szCs w:val="26"/>
          <w:lang w:eastAsia="ja-JP"/>
        </w:rPr>
      </w:pPr>
    </w:p>
    <w:p w14:paraId="15B5C073" w14:textId="78A4B1CC" w:rsidR="00C6014B" w:rsidRDefault="00C6014B" w:rsidP="00A77C34">
      <w:pPr>
        <w:rPr>
          <w:sz w:val="26"/>
          <w:szCs w:val="26"/>
          <w:lang w:eastAsia="ja-JP"/>
        </w:rPr>
      </w:pPr>
    </w:p>
    <w:p w14:paraId="6145DDE3" w14:textId="505E3431" w:rsidR="00C6014B" w:rsidRDefault="00C6014B" w:rsidP="00A77C34">
      <w:pPr>
        <w:rPr>
          <w:sz w:val="26"/>
          <w:szCs w:val="26"/>
          <w:lang w:eastAsia="ja-JP"/>
        </w:rPr>
      </w:pPr>
    </w:p>
    <w:p w14:paraId="490516C3" w14:textId="6347244F" w:rsidR="00C6014B" w:rsidRDefault="00C6014B" w:rsidP="00A77C34">
      <w:pPr>
        <w:rPr>
          <w:sz w:val="26"/>
          <w:szCs w:val="26"/>
          <w:lang w:eastAsia="ja-JP"/>
        </w:rPr>
      </w:pPr>
    </w:p>
    <w:p w14:paraId="3B48D300" w14:textId="73D37AD8" w:rsidR="00C6014B" w:rsidRDefault="00C6014B" w:rsidP="00A77C34">
      <w:pPr>
        <w:rPr>
          <w:sz w:val="26"/>
          <w:szCs w:val="26"/>
          <w:lang w:eastAsia="ja-JP"/>
        </w:rPr>
      </w:pPr>
    </w:p>
    <w:p w14:paraId="131C9420" w14:textId="4A6B5994" w:rsidR="00C6014B" w:rsidRDefault="00C6014B" w:rsidP="00A77C34">
      <w:pPr>
        <w:rPr>
          <w:sz w:val="26"/>
          <w:szCs w:val="26"/>
          <w:lang w:eastAsia="ja-JP"/>
        </w:rPr>
      </w:pPr>
    </w:p>
    <w:p w14:paraId="13586753" w14:textId="4180857D" w:rsidR="00C6014B" w:rsidRDefault="00C6014B" w:rsidP="00A77C34">
      <w:pPr>
        <w:rPr>
          <w:sz w:val="26"/>
          <w:szCs w:val="26"/>
          <w:lang w:eastAsia="ja-JP"/>
        </w:rPr>
      </w:pPr>
    </w:p>
    <w:p w14:paraId="7A8DD7EF" w14:textId="2EA1EFA0" w:rsidR="00C6014B" w:rsidRDefault="00C6014B" w:rsidP="00A77C34">
      <w:pPr>
        <w:rPr>
          <w:sz w:val="26"/>
          <w:szCs w:val="26"/>
          <w:lang w:eastAsia="ja-JP"/>
        </w:rPr>
      </w:pPr>
    </w:p>
    <w:p w14:paraId="15729416" w14:textId="67A7C3FE" w:rsidR="00C6014B" w:rsidRDefault="00C6014B" w:rsidP="00A77C34">
      <w:pPr>
        <w:rPr>
          <w:sz w:val="26"/>
          <w:szCs w:val="26"/>
          <w:lang w:eastAsia="ja-JP"/>
        </w:rPr>
      </w:pPr>
    </w:p>
    <w:p w14:paraId="2A16C35D" w14:textId="46518354" w:rsidR="00C6014B" w:rsidRDefault="00C6014B" w:rsidP="00A77C34">
      <w:pPr>
        <w:rPr>
          <w:sz w:val="26"/>
          <w:szCs w:val="26"/>
          <w:lang w:eastAsia="ja-JP"/>
        </w:rPr>
      </w:pPr>
    </w:p>
    <w:p w14:paraId="4027FE5D" w14:textId="59560F40" w:rsidR="00C6014B" w:rsidRDefault="00C6014B" w:rsidP="00A77C34">
      <w:pPr>
        <w:rPr>
          <w:sz w:val="26"/>
          <w:szCs w:val="26"/>
          <w:lang w:eastAsia="ja-JP"/>
        </w:rPr>
      </w:pPr>
    </w:p>
    <w:p w14:paraId="5593DF71" w14:textId="24EFE00C" w:rsidR="00C6014B" w:rsidRDefault="00C6014B" w:rsidP="00A77C34">
      <w:pPr>
        <w:rPr>
          <w:sz w:val="26"/>
          <w:szCs w:val="26"/>
          <w:lang w:eastAsia="ja-JP"/>
        </w:rPr>
      </w:pPr>
    </w:p>
    <w:p w14:paraId="2172F8B7" w14:textId="52BC3B7A" w:rsidR="00C6014B" w:rsidRDefault="00C6014B" w:rsidP="00A77C34">
      <w:pPr>
        <w:rPr>
          <w:sz w:val="26"/>
          <w:szCs w:val="26"/>
          <w:lang w:eastAsia="ja-JP"/>
        </w:rPr>
      </w:pPr>
    </w:p>
    <w:p w14:paraId="1A429D9A" w14:textId="08A4CE1A" w:rsidR="00C6014B" w:rsidRDefault="00C6014B" w:rsidP="00A77C34">
      <w:pPr>
        <w:rPr>
          <w:sz w:val="26"/>
          <w:szCs w:val="26"/>
          <w:lang w:eastAsia="ja-JP"/>
        </w:rPr>
      </w:pPr>
    </w:p>
    <w:p w14:paraId="358374EB" w14:textId="77777777" w:rsidR="00C6014B" w:rsidRPr="00EA6CB1" w:rsidRDefault="00C6014B" w:rsidP="00A77C34">
      <w:pPr>
        <w:rPr>
          <w:sz w:val="26"/>
          <w:szCs w:val="26"/>
          <w:lang w:eastAsia="ja-JP"/>
        </w:rPr>
      </w:pPr>
    </w:p>
    <w:p w14:paraId="4F05962A" w14:textId="77777777" w:rsidR="00A54AEB" w:rsidRPr="00EA6CB1" w:rsidRDefault="00A54AEB" w:rsidP="00A77C34">
      <w:pPr>
        <w:rPr>
          <w:sz w:val="26"/>
          <w:szCs w:val="26"/>
          <w:lang w:eastAsia="ja-JP"/>
        </w:rPr>
      </w:pPr>
    </w:p>
    <w:p w14:paraId="4AF68668" w14:textId="028F94AD" w:rsidR="005C6866" w:rsidRPr="00EA6CB1" w:rsidRDefault="005C6866" w:rsidP="00917E9F">
      <w:pPr>
        <w:pStyle w:val="Heading2"/>
        <w:spacing w:line="336" w:lineRule="auto"/>
        <w:rPr>
          <w:sz w:val="26"/>
          <w:szCs w:val="26"/>
        </w:rPr>
      </w:pPr>
      <w:bookmarkStart w:id="16" w:name="_Toc50389062"/>
      <w:r w:rsidRPr="00EA6CB1">
        <w:rPr>
          <w:sz w:val="26"/>
          <w:szCs w:val="26"/>
        </w:rPr>
        <w:t>Bảo đảm dự thầu</w:t>
      </w:r>
      <w:bookmarkEnd w:id="12"/>
      <w:bookmarkEnd w:id="13"/>
      <w:bookmarkEnd w:id="14"/>
      <w:bookmarkEnd w:id="15"/>
      <w:bookmarkEnd w:id="16"/>
    </w:p>
    <w:p w14:paraId="4D7CDDF8" w14:textId="3E159689" w:rsidR="009E1F06"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A5C4FA1" w14:textId="0594257F" w:rsidR="009E1F06"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5267B9D7" w14:textId="6DEE243D" w:rsidR="009E1F06"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63F13357" w14:textId="374B821F" w:rsidR="00B43EC8" w:rsidRPr="00EA6CB1" w:rsidRDefault="00B43EC8" w:rsidP="00917E9F">
      <w:pPr>
        <w:pStyle w:val="Tieudechung"/>
        <w:spacing w:line="336" w:lineRule="auto"/>
        <w:rPr>
          <w:sz w:val="26"/>
          <w:szCs w:val="26"/>
        </w:rPr>
      </w:pPr>
      <w:r>
        <w:rPr>
          <w:sz w:val="26"/>
          <w:szCs w:val="26"/>
        </w:rPr>
        <w:t>Thư mời thầu số: 20200883502</w:t>
      </w:r>
    </w:p>
    <w:p w14:paraId="79CDBB91" w14:textId="2E00B1EA" w:rsidR="009E1F06"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6357C009" w14:textId="7A555CF9" w:rsidR="005C6866" w:rsidRPr="00EA6CB1" w:rsidRDefault="005C6866" w:rsidP="00917E9F">
      <w:pPr>
        <w:spacing w:line="336" w:lineRule="auto"/>
        <w:ind w:firstLine="720"/>
        <w:rPr>
          <w:sz w:val="26"/>
          <w:szCs w:val="26"/>
        </w:rPr>
      </w:pPr>
      <w:r w:rsidRPr="00EA6CB1">
        <w:rPr>
          <w:sz w:val="26"/>
          <w:szCs w:val="26"/>
        </w:rPr>
        <w:t xml:space="preserve">Sau khi nghiên cứu hồ sơ mời thầu Gói thầu </w:t>
      </w:r>
      <w:r w:rsidR="00E643EC"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chúng tôi - </w:t>
      </w:r>
      <w:r w:rsidR="008B0F8F" w:rsidRPr="00EA6CB1">
        <w:rPr>
          <w:sz w:val="26"/>
          <w:szCs w:val="26"/>
        </w:rPr>
        <w:t xml:space="preserve">Nhà thầu liên danh </w:t>
      </w:r>
      <w:r w:rsidR="00C6014B">
        <w:rPr>
          <w:sz w:val="26"/>
          <w:szCs w:val="26"/>
        </w:rPr>
        <w:t>NETCOM – TINH VÂN - VIKING</w:t>
      </w:r>
      <w:r w:rsidRPr="00EA6CB1">
        <w:rPr>
          <w:sz w:val="26"/>
          <w:szCs w:val="26"/>
        </w:rPr>
        <w:t xml:space="preserve"> thực hiện bảo lãnh dự thầu theo đúng yêu cầu của hồ sơ mời thầu bằng thư bảo lãnh dự thầu (bản gốc) đính kèm trong hồ sơ dự thầu </w:t>
      </w:r>
      <w:r w:rsidRPr="00EA6CB1">
        <w:rPr>
          <w:sz w:val="26"/>
          <w:szCs w:val="26"/>
          <w:lang w:eastAsia="ja-JP"/>
        </w:rPr>
        <w:t>ngay sau trang này</w:t>
      </w:r>
      <w:r w:rsidRPr="00EA6CB1">
        <w:rPr>
          <w:sz w:val="26"/>
          <w:szCs w:val="26"/>
        </w:rPr>
        <w:t>.</w:t>
      </w:r>
    </w:p>
    <w:p w14:paraId="386EF26F" w14:textId="77777777" w:rsidR="005C6866" w:rsidRPr="00EA6CB1" w:rsidRDefault="005C6866" w:rsidP="00917E9F">
      <w:pP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528"/>
      </w:tblGrid>
      <w:tr w:rsidR="005752B9" w:rsidRPr="00EA6CB1" w14:paraId="5D1D7911" w14:textId="77777777" w:rsidTr="005752B9">
        <w:tc>
          <w:tcPr>
            <w:tcW w:w="3256" w:type="dxa"/>
          </w:tcPr>
          <w:p w14:paraId="13576C03" w14:textId="77777777" w:rsidR="005C6866" w:rsidRPr="00EA6CB1" w:rsidRDefault="005C6866" w:rsidP="00917E9F">
            <w:pPr>
              <w:pStyle w:val="Chuky"/>
              <w:spacing w:line="336" w:lineRule="auto"/>
              <w:rPr>
                <w:rFonts w:ascii="Times New Roman" w:hAnsi="Times New Roman"/>
                <w:sz w:val="26"/>
                <w:szCs w:val="26"/>
              </w:rPr>
            </w:pPr>
          </w:p>
        </w:tc>
        <w:tc>
          <w:tcPr>
            <w:tcW w:w="5528" w:type="dxa"/>
          </w:tcPr>
          <w:p w14:paraId="727115D3" w14:textId="470CA160"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75F38F5" w14:textId="04CD28F1"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86DE1A2" w14:textId="45CF6273" w:rsidR="00166F80" w:rsidRPr="005752B9" w:rsidRDefault="001472F3" w:rsidP="005752B9">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A7602EE" w14:textId="77777777" w:rsidR="00166F80" w:rsidRPr="00EA6CB1" w:rsidRDefault="00166F80" w:rsidP="00166F80">
            <w:pPr>
              <w:pStyle w:val="Chuky"/>
              <w:rPr>
                <w:rFonts w:ascii="Times New Roman" w:hAnsi="Times New Roman"/>
                <w:sz w:val="26"/>
                <w:szCs w:val="26"/>
              </w:rPr>
            </w:pPr>
          </w:p>
          <w:p w14:paraId="7C5B40B2" w14:textId="77777777" w:rsidR="00166F80" w:rsidRPr="00EA6CB1" w:rsidRDefault="00166F80" w:rsidP="00166F80">
            <w:pPr>
              <w:pStyle w:val="Chuky"/>
              <w:rPr>
                <w:rFonts w:ascii="Times New Roman" w:hAnsi="Times New Roman"/>
                <w:sz w:val="26"/>
                <w:szCs w:val="26"/>
              </w:rPr>
            </w:pPr>
          </w:p>
          <w:p w14:paraId="166934DB" w14:textId="6B09ECCB"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Trịnh Lê Nam</w:t>
            </w:r>
          </w:p>
        </w:tc>
      </w:tr>
    </w:tbl>
    <w:p w14:paraId="4EBA7444" w14:textId="77777777" w:rsidR="005C6866" w:rsidRPr="00EA6CB1" w:rsidRDefault="005C6866" w:rsidP="00917E9F">
      <w:pPr>
        <w:spacing w:line="336" w:lineRule="auto"/>
        <w:rPr>
          <w:sz w:val="26"/>
          <w:szCs w:val="26"/>
          <w:lang w:eastAsia="ja-JP"/>
        </w:rPr>
      </w:pPr>
    </w:p>
    <w:p w14:paraId="620B2E8A" w14:textId="77777777" w:rsidR="005C6866" w:rsidRPr="00EA6CB1" w:rsidRDefault="005C6866" w:rsidP="00917E9F">
      <w:pPr>
        <w:spacing w:line="336" w:lineRule="auto"/>
        <w:rPr>
          <w:sz w:val="26"/>
          <w:szCs w:val="26"/>
          <w:lang w:eastAsia="ja-JP"/>
        </w:rPr>
      </w:pPr>
      <w:r w:rsidRPr="00EA6CB1">
        <w:rPr>
          <w:sz w:val="26"/>
          <w:szCs w:val="26"/>
          <w:lang w:eastAsia="ja-JP"/>
        </w:rPr>
        <w:br w:type="page"/>
      </w:r>
    </w:p>
    <w:p w14:paraId="66F0FD59" w14:textId="2737F233" w:rsidR="001D7D16" w:rsidRPr="00EA6CB1" w:rsidRDefault="00B629AF" w:rsidP="00265E12">
      <w:pPr>
        <w:pStyle w:val="Heading1"/>
        <w:rPr>
          <w:rFonts w:ascii="Times New Roman" w:hAnsi="Times New Roman"/>
          <w:w w:val="100"/>
          <w:sz w:val="26"/>
          <w:szCs w:val="26"/>
        </w:rPr>
      </w:pPr>
      <w:bookmarkStart w:id="17" w:name="_Toc488848544"/>
      <w:bookmarkStart w:id="18" w:name="_Toc50389063"/>
      <w:r w:rsidRPr="00EA6CB1">
        <w:rPr>
          <w:rFonts w:ascii="Times New Roman" w:hAnsi="Times New Roman"/>
          <w:w w:val="100"/>
          <w:sz w:val="26"/>
          <w:szCs w:val="26"/>
        </w:rPr>
        <w:lastRenderedPageBreak/>
        <w:t xml:space="preserve">BẢNG THÔNG SỐ </w:t>
      </w:r>
      <w:r w:rsidR="00663FC5" w:rsidRPr="00EA6CB1">
        <w:rPr>
          <w:rFonts w:ascii="Times New Roman" w:hAnsi="Times New Roman"/>
          <w:w w:val="100"/>
          <w:sz w:val="26"/>
          <w:szCs w:val="26"/>
        </w:rPr>
        <w:t>KỸ</w:t>
      </w:r>
      <w:r w:rsidRPr="00EA6CB1">
        <w:rPr>
          <w:rFonts w:ascii="Times New Roman" w:hAnsi="Times New Roman"/>
          <w:w w:val="100"/>
          <w:sz w:val="26"/>
          <w:szCs w:val="26"/>
        </w:rPr>
        <w:t xml:space="preserve"> THUẬT </w:t>
      </w:r>
      <w:r w:rsidR="00663FC5" w:rsidRPr="00EA6CB1">
        <w:rPr>
          <w:rFonts w:ascii="Times New Roman" w:hAnsi="Times New Roman"/>
          <w:w w:val="100"/>
          <w:sz w:val="26"/>
          <w:szCs w:val="26"/>
        </w:rPr>
        <w:t xml:space="preserve">THIẾT BỊ </w:t>
      </w:r>
      <w:r w:rsidRPr="00EA6CB1">
        <w:rPr>
          <w:rFonts w:ascii="Times New Roman" w:hAnsi="Times New Roman"/>
          <w:w w:val="100"/>
          <w:sz w:val="26"/>
          <w:szCs w:val="26"/>
        </w:rPr>
        <w:t>CHÀO THẦU</w:t>
      </w:r>
      <w:bookmarkEnd w:id="17"/>
      <w:bookmarkEnd w:id="18"/>
    </w:p>
    <w:p w14:paraId="4970B2AD" w14:textId="77777777" w:rsidR="00845DC2" w:rsidRPr="00EA6CB1" w:rsidRDefault="00845DC2" w:rsidP="00917E9F">
      <w:pPr>
        <w:pStyle w:val="Head1"/>
        <w:spacing w:line="336" w:lineRule="auto"/>
        <w:rPr>
          <w:sz w:val="26"/>
          <w:szCs w:val="26"/>
        </w:rPr>
      </w:pPr>
      <w:bookmarkStart w:id="19" w:name="_Toc363056499"/>
      <w:bookmarkStart w:id="20" w:name="_Toc363056578"/>
      <w:r w:rsidRPr="00EA6CB1">
        <w:rPr>
          <w:sz w:val="26"/>
          <w:szCs w:val="26"/>
        </w:rPr>
        <w:t>Bao gồm:</w:t>
      </w:r>
    </w:p>
    <w:p w14:paraId="03836C6B" w14:textId="1FFDE597" w:rsidR="00845DC2" w:rsidRPr="00EA6CB1" w:rsidRDefault="00845DC2"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4</w:t>
      </w:r>
      <w:r w:rsidRPr="00EA6CB1">
        <w:rPr>
          <w:sz w:val="26"/>
          <w:szCs w:val="26"/>
          <w:u w:val="none"/>
        </w:rPr>
        <w:t xml:space="preserve">. </w:t>
      </w:r>
      <w:r w:rsidR="00F34907" w:rsidRPr="00EA6CB1">
        <w:rPr>
          <w:sz w:val="26"/>
          <w:szCs w:val="26"/>
          <w:u w:val="none"/>
        </w:rPr>
        <w:t>Bảng thông số kỹ thuật thiết bị chào thầu</w:t>
      </w:r>
    </w:p>
    <w:p w14:paraId="63E308FB" w14:textId="248574E0" w:rsidR="00845DC2" w:rsidRPr="00EA6CB1" w:rsidRDefault="00845DC2"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5</w:t>
      </w:r>
      <w:r w:rsidRPr="00EA6CB1">
        <w:rPr>
          <w:sz w:val="26"/>
          <w:szCs w:val="26"/>
          <w:u w:val="none"/>
        </w:rPr>
        <w:t xml:space="preserve">. </w:t>
      </w:r>
      <w:r w:rsidR="00F34907" w:rsidRPr="00EA6CB1">
        <w:rPr>
          <w:sz w:val="26"/>
          <w:szCs w:val="26"/>
          <w:u w:val="none"/>
        </w:rPr>
        <w:t>Bảng tuyên bố đáp ứng thông số kỹ thuật thiết bị chào thầu</w:t>
      </w:r>
    </w:p>
    <w:p w14:paraId="5BA1B185" w14:textId="3F7DA8AE" w:rsidR="002748B4" w:rsidRPr="00EA6CB1" w:rsidRDefault="002748B4" w:rsidP="00917E9F">
      <w:pPr>
        <w:pStyle w:val="ListParagraph"/>
        <w:numPr>
          <w:ilvl w:val="0"/>
          <w:numId w:val="17"/>
        </w:numPr>
        <w:spacing w:line="336" w:lineRule="auto"/>
        <w:rPr>
          <w:rFonts w:eastAsia="MS Mincho"/>
          <w:sz w:val="26"/>
          <w:szCs w:val="26"/>
          <w:lang w:eastAsia="ja-JP"/>
        </w:rPr>
      </w:pPr>
      <w:r w:rsidRPr="00EA6CB1">
        <w:rPr>
          <w:sz w:val="26"/>
          <w:szCs w:val="26"/>
        </w:rPr>
        <w:br w:type="page"/>
      </w:r>
    </w:p>
    <w:p w14:paraId="65242843" w14:textId="7390F94B" w:rsidR="00337337" w:rsidRPr="00EA6CB1" w:rsidRDefault="00337337" w:rsidP="00917E9F">
      <w:pPr>
        <w:pStyle w:val="Heading2"/>
        <w:spacing w:line="336" w:lineRule="auto"/>
        <w:rPr>
          <w:sz w:val="26"/>
          <w:szCs w:val="26"/>
        </w:rPr>
      </w:pPr>
      <w:bookmarkStart w:id="21" w:name="_Toc443567290"/>
      <w:bookmarkStart w:id="22" w:name="_Toc488848545"/>
      <w:bookmarkStart w:id="23" w:name="_Toc50389064"/>
      <w:r w:rsidRPr="00EA6CB1">
        <w:rPr>
          <w:sz w:val="26"/>
          <w:szCs w:val="26"/>
        </w:rPr>
        <w:lastRenderedPageBreak/>
        <w:t xml:space="preserve">Bảng </w:t>
      </w:r>
      <w:bookmarkEnd w:id="21"/>
      <w:r w:rsidR="00254701" w:rsidRPr="00EA6CB1">
        <w:rPr>
          <w:sz w:val="26"/>
          <w:szCs w:val="26"/>
        </w:rPr>
        <w:t xml:space="preserve">thông số kỹ thuật </w:t>
      </w:r>
      <w:r w:rsidR="00663FC5" w:rsidRPr="00EA6CB1">
        <w:rPr>
          <w:sz w:val="26"/>
          <w:szCs w:val="26"/>
        </w:rPr>
        <w:t xml:space="preserve">thiết bị </w:t>
      </w:r>
      <w:r w:rsidR="00254701" w:rsidRPr="00EA6CB1">
        <w:rPr>
          <w:sz w:val="26"/>
          <w:szCs w:val="26"/>
        </w:rPr>
        <w:t>chào thầu</w:t>
      </w:r>
      <w:bookmarkEnd w:id="22"/>
      <w:bookmarkEnd w:id="23"/>
    </w:p>
    <w:p w14:paraId="73FB2D6D" w14:textId="7071A3BF"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60AA9A2" w14:textId="0EABE349"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21A6937" w14:textId="66CBC038" w:rsidR="00251B72"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199FFD5" w14:textId="7BF85FE6" w:rsidR="00B43EC8" w:rsidRPr="00EA6CB1" w:rsidRDefault="00B43EC8" w:rsidP="00917E9F">
      <w:pPr>
        <w:pStyle w:val="Tieudechung"/>
        <w:spacing w:line="336" w:lineRule="auto"/>
        <w:rPr>
          <w:sz w:val="26"/>
          <w:szCs w:val="26"/>
        </w:rPr>
      </w:pPr>
      <w:r>
        <w:rPr>
          <w:sz w:val="26"/>
          <w:szCs w:val="26"/>
        </w:rPr>
        <w:t>Thư mời thầu số: 20200883502</w:t>
      </w:r>
    </w:p>
    <w:p w14:paraId="2A435A1E" w14:textId="58AAD825"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90A8115" w14:textId="5014B1D8" w:rsidR="00254701" w:rsidRPr="00EA6CB1" w:rsidRDefault="00254701" w:rsidP="00917E9F">
      <w:pPr>
        <w:spacing w:line="336" w:lineRule="auto"/>
        <w:ind w:firstLine="720"/>
        <w:rPr>
          <w:sz w:val="26"/>
          <w:szCs w:val="26"/>
        </w:rPr>
      </w:pPr>
      <w:r w:rsidRPr="00EA6CB1">
        <w:rPr>
          <w:sz w:val="26"/>
          <w:szCs w:val="26"/>
        </w:rPr>
        <w:t xml:space="preserve">Sau khi nghiên cứu, phân tích yêu cầu kỹ thuật hồ sơ mời thầu Gói thầu </w:t>
      </w:r>
      <w:r w:rsidR="002100EB" w:rsidRPr="00EA6CB1">
        <w:rPr>
          <w:b/>
          <w:sz w:val="26"/>
          <w:szCs w:val="26"/>
        </w:rPr>
        <w:t>“</w:t>
      </w:r>
      <w:r w:rsidR="00EA6CB1">
        <w:rPr>
          <w:b/>
          <w:sz w:val="26"/>
          <w:szCs w:val="26"/>
        </w:rPr>
        <w:t>Mua sắm trang thiết bị, phần mềm và sửa chữa nhỏ công trình</w:t>
      </w:r>
      <w:r w:rsidR="00C35DC1" w:rsidRPr="00EA6CB1">
        <w:rPr>
          <w:b/>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C35DC1" w:rsidRPr="00EA6CB1">
        <w:rPr>
          <w:b/>
          <w:sz w:val="26"/>
          <w:szCs w:val="26"/>
        </w:rPr>
        <w:t>”</w:t>
      </w:r>
      <w:r w:rsidR="00C35DC1" w:rsidRPr="00EA6CB1">
        <w:rPr>
          <w:sz w:val="26"/>
          <w:szCs w:val="26"/>
        </w:rPr>
        <w:t xml:space="preserve"> </w:t>
      </w:r>
      <w:r w:rsidRPr="00EA6CB1">
        <w:rPr>
          <w:sz w:val="26"/>
          <w:szCs w:val="26"/>
        </w:rPr>
        <w:t xml:space="preserve">mà chúng tôi đã nhận được,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xin đề xuất phương án kỹ thuật với cấu hình kỹ thuật đáp ứng tương đương hoặc/và cao hơn so với yêu cầu của Hồ sơ mời thầu được thể hiện chi tiết ở Bảng thông số kỹ thuật thiết bị chào thầu (ngay sau trang này) và tài liệu kỹ thuật kèm theo Hồ sơ dự thầu</w:t>
      </w:r>
    </w:p>
    <w:p w14:paraId="7306B906" w14:textId="7FF6AD17" w:rsidR="00254701" w:rsidRPr="00EA6CB1" w:rsidRDefault="00254701" w:rsidP="00917E9F">
      <w:pPr>
        <w:spacing w:line="336" w:lineRule="auto"/>
        <w:rPr>
          <w:sz w:val="26"/>
          <w:szCs w:val="26"/>
        </w:rPr>
      </w:pPr>
      <w:r w:rsidRPr="00EA6CB1">
        <w:rPr>
          <w:sz w:val="26"/>
          <w:szCs w:val="26"/>
        </w:rPr>
        <w:tab/>
        <w:t>Bản</w:t>
      </w:r>
      <w:r w:rsidR="002875C3" w:rsidRPr="00EA6CB1">
        <w:rPr>
          <w:sz w:val="26"/>
          <w:szCs w:val="26"/>
        </w:rPr>
        <w:t>g</w:t>
      </w:r>
      <w:r w:rsidRPr="00EA6CB1">
        <w:rPr>
          <w:sz w:val="26"/>
          <w:szCs w:val="26"/>
        </w:rPr>
        <w:t xml:space="preserve"> </w:t>
      </w:r>
      <w:r w:rsidR="002875C3" w:rsidRPr="00EA6CB1">
        <w:rPr>
          <w:sz w:val="26"/>
          <w:szCs w:val="26"/>
        </w:rPr>
        <w:t>đề xuất cấu hình kỹ thuật</w:t>
      </w:r>
      <w:r w:rsidRPr="00EA6CB1">
        <w:rPr>
          <w:sz w:val="26"/>
          <w:szCs w:val="26"/>
        </w:rPr>
        <w:t xml:space="preserve"> </w:t>
      </w:r>
      <w:r w:rsidR="002875C3" w:rsidRPr="00EA6CB1">
        <w:rPr>
          <w:sz w:val="26"/>
          <w:szCs w:val="26"/>
        </w:rPr>
        <w:t xml:space="preserve">thiết bị chào thầu </w:t>
      </w:r>
      <w:r w:rsidRPr="00EA6CB1">
        <w:rPr>
          <w:sz w:val="26"/>
          <w:szCs w:val="26"/>
        </w:rPr>
        <w:t>này là một phần không tách rời của Hồ sơ dự thầu này.</w:t>
      </w:r>
    </w:p>
    <w:p w14:paraId="63F5166F" w14:textId="77777777" w:rsidR="00254701" w:rsidRPr="00EA6CB1" w:rsidRDefault="00254701"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098"/>
      </w:tblGrid>
      <w:tr w:rsidR="00C6014B" w:rsidRPr="00EA6CB1" w14:paraId="6AC36226" w14:textId="77777777" w:rsidTr="00C6014B">
        <w:tc>
          <w:tcPr>
            <w:tcW w:w="3686" w:type="dxa"/>
          </w:tcPr>
          <w:p w14:paraId="4C6A98E2" w14:textId="77777777" w:rsidR="00254701" w:rsidRPr="00EA6CB1" w:rsidRDefault="00254701" w:rsidP="00917E9F">
            <w:pPr>
              <w:pStyle w:val="Chuky"/>
              <w:spacing w:line="336" w:lineRule="auto"/>
              <w:rPr>
                <w:rFonts w:ascii="Times New Roman" w:hAnsi="Times New Roman"/>
                <w:sz w:val="26"/>
                <w:szCs w:val="26"/>
              </w:rPr>
            </w:pPr>
          </w:p>
        </w:tc>
        <w:tc>
          <w:tcPr>
            <w:tcW w:w="5098" w:type="dxa"/>
          </w:tcPr>
          <w:p w14:paraId="6BA86155" w14:textId="415F168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5AAE627" w14:textId="58334865"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rPr>
              <w:t>GIÁM ĐỐC</w:t>
            </w:r>
            <w:r w:rsidR="00D173C8" w:rsidRPr="00EA6CB1">
              <w:rPr>
                <w:rFonts w:ascii="Times New Roman" w:hAnsi="Times New Roman"/>
                <w:sz w:val="26"/>
                <w:szCs w:val="26"/>
                <w:lang w:val="vi-VN"/>
              </w:rPr>
              <w:t xml:space="preserve"> LIÊN DANH</w:t>
            </w:r>
          </w:p>
          <w:p w14:paraId="1D384152" w14:textId="03FE4E12" w:rsidR="00166F80" w:rsidRPr="00C6014B" w:rsidRDefault="001472F3" w:rsidP="00C6014B">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2761E1E" w14:textId="77777777" w:rsidR="00166F80" w:rsidRPr="00EA6CB1" w:rsidRDefault="00166F80" w:rsidP="00C6014B">
            <w:pPr>
              <w:pStyle w:val="Chuky"/>
              <w:jc w:val="left"/>
              <w:rPr>
                <w:rFonts w:ascii="Times New Roman" w:hAnsi="Times New Roman"/>
                <w:sz w:val="26"/>
                <w:szCs w:val="26"/>
              </w:rPr>
            </w:pPr>
          </w:p>
          <w:p w14:paraId="6EC08536" w14:textId="53AFC6D5"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4993D9E" w14:textId="77777777" w:rsidR="00254701" w:rsidRPr="00EA6CB1" w:rsidRDefault="00254701" w:rsidP="00917E9F">
      <w:pPr>
        <w:spacing w:line="336" w:lineRule="auto"/>
        <w:rPr>
          <w:sz w:val="26"/>
          <w:szCs w:val="26"/>
          <w:lang w:eastAsia="ja-JP"/>
        </w:rPr>
      </w:pPr>
    </w:p>
    <w:p w14:paraId="65DDD33A" w14:textId="77777777" w:rsidR="00254701" w:rsidRPr="00EA6CB1" w:rsidRDefault="00254701" w:rsidP="00917E9F">
      <w:pPr>
        <w:spacing w:line="336" w:lineRule="auto"/>
        <w:rPr>
          <w:sz w:val="26"/>
          <w:szCs w:val="26"/>
          <w:lang w:eastAsia="ja-JP"/>
        </w:rPr>
      </w:pPr>
    </w:p>
    <w:p w14:paraId="048346C5" w14:textId="731C08D7" w:rsidR="00A54AEB" w:rsidRDefault="00A54AEB" w:rsidP="004849AC">
      <w:pPr>
        <w:tabs>
          <w:tab w:val="left" w:pos="3038"/>
        </w:tabs>
        <w:spacing w:line="336" w:lineRule="auto"/>
        <w:rPr>
          <w:sz w:val="26"/>
          <w:szCs w:val="26"/>
          <w:lang w:eastAsia="ja-JP"/>
        </w:rPr>
      </w:pPr>
    </w:p>
    <w:p w14:paraId="158C0A6E" w14:textId="3878EE36" w:rsidR="00C6014B" w:rsidRDefault="00C6014B" w:rsidP="004849AC">
      <w:pPr>
        <w:tabs>
          <w:tab w:val="left" w:pos="3038"/>
        </w:tabs>
        <w:spacing w:line="336" w:lineRule="auto"/>
        <w:rPr>
          <w:sz w:val="26"/>
          <w:szCs w:val="26"/>
          <w:lang w:eastAsia="ja-JP"/>
        </w:rPr>
      </w:pPr>
    </w:p>
    <w:p w14:paraId="125755B4" w14:textId="3B7F83D4" w:rsidR="00C6014B" w:rsidRDefault="00C6014B" w:rsidP="004849AC">
      <w:pPr>
        <w:tabs>
          <w:tab w:val="left" w:pos="3038"/>
        </w:tabs>
        <w:spacing w:line="336" w:lineRule="auto"/>
        <w:rPr>
          <w:sz w:val="26"/>
          <w:szCs w:val="26"/>
          <w:lang w:eastAsia="ja-JP"/>
        </w:rPr>
      </w:pPr>
    </w:p>
    <w:p w14:paraId="25F120A7" w14:textId="4E05AE3A" w:rsidR="00C6014B" w:rsidRDefault="00C6014B" w:rsidP="004849AC">
      <w:pPr>
        <w:tabs>
          <w:tab w:val="left" w:pos="3038"/>
        </w:tabs>
        <w:spacing w:line="336" w:lineRule="auto"/>
        <w:rPr>
          <w:sz w:val="26"/>
          <w:szCs w:val="26"/>
          <w:lang w:eastAsia="ja-JP"/>
        </w:rPr>
      </w:pPr>
    </w:p>
    <w:p w14:paraId="4AF9CEEC" w14:textId="77777777" w:rsidR="00C6014B" w:rsidRDefault="00C6014B" w:rsidP="004849AC">
      <w:pPr>
        <w:tabs>
          <w:tab w:val="left" w:pos="3038"/>
        </w:tabs>
        <w:spacing w:line="336" w:lineRule="auto"/>
        <w:rPr>
          <w:sz w:val="26"/>
          <w:szCs w:val="26"/>
          <w:lang w:eastAsia="ja-JP"/>
        </w:rPr>
      </w:pPr>
    </w:p>
    <w:p w14:paraId="428875C4" w14:textId="77777777" w:rsidR="00C6014B" w:rsidRPr="00EA6CB1" w:rsidRDefault="00C6014B" w:rsidP="004849AC">
      <w:pPr>
        <w:tabs>
          <w:tab w:val="left" w:pos="3038"/>
        </w:tabs>
        <w:spacing w:line="336" w:lineRule="auto"/>
        <w:rPr>
          <w:sz w:val="26"/>
          <w:szCs w:val="26"/>
          <w:lang w:eastAsia="ja-JP"/>
        </w:rPr>
      </w:pPr>
    </w:p>
    <w:p w14:paraId="0CA9DF72" w14:textId="77777777" w:rsidR="002A7565" w:rsidRPr="00EA6CB1" w:rsidRDefault="002A7565" w:rsidP="00917E9F">
      <w:pPr>
        <w:spacing w:after="240" w:line="312" w:lineRule="auto"/>
        <w:jc w:val="center"/>
        <w:rPr>
          <w:b/>
          <w:sz w:val="26"/>
          <w:szCs w:val="26"/>
          <w:lang w:eastAsia="ja-JP"/>
        </w:rPr>
      </w:pPr>
      <w:r w:rsidRPr="00EA6CB1">
        <w:rPr>
          <w:b/>
          <w:sz w:val="26"/>
          <w:szCs w:val="26"/>
          <w:lang w:eastAsia="ja-JP"/>
        </w:rPr>
        <w:lastRenderedPageBreak/>
        <w:t>BẢNG THÔNG SỐ KỸ THUẬT THIẾT BỊ CHÀO THẦU</w:t>
      </w:r>
    </w:p>
    <w:p w14:paraId="624B3087" w14:textId="098513F3" w:rsidR="004379FE"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79919BE2" w14:textId="6B0253FC" w:rsidR="004379FE"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239E664" w14:textId="165C826E" w:rsidR="00E53C43" w:rsidRPr="00EA6CB1" w:rsidRDefault="004379FE"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667415" w:rsidRPr="00EA6CB1">
        <w:rPr>
          <w:b/>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245"/>
      </w:tblGrid>
      <w:tr w:rsidR="005752B9" w:rsidRPr="00EA6CB1" w14:paraId="74B5CF03" w14:textId="77777777" w:rsidTr="005752B9">
        <w:tc>
          <w:tcPr>
            <w:tcW w:w="3544" w:type="dxa"/>
          </w:tcPr>
          <w:p w14:paraId="1F49EB33" w14:textId="77777777" w:rsidR="002A7565" w:rsidRPr="00EA6CB1" w:rsidRDefault="002A7565" w:rsidP="00917E9F">
            <w:pPr>
              <w:pStyle w:val="Chuky"/>
              <w:spacing w:line="312" w:lineRule="auto"/>
              <w:rPr>
                <w:rFonts w:ascii="Times New Roman" w:hAnsi="Times New Roman"/>
                <w:sz w:val="26"/>
                <w:szCs w:val="26"/>
              </w:rPr>
            </w:pPr>
          </w:p>
          <w:p w14:paraId="50DAB368" w14:textId="77777777" w:rsidR="003C163A" w:rsidRPr="00EA6CB1" w:rsidRDefault="003C163A" w:rsidP="00917E9F">
            <w:pPr>
              <w:pStyle w:val="Chuky"/>
              <w:spacing w:line="312" w:lineRule="auto"/>
              <w:rPr>
                <w:rFonts w:ascii="Times New Roman" w:hAnsi="Times New Roman"/>
                <w:sz w:val="26"/>
                <w:szCs w:val="26"/>
              </w:rPr>
            </w:pPr>
          </w:p>
          <w:p w14:paraId="57C2CA8F" w14:textId="77777777" w:rsidR="003C163A" w:rsidRPr="00EA6CB1" w:rsidRDefault="003C163A" w:rsidP="00917E9F">
            <w:pPr>
              <w:pStyle w:val="Chuky"/>
              <w:spacing w:line="312" w:lineRule="auto"/>
              <w:rPr>
                <w:rFonts w:ascii="Times New Roman" w:hAnsi="Times New Roman"/>
                <w:sz w:val="26"/>
                <w:szCs w:val="26"/>
              </w:rPr>
            </w:pPr>
          </w:p>
          <w:p w14:paraId="55C79BCE" w14:textId="77777777" w:rsidR="002F0929" w:rsidRPr="00EA6CB1" w:rsidRDefault="002F0929" w:rsidP="00917E9F">
            <w:pPr>
              <w:pStyle w:val="Chuky"/>
              <w:spacing w:line="312" w:lineRule="auto"/>
              <w:rPr>
                <w:rFonts w:ascii="Times New Roman" w:hAnsi="Times New Roman"/>
                <w:sz w:val="26"/>
                <w:szCs w:val="26"/>
              </w:rPr>
            </w:pPr>
          </w:p>
          <w:p w14:paraId="469B8AF5" w14:textId="77777777" w:rsidR="002F0929" w:rsidRPr="00EA6CB1" w:rsidRDefault="002F0929" w:rsidP="00917E9F">
            <w:pPr>
              <w:pStyle w:val="Chuky"/>
              <w:spacing w:line="312" w:lineRule="auto"/>
              <w:rPr>
                <w:rFonts w:ascii="Times New Roman" w:hAnsi="Times New Roman"/>
                <w:sz w:val="26"/>
                <w:szCs w:val="26"/>
              </w:rPr>
            </w:pPr>
          </w:p>
          <w:p w14:paraId="04510AC9" w14:textId="177362CB" w:rsidR="00E95186" w:rsidRPr="00EA6CB1" w:rsidRDefault="00E95186" w:rsidP="00D235BE">
            <w:pPr>
              <w:pStyle w:val="Chuky"/>
              <w:spacing w:line="312" w:lineRule="auto"/>
              <w:jc w:val="both"/>
              <w:rPr>
                <w:rFonts w:ascii="Times New Roman" w:hAnsi="Times New Roman"/>
                <w:sz w:val="26"/>
                <w:szCs w:val="26"/>
              </w:rPr>
            </w:pPr>
          </w:p>
        </w:tc>
        <w:tc>
          <w:tcPr>
            <w:tcW w:w="5245" w:type="dxa"/>
          </w:tcPr>
          <w:p w14:paraId="41EFF36F" w14:textId="77777777" w:rsidR="00FF776E" w:rsidRPr="00EA6CB1" w:rsidRDefault="00FF776E" w:rsidP="00917E9F">
            <w:pPr>
              <w:pStyle w:val="Chuky"/>
              <w:rPr>
                <w:rFonts w:ascii="Times New Roman" w:hAnsi="Times New Roman"/>
                <w:sz w:val="26"/>
                <w:szCs w:val="26"/>
              </w:rPr>
            </w:pPr>
          </w:p>
          <w:p w14:paraId="38B85845" w14:textId="2CA431CC"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31F1D4B" w14:textId="7E8BCF77"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rPr>
              <w:t>GIÁM ĐỐC</w:t>
            </w:r>
            <w:r w:rsidR="001F08C4" w:rsidRPr="00EA6CB1">
              <w:rPr>
                <w:rFonts w:ascii="Times New Roman" w:hAnsi="Times New Roman"/>
                <w:sz w:val="26"/>
                <w:szCs w:val="26"/>
                <w:lang w:val="vi-VN"/>
              </w:rPr>
              <w:t xml:space="preserve"> L</w:t>
            </w:r>
            <w:r w:rsidR="00A97D41" w:rsidRPr="00EA6CB1">
              <w:rPr>
                <w:rFonts w:ascii="Times New Roman" w:hAnsi="Times New Roman"/>
                <w:sz w:val="26"/>
                <w:szCs w:val="26"/>
                <w:lang w:val="vi-VN"/>
              </w:rPr>
              <w:t>IÊM DANH</w:t>
            </w:r>
          </w:p>
          <w:p w14:paraId="2BB39200" w14:textId="5D47E8C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6122EF5" w14:textId="6C840421" w:rsidR="00166F80" w:rsidRDefault="00166F80" w:rsidP="002E0549">
            <w:pPr>
              <w:pStyle w:val="Chuky"/>
              <w:jc w:val="both"/>
              <w:rPr>
                <w:rFonts w:ascii="Times New Roman" w:hAnsi="Times New Roman"/>
                <w:sz w:val="26"/>
                <w:szCs w:val="26"/>
              </w:rPr>
            </w:pPr>
          </w:p>
          <w:p w14:paraId="1F9F625F" w14:textId="77777777" w:rsidR="00C6014B" w:rsidRPr="00EA6CB1" w:rsidRDefault="00C6014B" w:rsidP="002E0549">
            <w:pPr>
              <w:pStyle w:val="Chuky"/>
              <w:jc w:val="both"/>
              <w:rPr>
                <w:rFonts w:ascii="Times New Roman" w:hAnsi="Times New Roman"/>
                <w:sz w:val="26"/>
                <w:szCs w:val="26"/>
              </w:rPr>
            </w:pPr>
          </w:p>
          <w:p w14:paraId="2CD14E4E" w14:textId="539EFED3" w:rsidR="002A7565" w:rsidRPr="00EA6CB1" w:rsidRDefault="00166F80" w:rsidP="00166F80">
            <w:pPr>
              <w:pStyle w:val="Chuky"/>
              <w:spacing w:line="312"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98560ED" w14:textId="77777777" w:rsidR="00A54AEB" w:rsidRPr="00EA6CB1" w:rsidRDefault="00A54AEB" w:rsidP="00A54AEB">
      <w:pPr>
        <w:rPr>
          <w:sz w:val="26"/>
          <w:szCs w:val="26"/>
          <w:lang w:eastAsia="ja-JP"/>
        </w:rPr>
      </w:pPr>
      <w:bookmarkStart w:id="24" w:name="_Toc488848546"/>
      <w:bookmarkStart w:id="25" w:name="_Toc363056501"/>
      <w:bookmarkStart w:id="26" w:name="_Toc363056580"/>
      <w:bookmarkEnd w:id="19"/>
      <w:bookmarkEnd w:id="20"/>
    </w:p>
    <w:p w14:paraId="2CE42CEE" w14:textId="77777777" w:rsidR="00A54AEB" w:rsidRPr="00EA6CB1" w:rsidRDefault="00A54AEB" w:rsidP="00A54AEB">
      <w:pPr>
        <w:rPr>
          <w:sz w:val="26"/>
          <w:szCs w:val="26"/>
          <w:lang w:eastAsia="ja-JP"/>
        </w:rPr>
      </w:pPr>
    </w:p>
    <w:p w14:paraId="672AD342" w14:textId="77777777" w:rsidR="00A54AEB" w:rsidRPr="00EA6CB1" w:rsidRDefault="00A54AEB" w:rsidP="00A54AEB">
      <w:pPr>
        <w:rPr>
          <w:sz w:val="26"/>
          <w:szCs w:val="26"/>
          <w:lang w:eastAsia="ja-JP"/>
        </w:rPr>
      </w:pPr>
    </w:p>
    <w:p w14:paraId="70F776DF" w14:textId="77777777" w:rsidR="00A54AEB" w:rsidRPr="00EA6CB1" w:rsidRDefault="00A54AEB" w:rsidP="00A54AEB">
      <w:pPr>
        <w:rPr>
          <w:sz w:val="26"/>
          <w:szCs w:val="26"/>
          <w:lang w:eastAsia="ja-JP"/>
        </w:rPr>
      </w:pPr>
    </w:p>
    <w:p w14:paraId="6098386E" w14:textId="77777777" w:rsidR="00A54AEB" w:rsidRPr="00EA6CB1" w:rsidRDefault="00A54AEB" w:rsidP="00A54AEB">
      <w:pPr>
        <w:rPr>
          <w:sz w:val="26"/>
          <w:szCs w:val="26"/>
          <w:lang w:eastAsia="ja-JP"/>
        </w:rPr>
      </w:pPr>
    </w:p>
    <w:p w14:paraId="4AB9B1B2" w14:textId="77777777" w:rsidR="00A54AEB" w:rsidRPr="00EA6CB1" w:rsidRDefault="00A54AEB" w:rsidP="00A54AEB">
      <w:pPr>
        <w:rPr>
          <w:sz w:val="26"/>
          <w:szCs w:val="26"/>
          <w:lang w:eastAsia="ja-JP"/>
        </w:rPr>
      </w:pPr>
    </w:p>
    <w:p w14:paraId="50E2DC6B" w14:textId="77777777" w:rsidR="00A54AEB" w:rsidRPr="00EA6CB1" w:rsidRDefault="00A54AEB" w:rsidP="00A54AEB">
      <w:pPr>
        <w:rPr>
          <w:sz w:val="26"/>
          <w:szCs w:val="26"/>
          <w:lang w:eastAsia="ja-JP"/>
        </w:rPr>
      </w:pPr>
    </w:p>
    <w:p w14:paraId="2A2EDE26" w14:textId="77777777" w:rsidR="00A54AEB" w:rsidRPr="00EA6CB1" w:rsidRDefault="00A54AEB" w:rsidP="00A54AEB">
      <w:pPr>
        <w:rPr>
          <w:sz w:val="26"/>
          <w:szCs w:val="26"/>
          <w:lang w:eastAsia="ja-JP"/>
        </w:rPr>
      </w:pPr>
    </w:p>
    <w:p w14:paraId="630D1325" w14:textId="77777777" w:rsidR="00A54AEB" w:rsidRPr="00EA6CB1" w:rsidRDefault="00A54AEB" w:rsidP="00A54AEB">
      <w:pPr>
        <w:rPr>
          <w:sz w:val="26"/>
          <w:szCs w:val="26"/>
          <w:lang w:eastAsia="ja-JP"/>
        </w:rPr>
      </w:pPr>
    </w:p>
    <w:p w14:paraId="07A46D41" w14:textId="77777777" w:rsidR="00A54AEB" w:rsidRPr="00EA6CB1" w:rsidRDefault="00A54AEB" w:rsidP="00A54AEB">
      <w:pPr>
        <w:rPr>
          <w:sz w:val="26"/>
          <w:szCs w:val="26"/>
          <w:lang w:eastAsia="ja-JP"/>
        </w:rPr>
      </w:pPr>
    </w:p>
    <w:p w14:paraId="49FFFEED" w14:textId="77777777" w:rsidR="00A54AEB" w:rsidRPr="00EA6CB1" w:rsidRDefault="00A54AEB" w:rsidP="00A54AEB">
      <w:pPr>
        <w:rPr>
          <w:sz w:val="26"/>
          <w:szCs w:val="26"/>
          <w:lang w:eastAsia="ja-JP"/>
        </w:rPr>
      </w:pPr>
    </w:p>
    <w:p w14:paraId="7CE3994B" w14:textId="77777777" w:rsidR="00A54AEB" w:rsidRPr="00EA6CB1" w:rsidRDefault="00A54AEB" w:rsidP="00A54AEB">
      <w:pPr>
        <w:rPr>
          <w:sz w:val="26"/>
          <w:szCs w:val="26"/>
          <w:lang w:eastAsia="ja-JP"/>
        </w:rPr>
      </w:pPr>
    </w:p>
    <w:p w14:paraId="427CD239" w14:textId="77777777" w:rsidR="00A54AEB" w:rsidRPr="00EA6CB1" w:rsidRDefault="00A54AEB" w:rsidP="00A54AEB">
      <w:pPr>
        <w:rPr>
          <w:sz w:val="26"/>
          <w:szCs w:val="26"/>
          <w:lang w:eastAsia="ja-JP"/>
        </w:rPr>
      </w:pPr>
    </w:p>
    <w:p w14:paraId="4999B7D6" w14:textId="77777777" w:rsidR="00A54AEB" w:rsidRPr="00EA6CB1" w:rsidRDefault="00A54AEB" w:rsidP="00A54AEB">
      <w:pPr>
        <w:rPr>
          <w:sz w:val="26"/>
          <w:szCs w:val="26"/>
          <w:lang w:eastAsia="ja-JP"/>
        </w:rPr>
      </w:pPr>
    </w:p>
    <w:p w14:paraId="292E727F" w14:textId="77777777" w:rsidR="00A54AEB" w:rsidRPr="00EA6CB1" w:rsidRDefault="00A54AEB" w:rsidP="00A54AEB">
      <w:pPr>
        <w:rPr>
          <w:sz w:val="26"/>
          <w:szCs w:val="26"/>
          <w:lang w:eastAsia="ja-JP"/>
        </w:rPr>
      </w:pPr>
    </w:p>
    <w:p w14:paraId="75EB3F3C" w14:textId="77777777" w:rsidR="00A54AEB" w:rsidRPr="00EA6CB1" w:rsidRDefault="00A54AEB" w:rsidP="00A54AEB">
      <w:pPr>
        <w:rPr>
          <w:sz w:val="26"/>
          <w:szCs w:val="26"/>
          <w:lang w:eastAsia="ja-JP"/>
        </w:rPr>
      </w:pPr>
    </w:p>
    <w:p w14:paraId="5CE5DD7A" w14:textId="77777777" w:rsidR="00A54AEB" w:rsidRPr="00EA6CB1" w:rsidRDefault="00A54AEB" w:rsidP="00A54AEB">
      <w:pPr>
        <w:rPr>
          <w:sz w:val="26"/>
          <w:szCs w:val="26"/>
          <w:lang w:eastAsia="ja-JP"/>
        </w:rPr>
      </w:pPr>
    </w:p>
    <w:p w14:paraId="796E74BF" w14:textId="7B62326D" w:rsidR="00A54AEB" w:rsidRDefault="00A54AEB" w:rsidP="00A54AEB">
      <w:pPr>
        <w:rPr>
          <w:sz w:val="26"/>
          <w:szCs w:val="26"/>
          <w:lang w:eastAsia="ja-JP"/>
        </w:rPr>
      </w:pPr>
    </w:p>
    <w:p w14:paraId="01356940" w14:textId="79137438" w:rsidR="005752B9" w:rsidRDefault="005752B9" w:rsidP="00A54AEB">
      <w:pPr>
        <w:rPr>
          <w:sz w:val="26"/>
          <w:szCs w:val="26"/>
          <w:lang w:eastAsia="ja-JP"/>
        </w:rPr>
      </w:pPr>
    </w:p>
    <w:p w14:paraId="7A5E7C7B" w14:textId="15DA74E5" w:rsidR="005752B9" w:rsidRDefault="005752B9" w:rsidP="00A54AEB">
      <w:pPr>
        <w:rPr>
          <w:sz w:val="26"/>
          <w:szCs w:val="26"/>
          <w:lang w:eastAsia="ja-JP"/>
        </w:rPr>
      </w:pPr>
    </w:p>
    <w:p w14:paraId="78C3328E" w14:textId="737768B8" w:rsidR="005752B9" w:rsidRDefault="005752B9" w:rsidP="00A54AEB">
      <w:pPr>
        <w:rPr>
          <w:sz w:val="26"/>
          <w:szCs w:val="26"/>
          <w:lang w:eastAsia="ja-JP"/>
        </w:rPr>
      </w:pPr>
    </w:p>
    <w:p w14:paraId="46F953DA" w14:textId="6612B985" w:rsidR="005752B9" w:rsidRDefault="005752B9" w:rsidP="00A54AEB">
      <w:pPr>
        <w:rPr>
          <w:sz w:val="26"/>
          <w:szCs w:val="26"/>
          <w:lang w:eastAsia="ja-JP"/>
        </w:rPr>
      </w:pPr>
    </w:p>
    <w:p w14:paraId="77640FA9" w14:textId="54B9B942" w:rsidR="005752B9" w:rsidRDefault="005752B9" w:rsidP="00A54AEB">
      <w:pPr>
        <w:rPr>
          <w:sz w:val="26"/>
          <w:szCs w:val="26"/>
          <w:lang w:eastAsia="ja-JP"/>
        </w:rPr>
      </w:pPr>
    </w:p>
    <w:p w14:paraId="74050459" w14:textId="7F84AF55" w:rsidR="005752B9" w:rsidRDefault="005752B9" w:rsidP="00A54AEB">
      <w:pPr>
        <w:rPr>
          <w:sz w:val="26"/>
          <w:szCs w:val="26"/>
          <w:lang w:eastAsia="ja-JP"/>
        </w:rPr>
      </w:pPr>
    </w:p>
    <w:p w14:paraId="20474A64" w14:textId="69FD9134" w:rsidR="005752B9" w:rsidRDefault="005752B9" w:rsidP="00A54AEB">
      <w:pPr>
        <w:rPr>
          <w:sz w:val="26"/>
          <w:szCs w:val="26"/>
          <w:lang w:eastAsia="ja-JP"/>
        </w:rPr>
      </w:pPr>
    </w:p>
    <w:p w14:paraId="3FB85E8B" w14:textId="1F0FCE7E" w:rsidR="005752B9" w:rsidRDefault="005752B9" w:rsidP="00A54AEB">
      <w:pPr>
        <w:rPr>
          <w:sz w:val="26"/>
          <w:szCs w:val="26"/>
          <w:lang w:eastAsia="ja-JP"/>
        </w:rPr>
      </w:pPr>
    </w:p>
    <w:p w14:paraId="3C718301" w14:textId="77777777" w:rsidR="005752B9" w:rsidRPr="00EA6CB1" w:rsidRDefault="005752B9" w:rsidP="00A54AEB">
      <w:pPr>
        <w:rPr>
          <w:sz w:val="26"/>
          <w:szCs w:val="26"/>
          <w:lang w:eastAsia="ja-JP"/>
        </w:rPr>
      </w:pPr>
    </w:p>
    <w:p w14:paraId="6D2547F8" w14:textId="77777777" w:rsidR="00A54AEB" w:rsidRPr="00EA6CB1" w:rsidRDefault="00A54AEB" w:rsidP="00A54AEB">
      <w:pPr>
        <w:rPr>
          <w:sz w:val="26"/>
          <w:szCs w:val="26"/>
          <w:lang w:eastAsia="ja-JP"/>
        </w:rPr>
      </w:pPr>
    </w:p>
    <w:p w14:paraId="0CFBF2C1" w14:textId="14CB5A0E" w:rsidR="00B83850" w:rsidRPr="00EA6CB1" w:rsidRDefault="00254701" w:rsidP="00917E9F">
      <w:pPr>
        <w:pStyle w:val="Heading2"/>
        <w:spacing w:line="336" w:lineRule="auto"/>
        <w:rPr>
          <w:sz w:val="26"/>
          <w:szCs w:val="26"/>
        </w:rPr>
      </w:pPr>
      <w:bookmarkStart w:id="27" w:name="_Toc50389065"/>
      <w:r w:rsidRPr="00EA6CB1">
        <w:rPr>
          <w:sz w:val="26"/>
          <w:szCs w:val="26"/>
        </w:rPr>
        <w:lastRenderedPageBreak/>
        <w:t>Bảng tuyên bố đáp ứng thông số kỹ thuật thiết bị chào thầu</w:t>
      </w:r>
      <w:bookmarkEnd w:id="24"/>
      <w:bookmarkEnd w:id="27"/>
    </w:p>
    <w:p w14:paraId="26FB11A2" w14:textId="7343C6FA"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8E04441" w14:textId="2A2E84AB"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A72145" w14:textId="2AE0C4F4" w:rsidR="00251B72"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CB41BA0" w14:textId="24AF23F2"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642FBE8A" w14:textId="66C1F95E" w:rsidR="00B83850" w:rsidRPr="00EA6CB1" w:rsidRDefault="00B83850" w:rsidP="00917E9F">
      <w:pPr>
        <w:spacing w:line="336" w:lineRule="auto"/>
        <w:ind w:firstLine="720"/>
        <w:rPr>
          <w:sz w:val="26"/>
          <w:szCs w:val="26"/>
        </w:rPr>
      </w:pPr>
      <w:r w:rsidRPr="00EA6CB1">
        <w:rPr>
          <w:sz w:val="26"/>
          <w:szCs w:val="26"/>
        </w:rPr>
        <w:t>Sau khi nghiên cứu</w:t>
      </w:r>
      <w:r w:rsidR="00C81573" w:rsidRPr="00EA6CB1">
        <w:rPr>
          <w:sz w:val="26"/>
          <w:szCs w:val="26"/>
        </w:rPr>
        <w:t>, phân tích</w:t>
      </w:r>
      <w:r w:rsidRPr="00EA6CB1">
        <w:rPr>
          <w:sz w:val="26"/>
          <w:szCs w:val="26"/>
        </w:rPr>
        <w:t xml:space="preserve"> </w:t>
      </w:r>
      <w:r w:rsidR="00C81573" w:rsidRPr="00EA6CB1">
        <w:rPr>
          <w:sz w:val="26"/>
          <w:szCs w:val="26"/>
        </w:rPr>
        <w:t xml:space="preserve">yêu cầu kỹ thuật </w:t>
      </w:r>
      <w:r w:rsidRPr="00EA6CB1">
        <w:rPr>
          <w:sz w:val="26"/>
          <w:szCs w:val="26"/>
        </w:rPr>
        <w:t xml:space="preserve">hồ sơ mời thầu Gói thầu </w:t>
      </w:r>
      <w:r w:rsidR="00027A15"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w:t>
      </w:r>
      <w:r w:rsidR="00EC517D" w:rsidRPr="00EA6CB1">
        <w:rPr>
          <w:sz w:val="26"/>
          <w:szCs w:val="26"/>
        </w:rPr>
        <w:t xml:space="preserve">Nhà thầu liên danh </w:t>
      </w:r>
      <w:r w:rsidR="00C6014B">
        <w:rPr>
          <w:sz w:val="26"/>
          <w:szCs w:val="26"/>
        </w:rPr>
        <w:t>NETCOM – TINH VÂN - VIKING</w:t>
      </w:r>
      <w:r w:rsidR="00C81573" w:rsidRPr="00EA6CB1">
        <w:rPr>
          <w:sz w:val="26"/>
          <w:szCs w:val="26"/>
        </w:rPr>
        <w:t xml:space="preserve"> </w:t>
      </w:r>
      <w:r w:rsidR="0055394E" w:rsidRPr="00EA6CB1">
        <w:rPr>
          <w:sz w:val="26"/>
          <w:szCs w:val="26"/>
        </w:rPr>
        <w:t>đưa ra bảng tuyên bố đáp ứng</w:t>
      </w:r>
      <w:r w:rsidR="00C81573" w:rsidRPr="00EA6CB1">
        <w:rPr>
          <w:sz w:val="26"/>
          <w:szCs w:val="26"/>
        </w:rPr>
        <w:t xml:space="preserve"> </w:t>
      </w:r>
      <w:r w:rsidR="0055394E" w:rsidRPr="00EA6CB1">
        <w:rPr>
          <w:sz w:val="26"/>
          <w:szCs w:val="26"/>
        </w:rPr>
        <w:t>thông số</w:t>
      </w:r>
      <w:r w:rsidR="00C81573" w:rsidRPr="00EA6CB1">
        <w:rPr>
          <w:sz w:val="26"/>
          <w:szCs w:val="26"/>
        </w:rPr>
        <w:t xml:space="preserve"> kỹ thuật</w:t>
      </w:r>
      <w:r w:rsidR="0055394E" w:rsidRPr="00EA6CB1">
        <w:rPr>
          <w:sz w:val="26"/>
          <w:szCs w:val="26"/>
        </w:rPr>
        <w:t xml:space="preserve"> chào thầu</w:t>
      </w:r>
      <w:r w:rsidR="00C81573" w:rsidRPr="00EA6CB1">
        <w:rPr>
          <w:sz w:val="26"/>
          <w:szCs w:val="26"/>
        </w:rPr>
        <w:t xml:space="preserve"> với cấu hình kỹ thuật đáp ứng tương đương hoặc/và cao hơn so với yêu cầu của Hồ sơ mời thầu được thể hiện chi tiết ở Bảng </w:t>
      </w:r>
      <w:r w:rsidR="0055394E" w:rsidRPr="00EA6CB1">
        <w:rPr>
          <w:sz w:val="26"/>
          <w:szCs w:val="26"/>
        </w:rPr>
        <w:t>tuyên bố đáp ứng thông số kỹ thuật chào thầu</w:t>
      </w:r>
      <w:r w:rsidR="00C81573" w:rsidRPr="00EA6CB1">
        <w:rPr>
          <w:sz w:val="26"/>
          <w:szCs w:val="26"/>
        </w:rPr>
        <w:t xml:space="preserve"> (ngay sau trang này) và tài liệu kỹ thuật kèm theo Hồ sơ dự thầu</w:t>
      </w:r>
    </w:p>
    <w:p w14:paraId="16ADAE92" w14:textId="36E6112F" w:rsidR="00B83850" w:rsidRPr="00EA6CB1" w:rsidRDefault="00B83850" w:rsidP="00917E9F">
      <w:pPr>
        <w:spacing w:line="336" w:lineRule="auto"/>
        <w:rPr>
          <w:sz w:val="26"/>
          <w:szCs w:val="26"/>
        </w:rPr>
      </w:pPr>
      <w:r w:rsidRPr="00EA6CB1">
        <w:rPr>
          <w:sz w:val="26"/>
          <w:szCs w:val="26"/>
        </w:rPr>
        <w:tab/>
        <w:t>Bản</w:t>
      </w:r>
      <w:r w:rsidR="002875C3" w:rsidRPr="00EA6CB1">
        <w:rPr>
          <w:sz w:val="26"/>
          <w:szCs w:val="26"/>
        </w:rPr>
        <w:t>g</w:t>
      </w:r>
      <w:r w:rsidRPr="00EA6CB1">
        <w:rPr>
          <w:sz w:val="26"/>
          <w:szCs w:val="26"/>
        </w:rPr>
        <w:t xml:space="preserve"> </w:t>
      </w:r>
      <w:r w:rsidR="002875C3" w:rsidRPr="00EA6CB1">
        <w:rPr>
          <w:sz w:val="26"/>
          <w:szCs w:val="26"/>
        </w:rPr>
        <w:t>tuyên bố đáp ứng</w:t>
      </w:r>
      <w:r w:rsidRPr="00EA6CB1">
        <w:rPr>
          <w:sz w:val="26"/>
          <w:szCs w:val="26"/>
        </w:rPr>
        <w:t xml:space="preserve"> này là một phần không tách rời của Hồ sơ dự thầu này.</w:t>
      </w:r>
    </w:p>
    <w:p w14:paraId="200EC2E0" w14:textId="77777777" w:rsidR="00B83850" w:rsidRPr="00EA6CB1" w:rsidRDefault="00B83850"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5"/>
        <w:gridCol w:w="4495"/>
      </w:tblGrid>
      <w:tr w:rsidR="00B83850" w:rsidRPr="00EA6CB1" w14:paraId="49C2DECB" w14:textId="77777777" w:rsidTr="0049508C">
        <w:tc>
          <w:tcPr>
            <w:tcW w:w="4785" w:type="dxa"/>
          </w:tcPr>
          <w:p w14:paraId="7156C8D0" w14:textId="77777777" w:rsidR="00B83850" w:rsidRPr="00EA6CB1" w:rsidRDefault="00B83850" w:rsidP="00917E9F">
            <w:pPr>
              <w:pStyle w:val="Chuky"/>
              <w:spacing w:line="336" w:lineRule="auto"/>
              <w:rPr>
                <w:rFonts w:ascii="Times New Roman" w:hAnsi="Times New Roman"/>
                <w:sz w:val="26"/>
                <w:szCs w:val="26"/>
              </w:rPr>
            </w:pPr>
          </w:p>
        </w:tc>
        <w:tc>
          <w:tcPr>
            <w:tcW w:w="4786" w:type="dxa"/>
          </w:tcPr>
          <w:p w14:paraId="04E9407D" w14:textId="77777777" w:rsidR="00C7245D" w:rsidRDefault="00C51CE5" w:rsidP="00166F80">
            <w:pPr>
              <w:pStyle w:val="Chuky"/>
              <w:rPr>
                <w:rFonts w:ascii="Times New Roman" w:hAnsi="Times New Roman"/>
                <w:sz w:val="26"/>
                <w:szCs w:val="26"/>
              </w:rPr>
            </w:pPr>
            <w:r w:rsidRPr="00EA6CB1">
              <w:rPr>
                <w:rFonts w:ascii="Times New Roman" w:hAnsi="Times New Roman"/>
                <w:sz w:val="26"/>
                <w:szCs w:val="26"/>
              </w:rPr>
              <w:t xml:space="preserve">Đại diện hợp pháp của </w:t>
            </w:r>
          </w:p>
          <w:p w14:paraId="4747401A" w14:textId="4E71F5A3"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nhà thầu liên danh</w:t>
            </w:r>
          </w:p>
          <w:p w14:paraId="1372FB17" w14:textId="4F3B29E7"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3D176C6F" w14:textId="408D9E12" w:rsidR="00166F80"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3F5DDED" w14:textId="77777777" w:rsidR="00C6014B" w:rsidRPr="00EA6CB1" w:rsidRDefault="00C6014B" w:rsidP="00166F80">
            <w:pPr>
              <w:pStyle w:val="Chuky"/>
              <w:rPr>
                <w:rFonts w:ascii="Times New Roman" w:hAnsi="Times New Roman"/>
                <w:sz w:val="26"/>
                <w:szCs w:val="26"/>
                <w:lang w:val="vi-VN"/>
              </w:rPr>
            </w:pPr>
          </w:p>
          <w:p w14:paraId="61DC3DB9" w14:textId="77777777" w:rsidR="00166F80" w:rsidRPr="00EA6CB1" w:rsidRDefault="00166F80" w:rsidP="00166F80">
            <w:pPr>
              <w:pStyle w:val="Chuky"/>
              <w:rPr>
                <w:rFonts w:ascii="Times New Roman" w:hAnsi="Times New Roman"/>
                <w:sz w:val="26"/>
                <w:szCs w:val="26"/>
              </w:rPr>
            </w:pPr>
          </w:p>
          <w:p w14:paraId="097E34F9" w14:textId="515F16B8"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3E9DD46" w14:textId="61D4B698" w:rsidR="00071B9A" w:rsidRPr="00EA6CB1" w:rsidRDefault="00071B9A" w:rsidP="00917E9F">
      <w:pPr>
        <w:spacing w:line="336" w:lineRule="auto"/>
        <w:rPr>
          <w:sz w:val="26"/>
          <w:szCs w:val="26"/>
        </w:rPr>
      </w:pPr>
      <w:r w:rsidRPr="00EA6CB1">
        <w:rPr>
          <w:sz w:val="26"/>
          <w:szCs w:val="26"/>
        </w:rPr>
        <w:br w:type="page"/>
      </w:r>
    </w:p>
    <w:p w14:paraId="39611D77" w14:textId="77777777" w:rsidR="006D2FB8" w:rsidRPr="00EA6CB1" w:rsidRDefault="006D2FB8" w:rsidP="00917E9F">
      <w:pPr>
        <w:spacing w:line="336" w:lineRule="auto"/>
        <w:jc w:val="center"/>
        <w:rPr>
          <w:b/>
          <w:sz w:val="26"/>
          <w:szCs w:val="26"/>
        </w:rPr>
        <w:sectPr w:rsidR="006D2FB8" w:rsidRPr="00EA6CB1" w:rsidSect="00067552">
          <w:headerReference w:type="default" r:id="rId12"/>
          <w:footerReference w:type="default" r:id="rId13"/>
          <w:pgSz w:w="11907" w:h="16839" w:code="9"/>
          <w:pgMar w:top="1134" w:right="1276" w:bottom="1134" w:left="1701" w:header="170" w:footer="227"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314FD929" w14:textId="029215F6" w:rsidR="004379FE" w:rsidRPr="00EA6CB1" w:rsidRDefault="004379FE" w:rsidP="00917E9F">
      <w:pPr>
        <w:spacing w:line="336" w:lineRule="auto"/>
        <w:jc w:val="center"/>
        <w:rPr>
          <w:b/>
          <w:sz w:val="26"/>
          <w:szCs w:val="26"/>
        </w:rPr>
      </w:pPr>
      <w:r w:rsidRPr="00EA6CB1">
        <w:rPr>
          <w:b/>
          <w:sz w:val="26"/>
          <w:szCs w:val="26"/>
        </w:rPr>
        <w:lastRenderedPageBreak/>
        <w:t>BẢNG TUYÊN BỐ ĐÁP ỨNG THÔNG SỐ THIẾT BỊ CHÀO THẦU</w:t>
      </w:r>
    </w:p>
    <w:p w14:paraId="47F1A5A1" w14:textId="77F8EF56" w:rsidR="004379FE"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C6BE8B5" w14:textId="15AF4F90" w:rsidR="004379FE"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2CB2BB6" w14:textId="792AF583" w:rsidR="004379FE" w:rsidRPr="00EA6CB1" w:rsidRDefault="004379FE"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070705" w:rsidRPr="00EA6CB1">
        <w:rPr>
          <w:b/>
          <w:sz w:val="26"/>
          <w:szCs w:val="26"/>
        </w:rPr>
        <w:t>.</w:t>
      </w:r>
    </w:p>
    <w:p w14:paraId="14CE46BE" w14:textId="77777777" w:rsidR="009C5268" w:rsidRPr="00EA6CB1" w:rsidRDefault="009C5268" w:rsidP="00917E9F">
      <w:pPr>
        <w:spacing w:line="336" w:lineRule="auto"/>
        <w:rPr>
          <w:b/>
          <w:sz w:val="26"/>
          <w:szCs w:val="26"/>
        </w:rPr>
      </w:pPr>
    </w:p>
    <w:p w14:paraId="487C9AA6" w14:textId="77777777" w:rsidR="009C5268" w:rsidRPr="00EA6CB1" w:rsidRDefault="009C5268" w:rsidP="00917E9F">
      <w:pPr>
        <w:spacing w:line="336" w:lineRule="auto"/>
        <w:rPr>
          <w:b/>
          <w:sz w:val="26"/>
          <w:szCs w:val="26"/>
        </w:rPr>
      </w:pPr>
    </w:p>
    <w:p w14:paraId="6F45B1E9" w14:textId="77777777" w:rsidR="009C5268" w:rsidRPr="00EA6CB1" w:rsidRDefault="009C5268" w:rsidP="00917E9F">
      <w:pPr>
        <w:spacing w:line="336" w:lineRule="auto"/>
        <w:rPr>
          <w:b/>
          <w:sz w:val="26"/>
          <w:szCs w:val="26"/>
        </w:rPr>
      </w:pPr>
    </w:p>
    <w:p w14:paraId="5FC72F27" w14:textId="77777777" w:rsidR="009C5268" w:rsidRPr="00EA6CB1" w:rsidRDefault="009C5268" w:rsidP="00917E9F">
      <w:pPr>
        <w:spacing w:line="336" w:lineRule="auto"/>
        <w:rPr>
          <w:b/>
          <w:sz w:val="26"/>
          <w:szCs w:val="26"/>
        </w:rPr>
      </w:pPr>
    </w:p>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364"/>
      </w:tblGrid>
      <w:tr w:rsidR="007D3C71" w:rsidRPr="00EA6CB1" w14:paraId="734865F6" w14:textId="77777777" w:rsidTr="007D3C71">
        <w:tc>
          <w:tcPr>
            <w:tcW w:w="6237" w:type="dxa"/>
          </w:tcPr>
          <w:p w14:paraId="47F547B1" w14:textId="77777777" w:rsidR="007D3C71" w:rsidRPr="00EA6CB1" w:rsidRDefault="007D3C71" w:rsidP="00917E9F">
            <w:pPr>
              <w:pStyle w:val="Chuky"/>
              <w:spacing w:line="336" w:lineRule="auto"/>
              <w:rPr>
                <w:rFonts w:ascii="Times New Roman" w:hAnsi="Times New Roman"/>
                <w:sz w:val="26"/>
                <w:szCs w:val="26"/>
              </w:rPr>
            </w:pPr>
          </w:p>
        </w:tc>
        <w:tc>
          <w:tcPr>
            <w:tcW w:w="8364" w:type="dxa"/>
          </w:tcPr>
          <w:p w14:paraId="71DAAEE8" w14:textId="77777777" w:rsidR="00C7245D" w:rsidRDefault="00C51CE5" w:rsidP="00166F80">
            <w:pPr>
              <w:pStyle w:val="Chuky"/>
              <w:rPr>
                <w:rFonts w:ascii="Times New Roman" w:hAnsi="Times New Roman"/>
                <w:sz w:val="26"/>
                <w:szCs w:val="26"/>
              </w:rPr>
            </w:pPr>
            <w:r w:rsidRPr="00EA6CB1">
              <w:rPr>
                <w:rFonts w:ascii="Times New Roman" w:hAnsi="Times New Roman"/>
                <w:sz w:val="26"/>
                <w:szCs w:val="26"/>
              </w:rPr>
              <w:t xml:space="preserve">Đại diện hợp pháp của </w:t>
            </w:r>
          </w:p>
          <w:p w14:paraId="4CA698B2" w14:textId="035BBFD3"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nhà thầu liên danh</w:t>
            </w:r>
          </w:p>
          <w:p w14:paraId="2E3CD296" w14:textId="023FFF57"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E6789E0" w14:textId="47CE6B5D"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152137D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2C94EC71" w14:textId="77777777" w:rsidR="00166F80" w:rsidRPr="00EA6CB1" w:rsidRDefault="00166F80" w:rsidP="00166F80">
            <w:pPr>
              <w:pStyle w:val="Chuky"/>
              <w:rPr>
                <w:rFonts w:ascii="Times New Roman" w:hAnsi="Times New Roman"/>
                <w:sz w:val="26"/>
                <w:szCs w:val="26"/>
              </w:rPr>
            </w:pPr>
          </w:p>
          <w:p w14:paraId="7E8C9BF8" w14:textId="7A90A410" w:rsidR="007D3C71"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459A9E0" w14:textId="77777777" w:rsidR="004379FE" w:rsidRPr="00EA6CB1" w:rsidRDefault="004379FE" w:rsidP="00917E9F">
      <w:pPr>
        <w:spacing w:line="336" w:lineRule="auto"/>
        <w:rPr>
          <w:kern w:val="32"/>
          <w:sz w:val="26"/>
          <w:szCs w:val="26"/>
        </w:rPr>
      </w:pPr>
    </w:p>
    <w:p w14:paraId="6248BC35" w14:textId="77777777" w:rsidR="006D2FB8" w:rsidRPr="00EA6CB1" w:rsidRDefault="006D2FB8" w:rsidP="00265E12">
      <w:pPr>
        <w:pStyle w:val="Heading1"/>
        <w:rPr>
          <w:rFonts w:ascii="Times New Roman" w:hAnsi="Times New Roman"/>
          <w:w w:val="100"/>
          <w:sz w:val="26"/>
          <w:szCs w:val="26"/>
        </w:rPr>
        <w:sectPr w:rsidR="006D2FB8" w:rsidRPr="00EA6CB1" w:rsidSect="00695608">
          <w:pgSz w:w="16839" w:h="11907" w:orient="landscape" w:code="9"/>
          <w:pgMar w:top="1701" w:right="1134" w:bottom="1134" w:left="1134" w:header="227" w:footer="227" w:gutter="0"/>
          <w:cols w:space="720"/>
          <w:docGrid w:linePitch="360"/>
        </w:sectPr>
      </w:pPr>
      <w:bookmarkStart w:id="28" w:name="_Toc363056506"/>
      <w:bookmarkStart w:id="29" w:name="_Toc363056585"/>
      <w:bookmarkStart w:id="30" w:name="_Toc443567299"/>
      <w:bookmarkStart w:id="31" w:name="_Toc488848547"/>
      <w:bookmarkEnd w:id="25"/>
      <w:bookmarkEnd w:id="26"/>
    </w:p>
    <w:p w14:paraId="4DDAA3DD" w14:textId="736CA573" w:rsidR="00F438FF" w:rsidRPr="00EA6CB1" w:rsidRDefault="0027648C" w:rsidP="00265E12">
      <w:pPr>
        <w:pStyle w:val="Heading1"/>
        <w:rPr>
          <w:rFonts w:ascii="Times New Roman" w:hAnsi="Times New Roman"/>
          <w:w w:val="100"/>
          <w:sz w:val="26"/>
          <w:szCs w:val="26"/>
        </w:rPr>
      </w:pPr>
      <w:bookmarkStart w:id="32" w:name="_Toc50389066"/>
      <w:r w:rsidRPr="00EA6CB1">
        <w:rPr>
          <w:rFonts w:ascii="Times New Roman" w:hAnsi="Times New Roman"/>
          <w:w w:val="100"/>
          <w:sz w:val="26"/>
          <w:szCs w:val="26"/>
        </w:rPr>
        <w:lastRenderedPageBreak/>
        <w:t>T</w:t>
      </w:r>
      <w:r w:rsidR="00F438FF" w:rsidRPr="00EA6CB1">
        <w:rPr>
          <w:rFonts w:ascii="Times New Roman" w:hAnsi="Times New Roman"/>
          <w:w w:val="100"/>
          <w:sz w:val="26"/>
          <w:szCs w:val="26"/>
        </w:rPr>
        <w:t>Ư CÁCH HỢP LỆ CỦA NHÀ THẦU</w:t>
      </w:r>
      <w:bookmarkEnd w:id="28"/>
      <w:bookmarkEnd w:id="29"/>
      <w:bookmarkEnd w:id="30"/>
      <w:bookmarkEnd w:id="31"/>
      <w:bookmarkEnd w:id="32"/>
    </w:p>
    <w:p w14:paraId="5FB1920C" w14:textId="77777777" w:rsidR="002118BE" w:rsidRPr="00EA6CB1" w:rsidRDefault="002118BE" w:rsidP="00917E9F">
      <w:pPr>
        <w:pStyle w:val="Head1"/>
        <w:spacing w:line="336" w:lineRule="auto"/>
        <w:rPr>
          <w:sz w:val="26"/>
          <w:szCs w:val="26"/>
        </w:rPr>
      </w:pPr>
      <w:r w:rsidRPr="00EA6CB1">
        <w:rPr>
          <w:sz w:val="26"/>
          <w:szCs w:val="26"/>
        </w:rPr>
        <w:t>Bao gồm:</w:t>
      </w:r>
    </w:p>
    <w:p w14:paraId="3A3CCAB9" w14:textId="54525457" w:rsidR="002118BE" w:rsidRPr="00EA6CB1" w:rsidRDefault="002118BE"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6</w:t>
      </w:r>
      <w:r w:rsidRPr="00EA6CB1">
        <w:rPr>
          <w:sz w:val="26"/>
          <w:szCs w:val="26"/>
          <w:u w:val="none"/>
        </w:rPr>
        <w:t>. Bảng kê khai thông tin về nhà thầu</w:t>
      </w:r>
    </w:p>
    <w:p w14:paraId="4939F86B" w14:textId="0C730FD3" w:rsidR="002118BE" w:rsidRPr="00EA6CB1" w:rsidRDefault="002118BE"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7</w:t>
      </w:r>
      <w:r w:rsidRPr="00EA6CB1">
        <w:rPr>
          <w:sz w:val="26"/>
          <w:szCs w:val="26"/>
          <w:u w:val="none"/>
        </w:rPr>
        <w:t>. Giấy chứng nhận đăng ký kinh doanh và mã số thuế</w:t>
      </w:r>
    </w:p>
    <w:p w14:paraId="7E38B080" w14:textId="79764100" w:rsidR="00907622" w:rsidRPr="00EA6CB1" w:rsidRDefault="00500E90" w:rsidP="00917E9F">
      <w:pPr>
        <w:pStyle w:val="Head1"/>
        <w:numPr>
          <w:ilvl w:val="0"/>
          <w:numId w:val="17"/>
        </w:numPr>
        <w:spacing w:line="336" w:lineRule="auto"/>
        <w:rPr>
          <w:sz w:val="26"/>
          <w:szCs w:val="26"/>
          <w:u w:val="none"/>
        </w:rPr>
      </w:pPr>
      <w:r w:rsidRPr="00EA6CB1">
        <w:rPr>
          <w:sz w:val="26"/>
          <w:szCs w:val="26"/>
          <w:u w:val="none"/>
        </w:rPr>
        <w:t xml:space="preserve">Mục </w:t>
      </w:r>
      <w:r w:rsidR="00CB1792" w:rsidRPr="00EA6CB1">
        <w:rPr>
          <w:sz w:val="26"/>
          <w:szCs w:val="26"/>
          <w:u w:val="none"/>
          <w:lang w:val="vi-VN"/>
        </w:rPr>
        <w:t>8</w:t>
      </w:r>
      <w:r w:rsidR="00907622" w:rsidRPr="00EA6CB1">
        <w:rPr>
          <w:sz w:val="26"/>
          <w:szCs w:val="26"/>
          <w:u w:val="none"/>
        </w:rPr>
        <w:t>. Giới thiệu về công ty Netcom</w:t>
      </w:r>
    </w:p>
    <w:p w14:paraId="537936A3" w14:textId="4558BA09" w:rsidR="00CB1792" w:rsidRPr="00C6014B" w:rsidRDefault="00CB1792" w:rsidP="00917E9F">
      <w:pPr>
        <w:pStyle w:val="Head1"/>
        <w:numPr>
          <w:ilvl w:val="0"/>
          <w:numId w:val="17"/>
        </w:numPr>
        <w:spacing w:line="336" w:lineRule="auto"/>
        <w:rPr>
          <w:sz w:val="26"/>
          <w:szCs w:val="26"/>
          <w:u w:val="none"/>
        </w:rPr>
      </w:pPr>
      <w:r w:rsidRPr="00EA6CB1">
        <w:rPr>
          <w:sz w:val="26"/>
          <w:szCs w:val="26"/>
          <w:u w:val="none"/>
        </w:rPr>
        <w:t>Mục</w:t>
      </w:r>
      <w:r w:rsidRPr="00EA6CB1">
        <w:rPr>
          <w:sz w:val="26"/>
          <w:szCs w:val="26"/>
          <w:u w:val="none"/>
          <w:lang w:val="vi-VN"/>
        </w:rPr>
        <w:t xml:space="preserve"> 9. </w:t>
      </w:r>
      <w:r w:rsidRPr="00EA6CB1">
        <w:rPr>
          <w:sz w:val="26"/>
          <w:szCs w:val="26"/>
          <w:u w:val="none"/>
        </w:rPr>
        <w:t xml:space="preserve">Giới thiệu về công ty </w:t>
      </w:r>
      <w:r w:rsidR="00C6014B">
        <w:rPr>
          <w:sz w:val="26"/>
          <w:szCs w:val="26"/>
          <w:u w:val="none"/>
        </w:rPr>
        <w:t>Tinh</w:t>
      </w:r>
      <w:r w:rsidR="00C6014B">
        <w:rPr>
          <w:sz w:val="26"/>
          <w:szCs w:val="26"/>
          <w:u w:val="none"/>
          <w:lang w:val="vi-VN"/>
        </w:rPr>
        <w:t xml:space="preserve"> Vân</w:t>
      </w:r>
      <w:r w:rsidRPr="00EA6CB1">
        <w:rPr>
          <w:sz w:val="26"/>
          <w:szCs w:val="26"/>
          <w:u w:val="none"/>
          <w:lang w:val="vi-VN"/>
        </w:rPr>
        <w:t>.</w:t>
      </w:r>
    </w:p>
    <w:p w14:paraId="77E5D777" w14:textId="655BBD0F" w:rsidR="00C6014B" w:rsidRPr="00EA6CB1" w:rsidRDefault="00C6014B" w:rsidP="00917E9F">
      <w:pPr>
        <w:pStyle w:val="Head1"/>
        <w:numPr>
          <w:ilvl w:val="0"/>
          <w:numId w:val="17"/>
        </w:numPr>
        <w:spacing w:line="336" w:lineRule="auto"/>
        <w:rPr>
          <w:sz w:val="26"/>
          <w:szCs w:val="26"/>
          <w:u w:val="none"/>
        </w:rPr>
      </w:pPr>
      <w:r>
        <w:rPr>
          <w:sz w:val="26"/>
          <w:szCs w:val="26"/>
          <w:u w:val="none"/>
        </w:rPr>
        <w:t>Mục</w:t>
      </w:r>
      <w:r>
        <w:rPr>
          <w:sz w:val="26"/>
          <w:szCs w:val="26"/>
          <w:u w:val="none"/>
          <w:lang w:val="vi-VN"/>
        </w:rPr>
        <w:t xml:space="preserve"> 10. Giới thiệu về công ty Viking</w:t>
      </w:r>
    </w:p>
    <w:p w14:paraId="57CD4288" w14:textId="1C62D942" w:rsidR="00007839" w:rsidRPr="00EA6CB1" w:rsidRDefault="00007839" w:rsidP="00917E9F">
      <w:pPr>
        <w:spacing w:line="336" w:lineRule="auto"/>
        <w:rPr>
          <w:sz w:val="26"/>
          <w:szCs w:val="26"/>
        </w:rPr>
      </w:pPr>
      <w:r w:rsidRPr="00EA6CB1">
        <w:rPr>
          <w:sz w:val="26"/>
          <w:szCs w:val="26"/>
        </w:rPr>
        <w:br w:type="page"/>
      </w:r>
    </w:p>
    <w:p w14:paraId="02EB441B" w14:textId="24AD644F" w:rsidR="003E417B" w:rsidRPr="00EA6CB1" w:rsidRDefault="00643FB2" w:rsidP="00917E9F">
      <w:pPr>
        <w:pStyle w:val="Heading2"/>
        <w:spacing w:line="336" w:lineRule="auto"/>
        <w:rPr>
          <w:sz w:val="26"/>
          <w:szCs w:val="26"/>
        </w:rPr>
      </w:pPr>
      <w:bookmarkStart w:id="33" w:name="_Toc443567301"/>
      <w:bookmarkStart w:id="34" w:name="_Toc488848548"/>
      <w:bookmarkStart w:id="35" w:name="_Toc363056508"/>
      <w:bookmarkStart w:id="36" w:name="_Toc363056587"/>
      <w:bookmarkStart w:id="37" w:name="_Toc50389067"/>
      <w:r w:rsidRPr="00EA6CB1">
        <w:rPr>
          <w:sz w:val="26"/>
          <w:szCs w:val="26"/>
        </w:rPr>
        <w:lastRenderedPageBreak/>
        <w:t>Bản kê khai thô</w:t>
      </w:r>
      <w:r w:rsidR="00A80B0B" w:rsidRPr="00EA6CB1">
        <w:rPr>
          <w:sz w:val="26"/>
          <w:szCs w:val="26"/>
        </w:rPr>
        <w:t>ng tin về</w:t>
      </w:r>
      <w:r w:rsidR="00896F42" w:rsidRPr="00EA6CB1">
        <w:rPr>
          <w:sz w:val="26"/>
          <w:szCs w:val="26"/>
        </w:rPr>
        <w:t xml:space="preserve"> </w:t>
      </w:r>
      <w:r w:rsidR="00896F42" w:rsidRPr="00EA6CB1">
        <w:rPr>
          <w:sz w:val="26"/>
          <w:szCs w:val="26"/>
          <w:lang w:val="vi-VN"/>
        </w:rPr>
        <w:t>N</w:t>
      </w:r>
      <w:r w:rsidRPr="00EA6CB1">
        <w:rPr>
          <w:sz w:val="26"/>
          <w:szCs w:val="26"/>
        </w:rPr>
        <w:t>hà thầu</w:t>
      </w:r>
      <w:bookmarkEnd w:id="33"/>
      <w:bookmarkEnd w:id="34"/>
      <w:r w:rsidR="00896F42" w:rsidRPr="00EA6CB1">
        <w:rPr>
          <w:sz w:val="26"/>
          <w:szCs w:val="26"/>
          <w:lang w:val="vi-VN"/>
        </w:rPr>
        <w:t xml:space="preserve"> Liên danh.</w:t>
      </w:r>
      <w:bookmarkEnd w:id="37"/>
    </w:p>
    <w:p w14:paraId="7426742F" w14:textId="73DD4215" w:rsidR="00C72696" w:rsidRPr="00EA6CB1" w:rsidRDefault="00C72696" w:rsidP="00383D45">
      <w:pPr>
        <w:pStyle w:val="Heading3"/>
      </w:pPr>
      <w:bookmarkStart w:id="38" w:name="_Toc50389068"/>
      <w:r w:rsidRPr="00EA6CB1">
        <w:t xml:space="preserve">Bảng kê khai thông tin của </w:t>
      </w:r>
      <w:r w:rsidR="00896F42" w:rsidRPr="00EA6CB1">
        <w:t xml:space="preserve">Thành viên đứng đầu liên danh - </w:t>
      </w:r>
      <w:r w:rsidRPr="00EA6CB1">
        <w:t>Công ty TNHH Máy tính NÉT</w:t>
      </w:r>
      <w:bookmarkEnd w:id="38"/>
    </w:p>
    <w:p w14:paraId="143BF246" w14:textId="3982A676" w:rsidR="00251B72"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ACA119D" w14:textId="0E8A8163" w:rsidR="00251B72"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51297FE" w14:textId="74FBBDC2" w:rsidR="00251B72"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55DAA97" w14:textId="3A663DD8" w:rsidR="00251B72"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643FB2" w:rsidRPr="00EA6CB1" w14:paraId="44A0F7A5" w14:textId="77777777" w:rsidTr="00A56266">
        <w:trPr>
          <w:trHeight w:val="602"/>
        </w:trPr>
        <w:tc>
          <w:tcPr>
            <w:tcW w:w="5000" w:type="pct"/>
            <w:vAlign w:val="center"/>
          </w:tcPr>
          <w:p w14:paraId="01195A11" w14:textId="49D0B6E5" w:rsidR="00643FB2" w:rsidRPr="00EA6CB1" w:rsidRDefault="00643FB2" w:rsidP="00917E9F">
            <w:pPr>
              <w:pStyle w:val="Bullets"/>
              <w:spacing w:line="336" w:lineRule="auto"/>
              <w:rPr>
                <w:sz w:val="26"/>
                <w:szCs w:val="26"/>
                <w:lang w:eastAsia="ja-JP"/>
              </w:rPr>
            </w:pPr>
            <w:r w:rsidRPr="00EA6CB1">
              <w:rPr>
                <w:sz w:val="26"/>
                <w:szCs w:val="26"/>
                <w:lang w:eastAsia="ja-JP"/>
              </w:rPr>
              <w:t>Tên</w:t>
            </w:r>
            <w:r w:rsidR="00023FDE" w:rsidRPr="00EA6CB1">
              <w:rPr>
                <w:sz w:val="26"/>
                <w:szCs w:val="26"/>
                <w:lang w:val="vi-VN" w:eastAsia="ja-JP"/>
              </w:rPr>
              <w:t xml:space="preserve"> thành viên của</w:t>
            </w:r>
            <w:r w:rsidR="00023FDE" w:rsidRPr="00EA6CB1">
              <w:rPr>
                <w:sz w:val="26"/>
                <w:szCs w:val="26"/>
                <w:lang w:eastAsia="ja-JP"/>
              </w:rPr>
              <w:t xml:space="preserve"> </w:t>
            </w:r>
            <w:r w:rsidR="00023FDE" w:rsidRPr="00EA6CB1">
              <w:rPr>
                <w:sz w:val="26"/>
                <w:szCs w:val="26"/>
                <w:lang w:val="vi-VN" w:eastAsia="ja-JP"/>
              </w:rPr>
              <w:t>N</w:t>
            </w:r>
            <w:r w:rsidR="00023FDE" w:rsidRPr="00EA6CB1">
              <w:rPr>
                <w:sz w:val="26"/>
                <w:szCs w:val="26"/>
                <w:lang w:eastAsia="ja-JP"/>
              </w:rPr>
              <w:t xml:space="preserve">hà </w:t>
            </w:r>
            <w:r w:rsidR="00023FDE" w:rsidRPr="00EA6CB1">
              <w:rPr>
                <w:sz w:val="26"/>
                <w:szCs w:val="26"/>
                <w:lang w:val="vi-VN" w:eastAsia="ja-JP"/>
              </w:rPr>
              <w:t>t</w:t>
            </w:r>
            <w:r w:rsidRPr="00EA6CB1">
              <w:rPr>
                <w:sz w:val="26"/>
                <w:szCs w:val="26"/>
                <w:lang w:eastAsia="ja-JP"/>
              </w:rPr>
              <w:t>hầu</w:t>
            </w:r>
            <w:r w:rsidR="00023FDE" w:rsidRPr="00EA6CB1">
              <w:rPr>
                <w:sz w:val="26"/>
                <w:szCs w:val="26"/>
                <w:lang w:val="vi-VN" w:eastAsia="ja-JP"/>
              </w:rPr>
              <w:t xml:space="preserve"> Liên danh</w:t>
            </w:r>
            <w:r w:rsidRPr="00EA6CB1">
              <w:rPr>
                <w:sz w:val="26"/>
                <w:szCs w:val="26"/>
                <w:lang w:eastAsia="ja-JP"/>
              </w:rPr>
              <w:t>: Công ty TNHH Máy tính NÉT</w:t>
            </w:r>
          </w:p>
        </w:tc>
      </w:tr>
      <w:tr w:rsidR="00643FB2" w:rsidRPr="00EA6CB1" w14:paraId="0F34B6B7" w14:textId="77777777" w:rsidTr="00A56266">
        <w:trPr>
          <w:trHeight w:val="719"/>
        </w:trPr>
        <w:tc>
          <w:tcPr>
            <w:tcW w:w="5000" w:type="pct"/>
            <w:vAlign w:val="center"/>
          </w:tcPr>
          <w:p w14:paraId="6E495AFE"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 xml:space="preserve">Địa chỉ đăng ký kinh doanh: </w:t>
            </w:r>
            <w:r w:rsidRPr="00EA6CB1">
              <w:rPr>
                <w:sz w:val="26"/>
                <w:szCs w:val="26"/>
              </w:rPr>
              <w:t>46A, ngõ 120 đường Trường Chinh, phường Phương Mai, quận Đống Đa, TP Hà Nội.</w:t>
            </w:r>
          </w:p>
        </w:tc>
      </w:tr>
      <w:tr w:rsidR="00643FB2" w:rsidRPr="00EA6CB1" w14:paraId="13B21F93" w14:textId="77777777" w:rsidTr="00A56266">
        <w:tc>
          <w:tcPr>
            <w:tcW w:w="5000" w:type="pct"/>
            <w:vAlign w:val="center"/>
          </w:tcPr>
          <w:p w14:paraId="74524871"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Năm thành lập công ty: Năm 1999.</w:t>
            </w:r>
          </w:p>
        </w:tc>
      </w:tr>
      <w:tr w:rsidR="00643FB2" w:rsidRPr="00EA6CB1" w14:paraId="36E07584" w14:textId="77777777" w:rsidTr="00A56266">
        <w:tc>
          <w:tcPr>
            <w:tcW w:w="5000" w:type="pct"/>
            <w:vAlign w:val="center"/>
          </w:tcPr>
          <w:p w14:paraId="3371FC15" w14:textId="77777777" w:rsidR="00643FB2" w:rsidRPr="00EA6CB1" w:rsidRDefault="00320DAF" w:rsidP="00917E9F">
            <w:pPr>
              <w:pStyle w:val="Bullets"/>
              <w:spacing w:line="336" w:lineRule="auto"/>
              <w:rPr>
                <w:sz w:val="26"/>
                <w:szCs w:val="26"/>
                <w:lang w:eastAsia="ja-JP"/>
              </w:rPr>
            </w:pPr>
            <w:r w:rsidRPr="00EA6CB1">
              <w:rPr>
                <w:sz w:val="26"/>
                <w:szCs w:val="26"/>
                <w:lang w:eastAsia="ja-JP"/>
              </w:rPr>
              <w:t>Địa chỉ hợp phá</w:t>
            </w:r>
            <w:r w:rsidR="00643FB2" w:rsidRPr="00EA6CB1">
              <w:rPr>
                <w:sz w:val="26"/>
                <w:szCs w:val="26"/>
                <w:lang w:eastAsia="ja-JP"/>
              </w:rPr>
              <w:t>p của nhà thầu:</w:t>
            </w:r>
            <w:r w:rsidR="00643FB2" w:rsidRPr="00EA6CB1">
              <w:rPr>
                <w:sz w:val="26"/>
                <w:szCs w:val="26"/>
              </w:rPr>
              <w:t xml:space="preserve"> 46A, ngõ 120 đường Trường Chinh, phường Phương Mai, quận Đống Đa, </w:t>
            </w:r>
            <w:r w:rsidR="00CB7978" w:rsidRPr="00EA6CB1">
              <w:rPr>
                <w:sz w:val="26"/>
                <w:szCs w:val="26"/>
              </w:rPr>
              <w:t>thành phố</w:t>
            </w:r>
            <w:r w:rsidR="00643FB2" w:rsidRPr="00EA6CB1">
              <w:rPr>
                <w:sz w:val="26"/>
                <w:szCs w:val="26"/>
              </w:rPr>
              <w:t xml:space="preserve"> Hà Nội.</w:t>
            </w:r>
          </w:p>
        </w:tc>
      </w:tr>
      <w:tr w:rsidR="00643FB2" w:rsidRPr="00EA6CB1" w14:paraId="2FAA39B6" w14:textId="77777777" w:rsidTr="00A56266">
        <w:tc>
          <w:tcPr>
            <w:tcW w:w="5000" w:type="pct"/>
            <w:vAlign w:val="center"/>
          </w:tcPr>
          <w:p w14:paraId="5C091228"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Đại diện hợp pháp của nhà thầu:</w:t>
            </w:r>
          </w:p>
          <w:p w14:paraId="630A7420"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Tên</w:t>
            </w:r>
            <w:r w:rsidR="00320DAF" w:rsidRPr="00EA6CB1">
              <w:rPr>
                <w:sz w:val="26"/>
                <w:szCs w:val="26"/>
                <w:lang w:eastAsia="ja-JP"/>
              </w:rPr>
              <w:t xml:space="preserve"> người đại diện</w:t>
            </w:r>
            <w:r w:rsidRPr="00EA6CB1">
              <w:rPr>
                <w:sz w:val="26"/>
                <w:szCs w:val="26"/>
                <w:lang w:eastAsia="ja-JP"/>
              </w:rPr>
              <w:t xml:space="preserve">: </w:t>
            </w:r>
            <w:r w:rsidRPr="00EA6CB1">
              <w:rPr>
                <w:b/>
                <w:sz w:val="26"/>
                <w:szCs w:val="26"/>
                <w:lang w:eastAsia="ja-JP"/>
              </w:rPr>
              <w:t>Trịnh Lê Nam</w:t>
            </w:r>
          </w:p>
          <w:p w14:paraId="2315E989"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Địa chỉ: Số 63, tổ 12, ngõ 148 đường Trần Duy Hưng, phường Trung Hòa, quận Cầu Giấy, TP Hà Nội.</w:t>
            </w:r>
          </w:p>
          <w:p w14:paraId="1AACF48E"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Số điện thoại/fax: 04.35737747/ 04.35737748</w:t>
            </w:r>
          </w:p>
          <w:p w14:paraId="782E9F82" w14:textId="77777777" w:rsidR="00643FB2" w:rsidRPr="00EA6CB1" w:rsidRDefault="00643FB2" w:rsidP="00917E9F">
            <w:pPr>
              <w:pStyle w:val="Bullets"/>
              <w:spacing w:line="336" w:lineRule="auto"/>
              <w:rPr>
                <w:sz w:val="26"/>
                <w:szCs w:val="26"/>
                <w:lang w:eastAsia="ja-JP"/>
              </w:rPr>
            </w:pPr>
            <w:r w:rsidRPr="00EA6CB1">
              <w:rPr>
                <w:sz w:val="26"/>
                <w:szCs w:val="26"/>
                <w:lang w:eastAsia="ja-JP"/>
              </w:rPr>
              <w:t>Địa chỉ email:nam@netcom.com.vn</w:t>
            </w:r>
          </w:p>
        </w:tc>
      </w:tr>
    </w:tbl>
    <w:p w14:paraId="3074BBC8" w14:textId="77777777" w:rsidR="00643FB2" w:rsidRPr="00EA6CB1" w:rsidRDefault="00643FB2" w:rsidP="00917E9F">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54"/>
      </w:tblGrid>
      <w:tr w:rsidR="0049508C" w:rsidRPr="00EA6CB1" w14:paraId="7B395390" w14:textId="77777777" w:rsidTr="0049508C">
        <w:tc>
          <w:tcPr>
            <w:tcW w:w="4724" w:type="dxa"/>
          </w:tcPr>
          <w:p w14:paraId="1D3856F3" w14:textId="77777777" w:rsidR="0049508C" w:rsidRPr="00EA6CB1" w:rsidRDefault="0049508C" w:rsidP="007B7E7B">
            <w:pPr>
              <w:rPr>
                <w:sz w:val="26"/>
                <w:szCs w:val="26"/>
                <w:lang w:eastAsia="ja-JP"/>
              </w:rPr>
            </w:pPr>
          </w:p>
        </w:tc>
        <w:tc>
          <w:tcPr>
            <w:tcW w:w="4725" w:type="dxa"/>
          </w:tcPr>
          <w:p w14:paraId="349E16D6" w14:textId="77777777" w:rsidR="00C7245D" w:rsidRDefault="00C72696" w:rsidP="007B7E7B">
            <w:pPr>
              <w:pStyle w:val="Chuky"/>
              <w:spacing w:line="240" w:lineRule="auto"/>
              <w:rPr>
                <w:rFonts w:ascii="Times New Roman" w:hAnsi="Times New Roman"/>
                <w:sz w:val="26"/>
                <w:szCs w:val="26"/>
              </w:rPr>
            </w:pPr>
            <w:r w:rsidRPr="00EA6CB1">
              <w:rPr>
                <w:rFonts w:ascii="Times New Roman" w:hAnsi="Times New Roman"/>
                <w:sz w:val="26"/>
                <w:szCs w:val="26"/>
              </w:rPr>
              <w:t>Đại diện hợp pháp</w:t>
            </w:r>
          </w:p>
          <w:p w14:paraId="215DC13B" w14:textId="25AB385D" w:rsidR="00166F80" w:rsidRPr="00EA6CB1" w:rsidRDefault="00C72696" w:rsidP="007B7E7B">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 Công</w:t>
            </w:r>
            <w:r w:rsidRPr="00EA6CB1">
              <w:rPr>
                <w:rFonts w:ascii="Times New Roman" w:hAnsi="Times New Roman"/>
                <w:sz w:val="26"/>
                <w:szCs w:val="26"/>
                <w:lang w:val="vi-VN"/>
              </w:rPr>
              <w:t xml:space="preserve"> ty</w:t>
            </w:r>
            <w:r w:rsidR="00C7245D">
              <w:rPr>
                <w:rFonts w:ascii="Times New Roman" w:hAnsi="Times New Roman"/>
                <w:sz w:val="26"/>
                <w:szCs w:val="26"/>
                <w:lang w:val="vi-VN"/>
              </w:rPr>
              <w:t xml:space="preserve"> TNHH Máy tính Nét</w:t>
            </w:r>
          </w:p>
          <w:p w14:paraId="5A162601" w14:textId="70C62EF8" w:rsidR="00166F80" w:rsidRDefault="00C72696" w:rsidP="007B7E7B">
            <w:pPr>
              <w:pStyle w:val="Chuky"/>
              <w:spacing w:line="240" w:lineRule="auto"/>
              <w:rPr>
                <w:rFonts w:ascii="Times New Roman" w:hAnsi="Times New Roman"/>
                <w:sz w:val="26"/>
                <w:szCs w:val="26"/>
              </w:rPr>
            </w:pPr>
            <w:r w:rsidRPr="00EA6CB1">
              <w:rPr>
                <w:rFonts w:ascii="Times New Roman" w:hAnsi="Times New Roman"/>
                <w:sz w:val="26"/>
                <w:szCs w:val="26"/>
              </w:rPr>
              <w:t>GIÁM ĐỐC</w:t>
            </w:r>
          </w:p>
          <w:p w14:paraId="7E04CF22" w14:textId="198B530D" w:rsidR="007B7E7B" w:rsidRDefault="007B7E7B" w:rsidP="007B7E7B">
            <w:pPr>
              <w:pStyle w:val="Chuky"/>
              <w:spacing w:line="240" w:lineRule="auto"/>
              <w:rPr>
                <w:rFonts w:ascii="Times New Roman" w:hAnsi="Times New Roman"/>
                <w:sz w:val="26"/>
                <w:szCs w:val="26"/>
              </w:rPr>
            </w:pPr>
          </w:p>
          <w:p w14:paraId="10FDCB67" w14:textId="77777777" w:rsidR="007B7E7B" w:rsidRPr="007B7E7B" w:rsidRDefault="007B7E7B" w:rsidP="007B7E7B">
            <w:pPr>
              <w:pStyle w:val="Chuky"/>
              <w:spacing w:line="240" w:lineRule="auto"/>
              <w:rPr>
                <w:rFonts w:ascii="Times New Roman" w:hAnsi="Times New Roman"/>
                <w:sz w:val="26"/>
                <w:szCs w:val="26"/>
              </w:rPr>
            </w:pPr>
          </w:p>
          <w:p w14:paraId="156C6A5E" w14:textId="7C434020" w:rsidR="002A7565" w:rsidRPr="00EA6CB1" w:rsidRDefault="00166F80" w:rsidP="007B7E7B">
            <w:pPr>
              <w:jc w:val="center"/>
              <w:rPr>
                <w:b/>
                <w:sz w:val="26"/>
                <w:szCs w:val="26"/>
              </w:rPr>
            </w:pPr>
            <w:r w:rsidRPr="00EA6CB1">
              <w:rPr>
                <w:b/>
                <w:sz w:val="26"/>
                <w:szCs w:val="26"/>
              </w:rPr>
              <w:t xml:space="preserve"> </w:t>
            </w:r>
            <w:r w:rsidR="001472F3" w:rsidRPr="00EA6CB1">
              <w:rPr>
                <w:b/>
                <w:sz w:val="26"/>
                <w:szCs w:val="26"/>
              </w:rPr>
              <w:t xml:space="preserve">  Trịnh Lê Nam</w:t>
            </w:r>
          </w:p>
        </w:tc>
      </w:tr>
    </w:tbl>
    <w:p w14:paraId="07C894EC" w14:textId="0B5E855C" w:rsidR="00C72696" w:rsidRDefault="00C72696" w:rsidP="00917E9F">
      <w:pPr>
        <w:spacing w:line="336" w:lineRule="auto"/>
        <w:rPr>
          <w:sz w:val="26"/>
          <w:szCs w:val="26"/>
          <w:lang w:eastAsia="ja-JP"/>
        </w:rPr>
      </w:pPr>
    </w:p>
    <w:p w14:paraId="442ECEB9" w14:textId="52BD60CE" w:rsidR="007B7E7B" w:rsidRDefault="007B7E7B" w:rsidP="00917E9F">
      <w:pPr>
        <w:spacing w:line="336" w:lineRule="auto"/>
        <w:rPr>
          <w:sz w:val="26"/>
          <w:szCs w:val="26"/>
          <w:lang w:eastAsia="ja-JP"/>
        </w:rPr>
      </w:pPr>
    </w:p>
    <w:p w14:paraId="46379142" w14:textId="77777777" w:rsidR="007B7E7B" w:rsidRPr="00EA6CB1" w:rsidRDefault="007B7E7B" w:rsidP="00917E9F">
      <w:pPr>
        <w:spacing w:line="336" w:lineRule="auto"/>
        <w:rPr>
          <w:sz w:val="26"/>
          <w:szCs w:val="26"/>
          <w:lang w:eastAsia="ja-JP"/>
        </w:rPr>
      </w:pPr>
    </w:p>
    <w:p w14:paraId="08276B4B" w14:textId="52418CD8" w:rsidR="00C72696" w:rsidRPr="00EA6CB1" w:rsidRDefault="00C72696" w:rsidP="00383D45">
      <w:pPr>
        <w:pStyle w:val="Heading3"/>
      </w:pPr>
      <w:bookmarkStart w:id="39" w:name="_Toc50389069"/>
      <w:r w:rsidRPr="00EA6CB1">
        <w:lastRenderedPageBreak/>
        <w:t>Bảng kê khai thông tin của</w:t>
      </w:r>
      <w:r w:rsidR="00896F42" w:rsidRPr="00EA6CB1">
        <w:t xml:space="preserve"> thành viên </w:t>
      </w:r>
      <w:r w:rsidR="00A4474F">
        <w:rPr>
          <w:lang w:val="vi-VN"/>
        </w:rPr>
        <w:t>l</w:t>
      </w:r>
      <w:r w:rsidR="00896F42" w:rsidRPr="00EA6CB1">
        <w:t xml:space="preserve">iên danh </w:t>
      </w:r>
      <w:r w:rsidR="00A4474F">
        <w:t>thứ</w:t>
      </w:r>
      <w:r w:rsidR="00A4474F">
        <w:rPr>
          <w:lang w:val="vi-VN"/>
        </w:rPr>
        <w:t xml:space="preserve"> 2 </w:t>
      </w:r>
      <w:r w:rsidR="00896F42" w:rsidRPr="00EA6CB1">
        <w:t>-</w:t>
      </w:r>
      <w:r w:rsidRPr="00EA6CB1">
        <w:t xml:space="preserve"> Công ty Cổ phần </w:t>
      </w:r>
      <w:r w:rsidR="00C6014B">
        <w:t>Công nghệ Tinh Vân</w:t>
      </w:r>
      <w:bookmarkEnd w:id="39"/>
    </w:p>
    <w:p w14:paraId="6B4BD903" w14:textId="742FC84F" w:rsidR="00C72696" w:rsidRPr="00EA6CB1" w:rsidRDefault="00C72696" w:rsidP="00C72696">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7D12DD7" w14:textId="7417DE3D" w:rsidR="00C72696" w:rsidRPr="00EA6CB1" w:rsidRDefault="00C72696" w:rsidP="00C72696">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ED884B9" w14:textId="6C9FB2BC" w:rsidR="00C72696" w:rsidRPr="00EA6CB1" w:rsidRDefault="00C72696" w:rsidP="00C72696">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23686B1A" w14:textId="0952E34E" w:rsidR="00C72696" w:rsidRPr="00EA6CB1" w:rsidRDefault="00C72696" w:rsidP="00C72696">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C72696" w:rsidRPr="00EA6CB1" w14:paraId="1FF62815" w14:textId="77777777" w:rsidTr="00454A17">
        <w:trPr>
          <w:trHeight w:val="602"/>
        </w:trPr>
        <w:tc>
          <w:tcPr>
            <w:tcW w:w="5000" w:type="pct"/>
            <w:vAlign w:val="center"/>
          </w:tcPr>
          <w:p w14:paraId="77E17944" w14:textId="6A6C4662" w:rsidR="00C72696" w:rsidRPr="00EA6CB1" w:rsidRDefault="00C72696" w:rsidP="00454A17">
            <w:pPr>
              <w:pStyle w:val="Bullets"/>
              <w:spacing w:line="336" w:lineRule="auto"/>
              <w:rPr>
                <w:sz w:val="26"/>
                <w:szCs w:val="26"/>
                <w:lang w:eastAsia="ja-JP"/>
              </w:rPr>
            </w:pPr>
            <w:r w:rsidRPr="00EA6CB1">
              <w:rPr>
                <w:sz w:val="26"/>
                <w:szCs w:val="26"/>
                <w:lang w:eastAsia="ja-JP"/>
              </w:rPr>
              <w:t xml:space="preserve">Tên </w:t>
            </w:r>
            <w:r w:rsidR="00896F42" w:rsidRPr="00EA6CB1">
              <w:rPr>
                <w:sz w:val="26"/>
                <w:szCs w:val="26"/>
                <w:lang w:eastAsia="ja-JP"/>
              </w:rPr>
              <w:t xml:space="preserve">thành viên của </w:t>
            </w:r>
            <w:r w:rsidR="00896F42" w:rsidRPr="00EA6CB1">
              <w:rPr>
                <w:sz w:val="26"/>
                <w:szCs w:val="26"/>
                <w:lang w:val="vi-VN" w:eastAsia="ja-JP"/>
              </w:rPr>
              <w:t>N</w:t>
            </w:r>
            <w:r w:rsidR="00896F42" w:rsidRPr="00EA6CB1">
              <w:rPr>
                <w:sz w:val="26"/>
                <w:szCs w:val="26"/>
                <w:lang w:eastAsia="ja-JP"/>
              </w:rPr>
              <w:t xml:space="preserve">hà thầu </w:t>
            </w:r>
            <w:r w:rsidR="00896F42" w:rsidRPr="00EA6CB1">
              <w:rPr>
                <w:sz w:val="26"/>
                <w:szCs w:val="26"/>
                <w:lang w:val="vi-VN" w:eastAsia="ja-JP"/>
              </w:rPr>
              <w:t>L</w:t>
            </w:r>
            <w:r w:rsidR="00896F42" w:rsidRPr="00EA6CB1">
              <w:rPr>
                <w:sz w:val="26"/>
                <w:szCs w:val="26"/>
                <w:lang w:eastAsia="ja-JP"/>
              </w:rPr>
              <w:t>iên danh</w:t>
            </w:r>
            <w:r w:rsidRPr="00EA6CB1">
              <w:rPr>
                <w:sz w:val="26"/>
                <w:szCs w:val="26"/>
                <w:lang w:eastAsia="ja-JP"/>
              </w:rPr>
              <w:t xml:space="preserve">: </w:t>
            </w:r>
            <w:r w:rsidR="00896F42" w:rsidRPr="00EA6CB1">
              <w:rPr>
                <w:sz w:val="26"/>
                <w:szCs w:val="26"/>
                <w:lang w:eastAsia="ja-JP"/>
              </w:rPr>
              <w:t>Công ty Cổ phần Đầu tư Thương mại và Dịch vụ Nhật Nam</w:t>
            </w:r>
          </w:p>
        </w:tc>
      </w:tr>
      <w:tr w:rsidR="00C72696" w:rsidRPr="00EA6CB1" w14:paraId="762696DB" w14:textId="77777777" w:rsidTr="00454A17">
        <w:trPr>
          <w:trHeight w:val="719"/>
        </w:trPr>
        <w:tc>
          <w:tcPr>
            <w:tcW w:w="5000" w:type="pct"/>
            <w:vAlign w:val="center"/>
          </w:tcPr>
          <w:p w14:paraId="416C6334" w14:textId="4073390D" w:rsidR="00C72696" w:rsidRPr="00EA6CB1" w:rsidRDefault="00C72696" w:rsidP="00454A17">
            <w:pPr>
              <w:pStyle w:val="Bullets"/>
              <w:spacing w:line="336" w:lineRule="auto"/>
              <w:rPr>
                <w:sz w:val="26"/>
                <w:szCs w:val="26"/>
                <w:lang w:eastAsia="ja-JP"/>
              </w:rPr>
            </w:pPr>
            <w:r w:rsidRPr="00EA6CB1">
              <w:rPr>
                <w:sz w:val="26"/>
                <w:szCs w:val="26"/>
                <w:lang w:eastAsia="ja-JP"/>
              </w:rPr>
              <w:t xml:space="preserve">Địa chỉ đăng ký kinh doanh: </w:t>
            </w:r>
            <w:r w:rsidR="00896F42" w:rsidRPr="00EA6CB1">
              <w:rPr>
                <w:sz w:val="26"/>
                <w:szCs w:val="26"/>
                <w:lang w:eastAsia="ja-JP"/>
              </w:rPr>
              <w:t>Số 9 ngõ 137 Tổ dân phố Ngọc Đại - Phường Đại Mỗ - Quận Nam Từ Liêm - TP Hà Nội</w:t>
            </w:r>
            <w:r w:rsidRPr="00EA6CB1">
              <w:rPr>
                <w:sz w:val="26"/>
                <w:szCs w:val="26"/>
              </w:rPr>
              <w:t>.</w:t>
            </w:r>
          </w:p>
        </w:tc>
      </w:tr>
      <w:tr w:rsidR="00C72696" w:rsidRPr="00EA6CB1" w14:paraId="72C1FEE1" w14:textId="77777777" w:rsidTr="00454A17">
        <w:tc>
          <w:tcPr>
            <w:tcW w:w="5000" w:type="pct"/>
            <w:vAlign w:val="center"/>
          </w:tcPr>
          <w:p w14:paraId="41764F03" w14:textId="62306258" w:rsidR="00C72696" w:rsidRPr="00EA6CB1" w:rsidRDefault="00C72696" w:rsidP="00454A17">
            <w:pPr>
              <w:pStyle w:val="Bullets"/>
              <w:spacing w:line="336" w:lineRule="auto"/>
              <w:rPr>
                <w:sz w:val="26"/>
                <w:szCs w:val="26"/>
                <w:lang w:eastAsia="ja-JP"/>
              </w:rPr>
            </w:pPr>
            <w:r w:rsidRPr="00EA6CB1">
              <w:rPr>
                <w:sz w:val="26"/>
                <w:szCs w:val="26"/>
                <w:lang w:eastAsia="ja-JP"/>
              </w:rPr>
              <w:t xml:space="preserve">Năm thành lập công ty: Năm </w:t>
            </w:r>
            <w:r w:rsidR="00896F42" w:rsidRPr="00EA6CB1">
              <w:rPr>
                <w:sz w:val="26"/>
                <w:szCs w:val="26"/>
                <w:lang w:val="vi-VN" w:eastAsia="ja-JP"/>
              </w:rPr>
              <w:t>2007</w:t>
            </w:r>
            <w:r w:rsidRPr="00EA6CB1">
              <w:rPr>
                <w:sz w:val="26"/>
                <w:szCs w:val="26"/>
                <w:lang w:eastAsia="ja-JP"/>
              </w:rPr>
              <w:t>.</w:t>
            </w:r>
          </w:p>
        </w:tc>
      </w:tr>
      <w:tr w:rsidR="00C72696" w:rsidRPr="00EA6CB1" w14:paraId="3AD16A46" w14:textId="77777777" w:rsidTr="00454A17">
        <w:tc>
          <w:tcPr>
            <w:tcW w:w="5000" w:type="pct"/>
            <w:vAlign w:val="center"/>
          </w:tcPr>
          <w:p w14:paraId="175BE0F2" w14:textId="5A9499D3" w:rsidR="00C72696" w:rsidRPr="00EA6CB1" w:rsidRDefault="00896F42" w:rsidP="00454A17">
            <w:pPr>
              <w:pStyle w:val="Bullets"/>
              <w:spacing w:line="336" w:lineRule="auto"/>
              <w:rPr>
                <w:sz w:val="26"/>
                <w:szCs w:val="26"/>
                <w:lang w:eastAsia="ja-JP"/>
              </w:rPr>
            </w:pPr>
            <w:r w:rsidRPr="00EA6CB1">
              <w:rPr>
                <w:sz w:val="26"/>
                <w:szCs w:val="26"/>
                <w:lang w:eastAsia="ja-JP"/>
              </w:rPr>
              <w:t>Địa chỉ hợp pháp của thành viên liên danh: Số 9 ngõ 137 Tổ dân phố Ngọc Đại - Phường Đại Mỗ - Quận Nam Từ Liêm - TP Hà Nội</w:t>
            </w:r>
            <w:r w:rsidR="00C72696" w:rsidRPr="00EA6CB1">
              <w:rPr>
                <w:sz w:val="26"/>
                <w:szCs w:val="26"/>
                <w:lang w:eastAsia="ja-JP"/>
              </w:rPr>
              <w:t>.</w:t>
            </w:r>
          </w:p>
        </w:tc>
      </w:tr>
      <w:tr w:rsidR="00C72696" w:rsidRPr="00EA6CB1" w14:paraId="40A9D7CE" w14:textId="77777777" w:rsidTr="00454A17">
        <w:tc>
          <w:tcPr>
            <w:tcW w:w="5000" w:type="pct"/>
            <w:vAlign w:val="center"/>
          </w:tcPr>
          <w:p w14:paraId="0EE6C86A" w14:textId="599BE7E6" w:rsidR="00C72696" w:rsidRPr="00EA6CB1" w:rsidRDefault="00896F42" w:rsidP="00896F42">
            <w:pPr>
              <w:widowControl w:val="0"/>
              <w:spacing w:before="120" w:after="120" w:line="264" w:lineRule="auto"/>
              <w:ind w:right="142"/>
              <w:rPr>
                <w:sz w:val="26"/>
                <w:szCs w:val="26"/>
                <w:lang w:eastAsia="ja-JP"/>
              </w:rPr>
            </w:pPr>
            <w:r w:rsidRPr="00EA6CB1">
              <w:rPr>
                <w:sz w:val="26"/>
                <w:szCs w:val="26"/>
                <w:lang w:eastAsia="ja-JP"/>
              </w:rPr>
              <w:t>Thông tin về đại diện hợp pháp của thành viên liên danh</w:t>
            </w:r>
            <w:r w:rsidR="00C72696" w:rsidRPr="00EA6CB1">
              <w:rPr>
                <w:sz w:val="26"/>
                <w:szCs w:val="26"/>
                <w:lang w:eastAsia="ja-JP"/>
              </w:rPr>
              <w:t>:</w:t>
            </w:r>
          </w:p>
          <w:p w14:paraId="46A33AD6" w14:textId="54538549" w:rsidR="00C72696" w:rsidRPr="00EA6CB1" w:rsidRDefault="00C72696" w:rsidP="00454A17">
            <w:pPr>
              <w:pStyle w:val="Bullets"/>
              <w:spacing w:line="336" w:lineRule="auto"/>
              <w:rPr>
                <w:sz w:val="26"/>
                <w:szCs w:val="26"/>
                <w:lang w:val="vi-VN" w:eastAsia="ja-JP"/>
              </w:rPr>
            </w:pPr>
            <w:r w:rsidRPr="00EA6CB1">
              <w:rPr>
                <w:sz w:val="26"/>
                <w:szCs w:val="26"/>
                <w:lang w:eastAsia="ja-JP"/>
              </w:rPr>
              <w:t xml:space="preserve">Tên người đại diện: </w:t>
            </w:r>
            <w:r w:rsidR="00896F42" w:rsidRPr="00EA6CB1">
              <w:rPr>
                <w:sz w:val="26"/>
                <w:szCs w:val="26"/>
                <w:lang w:eastAsia="ja-JP"/>
              </w:rPr>
              <w:t>Vũ</w:t>
            </w:r>
            <w:r w:rsidR="00896F42" w:rsidRPr="00EA6CB1">
              <w:rPr>
                <w:sz w:val="26"/>
                <w:szCs w:val="26"/>
                <w:lang w:val="vi-VN" w:eastAsia="ja-JP"/>
              </w:rPr>
              <w:t xml:space="preserve"> Thị Hồng Thương</w:t>
            </w:r>
          </w:p>
          <w:p w14:paraId="01C1570E" w14:textId="77777777" w:rsidR="00896F42" w:rsidRPr="00EA6CB1" w:rsidRDefault="00C72696" w:rsidP="00896F42">
            <w:pPr>
              <w:widowControl w:val="0"/>
              <w:spacing w:before="120" w:after="120" w:line="264" w:lineRule="auto"/>
              <w:ind w:right="142"/>
              <w:rPr>
                <w:sz w:val="26"/>
                <w:szCs w:val="26"/>
                <w:lang w:eastAsia="ja-JP"/>
              </w:rPr>
            </w:pPr>
            <w:r w:rsidRPr="00EA6CB1">
              <w:rPr>
                <w:sz w:val="26"/>
                <w:szCs w:val="26"/>
                <w:lang w:eastAsia="ja-JP"/>
              </w:rPr>
              <w:t xml:space="preserve">Địa chỉ: </w:t>
            </w:r>
            <w:r w:rsidR="00896F42" w:rsidRPr="00EA6CB1">
              <w:rPr>
                <w:sz w:val="26"/>
                <w:szCs w:val="26"/>
                <w:lang w:eastAsia="ja-JP"/>
              </w:rPr>
              <w:t>Số 9 ngõ 137 Tổ dân phố Ngọc Đại - Phường Đại Mỗ - Quận Nam Từ Liêm - TP Hà Nội.</w:t>
            </w:r>
          </w:p>
          <w:p w14:paraId="713570C6" w14:textId="77777777" w:rsidR="00896F42" w:rsidRPr="00EA6CB1" w:rsidRDefault="00896F42" w:rsidP="00896F42">
            <w:pPr>
              <w:widowControl w:val="0"/>
              <w:spacing w:before="120" w:after="120" w:line="264" w:lineRule="auto"/>
              <w:ind w:right="142"/>
              <w:rPr>
                <w:sz w:val="26"/>
                <w:szCs w:val="26"/>
                <w:lang w:eastAsia="ja-JP"/>
              </w:rPr>
            </w:pPr>
            <w:r w:rsidRPr="00EA6CB1">
              <w:rPr>
                <w:sz w:val="26"/>
                <w:szCs w:val="26"/>
                <w:lang w:eastAsia="ja-JP"/>
              </w:rPr>
              <w:t>Số điện thoại/fax: 024.33117267/024.33117267</w:t>
            </w:r>
          </w:p>
          <w:p w14:paraId="1BF92915" w14:textId="2A346115" w:rsidR="00C72696" w:rsidRPr="00EA6CB1" w:rsidRDefault="00896F42" w:rsidP="00896F42">
            <w:pPr>
              <w:pStyle w:val="Bullets"/>
              <w:spacing w:line="336" w:lineRule="auto"/>
              <w:rPr>
                <w:sz w:val="26"/>
                <w:szCs w:val="26"/>
                <w:lang w:eastAsia="ja-JP"/>
              </w:rPr>
            </w:pPr>
            <w:r w:rsidRPr="00EA6CB1">
              <w:rPr>
                <w:sz w:val="26"/>
                <w:szCs w:val="26"/>
                <w:lang w:eastAsia="ja-JP"/>
              </w:rPr>
              <w:t>Địa chỉ E-mail:  nhatnamjsc.se@gmail.com</w:t>
            </w:r>
          </w:p>
        </w:tc>
      </w:tr>
    </w:tbl>
    <w:p w14:paraId="4EC8D71F" w14:textId="77777777" w:rsidR="00C72696" w:rsidRPr="00EA6CB1" w:rsidRDefault="00C72696" w:rsidP="00C72696">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C72696" w:rsidRPr="00EA6CB1" w14:paraId="4C919202" w14:textId="77777777" w:rsidTr="00454A17">
        <w:tc>
          <w:tcPr>
            <w:tcW w:w="4724" w:type="dxa"/>
          </w:tcPr>
          <w:p w14:paraId="09F19F93" w14:textId="77777777" w:rsidR="00C72696" w:rsidRPr="00EA6CB1" w:rsidRDefault="00C72696" w:rsidP="00454A17">
            <w:pPr>
              <w:spacing w:line="336" w:lineRule="auto"/>
              <w:rPr>
                <w:sz w:val="26"/>
                <w:szCs w:val="26"/>
                <w:lang w:eastAsia="ja-JP"/>
              </w:rPr>
            </w:pPr>
          </w:p>
        </w:tc>
        <w:tc>
          <w:tcPr>
            <w:tcW w:w="4725" w:type="dxa"/>
          </w:tcPr>
          <w:p w14:paraId="15837FAE" w14:textId="77777777" w:rsidR="00C72696" w:rsidRPr="00C6014B" w:rsidRDefault="00C72696" w:rsidP="00454A17">
            <w:pPr>
              <w:pStyle w:val="Chuky"/>
              <w:rPr>
                <w:rFonts w:ascii="Times New Roman" w:hAnsi="Times New Roman"/>
                <w:sz w:val="26"/>
                <w:szCs w:val="26"/>
                <w:highlight w:val="yellow"/>
                <w:lang w:val="vi-VN"/>
              </w:rPr>
            </w:pPr>
            <w:r w:rsidRPr="00C6014B">
              <w:rPr>
                <w:rFonts w:ascii="Times New Roman" w:hAnsi="Times New Roman"/>
                <w:sz w:val="26"/>
                <w:szCs w:val="26"/>
                <w:highlight w:val="yellow"/>
              </w:rPr>
              <w:t>Đại diện hợp pháp Công</w:t>
            </w:r>
            <w:r w:rsidRPr="00C6014B">
              <w:rPr>
                <w:rFonts w:ascii="Times New Roman" w:hAnsi="Times New Roman"/>
                <w:sz w:val="26"/>
                <w:szCs w:val="26"/>
                <w:highlight w:val="yellow"/>
                <w:lang w:val="vi-VN"/>
              </w:rPr>
              <w:t xml:space="preserve"> ty</w:t>
            </w:r>
          </w:p>
          <w:p w14:paraId="70C5EF4E" w14:textId="77777777" w:rsidR="00C72696" w:rsidRPr="00C6014B" w:rsidRDefault="00C72696" w:rsidP="00454A17">
            <w:pPr>
              <w:pStyle w:val="Chuky"/>
              <w:rPr>
                <w:rFonts w:ascii="Times New Roman" w:hAnsi="Times New Roman"/>
                <w:sz w:val="26"/>
                <w:szCs w:val="26"/>
                <w:highlight w:val="yellow"/>
              </w:rPr>
            </w:pPr>
            <w:r w:rsidRPr="00C6014B">
              <w:rPr>
                <w:rFonts w:ascii="Times New Roman" w:hAnsi="Times New Roman"/>
                <w:sz w:val="26"/>
                <w:szCs w:val="26"/>
                <w:highlight w:val="yellow"/>
              </w:rPr>
              <w:t>GIÁM ĐỐC</w:t>
            </w:r>
          </w:p>
          <w:p w14:paraId="747A6CE8" w14:textId="77777777" w:rsidR="00C72696" w:rsidRPr="00C6014B" w:rsidRDefault="00C72696" w:rsidP="00454A17">
            <w:pPr>
              <w:pStyle w:val="Chuky"/>
              <w:rPr>
                <w:rFonts w:ascii="Times New Roman" w:hAnsi="Times New Roman"/>
                <w:sz w:val="26"/>
                <w:szCs w:val="26"/>
                <w:highlight w:val="yellow"/>
                <w:lang w:val="vi-VN"/>
              </w:rPr>
            </w:pPr>
            <w:r w:rsidRPr="00C6014B">
              <w:rPr>
                <w:rFonts w:ascii="Times New Roman" w:hAnsi="Times New Roman"/>
                <w:sz w:val="26"/>
                <w:szCs w:val="26"/>
                <w:highlight w:val="yellow"/>
                <w:lang w:val="vi-VN"/>
              </w:rPr>
              <w:t xml:space="preserve">  </w:t>
            </w:r>
          </w:p>
          <w:p w14:paraId="17B0FDF0" w14:textId="77777777" w:rsidR="00C72696" w:rsidRPr="00C6014B" w:rsidRDefault="00C72696" w:rsidP="00454A17">
            <w:pPr>
              <w:pStyle w:val="Chuky"/>
              <w:rPr>
                <w:rFonts w:ascii="Times New Roman" w:hAnsi="Times New Roman"/>
                <w:sz w:val="26"/>
                <w:szCs w:val="26"/>
                <w:highlight w:val="yellow"/>
              </w:rPr>
            </w:pPr>
            <w:r w:rsidRPr="00C6014B">
              <w:rPr>
                <w:rFonts w:ascii="Times New Roman" w:hAnsi="Times New Roman"/>
                <w:sz w:val="26"/>
                <w:szCs w:val="26"/>
                <w:highlight w:val="yellow"/>
              </w:rPr>
              <w:t xml:space="preserve"> </w:t>
            </w:r>
          </w:p>
          <w:p w14:paraId="7C0AAB30" w14:textId="77777777" w:rsidR="00C72696" w:rsidRPr="00C6014B" w:rsidRDefault="00C72696" w:rsidP="00454A17">
            <w:pPr>
              <w:pStyle w:val="Chuky"/>
              <w:rPr>
                <w:rFonts w:ascii="Times New Roman" w:hAnsi="Times New Roman"/>
                <w:sz w:val="26"/>
                <w:szCs w:val="26"/>
                <w:highlight w:val="yellow"/>
              </w:rPr>
            </w:pPr>
          </w:p>
          <w:p w14:paraId="3E774D97" w14:textId="77777777" w:rsidR="00C72696" w:rsidRPr="00C6014B" w:rsidRDefault="00C72696" w:rsidP="00454A17">
            <w:pPr>
              <w:pStyle w:val="Chuky"/>
              <w:rPr>
                <w:rFonts w:ascii="Times New Roman" w:hAnsi="Times New Roman"/>
                <w:sz w:val="26"/>
                <w:szCs w:val="26"/>
                <w:highlight w:val="yellow"/>
              </w:rPr>
            </w:pPr>
          </w:p>
          <w:p w14:paraId="01E86C5B" w14:textId="62ADCD56" w:rsidR="00C72696" w:rsidRPr="00EA6CB1" w:rsidRDefault="00C72696" w:rsidP="00454A17">
            <w:pPr>
              <w:spacing w:line="336" w:lineRule="auto"/>
              <w:jc w:val="center"/>
              <w:rPr>
                <w:b/>
                <w:sz w:val="26"/>
                <w:szCs w:val="26"/>
                <w:lang w:val="vi-VN"/>
              </w:rPr>
            </w:pPr>
            <w:r w:rsidRPr="00C6014B">
              <w:rPr>
                <w:b/>
                <w:sz w:val="26"/>
                <w:szCs w:val="26"/>
                <w:highlight w:val="yellow"/>
              </w:rPr>
              <w:t xml:space="preserve">   Vũ</w:t>
            </w:r>
            <w:r w:rsidRPr="00C6014B">
              <w:rPr>
                <w:b/>
                <w:sz w:val="26"/>
                <w:szCs w:val="26"/>
                <w:highlight w:val="yellow"/>
                <w:lang w:val="vi-VN"/>
              </w:rPr>
              <w:t xml:space="preserve"> Thị Hồng Hạnh</w:t>
            </w:r>
          </w:p>
        </w:tc>
      </w:tr>
    </w:tbl>
    <w:p w14:paraId="2CB83907" w14:textId="5559ABF6" w:rsidR="00C72696" w:rsidRDefault="00C72696" w:rsidP="00896F42">
      <w:pPr>
        <w:spacing w:line="336" w:lineRule="auto"/>
        <w:rPr>
          <w:sz w:val="26"/>
          <w:szCs w:val="26"/>
          <w:lang w:val="vi-VN" w:eastAsia="ja-JP"/>
        </w:rPr>
      </w:pPr>
    </w:p>
    <w:p w14:paraId="77314A6C" w14:textId="5FA802B3" w:rsidR="00C6014B" w:rsidRPr="00C6014B" w:rsidRDefault="00C6014B" w:rsidP="00383D45">
      <w:pPr>
        <w:pStyle w:val="Heading3"/>
      </w:pPr>
      <w:bookmarkStart w:id="40" w:name="_Toc50389070"/>
      <w:r w:rsidRPr="00C6014B">
        <w:lastRenderedPageBreak/>
        <w:t xml:space="preserve">Bảng kê khai thông tin của thành viên </w:t>
      </w:r>
      <w:r w:rsidR="00A4474F">
        <w:rPr>
          <w:lang w:val="vi-VN"/>
        </w:rPr>
        <w:t>l</w:t>
      </w:r>
      <w:r w:rsidRPr="00C6014B">
        <w:t xml:space="preserve">iên danh </w:t>
      </w:r>
      <w:r w:rsidR="00A4474F">
        <w:t>thứ</w:t>
      </w:r>
      <w:r w:rsidR="00A4474F">
        <w:rPr>
          <w:lang w:val="vi-VN"/>
        </w:rPr>
        <w:t xml:space="preserve"> 3 </w:t>
      </w:r>
      <w:r w:rsidRPr="00C6014B">
        <w:t xml:space="preserve">- Công ty Cổ phần Công nghệ </w:t>
      </w:r>
      <w:r w:rsidR="00E8479B">
        <w:t>Viking</w:t>
      </w:r>
      <w:bookmarkEnd w:id="40"/>
    </w:p>
    <w:p w14:paraId="39010885" w14:textId="77777777" w:rsidR="00C6014B" w:rsidRPr="00EA6CB1" w:rsidRDefault="00C6014B" w:rsidP="00C6014B">
      <w:pPr>
        <w:pStyle w:val="Tieudechung"/>
        <w:spacing w:line="336" w:lineRule="auto"/>
        <w:rPr>
          <w:sz w:val="26"/>
          <w:szCs w:val="26"/>
        </w:rPr>
      </w:pPr>
      <w:r w:rsidRPr="00EA6CB1">
        <w:rPr>
          <w:sz w:val="26"/>
          <w:szCs w:val="26"/>
        </w:rPr>
        <w:t xml:space="preserve">Ngày: </w:t>
      </w:r>
      <w:r>
        <w:rPr>
          <w:sz w:val="26"/>
          <w:szCs w:val="26"/>
        </w:rPr>
        <w:t>08 tháng 09 năm 2020</w:t>
      </w:r>
    </w:p>
    <w:p w14:paraId="77B0B6BF" w14:textId="77777777" w:rsidR="00C6014B" w:rsidRPr="00EA6CB1" w:rsidRDefault="00C6014B" w:rsidP="00C6014B">
      <w:pPr>
        <w:pStyle w:val="Tieudechung"/>
        <w:spacing w:line="336" w:lineRule="auto"/>
        <w:rPr>
          <w:sz w:val="26"/>
          <w:szCs w:val="26"/>
        </w:rPr>
      </w:pPr>
      <w:r w:rsidRPr="00EA6CB1">
        <w:rPr>
          <w:sz w:val="26"/>
          <w:szCs w:val="26"/>
        </w:rPr>
        <w:t xml:space="preserve">Tên gói thầu: </w:t>
      </w:r>
      <w:r>
        <w:rPr>
          <w:sz w:val="26"/>
          <w:szCs w:val="26"/>
        </w:rPr>
        <w:t>Mua sắm trang thiết bị, phần mềm và sửa chữa nhỏ công trình</w:t>
      </w:r>
      <w:r w:rsidRPr="00EA6CB1">
        <w:rPr>
          <w:sz w:val="26"/>
          <w:szCs w:val="26"/>
        </w:rPr>
        <w:t>.</w:t>
      </w:r>
    </w:p>
    <w:p w14:paraId="515FB4D2" w14:textId="77777777" w:rsidR="00C6014B" w:rsidRPr="00EA6CB1" w:rsidRDefault="00C6014B" w:rsidP="00C6014B">
      <w:pPr>
        <w:pStyle w:val="Tieudechung"/>
        <w:spacing w:line="336" w:lineRule="auto"/>
        <w:rPr>
          <w:sz w:val="26"/>
          <w:szCs w:val="26"/>
        </w:rPr>
      </w:pPr>
      <w:r w:rsidRPr="00EA6CB1">
        <w:rPr>
          <w:sz w:val="26"/>
          <w:szCs w:val="26"/>
        </w:rPr>
        <w:t xml:space="preserve">Tên dự án: </w:t>
      </w:r>
      <w:r>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FA8CACF" w14:textId="77777777" w:rsidR="00C6014B" w:rsidRPr="00EA6CB1" w:rsidRDefault="00C6014B" w:rsidP="00C6014B">
      <w:pPr>
        <w:pStyle w:val="Tieudechung"/>
        <w:spacing w:line="336" w:lineRule="auto"/>
        <w:rPr>
          <w:sz w:val="26"/>
          <w:szCs w:val="26"/>
        </w:rPr>
      </w:pPr>
      <w:r w:rsidRPr="00EA6CB1">
        <w:rPr>
          <w:sz w:val="26"/>
          <w:szCs w:val="26"/>
        </w:rPr>
        <w:t xml:space="preserve">Kính gửi: </w:t>
      </w:r>
      <w:r>
        <w:rPr>
          <w:b/>
          <w:sz w:val="26"/>
          <w:szCs w:val="26"/>
        </w:rPr>
        <w:t>Trường Đại học Sư phạm Hà Nội</w:t>
      </w:r>
    </w:p>
    <w:tbl>
      <w:tblPr>
        <w:tblStyle w:val="TableGrid"/>
        <w:tblW w:w="5000" w:type="pct"/>
        <w:tblLook w:val="04A0" w:firstRow="1" w:lastRow="0" w:firstColumn="1" w:lastColumn="0" w:noHBand="0" w:noVBand="1"/>
      </w:tblPr>
      <w:tblGrid>
        <w:gridCol w:w="9062"/>
      </w:tblGrid>
      <w:tr w:rsidR="00C6014B" w:rsidRPr="00EA6CB1" w14:paraId="6B4B139B" w14:textId="77777777" w:rsidTr="006F3422">
        <w:trPr>
          <w:trHeight w:val="602"/>
        </w:trPr>
        <w:tc>
          <w:tcPr>
            <w:tcW w:w="5000" w:type="pct"/>
            <w:vAlign w:val="center"/>
          </w:tcPr>
          <w:p w14:paraId="69793DF7"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 xml:space="preserve">Tên thành viên của </w:t>
            </w:r>
            <w:r w:rsidRPr="00EA6CB1">
              <w:rPr>
                <w:sz w:val="26"/>
                <w:szCs w:val="26"/>
                <w:lang w:val="vi-VN" w:eastAsia="ja-JP"/>
              </w:rPr>
              <w:t>N</w:t>
            </w:r>
            <w:r w:rsidRPr="00EA6CB1">
              <w:rPr>
                <w:sz w:val="26"/>
                <w:szCs w:val="26"/>
                <w:lang w:eastAsia="ja-JP"/>
              </w:rPr>
              <w:t xml:space="preserve">hà thầu </w:t>
            </w:r>
            <w:r w:rsidRPr="00EA6CB1">
              <w:rPr>
                <w:sz w:val="26"/>
                <w:szCs w:val="26"/>
                <w:lang w:val="vi-VN" w:eastAsia="ja-JP"/>
              </w:rPr>
              <w:t>L</w:t>
            </w:r>
            <w:r w:rsidRPr="00EA6CB1">
              <w:rPr>
                <w:sz w:val="26"/>
                <w:szCs w:val="26"/>
                <w:lang w:eastAsia="ja-JP"/>
              </w:rPr>
              <w:t>iên danh: Công ty Cổ phần Đầu tư Thương mại và Dịch vụ Nhật Nam</w:t>
            </w:r>
          </w:p>
        </w:tc>
      </w:tr>
      <w:tr w:rsidR="00C6014B" w:rsidRPr="00EA6CB1" w14:paraId="2C60787C" w14:textId="77777777" w:rsidTr="006F3422">
        <w:trPr>
          <w:trHeight w:val="719"/>
        </w:trPr>
        <w:tc>
          <w:tcPr>
            <w:tcW w:w="5000" w:type="pct"/>
            <w:vAlign w:val="center"/>
          </w:tcPr>
          <w:p w14:paraId="3A3C0A35"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Địa chỉ đăng ký kinh doanh: Số 9 ngõ 137 Tổ dân phố Ngọc Đại - Phường Đại Mỗ - Quận Nam Từ Liêm - TP Hà Nội</w:t>
            </w:r>
            <w:r w:rsidRPr="00EA6CB1">
              <w:rPr>
                <w:sz w:val="26"/>
                <w:szCs w:val="26"/>
              </w:rPr>
              <w:t>.</w:t>
            </w:r>
          </w:p>
        </w:tc>
      </w:tr>
      <w:tr w:rsidR="00C6014B" w:rsidRPr="00EA6CB1" w14:paraId="34CBCC19" w14:textId="77777777" w:rsidTr="006F3422">
        <w:tc>
          <w:tcPr>
            <w:tcW w:w="5000" w:type="pct"/>
            <w:vAlign w:val="center"/>
          </w:tcPr>
          <w:p w14:paraId="0BFAEFBD"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 xml:space="preserve">Năm thành lập công ty: Năm </w:t>
            </w:r>
            <w:r w:rsidRPr="00EA6CB1">
              <w:rPr>
                <w:sz w:val="26"/>
                <w:szCs w:val="26"/>
                <w:lang w:val="vi-VN" w:eastAsia="ja-JP"/>
              </w:rPr>
              <w:t>2007</w:t>
            </w:r>
            <w:r w:rsidRPr="00EA6CB1">
              <w:rPr>
                <w:sz w:val="26"/>
                <w:szCs w:val="26"/>
                <w:lang w:eastAsia="ja-JP"/>
              </w:rPr>
              <w:t>.</w:t>
            </w:r>
          </w:p>
        </w:tc>
      </w:tr>
      <w:tr w:rsidR="00C6014B" w:rsidRPr="00EA6CB1" w14:paraId="0571E762" w14:textId="77777777" w:rsidTr="006F3422">
        <w:tc>
          <w:tcPr>
            <w:tcW w:w="5000" w:type="pct"/>
            <w:vAlign w:val="center"/>
          </w:tcPr>
          <w:p w14:paraId="0961BBE5"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Địa chỉ hợp pháp của thành viên liên danh: Số 9 ngõ 137 Tổ dân phố Ngọc Đại - Phường Đại Mỗ - Quận Nam Từ Liêm - TP Hà Nội.</w:t>
            </w:r>
          </w:p>
        </w:tc>
      </w:tr>
      <w:tr w:rsidR="00C6014B" w:rsidRPr="00EA6CB1" w14:paraId="4FC6FAE4" w14:textId="77777777" w:rsidTr="006F3422">
        <w:tc>
          <w:tcPr>
            <w:tcW w:w="5000" w:type="pct"/>
            <w:vAlign w:val="center"/>
          </w:tcPr>
          <w:p w14:paraId="7DC64E00"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Thông tin về đại diện hợp pháp của thành viên liên danh:</w:t>
            </w:r>
          </w:p>
          <w:p w14:paraId="3BAB4711" w14:textId="77777777" w:rsidR="00C6014B" w:rsidRPr="00EA6CB1" w:rsidRDefault="00C6014B" w:rsidP="006F3422">
            <w:pPr>
              <w:pStyle w:val="Bullets"/>
              <w:spacing w:line="336" w:lineRule="auto"/>
              <w:rPr>
                <w:sz w:val="26"/>
                <w:szCs w:val="26"/>
                <w:lang w:val="vi-VN" w:eastAsia="ja-JP"/>
              </w:rPr>
            </w:pPr>
            <w:r w:rsidRPr="00EA6CB1">
              <w:rPr>
                <w:sz w:val="26"/>
                <w:szCs w:val="26"/>
                <w:lang w:eastAsia="ja-JP"/>
              </w:rPr>
              <w:t>Tên người đại diện: Vũ</w:t>
            </w:r>
            <w:r w:rsidRPr="00EA6CB1">
              <w:rPr>
                <w:sz w:val="26"/>
                <w:szCs w:val="26"/>
                <w:lang w:val="vi-VN" w:eastAsia="ja-JP"/>
              </w:rPr>
              <w:t xml:space="preserve"> Thị Hồng Thương</w:t>
            </w:r>
          </w:p>
          <w:p w14:paraId="34D234C3"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Địa chỉ: Số 9 ngõ 137 Tổ dân phố Ngọc Đại - Phường Đại Mỗ - Quận Nam Từ Liêm - TP Hà Nội.</w:t>
            </w:r>
          </w:p>
          <w:p w14:paraId="7F3EF1A8" w14:textId="77777777" w:rsidR="00C6014B" w:rsidRPr="00EA6CB1" w:rsidRDefault="00C6014B" w:rsidP="006F3422">
            <w:pPr>
              <w:widowControl w:val="0"/>
              <w:spacing w:before="120" w:after="120" w:line="264" w:lineRule="auto"/>
              <w:ind w:right="142"/>
              <w:rPr>
                <w:sz w:val="26"/>
                <w:szCs w:val="26"/>
                <w:lang w:eastAsia="ja-JP"/>
              </w:rPr>
            </w:pPr>
            <w:r w:rsidRPr="00EA6CB1">
              <w:rPr>
                <w:sz w:val="26"/>
                <w:szCs w:val="26"/>
                <w:lang w:eastAsia="ja-JP"/>
              </w:rPr>
              <w:t>Số điện thoại/fax: 024.33117267/024.33117267</w:t>
            </w:r>
          </w:p>
          <w:p w14:paraId="2CC9AB8D" w14:textId="77777777" w:rsidR="00C6014B" w:rsidRPr="00EA6CB1" w:rsidRDefault="00C6014B" w:rsidP="006F3422">
            <w:pPr>
              <w:pStyle w:val="Bullets"/>
              <w:spacing w:line="336" w:lineRule="auto"/>
              <w:rPr>
                <w:sz w:val="26"/>
                <w:szCs w:val="26"/>
                <w:lang w:eastAsia="ja-JP"/>
              </w:rPr>
            </w:pPr>
            <w:r w:rsidRPr="00EA6CB1">
              <w:rPr>
                <w:sz w:val="26"/>
                <w:szCs w:val="26"/>
                <w:lang w:eastAsia="ja-JP"/>
              </w:rPr>
              <w:t>Địa chỉ E-mail:  nhatnamjsc.se@gmail.com</w:t>
            </w:r>
          </w:p>
        </w:tc>
      </w:tr>
    </w:tbl>
    <w:p w14:paraId="1F93DF49" w14:textId="77777777" w:rsidR="00C6014B" w:rsidRPr="00EA6CB1" w:rsidRDefault="00C6014B" w:rsidP="00C6014B">
      <w:pPr>
        <w:spacing w:line="336" w:lineRule="auto"/>
        <w:rPr>
          <w:sz w:val="26"/>
          <w:szCs w:val="26"/>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C6014B" w:rsidRPr="00EA6CB1" w14:paraId="491C68B7" w14:textId="77777777" w:rsidTr="006F3422">
        <w:tc>
          <w:tcPr>
            <w:tcW w:w="4724" w:type="dxa"/>
          </w:tcPr>
          <w:p w14:paraId="06E9C0ED" w14:textId="77777777" w:rsidR="00C6014B" w:rsidRPr="00EA6CB1" w:rsidRDefault="00C6014B" w:rsidP="006F3422">
            <w:pPr>
              <w:spacing w:line="336" w:lineRule="auto"/>
              <w:rPr>
                <w:sz w:val="26"/>
                <w:szCs w:val="26"/>
                <w:lang w:eastAsia="ja-JP"/>
              </w:rPr>
            </w:pPr>
          </w:p>
        </w:tc>
        <w:tc>
          <w:tcPr>
            <w:tcW w:w="4725" w:type="dxa"/>
          </w:tcPr>
          <w:p w14:paraId="509AE990" w14:textId="77777777" w:rsidR="00C6014B" w:rsidRPr="00C6014B" w:rsidRDefault="00C6014B" w:rsidP="006F3422">
            <w:pPr>
              <w:pStyle w:val="Chuky"/>
              <w:rPr>
                <w:rFonts w:ascii="Times New Roman" w:hAnsi="Times New Roman"/>
                <w:sz w:val="26"/>
                <w:szCs w:val="26"/>
                <w:highlight w:val="yellow"/>
                <w:lang w:val="vi-VN"/>
              </w:rPr>
            </w:pPr>
            <w:r w:rsidRPr="00C6014B">
              <w:rPr>
                <w:rFonts w:ascii="Times New Roman" w:hAnsi="Times New Roman"/>
                <w:sz w:val="26"/>
                <w:szCs w:val="26"/>
                <w:highlight w:val="yellow"/>
              </w:rPr>
              <w:t>Đại diện hợp pháp Công</w:t>
            </w:r>
            <w:r w:rsidRPr="00C6014B">
              <w:rPr>
                <w:rFonts w:ascii="Times New Roman" w:hAnsi="Times New Roman"/>
                <w:sz w:val="26"/>
                <w:szCs w:val="26"/>
                <w:highlight w:val="yellow"/>
                <w:lang w:val="vi-VN"/>
              </w:rPr>
              <w:t xml:space="preserve"> ty</w:t>
            </w:r>
          </w:p>
          <w:p w14:paraId="61FF0C42" w14:textId="77777777" w:rsidR="00C6014B" w:rsidRPr="00C6014B" w:rsidRDefault="00C6014B" w:rsidP="006F3422">
            <w:pPr>
              <w:pStyle w:val="Chuky"/>
              <w:rPr>
                <w:rFonts w:ascii="Times New Roman" w:hAnsi="Times New Roman"/>
                <w:sz w:val="26"/>
                <w:szCs w:val="26"/>
                <w:highlight w:val="yellow"/>
              </w:rPr>
            </w:pPr>
            <w:r w:rsidRPr="00C6014B">
              <w:rPr>
                <w:rFonts w:ascii="Times New Roman" w:hAnsi="Times New Roman"/>
                <w:sz w:val="26"/>
                <w:szCs w:val="26"/>
                <w:highlight w:val="yellow"/>
              </w:rPr>
              <w:t>GIÁM ĐỐC</w:t>
            </w:r>
          </w:p>
          <w:p w14:paraId="10861CBE" w14:textId="77777777" w:rsidR="00C6014B" w:rsidRPr="00C6014B" w:rsidRDefault="00C6014B" w:rsidP="006F3422">
            <w:pPr>
              <w:pStyle w:val="Chuky"/>
              <w:rPr>
                <w:rFonts w:ascii="Times New Roman" w:hAnsi="Times New Roman"/>
                <w:sz w:val="26"/>
                <w:szCs w:val="26"/>
                <w:highlight w:val="yellow"/>
                <w:lang w:val="vi-VN"/>
              </w:rPr>
            </w:pPr>
            <w:r w:rsidRPr="00C6014B">
              <w:rPr>
                <w:rFonts w:ascii="Times New Roman" w:hAnsi="Times New Roman"/>
                <w:sz w:val="26"/>
                <w:szCs w:val="26"/>
                <w:highlight w:val="yellow"/>
                <w:lang w:val="vi-VN"/>
              </w:rPr>
              <w:t xml:space="preserve">  </w:t>
            </w:r>
          </w:p>
          <w:p w14:paraId="0409538F" w14:textId="77777777" w:rsidR="00C6014B" w:rsidRPr="00C6014B" w:rsidRDefault="00C6014B" w:rsidP="006F3422">
            <w:pPr>
              <w:pStyle w:val="Chuky"/>
              <w:rPr>
                <w:rFonts w:ascii="Times New Roman" w:hAnsi="Times New Roman"/>
                <w:sz w:val="26"/>
                <w:szCs w:val="26"/>
                <w:highlight w:val="yellow"/>
              </w:rPr>
            </w:pPr>
            <w:r w:rsidRPr="00C6014B">
              <w:rPr>
                <w:rFonts w:ascii="Times New Roman" w:hAnsi="Times New Roman"/>
                <w:sz w:val="26"/>
                <w:szCs w:val="26"/>
                <w:highlight w:val="yellow"/>
              </w:rPr>
              <w:t xml:space="preserve"> </w:t>
            </w:r>
          </w:p>
          <w:p w14:paraId="74D740B4" w14:textId="77777777" w:rsidR="00C6014B" w:rsidRPr="00C6014B" w:rsidRDefault="00C6014B" w:rsidP="006F3422">
            <w:pPr>
              <w:pStyle w:val="Chuky"/>
              <w:rPr>
                <w:rFonts w:ascii="Times New Roman" w:hAnsi="Times New Roman"/>
                <w:sz w:val="26"/>
                <w:szCs w:val="26"/>
                <w:highlight w:val="yellow"/>
              </w:rPr>
            </w:pPr>
          </w:p>
          <w:p w14:paraId="00DA3C98" w14:textId="77777777" w:rsidR="00C6014B" w:rsidRPr="00C6014B" w:rsidRDefault="00C6014B" w:rsidP="006F3422">
            <w:pPr>
              <w:pStyle w:val="Chuky"/>
              <w:rPr>
                <w:rFonts w:ascii="Times New Roman" w:hAnsi="Times New Roman"/>
                <w:sz w:val="26"/>
                <w:szCs w:val="26"/>
                <w:highlight w:val="yellow"/>
              </w:rPr>
            </w:pPr>
          </w:p>
          <w:p w14:paraId="4F5348CB" w14:textId="77777777" w:rsidR="00C6014B" w:rsidRPr="00EA6CB1" w:rsidRDefault="00C6014B" w:rsidP="006F3422">
            <w:pPr>
              <w:spacing w:line="336" w:lineRule="auto"/>
              <w:jc w:val="center"/>
              <w:rPr>
                <w:b/>
                <w:sz w:val="26"/>
                <w:szCs w:val="26"/>
                <w:lang w:val="vi-VN"/>
              </w:rPr>
            </w:pPr>
            <w:r w:rsidRPr="00C6014B">
              <w:rPr>
                <w:b/>
                <w:sz w:val="26"/>
                <w:szCs w:val="26"/>
                <w:highlight w:val="yellow"/>
              </w:rPr>
              <w:t xml:space="preserve">   Vũ</w:t>
            </w:r>
            <w:r w:rsidRPr="00C6014B">
              <w:rPr>
                <w:b/>
                <w:sz w:val="26"/>
                <w:szCs w:val="26"/>
                <w:highlight w:val="yellow"/>
                <w:lang w:val="vi-VN"/>
              </w:rPr>
              <w:t xml:space="preserve"> Thị Hồng Hạnh</w:t>
            </w:r>
          </w:p>
        </w:tc>
      </w:tr>
    </w:tbl>
    <w:p w14:paraId="61EA1908" w14:textId="77777777" w:rsidR="00C6014B" w:rsidRPr="00EA6CB1" w:rsidRDefault="00C6014B" w:rsidP="00C6014B">
      <w:pPr>
        <w:spacing w:line="336" w:lineRule="auto"/>
        <w:rPr>
          <w:sz w:val="26"/>
          <w:szCs w:val="26"/>
          <w:lang w:val="vi-VN" w:eastAsia="ja-JP"/>
        </w:rPr>
      </w:pPr>
    </w:p>
    <w:p w14:paraId="6C26DB00" w14:textId="77777777" w:rsidR="00C6014B" w:rsidRPr="00EA6CB1" w:rsidRDefault="00C6014B" w:rsidP="00896F42">
      <w:pPr>
        <w:spacing w:line="336" w:lineRule="auto"/>
        <w:rPr>
          <w:sz w:val="26"/>
          <w:szCs w:val="26"/>
          <w:lang w:val="vi-VN" w:eastAsia="ja-JP"/>
        </w:rPr>
      </w:pPr>
    </w:p>
    <w:p w14:paraId="73373741" w14:textId="2B86AF3C" w:rsidR="00F438FF" w:rsidRPr="00EA6CB1" w:rsidRDefault="00F438FF" w:rsidP="00917E9F">
      <w:pPr>
        <w:pStyle w:val="Heading2"/>
        <w:spacing w:line="336" w:lineRule="auto"/>
        <w:rPr>
          <w:sz w:val="26"/>
          <w:szCs w:val="26"/>
        </w:rPr>
      </w:pPr>
      <w:bookmarkStart w:id="41" w:name="_Toc443567302"/>
      <w:bookmarkStart w:id="42" w:name="_Toc488848549"/>
      <w:bookmarkStart w:id="43" w:name="_Toc50389071"/>
      <w:r w:rsidRPr="00EA6CB1">
        <w:rPr>
          <w:sz w:val="26"/>
          <w:szCs w:val="26"/>
        </w:rPr>
        <w:lastRenderedPageBreak/>
        <w:t>Giấy chứng nhận đăng ký kinh doanh</w:t>
      </w:r>
      <w:bookmarkEnd w:id="35"/>
      <w:bookmarkEnd w:id="36"/>
      <w:r w:rsidR="00FC6437" w:rsidRPr="00EA6CB1">
        <w:rPr>
          <w:sz w:val="26"/>
          <w:szCs w:val="26"/>
        </w:rPr>
        <w:t xml:space="preserve"> và Mã số thuế</w:t>
      </w:r>
      <w:bookmarkEnd w:id="41"/>
      <w:bookmarkEnd w:id="42"/>
      <w:bookmarkEnd w:id="43"/>
    </w:p>
    <w:p w14:paraId="28662484" w14:textId="56936711" w:rsidR="00CB1792" w:rsidRPr="00EA6CB1" w:rsidRDefault="00CB1792" w:rsidP="0047542F">
      <w:pPr>
        <w:pStyle w:val="Heading3"/>
        <w:numPr>
          <w:ilvl w:val="0"/>
          <w:numId w:val="25"/>
        </w:numPr>
      </w:pPr>
      <w:bookmarkStart w:id="44" w:name="_Toc50389072"/>
      <w:r w:rsidRPr="00EA6CB1">
        <w:t xml:space="preserve">Giấy chứng nhận đăng ký kinh doanh và Mã số thuế của </w:t>
      </w:r>
      <w:r w:rsidR="00C0384F" w:rsidRPr="00EA6CB1">
        <w:t xml:space="preserve">Thành viên đứng đầu liên danh - </w:t>
      </w:r>
      <w:r w:rsidRPr="00EA6CB1">
        <w:t>Công ty TNHH Máy tính Nét.</w:t>
      </w:r>
      <w:bookmarkEnd w:id="44"/>
    </w:p>
    <w:p w14:paraId="2FE63F20" w14:textId="77777777" w:rsidR="00B626E2" w:rsidRPr="00EA6CB1" w:rsidRDefault="00B626E2" w:rsidP="00B626E2">
      <w:pPr>
        <w:spacing w:line="336" w:lineRule="auto"/>
        <w:rPr>
          <w:sz w:val="26"/>
          <w:szCs w:val="26"/>
          <w:lang w:eastAsia="ja-JP"/>
        </w:rPr>
      </w:pPr>
      <w:r w:rsidRPr="00EA6CB1">
        <w:rPr>
          <w:sz w:val="26"/>
          <w:szCs w:val="26"/>
          <w:lang w:eastAsia="ja-JP"/>
        </w:rPr>
        <w:t>Bản sao có công chứng Giấy chứng nhận đăng ký kinh doanh và Mã số thuế đình kèm ngay sau trang này.</w:t>
      </w:r>
    </w:p>
    <w:p w14:paraId="6FE5D043" w14:textId="4B5C3017" w:rsidR="00B626E2" w:rsidRPr="00EA6CB1" w:rsidRDefault="00B626E2" w:rsidP="00B626E2">
      <w:pPr>
        <w:rPr>
          <w:b/>
          <w:sz w:val="26"/>
          <w:szCs w:val="26"/>
          <w:lang w:val="vi-VN" w:eastAsia="ja-JP"/>
        </w:rPr>
      </w:pPr>
    </w:p>
    <w:p w14:paraId="2AADCD94" w14:textId="506AF58D" w:rsidR="00B626E2" w:rsidRPr="00EA6CB1" w:rsidRDefault="00B626E2" w:rsidP="00B626E2">
      <w:pPr>
        <w:rPr>
          <w:b/>
          <w:sz w:val="26"/>
          <w:szCs w:val="26"/>
          <w:lang w:val="vi-VN" w:eastAsia="ja-JP"/>
        </w:rPr>
      </w:pPr>
    </w:p>
    <w:p w14:paraId="325AF59E" w14:textId="668D8E9B" w:rsidR="00B626E2" w:rsidRPr="00EA6CB1" w:rsidRDefault="00B626E2" w:rsidP="00B626E2">
      <w:pPr>
        <w:rPr>
          <w:b/>
          <w:sz w:val="26"/>
          <w:szCs w:val="26"/>
          <w:lang w:val="vi-VN" w:eastAsia="ja-JP"/>
        </w:rPr>
      </w:pPr>
    </w:p>
    <w:p w14:paraId="5FA4B2D6" w14:textId="4C6DB679" w:rsidR="00B626E2" w:rsidRPr="00EA6CB1" w:rsidRDefault="00B626E2" w:rsidP="00B626E2">
      <w:pPr>
        <w:rPr>
          <w:b/>
          <w:sz w:val="26"/>
          <w:szCs w:val="26"/>
          <w:lang w:val="vi-VN" w:eastAsia="ja-JP"/>
        </w:rPr>
      </w:pPr>
    </w:p>
    <w:p w14:paraId="27FE2E07" w14:textId="5D3895DD" w:rsidR="00B626E2" w:rsidRPr="00EA6CB1" w:rsidRDefault="00B626E2" w:rsidP="00B626E2">
      <w:pPr>
        <w:rPr>
          <w:b/>
          <w:sz w:val="26"/>
          <w:szCs w:val="26"/>
          <w:lang w:val="vi-VN" w:eastAsia="ja-JP"/>
        </w:rPr>
      </w:pPr>
    </w:p>
    <w:p w14:paraId="5EDA1886" w14:textId="6FEBB354" w:rsidR="00B626E2" w:rsidRPr="00EA6CB1" w:rsidRDefault="00B626E2" w:rsidP="00B626E2">
      <w:pPr>
        <w:rPr>
          <w:b/>
          <w:sz w:val="26"/>
          <w:szCs w:val="26"/>
          <w:lang w:val="vi-VN" w:eastAsia="ja-JP"/>
        </w:rPr>
      </w:pPr>
    </w:p>
    <w:p w14:paraId="404B97E0" w14:textId="2F0E37AE" w:rsidR="00B626E2" w:rsidRPr="00EA6CB1" w:rsidRDefault="00B626E2" w:rsidP="00B626E2">
      <w:pPr>
        <w:rPr>
          <w:b/>
          <w:sz w:val="26"/>
          <w:szCs w:val="26"/>
          <w:lang w:val="vi-VN" w:eastAsia="ja-JP"/>
        </w:rPr>
      </w:pPr>
    </w:p>
    <w:p w14:paraId="4F7AD6BE" w14:textId="368D0A45" w:rsidR="00B626E2" w:rsidRPr="00EA6CB1" w:rsidRDefault="00B626E2" w:rsidP="00B626E2">
      <w:pPr>
        <w:rPr>
          <w:b/>
          <w:sz w:val="26"/>
          <w:szCs w:val="26"/>
          <w:lang w:val="vi-VN" w:eastAsia="ja-JP"/>
        </w:rPr>
      </w:pPr>
    </w:p>
    <w:p w14:paraId="5BCFCB56" w14:textId="4DB88D04" w:rsidR="00B626E2" w:rsidRPr="00EA6CB1" w:rsidRDefault="00B626E2" w:rsidP="00B626E2">
      <w:pPr>
        <w:rPr>
          <w:b/>
          <w:sz w:val="26"/>
          <w:szCs w:val="26"/>
          <w:lang w:val="vi-VN" w:eastAsia="ja-JP"/>
        </w:rPr>
      </w:pPr>
    </w:p>
    <w:p w14:paraId="3C06A613" w14:textId="661DF5A6" w:rsidR="00B626E2" w:rsidRPr="00EA6CB1" w:rsidRDefault="00B626E2" w:rsidP="00B626E2">
      <w:pPr>
        <w:rPr>
          <w:b/>
          <w:sz w:val="26"/>
          <w:szCs w:val="26"/>
          <w:lang w:val="vi-VN" w:eastAsia="ja-JP"/>
        </w:rPr>
      </w:pPr>
    </w:p>
    <w:p w14:paraId="2665DDD6" w14:textId="2CFC303D" w:rsidR="00B626E2" w:rsidRPr="00EA6CB1" w:rsidRDefault="00B626E2" w:rsidP="00B626E2">
      <w:pPr>
        <w:rPr>
          <w:b/>
          <w:sz w:val="26"/>
          <w:szCs w:val="26"/>
          <w:lang w:val="vi-VN" w:eastAsia="ja-JP"/>
        </w:rPr>
      </w:pPr>
    </w:p>
    <w:p w14:paraId="61D3514D" w14:textId="02E2D935" w:rsidR="00B626E2" w:rsidRPr="00EA6CB1" w:rsidRDefault="00B626E2" w:rsidP="00B626E2">
      <w:pPr>
        <w:rPr>
          <w:b/>
          <w:sz w:val="26"/>
          <w:szCs w:val="26"/>
          <w:lang w:val="vi-VN" w:eastAsia="ja-JP"/>
        </w:rPr>
      </w:pPr>
    </w:p>
    <w:p w14:paraId="53B37EC0" w14:textId="281263F2" w:rsidR="00B626E2" w:rsidRPr="00EA6CB1" w:rsidRDefault="00B626E2" w:rsidP="00B626E2">
      <w:pPr>
        <w:rPr>
          <w:b/>
          <w:sz w:val="26"/>
          <w:szCs w:val="26"/>
          <w:lang w:val="vi-VN" w:eastAsia="ja-JP"/>
        </w:rPr>
      </w:pPr>
    </w:p>
    <w:p w14:paraId="6490FD60" w14:textId="29552A23" w:rsidR="00B626E2" w:rsidRPr="00EA6CB1" w:rsidRDefault="00B626E2" w:rsidP="00B626E2">
      <w:pPr>
        <w:rPr>
          <w:b/>
          <w:sz w:val="26"/>
          <w:szCs w:val="26"/>
          <w:lang w:val="vi-VN" w:eastAsia="ja-JP"/>
        </w:rPr>
      </w:pPr>
    </w:p>
    <w:p w14:paraId="433E4786" w14:textId="474AAC1B" w:rsidR="00B626E2" w:rsidRPr="00EA6CB1" w:rsidRDefault="00B626E2" w:rsidP="00B626E2">
      <w:pPr>
        <w:rPr>
          <w:b/>
          <w:sz w:val="26"/>
          <w:szCs w:val="26"/>
          <w:lang w:val="vi-VN" w:eastAsia="ja-JP"/>
        </w:rPr>
      </w:pPr>
    </w:p>
    <w:p w14:paraId="16B96C24" w14:textId="62765CDE" w:rsidR="00B626E2" w:rsidRPr="00EA6CB1" w:rsidRDefault="00B626E2" w:rsidP="00B626E2">
      <w:pPr>
        <w:rPr>
          <w:b/>
          <w:sz w:val="26"/>
          <w:szCs w:val="26"/>
          <w:lang w:val="vi-VN" w:eastAsia="ja-JP"/>
        </w:rPr>
      </w:pPr>
    </w:p>
    <w:p w14:paraId="71D5AEE6" w14:textId="2DA3B03B" w:rsidR="00B626E2" w:rsidRPr="00EA6CB1" w:rsidRDefault="00B626E2" w:rsidP="00B626E2">
      <w:pPr>
        <w:rPr>
          <w:b/>
          <w:sz w:val="26"/>
          <w:szCs w:val="26"/>
          <w:lang w:val="vi-VN" w:eastAsia="ja-JP"/>
        </w:rPr>
      </w:pPr>
    </w:p>
    <w:p w14:paraId="7BAC98E1" w14:textId="2771DA96" w:rsidR="00B626E2" w:rsidRPr="00EA6CB1" w:rsidRDefault="00B626E2" w:rsidP="00B626E2">
      <w:pPr>
        <w:rPr>
          <w:b/>
          <w:sz w:val="26"/>
          <w:szCs w:val="26"/>
          <w:lang w:val="vi-VN" w:eastAsia="ja-JP"/>
        </w:rPr>
      </w:pPr>
    </w:p>
    <w:p w14:paraId="55DB873B" w14:textId="61DFBAFF" w:rsidR="00B626E2" w:rsidRPr="00EA6CB1" w:rsidRDefault="00B626E2" w:rsidP="00B626E2">
      <w:pPr>
        <w:rPr>
          <w:b/>
          <w:sz w:val="26"/>
          <w:szCs w:val="26"/>
          <w:lang w:val="vi-VN" w:eastAsia="ja-JP"/>
        </w:rPr>
      </w:pPr>
    </w:p>
    <w:p w14:paraId="5F15BD4C" w14:textId="600C05B1" w:rsidR="00B626E2" w:rsidRPr="00EA6CB1" w:rsidRDefault="00B626E2" w:rsidP="00B626E2">
      <w:pPr>
        <w:rPr>
          <w:b/>
          <w:sz w:val="26"/>
          <w:szCs w:val="26"/>
          <w:lang w:val="vi-VN" w:eastAsia="ja-JP"/>
        </w:rPr>
      </w:pPr>
    </w:p>
    <w:p w14:paraId="48434585" w14:textId="57CEE092" w:rsidR="00B626E2" w:rsidRPr="00EA6CB1" w:rsidRDefault="00B626E2" w:rsidP="00B626E2">
      <w:pPr>
        <w:rPr>
          <w:b/>
          <w:sz w:val="26"/>
          <w:szCs w:val="26"/>
          <w:lang w:val="vi-VN" w:eastAsia="ja-JP"/>
        </w:rPr>
      </w:pPr>
    </w:p>
    <w:p w14:paraId="368A3867" w14:textId="6FA28874" w:rsidR="00B626E2" w:rsidRPr="00EA6CB1" w:rsidRDefault="00B626E2" w:rsidP="00B626E2">
      <w:pPr>
        <w:rPr>
          <w:b/>
          <w:sz w:val="26"/>
          <w:szCs w:val="26"/>
          <w:lang w:val="vi-VN" w:eastAsia="ja-JP"/>
        </w:rPr>
      </w:pPr>
    </w:p>
    <w:p w14:paraId="4959BD74" w14:textId="12C5F9F6" w:rsidR="00B626E2" w:rsidRPr="00EA6CB1" w:rsidRDefault="00B626E2" w:rsidP="00B626E2">
      <w:pPr>
        <w:rPr>
          <w:b/>
          <w:sz w:val="26"/>
          <w:szCs w:val="26"/>
          <w:lang w:val="vi-VN" w:eastAsia="ja-JP"/>
        </w:rPr>
      </w:pPr>
    </w:p>
    <w:p w14:paraId="50131EA5" w14:textId="088B7656" w:rsidR="00B626E2" w:rsidRPr="00EA6CB1" w:rsidRDefault="00B626E2" w:rsidP="00B626E2">
      <w:pPr>
        <w:rPr>
          <w:b/>
          <w:sz w:val="26"/>
          <w:szCs w:val="26"/>
          <w:lang w:val="vi-VN" w:eastAsia="ja-JP"/>
        </w:rPr>
      </w:pPr>
    </w:p>
    <w:p w14:paraId="69478546" w14:textId="77D0CBEE" w:rsidR="00B626E2" w:rsidRPr="00EA6CB1" w:rsidRDefault="00B626E2" w:rsidP="00B626E2">
      <w:pPr>
        <w:rPr>
          <w:b/>
          <w:sz w:val="26"/>
          <w:szCs w:val="26"/>
          <w:lang w:val="vi-VN" w:eastAsia="ja-JP"/>
        </w:rPr>
      </w:pPr>
    </w:p>
    <w:p w14:paraId="202C732E" w14:textId="644B8027" w:rsidR="00B626E2" w:rsidRPr="00EA6CB1" w:rsidRDefault="00B626E2" w:rsidP="00B626E2">
      <w:pPr>
        <w:rPr>
          <w:b/>
          <w:sz w:val="26"/>
          <w:szCs w:val="26"/>
          <w:lang w:val="vi-VN" w:eastAsia="ja-JP"/>
        </w:rPr>
      </w:pPr>
    </w:p>
    <w:p w14:paraId="3F804D35" w14:textId="47B7F7FA" w:rsidR="00B626E2" w:rsidRDefault="00B626E2" w:rsidP="00B626E2">
      <w:pPr>
        <w:rPr>
          <w:b/>
          <w:sz w:val="26"/>
          <w:szCs w:val="26"/>
          <w:lang w:val="vi-VN" w:eastAsia="ja-JP"/>
        </w:rPr>
      </w:pPr>
    </w:p>
    <w:p w14:paraId="77B0FB2C" w14:textId="5BA0C084" w:rsidR="005752B9" w:rsidRDefault="005752B9" w:rsidP="00B626E2">
      <w:pPr>
        <w:rPr>
          <w:b/>
          <w:sz w:val="26"/>
          <w:szCs w:val="26"/>
          <w:lang w:val="vi-VN" w:eastAsia="ja-JP"/>
        </w:rPr>
      </w:pPr>
    </w:p>
    <w:p w14:paraId="410679C5" w14:textId="307A5109" w:rsidR="005752B9" w:rsidRDefault="005752B9" w:rsidP="00B626E2">
      <w:pPr>
        <w:rPr>
          <w:b/>
          <w:sz w:val="26"/>
          <w:szCs w:val="26"/>
          <w:lang w:val="vi-VN" w:eastAsia="ja-JP"/>
        </w:rPr>
      </w:pPr>
    </w:p>
    <w:p w14:paraId="5F839145" w14:textId="5568FD73" w:rsidR="005752B9" w:rsidRDefault="005752B9" w:rsidP="00B626E2">
      <w:pPr>
        <w:rPr>
          <w:b/>
          <w:sz w:val="26"/>
          <w:szCs w:val="26"/>
          <w:lang w:val="vi-VN" w:eastAsia="ja-JP"/>
        </w:rPr>
      </w:pPr>
    </w:p>
    <w:p w14:paraId="37D00882" w14:textId="42E33400" w:rsidR="005752B9" w:rsidRDefault="005752B9" w:rsidP="00B626E2">
      <w:pPr>
        <w:rPr>
          <w:b/>
          <w:sz w:val="26"/>
          <w:szCs w:val="26"/>
          <w:lang w:val="vi-VN" w:eastAsia="ja-JP"/>
        </w:rPr>
      </w:pPr>
    </w:p>
    <w:p w14:paraId="214EB680" w14:textId="63BBFF73" w:rsidR="005752B9" w:rsidRDefault="005752B9" w:rsidP="00B626E2">
      <w:pPr>
        <w:rPr>
          <w:b/>
          <w:sz w:val="26"/>
          <w:szCs w:val="26"/>
          <w:lang w:val="vi-VN" w:eastAsia="ja-JP"/>
        </w:rPr>
      </w:pPr>
    </w:p>
    <w:p w14:paraId="3E43CC66" w14:textId="4A0534EE" w:rsidR="005752B9" w:rsidRDefault="005752B9" w:rsidP="00B626E2">
      <w:pPr>
        <w:rPr>
          <w:b/>
          <w:sz w:val="26"/>
          <w:szCs w:val="26"/>
          <w:lang w:val="vi-VN" w:eastAsia="ja-JP"/>
        </w:rPr>
      </w:pPr>
    </w:p>
    <w:p w14:paraId="44CC5A10" w14:textId="6EA7FC37" w:rsidR="005752B9" w:rsidRDefault="005752B9" w:rsidP="00B626E2">
      <w:pPr>
        <w:rPr>
          <w:b/>
          <w:sz w:val="26"/>
          <w:szCs w:val="26"/>
          <w:lang w:val="vi-VN" w:eastAsia="ja-JP"/>
        </w:rPr>
      </w:pPr>
    </w:p>
    <w:p w14:paraId="3D83B31B" w14:textId="007AE6A8" w:rsidR="005752B9" w:rsidRDefault="005752B9" w:rsidP="00B626E2">
      <w:pPr>
        <w:rPr>
          <w:b/>
          <w:sz w:val="26"/>
          <w:szCs w:val="26"/>
          <w:lang w:val="vi-VN" w:eastAsia="ja-JP"/>
        </w:rPr>
      </w:pPr>
    </w:p>
    <w:p w14:paraId="05EF7854" w14:textId="77777777" w:rsidR="005752B9" w:rsidRPr="00EA6CB1" w:rsidRDefault="005752B9" w:rsidP="00B626E2">
      <w:pPr>
        <w:rPr>
          <w:b/>
          <w:sz w:val="26"/>
          <w:szCs w:val="26"/>
          <w:lang w:val="vi-VN" w:eastAsia="ja-JP"/>
        </w:rPr>
      </w:pPr>
    </w:p>
    <w:p w14:paraId="0DBD70C2" w14:textId="379B7F3F" w:rsidR="00B626E2" w:rsidRPr="00EA6CB1" w:rsidRDefault="00B626E2" w:rsidP="00B626E2">
      <w:pPr>
        <w:rPr>
          <w:b/>
          <w:sz w:val="26"/>
          <w:szCs w:val="26"/>
          <w:lang w:val="vi-VN" w:eastAsia="ja-JP"/>
        </w:rPr>
      </w:pPr>
    </w:p>
    <w:p w14:paraId="636D5346" w14:textId="77777777" w:rsidR="00B626E2" w:rsidRPr="00EA6CB1" w:rsidRDefault="00B626E2" w:rsidP="00B626E2">
      <w:pPr>
        <w:rPr>
          <w:b/>
          <w:sz w:val="26"/>
          <w:szCs w:val="26"/>
          <w:lang w:val="vi-VN" w:eastAsia="ja-JP"/>
        </w:rPr>
      </w:pPr>
    </w:p>
    <w:p w14:paraId="7D83836F" w14:textId="510779EC" w:rsidR="00383D45" w:rsidRDefault="00383D45" w:rsidP="00383D45">
      <w:pPr>
        <w:pStyle w:val="Heading3"/>
      </w:pPr>
      <w:bookmarkStart w:id="45" w:name="_Toc50389073"/>
      <w:r w:rsidRPr="00EA6CB1">
        <w:lastRenderedPageBreak/>
        <w:t xml:space="preserve">Giấy chứng nhận đăng ký kinh doanh và Mã số thuế của Thành viên liên danh </w:t>
      </w:r>
      <w:r w:rsidR="00D27F70">
        <w:t>th</w:t>
      </w:r>
      <w:r w:rsidR="00D27F70">
        <w:rPr>
          <w:lang w:val="vi-VN"/>
        </w:rPr>
        <w:t xml:space="preserve">ứ 2 </w:t>
      </w:r>
      <w:r w:rsidRPr="00EA6CB1">
        <w:t xml:space="preserve">- Công ty Cổ phần </w:t>
      </w:r>
      <w:r>
        <w:t>Công</w:t>
      </w:r>
      <w:r>
        <w:rPr>
          <w:lang w:val="vi-VN"/>
        </w:rPr>
        <w:t xml:space="preserve"> nghệ Tinh Vân</w:t>
      </w:r>
      <w:bookmarkEnd w:id="45"/>
    </w:p>
    <w:p w14:paraId="00E324B9" w14:textId="1BA982B1" w:rsidR="00CB1792" w:rsidRPr="00EA6CB1" w:rsidRDefault="00CB1792" w:rsidP="00383D45">
      <w:pPr>
        <w:pStyle w:val="Heading3"/>
      </w:pPr>
      <w:bookmarkStart w:id="46" w:name="_Toc50389074"/>
      <w:r w:rsidRPr="00EA6CB1">
        <w:t xml:space="preserve">Giấy chứng nhận đăng ký kinh doanh và Mã số thuế của </w:t>
      </w:r>
      <w:r w:rsidR="00C0384F" w:rsidRPr="00EA6CB1">
        <w:t xml:space="preserve">Thành viên liên danh </w:t>
      </w:r>
      <w:r w:rsidR="00D27F70">
        <w:t>th</w:t>
      </w:r>
      <w:r w:rsidR="00D27F70">
        <w:rPr>
          <w:lang w:val="vi-VN"/>
        </w:rPr>
        <w:t xml:space="preserve">ứ 3 </w:t>
      </w:r>
      <w:r w:rsidR="00C0384F" w:rsidRPr="00EA6CB1">
        <w:t xml:space="preserve">- </w:t>
      </w:r>
      <w:r w:rsidRPr="00EA6CB1">
        <w:t xml:space="preserve">Công ty Cổ phần </w:t>
      </w:r>
      <w:r w:rsidR="00383D45">
        <w:t>Công</w:t>
      </w:r>
      <w:r w:rsidR="00383D45">
        <w:rPr>
          <w:lang w:val="vi-VN"/>
        </w:rPr>
        <w:t xml:space="preserve"> nghệ Viking</w:t>
      </w:r>
      <w:bookmarkEnd w:id="46"/>
    </w:p>
    <w:p w14:paraId="284FB047" w14:textId="77C9C74F" w:rsidR="00374051" w:rsidRPr="00EA6CB1" w:rsidRDefault="00856D4C" w:rsidP="00917E9F">
      <w:pPr>
        <w:spacing w:line="336" w:lineRule="auto"/>
        <w:rPr>
          <w:sz w:val="26"/>
          <w:szCs w:val="26"/>
          <w:lang w:eastAsia="ja-JP"/>
        </w:rPr>
      </w:pPr>
      <w:r w:rsidRPr="00EA6CB1">
        <w:rPr>
          <w:sz w:val="26"/>
          <w:szCs w:val="26"/>
          <w:lang w:eastAsia="ja-JP"/>
        </w:rPr>
        <w:t>Bản sao có công chứ</w:t>
      </w:r>
      <w:r w:rsidR="00FC6437" w:rsidRPr="00EA6CB1">
        <w:rPr>
          <w:sz w:val="26"/>
          <w:szCs w:val="26"/>
          <w:lang w:eastAsia="ja-JP"/>
        </w:rPr>
        <w:t>ng G</w:t>
      </w:r>
      <w:r w:rsidRPr="00EA6CB1">
        <w:rPr>
          <w:sz w:val="26"/>
          <w:szCs w:val="26"/>
          <w:lang w:eastAsia="ja-JP"/>
        </w:rPr>
        <w:t>iấy</w:t>
      </w:r>
      <w:r w:rsidR="00374051" w:rsidRPr="00EA6CB1">
        <w:rPr>
          <w:sz w:val="26"/>
          <w:szCs w:val="26"/>
          <w:lang w:eastAsia="ja-JP"/>
        </w:rPr>
        <w:t xml:space="preserve"> chứng nhậ</w:t>
      </w:r>
      <w:r w:rsidR="00265362" w:rsidRPr="00EA6CB1">
        <w:rPr>
          <w:sz w:val="26"/>
          <w:szCs w:val="26"/>
          <w:lang w:eastAsia="ja-JP"/>
        </w:rPr>
        <w:t xml:space="preserve">n đăng ký kinh doanh </w:t>
      </w:r>
      <w:r w:rsidR="00FC6437" w:rsidRPr="00EA6CB1">
        <w:rPr>
          <w:sz w:val="26"/>
          <w:szCs w:val="26"/>
          <w:lang w:eastAsia="ja-JP"/>
        </w:rPr>
        <w:t xml:space="preserve">và Mã số thuế </w:t>
      </w:r>
      <w:r w:rsidR="00265362" w:rsidRPr="00EA6CB1">
        <w:rPr>
          <w:sz w:val="26"/>
          <w:szCs w:val="26"/>
          <w:lang w:eastAsia="ja-JP"/>
        </w:rPr>
        <w:t>đình kèm</w:t>
      </w:r>
      <w:r w:rsidR="000F566C" w:rsidRPr="00EA6CB1">
        <w:rPr>
          <w:sz w:val="26"/>
          <w:szCs w:val="26"/>
          <w:lang w:eastAsia="ja-JP"/>
        </w:rPr>
        <w:t xml:space="preserve"> ngay sau trang này</w:t>
      </w:r>
      <w:r w:rsidR="00374051" w:rsidRPr="00EA6CB1">
        <w:rPr>
          <w:sz w:val="26"/>
          <w:szCs w:val="26"/>
          <w:lang w:eastAsia="ja-JP"/>
        </w:rPr>
        <w:t>.</w:t>
      </w:r>
    </w:p>
    <w:p w14:paraId="12F01398" w14:textId="48E30169" w:rsidR="00F676C4" w:rsidRPr="00EA6CB1" w:rsidRDefault="00F676C4" w:rsidP="00917E9F">
      <w:pPr>
        <w:spacing w:line="336" w:lineRule="auto"/>
        <w:rPr>
          <w:sz w:val="26"/>
          <w:szCs w:val="26"/>
          <w:lang w:eastAsia="ja-JP"/>
        </w:rPr>
      </w:pPr>
    </w:p>
    <w:p w14:paraId="47B9F455" w14:textId="37B8FACB" w:rsidR="00F676C4" w:rsidRPr="00EA6CB1" w:rsidRDefault="00F676C4" w:rsidP="00917E9F">
      <w:pPr>
        <w:spacing w:line="336" w:lineRule="auto"/>
        <w:rPr>
          <w:sz w:val="26"/>
          <w:szCs w:val="26"/>
          <w:lang w:eastAsia="ja-JP"/>
        </w:rPr>
      </w:pPr>
    </w:p>
    <w:p w14:paraId="4E7A0680" w14:textId="14C203D3" w:rsidR="00F676C4" w:rsidRPr="00EA6CB1" w:rsidRDefault="00F676C4" w:rsidP="00917E9F">
      <w:pPr>
        <w:spacing w:line="336" w:lineRule="auto"/>
        <w:rPr>
          <w:sz w:val="26"/>
          <w:szCs w:val="26"/>
          <w:lang w:eastAsia="ja-JP"/>
        </w:rPr>
      </w:pPr>
    </w:p>
    <w:p w14:paraId="72196D06" w14:textId="1F44FBAD" w:rsidR="00F676C4" w:rsidRPr="00EA6CB1" w:rsidRDefault="00F676C4" w:rsidP="00917E9F">
      <w:pPr>
        <w:spacing w:line="336" w:lineRule="auto"/>
        <w:rPr>
          <w:sz w:val="26"/>
          <w:szCs w:val="26"/>
          <w:lang w:eastAsia="ja-JP"/>
        </w:rPr>
      </w:pPr>
    </w:p>
    <w:p w14:paraId="3477D28C" w14:textId="2BD6D841" w:rsidR="00F676C4" w:rsidRPr="00EA6CB1" w:rsidRDefault="00F676C4" w:rsidP="00917E9F">
      <w:pPr>
        <w:spacing w:line="336" w:lineRule="auto"/>
        <w:rPr>
          <w:sz w:val="26"/>
          <w:szCs w:val="26"/>
          <w:lang w:eastAsia="ja-JP"/>
        </w:rPr>
      </w:pPr>
    </w:p>
    <w:p w14:paraId="6C32FA2C" w14:textId="30C80A33" w:rsidR="00F676C4" w:rsidRPr="00EA6CB1" w:rsidRDefault="00F676C4" w:rsidP="00917E9F">
      <w:pPr>
        <w:spacing w:line="336" w:lineRule="auto"/>
        <w:rPr>
          <w:sz w:val="26"/>
          <w:szCs w:val="26"/>
          <w:lang w:eastAsia="ja-JP"/>
        </w:rPr>
      </w:pPr>
    </w:p>
    <w:p w14:paraId="053C2671" w14:textId="3431B8C5" w:rsidR="00F676C4" w:rsidRPr="00EA6CB1" w:rsidRDefault="00F676C4" w:rsidP="00917E9F">
      <w:pPr>
        <w:spacing w:line="336" w:lineRule="auto"/>
        <w:rPr>
          <w:sz w:val="26"/>
          <w:szCs w:val="26"/>
          <w:lang w:eastAsia="ja-JP"/>
        </w:rPr>
      </w:pPr>
    </w:p>
    <w:p w14:paraId="728A221F" w14:textId="537AE6E1" w:rsidR="00F676C4" w:rsidRPr="00EA6CB1" w:rsidRDefault="00F676C4" w:rsidP="00917E9F">
      <w:pPr>
        <w:spacing w:line="336" w:lineRule="auto"/>
        <w:rPr>
          <w:sz w:val="26"/>
          <w:szCs w:val="26"/>
          <w:lang w:eastAsia="ja-JP"/>
        </w:rPr>
      </w:pPr>
    </w:p>
    <w:p w14:paraId="2CF82067" w14:textId="0BB38282" w:rsidR="00F676C4" w:rsidRPr="00EA6CB1" w:rsidRDefault="00F676C4" w:rsidP="00917E9F">
      <w:pPr>
        <w:spacing w:line="336" w:lineRule="auto"/>
        <w:rPr>
          <w:sz w:val="26"/>
          <w:szCs w:val="26"/>
          <w:lang w:eastAsia="ja-JP"/>
        </w:rPr>
      </w:pPr>
    </w:p>
    <w:p w14:paraId="00A25F0A" w14:textId="0088ECC2" w:rsidR="00F676C4" w:rsidRPr="00EA6CB1" w:rsidRDefault="00F676C4" w:rsidP="00917E9F">
      <w:pPr>
        <w:spacing w:line="336" w:lineRule="auto"/>
        <w:rPr>
          <w:sz w:val="26"/>
          <w:szCs w:val="26"/>
          <w:lang w:eastAsia="ja-JP"/>
        </w:rPr>
      </w:pPr>
    </w:p>
    <w:p w14:paraId="1FEF88FF" w14:textId="72ABCB6B" w:rsidR="00F676C4" w:rsidRPr="00EA6CB1" w:rsidRDefault="00F676C4" w:rsidP="00917E9F">
      <w:pPr>
        <w:spacing w:line="336" w:lineRule="auto"/>
        <w:rPr>
          <w:sz w:val="26"/>
          <w:szCs w:val="26"/>
          <w:lang w:eastAsia="ja-JP"/>
        </w:rPr>
      </w:pPr>
    </w:p>
    <w:p w14:paraId="43A7C7C6" w14:textId="0835E6CE" w:rsidR="00F676C4" w:rsidRPr="00EA6CB1" w:rsidRDefault="00F676C4" w:rsidP="00917E9F">
      <w:pPr>
        <w:spacing w:line="336" w:lineRule="auto"/>
        <w:rPr>
          <w:sz w:val="26"/>
          <w:szCs w:val="26"/>
          <w:lang w:eastAsia="ja-JP"/>
        </w:rPr>
      </w:pPr>
    </w:p>
    <w:p w14:paraId="16E428A2" w14:textId="27C4AD1B" w:rsidR="00F676C4" w:rsidRPr="00EA6CB1" w:rsidRDefault="00F676C4" w:rsidP="00917E9F">
      <w:pPr>
        <w:spacing w:line="336" w:lineRule="auto"/>
        <w:rPr>
          <w:sz w:val="26"/>
          <w:szCs w:val="26"/>
          <w:lang w:eastAsia="ja-JP"/>
        </w:rPr>
      </w:pPr>
    </w:p>
    <w:p w14:paraId="3F319C8E" w14:textId="3CA9F58F" w:rsidR="00F676C4" w:rsidRPr="00EA6CB1" w:rsidRDefault="00F676C4" w:rsidP="00917E9F">
      <w:pPr>
        <w:spacing w:line="336" w:lineRule="auto"/>
        <w:rPr>
          <w:sz w:val="26"/>
          <w:szCs w:val="26"/>
          <w:lang w:eastAsia="ja-JP"/>
        </w:rPr>
      </w:pPr>
    </w:p>
    <w:p w14:paraId="5F3E4F75" w14:textId="623D0B0E" w:rsidR="00F676C4" w:rsidRPr="00EA6CB1" w:rsidRDefault="00F676C4" w:rsidP="00917E9F">
      <w:pPr>
        <w:spacing w:line="336" w:lineRule="auto"/>
        <w:rPr>
          <w:sz w:val="26"/>
          <w:szCs w:val="26"/>
          <w:lang w:eastAsia="ja-JP"/>
        </w:rPr>
      </w:pPr>
    </w:p>
    <w:p w14:paraId="5ADDF4EC" w14:textId="4C40B990" w:rsidR="00F676C4" w:rsidRPr="00EA6CB1" w:rsidRDefault="00F676C4" w:rsidP="00917E9F">
      <w:pPr>
        <w:spacing w:line="336" w:lineRule="auto"/>
        <w:rPr>
          <w:sz w:val="26"/>
          <w:szCs w:val="26"/>
          <w:lang w:eastAsia="ja-JP"/>
        </w:rPr>
      </w:pPr>
    </w:p>
    <w:p w14:paraId="6A1BAED7" w14:textId="643B41F8" w:rsidR="00F676C4" w:rsidRPr="00EA6CB1" w:rsidRDefault="00F676C4" w:rsidP="00917E9F">
      <w:pPr>
        <w:spacing w:line="336" w:lineRule="auto"/>
        <w:rPr>
          <w:sz w:val="26"/>
          <w:szCs w:val="26"/>
          <w:lang w:eastAsia="ja-JP"/>
        </w:rPr>
      </w:pPr>
    </w:p>
    <w:p w14:paraId="505EB8D6" w14:textId="78877C56" w:rsidR="00F676C4" w:rsidRPr="00EA6CB1" w:rsidRDefault="00F676C4" w:rsidP="00917E9F">
      <w:pPr>
        <w:spacing w:line="336" w:lineRule="auto"/>
        <w:rPr>
          <w:sz w:val="26"/>
          <w:szCs w:val="26"/>
          <w:lang w:eastAsia="ja-JP"/>
        </w:rPr>
      </w:pPr>
    </w:p>
    <w:p w14:paraId="00B9DF0A" w14:textId="56283361" w:rsidR="00F676C4" w:rsidRPr="00EA6CB1" w:rsidRDefault="00F676C4" w:rsidP="00917E9F">
      <w:pPr>
        <w:spacing w:line="336" w:lineRule="auto"/>
        <w:rPr>
          <w:sz w:val="26"/>
          <w:szCs w:val="26"/>
          <w:lang w:eastAsia="ja-JP"/>
        </w:rPr>
      </w:pPr>
    </w:p>
    <w:p w14:paraId="5F47E7FA" w14:textId="3332F4DC" w:rsidR="00F676C4" w:rsidRPr="00EA6CB1" w:rsidRDefault="00F676C4" w:rsidP="00917E9F">
      <w:pPr>
        <w:spacing w:line="336" w:lineRule="auto"/>
        <w:rPr>
          <w:sz w:val="26"/>
          <w:szCs w:val="26"/>
          <w:lang w:eastAsia="ja-JP"/>
        </w:rPr>
      </w:pPr>
    </w:p>
    <w:p w14:paraId="44E87935" w14:textId="775BFFB1" w:rsidR="00F676C4" w:rsidRPr="00EA6CB1" w:rsidRDefault="00F676C4" w:rsidP="00917E9F">
      <w:pPr>
        <w:spacing w:line="336" w:lineRule="auto"/>
        <w:rPr>
          <w:sz w:val="26"/>
          <w:szCs w:val="26"/>
          <w:lang w:eastAsia="ja-JP"/>
        </w:rPr>
      </w:pPr>
    </w:p>
    <w:p w14:paraId="1F6D1952" w14:textId="359EC7A2" w:rsidR="00F676C4" w:rsidRPr="00EA6CB1" w:rsidRDefault="00F676C4" w:rsidP="00917E9F">
      <w:pPr>
        <w:spacing w:line="336" w:lineRule="auto"/>
        <w:rPr>
          <w:sz w:val="26"/>
          <w:szCs w:val="26"/>
          <w:lang w:eastAsia="ja-JP"/>
        </w:rPr>
      </w:pPr>
    </w:p>
    <w:p w14:paraId="275D54C4" w14:textId="53C010EC" w:rsidR="00F676C4" w:rsidRPr="00EA6CB1" w:rsidRDefault="00F676C4" w:rsidP="00917E9F">
      <w:pPr>
        <w:spacing w:line="336" w:lineRule="auto"/>
        <w:rPr>
          <w:sz w:val="26"/>
          <w:szCs w:val="26"/>
          <w:lang w:eastAsia="ja-JP"/>
        </w:rPr>
      </w:pPr>
    </w:p>
    <w:p w14:paraId="0A5611FE" w14:textId="06D64C31" w:rsidR="00F676C4" w:rsidRPr="00EA6CB1" w:rsidRDefault="00F676C4" w:rsidP="00917E9F">
      <w:pPr>
        <w:spacing w:line="336" w:lineRule="auto"/>
        <w:rPr>
          <w:sz w:val="26"/>
          <w:szCs w:val="26"/>
          <w:lang w:eastAsia="ja-JP"/>
        </w:rPr>
      </w:pPr>
    </w:p>
    <w:p w14:paraId="66359AD6" w14:textId="1D5A81B0" w:rsidR="00F676C4" w:rsidRPr="00EA6CB1" w:rsidRDefault="00F676C4" w:rsidP="00917E9F">
      <w:pPr>
        <w:spacing w:line="336" w:lineRule="auto"/>
        <w:rPr>
          <w:sz w:val="26"/>
          <w:szCs w:val="26"/>
          <w:lang w:eastAsia="ja-JP"/>
        </w:rPr>
      </w:pPr>
    </w:p>
    <w:p w14:paraId="342E04DF" w14:textId="2D4EB449" w:rsidR="00F676C4" w:rsidRPr="00EA6CB1" w:rsidRDefault="00F676C4" w:rsidP="00917E9F">
      <w:pPr>
        <w:spacing w:line="336" w:lineRule="auto"/>
        <w:rPr>
          <w:sz w:val="26"/>
          <w:szCs w:val="26"/>
          <w:lang w:eastAsia="ja-JP"/>
        </w:rPr>
      </w:pPr>
    </w:p>
    <w:p w14:paraId="3F671F73" w14:textId="2D844530" w:rsidR="00F676C4" w:rsidRPr="00EA6CB1" w:rsidRDefault="00F676C4" w:rsidP="00917E9F">
      <w:pPr>
        <w:spacing w:line="336" w:lineRule="auto"/>
        <w:rPr>
          <w:sz w:val="26"/>
          <w:szCs w:val="26"/>
          <w:lang w:eastAsia="ja-JP"/>
        </w:rPr>
      </w:pPr>
    </w:p>
    <w:p w14:paraId="465F0CEB" w14:textId="214EAF70" w:rsidR="00F676C4" w:rsidRPr="00EA6CB1" w:rsidRDefault="00F676C4" w:rsidP="00917E9F">
      <w:pPr>
        <w:spacing w:line="336" w:lineRule="auto"/>
        <w:rPr>
          <w:sz w:val="26"/>
          <w:szCs w:val="26"/>
          <w:lang w:eastAsia="ja-JP"/>
        </w:rPr>
      </w:pPr>
    </w:p>
    <w:p w14:paraId="62AD293D" w14:textId="7569C35B" w:rsidR="00F676C4" w:rsidRPr="00EA6CB1" w:rsidRDefault="00F676C4" w:rsidP="00917E9F">
      <w:pPr>
        <w:spacing w:line="336" w:lineRule="auto"/>
        <w:rPr>
          <w:sz w:val="26"/>
          <w:szCs w:val="26"/>
          <w:lang w:eastAsia="ja-JP"/>
        </w:rPr>
      </w:pPr>
    </w:p>
    <w:p w14:paraId="04C03922" w14:textId="3188D64B" w:rsidR="00F676C4" w:rsidRPr="00EA6CB1" w:rsidRDefault="00F676C4" w:rsidP="00917E9F">
      <w:pPr>
        <w:spacing w:line="336" w:lineRule="auto"/>
        <w:rPr>
          <w:sz w:val="26"/>
          <w:szCs w:val="26"/>
          <w:lang w:eastAsia="ja-JP"/>
        </w:rPr>
      </w:pPr>
    </w:p>
    <w:p w14:paraId="64378E2F" w14:textId="76CFF1ED" w:rsidR="003D6C51" w:rsidRPr="00EA6CB1" w:rsidRDefault="003D6C51" w:rsidP="00917E9F">
      <w:pPr>
        <w:pStyle w:val="Heading2"/>
        <w:spacing w:line="336" w:lineRule="auto"/>
        <w:rPr>
          <w:sz w:val="26"/>
          <w:szCs w:val="26"/>
        </w:rPr>
      </w:pPr>
      <w:bookmarkStart w:id="47" w:name="_Toc50389075"/>
      <w:r w:rsidRPr="00EA6CB1">
        <w:rPr>
          <w:sz w:val="26"/>
          <w:szCs w:val="26"/>
        </w:rPr>
        <w:t xml:space="preserve">Giới thiệu về </w:t>
      </w:r>
      <w:r w:rsidR="00C0384F" w:rsidRPr="00EA6CB1">
        <w:rPr>
          <w:sz w:val="26"/>
          <w:szCs w:val="26"/>
          <w:lang w:val="vi-VN"/>
        </w:rPr>
        <w:t>Thành viên đứng đầu liên danh</w:t>
      </w:r>
      <w:r w:rsidR="00C0384F" w:rsidRPr="00EA6CB1">
        <w:rPr>
          <w:sz w:val="26"/>
          <w:szCs w:val="26"/>
        </w:rPr>
        <w:t xml:space="preserve"> </w:t>
      </w:r>
      <w:r w:rsidR="00C0384F" w:rsidRPr="00EA6CB1">
        <w:rPr>
          <w:sz w:val="26"/>
          <w:szCs w:val="26"/>
          <w:lang w:val="vi-VN"/>
        </w:rPr>
        <w:t>- C</w:t>
      </w:r>
      <w:r w:rsidRPr="00EA6CB1">
        <w:rPr>
          <w:sz w:val="26"/>
          <w:szCs w:val="26"/>
        </w:rPr>
        <w:t>ông ty Netcom</w:t>
      </w:r>
      <w:bookmarkEnd w:id="47"/>
    </w:p>
    <w:p w14:paraId="6D1B5C51" w14:textId="07530AFB" w:rsidR="00D9459C" w:rsidRPr="00C013DB" w:rsidRDefault="00D9459C" w:rsidP="0047542F">
      <w:pPr>
        <w:pStyle w:val="ListParagraph"/>
        <w:numPr>
          <w:ilvl w:val="0"/>
          <w:numId w:val="24"/>
        </w:numPr>
        <w:rPr>
          <w:b/>
          <w:bCs/>
        </w:rPr>
      </w:pPr>
      <w:r w:rsidRPr="00C013DB">
        <w:rPr>
          <w:b/>
          <w:bCs/>
        </w:rPr>
        <w:t>Giới thiệu chung về sự hình thành và phát triển của công ty.</w:t>
      </w:r>
    </w:p>
    <w:p w14:paraId="209C6BC0" w14:textId="77777777" w:rsidR="00D9459C" w:rsidRPr="00EA6CB1" w:rsidRDefault="00D9459C" w:rsidP="00917E9F">
      <w:pPr>
        <w:spacing w:line="336" w:lineRule="auto"/>
        <w:ind w:firstLine="576"/>
        <w:rPr>
          <w:sz w:val="26"/>
          <w:szCs w:val="26"/>
        </w:rPr>
      </w:pPr>
      <w:r w:rsidRPr="00EA6CB1">
        <w:rPr>
          <w:sz w:val="26"/>
          <w:szCs w:val="26"/>
        </w:rPr>
        <w:t xml:space="preserve">Từ những năm 1997-1999, tại Việt Nam, công nghệ thông tin có nhiều sự thay đổi mang tính đột phá, đó là sự xuất hiện của các khái niệm và công nghệ mạng mới như Internet, mạng Intranet. Trong khi đó, trên thế giới đang chào đón sự ra đời của công ty Google, Microsoft, họ tung ra sản phẩm Microsoft Windows 98 với sự trở lại của huyền thoại Steve Job …, Để đón đầu làn sóng công nghệ mới, vào những ngày đầu thu năm 1999, một nhóm các kỹ sư, cử nhân đam mê công nghệ thông tin đã cùng nhau thành lập một công ty với mong muốn cung cấp các giải pháp, thiết bị mạng máy tính, truyền thông  và các dịch vụ công nghệ thông tin tốt nhất đến khách hàng. Công ty TNHH Máy Tính NÉT với tên giao dịch NET Computer Co., Ltd (NETCOM) được ra đời vào thời kỳ phi thường đó. </w:t>
      </w:r>
    </w:p>
    <w:p w14:paraId="2BDE5DFF" w14:textId="77777777" w:rsidR="00D9459C" w:rsidRPr="00EA6CB1" w:rsidRDefault="00D9459C" w:rsidP="00917E9F">
      <w:pPr>
        <w:spacing w:line="336" w:lineRule="auto"/>
        <w:ind w:firstLine="576"/>
        <w:rPr>
          <w:sz w:val="26"/>
          <w:szCs w:val="26"/>
        </w:rPr>
      </w:pPr>
      <w:r w:rsidRPr="00EA6CB1">
        <w:rPr>
          <w:sz w:val="26"/>
          <w:szCs w:val="26"/>
        </w:rPr>
        <w:t xml:space="preserve">Công ty TNHH máy tính Nét là công ty trách nhiệm Hữu hạn có hai thành viên trở lên, thành lập ngày 27 tháng 09 năm 1999, được thể hiện trên giấy Đăng ký kinh doanh số 073460 do Sở kế hoạch Đầu tư thành phố Hà Nội cấp. Ngay từ những ngày đầu khi mới thành lập, với sự năng động của ban giám đốc và đội ngũ nhân viên trẻ đầy nhiệt huyết, công ty đã trở thành địa chỉ đáng tin cậy của các khách hàng trong lĩnh vực công nghệ thông tin và truyền thông. Điều đó được minh chứng bằng hàng loạt các Dự án lớn mà công ty chúng tôi đã tham gia đảm nhiệm: từ các Dự án của Chính phủ và các cơ quan Đảng của các tỉnh, các đơn vị hành chính sự nghiệp, Các doanh nghiệp quốc doanh, các doanh nghiệp ngoài quốc doanh, liên doanh với nước ngoài, các công ty cùng lĩnh vực kinh doanh ngành công nghệ thông tin, cho đến các khách hàng tiêu dùng cuối cùng... Chúng tôi mang lại cho khách hàng sự thoải mái, chất lượng dịch vụ bán hàng và hậu bán hàng cao, giải pháp phù hợp nhất, công nghệ mới nhất. </w:t>
      </w:r>
    </w:p>
    <w:p w14:paraId="0CC8D0CA" w14:textId="77777777" w:rsidR="00D9459C" w:rsidRPr="00EA6CB1" w:rsidRDefault="00D9459C" w:rsidP="00917E9F">
      <w:pPr>
        <w:spacing w:line="336" w:lineRule="auto"/>
        <w:ind w:firstLine="576"/>
        <w:rPr>
          <w:sz w:val="26"/>
          <w:szCs w:val="26"/>
        </w:rPr>
      </w:pPr>
      <w:r w:rsidRPr="00EA6CB1">
        <w:rPr>
          <w:sz w:val="26"/>
          <w:szCs w:val="26"/>
        </w:rPr>
        <w:t xml:space="preserve">Trải qua hơn 10 năm hoạt động và phát triển, công ty NET Computer Co., Ltd. đã trở thành một trong các công ty hàng đầu của Việt nam về cung cấp các thiết bị phần cứng, phần mềm và dịch vụ, tích hợp hệ thống liên quan đến công nghệ thông tin. Công ty đã vững vàng vượt qua sự thăng trầm của ngành kinh doanh công nghệ thông tin, liên tục phát triển trong tư thế vững chãi và đáng tin cậy, cùng với tiêu chí </w:t>
      </w:r>
      <w:r w:rsidRPr="00EA6CB1">
        <w:rPr>
          <w:sz w:val="26"/>
          <w:szCs w:val="26"/>
        </w:rPr>
        <w:lastRenderedPageBreak/>
        <w:t>kinh doanh:“Khách hàng luôn luôn hài lòng, công ty liên tục phát triển và ngày càng khiến khách hàng hài lòng hơn nữa”. Chúng tôi đã và đang xây dựng công ty ngày một lớn mạnh cùng các mối quan hệ bền vững, tạo được độ tin cậy hiệu quả đối với nhiều đối tác trong và ngoài nước. Với số vốn đăng ký ban đầu là 1,480,000,000 VNĐ (Một tỷ bốn trăm tám mươi triệu đồng) khi mới thành lập vào tháng 9 năm 1999 với 4 thành viên, đúng 10 năm sau số vốn công ty đã tăng lên hơn 10 lần 15,620,000,000 VNĐ (Mười lăm tỷ sáu trăm hai mươi triệu đồng Việt nam) với 9 thành viên đều đang công tác tại công ty.</w:t>
      </w:r>
    </w:p>
    <w:p w14:paraId="0EFE7DFF" w14:textId="77777777" w:rsidR="00D9459C" w:rsidRPr="00EA6CB1" w:rsidRDefault="00D9459C" w:rsidP="00917E9F">
      <w:pPr>
        <w:spacing w:line="336" w:lineRule="auto"/>
        <w:ind w:firstLine="576"/>
        <w:rPr>
          <w:sz w:val="26"/>
          <w:szCs w:val="26"/>
        </w:rPr>
      </w:pPr>
      <w:r w:rsidRPr="00EA6CB1">
        <w:rPr>
          <w:sz w:val="26"/>
          <w:szCs w:val="26"/>
        </w:rPr>
        <w:t>Từ khi thành lập, doanh thu của công ty liên tục tăng trưởng, đến nay đạt hơn 140,000,000,000 VNĐ (một trăm bốn mươi tỷ đồng Việt Nam), tự hào đứng thứ 55 trong top 500 doanh nghiệp vừa và nhỏ tăng trưởng tốt nhất (FAST500) do Công ty cổ phần Báo cáo đánh giá Việt Nam kết hợp với báo Vietnamnet đánh giá. Công ty nhận được rất nhiều bằng khen của các tổ chức, doanh nghiệp trong và ngoài nước như: bằng khen của Trung ương đoàn về sự nghiệp hỗ trợ phát triển sinh viên; 3 năm liên tiếp 2008, 2009, 2010 là Công ty doanh số cao nhất trên toàn cầu của hãng Planet (hãng sản xuất mạng hàng đầu của Đài Loan), bằng khen cho Doanh nghiệp premier có doanh số thuộc dạng cao nhất của hãng Cisco (hãng sản xuất mạng hàng đầu thế giới) trong 5 năm liên tục 2007 đến nay…</w:t>
      </w:r>
    </w:p>
    <w:p w14:paraId="78FA7375" w14:textId="7A9480D4" w:rsidR="00D9459C" w:rsidRPr="00EA6CB1" w:rsidRDefault="00D9459C" w:rsidP="00917E9F">
      <w:pPr>
        <w:spacing w:line="336" w:lineRule="auto"/>
        <w:rPr>
          <w:sz w:val="26"/>
          <w:szCs w:val="26"/>
        </w:rPr>
      </w:pPr>
      <w:r w:rsidRPr="00EA6CB1">
        <w:rPr>
          <w:sz w:val="26"/>
          <w:szCs w:val="26"/>
        </w:rPr>
        <w:tab/>
        <w:t>Ngay từ những ngày đầu mới thành lập, ban giám đốc công ty rất quan tâm đến vấn đề quản lý doanh nghiệp, liên tục ứng dụng các phần mềm quản lý doanh nghiệp vào hoạt động công ty, nhằm tạo hiệu quả cao nhất trong hoạt động như các phần mềm kế toán doanh nghiệp Fast, phần mềm quản lý bảo hành, phần mềm quản lý sau bán hàng trực tuyến, phần mềm quản lý tài sản, phần mềm CRM giúp công ty chăm sóc khách hàng tốt hơn, phần mềm quản lý dự án, góp phần đưa công ty phát triển nhanh và bền vững. Năm 2010, công ty đã nhận được chứng nhận ISO9001:2008 về quản lý doanh nghiệp, khẳng định thêm quyết tâm của công ty trong việc hoàn thiện</w:t>
      </w:r>
      <w:r w:rsidR="00F24AC9" w:rsidRPr="00EA6CB1">
        <w:rPr>
          <w:sz w:val="26"/>
          <w:szCs w:val="26"/>
        </w:rPr>
        <w:t xml:space="preserve"> chính mình tiến tới tương lai. </w:t>
      </w:r>
      <w:r w:rsidRPr="00EA6CB1">
        <w:rPr>
          <w:sz w:val="26"/>
          <w:szCs w:val="26"/>
        </w:rPr>
        <w:t>Năm 1999, công ty TNHH máy tính NÉT thành lập chỉ có gần 20 nhân viên, trải qua hơn 10 năm phát triển, đội ngũ nhân viên đã tăng lên hơn 100 người, trong đó hơn 90% có bằng đại học và trên đại học.</w:t>
      </w:r>
      <w:r w:rsidR="00F05FA5" w:rsidRPr="00EA6CB1">
        <w:rPr>
          <w:sz w:val="26"/>
          <w:szCs w:val="26"/>
          <w:lang w:val="vi-VN"/>
        </w:rPr>
        <w:t xml:space="preserve"> </w:t>
      </w:r>
      <w:r w:rsidRPr="00EA6CB1">
        <w:rPr>
          <w:sz w:val="26"/>
          <w:szCs w:val="26"/>
        </w:rPr>
        <w:t xml:space="preserve">Chúng tôi luôn hiểu rằng, con người là yếu tố quyết định sự phát triển của công ty. Chính vì vậy, công ty TNHH máy tính NÉT đã hoàn thiện hệ thống đánh giá trình độ chuyên môn, đạo đức đối với các nhân viên như: hệ thống bậc kỹ thuật công nghệ thông tin, hệ thống đánh giá mức độ hài lòng của khách hàng với công ty, của khách hàng với nhân viên và sự hài lòng </w:t>
      </w:r>
      <w:r w:rsidRPr="00EA6CB1">
        <w:rPr>
          <w:sz w:val="26"/>
          <w:szCs w:val="26"/>
        </w:rPr>
        <w:lastRenderedPageBreak/>
        <w:t>giữa các nhân viên với nhau, hệ thống đánh giá nhân viên kinh doanh xuất sắc nhất trong tháng, trong năm. Ngoài ra, công ty liên tục cử cán bộ kỹ thuật, kinh doanh, kế toán tham gia các khóa học chuyên môn do các tổ chức, hãng uy tín tại Việt nam và trên thế giới tổ chức. Đến nay, có hơn 20 nhân viên kỹ thuật nhận được các bằng cấp cao của thế giới như: CCNA, CCNA wireless, CCNA Security, CCNP, CCNP security của hãng mạng đứng đầu thế giới Cisco. Chúng tôi đang có kế hoạch trong năm tới sẽ có thêm nhân viên hoàn thành cấp tiến sĩ Cisco (CCIE), MCSA, MCSE của Microsoft. Gia tăng bằng kỹ sư các hạng của hãng sản xuất cáp mạng hàng đầu AMP, các bằng kỹ sư tích hợp, kỹ sư triển khai của các hãng sản xuất máy chủ và PC như IBM, HP, Dell. Hơn 70% các nhân viên kinh doanh có bằng CCDA về thiết kế mạng, chứng chỉ về kính doanh SE của Cisco …</w:t>
      </w:r>
    </w:p>
    <w:p w14:paraId="37192CB2" w14:textId="00D4A557" w:rsidR="004B2F35" w:rsidRPr="00EA6CB1" w:rsidRDefault="00D9459C" w:rsidP="00917E9F">
      <w:pPr>
        <w:spacing w:line="336" w:lineRule="auto"/>
        <w:ind w:firstLine="720"/>
        <w:rPr>
          <w:sz w:val="26"/>
          <w:szCs w:val="26"/>
        </w:rPr>
      </w:pPr>
      <w:r w:rsidRPr="00EA6CB1">
        <w:rPr>
          <w:sz w:val="26"/>
          <w:szCs w:val="26"/>
        </w:rPr>
        <w:t>Hiện tại, Công ty TNHH máy tính NÉT là đối tác của rất nhiều các hãng công  nghệ thông tin nổi tiếng trên thế giới ngay từ khi thành lập như IBM, HP, Dell, ACER, Lenovo; các hãng sản xuất mạng như Cisco, Juniper, NETGEAR, 3COM (nay là thương hiệu thuộc hãng HP), HP, SONICWALL, Planet, SMC, AMP, KRONE, Zyxel, PROLINK, LANNER…; các hãng sản xuất phần mềm như Microsoft, Symantec, Oracle, SoftFounderier, VMW, Adobe…, Chúng tôi còn là nhà sản xuất các sản phẩm tủ mạng, sản phẩm cân bằng tải và bảo mật các sản phẩm mạng dành cho người tiêu dùng với thương hiệu NETONE đã được đăng ký thương hiệu, kiểu dáng và công nghệ. Trong hơn mười năm, doanh thu của công ty trên các sản phẩm công nghệ cao liên tục tăng trư</w:t>
      </w:r>
      <w:r w:rsidR="00F05FA5" w:rsidRPr="00EA6CB1">
        <w:rPr>
          <w:sz w:val="26"/>
          <w:szCs w:val="26"/>
        </w:rPr>
        <w:t xml:space="preserve">ởng, nhận được sự công nhận và </w:t>
      </w:r>
      <w:r w:rsidRPr="00EA6CB1">
        <w:rPr>
          <w:sz w:val="26"/>
          <w:szCs w:val="26"/>
        </w:rPr>
        <w:t>nhiều phần thưởng của các hãng. Công ty đã kết hợp với các hãng công nghệ thông tin lớn nghiên cứu, phát triển và đưa vào sử dụng các giải pháp lớn trên thị trường công nghệ thông tin tại Việt Nam như: giải pháp Datacenter, giải pháp giám sát qua hệ thống camera, giải pháp họp trực tuyến qua mạng, giải pháp bảo mật toàn diện, giải pháp cân bằng tải cho hệ thống mạng, giải pháp an toàn chống Virus xâm nhập, giải pháp nén dữ liệu, các giải pháp mạng hữu tuyến cũng như vô tuyến, giải pháp dạy học đa phương tiện, giải pháp thi trực tuyến qua các câu hỏi trắc nhiệm, giải pháp điện thoại IP, giải pháp theo dõi, quản lý và tối ưu hóa mạng toàn diện…</w:t>
      </w:r>
    </w:p>
    <w:p w14:paraId="22DD1EB2" w14:textId="77777777" w:rsidR="004B2F35" w:rsidRPr="00EA6CB1" w:rsidRDefault="004B2F35" w:rsidP="00917E9F">
      <w:pPr>
        <w:spacing w:line="336" w:lineRule="auto"/>
        <w:rPr>
          <w:sz w:val="26"/>
          <w:szCs w:val="26"/>
        </w:rPr>
      </w:pPr>
      <w:r w:rsidRPr="00EA6CB1">
        <w:rPr>
          <w:sz w:val="26"/>
          <w:szCs w:val="26"/>
        </w:rPr>
        <w:t>Chi tiết thông tin về công ty TNHH máy tính Nét:</w:t>
      </w:r>
    </w:p>
    <w:p w14:paraId="17EF4C5D" w14:textId="77777777" w:rsidR="004B2F35" w:rsidRPr="00EA6CB1" w:rsidRDefault="004B2F35" w:rsidP="00917E9F">
      <w:pPr>
        <w:spacing w:line="336" w:lineRule="auto"/>
        <w:rPr>
          <w:b/>
          <w:sz w:val="26"/>
          <w:szCs w:val="26"/>
          <w:u w:val="single"/>
        </w:rPr>
      </w:pPr>
      <w:r w:rsidRPr="00EA6CB1">
        <w:rPr>
          <w:b/>
          <w:sz w:val="26"/>
          <w:szCs w:val="26"/>
          <w:u w:val="single"/>
        </w:rPr>
        <w:t>Thông tin về trụ sở chính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6147"/>
      </w:tblGrid>
      <w:tr w:rsidR="004B2F35" w:rsidRPr="00EA6CB1" w14:paraId="4E0FBB22" w14:textId="77777777" w:rsidTr="004B2F35">
        <w:tc>
          <w:tcPr>
            <w:tcW w:w="1612" w:type="pct"/>
          </w:tcPr>
          <w:p w14:paraId="52513A04" w14:textId="77777777" w:rsidR="004B2F35" w:rsidRPr="00EA6CB1" w:rsidRDefault="004B2F35" w:rsidP="00917E9F">
            <w:pPr>
              <w:spacing w:line="336" w:lineRule="auto"/>
              <w:rPr>
                <w:sz w:val="26"/>
                <w:szCs w:val="26"/>
              </w:rPr>
            </w:pPr>
            <w:r w:rsidRPr="00EA6CB1">
              <w:rPr>
                <w:sz w:val="26"/>
                <w:szCs w:val="26"/>
              </w:rPr>
              <w:t>Tên đăng ký kinh doanh</w:t>
            </w:r>
          </w:p>
        </w:tc>
        <w:tc>
          <w:tcPr>
            <w:tcW w:w="3388" w:type="pct"/>
          </w:tcPr>
          <w:p w14:paraId="112B8811" w14:textId="77777777" w:rsidR="004B2F35" w:rsidRPr="00EA6CB1" w:rsidRDefault="004B2F35" w:rsidP="00917E9F">
            <w:pPr>
              <w:spacing w:line="336" w:lineRule="auto"/>
              <w:rPr>
                <w:sz w:val="26"/>
                <w:szCs w:val="26"/>
              </w:rPr>
            </w:pPr>
            <w:r w:rsidRPr="00EA6CB1">
              <w:rPr>
                <w:sz w:val="26"/>
                <w:szCs w:val="26"/>
              </w:rPr>
              <w:t>: Công ty TNHH Máy tính Nét</w:t>
            </w:r>
          </w:p>
        </w:tc>
      </w:tr>
      <w:tr w:rsidR="004B2F35" w:rsidRPr="00EA6CB1" w14:paraId="739C6E94" w14:textId="77777777" w:rsidTr="004B2F35">
        <w:tc>
          <w:tcPr>
            <w:tcW w:w="1612" w:type="pct"/>
          </w:tcPr>
          <w:p w14:paraId="4C8AE1B7" w14:textId="77777777" w:rsidR="004B2F35" w:rsidRPr="00EA6CB1" w:rsidRDefault="004B2F35" w:rsidP="00917E9F">
            <w:pPr>
              <w:spacing w:line="336" w:lineRule="auto"/>
              <w:rPr>
                <w:sz w:val="26"/>
                <w:szCs w:val="26"/>
              </w:rPr>
            </w:pPr>
            <w:r w:rsidRPr="00EA6CB1">
              <w:rPr>
                <w:sz w:val="26"/>
                <w:szCs w:val="26"/>
              </w:rPr>
              <w:t>Tên giao dịch quốc tế</w:t>
            </w:r>
          </w:p>
        </w:tc>
        <w:tc>
          <w:tcPr>
            <w:tcW w:w="3388" w:type="pct"/>
          </w:tcPr>
          <w:p w14:paraId="07020592" w14:textId="77777777" w:rsidR="004B2F35" w:rsidRPr="00EA6CB1" w:rsidRDefault="004B2F35" w:rsidP="00917E9F">
            <w:pPr>
              <w:spacing w:line="336" w:lineRule="auto"/>
              <w:rPr>
                <w:sz w:val="26"/>
                <w:szCs w:val="26"/>
              </w:rPr>
            </w:pPr>
            <w:r w:rsidRPr="00EA6CB1">
              <w:rPr>
                <w:sz w:val="26"/>
                <w:szCs w:val="26"/>
              </w:rPr>
              <w:t>: Net Computer Company Limited.</w:t>
            </w:r>
          </w:p>
        </w:tc>
      </w:tr>
      <w:tr w:rsidR="004B2F35" w:rsidRPr="00EA6CB1" w14:paraId="326B1F96" w14:textId="77777777" w:rsidTr="004B2F35">
        <w:tc>
          <w:tcPr>
            <w:tcW w:w="1612" w:type="pct"/>
          </w:tcPr>
          <w:p w14:paraId="534B1AFA" w14:textId="77777777" w:rsidR="004B2F35" w:rsidRPr="00EA6CB1" w:rsidRDefault="004B2F35" w:rsidP="00917E9F">
            <w:pPr>
              <w:spacing w:line="336" w:lineRule="auto"/>
              <w:rPr>
                <w:sz w:val="26"/>
                <w:szCs w:val="26"/>
              </w:rPr>
            </w:pPr>
            <w:r w:rsidRPr="00EA6CB1">
              <w:rPr>
                <w:sz w:val="26"/>
                <w:szCs w:val="26"/>
              </w:rPr>
              <w:lastRenderedPageBreak/>
              <w:t>Tên viết tắt</w:t>
            </w:r>
          </w:p>
        </w:tc>
        <w:tc>
          <w:tcPr>
            <w:tcW w:w="3388" w:type="pct"/>
          </w:tcPr>
          <w:p w14:paraId="0356C25D" w14:textId="77777777" w:rsidR="004B2F35" w:rsidRPr="00EA6CB1" w:rsidRDefault="004B2F35" w:rsidP="00917E9F">
            <w:pPr>
              <w:spacing w:line="336" w:lineRule="auto"/>
              <w:rPr>
                <w:sz w:val="26"/>
                <w:szCs w:val="26"/>
              </w:rPr>
            </w:pPr>
            <w:r w:rsidRPr="00EA6CB1">
              <w:rPr>
                <w:sz w:val="26"/>
                <w:szCs w:val="26"/>
              </w:rPr>
              <w:t>: NETCOM Co., Ltd.</w:t>
            </w:r>
          </w:p>
        </w:tc>
      </w:tr>
      <w:tr w:rsidR="004B2F35" w:rsidRPr="00EA6CB1" w14:paraId="2997DC32" w14:textId="77777777" w:rsidTr="004B2F35">
        <w:tc>
          <w:tcPr>
            <w:tcW w:w="1612" w:type="pct"/>
          </w:tcPr>
          <w:p w14:paraId="52A78100" w14:textId="77777777" w:rsidR="004B2F35" w:rsidRPr="00EA6CB1" w:rsidRDefault="004B2F35" w:rsidP="00917E9F">
            <w:pPr>
              <w:spacing w:line="336" w:lineRule="auto"/>
              <w:rPr>
                <w:sz w:val="26"/>
                <w:szCs w:val="26"/>
              </w:rPr>
            </w:pPr>
            <w:r w:rsidRPr="00EA6CB1">
              <w:rPr>
                <w:sz w:val="26"/>
                <w:szCs w:val="26"/>
              </w:rPr>
              <w:t>Vốn điều lệ</w:t>
            </w:r>
          </w:p>
        </w:tc>
        <w:tc>
          <w:tcPr>
            <w:tcW w:w="3388" w:type="pct"/>
          </w:tcPr>
          <w:p w14:paraId="7F0CD016" w14:textId="77777777" w:rsidR="004B2F35" w:rsidRPr="00EA6CB1" w:rsidRDefault="004B2F35" w:rsidP="00917E9F">
            <w:pPr>
              <w:spacing w:line="336" w:lineRule="auto"/>
              <w:rPr>
                <w:sz w:val="26"/>
                <w:szCs w:val="26"/>
              </w:rPr>
            </w:pPr>
            <w:r w:rsidRPr="00EA6CB1">
              <w:rPr>
                <w:sz w:val="26"/>
                <w:szCs w:val="26"/>
              </w:rPr>
              <w:t>: 15,620,000,000 VNĐ (Mười lăm tỷ sáu trăm hai mươi triệu đồng)</w:t>
            </w:r>
          </w:p>
        </w:tc>
      </w:tr>
      <w:tr w:rsidR="004B2F35" w:rsidRPr="00EA6CB1" w14:paraId="0DA80279" w14:textId="77777777" w:rsidTr="004B2F35">
        <w:tc>
          <w:tcPr>
            <w:tcW w:w="1612" w:type="pct"/>
          </w:tcPr>
          <w:p w14:paraId="41E73BE9" w14:textId="77777777" w:rsidR="004B2F35" w:rsidRPr="00EA6CB1" w:rsidRDefault="004B2F35" w:rsidP="00917E9F">
            <w:pPr>
              <w:spacing w:line="336" w:lineRule="auto"/>
              <w:rPr>
                <w:sz w:val="26"/>
                <w:szCs w:val="26"/>
              </w:rPr>
            </w:pPr>
            <w:r w:rsidRPr="00EA6CB1">
              <w:rPr>
                <w:sz w:val="26"/>
                <w:szCs w:val="26"/>
              </w:rPr>
              <w:t>Ngày thành lập</w:t>
            </w:r>
          </w:p>
        </w:tc>
        <w:tc>
          <w:tcPr>
            <w:tcW w:w="3388" w:type="pct"/>
          </w:tcPr>
          <w:p w14:paraId="5EF23A00" w14:textId="77777777" w:rsidR="004B2F35" w:rsidRPr="00EA6CB1" w:rsidRDefault="004B2F35" w:rsidP="00917E9F">
            <w:pPr>
              <w:spacing w:line="336" w:lineRule="auto"/>
              <w:rPr>
                <w:sz w:val="26"/>
                <w:szCs w:val="26"/>
              </w:rPr>
            </w:pPr>
            <w:r w:rsidRPr="00EA6CB1">
              <w:rPr>
                <w:sz w:val="26"/>
                <w:szCs w:val="26"/>
              </w:rPr>
              <w:t>: 27 tháng 09 năm 1999</w:t>
            </w:r>
          </w:p>
        </w:tc>
      </w:tr>
      <w:tr w:rsidR="004B2F35" w:rsidRPr="00EA6CB1" w14:paraId="24F06C0A" w14:textId="77777777" w:rsidTr="004B2F35">
        <w:tc>
          <w:tcPr>
            <w:tcW w:w="1612" w:type="pct"/>
          </w:tcPr>
          <w:p w14:paraId="017381BA" w14:textId="77777777" w:rsidR="004B2F35" w:rsidRPr="00EA6CB1" w:rsidRDefault="004B2F35" w:rsidP="00917E9F">
            <w:pPr>
              <w:spacing w:line="336" w:lineRule="auto"/>
              <w:rPr>
                <w:sz w:val="26"/>
                <w:szCs w:val="26"/>
              </w:rPr>
            </w:pPr>
            <w:r w:rsidRPr="00EA6CB1">
              <w:rPr>
                <w:sz w:val="26"/>
                <w:szCs w:val="26"/>
              </w:rPr>
              <w:t>WEBsite</w:t>
            </w:r>
          </w:p>
        </w:tc>
        <w:tc>
          <w:tcPr>
            <w:tcW w:w="3388" w:type="pct"/>
          </w:tcPr>
          <w:p w14:paraId="47445EAA" w14:textId="77777777" w:rsidR="004B2F35" w:rsidRPr="00EA6CB1" w:rsidRDefault="004B2F35" w:rsidP="00917E9F">
            <w:pPr>
              <w:spacing w:line="336" w:lineRule="auto"/>
              <w:rPr>
                <w:sz w:val="26"/>
                <w:szCs w:val="26"/>
              </w:rPr>
            </w:pPr>
            <w:r w:rsidRPr="00EA6CB1">
              <w:rPr>
                <w:sz w:val="26"/>
                <w:szCs w:val="26"/>
              </w:rPr>
              <w:t xml:space="preserve">: </w:t>
            </w:r>
            <w:hyperlink r:id="rId14" w:history="1">
              <w:r w:rsidRPr="00EA6CB1">
                <w:rPr>
                  <w:rStyle w:val="Hyperlink"/>
                  <w:color w:val="auto"/>
                  <w:sz w:val="26"/>
                  <w:szCs w:val="26"/>
                </w:rPr>
                <w:t>http://www.netcom.vn</w:t>
              </w:r>
            </w:hyperlink>
          </w:p>
        </w:tc>
      </w:tr>
      <w:tr w:rsidR="004B2F35" w:rsidRPr="00EA6CB1" w14:paraId="661AB828" w14:textId="77777777" w:rsidTr="004B2F35">
        <w:tc>
          <w:tcPr>
            <w:tcW w:w="1612" w:type="pct"/>
          </w:tcPr>
          <w:p w14:paraId="366D7720" w14:textId="77777777" w:rsidR="004B2F35" w:rsidRPr="00EA6CB1" w:rsidRDefault="004B2F35" w:rsidP="00917E9F">
            <w:pPr>
              <w:spacing w:line="336" w:lineRule="auto"/>
              <w:rPr>
                <w:sz w:val="26"/>
                <w:szCs w:val="26"/>
              </w:rPr>
            </w:pPr>
            <w:r w:rsidRPr="00EA6CB1">
              <w:rPr>
                <w:sz w:val="26"/>
                <w:szCs w:val="26"/>
              </w:rPr>
              <w:t>Địa chỉ trụ sở chính</w:t>
            </w:r>
          </w:p>
        </w:tc>
        <w:tc>
          <w:tcPr>
            <w:tcW w:w="3388" w:type="pct"/>
          </w:tcPr>
          <w:p w14:paraId="207FE902" w14:textId="77777777" w:rsidR="004B2F35" w:rsidRPr="00EA6CB1" w:rsidRDefault="004B2F35" w:rsidP="00917E9F">
            <w:pPr>
              <w:spacing w:line="336" w:lineRule="auto"/>
              <w:rPr>
                <w:sz w:val="26"/>
                <w:szCs w:val="26"/>
              </w:rPr>
            </w:pPr>
            <w:r w:rsidRPr="00EA6CB1">
              <w:rPr>
                <w:sz w:val="26"/>
                <w:szCs w:val="26"/>
              </w:rPr>
              <w:t>: 46A, ngõ 120 đường Trường Chinh, phường Phương Mai, quận Đống đa, Thành phố Hà nội</w:t>
            </w:r>
          </w:p>
        </w:tc>
      </w:tr>
      <w:tr w:rsidR="004B2F35" w:rsidRPr="00EA6CB1" w14:paraId="020A58EB" w14:textId="77777777" w:rsidTr="004B2F35">
        <w:tc>
          <w:tcPr>
            <w:tcW w:w="1612" w:type="pct"/>
          </w:tcPr>
          <w:p w14:paraId="2A17CCD8" w14:textId="77777777" w:rsidR="004B2F35" w:rsidRPr="00EA6CB1" w:rsidRDefault="004B2F35" w:rsidP="00917E9F">
            <w:pPr>
              <w:spacing w:line="336" w:lineRule="auto"/>
              <w:rPr>
                <w:sz w:val="26"/>
                <w:szCs w:val="26"/>
              </w:rPr>
            </w:pPr>
            <w:r w:rsidRPr="00EA6CB1">
              <w:rPr>
                <w:sz w:val="26"/>
                <w:szCs w:val="26"/>
              </w:rPr>
              <w:t>Điện thoại giao dịch</w:t>
            </w:r>
          </w:p>
        </w:tc>
        <w:tc>
          <w:tcPr>
            <w:tcW w:w="3388" w:type="pct"/>
          </w:tcPr>
          <w:p w14:paraId="6E1A4D0A" w14:textId="77777777" w:rsidR="004B2F35" w:rsidRPr="00EA6CB1" w:rsidRDefault="004B2F35" w:rsidP="00917E9F">
            <w:pPr>
              <w:spacing w:line="336" w:lineRule="auto"/>
              <w:rPr>
                <w:sz w:val="26"/>
                <w:szCs w:val="26"/>
              </w:rPr>
            </w:pPr>
            <w:r w:rsidRPr="00EA6CB1">
              <w:rPr>
                <w:sz w:val="26"/>
                <w:szCs w:val="26"/>
              </w:rPr>
              <w:t>: +84-4 35737747</w:t>
            </w:r>
          </w:p>
        </w:tc>
      </w:tr>
      <w:tr w:rsidR="004B2F35" w:rsidRPr="00EA6CB1" w14:paraId="2073D24C" w14:textId="77777777" w:rsidTr="004B2F35">
        <w:tc>
          <w:tcPr>
            <w:tcW w:w="1612" w:type="pct"/>
          </w:tcPr>
          <w:p w14:paraId="6201F294" w14:textId="77777777" w:rsidR="004B2F35" w:rsidRPr="00EA6CB1" w:rsidRDefault="004B2F35" w:rsidP="00917E9F">
            <w:pPr>
              <w:spacing w:line="336" w:lineRule="auto"/>
              <w:rPr>
                <w:sz w:val="26"/>
                <w:szCs w:val="26"/>
              </w:rPr>
            </w:pPr>
            <w:r w:rsidRPr="00EA6CB1">
              <w:rPr>
                <w:sz w:val="26"/>
                <w:szCs w:val="26"/>
              </w:rPr>
              <w:t>Fax</w:t>
            </w:r>
          </w:p>
        </w:tc>
        <w:tc>
          <w:tcPr>
            <w:tcW w:w="3388" w:type="pct"/>
          </w:tcPr>
          <w:p w14:paraId="7FC41558" w14:textId="77777777" w:rsidR="004B2F35" w:rsidRPr="00EA6CB1" w:rsidRDefault="004B2F35" w:rsidP="00917E9F">
            <w:pPr>
              <w:spacing w:line="336" w:lineRule="auto"/>
              <w:rPr>
                <w:sz w:val="26"/>
                <w:szCs w:val="26"/>
              </w:rPr>
            </w:pPr>
            <w:r w:rsidRPr="00EA6CB1">
              <w:rPr>
                <w:sz w:val="26"/>
                <w:szCs w:val="26"/>
              </w:rPr>
              <w:t>: +84-4 35737748</w:t>
            </w:r>
          </w:p>
        </w:tc>
      </w:tr>
      <w:tr w:rsidR="004B2F35" w:rsidRPr="00EA6CB1" w14:paraId="79243847" w14:textId="77777777" w:rsidTr="004B2F35">
        <w:tc>
          <w:tcPr>
            <w:tcW w:w="1612" w:type="pct"/>
          </w:tcPr>
          <w:p w14:paraId="165774DE" w14:textId="77777777" w:rsidR="004B2F35" w:rsidRPr="00EA6CB1" w:rsidRDefault="004B2F35" w:rsidP="00917E9F">
            <w:pPr>
              <w:spacing w:line="336" w:lineRule="auto"/>
              <w:rPr>
                <w:sz w:val="26"/>
                <w:szCs w:val="26"/>
              </w:rPr>
            </w:pPr>
            <w:r w:rsidRPr="00EA6CB1">
              <w:rPr>
                <w:sz w:val="26"/>
                <w:szCs w:val="26"/>
              </w:rPr>
              <w:t>Email</w:t>
            </w:r>
          </w:p>
        </w:tc>
        <w:tc>
          <w:tcPr>
            <w:tcW w:w="3388" w:type="pct"/>
          </w:tcPr>
          <w:p w14:paraId="342B3886" w14:textId="77777777" w:rsidR="004B2F35" w:rsidRPr="00EA6CB1" w:rsidRDefault="004B2F35" w:rsidP="00917E9F">
            <w:pPr>
              <w:spacing w:line="336" w:lineRule="auto"/>
              <w:rPr>
                <w:sz w:val="26"/>
                <w:szCs w:val="26"/>
              </w:rPr>
            </w:pPr>
            <w:r w:rsidRPr="00EA6CB1">
              <w:rPr>
                <w:sz w:val="26"/>
                <w:szCs w:val="26"/>
              </w:rPr>
              <w:t xml:space="preserve">: </w:t>
            </w:r>
            <w:hyperlink r:id="rId15" w:history="1">
              <w:r w:rsidRPr="00EA6CB1">
                <w:rPr>
                  <w:rStyle w:val="Hyperlink"/>
                  <w:color w:val="auto"/>
                  <w:sz w:val="26"/>
                  <w:szCs w:val="26"/>
                </w:rPr>
                <w:t>info@netcom.com.vn</w:t>
              </w:r>
            </w:hyperlink>
          </w:p>
        </w:tc>
      </w:tr>
      <w:tr w:rsidR="004B2F35" w:rsidRPr="00EA6CB1" w14:paraId="73F5FDBF" w14:textId="77777777" w:rsidTr="004B2F35">
        <w:tc>
          <w:tcPr>
            <w:tcW w:w="1612" w:type="pct"/>
          </w:tcPr>
          <w:p w14:paraId="7D90068F" w14:textId="77777777" w:rsidR="004B2F35" w:rsidRPr="00EA6CB1" w:rsidRDefault="004B2F35" w:rsidP="00917E9F">
            <w:pPr>
              <w:spacing w:line="336" w:lineRule="auto"/>
              <w:rPr>
                <w:sz w:val="26"/>
                <w:szCs w:val="26"/>
              </w:rPr>
            </w:pPr>
            <w:r w:rsidRPr="00EA6CB1">
              <w:rPr>
                <w:sz w:val="26"/>
                <w:szCs w:val="26"/>
              </w:rPr>
              <w:t>MST</w:t>
            </w:r>
          </w:p>
        </w:tc>
        <w:tc>
          <w:tcPr>
            <w:tcW w:w="3388" w:type="pct"/>
          </w:tcPr>
          <w:p w14:paraId="19588514" w14:textId="77777777" w:rsidR="004B2F35" w:rsidRPr="00EA6CB1" w:rsidRDefault="004B2F35" w:rsidP="00917E9F">
            <w:pPr>
              <w:spacing w:line="336" w:lineRule="auto"/>
              <w:rPr>
                <w:sz w:val="26"/>
                <w:szCs w:val="26"/>
              </w:rPr>
            </w:pPr>
            <w:r w:rsidRPr="00EA6CB1">
              <w:rPr>
                <w:sz w:val="26"/>
                <w:szCs w:val="26"/>
              </w:rPr>
              <w:t>: 0100945911</w:t>
            </w:r>
          </w:p>
        </w:tc>
      </w:tr>
      <w:tr w:rsidR="004B2F35" w:rsidRPr="00EA6CB1" w14:paraId="42AE6DD5" w14:textId="77777777" w:rsidTr="004B2F35">
        <w:tc>
          <w:tcPr>
            <w:tcW w:w="1612" w:type="pct"/>
          </w:tcPr>
          <w:p w14:paraId="3F146C0B" w14:textId="77777777" w:rsidR="004B2F35" w:rsidRPr="00EA6CB1" w:rsidRDefault="004B2F35" w:rsidP="00917E9F">
            <w:pPr>
              <w:spacing w:line="336" w:lineRule="auto"/>
              <w:rPr>
                <w:sz w:val="26"/>
                <w:szCs w:val="26"/>
              </w:rPr>
            </w:pPr>
            <w:r w:rsidRPr="00EA6CB1">
              <w:rPr>
                <w:sz w:val="26"/>
                <w:szCs w:val="26"/>
              </w:rPr>
              <w:t>Giám đốc công ty</w:t>
            </w:r>
          </w:p>
        </w:tc>
        <w:tc>
          <w:tcPr>
            <w:tcW w:w="3388" w:type="pct"/>
          </w:tcPr>
          <w:p w14:paraId="0D81ABF4" w14:textId="77777777" w:rsidR="004B2F35" w:rsidRPr="00EA6CB1" w:rsidRDefault="004B2F35" w:rsidP="00917E9F">
            <w:pPr>
              <w:spacing w:line="336" w:lineRule="auto"/>
              <w:rPr>
                <w:sz w:val="26"/>
                <w:szCs w:val="26"/>
              </w:rPr>
            </w:pPr>
            <w:r w:rsidRPr="00EA6CB1">
              <w:rPr>
                <w:sz w:val="26"/>
                <w:szCs w:val="26"/>
              </w:rPr>
              <w:t>: Trịnh Lê Nam</w:t>
            </w:r>
          </w:p>
        </w:tc>
      </w:tr>
      <w:tr w:rsidR="004B2F35" w:rsidRPr="00EA6CB1" w14:paraId="525F682E" w14:textId="77777777" w:rsidTr="004B2F35">
        <w:tc>
          <w:tcPr>
            <w:tcW w:w="1612" w:type="pct"/>
          </w:tcPr>
          <w:p w14:paraId="38B85514" w14:textId="77777777" w:rsidR="004B2F35" w:rsidRPr="00EA6CB1" w:rsidRDefault="004B2F35" w:rsidP="00917E9F">
            <w:pPr>
              <w:spacing w:line="336" w:lineRule="auto"/>
              <w:rPr>
                <w:sz w:val="26"/>
                <w:szCs w:val="26"/>
              </w:rPr>
            </w:pPr>
            <w:r w:rsidRPr="00EA6CB1">
              <w:rPr>
                <w:sz w:val="26"/>
                <w:szCs w:val="26"/>
              </w:rPr>
              <w:t>Chủ tịch hội đồng thành viên</w:t>
            </w:r>
          </w:p>
        </w:tc>
        <w:tc>
          <w:tcPr>
            <w:tcW w:w="3388" w:type="pct"/>
          </w:tcPr>
          <w:p w14:paraId="12A4ABCC" w14:textId="77777777" w:rsidR="004B2F35" w:rsidRPr="00EA6CB1" w:rsidRDefault="004B2F35" w:rsidP="00917E9F">
            <w:pPr>
              <w:spacing w:line="336" w:lineRule="auto"/>
              <w:rPr>
                <w:sz w:val="26"/>
                <w:szCs w:val="26"/>
              </w:rPr>
            </w:pPr>
            <w:r w:rsidRPr="00EA6CB1">
              <w:rPr>
                <w:sz w:val="26"/>
                <w:szCs w:val="26"/>
              </w:rPr>
              <w:t>: Trịnh Lê Nam</w:t>
            </w:r>
          </w:p>
        </w:tc>
      </w:tr>
      <w:tr w:rsidR="004B2F35" w:rsidRPr="00EA6CB1" w14:paraId="06906C44" w14:textId="77777777" w:rsidTr="004B2F35">
        <w:tc>
          <w:tcPr>
            <w:tcW w:w="1612" w:type="pct"/>
          </w:tcPr>
          <w:p w14:paraId="312C99F5" w14:textId="77777777" w:rsidR="004B2F35" w:rsidRPr="00EA6CB1" w:rsidRDefault="004B2F35" w:rsidP="00917E9F">
            <w:pPr>
              <w:spacing w:line="336" w:lineRule="auto"/>
              <w:rPr>
                <w:sz w:val="26"/>
                <w:szCs w:val="26"/>
              </w:rPr>
            </w:pPr>
            <w:r w:rsidRPr="00EA6CB1">
              <w:rPr>
                <w:sz w:val="26"/>
                <w:szCs w:val="26"/>
              </w:rPr>
              <w:t>Tài khoản 1</w:t>
            </w:r>
          </w:p>
        </w:tc>
        <w:tc>
          <w:tcPr>
            <w:tcW w:w="3388" w:type="pct"/>
          </w:tcPr>
          <w:p w14:paraId="171B1F67" w14:textId="02E56856" w:rsidR="004B2F35" w:rsidRPr="00EA6CB1" w:rsidRDefault="004B2F35" w:rsidP="00917E9F">
            <w:pPr>
              <w:spacing w:line="336" w:lineRule="auto"/>
              <w:rPr>
                <w:b/>
                <w:bCs/>
                <w:sz w:val="26"/>
                <w:szCs w:val="26"/>
              </w:rPr>
            </w:pPr>
            <w:r w:rsidRPr="00EA6CB1">
              <w:rPr>
                <w:sz w:val="26"/>
                <w:szCs w:val="26"/>
              </w:rPr>
              <w:t>:</w:t>
            </w:r>
            <w:r w:rsidRPr="00EA6CB1">
              <w:rPr>
                <w:b/>
                <w:bCs/>
                <w:sz w:val="26"/>
                <w:szCs w:val="26"/>
                <w:lang w:val="vi-VN"/>
              </w:rPr>
              <w:t>1111 0131 0000 16 (VND)</w:t>
            </w:r>
            <w:r w:rsidRPr="00EA6CB1">
              <w:rPr>
                <w:b/>
                <w:bCs/>
                <w:sz w:val="26"/>
                <w:szCs w:val="26"/>
              </w:rPr>
              <w:t xml:space="preserve"> và</w:t>
            </w:r>
            <w:r w:rsidRPr="00EA6CB1">
              <w:rPr>
                <w:b/>
                <w:bCs/>
                <w:sz w:val="26"/>
                <w:szCs w:val="26"/>
                <w:lang w:val="vi-VN"/>
              </w:rPr>
              <w:t>1111 0131 0000 32 (USD)</w:t>
            </w:r>
            <w:r w:rsidRPr="00EA6CB1">
              <w:rPr>
                <w:sz w:val="26"/>
                <w:szCs w:val="26"/>
                <w:lang w:val="vi-VN"/>
              </w:rPr>
              <w:t>Tại Ngân hàng Thương mại cổ phần Kỹ thương Việt Nam – chi nhánh Hà Nội (TECHCOMBANK CN HÀ N</w:t>
            </w:r>
            <w:r w:rsidRPr="00EA6CB1">
              <w:rPr>
                <w:sz w:val="26"/>
                <w:szCs w:val="26"/>
              </w:rPr>
              <w:t>Ộ</w:t>
            </w:r>
            <w:r w:rsidR="00F05FA5" w:rsidRPr="00EA6CB1">
              <w:rPr>
                <w:sz w:val="26"/>
                <w:szCs w:val="26"/>
                <w:lang w:val="vi-VN"/>
              </w:rPr>
              <w:t>I</w:t>
            </w:r>
            <w:r w:rsidRPr="00EA6CB1">
              <w:rPr>
                <w:sz w:val="26"/>
                <w:szCs w:val="26"/>
                <w:lang w:val="vi-VN"/>
              </w:rPr>
              <w:t>)</w:t>
            </w:r>
          </w:p>
        </w:tc>
      </w:tr>
      <w:tr w:rsidR="004B2F35" w:rsidRPr="00EA6CB1" w14:paraId="16AFC276" w14:textId="77777777" w:rsidTr="004B2F35">
        <w:tc>
          <w:tcPr>
            <w:tcW w:w="1612" w:type="pct"/>
          </w:tcPr>
          <w:p w14:paraId="6D9628DE" w14:textId="77777777" w:rsidR="004B2F35" w:rsidRPr="00EA6CB1" w:rsidRDefault="004B2F35" w:rsidP="00917E9F">
            <w:pPr>
              <w:spacing w:line="336" w:lineRule="auto"/>
              <w:rPr>
                <w:sz w:val="26"/>
                <w:szCs w:val="26"/>
              </w:rPr>
            </w:pPr>
            <w:r w:rsidRPr="00EA6CB1">
              <w:rPr>
                <w:sz w:val="26"/>
                <w:szCs w:val="26"/>
              </w:rPr>
              <w:t>Tài khoản 2</w:t>
            </w:r>
          </w:p>
        </w:tc>
        <w:tc>
          <w:tcPr>
            <w:tcW w:w="3388" w:type="pct"/>
          </w:tcPr>
          <w:p w14:paraId="34AAC762" w14:textId="2F4FF2BA"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0021 0000 4004 2 (VND)</w:t>
            </w:r>
            <w:r w:rsidRPr="00EA6CB1">
              <w:rPr>
                <w:b/>
                <w:bCs/>
                <w:sz w:val="26"/>
                <w:szCs w:val="26"/>
              </w:rPr>
              <w:t xml:space="preserve"> và</w:t>
            </w:r>
            <w:r w:rsidR="00F05FA5" w:rsidRPr="00EA6CB1">
              <w:rPr>
                <w:b/>
                <w:bCs/>
                <w:sz w:val="26"/>
                <w:szCs w:val="26"/>
                <w:lang w:val="vi-VN"/>
              </w:rPr>
              <w:t xml:space="preserve"> 0021 3700 4005 2 (</w:t>
            </w:r>
            <w:r w:rsidRPr="00EA6CB1">
              <w:rPr>
                <w:b/>
                <w:bCs/>
                <w:sz w:val="26"/>
                <w:szCs w:val="26"/>
                <w:lang w:val="vi-VN"/>
              </w:rPr>
              <w:t>USD)</w:t>
            </w:r>
            <w:r w:rsidRPr="00EA6CB1">
              <w:rPr>
                <w:sz w:val="26"/>
                <w:szCs w:val="26"/>
                <w:lang w:val="vi-VN"/>
              </w:rPr>
              <w:t>Tại Ngân hàng Ngoại thương Việt Nam – chi n</w:t>
            </w:r>
            <w:r w:rsidR="00F05FA5" w:rsidRPr="00EA6CB1">
              <w:rPr>
                <w:sz w:val="26"/>
                <w:szCs w:val="26"/>
                <w:lang w:val="vi-VN"/>
              </w:rPr>
              <w:t>hánh Hà nội (VIETCOMBANK HA NOI</w:t>
            </w:r>
            <w:r w:rsidRPr="00EA6CB1">
              <w:rPr>
                <w:sz w:val="26"/>
                <w:szCs w:val="26"/>
                <w:lang w:val="vi-VN"/>
              </w:rPr>
              <w:t>)</w:t>
            </w:r>
          </w:p>
        </w:tc>
      </w:tr>
      <w:tr w:rsidR="004B2F35" w:rsidRPr="00EA6CB1" w14:paraId="732C7937" w14:textId="77777777" w:rsidTr="004B2F35">
        <w:tc>
          <w:tcPr>
            <w:tcW w:w="1612" w:type="pct"/>
          </w:tcPr>
          <w:p w14:paraId="6FC3E3C2" w14:textId="77777777" w:rsidR="004B2F35" w:rsidRPr="00EA6CB1" w:rsidRDefault="004B2F35" w:rsidP="00917E9F">
            <w:pPr>
              <w:spacing w:line="336" w:lineRule="auto"/>
              <w:rPr>
                <w:sz w:val="26"/>
                <w:szCs w:val="26"/>
              </w:rPr>
            </w:pPr>
            <w:r w:rsidRPr="00EA6CB1">
              <w:rPr>
                <w:sz w:val="26"/>
                <w:szCs w:val="26"/>
              </w:rPr>
              <w:t>Tài khoản 3</w:t>
            </w:r>
          </w:p>
        </w:tc>
        <w:tc>
          <w:tcPr>
            <w:tcW w:w="3388" w:type="pct"/>
          </w:tcPr>
          <w:p w14:paraId="490580D6"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1480101200100946 (VND)</w:t>
            </w:r>
            <w:r w:rsidRPr="00EA6CB1">
              <w:rPr>
                <w:sz w:val="26"/>
                <w:szCs w:val="26"/>
                <w:lang w:val="vi-VN"/>
              </w:rPr>
              <w:t>Tại Ngân hàng Nông nghiệp và phát triển nông thôn Việt Nam – Chi nhánh Tây Hà Nội</w:t>
            </w:r>
          </w:p>
        </w:tc>
      </w:tr>
      <w:tr w:rsidR="004B2F35" w:rsidRPr="00EA6CB1" w14:paraId="4A27C26A" w14:textId="77777777" w:rsidTr="004B2F35">
        <w:tc>
          <w:tcPr>
            <w:tcW w:w="1612" w:type="pct"/>
          </w:tcPr>
          <w:p w14:paraId="0C332D44" w14:textId="77777777" w:rsidR="004B2F35" w:rsidRPr="00EA6CB1" w:rsidRDefault="004B2F35" w:rsidP="00917E9F">
            <w:pPr>
              <w:spacing w:line="336" w:lineRule="auto"/>
              <w:rPr>
                <w:sz w:val="26"/>
                <w:szCs w:val="26"/>
              </w:rPr>
            </w:pPr>
            <w:r w:rsidRPr="00EA6CB1">
              <w:rPr>
                <w:sz w:val="26"/>
                <w:szCs w:val="26"/>
              </w:rPr>
              <w:t>Tài khoản 4</w:t>
            </w:r>
          </w:p>
        </w:tc>
        <w:tc>
          <w:tcPr>
            <w:tcW w:w="3388" w:type="pct"/>
          </w:tcPr>
          <w:p w14:paraId="225C4DF7"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0821100036006 (VND)</w:t>
            </w:r>
            <w:r w:rsidRPr="00EA6CB1">
              <w:rPr>
                <w:b/>
                <w:bCs/>
                <w:sz w:val="26"/>
                <w:szCs w:val="26"/>
              </w:rPr>
              <w:t xml:space="preserve"> và </w:t>
            </w:r>
            <w:r w:rsidRPr="00EA6CB1">
              <w:rPr>
                <w:b/>
                <w:bCs/>
                <w:sz w:val="26"/>
                <w:szCs w:val="26"/>
                <w:lang w:val="vi-VN"/>
              </w:rPr>
              <w:t>0821100066002 (USD)</w:t>
            </w:r>
            <w:r w:rsidRPr="00EA6CB1">
              <w:rPr>
                <w:sz w:val="26"/>
                <w:szCs w:val="26"/>
                <w:lang w:val="vi-VN"/>
              </w:rPr>
              <w:t>Tại Ngân hàng TMCP Quân đội-Chi nhánh Thăng Long</w:t>
            </w:r>
          </w:p>
        </w:tc>
      </w:tr>
      <w:tr w:rsidR="004B2F35" w:rsidRPr="00EA6CB1" w14:paraId="23BC35E9" w14:textId="77777777" w:rsidTr="004B2F35">
        <w:tc>
          <w:tcPr>
            <w:tcW w:w="1612" w:type="pct"/>
          </w:tcPr>
          <w:p w14:paraId="725A337F" w14:textId="77777777" w:rsidR="004B2F35" w:rsidRPr="00EA6CB1" w:rsidRDefault="004B2F35" w:rsidP="00917E9F">
            <w:pPr>
              <w:spacing w:line="336" w:lineRule="auto"/>
              <w:rPr>
                <w:sz w:val="26"/>
                <w:szCs w:val="26"/>
              </w:rPr>
            </w:pPr>
            <w:r w:rsidRPr="00EA6CB1">
              <w:rPr>
                <w:sz w:val="26"/>
                <w:szCs w:val="26"/>
              </w:rPr>
              <w:t>Tài khoản 5</w:t>
            </w:r>
          </w:p>
        </w:tc>
        <w:tc>
          <w:tcPr>
            <w:tcW w:w="3388" w:type="pct"/>
          </w:tcPr>
          <w:p w14:paraId="09768AEC" w14:textId="77777777" w:rsidR="004B2F35" w:rsidRPr="00EA6CB1" w:rsidRDefault="004B2F35" w:rsidP="00917E9F">
            <w:pPr>
              <w:spacing w:line="336" w:lineRule="auto"/>
              <w:rPr>
                <w:sz w:val="26"/>
                <w:szCs w:val="26"/>
              </w:rPr>
            </w:pPr>
            <w:r w:rsidRPr="00EA6CB1">
              <w:rPr>
                <w:sz w:val="26"/>
                <w:szCs w:val="26"/>
              </w:rPr>
              <w:t xml:space="preserve">: </w:t>
            </w:r>
            <w:r w:rsidRPr="00EA6CB1">
              <w:rPr>
                <w:b/>
                <w:bCs/>
                <w:sz w:val="26"/>
                <w:szCs w:val="26"/>
                <w:lang w:val="vi-VN"/>
              </w:rPr>
              <w:t>123.10.00.018466.2 (VND)</w:t>
            </w:r>
            <w:r w:rsidRPr="00EA6CB1">
              <w:rPr>
                <w:b/>
                <w:bCs/>
                <w:sz w:val="26"/>
                <w:szCs w:val="26"/>
              </w:rPr>
              <w:t xml:space="preserve"> và </w:t>
            </w:r>
            <w:r w:rsidRPr="00EA6CB1">
              <w:rPr>
                <w:b/>
                <w:bCs/>
                <w:sz w:val="26"/>
                <w:szCs w:val="26"/>
                <w:lang w:val="vi-VN"/>
              </w:rPr>
              <w:t>123.10.37.003159.5 (USD)</w:t>
            </w:r>
            <w:r w:rsidRPr="00EA6CB1">
              <w:rPr>
                <w:sz w:val="26"/>
                <w:szCs w:val="26"/>
                <w:lang w:val="vi-VN"/>
              </w:rPr>
              <w:t>Tại Ngân hàng Đầu tư và phát triển Việt Nam-Chi nhánh Quang Trung</w:t>
            </w:r>
            <w:r w:rsidRPr="00EA6CB1">
              <w:rPr>
                <w:sz w:val="26"/>
                <w:szCs w:val="26"/>
              </w:rPr>
              <w:t>.</w:t>
            </w:r>
          </w:p>
        </w:tc>
      </w:tr>
    </w:tbl>
    <w:p w14:paraId="2E28E825" w14:textId="0FF8D89C" w:rsidR="004B2F35" w:rsidRPr="00C013DB" w:rsidRDefault="004B2F35" w:rsidP="0047542F">
      <w:pPr>
        <w:pStyle w:val="ListParagraph"/>
        <w:numPr>
          <w:ilvl w:val="0"/>
          <w:numId w:val="24"/>
        </w:numPr>
        <w:rPr>
          <w:b/>
          <w:bCs/>
        </w:rPr>
      </w:pPr>
      <w:r w:rsidRPr="00C013DB">
        <w:rPr>
          <w:b/>
          <w:bCs/>
        </w:rPr>
        <w:t>Quan hệ đối tác</w:t>
      </w:r>
    </w:p>
    <w:p w14:paraId="6C550A0B" w14:textId="77777777" w:rsidR="004B2F35" w:rsidRPr="00EA6CB1" w:rsidRDefault="004B2F35" w:rsidP="00917E9F">
      <w:pPr>
        <w:spacing w:line="336" w:lineRule="auto"/>
        <w:ind w:firstLine="576"/>
        <w:rPr>
          <w:sz w:val="26"/>
          <w:szCs w:val="26"/>
        </w:rPr>
      </w:pPr>
      <w:r w:rsidRPr="00EA6CB1">
        <w:rPr>
          <w:sz w:val="26"/>
          <w:szCs w:val="26"/>
        </w:rPr>
        <w:t xml:space="preserve">Vào những năm 1990 và 2000, tốc độ phát triển công nghệ thông tin trên thế giới tăng nhanh chóng mặt, những công nghệ mới, tiên tiến, hiện đại liên tục được đưa ra thay thế cho công nghệ cũ. Đóng góp lớn vào sự phát triển này là các tập đoàn công </w:t>
      </w:r>
      <w:r w:rsidRPr="00EA6CB1">
        <w:rPr>
          <w:sz w:val="26"/>
          <w:szCs w:val="26"/>
        </w:rPr>
        <w:lastRenderedPageBreak/>
        <w:t>nghệ lớn trên thế giới như Cisco, IBM, SUN, Microsoft, HP, Canon, Dell, Juniper, Apple, Samsung.v.v. Chúng tôi hiểu rằng Công ty TNHH máy tính NÉT muốn phát triển phải tạo được các mối quan hệ đối tác với các hãng công nghệ hàng đầu này, chính tư duy đó đã thúc đẩy chúng tôi cập nhật công nghệ mới tốt nhất, nhanh nhất, từ đó đưa các sản phẩm, công nghệ mới tiếp cận thi trường Việt Nam. May mắn và thuận lợi, công ty chúng tôi đã được sự đón nhận, quan tâm của các hãng công nghệ lớn ngay thời điểm mới thành lập, được mời tham gia các buổi đào tạo kỹ thuật, kỹ năng kinh doanh, kỹ năng quản lý doanh nghiệp từ Cisco, IBM, Microsoft, HP, Dell…Trong một thời gian ngắn, Công ty TNHH Máy tính Nét đã trở thành đại lý, nhà phân phối của các hãng công nghệ. Việc duy trì và phát triển mối quan hệ trên ngày càng củng cố sự vững vàng cho Công ty chúng tôi trên thị trường CNTT của Việt nam.</w:t>
      </w:r>
    </w:p>
    <w:p w14:paraId="271448AC" w14:textId="77777777" w:rsidR="004B2F35" w:rsidRPr="00EA6CB1" w:rsidRDefault="004B2F35" w:rsidP="00917E9F">
      <w:pPr>
        <w:spacing w:line="336" w:lineRule="auto"/>
        <w:ind w:firstLine="576"/>
        <w:rPr>
          <w:b/>
          <w:sz w:val="26"/>
          <w:szCs w:val="26"/>
          <w:u w:val="single"/>
        </w:rPr>
      </w:pPr>
      <w:r w:rsidRPr="00EA6CB1">
        <w:rPr>
          <w:b/>
          <w:sz w:val="26"/>
          <w:szCs w:val="26"/>
          <w:u w:val="single"/>
        </w:rPr>
        <w:t>Dưới đây là bảng danh sách quan hệ đối tác với các hãng công nghệ nổi tiếng thế giới:</w:t>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34"/>
        <w:gridCol w:w="3247"/>
        <w:gridCol w:w="2667"/>
        <w:gridCol w:w="1473"/>
        <w:gridCol w:w="1145"/>
      </w:tblGrid>
      <w:tr w:rsidR="004B2F35" w:rsidRPr="00EA6CB1" w14:paraId="67AE8ADD" w14:textId="77777777" w:rsidTr="004B2F35">
        <w:tc>
          <w:tcPr>
            <w:tcW w:w="343" w:type="pct"/>
            <w:shd w:val="clear" w:color="auto" w:fill="D9D9D9" w:themeFill="background1" w:themeFillShade="D9"/>
            <w:vAlign w:val="center"/>
          </w:tcPr>
          <w:p w14:paraId="128C1019" w14:textId="77777777" w:rsidR="004B2F35" w:rsidRPr="00EA6CB1" w:rsidRDefault="004B2F35" w:rsidP="00917E9F">
            <w:pPr>
              <w:spacing w:line="336" w:lineRule="auto"/>
              <w:jc w:val="center"/>
              <w:rPr>
                <w:sz w:val="26"/>
                <w:szCs w:val="26"/>
              </w:rPr>
            </w:pPr>
            <w:r w:rsidRPr="00EA6CB1">
              <w:rPr>
                <w:sz w:val="26"/>
                <w:szCs w:val="26"/>
              </w:rPr>
              <w:t>TT</w:t>
            </w:r>
          </w:p>
        </w:tc>
        <w:tc>
          <w:tcPr>
            <w:tcW w:w="1772" w:type="pct"/>
            <w:shd w:val="clear" w:color="auto" w:fill="D9D9D9" w:themeFill="background1" w:themeFillShade="D9"/>
            <w:vAlign w:val="center"/>
          </w:tcPr>
          <w:p w14:paraId="22525465" w14:textId="77777777" w:rsidR="004B2F35" w:rsidRPr="00EA6CB1" w:rsidRDefault="004B2F35" w:rsidP="00917E9F">
            <w:pPr>
              <w:spacing w:line="336" w:lineRule="auto"/>
              <w:jc w:val="center"/>
              <w:rPr>
                <w:sz w:val="26"/>
                <w:szCs w:val="26"/>
              </w:rPr>
            </w:pPr>
            <w:r w:rsidRPr="00EA6CB1">
              <w:rPr>
                <w:sz w:val="26"/>
                <w:szCs w:val="26"/>
              </w:rPr>
              <w:t>Hãng công nghệ thông tin</w:t>
            </w:r>
          </w:p>
        </w:tc>
        <w:tc>
          <w:tcPr>
            <w:tcW w:w="1557" w:type="pct"/>
            <w:shd w:val="clear" w:color="auto" w:fill="D9D9D9" w:themeFill="background1" w:themeFillShade="D9"/>
            <w:vAlign w:val="center"/>
          </w:tcPr>
          <w:p w14:paraId="4B7C5AD7" w14:textId="77777777" w:rsidR="004B2F35" w:rsidRPr="00EA6CB1" w:rsidRDefault="004B2F35" w:rsidP="00917E9F">
            <w:pPr>
              <w:spacing w:line="336" w:lineRule="auto"/>
              <w:jc w:val="center"/>
              <w:rPr>
                <w:sz w:val="26"/>
                <w:szCs w:val="26"/>
              </w:rPr>
            </w:pPr>
            <w:r w:rsidRPr="00EA6CB1">
              <w:rPr>
                <w:sz w:val="26"/>
                <w:szCs w:val="26"/>
              </w:rPr>
              <w:t>Sản phẩm và dịch vụ chủ đạo</w:t>
            </w:r>
          </w:p>
        </w:tc>
        <w:tc>
          <w:tcPr>
            <w:tcW w:w="629" w:type="pct"/>
            <w:shd w:val="clear" w:color="auto" w:fill="D9D9D9" w:themeFill="background1" w:themeFillShade="D9"/>
            <w:vAlign w:val="center"/>
          </w:tcPr>
          <w:p w14:paraId="7CB5D420" w14:textId="77777777" w:rsidR="004B2F35" w:rsidRPr="00EA6CB1" w:rsidRDefault="004B2F35" w:rsidP="00917E9F">
            <w:pPr>
              <w:spacing w:line="336" w:lineRule="auto"/>
              <w:jc w:val="center"/>
              <w:rPr>
                <w:sz w:val="26"/>
                <w:szCs w:val="26"/>
              </w:rPr>
            </w:pPr>
            <w:r w:rsidRPr="00EA6CB1">
              <w:rPr>
                <w:sz w:val="26"/>
                <w:szCs w:val="26"/>
              </w:rPr>
              <w:t>Mức độ quan hệ</w:t>
            </w:r>
          </w:p>
        </w:tc>
        <w:tc>
          <w:tcPr>
            <w:tcW w:w="699" w:type="pct"/>
            <w:shd w:val="clear" w:color="auto" w:fill="D9D9D9" w:themeFill="background1" w:themeFillShade="D9"/>
            <w:vAlign w:val="center"/>
          </w:tcPr>
          <w:p w14:paraId="6697D0A6" w14:textId="77777777" w:rsidR="004B2F35" w:rsidRPr="00EA6CB1" w:rsidRDefault="004B2F35" w:rsidP="00917E9F">
            <w:pPr>
              <w:spacing w:line="336" w:lineRule="auto"/>
              <w:jc w:val="center"/>
              <w:rPr>
                <w:sz w:val="26"/>
                <w:szCs w:val="26"/>
              </w:rPr>
            </w:pPr>
            <w:r w:rsidRPr="00EA6CB1">
              <w:rPr>
                <w:sz w:val="26"/>
                <w:szCs w:val="26"/>
              </w:rPr>
              <w:t>Năm</w:t>
            </w:r>
          </w:p>
          <w:p w14:paraId="692C686A" w14:textId="77777777" w:rsidR="004B2F35" w:rsidRPr="00EA6CB1" w:rsidRDefault="004B2F35" w:rsidP="00917E9F">
            <w:pPr>
              <w:spacing w:line="336" w:lineRule="auto"/>
              <w:jc w:val="center"/>
              <w:rPr>
                <w:sz w:val="26"/>
                <w:szCs w:val="26"/>
              </w:rPr>
            </w:pPr>
            <w:r w:rsidRPr="00EA6CB1">
              <w:rPr>
                <w:sz w:val="26"/>
                <w:szCs w:val="26"/>
              </w:rPr>
              <w:t>quan hệ</w:t>
            </w:r>
          </w:p>
        </w:tc>
      </w:tr>
      <w:tr w:rsidR="004B2F35" w:rsidRPr="00EA6CB1" w14:paraId="19B09261" w14:textId="77777777" w:rsidTr="004B2F35">
        <w:tc>
          <w:tcPr>
            <w:tcW w:w="343" w:type="pct"/>
          </w:tcPr>
          <w:p w14:paraId="2E1230C1" w14:textId="77777777" w:rsidR="004B2F35" w:rsidRPr="00EA6CB1" w:rsidRDefault="004B2F35" w:rsidP="00917E9F">
            <w:pPr>
              <w:spacing w:line="336" w:lineRule="auto"/>
              <w:rPr>
                <w:sz w:val="26"/>
                <w:szCs w:val="26"/>
              </w:rPr>
            </w:pPr>
            <w:r w:rsidRPr="00EA6CB1">
              <w:rPr>
                <w:sz w:val="26"/>
                <w:szCs w:val="26"/>
              </w:rPr>
              <w:t>1</w:t>
            </w:r>
          </w:p>
        </w:tc>
        <w:tc>
          <w:tcPr>
            <w:tcW w:w="1772" w:type="pct"/>
            <w:vAlign w:val="center"/>
          </w:tcPr>
          <w:p w14:paraId="0AE5283E" w14:textId="0DD1F9C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BA93DA8" wp14:editId="46AF03AA">
                  <wp:extent cx="1876762" cy="621102"/>
                  <wp:effectExtent l="19050" t="0" r="9188" b="0"/>
                  <wp:docPr id="2" name="Picture 0" descr="IB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logo.jpg"/>
                          <pic:cNvPicPr/>
                        </pic:nvPicPr>
                        <pic:blipFill>
                          <a:blip r:embed="rId16" cstate="print"/>
                          <a:stretch>
                            <a:fillRect/>
                          </a:stretch>
                        </pic:blipFill>
                        <pic:spPr>
                          <a:xfrm>
                            <a:off x="0" y="0"/>
                            <a:ext cx="1889150" cy="625202"/>
                          </a:xfrm>
                          <a:prstGeom prst="rect">
                            <a:avLst/>
                          </a:prstGeom>
                        </pic:spPr>
                      </pic:pic>
                    </a:graphicData>
                  </a:graphic>
                </wp:inline>
              </w:drawing>
            </w:r>
          </w:p>
        </w:tc>
        <w:tc>
          <w:tcPr>
            <w:tcW w:w="1557" w:type="pct"/>
          </w:tcPr>
          <w:p w14:paraId="14459AFB" w14:textId="77777777" w:rsidR="004B2F35" w:rsidRPr="00EA6CB1" w:rsidRDefault="004B2F35" w:rsidP="00917E9F">
            <w:pPr>
              <w:spacing w:line="336" w:lineRule="auto"/>
              <w:rPr>
                <w:sz w:val="26"/>
                <w:szCs w:val="26"/>
              </w:rPr>
            </w:pPr>
            <w:r w:rsidRPr="00EA6CB1">
              <w:rPr>
                <w:sz w:val="26"/>
                <w:szCs w:val="26"/>
              </w:rPr>
              <w:t>Máy chủ, máy trạm, máy xách tay, sản phẩm mạng, hệ thống lưu trữ</w:t>
            </w:r>
          </w:p>
        </w:tc>
        <w:tc>
          <w:tcPr>
            <w:tcW w:w="629" w:type="pct"/>
          </w:tcPr>
          <w:p w14:paraId="4D575B76" w14:textId="77777777" w:rsidR="004B2F35" w:rsidRPr="00EA6CB1" w:rsidRDefault="004B2F35" w:rsidP="00917E9F">
            <w:pPr>
              <w:spacing w:line="336" w:lineRule="auto"/>
              <w:jc w:val="center"/>
              <w:rPr>
                <w:sz w:val="26"/>
                <w:szCs w:val="26"/>
              </w:rPr>
            </w:pPr>
            <w:r w:rsidRPr="00EA6CB1">
              <w:rPr>
                <w:sz w:val="26"/>
                <w:szCs w:val="26"/>
              </w:rPr>
              <w:t>Gold Partner</w:t>
            </w:r>
          </w:p>
        </w:tc>
        <w:tc>
          <w:tcPr>
            <w:tcW w:w="699" w:type="pct"/>
          </w:tcPr>
          <w:p w14:paraId="2B5C9443"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44ED1AE" w14:textId="77777777" w:rsidTr="004B2F35">
        <w:tc>
          <w:tcPr>
            <w:tcW w:w="343" w:type="pct"/>
          </w:tcPr>
          <w:p w14:paraId="25EC4405" w14:textId="77777777" w:rsidR="004B2F35" w:rsidRPr="00EA6CB1" w:rsidRDefault="004B2F35" w:rsidP="00917E9F">
            <w:pPr>
              <w:spacing w:line="336" w:lineRule="auto"/>
              <w:rPr>
                <w:sz w:val="26"/>
                <w:szCs w:val="26"/>
              </w:rPr>
            </w:pPr>
            <w:r w:rsidRPr="00EA6CB1">
              <w:rPr>
                <w:sz w:val="26"/>
                <w:szCs w:val="26"/>
              </w:rPr>
              <w:t>2</w:t>
            </w:r>
          </w:p>
        </w:tc>
        <w:tc>
          <w:tcPr>
            <w:tcW w:w="1772" w:type="pct"/>
            <w:vAlign w:val="center"/>
          </w:tcPr>
          <w:p w14:paraId="73FA30CE" w14:textId="082E22DF"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32C5BFC" wp14:editId="17D1BA7A">
                  <wp:extent cx="1905802" cy="51677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Logo 00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8578" cy="517525"/>
                          </a:xfrm>
                          <a:prstGeom prst="rect">
                            <a:avLst/>
                          </a:prstGeom>
                        </pic:spPr>
                      </pic:pic>
                    </a:graphicData>
                  </a:graphic>
                </wp:inline>
              </w:drawing>
            </w:r>
          </w:p>
        </w:tc>
        <w:tc>
          <w:tcPr>
            <w:tcW w:w="1557" w:type="pct"/>
          </w:tcPr>
          <w:p w14:paraId="602F497E" w14:textId="77777777" w:rsidR="004B2F35" w:rsidRPr="00EA6CB1" w:rsidRDefault="004B2F35" w:rsidP="00917E9F">
            <w:pPr>
              <w:spacing w:line="336" w:lineRule="auto"/>
              <w:rPr>
                <w:sz w:val="26"/>
                <w:szCs w:val="26"/>
              </w:rPr>
            </w:pPr>
            <w:r w:rsidRPr="00EA6CB1">
              <w:rPr>
                <w:sz w:val="26"/>
                <w:szCs w:val="26"/>
              </w:rPr>
              <w:t>Phần mềm Windows Server, Exchange server, SQL Server, Microsoft Windows all versions, Microsoft Office, Sharepoint,.v.v.</w:t>
            </w:r>
          </w:p>
        </w:tc>
        <w:tc>
          <w:tcPr>
            <w:tcW w:w="629" w:type="pct"/>
          </w:tcPr>
          <w:p w14:paraId="11234DF4" w14:textId="77777777" w:rsidR="004B2F35" w:rsidRPr="00EA6CB1" w:rsidRDefault="004B2F35" w:rsidP="00917E9F">
            <w:pPr>
              <w:spacing w:line="336" w:lineRule="auto"/>
              <w:jc w:val="center"/>
              <w:rPr>
                <w:sz w:val="26"/>
                <w:szCs w:val="26"/>
              </w:rPr>
            </w:pPr>
            <w:r w:rsidRPr="00EA6CB1">
              <w:rPr>
                <w:sz w:val="26"/>
                <w:szCs w:val="26"/>
              </w:rPr>
              <w:t>Gold Partner</w:t>
            </w:r>
          </w:p>
        </w:tc>
        <w:tc>
          <w:tcPr>
            <w:tcW w:w="699" w:type="pct"/>
          </w:tcPr>
          <w:p w14:paraId="127241B1"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615A1F79" w14:textId="77777777" w:rsidTr="004B2F35">
        <w:tc>
          <w:tcPr>
            <w:tcW w:w="343" w:type="pct"/>
          </w:tcPr>
          <w:p w14:paraId="1ECEEAC3" w14:textId="77777777" w:rsidR="004B2F35" w:rsidRPr="00EA6CB1" w:rsidRDefault="004B2F35" w:rsidP="00917E9F">
            <w:pPr>
              <w:spacing w:line="336" w:lineRule="auto"/>
              <w:rPr>
                <w:sz w:val="26"/>
                <w:szCs w:val="26"/>
              </w:rPr>
            </w:pPr>
            <w:r w:rsidRPr="00EA6CB1">
              <w:rPr>
                <w:sz w:val="26"/>
                <w:szCs w:val="26"/>
              </w:rPr>
              <w:t>3</w:t>
            </w:r>
          </w:p>
        </w:tc>
        <w:tc>
          <w:tcPr>
            <w:tcW w:w="1772" w:type="pct"/>
            <w:vAlign w:val="center"/>
          </w:tcPr>
          <w:p w14:paraId="0310F98F" w14:textId="30C9B374"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3EB8B52" wp14:editId="21DAC95D">
                  <wp:extent cx="846667" cy="568801"/>
                  <wp:effectExtent l="0" t="0" r="444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 Logo 0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9270" cy="583986"/>
                          </a:xfrm>
                          <a:prstGeom prst="rect">
                            <a:avLst/>
                          </a:prstGeom>
                        </pic:spPr>
                      </pic:pic>
                    </a:graphicData>
                  </a:graphic>
                </wp:inline>
              </w:drawing>
            </w:r>
          </w:p>
        </w:tc>
        <w:tc>
          <w:tcPr>
            <w:tcW w:w="1557" w:type="pct"/>
          </w:tcPr>
          <w:p w14:paraId="3D4297B3" w14:textId="77777777" w:rsidR="004B2F35" w:rsidRPr="00EA6CB1" w:rsidRDefault="004B2F35" w:rsidP="00917E9F">
            <w:pPr>
              <w:spacing w:line="336" w:lineRule="auto"/>
              <w:rPr>
                <w:sz w:val="26"/>
                <w:szCs w:val="26"/>
              </w:rPr>
            </w:pPr>
            <w:r w:rsidRPr="00EA6CB1">
              <w:rPr>
                <w:sz w:val="26"/>
                <w:szCs w:val="26"/>
              </w:rPr>
              <w:t>Máy chủ, máy trạm, máy xách tay, hệ thống lưu trữ</w:t>
            </w:r>
          </w:p>
        </w:tc>
        <w:tc>
          <w:tcPr>
            <w:tcW w:w="629" w:type="pct"/>
          </w:tcPr>
          <w:p w14:paraId="3EC28313"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472B409A"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3C67360" w14:textId="77777777" w:rsidTr="004B2F35">
        <w:tc>
          <w:tcPr>
            <w:tcW w:w="343" w:type="pct"/>
          </w:tcPr>
          <w:p w14:paraId="59764264" w14:textId="77777777" w:rsidR="004B2F35" w:rsidRPr="00EA6CB1" w:rsidRDefault="004B2F35" w:rsidP="00917E9F">
            <w:pPr>
              <w:spacing w:line="336" w:lineRule="auto"/>
              <w:rPr>
                <w:sz w:val="26"/>
                <w:szCs w:val="26"/>
              </w:rPr>
            </w:pPr>
            <w:r w:rsidRPr="00EA6CB1">
              <w:rPr>
                <w:sz w:val="26"/>
                <w:szCs w:val="26"/>
              </w:rPr>
              <w:t>4</w:t>
            </w:r>
          </w:p>
        </w:tc>
        <w:tc>
          <w:tcPr>
            <w:tcW w:w="1772" w:type="pct"/>
            <w:vAlign w:val="center"/>
          </w:tcPr>
          <w:p w14:paraId="28DDE393" w14:textId="236505D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196D7A7" wp14:editId="5721276A">
                  <wp:extent cx="1126067" cy="594918"/>
                  <wp:effectExtent l="0" t="0" r="444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Logo 0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40390" cy="602485"/>
                          </a:xfrm>
                          <a:prstGeom prst="rect">
                            <a:avLst/>
                          </a:prstGeom>
                        </pic:spPr>
                      </pic:pic>
                    </a:graphicData>
                  </a:graphic>
                </wp:inline>
              </w:drawing>
            </w:r>
          </w:p>
        </w:tc>
        <w:tc>
          <w:tcPr>
            <w:tcW w:w="1557" w:type="pct"/>
          </w:tcPr>
          <w:p w14:paraId="637051CC" w14:textId="77777777" w:rsidR="004B2F35" w:rsidRPr="00EA6CB1" w:rsidRDefault="004B2F35" w:rsidP="00917E9F">
            <w:pPr>
              <w:spacing w:line="336" w:lineRule="auto"/>
              <w:rPr>
                <w:sz w:val="26"/>
                <w:szCs w:val="26"/>
              </w:rPr>
            </w:pPr>
            <w:r w:rsidRPr="00EA6CB1">
              <w:rPr>
                <w:sz w:val="26"/>
                <w:szCs w:val="26"/>
              </w:rPr>
              <w:t>Máy chủ, máy in, máy vẽ, máy trạm, máy xách tay, mạng máy tính, hệ thống lưu trữ</w:t>
            </w:r>
          </w:p>
        </w:tc>
        <w:tc>
          <w:tcPr>
            <w:tcW w:w="629" w:type="pct"/>
          </w:tcPr>
          <w:p w14:paraId="66FEDF51"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ACA08F5"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BB18A11" w14:textId="77777777" w:rsidTr="004B2F35">
        <w:trPr>
          <w:trHeight w:val="1419"/>
        </w:trPr>
        <w:tc>
          <w:tcPr>
            <w:tcW w:w="343" w:type="pct"/>
          </w:tcPr>
          <w:p w14:paraId="3F44F195" w14:textId="77777777" w:rsidR="004B2F35" w:rsidRPr="00EA6CB1" w:rsidRDefault="004B2F35" w:rsidP="00917E9F">
            <w:pPr>
              <w:spacing w:line="336" w:lineRule="auto"/>
              <w:rPr>
                <w:sz w:val="26"/>
                <w:szCs w:val="26"/>
              </w:rPr>
            </w:pPr>
            <w:r w:rsidRPr="00EA6CB1">
              <w:rPr>
                <w:sz w:val="26"/>
                <w:szCs w:val="26"/>
              </w:rPr>
              <w:lastRenderedPageBreak/>
              <w:t>5</w:t>
            </w:r>
          </w:p>
        </w:tc>
        <w:tc>
          <w:tcPr>
            <w:tcW w:w="1772" w:type="pct"/>
            <w:vAlign w:val="center"/>
          </w:tcPr>
          <w:p w14:paraId="52F4B473" w14:textId="08892A5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E746311" wp14:editId="5156B3FB">
                  <wp:extent cx="1705610" cy="8087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Logo 00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9748" cy="810746"/>
                          </a:xfrm>
                          <a:prstGeom prst="rect">
                            <a:avLst/>
                          </a:prstGeom>
                        </pic:spPr>
                      </pic:pic>
                    </a:graphicData>
                  </a:graphic>
                </wp:inline>
              </w:drawing>
            </w:r>
          </w:p>
        </w:tc>
        <w:tc>
          <w:tcPr>
            <w:tcW w:w="1557" w:type="pct"/>
          </w:tcPr>
          <w:p w14:paraId="10BB7905" w14:textId="77777777" w:rsidR="004B2F35" w:rsidRPr="00EA6CB1" w:rsidRDefault="004B2F35" w:rsidP="00917E9F">
            <w:pPr>
              <w:spacing w:line="336" w:lineRule="auto"/>
              <w:rPr>
                <w:sz w:val="26"/>
                <w:szCs w:val="26"/>
              </w:rPr>
            </w:pPr>
            <w:r w:rsidRPr="00EA6CB1">
              <w:rPr>
                <w:sz w:val="26"/>
                <w:szCs w:val="26"/>
              </w:rPr>
              <w:t xml:space="preserve">Thiết bị chuyển mạch, định tuyến, bức tường lửa, máy chủ, hệ thống mạng không dây, hệ thống cân bằng tải, mạng điện thoại qua IP (VoIP), họp trực tuyến qua mạng, </w:t>
            </w:r>
          </w:p>
        </w:tc>
        <w:tc>
          <w:tcPr>
            <w:tcW w:w="629" w:type="pct"/>
          </w:tcPr>
          <w:p w14:paraId="031E751C"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427F60CE"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7BEC5F4C" w14:textId="77777777" w:rsidTr="004B2F35">
        <w:tc>
          <w:tcPr>
            <w:tcW w:w="343" w:type="pct"/>
          </w:tcPr>
          <w:p w14:paraId="550A86BD" w14:textId="77777777" w:rsidR="004B2F35" w:rsidRPr="00EA6CB1" w:rsidRDefault="004B2F35" w:rsidP="00917E9F">
            <w:pPr>
              <w:spacing w:line="336" w:lineRule="auto"/>
              <w:rPr>
                <w:sz w:val="26"/>
                <w:szCs w:val="26"/>
              </w:rPr>
            </w:pPr>
            <w:r w:rsidRPr="00EA6CB1">
              <w:rPr>
                <w:sz w:val="26"/>
                <w:szCs w:val="26"/>
              </w:rPr>
              <w:t>6</w:t>
            </w:r>
          </w:p>
        </w:tc>
        <w:tc>
          <w:tcPr>
            <w:tcW w:w="1772" w:type="pct"/>
            <w:vAlign w:val="center"/>
          </w:tcPr>
          <w:p w14:paraId="0FDFF554" w14:textId="1FBCE124"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2E58DC12" wp14:editId="7CFA3F16">
                  <wp:extent cx="1722548" cy="48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 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28263" cy="487387"/>
                          </a:xfrm>
                          <a:prstGeom prst="rect">
                            <a:avLst/>
                          </a:prstGeom>
                        </pic:spPr>
                      </pic:pic>
                    </a:graphicData>
                  </a:graphic>
                </wp:inline>
              </w:drawing>
            </w:r>
          </w:p>
        </w:tc>
        <w:tc>
          <w:tcPr>
            <w:tcW w:w="1557" w:type="pct"/>
          </w:tcPr>
          <w:p w14:paraId="1DD343E0" w14:textId="77777777" w:rsidR="004B2F35" w:rsidRPr="00EA6CB1" w:rsidRDefault="004B2F35" w:rsidP="00917E9F">
            <w:pPr>
              <w:spacing w:line="336" w:lineRule="auto"/>
              <w:rPr>
                <w:sz w:val="26"/>
                <w:szCs w:val="26"/>
              </w:rPr>
            </w:pPr>
            <w:r w:rsidRPr="00EA6CB1">
              <w:rPr>
                <w:sz w:val="26"/>
                <w:szCs w:val="26"/>
              </w:rPr>
              <w:t>Thiết bị chuyển mạch, định tuyến, bức tường lửa, hệ thống mạng không dây, hệ thống cân bằng tải, mạng điện thoại qua IP (VoIP), họp trực tuyến qua mạng, thiết bị băng thông rộng, hệ thống giám sát qua mạng IP</w:t>
            </w:r>
          </w:p>
        </w:tc>
        <w:tc>
          <w:tcPr>
            <w:tcW w:w="629" w:type="pct"/>
          </w:tcPr>
          <w:p w14:paraId="4CDFB03B" w14:textId="77777777" w:rsidR="004B2F35" w:rsidRPr="00EA6CB1" w:rsidRDefault="004B2F35" w:rsidP="00917E9F">
            <w:pPr>
              <w:spacing w:line="336" w:lineRule="auto"/>
              <w:jc w:val="center"/>
              <w:rPr>
                <w:sz w:val="26"/>
                <w:szCs w:val="26"/>
              </w:rPr>
            </w:pPr>
            <w:r w:rsidRPr="00EA6CB1">
              <w:rPr>
                <w:sz w:val="26"/>
                <w:szCs w:val="26"/>
              </w:rPr>
              <w:t>Exclusive Distribution</w:t>
            </w:r>
          </w:p>
        </w:tc>
        <w:tc>
          <w:tcPr>
            <w:tcW w:w="699" w:type="pct"/>
          </w:tcPr>
          <w:p w14:paraId="3C78A8B1"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69ACC167" w14:textId="77777777" w:rsidTr="004B2F35">
        <w:tc>
          <w:tcPr>
            <w:tcW w:w="343" w:type="pct"/>
          </w:tcPr>
          <w:p w14:paraId="3610CE03" w14:textId="77777777" w:rsidR="004B2F35" w:rsidRPr="00EA6CB1" w:rsidRDefault="004B2F35" w:rsidP="00917E9F">
            <w:pPr>
              <w:spacing w:line="336" w:lineRule="auto"/>
              <w:rPr>
                <w:sz w:val="26"/>
                <w:szCs w:val="26"/>
              </w:rPr>
            </w:pPr>
            <w:r w:rsidRPr="00EA6CB1">
              <w:rPr>
                <w:sz w:val="26"/>
                <w:szCs w:val="26"/>
              </w:rPr>
              <w:t>7</w:t>
            </w:r>
          </w:p>
        </w:tc>
        <w:tc>
          <w:tcPr>
            <w:tcW w:w="1772" w:type="pct"/>
            <w:vAlign w:val="center"/>
          </w:tcPr>
          <w:p w14:paraId="3DBC160B" w14:textId="4F44D3F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0C57264" wp14:editId="2F31FA56">
                  <wp:extent cx="1634067" cy="618431"/>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shiba Logo 0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2903" cy="621775"/>
                          </a:xfrm>
                          <a:prstGeom prst="rect">
                            <a:avLst/>
                          </a:prstGeom>
                        </pic:spPr>
                      </pic:pic>
                    </a:graphicData>
                  </a:graphic>
                </wp:inline>
              </w:drawing>
            </w:r>
          </w:p>
        </w:tc>
        <w:tc>
          <w:tcPr>
            <w:tcW w:w="1557" w:type="pct"/>
          </w:tcPr>
          <w:p w14:paraId="73A66C60" w14:textId="77777777" w:rsidR="004B2F35" w:rsidRPr="00EA6CB1" w:rsidRDefault="004B2F35" w:rsidP="00917E9F">
            <w:pPr>
              <w:spacing w:line="336" w:lineRule="auto"/>
              <w:rPr>
                <w:sz w:val="26"/>
                <w:szCs w:val="26"/>
              </w:rPr>
            </w:pPr>
            <w:r w:rsidRPr="00EA6CB1">
              <w:rPr>
                <w:sz w:val="26"/>
                <w:szCs w:val="26"/>
              </w:rPr>
              <w:t>Máy tính xách tay, Photocopy</w:t>
            </w:r>
          </w:p>
        </w:tc>
        <w:tc>
          <w:tcPr>
            <w:tcW w:w="629" w:type="pct"/>
          </w:tcPr>
          <w:p w14:paraId="52988A8C" w14:textId="77777777" w:rsidR="004B2F35" w:rsidRPr="00EA6CB1" w:rsidRDefault="004B2F35" w:rsidP="00917E9F">
            <w:pPr>
              <w:spacing w:line="336" w:lineRule="auto"/>
              <w:jc w:val="center"/>
              <w:rPr>
                <w:sz w:val="26"/>
                <w:szCs w:val="26"/>
              </w:rPr>
            </w:pPr>
            <w:r w:rsidRPr="00EA6CB1">
              <w:rPr>
                <w:sz w:val="26"/>
                <w:szCs w:val="26"/>
              </w:rPr>
              <w:t>Products Partner</w:t>
            </w:r>
          </w:p>
        </w:tc>
        <w:tc>
          <w:tcPr>
            <w:tcW w:w="699" w:type="pct"/>
          </w:tcPr>
          <w:p w14:paraId="4107F773"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17D56853" w14:textId="77777777" w:rsidTr="004B2F35">
        <w:tc>
          <w:tcPr>
            <w:tcW w:w="343" w:type="pct"/>
          </w:tcPr>
          <w:p w14:paraId="23848953" w14:textId="77777777" w:rsidR="004B2F35" w:rsidRPr="00EA6CB1" w:rsidRDefault="004B2F35" w:rsidP="00917E9F">
            <w:pPr>
              <w:spacing w:line="336" w:lineRule="auto"/>
              <w:rPr>
                <w:sz w:val="26"/>
                <w:szCs w:val="26"/>
              </w:rPr>
            </w:pPr>
            <w:r w:rsidRPr="00EA6CB1">
              <w:rPr>
                <w:sz w:val="26"/>
                <w:szCs w:val="26"/>
              </w:rPr>
              <w:t>8</w:t>
            </w:r>
          </w:p>
        </w:tc>
        <w:tc>
          <w:tcPr>
            <w:tcW w:w="1772" w:type="pct"/>
            <w:vAlign w:val="center"/>
          </w:tcPr>
          <w:p w14:paraId="2E950720" w14:textId="40010A1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675A9E4E" wp14:editId="1A77FA5E">
                  <wp:extent cx="1794294" cy="6271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rox Logo 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6907" cy="628015"/>
                          </a:xfrm>
                          <a:prstGeom prst="rect">
                            <a:avLst/>
                          </a:prstGeom>
                        </pic:spPr>
                      </pic:pic>
                    </a:graphicData>
                  </a:graphic>
                </wp:inline>
              </w:drawing>
            </w:r>
          </w:p>
        </w:tc>
        <w:tc>
          <w:tcPr>
            <w:tcW w:w="1557" w:type="pct"/>
          </w:tcPr>
          <w:p w14:paraId="263F2587" w14:textId="77777777" w:rsidR="004B2F35" w:rsidRPr="00EA6CB1" w:rsidRDefault="004B2F35" w:rsidP="00917E9F">
            <w:pPr>
              <w:spacing w:line="336" w:lineRule="auto"/>
              <w:rPr>
                <w:sz w:val="26"/>
                <w:szCs w:val="26"/>
              </w:rPr>
            </w:pPr>
            <w:r w:rsidRPr="00EA6CB1">
              <w:rPr>
                <w:sz w:val="26"/>
                <w:szCs w:val="26"/>
              </w:rPr>
              <w:t>Máy in, Photocopy</w:t>
            </w:r>
          </w:p>
        </w:tc>
        <w:tc>
          <w:tcPr>
            <w:tcW w:w="629" w:type="pct"/>
          </w:tcPr>
          <w:p w14:paraId="5F8F69C8"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1BDA1146"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59C20972" w14:textId="77777777" w:rsidTr="004B2F35">
        <w:tc>
          <w:tcPr>
            <w:tcW w:w="343" w:type="pct"/>
          </w:tcPr>
          <w:p w14:paraId="710FECF9" w14:textId="77777777" w:rsidR="004B2F35" w:rsidRPr="00EA6CB1" w:rsidRDefault="004B2F35" w:rsidP="00917E9F">
            <w:pPr>
              <w:spacing w:line="336" w:lineRule="auto"/>
              <w:rPr>
                <w:sz w:val="26"/>
                <w:szCs w:val="26"/>
              </w:rPr>
            </w:pPr>
            <w:r w:rsidRPr="00EA6CB1">
              <w:rPr>
                <w:sz w:val="26"/>
                <w:szCs w:val="26"/>
              </w:rPr>
              <w:t>9</w:t>
            </w:r>
          </w:p>
        </w:tc>
        <w:tc>
          <w:tcPr>
            <w:tcW w:w="1772" w:type="pct"/>
            <w:vAlign w:val="center"/>
          </w:tcPr>
          <w:p w14:paraId="0B030ED6" w14:textId="08EB56C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7CCAE6F" wp14:editId="524C9A56">
                  <wp:extent cx="1706604" cy="595223"/>
                  <wp:effectExtent l="19050" t="0" r="789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per logo 00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10787" cy="596682"/>
                          </a:xfrm>
                          <a:prstGeom prst="rect">
                            <a:avLst/>
                          </a:prstGeom>
                        </pic:spPr>
                      </pic:pic>
                    </a:graphicData>
                  </a:graphic>
                </wp:inline>
              </w:drawing>
            </w:r>
          </w:p>
        </w:tc>
        <w:tc>
          <w:tcPr>
            <w:tcW w:w="1557" w:type="pct"/>
          </w:tcPr>
          <w:p w14:paraId="0F5CDD52" w14:textId="77777777" w:rsidR="004B2F35" w:rsidRPr="00EA6CB1" w:rsidRDefault="004B2F35" w:rsidP="00917E9F">
            <w:pPr>
              <w:spacing w:line="336" w:lineRule="auto"/>
              <w:rPr>
                <w:sz w:val="26"/>
                <w:szCs w:val="26"/>
              </w:rPr>
            </w:pPr>
            <w:r w:rsidRPr="00EA6CB1">
              <w:rPr>
                <w:sz w:val="26"/>
                <w:szCs w:val="26"/>
              </w:rPr>
              <w:t>Thiết bị tường lửa, cân bằng tải</w:t>
            </w:r>
          </w:p>
        </w:tc>
        <w:tc>
          <w:tcPr>
            <w:tcW w:w="629" w:type="pct"/>
          </w:tcPr>
          <w:p w14:paraId="78A34164"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2A1098C8"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0525BC7D" w14:textId="77777777" w:rsidTr="004B2F35">
        <w:tc>
          <w:tcPr>
            <w:tcW w:w="343" w:type="pct"/>
          </w:tcPr>
          <w:p w14:paraId="03F13DA0" w14:textId="77777777" w:rsidR="004B2F35" w:rsidRPr="00EA6CB1" w:rsidRDefault="004B2F35" w:rsidP="00917E9F">
            <w:pPr>
              <w:spacing w:line="336" w:lineRule="auto"/>
              <w:rPr>
                <w:sz w:val="26"/>
                <w:szCs w:val="26"/>
              </w:rPr>
            </w:pPr>
            <w:r w:rsidRPr="00EA6CB1">
              <w:rPr>
                <w:sz w:val="26"/>
                <w:szCs w:val="26"/>
              </w:rPr>
              <w:t>10</w:t>
            </w:r>
          </w:p>
        </w:tc>
        <w:tc>
          <w:tcPr>
            <w:tcW w:w="1772" w:type="pct"/>
            <w:vAlign w:val="center"/>
          </w:tcPr>
          <w:p w14:paraId="58D5C31E" w14:textId="268E6F1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FC9B00E" wp14:editId="5773E89E">
                  <wp:extent cx="1725654" cy="676145"/>
                  <wp:effectExtent l="19050" t="0" r="789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 logo 00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36199" cy="680277"/>
                          </a:xfrm>
                          <a:prstGeom prst="rect">
                            <a:avLst/>
                          </a:prstGeom>
                        </pic:spPr>
                      </pic:pic>
                    </a:graphicData>
                  </a:graphic>
                </wp:inline>
              </w:drawing>
            </w:r>
          </w:p>
        </w:tc>
        <w:tc>
          <w:tcPr>
            <w:tcW w:w="1557" w:type="pct"/>
          </w:tcPr>
          <w:p w14:paraId="1BAB453F" w14:textId="77777777" w:rsidR="004B2F35" w:rsidRPr="00EA6CB1" w:rsidRDefault="004B2F35" w:rsidP="00917E9F">
            <w:pPr>
              <w:spacing w:line="336" w:lineRule="auto"/>
              <w:rPr>
                <w:sz w:val="26"/>
                <w:szCs w:val="26"/>
              </w:rPr>
            </w:pPr>
            <w:r w:rsidRPr="00EA6CB1">
              <w:rPr>
                <w:sz w:val="26"/>
                <w:szCs w:val="26"/>
              </w:rPr>
              <w:t>Màn hình máy tính, máy tính xách tay, tivi, máy in, ở cứng máy tính</w:t>
            </w:r>
          </w:p>
        </w:tc>
        <w:tc>
          <w:tcPr>
            <w:tcW w:w="629" w:type="pct"/>
          </w:tcPr>
          <w:p w14:paraId="148C3238"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16F47E3"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78561867" w14:textId="77777777" w:rsidTr="004B2F35">
        <w:tc>
          <w:tcPr>
            <w:tcW w:w="343" w:type="pct"/>
          </w:tcPr>
          <w:p w14:paraId="13BCC5E7" w14:textId="77777777" w:rsidR="004B2F35" w:rsidRPr="00EA6CB1" w:rsidRDefault="004B2F35" w:rsidP="00917E9F">
            <w:pPr>
              <w:spacing w:line="336" w:lineRule="auto"/>
              <w:rPr>
                <w:sz w:val="26"/>
                <w:szCs w:val="26"/>
              </w:rPr>
            </w:pPr>
            <w:r w:rsidRPr="00EA6CB1">
              <w:rPr>
                <w:sz w:val="26"/>
                <w:szCs w:val="26"/>
              </w:rPr>
              <w:t>11</w:t>
            </w:r>
          </w:p>
        </w:tc>
        <w:tc>
          <w:tcPr>
            <w:tcW w:w="1772" w:type="pct"/>
            <w:vAlign w:val="center"/>
          </w:tcPr>
          <w:p w14:paraId="4C00F520" w14:textId="3F01705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4AFE5F2" wp14:editId="3B1521A6">
                  <wp:extent cx="1524000" cy="7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jitsu logo 00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24000" cy="762000"/>
                          </a:xfrm>
                          <a:prstGeom prst="rect">
                            <a:avLst/>
                          </a:prstGeom>
                        </pic:spPr>
                      </pic:pic>
                    </a:graphicData>
                  </a:graphic>
                </wp:inline>
              </w:drawing>
            </w:r>
          </w:p>
        </w:tc>
        <w:tc>
          <w:tcPr>
            <w:tcW w:w="1557" w:type="pct"/>
          </w:tcPr>
          <w:p w14:paraId="5BC8AE08" w14:textId="77777777" w:rsidR="004B2F35" w:rsidRPr="00EA6CB1" w:rsidRDefault="004B2F35" w:rsidP="00917E9F">
            <w:pPr>
              <w:spacing w:line="336" w:lineRule="auto"/>
              <w:rPr>
                <w:sz w:val="26"/>
                <w:szCs w:val="26"/>
              </w:rPr>
            </w:pPr>
            <w:r w:rsidRPr="00EA6CB1">
              <w:rPr>
                <w:sz w:val="26"/>
                <w:szCs w:val="26"/>
              </w:rPr>
              <w:t>Máy chủ, Máy trạm, hệ thống lưu trữ, máy tính xách tay</w:t>
            </w:r>
          </w:p>
        </w:tc>
        <w:tc>
          <w:tcPr>
            <w:tcW w:w="629" w:type="pct"/>
          </w:tcPr>
          <w:p w14:paraId="3CC947D7" w14:textId="77777777" w:rsidR="004B2F35" w:rsidRPr="00EA6CB1" w:rsidRDefault="004B2F35" w:rsidP="00917E9F">
            <w:pPr>
              <w:spacing w:line="336" w:lineRule="auto"/>
              <w:jc w:val="center"/>
              <w:rPr>
                <w:sz w:val="26"/>
                <w:szCs w:val="26"/>
              </w:rPr>
            </w:pPr>
            <w:r w:rsidRPr="00EA6CB1">
              <w:rPr>
                <w:sz w:val="26"/>
                <w:szCs w:val="26"/>
              </w:rPr>
              <w:t>Premier Partnet</w:t>
            </w:r>
          </w:p>
        </w:tc>
        <w:tc>
          <w:tcPr>
            <w:tcW w:w="699" w:type="pct"/>
          </w:tcPr>
          <w:p w14:paraId="10D5E245"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4702F0CC" w14:textId="77777777" w:rsidTr="004B2F35">
        <w:tc>
          <w:tcPr>
            <w:tcW w:w="343" w:type="pct"/>
          </w:tcPr>
          <w:p w14:paraId="19F30F1F" w14:textId="77777777" w:rsidR="004B2F35" w:rsidRPr="00EA6CB1" w:rsidRDefault="004B2F35" w:rsidP="00917E9F">
            <w:pPr>
              <w:spacing w:line="336" w:lineRule="auto"/>
              <w:rPr>
                <w:sz w:val="26"/>
                <w:szCs w:val="26"/>
              </w:rPr>
            </w:pPr>
            <w:r w:rsidRPr="00EA6CB1">
              <w:rPr>
                <w:sz w:val="26"/>
                <w:szCs w:val="26"/>
              </w:rPr>
              <w:lastRenderedPageBreak/>
              <w:t>12</w:t>
            </w:r>
          </w:p>
        </w:tc>
        <w:tc>
          <w:tcPr>
            <w:tcW w:w="1772" w:type="pct"/>
            <w:vAlign w:val="center"/>
          </w:tcPr>
          <w:p w14:paraId="1C97DABA" w14:textId="5770CAB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4B8A1A4" wp14:editId="2A1DDD3B">
                  <wp:extent cx="1706604" cy="508959"/>
                  <wp:effectExtent l="19050" t="0" r="7896"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r_logo_new.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10786" cy="510206"/>
                          </a:xfrm>
                          <a:prstGeom prst="rect">
                            <a:avLst/>
                          </a:prstGeom>
                        </pic:spPr>
                      </pic:pic>
                    </a:graphicData>
                  </a:graphic>
                </wp:inline>
              </w:drawing>
            </w:r>
          </w:p>
        </w:tc>
        <w:tc>
          <w:tcPr>
            <w:tcW w:w="1557" w:type="pct"/>
          </w:tcPr>
          <w:p w14:paraId="08AEC978" w14:textId="77777777" w:rsidR="004B2F35" w:rsidRPr="00EA6CB1" w:rsidRDefault="004B2F35" w:rsidP="00917E9F">
            <w:pPr>
              <w:spacing w:line="336" w:lineRule="auto"/>
              <w:rPr>
                <w:sz w:val="26"/>
                <w:szCs w:val="26"/>
              </w:rPr>
            </w:pPr>
            <w:r w:rsidRPr="00EA6CB1">
              <w:rPr>
                <w:sz w:val="26"/>
                <w:szCs w:val="26"/>
              </w:rPr>
              <w:t>Máy chủ, máy tính xách tay, máy trạm</w:t>
            </w:r>
          </w:p>
        </w:tc>
        <w:tc>
          <w:tcPr>
            <w:tcW w:w="629" w:type="pct"/>
          </w:tcPr>
          <w:p w14:paraId="3473C767"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8B586D8"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609FCB95" w14:textId="77777777" w:rsidTr="004B2F35">
        <w:tc>
          <w:tcPr>
            <w:tcW w:w="343" w:type="pct"/>
          </w:tcPr>
          <w:p w14:paraId="56DCA444" w14:textId="77777777" w:rsidR="004B2F35" w:rsidRPr="00EA6CB1" w:rsidRDefault="004B2F35" w:rsidP="00917E9F">
            <w:pPr>
              <w:spacing w:line="336" w:lineRule="auto"/>
              <w:rPr>
                <w:sz w:val="26"/>
                <w:szCs w:val="26"/>
              </w:rPr>
            </w:pPr>
            <w:r w:rsidRPr="00EA6CB1">
              <w:rPr>
                <w:sz w:val="26"/>
                <w:szCs w:val="26"/>
              </w:rPr>
              <w:t>13</w:t>
            </w:r>
          </w:p>
        </w:tc>
        <w:tc>
          <w:tcPr>
            <w:tcW w:w="1772" w:type="pct"/>
            <w:vAlign w:val="center"/>
          </w:tcPr>
          <w:p w14:paraId="69969C98" w14:textId="63B1A08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6BCF34E" wp14:editId="29CECD21">
                  <wp:extent cx="1619969" cy="57797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ovoLogo_800x200_c-567x238.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24894" cy="579727"/>
                          </a:xfrm>
                          <a:prstGeom prst="rect">
                            <a:avLst/>
                          </a:prstGeom>
                        </pic:spPr>
                      </pic:pic>
                    </a:graphicData>
                  </a:graphic>
                </wp:inline>
              </w:drawing>
            </w:r>
          </w:p>
        </w:tc>
        <w:tc>
          <w:tcPr>
            <w:tcW w:w="1557" w:type="pct"/>
          </w:tcPr>
          <w:p w14:paraId="52024F88" w14:textId="77777777" w:rsidR="004B2F35" w:rsidRPr="00EA6CB1" w:rsidRDefault="004B2F35" w:rsidP="00917E9F">
            <w:pPr>
              <w:spacing w:line="336" w:lineRule="auto"/>
              <w:rPr>
                <w:sz w:val="26"/>
                <w:szCs w:val="26"/>
              </w:rPr>
            </w:pPr>
            <w:r w:rsidRPr="00EA6CB1">
              <w:rPr>
                <w:sz w:val="26"/>
                <w:szCs w:val="26"/>
              </w:rPr>
              <w:t>Máy chủ, máy tính xách tay, máy trạm</w:t>
            </w:r>
          </w:p>
        </w:tc>
        <w:tc>
          <w:tcPr>
            <w:tcW w:w="629" w:type="pct"/>
          </w:tcPr>
          <w:p w14:paraId="3DB1E5DB"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CCBC70A" w14:textId="77777777" w:rsidR="004B2F35" w:rsidRPr="00EA6CB1" w:rsidRDefault="004B2F35" w:rsidP="00917E9F">
            <w:pPr>
              <w:spacing w:line="336" w:lineRule="auto"/>
              <w:jc w:val="center"/>
              <w:rPr>
                <w:sz w:val="26"/>
                <w:szCs w:val="26"/>
              </w:rPr>
            </w:pPr>
            <w:r w:rsidRPr="00EA6CB1">
              <w:rPr>
                <w:sz w:val="26"/>
                <w:szCs w:val="26"/>
              </w:rPr>
              <w:t>Từ 2001</w:t>
            </w:r>
          </w:p>
        </w:tc>
      </w:tr>
      <w:tr w:rsidR="004B2F35" w:rsidRPr="00EA6CB1" w14:paraId="5EE5E57C" w14:textId="77777777" w:rsidTr="004B2F35">
        <w:tc>
          <w:tcPr>
            <w:tcW w:w="343" w:type="pct"/>
          </w:tcPr>
          <w:p w14:paraId="6D520431" w14:textId="77777777" w:rsidR="004B2F35" w:rsidRPr="00EA6CB1" w:rsidRDefault="004B2F35" w:rsidP="00917E9F">
            <w:pPr>
              <w:spacing w:line="336" w:lineRule="auto"/>
              <w:rPr>
                <w:sz w:val="26"/>
                <w:szCs w:val="26"/>
              </w:rPr>
            </w:pPr>
            <w:r w:rsidRPr="00EA6CB1">
              <w:rPr>
                <w:sz w:val="26"/>
                <w:szCs w:val="26"/>
              </w:rPr>
              <w:t>14</w:t>
            </w:r>
          </w:p>
        </w:tc>
        <w:tc>
          <w:tcPr>
            <w:tcW w:w="1772" w:type="pct"/>
            <w:vAlign w:val="center"/>
          </w:tcPr>
          <w:p w14:paraId="7E77CFAC" w14:textId="5143389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7DA04400" wp14:editId="085DAC1D">
                  <wp:extent cx="1587260" cy="68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linksys-log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89572" cy="683895"/>
                          </a:xfrm>
                          <a:prstGeom prst="rect">
                            <a:avLst/>
                          </a:prstGeom>
                        </pic:spPr>
                      </pic:pic>
                    </a:graphicData>
                  </a:graphic>
                </wp:inline>
              </w:drawing>
            </w:r>
          </w:p>
        </w:tc>
        <w:tc>
          <w:tcPr>
            <w:tcW w:w="1557" w:type="pct"/>
          </w:tcPr>
          <w:p w14:paraId="5566EDB2" w14:textId="77777777" w:rsidR="004B2F35" w:rsidRPr="00EA6CB1" w:rsidRDefault="004B2F35" w:rsidP="00917E9F">
            <w:pPr>
              <w:spacing w:line="336" w:lineRule="auto"/>
              <w:rPr>
                <w:sz w:val="26"/>
                <w:szCs w:val="26"/>
              </w:rPr>
            </w:pPr>
            <w:r w:rsidRPr="00EA6CB1">
              <w:rPr>
                <w:sz w:val="26"/>
                <w:szCs w:val="26"/>
              </w:rPr>
              <w:t>Thiết bị mạng không dây, chuyển mạch</w:t>
            </w:r>
          </w:p>
        </w:tc>
        <w:tc>
          <w:tcPr>
            <w:tcW w:w="629" w:type="pct"/>
          </w:tcPr>
          <w:p w14:paraId="68B9BB60" w14:textId="77777777" w:rsidR="004B2F35" w:rsidRPr="00EA6CB1" w:rsidRDefault="004B2F35" w:rsidP="00917E9F">
            <w:pPr>
              <w:spacing w:line="336" w:lineRule="auto"/>
              <w:jc w:val="center"/>
              <w:rPr>
                <w:sz w:val="26"/>
                <w:szCs w:val="26"/>
              </w:rPr>
            </w:pPr>
            <w:r w:rsidRPr="00EA6CB1">
              <w:rPr>
                <w:sz w:val="26"/>
                <w:szCs w:val="26"/>
              </w:rPr>
              <w:t>Sub Distribution</w:t>
            </w:r>
          </w:p>
        </w:tc>
        <w:tc>
          <w:tcPr>
            <w:tcW w:w="699" w:type="pct"/>
          </w:tcPr>
          <w:p w14:paraId="3856396D" w14:textId="77777777" w:rsidR="004B2F35" w:rsidRPr="00EA6CB1" w:rsidRDefault="004B2F35" w:rsidP="00917E9F">
            <w:pPr>
              <w:spacing w:line="336" w:lineRule="auto"/>
              <w:jc w:val="center"/>
              <w:rPr>
                <w:sz w:val="26"/>
                <w:szCs w:val="26"/>
              </w:rPr>
            </w:pPr>
            <w:r w:rsidRPr="00EA6CB1">
              <w:rPr>
                <w:sz w:val="26"/>
                <w:szCs w:val="26"/>
              </w:rPr>
              <w:t>Từ 2002</w:t>
            </w:r>
          </w:p>
        </w:tc>
      </w:tr>
      <w:tr w:rsidR="004B2F35" w:rsidRPr="00EA6CB1" w14:paraId="6333E4CF" w14:textId="77777777" w:rsidTr="004B2F35">
        <w:tc>
          <w:tcPr>
            <w:tcW w:w="343" w:type="pct"/>
          </w:tcPr>
          <w:p w14:paraId="34A1AC8D" w14:textId="77777777" w:rsidR="004B2F35" w:rsidRPr="00EA6CB1" w:rsidRDefault="004B2F35" w:rsidP="00917E9F">
            <w:pPr>
              <w:spacing w:line="336" w:lineRule="auto"/>
              <w:rPr>
                <w:sz w:val="26"/>
                <w:szCs w:val="26"/>
              </w:rPr>
            </w:pPr>
            <w:r w:rsidRPr="00EA6CB1">
              <w:rPr>
                <w:sz w:val="26"/>
                <w:szCs w:val="26"/>
              </w:rPr>
              <w:t>15</w:t>
            </w:r>
          </w:p>
        </w:tc>
        <w:tc>
          <w:tcPr>
            <w:tcW w:w="1772" w:type="pct"/>
            <w:vAlign w:val="center"/>
          </w:tcPr>
          <w:p w14:paraId="39656348" w14:textId="4C2CC0B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CA08E9C" wp14:editId="068BA163">
                  <wp:extent cx="1637221" cy="586596"/>
                  <wp:effectExtent l="19050" t="0" r="1079"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gear_logo.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41406" cy="588095"/>
                          </a:xfrm>
                          <a:prstGeom prst="rect">
                            <a:avLst/>
                          </a:prstGeom>
                        </pic:spPr>
                      </pic:pic>
                    </a:graphicData>
                  </a:graphic>
                </wp:inline>
              </w:drawing>
            </w:r>
          </w:p>
        </w:tc>
        <w:tc>
          <w:tcPr>
            <w:tcW w:w="1557" w:type="pct"/>
          </w:tcPr>
          <w:p w14:paraId="019E94A1" w14:textId="77777777" w:rsidR="004B2F35" w:rsidRPr="00EA6CB1" w:rsidRDefault="004B2F35" w:rsidP="00917E9F">
            <w:pPr>
              <w:spacing w:line="336" w:lineRule="auto"/>
              <w:rPr>
                <w:sz w:val="26"/>
                <w:szCs w:val="26"/>
              </w:rPr>
            </w:pPr>
            <w:r w:rsidRPr="00EA6CB1">
              <w:rPr>
                <w:sz w:val="26"/>
                <w:szCs w:val="26"/>
              </w:rPr>
              <w:t>Thiết bị chuyển mạch, mạng không dây, hệ thống lưu trữ, hệ thống bảo mật, cân bằng tải</w:t>
            </w:r>
          </w:p>
        </w:tc>
        <w:tc>
          <w:tcPr>
            <w:tcW w:w="629" w:type="pct"/>
          </w:tcPr>
          <w:p w14:paraId="3BB8A54D"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5AA5962" w14:textId="77777777" w:rsidR="004B2F35" w:rsidRPr="00EA6CB1" w:rsidRDefault="004B2F35" w:rsidP="00917E9F">
            <w:pPr>
              <w:spacing w:line="336" w:lineRule="auto"/>
              <w:jc w:val="center"/>
              <w:rPr>
                <w:sz w:val="26"/>
                <w:szCs w:val="26"/>
              </w:rPr>
            </w:pPr>
            <w:r w:rsidRPr="00EA6CB1">
              <w:rPr>
                <w:sz w:val="26"/>
                <w:szCs w:val="26"/>
              </w:rPr>
              <w:t>Từ 2002</w:t>
            </w:r>
          </w:p>
        </w:tc>
      </w:tr>
      <w:tr w:rsidR="004B2F35" w:rsidRPr="00EA6CB1" w14:paraId="7B385E68" w14:textId="77777777" w:rsidTr="004B2F35">
        <w:tc>
          <w:tcPr>
            <w:tcW w:w="343" w:type="pct"/>
          </w:tcPr>
          <w:p w14:paraId="58DDBBBB" w14:textId="77777777" w:rsidR="004B2F35" w:rsidRPr="00EA6CB1" w:rsidRDefault="004B2F35" w:rsidP="00917E9F">
            <w:pPr>
              <w:spacing w:line="336" w:lineRule="auto"/>
              <w:rPr>
                <w:sz w:val="26"/>
                <w:szCs w:val="26"/>
              </w:rPr>
            </w:pPr>
            <w:r w:rsidRPr="00EA6CB1">
              <w:rPr>
                <w:sz w:val="26"/>
                <w:szCs w:val="26"/>
              </w:rPr>
              <w:t>16</w:t>
            </w:r>
          </w:p>
        </w:tc>
        <w:tc>
          <w:tcPr>
            <w:tcW w:w="1772" w:type="pct"/>
            <w:vAlign w:val="center"/>
          </w:tcPr>
          <w:p w14:paraId="4D77C94D" w14:textId="77ABE80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5BAF49C" wp14:editId="6046CD80">
                  <wp:extent cx="1525078" cy="63835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ogo.gi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31028" cy="640846"/>
                          </a:xfrm>
                          <a:prstGeom prst="rect">
                            <a:avLst/>
                          </a:prstGeom>
                        </pic:spPr>
                      </pic:pic>
                    </a:graphicData>
                  </a:graphic>
                </wp:inline>
              </w:drawing>
            </w:r>
          </w:p>
        </w:tc>
        <w:tc>
          <w:tcPr>
            <w:tcW w:w="1557" w:type="pct"/>
          </w:tcPr>
          <w:p w14:paraId="07727D0C" w14:textId="77777777" w:rsidR="004B2F35" w:rsidRPr="00EA6CB1" w:rsidRDefault="004B2F35" w:rsidP="00917E9F">
            <w:pPr>
              <w:spacing w:line="336" w:lineRule="auto"/>
              <w:rPr>
                <w:sz w:val="26"/>
                <w:szCs w:val="26"/>
              </w:rPr>
            </w:pPr>
            <w:r w:rsidRPr="00EA6CB1">
              <w:rPr>
                <w:sz w:val="26"/>
                <w:szCs w:val="26"/>
              </w:rPr>
              <w:t>Thiết bị chuyển mạch, mạng không dây, băng thông rộng, bảo mật, cân bằng tải</w:t>
            </w:r>
          </w:p>
        </w:tc>
        <w:tc>
          <w:tcPr>
            <w:tcW w:w="629" w:type="pct"/>
          </w:tcPr>
          <w:p w14:paraId="4E33E251"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77E16AB"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049981F9" w14:textId="77777777" w:rsidTr="004B2F35">
        <w:tc>
          <w:tcPr>
            <w:tcW w:w="343" w:type="pct"/>
          </w:tcPr>
          <w:p w14:paraId="3C8AB624" w14:textId="77777777" w:rsidR="004B2F35" w:rsidRPr="00EA6CB1" w:rsidRDefault="004B2F35" w:rsidP="00917E9F">
            <w:pPr>
              <w:spacing w:line="336" w:lineRule="auto"/>
              <w:rPr>
                <w:sz w:val="26"/>
                <w:szCs w:val="26"/>
              </w:rPr>
            </w:pPr>
            <w:r w:rsidRPr="00EA6CB1">
              <w:rPr>
                <w:sz w:val="26"/>
                <w:szCs w:val="26"/>
              </w:rPr>
              <w:t>17</w:t>
            </w:r>
          </w:p>
        </w:tc>
        <w:tc>
          <w:tcPr>
            <w:tcW w:w="1772" w:type="pct"/>
            <w:vAlign w:val="center"/>
          </w:tcPr>
          <w:p w14:paraId="307A4E62" w14:textId="7019FBA7"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746969F" wp14:editId="0A0D138D">
                  <wp:extent cx="1890826" cy="6013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onnet logo.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94855" cy="602615"/>
                          </a:xfrm>
                          <a:prstGeom prst="rect">
                            <a:avLst/>
                          </a:prstGeom>
                        </pic:spPr>
                      </pic:pic>
                    </a:graphicData>
                  </a:graphic>
                </wp:inline>
              </w:drawing>
            </w:r>
          </w:p>
        </w:tc>
        <w:tc>
          <w:tcPr>
            <w:tcW w:w="1557" w:type="pct"/>
          </w:tcPr>
          <w:p w14:paraId="5F1DCE21" w14:textId="77777777" w:rsidR="004B2F35" w:rsidRPr="00EA6CB1" w:rsidRDefault="004B2F35" w:rsidP="00917E9F">
            <w:pPr>
              <w:spacing w:line="336" w:lineRule="auto"/>
              <w:rPr>
                <w:sz w:val="26"/>
                <w:szCs w:val="26"/>
              </w:rPr>
            </w:pPr>
            <w:r w:rsidRPr="00EA6CB1">
              <w:rPr>
                <w:sz w:val="26"/>
                <w:szCs w:val="26"/>
              </w:rPr>
              <w:t>Thiết bị phòng học đa phương tiện Hiclass</w:t>
            </w:r>
          </w:p>
        </w:tc>
        <w:tc>
          <w:tcPr>
            <w:tcW w:w="629" w:type="pct"/>
          </w:tcPr>
          <w:p w14:paraId="1579C19A"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7B04DCDA"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10B4804" w14:textId="77777777" w:rsidTr="004B2F35">
        <w:tc>
          <w:tcPr>
            <w:tcW w:w="343" w:type="pct"/>
          </w:tcPr>
          <w:p w14:paraId="101BDACB" w14:textId="77777777" w:rsidR="004B2F35" w:rsidRPr="00EA6CB1" w:rsidRDefault="004B2F35" w:rsidP="00917E9F">
            <w:pPr>
              <w:spacing w:line="336" w:lineRule="auto"/>
              <w:rPr>
                <w:sz w:val="26"/>
                <w:szCs w:val="26"/>
              </w:rPr>
            </w:pPr>
            <w:r w:rsidRPr="00EA6CB1">
              <w:rPr>
                <w:sz w:val="26"/>
                <w:szCs w:val="26"/>
              </w:rPr>
              <w:t>18</w:t>
            </w:r>
          </w:p>
        </w:tc>
        <w:tc>
          <w:tcPr>
            <w:tcW w:w="1772" w:type="pct"/>
            <w:vAlign w:val="center"/>
          </w:tcPr>
          <w:p w14:paraId="17A54D1B" w14:textId="2542A4E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2B3CE22" wp14:editId="36F7B3E3">
                  <wp:extent cx="1653204" cy="569344"/>
                  <wp:effectExtent l="19050" t="0" r="4146"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8px-3Com_Logo_svg.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54024" cy="569626"/>
                          </a:xfrm>
                          <a:prstGeom prst="rect">
                            <a:avLst/>
                          </a:prstGeom>
                        </pic:spPr>
                      </pic:pic>
                    </a:graphicData>
                  </a:graphic>
                </wp:inline>
              </w:drawing>
            </w:r>
          </w:p>
        </w:tc>
        <w:tc>
          <w:tcPr>
            <w:tcW w:w="1557" w:type="pct"/>
          </w:tcPr>
          <w:p w14:paraId="3B8BB07E" w14:textId="77777777" w:rsidR="004B2F35" w:rsidRPr="00EA6CB1" w:rsidRDefault="004B2F35" w:rsidP="00917E9F">
            <w:pPr>
              <w:spacing w:line="336" w:lineRule="auto"/>
              <w:rPr>
                <w:sz w:val="26"/>
                <w:szCs w:val="26"/>
              </w:rPr>
            </w:pPr>
            <w:r w:rsidRPr="00EA6CB1">
              <w:rPr>
                <w:sz w:val="26"/>
                <w:szCs w:val="26"/>
              </w:rPr>
              <w:t>Thiết bị chuyển mạch, bảo mật, mạng không dây</w:t>
            </w:r>
          </w:p>
        </w:tc>
        <w:tc>
          <w:tcPr>
            <w:tcW w:w="629" w:type="pct"/>
          </w:tcPr>
          <w:p w14:paraId="78FEA7A3"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5C721E8F" w14:textId="77777777" w:rsidR="004B2F35" w:rsidRPr="00EA6CB1" w:rsidRDefault="004B2F35" w:rsidP="00917E9F">
            <w:pPr>
              <w:spacing w:line="336" w:lineRule="auto"/>
              <w:jc w:val="center"/>
              <w:rPr>
                <w:sz w:val="26"/>
                <w:szCs w:val="26"/>
              </w:rPr>
            </w:pPr>
            <w:r w:rsidRPr="00EA6CB1">
              <w:rPr>
                <w:sz w:val="26"/>
                <w:szCs w:val="26"/>
              </w:rPr>
              <w:t>Từ 1999 đến 2008</w:t>
            </w:r>
          </w:p>
        </w:tc>
      </w:tr>
      <w:tr w:rsidR="004B2F35" w:rsidRPr="00EA6CB1" w14:paraId="037236E8" w14:textId="77777777" w:rsidTr="004B2F35">
        <w:tc>
          <w:tcPr>
            <w:tcW w:w="343" w:type="pct"/>
          </w:tcPr>
          <w:p w14:paraId="48D682CA" w14:textId="77777777" w:rsidR="004B2F35" w:rsidRPr="00EA6CB1" w:rsidRDefault="004B2F35" w:rsidP="00917E9F">
            <w:pPr>
              <w:spacing w:line="336" w:lineRule="auto"/>
              <w:rPr>
                <w:sz w:val="26"/>
                <w:szCs w:val="26"/>
              </w:rPr>
            </w:pPr>
            <w:r w:rsidRPr="00EA6CB1">
              <w:rPr>
                <w:sz w:val="26"/>
                <w:szCs w:val="26"/>
              </w:rPr>
              <w:t>19</w:t>
            </w:r>
          </w:p>
        </w:tc>
        <w:tc>
          <w:tcPr>
            <w:tcW w:w="1772" w:type="pct"/>
            <w:vAlign w:val="center"/>
          </w:tcPr>
          <w:p w14:paraId="68646835" w14:textId="51C31D9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7BCD485" wp14:editId="0231CFFB">
                  <wp:extent cx="1483743" cy="638515"/>
                  <wp:effectExtent l="19050" t="0" r="215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ner logo.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85904" cy="639445"/>
                          </a:xfrm>
                          <a:prstGeom prst="rect">
                            <a:avLst/>
                          </a:prstGeom>
                        </pic:spPr>
                      </pic:pic>
                    </a:graphicData>
                  </a:graphic>
                </wp:inline>
              </w:drawing>
            </w:r>
          </w:p>
        </w:tc>
        <w:tc>
          <w:tcPr>
            <w:tcW w:w="1557" w:type="pct"/>
          </w:tcPr>
          <w:p w14:paraId="6EFE9783" w14:textId="77777777" w:rsidR="004B2F35" w:rsidRPr="00EA6CB1" w:rsidRDefault="004B2F35" w:rsidP="00917E9F">
            <w:pPr>
              <w:spacing w:line="336" w:lineRule="auto"/>
              <w:rPr>
                <w:sz w:val="26"/>
                <w:szCs w:val="26"/>
              </w:rPr>
            </w:pPr>
            <w:r w:rsidRPr="00EA6CB1">
              <w:rPr>
                <w:sz w:val="26"/>
                <w:szCs w:val="26"/>
              </w:rPr>
              <w:t>Các sản phẩm thiết bị phần cứng làm nền tảng cho phần mềm</w:t>
            </w:r>
          </w:p>
        </w:tc>
        <w:tc>
          <w:tcPr>
            <w:tcW w:w="629" w:type="pct"/>
          </w:tcPr>
          <w:p w14:paraId="380769C3"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0F712A58" w14:textId="77777777" w:rsidR="004B2F35" w:rsidRPr="00EA6CB1" w:rsidRDefault="004B2F35" w:rsidP="00917E9F">
            <w:pPr>
              <w:spacing w:line="336" w:lineRule="auto"/>
              <w:jc w:val="center"/>
              <w:rPr>
                <w:sz w:val="26"/>
                <w:szCs w:val="26"/>
              </w:rPr>
            </w:pPr>
            <w:r w:rsidRPr="00EA6CB1">
              <w:rPr>
                <w:sz w:val="26"/>
                <w:szCs w:val="26"/>
              </w:rPr>
              <w:t>Từ 2005</w:t>
            </w:r>
          </w:p>
        </w:tc>
      </w:tr>
      <w:tr w:rsidR="004B2F35" w:rsidRPr="00EA6CB1" w14:paraId="12823472" w14:textId="77777777" w:rsidTr="004B2F35">
        <w:tc>
          <w:tcPr>
            <w:tcW w:w="343" w:type="pct"/>
          </w:tcPr>
          <w:p w14:paraId="4FB119F4" w14:textId="77777777" w:rsidR="004B2F35" w:rsidRPr="00EA6CB1" w:rsidRDefault="004B2F35" w:rsidP="00917E9F">
            <w:pPr>
              <w:spacing w:line="336" w:lineRule="auto"/>
              <w:rPr>
                <w:sz w:val="26"/>
                <w:szCs w:val="26"/>
              </w:rPr>
            </w:pPr>
            <w:r w:rsidRPr="00EA6CB1">
              <w:rPr>
                <w:sz w:val="26"/>
                <w:szCs w:val="26"/>
              </w:rPr>
              <w:t>20</w:t>
            </w:r>
          </w:p>
        </w:tc>
        <w:tc>
          <w:tcPr>
            <w:tcW w:w="1772" w:type="pct"/>
            <w:vAlign w:val="center"/>
          </w:tcPr>
          <w:p w14:paraId="583D7DE8" w14:textId="7B71021B"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C04859B" wp14:editId="648678B4">
                  <wp:extent cx="1699403" cy="67286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08679" cy="676534"/>
                          </a:xfrm>
                          <a:prstGeom prst="rect">
                            <a:avLst/>
                          </a:prstGeom>
                        </pic:spPr>
                      </pic:pic>
                    </a:graphicData>
                  </a:graphic>
                </wp:inline>
              </w:drawing>
            </w:r>
          </w:p>
        </w:tc>
        <w:tc>
          <w:tcPr>
            <w:tcW w:w="1557" w:type="pct"/>
          </w:tcPr>
          <w:p w14:paraId="4A140612" w14:textId="77777777" w:rsidR="004B2F35" w:rsidRPr="00EA6CB1" w:rsidRDefault="004B2F35" w:rsidP="00917E9F">
            <w:pPr>
              <w:spacing w:line="336" w:lineRule="auto"/>
              <w:rPr>
                <w:sz w:val="26"/>
                <w:szCs w:val="26"/>
              </w:rPr>
            </w:pPr>
            <w:r w:rsidRPr="00EA6CB1">
              <w:rPr>
                <w:sz w:val="26"/>
                <w:szCs w:val="26"/>
              </w:rPr>
              <w:t>Màn hình máy tính, các hệ thống màn hình ghép, tivi, điều hòa nhiệt độ</w:t>
            </w:r>
          </w:p>
        </w:tc>
        <w:tc>
          <w:tcPr>
            <w:tcW w:w="629" w:type="pct"/>
          </w:tcPr>
          <w:p w14:paraId="7D39C3BE"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2C173CBF"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FC4C850" w14:textId="77777777" w:rsidTr="004B2F35">
        <w:tc>
          <w:tcPr>
            <w:tcW w:w="343" w:type="pct"/>
          </w:tcPr>
          <w:p w14:paraId="2822B0B7" w14:textId="77777777" w:rsidR="004B2F35" w:rsidRPr="00EA6CB1" w:rsidRDefault="004B2F35" w:rsidP="00917E9F">
            <w:pPr>
              <w:spacing w:line="336" w:lineRule="auto"/>
              <w:rPr>
                <w:sz w:val="26"/>
                <w:szCs w:val="26"/>
              </w:rPr>
            </w:pPr>
            <w:r w:rsidRPr="00EA6CB1">
              <w:rPr>
                <w:sz w:val="26"/>
                <w:szCs w:val="26"/>
              </w:rPr>
              <w:t>21</w:t>
            </w:r>
          </w:p>
        </w:tc>
        <w:tc>
          <w:tcPr>
            <w:tcW w:w="1772" w:type="pct"/>
            <w:vAlign w:val="center"/>
          </w:tcPr>
          <w:p w14:paraId="55E211E7" w14:textId="1668D1B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5D189BA" wp14:editId="161A4FB5">
                  <wp:extent cx="714375" cy="70031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logo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23202" cy="708972"/>
                          </a:xfrm>
                          <a:prstGeom prst="rect">
                            <a:avLst/>
                          </a:prstGeom>
                        </pic:spPr>
                      </pic:pic>
                    </a:graphicData>
                  </a:graphic>
                </wp:inline>
              </w:drawing>
            </w:r>
          </w:p>
        </w:tc>
        <w:tc>
          <w:tcPr>
            <w:tcW w:w="1557" w:type="pct"/>
          </w:tcPr>
          <w:p w14:paraId="5CD5B850" w14:textId="77777777" w:rsidR="004B2F35" w:rsidRPr="00EA6CB1" w:rsidRDefault="004B2F35" w:rsidP="00917E9F">
            <w:pPr>
              <w:spacing w:line="336" w:lineRule="auto"/>
              <w:rPr>
                <w:sz w:val="26"/>
                <w:szCs w:val="26"/>
              </w:rPr>
            </w:pPr>
            <w:r w:rsidRPr="00EA6CB1">
              <w:rPr>
                <w:sz w:val="26"/>
                <w:szCs w:val="26"/>
              </w:rPr>
              <w:t>Máy tính để bàn, máy tính xách tay, máy tính bảng…</w:t>
            </w:r>
          </w:p>
        </w:tc>
        <w:tc>
          <w:tcPr>
            <w:tcW w:w="629" w:type="pct"/>
          </w:tcPr>
          <w:p w14:paraId="0E0CB666"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18BE18A9"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43334F5B" w14:textId="77777777" w:rsidTr="004B2F35">
        <w:tc>
          <w:tcPr>
            <w:tcW w:w="343" w:type="pct"/>
          </w:tcPr>
          <w:p w14:paraId="4B457263" w14:textId="77777777" w:rsidR="004B2F35" w:rsidRPr="00EA6CB1" w:rsidRDefault="004B2F35" w:rsidP="00917E9F">
            <w:pPr>
              <w:spacing w:line="336" w:lineRule="auto"/>
              <w:rPr>
                <w:sz w:val="26"/>
                <w:szCs w:val="26"/>
              </w:rPr>
            </w:pPr>
            <w:r w:rsidRPr="00EA6CB1">
              <w:rPr>
                <w:sz w:val="26"/>
                <w:szCs w:val="26"/>
              </w:rPr>
              <w:lastRenderedPageBreak/>
              <w:t>22</w:t>
            </w:r>
          </w:p>
        </w:tc>
        <w:tc>
          <w:tcPr>
            <w:tcW w:w="1772" w:type="pct"/>
            <w:vAlign w:val="center"/>
          </w:tcPr>
          <w:p w14:paraId="42422B30" w14:textId="451BF1FE"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D63A6B4" wp14:editId="42FEEE47">
                  <wp:extent cx="1673524" cy="582151"/>
                  <wp:effectExtent l="19050" t="0" r="2876"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ntec_logo_horizontal_201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684891" cy="586105"/>
                          </a:xfrm>
                          <a:prstGeom prst="rect">
                            <a:avLst/>
                          </a:prstGeom>
                        </pic:spPr>
                      </pic:pic>
                    </a:graphicData>
                  </a:graphic>
                </wp:inline>
              </w:drawing>
            </w:r>
          </w:p>
        </w:tc>
        <w:tc>
          <w:tcPr>
            <w:tcW w:w="1557" w:type="pct"/>
          </w:tcPr>
          <w:p w14:paraId="7F7FA780" w14:textId="77777777" w:rsidR="004B2F35" w:rsidRPr="00EA6CB1" w:rsidRDefault="004B2F35" w:rsidP="00917E9F">
            <w:pPr>
              <w:spacing w:line="336" w:lineRule="auto"/>
              <w:rPr>
                <w:sz w:val="26"/>
                <w:szCs w:val="26"/>
              </w:rPr>
            </w:pPr>
            <w:r w:rsidRPr="00EA6CB1">
              <w:rPr>
                <w:sz w:val="26"/>
                <w:szCs w:val="26"/>
              </w:rPr>
              <w:t>Sản phẩm diệt virus cho người dùng, cho doanh nghiệp, sản phẩm nén dữ liệu, bảo mật</w:t>
            </w:r>
          </w:p>
        </w:tc>
        <w:tc>
          <w:tcPr>
            <w:tcW w:w="629" w:type="pct"/>
          </w:tcPr>
          <w:p w14:paraId="5F49DC40"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2F935BBE" w14:textId="77777777" w:rsidR="004B2F35" w:rsidRPr="00EA6CB1" w:rsidRDefault="004B2F35" w:rsidP="00917E9F">
            <w:pPr>
              <w:spacing w:line="336" w:lineRule="auto"/>
              <w:jc w:val="center"/>
              <w:rPr>
                <w:sz w:val="26"/>
                <w:szCs w:val="26"/>
              </w:rPr>
            </w:pPr>
            <w:r w:rsidRPr="00EA6CB1">
              <w:rPr>
                <w:sz w:val="26"/>
                <w:szCs w:val="26"/>
              </w:rPr>
              <w:t>Từ 2004</w:t>
            </w:r>
          </w:p>
        </w:tc>
      </w:tr>
      <w:tr w:rsidR="004B2F35" w:rsidRPr="00EA6CB1" w14:paraId="1C6D2A92" w14:textId="77777777" w:rsidTr="004B2F35">
        <w:tc>
          <w:tcPr>
            <w:tcW w:w="343" w:type="pct"/>
          </w:tcPr>
          <w:p w14:paraId="22782CE7" w14:textId="77777777" w:rsidR="004B2F35" w:rsidRPr="00EA6CB1" w:rsidRDefault="004B2F35" w:rsidP="00917E9F">
            <w:pPr>
              <w:spacing w:line="336" w:lineRule="auto"/>
              <w:rPr>
                <w:sz w:val="26"/>
                <w:szCs w:val="26"/>
              </w:rPr>
            </w:pPr>
            <w:r w:rsidRPr="00EA6CB1">
              <w:rPr>
                <w:sz w:val="26"/>
                <w:szCs w:val="26"/>
              </w:rPr>
              <w:t>23</w:t>
            </w:r>
          </w:p>
        </w:tc>
        <w:tc>
          <w:tcPr>
            <w:tcW w:w="1772" w:type="pct"/>
            <w:vAlign w:val="center"/>
          </w:tcPr>
          <w:p w14:paraId="775F6166" w14:textId="1A54D2C6"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907FE0C" wp14:editId="52A9ED8C">
                  <wp:extent cx="1858860" cy="681486"/>
                  <wp:effectExtent l="19050" t="0" r="80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ier.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54469" cy="679876"/>
                          </a:xfrm>
                          <a:prstGeom prst="rect">
                            <a:avLst/>
                          </a:prstGeom>
                        </pic:spPr>
                      </pic:pic>
                    </a:graphicData>
                  </a:graphic>
                </wp:inline>
              </w:drawing>
            </w:r>
          </w:p>
        </w:tc>
        <w:tc>
          <w:tcPr>
            <w:tcW w:w="1557" w:type="pct"/>
          </w:tcPr>
          <w:p w14:paraId="21286AD6" w14:textId="77777777" w:rsidR="004B2F35" w:rsidRPr="00EA6CB1" w:rsidRDefault="004B2F35" w:rsidP="00917E9F">
            <w:pPr>
              <w:spacing w:line="336" w:lineRule="auto"/>
              <w:rPr>
                <w:sz w:val="26"/>
                <w:szCs w:val="26"/>
              </w:rPr>
            </w:pPr>
            <w:r w:rsidRPr="00EA6CB1">
              <w:rPr>
                <w:sz w:val="26"/>
                <w:szCs w:val="26"/>
              </w:rPr>
              <w:t>Vỏ máy tính, bàn phím, chuột, các giải pháp nguồn nuôi</w:t>
            </w:r>
          </w:p>
        </w:tc>
        <w:tc>
          <w:tcPr>
            <w:tcW w:w="629" w:type="pct"/>
          </w:tcPr>
          <w:p w14:paraId="2697530F"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165A2C96" w14:textId="77777777" w:rsidR="004B2F35" w:rsidRPr="00EA6CB1" w:rsidRDefault="004B2F35" w:rsidP="00917E9F">
            <w:pPr>
              <w:spacing w:line="336" w:lineRule="auto"/>
              <w:jc w:val="center"/>
              <w:rPr>
                <w:sz w:val="26"/>
                <w:szCs w:val="26"/>
              </w:rPr>
            </w:pPr>
            <w:r w:rsidRPr="00EA6CB1">
              <w:rPr>
                <w:sz w:val="26"/>
                <w:szCs w:val="26"/>
              </w:rPr>
              <w:t>Từ năm 2008</w:t>
            </w:r>
          </w:p>
        </w:tc>
      </w:tr>
      <w:tr w:rsidR="004B2F35" w:rsidRPr="00EA6CB1" w14:paraId="6B1682A5" w14:textId="77777777" w:rsidTr="004B2F35">
        <w:tc>
          <w:tcPr>
            <w:tcW w:w="343" w:type="pct"/>
          </w:tcPr>
          <w:p w14:paraId="2306DFBC" w14:textId="77777777" w:rsidR="004B2F35" w:rsidRPr="00EA6CB1" w:rsidRDefault="004B2F35" w:rsidP="00917E9F">
            <w:pPr>
              <w:spacing w:line="336" w:lineRule="auto"/>
              <w:rPr>
                <w:sz w:val="26"/>
                <w:szCs w:val="26"/>
              </w:rPr>
            </w:pPr>
            <w:r w:rsidRPr="00EA6CB1">
              <w:rPr>
                <w:sz w:val="26"/>
                <w:szCs w:val="26"/>
              </w:rPr>
              <w:t>24</w:t>
            </w:r>
          </w:p>
        </w:tc>
        <w:tc>
          <w:tcPr>
            <w:tcW w:w="1772" w:type="pct"/>
            <w:vAlign w:val="center"/>
          </w:tcPr>
          <w:p w14:paraId="59C1E7B7" w14:textId="1AD835E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5C0AEFDF" wp14:editId="2AA119F3">
                  <wp:extent cx="1696864" cy="569343"/>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ogo.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699484" cy="570222"/>
                          </a:xfrm>
                          <a:prstGeom prst="rect">
                            <a:avLst/>
                          </a:prstGeom>
                        </pic:spPr>
                      </pic:pic>
                    </a:graphicData>
                  </a:graphic>
                </wp:inline>
              </w:drawing>
            </w:r>
          </w:p>
        </w:tc>
        <w:tc>
          <w:tcPr>
            <w:tcW w:w="1557" w:type="pct"/>
          </w:tcPr>
          <w:p w14:paraId="7EE34F10" w14:textId="77777777" w:rsidR="004B2F35" w:rsidRPr="00EA6CB1" w:rsidRDefault="004B2F35" w:rsidP="00917E9F">
            <w:pPr>
              <w:spacing w:line="336" w:lineRule="auto"/>
              <w:rPr>
                <w:sz w:val="26"/>
                <w:szCs w:val="26"/>
              </w:rPr>
            </w:pPr>
            <w:r w:rsidRPr="00EA6CB1">
              <w:rPr>
                <w:sz w:val="26"/>
                <w:szCs w:val="26"/>
              </w:rPr>
              <w:t>Vi xử lý, bản mạch chính</w:t>
            </w:r>
          </w:p>
        </w:tc>
        <w:tc>
          <w:tcPr>
            <w:tcW w:w="629" w:type="pct"/>
          </w:tcPr>
          <w:p w14:paraId="715D151E"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1B0006ED" w14:textId="77777777" w:rsidR="004B2F35" w:rsidRPr="00EA6CB1" w:rsidRDefault="004B2F35" w:rsidP="00917E9F">
            <w:pPr>
              <w:spacing w:line="336" w:lineRule="auto"/>
              <w:jc w:val="center"/>
              <w:rPr>
                <w:sz w:val="26"/>
                <w:szCs w:val="26"/>
              </w:rPr>
            </w:pPr>
            <w:r w:rsidRPr="00EA6CB1">
              <w:rPr>
                <w:sz w:val="26"/>
                <w:szCs w:val="26"/>
              </w:rPr>
              <w:t>Từ năm 1999</w:t>
            </w:r>
          </w:p>
        </w:tc>
      </w:tr>
      <w:tr w:rsidR="004B2F35" w:rsidRPr="00EA6CB1" w14:paraId="559E4E44" w14:textId="77777777" w:rsidTr="004B2F35">
        <w:tc>
          <w:tcPr>
            <w:tcW w:w="343" w:type="pct"/>
          </w:tcPr>
          <w:p w14:paraId="599ED7E5" w14:textId="77777777" w:rsidR="004B2F35" w:rsidRPr="00EA6CB1" w:rsidRDefault="004B2F35" w:rsidP="00917E9F">
            <w:pPr>
              <w:spacing w:line="336" w:lineRule="auto"/>
              <w:rPr>
                <w:sz w:val="26"/>
                <w:szCs w:val="26"/>
              </w:rPr>
            </w:pPr>
            <w:r w:rsidRPr="00EA6CB1">
              <w:rPr>
                <w:sz w:val="26"/>
                <w:szCs w:val="26"/>
              </w:rPr>
              <w:t>25</w:t>
            </w:r>
          </w:p>
        </w:tc>
        <w:tc>
          <w:tcPr>
            <w:tcW w:w="1772" w:type="pct"/>
            <w:vAlign w:val="center"/>
          </w:tcPr>
          <w:p w14:paraId="3DCD5205" w14:textId="55D3CCBA"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16D5440" wp14:editId="5A45CDFA">
                  <wp:extent cx="1714097" cy="603850"/>
                  <wp:effectExtent l="19050" t="0" r="40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foundry_logo.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19156" cy="605632"/>
                          </a:xfrm>
                          <a:prstGeom prst="rect">
                            <a:avLst/>
                          </a:prstGeom>
                        </pic:spPr>
                      </pic:pic>
                    </a:graphicData>
                  </a:graphic>
                </wp:inline>
              </w:drawing>
            </w:r>
          </w:p>
        </w:tc>
        <w:tc>
          <w:tcPr>
            <w:tcW w:w="1557" w:type="pct"/>
          </w:tcPr>
          <w:p w14:paraId="08D05DE4" w14:textId="77777777" w:rsidR="004B2F35" w:rsidRPr="00EA6CB1" w:rsidRDefault="004B2F35" w:rsidP="00917E9F">
            <w:pPr>
              <w:spacing w:line="336" w:lineRule="auto"/>
              <w:rPr>
                <w:sz w:val="26"/>
                <w:szCs w:val="26"/>
              </w:rPr>
            </w:pPr>
            <w:r w:rsidRPr="00EA6CB1">
              <w:rPr>
                <w:sz w:val="26"/>
                <w:szCs w:val="26"/>
              </w:rPr>
              <w:t>Sản phẩm họp trực tuyến qua web</w:t>
            </w:r>
          </w:p>
        </w:tc>
        <w:tc>
          <w:tcPr>
            <w:tcW w:w="629" w:type="pct"/>
          </w:tcPr>
          <w:p w14:paraId="3CAE9FA9"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122FFA34" w14:textId="77777777" w:rsidR="004B2F35" w:rsidRPr="00EA6CB1" w:rsidRDefault="004B2F35" w:rsidP="00917E9F">
            <w:pPr>
              <w:spacing w:line="336" w:lineRule="auto"/>
              <w:jc w:val="center"/>
              <w:rPr>
                <w:sz w:val="26"/>
                <w:szCs w:val="26"/>
              </w:rPr>
            </w:pPr>
            <w:r w:rsidRPr="00EA6CB1">
              <w:rPr>
                <w:sz w:val="26"/>
                <w:szCs w:val="26"/>
              </w:rPr>
              <w:t>Từ 2008</w:t>
            </w:r>
          </w:p>
        </w:tc>
      </w:tr>
      <w:tr w:rsidR="004B2F35" w:rsidRPr="00EA6CB1" w14:paraId="5C291CF8" w14:textId="77777777" w:rsidTr="004B2F35">
        <w:tc>
          <w:tcPr>
            <w:tcW w:w="343" w:type="pct"/>
          </w:tcPr>
          <w:p w14:paraId="352D7B71" w14:textId="77777777" w:rsidR="004B2F35" w:rsidRPr="00EA6CB1" w:rsidRDefault="004B2F35" w:rsidP="00917E9F">
            <w:pPr>
              <w:spacing w:line="336" w:lineRule="auto"/>
              <w:rPr>
                <w:sz w:val="26"/>
                <w:szCs w:val="26"/>
              </w:rPr>
            </w:pPr>
            <w:r w:rsidRPr="00EA6CB1">
              <w:rPr>
                <w:sz w:val="26"/>
                <w:szCs w:val="26"/>
              </w:rPr>
              <w:t>26</w:t>
            </w:r>
          </w:p>
        </w:tc>
        <w:tc>
          <w:tcPr>
            <w:tcW w:w="1772" w:type="pct"/>
            <w:vAlign w:val="center"/>
          </w:tcPr>
          <w:p w14:paraId="2CE577BE" w14:textId="6F6AC5C1"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42FBC889" wp14:editId="50491778">
                  <wp:extent cx="1697606" cy="61053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estern-digita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702082" cy="612140"/>
                          </a:xfrm>
                          <a:prstGeom prst="rect">
                            <a:avLst/>
                          </a:prstGeom>
                        </pic:spPr>
                      </pic:pic>
                    </a:graphicData>
                  </a:graphic>
                </wp:inline>
              </w:drawing>
            </w:r>
          </w:p>
        </w:tc>
        <w:tc>
          <w:tcPr>
            <w:tcW w:w="1557" w:type="pct"/>
          </w:tcPr>
          <w:p w14:paraId="7A2F77C1" w14:textId="77777777" w:rsidR="004B2F35" w:rsidRPr="00EA6CB1" w:rsidRDefault="004B2F35" w:rsidP="00917E9F">
            <w:pPr>
              <w:spacing w:line="336" w:lineRule="auto"/>
              <w:rPr>
                <w:sz w:val="26"/>
                <w:szCs w:val="26"/>
              </w:rPr>
            </w:pPr>
            <w:r w:rsidRPr="00EA6CB1">
              <w:rPr>
                <w:sz w:val="26"/>
                <w:szCs w:val="26"/>
              </w:rPr>
              <w:t>ổ cứng trong, ổ cứng ngoài, giải pháp lưu trữ, hệ thống giải trí gia đình</w:t>
            </w:r>
          </w:p>
        </w:tc>
        <w:tc>
          <w:tcPr>
            <w:tcW w:w="629" w:type="pct"/>
          </w:tcPr>
          <w:p w14:paraId="0A122F1D"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76A612B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50646413" w14:textId="77777777" w:rsidTr="004B2F35">
        <w:tc>
          <w:tcPr>
            <w:tcW w:w="343" w:type="pct"/>
          </w:tcPr>
          <w:p w14:paraId="30494750" w14:textId="77777777" w:rsidR="004B2F35" w:rsidRPr="00EA6CB1" w:rsidRDefault="004B2F35" w:rsidP="00917E9F">
            <w:pPr>
              <w:spacing w:line="336" w:lineRule="auto"/>
              <w:rPr>
                <w:sz w:val="26"/>
                <w:szCs w:val="26"/>
              </w:rPr>
            </w:pPr>
            <w:r w:rsidRPr="00EA6CB1">
              <w:rPr>
                <w:sz w:val="26"/>
                <w:szCs w:val="26"/>
              </w:rPr>
              <w:t>27</w:t>
            </w:r>
          </w:p>
        </w:tc>
        <w:tc>
          <w:tcPr>
            <w:tcW w:w="1772" w:type="pct"/>
            <w:vAlign w:val="center"/>
          </w:tcPr>
          <w:p w14:paraId="06418D26" w14:textId="2F974EE2"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F163F6C" wp14:editId="338BCA22">
                  <wp:extent cx="1861564" cy="715992"/>
                  <wp:effectExtent l="19050" t="0" r="5336"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abyte-logo-001.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63771" cy="716841"/>
                          </a:xfrm>
                          <a:prstGeom prst="rect">
                            <a:avLst/>
                          </a:prstGeom>
                        </pic:spPr>
                      </pic:pic>
                    </a:graphicData>
                  </a:graphic>
                </wp:inline>
              </w:drawing>
            </w:r>
          </w:p>
        </w:tc>
        <w:tc>
          <w:tcPr>
            <w:tcW w:w="1557" w:type="pct"/>
          </w:tcPr>
          <w:p w14:paraId="1BD0B06A" w14:textId="77777777" w:rsidR="004B2F35" w:rsidRPr="00EA6CB1" w:rsidRDefault="004B2F35" w:rsidP="00917E9F">
            <w:pPr>
              <w:spacing w:line="336" w:lineRule="auto"/>
              <w:rPr>
                <w:sz w:val="26"/>
                <w:szCs w:val="26"/>
              </w:rPr>
            </w:pPr>
            <w:r w:rsidRPr="00EA6CB1">
              <w:rPr>
                <w:sz w:val="26"/>
                <w:szCs w:val="26"/>
              </w:rPr>
              <w:t>Bản mạch chủ, card đồ họa, máy tính xách tay</w:t>
            </w:r>
          </w:p>
        </w:tc>
        <w:tc>
          <w:tcPr>
            <w:tcW w:w="629" w:type="pct"/>
          </w:tcPr>
          <w:p w14:paraId="300CA288"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6FC414F1"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22A22EB2" w14:textId="77777777" w:rsidTr="004B2F35">
        <w:tc>
          <w:tcPr>
            <w:tcW w:w="343" w:type="pct"/>
          </w:tcPr>
          <w:p w14:paraId="366016ED" w14:textId="77777777" w:rsidR="004B2F35" w:rsidRPr="00EA6CB1" w:rsidRDefault="004B2F35" w:rsidP="00917E9F">
            <w:pPr>
              <w:spacing w:line="336" w:lineRule="auto"/>
              <w:rPr>
                <w:sz w:val="26"/>
                <w:szCs w:val="26"/>
              </w:rPr>
            </w:pPr>
            <w:r w:rsidRPr="00EA6CB1">
              <w:rPr>
                <w:sz w:val="26"/>
                <w:szCs w:val="26"/>
              </w:rPr>
              <w:t>28</w:t>
            </w:r>
          </w:p>
        </w:tc>
        <w:tc>
          <w:tcPr>
            <w:tcW w:w="1772" w:type="pct"/>
            <w:vAlign w:val="center"/>
          </w:tcPr>
          <w:p w14:paraId="1F5C5CC3" w14:textId="144C2AA2"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4D64129" wp14:editId="7A8E8E51">
                  <wp:extent cx="1790379" cy="664234"/>
                  <wp:effectExtent l="19050" t="0" r="321"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us-logo.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05546" cy="669861"/>
                          </a:xfrm>
                          <a:prstGeom prst="rect">
                            <a:avLst/>
                          </a:prstGeom>
                        </pic:spPr>
                      </pic:pic>
                    </a:graphicData>
                  </a:graphic>
                </wp:inline>
              </w:drawing>
            </w:r>
          </w:p>
        </w:tc>
        <w:tc>
          <w:tcPr>
            <w:tcW w:w="1557" w:type="pct"/>
          </w:tcPr>
          <w:p w14:paraId="355F7670" w14:textId="77777777" w:rsidR="004B2F35" w:rsidRPr="00EA6CB1" w:rsidRDefault="004B2F35" w:rsidP="00917E9F">
            <w:pPr>
              <w:spacing w:line="336" w:lineRule="auto"/>
              <w:rPr>
                <w:sz w:val="26"/>
                <w:szCs w:val="26"/>
              </w:rPr>
            </w:pPr>
            <w:r w:rsidRPr="00EA6CB1">
              <w:rPr>
                <w:sz w:val="26"/>
                <w:szCs w:val="26"/>
              </w:rPr>
              <w:t>Bản mạch chủ, card đồ họa, máy tính xách tay</w:t>
            </w:r>
          </w:p>
        </w:tc>
        <w:tc>
          <w:tcPr>
            <w:tcW w:w="629" w:type="pct"/>
          </w:tcPr>
          <w:p w14:paraId="2A4F791C"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45E5F985"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3A7EA358" w14:textId="77777777" w:rsidTr="004B2F35">
        <w:tc>
          <w:tcPr>
            <w:tcW w:w="343" w:type="pct"/>
          </w:tcPr>
          <w:p w14:paraId="42E6322A" w14:textId="77777777" w:rsidR="004B2F35" w:rsidRPr="00EA6CB1" w:rsidRDefault="004B2F35" w:rsidP="00917E9F">
            <w:pPr>
              <w:spacing w:line="336" w:lineRule="auto"/>
              <w:rPr>
                <w:sz w:val="26"/>
                <w:szCs w:val="26"/>
              </w:rPr>
            </w:pPr>
            <w:r w:rsidRPr="00EA6CB1">
              <w:rPr>
                <w:sz w:val="26"/>
                <w:szCs w:val="26"/>
              </w:rPr>
              <w:t>29</w:t>
            </w:r>
          </w:p>
        </w:tc>
        <w:tc>
          <w:tcPr>
            <w:tcW w:w="1772" w:type="pct"/>
            <w:vAlign w:val="center"/>
          </w:tcPr>
          <w:p w14:paraId="141F4463" w14:textId="79FD7378" w:rsidR="004B2F35" w:rsidRPr="00EA6CB1" w:rsidRDefault="004B2F35" w:rsidP="00917E9F">
            <w:pPr>
              <w:spacing w:line="336" w:lineRule="auto"/>
              <w:jc w:val="center"/>
              <w:rPr>
                <w:i/>
                <w:sz w:val="26"/>
                <w:szCs w:val="26"/>
              </w:rPr>
            </w:pPr>
            <w:r w:rsidRPr="00EA6CB1">
              <w:rPr>
                <w:i/>
                <w:noProof/>
                <w:sz w:val="26"/>
                <w:szCs w:val="26"/>
              </w:rPr>
              <w:drawing>
                <wp:inline distT="0" distB="0" distL="0" distR="0" wp14:anchorId="49F6C41E" wp14:editId="1ACE9522">
                  <wp:extent cx="1568210" cy="672861"/>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i_logo_bw-high_viyg.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72294" cy="674613"/>
                          </a:xfrm>
                          <a:prstGeom prst="rect">
                            <a:avLst/>
                          </a:prstGeom>
                        </pic:spPr>
                      </pic:pic>
                    </a:graphicData>
                  </a:graphic>
                </wp:inline>
              </w:drawing>
            </w:r>
          </w:p>
        </w:tc>
        <w:tc>
          <w:tcPr>
            <w:tcW w:w="1557" w:type="pct"/>
          </w:tcPr>
          <w:p w14:paraId="0E8F3640" w14:textId="77777777" w:rsidR="004B2F35" w:rsidRPr="00EA6CB1" w:rsidRDefault="004B2F35" w:rsidP="00917E9F">
            <w:pPr>
              <w:spacing w:line="336" w:lineRule="auto"/>
              <w:rPr>
                <w:sz w:val="26"/>
                <w:szCs w:val="26"/>
              </w:rPr>
            </w:pPr>
            <w:r w:rsidRPr="00EA6CB1">
              <w:rPr>
                <w:sz w:val="26"/>
                <w:szCs w:val="26"/>
              </w:rPr>
              <w:t>Bản mạch chủ, card đồ họa</w:t>
            </w:r>
          </w:p>
        </w:tc>
        <w:tc>
          <w:tcPr>
            <w:tcW w:w="629" w:type="pct"/>
          </w:tcPr>
          <w:p w14:paraId="2720F624" w14:textId="77777777" w:rsidR="004B2F35" w:rsidRPr="00EA6CB1" w:rsidRDefault="004B2F35" w:rsidP="00917E9F">
            <w:pPr>
              <w:spacing w:line="336" w:lineRule="auto"/>
              <w:jc w:val="center"/>
              <w:rPr>
                <w:sz w:val="26"/>
                <w:szCs w:val="26"/>
              </w:rPr>
            </w:pPr>
            <w:r w:rsidRPr="00EA6CB1">
              <w:rPr>
                <w:sz w:val="26"/>
                <w:szCs w:val="26"/>
              </w:rPr>
              <w:t>Partner</w:t>
            </w:r>
          </w:p>
        </w:tc>
        <w:tc>
          <w:tcPr>
            <w:tcW w:w="699" w:type="pct"/>
          </w:tcPr>
          <w:p w14:paraId="368F821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45B8BF49" w14:textId="77777777" w:rsidTr="004B2F35">
        <w:tc>
          <w:tcPr>
            <w:tcW w:w="343" w:type="pct"/>
          </w:tcPr>
          <w:p w14:paraId="274D2B88" w14:textId="77777777" w:rsidR="004B2F35" w:rsidRPr="00EA6CB1" w:rsidRDefault="004B2F35" w:rsidP="00917E9F">
            <w:pPr>
              <w:spacing w:line="336" w:lineRule="auto"/>
              <w:rPr>
                <w:sz w:val="26"/>
                <w:szCs w:val="26"/>
              </w:rPr>
            </w:pPr>
            <w:r w:rsidRPr="00EA6CB1">
              <w:rPr>
                <w:sz w:val="26"/>
                <w:szCs w:val="26"/>
              </w:rPr>
              <w:t>30</w:t>
            </w:r>
          </w:p>
        </w:tc>
        <w:tc>
          <w:tcPr>
            <w:tcW w:w="1772" w:type="pct"/>
            <w:vAlign w:val="center"/>
          </w:tcPr>
          <w:p w14:paraId="568BBB99" w14:textId="2F815C55"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23BF1DA" wp14:editId="50B9EA06">
                  <wp:extent cx="1732112" cy="655608"/>
                  <wp:effectExtent l="19050" t="0" r="1438"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 logo.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731585" cy="655409"/>
                          </a:xfrm>
                          <a:prstGeom prst="rect">
                            <a:avLst/>
                          </a:prstGeom>
                        </pic:spPr>
                      </pic:pic>
                    </a:graphicData>
                  </a:graphic>
                </wp:inline>
              </w:drawing>
            </w:r>
          </w:p>
        </w:tc>
        <w:tc>
          <w:tcPr>
            <w:tcW w:w="1557" w:type="pct"/>
          </w:tcPr>
          <w:p w14:paraId="49A8C974" w14:textId="77777777" w:rsidR="004B2F35" w:rsidRPr="00EA6CB1" w:rsidRDefault="004B2F35" w:rsidP="00917E9F">
            <w:pPr>
              <w:spacing w:line="336" w:lineRule="auto"/>
              <w:rPr>
                <w:sz w:val="26"/>
                <w:szCs w:val="26"/>
              </w:rPr>
            </w:pPr>
            <w:r w:rsidRPr="00EA6CB1">
              <w:rPr>
                <w:sz w:val="26"/>
                <w:szCs w:val="26"/>
              </w:rPr>
              <w:t>Cáp mạng, thanh đấu nối mạng, hệ thống outlet, tủ mạng</w:t>
            </w:r>
          </w:p>
        </w:tc>
        <w:tc>
          <w:tcPr>
            <w:tcW w:w="629" w:type="pct"/>
          </w:tcPr>
          <w:p w14:paraId="6B453E0E"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5A6A93E6"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49D2879" w14:textId="77777777" w:rsidTr="004B2F35">
        <w:tc>
          <w:tcPr>
            <w:tcW w:w="343" w:type="pct"/>
          </w:tcPr>
          <w:p w14:paraId="5B8F4077" w14:textId="77777777" w:rsidR="004B2F35" w:rsidRPr="00EA6CB1" w:rsidRDefault="004B2F35" w:rsidP="00917E9F">
            <w:pPr>
              <w:spacing w:line="336" w:lineRule="auto"/>
              <w:rPr>
                <w:sz w:val="26"/>
                <w:szCs w:val="26"/>
              </w:rPr>
            </w:pPr>
            <w:r w:rsidRPr="00EA6CB1">
              <w:rPr>
                <w:sz w:val="26"/>
                <w:szCs w:val="26"/>
              </w:rPr>
              <w:t>31</w:t>
            </w:r>
          </w:p>
        </w:tc>
        <w:tc>
          <w:tcPr>
            <w:tcW w:w="1772" w:type="pct"/>
            <w:vAlign w:val="center"/>
          </w:tcPr>
          <w:p w14:paraId="21A8F31E" w14:textId="036E3F6D"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0753BA02" wp14:editId="32139055">
                  <wp:extent cx="1712975" cy="655608"/>
                  <wp:effectExtent l="19050" t="0" r="1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C.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719156" cy="657974"/>
                          </a:xfrm>
                          <a:prstGeom prst="rect">
                            <a:avLst/>
                          </a:prstGeom>
                        </pic:spPr>
                      </pic:pic>
                    </a:graphicData>
                  </a:graphic>
                </wp:inline>
              </w:drawing>
            </w:r>
          </w:p>
        </w:tc>
        <w:tc>
          <w:tcPr>
            <w:tcW w:w="1557" w:type="pct"/>
          </w:tcPr>
          <w:p w14:paraId="6983903A" w14:textId="77777777" w:rsidR="004B2F35" w:rsidRPr="00EA6CB1" w:rsidRDefault="004B2F35" w:rsidP="00917E9F">
            <w:pPr>
              <w:spacing w:line="336" w:lineRule="auto"/>
              <w:rPr>
                <w:sz w:val="26"/>
                <w:szCs w:val="26"/>
              </w:rPr>
            </w:pPr>
            <w:r w:rsidRPr="00EA6CB1">
              <w:rPr>
                <w:sz w:val="26"/>
                <w:szCs w:val="26"/>
              </w:rPr>
              <w:t xml:space="preserve">Hệ thống bảo vệ chống ngắt điện (UPS), bảo vệ chống lan truyền </w:t>
            </w:r>
            <w:r w:rsidRPr="00EA6CB1">
              <w:rPr>
                <w:sz w:val="26"/>
                <w:szCs w:val="26"/>
              </w:rPr>
              <w:lastRenderedPageBreak/>
              <w:t>sốc điện, thiết bị chống sét, hệ thống tủ mạng</w:t>
            </w:r>
          </w:p>
        </w:tc>
        <w:tc>
          <w:tcPr>
            <w:tcW w:w="629" w:type="pct"/>
          </w:tcPr>
          <w:p w14:paraId="7740E219" w14:textId="77777777" w:rsidR="004B2F35" w:rsidRPr="00EA6CB1" w:rsidRDefault="004B2F35" w:rsidP="00917E9F">
            <w:pPr>
              <w:spacing w:line="336" w:lineRule="auto"/>
              <w:jc w:val="center"/>
              <w:rPr>
                <w:sz w:val="26"/>
                <w:szCs w:val="26"/>
              </w:rPr>
            </w:pPr>
            <w:r w:rsidRPr="00EA6CB1">
              <w:rPr>
                <w:sz w:val="26"/>
                <w:szCs w:val="26"/>
              </w:rPr>
              <w:lastRenderedPageBreak/>
              <w:t>Premier Partner</w:t>
            </w:r>
          </w:p>
        </w:tc>
        <w:tc>
          <w:tcPr>
            <w:tcW w:w="699" w:type="pct"/>
          </w:tcPr>
          <w:p w14:paraId="0F2EE1E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14D60611" w14:textId="77777777" w:rsidTr="004B2F35">
        <w:tc>
          <w:tcPr>
            <w:tcW w:w="343" w:type="pct"/>
          </w:tcPr>
          <w:p w14:paraId="6C265D5B" w14:textId="77777777" w:rsidR="004B2F35" w:rsidRPr="00EA6CB1" w:rsidRDefault="004B2F35" w:rsidP="00917E9F">
            <w:pPr>
              <w:spacing w:line="336" w:lineRule="auto"/>
              <w:rPr>
                <w:sz w:val="26"/>
                <w:szCs w:val="26"/>
              </w:rPr>
            </w:pPr>
            <w:r w:rsidRPr="00EA6CB1">
              <w:rPr>
                <w:sz w:val="26"/>
                <w:szCs w:val="26"/>
              </w:rPr>
              <w:t>32</w:t>
            </w:r>
          </w:p>
        </w:tc>
        <w:tc>
          <w:tcPr>
            <w:tcW w:w="1772" w:type="pct"/>
            <w:vAlign w:val="center"/>
          </w:tcPr>
          <w:p w14:paraId="16D85D21" w14:textId="77A59313"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394C9CC" wp14:editId="6E0E646F">
                  <wp:extent cx="1746825" cy="646981"/>
                  <wp:effectExtent l="19050" t="0" r="57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k logo.gif"/>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54366" cy="649774"/>
                          </a:xfrm>
                          <a:prstGeom prst="rect">
                            <a:avLst/>
                          </a:prstGeom>
                        </pic:spPr>
                      </pic:pic>
                    </a:graphicData>
                  </a:graphic>
                </wp:inline>
              </w:drawing>
            </w:r>
          </w:p>
        </w:tc>
        <w:tc>
          <w:tcPr>
            <w:tcW w:w="1557" w:type="pct"/>
          </w:tcPr>
          <w:p w14:paraId="05797237" w14:textId="77777777" w:rsidR="004B2F35" w:rsidRPr="00EA6CB1" w:rsidRDefault="004B2F35" w:rsidP="00917E9F">
            <w:pPr>
              <w:spacing w:line="336" w:lineRule="auto"/>
              <w:rPr>
                <w:sz w:val="26"/>
                <w:szCs w:val="26"/>
              </w:rPr>
            </w:pPr>
            <w:r w:rsidRPr="00EA6CB1">
              <w:rPr>
                <w:sz w:val="26"/>
                <w:szCs w:val="26"/>
              </w:rPr>
              <w:t>Hệ thống chống ngắt điện đột ngột (UPS)</w:t>
            </w:r>
          </w:p>
        </w:tc>
        <w:tc>
          <w:tcPr>
            <w:tcW w:w="629" w:type="pct"/>
          </w:tcPr>
          <w:p w14:paraId="1F1F5670"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1043D1D8" w14:textId="77777777" w:rsidR="004B2F35" w:rsidRPr="00EA6CB1" w:rsidRDefault="004B2F35" w:rsidP="00917E9F">
            <w:pPr>
              <w:spacing w:line="336" w:lineRule="auto"/>
              <w:jc w:val="center"/>
              <w:rPr>
                <w:sz w:val="26"/>
                <w:szCs w:val="26"/>
              </w:rPr>
            </w:pPr>
            <w:r w:rsidRPr="00EA6CB1">
              <w:rPr>
                <w:sz w:val="26"/>
                <w:szCs w:val="26"/>
              </w:rPr>
              <w:t>Từ 1999</w:t>
            </w:r>
          </w:p>
        </w:tc>
      </w:tr>
      <w:tr w:rsidR="004B2F35" w:rsidRPr="00EA6CB1" w14:paraId="0C4ADC8E" w14:textId="77777777" w:rsidTr="004B2F35">
        <w:tc>
          <w:tcPr>
            <w:tcW w:w="343" w:type="pct"/>
          </w:tcPr>
          <w:p w14:paraId="71B36F4C" w14:textId="77777777" w:rsidR="004B2F35" w:rsidRPr="00EA6CB1" w:rsidRDefault="004B2F35" w:rsidP="00917E9F">
            <w:pPr>
              <w:spacing w:line="336" w:lineRule="auto"/>
              <w:rPr>
                <w:sz w:val="26"/>
                <w:szCs w:val="26"/>
              </w:rPr>
            </w:pPr>
            <w:r w:rsidRPr="00EA6CB1">
              <w:rPr>
                <w:sz w:val="26"/>
                <w:szCs w:val="26"/>
              </w:rPr>
              <w:t>33</w:t>
            </w:r>
          </w:p>
        </w:tc>
        <w:tc>
          <w:tcPr>
            <w:tcW w:w="1772" w:type="pct"/>
            <w:vAlign w:val="center"/>
          </w:tcPr>
          <w:p w14:paraId="0BC1AE80" w14:textId="3E379170"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392FE18C" wp14:editId="7CEC8EFF">
                  <wp:extent cx="1673524" cy="7936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logo.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75383" cy="794512"/>
                          </a:xfrm>
                          <a:prstGeom prst="rect">
                            <a:avLst/>
                          </a:prstGeom>
                        </pic:spPr>
                      </pic:pic>
                    </a:graphicData>
                  </a:graphic>
                </wp:inline>
              </w:drawing>
            </w:r>
          </w:p>
        </w:tc>
        <w:tc>
          <w:tcPr>
            <w:tcW w:w="1557" w:type="pct"/>
          </w:tcPr>
          <w:p w14:paraId="20500997" w14:textId="77777777" w:rsidR="004B2F35" w:rsidRPr="00EA6CB1" w:rsidRDefault="004B2F35" w:rsidP="00917E9F">
            <w:pPr>
              <w:spacing w:line="336" w:lineRule="auto"/>
              <w:rPr>
                <w:sz w:val="26"/>
                <w:szCs w:val="26"/>
              </w:rPr>
            </w:pPr>
            <w:r w:rsidRPr="00EA6CB1">
              <w:rPr>
                <w:sz w:val="26"/>
                <w:szCs w:val="26"/>
              </w:rPr>
              <w:t>Hệ thống chống ngắt điện đột ngột (UPS), bảo vệ chống sốc điện, tủ mạng</w:t>
            </w:r>
          </w:p>
        </w:tc>
        <w:tc>
          <w:tcPr>
            <w:tcW w:w="629" w:type="pct"/>
          </w:tcPr>
          <w:p w14:paraId="398CBC53"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67218727" w14:textId="77777777" w:rsidR="004B2F35" w:rsidRPr="00EA6CB1" w:rsidRDefault="004B2F35" w:rsidP="00917E9F">
            <w:pPr>
              <w:spacing w:line="336" w:lineRule="auto"/>
              <w:jc w:val="center"/>
              <w:rPr>
                <w:sz w:val="26"/>
                <w:szCs w:val="26"/>
              </w:rPr>
            </w:pPr>
            <w:r w:rsidRPr="00EA6CB1">
              <w:rPr>
                <w:sz w:val="26"/>
                <w:szCs w:val="26"/>
              </w:rPr>
              <w:t>Từ 2007</w:t>
            </w:r>
          </w:p>
        </w:tc>
      </w:tr>
      <w:tr w:rsidR="004B2F35" w:rsidRPr="00EA6CB1" w14:paraId="4BDB1E8B" w14:textId="77777777" w:rsidTr="004B2F35">
        <w:tc>
          <w:tcPr>
            <w:tcW w:w="343" w:type="pct"/>
          </w:tcPr>
          <w:p w14:paraId="2EFBF0F4" w14:textId="77777777" w:rsidR="004B2F35" w:rsidRPr="00EA6CB1" w:rsidRDefault="004B2F35" w:rsidP="00917E9F">
            <w:pPr>
              <w:spacing w:line="336" w:lineRule="auto"/>
              <w:rPr>
                <w:sz w:val="26"/>
                <w:szCs w:val="26"/>
              </w:rPr>
            </w:pPr>
            <w:r w:rsidRPr="00EA6CB1">
              <w:rPr>
                <w:sz w:val="26"/>
                <w:szCs w:val="26"/>
              </w:rPr>
              <w:t>33</w:t>
            </w:r>
          </w:p>
        </w:tc>
        <w:tc>
          <w:tcPr>
            <w:tcW w:w="1772" w:type="pct"/>
            <w:vAlign w:val="center"/>
          </w:tcPr>
          <w:p w14:paraId="1257916B" w14:textId="430BC648"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A36D65C" wp14:editId="44CA3581">
                  <wp:extent cx="1629601" cy="664234"/>
                  <wp:effectExtent l="19050" t="0" r="8699"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icwallLogoShadowed4.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632767" cy="665524"/>
                          </a:xfrm>
                          <a:prstGeom prst="rect">
                            <a:avLst/>
                          </a:prstGeom>
                        </pic:spPr>
                      </pic:pic>
                    </a:graphicData>
                  </a:graphic>
                </wp:inline>
              </w:drawing>
            </w:r>
          </w:p>
        </w:tc>
        <w:tc>
          <w:tcPr>
            <w:tcW w:w="1557" w:type="pct"/>
          </w:tcPr>
          <w:p w14:paraId="44726201" w14:textId="77777777" w:rsidR="004B2F35" w:rsidRPr="00EA6CB1" w:rsidRDefault="004B2F35" w:rsidP="00917E9F">
            <w:pPr>
              <w:spacing w:line="336" w:lineRule="auto"/>
              <w:rPr>
                <w:sz w:val="26"/>
                <w:szCs w:val="26"/>
              </w:rPr>
            </w:pPr>
            <w:r w:rsidRPr="00EA6CB1">
              <w:rPr>
                <w:sz w:val="26"/>
                <w:szCs w:val="26"/>
              </w:rPr>
              <w:t>Hệ thống bảo mật, cân bằng tải</w:t>
            </w:r>
          </w:p>
        </w:tc>
        <w:tc>
          <w:tcPr>
            <w:tcW w:w="629" w:type="pct"/>
          </w:tcPr>
          <w:p w14:paraId="732699AD" w14:textId="77777777" w:rsidR="004B2F35" w:rsidRPr="00EA6CB1" w:rsidRDefault="004B2F35" w:rsidP="00917E9F">
            <w:pPr>
              <w:spacing w:line="336" w:lineRule="auto"/>
              <w:jc w:val="center"/>
              <w:rPr>
                <w:sz w:val="26"/>
                <w:szCs w:val="26"/>
              </w:rPr>
            </w:pPr>
            <w:r w:rsidRPr="00EA6CB1">
              <w:rPr>
                <w:sz w:val="26"/>
                <w:szCs w:val="26"/>
              </w:rPr>
              <w:t>Premier Partner</w:t>
            </w:r>
          </w:p>
        </w:tc>
        <w:tc>
          <w:tcPr>
            <w:tcW w:w="699" w:type="pct"/>
          </w:tcPr>
          <w:p w14:paraId="2AE26F78" w14:textId="77777777" w:rsidR="004B2F35" w:rsidRPr="00EA6CB1" w:rsidRDefault="004B2F35" w:rsidP="00917E9F">
            <w:pPr>
              <w:spacing w:line="336" w:lineRule="auto"/>
              <w:jc w:val="center"/>
              <w:rPr>
                <w:sz w:val="26"/>
                <w:szCs w:val="26"/>
              </w:rPr>
            </w:pPr>
            <w:r w:rsidRPr="00EA6CB1">
              <w:rPr>
                <w:sz w:val="26"/>
                <w:szCs w:val="26"/>
              </w:rPr>
              <w:t>Từ 2009</w:t>
            </w:r>
          </w:p>
        </w:tc>
      </w:tr>
      <w:tr w:rsidR="004B2F35" w:rsidRPr="00EA6CB1" w14:paraId="240C16D9" w14:textId="77777777" w:rsidTr="004B2F35">
        <w:tc>
          <w:tcPr>
            <w:tcW w:w="343" w:type="pct"/>
          </w:tcPr>
          <w:p w14:paraId="302F8D12" w14:textId="77777777" w:rsidR="004B2F35" w:rsidRPr="00EA6CB1" w:rsidRDefault="004B2F35" w:rsidP="00917E9F">
            <w:pPr>
              <w:spacing w:line="336" w:lineRule="auto"/>
              <w:rPr>
                <w:sz w:val="26"/>
                <w:szCs w:val="26"/>
              </w:rPr>
            </w:pPr>
            <w:r w:rsidRPr="00EA6CB1">
              <w:rPr>
                <w:sz w:val="26"/>
                <w:szCs w:val="26"/>
              </w:rPr>
              <w:t>34</w:t>
            </w:r>
          </w:p>
        </w:tc>
        <w:tc>
          <w:tcPr>
            <w:tcW w:w="1772" w:type="pct"/>
            <w:vAlign w:val="center"/>
          </w:tcPr>
          <w:p w14:paraId="2B43A576" w14:textId="38D02219"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1C73648A" wp14:editId="11E4D156">
                  <wp:extent cx="1648016" cy="560524"/>
                  <wp:effectExtent l="19050" t="0" r="9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logo.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650416" cy="561340"/>
                          </a:xfrm>
                          <a:prstGeom prst="rect">
                            <a:avLst/>
                          </a:prstGeom>
                        </pic:spPr>
                      </pic:pic>
                    </a:graphicData>
                  </a:graphic>
                </wp:inline>
              </w:drawing>
            </w:r>
          </w:p>
        </w:tc>
        <w:tc>
          <w:tcPr>
            <w:tcW w:w="1557" w:type="pct"/>
          </w:tcPr>
          <w:p w14:paraId="5D2F6300" w14:textId="77777777" w:rsidR="004B2F35" w:rsidRPr="00EA6CB1" w:rsidRDefault="004B2F35" w:rsidP="00917E9F">
            <w:pPr>
              <w:spacing w:line="336" w:lineRule="auto"/>
              <w:rPr>
                <w:sz w:val="26"/>
                <w:szCs w:val="26"/>
              </w:rPr>
            </w:pPr>
            <w:r w:rsidRPr="00EA6CB1">
              <w:rPr>
                <w:sz w:val="26"/>
                <w:szCs w:val="26"/>
              </w:rPr>
              <w:t>Hệ thống ảo hóa</w:t>
            </w:r>
          </w:p>
        </w:tc>
        <w:tc>
          <w:tcPr>
            <w:tcW w:w="629" w:type="pct"/>
          </w:tcPr>
          <w:p w14:paraId="7DF5ED9C" w14:textId="77777777" w:rsidR="004B2F35" w:rsidRPr="00EA6CB1" w:rsidRDefault="004B2F35" w:rsidP="00917E9F">
            <w:pPr>
              <w:spacing w:line="336" w:lineRule="auto"/>
              <w:jc w:val="center"/>
              <w:rPr>
                <w:sz w:val="26"/>
                <w:szCs w:val="26"/>
              </w:rPr>
            </w:pPr>
            <w:r w:rsidRPr="00EA6CB1">
              <w:rPr>
                <w:sz w:val="26"/>
                <w:szCs w:val="26"/>
              </w:rPr>
              <w:t>Silver Partner</w:t>
            </w:r>
          </w:p>
        </w:tc>
        <w:tc>
          <w:tcPr>
            <w:tcW w:w="699" w:type="pct"/>
          </w:tcPr>
          <w:p w14:paraId="5EA9681D" w14:textId="77777777" w:rsidR="004B2F35" w:rsidRPr="00EA6CB1" w:rsidRDefault="004B2F35" w:rsidP="00917E9F">
            <w:pPr>
              <w:spacing w:line="336" w:lineRule="auto"/>
              <w:jc w:val="center"/>
              <w:rPr>
                <w:sz w:val="26"/>
                <w:szCs w:val="26"/>
              </w:rPr>
            </w:pPr>
            <w:r w:rsidRPr="00EA6CB1">
              <w:rPr>
                <w:sz w:val="26"/>
                <w:szCs w:val="26"/>
              </w:rPr>
              <w:t>Từ 2009</w:t>
            </w:r>
          </w:p>
        </w:tc>
      </w:tr>
      <w:tr w:rsidR="004B2F35" w:rsidRPr="00EA6CB1" w14:paraId="36660685" w14:textId="77777777" w:rsidTr="004B2F35">
        <w:tc>
          <w:tcPr>
            <w:tcW w:w="343" w:type="pct"/>
          </w:tcPr>
          <w:p w14:paraId="7ED55566" w14:textId="77777777" w:rsidR="004B2F35" w:rsidRPr="00EA6CB1" w:rsidRDefault="004B2F35" w:rsidP="00917E9F">
            <w:pPr>
              <w:spacing w:line="336" w:lineRule="auto"/>
              <w:rPr>
                <w:sz w:val="26"/>
                <w:szCs w:val="26"/>
              </w:rPr>
            </w:pPr>
            <w:r w:rsidRPr="00EA6CB1">
              <w:rPr>
                <w:sz w:val="26"/>
                <w:szCs w:val="26"/>
              </w:rPr>
              <w:t>35</w:t>
            </w:r>
          </w:p>
        </w:tc>
        <w:tc>
          <w:tcPr>
            <w:tcW w:w="1772" w:type="pct"/>
            <w:vAlign w:val="center"/>
          </w:tcPr>
          <w:p w14:paraId="593A30B3" w14:textId="1FBD2758" w:rsidR="004B2F35" w:rsidRPr="00EA6CB1" w:rsidRDefault="004B2F35" w:rsidP="00917E9F">
            <w:pPr>
              <w:spacing w:line="336" w:lineRule="auto"/>
              <w:jc w:val="center"/>
              <w:rPr>
                <w:sz w:val="26"/>
                <w:szCs w:val="26"/>
              </w:rPr>
            </w:pPr>
            <w:r w:rsidRPr="00EA6CB1">
              <w:rPr>
                <w:noProof/>
                <w:sz w:val="26"/>
                <w:szCs w:val="26"/>
              </w:rPr>
              <w:drawing>
                <wp:inline distT="0" distB="0" distL="0" distR="0" wp14:anchorId="123F837F" wp14:editId="29A45BE8">
                  <wp:extent cx="1732639" cy="542135"/>
                  <wp:effectExtent l="19050" t="0" r="911"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tek logo.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735162" cy="542925"/>
                          </a:xfrm>
                          <a:prstGeom prst="rect">
                            <a:avLst/>
                          </a:prstGeom>
                        </pic:spPr>
                      </pic:pic>
                    </a:graphicData>
                  </a:graphic>
                </wp:inline>
              </w:drawing>
            </w:r>
          </w:p>
        </w:tc>
        <w:tc>
          <w:tcPr>
            <w:tcW w:w="1557" w:type="pct"/>
          </w:tcPr>
          <w:p w14:paraId="286B2C9A" w14:textId="77777777" w:rsidR="004B2F35" w:rsidRPr="00EA6CB1" w:rsidRDefault="004B2F35" w:rsidP="00917E9F">
            <w:pPr>
              <w:spacing w:line="336" w:lineRule="auto"/>
              <w:rPr>
                <w:sz w:val="26"/>
                <w:szCs w:val="26"/>
              </w:rPr>
            </w:pPr>
            <w:r w:rsidRPr="00EA6CB1">
              <w:rPr>
                <w:sz w:val="26"/>
                <w:szCs w:val="26"/>
              </w:rPr>
              <w:t>Cáp mạng, thanh đấu nối mạng, hệ thống outlet, tủ mạng</w:t>
            </w:r>
          </w:p>
        </w:tc>
        <w:tc>
          <w:tcPr>
            <w:tcW w:w="629" w:type="pct"/>
          </w:tcPr>
          <w:p w14:paraId="329AE72A"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7BA2FA37" w14:textId="77777777" w:rsidR="004B2F35" w:rsidRPr="00EA6CB1" w:rsidRDefault="004B2F35" w:rsidP="00917E9F">
            <w:pPr>
              <w:spacing w:line="336" w:lineRule="auto"/>
              <w:jc w:val="center"/>
              <w:rPr>
                <w:sz w:val="26"/>
                <w:szCs w:val="26"/>
              </w:rPr>
            </w:pPr>
            <w:r w:rsidRPr="00EA6CB1">
              <w:rPr>
                <w:sz w:val="26"/>
                <w:szCs w:val="26"/>
              </w:rPr>
              <w:t>Từ 2000</w:t>
            </w:r>
          </w:p>
        </w:tc>
      </w:tr>
      <w:tr w:rsidR="004B2F35" w:rsidRPr="00EA6CB1" w14:paraId="0F247B29" w14:textId="77777777" w:rsidTr="004B2F35">
        <w:tc>
          <w:tcPr>
            <w:tcW w:w="343" w:type="pct"/>
          </w:tcPr>
          <w:p w14:paraId="0314DD95" w14:textId="77777777" w:rsidR="004B2F35" w:rsidRPr="00EA6CB1" w:rsidRDefault="004B2F35" w:rsidP="00917E9F">
            <w:pPr>
              <w:spacing w:line="336" w:lineRule="auto"/>
              <w:rPr>
                <w:sz w:val="26"/>
                <w:szCs w:val="26"/>
              </w:rPr>
            </w:pPr>
            <w:r w:rsidRPr="00EA6CB1">
              <w:rPr>
                <w:sz w:val="26"/>
                <w:szCs w:val="26"/>
              </w:rPr>
              <w:t>36</w:t>
            </w:r>
          </w:p>
        </w:tc>
        <w:tc>
          <w:tcPr>
            <w:tcW w:w="1772" w:type="pct"/>
            <w:vAlign w:val="center"/>
          </w:tcPr>
          <w:p w14:paraId="5285589F" w14:textId="27C0C968"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216692AC" wp14:editId="77159D95">
                  <wp:extent cx="1138368" cy="57249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137556" cy="572086"/>
                          </a:xfrm>
                          <a:prstGeom prst="rect">
                            <a:avLst/>
                          </a:prstGeom>
                        </pic:spPr>
                      </pic:pic>
                    </a:graphicData>
                  </a:graphic>
                </wp:inline>
              </w:drawing>
            </w:r>
          </w:p>
        </w:tc>
        <w:tc>
          <w:tcPr>
            <w:tcW w:w="1557" w:type="pct"/>
          </w:tcPr>
          <w:p w14:paraId="60A5AE25" w14:textId="77777777" w:rsidR="004B2F35" w:rsidRPr="00EA6CB1" w:rsidRDefault="004B2F35" w:rsidP="00917E9F">
            <w:pPr>
              <w:spacing w:line="336" w:lineRule="auto"/>
              <w:rPr>
                <w:sz w:val="26"/>
                <w:szCs w:val="26"/>
              </w:rPr>
            </w:pPr>
            <w:r w:rsidRPr="00EA6CB1">
              <w:rPr>
                <w:sz w:val="26"/>
                <w:szCs w:val="26"/>
              </w:rPr>
              <w:t>Phần mềm quản trị, vận hành cơ sở dữ liệu</w:t>
            </w:r>
          </w:p>
        </w:tc>
        <w:tc>
          <w:tcPr>
            <w:tcW w:w="629" w:type="pct"/>
          </w:tcPr>
          <w:p w14:paraId="4F169EE0"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31D9E49F" w14:textId="77777777" w:rsidR="004B2F35" w:rsidRPr="00EA6CB1" w:rsidRDefault="004B2F35" w:rsidP="00917E9F">
            <w:pPr>
              <w:spacing w:line="336" w:lineRule="auto"/>
              <w:jc w:val="center"/>
              <w:rPr>
                <w:sz w:val="26"/>
                <w:szCs w:val="26"/>
              </w:rPr>
            </w:pPr>
            <w:r w:rsidRPr="00EA6CB1">
              <w:rPr>
                <w:sz w:val="26"/>
                <w:szCs w:val="26"/>
              </w:rPr>
              <w:t>Từ 2012</w:t>
            </w:r>
          </w:p>
        </w:tc>
      </w:tr>
      <w:tr w:rsidR="004B2F35" w:rsidRPr="00EA6CB1" w14:paraId="03BA4301" w14:textId="77777777" w:rsidTr="004B2F35">
        <w:tc>
          <w:tcPr>
            <w:tcW w:w="343" w:type="pct"/>
          </w:tcPr>
          <w:p w14:paraId="05958DBE" w14:textId="77777777" w:rsidR="004B2F35" w:rsidRPr="00EA6CB1" w:rsidRDefault="004B2F35" w:rsidP="00917E9F">
            <w:pPr>
              <w:spacing w:line="336" w:lineRule="auto"/>
              <w:rPr>
                <w:sz w:val="26"/>
                <w:szCs w:val="26"/>
              </w:rPr>
            </w:pPr>
            <w:r w:rsidRPr="00EA6CB1">
              <w:rPr>
                <w:sz w:val="26"/>
                <w:szCs w:val="26"/>
              </w:rPr>
              <w:t>37</w:t>
            </w:r>
          </w:p>
        </w:tc>
        <w:tc>
          <w:tcPr>
            <w:tcW w:w="1772" w:type="pct"/>
            <w:vAlign w:val="center"/>
          </w:tcPr>
          <w:p w14:paraId="556B6E31" w14:textId="3B9FA26E" w:rsidR="004B2F35" w:rsidRPr="00EA6CB1" w:rsidRDefault="004B2F35" w:rsidP="00917E9F">
            <w:pPr>
              <w:spacing w:line="336" w:lineRule="auto"/>
              <w:jc w:val="center"/>
              <w:rPr>
                <w:noProof/>
                <w:sz w:val="26"/>
                <w:szCs w:val="26"/>
              </w:rPr>
            </w:pPr>
            <w:r w:rsidRPr="00EA6CB1">
              <w:rPr>
                <w:noProof/>
                <w:sz w:val="26"/>
                <w:szCs w:val="26"/>
              </w:rPr>
              <w:drawing>
                <wp:inline distT="0" distB="0" distL="0" distR="0" wp14:anchorId="134B59D0" wp14:editId="4CC13DA1">
                  <wp:extent cx="14573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sri.jpg"/>
                          <pic:cNvPicPr/>
                        </pic:nvPicPr>
                        <pic:blipFill>
                          <a:blip r:embed="rId53">
                            <a:extLst>
                              <a:ext uri="{28A0092B-C50C-407E-A947-70E740481C1C}">
                                <a14:useLocalDpi xmlns:a14="http://schemas.microsoft.com/office/drawing/2010/main" val="0"/>
                              </a:ext>
                            </a:extLst>
                          </a:blip>
                          <a:stretch>
                            <a:fillRect/>
                          </a:stretch>
                        </pic:blipFill>
                        <pic:spPr>
                          <a:xfrm>
                            <a:off x="0" y="0"/>
                            <a:ext cx="1457325" cy="581025"/>
                          </a:xfrm>
                          <a:prstGeom prst="rect">
                            <a:avLst/>
                          </a:prstGeom>
                        </pic:spPr>
                      </pic:pic>
                    </a:graphicData>
                  </a:graphic>
                </wp:inline>
              </w:drawing>
            </w:r>
          </w:p>
        </w:tc>
        <w:tc>
          <w:tcPr>
            <w:tcW w:w="1557" w:type="pct"/>
          </w:tcPr>
          <w:p w14:paraId="156F222C" w14:textId="77777777" w:rsidR="004B2F35" w:rsidRPr="00EA6CB1" w:rsidRDefault="004B2F35" w:rsidP="00917E9F">
            <w:pPr>
              <w:spacing w:line="336" w:lineRule="auto"/>
              <w:rPr>
                <w:sz w:val="26"/>
                <w:szCs w:val="26"/>
              </w:rPr>
            </w:pPr>
            <w:r w:rsidRPr="00EA6CB1">
              <w:rPr>
                <w:sz w:val="26"/>
                <w:szCs w:val="26"/>
              </w:rPr>
              <w:t>Phần mềm GIS</w:t>
            </w:r>
          </w:p>
        </w:tc>
        <w:tc>
          <w:tcPr>
            <w:tcW w:w="629" w:type="pct"/>
          </w:tcPr>
          <w:p w14:paraId="637EB9B0" w14:textId="77777777" w:rsidR="004B2F35" w:rsidRPr="00EA6CB1" w:rsidRDefault="004B2F35" w:rsidP="00917E9F">
            <w:pPr>
              <w:spacing w:line="336" w:lineRule="auto"/>
              <w:jc w:val="center"/>
              <w:rPr>
                <w:sz w:val="26"/>
                <w:szCs w:val="26"/>
              </w:rPr>
            </w:pPr>
            <w:r w:rsidRPr="00EA6CB1">
              <w:rPr>
                <w:sz w:val="26"/>
                <w:szCs w:val="26"/>
              </w:rPr>
              <w:t>Distribution</w:t>
            </w:r>
          </w:p>
        </w:tc>
        <w:tc>
          <w:tcPr>
            <w:tcW w:w="699" w:type="pct"/>
          </w:tcPr>
          <w:p w14:paraId="0FA68EA0" w14:textId="77777777" w:rsidR="004B2F35" w:rsidRPr="00EA6CB1" w:rsidRDefault="004B2F35" w:rsidP="00917E9F">
            <w:pPr>
              <w:spacing w:line="336" w:lineRule="auto"/>
              <w:jc w:val="center"/>
              <w:rPr>
                <w:sz w:val="26"/>
                <w:szCs w:val="26"/>
              </w:rPr>
            </w:pPr>
            <w:r w:rsidRPr="00EA6CB1">
              <w:rPr>
                <w:sz w:val="26"/>
                <w:szCs w:val="26"/>
              </w:rPr>
              <w:t>Từ 2010</w:t>
            </w:r>
          </w:p>
        </w:tc>
      </w:tr>
    </w:tbl>
    <w:p w14:paraId="7286545F" w14:textId="472B7374" w:rsidR="004B2F35" w:rsidRDefault="004B2F35" w:rsidP="00917E9F">
      <w:pPr>
        <w:spacing w:line="336" w:lineRule="auto"/>
        <w:ind w:firstLine="576"/>
        <w:rPr>
          <w:b/>
          <w:sz w:val="26"/>
          <w:szCs w:val="26"/>
          <w:u w:val="single"/>
        </w:rPr>
      </w:pPr>
    </w:p>
    <w:p w14:paraId="68F8FC75" w14:textId="075020DE" w:rsidR="00C013DB" w:rsidRDefault="00C013DB" w:rsidP="00917E9F">
      <w:pPr>
        <w:spacing w:line="336" w:lineRule="auto"/>
        <w:ind w:firstLine="576"/>
        <w:rPr>
          <w:b/>
          <w:sz w:val="26"/>
          <w:szCs w:val="26"/>
          <w:u w:val="single"/>
        </w:rPr>
      </w:pPr>
    </w:p>
    <w:p w14:paraId="28098984" w14:textId="7C751CAF" w:rsidR="00C013DB" w:rsidRDefault="00C013DB" w:rsidP="00917E9F">
      <w:pPr>
        <w:spacing w:line="336" w:lineRule="auto"/>
        <w:ind w:firstLine="576"/>
        <w:rPr>
          <w:b/>
          <w:sz w:val="26"/>
          <w:szCs w:val="26"/>
          <w:u w:val="single"/>
        </w:rPr>
      </w:pPr>
    </w:p>
    <w:p w14:paraId="33DA53F2" w14:textId="0D4D8A1F" w:rsidR="00C013DB" w:rsidRDefault="00C013DB" w:rsidP="00917E9F">
      <w:pPr>
        <w:spacing w:line="336" w:lineRule="auto"/>
        <w:ind w:firstLine="576"/>
        <w:rPr>
          <w:b/>
          <w:sz w:val="26"/>
          <w:szCs w:val="26"/>
          <w:u w:val="single"/>
        </w:rPr>
      </w:pPr>
    </w:p>
    <w:p w14:paraId="72B88D8B" w14:textId="7547CC0E" w:rsidR="00C013DB" w:rsidRDefault="00C013DB" w:rsidP="00917E9F">
      <w:pPr>
        <w:spacing w:line="336" w:lineRule="auto"/>
        <w:ind w:firstLine="576"/>
        <w:rPr>
          <w:b/>
          <w:sz w:val="26"/>
          <w:szCs w:val="26"/>
          <w:u w:val="single"/>
        </w:rPr>
      </w:pPr>
    </w:p>
    <w:p w14:paraId="5E6C2181" w14:textId="06A1ADE5" w:rsidR="00C013DB" w:rsidRDefault="00C013DB" w:rsidP="00917E9F">
      <w:pPr>
        <w:spacing w:line="336" w:lineRule="auto"/>
        <w:ind w:firstLine="576"/>
        <w:rPr>
          <w:b/>
          <w:sz w:val="26"/>
          <w:szCs w:val="26"/>
          <w:u w:val="single"/>
        </w:rPr>
      </w:pPr>
    </w:p>
    <w:p w14:paraId="0398CD1D" w14:textId="77777777" w:rsidR="00C013DB" w:rsidRDefault="00C013DB" w:rsidP="00917E9F">
      <w:pPr>
        <w:spacing w:line="336" w:lineRule="auto"/>
        <w:ind w:firstLine="576"/>
        <w:rPr>
          <w:b/>
          <w:sz w:val="26"/>
          <w:szCs w:val="26"/>
          <w:u w:val="single"/>
        </w:rPr>
      </w:pPr>
    </w:p>
    <w:p w14:paraId="2BD08CA5" w14:textId="1C6E7DAC" w:rsidR="00C013DB" w:rsidRDefault="00C013DB" w:rsidP="00917E9F">
      <w:pPr>
        <w:spacing w:line="336" w:lineRule="auto"/>
        <w:ind w:firstLine="576"/>
        <w:rPr>
          <w:b/>
          <w:sz w:val="26"/>
          <w:szCs w:val="26"/>
          <w:u w:val="single"/>
        </w:rPr>
      </w:pPr>
    </w:p>
    <w:p w14:paraId="55D7F012" w14:textId="77777777" w:rsidR="00C013DB" w:rsidRPr="00EA6CB1" w:rsidRDefault="00C013DB" w:rsidP="00917E9F">
      <w:pPr>
        <w:spacing w:line="336" w:lineRule="auto"/>
        <w:ind w:firstLine="576"/>
        <w:rPr>
          <w:b/>
          <w:sz w:val="26"/>
          <w:szCs w:val="26"/>
          <w:u w:val="single"/>
        </w:rPr>
      </w:pPr>
    </w:p>
    <w:p w14:paraId="0C52C556" w14:textId="5D71DBA4" w:rsidR="00454A17" w:rsidRPr="00EA6CB1" w:rsidRDefault="00E57F05" w:rsidP="00454A17">
      <w:pPr>
        <w:pStyle w:val="Heading2"/>
        <w:spacing w:line="336" w:lineRule="auto"/>
        <w:rPr>
          <w:sz w:val="26"/>
          <w:szCs w:val="26"/>
          <w:lang w:val="vi-VN"/>
        </w:rPr>
      </w:pPr>
      <w:bookmarkStart w:id="48" w:name="_Toc50389076"/>
      <w:r w:rsidRPr="00EA6CB1">
        <w:rPr>
          <w:sz w:val="26"/>
          <w:szCs w:val="26"/>
        </w:rPr>
        <w:lastRenderedPageBreak/>
        <w:t>Giới</w:t>
      </w:r>
      <w:r w:rsidRPr="00EA6CB1">
        <w:rPr>
          <w:sz w:val="26"/>
          <w:szCs w:val="26"/>
          <w:lang w:val="vi-VN"/>
        </w:rPr>
        <w:t xml:space="preserve"> thiệu về </w:t>
      </w:r>
      <w:r w:rsidR="00F41BCD" w:rsidRPr="00EA6CB1">
        <w:rPr>
          <w:sz w:val="26"/>
          <w:szCs w:val="26"/>
          <w:lang w:val="vi-VN"/>
        </w:rPr>
        <w:t>Thành viên liên danh</w:t>
      </w:r>
      <w:r w:rsidR="00486BED">
        <w:rPr>
          <w:sz w:val="26"/>
          <w:szCs w:val="26"/>
          <w:lang w:val="vi-VN"/>
        </w:rPr>
        <w:t xml:space="preserve"> thứ 2</w:t>
      </w:r>
      <w:r w:rsidR="00F41BCD" w:rsidRPr="00EA6CB1">
        <w:rPr>
          <w:sz w:val="26"/>
          <w:szCs w:val="26"/>
          <w:lang w:val="vi-VN"/>
        </w:rPr>
        <w:t xml:space="preserve"> - C</w:t>
      </w:r>
      <w:r w:rsidRPr="00EA6CB1">
        <w:rPr>
          <w:sz w:val="26"/>
          <w:szCs w:val="26"/>
          <w:lang w:val="vi-VN"/>
        </w:rPr>
        <w:t xml:space="preserve">ông ty </w:t>
      </w:r>
      <w:r w:rsidR="00251AD8">
        <w:rPr>
          <w:sz w:val="26"/>
          <w:szCs w:val="26"/>
          <w:lang w:val="vi-VN"/>
        </w:rPr>
        <w:t>Tinh Vân</w:t>
      </w:r>
      <w:r w:rsidR="00454A17" w:rsidRPr="00EA6CB1">
        <w:rPr>
          <w:sz w:val="26"/>
          <w:szCs w:val="26"/>
          <w:lang w:val="vi-VN"/>
        </w:rPr>
        <w:t>.</w:t>
      </w:r>
      <w:bookmarkEnd w:id="48"/>
    </w:p>
    <w:p w14:paraId="1624CD36" w14:textId="32613AED" w:rsidR="00251AD8" w:rsidRPr="00251AD8" w:rsidRDefault="00251AD8" w:rsidP="00251AD8">
      <w:pPr>
        <w:pStyle w:val="Heading2"/>
        <w:spacing w:line="336" w:lineRule="auto"/>
        <w:rPr>
          <w:sz w:val="26"/>
          <w:szCs w:val="26"/>
          <w:lang w:val="vi-VN"/>
        </w:rPr>
      </w:pPr>
      <w:bookmarkStart w:id="49" w:name="_Toc50389077"/>
      <w:r w:rsidRPr="00EA6CB1">
        <w:rPr>
          <w:sz w:val="26"/>
          <w:szCs w:val="26"/>
        </w:rPr>
        <w:t>Giới</w:t>
      </w:r>
      <w:r w:rsidRPr="00EA6CB1">
        <w:rPr>
          <w:sz w:val="26"/>
          <w:szCs w:val="26"/>
          <w:lang w:val="vi-VN"/>
        </w:rPr>
        <w:t xml:space="preserve"> thiệu về Thành viên liên danh </w:t>
      </w:r>
      <w:r w:rsidR="00486BED">
        <w:rPr>
          <w:sz w:val="26"/>
          <w:szCs w:val="26"/>
          <w:lang w:val="vi-VN"/>
        </w:rPr>
        <w:t xml:space="preserve">thứ 3 </w:t>
      </w:r>
      <w:r w:rsidRPr="00EA6CB1">
        <w:rPr>
          <w:sz w:val="26"/>
          <w:szCs w:val="26"/>
          <w:lang w:val="vi-VN"/>
        </w:rPr>
        <w:t xml:space="preserve">- Công ty </w:t>
      </w:r>
      <w:r>
        <w:rPr>
          <w:sz w:val="26"/>
          <w:szCs w:val="26"/>
          <w:lang w:val="vi-VN"/>
        </w:rPr>
        <w:t>Viking</w:t>
      </w:r>
      <w:bookmarkEnd w:id="49"/>
    </w:p>
    <w:p w14:paraId="471B1A2E" w14:textId="77777777" w:rsidR="00E57F05" w:rsidRPr="00EA6CB1" w:rsidRDefault="00E57F05" w:rsidP="00917E9F">
      <w:pPr>
        <w:spacing w:line="336" w:lineRule="auto"/>
        <w:rPr>
          <w:sz w:val="26"/>
          <w:szCs w:val="26"/>
        </w:rPr>
      </w:pPr>
    </w:p>
    <w:p w14:paraId="19E79AD3" w14:textId="77777777" w:rsidR="00E57F05" w:rsidRPr="00EA6CB1" w:rsidRDefault="00E57F05" w:rsidP="00917E9F">
      <w:pPr>
        <w:spacing w:line="336" w:lineRule="auto"/>
        <w:rPr>
          <w:sz w:val="26"/>
          <w:szCs w:val="26"/>
        </w:rPr>
      </w:pPr>
    </w:p>
    <w:p w14:paraId="2FE9F81B" w14:textId="77777777" w:rsidR="00E57F05" w:rsidRPr="00EA6CB1" w:rsidRDefault="00E57F05" w:rsidP="00917E9F">
      <w:pPr>
        <w:spacing w:line="336" w:lineRule="auto"/>
        <w:rPr>
          <w:sz w:val="26"/>
          <w:szCs w:val="26"/>
        </w:rPr>
      </w:pPr>
    </w:p>
    <w:p w14:paraId="40E452E9" w14:textId="77777777" w:rsidR="00E57F05" w:rsidRPr="00EA6CB1" w:rsidRDefault="00E57F05" w:rsidP="00917E9F">
      <w:pPr>
        <w:spacing w:line="336" w:lineRule="auto"/>
        <w:rPr>
          <w:sz w:val="26"/>
          <w:szCs w:val="26"/>
        </w:rPr>
      </w:pPr>
    </w:p>
    <w:p w14:paraId="0A635046" w14:textId="77777777" w:rsidR="00E57F05" w:rsidRPr="00EA6CB1" w:rsidRDefault="00E57F05" w:rsidP="00917E9F">
      <w:pPr>
        <w:spacing w:line="336" w:lineRule="auto"/>
        <w:rPr>
          <w:sz w:val="26"/>
          <w:szCs w:val="26"/>
        </w:rPr>
      </w:pPr>
    </w:p>
    <w:p w14:paraId="3F4019F1" w14:textId="77777777" w:rsidR="00E57F05" w:rsidRPr="00EA6CB1" w:rsidRDefault="00E57F05" w:rsidP="00917E9F">
      <w:pPr>
        <w:spacing w:line="336" w:lineRule="auto"/>
        <w:rPr>
          <w:sz w:val="26"/>
          <w:szCs w:val="26"/>
        </w:rPr>
      </w:pPr>
    </w:p>
    <w:p w14:paraId="5F45EFD6" w14:textId="77777777" w:rsidR="00E57F05" w:rsidRPr="00EA6CB1" w:rsidRDefault="00E57F05" w:rsidP="00917E9F">
      <w:pPr>
        <w:spacing w:line="336" w:lineRule="auto"/>
        <w:rPr>
          <w:sz w:val="26"/>
          <w:szCs w:val="26"/>
        </w:rPr>
      </w:pPr>
    </w:p>
    <w:p w14:paraId="1BB85BFE" w14:textId="77777777" w:rsidR="00E57F05" w:rsidRPr="00EA6CB1" w:rsidRDefault="00E57F05" w:rsidP="00917E9F">
      <w:pPr>
        <w:spacing w:line="336" w:lineRule="auto"/>
        <w:rPr>
          <w:sz w:val="26"/>
          <w:szCs w:val="26"/>
        </w:rPr>
      </w:pPr>
    </w:p>
    <w:p w14:paraId="6E5144F4" w14:textId="77777777" w:rsidR="00E57F05" w:rsidRPr="00EA6CB1" w:rsidRDefault="00E57F05" w:rsidP="00917E9F">
      <w:pPr>
        <w:spacing w:line="336" w:lineRule="auto"/>
        <w:rPr>
          <w:sz w:val="26"/>
          <w:szCs w:val="26"/>
        </w:rPr>
      </w:pPr>
    </w:p>
    <w:p w14:paraId="21DC9224" w14:textId="77777777" w:rsidR="00E57F05" w:rsidRPr="00EA6CB1" w:rsidRDefault="00E57F05" w:rsidP="00917E9F">
      <w:pPr>
        <w:spacing w:line="336" w:lineRule="auto"/>
        <w:rPr>
          <w:sz w:val="26"/>
          <w:szCs w:val="26"/>
        </w:rPr>
      </w:pPr>
    </w:p>
    <w:p w14:paraId="0AB01F9E" w14:textId="77777777" w:rsidR="00E57F05" w:rsidRPr="00EA6CB1" w:rsidRDefault="00E57F05" w:rsidP="00917E9F">
      <w:pPr>
        <w:spacing w:line="336" w:lineRule="auto"/>
        <w:rPr>
          <w:sz w:val="26"/>
          <w:szCs w:val="26"/>
        </w:rPr>
      </w:pPr>
    </w:p>
    <w:p w14:paraId="79AFB76D" w14:textId="77777777" w:rsidR="00E57F05" w:rsidRPr="00EA6CB1" w:rsidRDefault="00E57F05" w:rsidP="00917E9F">
      <w:pPr>
        <w:spacing w:line="336" w:lineRule="auto"/>
        <w:rPr>
          <w:sz w:val="26"/>
          <w:szCs w:val="26"/>
        </w:rPr>
      </w:pPr>
    </w:p>
    <w:p w14:paraId="194E548C" w14:textId="77777777" w:rsidR="00E57F05" w:rsidRPr="00EA6CB1" w:rsidRDefault="00E57F05" w:rsidP="00917E9F">
      <w:pPr>
        <w:spacing w:line="336" w:lineRule="auto"/>
        <w:rPr>
          <w:sz w:val="26"/>
          <w:szCs w:val="26"/>
        </w:rPr>
      </w:pPr>
    </w:p>
    <w:p w14:paraId="3E0F203A" w14:textId="77777777" w:rsidR="00E57F05" w:rsidRPr="00EA6CB1" w:rsidRDefault="00E57F05" w:rsidP="00917E9F">
      <w:pPr>
        <w:spacing w:line="336" w:lineRule="auto"/>
        <w:rPr>
          <w:sz w:val="26"/>
          <w:szCs w:val="26"/>
        </w:rPr>
      </w:pPr>
    </w:p>
    <w:p w14:paraId="68E5E2A9" w14:textId="77777777" w:rsidR="00E57F05" w:rsidRPr="00EA6CB1" w:rsidRDefault="00E57F05" w:rsidP="00917E9F">
      <w:pPr>
        <w:spacing w:line="336" w:lineRule="auto"/>
        <w:rPr>
          <w:sz w:val="26"/>
          <w:szCs w:val="26"/>
        </w:rPr>
      </w:pPr>
    </w:p>
    <w:p w14:paraId="6F9C308B" w14:textId="77777777" w:rsidR="00E57F05" w:rsidRPr="00EA6CB1" w:rsidRDefault="00E57F05" w:rsidP="00917E9F">
      <w:pPr>
        <w:spacing w:line="336" w:lineRule="auto"/>
        <w:rPr>
          <w:sz w:val="26"/>
          <w:szCs w:val="26"/>
        </w:rPr>
      </w:pPr>
    </w:p>
    <w:p w14:paraId="16F9E6D2" w14:textId="77777777" w:rsidR="00E57F05" w:rsidRPr="00EA6CB1" w:rsidRDefault="00E57F05" w:rsidP="00917E9F">
      <w:pPr>
        <w:spacing w:line="336" w:lineRule="auto"/>
        <w:rPr>
          <w:sz w:val="26"/>
          <w:szCs w:val="26"/>
        </w:rPr>
      </w:pPr>
    </w:p>
    <w:p w14:paraId="56E835D5" w14:textId="77777777" w:rsidR="00E57F05" w:rsidRPr="00EA6CB1" w:rsidRDefault="00E57F05" w:rsidP="00917E9F">
      <w:pPr>
        <w:spacing w:line="336" w:lineRule="auto"/>
        <w:rPr>
          <w:sz w:val="26"/>
          <w:szCs w:val="26"/>
        </w:rPr>
      </w:pPr>
    </w:p>
    <w:p w14:paraId="680CD5EA" w14:textId="77777777" w:rsidR="00E57F05" w:rsidRPr="00EA6CB1" w:rsidRDefault="00E57F05" w:rsidP="00917E9F">
      <w:pPr>
        <w:spacing w:line="336" w:lineRule="auto"/>
        <w:rPr>
          <w:sz w:val="26"/>
          <w:szCs w:val="26"/>
        </w:rPr>
      </w:pPr>
    </w:p>
    <w:p w14:paraId="7DB0B6EF" w14:textId="77777777" w:rsidR="00E57F05" w:rsidRPr="00EA6CB1" w:rsidRDefault="00E57F05" w:rsidP="00917E9F">
      <w:pPr>
        <w:spacing w:line="336" w:lineRule="auto"/>
        <w:rPr>
          <w:sz w:val="26"/>
          <w:szCs w:val="26"/>
        </w:rPr>
      </w:pPr>
    </w:p>
    <w:p w14:paraId="42E3211E" w14:textId="77777777" w:rsidR="00E57F05" w:rsidRPr="00EA6CB1" w:rsidRDefault="00E57F05" w:rsidP="00917E9F">
      <w:pPr>
        <w:spacing w:line="336" w:lineRule="auto"/>
        <w:rPr>
          <w:sz w:val="26"/>
          <w:szCs w:val="26"/>
        </w:rPr>
      </w:pPr>
    </w:p>
    <w:p w14:paraId="1DF5D8D8" w14:textId="498551F0" w:rsidR="00E57F05" w:rsidRDefault="00E57F05" w:rsidP="00917E9F">
      <w:pPr>
        <w:spacing w:line="336" w:lineRule="auto"/>
        <w:rPr>
          <w:sz w:val="26"/>
          <w:szCs w:val="26"/>
        </w:rPr>
      </w:pPr>
    </w:p>
    <w:p w14:paraId="1AA54586" w14:textId="5168D748" w:rsidR="00251AD8" w:rsidRDefault="00251AD8" w:rsidP="00917E9F">
      <w:pPr>
        <w:spacing w:line="336" w:lineRule="auto"/>
        <w:rPr>
          <w:sz w:val="26"/>
          <w:szCs w:val="26"/>
        </w:rPr>
      </w:pPr>
    </w:p>
    <w:p w14:paraId="3E17C870" w14:textId="1997A822" w:rsidR="00251AD8" w:rsidRDefault="00251AD8" w:rsidP="00917E9F">
      <w:pPr>
        <w:spacing w:line="336" w:lineRule="auto"/>
        <w:rPr>
          <w:sz w:val="26"/>
          <w:szCs w:val="26"/>
        </w:rPr>
      </w:pPr>
    </w:p>
    <w:p w14:paraId="6A19D65F" w14:textId="0E0AA5B7" w:rsidR="00251AD8" w:rsidRDefault="00251AD8" w:rsidP="00917E9F">
      <w:pPr>
        <w:spacing w:line="336" w:lineRule="auto"/>
        <w:rPr>
          <w:sz w:val="26"/>
          <w:szCs w:val="26"/>
        </w:rPr>
      </w:pPr>
    </w:p>
    <w:p w14:paraId="49840531" w14:textId="6322C88D" w:rsidR="00251AD8" w:rsidRDefault="00251AD8" w:rsidP="00917E9F">
      <w:pPr>
        <w:spacing w:line="336" w:lineRule="auto"/>
        <w:rPr>
          <w:sz w:val="26"/>
          <w:szCs w:val="26"/>
        </w:rPr>
      </w:pPr>
    </w:p>
    <w:p w14:paraId="4874A4C9" w14:textId="4843B5F7" w:rsidR="00251AD8" w:rsidRDefault="00251AD8" w:rsidP="00917E9F">
      <w:pPr>
        <w:spacing w:line="336" w:lineRule="auto"/>
        <w:rPr>
          <w:sz w:val="26"/>
          <w:szCs w:val="26"/>
        </w:rPr>
      </w:pPr>
    </w:p>
    <w:p w14:paraId="68A8A2B1" w14:textId="28763D10" w:rsidR="00400086" w:rsidRDefault="00400086" w:rsidP="00917E9F">
      <w:pPr>
        <w:spacing w:line="336" w:lineRule="auto"/>
        <w:rPr>
          <w:sz w:val="26"/>
          <w:szCs w:val="26"/>
        </w:rPr>
      </w:pPr>
    </w:p>
    <w:p w14:paraId="5B1163B4" w14:textId="77777777" w:rsidR="00400086" w:rsidRDefault="00400086" w:rsidP="00917E9F">
      <w:pPr>
        <w:spacing w:line="336" w:lineRule="auto"/>
        <w:rPr>
          <w:sz w:val="26"/>
          <w:szCs w:val="26"/>
        </w:rPr>
      </w:pPr>
    </w:p>
    <w:p w14:paraId="379C3840" w14:textId="77777777" w:rsidR="00251AD8" w:rsidRPr="00EA6CB1" w:rsidRDefault="00251AD8" w:rsidP="00917E9F">
      <w:pPr>
        <w:spacing w:line="336" w:lineRule="auto"/>
        <w:rPr>
          <w:sz w:val="26"/>
          <w:szCs w:val="26"/>
        </w:rPr>
      </w:pPr>
    </w:p>
    <w:p w14:paraId="54AF895D" w14:textId="5BC3BE6D" w:rsidR="00C63886" w:rsidRPr="00EA6CB1" w:rsidRDefault="00C63886" w:rsidP="00265E12">
      <w:pPr>
        <w:pStyle w:val="Heading1"/>
        <w:rPr>
          <w:rFonts w:ascii="Times New Roman" w:hAnsi="Times New Roman"/>
          <w:w w:val="100"/>
          <w:sz w:val="26"/>
          <w:szCs w:val="26"/>
        </w:rPr>
      </w:pPr>
      <w:bookmarkStart w:id="50" w:name="_Toc488848561"/>
      <w:bookmarkStart w:id="51" w:name="_Toc363056514"/>
      <w:bookmarkStart w:id="52" w:name="_Toc363056593"/>
      <w:bookmarkStart w:id="53" w:name="_Toc443567308"/>
      <w:bookmarkStart w:id="54" w:name="_Toc488848550"/>
      <w:bookmarkStart w:id="55" w:name="_Toc50389078"/>
      <w:r w:rsidRPr="00EA6CB1">
        <w:rPr>
          <w:rFonts w:ascii="Times New Roman" w:hAnsi="Times New Roman"/>
          <w:w w:val="100"/>
          <w:sz w:val="26"/>
          <w:szCs w:val="26"/>
        </w:rPr>
        <w:lastRenderedPageBreak/>
        <w:t>PHÂN TÍCH KHẢ NĂNG ĐÁP ỨNG CỦA HỒ SƠ DỰ THẦU</w:t>
      </w:r>
      <w:bookmarkEnd w:id="55"/>
    </w:p>
    <w:p w14:paraId="79D23C16" w14:textId="77777777" w:rsidR="00AB3922" w:rsidRPr="00EA6CB1" w:rsidRDefault="00AB3922" w:rsidP="00917E9F">
      <w:pPr>
        <w:pStyle w:val="Head1"/>
        <w:spacing w:line="336" w:lineRule="auto"/>
        <w:rPr>
          <w:sz w:val="26"/>
          <w:szCs w:val="26"/>
        </w:rPr>
      </w:pPr>
      <w:r w:rsidRPr="00EA6CB1">
        <w:rPr>
          <w:sz w:val="26"/>
          <w:szCs w:val="26"/>
        </w:rPr>
        <w:t>Bao gồm:</w:t>
      </w:r>
    </w:p>
    <w:p w14:paraId="11580F35" w14:textId="39E376D6" w:rsidR="00AB3922" w:rsidRPr="00EA6CB1" w:rsidRDefault="00500E90"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1</w:t>
      </w:r>
      <w:r w:rsidR="00251AD8">
        <w:rPr>
          <w:sz w:val="26"/>
          <w:szCs w:val="26"/>
          <w:u w:val="none"/>
          <w:lang w:val="vi-VN"/>
        </w:rPr>
        <w:t>1</w:t>
      </w:r>
      <w:r w:rsidR="00AB3922" w:rsidRPr="00EA6CB1">
        <w:rPr>
          <w:sz w:val="26"/>
          <w:szCs w:val="26"/>
          <w:u w:val="none"/>
        </w:rPr>
        <w:t xml:space="preserve">. Phân tích </w:t>
      </w:r>
      <w:r w:rsidR="00A77635" w:rsidRPr="00EA6CB1">
        <w:rPr>
          <w:sz w:val="26"/>
          <w:szCs w:val="26"/>
          <w:u w:val="none"/>
        </w:rPr>
        <w:t>đáp ứng năng lực và kinh nghiệm của HSDT</w:t>
      </w:r>
    </w:p>
    <w:p w14:paraId="7A4C176D" w14:textId="125F5B8B" w:rsidR="00AB3922" w:rsidRPr="00EA6CB1" w:rsidRDefault="00AB3922" w:rsidP="00917E9F">
      <w:pPr>
        <w:pStyle w:val="Head1"/>
        <w:numPr>
          <w:ilvl w:val="0"/>
          <w:numId w:val="17"/>
        </w:numPr>
        <w:spacing w:line="336" w:lineRule="auto"/>
        <w:rPr>
          <w:sz w:val="26"/>
          <w:szCs w:val="26"/>
          <w:u w:val="none"/>
        </w:rPr>
      </w:pPr>
      <w:r w:rsidRPr="00EA6CB1">
        <w:rPr>
          <w:sz w:val="26"/>
          <w:szCs w:val="26"/>
          <w:u w:val="none"/>
        </w:rPr>
        <w:t xml:space="preserve">Mục </w:t>
      </w:r>
      <w:r w:rsidR="00E57F05" w:rsidRPr="00EA6CB1">
        <w:rPr>
          <w:sz w:val="26"/>
          <w:szCs w:val="26"/>
          <w:u w:val="none"/>
          <w:lang w:val="vi-VN"/>
        </w:rPr>
        <w:t>1</w:t>
      </w:r>
      <w:r w:rsidR="00251AD8">
        <w:rPr>
          <w:sz w:val="26"/>
          <w:szCs w:val="26"/>
          <w:u w:val="none"/>
          <w:lang w:val="vi-VN"/>
        </w:rPr>
        <w:t>2</w:t>
      </w:r>
      <w:r w:rsidRPr="00EA6CB1">
        <w:rPr>
          <w:sz w:val="26"/>
          <w:szCs w:val="26"/>
          <w:u w:val="none"/>
        </w:rPr>
        <w:t xml:space="preserve">. </w:t>
      </w:r>
      <w:r w:rsidR="00A77635" w:rsidRPr="00EA6CB1">
        <w:rPr>
          <w:sz w:val="26"/>
          <w:szCs w:val="26"/>
          <w:u w:val="none"/>
        </w:rPr>
        <w:t>Phân tích đáp ứng tiêu chuẩn về nhân sự của HSDT</w:t>
      </w:r>
    </w:p>
    <w:p w14:paraId="542BB31F" w14:textId="2A438B70" w:rsidR="00AB3922" w:rsidRPr="00EA6CB1" w:rsidRDefault="00AB3922"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251AD8">
        <w:rPr>
          <w:sz w:val="26"/>
          <w:szCs w:val="26"/>
          <w:u w:val="none"/>
          <w:lang w:val="vi-VN"/>
        </w:rPr>
        <w:t>3</w:t>
      </w:r>
      <w:r w:rsidRPr="00EA6CB1">
        <w:rPr>
          <w:sz w:val="26"/>
          <w:szCs w:val="26"/>
          <w:u w:val="none"/>
        </w:rPr>
        <w:t xml:space="preserve">. </w:t>
      </w:r>
      <w:r w:rsidR="00A77635" w:rsidRPr="00EA6CB1">
        <w:rPr>
          <w:sz w:val="26"/>
          <w:szCs w:val="26"/>
          <w:u w:val="none"/>
        </w:rPr>
        <w:t>Phân tích đáp ứng tiêu chuẩn kỹ thuật</w:t>
      </w:r>
    </w:p>
    <w:p w14:paraId="7F6D4B3D" w14:textId="1EBF6792" w:rsidR="000A3D18" w:rsidRPr="00EA6CB1" w:rsidRDefault="000A3D18" w:rsidP="00917E9F">
      <w:pPr>
        <w:spacing w:line="336" w:lineRule="auto"/>
        <w:rPr>
          <w:sz w:val="26"/>
          <w:szCs w:val="26"/>
        </w:rPr>
      </w:pPr>
    </w:p>
    <w:p w14:paraId="2FF50789" w14:textId="3BDE83FB" w:rsidR="00243818" w:rsidRPr="00EA6CB1" w:rsidRDefault="00243818" w:rsidP="00917E9F">
      <w:pPr>
        <w:spacing w:line="336" w:lineRule="auto"/>
        <w:rPr>
          <w:sz w:val="26"/>
          <w:szCs w:val="26"/>
        </w:rPr>
      </w:pPr>
    </w:p>
    <w:p w14:paraId="627A0A33" w14:textId="3439DD2D" w:rsidR="00243818" w:rsidRPr="00EA6CB1" w:rsidRDefault="00243818" w:rsidP="00917E9F">
      <w:pPr>
        <w:spacing w:line="336" w:lineRule="auto"/>
        <w:rPr>
          <w:sz w:val="26"/>
          <w:szCs w:val="26"/>
        </w:rPr>
      </w:pPr>
    </w:p>
    <w:p w14:paraId="2AE6D4AD" w14:textId="7558A883" w:rsidR="00243818" w:rsidRPr="00EA6CB1" w:rsidRDefault="00243818" w:rsidP="00917E9F">
      <w:pPr>
        <w:spacing w:line="336" w:lineRule="auto"/>
        <w:rPr>
          <w:sz w:val="26"/>
          <w:szCs w:val="26"/>
        </w:rPr>
      </w:pPr>
    </w:p>
    <w:p w14:paraId="65459183" w14:textId="028F7B05" w:rsidR="00243818" w:rsidRPr="00EA6CB1" w:rsidRDefault="00243818" w:rsidP="00917E9F">
      <w:pPr>
        <w:spacing w:line="336" w:lineRule="auto"/>
        <w:rPr>
          <w:sz w:val="26"/>
          <w:szCs w:val="26"/>
        </w:rPr>
      </w:pPr>
    </w:p>
    <w:p w14:paraId="556F10FC" w14:textId="30B5C7EF" w:rsidR="00243818" w:rsidRPr="00EA6CB1" w:rsidRDefault="00243818" w:rsidP="00917E9F">
      <w:pPr>
        <w:spacing w:line="336" w:lineRule="auto"/>
        <w:rPr>
          <w:sz w:val="26"/>
          <w:szCs w:val="26"/>
        </w:rPr>
      </w:pPr>
    </w:p>
    <w:p w14:paraId="48C3DE36" w14:textId="30B92D75" w:rsidR="00243818" w:rsidRPr="00EA6CB1" w:rsidRDefault="00243818" w:rsidP="00917E9F">
      <w:pPr>
        <w:spacing w:line="336" w:lineRule="auto"/>
        <w:rPr>
          <w:sz w:val="26"/>
          <w:szCs w:val="26"/>
        </w:rPr>
      </w:pPr>
    </w:p>
    <w:p w14:paraId="4B11BBF1" w14:textId="2742D405" w:rsidR="00243818" w:rsidRPr="00EA6CB1" w:rsidRDefault="00243818" w:rsidP="00917E9F">
      <w:pPr>
        <w:spacing w:line="336" w:lineRule="auto"/>
        <w:rPr>
          <w:sz w:val="26"/>
          <w:szCs w:val="26"/>
        </w:rPr>
      </w:pPr>
    </w:p>
    <w:p w14:paraId="49CC8694" w14:textId="74ABCFB0" w:rsidR="00243818" w:rsidRPr="00EA6CB1" w:rsidRDefault="00243818" w:rsidP="00917E9F">
      <w:pPr>
        <w:spacing w:line="336" w:lineRule="auto"/>
        <w:rPr>
          <w:sz w:val="26"/>
          <w:szCs w:val="26"/>
        </w:rPr>
      </w:pPr>
    </w:p>
    <w:p w14:paraId="7E4B87BF" w14:textId="0E4D5547" w:rsidR="00243818" w:rsidRPr="00EA6CB1" w:rsidRDefault="00243818" w:rsidP="00917E9F">
      <w:pPr>
        <w:spacing w:line="336" w:lineRule="auto"/>
        <w:rPr>
          <w:sz w:val="26"/>
          <w:szCs w:val="26"/>
        </w:rPr>
      </w:pPr>
    </w:p>
    <w:p w14:paraId="47CD502C" w14:textId="2E439078" w:rsidR="00243818" w:rsidRPr="00EA6CB1" w:rsidRDefault="00243818" w:rsidP="00917E9F">
      <w:pPr>
        <w:spacing w:line="336" w:lineRule="auto"/>
        <w:rPr>
          <w:sz w:val="26"/>
          <w:szCs w:val="26"/>
        </w:rPr>
      </w:pPr>
    </w:p>
    <w:p w14:paraId="710A048A" w14:textId="40530358" w:rsidR="00243818" w:rsidRPr="00EA6CB1" w:rsidRDefault="00243818" w:rsidP="00917E9F">
      <w:pPr>
        <w:spacing w:line="336" w:lineRule="auto"/>
        <w:rPr>
          <w:sz w:val="26"/>
          <w:szCs w:val="26"/>
        </w:rPr>
      </w:pPr>
    </w:p>
    <w:p w14:paraId="4BB42A66" w14:textId="44553823" w:rsidR="00243818" w:rsidRPr="00EA6CB1" w:rsidRDefault="00243818" w:rsidP="00917E9F">
      <w:pPr>
        <w:spacing w:line="336" w:lineRule="auto"/>
        <w:rPr>
          <w:sz w:val="26"/>
          <w:szCs w:val="26"/>
        </w:rPr>
      </w:pPr>
    </w:p>
    <w:p w14:paraId="14577B0C" w14:textId="1C57F3F0" w:rsidR="00243818" w:rsidRPr="00EA6CB1" w:rsidRDefault="00243818" w:rsidP="00917E9F">
      <w:pPr>
        <w:spacing w:line="336" w:lineRule="auto"/>
        <w:rPr>
          <w:sz w:val="26"/>
          <w:szCs w:val="26"/>
        </w:rPr>
      </w:pPr>
    </w:p>
    <w:p w14:paraId="75360391" w14:textId="04164E3C" w:rsidR="00243818" w:rsidRPr="00EA6CB1" w:rsidRDefault="00243818" w:rsidP="00917E9F">
      <w:pPr>
        <w:spacing w:line="336" w:lineRule="auto"/>
        <w:rPr>
          <w:sz w:val="26"/>
          <w:szCs w:val="26"/>
        </w:rPr>
      </w:pPr>
    </w:p>
    <w:p w14:paraId="66C40C84" w14:textId="79B86442" w:rsidR="00243818" w:rsidRPr="00EA6CB1" w:rsidRDefault="00243818" w:rsidP="00917E9F">
      <w:pPr>
        <w:spacing w:line="336" w:lineRule="auto"/>
        <w:rPr>
          <w:sz w:val="26"/>
          <w:szCs w:val="26"/>
        </w:rPr>
      </w:pPr>
    </w:p>
    <w:p w14:paraId="31EB28E5" w14:textId="03C8460D" w:rsidR="00243818" w:rsidRPr="00EA6CB1" w:rsidRDefault="00243818" w:rsidP="00917E9F">
      <w:pPr>
        <w:spacing w:line="336" w:lineRule="auto"/>
        <w:rPr>
          <w:sz w:val="26"/>
          <w:szCs w:val="26"/>
        </w:rPr>
      </w:pPr>
    </w:p>
    <w:p w14:paraId="35340823" w14:textId="36E021E4" w:rsidR="00243818" w:rsidRPr="00EA6CB1" w:rsidRDefault="00243818" w:rsidP="00917E9F">
      <w:pPr>
        <w:spacing w:line="336" w:lineRule="auto"/>
        <w:rPr>
          <w:sz w:val="26"/>
          <w:szCs w:val="26"/>
        </w:rPr>
      </w:pPr>
    </w:p>
    <w:p w14:paraId="4F8103EA" w14:textId="58A00218" w:rsidR="00243818" w:rsidRPr="00EA6CB1" w:rsidRDefault="00243818" w:rsidP="00917E9F">
      <w:pPr>
        <w:spacing w:line="336" w:lineRule="auto"/>
        <w:rPr>
          <w:sz w:val="26"/>
          <w:szCs w:val="26"/>
        </w:rPr>
      </w:pPr>
    </w:p>
    <w:p w14:paraId="0D7D4596" w14:textId="148F184F" w:rsidR="00243818" w:rsidRPr="00EA6CB1" w:rsidRDefault="00243818" w:rsidP="00917E9F">
      <w:pPr>
        <w:spacing w:line="336" w:lineRule="auto"/>
        <w:rPr>
          <w:sz w:val="26"/>
          <w:szCs w:val="26"/>
        </w:rPr>
      </w:pPr>
    </w:p>
    <w:p w14:paraId="50A44745" w14:textId="0BDC508A" w:rsidR="00243818" w:rsidRPr="00EA6CB1" w:rsidRDefault="00243818" w:rsidP="00917E9F">
      <w:pPr>
        <w:spacing w:line="336" w:lineRule="auto"/>
        <w:rPr>
          <w:sz w:val="26"/>
          <w:szCs w:val="26"/>
        </w:rPr>
      </w:pPr>
    </w:p>
    <w:p w14:paraId="1E0A75CF" w14:textId="02DC5531" w:rsidR="00243818" w:rsidRPr="00EA6CB1" w:rsidRDefault="00243818" w:rsidP="00917E9F">
      <w:pPr>
        <w:spacing w:line="336" w:lineRule="auto"/>
        <w:rPr>
          <w:sz w:val="26"/>
          <w:szCs w:val="26"/>
        </w:rPr>
      </w:pPr>
    </w:p>
    <w:p w14:paraId="59BCE947" w14:textId="2AE69C07" w:rsidR="00243818" w:rsidRPr="00EA6CB1" w:rsidRDefault="00243818" w:rsidP="00917E9F">
      <w:pPr>
        <w:spacing w:line="336" w:lineRule="auto"/>
        <w:rPr>
          <w:sz w:val="26"/>
          <w:szCs w:val="26"/>
        </w:rPr>
      </w:pPr>
    </w:p>
    <w:p w14:paraId="6BFC8E7C" w14:textId="60DDF4AB" w:rsidR="00243818" w:rsidRPr="00EA6CB1" w:rsidRDefault="00243818" w:rsidP="00917E9F">
      <w:pPr>
        <w:spacing w:line="336" w:lineRule="auto"/>
        <w:rPr>
          <w:sz w:val="26"/>
          <w:szCs w:val="26"/>
        </w:rPr>
      </w:pPr>
    </w:p>
    <w:p w14:paraId="3E001C9D" w14:textId="157BB0EF" w:rsidR="00243818" w:rsidRPr="00EA6CB1" w:rsidRDefault="00243818" w:rsidP="00917E9F">
      <w:pPr>
        <w:spacing w:line="336" w:lineRule="auto"/>
        <w:rPr>
          <w:sz w:val="26"/>
          <w:szCs w:val="26"/>
        </w:rPr>
      </w:pPr>
    </w:p>
    <w:p w14:paraId="453F8EA3" w14:textId="1D5C7C43" w:rsidR="00243818" w:rsidRPr="00EA6CB1" w:rsidRDefault="00243818" w:rsidP="00917E9F">
      <w:pPr>
        <w:spacing w:line="336" w:lineRule="auto"/>
        <w:rPr>
          <w:sz w:val="26"/>
          <w:szCs w:val="26"/>
        </w:rPr>
      </w:pPr>
    </w:p>
    <w:p w14:paraId="0017E0BF" w14:textId="77777777" w:rsidR="002A7565" w:rsidRPr="00EA6CB1" w:rsidRDefault="002A7565" w:rsidP="00917E9F">
      <w:pPr>
        <w:spacing w:line="336" w:lineRule="auto"/>
        <w:rPr>
          <w:sz w:val="26"/>
          <w:szCs w:val="26"/>
        </w:rPr>
      </w:pPr>
    </w:p>
    <w:p w14:paraId="126D414A" w14:textId="77777777" w:rsidR="00E57F05" w:rsidRPr="00EA6CB1" w:rsidRDefault="00E57F05" w:rsidP="00E57F05">
      <w:pPr>
        <w:rPr>
          <w:sz w:val="26"/>
          <w:szCs w:val="26"/>
          <w:lang w:val="vi-VN" w:eastAsia="ja-JP"/>
        </w:rPr>
      </w:pPr>
      <w:bookmarkStart w:id="56" w:name="_Toc443567309"/>
      <w:bookmarkStart w:id="57" w:name="_Toc488848551"/>
    </w:p>
    <w:p w14:paraId="3460BFB1" w14:textId="0303902C" w:rsidR="001E179E" w:rsidRPr="00EA6CB1" w:rsidRDefault="001E179E" w:rsidP="00917E9F">
      <w:pPr>
        <w:pStyle w:val="Heading2"/>
        <w:spacing w:line="336" w:lineRule="auto"/>
        <w:rPr>
          <w:sz w:val="26"/>
          <w:szCs w:val="26"/>
        </w:rPr>
      </w:pPr>
      <w:bookmarkStart w:id="58" w:name="_Toc50389079"/>
      <w:r w:rsidRPr="00EA6CB1">
        <w:rPr>
          <w:sz w:val="26"/>
          <w:szCs w:val="26"/>
        </w:rPr>
        <w:lastRenderedPageBreak/>
        <w:t>Phân tích đáp ứng năng lực và kinh nghiệm của HS</w:t>
      </w:r>
      <w:r w:rsidR="00243818" w:rsidRPr="00EA6CB1">
        <w:rPr>
          <w:sz w:val="26"/>
          <w:szCs w:val="26"/>
        </w:rPr>
        <w:t>D</w:t>
      </w:r>
      <w:r w:rsidRPr="00EA6CB1">
        <w:rPr>
          <w:sz w:val="26"/>
          <w:szCs w:val="26"/>
        </w:rPr>
        <w:t>T.</w:t>
      </w:r>
      <w:bookmarkEnd w:id="56"/>
      <w:bookmarkEnd w:id="57"/>
      <w:bookmarkEnd w:id="58"/>
    </w:p>
    <w:p w14:paraId="7EA6C742" w14:textId="01AA32F7" w:rsidR="001E179E"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F3726A3" w14:textId="27079844" w:rsidR="001E179E"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1D21833" w14:textId="53EDCF23" w:rsidR="001E179E"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3F74653" w14:textId="026181DC" w:rsidR="001E179E"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051CA46" w14:textId="399AF53D" w:rsidR="001E179E" w:rsidRPr="00EA6CB1" w:rsidRDefault="001E179E" w:rsidP="00917E9F">
      <w:pPr>
        <w:spacing w:line="336" w:lineRule="auto"/>
        <w:ind w:firstLine="432"/>
        <w:rPr>
          <w:sz w:val="26"/>
          <w:szCs w:val="26"/>
        </w:rPr>
      </w:pPr>
      <w:r w:rsidRPr="00EA6CB1">
        <w:rPr>
          <w:sz w:val="26"/>
          <w:szCs w:val="26"/>
        </w:rPr>
        <w:t xml:space="preserve">Sau khi nghiên cứu hồ sơ mời thầu Gói thầu </w:t>
      </w:r>
      <w:r w:rsidR="00027A15"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sau khi phân tích Kinh nghiệm và năng lực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yêu cầu mà HSMT đề ra với nội dung phân tích chi tiết theo bảng sau.</w:t>
      </w:r>
    </w:p>
    <w:p w14:paraId="6CC9BD63" w14:textId="645EC651" w:rsidR="001E179E" w:rsidRPr="00EA6CB1" w:rsidRDefault="001E179E" w:rsidP="0047542F">
      <w:pPr>
        <w:pStyle w:val="Heading3"/>
        <w:numPr>
          <w:ilvl w:val="0"/>
          <w:numId w:val="26"/>
        </w:numPr>
      </w:pPr>
      <w:bookmarkStart w:id="59" w:name="_Toc488848552"/>
      <w:bookmarkStart w:id="60" w:name="_Toc50389080"/>
      <w:r w:rsidRPr="00457704">
        <w:t>Bảng</w:t>
      </w:r>
      <w:r w:rsidRPr="00EA6CB1">
        <w:t xml:space="preserve"> tuyên bố đáp ứng về năng lực và kinh nghiệm</w:t>
      </w:r>
      <w:bookmarkEnd w:id="59"/>
      <w:r w:rsidR="007A4FAC" w:rsidRPr="00457704">
        <w:rPr>
          <w:lang w:val="vi-VN"/>
        </w:rPr>
        <w:t xml:space="preserve"> của thành viên đứng đầu liên danh – Công ty TNHH máy  tính Nét</w:t>
      </w:r>
      <w:bookmarkEnd w:id="60"/>
    </w:p>
    <w:tbl>
      <w:tblPr>
        <w:tblW w:w="5000" w:type="pct"/>
        <w:jc w:val="center"/>
        <w:tblLook w:val="04A0" w:firstRow="1" w:lastRow="0" w:firstColumn="1" w:lastColumn="0" w:noHBand="0" w:noVBand="1"/>
      </w:tblPr>
      <w:tblGrid>
        <w:gridCol w:w="592"/>
        <w:gridCol w:w="1637"/>
        <w:gridCol w:w="2666"/>
        <w:gridCol w:w="2166"/>
        <w:gridCol w:w="2001"/>
      </w:tblGrid>
      <w:tr w:rsidR="001E179E" w:rsidRPr="00EA6CB1" w14:paraId="38840237" w14:textId="77777777" w:rsidTr="002A7565">
        <w:trPr>
          <w:tblHeader/>
          <w:jc w:val="center"/>
        </w:trPr>
        <w:tc>
          <w:tcPr>
            <w:tcW w:w="327" w:type="pct"/>
            <w:vMerge w:val="restart"/>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127376A1" w14:textId="77777777" w:rsidR="001E179E" w:rsidRPr="00EA6CB1" w:rsidRDefault="001E179E" w:rsidP="00B81202">
            <w:pPr>
              <w:pStyle w:val="Bullets"/>
              <w:spacing w:line="312" w:lineRule="auto"/>
              <w:jc w:val="center"/>
              <w:rPr>
                <w:b/>
                <w:sz w:val="26"/>
                <w:szCs w:val="26"/>
              </w:rPr>
            </w:pPr>
            <w:r w:rsidRPr="00EA6CB1">
              <w:rPr>
                <w:b/>
                <w:sz w:val="26"/>
                <w:szCs w:val="26"/>
              </w:rPr>
              <w:t>TT</w:t>
            </w:r>
          </w:p>
        </w:tc>
        <w:tc>
          <w:tcPr>
            <w:tcW w:w="2374" w:type="pct"/>
            <w:gridSpan w:val="2"/>
            <w:tcBorders>
              <w:top w:val="single" w:sz="4" w:space="0" w:color="auto"/>
              <w:left w:val="nil"/>
              <w:bottom w:val="single" w:sz="4" w:space="0" w:color="auto"/>
              <w:right w:val="single" w:sz="4" w:space="0" w:color="auto"/>
            </w:tcBorders>
            <w:shd w:val="clear" w:color="000000" w:fill="auto"/>
            <w:noWrap/>
            <w:vAlign w:val="center"/>
            <w:hideMark/>
          </w:tcPr>
          <w:p w14:paraId="729AB51C" w14:textId="77777777" w:rsidR="001E179E" w:rsidRPr="00EA6CB1" w:rsidRDefault="001E179E" w:rsidP="00B81202">
            <w:pPr>
              <w:pStyle w:val="Bullets"/>
              <w:spacing w:line="312" w:lineRule="auto"/>
              <w:jc w:val="center"/>
              <w:rPr>
                <w:b/>
                <w:sz w:val="26"/>
                <w:szCs w:val="26"/>
              </w:rPr>
            </w:pPr>
            <w:r w:rsidRPr="00EA6CB1">
              <w:rPr>
                <w:b/>
                <w:sz w:val="26"/>
                <w:szCs w:val="26"/>
              </w:rPr>
              <w:t>Yêu cầu Hồ sơ mời thầu (HSMT)</w:t>
            </w:r>
          </w:p>
        </w:tc>
        <w:tc>
          <w:tcPr>
            <w:tcW w:w="2299" w:type="pct"/>
            <w:gridSpan w:val="2"/>
            <w:tcBorders>
              <w:top w:val="single" w:sz="4" w:space="0" w:color="auto"/>
              <w:left w:val="nil"/>
              <w:bottom w:val="single" w:sz="4" w:space="0" w:color="auto"/>
              <w:right w:val="single" w:sz="4" w:space="0" w:color="auto"/>
            </w:tcBorders>
            <w:shd w:val="clear" w:color="000000" w:fill="auto"/>
            <w:vAlign w:val="center"/>
            <w:hideMark/>
          </w:tcPr>
          <w:p w14:paraId="3422DCF9" w14:textId="77777777" w:rsidR="001E179E" w:rsidRPr="00EA6CB1" w:rsidRDefault="001E179E" w:rsidP="00B81202">
            <w:pPr>
              <w:pStyle w:val="Bullets"/>
              <w:spacing w:line="312" w:lineRule="auto"/>
              <w:jc w:val="center"/>
              <w:rPr>
                <w:b/>
                <w:sz w:val="26"/>
                <w:szCs w:val="26"/>
              </w:rPr>
            </w:pPr>
            <w:r w:rsidRPr="00EA6CB1">
              <w:rPr>
                <w:b/>
                <w:sz w:val="26"/>
                <w:szCs w:val="26"/>
              </w:rPr>
              <w:t>Mức độ đáp ứng của nhà thầu</w:t>
            </w:r>
          </w:p>
        </w:tc>
      </w:tr>
      <w:tr w:rsidR="001E179E" w:rsidRPr="00EA6CB1" w14:paraId="4E99CC46" w14:textId="77777777" w:rsidTr="002A7565">
        <w:trPr>
          <w:tblHeader/>
          <w:jc w:val="center"/>
        </w:trPr>
        <w:tc>
          <w:tcPr>
            <w:tcW w:w="327" w:type="pct"/>
            <w:vMerge/>
            <w:tcBorders>
              <w:top w:val="single" w:sz="4" w:space="0" w:color="auto"/>
              <w:left w:val="single" w:sz="4" w:space="0" w:color="auto"/>
              <w:bottom w:val="single" w:sz="4" w:space="0" w:color="auto"/>
              <w:right w:val="single" w:sz="4" w:space="0" w:color="auto"/>
            </w:tcBorders>
            <w:shd w:val="clear" w:color="000000" w:fill="auto"/>
            <w:noWrap/>
            <w:vAlign w:val="center"/>
          </w:tcPr>
          <w:p w14:paraId="3B55D5F1" w14:textId="77777777" w:rsidR="001E179E" w:rsidRPr="00EA6CB1" w:rsidRDefault="001E179E" w:rsidP="00B81202">
            <w:pPr>
              <w:pStyle w:val="Bullets"/>
              <w:spacing w:line="312" w:lineRule="auto"/>
              <w:jc w:val="center"/>
              <w:rPr>
                <w:b/>
                <w:sz w:val="26"/>
                <w:szCs w:val="26"/>
              </w:rPr>
            </w:pPr>
          </w:p>
        </w:tc>
        <w:tc>
          <w:tcPr>
            <w:tcW w:w="903" w:type="pct"/>
            <w:tcBorders>
              <w:top w:val="single" w:sz="4" w:space="0" w:color="auto"/>
              <w:left w:val="nil"/>
              <w:bottom w:val="single" w:sz="4" w:space="0" w:color="auto"/>
              <w:right w:val="single" w:sz="4" w:space="0" w:color="auto"/>
            </w:tcBorders>
            <w:shd w:val="clear" w:color="000000" w:fill="auto"/>
            <w:vAlign w:val="center"/>
          </w:tcPr>
          <w:p w14:paraId="66FD4FD9" w14:textId="77777777" w:rsidR="001E179E" w:rsidRPr="00EA6CB1" w:rsidRDefault="001E179E" w:rsidP="00B81202">
            <w:pPr>
              <w:pStyle w:val="Bullets"/>
              <w:spacing w:line="312" w:lineRule="auto"/>
              <w:jc w:val="center"/>
              <w:rPr>
                <w:b/>
                <w:sz w:val="26"/>
                <w:szCs w:val="26"/>
              </w:rPr>
            </w:pPr>
            <w:r w:rsidRPr="00EA6CB1">
              <w:rPr>
                <w:b/>
                <w:sz w:val="26"/>
                <w:szCs w:val="26"/>
              </w:rPr>
              <w:t>Mô tả</w:t>
            </w:r>
          </w:p>
        </w:tc>
        <w:tc>
          <w:tcPr>
            <w:tcW w:w="1471" w:type="pct"/>
            <w:tcBorders>
              <w:top w:val="single" w:sz="4" w:space="0" w:color="auto"/>
              <w:left w:val="single" w:sz="4" w:space="0" w:color="auto"/>
              <w:bottom w:val="single" w:sz="4" w:space="0" w:color="auto"/>
              <w:right w:val="single" w:sz="4" w:space="0" w:color="auto"/>
            </w:tcBorders>
            <w:shd w:val="clear" w:color="000000" w:fill="auto"/>
            <w:vAlign w:val="center"/>
          </w:tcPr>
          <w:p w14:paraId="1EED14BF" w14:textId="77777777" w:rsidR="001E179E" w:rsidRPr="00EA6CB1" w:rsidRDefault="001E179E" w:rsidP="00B81202">
            <w:pPr>
              <w:pStyle w:val="Bullets"/>
              <w:spacing w:line="312" w:lineRule="auto"/>
              <w:jc w:val="center"/>
              <w:rPr>
                <w:b/>
                <w:sz w:val="26"/>
                <w:szCs w:val="26"/>
              </w:rPr>
            </w:pPr>
            <w:r w:rsidRPr="00EA6CB1">
              <w:rPr>
                <w:b/>
                <w:sz w:val="26"/>
                <w:szCs w:val="26"/>
              </w:rPr>
              <w:t>Yêu cầu</w:t>
            </w:r>
          </w:p>
        </w:tc>
        <w:tc>
          <w:tcPr>
            <w:tcW w:w="1195" w:type="pct"/>
            <w:tcBorders>
              <w:top w:val="single" w:sz="4" w:space="0" w:color="auto"/>
              <w:left w:val="single" w:sz="4" w:space="0" w:color="auto"/>
              <w:bottom w:val="single" w:sz="4" w:space="0" w:color="auto"/>
              <w:right w:val="single" w:sz="4" w:space="0" w:color="auto"/>
            </w:tcBorders>
            <w:shd w:val="clear" w:color="000000" w:fill="auto"/>
            <w:vAlign w:val="center"/>
          </w:tcPr>
          <w:p w14:paraId="08419FDC" w14:textId="77777777" w:rsidR="001E179E" w:rsidRPr="00EA6CB1" w:rsidRDefault="001E179E" w:rsidP="00B81202">
            <w:pPr>
              <w:pStyle w:val="Bullets"/>
              <w:spacing w:line="312" w:lineRule="auto"/>
              <w:jc w:val="center"/>
              <w:rPr>
                <w:b/>
                <w:sz w:val="26"/>
                <w:szCs w:val="26"/>
              </w:rPr>
            </w:pPr>
            <w:r w:rsidRPr="00EA6CB1">
              <w:rPr>
                <w:b/>
                <w:sz w:val="26"/>
                <w:szCs w:val="26"/>
              </w:rPr>
              <w:t>Đáp ứng tiêu chí</w:t>
            </w:r>
          </w:p>
        </w:tc>
        <w:tc>
          <w:tcPr>
            <w:tcW w:w="1104" w:type="pct"/>
            <w:tcBorders>
              <w:top w:val="single" w:sz="4" w:space="0" w:color="auto"/>
              <w:left w:val="single" w:sz="4" w:space="0" w:color="auto"/>
              <w:bottom w:val="single" w:sz="4" w:space="0" w:color="auto"/>
              <w:right w:val="single" w:sz="4" w:space="0" w:color="auto"/>
            </w:tcBorders>
            <w:shd w:val="clear" w:color="000000" w:fill="auto"/>
            <w:vAlign w:val="center"/>
          </w:tcPr>
          <w:p w14:paraId="589E5E70" w14:textId="77777777" w:rsidR="001E179E" w:rsidRPr="00EA6CB1" w:rsidRDefault="001E179E" w:rsidP="00B81202">
            <w:pPr>
              <w:pStyle w:val="Bullets"/>
              <w:spacing w:line="312" w:lineRule="auto"/>
              <w:jc w:val="center"/>
              <w:rPr>
                <w:b/>
                <w:sz w:val="26"/>
                <w:szCs w:val="26"/>
              </w:rPr>
            </w:pPr>
            <w:r w:rsidRPr="00EA6CB1">
              <w:rPr>
                <w:b/>
                <w:sz w:val="26"/>
                <w:szCs w:val="26"/>
              </w:rPr>
              <w:t>Tài liệu minh chứng</w:t>
            </w:r>
          </w:p>
        </w:tc>
      </w:tr>
      <w:tr w:rsidR="001E179E" w:rsidRPr="00EA6CB1" w14:paraId="1B42256F"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7D3E6E3F" w14:textId="77777777" w:rsidR="001E179E" w:rsidRPr="00EA6CB1" w:rsidRDefault="001E179E" w:rsidP="00B81202">
            <w:pPr>
              <w:pStyle w:val="Bullets"/>
              <w:spacing w:line="312" w:lineRule="auto"/>
              <w:jc w:val="center"/>
              <w:rPr>
                <w:sz w:val="26"/>
                <w:szCs w:val="26"/>
              </w:rPr>
            </w:pPr>
            <w:r w:rsidRPr="00EA6CB1">
              <w:rPr>
                <w:sz w:val="26"/>
                <w:szCs w:val="26"/>
              </w:rPr>
              <w:t>1</w:t>
            </w:r>
          </w:p>
        </w:tc>
        <w:tc>
          <w:tcPr>
            <w:tcW w:w="903" w:type="pct"/>
            <w:tcBorders>
              <w:top w:val="nil"/>
              <w:left w:val="nil"/>
              <w:bottom w:val="single" w:sz="4" w:space="0" w:color="auto"/>
              <w:right w:val="single" w:sz="4" w:space="0" w:color="auto"/>
            </w:tcBorders>
            <w:shd w:val="clear" w:color="auto" w:fill="auto"/>
            <w:vAlign w:val="center"/>
            <w:hideMark/>
          </w:tcPr>
          <w:p w14:paraId="5F185867" w14:textId="77777777" w:rsidR="001E179E" w:rsidRPr="00EA6CB1" w:rsidRDefault="001E179E" w:rsidP="00B81202">
            <w:pPr>
              <w:pStyle w:val="Bullets"/>
              <w:spacing w:line="312" w:lineRule="auto"/>
              <w:jc w:val="left"/>
              <w:rPr>
                <w:sz w:val="26"/>
                <w:szCs w:val="26"/>
              </w:rPr>
            </w:pPr>
            <w:r w:rsidRPr="00EA6CB1">
              <w:rPr>
                <w:sz w:val="26"/>
                <w:szCs w:val="26"/>
              </w:rPr>
              <w:t>Lịch sử không hoàn thành hợp đồng</w:t>
            </w:r>
          </w:p>
        </w:tc>
        <w:tc>
          <w:tcPr>
            <w:tcW w:w="1471" w:type="pct"/>
            <w:tcBorders>
              <w:top w:val="nil"/>
              <w:left w:val="nil"/>
              <w:bottom w:val="single" w:sz="4" w:space="0" w:color="auto"/>
              <w:right w:val="single" w:sz="4" w:space="0" w:color="auto"/>
            </w:tcBorders>
            <w:shd w:val="clear" w:color="auto" w:fill="auto"/>
            <w:vAlign w:val="center"/>
            <w:hideMark/>
          </w:tcPr>
          <w:p w14:paraId="44044873" w14:textId="151E34F3" w:rsidR="001E179E" w:rsidRPr="00EA6CB1" w:rsidRDefault="001E179E" w:rsidP="00B81202">
            <w:pPr>
              <w:pStyle w:val="Bullets"/>
              <w:spacing w:line="312" w:lineRule="auto"/>
              <w:jc w:val="left"/>
              <w:rPr>
                <w:sz w:val="26"/>
                <w:szCs w:val="26"/>
                <w:lang w:val="nl-NL"/>
              </w:rPr>
            </w:pPr>
            <w:r w:rsidRPr="00EA6CB1">
              <w:rPr>
                <w:sz w:val="26"/>
                <w:szCs w:val="26"/>
                <w:lang w:val="nl-NL"/>
              </w:rPr>
              <w:t>Từ ngày 01 tháng 01 năm 201</w:t>
            </w:r>
            <w:r w:rsidR="00317D78">
              <w:rPr>
                <w:sz w:val="26"/>
                <w:szCs w:val="26"/>
                <w:lang w:val="vi-VN"/>
              </w:rPr>
              <w:t>7</w:t>
            </w:r>
            <w:r w:rsidRPr="00EA6CB1">
              <w:rPr>
                <w:sz w:val="26"/>
                <w:szCs w:val="26"/>
                <w:lang w:val="nl-NL"/>
              </w:rPr>
              <w:t xml:space="preserve"> đến thời điểm đóng thầu, nhà thầu không có hợp đồng không hoàn thành</w:t>
            </w:r>
          </w:p>
        </w:tc>
        <w:tc>
          <w:tcPr>
            <w:tcW w:w="1195" w:type="pct"/>
            <w:tcBorders>
              <w:top w:val="nil"/>
              <w:left w:val="nil"/>
              <w:bottom w:val="single" w:sz="4" w:space="0" w:color="auto"/>
              <w:right w:val="single" w:sz="4" w:space="0" w:color="auto"/>
            </w:tcBorders>
            <w:shd w:val="clear" w:color="auto" w:fill="auto"/>
            <w:vAlign w:val="center"/>
            <w:hideMark/>
          </w:tcPr>
          <w:p w14:paraId="735C463B" w14:textId="3E2CE095" w:rsidR="001E179E" w:rsidRPr="00EA6CB1" w:rsidRDefault="001E179E" w:rsidP="00B81202">
            <w:pPr>
              <w:pStyle w:val="Bullets"/>
              <w:spacing w:line="312" w:lineRule="auto"/>
              <w:rPr>
                <w:sz w:val="26"/>
                <w:szCs w:val="26"/>
              </w:rPr>
            </w:pPr>
            <w:r w:rsidRPr="00EA6CB1">
              <w:rPr>
                <w:sz w:val="26"/>
                <w:szCs w:val="26"/>
              </w:rPr>
              <w:t>Không có hợp đồng không hoàn thành từ ngày 01 tháng 01 năm 201</w:t>
            </w:r>
            <w:r w:rsidR="00FE3F98" w:rsidRPr="00EA6CB1">
              <w:rPr>
                <w:sz w:val="26"/>
                <w:szCs w:val="26"/>
                <w:lang w:val="vi-VN"/>
              </w:rPr>
              <w:t>5</w:t>
            </w:r>
            <w:r w:rsidRPr="00EA6CB1">
              <w:rPr>
                <w:sz w:val="26"/>
                <w:szCs w:val="26"/>
              </w:rPr>
              <w:t>.</w:t>
            </w:r>
          </w:p>
        </w:tc>
        <w:tc>
          <w:tcPr>
            <w:tcW w:w="1104" w:type="pct"/>
            <w:tcBorders>
              <w:top w:val="nil"/>
              <w:left w:val="nil"/>
              <w:bottom w:val="single" w:sz="4" w:space="0" w:color="auto"/>
              <w:right w:val="single" w:sz="4" w:space="0" w:color="auto"/>
            </w:tcBorders>
            <w:shd w:val="clear" w:color="auto" w:fill="auto"/>
            <w:vAlign w:val="center"/>
            <w:hideMark/>
          </w:tcPr>
          <w:p w14:paraId="35FF3933" w14:textId="23A0BC50" w:rsidR="001E179E" w:rsidRPr="00EA6CB1" w:rsidRDefault="00D41B36" w:rsidP="00B81202">
            <w:pPr>
              <w:pStyle w:val="Bullets"/>
              <w:spacing w:line="312" w:lineRule="auto"/>
              <w:jc w:val="left"/>
              <w:rPr>
                <w:sz w:val="26"/>
                <w:szCs w:val="26"/>
                <w:lang w:val="vi-VN"/>
              </w:rPr>
            </w:pPr>
            <w:r w:rsidRPr="00EA6CB1">
              <w:rPr>
                <w:sz w:val="26"/>
                <w:szCs w:val="26"/>
              </w:rPr>
              <w:t>Phần 8, Mục 2</w:t>
            </w:r>
            <w:r w:rsidR="00CC769E">
              <w:rPr>
                <w:sz w:val="26"/>
                <w:szCs w:val="26"/>
                <w:lang w:val="vi-VN"/>
              </w:rPr>
              <w:t>4</w:t>
            </w:r>
          </w:p>
        </w:tc>
      </w:tr>
      <w:tr w:rsidR="001E179E" w:rsidRPr="00EA6CB1" w14:paraId="261B2C50"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tcPr>
          <w:p w14:paraId="53A2C6E0" w14:textId="77777777" w:rsidR="001E179E" w:rsidRPr="00EA6CB1" w:rsidRDefault="001E179E" w:rsidP="00B81202">
            <w:pPr>
              <w:pStyle w:val="Bullets"/>
              <w:spacing w:line="312" w:lineRule="auto"/>
              <w:jc w:val="center"/>
              <w:rPr>
                <w:sz w:val="26"/>
                <w:szCs w:val="26"/>
              </w:rPr>
            </w:pPr>
            <w:r w:rsidRPr="00EA6CB1">
              <w:rPr>
                <w:sz w:val="26"/>
                <w:szCs w:val="26"/>
              </w:rPr>
              <w:t>2</w:t>
            </w:r>
          </w:p>
        </w:tc>
        <w:tc>
          <w:tcPr>
            <w:tcW w:w="903" w:type="pct"/>
            <w:tcBorders>
              <w:top w:val="nil"/>
              <w:left w:val="nil"/>
              <w:bottom w:val="single" w:sz="4" w:space="0" w:color="auto"/>
              <w:right w:val="single" w:sz="4" w:space="0" w:color="auto"/>
            </w:tcBorders>
            <w:shd w:val="clear" w:color="auto" w:fill="auto"/>
            <w:vAlign w:val="center"/>
          </w:tcPr>
          <w:p w14:paraId="26B45804" w14:textId="77777777" w:rsidR="001E179E" w:rsidRPr="00EA6CB1" w:rsidRDefault="001E179E" w:rsidP="00B81202">
            <w:pPr>
              <w:pStyle w:val="Bullets"/>
              <w:spacing w:line="312" w:lineRule="auto"/>
              <w:jc w:val="left"/>
              <w:rPr>
                <w:sz w:val="26"/>
                <w:szCs w:val="26"/>
              </w:rPr>
            </w:pPr>
            <w:r w:rsidRPr="00EA6CB1">
              <w:rPr>
                <w:sz w:val="26"/>
                <w:szCs w:val="26"/>
              </w:rPr>
              <w:t>Kiện tụng đang giải quyết</w:t>
            </w:r>
          </w:p>
        </w:tc>
        <w:tc>
          <w:tcPr>
            <w:tcW w:w="1471" w:type="pct"/>
            <w:tcBorders>
              <w:top w:val="nil"/>
              <w:left w:val="nil"/>
              <w:bottom w:val="single" w:sz="4" w:space="0" w:color="auto"/>
              <w:right w:val="single" w:sz="4" w:space="0" w:color="auto"/>
            </w:tcBorders>
            <w:shd w:val="clear" w:color="auto" w:fill="auto"/>
            <w:vAlign w:val="center"/>
          </w:tcPr>
          <w:p w14:paraId="6FA166B8"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 xml:space="preserve">Trường hợp nhà thầu có kiện tụng đang giải quyết thì vụ kiện sẽ được coi là có kết quả giải quyết theo hướng bất lợi cho nhà thầu và các khoản chi phí liên quan đến các kiện tụng này không được vượt </w:t>
            </w:r>
            <w:r w:rsidRPr="00EA6CB1">
              <w:rPr>
                <w:sz w:val="26"/>
                <w:szCs w:val="26"/>
                <w:lang w:val="nl-NL"/>
              </w:rPr>
              <w:lastRenderedPageBreak/>
              <w:t>quá 50% giá trị tài sản ròng của nhà thầu.</w:t>
            </w:r>
          </w:p>
          <w:p w14:paraId="1DEE95CF"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(Giá trị tài sản ròng = Tổng tài sản - Tổng nợ)</w:t>
            </w:r>
          </w:p>
        </w:tc>
        <w:tc>
          <w:tcPr>
            <w:tcW w:w="1195" w:type="pct"/>
            <w:tcBorders>
              <w:top w:val="nil"/>
              <w:left w:val="nil"/>
              <w:bottom w:val="single" w:sz="4" w:space="0" w:color="auto"/>
              <w:right w:val="single" w:sz="4" w:space="0" w:color="auto"/>
            </w:tcBorders>
            <w:shd w:val="clear" w:color="auto" w:fill="auto"/>
            <w:vAlign w:val="center"/>
          </w:tcPr>
          <w:p w14:paraId="64F5EE81" w14:textId="77777777" w:rsidR="001E179E" w:rsidRPr="00EA6CB1" w:rsidRDefault="001E179E" w:rsidP="00B81202">
            <w:pPr>
              <w:pStyle w:val="Bullets"/>
              <w:spacing w:line="312" w:lineRule="auto"/>
              <w:rPr>
                <w:sz w:val="26"/>
                <w:szCs w:val="26"/>
              </w:rPr>
            </w:pPr>
            <w:r w:rsidRPr="00EA6CB1">
              <w:rPr>
                <w:sz w:val="26"/>
                <w:szCs w:val="26"/>
              </w:rPr>
              <w:lastRenderedPageBreak/>
              <w:t>Không có kiện tụng đang giải quyết</w:t>
            </w:r>
          </w:p>
        </w:tc>
        <w:tc>
          <w:tcPr>
            <w:tcW w:w="1104" w:type="pct"/>
            <w:tcBorders>
              <w:top w:val="nil"/>
              <w:left w:val="nil"/>
              <w:bottom w:val="single" w:sz="4" w:space="0" w:color="auto"/>
              <w:right w:val="single" w:sz="4" w:space="0" w:color="auto"/>
            </w:tcBorders>
            <w:shd w:val="clear" w:color="auto" w:fill="auto"/>
            <w:vAlign w:val="center"/>
          </w:tcPr>
          <w:p w14:paraId="49CBAF91" w14:textId="07AE8F7C" w:rsidR="001E179E" w:rsidRPr="00EA6CB1" w:rsidRDefault="00E93242" w:rsidP="00B81202">
            <w:pPr>
              <w:pStyle w:val="Bullets"/>
              <w:spacing w:line="312" w:lineRule="auto"/>
              <w:jc w:val="left"/>
              <w:rPr>
                <w:sz w:val="26"/>
                <w:szCs w:val="26"/>
                <w:lang w:val="vi-VN"/>
              </w:rPr>
            </w:pPr>
            <w:r w:rsidRPr="00EA6CB1">
              <w:rPr>
                <w:sz w:val="26"/>
                <w:szCs w:val="26"/>
              </w:rPr>
              <w:t>Phần 8, Mục 2</w:t>
            </w:r>
            <w:r w:rsidR="00CC769E">
              <w:rPr>
                <w:sz w:val="26"/>
                <w:szCs w:val="26"/>
                <w:lang w:val="vi-VN"/>
              </w:rPr>
              <w:t>3</w:t>
            </w:r>
          </w:p>
        </w:tc>
      </w:tr>
      <w:tr w:rsidR="001E179E" w:rsidRPr="00EA6CB1" w14:paraId="60742E3B"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7B7FBC58" w14:textId="77777777" w:rsidR="001E179E" w:rsidRPr="00EA6CB1" w:rsidRDefault="001E179E" w:rsidP="00B81202">
            <w:pPr>
              <w:pStyle w:val="Bullets"/>
              <w:spacing w:line="312" w:lineRule="auto"/>
              <w:jc w:val="center"/>
              <w:rPr>
                <w:sz w:val="26"/>
                <w:szCs w:val="26"/>
              </w:rPr>
            </w:pPr>
            <w:r w:rsidRPr="00EA6CB1">
              <w:rPr>
                <w:sz w:val="26"/>
                <w:szCs w:val="26"/>
              </w:rPr>
              <w:t>3</w:t>
            </w:r>
          </w:p>
        </w:tc>
        <w:tc>
          <w:tcPr>
            <w:tcW w:w="4673" w:type="pct"/>
            <w:gridSpan w:val="4"/>
            <w:tcBorders>
              <w:top w:val="nil"/>
              <w:left w:val="nil"/>
              <w:bottom w:val="single" w:sz="4" w:space="0" w:color="auto"/>
              <w:right w:val="single" w:sz="4" w:space="0" w:color="auto"/>
            </w:tcBorders>
            <w:shd w:val="clear" w:color="auto" w:fill="auto"/>
            <w:vAlign w:val="center"/>
            <w:hideMark/>
          </w:tcPr>
          <w:p w14:paraId="6E698084" w14:textId="77777777" w:rsidR="001E179E" w:rsidRPr="00EA6CB1" w:rsidRDefault="001E179E" w:rsidP="00B81202">
            <w:pPr>
              <w:pStyle w:val="Bullets"/>
              <w:spacing w:line="312" w:lineRule="auto"/>
              <w:jc w:val="left"/>
              <w:rPr>
                <w:sz w:val="26"/>
                <w:szCs w:val="26"/>
              </w:rPr>
            </w:pPr>
            <w:r w:rsidRPr="00EA6CB1">
              <w:rPr>
                <w:sz w:val="26"/>
                <w:szCs w:val="26"/>
              </w:rPr>
              <w:t>Năng lực tài chính</w:t>
            </w:r>
          </w:p>
        </w:tc>
      </w:tr>
      <w:tr w:rsidR="001E179E" w:rsidRPr="00EA6CB1" w14:paraId="048DB3A8"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641E6506" w14:textId="77777777" w:rsidR="001E179E" w:rsidRPr="00EA6CB1" w:rsidRDefault="001E179E" w:rsidP="00B81202">
            <w:pPr>
              <w:pStyle w:val="Bullets"/>
              <w:spacing w:line="312" w:lineRule="auto"/>
              <w:jc w:val="center"/>
              <w:rPr>
                <w:sz w:val="26"/>
                <w:szCs w:val="26"/>
              </w:rPr>
            </w:pPr>
            <w:r w:rsidRPr="00EA6CB1">
              <w:rPr>
                <w:sz w:val="26"/>
                <w:szCs w:val="26"/>
              </w:rPr>
              <w:t>3.1</w:t>
            </w:r>
          </w:p>
        </w:tc>
        <w:tc>
          <w:tcPr>
            <w:tcW w:w="903" w:type="pct"/>
            <w:tcBorders>
              <w:top w:val="nil"/>
              <w:left w:val="nil"/>
              <w:bottom w:val="single" w:sz="4" w:space="0" w:color="auto"/>
              <w:right w:val="single" w:sz="4" w:space="0" w:color="auto"/>
            </w:tcBorders>
            <w:shd w:val="clear" w:color="auto" w:fill="auto"/>
            <w:vAlign w:val="center"/>
            <w:hideMark/>
          </w:tcPr>
          <w:p w14:paraId="7D167DFA" w14:textId="77777777" w:rsidR="001E179E" w:rsidRPr="00EA6CB1" w:rsidRDefault="001E179E" w:rsidP="00B81202">
            <w:pPr>
              <w:pStyle w:val="Bullets"/>
              <w:spacing w:line="312" w:lineRule="auto"/>
              <w:jc w:val="left"/>
              <w:rPr>
                <w:sz w:val="26"/>
                <w:szCs w:val="26"/>
              </w:rPr>
            </w:pPr>
            <w:r w:rsidRPr="00EA6CB1">
              <w:rPr>
                <w:sz w:val="26"/>
                <w:szCs w:val="26"/>
              </w:rPr>
              <w:t>Kết quả hoạt đồng tài chính</w:t>
            </w:r>
          </w:p>
        </w:tc>
        <w:tc>
          <w:tcPr>
            <w:tcW w:w="1471" w:type="pct"/>
            <w:tcBorders>
              <w:top w:val="nil"/>
              <w:left w:val="nil"/>
              <w:bottom w:val="single" w:sz="4" w:space="0" w:color="auto"/>
              <w:right w:val="single" w:sz="4" w:space="0" w:color="auto"/>
            </w:tcBorders>
            <w:shd w:val="clear" w:color="auto" w:fill="auto"/>
            <w:vAlign w:val="center"/>
            <w:hideMark/>
          </w:tcPr>
          <w:p w14:paraId="72D608C1" w14:textId="299348C2" w:rsidR="00FE3F98" w:rsidRPr="00EA6CB1" w:rsidRDefault="00FE3F98" w:rsidP="00FE3F98">
            <w:pPr>
              <w:spacing w:after="80"/>
              <w:ind w:right="23"/>
              <w:rPr>
                <w:sz w:val="26"/>
                <w:szCs w:val="26"/>
              </w:rPr>
            </w:pPr>
            <w:r w:rsidRPr="00EA6CB1">
              <w:rPr>
                <w:sz w:val="26"/>
                <w:szCs w:val="26"/>
              </w:rPr>
              <w:t>- Nhà thầu nộp bản sao được chứng thực của cơ quan có thẩm quyền các Báo cáo tài chính năm 201</w:t>
            </w:r>
            <w:r w:rsidR="00CC769E">
              <w:rPr>
                <w:sz w:val="26"/>
                <w:szCs w:val="26"/>
                <w:lang w:val="vi-VN"/>
              </w:rPr>
              <w:t>7</w:t>
            </w:r>
            <w:r w:rsidRPr="00EA6CB1">
              <w:rPr>
                <w:sz w:val="26"/>
                <w:szCs w:val="26"/>
              </w:rPr>
              <w:t>, 201</w:t>
            </w:r>
            <w:r w:rsidR="00CC769E">
              <w:rPr>
                <w:sz w:val="26"/>
                <w:szCs w:val="26"/>
                <w:lang w:val="vi-VN"/>
              </w:rPr>
              <w:t>8</w:t>
            </w:r>
            <w:r w:rsidRPr="00EA6CB1">
              <w:rPr>
                <w:sz w:val="26"/>
                <w:szCs w:val="26"/>
              </w:rPr>
              <w:t>, 201</w:t>
            </w:r>
            <w:r w:rsidR="00CC769E">
              <w:rPr>
                <w:sz w:val="26"/>
                <w:szCs w:val="26"/>
                <w:lang w:val="vi-VN"/>
              </w:rPr>
              <w:t>9</w:t>
            </w:r>
            <w:r w:rsidRPr="00EA6CB1">
              <w:rPr>
                <w:sz w:val="26"/>
                <w:szCs w:val="26"/>
              </w:rPr>
              <w:t xml:space="preserve">, các Báo cáo tài chính phải đáp ứng một trong các yêu cầu: </w:t>
            </w:r>
          </w:p>
          <w:p w14:paraId="181ABB24" w14:textId="77777777" w:rsidR="00FE3F98" w:rsidRPr="00EA6CB1" w:rsidRDefault="00FE3F98" w:rsidP="00FE3F98">
            <w:pPr>
              <w:spacing w:after="80"/>
              <w:ind w:right="23"/>
              <w:rPr>
                <w:sz w:val="26"/>
                <w:szCs w:val="26"/>
              </w:rPr>
            </w:pPr>
            <w:r w:rsidRPr="00EA6CB1">
              <w:rPr>
                <w:sz w:val="26"/>
                <w:szCs w:val="26"/>
              </w:rPr>
              <w:t>+ Báo cáo tài chính đã được kiểm toán</w:t>
            </w:r>
          </w:p>
          <w:p w14:paraId="548A24A0" w14:textId="77777777" w:rsidR="00FE3F98" w:rsidRPr="00EA6CB1" w:rsidRDefault="00FE3F98" w:rsidP="00FE3F98">
            <w:pPr>
              <w:spacing w:after="80"/>
              <w:ind w:right="23"/>
              <w:rPr>
                <w:sz w:val="26"/>
                <w:szCs w:val="26"/>
              </w:rPr>
            </w:pPr>
            <w:r w:rsidRPr="00EA6CB1">
              <w:rPr>
                <w:sz w:val="26"/>
                <w:szCs w:val="26"/>
              </w:rPr>
              <w:t>+ Báo cáo tài chính có đính kèm tài liệu của cơ quan quản lý thuế của nhà thầu về việc xác nhận đã nộp hồ sơ kê khai thuế.</w:t>
            </w:r>
          </w:p>
          <w:p w14:paraId="496C864F" w14:textId="52ABF214" w:rsidR="001E179E" w:rsidRPr="00EA6CB1" w:rsidRDefault="00FE3F98" w:rsidP="00FE3F98">
            <w:pPr>
              <w:pStyle w:val="Bullets"/>
              <w:spacing w:line="312" w:lineRule="auto"/>
              <w:jc w:val="left"/>
              <w:rPr>
                <w:sz w:val="26"/>
                <w:szCs w:val="26"/>
              </w:rPr>
            </w:pPr>
            <w:r w:rsidRPr="00EA6CB1">
              <w:rPr>
                <w:sz w:val="26"/>
                <w:szCs w:val="26"/>
              </w:rPr>
              <w:t>- Số năm nhà thầu hoạt động không bị lỗ trong thời gian yêu cầu: 2015, 2016, 2017.</w:t>
            </w:r>
          </w:p>
        </w:tc>
        <w:tc>
          <w:tcPr>
            <w:tcW w:w="1195" w:type="pct"/>
            <w:tcBorders>
              <w:top w:val="nil"/>
              <w:left w:val="nil"/>
              <w:bottom w:val="single" w:sz="4" w:space="0" w:color="auto"/>
              <w:right w:val="single" w:sz="4" w:space="0" w:color="auto"/>
            </w:tcBorders>
            <w:shd w:val="clear" w:color="auto" w:fill="auto"/>
            <w:vAlign w:val="center"/>
            <w:hideMark/>
          </w:tcPr>
          <w:p w14:paraId="63696BF3" w14:textId="77777777" w:rsidR="001E179E" w:rsidRPr="00EA6CB1" w:rsidRDefault="001E179E" w:rsidP="00B81202">
            <w:pPr>
              <w:pStyle w:val="Bullets"/>
              <w:spacing w:line="312" w:lineRule="auto"/>
              <w:rPr>
                <w:sz w:val="26"/>
                <w:szCs w:val="26"/>
              </w:rPr>
            </w:pPr>
            <w:r w:rsidRPr="00EA6CB1">
              <w:rPr>
                <w:sz w:val="26"/>
                <w:szCs w:val="26"/>
              </w:rPr>
              <w:t>Thỏa mãn yêu cầu</w:t>
            </w:r>
          </w:p>
        </w:tc>
        <w:tc>
          <w:tcPr>
            <w:tcW w:w="1104" w:type="pct"/>
            <w:tcBorders>
              <w:top w:val="nil"/>
              <w:left w:val="nil"/>
              <w:bottom w:val="single" w:sz="4" w:space="0" w:color="auto"/>
              <w:right w:val="single" w:sz="4" w:space="0" w:color="auto"/>
            </w:tcBorders>
            <w:shd w:val="clear" w:color="auto" w:fill="auto"/>
            <w:vAlign w:val="center"/>
            <w:hideMark/>
          </w:tcPr>
          <w:p w14:paraId="5E5F2EA7" w14:textId="6A10D3F9"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D41B36" w:rsidRPr="00EA6CB1">
              <w:rPr>
                <w:sz w:val="26"/>
                <w:szCs w:val="26"/>
              </w:rPr>
              <w:t>5</w:t>
            </w:r>
            <w:r w:rsidRPr="00EA6CB1">
              <w:rPr>
                <w:sz w:val="26"/>
                <w:szCs w:val="26"/>
              </w:rPr>
              <w:t xml:space="preserve">, Mục </w:t>
            </w:r>
            <w:r w:rsidR="00E93242" w:rsidRPr="00EA6CB1">
              <w:rPr>
                <w:sz w:val="26"/>
                <w:szCs w:val="26"/>
              </w:rPr>
              <w:t>1</w:t>
            </w:r>
            <w:r w:rsidR="00A92A59" w:rsidRPr="00EA6CB1">
              <w:rPr>
                <w:sz w:val="26"/>
                <w:szCs w:val="26"/>
                <w:lang w:val="vi-VN"/>
              </w:rPr>
              <w:t>1</w:t>
            </w:r>
            <w:r w:rsidRPr="00EA6CB1">
              <w:rPr>
                <w:sz w:val="26"/>
                <w:szCs w:val="26"/>
              </w:rPr>
              <w:t xml:space="preserve"> đến Mục </w:t>
            </w:r>
            <w:r w:rsidR="00E93242" w:rsidRPr="00EA6CB1">
              <w:rPr>
                <w:sz w:val="26"/>
                <w:szCs w:val="26"/>
              </w:rPr>
              <w:t>1</w:t>
            </w:r>
            <w:r w:rsidR="00A92A59" w:rsidRPr="00EA6CB1">
              <w:rPr>
                <w:sz w:val="26"/>
                <w:szCs w:val="26"/>
                <w:lang w:val="vi-VN"/>
              </w:rPr>
              <w:t>3</w:t>
            </w:r>
          </w:p>
        </w:tc>
      </w:tr>
      <w:tr w:rsidR="001E179E" w:rsidRPr="00EA6CB1" w14:paraId="0CD16729"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4B31F897" w14:textId="77777777" w:rsidR="001E179E" w:rsidRPr="00EA6CB1" w:rsidRDefault="001E179E" w:rsidP="00B81202">
            <w:pPr>
              <w:pStyle w:val="Bullets"/>
              <w:spacing w:line="312" w:lineRule="auto"/>
              <w:jc w:val="center"/>
              <w:rPr>
                <w:sz w:val="26"/>
                <w:szCs w:val="26"/>
                <w:lang w:val="nl-NL"/>
              </w:rPr>
            </w:pPr>
            <w:r w:rsidRPr="00EA6CB1">
              <w:rPr>
                <w:sz w:val="26"/>
                <w:szCs w:val="26"/>
                <w:lang w:val="nl-NL"/>
              </w:rPr>
              <w:t>3.2</w:t>
            </w:r>
          </w:p>
        </w:tc>
        <w:tc>
          <w:tcPr>
            <w:tcW w:w="903" w:type="pct"/>
            <w:tcBorders>
              <w:top w:val="single" w:sz="4" w:space="0" w:color="auto"/>
              <w:left w:val="nil"/>
              <w:bottom w:val="single" w:sz="4" w:space="0" w:color="auto"/>
              <w:right w:val="single" w:sz="4" w:space="0" w:color="auto"/>
            </w:tcBorders>
            <w:shd w:val="clear" w:color="auto" w:fill="auto"/>
            <w:vAlign w:val="center"/>
            <w:hideMark/>
          </w:tcPr>
          <w:p w14:paraId="571A9A69" w14:textId="77777777" w:rsidR="001E179E" w:rsidRPr="00EA6CB1" w:rsidRDefault="001E179E" w:rsidP="00B81202">
            <w:pPr>
              <w:pStyle w:val="Bullets"/>
              <w:spacing w:line="312" w:lineRule="auto"/>
              <w:jc w:val="left"/>
              <w:rPr>
                <w:sz w:val="26"/>
                <w:szCs w:val="26"/>
                <w:lang w:val="nl-NL"/>
              </w:rPr>
            </w:pPr>
            <w:r w:rsidRPr="00EA6CB1">
              <w:rPr>
                <w:sz w:val="26"/>
                <w:szCs w:val="26"/>
                <w:lang w:val="nl-NL"/>
              </w:rPr>
              <w:t>Doanh thu bình quân hàng năm từ hoạt động sản xuất, kinh doanh</w:t>
            </w:r>
          </w:p>
        </w:tc>
        <w:tc>
          <w:tcPr>
            <w:tcW w:w="1471" w:type="pct"/>
            <w:tcBorders>
              <w:top w:val="single" w:sz="4" w:space="0" w:color="auto"/>
              <w:left w:val="nil"/>
              <w:bottom w:val="single" w:sz="4" w:space="0" w:color="auto"/>
              <w:right w:val="single" w:sz="4" w:space="0" w:color="auto"/>
            </w:tcBorders>
            <w:shd w:val="clear" w:color="auto" w:fill="auto"/>
            <w:vAlign w:val="center"/>
            <w:hideMark/>
          </w:tcPr>
          <w:p w14:paraId="32A29B04" w14:textId="04ED58F3" w:rsidR="001E179E" w:rsidRPr="00EA6CB1" w:rsidRDefault="00A92A59" w:rsidP="00A92A59">
            <w:pPr>
              <w:spacing w:after="80"/>
              <w:ind w:right="23"/>
              <w:rPr>
                <w:i/>
                <w:sz w:val="26"/>
                <w:szCs w:val="26"/>
              </w:rPr>
            </w:pPr>
            <w:r w:rsidRPr="00EA6CB1">
              <w:rPr>
                <w:sz w:val="26"/>
                <w:szCs w:val="26"/>
                <w:lang w:val="nl-NL"/>
              </w:rPr>
              <w:t>Doanh thu bình quân hàng năm tối thiểu là 41,85 tỷ đồng, trong vòng 03 năm gần đây (2015, 2016, 2017).</w:t>
            </w:r>
          </w:p>
        </w:tc>
        <w:tc>
          <w:tcPr>
            <w:tcW w:w="1195" w:type="pct"/>
            <w:tcBorders>
              <w:top w:val="single" w:sz="4" w:space="0" w:color="auto"/>
              <w:left w:val="nil"/>
              <w:bottom w:val="single" w:sz="4" w:space="0" w:color="auto"/>
              <w:right w:val="single" w:sz="4" w:space="0" w:color="auto"/>
            </w:tcBorders>
            <w:shd w:val="clear" w:color="auto" w:fill="auto"/>
            <w:vAlign w:val="center"/>
            <w:hideMark/>
          </w:tcPr>
          <w:p w14:paraId="2321BF5F" w14:textId="1C08CF81" w:rsidR="001E179E" w:rsidRPr="00EA6CB1" w:rsidRDefault="00427113" w:rsidP="00B81202">
            <w:pPr>
              <w:pStyle w:val="Bullets"/>
              <w:spacing w:line="312" w:lineRule="auto"/>
              <w:rPr>
                <w:sz w:val="26"/>
                <w:szCs w:val="26"/>
                <w:highlight w:val="yellow"/>
                <w:lang w:val="nl-NL"/>
              </w:rPr>
            </w:pPr>
            <w:r w:rsidRPr="00EA6CB1">
              <w:rPr>
                <w:sz w:val="26"/>
                <w:szCs w:val="26"/>
              </w:rPr>
              <w:t>129</w:t>
            </w:r>
            <w:r w:rsidRPr="00EA6CB1">
              <w:rPr>
                <w:sz w:val="26"/>
                <w:szCs w:val="26"/>
                <w:lang w:val="vi-VN"/>
              </w:rPr>
              <w:t xml:space="preserve"> </w:t>
            </w:r>
            <w:r w:rsidR="001E179E" w:rsidRPr="00EA6CB1">
              <w:rPr>
                <w:sz w:val="26"/>
                <w:szCs w:val="26"/>
                <w:highlight w:val="yellow"/>
                <w:lang w:val="nl-NL"/>
              </w:rPr>
              <w:t>tỷ đồng/ năm.</w:t>
            </w:r>
          </w:p>
          <w:p w14:paraId="60B76DF6" w14:textId="77777777" w:rsidR="001E179E" w:rsidRPr="00EA6CB1" w:rsidRDefault="001E179E" w:rsidP="00B81202">
            <w:pPr>
              <w:pStyle w:val="Bullets"/>
              <w:spacing w:line="312" w:lineRule="auto"/>
              <w:rPr>
                <w:sz w:val="26"/>
                <w:szCs w:val="26"/>
                <w:lang w:val="nl-NL"/>
              </w:rPr>
            </w:pPr>
            <w:r w:rsidRPr="00EA6CB1">
              <w:rPr>
                <w:sz w:val="26"/>
                <w:szCs w:val="26"/>
                <w:highlight w:val="yellow"/>
                <w:lang w:val="nl-NL"/>
              </w:rPr>
              <w:t>Thỏa mãn yêu cầu.</w:t>
            </w:r>
          </w:p>
        </w:tc>
        <w:tc>
          <w:tcPr>
            <w:tcW w:w="1104" w:type="pct"/>
            <w:tcBorders>
              <w:top w:val="single" w:sz="4" w:space="0" w:color="auto"/>
              <w:left w:val="nil"/>
              <w:bottom w:val="single" w:sz="4" w:space="0" w:color="auto"/>
              <w:right w:val="single" w:sz="4" w:space="0" w:color="auto"/>
            </w:tcBorders>
            <w:shd w:val="clear" w:color="auto" w:fill="auto"/>
            <w:vAlign w:val="center"/>
            <w:hideMark/>
          </w:tcPr>
          <w:p w14:paraId="78025706" w14:textId="375E4706" w:rsidR="001E179E" w:rsidRPr="00EA6CB1" w:rsidRDefault="001E179E" w:rsidP="00B81202">
            <w:pPr>
              <w:pStyle w:val="Bullets"/>
              <w:spacing w:line="312" w:lineRule="auto"/>
              <w:jc w:val="left"/>
              <w:rPr>
                <w:sz w:val="26"/>
                <w:szCs w:val="26"/>
                <w:lang w:val="vi-VN"/>
              </w:rPr>
            </w:pPr>
            <w:r w:rsidRPr="00EA6CB1">
              <w:rPr>
                <w:sz w:val="26"/>
                <w:szCs w:val="26"/>
                <w:lang w:val="nl-NL"/>
              </w:rPr>
              <w:t xml:space="preserve">Phần </w:t>
            </w:r>
            <w:r w:rsidR="000B2B9E" w:rsidRPr="00EA6CB1">
              <w:rPr>
                <w:sz w:val="26"/>
                <w:szCs w:val="26"/>
                <w:lang w:val="nl-NL"/>
              </w:rPr>
              <w:t>5</w:t>
            </w:r>
            <w:r w:rsidRPr="00EA6CB1">
              <w:rPr>
                <w:sz w:val="26"/>
                <w:szCs w:val="26"/>
                <w:lang w:val="nl-NL"/>
              </w:rPr>
              <w:t xml:space="preserve">, Mục </w:t>
            </w:r>
            <w:r w:rsidR="00E93242" w:rsidRPr="00EA6CB1">
              <w:rPr>
                <w:sz w:val="26"/>
                <w:szCs w:val="26"/>
                <w:lang w:val="nl-NL"/>
              </w:rPr>
              <w:t>1</w:t>
            </w:r>
            <w:r w:rsidR="00A92A59" w:rsidRPr="00EA6CB1">
              <w:rPr>
                <w:sz w:val="26"/>
                <w:szCs w:val="26"/>
                <w:lang w:val="vi-VN"/>
              </w:rPr>
              <w:t>1</w:t>
            </w:r>
          </w:p>
        </w:tc>
      </w:tr>
      <w:tr w:rsidR="001E179E" w:rsidRPr="00EA6CB1" w14:paraId="775F9767"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586F4B9C" w14:textId="77777777" w:rsidR="001E179E" w:rsidRPr="00EA6CB1" w:rsidRDefault="001E179E" w:rsidP="00B81202">
            <w:pPr>
              <w:pStyle w:val="Bullets"/>
              <w:spacing w:line="312" w:lineRule="auto"/>
              <w:jc w:val="center"/>
              <w:rPr>
                <w:sz w:val="26"/>
                <w:szCs w:val="26"/>
              </w:rPr>
            </w:pPr>
            <w:r w:rsidRPr="00EA6CB1">
              <w:rPr>
                <w:sz w:val="26"/>
                <w:szCs w:val="26"/>
              </w:rPr>
              <w:t>3.3</w:t>
            </w:r>
          </w:p>
        </w:tc>
        <w:tc>
          <w:tcPr>
            <w:tcW w:w="903" w:type="pct"/>
            <w:tcBorders>
              <w:top w:val="nil"/>
              <w:left w:val="nil"/>
              <w:bottom w:val="single" w:sz="4" w:space="0" w:color="auto"/>
              <w:right w:val="single" w:sz="4" w:space="0" w:color="auto"/>
            </w:tcBorders>
            <w:shd w:val="clear" w:color="auto" w:fill="auto"/>
            <w:vAlign w:val="center"/>
            <w:hideMark/>
          </w:tcPr>
          <w:p w14:paraId="40B496F5" w14:textId="77777777" w:rsidR="001E179E" w:rsidRPr="00EA6CB1" w:rsidRDefault="001E179E" w:rsidP="00B81202">
            <w:pPr>
              <w:pStyle w:val="Bullets"/>
              <w:spacing w:line="312" w:lineRule="auto"/>
              <w:jc w:val="left"/>
              <w:rPr>
                <w:sz w:val="26"/>
                <w:szCs w:val="26"/>
              </w:rPr>
            </w:pPr>
            <w:r w:rsidRPr="00EA6CB1">
              <w:rPr>
                <w:sz w:val="26"/>
                <w:szCs w:val="26"/>
              </w:rPr>
              <w:t xml:space="preserve">Yêu cầu về nguồn lực tài </w:t>
            </w:r>
            <w:r w:rsidRPr="00EA6CB1">
              <w:rPr>
                <w:sz w:val="26"/>
                <w:szCs w:val="26"/>
              </w:rPr>
              <w:lastRenderedPageBreak/>
              <w:t>chính cho gói thầu</w:t>
            </w:r>
          </w:p>
        </w:tc>
        <w:tc>
          <w:tcPr>
            <w:tcW w:w="1471" w:type="pct"/>
            <w:tcBorders>
              <w:top w:val="nil"/>
              <w:left w:val="nil"/>
              <w:bottom w:val="single" w:sz="4" w:space="0" w:color="auto"/>
              <w:right w:val="single" w:sz="4" w:space="0" w:color="auto"/>
            </w:tcBorders>
            <w:shd w:val="clear" w:color="auto" w:fill="auto"/>
            <w:vAlign w:val="center"/>
            <w:hideMark/>
          </w:tcPr>
          <w:p w14:paraId="6B10156F" w14:textId="12E1CEDC" w:rsidR="001E179E" w:rsidRPr="00EA6CB1" w:rsidRDefault="00A92A59" w:rsidP="00B81202">
            <w:pPr>
              <w:pStyle w:val="Bullets"/>
              <w:spacing w:line="312" w:lineRule="auto"/>
              <w:jc w:val="left"/>
              <w:rPr>
                <w:sz w:val="26"/>
                <w:szCs w:val="26"/>
              </w:rPr>
            </w:pPr>
            <w:r w:rsidRPr="00EA6CB1">
              <w:rPr>
                <w:sz w:val="26"/>
                <w:szCs w:val="26"/>
                <w:lang w:val="nl-NL"/>
              </w:rPr>
              <w:lastRenderedPageBreak/>
              <w:t xml:space="preserve">Nhà thầu cung cấp bản gốc cam kết của một Ngân hàng hoặc một tổ </w:t>
            </w:r>
            <w:r w:rsidRPr="00EA6CB1">
              <w:rPr>
                <w:sz w:val="26"/>
                <w:szCs w:val="26"/>
                <w:lang w:val="nl-NL"/>
              </w:rPr>
              <w:lastRenderedPageBreak/>
              <w:t>chức tín dụng hoạt động hợp pháp tại Việt nam về việc cung cấp một khoản tín dụng có giá trị tối thiểu 5,58 tỷ đồng để đảm bảo nguồn lực tài chính nhà thầu thực hiện gói thầu này</w:t>
            </w:r>
          </w:p>
        </w:tc>
        <w:tc>
          <w:tcPr>
            <w:tcW w:w="1195" w:type="pct"/>
            <w:tcBorders>
              <w:top w:val="nil"/>
              <w:left w:val="nil"/>
              <w:bottom w:val="single" w:sz="4" w:space="0" w:color="auto"/>
              <w:right w:val="single" w:sz="4" w:space="0" w:color="auto"/>
            </w:tcBorders>
            <w:shd w:val="clear" w:color="auto" w:fill="auto"/>
            <w:vAlign w:val="center"/>
            <w:hideMark/>
          </w:tcPr>
          <w:p w14:paraId="63133AC2" w14:textId="77777777" w:rsidR="001E179E" w:rsidRPr="00EA6CB1" w:rsidRDefault="001E179E" w:rsidP="00B81202">
            <w:pPr>
              <w:pStyle w:val="Bullets"/>
              <w:spacing w:line="312" w:lineRule="auto"/>
              <w:rPr>
                <w:sz w:val="26"/>
                <w:szCs w:val="26"/>
              </w:rPr>
            </w:pPr>
            <w:r w:rsidRPr="00EA6CB1">
              <w:rPr>
                <w:sz w:val="26"/>
                <w:szCs w:val="26"/>
              </w:rPr>
              <w:lastRenderedPageBreak/>
              <w:t>Thỏa mãn yêu cầu.</w:t>
            </w:r>
          </w:p>
        </w:tc>
        <w:tc>
          <w:tcPr>
            <w:tcW w:w="1104" w:type="pct"/>
            <w:tcBorders>
              <w:top w:val="nil"/>
              <w:left w:val="nil"/>
              <w:bottom w:val="single" w:sz="4" w:space="0" w:color="auto"/>
              <w:right w:val="single" w:sz="4" w:space="0" w:color="auto"/>
            </w:tcBorders>
            <w:shd w:val="clear" w:color="auto" w:fill="auto"/>
            <w:vAlign w:val="center"/>
            <w:hideMark/>
          </w:tcPr>
          <w:p w14:paraId="73C212FE" w14:textId="1EB7DAE4"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0B2B9E" w:rsidRPr="00EA6CB1">
              <w:rPr>
                <w:sz w:val="26"/>
                <w:szCs w:val="26"/>
              </w:rPr>
              <w:t>5</w:t>
            </w:r>
            <w:r w:rsidRPr="00EA6CB1">
              <w:rPr>
                <w:sz w:val="26"/>
                <w:szCs w:val="26"/>
              </w:rPr>
              <w:t xml:space="preserve">, Mục </w:t>
            </w:r>
            <w:r w:rsidR="00E93242" w:rsidRPr="00EA6CB1">
              <w:rPr>
                <w:sz w:val="26"/>
                <w:szCs w:val="26"/>
              </w:rPr>
              <w:t>1</w:t>
            </w:r>
            <w:r w:rsidR="00A92A59" w:rsidRPr="00EA6CB1">
              <w:rPr>
                <w:sz w:val="26"/>
                <w:szCs w:val="26"/>
                <w:lang w:val="vi-VN"/>
              </w:rPr>
              <w:t>4</w:t>
            </w:r>
          </w:p>
        </w:tc>
      </w:tr>
      <w:tr w:rsidR="001E179E" w:rsidRPr="00EA6CB1" w14:paraId="503F2771"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hideMark/>
          </w:tcPr>
          <w:p w14:paraId="29403172" w14:textId="77777777" w:rsidR="001E179E" w:rsidRPr="00EA6CB1" w:rsidRDefault="001E179E" w:rsidP="00B81202">
            <w:pPr>
              <w:pStyle w:val="Bullets"/>
              <w:spacing w:line="312" w:lineRule="auto"/>
              <w:jc w:val="center"/>
              <w:rPr>
                <w:sz w:val="26"/>
                <w:szCs w:val="26"/>
              </w:rPr>
            </w:pPr>
            <w:r w:rsidRPr="00EA6CB1">
              <w:rPr>
                <w:sz w:val="26"/>
                <w:szCs w:val="26"/>
              </w:rPr>
              <w:t>4</w:t>
            </w:r>
          </w:p>
        </w:tc>
        <w:tc>
          <w:tcPr>
            <w:tcW w:w="9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B5B2F7" w14:textId="77777777" w:rsidR="001E179E" w:rsidRPr="00EA6CB1" w:rsidRDefault="001E179E" w:rsidP="00B81202">
            <w:pPr>
              <w:pStyle w:val="Bullets"/>
              <w:spacing w:line="312" w:lineRule="auto"/>
              <w:jc w:val="left"/>
              <w:rPr>
                <w:sz w:val="26"/>
                <w:szCs w:val="26"/>
              </w:rPr>
            </w:pPr>
            <w:r w:rsidRPr="00EA6CB1">
              <w:rPr>
                <w:sz w:val="26"/>
                <w:szCs w:val="26"/>
              </w:rPr>
              <w:t>Kinh nghiệm thực hiện hợp đồng cung cấp hàng hóa tương tự</w:t>
            </w:r>
          </w:p>
        </w:tc>
        <w:tc>
          <w:tcPr>
            <w:tcW w:w="14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8C72FC" w14:textId="69022C9E" w:rsidR="00A5178F" w:rsidRPr="00EA6CB1" w:rsidRDefault="00A5178F" w:rsidP="00A5178F">
            <w:pPr>
              <w:spacing w:after="80"/>
              <w:ind w:right="23"/>
              <w:rPr>
                <w:sz w:val="26"/>
                <w:szCs w:val="26"/>
                <w:lang w:val="nl-NL"/>
              </w:rPr>
            </w:pPr>
            <w:r w:rsidRPr="00EA6CB1">
              <w:rPr>
                <w:sz w:val="26"/>
                <w:szCs w:val="26"/>
                <w:lang w:val="nl-NL"/>
              </w:rPr>
              <w:t>Nhà thầu phải cung cấp bản sao được chứng thực của cơ quan có thẩm quyền số lượng tối thiểu các hợp đồng tương tự với gói thầu theo mô tả dưới đây mà nhà thầu đã hoàn thành toàn bộ hoặc hoàn thành phần lớn (hoàn thành ít nhất 80% khối lượng công việc) với tư cách là nhà thầu chính (độc lập hoặc thành viên liên danh) hoặc nhà thầu phụ trong vòng các năm gần đây (từ 01/01/2015 đến tại thời điểm đóng thầu):</w:t>
            </w:r>
          </w:p>
          <w:p w14:paraId="37241ED7" w14:textId="77777777" w:rsidR="00A5178F" w:rsidRPr="00EA6CB1" w:rsidRDefault="00A5178F" w:rsidP="00A5178F">
            <w:pPr>
              <w:spacing w:after="80"/>
              <w:ind w:right="23"/>
              <w:rPr>
                <w:sz w:val="26"/>
                <w:szCs w:val="26"/>
                <w:lang w:val="nl-NL"/>
              </w:rPr>
            </w:pPr>
            <w:r w:rsidRPr="00EA6CB1">
              <w:rPr>
                <w:sz w:val="26"/>
                <w:szCs w:val="26"/>
                <w:lang w:val="nl-NL"/>
              </w:rPr>
              <w:t>- Số lượng hợp đồng cung cấp và lắp đặt trang thiết bị có tính chất tương tự với gói thầu ≥ 03, trong đó có tối thiểu 01 hợp đồng có giá trị ≥ 19,53 tỷ đồng và tổng giá trị các hợp đồng ≥ 58,59 tỷ đồng.</w:t>
            </w:r>
          </w:p>
          <w:p w14:paraId="0768D7BB" w14:textId="7FBFEA27" w:rsidR="001E179E" w:rsidRPr="00EA6CB1" w:rsidRDefault="00A5178F" w:rsidP="00A5178F">
            <w:pPr>
              <w:pStyle w:val="Bullets"/>
              <w:spacing w:line="312" w:lineRule="auto"/>
              <w:jc w:val="left"/>
              <w:rPr>
                <w:sz w:val="26"/>
                <w:szCs w:val="26"/>
                <w:lang w:val="nl-NL"/>
              </w:rPr>
            </w:pPr>
            <w:r w:rsidRPr="00EA6CB1">
              <w:rPr>
                <w:sz w:val="26"/>
                <w:szCs w:val="26"/>
                <w:lang w:val="nl-NL"/>
              </w:rPr>
              <w:lastRenderedPageBreak/>
              <w:t xml:space="preserve"> - Yêu cầu mỗi hợp đồng nhà thầu phải đính kèm bản sao được chứng thực của cơ quan có thẩm quyền các tài liệu chứng minh việc thực hiện hợp đồng (đã hoàn thành hoặc đang thực hiện)</w:t>
            </w:r>
            <w:r w:rsidR="009C348B" w:rsidRPr="00EA6CB1">
              <w:rPr>
                <w:sz w:val="26"/>
                <w:szCs w:val="26"/>
                <w:lang w:val="nl-NL"/>
              </w:rPr>
              <w:t>.</w:t>
            </w:r>
          </w:p>
        </w:tc>
        <w:tc>
          <w:tcPr>
            <w:tcW w:w="11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28D502" w14:textId="65B451CE" w:rsidR="001E179E" w:rsidRPr="00EA6CB1" w:rsidRDefault="00656DC1" w:rsidP="00B81202">
            <w:pPr>
              <w:pStyle w:val="Bullets"/>
              <w:spacing w:line="312" w:lineRule="auto"/>
              <w:rPr>
                <w:sz w:val="26"/>
                <w:szCs w:val="26"/>
              </w:rPr>
            </w:pPr>
            <w:r w:rsidRPr="00EA6CB1">
              <w:rPr>
                <w:sz w:val="26"/>
                <w:szCs w:val="26"/>
                <w:lang w:val="vi-VN"/>
              </w:rPr>
              <w:lastRenderedPageBreak/>
              <w:t>6</w:t>
            </w:r>
            <w:r w:rsidR="001E179E" w:rsidRPr="00EA6CB1">
              <w:rPr>
                <w:sz w:val="26"/>
                <w:szCs w:val="26"/>
              </w:rPr>
              <w:t xml:space="preserve"> hợp đồng thỏa mãn yêu cầu của HSMT.</w:t>
            </w:r>
          </w:p>
        </w:tc>
        <w:tc>
          <w:tcPr>
            <w:tcW w:w="11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090C9" w14:textId="462DBA78" w:rsidR="001E179E" w:rsidRPr="00EA6CB1" w:rsidRDefault="001E179E" w:rsidP="00B81202">
            <w:pPr>
              <w:pStyle w:val="Bullets"/>
              <w:spacing w:line="312" w:lineRule="auto"/>
              <w:jc w:val="left"/>
              <w:rPr>
                <w:sz w:val="26"/>
                <w:szCs w:val="26"/>
                <w:lang w:val="vi-VN"/>
              </w:rPr>
            </w:pPr>
            <w:r w:rsidRPr="00EA6CB1">
              <w:rPr>
                <w:sz w:val="26"/>
                <w:szCs w:val="26"/>
              </w:rPr>
              <w:t xml:space="preserve">Phần </w:t>
            </w:r>
            <w:r w:rsidR="000B2B9E" w:rsidRPr="00EA6CB1">
              <w:rPr>
                <w:sz w:val="26"/>
                <w:szCs w:val="26"/>
              </w:rPr>
              <w:t>6</w:t>
            </w:r>
            <w:r w:rsidRPr="00EA6CB1">
              <w:rPr>
                <w:sz w:val="26"/>
                <w:szCs w:val="26"/>
              </w:rPr>
              <w:t xml:space="preserve">, Mục: </w:t>
            </w:r>
            <w:r w:rsidR="001F5FC3" w:rsidRPr="00EA6CB1">
              <w:rPr>
                <w:sz w:val="26"/>
                <w:szCs w:val="26"/>
              </w:rPr>
              <w:t>1</w:t>
            </w:r>
            <w:r w:rsidR="00A5178F" w:rsidRPr="00EA6CB1">
              <w:rPr>
                <w:sz w:val="26"/>
                <w:szCs w:val="26"/>
                <w:lang w:val="vi-VN"/>
              </w:rPr>
              <w:t>6</w:t>
            </w:r>
          </w:p>
        </w:tc>
      </w:tr>
      <w:tr w:rsidR="001E179E" w:rsidRPr="00EA6CB1" w14:paraId="406E236F" w14:textId="77777777" w:rsidTr="002A7565">
        <w:trPr>
          <w:jc w:val="center"/>
        </w:trPr>
        <w:tc>
          <w:tcPr>
            <w:tcW w:w="327" w:type="pct"/>
            <w:tcBorders>
              <w:top w:val="single" w:sz="4" w:space="0" w:color="auto"/>
              <w:left w:val="single" w:sz="4" w:space="0" w:color="auto"/>
              <w:bottom w:val="single" w:sz="4" w:space="0" w:color="auto"/>
              <w:right w:val="single" w:sz="4" w:space="0" w:color="auto"/>
            </w:tcBorders>
            <w:shd w:val="clear" w:color="auto" w:fill="auto"/>
            <w:noWrap/>
          </w:tcPr>
          <w:p w14:paraId="21D8EB46" w14:textId="77777777" w:rsidR="001E179E" w:rsidRPr="00EA6CB1" w:rsidRDefault="001E179E" w:rsidP="00B81202">
            <w:pPr>
              <w:pStyle w:val="Bullets"/>
              <w:spacing w:line="312" w:lineRule="auto"/>
              <w:jc w:val="center"/>
              <w:rPr>
                <w:sz w:val="26"/>
                <w:szCs w:val="26"/>
              </w:rPr>
            </w:pPr>
            <w:r w:rsidRPr="00EA6CB1">
              <w:rPr>
                <w:sz w:val="26"/>
                <w:szCs w:val="26"/>
              </w:rPr>
              <w:t>5</w:t>
            </w:r>
          </w:p>
        </w:tc>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14:paraId="19C6B260" w14:textId="77777777" w:rsidR="001E179E" w:rsidRPr="00EA6CB1" w:rsidRDefault="001E179E" w:rsidP="00B81202">
            <w:pPr>
              <w:pStyle w:val="Bullets"/>
              <w:spacing w:line="312" w:lineRule="auto"/>
              <w:jc w:val="left"/>
              <w:rPr>
                <w:sz w:val="26"/>
                <w:szCs w:val="26"/>
              </w:rPr>
            </w:pPr>
            <w:r w:rsidRPr="00EA6CB1">
              <w:rPr>
                <w:sz w:val="26"/>
                <w:szCs w:val="26"/>
              </w:rPr>
              <w:t>Khả năng bảo hành, bảo trì, duy tu, bảo dưỡng, sửa chữa, cung cấp phụ tùng thay thế hoặc cung cấp các dịch vụ sau bán hàng khác</w:t>
            </w:r>
          </w:p>
        </w:tc>
        <w:tc>
          <w:tcPr>
            <w:tcW w:w="1471" w:type="pct"/>
            <w:tcBorders>
              <w:top w:val="single" w:sz="4" w:space="0" w:color="auto"/>
              <w:left w:val="single" w:sz="4" w:space="0" w:color="auto"/>
              <w:bottom w:val="single" w:sz="4" w:space="0" w:color="auto"/>
              <w:right w:val="single" w:sz="4" w:space="0" w:color="auto"/>
            </w:tcBorders>
            <w:shd w:val="clear" w:color="auto" w:fill="auto"/>
            <w:vAlign w:val="center"/>
          </w:tcPr>
          <w:p w14:paraId="295C00B7" w14:textId="040E4317" w:rsidR="001E179E" w:rsidRPr="00EA6CB1" w:rsidRDefault="00A5178F" w:rsidP="00B81202">
            <w:pPr>
              <w:pStyle w:val="Bullets"/>
              <w:spacing w:line="312" w:lineRule="auto"/>
              <w:jc w:val="left"/>
              <w:rPr>
                <w:sz w:val="26"/>
                <w:szCs w:val="26"/>
                <w:lang w:val="nl-NL"/>
              </w:rPr>
            </w:pPr>
            <w:r w:rsidRPr="00EA6CB1">
              <w:rPr>
                <w:sz w:val="26"/>
                <w:szCs w:val="26"/>
                <w:lang w:val="nl-NL"/>
              </w:rPr>
              <w:t>- Nhà thầu phải có bản cam kết có đội ngũ kỹ thuật riêng của mình để thực hiện việc bảo hành, bảo trì, duy tu, bảo dưỡng, sữa chữa, cung cấp phụ tùng thay thế trong thời gian bảo hành của thiết bị (có cung cấp số điện thoại nóng (hoạt động 24/24) và địa chỉ liên hệ), có khả năng huy động tới công trình trong vòng 48 giờ sau khi nhận được yêu cầu của Chủ đầu tư.</w:t>
            </w:r>
          </w:p>
        </w:tc>
        <w:tc>
          <w:tcPr>
            <w:tcW w:w="1195" w:type="pct"/>
            <w:tcBorders>
              <w:top w:val="single" w:sz="4" w:space="0" w:color="auto"/>
              <w:left w:val="single" w:sz="4" w:space="0" w:color="auto"/>
              <w:bottom w:val="single" w:sz="4" w:space="0" w:color="auto"/>
              <w:right w:val="single" w:sz="4" w:space="0" w:color="auto"/>
            </w:tcBorders>
            <w:shd w:val="clear" w:color="auto" w:fill="auto"/>
            <w:vAlign w:val="center"/>
          </w:tcPr>
          <w:p w14:paraId="499431A4" w14:textId="77777777" w:rsidR="001E179E" w:rsidRPr="00EA6CB1" w:rsidRDefault="001E179E" w:rsidP="00B81202">
            <w:pPr>
              <w:pStyle w:val="Bullets"/>
              <w:spacing w:line="312" w:lineRule="auto"/>
              <w:rPr>
                <w:sz w:val="26"/>
                <w:szCs w:val="26"/>
              </w:rPr>
            </w:pPr>
            <w:r w:rsidRPr="00EA6CB1">
              <w:rPr>
                <w:sz w:val="26"/>
                <w:szCs w:val="26"/>
              </w:rPr>
              <w:t>Đáp ứng</w:t>
            </w:r>
          </w:p>
        </w:tc>
        <w:tc>
          <w:tcPr>
            <w:tcW w:w="1104" w:type="pct"/>
            <w:tcBorders>
              <w:top w:val="single" w:sz="4" w:space="0" w:color="auto"/>
              <w:left w:val="single" w:sz="4" w:space="0" w:color="auto"/>
              <w:bottom w:val="single" w:sz="4" w:space="0" w:color="auto"/>
              <w:right w:val="single" w:sz="4" w:space="0" w:color="auto"/>
            </w:tcBorders>
            <w:shd w:val="clear" w:color="auto" w:fill="auto"/>
            <w:vAlign w:val="center"/>
          </w:tcPr>
          <w:p w14:paraId="55412D27" w14:textId="5B7E0561" w:rsidR="001E179E" w:rsidRPr="00EA6CB1" w:rsidRDefault="00FB46EA" w:rsidP="00B81202">
            <w:pPr>
              <w:pStyle w:val="Bullets"/>
              <w:spacing w:line="312" w:lineRule="auto"/>
              <w:rPr>
                <w:sz w:val="26"/>
                <w:szCs w:val="26"/>
                <w:lang w:val="vi-VN"/>
              </w:rPr>
            </w:pPr>
            <w:r w:rsidRPr="00EA6CB1">
              <w:rPr>
                <w:sz w:val="26"/>
                <w:szCs w:val="26"/>
                <w:lang w:val="vi-VN"/>
              </w:rPr>
              <w:t>Phần 7</w:t>
            </w:r>
            <w:r w:rsidR="006F6585" w:rsidRPr="00EA6CB1">
              <w:rPr>
                <w:sz w:val="26"/>
                <w:szCs w:val="26"/>
                <w:lang w:val="vi-VN"/>
              </w:rPr>
              <w:t xml:space="preserve"> và Phần 8</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1E179E" w:rsidRPr="00EA6CB1" w14:paraId="02E6D16F" w14:textId="77777777" w:rsidTr="007749C5">
        <w:tc>
          <w:tcPr>
            <w:tcW w:w="3964" w:type="dxa"/>
          </w:tcPr>
          <w:p w14:paraId="7C57F76C" w14:textId="77777777" w:rsidR="001E179E" w:rsidRPr="00EA6CB1" w:rsidRDefault="001E179E" w:rsidP="00917E9F">
            <w:pPr>
              <w:pStyle w:val="Chuky"/>
              <w:spacing w:line="336" w:lineRule="auto"/>
              <w:rPr>
                <w:rFonts w:ascii="Times New Roman" w:hAnsi="Times New Roman"/>
                <w:sz w:val="26"/>
                <w:szCs w:val="26"/>
                <w:lang w:eastAsia="ja-JP"/>
              </w:rPr>
            </w:pPr>
          </w:p>
          <w:p w14:paraId="217E4823" w14:textId="77777777" w:rsidR="00902E0C" w:rsidRPr="00EA6CB1" w:rsidRDefault="00902E0C" w:rsidP="00917E9F">
            <w:pPr>
              <w:pStyle w:val="Chuky"/>
              <w:spacing w:line="336" w:lineRule="auto"/>
              <w:rPr>
                <w:rFonts w:ascii="Times New Roman" w:hAnsi="Times New Roman"/>
                <w:sz w:val="26"/>
                <w:szCs w:val="26"/>
                <w:lang w:eastAsia="ja-JP"/>
              </w:rPr>
            </w:pPr>
          </w:p>
          <w:p w14:paraId="45DE7B06" w14:textId="77777777" w:rsidR="00902E0C" w:rsidRPr="00EA6CB1" w:rsidRDefault="00902E0C" w:rsidP="00917E9F">
            <w:pPr>
              <w:pStyle w:val="Chuky"/>
              <w:spacing w:line="336" w:lineRule="auto"/>
              <w:rPr>
                <w:rFonts w:ascii="Times New Roman" w:hAnsi="Times New Roman"/>
                <w:sz w:val="26"/>
                <w:szCs w:val="26"/>
                <w:lang w:eastAsia="ja-JP"/>
              </w:rPr>
            </w:pPr>
          </w:p>
          <w:p w14:paraId="3D973A19" w14:textId="77777777" w:rsidR="00902E0C" w:rsidRPr="00EA6CB1" w:rsidRDefault="00902E0C" w:rsidP="00917E9F">
            <w:pPr>
              <w:pStyle w:val="Chuky"/>
              <w:spacing w:line="336" w:lineRule="auto"/>
              <w:rPr>
                <w:rFonts w:ascii="Times New Roman" w:hAnsi="Times New Roman"/>
                <w:sz w:val="26"/>
                <w:szCs w:val="26"/>
                <w:lang w:eastAsia="ja-JP"/>
              </w:rPr>
            </w:pPr>
          </w:p>
          <w:p w14:paraId="588483CD" w14:textId="47C6813A" w:rsidR="007749C5" w:rsidRPr="00EA6CB1" w:rsidRDefault="007749C5" w:rsidP="00E57730">
            <w:pPr>
              <w:pStyle w:val="Chuky"/>
              <w:spacing w:line="336" w:lineRule="auto"/>
              <w:jc w:val="left"/>
              <w:rPr>
                <w:rFonts w:ascii="Times New Roman" w:hAnsi="Times New Roman"/>
                <w:sz w:val="26"/>
                <w:szCs w:val="26"/>
                <w:lang w:eastAsia="ja-JP"/>
              </w:rPr>
            </w:pPr>
          </w:p>
        </w:tc>
        <w:tc>
          <w:tcPr>
            <w:tcW w:w="5098" w:type="dxa"/>
          </w:tcPr>
          <w:p w14:paraId="46E78894" w14:textId="653FC23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B6F60FF" w14:textId="6E969E9C"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31B8043" w14:textId="5EFF0EC8" w:rsidR="00166F80" w:rsidRPr="007749C5" w:rsidRDefault="001472F3" w:rsidP="007749C5">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02AB5BA1" w14:textId="442598E1" w:rsidR="002A7565"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6DC72D0E" w14:textId="16D56E1E" w:rsidR="007749C5" w:rsidRPr="00EA6CB1" w:rsidRDefault="007749C5" w:rsidP="007749C5">
      <w:pPr>
        <w:pStyle w:val="Heading3"/>
        <w:spacing w:line="336" w:lineRule="auto"/>
        <w:rPr>
          <w:rFonts w:cs="Times New Roman"/>
          <w:sz w:val="26"/>
        </w:rPr>
      </w:pPr>
      <w:bookmarkStart w:id="61" w:name="_Toc443567310"/>
      <w:bookmarkStart w:id="62" w:name="_Toc488848553"/>
      <w:bookmarkStart w:id="63" w:name="_Toc363056515"/>
      <w:bookmarkStart w:id="64" w:name="_Toc363056594"/>
      <w:bookmarkStart w:id="65" w:name="_Toc50389081"/>
      <w:r w:rsidRPr="00EA6CB1">
        <w:rPr>
          <w:rFonts w:cs="Times New Roman"/>
          <w:sz w:val="26"/>
        </w:rPr>
        <w:lastRenderedPageBreak/>
        <w:t>Bảng tuyên bố đáp ứng về năng lực và kinh nghiệm</w:t>
      </w:r>
      <w:r>
        <w:rPr>
          <w:rFonts w:cs="Times New Roman"/>
          <w:sz w:val="26"/>
          <w:lang w:val="vi-VN"/>
        </w:rPr>
        <w:t xml:space="preserve"> của thành viên </w:t>
      </w:r>
      <w:r w:rsidR="00822E2C">
        <w:rPr>
          <w:rFonts w:cs="Times New Roman"/>
          <w:sz w:val="26"/>
          <w:lang w:val="vi-VN"/>
        </w:rPr>
        <w:t>liên danh th</w:t>
      </w:r>
      <w:r w:rsidR="008216C6">
        <w:rPr>
          <w:rFonts w:cs="Times New Roman"/>
          <w:sz w:val="26"/>
          <w:lang w:val="vi-VN"/>
        </w:rPr>
        <w:t>ứ</w:t>
      </w:r>
      <w:r w:rsidR="00822E2C">
        <w:rPr>
          <w:rFonts w:cs="Times New Roman"/>
          <w:sz w:val="26"/>
          <w:lang w:val="vi-VN"/>
        </w:rPr>
        <w:t xml:space="preserve"> 2</w:t>
      </w:r>
      <w:r>
        <w:rPr>
          <w:rFonts w:cs="Times New Roman"/>
          <w:sz w:val="26"/>
          <w:lang w:val="vi-VN"/>
        </w:rPr>
        <w:t xml:space="preserve"> – Công ty Cổ  phần Công nghệ Tinh Vân</w:t>
      </w:r>
      <w:bookmarkEnd w:id="65"/>
    </w:p>
    <w:p w14:paraId="29E26847" w14:textId="263930A7" w:rsidR="007749C5" w:rsidRDefault="007749C5" w:rsidP="007749C5">
      <w:pPr>
        <w:pStyle w:val="Heading3"/>
        <w:spacing w:line="336" w:lineRule="auto"/>
        <w:rPr>
          <w:rFonts w:cs="Times New Roman"/>
          <w:sz w:val="26"/>
          <w:lang w:val="vi-VN"/>
        </w:rPr>
      </w:pPr>
      <w:bookmarkStart w:id="66" w:name="_Toc50389082"/>
      <w:r w:rsidRPr="00EA6CB1">
        <w:rPr>
          <w:rFonts w:cs="Times New Roman"/>
          <w:sz w:val="26"/>
        </w:rPr>
        <w:t>Bảng tuyên bố đáp ứng về năng lực và kinh nghiệm</w:t>
      </w:r>
      <w:r>
        <w:rPr>
          <w:rFonts w:cs="Times New Roman"/>
          <w:sz w:val="26"/>
          <w:lang w:val="vi-VN"/>
        </w:rPr>
        <w:t xml:space="preserve"> của thành viên liên danh </w:t>
      </w:r>
      <w:r w:rsidR="00822E2C">
        <w:rPr>
          <w:rFonts w:cs="Times New Roman"/>
          <w:sz w:val="26"/>
          <w:lang w:val="vi-VN"/>
        </w:rPr>
        <w:t xml:space="preserve">thứ 3 </w:t>
      </w:r>
      <w:r>
        <w:rPr>
          <w:rFonts w:cs="Times New Roman"/>
          <w:sz w:val="26"/>
          <w:lang w:val="vi-VN"/>
        </w:rPr>
        <w:t>– Công ty Cổ  phần Công nghệ Viking</w:t>
      </w:r>
      <w:bookmarkEnd w:id="66"/>
    </w:p>
    <w:p w14:paraId="1D0A1B5C" w14:textId="27C84B73" w:rsidR="007749C5" w:rsidRDefault="007749C5" w:rsidP="007749C5">
      <w:pPr>
        <w:rPr>
          <w:lang w:val="vi-VN" w:eastAsia="ja-JP"/>
        </w:rPr>
      </w:pPr>
    </w:p>
    <w:p w14:paraId="4A034901" w14:textId="7B14771D" w:rsidR="007749C5" w:rsidRDefault="007749C5" w:rsidP="007749C5">
      <w:pPr>
        <w:rPr>
          <w:lang w:val="vi-VN" w:eastAsia="ja-JP"/>
        </w:rPr>
      </w:pPr>
    </w:p>
    <w:p w14:paraId="5B2A85E0" w14:textId="095EC369" w:rsidR="007749C5" w:rsidRDefault="007749C5" w:rsidP="007749C5">
      <w:pPr>
        <w:rPr>
          <w:lang w:val="vi-VN" w:eastAsia="ja-JP"/>
        </w:rPr>
      </w:pPr>
    </w:p>
    <w:p w14:paraId="137B4F3D" w14:textId="7C9BA48F" w:rsidR="007749C5" w:rsidRDefault="007749C5" w:rsidP="007749C5">
      <w:pPr>
        <w:rPr>
          <w:lang w:val="vi-VN" w:eastAsia="ja-JP"/>
        </w:rPr>
      </w:pPr>
    </w:p>
    <w:p w14:paraId="7A04F423" w14:textId="2B16DC06" w:rsidR="007749C5" w:rsidRDefault="007749C5" w:rsidP="007749C5">
      <w:pPr>
        <w:rPr>
          <w:lang w:val="vi-VN" w:eastAsia="ja-JP"/>
        </w:rPr>
      </w:pPr>
    </w:p>
    <w:p w14:paraId="2703AF05" w14:textId="535E0850" w:rsidR="007749C5" w:rsidRDefault="007749C5" w:rsidP="007749C5">
      <w:pPr>
        <w:rPr>
          <w:lang w:val="vi-VN" w:eastAsia="ja-JP"/>
        </w:rPr>
      </w:pPr>
    </w:p>
    <w:p w14:paraId="5971D96D" w14:textId="7FAF07CE" w:rsidR="007749C5" w:rsidRDefault="007749C5" w:rsidP="007749C5">
      <w:pPr>
        <w:rPr>
          <w:lang w:val="vi-VN" w:eastAsia="ja-JP"/>
        </w:rPr>
      </w:pPr>
    </w:p>
    <w:p w14:paraId="78CB6889" w14:textId="2E7655F8" w:rsidR="007749C5" w:rsidRDefault="007749C5" w:rsidP="007749C5">
      <w:pPr>
        <w:rPr>
          <w:lang w:val="vi-VN" w:eastAsia="ja-JP"/>
        </w:rPr>
      </w:pPr>
    </w:p>
    <w:p w14:paraId="0CCCCADC" w14:textId="278F2381" w:rsidR="007749C5" w:rsidRDefault="007749C5" w:rsidP="007749C5">
      <w:pPr>
        <w:rPr>
          <w:lang w:val="vi-VN" w:eastAsia="ja-JP"/>
        </w:rPr>
      </w:pPr>
    </w:p>
    <w:p w14:paraId="3951CD93" w14:textId="124865B5" w:rsidR="007749C5" w:rsidRDefault="007749C5" w:rsidP="007749C5">
      <w:pPr>
        <w:rPr>
          <w:lang w:val="vi-VN" w:eastAsia="ja-JP"/>
        </w:rPr>
      </w:pPr>
    </w:p>
    <w:p w14:paraId="7E729A68" w14:textId="0D9A76D4" w:rsidR="007749C5" w:rsidRDefault="007749C5" w:rsidP="007749C5">
      <w:pPr>
        <w:rPr>
          <w:lang w:val="vi-VN" w:eastAsia="ja-JP"/>
        </w:rPr>
      </w:pPr>
    </w:p>
    <w:p w14:paraId="79CD5DFB" w14:textId="569B6483" w:rsidR="007749C5" w:rsidRDefault="007749C5" w:rsidP="007749C5">
      <w:pPr>
        <w:rPr>
          <w:lang w:val="vi-VN" w:eastAsia="ja-JP"/>
        </w:rPr>
      </w:pPr>
    </w:p>
    <w:p w14:paraId="226BD906" w14:textId="1E717015" w:rsidR="007749C5" w:rsidRDefault="007749C5" w:rsidP="007749C5">
      <w:pPr>
        <w:rPr>
          <w:lang w:val="vi-VN" w:eastAsia="ja-JP"/>
        </w:rPr>
      </w:pPr>
    </w:p>
    <w:p w14:paraId="00E59240" w14:textId="022852B5" w:rsidR="007749C5" w:rsidRDefault="007749C5" w:rsidP="007749C5">
      <w:pPr>
        <w:rPr>
          <w:lang w:val="vi-VN" w:eastAsia="ja-JP"/>
        </w:rPr>
      </w:pPr>
    </w:p>
    <w:p w14:paraId="5FF998BC" w14:textId="0565455E" w:rsidR="007749C5" w:rsidRDefault="007749C5" w:rsidP="007749C5">
      <w:pPr>
        <w:rPr>
          <w:lang w:val="vi-VN" w:eastAsia="ja-JP"/>
        </w:rPr>
      </w:pPr>
    </w:p>
    <w:p w14:paraId="1922E2F2" w14:textId="6A690F70" w:rsidR="007749C5" w:rsidRDefault="007749C5" w:rsidP="007749C5">
      <w:pPr>
        <w:rPr>
          <w:lang w:val="vi-VN" w:eastAsia="ja-JP"/>
        </w:rPr>
      </w:pPr>
    </w:p>
    <w:p w14:paraId="5B823E5C" w14:textId="2E9F473C" w:rsidR="007749C5" w:rsidRDefault="007749C5" w:rsidP="007749C5">
      <w:pPr>
        <w:rPr>
          <w:lang w:val="vi-VN" w:eastAsia="ja-JP"/>
        </w:rPr>
      </w:pPr>
    </w:p>
    <w:p w14:paraId="2F7C8D48" w14:textId="5844DDBE" w:rsidR="007749C5" w:rsidRDefault="007749C5" w:rsidP="007749C5">
      <w:pPr>
        <w:rPr>
          <w:lang w:val="vi-VN" w:eastAsia="ja-JP"/>
        </w:rPr>
      </w:pPr>
    </w:p>
    <w:p w14:paraId="64FBB303" w14:textId="270F76FF" w:rsidR="007749C5" w:rsidRDefault="007749C5" w:rsidP="007749C5">
      <w:pPr>
        <w:rPr>
          <w:lang w:val="vi-VN" w:eastAsia="ja-JP"/>
        </w:rPr>
      </w:pPr>
    </w:p>
    <w:p w14:paraId="1754E69C" w14:textId="2F1FBD93" w:rsidR="007749C5" w:rsidRDefault="007749C5" w:rsidP="007749C5">
      <w:pPr>
        <w:rPr>
          <w:lang w:val="vi-VN" w:eastAsia="ja-JP"/>
        </w:rPr>
      </w:pPr>
    </w:p>
    <w:p w14:paraId="6FB86E24" w14:textId="11664EB2" w:rsidR="007749C5" w:rsidRDefault="007749C5" w:rsidP="007749C5">
      <w:pPr>
        <w:rPr>
          <w:lang w:val="vi-VN" w:eastAsia="ja-JP"/>
        </w:rPr>
      </w:pPr>
    </w:p>
    <w:p w14:paraId="1CE5C0A2" w14:textId="351BC2A5" w:rsidR="007749C5" w:rsidRDefault="007749C5" w:rsidP="007749C5">
      <w:pPr>
        <w:rPr>
          <w:lang w:val="vi-VN" w:eastAsia="ja-JP"/>
        </w:rPr>
      </w:pPr>
    </w:p>
    <w:p w14:paraId="05070BD6" w14:textId="7A5DC6B0" w:rsidR="007749C5" w:rsidRDefault="007749C5" w:rsidP="007749C5">
      <w:pPr>
        <w:rPr>
          <w:lang w:val="vi-VN" w:eastAsia="ja-JP"/>
        </w:rPr>
      </w:pPr>
    </w:p>
    <w:p w14:paraId="7A9C45BF" w14:textId="582C9B4F" w:rsidR="007749C5" w:rsidRDefault="007749C5" w:rsidP="007749C5">
      <w:pPr>
        <w:rPr>
          <w:lang w:val="vi-VN" w:eastAsia="ja-JP"/>
        </w:rPr>
      </w:pPr>
    </w:p>
    <w:p w14:paraId="424F0755" w14:textId="6CD9155A" w:rsidR="007749C5" w:rsidRDefault="007749C5" w:rsidP="007749C5">
      <w:pPr>
        <w:rPr>
          <w:lang w:val="vi-VN" w:eastAsia="ja-JP"/>
        </w:rPr>
      </w:pPr>
    </w:p>
    <w:p w14:paraId="5F1516DA" w14:textId="471A9E75" w:rsidR="007749C5" w:rsidRDefault="007749C5" w:rsidP="007749C5">
      <w:pPr>
        <w:rPr>
          <w:lang w:val="vi-VN" w:eastAsia="ja-JP"/>
        </w:rPr>
      </w:pPr>
    </w:p>
    <w:p w14:paraId="633DD29B" w14:textId="55C577EC" w:rsidR="007749C5" w:rsidRDefault="007749C5" w:rsidP="007749C5">
      <w:pPr>
        <w:rPr>
          <w:lang w:val="vi-VN" w:eastAsia="ja-JP"/>
        </w:rPr>
      </w:pPr>
    </w:p>
    <w:p w14:paraId="13967CFE" w14:textId="0F45D11A" w:rsidR="007749C5" w:rsidRDefault="007749C5" w:rsidP="007749C5">
      <w:pPr>
        <w:rPr>
          <w:lang w:val="vi-VN" w:eastAsia="ja-JP"/>
        </w:rPr>
      </w:pPr>
    </w:p>
    <w:p w14:paraId="04738819" w14:textId="5F38DCA7" w:rsidR="007749C5" w:rsidRDefault="007749C5" w:rsidP="007749C5">
      <w:pPr>
        <w:rPr>
          <w:lang w:val="vi-VN" w:eastAsia="ja-JP"/>
        </w:rPr>
      </w:pPr>
    </w:p>
    <w:p w14:paraId="2375EE01" w14:textId="7E384F16" w:rsidR="007749C5" w:rsidRDefault="007749C5" w:rsidP="007749C5">
      <w:pPr>
        <w:rPr>
          <w:lang w:val="vi-VN" w:eastAsia="ja-JP"/>
        </w:rPr>
      </w:pPr>
    </w:p>
    <w:p w14:paraId="513EFE12" w14:textId="78A5D4C6" w:rsidR="007749C5" w:rsidRDefault="007749C5" w:rsidP="007749C5">
      <w:pPr>
        <w:rPr>
          <w:lang w:val="vi-VN" w:eastAsia="ja-JP"/>
        </w:rPr>
      </w:pPr>
    </w:p>
    <w:p w14:paraId="0CE0A0C6" w14:textId="208494B0" w:rsidR="007749C5" w:rsidRDefault="007749C5" w:rsidP="007749C5">
      <w:pPr>
        <w:rPr>
          <w:lang w:val="vi-VN" w:eastAsia="ja-JP"/>
        </w:rPr>
      </w:pPr>
    </w:p>
    <w:p w14:paraId="1948E5BA" w14:textId="1CA1D67B" w:rsidR="007749C5" w:rsidRDefault="007749C5" w:rsidP="007749C5">
      <w:pPr>
        <w:rPr>
          <w:lang w:val="vi-VN" w:eastAsia="ja-JP"/>
        </w:rPr>
      </w:pPr>
    </w:p>
    <w:p w14:paraId="07ADF239" w14:textId="37321766" w:rsidR="007749C5" w:rsidRDefault="007749C5" w:rsidP="007749C5">
      <w:pPr>
        <w:rPr>
          <w:lang w:val="vi-VN" w:eastAsia="ja-JP"/>
        </w:rPr>
      </w:pPr>
    </w:p>
    <w:p w14:paraId="17B881B8" w14:textId="1C552545" w:rsidR="007749C5" w:rsidRDefault="007749C5" w:rsidP="007749C5">
      <w:pPr>
        <w:rPr>
          <w:lang w:val="vi-VN" w:eastAsia="ja-JP"/>
        </w:rPr>
      </w:pPr>
    </w:p>
    <w:p w14:paraId="09838F1A" w14:textId="1715936B" w:rsidR="007749C5" w:rsidRDefault="007749C5" w:rsidP="007749C5">
      <w:pPr>
        <w:rPr>
          <w:lang w:val="vi-VN" w:eastAsia="ja-JP"/>
        </w:rPr>
      </w:pPr>
    </w:p>
    <w:p w14:paraId="31C5217A" w14:textId="72A2023C" w:rsidR="007749C5" w:rsidRDefault="007749C5" w:rsidP="007749C5">
      <w:pPr>
        <w:rPr>
          <w:lang w:val="vi-VN" w:eastAsia="ja-JP"/>
        </w:rPr>
      </w:pPr>
    </w:p>
    <w:p w14:paraId="4C3CAB7C" w14:textId="4E8B9F45" w:rsidR="007749C5" w:rsidRDefault="007749C5" w:rsidP="007749C5">
      <w:pPr>
        <w:rPr>
          <w:lang w:val="vi-VN" w:eastAsia="ja-JP"/>
        </w:rPr>
      </w:pPr>
    </w:p>
    <w:p w14:paraId="5D69F122" w14:textId="445481BD" w:rsidR="007749C5" w:rsidRDefault="007749C5" w:rsidP="007749C5">
      <w:pPr>
        <w:rPr>
          <w:lang w:val="vi-VN" w:eastAsia="ja-JP"/>
        </w:rPr>
      </w:pPr>
    </w:p>
    <w:p w14:paraId="79020813" w14:textId="5DFCA7A1" w:rsidR="007749C5" w:rsidRDefault="007749C5" w:rsidP="007749C5">
      <w:pPr>
        <w:rPr>
          <w:lang w:val="vi-VN" w:eastAsia="ja-JP"/>
        </w:rPr>
      </w:pPr>
    </w:p>
    <w:p w14:paraId="40B7A687" w14:textId="607C571E" w:rsidR="007749C5" w:rsidRDefault="007749C5" w:rsidP="007749C5">
      <w:pPr>
        <w:rPr>
          <w:lang w:val="vi-VN" w:eastAsia="ja-JP"/>
        </w:rPr>
      </w:pPr>
    </w:p>
    <w:p w14:paraId="1D26FE14" w14:textId="77777777" w:rsidR="007749C5" w:rsidRPr="007749C5" w:rsidRDefault="007749C5" w:rsidP="007749C5">
      <w:pPr>
        <w:rPr>
          <w:lang w:val="vi-VN" w:eastAsia="ja-JP"/>
        </w:rPr>
      </w:pPr>
    </w:p>
    <w:p w14:paraId="663E3AE1" w14:textId="79E6E4BF" w:rsidR="001E179E" w:rsidRPr="00EA6CB1" w:rsidRDefault="001E179E" w:rsidP="00917E9F">
      <w:pPr>
        <w:pStyle w:val="Heading2"/>
        <w:spacing w:line="336" w:lineRule="auto"/>
        <w:rPr>
          <w:sz w:val="26"/>
          <w:szCs w:val="26"/>
        </w:rPr>
      </w:pPr>
      <w:bookmarkStart w:id="67" w:name="_Toc50389083"/>
      <w:r w:rsidRPr="00EA6CB1">
        <w:rPr>
          <w:sz w:val="26"/>
          <w:szCs w:val="26"/>
        </w:rPr>
        <w:lastRenderedPageBreak/>
        <w:t>Phân tích đáp ứng tiêu chuẩn về nhân sự của HS</w:t>
      </w:r>
      <w:r w:rsidR="00243818" w:rsidRPr="00EA6CB1">
        <w:rPr>
          <w:sz w:val="26"/>
          <w:szCs w:val="26"/>
        </w:rPr>
        <w:t>D</w:t>
      </w:r>
      <w:r w:rsidRPr="00EA6CB1">
        <w:rPr>
          <w:sz w:val="26"/>
          <w:szCs w:val="26"/>
        </w:rPr>
        <w:t>T.</w:t>
      </w:r>
      <w:bookmarkEnd w:id="61"/>
      <w:bookmarkEnd w:id="62"/>
      <w:bookmarkEnd w:id="67"/>
    </w:p>
    <w:p w14:paraId="7C65AE10" w14:textId="205825C0" w:rsidR="001E179E"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63D3A454" w14:textId="7097DF80" w:rsidR="001E179E"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95428EB" w14:textId="53F189E8" w:rsidR="001E179E"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CB2A99F" w14:textId="5DA0EE8D" w:rsidR="001E179E"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D2201F8" w14:textId="2326CAB7" w:rsidR="001E179E" w:rsidRPr="00EA6CB1" w:rsidRDefault="001E179E" w:rsidP="004B5336">
      <w:pPr>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00C73700" w:rsidRPr="00EA6CB1">
        <w:rPr>
          <w:sz w:val="26"/>
          <w:szCs w:val="26"/>
        </w:rPr>
        <w:t xml:space="preserve"> </w:t>
      </w:r>
      <w:r w:rsidRPr="00EA6CB1">
        <w:rPr>
          <w:sz w:val="26"/>
          <w:szCs w:val="26"/>
        </w:rPr>
        <w:t xml:space="preserve">mà chúng tôi đã nhận được sau khi phân tích Kinh nghiệm và năng lực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các tiêu chuẩn về nhân sự theo yêu cầu mà HSMT đề ra với nội dung phân tích chi tiết theo bảng sau.</w:t>
      </w:r>
    </w:p>
    <w:p w14:paraId="0CB24C55" w14:textId="77777777" w:rsidR="001E179E" w:rsidRPr="00457704" w:rsidRDefault="001E179E" w:rsidP="0047542F">
      <w:pPr>
        <w:pStyle w:val="Heading3"/>
        <w:numPr>
          <w:ilvl w:val="0"/>
          <w:numId w:val="27"/>
        </w:numPr>
        <w:spacing w:line="336" w:lineRule="auto"/>
        <w:rPr>
          <w:rFonts w:cs="Times New Roman"/>
          <w:sz w:val="26"/>
        </w:rPr>
      </w:pPr>
      <w:bookmarkStart w:id="68" w:name="_Toc488848554"/>
      <w:bookmarkStart w:id="69" w:name="_Toc50389084"/>
      <w:r w:rsidRPr="00457704">
        <w:rPr>
          <w:rFonts w:cs="Times New Roman"/>
          <w:sz w:val="26"/>
        </w:rPr>
        <w:t>Bảng tuyên bố đáp ứng nhân sự chủ chốt</w:t>
      </w:r>
      <w:bookmarkEnd w:id="68"/>
      <w:bookmarkEnd w:id="69"/>
      <w:r w:rsidRPr="00457704">
        <w:rPr>
          <w:rFonts w:cs="Times New Roman"/>
          <w:sz w:val="26"/>
        </w:rPr>
        <w:t xml:space="preserve"> </w:t>
      </w:r>
    </w:p>
    <w:tbl>
      <w:tblPr>
        <w:tblW w:w="49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5"/>
        <w:gridCol w:w="1472"/>
        <w:gridCol w:w="874"/>
        <w:gridCol w:w="945"/>
        <w:gridCol w:w="961"/>
        <w:gridCol w:w="1559"/>
        <w:gridCol w:w="1069"/>
        <w:gridCol w:w="1366"/>
      </w:tblGrid>
      <w:tr w:rsidR="001E179E" w:rsidRPr="00EA6CB1" w14:paraId="7F66B081" w14:textId="77777777" w:rsidTr="000521BB">
        <w:trPr>
          <w:tblHeader/>
          <w:jc w:val="center"/>
        </w:trPr>
        <w:tc>
          <w:tcPr>
            <w:tcW w:w="3640" w:type="pct"/>
            <w:gridSpan w:val="6"/>
            <w:vAlign w:val="center"/>
          </w:tcPr>
          <w:p w14:paraId="2F270610" w14:textId="77777777" w:rsidR="001E179E" w:rsidRPr="00EA6CB1" w:rsidRDefault="001E179E" w:rsidP="00917E9F">
            <w:pPr>
              <w:pStyle w:val="Bullets"/>
              <w:spacing w:line="336" w:lineRule="auto"/>
              <w:jc w:val="center"/>
              <w:rPr>
                <w:b/>
                <w:sz w:val="26"/>
                <w:szCs w:val="26"/>
              </w:rPr>
            </w:pPr>
            <w:bookmarkStart w:id="70" w:name="_Hlk488314792"/>
            <w:r w:rsidRPr="00EA6CB1">
              <w:rPr>
                <w:b/>
                <w:sz w:val="26"/>
                <w:szCs w:val="26"/>
              </w:rPr>
              <w:t>Yêu cầu hồ sơ mời thầu</w:t>
            </w:r>
          </w:p>
        </w:tc>
        <w:tc>
          <w:tcPr>
            <w:tcW w:w="1360" w:type="pct"/>
            <w:gridSpan w:val="2"/>
            <w:vAlign w:val="center"/>
          </w:tcPr>
          <w:p w14:paraId="07205B99" w14:textId="77777777" w:rsidR="001E179E" w:rsidRPr="00EA6CB1" w:rsidRDefault="001E179E" w:rsidP="00917E9F">
            <w:pPr>
              <w:pStyle w:val="Bullets"/>
              <w:spacing w:line="336" w:lineRule="auto"/>
              <w:jc w:val="center"/>
              <w:rPr>
                <w:b/>
                <w:sz w:val="26"/>
                <w:szCs w:val="26"/>
              </w:rPr>
            </w:pPr>
            <w:r w:rsidRPr="00EA6CB1">
              <w:rPr>
                <w:b/>
                <w:sz w:val="26"/>
                <w:szCs w:val="26"/>
              </w:rPr>
              <w:t xml:space="preserve">Tuyên bố đáp ứng </w:t>
            </w:r>
          </w:p>
        </w:tc>
      </w:tr>
      <w:tr w:rsidR="007749C5" w:rsidRPr="00EA6CB1" w14:paraId="1249C1D5" w14:textId="77777777" w:rsidTr="000521BB">
        <w:trPr>
          <w:tblHeader/>
          <w:jc w:val="center"/>
        </w:trPr>
        <w:tc>
          <w:tcPr>
            <w:tcW w:w="3640" w:type="pct"/>
            <w:gridSpan w:val="6"/>
            <w:vAlign w:val="center"/>
          </w:tcPr>
          <w:p w14:paraId="5E45E259" w14:textId="63FEBE29" w:rsidR="007749C5" w:rsidRPr="007749C5" w:rsidRDefault="007749C5" w:rsidP="007749C5">
            <w:pPr>
              <w:pStyle w:val="Bullets"/>
              <w:spacing w:line="336" w:lineRule="auto"/>
              <w:jc w:val="left"/>
              <w:rPr>
                <w:b/>
                <w:sz w:val="26"/>
                <w:szCs w:val="26"/>
                <w:lang w:val="vi-VN"/>
              </w:rPr>
            </w:pPr>
            <w:r>
              <w:rPr>
                <w:b/>
                <w:sz w:val="26"/>
                <w:szCs w:val="26"/>
                <w:lang w:val="vi-VN"/>
              </w:rPr>
              <w:t>I. Đối với  phần thiết bị</w:t>
            </w:r>
          </w:p>
        </w:tc>
        <w:tc>
          <w:tcPr>
            <w:tcW w:w="1360" w:type="pct"/>
            <w:gridSpan w:val="2"/>
            <w:vAlign w:val="center"/>
          </w:tcPr>
          <w:p w14:paraId="3A094FDE" w14:textId="77777777" w:rsidR="007749C5" w:rsidRPr="00EA6CB1" w:rsidRDefault="007749C5" w:rsidP="00917E9F">
            <w:pPr>
              <w:pStyle w:val="Bullets"/>
              <w:spacing w:line="336" w:lineRule="auto"/>
              <w:jc w:val="center"/>
              <w:rPr>
                <w:b/>
                <w:sz w:val="26"/>
                <w:szCs w:val="26"/>
              </w:rPr>
            </w:pPr>
          </w:p>
        </w:tc>
      </w:tr>
      <w:tr w:rsidR="000521BB" w:rsidRPr="00EA6CB1" w14:paraId="2C77D639" w14:textId="77777777" w:rsidTr="00A75D1D">
        <w:trPr>
          <w:trHeight w:val="2967"/>
          <w:tblHeader/>
          <w:jc w:val="center"/>
        </w:trPr>
        <w:tc>
          <w:tcPr>
            <w:tcW w:w="394" w:type="pct"/>
            <w:vAlign w:val="center"/>
          </w:tcPr>
          <w:p w14:paraId="218E4059" w14:textId="77777777" w:rsidR="001E179E" w:rsidRPr="00EA6CB1" w:rsidRDefault="001E179E" w:rsidP="00917E9F">
            <w:pPr>
              <w:pStyle w:val="Bullets"/>
              <w:spacing w:line="336" w:lineRule="auto"/>
              <w:jc w:val="center"/>
              <w:rPr>
                <w:b/>
                <w:sz w:val="26"/>
                <w:szCs w:val="26"/>
              </w:rPr>
            </w:pPr>
            <w:r w:rsidRPr="00EA6CB1">
              <w:rPr>
                <w:b/>
                <w:sz w:val="26"/>
                <w:szCs w:val="26"/>
              </w:rPr>
              <w:t>STT</w:t>
            </w:r>
          </w:p>
        </w:tc>
        <w:tc>
          <w:tcPr>
            <w:tcW w:w="822" w:type="pct"/>
            <w:vAlign w:val="center"/>
          </w:tcPr>
          <w:p w14:paraId="694756FE" w14:textId="77777777" w:rsidR="001E179E" w:rsidRPr="00EA6CB1" w:rsidRDefault="001E179E" w:rsidP="00917E9F">
            <w:pPr>
              <w:pStyle w:val="Bullets"/>
              <w:spacing w:line="336" w:lineRule="auto"/>
              <w:jc w:val="center"/>
              <w:rPr>
                <w:b/>
                <w:sz w:val="26"/>
                <w:szCs w:val="26"/>
              </w:rPr>
            </w:pPr>
            <w:r w:rsidRPr="00EA6CB1">
              <w:rPr>
                <w:b/>
                <w:sz w:val="26"/>
                <w:szCs w:val="26"/>
              </w:rPr>
              <w:t>Vị trí công việc</w:t>
            </w:r>
          </w:p>
        </w:tc>
        <w:tc>
          <w:tcPr>
            <w:tcW w:w="488" w:type="pct"/>
            <w:vAlign w:val="center"/>
          </w:tcPr>
          <w:p w14:paraId="70E1451B" w14:textId="77777777" w:rsidR="001E179E" w:rsidRPr="00EA6CB1" w:rsidRDefault="001E179E" w:rsidP="00917E9F">
            <w:pPr>
              <w:pStyle w:val="Bullets"/>
              <w:spacing w:line="336" w:lineRule="auto"/>
              <w:jc w:val="center"/>
              <w:rPr>
                <w:b/>
                <w:sz w:val="26"/>
                <w:szCs w:val="26"/>
              </w:rPr>
            </w:pPr>
            <w:r w:rsidRPr="00EA6CB1">
              <w:rPr>
                <w:b/>
                <w:sz w:val="26"/>
                <w:szCs w:val="26"/>
              </w:rPr>
              <w:t>Tổng số năm kinh nghiệm tối thiểu (năm)</w:t>
            </w:r>
          </w:p>
        </w:tc>
        <w:tc>
          <w:tcPr>
            <w:tcW w:w="528" w:type="pct"/>
            <w:vAlign w:val="center"/>
          </w:tcPr>
          <w:p w14:paraId="0D252029" w14:textId="77777777" w:rsidR="001E179E" w:rsidRPr="00EA6CB1" w:rsidRDefault="001E179E" w:rsidP="00917E9F">
            <w:pPr>
              <w:pStyle w:val="Bullets"/>
              <w:spacing w:line="336" w:lineRule="auto"/>
              <w:jc w:val="center"/>
              <w:rPr>
                <w:b/>
                <w:sz w:val="26"/>
                <w:szCs w:val="26"/>
              </w:rPr>
            </w:pPr>
            <w:r w:rsidRPr="00EA6CB1">
              <w:rPr>
                <w:b/>
                <w:sz w:val="26"/>
                <w:szCs w:val="26"/>
              </w:rPr>
              <w:t>Kinh nghiệm trong các công việc tương tự tối thiểu (năm)</w:t>
            </w:r>
          </w:p>
        </w:tc>
        <w:tc>
          <w:tcPr>
            <w:tcW w:w="537" w:type="pct"/>
            <w:vAlign w:val="center"/>
          </w:tcPr>
          <w:p w14:paraId="644F8867" w14:textId="77777777" w:rsidR="001E179E" w:rsidRPr="00EA6CB1" w:rsidRDefault="001E179E" w:rsidP="00917E9F">
            <w:pPr>
              <w:pStyle w:val="Bullets"/>
              <w:spacing w:line="336" w:lineRule="auto"/>
              <w:jc w:val="center"/>
              <w:rPr>
                <w:b/>
                <w:sz w:val="26"/>
                <w:szCs w:val="26"/>
              </w:rPr>
            </w:pPr>
            <w:r w:rsidRPr="00EA6CB1">
              <w:rPr>
                <w:b/>
                <w:sz w:val="26"/>
                <w:szCs w:val="26"/>
              </w:rPr>
              <w:t>Số lượng tối thiểu (người)</w:t>
            </w:r>
          </w:p>
        </w:tc>
        <w:tc>
          <w:tcPr>
            <w:tcW w:w="871" w:type="pct"/>
            <w:vAlign w:val="center"/>
          </w:tcPr>
          <w:p w14:paraId="5A30CA82" w14:textId="77777777" w:rsidR="001E179E" w:rsidRPr="00EA6CB1" w:rsidRDefault="001E179E" w:rsidP="00917E9F">
            <w:pPr>
              <w:pStyle w:val="Bullets"/>
              <w:spacing w:line="336" w:lineRule="auto"/>
              <w:jc w:val="center"/>
              <w:rPr>
                <w:b/>
                <w:sz w:val="26"/>
                <w:szCs w:val="26"/>
              </w:rPr>
            </w:pPr>
            <w:r w:rsidRPr="00EA6CB1">
              <w:rPr>
                <w:b/>
                <w:sz w:val="26"/>
                <w:szCs w:val="26"/>
              </w:rPr>
              <w:t>Trình độ chuyên môn yêu cầu</w:t>
            </w:r>
          </w:p>
        </w:tc>
        <w:tc>
          <w:tcPr>
            <w:tcW w:w="597" w:type="pct"/>
            <w:vAlign w:val="center"/>
          </w:tcPr>
          <w:p w14:paraId="1CD5B711" w14:textId="77777777" w:rsidR="001E179E" w:rsidRPr="00EA6CB1" w:rsidRDefault="001E179E" w:rsidP="00917E9F">
            <w:pPr>
              <w:pStyle w:val="Bullets"/>
              <w:spacing w:line="336" w:lineRule="auto"/>
              <w:jc w:val="center"/>
              <w:rPr>
                <w:b/>
                <w:sz w:val="26"/>
                <w:szCs w:val="26"/>
              </w:rPr>
            </w:pPr>
            <w:r w:rsidRPr="00EA6CB1">
              <w:rPr>
                <w:b/>
                <w:sz w:val="26"/>
                <w:szCs w:val="26"/>
              </w:rPr>
              <w:t>Khả năng đáp ứng nhân sự của nhà thầu</w:t>
            </w:r>
          </w:p>
        </w:tc>
        <w:tc>
          <w:tcPr>
            <w:tcW w:w="763" w:type="pct"/>
            <w:vAlign w:val="center"/>
          </w:tcPr>
          <w:p w14:paraId="4DDCD8D9" w14:textId="77777777" w:rsidR="001E179E" w:rsidRPr="00EA6CB1" w:rsidRDefault="001E179E" w:rsidP="00917E9F">
            <w:pPr>
              <w:pStyle w:val="Bullets"/>
              <w:spacing w:line="336" w:lineRule="auto"/>
              <w:jc w:val="center"/>
              <w:rPr>
                <w:b/>
                <w:sz w:val="26"/>
                <w:szCs w:val="26"/>
              </w:rPr>
            </w:pPr>
            <w:r w:rsidRPr="00EA6CB1">
              <w:rPr>
                <w:b/>
                <w:sz w:val="26"/>
                <w:szCs w:val="26"/>
              </w:rPr>
              <w:t>Tài liệu chứng minh</w:t>
            </w:r>
          </w:p>
        </w:tc>
      </w:tr>
      <w:tr w:rsidR="000521BB" w:rsidRPr="00EA6CB1" w14:paraId="299BE5B3" w14:textId="77777777" w:rsidTr="00A75D1D">
        <w:trPr>
          <w:trHeight w:val="2686"/>
          <w:jc w:val="center"/>
        </w:trPr>
        <w:tc>
          <w:tcPr>
            <w:tcW w:w="394" w:type="pct"/>
            <w:vAlign w:val="center"/>
          </w:tcPr>
          <w:p w14:paraId="0C6216F0" w14:textId="6FAB8AB7" w:rsidR="004E2E45" w:rsidRPr="00EA6CB1" w:rsidRDefault="004E2E45" w:rsidP="00917E9F">
            <w:pPr>
              <w:pStyle w:val="Bullets"/>
              <w:spacing w:line="336" w:lineRule="auto"/>
              <w:jc w:val="center"/>
              <w:rPr>
                <w:sz w:val="26"/>
                <w:szCs w:val="26"/>
              </w:rPr>
            </w:pPr>
            <w:r w:rsidRPr="00EA6CB1">
              <w:rPr>
                <w:sz w:val="26"/>
                <w:szCs w:val="26"/>
              </w:rPr>
              <w:t>1</w:t>
            </w:r>
          </w:p>
        </w:tc>
        <w:tc>
          <w:tcPr>
            <w:tcW w:w="822" w:type="pct"/>
            <w:vAlign w:val="center"/>
          </w:tcPr>
          <w:p w14:paraId="2A169A94" w14:textId="0AB9C3D7" w:rsidR="004E2E45" w:rsidRPr="00EA6CB1" w:rsidRDefault="00A75D1D" w:rsidP="001E70E9">
            <w:pPr>
              <w:pStyle w:val="Bullets"/>
              <w:spacing w:line="336" w:lineRule="auto"/>
              <w:ind w:left="113" w:right="113"/>
              <w:jc w:val="left"/>
              <w:rPr>
                <w:sz w:val="26"/>
                <w:szCs w:val="26"/>
              </w:rPr>
            </w:pPr>
            <w:r w:rsidRPr="00EA6CB1">
              <w:rPr>
                <w:sz w:val="26"/>
                <w:szCs w:val="26"/>
              </w:rPr>
              <w:t>Trưởng nhóm kỹ thuật</w:t>
            </w:r>
          </w:p>
        </w:tc>
        <w:tc>
          <w:tcPr>
            <w:tcW w:w="488" w:type="pct"/>
            <w:vAlign w:val="center"/>
          </w:tcPr>
          <w:p w14:paraId="4034EBBE" w14:textId="223E4A55" w:rsidR="004E2E45" w:rsidRPr="00EA6CB1" w:rsidRDefault="004E2E45" w:rsidP="00917E9F">
            <w:pPr>
              <w:pStyle w:val="Bullets"/>
              <w:spacing w:line="336" w:lineRule="auto"/>
              <w:jc w:val="center"/>
              <w:rPr>
                <w:sz w:val="26"/>
                <w:szCs w:val="26"/>
              </w:rPr>
            </w:pPr>
            <w:r w:rsidRPr="00EA6CB1">
              <w:rPr>
                <w:sz w:val="26"/>
                <w:szCs w:val="26"/>
              </w:rPr>
              <w:t>10</w:t>
            </w:r>
          </w:p>
        </w:tc>
        <w:tc>
          <w:tcPr>
            <w:tcW w:w="528" w:type="pct"/>
            <w:vAlign w:val="center"/>
          </w:tcPr>
          <w:p w14:paraId="4944B8E8" w14:textId="5173885B" w:rsidR="004E2E45" w:rsidRPr="00EA6CB1" w:rsidRDefault="004E2E45" w:rsidP="00917E9F">
            <w:pPr>
              <w:pStyle w:val="Bullets"/>
              <w:spacing w:line="336" w:lineRule="auto"/>
              <w:jc w:val="center"/>
              <w:rPr>
                <w:sz w:val="26"/>
                <w:szCs w:val="26"/>
              </w:rPr>
            </w:pPr>
            <w:r w:rsidRPr="00EA6CB1">
              <w:rPr>
                <w:sz w:val="26"/>
                <w:szCs w:val="26"/>
              </w:rPr>
              <w:t>7</w:t>
            </w:r>
          </w:p>
        </w:tc>
        <w:tc>
          <w:tcPr>
            <w:tcW w:w="537" w:type="pct"/>
            <w:vAlign w:val="center"/>
          </w:tcPr>
          <w:p w14:paraId="6C7670CC" w14:textId="1BA72275" w:rsidR="004E2E45" w:rsidRPr="00EA6CB1" w:rsidRDefault="004E2E45" w:rsidP="00917E9F">
            <w:pPr>
              <w:pStyle w:val="Bullets"/>
              <w:spacing w:line="336" w:lineRule="auto"/>
              <w:jc w:val="center"/>
              <w:rPr>
                <w:sz w:val="26"/>
                <w:szCs w:val="26"/>
              </w:rPr>
            </w:pPr>
            <w:r w:rsidRPr="00EA6CB1">
              <w:rPr>
                <w:sz w:val="26"/>
                <w:szCs w:val="26"/>
              </w:rPr>
              <w:t>1</w:t>
            </w:r>
          </w:p>
        </w:tc>
        <w:tc>
          <w:tcPr>
            <w:tcW w:w="871" w:type="pct"/>
            <w:vAlign w:val="center"/>
          </w:tcPr>
          <w:p w14:paraId="16D23E1E" w14:textId="16587B1F" w:rsidR="004E2E45" w:rsidRPr="00EA6CB1" w:rsidRDefault="005D658D" w:rsidP="001E70E9">
            <w:pPr>
              <w:pStyle w:val="Bullets"/>
              <w:spacing w:line="336" w:lineRule="auto"/>
              <w:ind w:left="113" w:right="113"/>
              <w:jc w:val="left"/>
              <w:rPr>
                <w:sz w:val="26"/>
                <w:szCs w:val="26"/>
              </w:rPr>
            </w:pPr>
            <w:r w:rsidRPr="00EA6CB1">
              <w:rPr>
                <w:sz w:val="26"/>
                <w:szCs w:val="26"/>
              </w:rPr>
              <w:t>- 01 người có trình độ Đại học trở lên thuộc chuyên ngành Điện tử</w:t>
            </w:r>
            <w:r w:rsidR="003F4498" w:rsidRPr="00EA6CB1">
              <w:rPr>
                <w:sz w:val="26"/>
                <w:szCs w:val="26"/>
                <w:lang w:val="vi-VN"/>
              </w:rPr>
              <w:t xml:space="preserve"> viễn </w:t>
            </w:r>
            <w:r w:rsidR="003F4498" w:rsidRPr="00EA6CB1">
              <w:rPr>
                <w:sz w:val="26"/>
                <w:szCs w:val="26"/>
                <w:lang w:val="vi-VN"/>
              </w:rPr>
              <w:lastRenderedPageBreak/>
              <w:t>thông</w:t>
            </w:r>
            <w:r w:rsidR="00F6569A" w:rsidRPr="00EA6CB1">
              <w:rPr>
                <w:sz w:val="26"/>
                <w:szCs w:val="26"/>
                <w:lang w:val="vi-VN"/>
              </w:rPr>
              <w:t xml:space="preserve"> hoặc</w:t>
            </w:r>
            <w:r w:rsidRPr="00EA6CB1">
              <w:rPr>
                <w:sz w:val="26"/>
                <w:szCs w:val="26"/>
              </w:rPr>
              <w:t xml:space="preserve"> Công nghệ thông tin.</w:t>
            </w:r>
          </w:p>
        </w:tc>
        <w:tc>
          <w:tcPr>
            <w:tcW w:w="597" w:type="pct"/>
            <w:vAlign w:val="center"/>
          </w:tcPr>
          <w:p w14:paraId="1AA5D00E" w14:textId="77777777" w:rsidR="004E2E45" w:rsidRPr="00EA6CB1" w:rsidRDefault="004E2E45" w:rsidP="00917E9F">
            <w:pPr>
              <w:pStyle w:val="Bullets"/>
              <w:spacing w:line="336" w:lineRule="auto"/>
              <w:jc w:val="center"/>
              <w:rPr>
                <w:sz w:val="26"/>
                <w:szCs w:val="26"/>
              </w:rPr>
            </w:pPr>
            <w:r w:rsidRPr="00EA6CB1">
              <w:rPr>
                <w:sz w:val="26"/>
                <w:szCs w:val="26"/>
              </w:rPr>
              <w:lastRenderedPageBreak/>
              <w:t>Đáp ứng</w:t>
            </w:r>
          </w:p>
        </w:tc>
        <w:tc>
          <w:tcPr>
            <w:tcW w:w="763" w:type="pct"/>
            <w:vAlign w:val="center"/>
          </w:tcPr>
          <w:p w14:paraId="662B63AE" w14:textId="1FCB52AD" w:rsidR="004E2E45" w:rsidRPr="00EA6CB1" w:rsidRDefault="001F5FC3" w:rsidP="001E70E9">
            <w:pPr>
              <w:pStyle w:val="Bullets"/>
              <w:spacing w:line="336" w:lineRule="auto"/>
              <w:ind w:left="113" w:right="113"/>
              <w:jc w:val="left"/>
              <w:rPr>
                <w:sz w:val="26"/>
                <w:szCs w:val="26"/>
                <w:lang w:val="vi-VN"/>
              </w:rPr>
            </w:pPr>
            <w:r w:rsidRPr="00EA6CB1">
              <w:rPr>
                <w:sz w:val="26"/>
                <w:szCs w:val="26"/>
              </w:rPr>
              <w:t>Phần 6, Mục 1</w:t>
            </w:r>
            <w:r w:rsidR="003F4498" w:rsidRPr="00EA6CB1">
              <w:rPr>
                <w:sz w:val="26"/>
                <w:szCs w:val="26"/>
                <w:lang w:val="vi-VN"/>
              </w:rPr>
              <w:t>7</w:t>
            </w:r>
          </w:p>
        </w:tc>
      </w:tr>
      <w:tr w:rsidR="000521BB" w:rsidRPr="00EA6CB1" w14:paraId="6FA37F5E" w14:textId="77777777" w:rsidTr="00A75D1D">
        <w:trPr>
          <w:trHeight w:val="1833"/>
          <w:jc w:val="center"/>
        </w:trPr>
        <w:tc>
          <w:tcPr>
            <w:tcW w:w="394" w:type="pct"/>
            <w:vAlign w:val="center"/>
          </w:tcPr>
          <w:p w14:paraId="5CC7D58C" w14:textId="6E963E10" w:rsidR="004E2E45" w:rsidRPr="00EA6CB1" w:rsidRDefault="004E2E45" w:rsidP="00917E9F">
            <w:pPr>
              <w:pStyle w:val="Bullets"/>
              <w:spacing w:line="336" w:lineRule="auto"/>
              <w:jc w:val="center"/>
              <w:rPr>
                <w:sz w:val="26"/>
                <w:szCs w:val="26"/>
              </w:rPr>
            </w:pPr>
            <w:r w:rsidRPr="00EA6CB1">
              <w:rPr>
                <w:sz w:val="26"/>
                <w:szCs w:val="26"/>
              </w:rPr>
              <w:t>2</w:t>
            </w:r>
          </w:p>
        </w:tc>
        <w:tc>
          <w:tcPr>
            <w:tcW w:w="822" w:type="pct"/>
            <w:vAlign w:val="center"/>
          </w:tcPr>
          <w:p w14:paraId="79584DAC" w14:textId="0CC3D066" w:rsidR="004E2E45" w:rsidRPr="00EA6CB1" w:rsidRDefault="00A75D1D" w:rsidP="001E70E9">
            <w:pPr>
              <w:pStyle w:val="Bullets"/>
              <w:spacing w:line="336" w:lineRule="auto"/>
              <w:ind w:left="113" w:right="113"/>
              <w:jc w:val="left"/>
              <w:rPr>
                <w:sz w:val="26"/>
                <w:szCs w:val="26"/>
              </w:rPr>
            </w:pPr>
            <w:r w:rsidRPr="00EA6CB1">
              <w:rPr>
                <w:sz w:val="26"/>
                <w:szCs w:val="26"/>
              </w:rPr>
              <w:t>Cán bộ kỹ thuật</w:t>
            </w:r>
          </w:p>
        </w:tc>
        <w:tc>
          <w:tcPr>
            <w:tcW w:w="488" w:type="pct"/>
            <w:vAlign w:val="center"/>
          </w:tcPr>
          <w:p w14:paraId="4BA8BC51" w14:textId="284F7B73" w:rsidR="004E2E45" w:rsidRPr="00EA6CB1" w:rsidRDefault="004E2E45" w:rsidP="00917E9F">
            <w:pPr>
              <w:pStyle w:val="Bullets"/>
              <w:spacing w:line="336" w:lineRule="auto"/>
              <w:jc w:val="center"/>
              <w:rPr>
                <w:sz w:val="26"/>
                <w:szCs w:val="26"/>
              </w:rPr>
            </w:pPr>
            <w:r w:rsidRPr="00EA6CB1">
              <w:rPr>
                <w:sz w:val="26"/>
                <w:szCs w:val="26"/>
              </w:rPr>
              <w:t>5</w:t>
            </w:r>
          </w:p>
        </w:tc>
        <w:tc>
          <w:tcPr>
            <w:tcW w:w="528" w:type="pct"/>
            <w:vAlign w:val="center"/>
          </w:tcPr>
          <w:p w14:paraId="234D3A95" w14:textId="04D419AB" w:rsidR="004E2E45" w:rsidRPr="00EA6CB1" w:rsidRDefault="004E2E45" w:rsidP="00917E9F">
            <w:pPr>
              <w:pStyle w:val="Bullets"/>
              <w:spacing w:line="336" w:lineRule="auto"/>
              <w:jc w:val="center"/>
              <w:rPr>
                <w:sz w:val="26"/>
                <w:szCs w:val="26"/>
              </w:rPr>
            </w:pPr>
            <w:r w:rsidRPr="00EA6CB1">
              <w:rPr>
                <w:sz w:val="26"/>
                <w:szCs w:val="26"/>
              </w:rPr>
              <w:t>3</w:t>
            </w:r>
          </w:p>
        </w:tc>
        <w:tc>
          <w:tcPr>
            <w:tcW w:w="537" w:type="pct"/>
            <w:vAlign w:val="center"/>
          </w:tcPr>
          <w:p w14:paraId="64CD20B9" w14:textId="330D8859" w:rsidR="004E2E45" w:rsidRPr="00EA6CB1" w:rsidRDefault="004E2E45" w:rsidP="00917E9F">
            <w:pPr>
              <w:pStyle w:val="Bullets"/>
              <w:spacing w:line="336" w:lineRule="auto"/>
              <w:jc w:val="center"/>
              <w:rPr>
                <w:sz w:val="26"/>
                <w:szCs w:val="26"/>
              </w:rPr>
            </w:pPr>
            <w:r w:rsidRPr="00EA6CB1">
              <w:rPr>
                <w:sz w:val="26"/>
                <w:szCs w:val="26"/>
              </w:rPr>
              <w:t>5</w:t>
            </w:r>
          </w:p>
        </w:tc>
        <w:tc>
          <w:tcPr>
            <w:tcW w:w="871" w:type="pct"/>
            <w:vAlign w:val="center"/>
          </w:tcPr>
          <w:p w14:paraId="2C6D34B2" w14:textId="0EF0B063" w:rsidR="004E2E45" w:rsidRPr="00EA6CB1" w:rsidRDefault="005D658D" w:rsidP="00F6569A">
            <w:pPr>
              <w:pStyle w:val="Bullets"/>
              <w:spacing w:line="336" w:lineRule="auto"/>
              <w:jc w:val="left"/>
              <w:rPr>
                <w:sz w:val="26"/>
                <w:szCs w:val="26"/>
                <w:lang w:val="vi-VN"/>
              </w:rPr>
            </w:pPr>
            <w:r w:rsidRPr="00EA6CB1">
              <w:rPr>
                <w:sz w:val="26"/>
                <w:szCs w:val="26"/>
              </w:rPr>
              <w:t xml:space="preserve">- </w:t>
            </w:r>
            <w:r w:rsidR="00F6569A" w:rsidRPr="00EA6CB1">
              <w:rPr>
                <w:sz w:val="26"/>
                <w:szCs w:val="26"/>
                <w:lang w:val="vi-VN"/>
              </w:rPr>
              <w:t xml:space="preserve">05 </w:t>
            </w:r>
            <w:r w:rsidR="00F6569A" w:rsidRPr="00EA6CB1">
              <w:rPr>
                <w:sz w:val="26"/>
                <w:szCs w:val="26"/>
              </w:rPr>
              <w:t>người có trình độ Đại học trở lên thuộc chuyên ngành Điện tử</w:t>
            </w:r>
            <w:r w:rsidR="00F6569A" w:rsidRPr="00EA6CB1">
              <w:rPr>
                <w:sz w:val="26"/>
                <w:szCs w:val="26"/>
                <w:lang w:val="vi-VN"/>
              </w:rPr>
              <w:t xml:space="preserve"> viễn thông hoặc</w:t>
            </w:r>
            <w:r w:rsidR="00F6569A" w:rsidRPr="00EA6CB1">
              <w:rPr>
                <w:sz w:val="26"/>
                <w:szCs w:val="26"/>
              </w:rPr>
              <w:t xml:space="preserve"> Công nghệ thông tin.</w:t>
            </w:r>
          </w:p>
        </w:tc>
        <w:tc>
          <w:tcPr>
            <w:tcW w:w="597" w:type="pct"/>
            <w:vAlign w:val="center"/>
          </w:tcPr>
          <w:p w14:paraId="748B622F" w14:textId="77777777" w:rsidR="004E2E45" w:rsidRPr="00EA6CB1" w:rsidRDefault="004E2E45" w:rsidP="00917E9F">
            <w:pPr>
              <w:pStyle w:val="Bullets"/>
              <w:spacing w:line="336" w:lineRule="auto"/>
              <w:jc w:val="center"/>
              <w:rPr>
                <w:sz w:val="26"/>
                <w:szCs w:val="26"/>
              </w:rPr>
            </w:pPr>
            <w:r w:rsidRPr="00EA6CB1">
              <w:rPr>
                <w:sz w:val="26"/>
                <w:szCs w:val="26"/>
              </w:rPr>
              <w:t>Đáp ứng</w:t>
            </w:r>
          </w:p>
        </w:tc>
        <w:tc>
          <w:tcPr>
            <w:tcW w:w="763" w:type="pct"/>
            <w:vAlign w:val="center"/>
          </w:tcPr>
          <w:p w14:paraId="224296E4" w14:textId="74CC7B49" w:rsidR="004E2E45" w:rsidRPr="00EA6CB1" w:rsidRDefault="001F5FC3" w:rsidP="001E70E9">
            <w:pPr>
              <w:pStyle w:val="Bullets"/>
              <w:spacing w:line="336" w:lineRule="auto"/>
              <w:ind w:left="113" w:right="113"/>
              <w:jc w:val="left"/>
              <w:rPr>
                <w:sz w:val="26"/>
                <w:szCs w:val="26"/>
                <w:lang w:val="vi-VN"/>
              </w:rPr>
            </w:pPr>
            <w:r w:rsidRPr="00EA6CB1">
              <w:rPr>
                <w:sz w:val="26"/>
                <w:szCs w:val="26"/>
              </w:rPr>
              <w:t>Phần 6, Mục 1</w:t>
            </w:r>
            <w:r w:rsidR="003F4498" w:rsidRPr="00EA6CB1">
              <w:rPr>
                <w:sz w:val="26"/>
                <w:szCs w:val="26"/>
                <w:lang w:val="vi-VN"/>
              </w:rPr>
              <w:t>7</w:t>
            </w:r>
          </w:p>
        </w:tc>
      </w:tr>
      <w:tr w:rsidR="007749C5" w:rsidRPr="00EA6CB1" w14:paraId="46C344C4" w14:textId="77777777" w:rsidTr="00A439AA">
        <w:trPr>
          <w:tblHeader/>
          <w:jc w:val="center"/>
        </w:trPr>
        <w:tc>
          <w:tcPr>
            <w:tcW w:w="3640" w:type="pct"/>
            <w:gridSpan w:val="6"/>
            <w:vAlign w:val="center"/>
          </w:tcPr>
          <w:p w14:paraId="54F50DFA" w14:textId="17002D5F" w:rsidR="007749C5" w:rsidRPr="007749C5" w:rsidRDefault="007749C5" w:rsidP="00A439AA">
            <w:pPr>
              <w:pStyle w:val="Bullets"/>
              <w:spacing w:line="336" w:lineRule="auto"/>
              <w:jc w:val="left"/>
              <w:rPr>
                <w:b/>
                <w:sz w:val="26"/>
                <w:szCs w:val="26"/>
                <w:lang w:val="vi-VN"/>
              </w:rPr>
            </w:pPr>
            <w:r>
              <w:rPr>
                <w:b/>
                <w:sz w:val="26"/>
                <w:szCs w:val="26"/>
                <w:lang w:val="vi-VN"/>
              </w:rPr>
              <w:t>I. Đối với  phần mềm và cơ sở dữ liệu</w:t>
            </w:r>
          </w:p>
        </w:tc>
        <w:tc>
          <w:tcPr>
            <w:tcW w:w="1360" w:type="pct"/>
            <w:gridSpan w:val="2"/>
            <w:vAlign w:val="center"/>
          </w:tcPr>
          <w:p w14:paraId="58260CBB" w14:textId="77777777" w:rsidR="007749C5" w:rsidRPr="00EA6CB1" w:rsidRDefault="007749C5" w:rsidP="00A439AA">
            <w:pPr>
              <w:pStyle w:val="Bullets"/>
              <w:spacing w:line="336" w:lineRule="auto"/>
              <w:jc w:val="center"/>
              <w:rPr>
                <w:b/>
                <w:sz w:val="26"/>
                <w:szCs w:val="26"/>
              </w:rPr>
            </w:pPr>
          </w:p>
        </w:tc>
      </w:tr>
      <w:tr w:rsidR="007749C5" w:rsidRPr="00EA6CB1" w14:paraId="26924886" w14:textId="77777777" w:rsidTr="00A75D1D">
        <w:trPr>
          <w:trHeight w:val="1833"/>
          <w:jc w:val="center"/>
        </w:trPr>
        <w:tc>
          <w:tcPr>
            <w:tcW w:w="394" w:type="pct"/>
            <w:vAlign w:val="center"/>
          </w:tcPr>
          <w:p w14:paraId="05046B52" w14:textId="77777777" w:rsidR="007749C5" w:rsidRPr="00EA6CB1" w:rsidRDefault="007749C5" w:rsidP="00917E9F">
            <w:pPr>
              <w:pStyle w:val="Bullets"/>
              <w:spacing w:line="336" w:lineRule="auto"/>
              <w:jc w:val="center"/>
              <w:rPr>
                <w:sz w:val="26"/>
                <w:szCs w:val="26"/>
              </w:rPr>
            </w:pPr>
          </w:p>
        </w:tc>
        <w:tc>
          <w:tcPr>
            <w:tcW w:w="822" w:type="pct"/>
            <w:vAlign w:val="center"/>
          </w:tcPr>
          <w:p w14:paraId="1595DCB8" w14:textId="35FA4D48" w:rsidR="007749C5" w:rsidRPr="007749C5" w:rsidRDefault="007749C5" w:rsidP="007749C5">
            <w:pPr>
              <w:pStyle w:val="Bullets"/>
              <w:spacing w:line="336" w:lineRule="auto"/>
              <w:ind w:right="113"/>
              <w:jc w:val="left"/>
              <w:rPr>
                <w:sz w:val="26"/>
                <w:szCs w:val="26"/>
                <w:lang w:val="vi-VN"/>
              </w:rPr>
            </w:pPr>
          </w:p>
        </w:tc>
        <w:tc>
          <w:tcPr>
            <w:tcW w:w="488" w:type="pct"/>
            <w:vAlign w:val="center"/>
          </w:tcPr>
          <w:p w14:paraId="31412D9A" w14:textId="77777777" w:rsidR="007749C5" w:rsidRPr="00EA6CB1" w:rsidRDefault="007749C5" w:rsidP="00917E9F">
            <w:pPr>
              <w:pStyle w:val="Bullets"/>
              <w:spacing w:line="336" w:lineRule="auto"/>
              <w:jc w:val="center"/>
              <w:rPr>
                <w:sz w:val="26"/>
                <w:szCs w:val="26"/>
              </w:rPr>
            </w:pPr>
          </w:p>
        </w:tc>
        <w:tc>
          <w:tcPr>
            <w:tcW w:w="528" w:type="pct"/>
            <w:vAlign w:val="center"/>
          </w:tcPr>
          <w:p w14:paraId="2C7F2D9C" w14:textId="77777777" w:rsidR="007749C5" w:rsidRPr="00EA6CB1" w:rsidRDefault="007749C5" w:rsidP="00917E9F">
            <w:pPr>
              <w:pStyle w:val="Bullets"/>
              <w:spacing w:line="336" w:lineRule="auto"/>
              <w:jc w:val="center"/>
              <w:rPr>
                <w:sz w:val="26"/>
                <w:szCs w:val="26"/>
              </w:rPr>
            </w:pPr>
          </w:p>
        </w:tc>
        <w:tc>
          <w:tcPr>
            <w:tcW w:w="537" w:type="pct"/>
            <w:vAlign w:val="center"/>
          </w:tcPr>
          <w:p w14:paraId="26058A26" w14:textId="77777777" w:rsidR="007749C5" w:rsidRPr="00EA6CB1" w:rsidRDefault="007749C5" w:rsidP="00917E9F">
            <w:pPr>
              <w:pStyle w:val="Bullets"/>
              <w:spacing w:line="336" w:lineRule="auto"/>
              <w:jc w:val="center"/>
              <w:rPr>
                <w:sz w:val="26"/>
                <w:szCs w:val="26"/>
              </w:rPr>
            </w:pPr>
          </w:p>
        </w:tc>
        <w:tc>
          <w:tcPr>
            <w:tcW w:w="871" w:type="pct"/>
            <w:vAlign w:val="center"/>
          </w:tcPr>
          <w:p w14:paraId="3D918A6E" w14:textId="77777777" w:rsidR="007749C5" w:rsidRPr="00EA6CB1" w:rsidRDefault="007749C5" w:rsidP="00F6569A">
            <w:pPr>
              <w:pStyle w:val="Bullets"/>
              <w:spacing w:line="336" w:lineRule="auto"/>
              <w:jc w:val="left"/>
              <w:rPr>
                <w:sz w:val="26"/>
                <w:szCs w:val="26"/>
              </w:rPr>
            </w:pPr>
          </w:p>
        </w:tc>
        <w:tc>
          <w:tcPr>
            <w:tcW w:w="597" w:type="pct"/>
            <w:vAlign w:val="center"/>
          </w:tcPr>
          <w:p w14:paraId="13786166" w14:textId="77777777" w:rsidR="007749C5" w:rsidRPr="00EA6CB1" w:rsidRDefault="007749C5" w:rsidP="00917E9F">
            <w:pPr>
              <w:pStyle w:val="Bullets"/>
              <w:spacing w:line="336" w:lineRule="auto"/>
              <w:jc w:val="center"/>
              <w:rPr>
                <w:sz w:val="26"/>
                <w:szCs w:val="26"/>
              </w:rPr>
            </w:pPr>
          </w:p>
        </w:tc>
        <w:tc>
          <w:tcPr>
            <w:tcW w:w="763" w:type="pct"/>
            <w:vAlign w:val="center"/>
          </w:tcPr>
          <w:p w14:paraId="0C3D4BD1" w14:textId="77777777" w:rsidR="007749C5" w:rsidRPr="00EA6CB1" w:rsidRDefault="007749C5" w:rsidP="001E70E9">
            <w:pPr>
              <w:pStyle w:val="Bullets"/>
              <w:spacing w:line="336" w:lineRule="auto"/>
              <w:ind w:left="113" w:right="113"/>
              <w:jc w:val="left"/>
              <w:rPr>
                <w:sz w:val="26"/>
                <w:szCs w:val="26"/>
              </w:rPr>
            </w:pPr>
          </w:p>
        </w:tc>
      </w:tr>
    </w:tbl>
    <w:bookmarkEnd w:id="70"/>
    <w:p w14:paraId="3BF07EC3" w14:textId="77777777" w:rsidR="001E179E" w:rsidRPr="00EA6CB1" w:rsidRDefault="001E179E" w:rsidP="00917E9F">
      <w:pPr>
        <w:spacing w:line="336" w:lineRule="auto"/>
        <w:ind w:firstLine="720"/>
        <w:rPr>
          <w:sz w:val="26"/>
          <w:szCs w:val="26"/>
          <w:lang w:eastAsia="ja-JP"/>
        </w:rPr>
      </w:pPr>
      <w:r w:rsidRPr="00EA6CB1">
        <w:rPr>
          <w:sz w:val="26"/>
          <w:szCs w:val="26"/>
          <w:lang w:eastAsia="ja-JP"/>
        </w:rPr>
        <w:lastRenderedPageBreak/>
        <w:t>Các bản sao công chứng chứng chỉ, bằng cấp chuyên môn, danh sách nhân sự chủ chốt và bản kê khai năng lực kinh nghiệm kèm theo trong hồ sơ dự thầu phần bố trí nhân sự cho dự 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239"/>
      </w:tblGrid>
      <w:tr w:rsidR="001E179E" w:rsidRPr="00EA6CB1" w14:paraId="3044CEAB" w14:textId="77777777" w:rsidTr="00E57730">
        <w:tc>
          <w:tcPr>
            <w:tcW w:w="3823" w:type="dxa"/>
          </w:tcPr>
          <w:p w14:paraId="143BCFB1" w14:textId="77777777" w:rsidR="001E179E" w:rsidRPr="00EA6CB1" w:rsidRDefault="001E179E"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239" w:type="dxa"/>
          </w:tcPr>
          <w:p w14:paraId="10481AA8" w14:textId="40C27BF9"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9336637" w14:textId="435CF5DA"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03E514E4" w14:textId="7BF72119"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065F1831"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5CBB1F90" w14:textId="77777777" w:rsidR="00166F80" w:rsidRPr="00EA6CB1" w:rsidRDefault="00166F80" w:rsidP="00E57730">
            <w:pPr>
              <w:pStyle w:val="Chuky"/>
              <w:jc w:val="left"/>
              <w:rPr>
                <w:rFonts w:ascii="Times New Roman" w:hAnsi="Times New Roman"/>
                <w:sz w:val="26"/>
                <w:szCs w:val="26"/>
              </w:rPr>
            </w:pPr>
          </w:p>
          <w:p w14:paraId="469A809D" w14:textId="108F1616"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AB94279" w14:textId="77777777" w:rsidR="001E179E" w:rsidRPr="00EA6CB1" w:rsidRDefault="001E179E" w:rsidP="00917E9F">
      <w:pPr>
        <w:spacing w:line="336" w:lineRule="auto"/>
        <w:rPr>
          <w:sz w:val="26"/>
          <w:szCs w:val="26"/>
        </w:rPr>
      </w:pPr>
    </w:p>
    <w:p w14:paraId="56C4BA09" w14:textId="77777777" w:rsidR="005D658D" w:rsidRPr="00EA6CB1" w:rsidRDefault="005D658D" w:rsidP="00917E9F">
      <w:pPr>
        <w:spacing w:line="336" w:lineRule="auto"/>
        <w:rPr>
          <w:sz w:val="26"/>
          <w:szCs w:val="26"/>
        </w:rPr>
      </w:pPr>
    </w:p>
    <w:p w14:paraId="777C18EE" w14:textId="77777777" w:rsidR="005D658D" w:rsidRPr="00EA6CB1" w:rsidRDefault="005D658D" w:rsidP="00917E9F">
      <w:pPr>
        <w:spacing w:line="336" w:lineRule="auto"/>
        <w:rPr>
          <w:sz w:val="26"/>
          <w:szCs w:val="26"/>
        </w:rPr>
      </w:pPr>
    </w:p>
    <w:p w14:paraId="60FDDDEA" w14:textId="77777777" w:rsidR="005D658D" w:rsidRPr="00EA6CB1" w:rsidRDefault="005D658D" w:rsidP="00917E9F">
      <w:pPr>
        <w:spacing w:line="336" w:lineRule="auto"/>
        <w:rPr>
          <w:sz w:val="26"/>
          <w:szCs w:val="26"/>
        </w:rPr>
      </w:pPr>
    </w:p>
    <w:p w14:paraId="7E87C553" w14:textId="77777777" w:rsidR="005D658D" w:rsidRPr="00EA6CB1" w:rsidRDefault="005D658D" w:rsidP="00917E9F">
      <w:pPr>
        <w:spacing w:line="336" w:lineRule="auto"/>
        <w:rPr>
          <w:sz w:val="26"/>
          <w:szCs w:val="26"/>
        </w:rPr>
      </w:pPr>
    </w:p>
    <w:p w14:paraId="23C69544" w14:textId="77777777" w:rsidR="005D658D" w:rsidRPr="00EA6CB1" w:rsidRDefault="005D658D" w:rsidP="00917E9F">
      <w:pPr>
        <w:spacing w:line="336" w:lineRule="auto"/>
        <w:rPr>
          <w:sz w:val="26"/>
          <w:szCs w:val="26"/>
        </w:rPr>
      </w:pPr>
    </w:p>
    <w:p w14:paraId="145A22B8" w14:textId="77777777" w:rsidR="005D658D" w:rsidRPr="00EA6CB1" w:rsidRDefault="005D658D" w:rsidP="00917E9F">
      <w:pPr>
        <w:spacing w:line="336" w:lineRule="auto"/>
        <w:rPr>
          <w:sz w:val="26"/>
          <w:szCs w:val="26"/>
        </w:rPr>
      </w:pPr>
    </w:p>
    <w:p w14:paraId="42AB71CC" w14:textId="77777777" w:rsidR="00F6569A" w:rsidRPr="00EA6CB1" w:rsidRDefault="00F6569A" w:rsidP="00917E9F">
      <w:pPr>
        <w:spacing w:line="336" w:lineRule="auto"/>
        <w:rPr>
          <w:sz w:val="26"/>
          <w:szCs w:val="26"/>
        </w:rPr>
      </w:pPr>
    </w:p>
    <w:p w14:paraId="463982EA" w14:textId="5BC3F83B" w:rsidR="00F6569A" w:rsidRDefault="00F6569A" w:rsidP="00917E9F">
      <w:pPr>
        <w:spacing w:line="336" w:lineRule="auto"/>
        <w:rPr>
          <w:sz w:val="26"/>
          <w:szCs w:val="26"/>
        </w:rPr>
      </w:pPr>
    </w:p>
    <w:p w14:paraId="0816D9B0" w14:textId="6FA9D7C7" w:rsidR="00E57730" w:rsidRDefault="00E57730" w:rsidP="00917E9F">
      <w:pPr>
        <w:spacing w:line="336" w:lineRule="auto"/>
        <w:rPr>
          <w:sz w:val="26"/>
          <w:szCs w:val="26"/>
        </w:rPr>
      </w:pPr>
    </w:p>
    <w:p w14:paraId="61C7D8E3" w14:textId="4AD8765F" w:rsidR="00E57730" w:rsidRDefault="00E57730" w:rsidP="00917E9F">
      <w:pPr>
        <w:spacing w:line="336" w:lineRule="auto"/>
        <w:rPr>
          <w:sz w:val="26"/>
          <w:szCs w:val="26"/>
        </w:rPr>
      </w:pPr>
    </w:p>
    <w:p w14:paraId="6D4208A7" w14:textId="1952EF53" w:rsidR="00E57730" w:rsidRDefault="00E57730" w:rsidP="00917E9F">
      <w:pPr>
        <w:spacing w:line="336" w:lineRule="auto"/>
        <w:rPr>
          <w:sz w:val="26"/>
          <w:szCs w:val="26"/>
        </w:rPr>
      </w:pPr>
    </w:p>
    <w:p w14:paraId="1DB3F1FC" w14:textId="1B57182E" w:rsidR="00E57730" w:rsidRDefault="00E57730" w:rsidP="00917E9F">
      <w:pPr>
        <w:spacing w:line="336" w:lineRule="auto"/>
        <w:rPr>
          <w:sz w:val="26"/>
          <w:szCs w:val="26"/>
        </w:rPr>
      </w:pPr>
    </w:p>
    <w:p w14:paraId="7747690F" w14:textId="0996682D" w:rsidR="00E57730" w:rsidRDefault="00E57730" w:rsidP="00917E9F">
      <w:pPr>
        <w:spacing w:line="336" w:lineRule="auto"/>
        <w:rPr>
          <w:sz w:val="26"/>
          <w:szCs w:val="26"/>
        </w:rPr>
      </w:pPr>
    </w:p>
    <w:p w14:paraId="6A274669" w14:textId="7FC50F98" w:rsidR="00E57730" w:rsidRDefault="00E57730" w:rsidP="00917E9F">
      <w:pPr>
        <w:spacing w:line="336" w:lineRule="auto"/>
        <w:rPr>
          <w:sz w:val="26"/>
          <w:szCs w:val="26"/>
        </w:rPr>
      </w:pPr>
    </w:p>
    <w:p w14:paraId="45F4382C" w14:textId="451BD6DC" w:rsidR="00E57730" w:rsidRDefault="00E57730" w:rsidP="00917E9F">
      <w:pPr>
        <w:spacing w:line="336" w:lineRule="auto"/>
        <w:rPr>
          <w:sz w:val="26"/>
          <w:szCs w:val="26"/>
        </w:rPr>
      </w:pPr>
    </w:p>
    <w:p w14:paraId="580E9ED2" w14:textId="43EFC384" w:rsidR="00E57730" w:rsidRDefault="00E57730" w:rsidP="00917E9F">
      <w:pPr>
        <w:spacing w:line="336" w:lineRule="auto"/>
        <w:rPr>
          <w:sz w:val="26"/>
          <w:szCs w:val="26"/>
        </w:rPr>
      </w:pPr>
    </w:p>
    <w:p w14:paraId="602C8800" w14:textId="276A5B2B" w:rsidR="00E57730" w:rsidRDefault="00E57730" w:rsidP="00917E9F">
      <w:pPr>
        <w:spacing w:line="336" w:lineRule="auto"/>
        <w:rPr>
          <w:sz w:val="26"/>
          <w:szCs w:val="26"/>
        </w:rPr>
      </w:pPr>
    </w:p>
    <w:p w14:paraId="36383B11" w14:textId="263EC8BA" w:rsidR="00E57730" w:rsidRDefault="00E57730" w:rsidP="00917E9F">
      <w:pPr>
        <w:spacing w:line="336" w:lineRule="auto"/>
        <w:rPr>
          <w:sz w:val="26"/>
          <w:szCs w:val="26"/>
        </w:rPr>
      </w:pPr>
    </w:p>
    <w:p w14:paraId="51A76155" w14:textId="1D4DEAF3" w:rsidR="00E57730" w:rsidRDefault="00E57730" w:rsidP="00917E9F">
      <w:pPr>
        <w:spacing w:line="336" w:lineRule="auto"/>
        <w:rPr>
          <w:sz w:val="26"/>
          <w:szCs w:val="26"/>
        </w:rPr>
      </w:pPr>
    </w:p>
    <w:p w14:paraId="513B236D" w14:textId="64CADA72" w:rsidR="00E57730" w:rsidRDefault="00E57730" w:rsidP="00917E9F">
      <w:pPr>
        <w:spacing w:line="336" w:lineRule="auto"/>
        <w:rPr>
          <w:sz w:val="26"/>
          <w:szCs w:val="26"/>
        </w:rPr>
      </w:pPr>
    </w:p>
    <w:p w14:paraId="552B3D0D" w14:textId="76D1FC4D" w:rsidR="00E57730" w:rsidRDefault="00E57730" w:rsidP="00917E9F">
      <w:pPr>
        <w:spacing w:line="336" w:lineRule="auto"/>
        <w:rPr>
          <w:sz w:val="26"/>
          <w:szCs w:val="26"/>
        </w:rPr>
      </w:pPr>
    </w:p>
    <w:p w14:paraId="70C91B58" w14:textId="6E2AE518" w:rsidR="00E57730" w:rsidRDefault="00E57730" w:rsidP="00917E9F">
      <w:pPr>
        <w:spacing w:line="336" w:lineRule="auto"/>
        <w:rPr>
          <w:sz w:val="26"/>
          <w:szCs w:val="26"/>
        </w:rPr>
      </w:pPr>
    </w:p>
    <w:p w14:paraId="7EA3B9BC" w14:textId="6A19506A" w:rsidR="00E57730" w:rsidRDefault="00E57730" w:rsidP="00917E9F">
      <w:pPr>
        <w:spacing w:line="336" w:lineRule="auto"/>
        <w:rPr>
          <w:sz w:val="26"/>
          <w:szCs w:val="26"/>
        </w:rPr>
      </w:pPr>
    </w:p>
    <w:p w14:paraId="2E45EAE5" w14:textId="77777777" w:rsidR="00CD7521" w:rsidRPr="00EA6CB1" w:rsidRDefault="00CD7521" w:rsidP="00917E9F">
      <w:pPr>
        <w:spacing w:line="336" w:lineRule="auto"/>
        <w:rPr>
          <w:sz w:val="26"/>
          <w:szCs w:val="26"/>
        </w:rPr>
      </w:pPr>
    </w:p>
    <w:p w14:paraId="2DD41A5A" w14:textId="77777777" w:rsidR="001E179E" w:rsidRPr="00EA6CB1" w:rsidRDefault="001E179E" w:rsidP="00917E9F">
      <w:pPr>
        <w:pStyle w:val="Heading2"/>
        <w:spacing w:line="336" w:lineRule="auto"/>
        <w:rPr>
          <w:sz w:val="26"/>
          <w:szCs w:val="26"/>
        </w:rPr>
      </w:pPr>
      <w:bookmarkStart w:id="71" w:name="_Toc488848556"/>
      <w:bookmarkStart w:id="72" w:name="_Toc50389085"/>
      <w:bookmarkEnd w:id="63"/>
      <w:bookmarkEnd w:id="64"/>
      <w:r w:rsidRPr="00EA6CB1">
        <w:rPr>
          <w:sz w:val="26"/>
          <w:szCs w:val="26"/>
        </w:rPr>
        <w:t>Phân tích đáp ứng tiêu chuẩn kỹ thuật</w:t>
      </w:r>
      <w:bookmarkEnd w:id="71"/>
      <w:bookmarkEnd w:id="72"/>
    </w:p>
    <w:p w14:paraId="3D03C144" w14:textId="355A7C77" w:rsidR="001E179E" w:rsidRPr="00EA6CB1" w:rsidRDefault="00A54AEB" w:rsidP="00917E9F">
      <w:pPr>
        <w:pStyle w:val="Tieudechung"/>
        <w:spacing w:line="312" w:lineRule="auto"/>
        <w:rPr>
          <w:sz w:val="26"/>
          <w:szCs w:val="26"/>
        </w:rPr>
      </w:pPr>
      <w:r w:rsidRPr="00EA6CB1">
        <w:rPr>
          <w:sz w:val="26"/>
          <w:szCs w:val="26"/>
        </w:rPr>
        <w:t xml:space="preserve">Ngày: </w:t>
      </w:r>
      <w:r w:rsidR="00EA6CB1">
        <w:rPr>
          <w:sz w:val="26"/>
          <w:szCs w:val="26"/>
        </w:rPr>
        <w:t>08 tháng 09 năm 2020</w:t>
      </w:r>
    </w:p>
    <w:p w14:paraId="541A2DFC" w14:textId="45A33E02" w:rsidR="001E179E" w:rsidRPr="00EA6CB1" w:rsidRDefault="00E643EC" w:rsidP="00917E9F">
      <w:pPr>
        <w:pStyle w:val="Tieudechung"/>
        <w:spacing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B63060D" w14:textId="2DE98211" w:rsidR="001E179E" w:rsidRPr="00EA6CB1" w:rsidRDefault="00E643EC" w:rsidP="00917E9F">
      <w:pPr>
        <w:pStyle w:val="Tieudechung"/>
        <w:spacing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0EBCA9B" w14:textId="6B82CD64" w:rsidR="001E179E" w:rsidRPr="00EA6CB1" w:rsidRDefault="00027A15" w:rsidP="00917E9F">
      <w:pPr>
        <w:pStyle w:val="Tieudechung"/>
        <w:spacing w:line="312" w:lineRule="auto"/>
        <w:rPr>
          <w:sz w:val="26"/>
          <w:szCs w:val="26"/>
        </w:rPr>
      </w:pPr>
      <w:r w:rsidRPr="00EA6CB1">
        <w:rPr>
          <w:sz w:val="26"/>
          <w:szCs w:val="26"/>
        </w:rPr>
        <w:t xml:space="preserve">Kính gửi: </w:t>
      </w:r>
      <w:r w:rsidR="00EA6CB1">
        <w:rPr>
          <w:b/>
          <w:sz w:val="26"/>
          <w:szCs w:val="26"/>
        </w:rPr>
        <w:t>Trường Đại học Sư phạm Hà Nội</w:t>
      </w:r>
    </w:p>
    <w:p w14:paraId="20C88AC1" w14:textId="64145636" w:rsidR="001E179E" w:rsidRPr="00EA6CB1" w:rsidRDefault="001E179E" w:rsidP="00917E9F">
      <w:pPr>
        <w:spacing w:line="312"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sau khi phân tích thiết bị chào thầu của nhà thầu với yêu cầu HSMT. </w:t>
      </w:r>
      <w:r w:rsidR="00EC517D" w:rsidRPr="00EA6CB1">
        <w:rPr>
          <w:sz w:val="26"/>
          <w:szCs w:val="26"/>
        </w:rPr>
        <w:t xml:space="preserve">Nhà thầu liên danh </w:t>
      </w:r>
      <w:r w:rsidR="00C6014B">
        <w:rPr>
          <w:sz w:val="26"/>
          <w:szCs w:val="26"/>
        </w:rPr>
        <w:t>NETCOM – TINH VÂN - VIKING</w:t>
      </w:r>
      <w:r w:rsidRPr="00EA6CB1">
        <w:rPr>
          <w:sz w:val="26"/>
          <w:szCs w:val="26"/>
        </w:rPr>
        <w:t xml:space="preserve"> tuyên bố đáp ứng đầy đủ các tiêu chuẩn về kỹ thuật theo yêu cầu mà HSMT đề ra với nội dung phân tích chi tiết theo bảng sau.</w:t>
      </w:r>
    </w:p>
    <w:p w14:paraId="487FDE10" w14:textId="77777777" w:rsidR="001E179E" w:rsidRPr="00457704" w:rsidRDefault="001E179E" w:rsidP="0047542F">
      <w:pPr>
        <w:pStyle w:val="Heading3"/>
        <w:numPr>
          <w:ilvl w:val="0"/>
          <w:numId w:val="28"/>
        </w:numPr>
        <w:spacing w:line="336" w:lineRule="auto"/>
        <w:rPr>
          <w:rFonts w:cs="Times New Roman"/>
          <w:sz w:val="26"/>
        </w:rPr>
      </w:pPr>
      <w:bookmarkStart w:id="73" w:name="_Toc488848557"/>
      <w:bookmarkStart w:id="74" w:name="_Toc50389086"/>
      <w:r w:rsidRPr="00457704">
        <w:rPr>
          <w:rFonts w:cs="Times New Roman"/>
          <w:sz w:val="26"/>
        </w:rPr>
        <w:t>Bảng tuyên bố đáp ứng về tiêu chuẩn kỹ thuật</w:t>
      </w:r>
      <w:bookmarkEnd w:id="73"/>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8"/>
        <w:gridCol w:w="3400"/>
        <w:gridCol w:w="1020"/>
        <w:gridCol w:w="1414"/>
      </w:tblGrid>
      <w:tr w:rsidR="001E179E" w:rsidRPr="00EA6CB1" w14:paraId="18A608AE" w14:textId="77777777" w:rsidTr="000521BB">
        <w:trPr>
          <w:tblHeader/>
        </w:trPr>
        <w:tc>
          <w:tcPr>
            <w:tcW w:w="3656" w:type="pct"/>
            <w:gridSpan w:val="2"/>
            <w:vAlign w:val="center"/>
          </w:tcPr>
          <w:p w14:paraId="6C76DE62" w14:textId="77777777" w:rsidR="001E179E" w:rsidRPr="00EA6CB1" w:rsidRDefault="001E179E" w:rsidP="00917E9F">
            <w:pPr>
              <w:pStyle w:val="Bullets"/>
              <w:spacing w:line="312" w:lineRule="auto"/>
              <w:jc w:val="center"/>
              <w:rPr>
                <w:b/>
                <w:sz w:val="26"/>
                <w:szCs w:val="26"/>
              </w:rPr>
            </w:pPr>
            <w:r w:rsidRPr="00EA6CB1">
              <w:rPr>
                <w:b/>
                <w:sz w:val="26"/>
                <w:szCs w:val="26"/>
              </w:rPr>
              <w:t>Yêu cầu Hồ sơ mời thầu (HSMT)</w:t>
            </w:r>
          </w:p>
        </w:tc>
        <w:tc>
          <w:tcPr>
            <w:tcW w:w="1344" w:type="pct"/>
            <w:gridSpan w:val="2"/>
            <w:vAlign w:val="center"/>
          </w:tcPr>
          <w:p w14:paraId="273E35E3" w14:textId="77777777" w:rsidR="001E179E" w:rsidRPr="00EA6CB1" w:rsidRDefault="001E179E" w:rsidP="00917E9F">
            <w:pPr>
              <w:pStyle w:val="Bullets"/>
              <w:spacing w:line="312" w:lineRule="auto"/>
              <w:jc w:val="center"/>
              <w:rPr>
                <w:b/>
                <w:sz w:val="26"/>
                <w:szCs w:val="26"/>
              </w:rPr>
            </w:pPr>
            <w:r w:rsidRPr="00EA6CB1">
              <w:rPr>
                <w:b/>
                <w:sz w:val="26"/>
                <w:szCs w:val="26"/>
              </w:rPr>
              <w:t>Mức độ đáp ứng của nhà thầu</w:t>
            </w:r>
          </w:p>
        </w:tc>
      </w:tr>
      <w:tr w:rsidR="001E179E" w:rsidRPr="00EA6CB1" w14:paraId="5A854A78" w14:textId="77777777" w:rsidTr="00C03361">
        <w:trPr>
          <w:tblHeader/>
        </w:trPr>
        <w:tc>
          <w:tcPr>
            <w:tcW w:w="1781" w:type="pct"/>
            <w:vAlign w:val="center"/>
          </w:tcPr>
          <w:p w14:paraId="34A7AC11" w14:textId="77777777" w:rsidR="001E179E" w:rsidRPr="00EA6CB1" w:rsidRDefault="001E179E" w:rsidP="00917E9F">
            <w:pPr>
              <w:pStyle w:val="Bullets"/>
              <w:spacing w:line="312" w:lineRule="auto"/>
              <w:jc w:val="center"/>
              <w:rPr>
                <w:b/>
                <w:sz w:val="26"/>
                <w:szCs w:val="26"/>
              </w:rPr>
            </w:pPr>
            <w:r w:rsidRPr="00EA6CB1">
              <w:rPr>
                <w:b/>
                <w:sz w:val="26"/>
                <w:szCs w:val="26"/>
              </w:rPr>
              <w:t>Mô tả</w:t>
            </w:r>
          </w:p>
        </w:tc>
        <w:tc>
          <w:tcPr>
            <w:tcW w:w="1876" w:type="pct"/>
            <w:vAlign w:val="center"/>
          </w:tcPr>
          <w:p w14:paraId="1F80CC23" w14:textId="77777777" w:rsidR="001E179E" w:rsidRPr="00EA6CB1" w:rsidRDefault="001E179E" w:rsidP="00917E9F">
            <w:pPr>
              <w:pStyle w:val="Bullets"/>
              <w:spacing w:line="312" w:lineRule="auto"/>
              <w:jc w:val="center"/>
              <w:rPr>
                <w:b/>
                <w:sz w:val="26"/>
                <w:szCs w:val="26"/>
              </w:rPr>
            </w:pPr>
            <w:r w:rsidRPr="00EA6CB1">
              <w:rPr>
                <w:b/>
                <w:sz w:val="26"/>
                <w:szCs w:val="26"/>
              </w:rPr>
              <w:t>Yêu cầu</w:t>
            </w:r>
          </w:p>
        </w:tc>
        <w:tc>
          <w:tcPr>
            <w:tcW w:w="563" w:type="pct"/>
            <w:vAlign w:val="center"/>
          </w:tcPr>
          <w:p w14:paraId="2B242AE4" w14:textId="77777777" w:rsidR="001E179E" w:rsidRPr="00EA6CB1" w:rsidRDefault="001E179E" w:rsidP="00917E9F">
            <w:pPr>
              <w:pStyle w:val="Bullets"/>
              <w:spacing w:line="312" w:lineRule="auto"/>
              <w:jc w:val="center"/>
              <w:rPr>
                <w:b/>
                <w:sz w:val="26"/>
                <w:szCs w:val="26"/>
              </w:rPr>
            </w:pPr>
            <w:r w:rsidRPr="00EA6CB1">
              <w:rPr>
                <w:b/>
                <w:sz w:val="26"/>
                <w:szCs w:val="26"/>
              </w:rPr>
              <w:t>Đáp ứng tiêu chí</w:t>
            </w:r>
          </w:p>
        </w:tc>
        <w:tc>
          <w:tcPr>
            <w:tcW w:w="781" w:type="pct"/>
            <w:vAlign w:val="center"/>
          </w:tcPr>
          <w:p w14:paraId="258E2DF1" w14:textId="77777777" w:rsidR="001E179E" w:rsidRPr="00EA6CB1" w:rsidRDefault="001E179E" w:rsidP="00917E9F">
            <w:pPr>
              <w:pStyle w:val="Bullets"/>
              <w:spacing w:line="312" w:lineRule="auto"/>
              <w:jc w:val="center"/>
              <w:rPr>
                <w:b/>
                <w:sz w:val="26"/>
                <w:szCs w:val="26"/>
              </w:rPr>
            </w:pPr>
            <w:r w:rsidRPr="00EA6CB1">
              <w:rPr>
                <w:b/>
                <w:sz w:val="26"/>
                <w:szCs w:val="26"/>
              </w:rPr>
              <w:t>Tài liệu minh chứng</w:t>
            </w:r>
          </w:p>
        </w:tc>
      </w:tr>
      <w:tr w:rsidR="001E179E" w:rsidRPr="00EA6CB1" w14:paraId="3D60B630" w14:textId="77777777" w:rsidTr="000521BB">
        <w:tc>
          <w:tcPr>
            <w:tcW w:w="3656" w:type="pct"/>
            <w:gridSpan w:val="2"/>
            <w:vAlign w:val="center"/>
          </w:tcPr>
          <w:p w14:paraId="4686C837" w14:textId="77777777" w:rsidR="001E179E" w:rsidRPr="00EA6CB1" w:rsidRDefault="001E179E" w:rsidP="006209DB">
            <w:pPr>
              <w:pStyle w:val="Bullets"/>
              <w:spacing w:line="312" w:lineRule="auto"/>
              <w:ind w:left="113" w:right="113"/>
              <w:jc w:val="left"/>
              <w:rPr>
                <w:sz w:val="26"/>
                <w:szCs w:val="26"/>
              </w:rPr>
            </w:pPr>
            <w:r w:rsidRPr="00EA6CB1">
              <w:rPr>
                <w:sz w:val="26"/>
                <w:szCs w:val="26"/>
              </w:rPr>
              <w:t>1. Đặc tính kỹ thuật của hàng hóa</w:t>
            </w:r>
          </w:p>
        </w:tc>
        <w:tc>
          <w:tcPr>
            <w:tcW w:w="563" w:type="pct"/>
            <w:vAlign w:val="center"/>
          </w:tcPr>
          <w:p w14:paraId="3BBBD207" w14:textId="77777777" w:rsidR="001E179E" w:rsidRPr="00EA6CB1" w:rsidRDefault="001E179E" w:rsidP="006209DB">
            <w:pPr>
              <w:pStyle w:val="Bullets"/>
              <w:spacing w:line="312" w:lineRule="auto"/>
              <w:ind w:left="113" w:right="113"/>
              <w:rPr>
                <w:sz w:val="26"/>
                <w:szCs w:val="26"/>
              </w:rPr>
            </w:pPr>
          </w:p>
        </w:tc>
        <w:tc>
          <w:tcPr>
            <w:tcW w:w="781" w:type="pct"/>
          </w:tcPr>
          <w:p w14:paraId="2F752D89" w14:textId="77777777" w:rsidR="001E179E" w:rsidRPr="00EA6CB1" w:rsidRDefault="001E179E" w:rsidP="006209DB">
            <w:pPr>
              <w:pStyle w:val="Bullets"/>
              <w:spacing w:line="312" w:lineRule="auto"/>
              <w:ind w:left="113" w:right="113"/>
              <w:rPr>
                <w:sz w:val="26"/>
                <w:szCs w:val="26"/>
              </w:rPr>
            </w:pPr>
          </w:p>
        </w:tc>
      </w:tr>
      <w:tr w:rsidR="001E179E" w:rsidRPr="00EA6CB1" w14:paraId="7B69DBF1" w14:textId="77777777" w:rsidTr="00C03361">
        <w:tc>
          <w:tcPr>
            <w:tcW w:w="1781" w:type="pct"/>
            <w:vAlign w:val="center"/>
          </w:tcPr>
          <w:p w14:paraId="423A2BF9" w14:textId="0CD8A6F3" w:rsidR="001E179E" w:rsidRPr="00EA6CB1" w:rsidRDefault="00686248" w:rsidP="006209DB">
            <w:pPr>
              <w:pStyle w:val="Bullets"/>
              <w:spacing w:line="312" w:lineRule="auto"/>
              <w:ind w:left="113" w:right="113"/>
              <w:jc w:val="left"/>
              <w:rPr>
                <w:sz w:val="26"/>
                <w:szCs w:val="26"/>
              </w:rPr>
            </w:pPr>
            <w:r w:rsidRPr="00EA6CB1">
              <w:rPr>
                <w:sz w:val="26"/>
                <w:szCs w:val="26"/>
              </w:rPr>
              <w:t>Đặc tính, thông số kỹ thuật của hàng hóa</w:t>
            </w:r>
          </w:p>
        </w:tc>
        <w:tc>
          <w:tcPr>
            <w:tcW w:w="1876" w:type="pct"/>
            <w:vAlign w:val="center"/>
          </w:tcPr>
          <w:p w14:paraId="6034A702" w14:textId="77777777" w:rsidR="00686248" w:rsidRPr="00EA6CB1" w:rsidRDefault="00686248" w:rsidP="00686248">
            <w:pPr>
              <w:widowControl w:val="0"/>
              <w:tabs>
                <w:tab w:val="left" w:pos="851"/>
              </w:tabs>
              <w:spacing w:after="80"/>
              <w:rPr>
                <w:sz w:val="26"/>
                <w:szCs w:val="26"/>
              </w:rPr>
            </w:pPr>
            <w:r w:rsidRPr="00EA6CB1">
              <w:rPr>
                <w:sz w:val="26"/>
                <w:szCs w:val="26"/>
              </w:rPr>
              <w:t>Đáp ứng toàn bộ các yêu cầu sau:</w:t>
            </w:r>
          </w:p>
          <w:p w14:paraId="1B318B4E" w14:textId="77777777" w:rsidR="00F6569A" w:rsidRPr="00EA6CB1" w:rsidRDefault="00F6569A" w:rsidP="00F6569A">
            <w:pPr>
              <w:widowControl w:val="0"/>
              <w:tabs>
                <w:tab w:val="left" w:pos="851"/>
              </w:tabs>
              <w:spacing w:after="80"/>
              <w:rPr>
                <w:sz w:val="26"/>
                <w:szCs w:val="26"/>
              </w:rPr>
            </w:pPr>
            <w:r w:rsidRPr="00EA6CB1">
              <w:rPr>
                <w:sz w:val="26"/>
                <w:szCs w:val="26"/>
              </w:rPr>
              <w:t xml:space="preserve">- Có bảng kê danh mục hàng hóa chào thầu. Bảng kê phải đầy đủ các nội dung: Model hoặc ký mã hiệu hàng hóa (nếu có), hãng sản xuất, xuất xứ, thông số kỹ thuật. </w:t>
            </w:r>
          </w:p>
          <w:p w14:paraId="56B9F864" w14:textId="77777777" w:rsidR="00F6569A" w:rsidRPr="00EA6CB1" w:rsidRDefault="00F6569A" w:rsidP="00F6569A">
            <w:pPr>
              <w:spacing w:after="80"/>
              <w:rPr>
                <w:sz w:val="26"/>
                <w:szCs w:val="26"/>
              </w:rPr>
            </w:pPr>
            <w:r w:rsidRPr="00EA6CB1">
              <w:rPr>
                <w:sz w:val="26"/>
                <w:szCs w:val="26"/>
              </w:rPr>
              <w:t xml:space="preserve">- Cam kết hàng hóa, thiết bị phải mới 100%, chưa qua sử dụng, có nguồn gốc, xuất xứ rõ ràng, được sản xuất từ năm 2017 trở lại đây. </w:t>
            </w:r>
          </w:p>
          <w:p w14:paraId="4CB5D5CF" w14:textId="377AF1FD" w:rsidR="001E179E" w:rsidRPr="00EA6CB1" w:rsidRDefault="00F6569A" w:rsidP="00F6569A">
            <w:pPr>
              <w:pStyle w:val="Bullets"/>
              <w:spacing w:line="312" w:lineRule="auto"/>
              <w:ind w:left="113" w:right="113"/>
              <w:jc w:val="left"/>
              <w:rPr>
                <w:sz w:val="26"/>
                <w:szCs w:val="26"/>
              </w:rPr>
            </w:pPr>
            <w:r w:rsidRPr="00EA6CB1">
              <w:rPr>
                <w:sz w:val="26"/>
                <w:szCs w:val="26"/>
              </w:rPr>
              <w:t xml:space="preserve">- Có đặc tính, thông số kỹ thuật của hàng hóa hoàn toàn </w:t>
            </w:r>
            <w:r w:rsidRPr="00EA6CB1">
              <w:rPr>
                <w:sz w:val="26"/>
                <w:szCs w:val="26"/>
              </w:rPr>
              <w:lastRenderedPageBreak/>
              <w:t>phù hợp đáp ứng yêu cầu của HSMT</w:t>
            </w:r>
            <w:r w:rsidR="00686248" w:rsidRPr="00EA6CB1">
              <w:rPr>
                <w:sz w:val="26"/>
                <w:szCs w:val="26"/>
              </w:rPr>
              <w:t>.</w:t>
            </w:r>
          </w:p>
        </w:tc>
        <w:tc>
          <w:tcPr>
            <w:tcW w:w="563" w:type="pct"/>
            <w:vAlign w:val="center"/>
          </w:tcPr>
          <w:p w14:paraId="76D844AE" w14:textId="77777777" w:rsidR="001E179E" w:rsidRPr="00EA6CB1" w:rsidRDefault="001E179E" w:rsidP="006209DB">
            <w:pPr>
              <w:pStyle w:val="Bullets"/>
              <w:spacing w:line="312" w:lineRule="auto"/>
              <w:ind w:left="113" w:right="113"/>
              <w:jc w:val="center"/>
              <w:rPr>
                <w:sz w:val="26"/>
                <w:szCs w:val="26"/>
              </w:rPr>
            </w:pPr>
            <w:r w:rsidRPr="00EA6CB1">
              <w:rPr>
                <w:sz w:val="26"/>
                <w:szCs w:val="26"/>
              </w:rPr>
              <w:lastRenderedPageBreak/>
              <w:t>Đạt</w:t>
            </w:r>
          </w:p>
        </w:tc>
        <w:tc>
          <w:tcPr>
            <w:tcW w:w="781" w:type="pct"/>
            <w:vAlign w:val="center"/>
          </w:tcPr>
          <w:p w14:paraId="61CFC949" w14:textId="5DF233A4"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2, Mục </w:t>
            </w:r>
            <w:r w:rsidR="00F6569A" w:rsidRPr="00EA6CB1">
              <w:rPr>
                <w:sz w:val="26"/>
                <w:szCs w:val="26"/>
                <w:lang w:val="vi-VN"/>
              </w:rPr>
              <w:t>4</w:t>
            </w:r>
            <w:r w:rsidR="00F25A26" w:rsidRPr="00EA6CB1">
              <w:rPr>
                <w:sz w:val="26"/>
                <w:szCs w:val="26"/>
                <w:lang w:val="vi-VN"/>
              </w:rPr>
              <w:t xml:space="preserve">; </w:t>
            </w:r>
            <w:r w:rsidR="001F5FC3" w:rsidRPr="00EA6CB1">
              <w:rPr>
                <w:sz w:val="26"/>
                <w:szCs w:val="26"/>
              </w:rPr>
              <w:t xml:space="preserve">Mục </w:t>
            </w:r>
            <w:r w:rsidR="00F6569A" w:rsidRPr="00EA6CB1">
              <w:rPr>
                <w:sz w:val="26"/>
                <w:szCs w:val="26"/>
                <w:lang w:val="vi-VN"/>
              </w:rPr>
              <w:t>5</w:t>
            </w:r>
            <w:r w:rsidR="00F25A26" w:rsidRPr="00EA6CB1">
              <w:rPr>
                <w:sz w:val="26"/>
                <w:szCs w:val="26"/>
                <w:lang w:val="vi-VN"/>
              </w:rPr>
              <w:t xml:space="preserve"> và phần 8, mục 2</w:t>
            </w:r>
            <w:r w:rsidR="00F6569A" w:rsidRPr="00EA6CB1">
              <w:rPr>
                <w:sz w:val="26"/>
                <w:szCs w:val="26"/>
                <w:lang w:val="vi-VN"/>
              </w:rPr>
              <w:t>4</w:t>
            </w:r>
          </w:p>
        </w:tc>
      </w:tr>
      <w:tr w:rsidR="001E179E" w:rsidRPr="00EA6CB1" w14:paraId="63BEC694" w14:textId="77777777" w:rsidTr="000521BB">
        <w:tc>
          <w:tcPr>
            <w:tcW w:w="3656" w:type="pct"/>
            <w:gridSpan w:val="2"/>
            <w:vAlign w:val="center"/>
          </w:tcPr>
          <w:p w14:paraId="2727B85E" w14:textId="77777777" w:rsidR="001E179E" w:rsidRPr="00EA6CB1" w:rsidRDefault="001E179E" w:rsidP="006209DB">
            <w:pPr>
              <w:pStyle w:val="Bullets"/>
              <w:spacing w:line="312" w:lineRule="auto"/>
              <w:ind w:left="113" w:right="113"/>
              <w:jc w:val="left"/>
              <w:rPr>
                <w:sz w:val="26"/>
                <w:szCs w:val="26"/>
              </w:rPr>
            </w:pPr>
            <w:r w:rsidRPr="00EA6CB1">
              <w:rPr>
                <w:sz w:val="26"/>
                <w:szCs w:val="26"/>
              </w:rPr>
              <w:t>2. Giải pháp kỹ thuật, biện pháp tổ chức cung cấp, lắp đặt hàng hóa</w:t>
            </w:r>
          </w:p>
        </w:tc>
        <w:tc>
          <w:tcPr>
            <w:tcW w:w="563" w:type="pct"/>
            <w:vAlign w:val="center"/>
          </w:tcPr>
          <w:p w14:paraId="39D8C5E4"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4C2C8A34" w14:textId="77777777" w:rsidR="001E179E" w:rsidRPr="00EA6CB1" w:rsidRDefault="001E179E" w:rsidP="006209DB">
            <w:pPr>
              <w:pStyle w:val="Bullets"/>
              <w:spacing w:line="312" w:lineRule="auto"/>
              <w:ind w:left="113" w:right="113"/>
              <w:jc w:val="left"/>
              <w:rPr>
                <w:sz w:val="26"/>
                <w:szCs w:val="26"/>
              </w:rPr>
            </w:pPr>
          </w:p>
        </w:tc>
      </w:tr>
      <w:tr w:rsidR="001E179E" w:rsidRPr="00EA6CB1" w14:paraId="4C38BE50" w14:textId="77777777" w:rsidTr="00C03361">
        <w:tc>
          <w:tcPr>
            <w:tcW w:w="1781" w:type="pct"/>
            <w:vAlign w:val="center"/>
          </w:tcPr>
          <w:p w14:paraId="28D505DE" w14:textId="77777777" w:rsidR="001E179E" w:rsidRPr="00EA6CB1" w:rsidRDefault="001E179E" w:rsidP="006209DB">
            <w:pPr>
              <w:pStyle w:val="Bullets"/>
              <w:spacing w:line="312" w:lineRule="auto"/>
              <w:ind w:left="113" w:right="113"/>
              <w:jc w:val="left"/>
              <w:rPr>
                <w:sz w:val="26"/>
                <w:szCs w:val="26"/>
              </w:rPr>
            </w:pPr>
            <w:r w:rsidRPr="00EA6CB1">
              <w:rPr>
                <w:sz w:val="26"/>
                <w:szCs w:val="26"/>
              </w:rPr>
              <w:t>Tính hợp lý và hiệu quả kinh tế của các giải pháp kỹ thuật, biện pháp tổ chức cung cấp hàng hóa.</w:t>
            </w:r>
          </w:p>
        </w:tc>
        <w:tc>
          <w:tcPr>
            <w:tcW w:w="1876" w:type="pct"/>
            <w:vAlign w:val="center"/>
          </w:tcPr>
          <w:p w14:paraId="0F4ED0EC" w14:textId="0FE4DB68" w:rsidR="001E179E" w:rsidRPr="00EA6CB1" w:rsidRDefault="00686248" w:rsidP="006209DB">
            <w:pPr>
              <w:pStyle w:val="Bullets"/>
              <w:spacing w:line="312" w:lineRule="auto"/>
              <w:ind w:left="113" w:right="113"/>
              <w:jc w:val="left"/>
              <w:rPr>
                <w:sz w:val="26"/>
                <w:szCs w:val="26"/>
              </w:rPr>
            </w:pPr>
            <w:r w:rsidRPr="00EA6CB1">
              <w:rPr>
                <w:sz w:val="26"/>
                <w:szCs w:val="26"/>
              </w:rPr>
              <w:t>Có các giải pháp kỹ thuật, biện pháp tổ chức cung cấp, lắp đặt hàng hóa hợp lý và hiệu quả kinh tế.</w:t>
            </w:r>
          </w:p>
        </w:tc>
        <w:tc>
          <w:tcPr>
            <w:tcW w:w="563" w:type="pct"/>
            <w:vAlign w:val="center"/>
          </w:tcPr>
          <w:p w14:paraId="5DB194D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00A81BA2" w14:textId="262D391D"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w:t>
            </w:r>
            <w:r w:rsidR="001E70E9" w:rsidRPr="00EA6CB1">
              <w:rPr>
                <w:sz w:val="26"/>
                <w:szCs w:val="26"/>
              </w:rPr>
              <w:t>10</w:t>
            </w:r>
            <w:r w:rsidRPr="00EA6CB1">
              <w:rPr>
                <w:sz w:val="26"/>
                <w:szCs w:val="26"/>
              </w:rPr>
              <w:t xml:space="preserve">, Mục </w:t>
            </w:r>
            <w:r w:rsidR="00F6569A" w:rsidRPr="00EA6CB1">
              <w:rPr>
                <w:sz w:val="26"/>
                <w:szCs w:val="26"/>
                <w:lang w:val="vi-VN"/>
              </w:rPr>
              <w:t>30</w:t>
            </w:r>
          </w:p>
        </w:tc>
      </w:tr>
      <w:tr w:rsidR="001E179E" w:rsidRPr="00EA6CB1" w14:paraId="5F5208D3" w14:textId="77777777" w:rsidTr="000521BB">
        <w:tc>
          <w:tcPr>
            <w:tcW w:w="3656" w:type="pct"/>
            <w:gridSpan w:val="2"/>
            <w:vAlign w:val="center"/>
          </w:tcPr>
          <w:p w14:paraId="1E7603B5" w14:textId="695E9654" w:rsidR="001E179E" w:rsidRPr="00EA6CB1" w:rsidRDefault="00C03361" w:rsidP="006209DB">
            <w:pPr>
              <w:pStyle w:val="Bullets"/>
              <w:spacing w:line="312" w:lineRule="auto"/>
              <w:ind w:left="113" w:right="113"/>
              <w:jc w:val="left"/>
              <w:rPr>
                <w:sz w:val="26"/>
                <w:szCs w:val="26"/>
              </w:rPr>
            </w:pPr>
            <w:r w:rsidRPr="00EA6CB1">
              <w:rPr>
                <w:sz w:val="26"/>
                <w:szCs w:val="26"/>
                <w:lang w:val="vi-VN"/>
              </w:rPr>
              <w:t>3</w:t>
            </w:r>
            <w:r w:rsidR="001E179E" w:rsidRPr="00EA6CB1">
              <w:rPr>
                <w:sz w:val="26"/>
                <w:szCs w:val="26"/>
              </w:rPr>
              <w:t>. Tiến độ cung cấp hàng hóa</w:t>
            </w:r>
          </w:p>
        </w:tc>
        <w:tc>
          <w:tcPr>
            <w:tcW w:w="563" w:type="pct"/>
            <w:vAlign w:val="center"/>
          </w:tcPr>
          <w:p w14:paraId="3078F206"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2AE99DA8" w14:textId="77777777" w:rsidR="001E179E" w:rsidRPr="00EA6CB1" w:rsidRDefault="001E179E" w:rsidP="006209DB">
            <w:pPr>
              <w:pStyle w:val="Bullets"/>
              <w:spacing w:line="312" w:lineRule="auto"/>
              <w:ind w:left="113" w:right="113"/>
              <w:jc w:val="left"/>
              <w:rPr>
                <w:sz w:val="26"/>
                <w:szCs w:val="26"/>
              </w:rPr>
            </w:pPr>
          </w:p>
        </w:tc>
      </w:tr>
      <w:tr w:rsidR="001E179E" w:rsidRPr="00EA6CB1" w14:paraId="330798FE" w14:textId="77777777" w:rsidTr="00C03361">
        <w:tc>
          <w:tcPr>
            <w:tcW w:w="1781" w:type="pct"/>
            <w:vAlign w:val="center"/>
          </w:tcPr>
          <w:p w14:paraId="69297BD7" w14:textId="10807197" w:rsidR="001E179E" w:rsidRPr="00EA6CB1" w:rsidRDefault="001E179E" w:rsidP="006209DB">
            <w:pPr>
              <w:pStyle w:val="Bullets"/>
              <w:spacing w:line="312" w:lineRule="auto"/>
              <w:ind w:left="113" w:right="113"/>
              <w:jc w:val="left"/>
              <w:rPr>
                <w:sz w:val="26"/>
                <w:szCs w:val="26"/>
              </w:rPr>
            </w:pPr>
            <w:r w:rsidRPr="00EA6CB1">
              <w:rPr>
                <w:sz w:val="26"/>
                <w:szCs w:val="26"/>
              </w:rPr>
              <w:t xml:space="preserve">Bảng tiến độ cung cấp và lắp đặt hàng hóa trong vòng </w:t>
            </w:r>
            <w:r w:rsidR="003F4C64" w:rsidRPr="00EA6CB1">
              <w:rPr>
                <w:sz w:val="26"/>
                <w:szCs w:val="26"/>
              </w:rPr>
              <w:t>45</w:t>
            </w:r>
            <w:r w:rsidRPr="00EA6CB1">
              <w:rPr>
                <w:sz w:val="26"/>
                <w:szCs w:val="26"/>
              </w:rPr>
              <w:t xml:space="preserve"> ngày và đáp ứng yêu cầu của HSMT.</w:t>
            </w:r>
          </w:p>
        </w:tc>
        <w:tc>
          <w:tcPr>
            <w:tcW w:w="1876" w:type="pct"/>
            <w:vAlign w:val="center"/>
          </w:tcPr>
          <w:p w14:paraId="7780C43D" w14:textId="243A75A2" w:rsidR="001E179E" w:rsidRPr="00EA6CB1" w:rsidRDefault="00C03361" w:rsidP="006209DB">
            <w:pPr>
              <w:pStyle w:val="Bullets"/>
              <w:spacing w:line="312" w:lineRule="auto"/>
              <w:ind w:left="113" w:right="113"/>
              <w:jc w:val="left"/>
              <w:rPr>
                <w:sz w:val="26"/>
                <w:szCs w:val="26"/>
              </w:rPr>
            </w:pPr>
            <w:r w:rsidRPr="00EA6CB1">
              <w:rPr>
                <w:sz w:val="26"/>
                <w:szCs w:val="26"/>
              </w:rPr>
              <w:t>Có Bảng tiến độ cung cấp hàng hóa hợp lý, khả thi và phù hợp với đề xuất kỹ thuật và đáp ứng yêu cầu của HSMT.</w:t>
            </w:r>
          </w:p>
        </w:tc>
        <w:tc>
          <w:tcPr>
            <w:tcW w:w="563" w:type="pct"/>
            <w:vAlign w:val="center"/>
          </w:tcPr>
          <w:p w14:paraId="21F54FE6"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5B06E838" w14:textId="5E5AC234" w:rsidR="001E179E" w:rsidRPr="00EA6CB1" w:rsidRDefault="001E179E" w:rsidP="006209DB">
            <w:pPr>
              <w:pStyle w:val="Bullets"/>
              <w:spacing w:line="312" w:lineRule="auto"/>
              <w:ind w:left="113" w:right="113"/>
              <w:jc w:val="left"/>
              <w:rPr>
                <w:sz w:val="26"/>
                <w:szCs w:val="26"/>
                <w:lang w:val="vi-VN"/>
              </w:rPr>
            </w:pPr>
            <w:r w:rsidRPr="00EA6CB1">
              <w:rPr>
                <w:sz w:val="26"/>
                <w:szCs w:val="26"/>
              </w:rPr>
              <w:t xml:space="preserve">Phần </w:t>
            </w:r>
            <w:r w:rsidR="00243818" w:rsidRPr="00EA6CB1">
              <w:rPr>
                <w:sz w:val="26"/>
                <w:szCs w:val="26"/>
              </w:rPr>
              <w:t>7</w:t>
            </w:r>
            <w:r w:rsidRPr="00EA6CB1">
              <w:rPr>
                <w:sz w:val="26"/>
                <w:szCs w:val="26"/>
              </w:rPr>
              <w:t xml:space="preserve">, Mục </w:t>
            </w:r>
            <w:r w:rsidR="00F6569A" w:rsidRPr="00EA6CB1">
              <w:rPr>
                <w:sz w:val="26"/>
                <w:szCs w:val="26"/>
                <w:lang w:val="vi-VN"/>
              </w:rPr>
              <w:t>21</w:t>
            </w:r>
          </w:p>
        </w:tc>
      </w:tr>
      <w:tr w:rsidR="001E179E" w:rsidRPr="00EA6CB1" w14:paraId="1588EDB1" w14:textId="77777777" w:rsidTr="000521BB">
        <w:tc>
          <w:tcPr>
            <w:tcW w:w="3656" w:type="pct"/>
            <w:gridSpan w:val="2"/>
            <w:vAlign w:val="center"/>
          </w:tcPr>
          <w:p w14:paraId="45850A49" w14:textId="74238746" w:rsidR="001E179E" w:rsidRPr="00EA6CB1" w:rsidRDefault="00C03361" w:rsidP="006209DB">
            <w:pPr>
              <w:pStyle w:val="Bullets"/>
              <w:spacing w:line="312" w:lineRule="auto"/>
              <w:ind w:left="113" w:right="113"/>
              <w:jc w:val="left"/>
              <w:rPr>
                <w:sz w:val="26"/>
                <w:szCs w:val="26"/>
                <w:lang w:val="vi-VN"/>
              </w:rPr>
            </w:pPr>
            <w:r w:rsidRPr="00EA6CB1">
              <w:rPr>
                <w:sz w:val="26"/>
                <w:szCs w:val="26"/>
                <w:lang w:val="vi-VN"/>
              </w:rPr>
              <w:t>4</w:t>
            </w:r>
            <w:r w:rsidR="001E179E" w:rsidRPr="00EA6CB1">
              <w:rPr>
                <w:sz w:val="26"/>
                <w:szCs w:val="26"/>
              </w:rPr>
              <w:t>. Bảo hành</w:t>
            </w:r>
            <w:r w:rsidRPr="00EA6CB1">
              <w:rPr>
                <w:sz w:val="26"/>
                <w:szCs w:val="26"/>
                <w:lang w:val="vi-VN"/>
              </w:rPr>
              <w:t>, bảo trì</w:t>
            </w:r>
          </w:p>
        </w:tc>
        <w:tc>
          <w:tcPr>
            <w:tcW w:w="563" w:type="pct"/>
            <w:vAlign w:val="center"/>
          </w:tcPr>
          <w:p w14:paraId="1BE86D56"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3EB7356A" w14:textId="77777777" w:rsidR="001E179E" w:rsidRPr="00EA6CB1" w:rsidRDefault="001E179E" w:rsidP="006209DB">
            <w:pPr>
              <w:pStyle w:val="Bullets"/>
              <w:spacing w:line="312" w:lineRule="auto"/>
              <w:ind w:left="113" w:right="113"/>
              <w:jc w:val="left"/>
              <w:rPr>
                <w:sz w:val="26"/>
                <w:szCs w:val="26"/>
              </w:rPr>
            </w:pPr>
          </w:p>
        </w:tc>
      </w:tr>
      <w:tr w:rsidR="001E179E" w:rsidRPr="00EA6CB1" w14:paraId="173D3CF5" w14:textId="77777777" w:rsidTr="00C03361">
        <w:tc>
          <w:tcPr>
            <w:tcW w:w="1781" w:type="pct"/>
            <w:vAlign w:val="center"/>
          </w:tcPr>
          <w:p w14:paraId="41134C09" w14:textId="77777777" w:rsidR="001E179E" w:rsidRPr="00EA6CB1" w:rsidRDefault="001E179E" w:rsidP="006209DB">
            <w:pPr>
              <w:pStyle w:val="Bullets"/>
              <w:spacing w:line="312" w:lineRule="auto"/>
              <w:ind w:left="113" w:right="113"/>
              <w:jc w:val="left"/>
              <w:rPr>
                <w:sz w:val="26"/>
                <w:szCs w:val="26"/>
              </w:rPr>
            </w:pPr>
            <w:r w:rsidRPr="00EA6CB1">
              <w:rPr>
                <w:sz w:val="26"/>
                <w:szCs w:val="26"/>
              </w:rPr>
              <w:t xml:space="preserve">Thời gian Bảo hành </w:t>
            </w:r>
          </w:p>
        </w:tc>
        <w:tc>
          <w:tcPr>
            <w:tcW w:w="1876" w:type="pct"/>
            <w:vAlign w:val="center"/>
          </w:tcPr>
          <w:p w14:paraId="31D07497" w14:textId="77777777" w:rsidR="00C03361" w:rsidRPr="00EA6CB1" w:rsidRDefault="00C03361" w:rsidP="00C03361">
            <w:pPr>
              <w:widowControl w:val="0"/>
              <w:tabs>
                <w:tab w:val="left" w:pos="851"/>
              </w:tabs>
              <w:spacing w:after="80"/>
              <w:rPr>
                <w:sz w:val="26"/>
                <w:szCs w:val="26"/>
              </w:rPr>
            </w:pPr>
            <w:r w:rsidRPr="00EA6CB1">
              <w:rPr>
                <w:sz w:val="26"/>
                <w:szCs w:val="26"/>
              </w:rPr>
              <w:t>Đáp ứng toàn bộ các yêu cầu sau:</w:t>
            </w:r>
          </w:p>
          <w:p w14:paraId="251585BF" w14:textId="77777777" w:rsidR="00C03361" w:rsidRPr="00EA6CB1" w:rsidRDefault="00C03361" w:rsidP="00C03361">
            <w:pPr>
              <w:widowControl w:val="0"/>
              <w:tabs>
                <w:tab w:val="left" w:pos="851"/>
              </w:tabs>
              <w:spacing w:after="80"/>
              <w:rPr>
                <w:sz w:val="26"/>
                <w:szCs w:val="26"/>
              </w:rPr>
            </w:pPr>
            <w:r w:rsidRPr="00EA6CB1">
              <w:rPr>
                <w:sz w:val="26"/>
                <w:szCs w:val="26"/>
              </w:rPr>
              <w:t>- Thời gian bảo hành tối thiểu 12 tháng cho toàn bộ hàng hóa của gói thầu</w:t>
            </w:r>
          </w:p>
          <w:p w14:paraId="1C58B99B" w14:textId="45B8AF67" w:rsidR="001E179E" w:rsidRPr="00EA6CB1" w:rsidRDefault="00C03361" w:rsidP="00C03361">
            <w:pPr>
              <w:pStyle w:val="Bullets"/>
              <w:spacing w:line="312" w:lineRule="auto"/>
              <w:ind w:left="113" w:right="113"/>
              <w:jc w:val="left"/>
              <w:rPr>
                <w:sz w:val="26"/>
                <w:szCs w:val="26"/>
              </w:rPr>
            </w:pPr>
            <w:r w:rsidRPr="00EA6CB1">
              <w:rPr>
                <w:sz w:val="26"/>
                <w:szCs w:val="26"/>
              </w:rPr>
              <w:t>- Có cam kết trong thời gian bảo hành nếu các thiết bị liên tục sự cố trong vòng 20 ngày mà không khắc phục được phải đổi thiết bị mới</w:t>
            </w:r>
          </w:p>
        </w:tc>
        <w:tc>
          <w:tcPr>
            <w:tcW w:w="563" w:type="pct"/>
            <w:vAlign w:val="center"/>
          </w:tcPr>
          <w:p w14:paraId="12D53BF7"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196A1F3E" w14:textId="75329DF3" w:rsidR="001E179E" w:rsidRPr="00EA6CB1" w:rsidRDefault="001E179E" w:rsidP="006209DB">
            <w:pPr>
              <w:pStyle w:val="Bullets"/>
              <w:spacing w:line="312" w:lineRule="auto"/>
              <w:ind w:left="113" w:right="113"/>
              <w:jc w:val="left"/>
              <w:rPr>
                <w:sz w:val="26"/>
                <w:szCs w:val="26"/>
              </w:rPr>
            </w:pPr>
            <w:r w:rsidRPr="00EA6CB1">
              <w:rPr>
                <w:sz w:val="26"/>
                <w:szCs w:val="26"/>
              </w:rPr>
              <w:t xml:space="preserve">Phần </w:t>
            </w:r>
            <w:r w:rsidR="006A51DD" w:rsidRPr="00EA6CB1">
              <w:rPr>
                <w:sz w:val="26"/>
                <w:szCs w:val="26"/>
              </w:rPr>
              <w:t>7</w:t>
            </w:r>
            <w:r w:rsidRPr="00EA6CB1">
              <w:rPr>
                <w:sz w:val="26"/>
                <w:szCs w:val="26"/>
              </w:rPr>
              <w:t xml:space="preserve">, Mục </w:t>
            </w:r>
            <w:r w:rsidR="00F6569A" w:rsidRPr="00EA6CB1">
              <w:rPr>
                <w:sz w:val="26"/>
                <w:szCs w:val="26"/>
                <w:lang w:val="vi-VN"/>
              </w:rPr>
              <w:t>20</w:t>
            </w:r>
            <w:r w:rsidR="00C14063" w:rsidRPr="00EA6CB1">
              <w:rPr>
                <w:sz w:val="26"/>
                <w:szCs w:val="26"/>
                <w:lang w:val="vi-VN"/>
              </w:rPr>
              <w:t xml:space="preserve"> và Phần 8, Mục 2</w:t>
            </w:r>
            <w:r w:rsidR="00F6569A" w:rsidRPr="00EA6CB1">
              <w:rPr>
                <w:sz w:val="26"/>
                <w:szCs w:val="26"/>
                <w:lang w:val="vi-VN"/>
              </w:rPr>
              <w:t>5</w:t>
            </w:r>
          </w:p>
        </w:tc>
      </w:tr>
      <w:tr w:rsidR="001E179E" w:rsidRPr="00EA6CB1" w14:paraId="788FF1C5" w14:textId="77777777" w:rsidTr="000521BB">
        <w:tc>
          <w:tcPr>
            <w:tcW w:w="3656" w:type="pct"/>
            <w:gridSpan w:val="2"/>
            <w:vAlign w:val="center"/>
          </w:tcPr>
          <w:p w14:paraId="235835A8" w14:textId="1404D26E" w:rsidR="001E179E" w:rsidRPr="00EA6CB1" w:rsidRDefault="00C03361" w:rsidP="006209DB">
            <w:pPr>
              <w:pStyle w:val="Bullets"/>
              <w:spacing w:line="312" w:lineRule="auto"/>
              <w:ind w:left="113" w:right="113"/>
              <w:jc w:val="left"/>
              <w:rPr>
                <w:sz w:val="26"/>
                <w:szCs w:val="26"/>
              </w:rPr>
            </w:pPr>
            <w:r w:rsidRPr="00EA6CB1">
              <w:rPr>
                <w:sz w:val="26"/>
                <w:szCs w:val="26"/>
                <w:lang w:val="vi-VN"/>
              </w:rPr>
              <w:t>5</w:t>
            </w:r>
            <w:r w:rsidR="001E179E" w:rsidRPr="00EA6CB1">
              <w:rPr>
                <w:sz w:val="26"/>
                <w:szCs w:val="26"/>
              </w:rPr>
              <w:t>. Uy tín của nhà thầu</w:t>
            </w:r>
          </w:p>
        </w:tc>
        <w:tc>
          <w:tcPr>
            <w:tcW w:w="563" w:type="pct"/>
            <w:vAlign w:val="center"/>
          </w:tcPr>
          <w:p w14:paraId="0A0F3FC8"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060E95A8" w14:textId="77777777" w:rsidR="001E179E" w:rsidRPr="00EA6CB1" w:rsidRDefault="001E179E" w:rsidP="006209DB">
            <w:pPr>
              <w:pStyle w:val="Bullets"/>
              <w:spacing w:line="312" w:lineRule="auto"/>
              <w:ind w:left="113" w:right="113"/>
              <w:jc w:val="left"/>
              <w:rPr>
                <w:sz w:val="26"/>
                <w:szCs w:val="26"/>
              </w:rPr>
            </w:pPr>
          </w:p>
        </w:tc>
      </w:tr>
      <w:tr w:rsidR="001E179E" w:rsidRPr="00EA6CB1" w14:paraId="5CA12D81" w14:textId="77777777" w:rsidTr="00C03361">
        <w:tc>
          <w:tcPr>
            <w:tcW w:w="1781" w:type="pct"/>
            <w:vAlign w:val="center"/>
          </w:tcPr>
          <w:p w14:paraId="453B050F" w14:textId="77777777" w:rsidR="001E179E" w:rsidRPr="00EA6CB1" w:rsidRDefault="001E179E" w:rsidP="006209DB">
            <w:pPr>
              <w:pStyle w:val="Bullets"/>
              <w:spacing w:line="312" w:lineRule="auto"/>
              <w:ind w:left="113" w:right="113"/>
              <w:jc w:val="left"/>
              <w:rPr>
                <w:sz w:val="26"/>
                <w:szCs w:val="26"/>
              </w:rPr>
            </w:pPr>
            <w:r w:rsidRPr="00EA6CB1">
              <w:rPr>
                <w:sz w:val="26"/>
                <w:szCs w:val="26"/>
              </w:rPr>
              <w:t>Uy tín của nhà thầu thông qua việc thực hiện các hợp đồng tương tự trước đó trong thời gian 5 năm gần đây, tính đến thời điểm đóng thầu.</w:t>
            </w:r>
          </w:p>
          <w:p w14:paraId="043DD8E9" w14:textId="77777777" w:rsidR="001E179E" w:rsidRPr="00EA6CB1" w:rsidRDefault="001E179E" w:rsidP="006209DB">
            <w:pPr>
              <w:pStyle w:val="Bullets"/>
              <w:spacing w:line="312" w:lineRule="auto"/>
              <w:ind w:left="113" w:right="113"/>
              <w:jc w:val="left"/>
              <w:rPr>
                <w:sz w:val="26"/>
                <w:szCs w:val="26"/>
              </w:rPr>
            </w:pPr>
            <w:r w:rsidRPr="00EA6CB1">
              <w:rPr>
                <w:sz w:val="26"/>
                <w:szCs w:val="26"/>
              </w:rPr>
              <w:lastRenderedPageBreak/>
              <w:t>(Nhà thầu phải cung cấp bản sao công chứng (hoặc chứng thực) hợp pháp của các tài liệu chứng minh.</w:t>
            </w:r>
          </w:p>
        </w:tc>
        <w:tc>
          <w:tcPr>
            <w:tcW w:w="1876" w:type="pct"/>
            <w:vAlign w:val="center"/>
          </w:tcPr>
          <w:p w14:paraId="53B7088F" w14:textId="7DEA7BA6" w:rsidR="001E179E" w:rsidRPr="00EA6CB1" w:rsidRDefault="00F6569A" w:rsidP="006209DB">
            <w:pPr>
              <w:pStyle w:val="Bullets"/>
              <w:spacing w:line="312" w:lineRule="auto"/>
              <w:ind w:left="113" w:right="113"/>
              <w:jc w:val="left"/>
              <w:rPr>
                <w:sz w:val="26"/>
                <w:szCs w:val="26"/>
              </w:rPr>
            </w:pPr>
            <w:r w:rsidRPr="00EA6CB1">
              <w:rPr>
                <w:sz w:val="26"/>
                <w:szCs w:val="26"/>
              </w:rPr>
              <w:lastRenderedPageBreak/>
              <w:t>Không có hợp đồng tương tự bỏ dở hợp đồng do lỗi của nhà thầu.</w:t>
            </w:r>
          </w:p>
        </w:tc>
        <w:tc>
          <w:tcPr>
            <w:tcW w:w="563" w:type="pct"/>
            <w:vAlign w:val="center"/>
          </w:tcPr>
          <w:p w14:paraId="2FD02C5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0F12EF94" w14:textId="580A80B4" w:rsidR="001E179E" w:rsidRPr="00EA6CB1" w:rsidRDefault="001F5FC3" w:rsidP="006209DB">
            <w:pPr>
              <w:pStyle w:val="Bullets"/>
              <w:spacing w:line="312" w:lineRule="auto"/>
              <w:ind w:left="113" w:right="113"/>
              <w:jc w:val="left"/>
              <w:rPr>
                <w:sz w:val="26"/>
                <w:szCs w:val="26"/>
                <w:lang w:val="vi-VN"/>
              </w:rPr>
            </w:pPr>
            <w:r w:rsidRPr="00EA6CB1">
              <w:rPr>
                <w:sz w:val="26"/>
                <w:szCs w:val="26"/>
              </w:rPr>
              <w:t>Phần 6, Mục 1</w:t>
            </w:r>
            <w:r w:rsidR="00F6569A" w:rsidRPr="00EA6CB1">
              <w:rPr>
                <w:sz w:val="26"/>
                <w:szCs w:val="26"/>
                <w:lang w:val="vi-VN"/>
              </w:rPr>
              <w:t>8</w:t>
            </w:r>
          </w:p>
          <w:p w14:paraId="6041F001" w14:textId="45F94970" w:rsidR="00D41B36" w:rsidRPr="00EA6CB1" w:rsidRDefault="001F5FC3" w:rsidP="006209DB">
            <w:pPr>
              <w:pStyle w:val="Bullets"/>
              <w:spacing w:line="312" w:lineRule="auto"/>
              <w:ind w:left="113" w:right="113"/>
              <w:jc w:val="left"/>
              <w:rPr>
                <w:sz w:val="26"/>
                <w:szCs w:val="26"/>
                <w:lang w:val="vi-VN"/>
              </w:rPr>
            </w:pPr>
            <w:r w:rsidRPr="00EA6CB1">
              <w:rPr>
                <w:sz w:val="26"/>
                <w:szCs w:val="26"/>
              </w:rPr>
              <w:t>Phần 8, Mục 2</w:t>
            </w:r>
            <w:r w:rsidR="00F6569A" w:rsidRPr="00EA6CB1">
              <w:rPr>
                <w:sz w:val="26"/>
                <w:szCs w:val="26"/>
                <w:lang w:val="vi-VN"/>
              </w:rPr>
              <w:t>3</w:t>
            </w:r>
          </w:p>
        </w:tc>
      </w:tr>
      <w:tr w:rsidR="001E179E" w:rsidRPr="00EA6CB1" w14:paraId="2C334BDE" w14:textId="77777777" w:rsidTr="000521BB">
        <w:tc>
          <w:tcPr>
            <w:tcW w:w="3656" w:type="pct"/>
            <w:gridSpan w:val="2"/>
            <w:vAlign w:val="center"/>
          </w:tcPr>
          <w:p w14:paraId="2E5B9138" w14:textId="2D4BC9E4" w:rsidR="001E179E" w:rsidRPr="00EA6CB1" w:rsidRDefault="00C03361" w:rsidP="006209DB">
            <w:pPr>
              <w:pStyle w:val="Bullets"/>
              <w:spacing w:line="312" w:lineRule="auto"/>
              <w:ind w:left="113" w:right="113"/>
              <w:jc w:val="left"/>
              <w:rPr>
                <w:sz w:val="26"/>
                <w:szCs w:val="26"/>
              </w:rPr>
            </w:pPr>
            <w:r w:rsidRPr="00EA6CB1">
              <w:rPr>
                <w:sz w:val="26"/>
                <w:szCs w:val="26"/>
                <w:lang w:val="vi-VN"/>
              </w:rPr>
              <w:t>6</w:t>
            </w:r>
            <w:r w:rsidR="001E179E" w:rsidRPr="00EA6CB1">
              <w:rPr>
                <w:sz w:val="26"/>
                <w:szCs w:val="26"/>
              </w:rPr>
              <w:t xml:space="preserve">. </w:t>
            </w:r>
            <w:r w:rsidRPr="00EA6CB1">
              <w:rPr>
                <w:sz w:val="26"/>
                <w:szCs w:val="26"/>
              </w:rPr>
              <w:t>Các yếu tố về điều kiện thương mại, thời gian thực hiện, đào tạo chuyển giao công nghệ</w:t>
            </w:r>
          </w:p>
        </w:tc>
        <w:tc>
          <w:tcPr>
            <w:tcW w:w="563" w:type="pct"/>
          </w:tcPr>
          <w:p w14:paraId="09DEE5A4" w14:textId="77777777" w:rsidR="001E179E" w:rsidRPr="00EA6CB1" w:rsidRDefault="001E179E" w:rsidP="006209DB">
            <w:pPr>
              <w:pStyle w:val="Bullets"/>
              <w:spacing w:line="312" w:lineRule="auto"/>
              <w:ind w:left="113" w:right="113"/>
              <w:jc w:val="center"/>
              <w:rPr>
                <w:sz w:val="26"/>
                <w:szCs w:val="26"/>
              </w:rPr>
            </w:pPr>
          </w:p>
        </w:tc>
        <w:tc>
          <w:tcPr>
            <w:tcW w:w="781" w:type="pct"/>
            <w:vAlign w:val="center"/>
          </w:tcPr>
          <w:p w14:paraId="471C8551" w14:textId="77777777" w:rsidR="001E179E" w:rsidRPr="00EA6CB1" w:rsidRDefault="001E179E" w:rsidP="006209DB">
            <w:pPr>
              <w:pStyle w:val="Bullets"/>
              <w:spacing w:line="312" w:lineRule="auto"/>
              <w:ind w:left="113" w:right="113"/>
              <w:jc w:val="left"/>
              <w:rPr>
                <w:sz w:val="26"/>
                <w:szCs w:val="26"/>
              </w:rPr>
            </w:pPr>
          </w:p>
        </w:tc>
      </w:tr>
      <w:tr w:rsidR="001E179E" w:rsidRPr="00EA6CB1" w14:paraId="2328E7F2" w14:textId="77777777" w:rsidTr="00C03361">
        <w:tc>
          <w:tcPr>
            <w:tcW w:w="1781" w:type="pct"/>
            <w:vAlign w:val="center"/>
          </w:tcPr>
          <w:p w14:paraId="46F25C83" w14:textId="39137306" w:rsidR="001E179E" w:rsidRPr="00EA6CB1" w:rsidRDefault="00C03361" w:rsidP="006209DB">
            <w:pPr>
              <w:pStyle w:val="Bullets"/>
              <w:spacing w:line="312" w:lineRule="auto"/>
              <w:ind w:left="113" w:right="113"/>
              <w:jc w:val="left"/>
              <w:rPr>
                <w:sz w:val="26"/>
                <w:szCs w:val="26"/>
              </w:rPr>
            </w:pPr>
            <w:r w:rsidRPr="00EA6CB1">
              <w:rPr>
                <w:sz w:val="26"/>
                <w:szCs w:val="26"/>
              </w:rPr>
              <w:t>Điều kiện thương mại, thời gian thực hiện, đào tạo, chuyển giao công nghệ hợp lý, khả thi, phù hợp với đề xuất về tiến độ cung cấp.</w:t>
            </w:r>
          </w:p>
        </w:tc>
        <w:tc>
          <w:tcPr>
            <w:tcW w:w="1876" w:type="pct"/>
            <w:vAlign w:val="center"/>
          </w:tcPr>
          <w:p w14:paraId="10D4DC71" w14:textId="4E705859" w:rsidR="001E179E" w:rsidRPr="00EA6CB1" w:rsidRDefault="00C03361" w:rsidP="006209DB">
            <w:pPr>
              <w:pStyle w:val="Bullets"/>
              <w:spacing w:line="312" w:lineRule="auto"/>
              <w:ind w:left="113" w:right="113"/>
              <w:jc w:val="left"/>
              <w:rPr>
                <w:sz w:val="26"/>
                <w:szCs w:val="26"/>
              </w:rPr>
            </w:pPr>
            <w:r w:rsidRPr="00EA6CB1">
              <w:rPr>
                <w:sz w:val="26"/>
                <w:szCs w:val="26"/>
              </w:rPr>
              <w:t>Cam kết có điều kiện thương mại, thời gian thực hiện, đào tạo, chuyển giao công nghệ hợp lý, khả thi, phù hợp với đề xuất về tiến độ cung cấp</w:t>
            </w:r>
          </w:p>
        </w:tc>
        <w:tc>
          <w:tcPr>
            <w:tcW w:w="563" w:type="pct"/>
            <w:vAlign w:val="center"/>
          </w:tcPr>
          <w:p w14:paraId="5119A468" w14:textId="77777777" w:rsidR="001E179E" w:rsidRPr="00EA6CB1" w:rsidRDefault="001E179E" w:rsidP="006209DB">
            <w:pPr>
              <w:pStyle w:val="Bullets"/>
              <w:spacing w:line="312" w:lineRule="auto"/>
              <w:ind w:left="113" w:right="113"/>
              <w:jc w:val="center"/>
              <w:rPr>
                <w:sz w:val="26"/>
                <w:szCs w:val="26"/>
              </w:rPr>
            </w:pPr>
            <w:r w:rsidRPr="00EA6CB1">
              <w:rPr>
                <w:sz w:val="26"/>
                <w:szCs w:val="26"/>
              </w:rPr>
              <w:t>Đạt</w:t>
            </w:r>
          </w:p>
        </w:tc>
        <w:tc>
          <w:tcPr>
            <w:tcW w:w="781" w:type="pct"/>
            <w:vAlign w:val="center"/>
          </w:tcPr>
          <w:p w14:paraId="5FC4FCF3" w14:textId="077F63E0" w:rsidR="001E179E" w:rsidRPr="00EA6CB1" w:rsidRDefault="001F5FC3" w:rsidP="006209DB">
            <w:pPr>
              <w:pStyle w:val="Bullets"/>
              <w:spacing w:line="312" w:lineRule="auto"/>
              <w:ind w:left="113" w:right="113"/>
              <w:jc w:val="left"/>
              <w:rPr>
                <w:sz w:val="26"/>
                <w:szCs w:val="26"/>
                <w:lang w:val="vi-VN"/>
              </w:rPr>
            </w:pPr>
            <w:r w:rsidRPr="00EA6CB1">
              <w:rPr>
                <w:sz w:val="26"/>
                <w:szCs w:val="26"/>
              </w:rPr>
              <w:t>Phần 8, Mục 2</w:t>
            </w:r>
            <w:r w:rsidR="00F6569A" w:rsidRPr="00EA6CB1">
              <w:rPr>
                <w:sz w:val="26"/>
                <w:szCs w:val="26"/>
                <w:lang w:val="vi-VN"/>
              </w:rPr>
              <w:t>6</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1E179E" w:rsidRPr="00EA6CB1" w14:paraId="5EF0B066" w14:textId="77777777" w:rsidTr="00C779E9">
        <w:tc>
          <w:tcPr>
            <w:tcW w:w="4785" w:type="dxa"/>
          </w:tcPr>
          <w:p w14:paraId="7356F771" w14:textId="77777777" w:rsidR="001E179E" w:rsidRPr="00EA6CB1" w:rsidRDefault="001E179E" w:rsidP="00917E9F">
            <w:pPr>
              <w:pStyle w:val="Chuky"/>
              <w:spacing w:line="336" w:lineRule="auto"/>
              <w:rPr>
                <w:rFonts w:ascii="Times New Roman" w:hAnsi="Times New Roman"/>
                <w:sz w:val="26"/>
                <w:szCs w:val="26"/>
              </w:rPr>
            </w:pPr>
          </w:p>
        </w:tc>
        <w:tc>
          <w:tcPr>
            <w:tcW w:w="4786" w:type="dxa"/>
          </w:tcPr>
          <w:p w14:paraId="4908A851" w14:textId="77777777" w:rsidR="00B93075" w:rsidRPr="00EA6CB1" w:rsidRDefault="00B93075" w:rsidP="00917E9F">
            <w:pPr>
              <w:pStyle w:val="Chuky"/>
              <w:rPr>
                <w:rFonts w:ascii="Times New Roman" w:hAnsi="Times New Roman"/>
                <w:sz w:val="26"/>
                <w:szCs w:val="26"/>
              </w:rPr>
            </w:pPr>
          </w:p>
          <w:p w14:paraId="4B0FDF2F" w14:textId="21B5C2C8"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AF1F8C6" w14:textId="0A588E49"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FE19094" w14:textId="50C8327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B747700"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7E0610F0" w14:textId="77777777" w:rsidR="00166F80" w:rsidRPr="00EA6CB1" w:rsidRDefault="00166F80" w:rsidP="00166F80">
            <w:pPr>
              <w:pStyle w:val="Chuky"/>
              <w:rPr>
                <w:rFonts w:ascii="Times New Roman" w:hAnsi="Times New Roman"/>
                <w:sz w:val="26"/>
                <w:szCs w:val="26"/>
              </w:rPr>
            </w:pPr>
          </w:p>
          <w:p w14:paraId="49C4D481" w14:textId="77777777" w:rsidR="00166F80" w:rsidRPr="00EA6CB1" w:rsidRDefault="00166F80" w:rsidP="00166F80">
            <w:pPr>
              <w:pStyle w:val="Chuky"/>
              <w:rPr>
                <w:rFonts w:ascii="Times New Roman" w:hAnsi="Times New Roman"/>
                <w:sz w:val="26"/>
                <w:szCs w:val="26"/>
              </w:rPr>
            </w:pPr>
          </w:p>
          <w:p w14:paraId="1F192285" w14:textId="77777777" w:rsidR="00166F80" w:rsidRPr="00EA6CB1" w:rsidRDefault="00166F80" w:rsidP="00166F80">
            <w:pPr>
              <w:pStyle w:val="Chuky"/>
              <w:rPr>
                <w:rFonts w:ascii="Times New Roman" w:hAnsi="Times New Roman"/>
                <w:sz w:val="26"/>
                <w:szCs w:val="26"/>
              </w:rPr>
            </w:pPr>
          </w:p>
          <w:p w14:paraId="224E1100" w14:textId="77777777" w:rsidR="00166F80" w:rsidRPr="00EA6CB1" w:rsidRDefault="00166F80" w:rsidP="00ED2CFD">
            <w:pPr>
              <w:pStyle w:val="Chuky"/>
              <w:jc w:val="both"/>
              <w:rPr>
                <w:rFonts w:ascii="Times New Roman" w:hAnsi="Times New Roman"/>
                <w:sz w:val="26"/>
                <w:szCs w:val="26"/>
              </w:rPr>
            </w:pPr>
          </w:p>
          <w:p w14:paraId="72165CBD" w14:textId="5DC071DE" w:rsidR="000521BB"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EA3EF30" w14:textId="5E739ECB" w:rsidR="00F80EE8" w:rsidRDefault="00F80EE8" w:rsidP="00F80EE8">
      <w:pPr>
        <w:pStyle w:val="Bullets"/>
        <w:rPr>
          <w:sz w:val="26"/>
          <w:szCs w:val="26"/>
        </w:rPr>
      </w:pPr>
    </w:p>
    <w:p w14:paraId="149FB135" w14:textId="4D5E0177" w:rsidR="007749C5" w:rsidRDefault="007749C5" w:rsidP="00F80EE8">
      <w:pPr>
        <w:pStyle w:val="Bullets"/>
        <w:rPr>
          <w:sz w:val="26"/>
          <w:szCs w:val="26"/>
        </w:rPr>
      </w:pPr>
    </w:p>
    <w:p w14:paraId="2A6B0973" w14:textId="231990DB" w:rsidR="007749C5" w:rsidRDefault="007749C5" w:rsidP="00F80EE8">
      <w:pPr>
        <w:pStyle w:val="Bullets"/>
        <w:rPr>
          <w:sz w:val="26"/>
          <w:szCs w:val="26"/>
        </w:rPr>
      </w:pPr>
    </w:p>
    <w:p w14:paraId="26D6F58E" w14:textId="77777777" w:rsidR="007749C5" w:rsidRPr="00EA6CB1" w:rsidRDefault="007749C5" w:rsidP="00F80EE8">
      <w:pPr>
        <w:pStyle w:val="Bullets"/>
        <w:rPr>
          <w:sz w:val="26"/>
          <w:szCs w:val="26"/>
        </w:rPr>
      </w:pPr>
    </w:p>
    <w:p w14:paraId="4D1AC14B" w14:textId="77777777" w:rsidR="00F80EE8" w:rsidRPr="00EA6CB1" w:rsidRDefault="00F80EE8" w:rsidP="00F80EE8">
      <w:pPr>
        <w:pStyle w:val="Bullets"/>
        <w:rPr>
          <w:sz w:val="26"/>
          <w:szCs w:val="26"/>
        </w:rPr>
      </w:pPr>
    </w:p>
    <w:p w14:paraId="2ECF4B31" w14:textId="013663EB" w:rsidR="008E23D8" w:rsidRPr="00EA6CB1" w:rsidRDefault="008E23D8" w:rsidP="00265E12">
      <w:pPr>
        <w:pStyle w:val="Heading1"/>
        <w:rPr>
          <w:rFonts w:ascii="Times New Roman" w:hAnsi="Times New Roman"/>
          <w:w w:val="100"/>
          <w:sz w:val="26"/>
          <w:szCs w:val="26"/>
        </w:rPr>
      </w:pPr>
      <w:bookmarkStart w:id="75" w:name="_Toc50389087"/>
      <w:r w:rsidRPr="00EA6CB1">
        <w:rPr>
          <w:rFonts w:ascii="Times New Roman" w:hAnsi="Times New Roman"/>
          <w:w w:val="100"/>
          <w:sz w:val="26"/>
          <w:szCs w:val="26"/>
        </w:rPr>
        <w:lastRenderedPageBreak/>
        <w:t>BÁO CÁO NĂNG LỰC TÀI CHÍNH NHÀ THẦU</w:t>
      </w:r>
      <w:bookmarkEnd w:id="75"/>
    </w:p>
    <w:p w14:paraId="17AFD911" w14:textId="77777777" w:rsidR="008E23D8" w:rsidRPr="00EA6CB1" w:rsidRDefault="008E23D8" w:rsidP="00917E9F">
      <w:pPr>
        <w:pStyle w:val="Head1"/>
        <w:spacing w:line="336" w:lineRule="auto"/>
        <w:rPr>
          <w:sz w:val="26"/>
          <w:szCs w:val="26"/>
        </w:rPr>
      </w:pPr>
      <w:r w:rsidRPr="00EA6CB1">
        <w:rPr>
          <w:sz w:val="26"/>
          <w:szCs w:val="26"/>
        </w:rPr>
        <w:t>Bao gồm:</w:t>
      </w:r>
    </w:p>
    <w:p w14:paraId="50272CDA" w14:textId="01DFFA7E" w:rsidR="008E23D8" w:rsidRPr="00EA6CB1" w:rsidRDefault="008E23D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4</w:t>
      </w:r>
      <w:r w:rsidRPr="00EA6CB1">
        <w:rPr>
          <w:sz w:val="26"/>
          <w:szCs w:val="26"/>
          <w:u w:val="none"/>
        </w:rPr>
        <w:t xml:space="preserve">. </w:t>
      </w:r>
      <w:r w:rsidR="008706B8" w:rsidRPr="00EA6CB1">
        <w:rPr>
          <w:sz w:val="26"/>
          <w:szCs w:val="26"/>
          <w:u w:val="none"/>
        </w:rPr>
        <w:t>Báo cáo kết quả hoạt động kinh doanh</w:t>
      </w:r>
    </w:p>
    <w:p w14:paraId="618468C5" w14:textId="7FBBF830" w:rsidR="008E23D8" w:rsidRPr="00EA6CB1" w:rsidRDefault="008E23D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5</w:t>
      </w:r>
      <w:r w:rsidRPr="00EA6CB1">
        <w:rPr>
          <w:sz w:val="26"/>
          <w:szCs w:val="26"/>
          <w:u w:val="none"/>
        </w:rPr>
        <w:t xml:space="preserve">. </w:t>
      </w:r>
      <w:r w:rsidR="008706B8" w:rsidRPr="00EA6CB1">
        <w:rPr>
          <w:sz w:val="26"/>
          <w:szCs w:val="26"/>
          <w:u w:val="none"/>
        </w:rPr>
        <w:t>Bản sao báo cáo tài chính 3 năm gần đây</w:t>
      </w:r>
    </w:p>
    <w:p w14:paraId="224B6F8F" w14:textId="0A320586"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6</w:t>
      </w:r>
      <w:r w:rsidRPr="00EA6CB1">
        <w:rPr>
          <w:sz w:val="26"/>
          <w:szCs w:val="26"/>
          <w:u w:val="none"/>
        </w:rPr>
        <w:t>. Bản sao tờ khai quyết toán thuế</w:t>
      </w:r>
    </w:p>
    <w:p w14:paraId="16D84F7A" w14:textId="7C8B91BF"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500E90" w:rsidRPr="00EA6CB1">
        <w:rPr>
          <w:sz w:val="26"/>
          <w:szCs w:val="26"/>
          <w:u w:val="none"/>
        </w:rPr>
        <w:t>1</w:t>
      </w:r>
      <w:r w:rsidR="007749C5">
        <w:rPr>
          <w:sz w:val="26"/>
          <w:szCs w:val="26"/>
          <w:u w:val="none"/>
          <w:lang w:val="vi-VN"/>
        </w:rPr>
        <w:t>7</w:t>
      </w:r>
      <w:r w:rsidRPr="00EA6CB1">
        <w:rPr>
          <w:sz w:val="26"/>
          <w:szCs w:val="26"/>
          <w:u w:val="none"/>
        </w:rPr>
        <w:t>. Nguồn lực tài chính cho việc thực hiện gói thầu</w:t>
      </w:r>
    </w:p>
    <w:p w14:paraId="2FB442D5" w14:textId="77777777" w:rsidR="008E23D8" w:rsidRPr="00EA6CB1" w:rsidRDefault="008E23D8" w:rsidP="00917E9F">
      <w:pPr>
        <w:spacing w:line="336" w:lineRule="auto"/>
        <w:rPr>
          <w:sz w:val="26"/>
          <w:szCs w:val="26"/>
        </w:rPr>
      </w:pPr>
    </w:p>
    <w:p w14:paraId="3174A31F" w14:textId="77777777" w:rsidR="008E23D8" w:rsidRPr="00EA6CB1" w:rsidRDefault="008E23D8" w:rsidP="00917E9F">
      <w:pPr>
        <w:spacing w:line="336" w:lineRule="auto"/>
        <w:rPr>
          <w:sz w:val="26"/>
          <w:szCs w:val="26"/>
        </w:rPr>
      </w:pPr>
    </w:p>
    <w:p w14:paraId="62A2A983" w14:textId="77777777" w:rsidR="008E23D8" w:rsidRPr="00EA6CB1" w:rsidRDefault="008E23D8" w:rsidP="00917E9F">
      <w:pPr>
        <w:spacing w:line="336" w:lineRule="auto"/>
        <w:rPr>
          <w:sz w:val="26"/>
          <w:szCs w:val="26"/>
        </w:rPr>
      </w:pPr>
    </w:p>
    <w:p w14:paraId="154DEAD9" w14:textId="77777777" w:rsidR="008E23D8" w:rsidRPr="00EA6CB1" w:rsidRDefault="008E23D8" w:rsidP="00917E9F">
      <w:pPr>
        <w:spacing w:line="336" w:lineRule="auto"/>
        <w:rPr>
          <w:sz w:val="26"/>
          <w:szCs w:val="26"/>
        </w:rPr>
      </w:pPr>
    </w:p>
    <w:p w14:paraId="69373BA7" w14:textId="77777777" w:rsidR="008E23D8" w:rsidRPr="00EA6CB1" w:rsidRDefault="008E23D8" w:rsidP="00917E9F">
      <w:pPr>
        <w:spacing w:line="336" w:lineRule="auto"/>
        <w:rPr>
          <w:sz w:val="26"/>
          <w:szCs w:val="26"/>
        </w:rPr>
      </w:pPr>
    </w:p>
    <w:p w14:paraId="06F8780C" w14:textId="77777777" w:rsidR="008E23D8" w:rsidRPr="00EA6CB1" w:rsidRDefault="008E23D8" w:rsidP="00917E9F">
      <w:pPr>
        <w:spacing w:line="336" w:lineRule="auto"/>
        <w:rPr>
          <w:sz w:val="26"/>
          <w:szCs w:val="26"/>
        </w:rPr>
      </w:pPr>
    </w:p>
    <w:p w14:paraId="052219F0" w14:textId="77777777" w:rsidR="008E23D8" w:rsidRPr="00EA6CB1" w:rsidRDefault="008E23D8" w:rsidP="00917E9F">
      <w:pPr>
        <w:spacing w:line="336" w:lineRule="auto"/>
        <w:rPr>
          <w:sz w:val="26"/>
          <w:szCs w:val="26"/>
        </w:rPr>
      </w:pPr>
    </w:p>
    <w:p w14:paraId="0849BACC" w14:textId="77777777" w:rsidR="008E23D8" w:rsidRPr="00EA6CB1" w:rsidRDefault="008E23D8" w:rsidP="00917E9F">
      <w:pPr>
        <w:spacing w:line="336" w:lineRule="auto"/>
        <w:rPr>
          <w:sz w:val="26"/>
          <w:szCs w:val="26"/>
        </w:rPr>
      </w:pPr>
    </w:p>
    <w:p w14:paraId="0F8FD6D7" w14:textId="77777777" w:rsidR="008E23D8" w:rsidRPr="00EA6CB1" w:rsidRDefault="008E23D8" w:rsidP="00917E9F">
      <w:pPr>
        <w:spacing w:line="336" w:lineRule="auto"/>
        <w:rPr>
          <w:sz w:val="26"/>
          <w:szCs w:val="26"/>
        </w:rPr>
      </w:pPr>
    </w:p>
    <w:p w14:paraId="1C31A876" w14:textId="77777777" w:rsidR="008E23D8" w:rsidRPr="00EA6CB1" w:rsidRDefault="008E23D8" w:rsidP="00917E9F">
      <w:pPr>
        <w:spacing w:line="336" w:lineRule="auto"/>
        <w:rPr>
          <w:sz w:val="26"/>
          <w:szCs w:val="26"/>
        </w:rPr>
      </w:pPr>
    </w:p>
    <w:p w14:paraId="38186CBE" w14:textId="77777777" w:rsidR="008E23D8" w:rsidRPr="00EA6CB1" w:rsidRDefault="008E23D8" w:rsidP="00917E9F">
      <w:pPr>
        <w:spacing w:line="336" w:lineRule="auto"/>
        <w:rPr>
          <w:sz w:val="26"/>
          <w:szCs w:val="26"/>
        </w:rPr>
      </w:pPr>
    </w:p>
    <w:p w14:paraId="1C107F81" w14:textId="77777777" w:rsidR="008E23D8" w:rsidRPr="00EA6CB1" w:rsidRDefault="008E23D8" w:rsidP="00917E9F">
      <w:pPr>
        <w:spacing w:line="336" w:lineRule="auto"/>
        <w:rPr>
          <w:sz w:val="26"/>
          <w:szCs w:val="26"/>
        </w:rPr>
      </w:pPr>
    </w:p>
    <w:p w14:paraId="3FF84078" w14:textId="77777777" w:rsidR="008E23D8" w:rsidRPr="00EA6CB1" w:rsidRDefault="008E23D8" w:rsidP="00917E9F">
      <w:pPr>
        <w:spacing w:line="336" w:lineRule="auto"/>
        <w:rPr>
          <w:sz w:val="26"/>
          <w:szCs w:val="26"/>
        </w:rPr>
      </w:pPr>
    </w:p>
    <w:p w14:paraId="31CE15CF" w14:textId="77777777" w:rsidR="008E23D8" w:rsidRPr="00EA6CB1" w:rsidRDefault="008E23D8" w:rsidP="00917E9F">
      <w:pPr>
        <w:spacing w:line="336" w:lineRule="auto"/>
        <w:rPr>
          <w:sz w:val="26"/>
          <w:szCs w:val="26"/>
        </w:rPr>
      </w:pPr>
    </w:p>
    <w:p w14:paraId="4A277459" w14:textId="77777777" w:rsidR="008E23D8" w:rsidRPr="00EA6CB1" w:rsidRDefault="008E23D8" w:rsidP="00917E9F">
      <w:pPr>
        <w:spacing w:line="336" w:lineRule="auto"/>
        <w:rPr>
          <w:sz w:val="26"/>
          <w:szCs w:val="26"/>
        </w:rPr>
      </w:pPr>
    </w:p>
    <w:p w14:paraId="66A7657A" w14:textId="77777777" w:rsidR="008E23D8" w:rsidRPr="00EA6CB1" w:rsidRDefault="008E23D8" w:rsidP="00917E9F">
      <w:pPr>
        <w:spacing w:line="336" w:lineRule="auto"/>
        <w:rPr>
          <w:sz w:val="26"/>
          <w:szCs w:val="26"/>
        </w:rPr>
      </w:pPr>
    </w:p>
    <w:p w14:paraId="3EECEFC8" w14:textId="77777777" w:rsidR="008E23D8" w:rsidRPr="00EA6CB1" w:rsidRDefault="008E23D8" w:rsidP="00917E9F">
      <w:pPr>
        <w:spacing w:line="336" w:lineRule="auto"/>
        <w:rPr>
          <w:sz w:val="26"/>
          <w:szCs w:val="26"/>
        </w:rPr>
      </w:pPr>
    </w:p>
    <w:p w14:paraId="22B7AC2A" w14:textId="77777777" w:rsidR="008E23D8" w:rsidRPr="00EA6CB1" w:rsidRDefault="008E23D8" w:rsidP="00917E9F">
      <w:pPr>
        <w:spacing w:line="336" w:lineRule="auto"/>
        <w:rPr>
          <w:sz w:val="26"/>
          <w:szCs w:val="26"/>
        </w:rPr>
      </w:pPr>
    </w:p>
    <w:p w14:paraId="7B549F4C" w14:textId="77777777" w:rsidR="008E23D8" w:rsidRPr="00EA6CB1" w:rsidRDefault="008E23D8" w:rsidP="00917E9F">
      <w:pPr>
        <w:spacing w:line="336" w:lineRule="auto"/>
        <w:rPr>
          <w:sz w:val="26"/>
          <w:szCs w:val="26"/>
        </w:rPr>
      </w:pPr>
    </w:p>
    <w:p w14:paraId="787010DB" w14:textId="77777777" w:rsidR="008E23D8" w:rsidRPr="00EA6CB1" w:rsidRDefault="008E23D8" w:rsidP="00917E9F">
      <w:pPr>
        <w:spacing w:line="336" w:lineRule="auto"/>
        <w:rPr>
          <w:sz w:val="26"/>
          <w:szCs w:val="26"/>
        </w:rPr>
      </w:pPr>
    </w:p>
    <w:p w14:paraId="7E439146" w14:textId="77777777" w:rsidR="008E23D8" w:rsidRPr="00EA6CB1" w:rsidRDefault="008E23D8" w:rsidP="00917E9F">
      <w:pPr>
        <w:spacing w:line="336" w:lineRule="auto"/>
        <w:rPr>
          <w:sz w:val="26"/>
          <w:szCs w:val="26"/>
        </w:rPr>
      </w:pPr>
    </w:p>
    <w:p w14:paraId="0129240B" w14:textId="6E8155D5" w:rsidR="008E23D8" w:rsidRPr="00EA6CB1" w:rsidRDefault="008E23D8" w:rsidP="00917E9F">
      <w:pPr>
        <w:spacing w:line="336" w:lineRule="auto"/>
        <w:rPr>
          <w:sz w:val="26"/>
          <w:szCs w:val="26"/>
        </w:rPr>
      </w:pPr>
    </w:p>
    <w:p w14:paraId="72C6C3E3" w14:textId="77777777" w:rsidR="007E2DD6" w:rsidRPr="00EA6CB1" w:rsidRDefault="007E2DD6" w:rsidP="00917E9F">
      <w:pPr>
        <w:spacing w:line="336" w:lineRule="auto"/>
        <w:rPr>
          <w:sz w:val="26"/>
          <w:szCs w:val="26"/>
        </w:rPr>
      </w:pPr>
    </w:p>
    <w:p w14:paraId="127606BC" w14:textId="10063319" w:rsidR="000521BB" w:rsidRPr="00EA6CB1" w:rsidRDefault="000521BB" w:rsidP="00917E9F">
      <w:pPr>
        <w:spacing w:line="336" w:lineRule="auto"/>
        <w:rPr>
          <w:sz w:val="26"/>
          <w:szCs w:val="26"/>
        </w:rPr>
      </w:pPr>
    </w:p>
    <w:p w14:paraId="58E3095E" w14:textId="77777777" w:rsidR="000521BB" w:rsidRPr="00EA6CB1" w:rsidRDefault="000521BB" w:rsidP="00917E9F">
      <w:pPr>
        <w:spacing w:line="336" w:lineRule="auto"/>
        <w:rPr>
          <w:sz w:val="26"/>
          <w:szCs w:val="26"/>
        </w:rPr>
      </w:pPr>
    </w:p>
    <w:p w14:paraId="2F10DC71" w14:textId="77777777" w:rsidR="008C317B" w:rsidRPr="00EA6CB1" w:rsidRDefault="008C317B" w:rsidP="00917E9F">
      <w:pPr>
        <w:spacing w:line="336" w:lineRule="auto"/>
        <w:rPr>
          <w:sz w:val="26"/>
          <w:szCs w:val="26"/>
        </w:rPr>
      </w:pPr>
    </w:p>
    <w:p w14:paraId="225865FB" w14:textId="77777777" w:rsidR="008E23D8" w:rsidRPr="00EA6CB1" w:rsidRDefault="008E23D8" w:rsidP="00917E9F">
      <w:pPr>
        <w:spacing w:line="336" w:lineRule="auto"/>
        <w:rPr>
          <w:sz w:val="26"/>
          <w:szCs w:val="26"/>
        </w:rPr>
      </w:pPr>
    </w:p>
    <w:p w14:paraId="3612CED6" w14:textId="7B6174B8" w:rsidR="008E23D8" w:rsidRPr="00EA6CB1" w:rsidRDefault="008E23D8" w:rsidP="00917E9F">
      <w:pPr>
        <w:pStyle w:val="Heading2"/>
        <w:spacing w:line="336" w:lineRule="auto"/>
        <w:rPr>
          <w:sz w:val="26"/>
          <w:szCs w:val="26"/>
        </w:rPr>
      </w:pPr>
      <w:bookmarkStart w:id="76" w:name="_Toc50389088"/>
      <w:bookmarkEnd w:id="50"/>
      <w:r w:rsidRPr="00EA6CB1">
        <w:rPr>
          <w:sz w:val="26"/>
          <w:szCs w:val="26"/>
        </w:rPr>
        <w:lastRenderedPageBreak/>
        <w:t>Báo cáo kết quả hoạt động kinh doanh</w:t>
      </w:r>
      <w:r w:rsidR="00EE0C20" w:rsidRPr="00EA6CB1">
        <w:rPr>
          <w:sz w:val="26"/>
          <w:szCs w:val="26"/>
          <w:lang w:val="vi-VN"/>
        </w:rPr>
        <w:t xml:space="preserve"> của N</w:t>
      </w:r>
      <w:r w:rsidR="00EE0C20" w:rsidRPr="00EA6CB1">
        <w:rPr>
          <w:sz w:val="26"/>
          <w:szCs w:val="26"/>
        </w:rPr>
        <w:t>hà thầu</w:t>
      </w:r>
      <w:r w:rsidR="00EE0C20" w:rsidRPr="00EA6CB1">
        <w:rPr>
          <w:sz w:val="26"/>
          <w:szCs w:val="26"/>
          <w:lang w:val="vi-VN"/>
        </w:rPr>
        <w:t xml:space="preserve"> Liên danh</w:t>
      </w:r>
      <w:bookmarkEnd w:id="76"/>
    </w:p>
    <w:p w14:paraId="25ACC3D2" w14:textId="6344381B" w:rsidR="00E57F05" w:rsidRDefault="00E57F05" w:rsidP="0047542F">
      <w:pPr>
        <w:pStyle w:val="Heading3"/>
        <w:numPr>
          <w:ilvl w:val="0"/>
          <w:numId w:val="29"/>
        </w:numPr>
        <w:rPr>
          <w:lang w:val="vi-VN"/>
        </w:rPr>
      </w:pPr>
      <w:bookmarkStart w:id="77" w:name="_Toc50389089"/>
      <w:r w:rsidRPr="00457704">
        <w:rPr>
          <w:lang w:val="vi-VN"/>
        </w:rPr>
        <w:t xml:space="preserve">Báo cáo kế quả hoạt động kinh doanh </w:t>
      </w:r>
      <w:r w:rsidR="00EE0C20" w:rsidRPr="00457704">
        <w:rPr>
          <w:lang w:val="vi-VN"/>
        </w:rPr>
        <w:t>của Thành viên đứng đầu liên danh - Công ty TNHH Máy tính NÉT</w:t>
      </w:r>
      <w:bookmarkEnd w:id="7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6769"/>
      </w:tblGrid>
      <w:tr w:rsidR="00F86482" w:rsidRPr="00147EDB" w14:paraId="73B7451D" w14:textId="77777777" w:rsidTr="009C4FC1">
        <w:tc>
          <w:tcPr>
            <w:tcW w:w="2250" w:type="dxa"/>
          </w:tcPr>
          <w:p w14:paraId="0879979E" w14:textId="77777777" w:rsidR="00F86482" w:rsidRPr="00147EDB" w:rsidRDefault="00F86482" w:rsidP="009C4FC1">
            <w:pPr>
              <w:rPr>
                <w:rFonts w:cs="Arial"/>
              </w:rPr>
            </w:pPr>
            <w:r w:rsidRPr="00147EDB">
              <w:rPr>
                <w:rFonts w:cs="Arial"/>
              </w:rPr>
              <w:t>Tên nhà thầu</w:t>
            </w:r>
          </w:p>
        </w:tc>
        <w:tc>
          <w:tcPr>
            <w:tcW w:w="6769" w:type="dxa"/>
          </w:tcPr>
          <w:p w14:paraId="3BBA435E" w14:textId="77777777" w:rsidR="00F86482" w:rsidRPr="00147EDB" w:rsidRDefault="00F86482" w:rsidP="009C4FC1">
            <w:pPr>
              <w:rPr>
                <w:rFonts w:cs="Arial"/>
              </w:rPr>
            </w:pPr>
            <w:r w:rsidRPr="00147EDB">
              <w:rPr>
                <w:rFonts w:cs="Arial"/>
              </w:rPr>
              <w:t xml:space="preserve">: </w:t>
            </w:r>
            <w:r w:rsidRPr="00147EDB">
              <w:rPr>
                <w:rFonts w:cs="Arial"/>
                <w:b/>
                <w:bCs/>
              </w:rPr>
              <w:t>Công ty TNHH Máy tính Nét</w:t>
            </w:r>
          </w:p>
        </w:tc>
      </w:tr>
      <w:tr w:rsidR="00F86482" w:rsidRPr="00147EDB" w14:paraId="544D5158" w14:textId="77777777" w:rsidTr="009C4FC1">
        <w:tc>
          <w:tcPr>
            <w:tcW w:w="2250" w:type="dxa"/>
          </w:tcPr>
          <w:p w14:paraId="58E34CD0" w14:textId="77777777" w:rsidR="00F86482" w:rsidRPr="00147EDB" w:rsidRDefault="00F86482" w:rsidP="009C4FC1">
            <w:pPr>
              <w:rPr>
                <w:rFonts w:cs="Arial"/>
              </w:rPr>
            </w:pPr>
            <w:r w:rsidRPr="00147EDB">
              <w:rPr>
                <w:rFonts w:cs="Arial"/>
              </w:rPr>
              <w:t xml:space="preserve"> Địa chỉ</w:t>
            </w:r>
          </w:p>
        </w:tc>
        <w:tc>
          <w:tcPr>
            <w:tcW w:w="6769" w:type="dxa"/>
          </w:tcPr>
          <w:p w14:paraId="2306BB54" w14:textId="77777777" w:rsidR="00F86482" w:rsidRPr="00147EDB" w:rsidRDefault="00F86482" w:rsidP="009C4FC1">
            <w:pPr>
              <w:rPr>
                <w:rFonts w:cs="Arial"/>
              </w:rPr>
            </w:pPr>
            <w:r w:rsidRPr="00147EDB">
              <w:rPr>
                <w:rFonts w:cs="Arial"/>
              </w:rPr>
              <w:t>: 46A, ngõ 120 đường Trường Chinh, phường Phương Mai, quận Đống đa, Thành phố Hà nội</w:t>
            </w:r>
          </w:p>
        </w:tc>
      </w:tr>
    </w:tbl>
    <w:p w14:paraId="35366FEA" w14:textId="77777777" w:rsidR="00F86482" w:rsidRPr="00147EDB" w:rsidRDefault="00F86482" w:rsidP="00F86482">
      <w:pPr>
        <w:rPr>
          <w:rFonts w:cs="Arial"/>
          <w:b/>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74"/>
        <w:gridCol w:w="2373"/>
        <w:gridCol w:w="2373"/>
        <w:gridCol w:w="2373"/>
      </w:tblGrid>
      <w:tr w:rsidR="00F86482" w:rsidRPr="00147EDB" w14:paraId="5E3F72FD" w14:textId="77777777" w:rsidTr="009C4FC1">
        <w:trPr>
          <w:cantSplit/>
          <w:trHeight w:val="278"/>
          <w:jc w:val="center"/>
        </w:trPr>
        <w:tc>
          <w:tcPr>
            <w:tcW w:w="2374" w:type="dxa"/>
            <w:vMerge w:val="restart"/>
            <w:tcBorders>
              <w:top w:val="nil"/>
              <w:left w:val="nil"/>
            </w:tcBorders>
            <w:vAlign w:val="center"/>
          </w:tcPr>
          <w:p w14:paraId="047040C6" w14:textId="77777777" w:rsidR="00F86482" w:rsidRPr="00147EDB" w:rsidRDefault="00F86482" w:rsidP="009C4FC1">
            <w:pPr>
              <w:tabs>
                <w:tab w:val="center" w:pos="5400"/>
                <w:tab w:val="right" w:pos="9000"/>
              </w:tabs>
              <w:ind w:left="-57"/>
              <w:rPr>
                <w:rFonts w:cs="Arial"/>
                <w:b/>
              </w:rPr>
            </w:pPr>
          </w:p>
        </w:tc>
        <w:tc>
          <w:tcPr>
            <w:tcW w:w="7119" w:type="dxa"/>
            <w:gridSpan w:val="3"/>
            <w:shd w:val="clear" w:color="auto" w:fill="EEECE1" w:themeFill="background2"/>
            <w:vAlign w:val="center"/>
          </w:tcPr>
          <w:p w14:paraId="61719A75" w14:textId="77777777" w:rsidR="00F86482" w:rsidRPr="00147EDB" w:rsidRDefault="00F86482" w:rsidP="009C4FC1">
            <w:pPr>
              <w:suppressAutoHyphens/>
              <w:spacing w:before="20" w:after="20"/>
              <w:jc w:val="center"/>
              <w:outlineLvl w:val="4"/>
              <w:rPr>
                <w:rFonts w:cs="Arial"/>
                <w:b/>
              </w:rPr>
            </w:pPr>
            <w:r w:rsidRPr="00147EDB">
              <w:rPr>
                <w:rFonts w:cs="Arial"/>
                <w:b/>
              </w:rPr>
              <w:t xml:space="preserve">Số liệu tài chính cho 3 năm gần đây (VND) </w:t>
            </w:r>
          </w:p>
        </w:tc>
      </w:tr>
      <w:tr w:rsidR="00F86482" w:rsidRPr="00147EDB" w14:paraId="77216F13" w14:textId="77777777" w:rsidTr="009C4FC1">
        <w:trPr>
          <w:cantSplit/>
          <w:trHeight w:val="504"/>
          <w:jc w:val="center"/>
        </w:trPr>
        <w:tc>
          <w:tcPr>
            <w:tcW w:w="2374" w:type="dxa"/>
            <w:vMerge/>
            <w:tcBorders>
              <w:left w:val="nil"/>
              <w:bottom w:val="nil"/>
            </w:tcBorders>
            <w:vAlign w:val="center"/>
          </w:tcPr>
          <w:p w14:paraId="432B30BF" w14:textId="77777777" w:rsidR="00F86482" w:rsidRPr="00147EDB" w:rsidRDefault="00F86482" w:rsidP="009C4FC1">
            <w:pPr>
              <w:tabs>
                <w:tab w:val="center" w:pos="5400"/>
                <w:tab w:val="right" w:pos="9000"/>
              </w:tabs>
              <w:ind w:left="-57"/>
              <w:rPr>
                <w:rFonts w:cs="Arial"/>
                <w:b/>
              </w:rPr>
            </w:pPr>
          </w:p>
        </w:tc>
        <w:tc>
          <w:tcPr>
            <w:tcW w:w="2373" w:type="dxa"/>
            <w:vAlign w:val="center"/>
          </w:tcPr>
          <w:p w14:paraId="6AF9EB3F" w14:textId="77777777" w:rsidR="00F86482" w:rsidRPr="00147EDB" w:rsidRDefault="00F86482" w:rsidP="009C4FC1">
            <w:pPr>
              <w:tabs>
                <w:tab w:val="center" w:pos="5400"/>
                <w:tab w:val="right" w:pos="9000"/>
              </w:tabs>
              <w:ind w:left="-57"/>
              <w:jc w:val="center"/>
              <w:rPr>
                <w:rFonts w:cs="Arial"/>
                <w:b/>
              </w:rPr>
            </w:pPr>
            <w:r w:rsidRPr="00147EDB">
              <w:rPr>
                <w:rFonts w:cs="Arial"/>
                <w:b/>
              </w:rPr>
              <w:t>Năm 1: 2017</w:t>
            </w:r>
          </w:p>
        </w:tc>
        <w:tc>
          <w:tcPr>
            <w:tcW w:w="2373" w:type="dxa"/>
            <w:vAlign w:val="center"/>
          </w:tcPr>
          <w:p w14:paraId="10C2C441" w14:textId="77777777" w:rsidR="00F86482" w:rsidRPr="00147EDB" w:rsidRDefault="00F86482" w:rsidP="009C4FC1">
            <w:pPr>
              <w:tabs>
                <w:tab w:val="center" w:pos="5400"/>
                <w:tab w:val="right" w:pos="9000"/>
              </w:tabs>
              <w:ind w:left="-57"/>
              <w:jc w:val="center"/>
              <w:rPr>
                <w:rFonts w:cs="Arial"/>
                <w:b/>
              </w:rPr>
            </w:pPr>
            <w:r w:rsidRPr="00147EDB">
              <w:rPr>
                <w:rFonts w:cs="Arial"/>
                <w:b/>
              </w:rPr>
              <w:t>Năm 2: 2018</w:t>
            </w:r>
          </w:p>
        </w:tc>
        <w:tc>
          <w:tcPr>
            <w:tcW w:w="2373" w:type="dxa"/>
            <w:vAlign w:val="center"/>
          </w:tcPr>
          <w:p w14:paraId="1AEFA88A" w14:textId="77777777" w:rsidR="00F86482" w:rsidRPr="00147EDB" w:rsidRDefault="00F86482" w:rsidP="009C4FC1">
            <w:pPr>
              <w:tabs>
                <w:tab w:val="center" w:pos="5400"/>
                <w:tab w:val="right" w:pos="9000"/>
              </w:tabs>
              <w:ind w:left="-57"/>
              <w:jc w:val="center"/>
              <w:rPr>
                <w:rFonts w:cs="Arial"/>
                <w:b/>
              </w:rPr>
            </w:pPr>
            <w:r w:rsidRPr="00147EDB">
              <w:rPr>
                <w:rFonts w:cs="Arial"/>
                <w:b/>
              </w:rPr>
              <w:t>Năm 3: 2019</w:t>
            </w:r>
          </w:p>
        </w:tc>
      </w:tr>
    </w:tbl>
    <w:p w14:paraId="58AF2DE7" w14:textId="77777777" w:rsidR="00F86482" w:rsidRPr="00147EDB" w:rsidRDefault="00F86482" w:rsidP="00F86482">
      <w:pPr>
        <w:rPr>
          <w:rFonts w:cs="Arial"/>
          <w:b/>
          <w:sz w:val="12"/>
        </w:rPr>
      </w:pPr>
    </w:p>
    <w:p w14:paraId="5380D673" w14:textId="77777777" w:rsidR="00F86482" w:rsidRPr="00147EDB" w:rsidRDefault="00F86482" w:rsidP="00F86482">
      <w:pPr>
        <w:tabs>
          <w:tab w:val="center" w:pos="5400"/>
          <w:tab w:val="right" w:pos="9000"/>
        </w:tabs>
        <w:ind w:left="-57"/>
        <w:jc w:val="center"/>
        <w:rPr>
          <w:rFonts w:cs="Arial"/>
          <w:b/>
        </w:rPr>
      </w:pPr>
      <w:r w:rsidRPr="00147EDB">
        <w:rPr>
          <w:rFonts w:cs="Arial"/>
          <w:b/>
        </w:rPr>
        <w:t>Thông tin từ Bảng cân đối kế toán</w:t>
      </w:r>
    </w:p>
    <w:p w14:paraId="10AFEA53" w14:textId="77777777" w:rsidR="00F86482" w:rsidRPr="00147EDB" w:rsidRDefault="00F86482" w:rsidP="00F86482">
      <w:pPr>
        <w:rPr>
          <w:rFonts w:cs="Arial"/>
          <w:b/>
          <w:sz w:val="14"/>
        </w:rPr>
      </w:pPr>
    </w:p>
    <w:tbl>
      <w:tblPr>
        <w:tblW w:w="9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5"/>
        <w:gridCol w:w="2299"/>
        <w:gridCol w:w="2362"/>
        <w:gridCol w:w="2362"/>
      </w:tblGrid>
      <w:tr w:rsidR="00F86482" w:rsidRPr="00147EDB" w14:paraId="13F816EF" w14:textId="77777777" w:rsidTr="009C4FC1">
        <w:trPr>
          <w:cantSplit/>
          <w:trHeight w:val="422"/>
          <w:jc w:val="center"/>
        </w:trPr>
        <w:tc>
          <w:tcPr>
            <w:tcW w:w="2425" w:type="dxa"/>
            <w:tcBorders>
              <w:right w:val="double" w:sz="4" w:space="0" w:color="auto"/>
            </w:tcBorders>
            <w:vAlign w:val="center"/>
          </w:tcPr>
          <w:p w14:paraId="47BD1EE2" w14:textId="77777777" w:rsidR="00F86482" w:rsidRPr="00147EDB" w:rsidRDefault="00F86482" w:rsidP="009C4FC1">
            <w:pPr>
              <w:tabs>
                <w:tab w:val="center" w:pos="5400"/>
                <w:tab w:val="right" w:pos="9000"/>
              </w:tabs>
              <w:ind w:left="-57"/>
              <w:rPr>
                <w:rFonts w:cs="Arial"/>
                <w:b/>
              </w:rPr>
            </w:pPr>
            <w:r w:rsidRPr="00147EDB">
              <w:rPr>
                <w:rFonts w:cs="Arial"/>
                <w:b/>
              </w:rPr>
              <w:t>Tổng tài sản</w:t>
            </w:r>
          </w:p>
        </w:tc>
        <w:tc>
          <w:tcPr>
            <w:tcW w:w="2299" w:type="dxa"/>
            <w:vAlign w:val="center"/>
          </w:tcPr>
          <w:p w14:paraId="3D56AECD" w14:textId="77777777" w:rsidR="00F86482" w:rsidRPr="00147EDB" w:rsidRDefault="00F86482" w:rsidP="009C4FC1">
            <w:pPr>
              <w:tabs>
                <w:tab w:val="center" w:pos="5400"/>
                <w:tab w:val="right" w:pos="9000"/>
              </w:tabs>
              <w:ind w:left="-57"/>
              <w:jc w:val="right"/>
              <w:rPr>
                <w:rFonts w:cs="Arial"/>
                <w:b/>
              </w:rPr>
            </w:pPr>
            <w:r w:rsidRPr="00147EDB">
              <w:rPr>
                <w:rFonts w:cs="Arial"/>
              </w:rPr>
              <w:t>106.937.900.397</w:t>
            </w:r>
          </w:p>
        </w:tc>
        <w:tc>
          <w:tcPr>
            <w:tcW w:w="2362" w:type="dxa"/>
            <w:vAlign w:val="center"/>
          </w:tcPr>
          <w:p w14:paraId="417CBB20" w14:textId="77777777" w:rsidR="00F86482" w:rsidRPr="00147EDB" w:rsidRDefault="00F86482" w:rsidP="009C4FC1">
            <w:pPr>
              <w:tabs>
                <w:tab w:val="center" w:pos="5400"/>
                <w:tab w:val="right" w:pos="9000"/>
              </w:tabs>
              <w:ind w:left="-57"/>
              <w:jc w:val="right"/>
              <w:rPr>
                <w:rFonts w:cs="Arial"/>
                <w:b/>
              </w:rPr>
            </w:pPr>
            <w:r w:rsidRPr="00147EDB">
              <w:rPr>
                <w:rFonts w:cs="Arial"/>
              </w:rPr>
              <w:t>136.706.767.607</w:t>
            </w:r>
          </w:p>
        </w:tc>
        <w:tc>
          <w:tcPr>
            <w:tcW w:w="2362" w:type="dxa"/>
            <w:vAlign w:val="center"/>
          </w:tcPr>
          <w:p w14:paraId="69238D7E" w14:textId="77777777" w:rsidR="00F86482" w:rsidRPr="00147EDB" w:rsidRDefault="00F86482" w:rsidP="009C4FC1">
            <w:pPr>
              <w:tabs>
                <w:tab w:val="center" w:pos="5400"/>
                <w:tab w:val="right" w:pos="9000"/>
              </w:tabs>
              <w:ind w:left="-57"/>
              <w:jc w:val="right"/>
              <w:rPr>
                <w:rFonts w:cs="Arial"/>
              </w:rPr>
            </w:pPr>
            <w:r w:rsidRPr="00147EDB">
              <w:rPr>
                <w:rFonts w:cs="Arial"/>
              </w:rPr>
              <w:t>80.351.594.731</w:t>
            </w:r>
          </w:p>
        </w:tc>
      </w:tr>
      <w:tr w:rsidR="00F86482" w:rsidRPr="00147EDB" w14:paraId="183C293F" w14:textId="77777777" w:rsidTr="009C4FC1">
        <w:trPr>
          <w:cantSplit/>
          <w:trHeight w:val="431"/>
          <w:jc w:val="center"/>
        </w:trPr>
        <w:tc>
          <w:tcPr>
            <w:tcW w:w="2425" w:type="dxa"/>
            <w:tcBorders>
              <w:right w:val="double" w:sz="4" w:space="0" w:color="auto"/>
            </w:tcBorders>
            <w:vAlign w:val="center"/>
          </w:tcPr>
          <w:p w14:paraId="2F94817A" w14:textId="77777777" w:rsidR="00F86482" w:rsidRPr="00147EDB" w:rsidRDefault="00F86482" w:rsidP="009C4FC1">
            <w:pPr>
              <w:tabs>
                <w:tab w:val="center" w:pos="5400"/>
                <w:tab w:val="right" w:pos="9000"/>
              </w:tabs>
              <w:ind w:left="-57"/>
              <w:rPr>
                <w:rFonts w:cs="Arial"/>
                <w:b/>
              </w:rPr>
            </w:pPr>
            <w:r w:rsidRPr="00147EDB">
              <w:rPr>
                <w:rFonts w:cs="Arial"/>
                <w:b/>
              </w:rPr>
              <w:t>Tổng nợ</w:t>
            </w:r>
          </w:p>
        </w:tc>
        <w:tc>
          <w:tcPr>
            <w:tcW w:w="2299" w:type="dxa"/>
            <w:vAlign w:val="center"/>
          </w:tcPr>
          <w:p w14:paraId="6F37F711" w14:textId="77777777" w:rsidR="00F86482" w:rsidRPr="00147EDB" w:rsidRDefault="00F86482" w:rsidP="009C4FC1">
            <w:pPr>
              <w:tabs>
                <w:tab w:val="center" w:pos="5400"/>
                <w:tab w:val="right" w:pos="9000"/>
              </w:tabs>
              <w:ind w:left="-57"/>
              <w:jc w:val="right"/>
              <w:rPr>
                <w:rFonts w:cs="Arial"/>
                <w:b/>
              </w:rPr>
            </w:pPr>
            <w:r w:rsidRPr="00147EDB">
              <w:rPr>
                <w:rFonts w:cs="Arial"/>
              </w:rPr>
              <w:t>89.181.159.677</w:t>
            </w:r>
          </w:p>
        </w:tc>
        <w:tc>
          <w:tcPr>
            <w:tcW w:w="2362" w:type="dxa"/>
            <w:vAlign w:val="center"/>
          </w:tcPr>
          <w:p w14:paraId="510E2788" w14:textId="77777777" w:rsidR="00F86482" w:rsidRPr="00147EDB" w:rsidRDefault="00F86482" w:rsidP="009C4FC1">
            <w:pPr>
              <w:tabs>
                <w:tab w:val="center" w:pos="5400"/>
                <w:tab w:val="right" w:pos="9000"/>
              </w:tabs>
              <w:ind w:left="-57"/>
              <w:jc w:val="right"/>
              <w:rPr>
                <w:rFonts w:cs="Arial"/>
                <w:b/>
              </w:rPr>
            </w:pPr>
            <w:r w:rsidRPr="00147EDB">
              <w:rPr>
                <w:rFonts w:cs="Arial"/>
              </w:rPr>
              <w:t>118.656.392.286</w:t>
            </w:r>
          </w:p>
        </w:tc>
        <w:tc>
          <w:tcPr>
            <w:tcW w:w="2362" w:type="dxa"/>
            <w:vAlign w:val="center"/>
          </w:tcPr>
          <w:p w14:paraId="270F7D06" w14:textId="77777777" w:rsidR="00F86482" w:rsidRPr="00147EDB" w:rsidRDefault="00F86482" w:rsidP="009C4FC1">
            <w:pPr>
              <w:tabs>
                <w:tab w:val="center" w:pos="5400"/>
                <w:tab w:val="right" w:pos="9000"/>
              </w:tabs>
              <w:ind w:left="-57"/>
              <w:jc w:val="right"/>
              <w:rPr>
                <w:rFonts w:cs="Arial"/>
              </w:rPr>
            </w:pPr>
            <w:r w:rsidRPr="00147EDB">
              <w:rPr>
                <w:rFonts w:cs="Arial"/>
              </w:rPr>
              <w:t>62.084.057.046</w:t>
            </w:r>
          </w:p>
        </w:tc>
      </w:tr>
      <w:tr w:rsidR="00F86482" w:rsidRPr="00147EDB" w14:paraId="7AC66359" w14:textId="77777777" w:rsidTr="009C4FC1">
        <w:trPr>
          <w:cantSplit/>
          <w:trHeight w:val="350"/>
          <w:jc w:val="center"/>
        </w:trPr>
        <w:tc>
          <w:tcPr>
            <w:tcW w:w="2425" w:type="dxa"/>
            <w:tcBorders>
              <w:right w:val="double" w:sz="4" w:space="0" w:color="auto"/>
            </w:tcBorders>
            <w:vAlign w:val="center"/>
          </w:tcPr>
          <w:p w14:paraId="57071619" w14:textId="77777777" w:rsidR="00F86482" w:rsidRPr="00147EDB" w:rsidRDefault="00F86482" w:rsidP="009C4FC1">
            <w:pPr>
              <w:tabs>
                <w:tab w:val="center" w:pos="5400"/>
                <w:tab w:val="right" w:pos="9000"/>
              </w:tabs>
              <w:ind w:left="-57"/>
              <w:rPr>
                <w:rFonts w:cs="Arial"/>
                <w:b/>
              </w:rPr>
            </w:pPr>
            <w:r w:rsidRPr="00147EDB">
              <w:rPr>
                <w:rFonts w:cs="Arial"/>
                <w:b/>
              </w:rPr>
              <w:t>Giá trị tài sản ròng</w:t>
            </w:r>
          </w:p>
        </w:tc>
        <w:tc>
          <w:tcPr>
            <w:tcW w:w="2299" w:type="dxa"/>
            <w:vAlign w:val="center"/>
          </w:tcPr>
          <w:p w14:paraId="45E7B079" w14:textId="77777777" w:rsidR="00F86482" w:rsidRPr="00147EDB" w:rsidRDefault="00F86482" w:rsidP="009C4FC1">
            <w:pPr>
              <w:tabs>
                <w:tab w:val="center" w:pos="5400"/>
                <w:tab w:val="right" w:pos="9000"/>
              </w:tabs>
              <w:ind w:left="-57"/>
              <w:jc w:val="right"/>
              <w:rPr>
                <w:rFonts w:cs="Arial"/>
                <w:b/>
              </w:rPr>
            </w:pPr>
            <w:r w:rsidRPr="00147EDB">
              <w:rPr>
                <w:rFonts w:cs="Arial"/>
              </w:rPr>
              <w:t>17.756.740.720</w:t>
            </w:r>
          </w:p>
        </w:tc>
        <w:tc>
          <w:tcPr>
            <w:tcW w:w="2362" w:type="dxa"/>
            <w:vAlign w:val="center"/>
          </w:tcPr>
          <w:p w14:paraId="6469E14E" w14:textId="77777777" w:rsidR="00F86482" w:rsidRPr="00147EDB" w:rsidRDefault="00F86482" w:rsidP="009C4FC1">
            <w:pPr>
              <w:tabs>
                <w:tab w:val="center" w:pos="5400"/>
                <w:tab w:val="right" w:pos="9000"/>
              </w:tabs>
              <w:ind w:left="-57"/>
              <w:jc w:val="right"/>
              <w:rPr>
                <w:rFonts w:cs="Arial"/>
                <w:b/>
              </w:rPr>
            </w:pPr>
            <w:r w:rsidRPr="00147EDB">
              <w:rPr>
                <w:rFonts w:cs="Arial"/>
              </w:rPr>
              <w:t>18.050.375.321</w:t>
            </w:r>
          </w:p>
        </w:tc>
        <w:tc>
          <w:tcPr>
            <w:tcW w:w="2362" w:type="dxa"/>
            <w:vAlign w:val="center"/>
          </w:tcPr>
          <w:p w14:paraId="4CF554E3" w14:textId="77777777" w:rsidR="00F86482" w:rsidRPr="00147EDB" w:rsidRDefault="00F86482" w:rsidP="009C4FC1">
            <w:pPr>
              <w:tabs>
                <w:tab w:val="center" w:pos="5400"/>
                <w:tab w:val="right" w:pos="9000"/>
              </w:tabs>
              <w:ind w:left="-57"/>
              <w:jc w:val="right"/>
              <w:rPr>
                <w:rFonts w:cs="Arial"/>
              </w:rPr>
            </w:pPr>
            <w:r w:rsidRPr="00147EDB">
              <w:rPr>
                <w:rFonts w:cs="Arial"/>
              </w:rPr>
              <w:t>18.267.537.685</w:t>
            </w:r>
          </w:p>
        </w:tc>
      </w:tr>
      <w:tr w:rsidR="00F86482" w:rsidRPr="00147EDB" w14:paraId="4BD1E7E8" w14:textId="77777777" w:rsidTr="009C4FC1">
        <w:trPr>
          <w:cantSplit/>
          <w:trHeight w:val="504"/>
          <w:jc w:val="center"/>
        </w:trPr>
        <w:tc>
          <w:tcPr>
            <w:tcW w:w="2425" w:type="dxa"/>
            <w:tcBorders>
              <w:right w:val="double" w:sz="4" w:space="0" w:color="auto"/>
            </w:tcBorders>
            <w:vAlign w:val="center"/>
          </w:tcPr>
          <w:p w14:paraId="27DE5A33" w14:textId="77777777" w:rsidR="00F86482" w:rsidRPr="00147EDB" w:rsidRDefault="00F86482" w:rsidP="009C4FC1">
            <w:pPr>
              <w:tabs>
                <w:tab w:val="center" w:pos="5400"/>
                <w:tab w:val="right" w:pos="9000"/>
              </w:tabs>
              <w:ind w:left="-57"/>
              <w:rPr>
                <w:rFonts w:cs="Arial"/>
                <w:b/>
              </w:rPr>
            </w:pPr>
            <w:r w:rsidRPr="00147EDB">
              <w:rPr>
                <w:rFonts w:cs="Arial"/>
                <w:b/>
              </w:rPr>
              <w:t>Tài sản ngắn hạn</w:t>
            </w:r>
          </w:p>
        </w:tc>
        <w:tc>
          <w:tcPr>
            <w:tcW w:w="2299" w:type="dxa"/>
            <w:vAlign w:val="center"/>
          </w:tcPr>
          <w:p w14:paraId="18371C97" w14:textId="77777777" w:rsidR="00F86482" w:rsidRPr="00147EDB" w:rsidRDefault="00F86482" w:rsidP="009C4FC1">
            <w:pPr>
              <w:tabs>
                <w:tab w:val="center" w:pos="5400"/>
                <w:tab w:val="right" w:pos="9000"/>
              </w:tabs>
              <w:ind w:left="-57"/>
              <w:jc w:val="right"/>
              <w:rPr>
                <w:rFonts w:cs="Arial"/>
                <w:b/>
              </w:rPr>
            </w:pPr>
            <w:r w:rsidRPr="00147EDB">
              <w:rPr>
                <w:rFonts w:cs="Arial"/>
              </w:rPr>
              <w:t>105.757.261.552</w:t>
            </w:r>
          </w:p>
        </w:tc>
        <w:tc>
          <w:tcPr>
            <w:tcW w:w="2362" w:type="dxa"/>
            <w:vAlign w:val="center"/>
          </w:tcPr>
          <w:p w14:paraId="155079F7" w14:textId="77777777" w:rsidR="00F86482" w:rsidRPr="00147EDB" w:rsidRDefault="00F86482" w:rsidP="009C4FC1">
            <w:pPr>
              <w:tabs>
                <w:tab w:val="center" w:pos="5400"/>
                <w:tab w:val="right" w:pos="9000"/>
              </w:tabs>
              <w:ind w:left="-57"/>
              <w:jc w:val="right"/>
              <w:rPr>
                <w:rFonts w:cs="Arial"/>
                <w:b/>
              </w:rPr>
            </w:pPr>
            <w:r w:rsidRPr="00147EDB">
              <w:rPr>
                <w:rFonts w:cs="Arial"/>
              </w:rPr>
              <w:t>132.588.556.195</w:t>
            </w:r>
          </w:p>
        </w:tc>
        <w:tc>
          <w:tcPr>
            <w:tcW w:w="2362" w:type="dxa"/>
            <w:vAlign w:val="center"/>
          </w:tcPr>
          <w:p w14:paraId="4B63B98B" w14:textId="77777777" w:rsidR="00F86482" w:rsidRPr="00147EDB" w:rsidRDefault="00F86482" w:rsidP="009C4FC1">
            <w:pPr>
              <w:tabs>
                <w:tab w:val="center" w:pos="5400"/>
                <w:tab w:val="right" w:pos="9000"/>
              </w:tabs>
              <w:ind w:left="-57"/>
              <w:jc w:val="right"/>
              <w:rPr>
                <w:rFonts w:cs="Arial"/>
              </w:rPr>
            </w:pPr>
            <w:r w:rsidRPr="00147EDB">
              <w:rPr>
                <w:rFonts w:cs="Arial"/>
              </w:rPr>
              <w:t>77.148.953.160</w:t>
            </w:r>
          </w:p>
        </w:tc>
      </w:tr>
      <w:tr w:rsidR="00F86482" w:rsidRPr="00147EDB" w14:paraId="4C7084EA" w14:textId="77777777" w:rsidTr="009C4FC1">
        <w:trPr>
          <w:cantSplit/>
          <w:trHeight w:val="504"/>
          <w:jc w:val="center"/>
        </w:trPr>
        <w:tc>
          <w:tcPr>
            <w:tcW w:w="2425" w:type="dxa"/>
            <w:tcBorders>
              <w:right w:val="double" w:sz="4" w:space="0" w:color="auto"/>
            </w:tcBorders>
            <w:vAlign w:val="center"/>
          </w:tcPr>
          <w:p w14:paraId="4EBA8406" w14:textId="77777777" w:rsidR="00F86482" w:rsidRPr="00147EDB" w:rsidRDefault="00F86482" w:rsidP="009C4FC1">
            <w:pPr>
              <w:tabs>
                <w:tab w:val="center" w:pos="5400"/>
                <w:tab w:val="right" w:pos="9000"/>
              </w:tabs>
              <w:ind w:left="-57"/>
              <w:rPr>
                <w:rFonts w:cs="Arial"/>
                <w:b/>
              </w:rPr>
            </w:pPr>
            <w:r w:rsidRPr="00147EDB">
              <w:rPr>
                <w:rFonts w:cs="Arial"/>
                <w:b/>
              </w:rPr>
              <w:t>Nợ ngắn hạn</w:t>
            </w:r>
          </w:p>
        </w:tc>
        <w:tc>
          <w:tcPr>
            <w:tcW w:w="2299" w:type="dxa"/>
            <w:vAlign w:val="center"/>
          </w:tcPr>
          <w:p w14:paraId="6467C4BA" w14:textId="77777777" w:rsidR="00F86482" w:rsidRPr="00147EDB" w:rsidRDefault="00F86482" w:rsidP="009C4FC1">
            <w:pPr>
              <w:tabs>
                <w:tab w:val="center" w:pos="5400"/>
                <w:tab w:val="right" w:pos="9000"/>
              </w:tabs>
              <w:ind w:left="-57"/>
              <w:jc w:val="right"/>
              <w:rPr>
                <w:rFonts w:cs="Arial"/>
                <w:b/>
              </w:rPr>
            </w:pPr>
            <w:r w:rsidRPr="00147EDB">
              <w:rPr>
                <w:rFonts w:cs="Arial"/>
              </w:rPr>
              <w:t>89.181.159.677</w:t>
            </w:r>
          </w:p>
        </w:tc>
        <w:tc>
          <w:tcPr>
            <w:tcW w:w="2362" w:type="dxa"/>
            <w:vAlign w:val="center"/>
          </w:tcPr>
          <w:p w14:paraId="7BF2F8A5" w14:textId="77777777" w:rsidR="00F86482" w:rsidRPr="00147EDB" w:rsidRDefault="00F86482" w:rsidP="009C4FC1">
            <w:pPr>
              <w:tabs>
                <w:tab w:val="center" w:pos="5400"/>
                <w:tab w:val="right" w:pos="9000"/>
              </w:tabs>
              <w:ind w:left="-57"/>
              <w:jc w:val="right"/>
              <w:rPr>
                <w:rFonts w:cs="Arial"/>
                <w:b/>
              </w:rPr>
            </w:pPr>
            <w:r w:rsidRPr="00147EDB">
              <w:rPr>
                <w:rFonts w:cs="Arial"/>
              </w:rPr>
              <w:t>118.656.392.286</w:t>
            </w:r>
          </w:p>
        </w:tc>
        <w:tc>
          <w:tcPr>
            <w:tcW w:w="2362" w:type="dxa"/>
            <w:vAlign w:val="center"/>
          </w:tcPr>
          <w:p w14:paraId="3339D36B" w14:textId="77777777" w:rsidR="00F86482" w:rsidRPr="00147EDB" w:rsidRDefault="00F86482" w:rsidP="009C4FC1">
            <w:pPr>
              <w:tabs>
                <w:tab w:val="center" w:pos="5400"/>
                <w:tab w:val="right" w:pos="9000"/>
              </w:tabs>
              <w:ind w:left="-57"/>
              <w:jc w:val="right"/>
              <w:rPr>
                <w:rFonts w:cs="Arial"/>
              </w:rPr>
            </w:pPr>
            <w:r w:rsidRPr="00147EDB">
              <w:rPr>
                <w:rFonts w:cs="Arial"/>
              </w:rPr>
              <w:t>62.084.057.046</w:t>
            </w:r>
          </w:p>
        </w:tc>
      </w:tr>
      <w:tr w:rsidR="00F86482" w:rsidRPr="00147EDB" w14:paraId="7CD0608E" w14:textId="77777777" w:rsidTr="009C4FC1">
        <w:trPr>
          <w:cantSplit/>
          <w:trHeight w:val="504"/>
          <w:jc w:val="center"/>
        </w:trPr>
        <w:tc>
          <w:tcPr>
            <w:tcW w:w="2425" w:type="dxa"/>
            <w:tcBorders>
              <w:right w:val="double" w:sz="4" w:space="0" w:color="auto"/>
            </w:tcBorders>
            <w:vAlign w:val="center"/>
          </w:tcPr>
          <w:p w14:paraId="13A7E512" w14:textId="77777777" w:rsidR="00F86482" w:rsidRPr="00147EDB" w:rsidRDefault="00F86482" w:rsidP="009C4FC1">
            <w:pPr>
              <w:tabs>
                <w:tab w:val="center" w:pos="5400"/>
                <w:tab w:val="right" w:pos="9000"/>
              </w:tabs>
              <w:ind w:left="-57"/>
              <w:rPr>
                <w:rFonts w:cs="Arial"/>
                <w:b/>
              </w:rPr>
            </w:pPr>
            <w:r w:rsidRPr="00147EDB">
              <w:rPr>
                <w:rFonts w:cs="Arial"/>
                <w:b/>
              </w:rPr>
              <w:t>Vốn lưu động</w:t>
            </w:r>
          </w:p>
        </w:tc>
        <w:tc>
          <w:tcPr>
            <w:tcW w:w="2299" w:type="dxa"/>
            <w:vAlign w:val="center"/>
          </w:tcPr>
          <w:p w14:paraId="2B0B91C5" w14:textId="77777777" w:rsidR="00F86482" w:rsidRPr="00147EDB" w:rsidRDefault="00F86482" w:rsidP="009C4FC1">
            <w:pPr>
              <w:tabs>
                <w:tab w:val="center" w:pos="5400"/>
                <w:tab w:val="right" w:pos="9000"/>
              </w:tabs>
              <w:ind w:left="-57"/>
              <w:jc w:val="right"/>
              <w:rPr>
                <w:rFonts w:cs="Arial"/>
                <w:b/>
              </w:rPr>
            </w:pPr>
            <w:r w:rsidRPr="00147EDB">
              <w:rPr>
                <w:rFonts w:cs="Arial"/>
              </w:rPr>
              <w:t>16.576.101.875</w:t>
            </w:r>
          </w:p>
        </w:tc>
        <w:tc>
          <w:tcPr>
            <w:tcW w:w="2362" w:type="dxa"/>
            <w:vAlign w:val="center"/>
          </w:tcPr>
          <w:p w14:paraId="75E40F2D" w14:textId="77777777" w:rsidR="00F86482" w:rsidRPr="00147EDB" w:rsidRDefault="00F86482" w:rsidP="009C4FC1">
            <w:pPr>
              <w:tabs>
                <w:tab w:val="center" w:pos="5400"/>
                <w:tab w:val="right" w:pos="9000"/>
              </w:tabs>
              <w:ind w:left="-57"/>
              <w:jc w:val="right"/>
              <w:rPr>
                <w:rFonts w:cs="Arial"/>
                <w:b/>
              </w:rPr>
            </w:pPr>
            <w:r w:rsidRPr="00147EDB">
              <w:rPr>
                <w:rFonts w:cs="Arial"/>
              </w:rPr>
              <w:t>13.932.163.909</w:t>
            </w:r>
          </w:p>
        </w:tc>
        <w:tc>
          <w:tcPr>
            <w:tcW w:w="2362" w:type="dxa"/>
            <w:vAlign w:val="center"/>
          </w:tcPr>
          <w:p w14:paraId="49271EAB" w14:textId="77777777" w:rsidR="00F86482" w:rsidRPr="00147EDB" w:rsidRDefault="00F86482" w:rsidP="009C4FC1">
            <w:pPr>
              <w:tabs>
                <w:tab w:val="center" w:pos="5400"/>
                <w:tab w:val="right" w:pos="9000"/>
              </w:tabs>
              <w:ind w:left="-57"/>
              <w:jc w:val="right"/>
              <w:rPr>
                <w:rFonts w:cs="Arial"/>
              </w:rPr>
            </w:pPr>
            <w:r w:rsidRPr="00147EDB">
              <w:rPr>
                <w:rFonts w:cs="Arial"/>
              </w:rPr>
              <w:t>15.064.896.114</w:t>
            </w:r>
          </w:p>
        </w:tc>
      </w:tr>
    </w:tbl>
    <w:p w14:paraId="61153101" w14:textId="77777777" w:rsidR="00F86482" w:rsidRPr="00147EDB" w:rsidRDefault="00F86482" w:rsidP="00F86482">
      <w:pPr>
        <w:rPr>
          <w:rFonts w:cs="Arial"/>
          <w:b/>
          <w:sz w:val="12"/>
        </w:rPr>
      </w:pPr>
    </w:p>
    <w:p w14:paraId="0505D24D" w14:textId="77777777" w:rsidR="00F86482" w:rsidRPr="00147EDB" w:rsidRDefault="00F86482" w:rsidP="00F86482">
      <w:pPr>
        <w:tabs>
          <w:tab w:val="center" w:pos="5400"/>
          <w:tab w:val="right" w:pos="9000"/>
        </w:tabs>
        <w:ind w:left="-57"/>
        <w:jc w:val="center"/>
        <w:rPr>
          <w:rFonts w:cs="Arial"/>
          <w:b/>
        </w:rPr>
      </w:pPr>
      <w:r w:rsidRPr="00147EDB">
        <w:rPr>
          <w:rFonts w:cs="Arial"/>
          <w:b/>
        </w:rPr>
        <w:t>Thông tin từ Báo cáo kết quả hoạt động kinh doanh</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30"/>
        <w:gridCol w:w="2290"/>
        <w:gridCol w:w="2311"/>
      </w:tblGrid>
      <w:tr w:rsidR="00F86482" w:rsidRPr="00147EDB" w14:paraId="2EEEE3C9" w14:textId="77777777" w:rsidTr="009C4FC1">
        <w:trPr>
          <w:cantSplit/>
          <w:trHeight w:val="504"/>
          <w:jc w:val="center"/>
        </w:trPr>
        <w:tc>
          <w:tcPr>
            <w:tcW w:w="2429" w:type="dxa"/>
            <w:tcBorders>
              <w:right w:val="double" w:sz="4" w:space="0" w:color="auto"/>
            </w:tcBorders>
            <w:vAlign w:val="center"/>
          </w:tcPr>
          <w:p w14:paraId="4B618CC5" w14:textId="77777777" w:rsidR="00F86482" w:rsidRPr="00147EDB" w:rsidRDefault="00F86482" w:rsidP="009C4FC1">
            <w:pPr>
              <w:rPr>
                <w:rFonts w:cs="Arial"/>
                <w:spacing w:val="-4"/>
              </w:rPr>
            </w:pPr>
            <w:r w:rsidRPr="00147EDB">
              <w:rPr>
                <w:rFonts w:cs="Arial"/>
                <w:b/>
                <w:spacing w:val="-4"/>
              </w:rPr>
              <w:t>Tổng doanh thu</w:t>
            </w:r>
          </w:p>
        </w:tc>
        <w:tc>
          <w:tcPr>
            <w:tcW w:w="2330" w:type="dxa"/>
            <w:tcBorders>
              <w:left w:val="double" w:sz="4" w:space="0" w:color="auto"/>
            </w:tcBorders>
            <w:vAlign w:val="center"/>
          </w:tcPr>
          <w:p w14:paraId="78622F44" w14:textId="77777777" w:rsidR="00F86482" w:rsidRPr="00147EDB" w:rsidRDefault="00F86482" w:rsidP="009C4FC1">
            <w:pPr>
              <w:jc w:val="right"/>
              <w:rPr>
                <w:rFonts w:cs="Arial"/>
                <w:b/>
              </w:rPr>
            </w:pPr>
            <w:r w:rsidRPr="00147EDB">
              <w:rPr>
                <w:rFonts w:cs="Arial"/>
              </w:rPr>
              <w:t>172.381.663.395</w:t>
            </w:r>
          </w:p>
        </w:tc>
        <w:tc>
          <w:tcPr>
            <w:tcW w:w="2290" w:type="dxa"/>
            <w:vAlign w:val="center"/>
          </w:tcPr>
          <w:p w14:paraId="69BC2B67" w14:textId="77777777" w:rsidR="00F86482" w:rsidRPr="00147EDB" w:rsidRDefault="00F86482" w:rsidP="009C4FC1">
            <w:pPr>
              <w:jc w:val="right"/>
              <w:rPr>
                <w:rFonts w:cs="Arial"/>
                <w:b/>
              </w:rPr>
            </w:pPr>
            <w:r w:rsidRPr="00147EDB">
              <w:rPr>
                <w:rFonts w:cs="Arial"/>
              </w:rPr>
              <w:t>212.208.594.585</w:t>
            </w:r>
          </w:p>
        </w:tc>
        <w:tc>
          <w:tcPr>
            <w:tcW w:w="2311" w:type="dxa"/>
            <w:vAlign w:val="center"/>
          </w:tcPr>
          <w:p w14:paraId="72D9F73D" w14:textId="77777777" w:rsidR="00F86482" w:rsidRPr="00147EDB" w:rsidRDefault="00F86482" w:rsidP="009C4FC1">
            <w:pPr>
              <w:jc w:val="right"/>
              <w:rPr>
                <w:rFonts w:cs="Arial"/>
              </w:rPr>
            </w:pPr>
            <w:r w:rsidRPr="00147EDB">
              <w:rPr>
                <w:rFonts w:cs="Arial"/>
              </w:rPr>
              <w:t>130.262.825.634</w:t>
            </w:r>
          </w:p>
        </w:tc>
      </w:tr>
      <w:tr w:rsidR="00F86482" w:rsidRPr="00147EDB" w14:paraId="74229029" w14:textId="77777777" w:rsidTr="009C4FC1">
        <w:trPr>
          <w:cantSplit/>
          <w:trHeight w:val="504"/>
          <w:jc w:val="center"/>
        </w:trPr>
        <w:tc>
          <w:tcPr>
            <w:tcW w:w="2429" w:type="dxa"/>
            <w:tcBorders>
              <w:right w:val="double" w:sz="4" w:space="0" w:color="auto"/>
            </w:tcBorders>
            <w:vAlign w:val="center"/>
          </w:tcPr>
          <w:p w14:paraId="1DA55CFB" w14:textId="77777777" w:rsidR="00F86482" w:rsidRPr="00147EDB" w:rsidRDefault="00F86482" w:rsidP="009C4FC1">
            <w:pPr>
              <w:rPr>
                <w:rFonts w:cs="Arial"/>
                <w:b/>
                <w:spacing w:val="-4"/>
              </w:rPr>
            </w:pPr>
            <w:r w:rsidRPr="00147EDB">
              <w:rPr>
                <w:rFonts w:cs="Arial"/>
                <w:b/>
                <w:spacing w:val="-4"/>
              </w:rPr>
              <w:t>Doanh thu bình quân</w:t>
            </w:r>
          </w:p>
        </w:tc>
        <w:tc>
          <w:tcPr>
            <w:tcW w:w="6931" w:type="dxa"/>
            <w:gridSpan w:val="3"/>
            <w:tcBorders>
              <w:left w:val="double" w:sz="4" w:space="0" w:color="auto"/>
            </w:tcBorders>
            <w:vAlign w:val="center"/>
          </w:tcPr>
          <w:p w14:paraId="6BECBD2E" w14:textId="77777777" w:rsidR="00F86482" w:rsidRPr="00147EDB" w:rsidRDefault="00F86482" w:rsidP="009C4FC1">
            <w:pPr>
              <w:jc w:val="center"/>
              <w:rPr>
                <w:rFonts w:cs="Arial"/>
              </w:rPr>
            </w:pPr>
          </w:p>
        </w:tc>
      </w:tr>
      <w:tr w:rsidR="00F86482" w:rsidRPr="00147EDB" w14:paraId="14CC974C" w14:textId="77777777" w:rsidTr="009C4FC1">
        <w:trPr>
          <w:cantSplit/>
          <w:trHeight w:val="504"/>
          <w:jc w:val="center"/>
        </w:trPr>
        <w:tc>
          <w:tcPr>
            <w:tcW w:w="2429" w:type="dxa"/>
            <w:tcBorders>
              <w:right w:val="double" w:sz="4" w:space="0" w:color="auto"/>
            </w:tcBorders>
            <w:vAlign w:val="center"/>
          </w:tcPr>
          <w:p w14:paraId="6D0157DF" w14:textId="77777777" w:rsidR="00F86482" w:rsidRPr="00147EDB" w:rsidRDefault="00F86482" w:rsidP="009C4FC1">
            <w:pPr>
              <w:rPr>
                <w:rFonts w:cs="Arial"/>
                <w:spacing w:val="-4"/>
              </w:rPr>
            </w:pPr>
            <w:r w:rsidRPr="00147EDB">
              <w:rPr>
                <w:rFonts w:cs="Arial"/>
                <w:b/>
                <w:spacing w:val="-4"/>
              </w:rPr>
              <w:t>Lợi nhuận trước thuế</w:t>
            </w:r>
          </w:p>
        </w:tc>
        <w:tc>
          <w:tcPr>
            <w:tcW w:w="2330" w:type="dxa"/>
            <w:tcBorders>
              <w:left w:val="double" w:sz="4" w:space="0" w:color="auto"/>
            </w:tcBorders>
            <w:vAlign w:val="center"/>
          </w:tcPr>
          <w:p w14:paraId="67950444" w14:textId="77777777" w:rsidR="00F86482" w:rsidRPr="00147EDB" w:rsidRDefault="00F86482" w:rsidP="009C4FC1">
            <w:pPr>
              <w:jc w:val="right"/>
              <w:rPr>
                <w:rFonts w:cs="Arial"/>
                <w:b/>
              </w:rPr>
            </w:pPr>
            <w:r w:rsidRPr="00147EDB">
              <w:rPr>
                <w:rFonts w:cs="Arial"/>
              </w:rPr>
              <w:t>474.964.861</w:t>
            </w:r>
          </w:p>
        </w:tc>
        <w:tc>
          <w:tcPr>
            <w:tcW w:w="2290" w:type="dxa"/>
            <w:vAlign w:val="center"/>
          </w:tcPr>
          <w:p w14:paraId="5AD18117" w14:textId="77777777" w:rsidR="00F86482" w:rsidRPr="00147EDB" w:rsidRDefault="00F86482" w:rsidP="009C4FC1">
            <w:pPr>
              <w:jc w:val="right"/>
              <w:rPr>
                <w:rFonts w:cs="Arial"/>
              </w:rPr>
            </w:pPr>
            <w:r w:rsidRPr="00147EDB">
              <w:rPr>
                <w:rFonts w:cs="Arial"/>
              </w:rPr>
              <w:t>518.867.630</w:t>
            </w:r>
          </w:p>
        </w:tc>
        <w:tc>
          <w:tcPr>
            <w:tcW w:w="2311" w:type="dxa"/>
            <w:vAlign w:val="center"/>
          </w:tcPr>
          <w:p w14:paraId="325227C6" w14:textId="77777777" w:rsidR="00F86482" w:rsidRPr="00147EDB" w:rsidRDefault="00F86482" w:rsidP="009C4FC1">
            <w:pPr>
              <w:jc w:val="right"/>
              <w:rPr>
                <w:rFonts w:cs="Arial"/>
              </w:rPr>
            </w:pPr>
            <w:r w:rsidRPr="00147EDB">
              <w:rPr>
                <w:rFonts w:cs="Arial"/>
              </w:rPr>
              <w:t>271.452.955</w:t>
            </w:r>
          </w:p>
        </w:tc>
      </w:tr>
      <w:tr w:rsidR="00F86482" w:rsidRPr="00147EDB" w14:paraId="73C16B31" w14:textId="77777777" w:rsidTr="009C4FC1">
        <w:trPr>
          <w:cantSplit/>
          <w:trHeight w:val="504"/>
          <w:jc w:val="center"/>
        </w:trPr>
        <w:tc>
          <w:tcPr>
            <w:tcW w:w="2429" w:type="dxa"/>
            <w:tcBorders>
              <w:right w:val="double" w:sz="4" w:space="0" w:color="auto"/>
            </w:tcBorders>
            <w:vAlign w:val="center"/>
          </w:tcPr>
          <w:p w14:paraId="07D4F336" w14:textId="77777777" w:rsidR="00F86482" w:rsidRPr="00147EDB" w:rsidRDefault="00F86482" w:rsidP="009C4FC1">
            <w:pPr>
              <w:rPr>
                <w:rFonts w:cs="Arial"/>
                <w:spacing w:val="-4"/>
              </w:rPr>
            </w:pPr>
            <w:r w:rsidRPr="00147EDB">
              <w:rPr>
                <w:rFonts w:cs="Arial"/>
                <w:b/>
                <w:spacing w:val="-4"/>
              </w:rPr>
              <w:t>Lợi nhuận sau thuế</w:t>
            </w:r>
          </w:p>
        </w:tc>
        <w:tc>
          <w:tcPr>
            <w:tcW w:w="2330" w:type="dxa"/>
            <w:tcBorders>
              <w:left w:val="double" w:sz="4" w:space="0" w:color="auto"/>
            </w:tcBorders>
            <w:vAlign w:val="center"/>
          </w:tcPr>
          <w:p w14:paraId="0F8325BA" w14:textId="77777777" w:rsidR="00F86482" w:rsidRPr="00147EDB" w:rsidRDefault="00F86482" w:rsidP="009C4FC1">
            <w:pPr>
              <w:jc w:val="right"/>
              <w:rPr>
                <w:rFonts w:cs="Arial"/>
                <w:b/>
              </w:rPr>
            </w:pPr>
            <w:r w:rsidRPr="00147EDB">
              <w:rPr>
                <w:rFonts w:cs="Arial"/>
              </w:rPr>
              <w:t>379.971.889</w:t>
            </w:r>
          </w:p>
        </w:tc>
        <w:tc>
          <w:tcPr>
            <w:tcW w:w="2290" w:type="dxa"/>
            <w:vAlign w:val="center"/>
          </w:tcPr>
          <w:p w14:paraId="354B1282" w14:textId="77777777" w:rsidR="00F86482" w:rsidRPr="00147EDB" w:rsidRDefault="00F86482" w:rsidP="009C4FC1">
            <w:pPr>
              <w:jc w:val="right"/>
              <w:rPr>
                <w:rFonts w:cs="Arial"/>
                <w:b/>
              </w:rPr>
            </w:pPr>
            <w:r w:rsidRPr="00147EDB">
              <w:rPr>
                <w:rFonts w:cs="Arial"/>
              </w:rPr>
              <w:t>415.094.104</w:t>
            </w:r>
          </w:p>
        </w:tc>
        <w:tc>
          <w:tcPr>
            <w:tcW w:w="2311" w:type="dxa"/>
            <w:vAlign w:val="center"/>
          </w:tcPr>
          <w:p w14:paraId="1C11D913" w14:textId="77777777" w:rsidR="00F86482" w:rsidRPr="00147EDB" w:rsidRDefault="00F86482" w:rsidP="009C4FC1">
            <w:pPr>
              <w:jc w:val="right"/>
              <w:rPr>
                <w:rFonts w:cs="Arial"/>
              </w:rPr>
            </w:pPr>
            <w:r w:rsidRPr="00147EDB">
              <w:rPr>
                <w:rFonts w:cs="Arial"/>
              </w:rPr>
              <w:t>217.162.364</w:t>
            </w:r>
          </w:p>
        </w:tc>
      </w:tr>
      <w:tr w:rsidR="00F86482" w:rsidRPr="00147EDB" w14:paraId="77F5CEC8" w14:textId="77777777" w:rsidTr="009C4FC1">
        <w:trPr>
          <w:cantSplit/>
          <w:trHeight w:val="672"/>
          <w:jc w:val="center"/>
        </w:trPr>
        <w:tc>
          <w:tcPr>
            <w:tcW w:w="9360" w:type="dxa"/>
            <w:gridSpan w:val="4"/>
            <w:vAlign w:val="center"/>
          </w:tcPr>
          <w:p w14:paraId="5E3A26F8" w14:textId="77777777" w:rsidR="00F86482" w:rsidRPr="00147EDB" w:rsidRDefault="00F86482" w:rsidP="009C4FC1">
            <w:pPr>
              <w:spacing w:before="120" w:after="120"/>
              <w:rPr>
                <w:rFonts w:cs="Arial"/>
              </w:rPr>
            </w:pPr>
            <w:r w:rsidRPr="00147EDB">
              <w:rPr>
                <w:rFonts w:cs="Arial"/>
                <w:highlight w:val="lightGray"/>
              </w:rPr>
              <w:sym w:font="Wingdings" w:char="F0FD"/>
            </w:r>
            <w:r w:rsidRPr="00147EDB">
              <w:rPr>
                <w:rFonts w:cs="Arial"/>
              </w:rPr>
              <w:t>Đính kèm là bản sao các báo cáo tài chính (các bảng cân đối kế toán bao gồm cả tất cả thuyết minh có liên quan, và các báo cáo kết quả kinh doanh) cho ba năm 2017, 2018, 2019 ngay sau trang này.</w:t>
            </w:r>
          </w:p>
        </w:tc>
      </w:tr>
    </w:tbl>
    <w:p w14:paraId="4B293F98" w14:textId="77777777" w:rsidR="00F86482" w:rsidRPr="00F86482" w:rsidRDefault="00F86482" w:rsidP="00F86482">
      <w:pPr>
        <w:rPr>
          <w:lang w:val="vi-VN" w:eastAsia="ja-JP"/>
        </w:rPr>
      </w:pPr>
    </w:p>
    <w:tbl>
      <w:tblPr>
        <w:tblStyle w:val="TableGrid"/>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36"/>
      </w:tblGrid>
      <w:tr w:rsidR="005D198D" w:rsidRPr="00EA6CB1" w14:paraId="23725B3A" w14:textId="77777777" w:rsidTr="00F86482">
        <w:tc>
          <w:tcPr>
            <w:tcW w:w="4820" w:type="dxa"/>
          </w:tcPr>
          <w:p w14:paraId="358F1DEB" w14:textId="77777777" w:rsidR="008E23D8" w:rsidRPr="00EA6CB1" w:rsidRDefault="008E23D8" w:rsidP="00F86482">
            <w:pPr>
              <w:rPr>
                <w:sz w:val="26"/>
                <w:szCs w:val="26"/>
              </w:rPr>
            </w:pPr>
          </w:p>
        </w:tc>
        <w:tc>
          <w:tcPr>
            <w:tcW w:w="4536" w:type="dxa"/>
          </w:tcPr>
          <w:p w14:paraId="2748F9B8" w14:textId="77777777" w:rsidR="00F86482" w:rsidRDefault="005D198D" w:rsidP="00F86482">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08A54D3B" w14:textId="7E373714" w:rsidR="005D198D" w:rsidRPr="00F86482" w:rsidRDefault="00F86482" w:rsidP="00F86482">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tính Nét</w:t>
            </w:r>
          </w:p>
          <w:p w14:paraId="0F23DCF8" w14:textId="1DFDF64B" w:rsidR="00166F80" w:rsidRDefault="00850EA0" w:rsidP="00F86482">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32DE69C6" w14:textId="198C9232" w:rsidR="00F86482" w:rsidRDefault="00F86482" w:rsidP="00F86482">
            <w:pPr>
              <w:pStyle w:val="Chuky"/>
              <w:spacing w:line="240" w:lineRule="auto"/>
              <w:rPr>
                <w:rFonts w:ascii="Times New Roman" w:hAnsi="Times New Roman"/>
                <w:sz w:val="26"/>
                <w:szCs w:val="26"/>
              </w:rPr>
            </w:pPr>
          </w:p>
          <w:p w14:paraId="40D143A8" w14:textId="371D666A" w:rsidR="00F86482" w:rsidRDefault="00F86482" w:rsidP="00F86482">
            <w:pPr>
              <w:pStyle w:val="Chuky"/>
              <w:spacing w:line="240" w:lineRule="auto"/>
              <w:rPr>
                <w:rFonts w:ascii="Times New Roman" w:hAnsi="Times New Roman"/>
                <w:sz w:val="26"/>
                <w:szCs w:val="26"/>
              </w:rPr>
            </w:pPr>
          </w:p>
          <w:p w14:paraId="7DEEB6F0" w14:textId="77777777" w:rsidR="00F86482" w:rsidRPr="00F86482" w:rsidRDefault="00F86482" w:rsidP="00F86482">
            <w:pPr>
              <w:pStyle w:val="Chuky"/>
              <w:spacing w:line="240" w:lineRule="auto"/>
              <w:rPr>
                <w:rFonts w:ascii="Times New Roman" w:hAnsi="Times New Roman"/>
                <w:sz w:val="26"/>
                <w:szCs w:val="26"/>
              </w:rPr>
            </w:pPr>
          </w:p>
          <w:p w14:paraId="7585A75C" w14:textId="53C895D6" w:rsidR="000521BB" w:rsidRPr="00EA6CB1" w:rsidRDefault="00166F80" w:rsidP="00F86482">
            <w:pPr>
              <w:pStyle w:val="Chuky"/>
              <w:spacing w:line="240"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B0D4FA0" w14:textId="5F3AEF7F" w:rsidR="00A4393C" w:rsidRPr="00EA6CB1" w:rsidRDefault="00A4393C" w:rsidP="00917E9F">
      <w:pPr>
        <w:spacing w:line="336" w:lineRule="auto"/>
        <w:rPr>
          <w:sz w:val="26"/>
          <w:szCs w:val="26"/>
          <w:lang w:eastAsia="ja-JP"/>
        </w:rPr>
      </w:pPr>
      <w:bookmarkStart w:id="78" w:name="_Toc363056518"/>
      <w:bookmarkStart w:id="79" w:name="_Toc363056597"/>
      <w:bookmarkStart w:id="80" w:name="_Toc443567319"/>
      <w:bookmarkStart w:id="81" w:name="_Toc488848563"/>
    </w:p>
    <w:p w14:paraId="4222E071" w14:textId="77777777" w:rsidR="00E57F05" w:rsidRPr="00EA6CB1" w:rsidRDefault="00E57F05" w:rsidP="00917E9F">
      <w:pPr>
        <w:spacing w:line="336" w:lineRule="auto"/>
        <w:rPr>
          <w:sz w:val="26"/>
          <w:szCs w:val="26"/>
          <w:lang w:eastAsia="ja-JP"/>
        </w:rPr>
      </w:pPr>
    </w:p>
    <w:p w14:paraId="39DD9879" w14:textId="3EB31E6A" w:rsidR="00E57F05" w:rsidRPr="005D198D" w:rsidRDefault="00E57F05" w:rsidP="00457704">
      <w:pPr>
        <w:pStyle w:val="Heading3"/>
        <w:rPr>
          <w:rFonts w:eastAsia="Times New Roman"/>
          <w:lang w:val="vi-VN"/>
        </w:rPr>
      </w:pPr>
      <w:bookmarkStart w:id="82" w:name="_Toc50389090"/>
      <w:r w:rsidRPr="00EA6CB1">
        <w:rPr>
          <w:lang w:val="vi-VN"/>
        </w:rPr>
        <w:lastRenderedPageBreak/>
        <w:t xml:space="preserve">Báo cáo kế quả hoạt động kinh doanh của </w:t>
      </w:r>
      <w:r w:rsidR="00EE0C20" w:rsidRPr="00EA6CB1">
        <w:rPr>
          <w:lang w:val="vi-VN"/>
        </w:rPr>
        <w:t xml:space="preserve">của Thành viên liên danh </w:t>
      </w:r>
      <w:r w:rsidR="00E02BD8">
        <w:rPr>
          <w:lang w:val="vi-VN"/>
        </w:rPr>
        <w:t xml:space="preserve">thứ 2 - </w:t>
      </w:r>
      <w:r w:rsidRPr="005D198D">
        <w:rPr>
          <w:lang w:val="vi-VN"/>
        </w:rPr>
        <w:t xml:space="preserve">Công ty </w:t>
      </w:r>
      <w:r w:rsidRPr="005D198D">
        <w:rPr>
          <w:rFonts w:eastAsia="Times New Roman"/>
          <w:lang w:val="vi-VN"/>
        </w:rPr>
        <w:t xml:space="preserve">Cổ phần </w:t>
      </w:r>
      <w:r w:rsidR="00C33204" w:rsidRPr="005D198D">
        <w:rPr>
          <w:rFonts w:eastAsia="Times New Roman"/>
          <w:lang w:val="vi-VN"/>
        </w:rPr>
        <w:t>Công nghệ Tinh Vân</w:t>
      </w:r>
      <w:bookmarkEnd w:id="82"/>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37"/>
      </w:tblGrid>
      <w:tr w:rsidR="005D198D" w:rsidRPr="005D198D" w14:paraId="16EDA30D" w14:textId="77777777" w:rsidTr="005D198D">
        <w:tc>
          <w:tcPr>
            <w:tcW w:w="2694" w:type="dxa"/>
          </w:tcPr>
          <w:p w14:paraId="24EDF393" w14:textId="77777777" w:rsidR="004858F5" w:rsidRPr="005D198D" w:rsidRDefault="004858F5" w:rsidP="00A56667">
            <w:pPr>
              <w:spacing w:line="336" w:lineRule="auto"/>
              <w:rPr>
                <w:sz w:val="26"/>
                <w:szCs w:val="26"/>
              </w:rPr>
            </w:pPr>
            <w:r w:rsidRPr="005D198D">
              <w:rPr>
                <w:sz w:val="26"/>
                <w:szCs w:val="26"/>
              </w:rPr>
              <w:t>Tên nhà thầu</w:t>
            </w:r>
          </w:p>
        </w:tc>
        <w:tc>
          <w:tcPr>
            <w:tcW w:w="6237" w:type="dxa"/>
          </w:tcPr>
          <w:p w14:paraId="57A603D3" w14:textId="27F762F4" w:rsidR="004858F5" w:rsidRPr="005D198D" w:rsidRDefault="004858F5" w:rsidP="00A56667">
            <w:pPr>
              <w:spacing w:line="336" w:lineRule="auto"/>
              <w:rPr>
                <w:sz w:val="26"/>
                <w:szCs w:val="26"/>
                <w:lang w:val="vi-VN"/>
              </w:rPr>
            </w:pPr>
            <w:r w:rsidRPr="005D198D">
              <w:rPr>
                <w:sz w:val="26"/>
                <w:szCs w:val="26"/>
              </w:rPr>
              <w:t xml:space="preserve">: Công ty cổ phần </w:t>
            </w:r>
            <w:r w:rsidR="00C33204" w:rsidRPr="005D198D">
              <w:rPr>
                <w:sz w:val="26"/>
                <w:szCs w:val="26"/>
              </w:rPr>
              <w:t>Công</w:t>
            </w:r>
            <w:r w:rsidR="00C33204" w:rsidRPr="005D198D">
              <w:rPr>
                <w:sz w:val="26"/>
                <w:szCs w:val="26"/>
                <w:lang w:val="vi-VN"/>
              </w:rPr>
              <w:t xml:space="preserve"> nghệ  Tinh Vân</w:t>
            </w:r>
          </w:p>
        </w:tc>
      </w:tr>
      <w:tr w:rsidR="005D198D" w:rsidRPr="005D198D" w14:paraId="6A933DFB" w14:textId="77777777" w:rsidTr="005D198D">
        <w:tc>
          <w:tcPr>
            <w:tcW w:w="2694" w:type="dxa"/>
          </w:tcPr>
          <w:p w14:paraId="3594E4B1" w14:textId="77777777" w:rsidR="004858F5" w:rsidRPr="005D198D" w:rsidRDefault="004858F5" w:rsidP="00A56667">
            <w:pPr>
              <w:spacing w:line="336" w:lineRule="auto"/>
              <w:rPr>
                <w:sz w:val="26"/>
                <w:szCs w:val="26"/>
              </w:rPr>
            </w:pPr>
            <w:r w:rsidRPr="005D198D">
              <w:rPr>
                <w:sz w:val="26"/>
                <w:szCs w:val="26"/>
              </w:rPr>
              <w:t>Tên giao dịch quốc tế</w:t>
            </w:r>
          </w:p>
        </w:tc>
        <w:tc>
          <w:tcPr>
            <w:tcW w:w="6237" w:type="dxa"/>
          </w:tcPr>
          <w:p w14:paraId="2C163245" w14:textId="1C98DA0F" w:rsidR="004858F5" w:rsidRPr="005D198D" w:rsidRDefault="004858F5" w:rsidP="00A56667">
            <w:pPr>
              <w:spacing w:line="336" w:lineRule="auto"/>
              <w:rPr>
                <w:sz w:val="26"/>
                <w:szCs w:val="26"/>
                <w:lang w:val="vi-VN"/>
              </w:rPr>
            </w:pPr>
            <w:r w:rsidRPr="005D198D">
              <w:rPr>
                <w:sz w:val="26"/>
                <w:szCs w:val="26"/>
              </w:rPr>
              <w:t xml:space="preserve">: </w:t>
            </w:r>
            <w:r w:rsidR="005D198D" w:rsidRPr="005D198D">
              <w:rPr>
                <w:b/>
                <w:bCs/>
                <w:lang w:val="vi-VN"/>
              </w:rPr>
              <w:t>Tinhvan Technologies Jsc</w:t>
            </w:r>
          </w:p>
        </w:tc>
      </w:tr>
      <w:tr w:rsidR="005D198D" w:rsidRPr="005D198D" w14:paraId="5E3A53DD" w14:textId="77777777" w:rsidTr="005D198D">
        <w:tc>
          <w:tcPr>
            <w:tcW w:w="2694" w:type="dxa"/>
          </w:tcPr>
          <w:p w14:paraId="2DBDB9E0" w14:textId="77777777" w:rsidR="004858F5" w:rsidRPr="005D198D" w:rsidRDefault="004858F5" w:rsidP="00A56667">
            <w:pPr>
              <w:spacing w:line="336" w:lineRule="auto"/>
              <w:rPr>
                <w:sz w:val="26"/>
                <w:szCs w:val="26"/>
              </w:rPr>
            </w:pPr>
            <w:r w:rsidRPr="005D198D">
              <w:rPr>
                <w:sz w:val="26"/>
                <w:szCs w:val="26"/>
              </w:rPr>
              <w:t>Tên Viết tắt</w:t>
            </w:r>
          </w:p>
        </w:tc>
        <w:tc>
          <w:tcPr>
            <w:tcW w:w="6237" w:type="dxa"/>
          </w:tcPr>
          <w:p w14:paraId="62908B3B" w14:textId="662BA3F9" w:rsidR="004858F5" w:rsidRPr="005D198D" w:rsidRDefault="004858F5" w:rsidP="00A56667">
            <w:pPr>
              <w:spacing w:line="336" w:lineRule="auto"/>
              <w:rPr>
                <w:sz w:val="26"/>
                <w:szCs w:val="26"/>
                <w:lang w:val="vi-VN"/>
              </w:rPr>
            </w:pPr>
            <w:r w:rsidRPr="005D198D">
              <w:rPr>
                <w:sz w:val="26"/>
                <w:szCs w:val="26"/>
              </w:rPr>
              <w:t xml:space="preserve">: </w:t>
            </w:r>
            <w:r w:rsidR="005D198D" w:rsidRPr="005D198D">
              <w:rPr>
                <w:b/>
                <w:bCs/>
                <w:lang w:val="vi-VN"/>
              </w:rPr>
              <w:t>TINHVAN</w:t>
            </w:r>
          </w:p>
        </w:tc>
      </w:tr>
      <w:tr w:rsidR="005D198D" w:rsidRPr="00EA6CB1" w14:paraId="5351AD48" w14:textId="77777777" w:rsidTr="005D198D">
        <w:tc>
          <w:tcPr>
            <w:tcW w:w="2694" w:type="dxa"/>
          </w:tcPr>
          <w:p w14:paraId="7EB021AB" w14:textId="77777777" w:rsidR="004858F5" w:rsidRPr="005D198D" w:rsidRDefault="004858F5" w:rsidP="00A56667">
            <w:pPr>
              <w:spacing w:line="336" w:lineRule="auto"/>
              <w:rPr>
                <w:sz w:val="26"/>
                <w:szCs w:val="26"/>
              </w:rPr>
            </w:pPr>
            <w:r w:rsidRPr="005D198D">
              <w:rPr>
                <w:sz w:val="26"/>
                <w:szCs w:val="26"/>
              </w:rPr>
              <w:t xml:space="preserve"> Địa chỉ</w:t>
            </w:r>
          </w:p>
        </w:tc>
        <w:tc>
          <w:tcPr>
            <w:tcW w:w="6237" w:type="dxa"/>
          </w:tcPr>
          <w:p w14:paraId="46089BE6" w14:textId="6F15EAF2" w:rsidR="004858F5" w:rsidRPr="00EA6CB1" w:rsidRDefault="004858F5" w:rsidP="00A56667">
            <w:pPr>
              <w:spacing w:line="336" w:lineRule="auto"/>
              <w:rPr>
                <w:sz w:val="26"/>
                <w:szCs w:val="26"/>
              </w:rPr>
            </w:pPr>
            <w:r w:rsidRPr="005D198D">
              <w:rPr>
                <w:sz w:val="26"/>
                <w:szCs w:val="26"/>
              </w:rPr>
              <w:t xml:space="preserve">: </w:t>
            </w:r>
            <w:r w:rsidR="005D198D" w:rsidRPr="005D198D">
              <w:rPr>
                <w:color w:val="000000"/>
                <w:spacing w:val="-2"/>
              </w:rPr>
              <w:t>Tầng 8, Khách sạn Thể Thao, Làng Sinh viên Hacinco, Quận Thanh Xuân, Hà Nội</w:t>
            </w:r>
          </w:p>
        </w:tc>
      </w:tr>
    </w:tbl>
    <w:tbl>
      <w:tblPr>
        <w:tblW w:w="90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09"/>
        <w:gridCol w:w="2849"/>
        <w:gridCol w:w="1850"/>
        <w:gridCol w:w="1840"/>
        <w:gridCol w:w="1840"/>
      </w:tblGrid>
      <w:tr w:rsidR="00A96A8E" w:rsidRPr="005D198D" w14:paraId="64031CDA" w14:textId="77777777" w:rsidTr="002634A6">
        <w:trPr>
          <w:trHeight w:val="300"/>
        </w:trPr>
        <w:tc>
          <w:tcPr>
            <w:tcW w:w="709" w:type="dxa"/>
            <w:shd w:val="clear" w:color="000000" w:fill="D9D9D9"/>
            <w:vAlign w:val="bottom"/>
            <w:hideMark/>
          </w:tcPr>
          <w:p w14:paraId="669851D5" w14:textId="77777777" w:rsidR="00A96A8E" w:rsidRPr="005D198D" w:rsidRDefault="00A96A8E" w:rsidP="00A56667">
            <w:pPr>
              <w:spacing w:line="336" w:lineRule="auto"/>
              <w:rPr>
                <w:b/>
                <w:sz w:val="26"/>
                <w:szCs w:val="26"/>
                <w:highlight w:val="green"/>
              </w:rPr>
            </w:pPr>
            <w:r w:rsidRPr="005D198D">
              <w:rPr>
                <w:b/>
                <w:sz w:val="26"/>
                <w:szCs w:val="26"/>
                <w:highlight w:val="green"/>
              </w:rPr>
              <w:t>STT</w:t>
            </w:r>
          </w:p>
        </w:tc>
        <w:tc>
          <w:tcPr>
            <w:tcW w:w="2849" w:type="dxa"/>
            <w:shd w:val="clear" w:color="000000" w:fill="D9D9D9"/>
            <w:vAlign w:val="bottom"/>
            <w:hideMark/>
          </w:tcPr>
          <w:p w14:paraId="7C884300" w14:textId="77777777" w:rsidR="00A96A8E" w:rsidRPr="005D198D" w:rsidRDefault="00A96A8E" w:rsidP="00A56667">
            <w:pPr>
              <w:spacing w:line="336" w:lineRule="auto"/>
              <w:jc w:val="center"/>
              <w:rPr>
                <w:b/>
                <w:sz w:val="26"/>
                <w:szCs w:val="26"/>
                <w:highlight w:val="green"/>
              </w:rPr>
            </w:pPr>
            <w:r w:rsidRPr="005D198D">
              <w:rPr>
                <w:b/>
                <w:sz w:val="26"/>
                <w:szCs w:val="26"/>
                <w:highlight w:val="green"/>
              </w:rPr>
              <w:t>Danh mục</w:t>
            </w:r>
          </w:p>
        </w:tc>
        <w:tc>
          <w:tcPr>
            <w:tcW w:w="1850" w:type="dxa"/>
            <w:shd w:val="clear" w:color="000000" w:fill="D9D9D9"/>
            <w:vAlign w:val="bottom"/>
            <w:hideMark/>
          </w:tcPr>
          <w:p w14:paraId="127F430D" w14:textId="24817DBD" w:rsidR="00A96A8E" w:rsidRPr="005D198D" w:rsidRDefault="00A96A8E" w:rsidP="00A56667">
            <w:pPr>
              <w:spacing w:line="336" w:lineRule="auto"/>
              <w:jc w:val="center"/>
              <w:rPr>
                <w:b/>
                <w:sz w:val="26"/>
                <w:szCs w:val="26"/>
                <w:highlight w:val="green"/>
                <w:lang w:val="vi-VN"/>
              </w:rPr>
            </w:pPr>
            <w:r w:rsidRPr="005D198D">
              <w:rPr>
                <w:b/>
                <w:sz w:val="26"/>
                <w:szCs w:val="26"/>
                <w:highlight w:val="green"/>
              </w:rPr>
              <w:t>Năm 201</w:t>
            </w:r>
            <w:r w:rsidR="005D198D" w:rsidRPr="005D198D">
              <w:rPr>
                <w:b/>
                <w:sz w:val="26"/>
                <w:szCs w:val="26"/>
                <w:highlight w:val="green"/>
                <w:lang w:val="vi-VN"/>
              </w:rPr>
              <w:t>7</w:t>
            </w:r>
          </w:p>
        </w:tc>
        <w:tc>
          <w:tcPr>
            <w:tcW w:w="1840" w:type="dxa"/>
            <w:shd w:val="clear" w:color="000000" w:fill="D9D9D9"/>
            <w:vAlign w:val="bottom"/>
            <w:hideMark/>
          </w:tcPr>
          <w:p w14:paraId="373BFA80" w14:textId="40E3E8A1" w:rsidR="00A96A8E" w:rsidRPr="005D198D" w:rsidRDefault="00A96A8E" w:rsidP="00A56667">
            <w:pPr>
              <w:spacing w:line="336" w:lineRule="auto"/>
              <w:jc w:val="center"/>
              <w:rPr>
                <w:b/>
                <w:sz w:val="26"/>
                <w:szCs w:val="26"/>
                <w:highlight w:val="green"/>
                <w:lang w:val="vi-VN"/>
              </w:rPr>
            </w:pPr>
            <w:r w:rsidRPr="005D198D">
              <w:rPr>
                <w:b/>
                <w:sz w:val="26"/>
                <w:szCs w:val="26"/>
                <w:highlight w:val="green"/>
              </w:rPr>
              <w:t>Năm 201</w:t>
            </w:r>
            <w:r w:rsidR="005D198D" w:rsidRPr="005D198D">
              <w:rPr>
                <w:b/>
                <w:sz w:val="26"/>
                <w:szCs w:val="26"/>
                <w:highlight w:val="green"/>
                <w:lang w:val="vi-VN"/>
              </w:rPr>
              <w:t>8</w:t>
            </w:r>
          </w:p>
        </w:tc>
        <w:tc>
          <w:tcPr>
            <w:tcW w:w="1840" w:type="dxa"/>
            <w:shd w:val="clear" w:color="000000" w:fill="C0C0C0"/>
            <w:vAlign w:val="bottom"/>
            <w:hideMark/>
          </w:tcPr>
          <w:p w14:paraId="1305E3DC" w14:textId="1738B339" w:rsidR="00A96A8E" w:rsidRPr="005D198D" w:rsidRDefault="00A96A8E" w:rsidP="00A56667">
            <w:pPr>
              <w:spacing w:line="336" w:lineRule="auto"/>
              <w:jc w:val="center"/>
              <w:rPr>
                <w:b/>
                <w:sz w:val="26"/>
                <w:szCs w:val="26"/>
                <w:highlight w:val="green"/>
                <w:lang w:val="vi-VN"/>
              </w:rPr>
            </w:pPr>
            <w:r w:rsidRPr="005D198D">
              <w:rPr>
                <w:b/>
                <w:sz w:val="26"/>
                <w:szCs w:val="26"/>
                <w:highlight w:val="green"/>
              </w:rPr>
              <w:t>Năm 201</w:t>
            </w:r>
            <w:r w:rsidR="005D198D" w:rsidRPr="005D198D">
              <w:rPr>
                <w:b/>
                <w:sz w:val="26"/>
                <w:szCs w:val="26"/>
                <w:highlight w:val="green"/>
                <w:lang w:val="vi-VN"/>
              </w:rPr>
              <w:t>9</w:t>
            </w:r>
          </w:p>
        </w:tc>
      </w:tr>
      <w:tr w:rsidR="00A96A8E" w:rsidRPr="005D198D" w14:paraId="6BA26C6D" w14:textId="77777777" w:rsidTr="002634A6">
        <w:trPr>
          <w:trHeight w:val="293"/>
        </w:trPr>
        <w:tc>
          <w:tcPr>
            <w:tcW w:w="709" w:type="dxa"/>
            <w:vAlign w:val="center"/>
            <w:hideMark/>
          </w:tcPr>
          <w:p w14:paraId="6676BE4B" w14:textId="77777777" w:rsidR="00A96A8E" w:rsidRPr="005D198D" w:rsidRDefault="00A96A8E" w:rsidP="00A56667">
            <w:pPr>
              <w:spacing w:line="336" w:lineRule="auto"/>
              <w:jc w:val="center"/>
              <w:rPr>
                <w:sz w:val="26"/>
                <w:szCs w:val="26"/>
                <w:highlight w:val="green"/>
              </w:rPr>
            </w:pPr>
            <w:r w:rsidRPr="005D198D">
              <w:rPr>
                <w:sz w:val="26"/>
                <w:szCs w:val="26"/>
                <w:highlight w:val="green"/>
              </w:rPr>
              <w:t>1</w:t>
            </w:r>
          </w:p>
        </w:tc>
        <w:tc>
          <w:tcPr>
            <w:tcW w:w="2849" w:type="dxa"/>
            <w:vAlign w:val="bottom"/>
            <w:hideMark/>
          </w:tcPr>
          <w:p w14:paraId="746F410C" w14:textId="77777777" w:rsidR="00A96A8E" w:rsidRPr="005D198D" w:rsidRDefault="00A96A8E" w:rsidP="00A56667">
            <w:pPr>
              <w:spacing w:line="336" w:lineRule="auto"/>
              <w:rPr>
                <w:sz w:val="26"/>
                <w:szCs w:val="26"/>
                <w:highlight w:val="green"/>
              </w:rPr>
            </w:pPr>
            <w:r w:rsidRPr="005D198D">
              <w:rPr>
                <w:sz w:val="26"/>
                <w:szCs w:val="26"/>
                <w:highlight w:val="green"/>
              </w:rPr>
              <w:t>Tổng tài sản</w:t>
            </w:r>
          </w:p>
        </w:tc>
        <w:tc>
          <w:tcPr>
            <w:tcW w:w="1850" w:type="dxa"/>
          </w:tcPr>
          <w:p w14:paraId="6B1F6896" w14:textId="712CEA5A" w:rsidR="00A96A8E" w:rsidRPr="005D198D" w:rsidRDefault="00A96A8E" w:rsidP="00A56667">
            <w:pPr>
              <w:spacing w:line="336" w:lineRule="auto"/>
              <w:jc w:val="right"/>
              <w:rPr>
                <w:sz w:val="26"/>
                <w:szCs w:val="26"/>
                <w:highlight w:val="green"/>
              </w:rPr>
            </w:pPr>
          </w:p>
        </w:tc>
        <w:tc>
          <w:tcPr>
            <w:tcW w:w="1840" w:type="dxa"/>
          </w:tcPr>
          <w:p w14:paraId="2EFC2CD1" w14:textId="51A63ADC" w:rsidR="00A96A8E" w:rsidRPr="005D198D" w:rsidRDefault="00A96A8E" w:rsidP="00A56667">
            <w:pPr>
              <w:spacing w:line="336" w:lineRule="auto"/>
              <w:jc w:val="right"/>
              <w:rPr>
                <w:sz w:val="26"/>
                <w:szCs w:val="26"/>
                <w:highlight w:val="green"/>
              </w:rPr>
            </w:pPr>
          </w:p>
        </w:tc>
        <w:tc>
          <w:tcPr>
            <w:tcW w:w="1840" w:type="dxa"/>
          </w:tcPr>
          <w:p w14:paraId="1B501E2D" w14:textId="7A0CA1C0" w:rsidR="00A96A8E" w:rsidRPr="005D198D" w:rsidRDefault="00A96A8E" w:rsidP="00A56667">
            <w:pPr>
              <w:spacing w:line="336" w:lineRule="auto"/>
              <w:jc w:val="right"/>
              <w:rPr>
                <w:sz w:val="26"/>
                <w:szCs w:val="26"/>
                <w:highlight w:val="green"/>
              </w:rPr>
            </w:pPr>
          </w:p>
        </w:tc>
      </w:tr>
      <w:tr w:rsidR="00A96A8E" w:rsidRPr="005D198D" w14:paraId="18934DB3" w14:textId="77777777" w:rsidTr="002634A6">
        <w:trPr>
          <w:trHeight w:val="293"/>
        </w:trPr>
        <w:tc>
          <w:tcPr>
            <w:tcW w:w="709" w:type="dxa"/>
            <w:vAlign w:val="center"/>
            <w:hideMark/>
          </w:tcPr>
          <w:p w14:paraId="512687C2" w14:textId="77777777" w:rsidR="00A96A8E" w:rsidRPr="005D198D" w:rsidRDefault="00A96A8E" w:rsidP="00A56667">
            <w:pPr>
              <w:spacing w:line="336" w:lineRule="auto"/>
              <w:jc w:val="center"/>
              <w:rPr>
                <w:sz w:val="26"/>
                <w:szCs w:val="26"/>
                <w:highlight w:val="green"/>
              </w:rPr>
            </w:pPr>
            <w:r w:rsidRPr="005D198D">
              <w:rPr>
                <w:sz w:val="26"/>
                <w:szCs w:val="26"/>
                <w:highlight w:val="green"/>
              </w:rPr>
              <w:t>2</w:t>
            </w:r>
          </w:p>
        </w:tc>
        <w:tc>
          <w:tcPr>
            <w:tcW w:w="2849" w:type="dxa"/>
            <w:vAlign w:val="bottom"/>
            <w:hideMark/>
          </w:tcPr>
          <w:p w14:paraId="4E33088C" w14:textId="77777777" w:rsidR="00A96A8E" w:rsidRPr="005D198D" w:rsidRDefault="00A96A8E" w:rsidP="00A56667">
            <w:pPr>
              <w:spacing w:line="336" w:lineRule="auto"/>
              <w:rPr>
                <w:sz w:val="26"/>
                <w:szCs w:val="26"/>
                <w:highlight w:val="green"/>
              </w:rPr>
            </w:pPr>
            <w:r w:rsidRPr="005D198D">
              <w:rPr>
                <w:sz w:val="26"/>
                <w:szCs w:val="26"/>
                <w:highlight w:val="green"/>
              </w:rPr>
              <w:t>Tổng nợ phải trả</w:t>
            </w:r>
          </w:p>
        </w:tc>
        <w:tc>
          <w:tcPr>
            <w:tcW w:w="1850" w:type="dxa"/>
          </w:tcPr>
          <w:p w14:paraId="16DBD25B" w14:textId="1DF857FF" w:rsidR="00A96A8E" w:rsidRPr="005D198D" w:rsidRDefault="00A96A8E" w:rsidP="00A56667">
            <w:pPr>
              <w:spacing w:line="336" w:lineRule="auto"/>
              <w:jc w:val="right"/>
              <w:rPr>
                <w:sz w:val="26"/>
                <w:szCs w:val="26"/>
                <w:highlight w:val="green"/>
              </w:rPr>
            </w:pPr>
          </w:p>
        </w:tc>
        <w:tc>
          <w:tcPr>
            <w:tcW w:w="1840" w:type="dxa"/>
          </w:tcPr>
          <w:p w14:paraId="0A21AB54" w14:textId="7BEBBE81" w:rsidR="00A96A8E" w:rsidRPr="005D198D" w:rsidRDefault="00A96A8E" w:rsidP="00A56667">
            <w:pPr>
              <w:spacing w:line="336" w:lineRule="auto"/>
              <w:jc w:val="right"/>
              <w:rPr>
                <w:sz w:val="26"/>
                <w:szCs w:val="26"/>
                <w:highlight w:val="green"/>
              </w:rPr>
            </w:pPr>
          </w:p>
        </w:tc>
        <w:tc>
          <w:tcPr>
            <w:tcW w:w="1840" w:type="dxa"/>
          </w:tcPr>
          <w:p w14:paraId="48B666D1" w14:textId="63277621" w:rsidR="00A96A8E" w:rsidRPr="005D198D" w:rsidRDefault="00A96A8E" w:rsidP="00A56667">
            <w:pPr>
              <w:spacing w:line="336" w:lineRule="auto"/>
              <w:jc w:val="right"/>
              <w:rPr>
                <w:sz w:val="26"/>
                <w:szCs w:val="26"/>
                <w:highlight w:val="green"/>
              </w:rPr>
            </w:pPr>
          </w:p>
        </w:tc>
      </w:tr>
      <w:tr w:rsidR="00A96A8E" w:rsidRPr="005D198D" w14:paraId="47869579" w14:textId="77777777" w:rsidTr="002634A6">
        <w:trPr>
          <w:trHeight w:val="293"/>
        </w:trPr>
        <w:tc>
          <w:tcPr>
            <w:tcW w:w="709" w:type="dxa"/>
            <w:vAlign w:val="center"/>
            <w:hideMark/>
          </w:tcPr>
          <w:p w14:paraId="66188379" w14:textId="77777777" w:rsidR="00A96A8E" w:rsidRPr="005D198D" w:rsidRDefault="00A96A8E" w:rsidP="00A56667">
            <w:pPr>
              <w:spacing w:line="336" w:lineRule="auto"/>
              <w:jc w:val="center"/>
              <w:rPr>
                <w:sz w:val="26"/>
                <w:szCs w:val="26"/>
                <w:highlight w:val="green"/>
              </w:rPr>
            </w:pPr>
            <w:r w:rsidRPr="005D198D">
              <w:rPr>
                <w:sz w:val="26"/>
                <w:szCs w:val="26"/>
                <w:highlight w:val="green"/>
              </w:rPr>
              <w:t>3</w:t>
            </w:r>
          </w:p>
        </w:tc>
        <w:tc>
          <w:tcPr>
            <w:tcW w:w="2849" w:type="dxa"/>
            <w:vAlign w:val="bottom"/>
            <w:hideMark/>
          </w:tcPr>
          <w:p w14:paraId="5578A2AE" w14:textId="77777777" w:rsidR="00A96A8E" w:rsidRPr="005D198D" w:rsidRDefault="00A96A8E" w:rsidP="00A56667">
            <w:pPr>
              <w:spacing w:line="336" w:lineRule="auto"/>
              <w:rPr>
                <w:sz w:val="26"/>
                <w:szCs w:val="26"/>
                <w:highlight w:val="green"/>
              </w:rPr>
            </w:pPr>
            <w:r w:rsidRPr="005D198D">
              <w:rPr>
                <w:sz w:val="26"/>
                <w:szCs w:val="26"/>
                <w:highlight w:val="green"/>
              </w:rPr>
              <w:t>Giá trị tài sản ròng</w:t>
            </w:r>
          </w:p>
        </w:tc>
        <w:tc>
          <w:tcPr>
            <w:tcW w:w="1850" w:type="dxa"/>
          </w:tcPr>
          <w:p w14:paraId="1005D25E" w14:textId="23834667" w:rsidR="00A96A8E" w:rsidRPr="005D198D" w:rsidRDefault="00A96A8E" w:rsidP="00A56667">
            <w:pPr>
              <w:spacing w:line="336" w:lineRule="auto"/>
              <w:jc w:val="right"/>
              <w:rPr>
                <w:sz w:val="26"/>
                <w:szCs w:val="26"/>
                <w:highlight w:val="green"/>
              </w:rPr>
            </w:pPr>
          </w:p>
        </w:tc>
        <w:tc>
          <w:tcPr>
            <w:tcW w:w="1840" w:type="dxa"/>
          </w:tcPr>
          <w:p w14:paraId="4A641BDE" w14:textId="567D6472" w:rsidR="00A96A8E" w:rsidRPr="005D198D" w:rsidRDefault="00A96A8E" w:rsidP="00A56667">
            <w:pPr>
              <w:spacing w:line="336" w:lineRule="auto"/>
              <w:jc w:val="right"/>
              <w:rPr>
                <w:sz w:val="26"/>
                <w:szCs w:val="26"/>
                <w:highlight w:val="green"/>
              </w:rPr>
            </w:pPr>
          </w:p>
        </w:tc>
        <w:tc>
          <w:tcPr>
            <w:tcW w:w="1840" w:type="dxa"/>
          </w:tcPr>
          <w:p w14:paraId="7D8DE491" w14:textId="5B54924C" w:rsidR="00A96A8E" w:rsidRPr="005D198D" w:rsidRDefault="00A96A8E" w:rsidP="00A56667">
            <w:pPr>
              <w:spacing w:line="336" w:lineRule="auto"/>
              <w:jc w:val="right"/>
              <w:rPr>
                <w:sz w:val="26"/>
                <w:szCs w:val="26"/>
                <w:highlight w:val="green"/>
              </w:rPr>
            </w:pPr>
          </w:p>
        </w:tc>
      </w:tr>
      <w:tr w:rsidR="00432295" w:rsidRPr="005D198D" w14:paraId="1A7B1CB8" w14:textId="77777777" w:rsidTr="002634A6">
        <w:trPr>
          <w:trHeight w:val="293"/>
        </w:trPr>
        <w:tc>
          <w:tcPr>
            <w:tcW w:w="709" w:type="dxa"/>
            <w:vAlign w:val="center"/>
            <w:hideMark/>
          </w:tcPr>
          <w:p w14:paraId="1121141C" w14:textId="77777777" w:rsidR="00432295" w:rsidRPr="005D198D" w:rsidRDefault="00432295" w:rsidP="00432295">
            <w:pPr>
              <w:spacing w:line="336" w:lineRule="auto"/>
              <w:jc w:val="center"/>
              <w:rPr>
                <w:sz w:val="26"/>
                <w:szCs w:val="26"/>
                <w:highlight w:val="green"/>
              </w:rPr>
            </w:pPr>
            <w:r w:rsidRPr="005D198D">
              <w:rPr>
                <w:sz w:val="26"/>
                <w:szCs w:val="26"/>
                <w:highlight w:val="green"/>
              </w:rPr>
              <w:t>4</w:t>
            </w:r>
          </w:p>
        </w:tc>
        <w:tc>
          <w:tcPr>
            <w:tcW w:w="2849" w:type="dxa"/>
            <w:vAlign w:val="bottom"/>
            <w:hideMark/>
          </w:tcPr>
          <w:p w14:paraId="3D0D1EC9" w14:textId="77777777" w:rsidR="00432295" w:rsidRPr="005D198D" w:rsidRDefault="00432295" w:rsidP="00432295">
            <w:pPr>
              <w:spacing w:line="336" w:lineRule="auto"/>
              <w:rPr>
                <w:sz w:val="26"/>
                <w:szCs w:val="26"/>
                <w:highlight w:val="green"/>
              </w:rPr>
            </w:pPr>
            <w:r w:rsidRPr="005D198D">
              <w:rPr>
                <w:sz w:val="26"/>
                <w:szCs w:val="26"/>
                <w:highlight w:val="green"/>
              </w:rPr>
              <w:t>Tài sản ngắn hạn</w:t>
            </w:r>
          </w:p>
        </w:tc>
        <w:tc>
          <w:tcPr>
            <w:tcW w:w="1850" w:type="dxa"/>
          </w:tcPr>
          <w:p w14:paraId="3B62C9BB" w14:textId="19607C77" w:rsidR="00432295" w:rsidRPr="005D198D" w:rsidRDefault="00432295" w:rsidP="00432295">
            <w:pPr>
              <w:spacing w:line="336" w:lineRule="auto"/>
              <w:jc w:val="right"/>
              <w:rPr>
                <w:sz w:val="26"/>
                <w:szCs w:val="26"/>
                <w:highlight w:val="green"/>
              </w:rPr>
            </w:pPr>
          </w:p>
        </w:tc>
        <w:tc>
          <w:tcPr>
            <w:tcW w:w="1840" w:type="dxa"/>
          </w:tcPr>
          <w:p w14:paraId="57E1D410" w14:textId="2A97B752" w:rsidR="00432295" w:rsidRPr="005D198D" w:rsidRDefault="00432295" w:rsidP="00432295">
            <w:pPr>
              <w:spacing w:line="336" w:lineRule="auto"/>
              <w:jc w:val="right"/>
              <w:rPr>
                <w:sz w:val="26"/>
                <w:szCs w:val="26"/>
                <w:highlight w:val="green"/>
              </w:rPr>
            </w:pPr>
          </w:p>
        </w:tc>
        <w:tc>
          <w:tcPr>
            <w:tcW w:w="1840" w:type="dxa"/>
            <w:vAlign w:val="bottom"/>
          </w:tcPr>
          <w:p w14:paraId="0D914E72" w14:textId="7E30A0DA" w:rsidR="00432295" w:rsidRPr="005D198D" w:rsidRDefault="00432295" w:rsidP="00432295">
            <w:pPr>
              <w:spacing w:line="336" w:lineRule="auto"/>
              <w:jc w:val="right"/>
              <w:rPr>
                <w:sz w:val="26"/>
                <w:szCs w:val="26"/>
                <w:highlight w:val="green"/>
              </w:rPr>
            </w:pPr>
          </w:p>
        </w:tc>
      </w:tr>
      <w:tr w:rsidR="00432295" w:rsidRPr="005D198D" w14:paraId="17ACB2A4" w14:textId="77777777" w:rsidTr="002634A6">
        <w:trPr>
          <w:trHeight w:val="293"/>
        </w:trPr>
        <w:tc>
          <w:tcPr>
            <w:tcW w:w="709" w:type="dxa"/>
            <w:vAlign w:val="center"/>
            <w:hideMark/>
          </w:tcPr>
          <w:p w14:paraId="00098641" w14:textId="77777777" w:rsidR="00432295" w:rsidRPr="005D198D" w:rsidRDefault="00432295" w:rsidP="00432295">
            <w:pPr>
              <w:spacing w:line="336" w:lineRule="auto"/>
              <w:jc w:val="center"/>
              <w:rPr>
                <w:sz w:val="26"/>
                <w:szCs w:val="26"/>
                <w:highlight w:val="green"/>
              </w:rPr>
            </w:pPr>
            <w:r w:rsidRPr="005D198D">
              <w:rPr>
                <w:sz w:val="26"/>
                <w:szCs w:val="26"/>
                <w:highlight w:val="green"/>
              </w:rPr>
              <w:t>5</w:t>
            </w:r>
          </w:p>
        </w:tc>
        <w:tc>
          <w:tcPr>
            <w:tcW w:w="2849" w:type="dxa"/>
            <w:vAlign w:val="bottom"/>
            <w:hideMark/>
          </w:tcPr>
          <w:p w14:paraId="08702310" w14:textId="77777777" w:rsidR="00432295" w:rsidRPr="005D198D" w:rsidRDefault="00432295" w:rsidP="00432295">
            <w:pPr>
              <w:spacing w:line="336" w:lineRule="auto"/>
              <w:rPr>
                <w:sz w:val="26"/>
                <w:szCs w:val="26"/>
                <w:highlight w:val="green"/>
              </w:rPr>
            </w:pPr>
            <w:r w:rsidRPr="005D198D">
              <w:rPr>
                <w:sz w:val="26"/>
                <w:szCs w:val="26"/>
                <w:highlight w:val="green"/>
              </w:rPr>
              <w:t>Tổng nợ ngắn hạn</w:t>
            </w:r>
          </w:p>
        </w:tc>
        <w:tc>
          <w:tcPr>
            <w:tcW w:w="1850" w:type="dxa"/>
          </w:tcPr>
          <w:p w14:paraId="50FDE02C" w14:textId="3BC24049" w:rsidR="00432295" w:rsidRPr="005D198D" w:rsidRDefault="00432295" w:rsidP="00432295">
            <w:pPr>
              <w:spacing w:line="336" w:lineRule="auto"/>
              <w:jc w:val="right"/>
              <w:rPr>
                <w:sz w:val="26"/>
                <w:szCs w:val="26"/>
                <w:highlight w:val="green"/>
              </w:rPr>
            </w:pPr>
          </w:p>
        </w:tc>
        <w:tc>
          <w:tcPr>
            <w:tcW w:w="1840" w:type="dxa"/>
          </w:tcPr>
          <w:p w14:paraId="368DEACB" w14:textId="29805825" w:rsidR="00432295" w:rsidRPr="005D198D" w:rsidRDefault="00432295" w:rsidP="00432295">
            <w:pPr>
              <w:spacing w:line="336" w:lineRule="auto"/>
              <w:jc w:val="right"/>
              <w:rPr>
                <w:sz w:val="26"/>
                <w:szCs w:val="26"/>
                <w:highlight w:val="green"/>
              </w:rPr>
            </w:pPr>
          </w:p>
        </w:tc>
        <w:tc>
          <w:tcPr>
            <w:tcW w:w="1840" w:type="dxa"/>
          </w:tcPr>
          <w:p w14:paraId="7D754A34" w14:textId="25939322" w:rsidR="00432295" w:rsidRPr="005D198D" w:rsidRDefault="00432295" w:rsidP="00432295">
            <w:pPr>
              <w:spacing w:line="336" w:lineRule="auto"/>
              <w:jc w:val="right"/>
              <w:rPr>
                <w:sz w:val="26"/>
                <w:szCs w:val="26"/>
                <w:highlight w:val="green"/>
              </w:rPr>
            </w:pPr>
          </w:p>
        </w:tc>
      </w:tr>
      <w:tr w:rsidR="00432295" w:rsidRPr="005D198D" w14:paraId="32313DED" w14:textId="77777777" w:rsidTr="002634A6">
        <w:trPr>
          <w:trHeight w:val="293"/>
        </w:trPr>
        <w:tc>
          <w:tcPr>
            <w:tcW w:w="709" w:type="dxa"/>
            <w:vAlign w:val="center"/>
            <w:hideMark/>
          </w:tcPr>
          <w:p w14:paraId="574DF9E5" w14:textId="77777777" w:rsidR="00432295" w:rsidRPr="005D198D" w:rsidRDefault="00432295" w:rsidP="00432295">
            <w:pPr>
              <w:spacing w:line="336" w:lineRule="auto"/>
              <w:jc w:val="center"/>
              <w:rPr>
                <w:sz w:val="26"/>
                <w:szCs w:val="26"/>
                <w:highlight w:val="green"/>
              </w:rPr>
            </w:pPr>
            <w:r w:rsidRPr="005D198D">
              <w:rPr>
                <w:sz w:val="26"/>
                <w:szCs w:val="26"/>
                <w:highlight w:val="green"/>
              </w:rPr>
              <w:t>6</w:t>
            </w:r>
          </w:p>
        </w:tc>
        <w:tc>
          <w:tcPr>
            <w:tcW w:w="2849" w:type="dxa"/>
            <w:vAlign w:val="bottom"/>
            <w:hideMark/>
          </w:tcPr>
          <w:p w14:paraId="6578A87F" w14:textId="77777777" w:rsidR="00432295" w:rsidRPr="005D198D" w:rsidRDefault="00432295" w:rsidP="00432295">
            <w:pPr>
              <w:spacing w:line="336" w:lineRule="auto"/>
              <w:rPr>
                <w:sz w:val="26"/>
                <w:szCs w:val="26"/>
                <w:highlight w:val="green"/>
              </w:rPr>
            </w:pPr>
            <w:r w:rsidRPr="005D198D">
              <w:rPr>
                <w:sz w:val="26"/>
                <w:szCs w:val="26"/>
                <w:highlight w:val="green"/>
              </w:rPr>
              <w:t>Vốn lưu động</w:t>
            </w:r>
          </w:p>
        </w:tc>
        <w:tc>
          <w:tcPr>
            <w:tcW w:w="1850" w:type="dxa"/>
          </w:tcPr>
          <w:p w14:paraId="60E4F5F6" w14:textId="1FD40F8A" w:rsidR="00432295" w:rsidRPr="005D198D" w:rsidRDefault="00432295" w:rsidP="00432295">
            <w:pPr>
              <w:spacing w:line="336" w:lineRule="auto"/>
              <w:jc w:val="right"/>
              <w:rPr>
                <w:sz w:val="26"/>
                <w:szCs w:val="26"/>
                <w:highlight w:val="green"/>
              </w:rPr>
            </w:pPr>
          </w:p>
        </w:tc>
        <w:tc>
          <w:tcPr>
            <w:tcW w:w="1840" w:type="dxa"/>
          </w:tcPr>
          <w:p w14:paraId="4ABCD8CD" w14:textId="0C93DEB9" w:rsidR="00432295" w:rsidRPr="005D198D" w:rsidRDefault="00432295" w:rsidP="00432295">
            <w:pPr>
              <w:spacing w:line="336" w:lineRule="auto"/>
              <w:jc w:val="right"/>
              <w:rPr>
                <w:sz w:val="26"/>
                <w:szCs w:val="26"/>
                <w:highlight w:val="green"/>
              </w:rPr>
            </w:pPr>
          </w:p>
        </w:tc>
        <w:tc>
          <w:tcPr>
            <w:tcW w:w="1840" w:type="dxa"/>
          </w:tcPr>
          <w:p w14:paraId="49D602AB" w14:textId="2628F6E1" w:rsidR="00432295" w:rsidRPr="005D198D" w:rsidRDefault="00432295" w:rsidP="00432295">
            <w:pPr>
              <w:spacing w:line="336" w:lineRule="auto"/>
              <w:jc w:val="right"/>
              <w:rPr>
                <w:sz w:val="26"/>
                <w:szCs w:val="26"/>
                <w:highlight w:val="green"/>
              </w:rPr>
            </w:pPr>
          </w:p>
        </w:tc>
      </w:tr>
      <w:tr w:rsidR="00432295" w:rsidRPr="005D198D" w14:paraId="73B539B3" w14:textId="77777777" w:rsidTr="002634A6">
        <w:trPr>
          <w:trHeight w:val="293"/>
        </w:trPr>
        <w:tc>
          <w:tcPr>
            <w:tcW w:w="709" w:type="dxa"/>
            <w:vAlign w:val="center"/>
            <w:hideMark/>
          </w:tcPr>
          <w:p w14:paraId="262184D7" w14:textId="77777777" w:rsidR="00432295" w:rsidRPr="005D198D" w:rsidRDefault="00432295" w:rsidP="00432295">
            <w:pPr>
              <w:spacing w:line="336" w:lineRule="auto"/>
              <w:jc w:val="center"/>
              <w:rPr>
                <w:sz w:val="26"/>
                <w:szCs w:val="26"/>
                <w:highlight w:val="green"/>
              </w:rPr>
            </w:pPr>
            <w:r w:rsidRPr="005D198D">
              <w:rPr>
                <w:sz w:val="26"/>
                <w:szCs w:val="26"/>
                <w:highlight w:val="green"/>
              </w:rPr>
              <w:t>7</w:t>
            </w:r>
          </w:p>
        </w:tc>
        <w:tc>
          <w:tcPr>
            <w:tcW w:w="2849" w:type="dxa"/>
            <w:vAlign w:val="bottom"/>
            <w:hideMark/>
          </w:tcPr>
          <w:p w14:paraId="6EF1FA7A" w14:textId="77777777" w:rsidR="00432295" w:rsidRPr="005D198D" w:rsidRDefault="00432295" w:rsidP="00432295">
            <w:pPr>
              <w:spacing w:line="336" w:lineRule="auto"/>
              <w:rPr>
                <w:sz w:val="26"/>
                <w:szCs w:val="26"/>
                <w:highlight w:val="green"/>
              </w:rPr>
            </w:pPr>
            <w:r w:rsidRPr="005D198D">
              <w:rPr>
                <w:sz w:val="26"/>
                <w:szCs w:val="26"/>
                <w:highlight w:val="green"/>
              </w:rPr>
              <w:t>Tổng doanh thu</w:t>
            </w:r>
          </w:p>
        </w:tc>
        <w:tc>
          <w:tcPr>
            <w:tcW w:w="1850" w:type="dxa"/>
          </w:tcPr>
          <w:p w14:paraId="54231A5F" w14:textId="33A22881" w:rsidR="00432295" w:rsidRPr="005D198D" w:rsidRDefault="00432295" w:rsidP="00432295">
            <w:pPr>
              <w:spacing w:line="336" w:lineRule="auto"/>
              <w:jc w:val="right"/>
              <w:rPr>
                <w:sz w:val="26"/>
                <w:szCs w:val="26"/>
                <w:highlight w:val="green"/>
              </w:rPr>
            </w:pPr>
          </w:p>
        </w:tc>
        <w:tc>
          <w:tcPr>
            <w:tcW w:w="1840" w:type="dxa"/>
          </w:tcPr>
          <w:p w14:paraId="61B798AF" w14:textId="29260BDF" w:rsidR="00432295" w:rsidRPr="005D198D" w:rsidRDefault="00432295" w:rsidP="00432295">
            <w:pPr>
              <w:spacing w:line="336" w:lineRule="auto"/>
              <w:jc w:val="right"/>
              <w:rPr>
                <w:sz w:val="26"/>
                <w:szCs w:val="26"/>
                <w:highlight w:val="green"/>
              </w:rPr>
            </w:pPr>
          </w:p>
        </w:tc>
        <w:tc>
          <w:tcPr>
            <w:tcW w:w="1840" w:type="dxa"/>
          </w:tcPr>
          <w:p w14:paraId="5B695A2C" w14:textId="2564DAAE" w:rsidR="00432295" w:rsidRPr="005D198D" w:rsidRDefault="00432295" w:rsidP="00432295">
            <w:pPr>
              <w:spacing w:line="336" w:lineRule="auto"/>
              <w:jc w:val="right"/>
              <w:rPr>
                <w:sz w:val="26"/>
                <w:szCs w:val="26"/>
                <w:highlight w:val="green"/>
              </w:rPr>
            </w:pPr>
          </w:p>
        </w:tc>
      </w:tr>
      <w:tr w:rsidR="00432295" w:rsidRPr="005D198D" w14:paraId="1082EE7E" w14:textId="77777777" w:rsidTr="002634A6">
        <w:trPr>
          <w:trHeight w:val="293"/>
        </w:trPr>
        <w:tc>
          <w:tcPr>
            <w:tcW w:w="709" w:type="dxa"/>
            <w:vAlign w:val="center"/>
            <w:hideMark/>
          </w:tcPr>
          <w:p w14:paraId="0A738191" w14:textId="77777777" w:rsidR="00432295" w:rsidRPr="005D198D" w:rsidRDefault="00432295" w:rsidP="00432295">
            <w:pPr>
              <w:spacing w:line="336" w:lineRule="auto"/>
              <w:jc w:val="center"/>
              <w:rPr>
                <w:sz w:val="26"/>
                <w:szCs w:val="26"/>
                <w:highlight w:val="green"/>
              </w:rPr>
            </w:pPr>
            <w:r w:rsidRPr="005D198D">
              <w:rPr>
                <w:sz w:val="26"/>
                <w:szCs w:val="26"/>
                <w:highlight w:val="green"/>
              </w:rPr>
              <w:t>8</w:t>
            </w:r>
          </w:p>
        </w:tc>
        <w:tc>
          <w:tcPr>
            <w:tcW w:w="2849" w:type="dxa"/>
            <w:vAlign w:val="bottom"/>
            <w:hideMark/>
          </w:tcPr>
          <w:p w14:paraId="0C3E3CC5" w14:textId="77777777" w:rsidR="00432295" w:rsidRPr="005D198D" w:rsidRDefault="00432295" w:rsidP="00432295">
            <w:pPr>
              <w:spacing w:line="336" w:lineRule="auto"/>
              <w:rPr>
                <w:sz w:val="26"/>
                <w:szCs w:val="26"/>
                <w:highlight w:val="green"/>
              </w:rPr>
            </w:pPr>
            <w:r w:rsidRPr="005D198D">
              <w:rPr>
                <w:sz w:val="26"/>
                <w:szCs w:val="26"/>
                <w:highlight w:val="green"/>
              </w:rPr>
              <w:t>Doanh thu bình quân 3 năm</w:t>
            </w:r>
          </w:p>
        </w:tc>
        <w:tc>
          <w:tcPr>
            <w:tcW w:w="5530" w:type="dxa"/>
            <w:gridSpan w:val="3"/>
            <w:vAlign w:val="center"/>
          </w:tcPr>
          <w:p w14:paraId="4AAE01AC" w14:textId="6EF8A312" w:rsidR="00432295" w:rsidRPr="005D198D" w:rsidRDefault="00432295" w:rsidP="00432295">
            <w:pPr>
              <w:spacing w:line="336" w:lineRule="auto"/>
              <w:jc w:val="right"/>
              <w:rPr>
                <w:sz w:val="26"/>
                <w:szCs w:val="26"/>
                <w:highlight w:val="green"/>
              </w:rPr>
            </w:pPr>
          </w:p>
        </w:tc>
      </w:tr>
      <w:tr w:rsidR="00432295" w:rsidRPr="005D198D" w14:paraId="448396C5" w14:textId="77777777" w:rsidTr="002634A6">
        <w:trPr>
          <w:trHeight w:val="293"/>
        </w:trPr>
        <w:tc>
          <w:tcPr>
            <w:tcW w:w="709" w:type="dxa"/>
            <w:vAlign w:val="center"/>
            <w:hideMark/>
          </w:tcPr>
          <w:p w14:paraId="0A04046F" w14:textId="77777777" w:rsidR="00432295" w:rsidRPr="005D198D" w:rsidRDefault="00432295" w:rsidP="00432295">
            <w:pPr>
              <w:spacing w:line="336" w:lineRule="auto"/>
              <w:jc w:val="center"/>
              <w:rPr>
                <w:sz w:val="26"/>
                <w:szCs w:val="26"/>
                <w:highlight w:val="green"/>
              </w:rPr>
            </w:pPr>
            <w:r w:rsidRPr="005D198D">
              <w:rPr>
                <w:sz w:val="26"/>
                <w:szCs w:val="26"/>
                <w:highlight w:val="green"/>
              </w:rPr>
              <w:t>9</w:t>
            </w:r>
          </w:p>
        </w:tc>
        <w:tc>
          <w:tcPr>
            <w:tcW w:w="2849" w:type="dxa"/>
            <w:vAlign w:val="bottom"/>
            <w:hideMark/>
          </w:tcPr>
          <w:p w14:paraId="572AD3B0" w14:textId="77777777" w:rsidR="00432295" w:rsidRPr="005D198D" w:rsidRDefault="00432295" w:rsidP="00432295">
            <w:pPr>
              <w:spacing w:line="336" w:lineRule="auto"/>
              <w:rPr>
                <w:sz w:val="26"/>
                <w:szCs w:val="26"/>
                <w:highlight w:val="green"/>
              </w:rPr>
            </w:pPr>
            <w:r w:rsidRPr="005D198D">
              <w:rPr>
                <w:sz w:val="26"/>
                <w:szCs w:val="26"/>
                <w:highlight w:val="green"/>
              </w:rPr>
              <w:t>Lợi nhuận trước thuế</w:t>
            </w:r>
          </w:p>
        </w:tc>
        <w:tc>
          <w:tcPr>
            <w:tcW w:w="1850" w:type="dxa"/>
          </w:tcPr>
          <w:p w14:paraId="2107FE13" w14:textId="760757FD" w:rsidR="00432295" w:rsidRPr="005D198D" w:rsidRDefault="00432295" w:rsidP="00432295">
            <w:pPr>
              <w:spacing w:line="336" w:lineRule="auto"/>
              <w:jc w:val="right"/>
              <w:rPr>
                <w:sz w:val="26"/>
                <w:szCs w:val="26"/>
                <w:highlight w:val="green"/>
              </w:rPr>
            </w:pPr>
          </w:p>
        </w:tc>
        <w:tc>
          <w:tcPr>
            <w:tcW w:w="1840" w:type="dxa"/>
          </w:tcPr>
          <w:p w14:paraId="4AAAF166" w14:textId="0E3A84DA" w:rsidR="00432295" w:rsidRPr="005D198D" w:rsidRDefault="00432295" w:rsidP="00432295">
            <w:pPr>
              <w:spacing w:line="336" w:lineRule="auto"/>
              <w:jc w:val="right"/>
              <w:rPr>
                <w:sz w:val="26"/>
                <w:szCs w:val="26"/>
                <w:highlight w:val="green"/>
              </w:rPr>
            </w:pPr>
          </w:p>
        </w:tc>
        <w:tc>
          <w:tcPr>
            <w:tcW w:w="1840" w:type="dxa"/>
          </w:tcPr>
          <w:p w14:paraId="1AFBAF5F" w14:textId="5394CAF2" w:rsidR="00432295" w:rsidRPr="005D198D" w:rsidRDefault="00432295" w:rsidP="00432295">
            <w:pPr>
              <w:spacing w:line="336" w:lineRule="auto"/>
              <w:jc w:val="right"/>
              <w:rPr>
                <w:sz w:val="26"/>
                <w:szCs w:val="26"/>
                <w:highlight w:val="green"/>
              </w:rPr>
            </w:pPr>
          </w:p>
        </w:tc>
      </w:tr>
      <w:tr w:rsidR="00432295" w:rsidRPr="00EA6CB1" w14:paraId="4DEF8BBB" w14:textId="77777777" w:rsidTr="002634A6">
        <w:trPr>
          <w:trHeight w:val="293"/>
        </w:trPr>
        <w:tc>
          <w:tcPr>
            <w:tcW w:w="709" w:type="dxa"/>
            <w:vAlign w:val="center"/>
            <w:hideMark/>
          </w:tcPr>
          <w:p w14:paraId="073BD372" w14:textId="77777777" w:rsidR="00432295" w:rsidRPr="005D198D" w:rsidRDefault="00432295" w:rsidP="00432295">
            <w:pPr>
              <w:spacing w:line="336" w:lineRule="auto"/>
              <w:jc w:val="center"/>
              <w:rPr>
                <w:sz w:val="26"/>
                <w:szCs w:val="26"/>
                <w:highlight w:val="green"/>
              </w:rPr>
            </w:pPr>
            <w:r w:rsidRPr="005D198D">
              <w:rPr>
                <w:sz w:val="26"/>
                <w:szCs w:val="26"/>
                <w:highlight w:val="green"/>
              </w:rPr>
              <w:t>10</w:t>
            </w:r>
          </w:p>
        </w:tc>
        <w:tc>
          <w:tcPr>
            <w:tcW w:w="2849" w:type="dxa"/>
            <w:vAlign w:val="bottom"/>
            <w:hideMark/>
          </w:tcPr>
          <w:p w14:paraId="1D2B61A8" w14:textId="77777777" w:rsidR="00432295" w:rsidRPr="005D198D" w:rsidRDefault="00432295" w:rsidP="00432295">
            <w:pPr>
              <w:spacing w:line="336" w:lineRule="auto"/>
              <w:rPr>
                <w:sz w:val="26"/>
                <w:szCs w:val="26"/>
                <w:highlight w:val="green"/>
              </w:rPr>
            </w:pPr>
            <w:r w:rsidRPr="005D198D">
              <w:rPr>
                <w:sz w:val="26"/>
                <w:szCs w:val="26"/>
                <w:highlight w:val="green"/>
              </w:rPr>
              <w:t>Lợi nhuận sau thuế</w:t>
            </w:r>
          </w:p>
        </w:tc>
        <w:tc>
          <w:tcPr>
            <w:tcW w:w="1850" w:type="dxa"/>
          </w:tcPr>
          <w:p w14:paraId="244E2813" w14:textId="7AD95739" w:rsidR="00432295" w:rsidRPr="005D198D" w:rsidRDefault="00432295" w:rsidP="00432295">
            <w:pPr>
              <w:spacing w:line="336" w:lineRule="auto"/>
              <w:jc w:val="right"/>
              <w:rPr>
                <w:sz w:val="26"/>
                <w:szCs w:val="26"/>
                <w:highlight w:val="green"/>
              </w:rPr>
            </w:pPr>
          </w:p>
        </w:tc>
        <w:tc>
          <w:tcPr>
            <w:tcW w:w="1840" w:type="dxa"/>
          </w:tcPr>
          <w:p w14:paraId="656423A9" w14:textId="0978D03D" w:rsidR="00432295" w:rsidRPr="005D198D" w:rsidRDefault="00432295" w:rsidP="00432295">
            <w:pPr>
              <w:spacing w:line="336" w:lineRule="auto"/>
              <w:jc w:val="right"/>
              <w:rPr>
                <w:sz w:val="26"/>
                <w:szCs w:val="26"/>
                <w:highlight w:val="green"/>
              </w:rPr>
            </w:pPr>
          </w:p>
        </w:tc>
        <w:tc>
          <w:tcPr>
            <w:tcW w:w="1840" w:type="dxa"/>
          </w:tcPr>
          <w:p w14:paraId="4DB90487" w14:textId="12C778FA" w:rsidR="00432295" w:rsidRPr="00EA6CB1" w:rsidRDefault="00432295" w:rsidP="00432295">
            <w:pPr>
              <w:spacing w:line="336" w:lineRule="auto"/>
              <w:jc w:val="right"/>
              <w:rPr>
                <w:sz w:val="26"/>
                <w:szCs w:val="26"/>
              </w:rPr>
            </w:pPr>
          </w:p>
        </w:tc>
      </w:tr>
    </w:tbl>
    <w:p w14:paraId="2A6E0ADD" w14:textId="37CA4797" w:rsidR="000D7981" w:rsidRPr="002634A6" w:rsidRDefault="000D7981" w:rsidP="000D7981">
      <w:pPr>
        <w:spacing w:line="336" w:lineRule="auto"/>
        <w:rPr>
          <w:sz w:val="10"/>
          <w:szCs w:val="10"/>
          <w:lang w:eastAsia="ja-JP"/>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7"/>
      </w:tblGrid>
      <w:tr w:rsidR="002634A6" w:rsidRPr="00EA6CB1" w14:paraId="03106766" w14:textId="77777777" w:rsidTr="002634A6">
        <w:tc>
          <w:tcPr>
            <w:tcW w:w="4390" w:type="dxa"/>
          </w:tcPr>
          <w:p w14:paraId="55E84BEA" w14:textId="77777777" w:rsidR="002634A6" w:rsidRPr="00EA6CB1" w:rsidRDefault="002634A6" w:rsidP="009C4FC1">
            <w:pPr>
              <w:pStyle w:val="Chuky"/>
              <w:spacing w:line="240" w:lineRule="auto"/>
              <w:rPr>
                <w:rFonts w:ascii="Times New Roman" w:hAnsi="Times New Roman"/>
                <w:sz w:val="26"/>
                <w:szCs w:val="26"/>
              </w:rPr>
            </w:pPr>
          </w:p>
        </w:tc>
        <w:tc>
          <w:tcPr>
            <w:tcW w:w="4677" w:type="dxa"/>
          </w:tcPr>
          <w:p w14:paraId="4BB545CB" w14:textId="77777777" w:rsidR="002634A6" w:rsidRDefault="002634A6"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04436B45" w14:textId="77777777" w:rsidR="002634A6" w:rsidRPr="002634A6" w:rsidRDefault="002634A6" w:rsidP="009C4FC1">
            <w:pPr>
              <w:pStyle w:val="Chuky"/>
              <w:spacing w:line="240" w:lineRule="auto"/>
              <w:rPr>
                <w:rFonts w:ascii="Times New Roman" w:hAnsi="Times New Roman"/>
                <w:sz w:val="26"/>
                <w:szCs w:val="26"/>
                <w:lang w:val="vi-VN"/>
              </w:rPr>
            </w:pPr>
            <w:r>
              <w:rPr>
                <w:rFonts w:ascii="Times New Roman" w:hAnsi="Times New Roman"/>
                <w:sz w:val="26"/>
                <w:szCs w:val="26"/>
                <w:lang w:val="vi-VN"/>
              </w:rPr>
              <w:t>Công ty Cổ phần Công nghệ Tinh vân</w:t>
            </w:r>
          </w:p>
          <w:p w14:paraId="2976E679" w14:textId="77777777" w:rsidR="002634A6" w:rsidRDefault="002634A6"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51747078" w14:textId="77777777" w:rsidR="002634A6" w:rsidRDefault="002634A6" w:rsidP="009C4FC1">
            <w:pPr>
              <w:pStyle w:val="Chuky"/>
              <w:spacing w:line="240" w:lineRule="auto"/>
              <w:rPr>
                <w:rFonts w:ascii="Times New Roman" w:hAnsi="Times New Roman"/>
                <w:sz w:val="26"/>
                <w:szCs w:val="26"/>
              </w:rPr>
            </w:pPr>
          </w:p>
          <w:p w14:paraId="7B0B947D" w14:textId="77777777" w:rsidR="002634A6" w:rsidRDefault="002634A6" w:rsidP="009C4FC1">
            <w:pPr>
              <w:pStyle w:val="Chuky"/>
              <w:spacing w:line="240" w:lineRule="auto"/>
              <w:rPr>
                <w:rFonts w:ascii="Times New Roman" w:hAnsi="Times New Roman"/>
                <w:sz w:val="26"/>
                <w:szCs w:val="26"/>
              </w:rPr>
            </w:pPr>
          </w:p>
          <w:p w14:paraId="064C8B01" w14:textId="77777777" w:rsidR="002634A6" w:rsidRPr="005D198D" w:rsidRDefault="002634A6" w:rsidP="009C4FC1">
            <w:pPr>
              <w:pStyle w:val="Chuky"/>
              <w:spacing w:line="240" w:lineRule="auto"/>
              <w:rPr>
                <w:rFonts w:ascii="Times New Roman" w:hAnsi="Times New Roman"/>
                <w:sz w:val="26"/>
                <w:szCs w:val="26"/>
                <w:lang w:val="en-US"/>
              </w:rPr>
            </w:pPr>
          </w:p>
          <w:p w14:paraId="417D6820" w14:textId="7F2415FA" w:rsidR="002634A6" w:rsidRPr="002634A6" w:rsidRDefault="002634A6"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   </w:t>
            </w:r>
            <w:r>
              <w:rPr>
                <w:rFonts w:ascii="Times New Roman" w:hAnsi="Times New Roman"/>
                <w:sz w:val="26"/>
                <w:szCs w:val="26"/>
              </w:rPr>
              <w:t>Nguyễn</w:t>
            </w:r>
            <w:r>
              <w:rPr>
                <w:rFonts w:ascii="Times New Roman" w:hAnsi="Times New Roman"/>
                <w:sz w:val="26"/>
                <w:szCs w:val="26"/>
                <w:lang w:val="vi-VN"/>
              </w:rPr>
              <w:t xml:space="preserve"> Ngọc Chung</w:t>
            </w:r>
          </w:p>
        </w:tc>
      </w:tr>
    </w:tbl>
    <w:p w14:paraId="66293522" w14:textId="77777777" w:rsidR="002634A6" w:rsidRPr="00EA6CB1" w:rsidRDefault="002634A6" w:rsidP="000D7981">
      <w:pPr>
        <w:spacing w:line="336" w:lineRule="auto"/>
        <w:rPr>
          <w:sz w:val="26"/>
          <w:szCs w:val="26"/>
          <w:lang w:eastAsia="ja-JP"/>
        </w:rPr>
      </w:pPr>
    </w:p>
    <w:p w14:paraId="4F098AD5" w14:textId="77777777" w:rsidR="00E57F05" w:rsidRPr="00EA6CB1" w:rsidRDefault="00E57F05" w:rsidP="00E57F05">
      <w:pPr>
        <w:spacing w:line="336" w:lineRule="auto"/>
        <w:rPr>
          <w:b/>
          <w:sz w:val="26"/>
          <w:szCs w:val="26"/>
          <w:lang w:val="vi-VN" w:eastAsia="ja-JP"/>
        </w:rPr>
      </w:pPr>
    </w:p>
    <w:p w14:paraId="3004B231" w14:textId="77777777" w:rsidR="00E57F05" w:rsidRPr="00EA6CB1" w:rsidRDefault="00E57F05" w:rsidP="00E57F05">
      <w:pPr>
        <w:spacing w:line="336" w:lineRule="auto"/>
        <w:rPr>
          <w:b/>
          <w:sz w:val="26"/>
          <w:szCs w:val="26"/>
          <w:lang w:val="vi-VN" w:eastAsia="ja-JP"/>
        </w:rPr>
      </w:pPr>
    </w:p>
    <w:p w14:paraId="05D59F56" w14:textId="77777777" w:rsidR="00E57F05" w:rsidRPr="00EA6CB1" w:rsidRDefault="00E57F05" w:rsidP="00E57F05">
      <w:pPr>
        <w:spacing w:line="336" w:lineRule="auto"/>
        <w:rPr>
          <w:b/>
          <w:sz w:val="26"/>
          <w:szCs w:val="26"/>
          <w:lang w:val="vi-VN" w:eastAsia="ja-JP"/>
        </w:rPr>
      </w:pPr>
    </w:p>
    <w:p w14:paraId="0E41DEAA" w14:textId="77777777" w:rsidR="00E57F05" w:rsidRPr="00EA6CB1" w:rsidRDefault="00E57F05" w:rsidP="00E57F05">
      <w:pPr>
        <w:spacing w:line="336" w:lineRule="auto"/>
        <w:rPr>
          <w:b/>
          <w:sz w:val="26"/>
          <w:szCs w:val="26"/>
          <w:lang w:val="vi-VN" w:eastAsia="ja-JP"/>
        </w:rPr>
      </w:pPr>
    </w:p>
    <w:p w14:paraId="1FA9DF07" w14:textId="4586364D" w:rsidR="00E57F05" w:rsidRDefault="00E57F05" w:rsidP="00E57F05">
      <w:pPr>
        <w:spacing w:line="336" w:lineRule="auto"/>
        <w:rPr>
          <w:b/>
          <w:sz w:val="26"/>
          <w:szCs w:val="26"/>
          <w:lang w:val="vi-VN" w:eastAsia="ja-JP"/>
        </w:rPr>
      </w:pPr>
    </w:p>
    <w:p w14:paraId="0A17A1CC" w14:textId="41F9761B" w:rsidR="005D198D" w:rsidRPr="005D198D" w:rsidRDefault="005D198D" w:rsidP="00457704">
      <w:pPr>
        <w:pStyle w:val="Heading3"/>
        <w:rPr>
          <w:rFonts w:eastAsia="Times New Roman"/>
          <w:lang w:val="vi-VN"/>
        </w:rPr>
      </w:pPr>
      <w:bookmarkStart w:id="83" w:name="_Toc50389091"/>
      <w:r w:rsidRPr="005D198D">
        <w:rPr>
          <w:lang w:val="vi-VN"/>
        </w:rPr>
        <w:lastRenderedPageBreak/>
        <w:t>Báo cáo kế quả hoạt động kinh doanh của của Thành viên liên danh</w:t>
      </w:r>
      <w:r w:rsidR="00E02BD8">
        <w:rPr>
          <w:lang w:val="vi-VN"/>
        </w:rPr>
        <w:t xml:space="preserve"> thứ 3 -</w:t>
      </w:r>
      <w:r w:rsidRPr="005D198D">
        <w:rPr>
          <w:lang w:val="vi-VN"/>
        </w:rPr>
        <w:t xml:space="preserve"> Công ty </w:t>
      </w:r>
      <w:r w:rsidRPr="005D198D">
        <w:rPr>
          <w:rFonts w:eastAsia="Times New Roman"/>
          <w:lang w:val="vi-VN"/>
        </w:rPr>
        <w:t xml:space="preserve">Cổ phần Công nghệ </w:t>
      </w:r>
      <w:r>
        <w:rPr>
          <w:rFonts w:eastAsia="Times New Roman"/>
          <w:lang w:val="vi-VN"/>
        </w:rPr>
        <w:t>Viking</w:t>
      </w:r>
      <w:bookmarkEnd w:id="83"/>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37"/>
      </w:tblGrid>
      <w:tr w:rsidR="005D198D" w:rsidRPr="005D198D" w14:paraId="770D7A3F" w14:textId="77777777" w:rsidTr="00A439AA">
        <w:tc>
          <w:tcPr>
            <w:tcW w:w="2694" w:type="dxa"/>
          </w:tcPr>
          <w:p w14:paraId="47A6B686" w14:textId="77777777" w:rsidR="005D198D" w:rsidRPr="005D198D" w:rsidRDefault="005D198D" w:rsidP="00A439AA">
            <w:pPr>
              <w:spacing w:line="336" w:lineRule="auto"/>
              <w:rPr>
                <w:sz w:val="26"/>
                <w:szCs w:val="26"/>
              </w:rPr>
            </w:pPr>
            <w:r w:rsidRPr="005D198D">
              <w:rPr>
                <w:sz w:val="26"/>
                <w:szCs w:val="26"/>
              </w:rPr>
              <w:t>Tên nhà thầu</w:t>
            </w:r>
          </w:p>
        </w:tc>
        <w:tc>
          <w:tcPr>
            <w:tcW w:w="6237" w:type="dxa"/>
          </w:tcPr>
          <w:p w14:paraId="61B4FAFC" w14:textId="4D5A6A69" w:rsidR="005D198D" w:rsidRPr="005D198D" w:rsidRDefault="005D198D" w:rsidP="00A439AA">
            <w:pPr>
              <w:spacing w:line="336" w:lineRule="auto"/>
              <w:rPr>
                <w:sz w:val="26"/>
                <w:szCs w:val="26"/>
                <w:lang w:val="vi-VN"/>
              </w:rPr>
            </w:pPr>
            <w:r w:rsidRPr="005D198D">
              <w:rPr>
                <w:sz w:val="26"/>
                <w:szCs w:val="26"/>
              </w:rPr>
              <w:t xml:space="preserve">: </w:t>
            </w:r>
            <w:r w:rsidRPr="00F35C67">
              <w:rPr>
                <w:b/>
                <w:bCs/>
                <w:lang w:val="vi-VN"/>
              </w:rPr>
              <w:t>Công ty Cổ phần Công nghệ Viking</w:t>
            </w:r>
          </w:p>
        </w:tc>
      </w:tr>
      <w:tr w:rsidR="005D198D" w:rsidRPr="005D198D" w14:paraId="794B0DCD" w14:textId="77777777" w:rsidTr="00A439AA">
        <w:tc>
          <w:tcPr>
            <w:tcW w:w="2694" w:type="dxa"/>
          </w:tcPr>
          <w:p w14:paraId="5B17C7E2" w14:textId="77777777" w:rsidR="005D198D" w:rsidRPr="005D198D" w:rsidRDefault="005D198D" w:rsidP="00A439AA">
            <w:pPr>
              <w:spacing w:line="336" w:lineRule="auto"/>
              <w:rPr>
                <w:sz w:val="26"/>
                <w:szCs w:val="26"/>
              </w:rPr>
            </w:pPr>
            <w:r w:rsidRPr="005D198D">
              <w:rPr>
                <w:sz w:val="26"/>
                <w:szCs w:val="26"/>
              </w:rPr>
              <w:t>Tên giao dịch quốc tế</w:t>
            </w:r>
          </w:p>
        </w:tc>
        <w:tc>
          <w:tcPr>
            <w:tcW w:w="6237" w:type="dxa"/>
          </w:tcPr>
          <w:p w14:paraId="3A5C12D3" w14:textId="1D11456F" w:rsidR="005D198D" w:rsidRPr="005D198D" w:rsidRDefault="005D198D" w:rsidP="00A439AA">
            <w:pPr>
              <w:spacing w:line="336" w:lineRule="auto"/>
              <w:rPr>
                <w:sz w:val="26"/>
                <w:szCs w:val="26"/>
                <w:lang w:val="vi-VN"/>
              </w:rPr>
            </w:pPr>
            <w:r w:rsidRPr="005D198D">
              <w:rPr>
                <w:sz w:val="26"/>
                <w:szCs w:val="26"/>
              </w:rPr>
              <w:t xml:space="preserve">: </w:t>
            </w:r>
            <w:r w:rsidRPr="005D198D">
              <w:rPr>
                <w:b/>
                <w:bCs/>
                <w:sz w:val="26"/>
                <w:szCs w:val="26"/>
              </w:rPr>
              <w:t>V</w:t>
            </w:r>
            <w:r w:rsidRPr="005D198D">
              <w:rPr>
                <w:b/>
                <w:bCs/>
                <w:lang w:val="vi-VN"/>
              </w:rPr>
              <w:t>iking Technologies Jsc</w:t>
            </w:r>
          </w:p>
        </w:tc>
      </w:tr>
      <w:tr w:rsidR="005D198D" w:rsidRPr="005D198D" w14:paraId="3676E68D" w14:textId="77777777" w:rsidTr="00A439AA">
        <w:tc>
          <w:tcPr>
            <w:tcW w:w="2694" w:type="dxa"/>
          </w:tcPr>
          <w:p w14:paraId="4F5D79EB" w14:textId="77777777" w:rsidR="005D198D" w:rsidRPr="005D198D" w:rsidRDefault="005D198D" w:rsidP="00A439AA">
            <w:pPr>
              <w:spacing w:line="336" w:lineRule="auto"/>
              <w:rPr>
                <w:sz w:val="26"/>
                <w:szCs w:val="26"/>
              </w:rPr>
            </w:pPr>
            <w:r w:rsidRPr="005D198D">
              <w:rPr>
                <w:sz w:val="26"/>
                <w:szCs w:val="26"/>
              </w:rPr>
              <w:t>Tên Viết tắt</w:t>
            </w:r>
          </w:p>
        </w:tc>
        <w:tc>
          <w:tcPr>
            <w:tcW w:w="6237" w:type="dxa"/>
          </w:tcPr>
          <w:p w14:paraId="501AFD5E" w14:textId="2039575E" w:rsidR="005D198D" w:rsidRPr="005D198D" w:rsidRDefault="005D198D" w:rsidP="00A439AA">
            <w:pPr>
              <w:spacing w:line="336" w:lineRule="auto"/>
              <w:rPr>
                <w:sz w:val="26"/>
                <w:szCs w:val="26"/>
                <w:lang w:val="vi-VN"/>
              </w:rPr>
            </w:pPr>
            <w:r w:rsidRPr="005D198D">
              <w:rPr>
                <w:sz w:val="26"/>
                <w:szCs w:val="26"/>
              </w:rPr>
              <w:t xml:space="preserve">: </w:t>
            </w:r>
            <w:r>
              <w:rPr>
                <w:sz w:val="26"/>
                <w:szCs w:val="26"/>
              </w:rPr>
              <w:t>Viking</w:t>
            </w:r>
          </w:p>
        </w:tc>
      </w:tr>
      <w:tr w:rsidR="005D198D" w:rsidRPr="00EA6CB1" w14:paraId="4980D53E" w14:textId="77777777" w:rsidTr="00A439AA">
        <w:tc>
          <w:tcPr>
            <w:tcW w:w="2694" w:type="dxa"/>
          </w:tcPr>
          <w:p w14:paraId="0A777C2D" w14:textId="77777777" w:rsidR="005D198D" w:rsidRPr="005D198D" w:rsidRDefault="005D198D" w:rsidP="00A439AA">
            <w:pPr>
              <w:spacing w:line="336" w:lineRule="auto"/>
              <w:rPr>
                <w:sz w:val="26"/>
                <w:szCs w:val="26"/>
              </w:rPr>
            </w:pPr>
            <w:r w:rsidRPr="005D198D">
              <w:rPr>
                <w:sz w:val="26"/>
                <w:szCs w:val="26"/>
              </w:rPr>
              <w:t xml:space="preserve"> Địa chỉ</w:t>
            </w:r>
          </w:p>
        </w:tc>
        <w:tc>
          <w:tcPr>
            <w:tcW w:w="6237" w:type="dxa"/>
          </w:tcPr>
          <w:p w14:paraId="24E392BB" w14:textId="4E87DB5A" w:rsidR="005D198D" w:rsidRPr="00EA6CB1" w:rsidRDefault="005D198D" w:rsidP="00A439AA">
            <w:pPr>
              <w:spacing w:line="336" w:lineRule="auto"/>
              <w:rPr>
                <w:sz w:val="26"/>
                <w:szCs w:val="26"/>
              </w:rPr>
            </w:pPr>
            <w:r w:rsidRPr="005D198D">
              <w:rPr>
                <w:sz w:val="26"/>
                <w:szCs w:val="26"/>
              </w:rPr>
              <w:t xml:space="preserve">: </w:t>
            </w:r>
            <w:r w:rsidRPr="00F35C67">
              <w:rPr>
                <w:color w:val="000000"/>
                <w:spacing w:val="-2"/>
              </w:rPr>
              <w:t>Tầng 10, Thăng Long Tower, 98 Ngụy Như Kon Tum</w:t>
            </w:r>
            <w:r w:rsidRPr="00F35C67">
              <w:rPr>
                <w:color w:val="000000"/>
                <w:spacing w:val="-2"/>
                <w:lang w:val="vi-VN"/>
              </w:rPr>
              <w:t>, Quận Thanh Xuân, Hà Nội</w:t>
            </w:r>
          </w:p>
        </w:tc>
      </w:tr>
    </w:tbl>
    <w:tbl>
      <w:tblPr>
        <w:tblW w:w="90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09"/>
        <w:gridCol w:w="2849"/>
        <w:gridCol w:w="1850"/>
        <w:gridCol w:w="1840"/>
        <w:gridCol w:w="1840"/>
      </w:tblGrid>
      <w:tr w:rsidR="005D198D" w:rsidRPr="005D198D" w14:paraId="0898AC3A" w14:textId="77777777" w:rsidTr="000F47CD">
        <w:trPr>
          <w:trHeight w:val="300"/>
        </w:trPr>
        <w:tc>
          <w:tcPr>
            <w:tcW w:w="709" w:type="dxa"/>
            <w:shd w:val="clear" w:color="000000" w:fill="D9D9D9"/>
            <w:vAlign w:val="bottom"/>
            <w:hideMark/>
          </w:tcPr>
          <w:p w14:paraId="6E818609" w14:textId="77777777" w:rsidR="005D198D" w:rsidRPr="005D198D" w:rsidRDefault="005D198D" w:rsidP="00A439AA">
            <w:pPr>
              <w:spacing w:line="336" w:lineRule="auto"/>
              <w:rPr>
                <w:b/>
                <w:sz w:val="26"/>
                <w:szCs w:val="26"/>
                <w:highlight w:val="green"/>
              </w:rPr>
            </w:pPr>
            <w:r w:rsidRPr="005D198D">
              <w:rPr>
                <w:b/>
                <w:sz w:val="26"/>
                <w:szCs w:val="26"/>
                <w:highlight w:val="green"/>
              </w:rPr>
              <w:t>STT</w:t>
            </w:r>
          </w:p>
        </w:tc>
        <w:tc>
          <w:tcPr>
            <w:tcW w:w="2849" w:type="dxa"/>
            <w:shd w:val="clear" w:color="000000" w:fill="D9D9D9"/>
            <w:vAlign w:val="bottom"/>
            <w:hideMark/>
          </w:tcPr>
          <w:p w14:paraId="79FFF14A" w14:textId="77777777" w:rsidR="005D198D" w:rsidRPr="005D198D" w:rsidRDefault="005D198D" w:rsidP="00A439AA">
            <w:pPr>
              <w:spacing w:line="336" w:lineRule="auto"/>
              <w:jc w:val="center"/>
              <w:rPr>
                <w:b/>
                <w:sz w:val="26"/>
                <w:szCs w:val="26"/>
                <w:highlight w:val="green"/>
              </w:rPr>
            </w:pPr>
            <w:r w:rsidRPr="005D198D">
              <w:rPr>
                <w:b/>
                <w:sz w:val="26"/>
                <w:szCs w:val="26"/>
                <w:highlight w:val="green"/>
              </w:rPr>
              <w:t>Danh mục</w:t>
            </w:r>
          </w:p>
        </w:tc>
        <w:tc>
          <w:tcPr>
            <w:tcW w:w="1850" w:type="dxa"/>
            <w:shd w:val="clear" w:color="000000" w:fill="D9D9D9"/>
            <w:vAlign w:val="bottom"/>
            <w:hideMark/>
          </w:tcPr>
          <w:p w14:paraId="6AD8A4FB" w14:textId="77777777" w:rsidR="005D198D" w:rsidRPr="005D198D" w:rsidRDefault="005D198D" w:rsidP="00A439AA">
            <w:pPr>
              <w:spacing w:line="336" w:lineRule="auto"/>
              <w:jc w:val="center"/>
              <w:rPr>
                <w:b/>
                <w:sz w:val="26"/>
                <w:szCs w:val="26"/>
                <w:highlight w:val="green"/>
                <w:lang w:val="vi-VN"/>
              </w:rPr>
            </w:pPr>
            <w:r w:rsidRPr="005D198D">
              <w:rPr>
                <w:b/>
                <w:sz w:val="26"/>
                <w:szCs w:val="26"/>
                <w:highlight w:val="green"/>
              </w:rPr>
              <w:t>Năm 201</w:t>
            </w:r>
            <w:r w:rsidRPr="005D198D">
              <w:rPr>
                <w:b/>
                <w:sz w:val="26"/>
                <w:szCs w:val="26"/>
                <w:highlight w:val="green"/>
                <w:lang w:val="vi-VN"/>
              </w:rPr>
              <w:t>7</w:t>
            </w:r>
          </w:p>
        </w:tc>
        <w:tc>
          <w:tcPr>
            <w:tcW w:w="1840" w:type="dxa"/>
            <w:shd w:val="clear" w:color="000000" w:fill="D9D9D9"/>
            <w:vAlign w:val="bottom"/>
            <w:hideMark/>
          </w:tcPr>
          <w:p w14:paraId="143E3031" w14:textId="77777777" w:rsidR="005D198D" w:rsidRPr="005D198D" w:rsidRDefault="005D198D" w:rsidP="00A439AA">
            <w:pPr>
              <w:spacing w:line="336" w:lineRule="auto"/>
              <w:jc w:val="center"/>
              <w:rPr>
                <w:b/>
                <w:sz w:val="26"/>
                <w:szCs w:val="26"/>
                <w:highlight w:val="green"/>
                <w:lang w:val="vi-VN"/>
              </w:rPr>
            </w:pPr>
            <w:r w:rsidRPr="005D198D">
              <w:rPr>
                <w:b/>
                <w:sz w:val="26"/>
                <w:szCs w:val="26"/>
                <w:highlight w:val="green"/>
              </w:rPr>
              <w:t>Năm 201</w:t>
            </w:r>
            <w:r w:rsidRPr="005D198D">
              <w:rPr>
                <w:b/>
                <w:sz w:val="26"/>
                <w:szCs w:val="26"/>
                <w:highlight w:val="green"/>
                <w:lang w:val="vi-VN"/>
              </w:rPr>
              <w:t>8</w:t>
            </w:r>
          </w:p>
        </w:tc>
        <w:tc>
          <w:tcPr>
            <w:tcW w:w="1840" w:type="dxa"/>
            <w:shd w:val="clear" w:color="000000" w:fill="C0C0C0"/>
            <w:vAlign w:val="bottom"/>
            <w:hideMark/>
          </w:tcPr>
          <w:p w14:paraId="30CB76C8" w14:textId="77777777" w:rsidR="005D198D" w:rsidRPr="005D198D" w:rsidRDefault="005D198D" w:rsidP="00A439AA">
            <w:pPr>
              <w:spacing w:line="336" w:lineRule="auto"/>
              <w:jc w:val="center"/>
              <w:rPr>
                <w:b/>
                <w:sz w:val="26"/>
                <w:szCs w:val="26"/>
                <w:highlight w:val="green"/>
                <w:lang w:val="vi-VN"/>
              </w:rPr>
            </w:pPr>
            <w:r w:rsidRPr="005D198D">
              <w:rPr>
                <w:b/>
                <w:sz w:val="26"/>
                <w:szCs w:val="26"/>
                <w:highlight w:val="green"/>
              </w:rPr>
              <w:t>Năm 201</w:t>
            </w:r>
            <w:r w:rsidRPr="005D198D">
              <w:rPr>
                <w:b/>
                <w:sz w:val="26"/>
                <w:szCs w:val="26"/>
                <w:highlight w:val="green"/>
                <w:lang w:val="vi-VN"/>
              </w:rPr>
              <w:t>9</w:t>
            </w:r>
          </w:p>
        </w:tc>
      </w:tr>
      <w:tr w:rsidR="005D198D" w:rsidRPr="005D198D" w14:paraId="7EC8F59A" w14:textId="77777777" w:rsidTr="000F47CD">
        <w:trPr>
          <w:trHeight w:val="293"/>
        </w:trPr>
        <w:tc>
          <w:tcPr>
            <w:tcW w:w="709" w:type="dxa"/>
            <w:vAlign w:val="center"/>
            <w:hideMark/>
          </w:tcPr>
          <w:p w14:paraId="6413F12E" w14:textId="77777777" w:rsidR="005D198D" w:rsidRPr="005D198D" w:rsidRDefault="005D198D" w:rsidP="00A439AA">
            <w:pPr>
              <w:spacing w:line="336" w:lineRule="auto"/>
              <w:jc w:val="center"/>
              <w:rPr>
                <w:sz w:val="26"/>
                <w:szCs w:val="26"/>
                <w:highlight w:val="green"/>
              </w:rPr>
            </w:pPr>
            <w:r w:rsidRPr="005D198D">
              <w:rPr>
                <w:sz w:val="26"/>
                <w:szCs w:val="26"/>
                <w:highlight w:val="green"/>
              </w:rPr>
              <w:t>1</w:t>
            </w:r>
          </w:p>
        </w:tc>
        <w:tc>
          <w:tcPr>
            <w:tcW w:w="2849" w:type="dxa"/>
            <w:vAlign w:val="bottom"/>
            <w:hideMark/>
          </w:tcPr>
          <w:p w14:paraId="6C184FD2" w14:textId="77777777" w:rsidR="005D198D" w:rsidRPr="005D198D" w:rsidRDefault="005D198D" w:rsidP="00A439AA">
            <w:pPr>
              <w:spacing w:line="336" w:lineRule="auto"/>
              <w:rPr>
                <w:sz w:val="26"/>
                <w:szCs w:val="26"/>
                <w:highlight w:val="green"/>
              </w:rPr>
            </w:pPr>
            <w:r w:rsidRPr="005D198D">
              <w:rPr>
                <w:sz w:val="26"/>
                <w:szCs w:val="26"/>
                <w:highlight w:val="green"/>
              </w:rPr>
              <w:t>Tổng tài sản</w:t>
            </w:r>
          </w:p>
        </w:tc>
        <w:tc>
          <w:tcPr>
            <w:tcW w:w="1850" w:type="dxa"/>
          </w:tcPr>
          <w:p w14:paraId="7BBB0A85" w14:textId="77777777" w:rsidR="005D198D" w:rsidRPr="005D198D" w:rsidRDefault="005D198D" w:rsidP="00A439AA">
            <w:pPr>
              <w:spacing w:line="336" w:lineRule="auto"/>
              <w:jc w:val="right"/>
              <w:rPr>
                <w:sz w:val="26"/>
                <w:szCs w:val="26"/>
                <w:highlight w:val="green"/>
              </w:rPr>
            </w:pPr>
          </w:p>
        </w:tc>
        <w:tc>
          <w:tcPr>
            <w:tcW w:w="1840" w:type="dxa"/>
          </w:tcPr>
          <w:p w14:paraId="518F8B6C" w14:textId="77777777" w:rsidR="005D198D" w:rsidRPr="005D198D" w:rsidRDefault="005D198D" w:rsidP="00A439AA">
            <w:pPr>
              <w:spacing w:line="336" w:lineRule="auto"/>
              <w:jc w:val="right"/>
              <w:rPr>
                <w:sz w:val="26"/>
                <w:szCs w:val="26"/>
                <w:highlight w:val="green"/>
              </w:rPr>
            </w:pPr>
          </w:p>
        </w:tc>
        <w:tc>
          <w:tcPr>
            <w:tcW w:w="1840" w:type="dxa"/>
          </w:tcPr>
          <w:p w14:paraId="0AE498DC" w14:textId="77777777" w:rsidR="005D198D" w:rsidRPr="005D198D" w:rsidRDefault="005D198D" w:rsidP="00A439AA">
            <w:pPr>
              <w:spacing w:line="336" w:lineRule="auto"/>
              <w:jc w:val="right"/>
              <w:rPr>
                <w:sz w:val="26"/>
                <w:szCs w:val="26"/>
                <w:highlight w:val="green"/>
              </w:rPr>
            </w:pPr>
          </w:p>
        </w:tc>
      </w:tr>
      <w:tr w:rsidR="005D198D" w:rsidRPr="005D198D" w14:paraId="10D1AA51" w14:textId="77777777" w:rsidTr="000F47CD">
        <w:trPr>
          <w:trHeight w:val="293"/>
        </w:trPr>
        <w:tc>
          <w:tcPr>
            <w:tcW w:w="709" w:type="dxa"/>
            <w:vAlign w:val="center"/>
            <w:hideMark/>
          </w:tcPr>
          <w:p w14:paraId="7E83124C" w14:textId="77777777" w:rsidR="005D198D" w:rsidRPr="005D198D" w:rsidRDefault="005D198D" w:rsidP="00A439AA">
            <w:pPr>
              <w:spacing w:line="336" w:lineRule="auto"/>
              <w:jc w:val="center"/>
              <w:rPr>
                <w:sz w:val="26"/>
                <w:szCs w:val="26"/>
                <w:highlight w:val="green"/>
              </w:rPr>
            </w:pPr>
            <w:r w:rsidRPr="005D198D">
              <w:rPr>
                <w:sz w:val="26"/>
                <w:szCs w:val="26"/>
                <w:highlight w:val="green"/>
              </w:rPr>
              <w:t>2</w:t>
            </w:r>
          </w:p>
        </w:tc>
        <w:tc>
          <w:tcPr>
            <w:tcW w:w="2849" w:type="dxa"/>
            <w:vAlign w:val="bottom"/>
            <w:hideMark/>
          </w:tcPr>
          <w:p w14:paraId="0561E978" w14:textId="77777777" w:rsidR="005D198D" w:rsidRPr="005D198D" w:rsidRDefault="005D198D" w:rsidP="00A439AA">
            <w:pPr>
              <w:spacing w:line="336" w:lineRule="auto"/>
              <w:rPr>
                <w:sz w:val="26"/>
                <w:szCs w:val="26"/>
                <w:highlight w:val="green"/>
              </w:rPr>
            </w:pPr>
            <w:r w:rsidRPr="005D198D">
              <w:rPr>
                <w:sz w:val="26"/>
                <w:szCs w:val="26"/>
                <w:highlight w:val="green"/>
              </w:rPr>
              <w:t>Tổng nợ phải trả</w:t>
            </w:r>
          </w:p>
        </w:tc>
        <w:tc>
          <w:tcPr>
            <w:tcW w:w="1850" w:type="dxa"/>
          </w:tcPr>
          <w:p w14:paraId="18465DD0" w14:textId="77777777" w:rsidR="005D198D" w:rsidRPr="005D198D" w:rsidRDefault="005D198D" w:rsidP="00A439AA">
            <w:pPr>
              <w:spacing w:line="336" w:lineRule="auto"/>
              <w:jc w:val="right"/>
              <w:rPr>
                <w:sz w:val="26"/>
                <w:szCs w:val="26"/>
                <w:highlight w:val="green"/>
              </w:rPr>
            </w:pPr>
          </w:p>
        </w:tc>
        <w:tc>
          <w:tcPr>
            <w:tcW w:w="1840" w:type="dxa"/>
          </w:tcPr>
          <w:p w14:paraId="5E89B766" w14:textId="77777777" w:rsidR="005D198D" w:rsidRPr="005D198D" w:rsidRDefault="005D198D" w:rsidP="00A439AA">
            <w:pPr>
              <w:spacing w:line="336" w:lineRule="auto"/>
              <w:jc w:val="right"/>
              <w:rPr>
                <w:sz w:val="26"/>
                <w:szCs w:val="26"/>
                <w:highlight w:val="green"/>
              </w:rPr>
            </w:pPr>
          </w:p>
        </w:tc>
        <w:tc>
          <w:tcPr>
            <w:tcW w:w="1840" w:type="dxa"/>
          </w:tcPr>
          <w:p w14:paraId="644D9ECA" w14:textId="77777777" w:rsidR="005D198D" w:rsidRPr="005D198D" w:rsidRDefault="005D198D" w:rsidP="00A439AA">
            <w:pPr>
              <w:spacing w:line="336" w:lineRule="auto"/>
              <w:jc w:val="right"/>
              <w:rPr>
                <w:sz w:val="26"/>
                <w:szCs w:val="26"/>
                <w:highlight w:val="green"/>
              </w:rPr>
            </w:pPr>
          </w:p>
        </w:tc>
      </w:tr>
      <w:tr w:rsidR="005D198D" w:rsidRPr="005D198D" w14:paraId="1A8A5129" w14:textId="77777777" w:rsidTr="000F47CD">
        <w:trPr>
          <w:trHeight w:val="293"/>
        </w:trPr>
        <w:tc>
          <w:tcPr>
            <w:tcW w:w="709" w:type="dxa"/>
            <w:vAlign w:val="center"/>
            <w:hideMark/>
          </w:tcPr>
          <w:p w14:paraId="567F8D5D" w14:textId="77777777" w:rsidR="005D198D" w:rsidRPr="005D198D" w:rsidRDefault="005D198D" w:rsidP="00A439AA">
            <w:pPr>
              <w:spacing w:line="336" w:lineRule="auto"/>
              <w:jc w:val="center"/>
              <w:rPr>
                <w:sz w:val="26"/>
                <w:szCs w:val="26"/>
                <w:highlight w:val="green"/>
              </w:rPr>
            </w:pPr>
            <w:r w:rsidRPr="005D198D">
              <w:rPr>
                <w:sz w:val="26"/>
                <w:szCs w:val="26"/>
                <w:highlight w:val="green"/>
              </w:rPr>
              <w:t>3</w:t>
            </w:r>
          </w:p>
        </w:tc>
        <w:tc>
          <w:tcPr>
            <w:tcW w:w="2849" w:type="dxa"/>
            <w:vAlign w:val="bottom"/>
            <w:hideMark/>
          </w:tcPr>
          <w:p w14:paraId="765EFB81" w14:textId="77777777" w:rsidR="005D198D" w:rsidRPr="005D198D" w:rsidRDefault="005D198D" w:rsidP="00A439AA">
            <w:pPr>
              <w:spacing w:line="336" w:lineRule="auto"/>
              <w:rPr>
                <w:sz w:val="26"/>
                <w:szCs w:val="26"/>
                <w:highlight w:val="green"/>
              </w:rPr>
            </w:pPr>
            <w:r w:rsidRPr="005D198D">
              <w:rPr>
                <w:sz w:val="26"/>
                <w:szCs w:val="26"/>
                <w:highlight w:val="green"/>
              </w:rPr>
              <w:t>Giá trị tài sản ròng</w:t>
            </w:r>
          </w:p>
        </w:tc>
        <w:tc>
          <w:tcPr>
            <w:tcW w:w="1850" w:type="dxa"/>
          </w:tcPr>
          <w:p w14:paraId="34E37215" w14:textId="77777777" w:rsidR="005D198D" w:rsidRPr="005D198D" w:rsidRDefault="005D198D" w:rsidP="00A439AA">
            <w:pPr>
              <w:spacing w:line="336" w:lineRule="auto"/>
              <w:jc w:val="right"/>
              <w:rPr>
                <w:sz w:val="26"/>
                <w:szCs w:val="26"/>
                <w:highlight w:val="green"/>
              </w:rPr>
            </w:pPr>
          </w:p>
        </w:tc>
        <w:tc>
          <w:tcPr>
            <w:tcW w:w="1840" w:type="dxa"/>
          </w:tcPr>
          <w:p w14:paraId="149C70F7" w14:textId="77777777" w:rsidR="005D198D" w:rsidRPr="005D198D" w:rsidRDefault="005D198D" w:rsidP="00A439AA">
            <w:pPr>
              <w:spacing w:line="336" w:lineRule="auto"/>
              <w:jc w:val="right"/>
              <w:rPr>
                <w:sz w:val="26"/>
                <w:szCs w:val="26"/>
                <w:highlight w:val="green"/>
              </w:rPr>
            </w:pPr>
          </w:p>
        </w:tc>
        <w:tc>
          <w:tcPr>
            <w:tcW w:w="1840" w:type="dxa"/>
          </w:tcPr>
          <w:p w14:paraId="50A66555" w14:textId="77777777" w:rsidR="005D198D" w:rsidRPr="005D198D" w:rsidRDefault="005D198D" w:rsidP="00A439AA">
            <w:pPr>
              <w:spacing w:line="336" w:lineRule="auto"/>
              <w:jc w:val="right"/>
              <w:rPr>
                <w:sz w:val="26"/>
                <w:szCs w:val="26"/>
                <w:highlight w:val="green"/>
              </w:rPr>
            </w:pPr>
          </w:p>
        </w:tc>
      </w:tr>
      <w:tr w:rsidR="005D198D" w:rsidRPr="005D198D" w14:paraId="14681CAE" w14:textId="77777777" w:rsidTr="000F47CD">
        <w:trPr>
          <w:trHeight w:val="293"/>
        </w:trPr>
        <w:tc>
          <w:tcPr>
            <w:tcW w:w="709" w:type="dxa"/>
            <w:vAlign w:val="center"/>
            <w:hideMark/>
          </w:tcPr>
          <w:p w14:paraId="47585F38" w14:textId="77777777" w:rsidR="005D198D" w:rsidRPr="005D198D" w:rsidRDefault="005D198D" w:rsidP="00A439AA">
            <w:pPr>
              <w:spacing w:line="336" w:lineRule="auto"/>
              <w:jc w:val="center"/>
              <w:rPr>
                <w:sz w:val="26"/>
                <w:szCs w:val="26"/>
                <w:highlight w:val="green"/>
              </w:rPr>
            </w:pPr>
            <w:r w:rsidRPr="005D198D">
              <w:rPr>
                <w:sz w:val="26"/>
                <w:szCs w:val="26"/>
                <w:highlight w:val="green"/>
              </w:rPr>
              <w:t>4</w:t>
            </w:r>
          </w:p>
        </w:tc>
        <w:tc>
          <w:tcPr>
            <w:tcW w:w="2849" w:type="dxa"/>
            <w:vAlign w:val="bottom"/>
            <w:hideMark/>
          </w:tcPr>
          <w:p w14:paraId="2449D291" w14:textId="77777777" w:rsidR="005D198D" w:rsidRPr="005D198D" w:rsidRDefault="005D198D" w:rsidP="00A439AA">
            <w:pPr>
              <w:spacing w:line="336" w:lineRule="auto"/>
              <w:rPr>
                <w:sz w:val="26"/>
                <w:szCs w:val="26"/>
                <w:highlight w:val="green"/>
              </w:rPr>
            </w:pPr>
            <w:r w:rsidRPr="005D198D">
              <w:rPr>
                <w:sz w:val="26"/>
                <w:szCs w:val="26"/>
                <w:highlight w:val="green"/>
              </w:rPr>
              <w:t>Tài sản ngắn hạn</w:t>
            </w:r>
          </w:p>
        </w:tc>
        <w:tc>
          <w:tcPr>
            <w:tcW w:w="1850" w:type="dxa"/>
          </w:tcPr>
          <w:p w14:paraId="3F1FDBBE" w14:textId="77777777" w:rsidR="005D198D" w:rsidRPr="005D198D" w:rsidRDefault="005D198D" w:rsidP="00A439AA">
            <w:pPr>
              <w:spacing w:line="336" w:lineRule="auto"/>
              <w:jc w:val="right"/>
              <w:rPr>
                <w:sz w:val="26"/>
                <w:szCs w:val="26"/>
                <w:highlight w:val="green"/>
              </w:rPr>
            </w:pPr>
          </w:p>
        </w:tc>
        <w:tc>
          <w:tcPr>
            <w:tcW w:w="1840" w:type="dxa"/>
          </w:tcPr>
          <w:p w14:paraId="443DE469" w14:textId="77777777" w:rsidR="005D198D" w:rsidRPr="005D198D" w:rsidRDefault="005D198D" w:rsidP="00A439AA">
            <w:pPr>
              <w:spacing w:line="336" w:lineRule="auto"/>
              <w:jc w:val="right"/>
              <w:rPr>
                <w:sz w:val="26"/>
                <w:szCs w:val="26"/>
                <w:highlight w:val="green"/>
              </w:rPr>
            </w:pPr>
          </w:p>
        </w:tc>
        <w:tc>
          <w:tcPr>
            <w:tcW w:w="1840" w:type="dxa"/>
            <w:vAlign w:val="bottom"/>
          </w:tcPr>
          <w:p w14:paraId="15706890" w14:textId="77777777" w:rsidR="005D198D" w:rsidRPr="005D198D" w:rsidRDefault="005D198D" w:rsidP="00A439AA">
            <w:pPr>
              <w:spacing w:line="336" w:lineRule="auto"/>
              <w:jc w:val="right"/>
              <w:rPr>
                <w:sz w:val="26"/>
                <w:szCs w:val="26"/>
                <w:highlight w:val="green"/>
              </w:rPr>
            </w:pPr>
          </w:p>
        </w:tc>
      </w:tr>
      <w:tr w:rsidR="005D198D" w:rsidRPr="005D198D" w14:paraId="1A2804EA" w14:textId="77777777" w:rsidTr="000F47CD">
        <w:trPr>
          <w:trHeight w:val="293"/>
        </w:trPr>
        <w:tc>
          <w:tcPr>
            <w:tcW w:w="709" w:type="dxa"/>
            <w:vAlign w:val="center"/>
            <w:hideMark/>
          </w:tcPr>
          <w:p w14:paraId="7920F3CF" w14:textId="77777777" w:rsidR="005D198D" w:rsidRPr="005D198D" w:rsidRDefault="005D198D" w:rsidP="00A439AA">
            <w:pPr>
              <w:spacing w:line="336" w:lineRule="auto"/>
              <w:jc w:val="center"/>
              <w:rPr>
                <w:sz w:val="26"/>
                <w:szCs w:val="26"/>
                <w:highlight w:val="green"/>
              </w:rPr>
            </w:pPr>
            <w:r w:rsidRPr="005D198D">
              <w:rPr>
                <w:sz w:val="26"/>
                <w:szCs w:val="26"/>
                <w:highlight w:val="green"/>
              </w:rPr>
              <w:t>5</w:t>
            </w:r>
          </w:p>
        </w:tc>
        <w:tc>
          <w:tcPr>
            <w:tcW w:w="2849" w:type="dxa"/>
            <w:vAlign w:val="bottom"/>
            <w:hideMark/>
          </w:tcPr>
          <w:p w14:paraId="003639AC" w14:textId="77777777" w:rsidR="005D198D" w:rsidRPr="005D198D" w:rsidRDefault="005D198D" w:rsidP="00A439AA">
            <w:pPr>
              <w:spacing w:line="336" w:lineRule="auto"/>
              <w:rPr>
                <w:sz w:val="26"/>
                <w:szCs w:val="26"/>
                <w:highlight w:val="green"/>
              </w:rPr>
            </w:pPr>
            <w:r w:rsidRPr="005D198D">
              <w:rPr>
                <w:sz w:val="26"/>
                <w:szCs w:val="26"/>
                <w:highlight w:val="green"/>
              </w:rPr>
              <w:t>Tổng nợ ngắn hạn</w:t>
            </w:r>
          </w:p>
        </w:tc>
        <w:tc>
          <w:tcPr>
            <w:tcW w:w="1850" w:type="dxa"/>
          </w:tcPr>
          <w:p w14:paraId="3B4F3D7F" w14:textId="77777777" w:rsidR="005D198D" w:rsidRPr="005D198D" w:rsidRDefault="005D198D" w:rsidP="00A439AA">
            <w:pPr>
              <w:spacing w:line="336" w:lineRule="auto"/>
              <w:jc w:val="right"/>
              <w:rPr>
                <w:sz w:val="26"/>
                <w:szCs w:val="26"/>
                <w:highlight w:val="green"/>
              </w:rPr>
            </w:pPr>
          </w:p>
        </w:tc>
        <w:tc>
          <w:tcPr>
            <w:tcW w:w="1840" w:type="dxa"/>
          </w:tcPr>
          <w:p w14:paraId="69F70BF3" w14:textId="77777777" w:rsidR="005D198D" w:rsidRPr="005D198D" w:rsidRDefault="005D198D" w:rsidP="00A439AA">
            <w:pPr>
              <w:spacing w:line="336" w:lineRule="auto"/>
              <w:jc w:val="right"/>
              <w:rPr>
                <w:sz w:val="26"/>
                <w:szCs w:val="26"/>
                <w:highlight w:val="green"/>
              </w:rPr>
            </w:pPr>
          </w:p>
        </w:tc>
        <w:tc>
          <w:tcPr>
            <w:tcW w:w="1840" w:type="dxa"/>
          </w:tcPr>
          <w:p w14:paraId="45925732" w14:textId="77777777" w:rsidR="005D198D" w:rsidRPr="005D198D" w:rsidRDefault="005D198D" w:rsidP="00A439AA">
            <w:pPr>
              <w:spacing w:line="336" w:lineRule="auto"/>
              <w:jc w:val="right"/>
              <w:rPr>
                <w:sz w:val="26"/>
                <w:szCs w:val="26"/>
                <w:highlight w:val="green"/>
              </w:rPr>
            </w:pPr>
          </w:p>
        </w:tc>
      </w:tr>
      <w:tr w:rsidR="005D198D" w:rsidRPr="005D198D" w14:paraId="2314B800" w14:textId="77777777" w:rsidTr="000F47CD">
        <w:trPr>
          <w:trHeight w:val="293"/>
        </w:trPr>
        <w:tc>
          <w:tcPr>
            <w:tcW w:w="709" w:type="dxa"/>
            <w:vAlign w:val="center"/>
            <w:hideMark/>
          </w:tcPr>
          <w:p w14:paraId="0C514021" w14:textId="77777777" w:rsidR="005D198D" w:rsidRPr="005D198D" w:rsidRDefault="005D198D" w:rsidP="00A439AA">
            <w:pPr>
              <w:spacing w:line="336" w:lineRule="auto"/>
              <w:jc w:val="center"/>
              <w:rPr>
                <w:sz w:val="26"/>
                <w:szCs w:val="26"/>
                <w:highlight w:val="green"/>
              </w:rPr>
            </w:pPr>
            <w:r w:rsidRPr="005D198D">
              <w:rPr>
                <w:sz w:val="26"/>
                <w:szCs w:val="26"/>
                <w:highlight w:val="green"/>
              </w:rPr>
              <w:t>6</w:t>
            </w:r>
          </w:p>
        </w:tc>
        <w:tc>
          <w:tcPr>
            <w:tcW w:w="2849" w:type="dxa"/>
            <w:vAlign w:val="bottom"/>
            <w:hideMark/>
          </w:tcPr>
          <w:p w14:paraId="2415F188" w14:textId="77777777" w:rsidR="005D198D" w:rsidRPr="005D198D" w:rsidRDefault="005D198D" w:rsidP="00A439AA">
            <w:pPr>
              <w:spacing w:line="336" w:lineRule="auto"/>
              <w:rPr>
                <w:sz w:val="26"/>
                <w:szCs w:val="26"/>
                <w:highlight w:val="green"/>
              </w:rPr>
            </w:pPr>
            <w:r w:rsidRPr="005D198D">
              <w:rPr>
                <w:sz w:val="26"/>
                <w:szCs w:val="26"/>
                <w:highlight w:val="green"/>
              </w:rPr>
              <w:t>Vốn lưu động</w:t>
            </w:r>
          </w:p>
        </w:tc>
        <w:tc>
          <w:tcPr>
            <w:tcW w:w="1850" w:type="dxa"/>
          </w:tcPr>
          <w:p w14:paraId="78DFA314" w14:textId="77777777" w:rsidR="005D198D" w:rsidRPr="005D198D" w:rsidRDefault="005D198D" w:rsidP="00A439AA">
            <w:pPr>
              <w:spacing w:line="336" w:lineRule="auto"/>
              <w:jc w:val="right"/>
              <w:rPr>
                <w:sz w:val="26"/>
                <w:szCs w:val="26"/>
                <w:highlight w:val="green"/>
              </w:rPr>
            </w:pPr>
          </w:p>
        </w:tc>
        <w:tc>
          <w:tcPr>
            <w:tcW w:w="1840" w:type="dxa"/>
          </w:tcPr>
          <w:p w14:paraId="36802AB5" w14:textId="77777777" w:rsidR="005D198D" w:rsidRPr="005D198D" w:rsidRDefault="005D198D" w:rsidP="00A439AA">
            <w:pPr>
              <w:spacing w:line="336" w:lineRule="auto"/>
              <w:jc w:val="right"/>
              <w:rPr>
                <w:sz w:val="26"/>
                <w:szCs w:val="26"/>
                <w:highlight w:val="green"/>
              </w:rPr>
            </w:pPr>
          </w:p>
        </w:tc>
        <w:tc>
          <w:tcPr>
            <w:tcW w:w="1840" w:type="dxa"/>
          </w:tcPr>
          <w:p w14:paraId="6DF31FB8" w14:textId="77777777" w:rsidR="005D198D" w:rsidRPr="005D198D" w:rsidRDefault="005D198D" w:rsidP="00A439AA">
            <w:pPr>
              <w:spacing w:line="336" w:lineRule="auto"/>
              <w:jc w:val="right"/>
              <w:rPr>
                <w:sz w:val="26"/>
                <w:szCs w:val="26"/>
                <w:highlight w:val="green"/>
              </w:rPr>
            </w:pPr>
          </w:p>
        </w:tc>
      </w:tr>
      <w:tr w:rsidR="005D198D" w:rsidRPr="005D198D" w14:paraId="052F2177" w14:textId="77777777" w:rsidTr="000F47CD">
        <w:trPr>
          <w:trHeight w:val="293"/>
        </w:trPr>
        <w:tc>
          <w:tcPr>
            <w:tcW w:w="709" w:type="dxa"/>
            <w:vAlign w:val="center"/>
            <w:hideMark/>
          </w:tcPr>
          <w:p w14:paraId="6CE3B00A" w14:textId="77777777" w:rsidR="005D198D" w:rsidRPr="005D198D" w:rsidRDefault="005D198D" w:rsidP="00A439AA">
            <w:pPr>
              <w:spacing w:line="336" w:lineRule="auto"/>
              <w:jc w:val="center"/>
              <w:rPr>
                <w:sz w:val="26"/>
                <w:szCs w:val="26"/>
                <w:highlight w:val="green"/>
              </w:rPr>
            </w:pPr>
            <w:r w:rsidRPr="005D198D">
              <w:rPr>
                <w:sz w:val="26"/>
                <w:szCs w:val="26"/>
                <w:highlight w:val="green"/>
              </w:rPr>
              <w:t>7</w:t>
            </w:r>
          </w:p>
        </w:tc>
        <w:tc>
          <w:tcPr>
            <w:tcW w:w="2849" w:type="dxa"/>
            <w:vAlign w:val="bottom"/>
            <w:hideMark/>
          </w:tcPr>
          <w:p w14:paraId="75E559E1" w14:textId="77777777" w:rsidR="005D198D" w:rsidRPr="005D198D" w:rsidRDefault="005D198D" w:rsidP="00A439AA">
            <w:pPr>
              <w:spacing w:line="336" w:lineRule="auto"/>
              <w:rPr>
                <w:sz w:val="26"/>
                <w:szCs w:val="26"/>
                <w:highlight w:val="green"/>
              </w:rPr>
            </w:pPr>
            <w:r w:rsidRPr="005D198D">
              <w:rPr>
                <w:sz w:val="26"/>
                <w:szCs w:val="26"/>
                <w:highlight w:val="green"/>
              </w:rPr>
              <w:t>Tổng doanh thu</w:t>
            </w:r>
          </w:p>
        </w:tc>
        <w:tc>
          <w:tcPr>
            <w:tcW w:w="1850" w:type="dxa"/>
          </w:tcPr>
          <w:p w14:paraId="7AB5FC74" w14:textId="77777777" w:rsidR="005D198D" w:rsidRPr="005D198D" w:rsidRDefault="005D198D" w:rsidP="00A439AA">
            <w:pPr>
              <w:spacing w:line="336" w:lineRule="auto"/>
              <w:jc w:val="right"/>
              <w:rPr>
                <w:sz w:val="26"/>
                <w:szCs w:val="26"/>
                <w:highlight w:val="green"/>
              </w:rPr>
            </w:pPr>
          </w:p>
        </w:tc>
        <w:tc>
          <w:tcPr>
            <w:tcW w:w="1840" w:type="dxa"/>
          </w:tcPr>
          <w:p w14:paraId="32A2E7C0" w14:textId="77777777" w:rsidR="005D198D" w:rsidRPr="005D198D" w:rsidRDefault="005D198D" w:rsidP="00A439AA">
            <w:pPr>
              <w:spacing w:line="336" w:lineRule="auto"/>
              <w:jc w:val="right"/>
              <w:rPr>
                <w:sz w:val="26"/>
                <w:szCs w:val="26"/>
                <w:highlight w:val="green"/>
              </w:rPr>
            </w:pPr>
          </w:p>
        </w:tc>
        <w:tc>
          <w:tcPr>
            <w:tcW w:w="1840" w:type="dxa"/>
          </w:tcPr>
          <w:p w14:paraId="2EA18319" w14:textId="77777777" w:rsidR="005D198D" w:rsidRPr="005D198D" w:rsidRDefault="005D198D" w:rsidP="00A439AA">
            <w:pPr>
              <w:spacing w:line="336" w:lineRule="auto"/>
              <w:jc w:val="right"/>
              <w:rPr>
                <w:sz w:val="26"/>
                <w:szCs w:val="26"/>
                <w:highlight w:val="green"/>
              </w:rPr>
            </w:pPr>
          </w:p>
        </w:tc>
      </w:tr>
      <w:tr w:rsidR="005D198D" w:rsidRPr="005D198D" w14:paraId="6C60043A" w14:textId="77777777" w:rsidTr="000F47CD">
        <w:trPr>
          <w:trHeight w:val="293"/>
        </w:trPr>
        <w:tc>
          <w:tcPr>
            <w:tcW w:w="709" w:type="dxa"/>
            <w:vAlign w:val="center"/>
            <w:hideMark/>
          </w:tcPr>
          <w:p w14:paraId="7C237B5D" w14:textId="77777777" w:rsidR="005D198D" w:rsidRPr="005D198D" w:rsidRDefault="005D198D" w:rsidP="00A439AA">
            <w:pPr>
              <w:spacing w:line="336" w:lineRule="auto"/>
              <w:jc w:val="center"/>
              <w:rPr>
                <w:sz w:val="26"/>
                <w:szCs w:val="26"/>
                <w:highlight w:val="green"/>
              </w:rPr>
            </w:pPr>
            <w:r w:rsidRPr="005D198D">
              <w:rPr>
                <w:sz w:val="26"/>
                <w:szCs w:val="26"/>
                <w:highlight w:val="green"/>
              </w:rPr>
              <w:t>8</w:t>
            </w:r>
          </w:p>
        </w:tc>
        <w:tc>
          <w:tcPr>
            <w:tcW w:w="2849" w:type="dxa"/>
            <w:vAlign w:val="bottom"/>
            <w:hideMark/>
          </w:tcPr>
          <w:p w14:paraId="78409445" w14:textId="77777777" w:rsidR="005D198D" w:rsidRPr="005D198D" w:rsidRDefault="005D198D" w:rsidP="00A439AA">
            <w:pPr>
              <w:spacing w:line="336" w:lineRule="auto"/>
              <w:rPr>
                <w:sz w:val="26"/>
                <w:szCs w:val="26"/>
                <w:highlight w:val="green"/>
              </w:rPr>
            </w:pPr>
            <w:r w:rsidRPr="005D198D">
              <w:rPr>
                <w:sz w:val="26"/>
                <w:szCs w:val="26"/>
                <w:highlight w:val="green"/>
              </w:rPr>
              <w:t>Doanh thu bình quân 3 năm</w:t>
            </w:r>
          </w:p>
        </w:tc>
        <w:tc>
          <w:tcPr>
            <w:tcW w:w="5530" w:type="dxa"/>
            <w:gridSpan w:val="3"/>
            <w:vAlign w:val="center"/>
          </w:tcPr>
          <w:p w14:paraId="60851413" w14:textId="77777777" w:rsidR="005D198D" w:rsidRPr="005D198D" w:rsidRDefault="005D198D" w:rsidP="00A439AA">
            <w:pPr>
              <w:spacing w:line="336" w:lineRule="auto"/>
              <w:jc w:val="right"/>
              <w:rPr>
                <w:sz w:val="26"/>
                <w:szCs w:val="26"/>
                <w:highlight w:val="green"/>
              </w:rPr>
            </w:pPr>
          </w:p>
        </w:tc>
      </w:tr>
      <w:tr w:rsidR="005D198D" w:rsidRPr="005D198D" w14:paraId="6A3B4B57" w14:textId="77777777" w:rsidTr="000F47CD">
        <w:trPr>
          <w:trHeight w:val="293"/>
        </w:trPr>
        <w:tc>
          <w:tcPr>
            <w:tcW w:w="709" w:type="dxa"/>
            <w:vAlign w:val="center"/>
            <w:hideMark/>
          </w:tcPr>
          <w:p w14:paraId="3A8F116B" w14:textId="77777777" w:rsidR="005D198D" w:rsidRPr="005D198D" w:rsidRDefault="005D198D" w:rsidP="00A439AA">
            <w:pPr>
              <w:spacing w:line="336" w:lineRule="auto"/>
              <w:jc w:val="center"/>
              <w:rPr>
                <w:sz w:val="26"/>
                <w:szCs w:val="26"/>
                <w:highlight w:val="green"/>
              </w:rPr>
            </w:pPr>
            <w:r w:rsidRPr="005D198D">
              <w:rPr>
                <w:sz w:val="26"/>
                <w:szCs w:val="26"/>
                <w:highlight w:val="green"/>
              </w:rPr>
              <w:t>9</w:t>
            </w:r>
          </w:p>
        </w:tc>
        <w:tc>
          <w:tcPr>
            <w:tcW w:w="2849" w:type="dxa"/>
            <w:vAlign w:val="bottom"/>
            <w:hideMark/>
          </w:tcPr>
          <w:p w14:paraId="1D9C0286" w14:textId="77777777" w:rsidR="005D198D" w:rsidRPr="005D198D" w:rsidRDefault="005D198D" w:rsidP="00A439AA">
            <w:pPr>
              <w:spacing w:line="336" w:lineRule="auto"/>
              <w:rPr>
                <w:sz w:val="26"/>
                <w:szCs w:val="26"/>
                <w:highlight w:val="green"/>
              </w:rPr>
            </w:pPr>
            <w:r w:rsidRPr="005D198D">
              <w:rPr>
                <w:sz w:val="26"/>
                <w:szCs w:val="26"/>
                <w:highlight w:val="green"/>
              </w:rPr>
              <w:t>Lợi nhuận trước thuế</w:t>
            </w:r>
          </w:p>
        </w:tc>
        <w:tc>
          <w:tcPr>
            <w:tcW w:w="1850" w:type="dxa"/>
          </w:tcPr>
          <w:p w14:paraId="0519A18E" w14:textId="77777777" w:rsidR="005D198D" w:rsidRPr="005D198D" w:rsidRDefault="005D198D" w:rsidP="00A439AA">
            <w:pPr>
              <w:spacing w:line="336" w:lineRule="auto"/>
              <w:jc w:val="right"/>
              <w:rPr>
                <w:sz w:val="26"/>
                <w:szCs w:val="26"/>
                <w:highlight w:val="green"/>
              </w:rPr>
            </w:pPr>
          </w:p>
        </w:tc>
        <w:tc>
          <w:tcPr>
            <w:tcW w:w="1840" w:type="dxa"/>
          </w:tcPr>
          <w:p w14:paraId="43577404" w14:textId="77777777" w:rsidR="005D198D" w:rsidRPr="005D198D" w:rsidRDefault="005D198D" w:rsidP="00A439AA">
            <w:pPr>
              <w:spacing w:line="336" w:lineRule="auto"/>
              <w:jc w:val="right"/>
              <w:rPr>
                <w:sz w:val="26"/>
                <w:szCs w:val="26"/>
                <w:highlight w:val="green"/>
              </w:rPr>
            </w:pPr>
          </w:p>
        </w:tc>
        <w:tc>
          <w:tcPr>
            <w:tcW w:w="1840" w:type="dxa"/>
          </w:tcPr>
          <w:p w14:paraId="0D0A9679" w14:textId="77777777" w:rsidR="005D198D" w:rsidRPr="005D198D" w:rsidRDefault="005D198D" w:rsidP="00A439AA">
            <w:pPr>
              <w:spacing w:line="336" w:lineRule="auto"/>
              <w:jc w:val="right"/>
              <w:rPr>
                <w:sz w:val="26"/>
                <w:szCs w:val="26"/>
                <w:highlight w:val="green"/>
              </w:rPr>
            </w:pPr>
          </w:p>
        </w:tc>
      </w:tr>
      <w:tr w:rsidR="005D198D" w:rsidRPr="00EA6CB1" w14:paraId="10E50780" w14:textId="77777777" w:rsidTr="000F47CD">
        <w:trPr>
          <w:trHeight w:val="293"/>
        </w:trPr>
        <w:tc>
          <w:tcPr>
            <w:tcW w:w="709" w:type="dxa"/>
            <w:vAlign w:val="center"/>
            <w:hideMark/>
          </w:tcPr>
          <w:p w14:paraId="7FC628F6" w14:textId="77777777" w:rsidR="005D198D" w:rsidRPr="005D198D" w:rsidRDefault="005D198D" w:rsidP="00A439AA">
            <w:pPr>
              <w:spacing w:line="336" w:lineRule="auto"/>
              <w:jc w:val="center"/>
              <w:rPr>
                <w:sz w:val="26"/>
                <w:szCs w:val="26"/>
                <w:highlight w:val="green"/>
              </w:rPr>
            </w:pPr>
            <w:r w:rsidRPr="005D198D">
              <w:rPr>
                <w:sz w:val="26"/>
                <w:szCs w:val="26"/>
                <w:highlight w:val="green"/>
              </w:rPr>
              <w:t>10</w:t>
            </w:r>
          </w:p>
        </w:tc>
        <w:tc>
          <w:tcPr>
            <w:tcW w:w="2849" w:type="dxa"/>
            <w:vAlign w:val="bottom"/>
            <w:hideMark/>
          </w:tcPr>
          <w:p w14:paraId="701E55D5" w14:textId="77777777" w:rsidR="005D198D" w:rsidRPr="005D198D" w:rsidRDefault="005D198D" w:rsidP="00A439AA">
            <w:pPr>
              <w:spacing w:line="336" w:lineRule="auto"/>
              <w:rPr>
                <w:sz w:val="26"/>
                <w:szCs w:val="26"/>
                <w:highlight w:val="green"/>
              </w:rPr>
            </w:pPr>
            <w:r w:rsidRPr="005D198D">
              <w:rPr>
                <w:sz w:val="26"/>
                <w:szCs w:val="26"/>
                <w:highlight w:val="green"/>
              </w:rPr>
              <w:t>Lợi nhuận sau thuế</w:t>
            </w:r>
          </w:p>
        </w:tc>
        <w:tc>
          <w:tcPr>
            <w:tcW w:w="1850" w:type="dxa"/>
          </w:tcPr>
          <w:p w14:paraId="56CFBEF1" w14:textId="77777777" w:rsidR="005D198D" w:rsidRPr="005D198D" w:rsidRDefault="005D198D" w:rsidP="00A439AA">
            <w:pPr>
              <w:spacing w:line="336" w:lineRule="auto"/>
              <w:jc w:val="right"/>
              <w:rPr>
                <w:sz w:val="26"/>
                <w:szCs w:val="26"/>
                <w:highlight w:val="green"/>
              </w:rPr>
            </w:pPr>
          </w:p>
        </w:tc>
        <w:tc>
          <w:tcPr>
            <w:tcW w:w="1840" w:type="dxa"/>
          </w:tcPr>
          <w:p w14:paraId="7ADD1969" w14:textId="77777777" w:rsidR="005D198D" w:rsidRPr="005D198D" w:rsidRDefault="005D198D" w:rsidP="00A439AA">
            <w:pPr>
              <w:spacing w:line="336" w:lineRule="auto"/>
              <w:jc w:val="right"/>
              <w:rPr>
                <w:sz w:val="26"/>
                <w:szCs w:val="26"/>
                <w:highlight w:val="green"/>
              </w:rPr>
            </w:pPr>
          </w:p>
        </w:tc>
        <w:tc>
          <w:tcPr>
            <w:tcW w:w="1840" w:type="dxa"/>
          </w:tcPr>
          <w:p w14:paraId="0F24C6A3" w14:textId="77777777" w:rsidR="005D198D" w:rsidRPr="00EA6CB1" w:rsidRDefault="005D198D" w:rsidP="00A439AA">
            <w:pPr>
              <w:spacing w:line="336" w:lineRule="auto"/>
              <w:jc w:val="right"/>
              <w:rPr>
                <w:sz w:val="26"/>
                <w:szCs w:val="26"/>
              </w:rPr>
            </w:pPr>
          </w:p>
        </w:tc>
      </w:tr>
    </w:tbl>
    <w:p w14:paraId="35F48DCF" w14:textId="2891182A" w:rsidR="005D198D" w:rsidRDefault="005D198D" w:rsidP="005D198D">
      <w:pPr>
        <w:spacing w:line="336" w:lineRule="auto"/>
        <w:rPr>
          <w:sz w:val="26"/>
          <w:szCs w:val="26"/>
          <w:lang w:eastAsia="ja-JP"/>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6"/>
      </w:tblGrid>
      <w:tr w:rsidR="000F47CD" w:rsidRPr="00EA6CB1" w14:paraId="00ED416B" w14:textId="77777777" w:rsidTr="000F47CD">
        <w:tc>
          <w:tcPr>
            <w:tcW w:w="4531" w:type="dxa"/>
          </w:tcPr>
          <w:p w14:paraId="23C037F6" w14:textId="77777777" w:rsidR="000F47CD" w:rsidRPr="00EA6CB1" w:rsidRDefault="000F47CD" w:rsidP="009C4FC1">
            <w:pPr>
              <w:pStyle w:val="Chuky"/>
              <w:spacing w:line="240" w:lineRule="auto"/>
              <w:rPr>
                <w:rFonts w:ascii="Times New Roman" w:hAnsi="Times New Roman"/>
                <w:sz w:val="26"/>
                <w:szCs w:val="26"/>
              </w:rPr>
            </w:pPr>
          </w:p>
        </w:tc>
        <w:tc>
          <w:tcPr>
            <w:tcW w:w="4536" w:type="dxa"/>
          </w:tcPr>
          <w:p w14:paraId="202FA519" w14:textId="77777777" w:rsidR="000F47CD" w:rsidRDefault="000F47C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5EDD638E" w14:textId="77777777" w:rsidR="000F47CD" w:rsidRPr="000F47CD" w:rsidRDefault="000F47CD"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cổ phần Công nghệ Viking</w:t>
            </w:r>
          </w:p>
          <w:p w14:paraId="6E41369E" w14:textId="77777777" w:rsidR="000F47CD" w:rsidRDefault="000F47CD" w:rsidP="009C4FC1">
            <w:pPr>
              <w:pStyle w:val="Chuky"/>
              <w:spacing w:line="240" w:lineRule="auto"/>
              <w:rPr>
                <w:rFonts w:ascii="Times New Roman" w:hAnsi="Times New Roman"/>
                <w:sz w:val="26"/>
                <w:szCs w:val="26"/>
              </w:rPr>
            </w:pPr>
            <w:r w:rsidRPr="00EA6CB1">
              <w:rPr>
                <w:rFonts w:ascii="Times New Roman" w:hAnsi="Times New Roman"/>
                <w:sz w:val="26"/>
                <w:szCs w:val="26"/>
              </w:rPr>
              <w:t>GIÁM ĐỐC LIÊN DANH</w:t>
            </w:r>
          </w:p>
          <w:p w14:paraId="56D94B26" w14:textId="77777777" w:rsidR="000F47CD" w:rsidRDefault="000F47CD" w:rsidP="009C4FC1">
            <w:pPr>
              <w:pStyle w:val="Chuky"/>
              <w:spacing w:line="240" w:lineRule="auto"/>
              <w:rPr>
                <w:rFonts w:ascii="Times New Roman" w:hAnsi="Times New Roman"/>
                <w:sz w:val="26"/>
                <w:szCs w:val="26"/>
              </w:rPr>
            </w:pPr>
          </w:p>
          <w:p w14:paraId="6924E577" w14:textId="77777777" w:rsidR="000F47CD" w:rsidRDefault="000F47CD" w:rsidP="009C4FC1">
            <w:pPr>
              <w:pStyle w:val="Chuky"/>
              <w:spacing w:line="240" w:lineRule="auto"/>
              <w:rPr>
                <w:rFonts w:ascii="Times New Roman" w:hAnsi="Times New Roman"/>
                <w:sz w:val="26"/>
                <w:szCs w:val="26"/>
              </w:rPr>
            </w:pPr>
          </w:p>
          <w:p w14:paraId="4783FF50" w14:textId="77777777" w:rsidR="000F47CD" w:rsidRPr="005D198D" w:rsidRDefault="000F47CD" w:rsidP="009C4FC1">
            <w:pPr>
              <w:pStyle w:val="Chuky"/>
              <w:spacing w:line="240" w:lineRule="auto"/>
              <w:rPr>
                <w:rFonts w:ascii="Times New Roman" w:hAnsi="Times New Roman"/>
                <w:sz w:val="26"/>
                <w:szCs w:val="26"/>
                <w:lang w:val="en-US"/>
              </w:rPr>
            </w:pPr>
          </w:p>
          <w:p w14:paraId="2DE68E49" w14:textId="77777777" w:rsidR="000F47CD" w:rsidRPr="000F47CD" w:rsidRDefault="000F47C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   </w:t>
            </w:r>
            <w:r>
              <w:rPr>
                <w:rFonts w:ascii="Times New Roman" w:hAnsi="Times New Roman"/>
                <w:sz w:val="26"/>
                <w:szCs w:val="26"/>
              </w:rPr>
              <w:t>Nguyễn</w:t>
            </w:r>
            <w:r>
              <w:rPr>
                <w:rFonts w:ascii="Times New Roman" w:hAnsi="Times New Roman"/>
                <w:sz w:val="26"/>
                <w:szCs w:val="26"/>
                <w:lang w:val="vi-VN"/>
              </w:rPr>
              <w:t xml:space="preserve"> Tuấn Dũng</w:t>
            </w:r>
          </w:p>
        </w:tc>
      </w:tr>
    </w:tbl>
    <w:p w14:paraId="6158B90E" w14:textId="77777777" w:rsidR="000F47CD" w:rsidRPr="00EA6CB1" w:rsidRDefault="000F47CD" w:rsidP="005D198D">
      <w:pPr>
        <w:spacing w:line="336" w:lineRule="auto"/>
        <w:rPr>
          <w:sz w:val="26"/>
          <w:szCs w:val="26"/>
          <w:lang w:eastAsia="ja-JP"/>
        </w:rPr>
      </w:pPr>
    </w:p>
    <w:p w14:paraId="01F118F1" w14:textId="77777777" w:rsidR="005D198D" w:rsidRPr="00EA6CB1" w:rsidRDefault="005D198D" w:rsidP="005D198D">
      <w:pPr>
        <w:spacing w:line="336" w:lineRule="auto"/>
        <w:rPr>
          <w:b/>
          <w:sz w:val="26"/>
          <w:szCs w:val="26"/>
          <w:lang w:val="vi-VN" w:eastAsia="ja-JP"/>
        </w:rPr>
      </w:pPr>
    </w:p>
    <w:p w14:paraId="195687C1" w14:textId="77777777" w:rsidR="005D198D" w:rsidRPr="00EA6CB1" w:rsidRDefault="005D198D" w:rsidP="005D198D">
      <w:pPr>
        <w:spacing w:line="336" w:lineRule="auto"/>
        <w:rPr>
          <w:b/>
          <w:sz w:val="26"/>
          <w:szCs w:val="26"/>
          <w:lang w:val="vi-VN" w:eastAsia="ja-JP"/>
        </w:rPr>
      </w:pPr>
    </w:p>
    <w:p w14:paraId="48DE0FF9" w14:textId="77777777" w:rsidR="005D198D" w:rsidRPr="00EA6CB1" w:rsidRDefault="005D198D" w:rsidP="00E57F05">
      <w:pPr>
        <w:spacing w:line="336" w:lineRule="auto"/>
        <w:rPr>
          <w:b/>
          <w:sz w:val="26"/>
          <w:szCs w:val="26"/>
          <w:lang w:val="vi-VN" w:eastAsia="ja-JP"/>
        </w:rPr>
      </w:pPr>
    </w:p>
    <w:p w14:paraId="6214E56F" w14:textId="77777777" w:rsidR="00E57F05" w:rsidRPr="00EA6CB1" w:rsidRDefault="00E57F05" w:rsidP="00E57F05">
      <w:pPr>
        <w:spacing w:line="336" w:lineRule="auto"/>
        <w:rPr>
          <w:b/>
          <w:sz w:val="26"/>
          <w:szCs w:val="26"/>
          <w:lang w:val="vi-VN" w:eastAsia="ja-JP"/>
        </w:rPr>
      </w:pPr>
    </w:p>
    <w:p w14:paraId="34584E23" w14:textId="2430D6F0" w:rsidR="008E23D8" w:rsidRPr="00EA6CB1" w:rsidRDefault="008E23D8" w:rsidP="00917E9F">
      <w:pPr>
        <w:pStyle w:val="Heading2"/>
        <w:spacing w:line="336" w:lineRule="auto"/>
        <w:rPr>
          <w:sz w:val="26"/>
          <w:szCs w:val="26"/>
          <w:lang w:val="vi-VN"/>
        </w:rPr>
      </w:pPr>
      <w:bookmarkStart w:id="84" w:name="_Toc363056598"/>
      <w:bookmarkStart w:id="85" w:name="_Toc443567320"/>
      <w:bookmarkStart w:id="86" w:name="_Toc50389092"/>
      <w:bookmarkEnd w:id="78"/>
      <w:bookmarkEnd w:id="79"/>
      <w:bookmarkEnd w:id="80"/>
      <w:bookmarkEnd w:id="81"/>
      <w:r w:rsidRPr="00EA6CB1">
        <w:rPr>
          <w:sz w:val="26"/>
          <w:szCs w:val="26"/>
        </w:rPr>
        <w:lastRenderedPageBreak/>
        <w:t>Bản sao Báo cáo tài chính 3 năm gần đây</w:t>
      </w:r>
      <w:bookmarkEnd w:id="84"/>
      <w:bookmarkEnd w:id="85"/>
      <w:r w:rsidR="001022A7" w:rsidRPr="00EA6CB1">
        <w:rPr>
          <w:sz w:val="26"/>
          <w:szCs w:val="26"/>
          <w:lang w:val="vi-VN"/>
        </w:rPr>
        <w:t>.</w:t>
      </w:r>
      <w:bookmarkEnd w:id="86"/>
    </w:p>
    <w:p w14:paraId="7B1D0AB6" w14:textId="6108CE8C" w:rsidR="001022A7" w:rsidRPr="00457704" w:rsidRDefault="001022A7" w:rsidP="0047542F">
      <w:pPr>
        <w:pStyle w:val="Heading3"/>
        <w:numPr>
          <w:ilvl w:val="0"/>
          <w:numId w:val="30"/>
        </w:numPr>
        <w:rPr>
          <w:lang w:val="vi-VN"/>
        </w:rPr>
      </w:pPr>
      <w:bookmarkStart w:id="87" w:name="_Toc50389093"/>
      <w:r w:rsidRPr="00EA6CB1">
        <w:t>Bản sao Báo cáo tài chính</w:t>
      </w:r>
      <w:r w:rsidRPr="00457704">
        <w:rPr>
          <w:lang w:val="vi-VN"/>
        </w:rPr>
        <w:t xml:space="preserve"> của </w:t>
      </w:r>
      <w:r w:rsidR="00231E7C" w:rsidRPr="00457704">
        <w:rPr>
          <w:lang w:val="vi-VN"/>
        </w:rPr>
        <w:t xml:space="preserve">Thành viên đứng đầu liên danh - </w:t>
      </w:r>
      <w:r w:rsidRPr="00457704">
        <w:rPr>
          <w:lang w:val="vi-VN"/>
        </w:rPr>
        <w:t>Công ty TNHH Máy tính Nét</w:t>
      </w:r>
      <w:bookmarkEnd w:id="87"/>
    </w:p>
    <w:p w14:paraId="266E3144" w14:textId="7E0BFAAA" w:rsidR="001022A7" w:rsidRDefault="001022A7" w:rsidP="000F47CD">
      <w:pPr>
        <w:spacing w:line="336" w:lineRule="auto"/>
        <w:ind w:firstLine="360"/>
        <w:jc w:val="both"/>
        <w:rPr>
          <w:rFonts w:eastAsia="MS Mincho"/>
          <w:sz w:val="26"/>
          <w:szCs w:val="26"/>
          <w:lang w:val="vi-VN" w:eastAsia="ja-JP"/>
        </w:rPr>
      </w:pPr>
      <w:r w:rsidRPr="00EA6CB1">
        <w:rPr>
          <w:rFonts w:eastAsia="MS Mincho"/>
          <w:sz w:val="26"/>
          <w:szCs w:val="26"/>
          <w:lang w:eastAsia="ja-JP"/>
        </w:rPr>
        <w:t>Các bản sao công chứng Báo cáo tài chính các năm 201</w:t>
      </w:r>
      <w:r w:rsidR="007156B2">
        <w:rPr>
          <w:rFonts w:eastAsia="MS Mincho"/>
          <w:sz w:val="26"/>
          <w:szCs w:val="26"/>
          <w:lang w:val="vi-VN" w:eastAsia="ja-JP"/>
        </w:rPr>
        <w:t>7</w:t>
      </w:r>
      <w:r w:rsidRPr="00EA6CB1">
        <w:rPr>
          <w:rFonts w:eastAsia="MS Mincho"/>
          <w:sz w:val="26"/>
          <w:szCs w:val="26"/>
          <w:lang w:eastAsia="ja-JP"/>
        </w:rPr>
        <w:t>, 201</w:t>
      </w:r>
      <w:r w:rsidR="007156B2">
        <w:rPr>
          <w:rFonts w:eastAsia="MS Mincho"/>
          <w:sz w:val="26"/>
          <w:szCs w:val="26"/>
          <w:lang w:val="vi-VN" w:eastAsia="ja-JP"/>
        </w:rPr>
        <w:t>8</w:t>
      </w:r>
      <w:r w:rsidRPr="00EA6CB1">
        <w:rPr>
          <w:rFonts w:eastAsia="MS Mincho"/>
          <w:sz w:val="26"/>
          <w:szCs w:val="26"/>
          <w:lang w:eastAsia="ja-JP"/>
        </w:rPr>
        <w:t xml:space="preserve"> và 201</w:t>
      </w:r>
      <w:r w:rsidR="007156B2">
        <w:rPr>
          <w:rFonts w:eastAsia="MS Mincho"/>
          <w:sz w:val="26"/>
          <w:szCs w:val="26"/>
          <w:lang w:val="vi-VN" w:eastAsia="ja-JP"/>
        </w:rPr>
        <w:t>9</w:t>
      </w:r>
      <w:r w:rsidRPr="00EA6CB1">
        <w:rPr>
          <w:rFonts w:eastAsia="MS Mincho"/>
          <w:sz w:val="26"/>
          <w:szCs w:val="26"/>
          <w:lang w:eastAsia="ja-JP"/>
        </w:rPr>
        <w:t xml:space="preserve"> có xác nhận của Chi cục thuế quận Đống Đa (cơ quan thuế chủ quản)</w:t>
      </w:r>
      <w:r w:rsidRPr="00EA6CB1">
        <w:rPr>
          <w:rFonts w:eastAsia="MS Mincho"/>
          <w:sz w:val="26"/>
          <w:szCs w:val="26"/>
          <w:lang w:val="vi-VN" w:eastAsia="ja-JP"/>
        </w:rPr>
        <w:t xml:space="preserve"> và Báo cáo tài chính đã được kiểm toán</w:t>
      </w:r>
      <w:r w:rsidRPr="00EA6CB1">
        <w:rPr>
          <w:rFonts w:eastAsia="MS Mincho"/>
          <w:sz w:val="26"/>
          <w:szCs w:val="26"/>
          <w:lang w:eastAsia="ja-JP"/>
        </w:rPr>
        <w:t xml:space="preserve"> đi kèm HSDT ngay sau trang này</w:t>
      </w:r>
      <w:r w:rsidRPr="00EA6CB1">
        <w:rPr>
          <w:rFonts w:eastAsia="MS Mincho"/>
          <w:sz w:val="26"/>
          <w:szCs w:val="26"/>
          <w:lang w:val="vi-VN" w:eastAsia="ja-JP"/>
        </w:rPr>
        <w:t>.</w:t>
      </w:r>
    </w:p>
    <w:p w14:paraId="2C9C4644" w14:textId="024077F2" w:rsidR="000F47CD" w:rsidRDefault="000F47CD" w:rsidP="000F47CD">
      <w:pPr>
        <w:spacing w:line="336" w:lineRule="auto"/>
        <w:ind w:firstLine="360"/>
        <w:rPr>
          <w:rFonts w:eastAsia="MS Mincho"/>
          <w:sz w:val="26"/>
          <w:szCs w:val="26"/>
          <w:lang w:val="vi-VN" w:eastAsia="ja-JP"/>
        </w:rPr>
      </w:pPr>
    </w:p>
    <w:p w14:paraId="7E463F33" w14:textId="67F381E3" w:rsidR="000F47CD" w:rsidRDefault="000F47CD" w:rsidP="000F47CD">
      <w:pPr>
        <w:spacing w:line="336" w:lineRule="auto"/>
        <w:ind w:firstLine="360"/>
        <w:rPr>
          <w:rFonts w:eastAsia="MS Mincho"/>
          <w:sz w:val="26"/>
          <w:szCs w:val="26"/>
          <w:lang w:val="vi-VN" w:eastAsia="ja-JP"/>
        </w:rPr>
      </w:pPr>
    </w:p>
    <w:p w14:paraId="03CAC3B3" w14:textId="14C26287" w:rsidR="000F47CD" w:rsidRDefault="000F47CD" w:rsidP="000F47CD">
      <w:pPr>
        <w:spacing w:line="336" w:lineRule="auto"/>
        <w:ind w:firstLine="360"/>
        <w:rPr>
          <w:rFonts w:eastAsia="MS Mincho"/>
          <w:sz w:val="26"/>
          <w:szCs w:val="26"/>
          <w:lang w:val="vi-VN" w:eastAsia="ja-JP"/>
        </w:rPr>
      </w:pPr>
    </w:p>
    <w:p w14:paraId="004A86E0" w14:textId="4624EAD5" w:rsidR="000F47CD" w:rsidRDefault="000F47CD" w:rsidP="000F47CD">
      <w:pPr>
        <w:spacing w:line="336" w:lineRule="auto"/>
        <w:ind w:firstLine="360"/>
        <w:rPr>
          <w:rFonts w:eastAsia="MS Mincho"/>
          <w:sz w:val="26"/>
          <w:szCs w:val="26"/>
          <w:lang w:val="vi-VN" w:eastAsia="ja-JP"/>
        </w:rPr>
      </w:pPr>
    </w:p>
    <w:p w14:paraId="1151D4B6" w14:textId="0B59F820" w:rsidR="000F47CD" w:rsidRDefault="000F47CD" w:rsidP="000F47CD">
      <w:pPr>
        <w:spacing w:line="336" w:lineRule="auto"/>
        <w:ind w:firstLine="360"/>
        <w:rPr>
          <w:rFonts w:eastAsia="MS Mincho"/>
          <w:sz w:val="26"/>
          <w:szCs w:val="26"/>
          <w:lang w:val="vi-VN" w:eastAsia="ja-JP"/>
        </w:rPr>
      </w:pPr>
    </w:p>
    <w:p w14:paraId="1590AB56" w14:textId="6A09AF32" w:rsidR="000F47CD" w:rsidRDefault="000F47CD" w:rsidP="000F47CD">
      <w:pPr>
        <w:spacing w:line="336" w:lineRule="auto"/>
        <w:ind w:firstLine="360"/>
        <w:rPr>
          <w:rFonts w:eastAsia="MS Mincho"/>
          <w:sz w:val="26"/>
          <w:szCs w:val="26"/>
          <w:lang w:val="vi-VN" w:eastAsia="ja-JP"/>
        </w:rPr>
      </w:pPr>
    </w:p>
    <w:p w14:paraId="109310C5" w14:textId="74F715DA" w:rsidR="000F47CD" w:rsidRDefault="000F47CD" w:rsidP="000F47CD">
      <w:pPr>
        <w:spacing w:line="336" w:lineRule="auto"/>
        <w:ind w:firstLine="360"/>
        <w:rPr>
          <w:rFonts w:eastAsia="MS Mincho"/>
          <w:sz w:val="26"/>
          <w:szCs w:val="26"/>
          <w:lang w:val="vi-VN" w:eastAsia="ja-JP"/>
        </w:rPr>
      </w:pPr>
    </w:p>
    <w:p w14:paraId="460E468E" w14:textId="2CB580E4" w:rsidR="000F47CD" w:rsidRDefault="000F47CD" w:rsidP="000F47CD">
      <w:pPr>
        <w:spacing w:line="336" w:lineRule="auto"/>
        <w:ind w:firstLine="360"/>
        <w:rPr>
          <w:rFonts w:eastAsia="MS Mincho"/>
          <w:sz w:val="26"/>
          <w:szCs w:val="26"/>
          <w:lang w:val="vi-VN" w:eastAsia="ja-JP"/>
        </w:rPr>
      </w:pPr>
    </w:p>
    <w:p w14:paraId="4A1E735C" w14:textId="0D3C63AC" w:rsidR="000F47CD" w:rsidRDefault="000F47CD" w:rsidP="000F47CD">
      <w:pPr>
        <w:spacing w:line="336" w:lineRule="auto"/>
        <w:ind w:firstLine="360"/>
        <w:rPr>
          <w:rFonts w:eastAsia="MS Mincho"/>
          <w:sz w:val="26"/>
          <w:szCs w:val="26"/>
          <w:lang w:val="vi-VN" w:eastAsia="ja-JP"/>
        </w:rPr>
      </w:pPr>
    </w:p>
    <w:p w14:paraId="60C86964" w14:textId="03800C1B" w:rsidR="000F47CD" w:rsidRDefault="000F47CD" w:rsidP="000F47CD">
      <w:pPr>
        <w:spacing w:line="336" w:lineRule="auto"/>
        <w:ind w:firstLine="360"/>
        <w:rPr>
          <w:rFonts w:eastAsia="MS Mincho"/>
          <w:sz w:val="26"/>
          <w:szCs w:val="26"/>
          <w:lang w:val="vi-VN" w:eastAsia="ja-JP"/>
        </w:rPr>
      </w:pPr>
    </w:p>
    <w:p w14:paraId="625D1510" w14:textId="27FDFBED" w:rsidR="000F47CD" w:rsidRDefault="000F47CD" w:rsidP="000F47CD">
      <w:pPr>
        <w:spacing w:line="336" w:lineRule="auto"/>
        <w:ind w:firstLine="360"/>
        <w:rPr>
          <w:rFonts w:eastAsia="MS Mincho"/>
          <w:sz w:val="26"/>
          <w:szCs w:val="26"/>
          <w:lang w:val="vi-VN" w:eastAsia="ja-JP"/>
        </w:rPr>
      </w:pPr>
    </w:p>
    <w:p w14:paraId="55B68944" w14:textId="56BCCB32" w:rsidR="000F47CD" w:rsidRDefault="000F47CD" w:rsidP="000F47CD">
      <w:pPr>
        <w:spacing w:line="336" w:lineRule="auto"/>
        <w:ind w:firstLine="360"/>
        <w:rPr>
          <w:rFonts w:eastAsia="MS Mincho"/>
          <w:sz w:val="26"/>
          <w:szCs w:val="26"/>
          <w:lang w:val="vi-VN" w:eastAsia="ja-JP"/>
        </w:rPr>
      </w:pPr>
    </w:p>
    <w:p w14:paraId="23CC20AC" w14:textId="690E225A" w:rsidR="000F47CD" w:rsidRDefault="000F47CD" w:rsidP="000F47CD">
      <w:pPr>
        <w:spacing w:line="336" w:lineRule="auto"/>
        <w:ind w:firstLine="360"/>
        <w:rPr>
          <w:rFonts w:eastAsia="MS Mincho"/>
          <w:sz w:val="26"/>
          <w:szCs w:val="26"/>
          <w:lang w:val="vi-VN" w:eastAsia="ja-JP"/>
        </w:rPr>
      </w:pPr>
    </w:p>
    <w:p w14:paraId="5E48B58E" w14:textId="2669E0C7" w:rsidR="000F47CD" w:rsidRDefault="000F47CD" w:rsidP="000F47CD">
      <w:pPr>
        <w:spacing w:line="336" w:lineRule="auto"/>
        <w:ind w:firstLine="360"/>
        <w:rPr>
          <w:rFonts w:eastAsia="MS Mincho"/>
          <w:sz w:val="26"/>
          <w:szCs w:val="26"/>
          <w:lang w:val="vi-VN" w:eastAsia="ja-JP"/>
        </w:rPr>
      </w:pPr>
    </w:p>
    <w:p w14:paraId="46E1041D" w14:textId="4167B3DD" w:rsidR="000F47CD" w:rsidRDefault="000F47CD" w:rsidP="000F47CD">
      <w:pPr>
        <w:spacing w:line="336" w:lineRule="auto"/>
        <w:ind w:firstLine="360"/>
        <w:rPr>
          <w:rFonts w:eastAsia="MS Mincho"/>
          <w:sz w:val="26"/>
          <w:szCs w:val="26"/>
          <w:lang w:val="vi-VN" w:eastAsia="ja-JP"/>
        </w:rPr>
      </w:pPr>
    </w:p>
    <w:p w14:paraId="426BEB45" w14:textId="412D8292" w:rsidR="000F47CD" w:rsidRDefault="000F47CD" w:rsidP="000F47CD">
      <w:pPr>
        <w:spacing w:line="336" w:lineRule="auto"/>
        <w:ind w:firstLine="360"/>
        <w:rPr>
          <w:rFonts w:eastAsia="MS Mincho"/>
          <w:sz w:val="26"/>
          <w:szCs w:val="26"/>
          <w:lang w:val="vi-VN" w:eastAsia="ja-JP"/>
        </w:rPr>
      </w:pPr>
    </w:p>
    <w:p w14:paraId="09F6DFFA" w14:textId="5EFB317E" w:rsidR="000F47CD" w:rsidRDefault="000F47CD" w:rsidP="000F47CD">
      <w:pPr>
        <w:spacing w:line="336" w:lineRule="auto"/>
        <w:ind w:firstLine="360"/>
        <w:rPr>
          <w:rFonts w:eastAsia="MS Mincho"/>
          <w:sz w:val="26"/>
          <w:szCs w:val="26"/>
          <w:lang w:val="vi-VN" w:eastAsia="ja-JP"/>
        </w:rPr>
      </w:pPr>
    </w:p>
    <w:p w14:paraId="65A68709" w14:textId="4097636C" w:rsidR="000F47CD" w:rsidRDefault="000F47CD" w:rsidP="000F47CD">
      <w:pPr>
        <w:spacing w:line="336" w:lineRule="auto"/>
        <w:ind w:firstLine="360"/>
        <w:rPr>
          <w:rFonts w:eastAsia="MS Mincho"/>
          <w:sz w:val="26"/>
          <w:szCs w:val="26"/>
          <w:lang w:val="vi-VN" w:eastAsia="ja-JP"/>
        </w:rPr>
      </w:pPr>
    </w:p>
    <w:p w14:paraId="0ACE0971" w14:textId="1D4CFA69" w:rsidR="000F47CD" w:rsidRDefault="000F47CD" w:rsidP="000F47CD">
      <w:pPr>
        <w:spacing w:line="336" w:lineRule="auto"/>
        <w:ind w:firstLine="360"/>
        <w:rPr>
          <w:rFonts w:eastAsia="MS Mincho"/>
          <w:sz w:val="26"/>
          <w:szCs w:val="26"/>
          <w:lang w:val="vi-VN" w:eastAsia="ja-JP"/>
        </w:rPr>
      </w:pPr>
    </w:p>
    <w:p w14:paraId="2D2F5720" w14:textId="0C2E3D52" w:rsidR="000F47CD" w:rsidRDefault="000F47CD" w:rsidP="000F47CD">
      <w:pPr>
        <w:spacing w:line="336" w:lineRule="auto"/>
        <w:ind w:firstLine="360"/>
        <w:rPr>
          <w:rFonts w:eastAsia="MS Mincho"/>
          <w:sz w:val="26"/>
          <w:szCs w:val="26"/>
          <w:lang w:val="vi-VN" w:eastAsia="ja-JP"/>
        </w:rPr>
      </w:pPr>
    </w:p>
    <w:p w14:paraId="64F32C55" w14:textId="5FF8A5E6" w:rsidR="000F47CD" w:rsidRDefault="000F47CD" w:rsidP="000F47CD">
      <w:pPr>
        <w:spacing w:line="336" w:lineRule="auto"/>
        <w:ind w:firstLine="360"/>
        <w:rPr>
          <w:rFonts w:eastAsia="MS Mincho"/>
          <w:sz w:val="26"/>
          <w:szCs w:val="26"/>
          <w:lang w:val="vi-VN" w:eastAsia="ja-JP"/>
        </w:rPr>
      </w:pPr>
    </w:p>
    <w:p w14:paraId="61014D68" w14:textId="0A037B5B" w:rsidR="000F47CD" w:rsidRDefault="000F47CD" w:rsidP="000F47CD">
      <w:pPr>
        <w:spacing w:line="336" w:lineRule="auto"/>
        <w:ind w:firstLine="360"/>
        <w:rPr>
          <w:rFonts w:eastAsia="MS Mincho"/>
          <w:sz w:val="26"/>
          <w:szCs w:val="26"/>
          <w:lang w:val="vi-VN" w:eastAsia="ja-JP"/>
        </w:rPr>
      </w:pPr>
    </w:p>
    <w:p w14:paraId="42A00D1A" w14:textId="77777777" w:rsidR="000F47CD" w:rsidRPr="00EA6CB1" w:rsidRDefault="000F47CD" w:rsidP="000F47CD">
      <w:pPr>
        <w:spacing w:line="336" w:lineRule="auto"/>
        <w:ind w:firstLine="360"/>
        <w:rPr>
          <w:rFonts w:eastAsia="MS Mincho"/>
          <w:sz w:val="26"/>
          <w:szCs w:val="26"/>
          <w:lang w:val="vi-VN" w:eastAsia="ja-JP"/>
        </w:rPr>
      </w:pPr>
    </w:p>
    <w:p w14:paraId="3F4AA768" w14:textId="77777777" w:rsidR="001022A7" w:rsidRPr="00EA6CB1" w:rsidRDefault="001022A7" w:rsidP="001022A7">
      <w:pPr>
        <w:rPr>
          <w:rFonts w:eastAsia="MS Mincho"/>
          <w:sz w:val="26"/>
          <w:szCs w:val="26"/>
          <w:lang w:val="vi-VN" w:eastAsia="ja-JP"/>
        </w:rPr>
      </w:pPr>
    </w:p>
    <w:p w14:paraId="2D8C5157" w14:textId="28DFA284" w:rsidR="007156B2" w:rsidRPr="007156B2" w:rsidRDefault="007156B2" w:rsidP="00457704">
      <w:pPr>
        <w:pStyle w:val="Heading3"/>
        <w:rPr>
          <w:lang w:val="vi-VN"/>
        </w:rPr>
      </w:pPr>
      <w:bookmarkStart w:id="88" w:name="_Toc50389094"/>
      <w:r w:rsidRPr="007156B2">
        <w:lastRenderedPageBreak/>
        <w:t xml:space="preserve">Bản sao Báo </w:t>
      </w:r>
      <w:r w:rsidRPr="00457704">
        <w:t>cáo</w:t>
      </w:r>
      <w:r w:rsidRPr="007156B2">
        <w:t xml:space="preserve"> tài chính</w:t>
      </w:r>
      <w:r w:rsidRPr="007156B2">
        <w:rPr>
          <w:lang w:val="vi-VN"/>
        </w:rPr>
        <w:t xml:space="preserve"> của Thành viên liên danh </w:t>
      </w:r>
      <w:r w:rsidR="006C1EE5">
        <w:rPr>
          <w:lang w:val="vi-VN"/>
        </w:rPr>
        <w:t xml:space="preserve">thứ 2 </w:t>
      </w:r>
      <w:r w:rsidRPr="007156B2">
        <w:rPr>
          <w:lang w:val="vi-VN"/>
        </w:rPr>
        <w:t xml:space="preserve">- Công ty </w:t>
      </w:r>
      <w:r w:rsidRPr="007156B2">
        <w:rPr>
          <w:rFonts w:eastAsia="Times New Roman"/>
          <w:lang w:val="vi-VN"/>
        </w:rPr>
        <w:t>Cổ phần Công nghệ Tinh Vân</w:t>
      </w:r>
      <w:bookmarkEnd w:id="88"/>
    </w:p>
    <w:p w14:paraId="640D1ED6" w14:textId="11237D62" w:rsidR="007156B2" w:rsidRDefault="007156B2" w:rsidP="000F47CD">
      <w:pPr>
        <w:spacing w:line="336" w:lineRule="auto"/>
        <w:ind w:firstLine="360"/>
        <w:jc w:val="both"/>
        <w:rPr>
          <w:rFonts w:eastAsia="MS Mincho"/>
          <w:sz w:val="26"/>
          <w:szCs w:val="26"/>
          <w:lang w:eastAsia="ja-JP"/>
        </w:rPr>
      </w:pPr>
      <w:r w:rsidRPr="007156B2">
        <w:rPr>
          <w:rFonts w:eastAsia="MS Mincho"/>
          <w:sz w:val="26"/>
          <w:szCs w:val="26"/>
          <w:lang w:eastAsia="ja-JP"/>
        </w:rPr>
        <w:t xml:space="preserve">Các bản sao công chứng Báo cáo tài chính các năm </w:t>
      </w:r>
      <w:r w:rsidRPr="00EA6CB1">
        <w:rPr>
          <w:rFonts w:eastAsia="MS Mincho"/>
          <w:sz w:val="26"/>
          <w:szCs w:val="26"/>
          <w:lang w:eastAsia="ja-JP"/>
        </w:rPr>
        <w:t>201</w:t>
      </w:r>
      <w:r>
        <w:rPr>
          <w:rFonts w:eastAsia="MS Mincho"/>
          <w:sz w:val="26"/>
          <w:szCs w:val="26"/>
          <w:lang w:val="vi-VN" w:eastAsia="ja-JP"/>
        </w:rPr>
        <w:t>7</w:t>
      </w:r>
      <w:r w:rsidRPr="00EA6CB1">
        <w:rPr>
          <w:rFonts w:eastAsia="MS Mincho"/>
          <w:sz w:val="26"/>
          <w:szCs w:val="26"/>
          <w:lang w:eastAsia="ja-JP"/>
        </w:rPr>
        <w:t>, 201</w:t>
      </w:r>
      <w:r>
        <w:rPr>
          <w:rFonts w:eastAsia="MS Mincho"/>
          <w:sz w:val="26"/>
          <w:szCs w:val="26"/>
          <w:lang w:val="vi-VN" w:eastAsia="ja-JP"/>
        </w:rPr>
        <w:t>8</w:t>
      </w:r>
      <w:r w:rsidRPr="00EA6CB1">
        <w:rPr>
          <w:rFonts w:eastAsia="MS Mincho"/>
          <w:sz w:val="26"/>
          <w:szCs w:val="26"/>
          <w:lang w:eastAsia="ja-JP"/>
        </w:rPr>
        <w:t xml:space="preserve"> và 201</w:t>
      </w:r>
      <w:r>
        <w:rPr>
          <w:rFonts w:eastAsia="MS Mincho"/>
          <w:sz w:val="26"/>
          <w:szCs w:val="26"/>
          <w:lang w:val="vi-VN" w:eastAsia="ja-JP"/>
        </w:rPr>
        <w:t>9</w:t>
      </w:r>
      <w:r w:rsidRPr="007156B2">
        <w:rPr>
          <w:rFonts w:eastAsia="MS Mincho"/>
          <w:sz w:val="26"/>
          <w:szCs w:val="26"/>
          <w:lang w:eastAsia="ja-JP"/>
        </w:rPr>
        <w:t xml:space="preserve"> có xác nhận của Chi cục thuế quận Đống Đa (cơ quan thuế chủ quản)</w:t>
      </w:r>
      <w:r w:rsidRPr="007156B2">
        <w:rPr>
          <w:rFonts w:eastAsia="MS Mincho"/>
          <w:sz w:val="26"/>
          <w:szCs w:val="26"/>
          <w:lang w:val="en-US" w:eastAsia="ja-JP"/>
        </w:rPr>
        <w:t xml:space="preserve"> và Báo cáo tài chính đã được kiểm toán</w:t>
      </w:r>
      <w:r w:rsidRPr="007156B2">
        <w:rPr>
          <w:rFonts w:eastAsia="MS Mincho"/>
          <w:sz w:val="26"/>
          <w:szCs w:val="26"/>
          <w:lang w:eastAsia="ja-JP"/>
        </w:rPr>
        <w:t xml:space="preserve"> đi kèm HSDT ngay sau trang này</w:t>
      </w:r>
    </w:p>
    <w:p w14:paraId="198DD166" w14:textId="70A703C1" w:rsidR="000F47CD" w:rsidRDefault="000F47CD" w:rsidP="000F47CD">
      <w:pPr>
        <w:spacing w:line="336" w:lineRule="auto"/>
        <w:ind w:firstLine="360"/>
        <w:rPr>
          <w:rFonts w:eastAsia="MS Mincho"/>
          <w:sz w:val="26"/>
          <w:szCs w:val="26"/>
          <w:lang w:eastAsia="ja-JP"/>
        </w:rPr>
      </w:pPr>
    </w:p>
    <w:p w14:paraId="5247EAD0" w14:textId="2C081664" w:rsidR="000F47CD" w:rsidRDefault="000F47CD" w:rsidP="000F47CD">
      <w:pPr>
        <w:spacing w:line="336" w:lineRule="auto"/>
        <w:ind w:firstLine="360"/>
        <w:rPr>
          <w:rFonts w:eastAsia="MS Mincho"/>
          <w:sz w:val="26"/>
          <w:szCs w:val="26"/>
          <w:lang w:eastAsia="ja-JP"/>
        </w:rPr>
      </w:pPr>
    </w:p>
    <w:p w14:paraId="4D4FB239" w14:textId="057521E2" w:rsidR="000F47CD" w:rsidRDefault="000F47CD" w:rsidP="000F47CD">
      <w:pPr>
        <w:spacing w:line="336" w:lineRule="auto"/>
        <w:ind w:firstLine="360"/>
        <w:rPr>
          <w:rFonts w:eastAsia="MS Mincho"/>
          <w:sz w:val="26"/>
          <w:szCs w:val="26"/>
          <w:lang w:eastAsia="ja-JP"/>
        </w:rPr>
      </w:pPr>
    </w:p>
    <w:p w14:paraId="79A18129" w14:textId="43E50C96" w:rsidR="000F47CD" w:rsidRDefault="000F47CD" w:rsidP="000F47CD">
      <w:pPr>
        <w:spacing w:line="336" w:lineRule="auto"/>
        <w:ind w:firstLine="360"/>
        <w:rPr>
          <w:rFonts w:eastAsia="MS Mincho"/>
          <w:sz w:val="26"/>
          <w:szCs w:val="26"/>
          <w:lang w:eastAsia="ja-JP"/>
        </w:rPr>
      </w:pPr>
    </w:p>
    <w:p w14:paraId="4520B8B9" w14:textId="135B7012" w:rsidR="000F47CD" w:rsidRDefault="000F47CD" w:rsidP="000F47CD">
      <w:pPr>
        <w:spacing w:line="336" w:lineRule="auto"/>
        <w:ind w:firstLine="360"/>
        <w:rPr>
          <w:rFonts w:eastAsia="MS Mincho"/>
          <w:sz w:val="26"/>
          <w:szCs w:val="26"/>
          <w:lang w:eastAsia="ja-JP"/>
        </w:rPr>
      </w:pPr>
    </w:p>
    <w:p w14:paraId="35E7145E" w14:textId="7D052BF7" w:rsidR="000F47CD" w:rsidRDefault="000F47CD" w:rsidP="000F47CD">
      <w:pPr>
        <w:spacing w:line="336" w:lineRule="auto"/>
        <w:ind w:firstLine="360"/>
        <w:rPr>
          <w:rFonts w:eastAsia="MS Mincho"/>
          <w:sz w:val="26"/>
          <w:szCs w:val="26"/>
          <w:lang w:eastAsia="ja-JP"/>
        </w:rPr>
      </w:pPr>
    </w:p>
    <w:p w14:paraId="4A74B06B" w14:textId="79A0E54A" w:rsidR="000F47CD" w:rsidRDefault="000F47CD" w:rsidP="000F47CD">
      <w:pPr>
        <w:spacing w:line="336" w:lineRule="auto"/>
        <w:ind w:firstLine="360"/>
        <w:rPr>
          <w:rFonts w:eastAsia="MS Mincho"/>
          <w:sz w:val="26"/>
          <w:szCs w:val="26"/>
          <w:lang w:eastAsia="ja-JP"/>
        </w:rPr>
      </w:pPr>
    </w:p>
    <w:p w14:paraId="2C8941B8" w14:textId="28AAF0CF" w:rsidR="000F47CD" w:rsidRDefault="000F47CD" w:rsidP="000F47CD">
      <w:pPr>
        <w:spacing w:line="336" w:lineRule="auto"/>
        <w:ind w:firstLine="360"/>
        <w:rPr>
          <w:rFonts w:eastAsia="MS Mincho"/>
          <w:sz w:val="26"/>
          <w:szCs w:val="26"/>
          <w:lang w:eastAsia="ja-JP"/>
        </w:rPr>
      </w:pPr>
    </w:p>
    <w:p w14:paraId="40E4FB2F" w14:textId="2B850694" w:rsidR="000F47CD" w:rsidRDefault="000F47CD" w:rsidP="000F47CD">
      <w:pPr>
        <w:spacing w:line="336" w:lineRule="auto"/>
        <w:ind w:firstLine="360"/>
        <w:rPr>
          <w:rFonts w:eastAsia="MS Mincho"/>
          <w:sz w:val="26"/>
          <w:szCs w:val="26"/>
          <w:lang w:eastAsia="ja-JP"/>
        </w:rPr>
      </w:pPr>
    </w:p>
    <w:p w14:paraId="295A20B4" w14:textId="01A55111" w:rsidR="000F47CD" w:rsidRDefault="000F47CD" w:rsidP="000F47CD">
      <w:pPr>
        <w:spacing w:line="336" w:lineRule="auto"/>
        <w:ind w:firstLine="360"/>
        <w:rPr>
          <w:rFonts w:eastAsia="MS Mincho"/>
          <w:sz w:val="26"/>
          <w:szCs w:val="26"/>
          <w:lang w:eastAsia="ja-JP"/>
        </w:rPr>
      </w:pPr>
    </w:p>
    <w:p w14:paraId="3E23AB14" w14:textId="7966F70E" w:rsidR="000F47CD" w:rsidRDefault="000F47CD" w:rsidP="000F47CD">
      <w:pPr>
        <w:spacing w:line="336" w:lineRule="auto"/>
        <w:ind w:firstLine="360"/>
        <w:rPr>
          <w:rFonts w:eastAsia="MS Mincho"/>
          <w:sz w:val="26"/>
          <w:szCs w:val="26"/>
          <w:lang w:eastAsia="ja-JP"/>
        </w:rPr>
      </w:pPr>
    </w:p>
    <w:p w14:paraId="7E20C2C0" w14:textId="49DC4AE4" w:rsidR="000F47CD" w:rsidRDefault="000F47CD" w:rsidP="000F47CD">
      <w:pPr>
        <w:spacing w:line="336" w:lineRule="auto"/>
        <w:ind w:firstLine="360"/>
        <w:rPr>
          <w:rFonts w:eastAsia="MS Mincho"/>
          <w:sz w:val="26"/>
          <w:szCs w:val="26"/>
          <w:lang w:eastAsia="ja-JP"/>
        </w:rPr>
      </w:pPr>
    </w:p>
    <w:p w14:paraId="2331F282" w14:textId="4E312B5C" w:rsidR="000F47CD" w:rsidRDefault="000F47CD" w:rsidP="000F47CD">
      <w:pPr>
        <w:spacing w:line="336" w:lineRule="auto"/>
        <w:ind w:firstLine="360"/>
        <w:rPr>
          <w:rFonts w:eastAsia="MS Mincho"/>
          <w:sz w:val="26"/>
          <w:szCs w:val="26"/>
          <w:lang w:eastAsia="ja-JP"/>
        </w:rPr>
      </w:pPr>
    </w:p>
    <w:p w14:paraId="4F5942DC" w14:textId="2E66D4FA" w:rsidR="000F47CD" w:rsidRDefault="000F47CD" w:rsidP="000F47CD">
      <w:pPr>
        <w:spacing w:line="336" w:lineRule="auto"/>
        <w:ind w:firstLine="360"/>
        <w:rPr>
          <w:rFonts w:eastAsia="MS Mincho"/>
          <w:sz w:val="26"/>
          <w:szCs w:val="26"/>
          <w:lang w:eastAsia="ja-JP"/>
        </w:rPr>
      </w:pPr>
    </w:p>
    <w:p w14:paraId="3A05599B" w14:textId="7A4B6087" w:rsidR="000F47CD" w:rsidRDefault="000F47CD" w:rsidP="000F47CD">
      <w:pPr>
        <w:spacing w:line="336" w:lineRule="auto"/>
        <w:ind w:firstLine="360"/>
        <w:rPr>
          <w:rFonts w:eastAsia="MS Mincho"/>
          <w:sz w:val="26"/>
          <w:szCs w:val="26"/>
          <w:lang w:eastAsia="ja-JP"/>
        </w:rPr>
      </w:pPr>
    </w:p>
    <w:p w14:paraId="38C3175A" w14:textId="2F63985C" w:rsidR="000F47CD" w:rsidRDefault="000F47CD" w:rsidP="000F47CD">
      <w:pPr>
        <w:spacing w:line="336" w:lineRule="auto"/>
        <w:ind w:firstLine="360"/>
        <w:rPr>
          <w:rFonts w:eastAsia="MS Mincho"/>
          <w:sz w:val="26"/>
          <w:szCs w:val="26"/>
          <w:lang w:eastAsia="ja-JP"/>
        </w:rPr>
      </w:pPr>
    </w:p>
    <w:p w14:paraId="1AD8D1E6" w14:textId="0AF91B2E" w:rsidR="000F47CD" w:rsidRDefault="000F47CD" w:rsidP="000F47CD">
      <w:pPr>
        <w:spacing w:line="336" w:lineRule="auto"/>
        <w:ind w:firstLine="360"/>
        <w:rPr>
          <w:rFonts w:eastAsia="MS Mincho"/>
          <w:sz w:val="26"/>
          <w:szCs w:val="26"/>
          <w:lang w:eastAsia="ja-JP"/>
        </w:rPr>
      </w:pPr>
    </w:p>
    <w:p w14:paraId="11947726" w14:textId="07ABB291" w:rsidR="000F47CD" w:rsidRDefault="000F47CD" w:rsidP="000F47CD">
      <w:pPr>
        <w:spacing w:line="336" w:lineRule="auto"/>
        <w:ind w:firstLine="360"/>
        <w:rPr>
          <w:rFonts w:eastAsia="MS Mincho"/>
          <w:sz w:val="26"/>
          <w:szCs w:val="26"/>
          <w:lang w:eastAsia="ja-JP"/>
        </w:rPr>
      </w:pPr>
    </w:p>
    <w:p w14:paraId="60EE1C45" w14:textId="29BF7ABB" w:rsidR="000F47CD" w:rsidRDefault="000F47CD" w:rsidP="000F47CD">
      <w:pPr>
        <w:spacing w:line="336" w:lineRule="auto"/>
        <w:ind w:firstLine="360"/>
        <w:rPr>
          <w:rFonts w:eastAsia="MS Mincho"/>
          <w:sz w:val="26"/>
          <w:szCs w:val="26"/>
          <w:lang w:eastAsia="ja-JP"/>
        </w:rPr>
      </w:pPr>
    </w:p>
    <w:p w14:paraId="31D40E7C" w14:textId="2F3C6784" w:rsidR="000F47CD" w:rsidRDefault="000F47CD" w:rsidP="000F47CD">
      <w:pPr>
        <w:spacing w:line="336" w:lineRule="auto"/>
        <w:ind w:firstLine="360"/>
        <w:rPr>
          <w:rFonts w:eastAsia="MS Mincho"/>
          <w:sz w:val="26"/>
          <w:szCs w:val="26"/>
          <w:lang w:eastAsia="ja-JP"/>
        </w:rPr>
      </w:pPr>
    </w:p>
    <w:p w14:paraId="3B5BFCD5" w14:textId="52FF54F7" w:rsidR="000F47CD" w:rsidRDefault="000F47CD" w:rsidP="000F47CD">
      <w:pPr>
        <w:spacing w:line="336" w:lineRule="auto"/>
        <w:ind w:firstLine="360"/>
        <w:rPr>
          <w:rFonts w:eastAsia="MS Mincho"/>
          <w:sz w:val="26"/>
          <w:szCs w:val="26"/>
          <w:lang w:eastAsia="ja-JP"/>
        </w:rPr>
      </w:pPr>
    </w:p>
    <w:p w14:paraId="286B5C8D" w14:textId="39CA5860" w:rsidR="000F47CD" w:rsidRDefault="000F47CD" w:rsidP="000F47CD">
      <w:pPr>
        <w:spacing w:line="336" w:lineRule="auto"/>
        <w:ind w:firstLine="360"/>
        <w:rPr>
          <w:rFonts w:eastAsia="MS Mincho"/>
          <w:sz w:val="26"/>
          <w:szCs w:val="26"/>
          <w:lang w:eastAsia="ja-JP"/>
        </w:rPr>
      </w:pPr>
    </w:p>
    <w:p w14:paraId="22AD3BD6" w14:textId="6ADD35DD" w:rsidR="000F47CD" w:rsidRDefault="000F47CD" w:rsidP="000F47CD">
      <w:pPr>
        <w:spacing w:line="336" w:lineRule="auto"/>
        <w:ind w:firstLine="360"/>
        <w:rPr>
          <w:rFonts w:eastAsia="MS Mincho"/>
          <w:sz w:val="26"/>
          <w:szCs w:val="26"/>
          <w:lang w:eastAsia="ja-JP"/>
        </w:rPr>
      </w:pPr>
    </w:p>
    <w:p w14:paraId="4368572C" w14:textId="77777777" w:rsidR="000F47CD" w:rsidRDefault="000F47CD" w:rsidP="000F47CD">
      <w:pPr>
        <w:spacing w:line="336" w:lineRule="auto"/>
        <w:ind w:firstLine="360"/>
        <w:rPr>
          <w:rFonts w:eastAsia="MS Mincho"/>
          <w:sz w:val="26"/>
          <w:szCs w:val="26"/>
          <w:lang w:eastAsia="ja-JP"/>
        </w:rPr>
      </w:pPr>
    </w:p>
    <w:p w14:paraId="103753B2" w14:textId="77777777" w:rsidR="007156B2" w:rsidRPr="007156B2" w:rsidRDefault="007156B2" w:rsidP="007156B2">
      <w:pPr>
        <w:spacing w:line="336" w:lineRule="auto"/>
        <w:rPr>
          <w:rFonts w:eastAsia="MS Mincho"/>
          <w:sz w:val="26"/>
          <w:szCs w:val="26"/>
          <w:lang w:val="en-US" w:eastAsia="ja-JP"/>
        </w:rPr>
      </w:pPr>
    </w:p>
    <w:p w14:paraId="2D97B9B5" w14:textId="0DD8386E" w:rsidR="001022A7" w:rsidRPr="00EA6CB1" w:rsidRDefault="001022A7" w:rsidP="00457704">
      <w:pPr>
        <w:pStyle w:val="Heading3"/>
        <w:rPr>
          <w:lang w:val="vi-VN"/>
        </w:rPr>
      </w:pPr>
      <w:bookmarkStart w:id="89" w:name="_Toc50389095"/>
      <w:r w:rsidRPr="00EA6CB1">
        <w:lastRenderedPageBreak/>
        <w:t>Bản sao Báo cáo tài chính</w:t>
      </w:r>
      <w:r w:rsidRPr="00EA6CB1">
        <w:rPr>
          <w:lang w:val="vi-VN"/>
        </w:rPr>
        <w:t xml:space="preserve"> của </w:t>
      </w:r>
      <w:r w:rsidR="00231E7C" w:rsidRPr="00EA6CB1">
        <w:rPr>
          <w:lang w:val="vi-VN"/>
        </w:rPr>
        <w:t xml:space="preserve">Thành viên liên danh </w:t>
      </w:r>
      <w:r w:rsidR="006C1EE5">
        <w:rPr>
          <w:lang w:val="vi-VN"/>
        </w:rPr>
        <w:t xml:space="preserve">thứ 3 </w:t>
      </w:r>
      <w:r w:rsidR="00231E7C" w:rsidRPr="00EA6CB1">
        <w:rPr>
          <w:lang w:val="vi-VN"/>
        </w:rPr>
        <w:t xml:space="preserve">- </w:t>
      </w:r>
      <w:r w:rsidR="007156B2" w:rsidRPr="005D198D">
        <w:rPr>
          <w:lang w:val="vi-VN"/>
        </w:rPr>
        <w:t xml:space="preserve">Công ty </w:t>
      </w:r>
      <w:r w:rsidR="007156B2" w:rsidRPr="005D198D">
        <w:rPr>
          <w:rFonts w:eastAsia="Times New Roman"/>
          <w:lang w:val="vi-VN"/>
        </w:rPr>
        <w:t xml:space="preserve">Cổ phần Công nghệ </w:t>
      </w:r>
      <w:r w:rsidR="007156B2">
        <w:rPr>
          <w:rFonts w:eastAsia="Times New Roman"/>
          <w:lang w:val="vi-VN"/>
        </w:rPr>
        <w:t>Viking</w:t>
      </w:r>
      <w:bookmarkEnd w:id="89"/>
    </w:p>
    <w:p w14:paraId="4E489ADC" w14:textId="174347A6" w:rsidR="007156B2" w:rsidRDefault="008E23D8" w:rsidP="000F47CD">
      <w:pPr>
        <w:spacing w:line="336" w:lineRule="auto"/>
        <w:ind w:firstLine="360"/>
        <w:jc w:val="both"/>
        <w:rPr>
          <w:rFonts w:eastAsia="MS Mincho"/>
          <w:sz w:val="26"/>
          <w:szCs w:val="26"/>
          <w:lang w:val="vi-VN" w:eastAsia="ja-JP"/>
        </w:rPr>
      </w:pPr>
      <w:r w:rsidRPr="00EA6CB1">
        <w:rPr>
          <w:rFonts w:eastAsia="MS Mincho"/>
          <w:sz w:val="26"/>
          <w:szCs w:val="26"/>
          <w:lang w:eastAsia="ja-JP"/>
        </w:rPr>
        <w:t xml:space="preserve">Các bản sao công chứng Báo cáo tài chính các năm </w:t>
      </w:r>
      <w:r w:rsidR="007156B2" w:rsidRPr="00EA6CB1">
        <w:rPr>
          <w:rFonts w:eastAsia="MS Mincho"/>
          <w:sz w:val="26"/>
          <w:szCs w:val="26"/>
          <w:lang w:eastAsia="ja-JP"/>
        </w:rPr>
        <w:t>201</w:t>
      </w:r>
      <w:r w:rsidR="007156B2">
        <w:rPr>
          <w:rFonts w:eastAsia="MS Mincho"/>
          <w:sz w:val="26"/>
          <w:szCs w:val="26"/>
          <w:lang w:val="vi-VN" w:eastAsia="ja-JP"/>
        </w:rPr>
        <w:t>7</w:t>
      </w:r>
      <w:r w:rsidR="007156B2" w:rsidRPr="00EA6CB1">
        <w:rPr>
          <w:rFonts w:eastAsia="MS Mincho"/>
          <w:sz w:val="26"/>
          <w:szCs w:val="26"/>
          <w:lang w:eastAsia="ja-JP"/>
        </w:rPr>
        <w:t>, 201</w:t>
      </w:r>
      <w:r w:rsidR="007156B2">
        <w:rPr>
          <w:rFonts w:eastAsia="MS Mincho"/>
          <w:sz w:val="26"/>
          <w:szCs w:val="26"/>
          <w:lang w:val="vi-VN" w:eastAsia="ja-JP"/>
        </w:rPr>
        <w:t>8</w:t>
      </w:r>
      <w:r w:rsidR="007156B2" w:rsidRPr="00EA6CB1">
        <w:rPr>
          <w:rFonts w:eastAsia="MS Mincho"/>
          <w:sz w:val="26"/>
          <w:szCs w:val="26"/>
          <w:lang w:eastAsia="ja-JP"/>
        </w:rPr>
        <w:t xml:space="preserve"> và 201</w:t>
      </w:r>
      <w:r w:rsidR="007156B2">
        <w:rPr>
          <w:rFonts w:eastAsia="MS Mincho"/>
          <w:sz w:val="26"/>
          <w:szCs w:val="26"/>
          <w:lang w:val="vi-VN" w:eastAsia="ja-JP"/>
        </w:rPr>
        <w:t>9</w:t>
      </w:r>
      <w:r w:rsidRPr="00EA6CB1">
        <w:rPr>
          <w:rFonts w:eastAsia="MS Mincho"/>
          <w:sz w:val="26"/>
          <w:szCs w:val="26"/>
          <w:lang w:eastAsia="ja-JP"/>
        </w:rPr>
        <w:t xml:space="preserve"> có xác nhận của Chi cục thuế quận Đống Đa (cơ quan thuế chủ quản)</w:t>
      </w:r>
      <w:r w:rsidR="009E1EA5" w:rsidRPr="00EA6CB1">
        <w:rPr>
          <w:rFonts w:eastAsia="MS Mincho"/>
          <w:sz w:val="26"/>
          <w:szCs w:val="26"/>
          <w:lang w:val="vi-VN" w:eastAsia="ja-JP"/>
        </w:rPr>
        <w:t xml:space="preserve"> và Báo cáo tài chính đã được kiểm toán</w:t>
      </w:r>
      <w:r w:rsidRPr="00EA6CB1">
        <w:rPr>
          <w:rFonts w:eastAsia="MS Mincho"/>
          <w:sz w:val="26"/>
          <w:szCs w:val="26"/>
          <w:lang w:eastAsia="ja-JP"/>
        </w:rPr>
        <w:t xml:space="preserve"> đi kèm HSDT ngay sau trang này</w:t>
      </w:r>
      <w:bookmarkStart w:id="90" w:name="_Toc363056599"/>
      <w:r w:rsidR="001022A7" w:rsidRPr="00EA6CB1">
        <w:rPr>
          <w:rFonts w:eastAsia="MS Mincho"/>
          <w:sz w:val="26"/>
          <w:szCs w:val="26"/>
          <w:lang w:val="vi-VN" w:eastAsia="ja-JP"/>
        </w:rPr>
        <w:t>.</w:t>
      </w:r>
    </w:p>
    <w:p w14:paraId="1DD9A7A1" w14:textId="50AA4101" w:rsidR="008E23D8" w:rsidRPr="007156B2" w:rsidRDefault="008E23D8" w:rsidP="001022A7">
      <w:pPr>
        <w:spacing w:line="336" w:lineRule="auto"/>
        <w:rPr>
          <w:rFonts w:eastAsia="MS Mincho"/>
          <w:sz w:val="26"/>
          <w:szCs w:val="26"/>
          <w:lang w:val="vi-VN" w:eastAsia="ja-JP"/>
        </w:rPr>
      </w:pPr>
      <w:r w:rsidRPr="00EA6CB1">
        <w:rPr>
          <w:sz w:val="26"/>
          <w:szCs w:val="26"/>
        </w:rPr>
        <w:br w:type="page"/>
      </w:r>
    </w:p>
    <w:p w14:paraId="420097EA" w14:textId="77777777" w:rsidR="008E23D8" w:rsidRPr="00EA6CB1" w:rsidRDefault="008E23D8" w:rsidP="00917E9F">
      <w:pPr>
        <w:pStyle w:val="Heading2"/>
        <w:spacing w:line="336" w:lineRule="auto"/>
        <w:rPr>
          <w:sz w:val="26"/>
          <w:szCs w:val="26"/>
        </w:rPr>
      </w:pPr>
      <w:bookmarkStart w:id="91" w:name="_Toc443567321"/>
      <w:bookmarkStart w:id="92" w:name="_Toc50389096"/>
      <w:r w:rsidRPr="00EA6CB1">
        <w:rPr>
          <w:sz w:val="26"/>
          <w:szCs w:val="26"/>
        </w:rPr>
        <w:lastRenderedPageBreak/>
        <w:t xml:space="preserve">Bản sao tờ khai quyết toán thuế của nhà thầu có xác nhận của cơ quan thuế hoặc xác nhận của cơ quan thuế đối với hoạt động tài chính của nhà thầu trong 3 năm </w:t>
      </w:r>
      <w:bookmarkEnd w:id="90"/>
      <w:r w:rsidRPr="00EA6CB1">
        <w:rPr>
          <w:sz w:val="26"/>
          <w:szCs w:val="26"/>
        </w:rPr>
        <w:t>gần đây.</w:t>
      </w:r>
      <w:bookmarkEnd w:id="91"/>
      <w:bookmarkEnd w:id="92"/>
    </w:p>
    <w:p w14:paraId="6EBDA4EB" w14:textId="7D5895EE" w:rsidR="00566286" w:rsidRPr="009140C0" w:rsidRDefault="00566286" w:rsidP="0047542F">
      <w:pPr>
        <w:pStyle w:val="Heading3"/>
        <w:numPr>
          <w:ilvl w:val="0"/>
          <w:numId w:val="31"/>
        </w:numPr>
        <w:rPr>
          <w:lang w:val="vi-VN"/>
        </w:rPr>
      </w:pPr>
      <w:bookmarkStart w:id="93" w:name="_Toc50389097"/>
      <w:r w:rsidRPr="00EA6CB1">
        <w:t>Bản sao</w:t>
      </w:r>
      <w:r w:rsidR="00231E7C" w:rsidRPr="009140C0">
        <w:rPr>
          <w:lang w:val="vi-VN"/>
        </w:rPr>
        <w:t xml:space="preserve"> c</w:t>
      </w:r>
      <w:r w:rsidRPr="009140C0">
        <w:rPr>
          <w:lang w:val="vi-VN"/>
        </w:rPr>
        <w:t xml:space="preserve">ủa </w:t>
      </w:r>
      <w:r w:rsidR="00231E7C" w:rsidRPr="009140C0">
        <w:rPr>
          <w:lang w:val="vi-VN"/>
        </w:rPr>
        <w:t>Thành viên đứng đầu liên danh - C</w:t>
      </w:r>
      <w:r w:rsidRPr="009140C0">
        <w:rPr>
          <w:lang w:val="vi-VN"/>
        </w:rPr>
        <w:t>ông ty TNHH Máy tính Nét</w:t>
      </w:r>
      <w:bookmarkEnd w:id="93"/>
    </w:p>
    <w:p w14:paraId="00A09ACB" w14:textId="5E07FA28" w:rsidR="00566286" w:rsidRPr="00EA6CB1" w:rsidRDefault="00566286" w:rsidP="00EB6AD2">
      <w:pPr>
        <w:ind w:firstLine="360"/>
        <w:rPr>
          <w:sz w:val="26"/>
          <w:szCs w:val="26"/>
          <w:lang w:val="vi-VN" w:eastAsia="ja-JP"/>
        </w:rPr>
      </w:pPr>
      <w:r w:rsidRPr="00EA6CB1">
        <w:rPr>
          <w:sz w:val="26"/>
          <w:szCs w:val="26"/>
          <w:lang w:eastAsia="ja-JP"/>
        </w:rPr>
        <w:t xml:space="preserve">Bản sao công chứng xác nhận nộp thuế của Chi cục thuế quận Đống Đa các năm </w:t>
      </w:r>
      <w:r w:rsidR="00ED1A35" w:rsidRPr="00EA6CB1">
        <w:rPr>
          <w:rFonts w:eastAsia="MS Mincho"/>
          <w:sz w:val="26"/>
          <w:szCs w:val="26"/>
          <w:lang w:eastAsia="ja-JP"/>
        </w:rPr>
        <w:t>201</w:t>
      </w:r>
      <w:r w:rsidR="00ED1A35">
        <w:rPr>
          <w:rFonts w:eastAsia="MS Mincho"/>
          <w:sz w:val="26"/>
          <w:szCs w:val="26"/>
          <w:lang w:val="vi-VN" w:eastAsia="ja-JP"/>
        </w:rPr>
        <w:t>7</w:t>
      </w:r>
      <w:r w:rsidR="00ED1A35" w:rsidRPr="00EA6CB1">
        <w:rPr>
          <w:rFonts w:eastAsia="MS Mincho"/>
          <w:sz w:val="26"/>
          <w:szCs w:val="26"/>
          <w:lang w:eastAsia="ja-JP"/>
        </w:rPr>
        <w:t>, 201</w:t>
      </w:r>
      <w:r w:rsidR="00ED1A35">
        <w:rPr>
          <w:rFonts w:eastAsia="MS Mincho"/>
          <w:sz w:val="26"/>
          <w:szCs w:val="26"/>
          <w:lang w:val="vi-VN" w:eastAsia="ja-JP"/>
        </w:rPr>
        <w:t>8</w:t>
      </w:r>
      <w:r w:rsidR="00ED1A35" w:rsidRPr="00EA6CB1">
        <w:rPr>
          <w:rFonts w:eastAsia="MS Mincho"/>
          <w:sz w:val="26"/>
          <w:szCs w:val="26"/>
          <w:lang w:eastAsia="ja-JP"/>
        </w:rPr>
        <w:t xml:space="preserve"> và 201</w:t>
      </w:r>
      <w:r w:rsidR="00ED1A35">
        <w:rPr>
          <w:rFonts w:eastAsia="MS Mincho"/>
          <w:sz w:val="26"/>
          <w:szCs w:val="26"/>
          <w:lang w:val="vi-VN" w:eastAsia="ja-JP"/>
        </w:rPr>
        <w:t>9</w:t>
      </w:r>
      <w:r w:rsidRPr="00EA6CB1">
        <w:rPr>
          <w:sz w:val="26"/>
          <w:szCs w:val="26"/>
          <w:lang w:eastAsia="ja-JP"/>
        </w:rPr>
        <w:t xml:space="preserve"> đi kèm HSDT ngay sau trang này</w:t>
      </w:r>
      <w:r w:rsidRPr="00EA6CB1">
        <w:rPr>
          <w:sz w:val="26"/>
          <w:szCs w:val="26"/>
          <w:lang w:val="vi-VN" w:eastAsia="ja-JP"/>
        </w:rPr>
        <w:t>.</w:t>
      </w:r>
    </w:p>
    <w:p w14:paraId="55D12D21" w14:textId="77777777" w:rsidR="00566286" w:rsidRPr="00EA6CB1" w:rsidRDefault="00566286" w:rsidP="00566286">
      <w:pPr>
        <w:rPr>
          <w:sz w:val="26"/>
          <w:szCs w:val="26"/>
          <w:lang w:val="vi-VN" w:eastAsia="ja-JP"/>
        </w:rPr>
      </w:pPr>
    </w:p>
    <w:p w14:paraId="0D9CDE8D" w14:textId="77777777" w:rsidR="00566286" w:rsidRPr="00EA6CB1" w:rsidRDefault="00566286" w:rsidP="00566286">
      <w:pPr>
        <w:rPr>
          <w:sz w:val="26"/>
          <w:szCs w:val="26"/>
          <w:lang w:val="vi-VN" w:eastAsia="ja-JP"/>
        </w:rPr>
      </w:pPr>
    </w:p>
    <w:p w14:paraId="5BB2EA12" w14:textId="702060D7" w:rsidR="00566286" w:rsidRDefault="00566286" w:rsidP="009140C0">
      <w:pPr>
        <w:pStyle w:val="Heading3"/>
        <w:rPr>
          <w:rFonts w:eastAsia="Times New Roman"/>
          <w:lang w:val="vi-VN"/>
        </w:rPr>
      </w:pPr>
      <w:bookmarkStart w:id="94" w:name="_Toc50389098"/>
      <w:r w:rsidRPr="00EA6CB1">
        <w:t>Bản sao</w:t>
      </w:r>
      <w:r w:rsidR="00231E7C" w:rsidRPr="00EA6CB1">
        <w:rPr>
          <w:lang w:val="vi-VN"/>
        </w:rPr>
        <w:t xml:space="preserve"> c</w:t>
      </w:r>
      <w:r w:rsidRPr="00EA6CB1">
        <w:rPr>
          <w:lang w:val="vi-VN"/>
        </w:rPr>
        <w:t>ủa</w:t>
      </w:r>
      <w:r w:rsidR="00231E7C" w:rsidRPr="00EA6CB1">
        <w:rPr>
          <w:lang w:val="vi-VN"/>
        </w:rPr>
        <w:t xml:space="preserve"> </w:t>
      </w:r>
      <w:r w:rsidR="00231E7C" w:rsidRPr="009140C0">
        <w:t>Thành</w:t>
      </w:r>
      <w:r w:rsidR="00231E7C" w:rsidRPr="00EA6CB1">
        <w:rPr>
          <w:lang w:val="vi-VN"/>
        </w:rPr>
        <w:t xml:space="preserve"> viên liên danh </w:t>
      </w:r>
      <w:r w:rsidR="009829E4">
        <w:rPr>
          <w:lang w:val="vi-VN"/>
        </w:rPr>
        <w:t xml:space="preserve">thứ 2 </w:t>
      </w:r>
      <w:r w:rsidR="00231E7C" w:rsidRPr="00EA6CB1">
        <w:rPr>
          <w:lang w:val="vi-VN"/>
        </w:rPr>
        <w:t xml:space="preserve">- </w:t>
      </w:r>
      <w:r w:rsidR="00ED1A35" w:rsidRPr="007156B2">
        <w:rPr>
          <w:lang w:val="vi-VN"/>
        </w:rPr>
        <w:t xml:space="preserve">Công ty </w:t>
      </w:r>
      <w:r w:rsidR="00ED1A35" w:rsidRPr="007156B2">
        <w:rPr>
          <w:rFonts w:eastAsia="Times New Roman"/>
          <w:lang w:val="vi-VN"/>
        </w:rPr>
        <w:t>Cổ phần Công nghệ Tinh Vân</w:t>
      </w:r>
      <w:bookmarkEnd w:id="94"/>
    </w:p>
    <w:p w14:paraId="56FE156E" w14:textId="6C88F60C" w:rsidR="00ED1A35" w:rsidRPr="00ED1A35" w:rsidRDefault="00ED1A35" w:rsidP="00EB6AD2">
      <w:pPr>
        <w:ind w:firstLine="360"/>
        <w:rPr>
          <w:lang w:val="vi-VN" w:eastAsia="ja-JP"/>
        </w:rPr>
      </w:pPr>
      <w:r w:rsidRPr="00EA6CB1">
        <w:rPr>
          <w:sz w:val="26"/>
          <w:szCs w:val="26"/>
          <w:highlight w:val="yellow"/>
          <w:lang w:eastAsia="ja-JP"/>
        </w:rPr>
        <w:t xml:space="preserve">Bản sao công chứng xác nhận nộp thuế của Chi cục thuế quận Đống Đa các năm </w:t>
      </w:r>
      <w:r w:rsidRPr="00EA6CB1">
        <w:rPr>
          <w:rFonts w:eastAsia="MS Mincho"/>
          <w:sz w:val="26"/>
          <w:szCs w:val="26"/>
          <w:lang w:eastAsia="ja-JP"/>
        </w:rPr>
        <w:t>201</w:t>
      </w:r>
      <w:r>
        <w:rPr>
          <w:rFonts w:eastAsia="MS Mincho"/>
          <w:sz w:val="26"/>
          <w:szCs w:val="26"/>
          <w:lang w:val="vi-VN" w:eastAsia="ja-JP"/>
        </w:rPr>
        <w:t>7</w:t>
      </w:r>
      <w:r w:rsidRPr="00EA6CB1">
        <w:rPr>
          <w:rFonts w:eastAsia="MS Mincho"/>
          <w:sz w:val="26"/>
          <w:szCs w:val="26"/>
          <w:lang w:eastAsia="ja-JP"/>
        </w:rPr>
        <w:t>, 201</w:t>
      </w:r>
      <w:r>
        <w:rPr>
          <w:rFonts w:eastAsia="MS Mincho"/>
          <w:sz w:val="26"/>
          <w:szCs w:val="26"/>
          <w:lang w:val="vi-VN" w:eastAsia="ja-JP"/>
        </w:rPr>
        <w:t>8</w:t>
      </w:r>
      <w:r w:rsidRPr="00EA6CB1">
        <w:rPr>
          <w:rFonts w:eastAsia="MS Mincho"/>
          <w:sz w:val="26"/>
          <w:szCs w:val="26"/>
          <w:lang w:eastAsia="ja-JP"/>
        </w:rPr>
        <w:t xml:space="preserve"> và 201</w:t>
      </w:r>
      <w:r>
        <w:rPr>
          <w:rFonts w:eastAsia="MS Mincho"/>
          <w:sz w:val="26"/>
          <w:szCs w:val="26"/>
          <w:lang w:val="vi-VN" w:eastAsia="ja-JP"/>
        </w:rPr>
        <w:t>9</w:t>
      </w:r>
      <w:r w:rsidRPr="00EA6CB1">
        <w:rPr>
          <w:sz w:val="26"/>
          <w:szCs w:val="26"/>
          <w:highlight w:val="yellow"/>
          <w:lang w:eastAsia="ja-JP"/>
        </w:rPr>
        <w:t xml:space="preserve"> đi kèm HSDT ngay sau trang này</w:t>
      </w:r>
    </w:p>
    <w:p w14:paraId="32A1D573" w14:textId="7E6A6DF0" w:rsidR="00ED1A35" w:rsidRPr="00ED1A35" w:rsidRDefault="00ED1A35" w:rsidP="009140C0">
      <w:pPr>
        <w:pStyle w:val="Heading3"/>
        <w:rPr>
          <w:lang w:val="vi-VN"/>
        </w:rPr>
      </w:pPr>
      <w:bookmarkStart w:id="95" w:name="_Toc50389099"/>
      <w:r w:rsidRPr="00EA6CB1">
        <w:t>Bản sao</w:t>
      </w:r>
      <w:r w:rsidRPr="00EA6CB1">
        <w:rPr>
          <w:lang w:val="vi-VN"/>
        </w:rPr>
        <w:t xml:space="preserve"> của Thành viên </w:t>
      </w:r>
      <w:r w:rsidRPr="009140C0">
        <w:t>liên</w:t>
      </w:r>
      <w:r w:rsidRPr="00EA6CB1">
        <w:rPr>
          <w:lang w:val="vi-VN"/>
        </w:rPr>
        <w:t xml:space="preserve"> danh</w:t>
      </w:r>
      <w:r w:rsidR="009829E4">
        <w:rPr>
          <w:lang w:val="vi-VN"/>
        </w:rPr>
        <w:t xml:space="preserve"> thứ 3</w:t>
      </w:r>
      <w:r w:rsidRPr="00EA6CB1">
        <w:rPr>
          <w:lang w:val="vi-VN"/>
        </w:rPr>
        <w:t xml:space="preserve"> - </w:t>
      </w:r>
      <w:r w:rsidRPr="007156B2">
        <w:rPr>
          <w:lang w:val="vi-VN"/>
        </w:rPr>
        <w:t xml:space="preserve">Công ty </w:t>
      </w:r>
      <w:r w:rsidRPr="007156B2">
        <w:rPr>
          <w:rFonts w:eastAsia="Times New Roman"/>
          <w:lang w:val="vi-VN"/>
        </w:rPr>
        <w:t xml:space="preserve">Cổ phần Công nghệ </w:t>
      </w:r>
      <w:r>
        <w:rPr>
          <w:rFonts w:eastAsia="Times New Roman"/>
          <w:lang w:val="vi-VN"/>
        </w:rPr>
        <w:t>Viking</w:t>
      </w:r>
      <w:bookmarkEnd w:id="95"/>
    </w:p>
    <w:p w14:paraId="2C9EFBFA" w14:textId="77777777" w:rsidR="00ED1A35" w:rsidRPr="00ED1A35" w:rsidRDefault="00ED1A35" w:rsidP="00ED1A35">
      <w:pPr>
        <w:rPr>
          <w:lang w:val="vi-VN" w:eastAsia="ja-JP"/>
        </w:rPr>
      </w:pPr>
    </w:p>
    <w:p w14:paraId="2BD0D057" w14:textId="7E81E605" w:rsidR="008E23D8" w:rsidRPr="00EA6CB1" w:rsidRDefault="008E23D8" w:rsidP="00EB6AD2">
      <w:pPr>
        <w:spacing w:line="336" w:lineRule="auto"/>
        <w:ind w:firstLine="360"/>
        <w:rPr>
          <w:sz w:val="26"/>
          <w:szCs w:val="26"/>
          <w:lang w:eastAsia="ja-JP"/>
        </w:rPr>
      </w:pPr>
      <w:r w:rsidRPr="00EA6CB1">
        <w:rPr>
          <w:sz w:val="26"/>
          <w:szCs w:val="26"/>
          <w:highlight w:val="yellow"/>
          <w:lang w:eastAsia="ja-JP"/>
        </w:rPr>
        <w:t xml:space="preserve">Bản sao công chứng xác nhận nộp thuế của Chi cục thuế quận Đống Đa các năm </w:t>
      </w:r>
      <w:r w:rsidR="00ED1A35" w:rsidRPr="00EA6CB1">
        <w:rPr>
          <w:rFonts w:eastAsia="MS Mincho"/>
          <w:sz w:val="26"/>
          <w:szCs w:val="26"/>
          <w:lang w:eastAsia="ja-JP"/>
        </w:rPr>
        <w:t>201</w:t>
      </w:r>
      <w:r w:rsidR="00ED1A35">
        <w:rPr>
          <w:rFonts w:eastAsia="MS Mincho"/>
          <w:sz w:val="26"/>
          <w:szCs w:val="26"/>
          <w:lang w:val="vi-VN" w:eastAsia="ja-JP"/>
        </w:rPr>
        <w:t>7</w:t>
      </w:r>
      <w:r w:rsidR="00ED1A35" w:rsidRPr="00EA6CB1">
        <w:rPr>
          <w:rFonts w:eastAsia="MS Mincho"/>
          <w:sz w:val="26"/>
          <w:szCs w:val="26"/>
          <w:lang w:eastAsia="ja-JP"/>
        </w:rPr>
        <w:t>, 201</w:t>
      </w:r>
      <w:r w:rsidR="00ED1A35">
        <w:rPr>
          <w:rFonts w:eastAsia="MS Mincho"/>
          <w:sz w:val="26"/>
          <w:szCs w:val="26"/>
          <w:lang w:val="vi-VN" w:eastAsia="ja-JP"/>
        </w:rPr>
        <w:t>8</w:t>
      </w:r>
      <w:r w:rsidR="00ED1A35" w:rsidRPr="00EA6CB1">
        <w:rPr>
          <w:rFonts w:eastAsia="MS Mincho"/>
          <w:sz w:val="26"/>
          <w:szCs w:val="26"/>
          <w:lang w:eastAsia="ja-JP"/>
        </w:rPr>
        <w:t xml:space="preserve"> và 201</w:t>
      </w:r>
      <w:r w:rsidR="00ED1A35">
        <w:rPr>
          <w:rFonts w:eastAsia="MS Mincho"/>
          <w:sz w:val="26"/>
          <w:szCs w:val="26"/>
          <w:lang w:val="vi-VN" w:eastAsia="ja-JP"/>
        </w:rPr>
        <w:t>9</w:t>
      </w:r>
      <w:r w:rsidRPr="00EA6CB1">
        <w:rPr>
          <w:sz w:val="26"/>
          <w:szCs w:val="26"/>
          <w:highlight w:val="yellow"/>
          <w:lang w:eastAsia="ja-JP"/>
        </w:rPr>
        <w:t xml:space="preserve"> đi kèm HSDT ngay sau trang này.</w:t>
      </w:r>
      <w:r w:rsidRPr="00EA6CB1">
        <w:rPr>
          <w:sz w:val="26"/>
          <w:szCs w:val="26"/>
          <w:lang w:eastAsia="ja-JP"/>
        </w:rPr>
        <w:t xml:space="preserve"> </w:t>
      </w:r>
    </w:p>
    <w:p w14:paraId="04D55567" w14:textId="77777777" w:rsidR="008E23D8" w:rsidRPr="00EA6CB1" w:rsidRDefault="008E23D8" w:rsidP="00917E9F">
      <w:pPr>
        <w:spacing w:line="336" w:lineRule="auto"/>
        <w:rPr>
          <w:rFonts w:eastAsia="MS Mincho"/>
          <w:sz w:val="26"/>
          <w:szCs w:val="26"/>
          <w:lang w:eastAsia="ja-JP"/>
        </w:rPr>
      </w:pPr>
      <w:r w:rsidRPr="00EA6CB1">
        <w:rPr>
          <w:sz w:val="26"/>
          <w:szCs w:val="26"/>
        </w:rPr>
        <w:br w:type="page"/>
      </w:r>
    </w:p>
    <w:p w14:paraId="0E30FCB0" w14:textId="77777777" w:rsidR="00A4393C" w:rsidRPr="00EA6CB1" w:rsidRDefault="00A4393C" w:rsidP="00917E9F">
      <w:pPr>
        <w:pStyle w:val="Heading2"/>
        <w:spacing w:line="336" w:lineRule="auto"/>
        <w:rPr>
          <w:sz w:val="26"/>
          <w:szCs w:val="26"/>
        </w:rPr>
      </w:pPr>
      <w:bookmarkStart w:id="96" w:name="_Toc488848543"/>
      <w:bookmarkStart w:id="97" w:name="_Toc50389100"/>
      <w:r w:rsidRPr="00EA6CB1">
        <w:rPr>
          <w:sz w:val="26"/>
          <w:szCs w:val="26"/>
        </w:rPr>
        <w:lastRenderedPageBreak/>
        <w:t>Nguồn lực tài chính cho việc thực hiện gói thầu</w:t>
      </w:r>
      <w:bookmarkEnd w:id="96"/>
      <w:bookmarkEnd w:id="97"/>
    </w:p>
    <w:p w14:paraId="085AB1D9" w14:textId="3972EB74" w:rsidR="00A4393C"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A65975E" w14:textId="25BD8D54" w:rsidR="00A4393C"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66CBA34" w14:textId="5E25543B" w:rsidR="00A4393C"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4303A8D" w14:textId="054D7E4C" w:rsidR="00A4393C"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9430F02" w14:textId="523427CD" w:rsidR="00A4393C" w:rsidRPr="00EA6CB1" w:rsidRDefault="00A4393C" w:rsidP="00917E9F">
      <w:pPr>
        <w:spacing w:line="336" w:lineRule="auto"/>
        <w:ind w:firstLine="720"/>
        <w:rPr>
          <w:sz w:val="26"/>
          <w:szCs w:val="26"/>
        </w:rPr>
      </w:pPr>
      <w:r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w:t>
      </w:r>
      <w:r w:rsidRPr="00EA6CB1">
        <w:rPr>
          <w:b/>
          <w:sz w:val="26"/>
          <w:szCs w:val="26"/>
        </w:rPr>
        <w:t xml:space="preserve"> </w:t>
      </w:r>
      <w:r w:rsidRPr="00EA6CB1">
        <w:rPr>
          <w:sz w:val="26"/>
          <w:szCs w:val="26"/>
        </w:rPr>
        <w:t xml:space="preserve">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cung cấp đủ nguồn lực tài chính để thực hiện gói thầu theo đúng yêu cầu của hồ sơ mời thầu bằng hợp đồng tín dụng với ngân hàng ( bản sao công chứng ) đính kèm trong hồ sơ dự thầu </w:t>
      </w:r>
      <w:r w:rsidRPr="00EA6CB1">
        <w:rPr>
          <w:sz w:val="26"/>
          <w:szCs w:val="26"/>
          <w:lang w:eastAsia="ja-JP"/>
        </w:rPr>
        <w:t>ngay sau trang này</w:t>
      </w:r>
      <w:r w:rsidRPr="00EA6CB1">
        <w:rPr>
          <w:sz w:val="26"/>
          <w:szCs w:val="26"/>
        </w:rPr>
        <w:t>.</w:t>
      </w:r>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40"/>
        <w:gridCol w:w="3878"/>
      </w:tblGrid>
      <w:tr w:rsidR="00A4393C" w:rsidRPr="00EA6CB1" w14:paraId="2E355F98" w14:textId="77777777" w:rsidTr="000521BB">
        <w:trPr>
          <w:cantSplit/>
        </w:trPr>
        <w:tc>
          <w:tcPr>
            <w:tcW w:w="9118" w:type="dxa"/>
            <w:gridSpan w:val="2"/>
            <w:shd w:val="clear" w:color="auto" w:fill="auto"/>
            <w:vAlign w:val="center"/>
          </w:tcPr>
          <w:p w14:paraId="7CA3AD1E" w14:textId="77777777" w:rsidR="00A4393C" w:rsidRPr="00EA6CB1" w:rsidRDefault="00A4393C" w:rsidP="004047A6">
            <w:pPr>
              <w:pStyle w:val="Caption"/>
              <w:spacing w:line="240" w:lineRule="auto"/>
              <w:jc w:val="center"/>
              <w:rPr>
                <w:sz w:val="26"/>
                <w:szCs w:val="26"/>
              </w:rPr>
            </w:pPr>
            <w:r w:rsidRPr="00EA6CB1">
              <w:rPr>
                <w:sz w:val="26"/>
                <w:szCs w:val="26"/>
              </w:rPr>
              <w:t>Nguồn lực tài chính của nhà thầu</w:t>
            </w:r>
          </w:p>
        </w:tc>
      </w:tr>
      <w:tr w:rsidR="001811DE" w:rsidRPr="00EA6CB1" w14:paraId="659C9E7D" w14:textId="77777777" w:rsidTr="00166F80">
        <w:trPr>
          <w:cantSplit/>
        </w:trPr>
        <w:tc>
          <w:tcPr>
            <w:tcW w:w="9118" w:type="dxa"/>
            <w:gridSpan w:val="2"/>
            <w:shd w:val="clear" w:color="auto" w:fill="auto"/>
            <w:vAlign w:val="center"/>
          </w:tcPr>
          <w:p w14:paraId="41C9610A" w14:textId="274CDA8E" w:rsidR="001811DE" w:rsidRPr="00EA6CB1" w:rsidRDefault="001811DE" w:rsidP="004F3FBB">
            <w:pPr>
              <w:pStyle w:val="Caption"/>
              <w:numPr>
                <w:ilvl w:val="0"/>
                <w:numId w:val="23"/>
              </w:numPr>
              <w:spacing w:line="240" w:lineRule="auto"/>
              <w:rPr>
                <w:sz w:val="26"/>
                <w:szCs w:val="26"/>
              </w:rPr>
            </w:pPr>
            <w:r w:rsidRPr="00EA6CB1">
              <w:rPr>
                <w:sz w:val="26"/>
                <w:szCs w:val="26"/>
              </w:rPr>
              <w:t>Xác nhận cung cấp tín dụng cho dự an</w:t>
            </w:r>
          </w:p>
        </w:tc>
      </w:tr>
      <w:tr w:rsidR="001811DE" w:rsidRPr="00EA6CB1" w14:paraId="3A6B39A9" w14:textId="77777777" w:rsidTr="001811DE">
        <w:trPr>
          <w:cantSplit/>
        </w:trPr>
        <w:tc>
          <w:tcPr>
            <w:tcW w:w="5240" w:type="dxa"/>
            <w:vAlign w:val="center"/>
          </w:tcPr>
          <w:p w14:paraId="447903CB" w14:textId="352BAC4E" w:rsidR="001811DE" w:rsidRPr="00EA6CB1" w:rsidRDefault="001811DE" w:rsidP="004047A6">
            <w:pPr>
              <w:pStyle w:val="Caption"/>
              <w:spacing w:line="240" w:lineRule="auto"/>
              <w:jc w:val="center"/>
              <w:rPr>
                <w:sz w:val="26"/>
                <w:szCs w:val="26"/>
              </w:rPr>
            </w:pPr>
            <w:r w:rsidRPr="00EA6CB1">
              <w:rPr>
                <w:sz w:val="26"/>
                <w:szCs w:val="26"/>
              </w:rPr>
              <w:t>Ngân hàng bảo lãnh</w:t>
            </w:r>
          </w:p>
        </w:tc>
        <w:tc>
          <w:tcPr>
            <w:tcW w:w="3878" w:type="dxa"/>
            <w:vAlign w:val="center"/>
          </w:tcPr>
          <w:p w14:paraId="7193492D" w14:textId="77777777" w:rsidR="001811DE" w:rsidRPr="00EA6CB1" w:rsidRDefault="001811DE" w:rsidP="004047A6">
            <w:pPr>
              <w:pStyle w:val="Caption"/>
              <w:spacing w:line="240" w:lineRule="auto"/>
              <w:jc w:val="center"/>
              <w:rPr>
                <w:sz w:val="26"/>
                <w:szCs w:val="26"/>
              </w:rPr>
            </w:pPr>
            <w:r w:rsidRPr="00EA6CB1">
              <w:rPr>
                <w:sz w:val="26"/>
                <w:szCs w:val="26"/>
              </w:rPr>
              <w:t>Số tiền (VND)</w:t>
            </w:r>
          </w:p>
        </w:tc>
      </w:tr>
      <w:tr w:rsidR="001811DE" w:rsidRPr="00EA6CB1" w14:paraId="0291734F" w14:textId="77777777" w:rsidTr="001811DE">
        <w:trPr>
          <w:cantSplit/>
        </w:trPr>
        <w:tc>
          <w:tcPr>
            <w:tcW w:w="5240" w:type="dxa"/>
            <w:vAlign w:val="center"/>
          </w:tcPr>
          <w:p w14:paraId="281B79C6" w14:textId="77777777" w:rsidR="001811DE" w:rsidRPr="00EA6CB1" w:rsidRDefault="001811DE" w:rsidP="004047A6">
            <w:pPr>
              <w:pStyle w:val="Caption"/>
              <w:spacing w:line="240" w:lineRule="auto"/>
              <w:ind w:left="113" w:right="113"/>
              <w:jc w:val="left"/>
              <w:rPr>
                <w:b w:val="0"/>
                <w:sz w:val="26"/>
                <w:szCs w:val="26"/>
                <w:highlight w:val="yellow"/>
              </w:rPr>
            </w:pPr>
            <w:r w:rsidRPr="00EA6CB1">
              <w:rPr>
                <w:b w:val="0"/>
                <w:sz w:val="26"/>
                <w:szCs w:val="26"/>
                <w:highlight w:val="yellow"/>
              </w:rPr>
              <w:t>Ngân hàng TMCP Quân Đội – Chi nhánh Hoàng Quốc Việt, có trụ sở đăng ký tại số 126 Hoàng Quốc Việt, phường Nghĩa Tân, quận Cầu Giấy, Hà Nội.</w:t>
            </w:r>
          </w:p>
          <w:p w14:paraId="3E8FDB0A" w14:textId="23BE9992" w:rsidR="001811DE" w:rsidRPr="00EA6CB1" w:rsidRDefault="001811DE" w:rsidP="004047A6">
            <w:pPr>
              <w:rPr>
                <w:sz w:val="26"/>
                <w:szCs w:val="26"/>
                <w:highlight w:val="yellow"/>
              </w:rPr>
            </w:pPr>
            <w:r w:rsidRPr="00EA6CB1">
              <w:rPr>
                <w:sz w:val="26"/>
                <w:szCs w:val="26"/>
                <w:highlight w:val="yellow"/>
              </w:rPr>
              <w:t>Số văn bản: 007VNMD</w:t>
            </w:r>
            <w:r w:rsidR="00931BCC" w:rsidRPr="00EA6CB1">
              <w:rPr>
                <w:sz w:val="26"/>
                <w:szCs w:val="26"/>
                <w:highlight w:val="yellow"/>
              </w:rPr>
              <w:t>1801</w:t>
            </w:r>
            <w:r w:rsidR="00EE1F76" w:rsidRPr="00EA6CB1">
              <w:rPr>
                <w:sz w:val="26"/>
                <w:szCs w:val="26"/>
                <w:highlight w:val="yellow"/>
              </w:rPr>
              <w:t>73193</w:t>
            </w:r>
            <w:r w:rsidRPr="00EA6CB1">
              <w:rPr>
                <w:sz w:val="26"/>
                <w:szCs w:val="26"/>
                <w:highlight w:val="yellow"/>
              </w:rPr>
              <w:t>, ngày 1</w:t>
            </w:r>
            <w:r w:rsidR="00C71782" w:rsidRPr="00EA6CB1">
              <w:rPr>
                <w:sz w:val="26"/>
                <w:szCs w:val="26"/>
                <w:highlight w:val="yellow"/>
              </w:rPr>
              <w:t>7</w:t>
            </w:r>
            <w:r w:rsidRPr="00EA6CB1">
              <w:rPr>
                <w:sz w:val="26"/>
                <w:szCs w:val="26"/>
                <w:highlight w:val="yellow"/>
              </w:rPr>
              <w:t xml:space="preserve"> tháng </w:t>
            </w:r>
            <w:r w:rsidR="00C71782" w:rsidRPr="00EA6CB1">
              <w:rPr>
                <w:sz w:val="26"/>
                <w:szCs w:val="26"/>
                <w:highlight w:val="yellow"/>
              </w:rPr>
              <w:t>01</w:t>
            </w:r>
            <w:r w:rsidRPr="00EA6CB1">
              <w:rPr>
                <w:sz w:val="26"/>
                <w:szCs w:val="26"/>
                <w:highlight w:val="yellow"/>
              </w:rPr>
              <w:t xml:space="preserve"> năm 201</w:t>
            </w:r>
            <w:r w:rsidR="00C71782" w:rsidRPr="00EA6CB1">
              <w:rPr>
                <w:sz w:val="26"/>
                <w:szCs w:val="26"/>
                <w:highlight w:val="yellow"/>
              </w:rPr>
              <w:t>8</w:t>
            </w:r>
          </w:p>
        </w:tc>
        <w:tc>
          <w:tcPr>
            <w:tcW w:w="3878" w:type="dxa"/>
            <w:vAlign w:val="center"/>
          </w:tcPr>
          <w:p w14:paraId="2FD2F5E3" w14:textId="7A9271F6" w:rsidR="001811DE" w:rsidRPr="00EA6CB1" w:rsidRDefault="001811DE" w:rsidP="004047A6">
            <w:pPr>
              <w:pStyle w:val="Caption"/>
              <w:spacing w:line="240" w:lineRule="auto"/>
              <w:ind w:left="113" w:right="113"/>
              <w:jc w:val="left"/>
              <w:rPr>
                <w:b w:val="0"/>
                <w:sz w:val="26"/>
                <w:szCs w:val="26"/>
              </w:rPr>
            </w:pPr>
            <w:r w:rsidRPr="00EA6CB1">
              <w:rPr>
                <w:b w:val="0"/>
                <w:sz w:val="26"/>
                <w:szCs w:val="26"/>
                <w:highlight w:val="yellow"/>
              </w:rPr>
              <w:t xml:space="preserve">Hạn mức tín dụng: </w:t>
            </w:r>
            <w:r w:rsidR="00C71782" w:rsidRPr="00EA6CB1">
              <w:rPr>
                <w:b w:val="0"/>
                <w:sz w:val="26"/>
                <w:szCs w:val="26"/>
                <w:highlight w:val="yellow"/>
              </w:rPr>
              <w:t>2</w:t>
            </w:r>
            <w:r w:rsidRPr="00EA6CB1">
              <w:rPr>
                <w:b w:val="0"/>
                <w:sz w:val="26"/>
                <w:szCs w:val="26"/>
                <w:highlight w:val="yellow"/>
              </w:rPr>
              <w:t>,</w:t>
            </w:r>
            <w:r w:rsidR="00C71782" w:rsidRPr="00EA6CB1">
              <w:rPr>
                <w:b w:val="0"/>
                <w:sz w:val="26"/>
                <w:szCs w:val="26"/>
                <w:highlight w:val="yellow"/>
              </w:rPr>
              <w:t>7</w:t>
            </w:r>
            <w:r w:rsidR="009E1EA5" w:rsidRPr="00EA6CB1">
              <w:rPr>
                <w:b w:val="0"/>
                <w:sz w:val="26"/>
                <w:szCs w:val="26"/>
                <w:highlight w:val="yellow"/>
              </w:rPr>
              <w:t>00,000,000 VNĐ (Một tỷ bốn trăm triệu đồng</w:t>
            </w:r>
            <w:r w:rsidRPr="00EA6CB1">
              <w:rPr>
                <w:b w:val="0"/>
                <w:sz w:val="26"/>
                <w:szCs w:val="26"/>
                <w:highlight w:val="yellow"/>
              </w:rPr>
              <w:t>)</w:t>
            </w:r>
          </w:p>
          <w:p w14:paraId="4B2FC47B" w14:textId="230BC657" w:rsidR="001811DE" w:rsidRPr="00EA6CB1" w:rsidRDefault="001811DE" w:rsidP="004047A6">
            <w:pPr>
              <w:pStyle w:val="Caption"/>
              <w:spacing w:line="240" w:lineRule="auto"/>
              <w:ind w:left="113" w:right="113"/>
              <w:jc w:val="left"/>
              <w:rPr>
                <w:b w:val="0"/>
                <w:sz w:val="26"/>
                <w:szCs w:val="26"/>
              </w:rPr>
            </w:pPr>
          </w:p>
        </w:tc>
      </w:tr>
    </w:tbl>
    <w:p w14:paraId="590CF9D7" w14:textId="77777777" w:rsidR="00A4393C" w:rsidRPr="00EA6CB1" w:rsidRDefault="00A4393C"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528"/>
      </w:tblGrid>
      <w:tr w:rsidR="00ED1A35" w:rsidRPr="00EA6CB1" w14:paraId="00CEA9AC" w14:textId="77777777" w:rsidTr="00ED1A35">
        <w:tc>
          <w:tcPr>
            <w:tcW w:w="3261" w:type="dxa"/>
          </w:tcPr>
          <w:p w14:paraId="61D996E7" w14:textId="77777777" w:rsidR="00A4393C" w:rsidRPr="00EA6CB1" w:rsidRDefault="00A4393C" w:rsidP="00EB6AD2">
            <w:pPr>
              <w:pStyle w:val="Chuky"/>
              <w:spacing w:line="240" w:lineRule="auto"/>
              <w:rPr>
                <w:rFonts w:ascii="Times New Roman" w:hAnsi="Times New Roman"/>
                <w:sz w:val="26"/>
                <w:szCs w:val="26"/>
              </w:rPr>
            </w:pPr>
          </w:p>
        </w:tc>
        <w:tc>
          <w:tcPr>
            <w:tcW w:w="5528" w:type="dxa"/>
          </w:tcPr>
          <w:p w14:paraId="481EB41A" w14:textId="71612906" w:rsidR="00166F80" w:rsidRPr="00EA6CB1" w:rsidRDefault="00C51CE5" w:rsidP="00EB6AD2">
            <w:pPr>
              <w:pStyle w:val="Chuky"/>
              <w:spacing w:line="240" w:lineRule="auto"/>
              <w:rPr>
                <w:rFonts w:ascii="Times New Roman" w:hAnsi="Times New Roman"/>
                <w:sz w:val="26"/>
                <w:szCs w:val="26"/>
              </w:rPr>
            </w:pPr>
            <w:r w:rsidRPr="00EA6CB1">
              <w:rPr>
                <w:rFonts w:ascii="Times New Roman" w:hAnsi="Times New Roman"/>
                <w:sz w:val="26"/>
                <w:szCs w:val="26"/>
              </w:rPr>
              <w:t>Đại diện hợp pháp của nhà thầu liên danh</w:t>
            </w:r>
          </w:p>
          <w:p w14:paraId="78A9FFDB" w14:textId="1B44EBFA" w:rsidR="00166F80" w:rsidRDefault="00850EA0" w:rsidP="00EB6AD2">
            <w:pPr>
              <w:pStyle w:val="Chuky"/>
              <w:spacing w:line="240" w:lineRule="auto"/>
              <w:rPr>
                <w:rFonts w:ascii="Times New Roman" w:hAnsi="Times New Roman"/>
                <w:sz w:val="26"/>
                <w:szCs w:val="26"/>
              </w:rPr>
            </w:pPr>
            <w:r w:rsidRPr="00EA6CB1">
              <w:rPr>
                <w:rFonts w:ascii="Times New Roman" w:hAnsi="Times New Roman"/>
                <w:sz w:val="26"/>
                <w:szCs w:val="26"/>
              </w:rPr>
              <w:t>GIÁM ĐỐC LIÊN DANH</w:t>
            </w:r>
          </w:p>
          <w:p w14:paraId="3E1DA578" w14:textId="1261C9A8" w:rsidR="00EB6AD2" w:rsidRDefault="00EB6AD2" w:rsidP="00EB6AD2">
            <w:pPr>
              <w:pStyle w:val="Chuky"/>
              <w:spacing w:line="240" w:lineRule="auto"/>
              <w:rPr>
                <w:rFonts w:ascii="Times New Roman" w:hAnsi="Times New Roman"/>
                <w:sz w:val="26"/>
                <w:szCs w:val="26"/>
              </w:rPr>
            </w:pPr>
          </w:p>
          <w:p w14:paraId="4C81FC6F" w14:textId="31BE1653" w:rsidR="00EB6AD2" w:rsidRDefault="00EB6AD2" w:rsidP="00EB6AD2">
            <w:pPr>
              <w:pStyle w:val="Chuky"/>
              <w:spacing w:line="240" w:lineRule="auto"/>
              <w:rPr>
                <w:rFonts w:ascii="Times New Roman" w:hAnsi="Times New Roman"/>
                <w:sz w:val="26"/>
                <w:szCs w:val="26"/>
              </w:rPr>
            </w:pPr>
          </w:p>
          <w:p w14:paraId="646B4C7C" w14:textId="77777777" w:rsidR="00EB6AD2" w:rsidRPr="00EB6AD2" w:rsidRDefault="00EB6AD2" w:rsidP="00EB6AD2">
            <w:pPr>
              <w:pStyle w:val="Chuky"/>
              <w:spacing w:line="240" w:lineRule="auto"/>
              <w:rPr>
                <w:rFonts w:ascii="Times New Roman" w:hAnsi="Times New Roman"/>
                <w:sz w:val="26"/>
                <w:szCs w:val="26"/>
              </w:rPr>
            </w:pPr>
          </w:p>
          <w:p w14:paraId="6B644597" w14:textId="31C59FEB" w:rsidR="000521BB" w:rsidRPr="00EA6CB1" w:rsidRDefault="00166F80" w:rsidP="00EB6AD2">
            <w:pPr>
              <w:pStyle w:val="Chuky"/>
              <w:spacing w:line="240"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892CC93" w14:textId="77777777" w:rsidR="00A4393C" w:rsidRPr="00EA6CB1" w:rsidRDefault="00A4393C" w:rsidP="00917E9F">
      <w:pPr>
        <w:spacing w:line="336" w:lineRule="auto"/>
        <w:rPr>
          <w:sz w:val="26"/>
          <w:szCs w:val="26"/>
          <w:lang w:eastAsia="ja-JP"/>
        </w:rPr>
      </w:pPr>
    </w:p>
    <w:p w14:paraId="092D8BC2" w14:textId="0227D18B" w:rsidR="00CD7521" w:rsidRDefault="00CD7521" w:rsidP="00917E9F">
      <w:pPr>
        <w:spacing w:line="336" w:lineRule="auto"/>
        <w:rPr>
          <w:sz w:val="26"/>
          <w:szCs w:val="26"/>
          <w:lang w:eastAsia="ja-JP"/>
        </w:rPr>
      </w:pPr>
    </w:p>
    <w:p w14:paraId="4C9E7951" w14:textId="77777777" w:rsidR="00EB6AD2" w:rsidRPr="00EA6CB1" w:rsidRDefault="00EB6AD2" w:rsidP="00917E9F">
      <w:pPr>
        <w:spacing w:line="336" w:lineRule="auto"/>
        <w:rPr>
          <w:sz w:val="26"/>
          <w:szCs w:val="26"/>
          <w:lang w:eastAsia="ja-JP"/>
        </w:rPr>
      </w:pPr>
    </w:p>
    <w:p w14:paraId="5395EC4F" w14:textId="77777777" w:rsidR="00CD7521" w:rsidRPr="00EA6CB1" w:rsidRDefault="00CD7521" w:rsidP="00917E9F">
      <w:pPr>
        <w:spacing w:line="336" w:lineRule="auto"/>
        <w:rPr>
          <w:sz w:val="26"/>
          <w:szCs w:val="26"/>
          <w:lang w:eastAsia="ja-JP"/>
        </w:rPr>
      </w:pPr>
    </w:p>
    <w:p w14:paraId="19E9851E" w14:textId="2D8C0612" w:rsidR="00F438FF" w:rsidRPr="00EA6CB1" w:rsidRDefault="00F438FF" w:rsidP="00265E12">
      <w:pPr>
        <w:pStyle w:val="Heading1"/>
        <w:rPr>
          <w:rFonts w:ascii="Times New Roman" w:hAnsi="Times New Roman"/>
          <w:w w:val="100"/>
          <w:sz w:val="26"/>
          <w:szCs w:val="26"/>
        </w:rPr>
      </w:pPr>
      <w:bookmarkStart w:id="98" w:name="_Toc50389101"/>
      <w:r w:rsidRPr="00EA6CB1">
        <w:rPr>
          <w:rFonts w:ascii="Times New Roman" w:hAnsi="Times New Roman"/>
          <w:w w:val="100"/>
          <w:sz w:val="26"/>
          <w:szCs w:val="26"/>
        </w:rPr>
        <w:lastRenderedPageBreak/>
        <w:t>NĂNG LỰC, KINH NGHIỆM NHÀ THẦU</w:t>
      </w:r>
      <w:bookmarkEnd w:id="51"/>
      <w:bookmarkEnd w:id="52"/>
      <w:bookmarkEnd w:id="53"/>
      <w:bookmarkEnd w:id="54"/>
      <w:bookmarkEnd w:id="98"/>
    </w:p>
    <w:p w14:paraId="3F8F794D" w14:textId="77777777" w:rsidR="00B674C0" w:rsidRPr="00EA6CB1" w:rsidRDefault="00B674C0" w:rsidP="00917E9F">
      <w:pPr>
        <w:pStyle w:val="Head1"/>
        <w:spacing w:line="336" w:lineRule="auto"/>
        <w:rPr>
          <w:sz w:val="26"/>
          <w:szCs w:val="26"/>
        </w:rPr>
      </w:pPr>
      <w:r w:rsidRPr="00EA6CB1">
        <w:rPr>
          <w:sz w:val="26"/>
          <w:szCs w:val="26"/>
        </w:rPr>
        <w:t>Bao gồm:</w:t>
      </w:r>
    </w:p>
    <w:p w14:paraId="7E2D5F1A" w14:textId="11D07090" w:rsidR="00B674C0" w:rsidRPr="00EA6CB1" w:rsidRDefault="00B674C0" w:rsidP="00917E9F">
      <w:pPr>
        <w:pStyle w:val="Head1"/>
        <w:numPr>
          <w:ilvl w:val="0"/>
          <w:numId w:val="17"/>
        </w:numPr>
        <w:spacing w:line="336" w:lineRule="auto"/>
        <w:rPr>
          <w:sz w:val="26"/>
          <w:szCs w:val="26"/>
          <w:u w:val="none"/>
        </w:rPr>
      </w:pPr>
      <w:r w:rsidRPr="00EA6CB1">
        <w:rPr>
          <w:sz w:val="26"/>
          <w:szCs w:val="26"/>
          <w:u w:val="none"/>
        </w:rPr>
        <w:t xml:space="preserve">Mục </w:t>
      </w:r>
      <w:r w:rsidR="008706B8" w:rsidRPr="00EA6CB1">
        <w:rPr>
          <w:sz w:val="26"/>
          <w:szCs w:val="26"/>
          <w:u w:val="none"/>
        </w:rPr>
        <w:t>1</w:t>
      </w:r>
      <w:r w:rsidR="009140C0">
        <w:rPr>
          <w:sz w:val="26"/>
          <w:szCs w:val="26"/>
          <w:u w:val="none"/>
          <w:lang w:val="vi-VN"/>
        </w:rPr>
        <w:t>8</w:t>
      </w:r>
      <w:r w:rsidRPr="00EA6CB1">
        <w:rPr>
          <w:sz w:val="26"/>
          <w:szCs w:val="26"/>
          <w:u w:val="none"/>
        </w:rPr>
        <w:t xml:space="preserve">. </w:t>
      </w:r>
      <w:r w:rsidR="000B2B9E" w:rsidRPr="00EA6CB1">
        <w:rPr>
          <w:sz w:val="26"/>
          <w:szCs w:val="26"/>
          <w:u w:val="none"/>
        </w:rPr>
        <w:t>Danh sách nhân sự bố trí cho việc triển khai dự án</w:t>
      </w:r>
    </w:p>
    <w:p w14:paraId="2DA66A5F" w14:textId="7FD0CBE6" w:rsidR="00B674C0" w:rsidRPr="00EA6CB1" w:rsidRDefault="00B674C0" w:rsidP="00917E9F">
      <w:pPr>
        <w:pStyle w:val="Head1"/>
        <w:numPr>
          <w:ilvl w:val="0"/>
          <w:numId w:val="17"/>
        </w:numPr>
        <w:spacing w:line="336" w:lineRule="auto"/>
        <w:rPr>
          <w:sz w:val="26"/>
          <w:szCs w:val="26"/>
          <w:u w:val="none"/>
        </w:rPr>
      </w:pPr>
      <w:r w:rsidRPr="00EA6CB1">
        <w:rPr>
          <w:sz w:val="26"/>
          <w:szCs w:val="26"/>
          <w:u w:val="none"/>
        </w:rPr>
        <w:t xml:space="preserve">Mục </w:t>
      </w:r>
      <w:r w:rsidR="008706B8" w:rsidRPr="00EA6CB1">
        <w:rPr>
          <w:sz w:val="26"/>
          <w:szCs w:val="26"/>
          <w:u w:val="none"/>
        </w:rPr>
        <w:t>1</w:t>
      </w:r>
      <w:r w:rsidR="009140C0">
        <w:rPr>
          <w:sz w:val="26"/>
          <w:szCs w:val="26"/>
          <w:u w:val="none"/>
          <w:lang w:val="vi-VN"/>
        </w:rPr>
        <w:t>9</w:t>
      </w:r>
      <w:r w:rsidRPr="00EA6CB1">
        <w:rPr>
          <w:sz w:val="26"/>
          <w:szCs w:val="26"/>
          <w:u w:val="none"/>
        </w:rPr>
        <w:t xml:space="preserve">. </w:t>
      </w:r>
      <w:r w:rsidR="00AB3922" w:rsidRPr="00EA6CB1">
        <w:rPr>
          <w:sz w:val="26"/>
          <w:szCs w:val="26"/>
          <w:u w:val="none"/>
        </w:rPr>
        <w:t>Báo cáo danh mục các hợp đồng tương tự đã thực hiện</w:t>
      </w:r>
    </w:p>
    <w:p w14:paraId="2EA48A0B" w14:textId="41EEC735" w:rsidR="00F438FF" w:rsidRPr="00EA6CB1" w:rsidRDefault="00F438FF" w:rsidP="00917E9F">
      <w:pPr>
        <w:spacing w:line="336" w:lineRule="auto"/>
        <w:rPr>
          <w:kern w:val="32"/>
          <w:sz w:val="26"/>
          <w:szCs w:val="26"/>
        </w:rPr>
      </w:pPr>
      <w:r w:rsidRPr="00EA6CB1">
        <w:rPr>
          <w:sz w:val="26"/>
          <w:szCs w:val="26"/>
        </w:rPr>
        <w:br w:type="page"/>
      </w:r>
    </w:p>
    <w:p w14:paraId="34D8E4D1" w14:textId="1373C3C3" w:rsidR="001E179E" w:rsidRPr="00EA6CB1" w:rsidRDefault="001E179E" w:rsidP="00917E9F">
      <w:pPr>
        <w:pStyle w:val="Heading2"/>
        <w:spacing w:line="336" w:lineRule="auto"/>
        <w:rPr>
          <w:sz w:val="26"/>
          <w:szCs w:val="26"/>
        </w:rPr>
      </w:pPr>
      <w:bookmarkStart w:id="99" w:name="_Toc488848555"/>
      <w:bookmarkStart w:id="100" w:name="_Toc363056519"/>
      <w:bookmarkStart w:id="101" w:name="_Toc363056601"/>
      <w:bookmarkStart w:id="102" w:name="_Toc443567323"/>
      <w:bookmarkStart w:id="103" w:name="_Toc488848558"/>
      <w:bookmarkStart w:id="104" w:name="_Toc363056516"/>
      <w:bookmarkStart w:id="105" w:name="_Toc363056595"/>
      <w:bookmarkStart w:id="106" w:name="_Toc443567315"/>
      <w:bookmarkStart w:id="107" w:name="_Toc50389102"/>
      <w:r w:rsidRPr="00EA6CB1">
        <w:rPr>
          <w:sz w:val="26"/>
          <w:szCs w:val="26"/>
        </w:rPr>
        <w:lastRenderedPageBreak/>
        <w:t xml:space="preserve">Danh sách nhân sự bố trí cho </w:t>
      </w:r>
      <w:r w:rsidR="000B2B9E" w:rsidRPr="00EA6CB1">
        <w:rPr>
          <w:sz w:val="26"/>
          <w:szCs w:val="26"/>
        </w:rPr>
        <w:t xml:space="preserve">việc triển khai </w:t>
      </w:r>
      <w:r w:rsidRPr="00EA6CB1">
        <w:rPr>
          <w:sz w:val="26"/>
          <w:szCs w:val="26"/>
        </w:rPr>
        <w:t>dự án.</w:t>
      </w:r>
      <w:bookmarkEnd w:id="99"/>
      <w:bookmarkEnd w:id="107"/>
    </w:p>
    <w:p w14:paraId="0FFD865D" w14:textId="0089BAF2" w:rsidR="00E2430B"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C186173" w14:textId="1A00E175" w:rsidR="00E2430B"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5F2D14" w14:textId="63592FCB" w:rsidR="00E2430B"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45129DD" w14:textId="31E62F09" w:rsidR="00E2430B"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78BFD5B4" w14:textId="0BAD3ADE" w:rsidR="00E2430B" w:rsidRPr="00EA6CB1" w:rsidRDefault="00E2430B" w:rsidP="00917E9F">
      <w:pPr>
        <w:spacing w:line="336" w:lineRule="auto"/>
        <w:ind w:firstLine="720"/>
        <w:rPr>
          <w:sz w:val="26"/>
          <w:szCs w:val="26"/>
        </w:rPr>
      </w:pPr>
      <w:r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xml:space="preserve">” 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thực hiện việc bố trí nhân sự theo đúng yêu cầu của hồ sơ mời thầu theo danh sách nhân sự và tài liệu chứng minh như sau.</w:t>
      </w:r>
    </w:p>
    <w:p w14:paraId="68CFD95F" w14:textId="082B423A" w:rsidR="001E179E" w:rsidRDefault="001E179E" w:rsidP="00917E9F">
      <w:pPr>
        <w:pStyle w:val="Bullets"/>
        <w:spacing w:line="336" w:lineRule="auto"/>
        <w:rPr>
          <w:sz w:val="26"/>
          <w:szCs w:val="26"/>
          <w:lang w:eastAsia="ja-JP"/>
        </w:rPr>
      </w:pPr>
      <w:r w:rsidRPr="00EA6CB1">
        <w:rPr>
          <w:sz w:val="26"/>
          <w:szCs w:val="26"/>
          <w:lang w:eastAsia="ja-JP"/>
        </w:rPr>
        <w:t>Sau đây là danh sách nhân sự chủ chốt và nhân sự huy động cho dự án.</w:t>
      </w:r>
    </w:p>
    <w:p w14:paraId="7E984E5C" w14:textId="35DD2399" w:rsidR="009140C0" w:rsidRPr="009140C0" w:rsidRDefault="009140C0" w:rsidP="0047542F">
      <w:pPr>
        <w:pStyle w:val="Heading3"/>
        <w:numPr>
          <w:ilvl w:val="0"/>
          <w:numId w:val="32"/>
        </w:numPr>
        <w:rPr>
          <w:lang w:val="vi-VN"/>
        </w:rPr>
      </w:pPr>
      <w:bookmarkStart w:id="108" w:name="_Toc50389103"/>
      <w:r w:rsidRPr="009140C0">
        <w:rPr>
          <w:lang w:val="vi-VN"/>
        </w:rPr>
        <w:t>Bảng danh sách nhân sự chủ chốt</w:t>
      </w:r>
      <w:r w:rsidR="00B47E7B">
        <w:rPr>
          <w:lang w:val="vi-VN"/>
        </w:rPr>
        <w:t xml:space="preserve"> </w:t>
      </w:r>
      <w:r w:rsidR="00B47E7B" w:rsidRPr="009140C0">
        <w:rPr>
          <w:lang w:val="vi-VN"/>
        </w:rPr>
        <w:t>của Thành viên đứng đầu liên danh - Công ty TNHH Máy tính Nét</w:t>
      </w:r>
      <w:bookmarkEnd w:id="108"/>
    </w:p>
    <w:tbl>
      <w:tblPr>
        <w:tblStyle w:val="TableGrid"/>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4"/>
        <w:gridCol w:w="8363"/>
      </w:tblGrid>
      <w:tr w:rsidR="008837B9" w:rsidRPr="00EA6CB1" w14:paraId="3F56F42F" w14:textId="77777777" w:rsidTr="00DD1325">
        <w:tc>
          <w:tcPr>
            <w:tcW w:w="704" w:type="dxa"/>
            <w:vAlign w:val="center"/>
          </w:tcPr>
          <w:p w14:paraId="1C5712B0" w14:textId="6A7E3900" w:rsidR="008837B9" w:rsidRPr="00EA6CB1" w:rsidRDefault="008837B9" w:rsidP="00B47E7B">
            <w:pPr>
              <w:pStyle w:val="Bullets"/>
              <w:spacing w:line="240" w:lineRule="auto"/>
              <w:jc w:val="center"/>
              <w:rPr>
                <w:b/>
                <w:sz w:val="26"/>
                <w:szCs w:val="26"/>
                <w:lang w:eastAsia="ja-JP"/>
              </w:rPr>
            </w:pPr>
            <w:r w:rsidRPr="00EA6CB1">
              <w:rPr>
                <w:b/>
                <w:sz w:val="26"/>
                <w:szCs w:val="26"/>
                <w:lang w:eastAsia="ja-JP"/>
              </w:rPr>
              <w:t>TT</w:t>
            </w:r>
          </w:p>
        </w:tc>
        <w:tc>
          <w:tcPr>
            <w:tcW w:w="8363" w:type="dxa"/>
            <w:vAlign w:val="center"/>
          </w:tcPr>
          <w:p w14:paraId="5374B52A" w14:textId="1781BE4A" w:rsidR="008837B9" w:rsidRPr="00EA6CB1" w:rsidRDefault="008837B9" w:rsidP="00B47E7B">
            <w:pPr>
              <w:pStyle w:val="Bullets"/>
              <w:spacing w:line="240" w:lineRule="auto"/>
              <w:jc w:val="center"/>
              <w:rPr>
                <w:b/>
                <w:sz w:val="26"/>
                <w:szCs w:val="26"/>
                <w:lang w:eastAsia="ja-JP"/>
              </w:rPr>
            </w:pPr>
            <w:r w:rsidRPr="00EA6CB1">
              <w:rPr>
                <w:b/>
                <w:sz w:val="26"/>
                <w:szCs w:val="26"/>
                <w:lang w:eastAsia="ja-JP"/>
              </w:rPr>
              <w:t>Danh sách nhân sự</w:t>
            </w:r>
          </w:p>
        </w:tc>
      </w:tr>
      <w:tr w:rsidR="00353877" w:rsidRPr="00EA6CB1" w14:paraId="5B8AD9DF" w14:textId="77777777" w:rsidTr="00DD1325">
        <w:tc>
          <w:tcPr>
            <w:tcW w:w="704" w:type="dxa"/>
            <w:vAlign w:val="center"/>
          </w:tcPr>
          <w:p w14:paraId="3651F60E" w14:textId="0D73999B" w:rsidR="00353877" w:rsidRPr="00353877" w:rsidRDefault="00353877" w:rsidP="00B47E7B">
            <w:pPr>
              <w:pStyle w:val="Bullets"/>
              <w:spacing w:line="240" w:lineRule="auto"/>
              <w:jc w:val="center"/>
              <w:rPr>
                <w:b/>
                <w:sz w:val="26"/>
                <w:szCs w:val="26"/>
                <w:lang w:val="vi-VN" w:eastAsia="ja-JP"/>
              </w:rPr>
            </w:pPr>
            <w:r>
              <w:rPr>
                <w:b/>
                <w:sz w:val="26"/>
                <w:szCs w:val="26"/>
                <w:lang w:val="vi-VN" w:eastAsia="ja-JP"/>
              </w:rPr>
              <w:t>I</w:t>
            </w:r>
          </w:p>
        </w:tc>
        <w:tc>
          <w:tcPr>
            <w:tcW w:w="8363" w:type="dxa"/>
            <w:vAlign w:val="center"/>
          </w:tcPr>
          <w:p w14:paraId="015957D3" w14:textId="6E6244D2" w:rsidR="00353877" w:rsidRPr="00353877" w:rsidRDefault="00353877" w:rsidP="00B47E7B">
            <w:pPr>
              <w:autoSpaceDE w:val="0"/>
              <w:autoSpaceDN w:val="0"/>
              <w:adjustRightInd w:val="0"/>
              <w:rPr>
                <w:rFonts w:ascii="ˇÎ¡˛" w:eastAsiaTheme="minorHAnsi" w:hAnsi="ˇÎ¡˛" w:cs="ˇÎ¡˛"/>
                <w:b/>
                <w:bCs/>
              </w:rPr>
            </w:pPr>
            <w:r w:rsidRPr="00353877">
              <w:rPr>
                <w:b/>
                <w:bCs/>
                <w:iCs/>
                <w:sz w:val="26"/>
                <w:szCs w:val="26"/>
              </w:rPr>
              <w:t>Đối với phần thiết bị  công nghệ thông tin</w:t>
            </w:r>
          </w:p>
        </w:tc>
      </w:tr>
      <w:tr w:rsidR="00DD1325" w:rsidRPr="00EA6CB1" w14:paraId="6749DF45" w14:textId="77777777" w:rsidTr="00DD1325">
        <w:tc>
          <w:tcPr>
            <w:tcW w:w="704" w:type="dxa"/>
            <w:vMerge w:val="restart"/>
            <w:vAlign w:val="center"/>
          </w:tcPr>
          <w:p w14:paraId="0A0D52BA" w14:textId="379C22A2" w:rsidR="00DD1325" w:rsidRPr="00EA6CB1" w:rsidRDefault="00DD1325" w:rsidP="00B47E7B">
            <w:pPr>
              <w:pStyle w:val="Bullets"/>
              <w:spacing w:line="240" w:lineRule="auto"/>
              <w:jc w:val="center"/>
              <w:rPr>
                <w:sz w:val="26"/>
                <w:szCs w:val="26"/>
                <w:lang w:eastAsia="ja-JP"/>
              </w:rPr>
            </w:pPr>
            <w:r w:rsidRPr="00EA6CB1">
              <w:rPr>
                <w:sz w:val="26"/>
                <w:szCs w:val="26"/>
              </w:rPr>
              <w:t>1</w:t>
            </w:r>
          </w:p>
        </w:tc>
        <w:tc>
          <w:tcPr>
            <w:tcW w:w="8363" w:type="dxa"/>
            <w:vAlign w:val="center"/>
          </w:tcPr>
          <w:p w14:paraId="3C2B618B" w14:textId="7BE9663B" w:rsidR="00DD1325" w:rsidRPr="00EA6CB1" w:rsidRDefault="00DD1325" w:rsidP="00B47E7B">
            <w:pPr>
              <w:pStyle w:val="Bullets"/>
              <w:spacing w:line="240" w:lineRule="auto"/>
              <w:rPr>
                <w:sz w:val="26"/>
                <w:szCs w:val="26"/>
                <w:lang w:eastAsia="ja-JP"/>
              </w:rPr>
            </w:pPr>
            <w:r w:rsidRPr="00EA6CB1">
              <w:rPr>
                <w:sz w:val="26"/>
                <w:szCs w:val="26"/>
              </w:rPr>
              <w:t>Vị trí công việc: </w:t>
            </w:r>
            <w:r w:rsidRPr="00EA6CB1">
              <w:rPr>
                <w:iCs/>
                <w:sz w:val="26"/>
                <w:szCs w:val="26"/>
              </w:rPr>
              <w:t>Trưởng nhóm kỹ thuật</w:t>
            </w:r>
          </w:p>
        </w:tc>
      </w:tr>
      <w:tr w:rsidR="00DD1325" w:rsidRPr="00EA6CB1" w14:paraId="35492836" w14:textId="77777777" w:rsidTr="00DD1325">
        <w:tc>
          <w:tcPr>
            <w:tcW w:w="704" w:type="dxa"/>
            <w:vMerge/>
            <w:vAlign w:val="center"/>
          </w:tcPr>
          <w:p w14:paraId="05E28672" w14:textId="77777777" w:rsidR="00DD1325" w:rsidRPr="00EA6CB1" w:rsidRDefault="00DD1325" w:rsidP="00B47E7B">
            <w:pPr>
              <w:pStyle w:val="Bullets"/>
              <w:spacing w:line="240" w:lineRule="auto"/>
              <w:jc w:val="center"/>
              <w:rPr>
                <w:sz w:val="26"/>
                <w:szCs w:val="26"/>
                <w:lang w:eastAsia="ja-JP"/>
              </w:rPr>
            </w:pPr>
          </w:p>
        </w:tc>
        <w:tc>
          <w:tcPr>
            <w:tcW w:w="8363" w:type="dxa"/>
            <w:vAlign w:val="center"/>
          </w:tcPr>
          <w:p w14:paraId="5E4C6EF2" w14:textId="4533201F" w:rsidR="00DD1325" w:rsidRPr="00EA6CB1" w:rsidRDefault="00353877" w:rsidP="00B47E7B">
            <w:pPr>
              <w:pStyle w:val="Bullets"/>
              <w:spacing w:line="240" w:lineRule="auto"/>
              <w:rPr>
                <w:sz w:val="26"/>
                <w:szCs w:val="26"/>
                <w:lang w:eastAsia="ja-JP"/>
              </w:rPr>
            </w:pPr>
            <w:r w:rsidRPr="00EA6CB1">
              <w:rPr>
                <w:sz w:val="26"/>
                <w:szCs w:val="26"/>
              </w:rPr>
              <w:t xml:space="preserve">Tên: </w:t>
            </w:r>
            <w:r w:rsidRPr="00EA6CB1">
              <w:rPr>
                <w:b/>
                <w:iCs/>
                <w:sz w:val="26"/>
                <w:szCs w:val="26"/>
              </w:rPr>
              <w:t>Nguyễn Quỳnh Sơn</w:t>
            </w:r>
          </w:p>
        </w:tc>
      </w:tr>
      <w:tr w:rsidR="00DD1325" w:rsidRPr="00EA6CB1" w14:paraId="507DEDB9" w14:textId="77777777" w:rsidTr="00DD1325">
        <w:tc>
          <w:tcPr>
            <w:tcW w:w="704" w:type="dxa"/>
            <w:vMerge w:val="restart"/>
            <w:vAlign w:val="center"/>
          </w:tcPr>
          <w:p w14:paraId="5298617A" w14:textId="65B2A2C5" w:rsidR="00DD1325" w:rsidRPr="00EA6CB1" w:rsidRDefault="00DD1325" w:rsidP="00B47E7B">
            <w:pPr>
              <w:pStyle w:val="Bullets"/>
              <w:spacing w:line="240" w:lineRule="auto"/>
              <w:jc w:val="center"/>
              <w:rPr>
                <w:sz w:val="26"/>
                <w:szCs w:val="26"/>
                <w:lang w:eastAsia="ja-JP"/>
              </w:rPr>
            </w:pPr>
            <w:r w:rsidRPr="00EA6CB1">
              <w:rPr>
                <w:sz w:val="26"/>
                <w:szCs w:val="26"/>
              </w:rPr>
              <w:t>2</w:t>
            </w:r>
          </w:p>
        </w:tc>
        <w:tc>
          <w:tcPr>
            <w:tcW w:w="8363" w:type="dxa"/>
            <w:vAlign w:val="center"/>
          </w:tcPr>
          <w:p w14:paraId="3AE07890" w14:textId="789B434D" w:rsidR="00DD1325" w:rsidRPr="00353877" w:rsidRDefault="00DD1325" w:rsidP="00B47E7B">
            <w:pPr>
              <w:pStyle w:val="Bullets"/>
              <w:spacing w:line="240" w:lineRule="auto"/>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1068B043" w14:textId="77777777" w:rsidTr="00DD1325">
        <w:tc>
          <w:tcPr>
            <w:tcW w:w="704" w:type="dxa"/>
            <w:vMerge/>
            <w:vAlign w:val="center"/>
          </w:tcPr>
          <w:p w14:paraId="0A15C201" w14:textId="77777777" w:rsidR="00DD1325" w:rsidRPr="00EA6CB1" w:rsidRDefault="00DD1325" w:rsidP="00B47E7B">
            <w:pPr>
              <w:pStyle w:val="Bullets"/>
              <w:spacing w:line="240" w:lineRule="auto"/>
              <w:jc w:val="center"/>
              <w:rPr>
                <w:sz w:val="26"/>
                <w:szCs w:val="26"/>
                <w:lang w:eastAsia="ja-JP"/>
              </w:rPr>
            </w:pPr>
          </w:p>
        </w:tc>
        <w:tc>
          <w:tcPr>
            <w:tcW w:w="8363" w:type="dxa"/>
            <w:vAlign w:val="center"/>
          </w:tcPr>
          <w:p w14:paraId="7FC05423" w14:textId="5DAF6E5B" w:rsidR="00DD1325" w:rsidRPr="00EA6CB1" w:rsidRDefault="00DD1325" w:rsidP="00B47E7B">
            <w:pPr>
              <w:pStyle w:val="Bullets"/>
              <w:spacing w:line="240" w:lineRule="auto"/>
              <w:rPr>
                <w:sz w:val="26"/>
                <w:szCs w:val="26"/>
                <w:lang w:eastAsia="ja-JP"/>
              </w:rPr>
            </w:pPr>
            <w:r w:rsidRPr="00EA6CB1">
              <w:rPr>
                <w:sz w:val="26"/>
                <w:szCs w:val="26"/>
              </w:rPr>
              <w:t>Tên:</w:t>
            </w:r>
            <w:r w:rsidRPr="00EA6CB1">
              <w:rPr>
                <w:iCs/>
                <w:sz w:val="26"/>
                <w:szCs w:val="26"/>
              </w:rPr>
              <w:t> </w:t>
            </w:r>
            <w:r w:rsidRPr="00EA6CB1">
              <w:rPr>
                <w:b/>
                <w:iCs/>
                <w:sz w:val="26"/>
                <w:szCs w:val="26"/>
              </w:rPr>
              <w:t>Nguyễn Mạnh Hào</w:t>
            </w:r>
          </w:p>
        </w:tc>
      </w:tr>
      <w:tr w:rsidR="00DD1325" w:rsidRPr="00EA6CB1" w14:paraId="5384737B" w14:textId="77777777" w:rsidTr="00DD1325">
        <w:tc>
          <w:tcPr>
            <w:tcW w:w="704" w:type="dxa"/>
            <w:vMerge w:val="restart"/>
            <w:vAlign w:val="center"/>
          </w:tcPr>
          <w:p w14:paraId="1B3EC366" w14:textId="2E297D9D" w:rsidR="00DD1325" w:rsidRPr="00EA6CB1" w:rsidRDefault="00DD1325" w:rsidP="00B47E7B">
            <w:pPr>
              <w:pStyle w:val="Bullets"/>
              <w:spacing w:line="240" w:lineRule="auto"/>
              <w:jc w:val="center"/>
              <w:rPr>
                <w:sz w:val="26"/>
                <w:szCs w:val="26"/>
                <w:lang w:eastAsia="ja-JP"/>
              </w:rPr>
            </w:pPr>
            <w:r w:rsidRPr="00EA6CB1">
              <w:rPr>
                <w:sz w:val="26"/>
                <w:szCs w:val="26"/>
              </w:rPr>
              <w:t>3</w:t>
            </w:r>
          </w:p>
        </w:tc>
        <w:tc>
          <w:tcPr>
            <w:tcW w:w="8363" w:type="dxa"/>
            <w:vAlign w:val="center"/>
          </w:tcPr>
          <w:p w14:paraId="51DAD75A" w14:textId="3070BAFD" w:rsidR="00DD1325" w:rsidRPr="00353877" w:rsidRDefault="00DD1325" w:rsidP="00B47E7B">
            <w:pPr>
              <w:pStyle w:val="Bullets"/>
              <w:spacing w:line="240" w:lineRule="auto"/>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4621A08C" w14:textId="77777777" w:rsidTr="00DD1325">
        <w:tc>
          <w:tcPr>
            <w:tcW w:w="704" w:type="dxa"/>
            <w:vMerge/>
            <w:vAlign w:val="center"/>
          </w:tcPr>
          <w:p w14:paraId="1B4F2315" w14:textId="77777777" w:rsidR="00DD1325" w:rsidRPr="00EA6CB1" w:rsidRDefault="00DD1325" w:rsidP="00B47E7B">
            <w:pPr>
              <w:pStyle w:val="Bullets"/>
              <w:spacing w:line="240" w:lineRule="auto"/>
              <w:jc w:val="center"/>
              <w:rPr>
                <w:sz w:val="26"/>
                <w:szCs w:val="26"/>
                <w:lang w:eastAsia="ja-JP"/>
              </w:rPr>
            </w:pPr>
          </w:p>
        </w:tc>
        <w:tc>
          <w:tcPr>
            <w:tcW w:w="8363" w:type="dxa"/>
            <w:vAlign w:val="center"/>
          </w:tcPr>
          <w:p w14:paraId="46019799" w14:textId="6A3C846F" w:rsidR="00DD1325" w:rsidRPr="00EA6CB1" w:rsidRDefault="00353877" w:rsidP="00B47E7B">
            <w:pPr>
              <w:pStyle w:val="Bullets"/>
              <w:spacing w:line="240" w:lineRule="auto"/>
              <w:rPr>
                <w:sz w:val="26"/>
                <w:szCs w:val="26"/>
                <w:lang w:eastAsia="ja-JP"/>
              </w:rPr>
            </w:pPr>
            <w:r w:rsidRPr="00EA6CB1">
              <w:rPr>
                <w:sz w:val="26"/>
                <w:szCs w:val="26"/>
              </w:rPr>
              <w:t xml:space="preserve">Tên: </w:t>
            </w:r>
            <w:r w:rsidRPr="00EA6CB1">
              <w:rPr>
                <w:b/>
                <w:sz w:val="26"/>
                <w:szCs w:val="26"/>
              </w:rPr>
              <w:t>Trần Tuấn Anh</w:t>
            </w:r>
          </w:p>
        </w:tc>
      </w:tr>
      <w:tr w:rsidR="00DD1325" w:rsidRPr="00EA6CB1" w14:paraId="1849F2A5" w14:textId="77777777" w:rsidTr="00DD1325">
        <w:tc>
          <w:tcPr>
            <w:tcW w:w="704" w:type="dxa"/>
            <w:vMerge w:val="restart"/>
            <w:vAlign w:val="center"/>
          </w:tcPr>
          <w:p w14:paraId="1318FE24" w14:textId="71F2F716" w:rsidR="00DD1325" w:rsidRPr="00EA6CB1" w:rsidRDefault="00DD1325" w:rsidP="00B47E7B">
            <w:pPr>
              <w:pStyle w:val="Bullets"/>
              <w:spacing w:line="240" w:lineRule="auto"/>
              <w:jc w:val="center"/>
              <w:rPr>
                <w:sz w:val="26"/>
                <w:szCs w:val="26"/>
                <w:lang w:eastAsia="ja-JP"/>
              </w:rPr>
            </w:pPr>
            <w:r w:rsidRPr="00EA6CB1">
              <w:rPr>
                <w:sz w:val="26"/>
                <w:szCs w:val="26"/>
              </w:rPr>
              <w:t>4</w:t>
            </w:r>
          </w:p>
        </w:tc>
        <w:tc>
          <w:tcPr>
            <w:tcW w:w="8363" w:type="dxa"/>
            <w:vAlign w:val="center"/>
          </w:tcPr>
          <w:p w14:paraId="40DA7868" w14:textId="0BB42BB2" w:rsidR="00DD1325" w:rsidRPr="00353877" w:rsidRDefault="00DD1325" w:rsidP="00B47E7B">
            <w:pPr>
              <w:pStyle w:val="Bullets"/>
              <w:spacing w:line="240" w:lineRule="auto"/>
              <w:rPr>
                <w:sz w:val="26"/>
                <w:szCs w:val="26"/>
                <w:lang w:val="vi-VN" w:eastAsia="ja-JP"/>
              </w:rPr>
            </w:pPr>
            <w:r w:rsidRPr="00EA6CB1">
              <w:rPr>
                <w:sz w:val="26"/>
                <w:szCs w:val="26"/>
              </w:rPr>
              <w:t>Vị trí công việc: Cán bộ kỹ thuật</w:t>
            </w:r>
            <w:r w:rsidR="00353877">
              <w:rPr>
                <w:sz w:val="26"/>
                <w:szCs w:val="26"/>
                <w:lang w:val="vi-VN"/>
              </w:rPr>
              <w:t xml:space="preserve"> lắp đặt, cài đặt, hiệu chỉnh thiết bị</w:t>
            </w:r>
          </w:p>
        </w:tc>
      </w:tr>
      <w:tr w:rsidR="00DD1325" w:rsidRPr="00EA6CB1" w14:paraId="5A512505" w14:textId="77777777" w:rsidTr="00DD1325">
        <w:tc>
          <w:tcPr>
            <w:tcW w:w="704" w:type="dxa"/>
            <w:vMerge/>
            <w:vAlign w:val="center"/>
          </w:tcPr>
          <w:p w14:paraId="161FE686" w14:textId="77777777" w:rsidR="00DD1325" w:rsidRPr="00EA6CB1" w:rsidRDefault="00DD1325" w:rsidP="00B47E7B">
            <w:pPr>
              <w:pStyle w:val="Bullets"/>
              <w:spacing w:line="240" w:lineRule="auto"/>
              <w:jc w:val="center"/>
              <w:rPr>
                <w:sz w:val="26"/>
                <w:szCs w:val="26"/>
              </w:rPr>
            </w:pPr>
          </w:p>
        </w:tc>
        <w:tc>
          <w:tcPr>
            <w:tcW w:w="8363" w:type="dxa"/>
            <w:vAlign w:val="center"/>
          </w:tcPr>
          <w:p w14:paraId="60DB5B79" w14:textId="08936534" w:rsidR="00DD1325" w:rsidRPr="00353877" w:rsidRDefault="00353877" w:rsidP="00B47E7B">
            <w:pPr>
              <w:pStyle w:val="Bullets"/>
              <w:spacing w:line="240" w:lineRule="auto"/>
              <w:rPr>
                <w:sz w:val="26"/>
                <w:szCs w:val="26"/>
                <w:lang w:val="vi-VN"/>
              </w:rPr>
            </w:pPr>
            <w:r w:rsidRPr="00EA6CB1">
              <w:rPr>
                <w:sz w:val="26"/>
                <w:szCs w:val="26"/>
              </w:rPr>
              <w:t xml:space="preserve">Tên: </w:t>
            </w:r>
            <w:r w:rsidRPr="00EA6CB1">
              <w:rPr>
                <w:b/>
                <w:sz w:val="26"/>
                <w:szCs w:val="26"/>
              </w:rPr>
              <w:t>Nguyễn Hữu Tâ</w:t>
            </w:r>
            <w:r>
              <w:rPr>
                <w:b/>
                <w:sz w:val="26"/>
                <w:szCs w:val="26"/>
                <w:lang w:val="vi-VN"/>
              </w:rPr>
              <w:t>n</w:t>
            </w:r>
          </w:p>
        </w:tc>
      </w:tr>
      <w:tr w:rsidR="00DD1325" w:rsidRPr="00EA6CB1" w14:paraId="4C29DC6E" w14:textId="77777777" w:rsidTr="00DD1325">
        <w:tc>
          <w:tcPr>
            <w:tcW w:w="704" w:type="dxa"/>
            <w:vMerge w:val="restart"/>
            <w:vAlign w:val="center"/>
          </w:tcPr>
          <w:p w14:paraId="673F8643" w14:textId="7CFA4698" w:rsidR="00DD1325" w:rsidRPr="00EA6CB1" w:rsidRDefault="00DD1325" w:rsidP="00B47E7B">
            <w:pPr>
              <w:pStyle w:val="Bullets"/>
              <w:spacing w:line="240" w:lineRule="auto"/>
              <w:jc w:val="center"/>
              <w:rPr>
                <w:sz w:val="26"/>
                <w:szCs w:val="26"/>
              </w:rPr>
            </w:pPr>
            <w:r w:rsidRPr="00EA6CB1">
              <w:rPr>
                <w:sz w:val="26"/>
                <w:szCs w:val="26"/>
              </w:rPr>
              <w:t>5</w:t>
            </w:r>
          </w:p>
        </w:tc>
        <w:tc>
          <w:tcPr>
            <w:tcW w:w="8363" w:type="dxa"/>
            <w:vAlign w:val="center"/>
          </w:tcPr>
          <w:p w14:paraId="0B0EA703" w14:textId="25561D8D" w:rsidR="00DD1325" w:rsidRPr="00353877" w:rsidRDefault="00DD1325" w:rsidP="00B47E7B">
            <w:pPr>
              <w:pStyle w:val="Bullets"/>
              <w:spacing w:line="240" w:lineRule="auto"/>
              <w:rPr>
                <w:sz w:val="26"/>
                <w:szCs w:val="26"/>
                <w:lang w:val="vi-VN"/>
              </w:rPr>
            </w:pPr>
            <w:r w:rsidRPr="00EA6CB1">
              <w:rPr>
                <w:sz w:val="26"/>
                <w:szCs w:val="26"/>
              </w:rPr>
              <w:t>Vị trí công việc: Cán bộ kỹ thuật</w:t>
            </w:r>
            <w:r w:rsidR="00353877">
              <w:rPr>
                <w:sz w:val="26"/>
                <w:szCs w:val="26"/>
                <w:lang w:val="vi-VN"/>
              </w:rPr>
              <w:t xml:space="preserve"> </w:t>
            </w:r>
            <w:r w:rsidR="00353877">
              <w:rPr>
                <w:sz w:val="26"/>
                <w:szCs w:val="26"/>
              </w:rPr>
              <w:t>Đào</w:t>
            </w:r>
            <w:r w:rsidR="00353877">
              <w:rPr>
                <w:sz w:val="26"/>
                <w:szCs w:val="26"/>
                <w:lang w:val="vi-VN"/>
              </w:rPr>
              <w:t xml:space="preserve"> tạo, hướng dẫn  dử dụng</w:t>
            </w:r>
          </w:p>
        </w:tc>
      </w:tr>
      <w:tr w:rsidR="00DD1325" w:rsidRPr="00EA6CB1" w14:paraId="13AF9DC3" w14:textId="77777777" w:rsidTr="00DD1325">
        <w:tc>
          <w:tcPr>
            <w:tcW w:w="704" w:type="dxa"/>
            <w:vMerge/>
            <w:vAlign w:val="center"/>
          </w:tcPr>
          <w:p w14:paraId="36002D76" w14:textId="77777777" w:rsidR="00DD1325" w:rsidRPr="00EA6CB1" w:rsidRDefault="00DD1325" w:rsidP="00B47E7B">
            <w:pPr>
              <w:pStyle w:val="Bullets"/>
              <w:spacing w:line="240" w:lineRule="auto"/>
              <w:jc w:val="center"/>
              <w:rPr>
                <w:sz w:val="26"/>
                <w:szCs w:val="26"/>
              </w:rPr>
            </w:pPr>
          </w:p>
        </w:tc>
        <w:tc>
          <w:tcPr>
            <w:tcW w:w="8363" w:type="dxa"/>
            <w:vAlign w:val="center"/>
          </w:tcPr>
          <w:p w14:paraId="3FDCC648" w14:textId="17859136" w:rsidR="00DD1325" w:rsidRPr="00353877" w:rsidRDefault="00DD1325" w:rsidP="00B47E7B">
            <w:pPr>
              <w:pStyle w:val="Bullets"/>
              <w:spacing w:line="240" w:lineRule="auto"/>
              <w:rPr>
                <w:sz w:val="26"/>
                <w:szCs w:val="26"/>
                <w:lang w:val="vi-VN"/>
              </w:rPr>
            </w:pPr>
            <w:r w:rsidRPr="00EA6CB1">
              <w:rPr>
                <w:sz w:val="26"/>
                <w:szCs w:val="26"/>
              </w:rPr>
              <w:t xml:space="preserve">Tên: </w:t>
            </w:r>
            <w:r w:rsidRPr="00EA6CB1">
              <w:rPr>
                <w:b/>
                <w:sz w:val="26"/>
                <w:szCs w:val="26"/>
              </w:rPr>
              <w:t xml:space="preserve">Nguyễn </w:t>
            </w:r>
            <w:r w:rsidR="00353877">
              <w:rPr>
                <w:b/>
                <w:sz w:val="26"/>
                <w:szCs w:val="26"/>
              </w:rPr>
              <w:t>Quyết</w:t>
            </w:r>
            <w:r w:rsidR="00353877">
              <w:rPr>
                <w:b/>
                <w:sz w:val="26"/>
                <w:szCs w:val="26"/>
                <w:lang w:val="vi-VN"/>
              </w:rPr>
              <w:t xml:space="preserve"> Thắng</w:t>
            </w:r>
          </w:p>
        </w:tc>
      </w:tr>
      <w:tr w:rsidR="00DD1325" w:rsidRPr="00EA6CB1" w14:paraId="3612BC4A" w14:textId="77777777" w:rsidTr="00DD1325">
        <w:tc>
          <w:tcPr>
            <w:tcW w:w="704" w:type="dxa"/>
            <w:vMerge w:val="restart"/>
            <w:vAlign w:val="center"/>
          </w:tcPr>
          <w:p w14:paraId="0E6C2DE4" w14:textId="07CE3575" w:rsidR="00DD1325" w:rsidRPr="00EA6CB1" w:rsidRDefault="00DD1325" w:rsidP="00B47E7B">
            <w:pPr>
              <w:pStyle w:val="Bullets"/>
              <w:spacing w:line="240" w:lineRule="auto"/>
              <w:jc w:val="center"/>
              <w:rPr>
                <w:sz w:val="26"/>
                <w:szCs w:val="26"/>
              </w:rPr>
            </w:pPr>
            <w:r w:rsidRPr="00EA6CB1">
              <w:rPr>
                <w:sz w:val="26"/>
                <w:szCs w:val="26"/>
              </w:rPr>
              <w:t>6</w:t>
            </w:r>
          </w:p>
        </w:tc>
        <w:tc>
          <w:tcPr>
            <w:tcW w:w="8363" w:type="dxa"/>
            <w:vAlign w:val="center"/>
          </w:tcPr>
          <w:p w14:paraId="67294A42" w14:textId="47BFA048" w:rsidR="00DD1325" w:rsidRPr="00353877" w:rsidRDefault="00DD1325" w:rsidP="00B47E7B">
            <w:pPr>
              <w:pStyle w:val="Bullets"/>
              <w:spacing w:line="240" w:lineRule="auto"/>
              <w:rPr>
                <w:sz w:val="26"/>
                <w:szCs w:val="26"/>
                <w:lang w:val="vi-VN"/>
              </w:rPr>
            </w:pPr>
            <w:r w:rsidRPr="00EA6CB1">
              <w:rPr>
                <w:sz w:val="26"/>
                <w:szCs w:val="26"/>
              </w:rPr>
              <w:t>Vị trí công việc: Cán bộ kỹ thuật</w:t>
            </w:r>
            <w:r w:rsidR="00353877">
              <w:rPr>
                <w:sz w:val="26"/>
                <w:szCs w:val="26"/>
                <w:lang w:val="vi-VN"/>
              </w:rPr>
              <w:t xml:space="preserve"> </w:t>
            </w:r>
            <w:r w:rsidR="00353877">
              <w:rPr>
                <w:sz w:val="26"/>
                <w:szCs w:val="26"/>
              </w:rPr>
              <w:t>Đào</w:t>
            </w:r>
            <w:r w:rsidR="00353877">
              <w:rPr>
                <w:sz w:val="26"/>
                <w:szCs w:val="26"/>
                <w:lang w:val="vi-VN"/>
              </w:rPr>
              <w:t xml:space="preserve"> tạo, hướng dẫn  dử dụng</w:t>
            </w:r>
          </w:p>
        </w:tc>
      </w:tr>
      <w:tr w:rsidR="00DD1325" w:rsidRPr="00EA6CB1" w14:paraId="558D7754" w14:textId="77777777" w:rsidTr="00DD1325">
        <w:tc>
          <w:tcPr>
            <w:tcW w:w="704" w:type="dxa"/>
            <w:vMerge/>
            <w:vAlign w:val="center"/>
          </w:tcPr>
          <w:p w14:paraId="42D0B5F1" w14:textId="77777777" w:rsidR="00DD1325" w:rsidRPr="00EA6CB1" w:rsidRDefault="00DD1325" w:rsidP="00B47E7B">
            <w:pPr>
              <w:pStyle w:val="Bullets"/>
              <w:spacing w:line="240" w:lineRule="auto"/>
              <w:jc w:val="center"/>
              <w:rPr>
                <w:sz w:val="26"/>
                <w:szCs w:val="26"/>
              </w:rPr>
            </w:pPr>
          </w:p>
        </w:tc>
        <w:tc>
          <w:tcPr>
            <w:tcW w:w="8363" w:type="dxa"/>
            <w:vAlign w:val="center"/>
          </w:tcPr>
          <w:p w14:paraId="5BE0AE59" w14:textId="60121683" w:rsidR="00DD1325" w:rsidRPr="00353877" w:rsidRDefault="00353877" w:rsidP="00B47E7B">
            <w:pPr>
              <w:pStyle w:val="Bullets"/>
              <w:spacing w:line="240" w:lineRule="auto"/>
              <w:rPr>
                <w:sz w:val="26"/>
                <w:szCs w:val="26"/>
                <w:lang w:val="vi-VN"/>
              </w:rPr>
            </w:pPr>
            <w:r w:rsidRPr="00EA6CB1">
              <w:rPr>
                <w:sz w:val="26"/>
                <w:szCs w:val="26"/>
              </w:rPr>
              <w:t xml:space="preserve">Tên: </w:t>
            </w:r>
            <w:r w:rsidRPr="00353877">
              <w:rPr>
                <w:b/>
                <w:bCs/>
                <w:sz w:val="26"/>
                <w:szCs w:val="26"/>
              </w:rPr>
              <w:t>Nguyễn</w:t>
            </w:r>
            <w:r w:rsidRPr="00353877">
              <w:rPr>
                <w:b/>
                <w:bCs/>
                <w:sz w:val="26"/>
                <w:szCs w:val="26"/>
                <w:lang w:val="vi-VN"/>
              </w:rPr>
              <w:t xml:space="preserve"> Minh Thành</w:t>
            </w:r>
          </w:p>
        </w:tc>
      </w:tr>
    </w:tbl>
    <w:p w14:paraId="6A403983" w14:textId="20760E1B" w:rsidR="008837B9" w:rsidRPr="00EA6CB1" w:rsidRDefault="008837B9" w:rsidP="00917E9F">
      <w:pPr>
        <w:pStyle w:val="Bullets"/>
        <w:spacing w:line="336" w:lineRule="auto"/>
        <w:rPr>
          <w:sz w:val="26"/>
          <w:szCs w:val="26"/>
          <w:lang w:eastAsia="ja-JP"/>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70"/>
      </w:tblGrid>
      <w:tr w:rsidR="00ED1A35" w:rsidRPr="00EA6CB1" w14:paraId="11258D52" w14:textId="77777777" w:rsidTr="00ED1A35">
        <w:tc>
          <w:tcPr>
            <w:tcW w:w="3544" w:type="dxa"/>
          </w:tcPr>
          <w:p w14:paraId="08598BF9" w14:textId="77777777" w:rsidR="00DD1325" w:rsidRPr="00EA6CB1" w:rsidRDefault="00DD1325" w:rsidP="00B47E7B">
            <w:pPr>
              <w:pStyle w:val="Chuky"/>
              <w:spacing w:line="240" w:lineRule="auto"/>
              <w:rPr>
                <w:rFonts w:ascii="Times New Roman" w:hAnsi="Times New Roman"/>
                <w:sz w:val="26"/>
                <w:szCs w:val="26"/>
              </w:rPr>
            </w:pPr>
          </w:p>
        </w:tc>
        <w:tc>
          <w:tcPr>
            <w:tcW w:w="5670" w:type="dxa"/>
          </w:tcPr>
          <w:p w14:paraId="54565C3D" w14:textId="77777777" w:rsidR="00B47E7B" w:rsidRDefault="00C51CE5" w:rsidP="00B47E7B">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6E5B8793" w14:textId="2338C7D1" w:rsidR="00DD1325" w:rsidRPr="00B47E7B" w:rsidRDefault="00B47E7B" w:rsidP="00B47E7B">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7271E477" w14:textId="36C7CDA1" w:rsidR="00DD1325" w:rsidRDefault="00850EA0" w:rsidP="00B47E7B">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2A286C5C" w14:textId="6BD1DB36" w:rsidR="00B47E7B" w:rsidRDefault="00B47E7B" w:rsidP="00B47E7B">
            <w:pPr>
              <w:pStyle w:val="Chuky"/>
              <w:spacing w:line="240" w:lineRule="auto"/>
              <w:rPr>
                <w:rFonts w:ascii="Times New Roman" w:hAnsi="Times New Roman"/>
                <w:sz w:val="26"/>
                <w:szCs w:val="26"/>
              </w:rPr>
            </w:pPr>
          </w:p>
          <w:p w14:paraId="5DD30508" w14:textId="77777777" w:rsidR="00B47E7B" w:rsidRPr="00B47E7B" w:rsidRDefault="00B47E7B" w:rsidP="00B47E7B">
            <w:pPr>
              <w:pStyle w:val="Chuky"/>
              <w:spacing w:line="240" w:lineRule="auto"/>
              <w:jc w:val="left"/>
              <w:rPr>
                <w:rFonts w:ascii="Times New Roman" w:hAnsi="Times New Roman"/>
                <w:sz w:val="26"/>
                <w:szCs w:val="26"/>
              </w:rPr>
            </w:pPr>
          </w:p>
          <w:p w14:paraId="16568B2A" w14:textId="77777777" w:rsidR="00DD1325" w:rsidRPr="00EA6CB1" w:rsidRDefault="00DD1325" w:rsidP="00B47E7B">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5A880BE" w14:textId="310590EB" w:rsidR="001E179E" w:rsidRPr="00EA6CB1" w:rsidRDefault="001E179E" w:rsidP="009140C0">
      <w:pPr>
        <w:pStyle w:val="Heading3"/>
      </w:pPr>
      <w:bookmarkStart w:id="109" w:name="_Toc443567329"/>
      <w:bookmarkStart w:id="110" w:name="_Toc363056522"/>
      <w:bookmarkStart w:id="111" w:name="_Toc363056604"/>
      <w:bookmarkStart w:id="112" w:name="_Toc50389104"/>
      <w:r w:rsidRPr="00EA6CB1">
        <w:lastRenderedPageBreak/>
        <w:t>Bản lý lịch- Kinh nghiệm chuyên môn của nhân sự chủ chốt</w:t>
      </w:r>
      <w:bookmarkEnd w:id="109"/>
      <w:r w:rsidR="00B47E7B">
        <w:rPr>
          <w:lang w:val="vi-VN"/>
        </w:rPr>
        <w:t xml:space="preserve"> </w:t>
      </w:r>
      <w:r w:rsidR="00B47E7B" w:rsidRPr="009140C0">
        <w:rPr>
          <w:lang w:val="vi-VN"/>
        </w:rPr>
        <w:t>của Thành viên đứng đầu liên danh - Công ty TNHH Máy tính Nét</w:t>
      </w:r>
      <w:bookmarkEnd w:id="112"/>
    </w:p>
    <w:p w14:paraId="7C5FA3BB" w14:textId="255C62A7" w:rsidR="001E179E" w:rsidRPr="00EA6CB1" w:rsidRDefault="001E179E" w:rsidP="00965FE9">
      <w:pPr>
        <w:pStyle w:val="Heading4"/>
        <w:rPr>
          <w:sz w:val="26"/>
          <w:szCs w:val="26"/>
        </w:rPr>
      </w:pPr>
      <w:r w:rsidRPr="00EA6CB1">
        <w:rPr>
          <w:sz w:val="26"/>
          <w:szCs w:val="26"/>
        </w:rPr>
        <w:t xml:space="preserve">Nhân sự: </w:t>
      </w:r>
      <w:r w:rsidR="00C65FC3">
        <w:rPr>
          <w:sz w:val="26"/>
          <w:szCs w:val="26"/>
        </w:rPr>
        <w:t>Nguyễn</w:t>
      </w:r>
      <w:r w:rsidR="00C65FC3">
        <w:rPr>
          <w:sz w:val="26"/>
          <w:szCs w:val="26"/>
          <w:lang w:val="vi-VN"/>
        </w:rPr>
        <w:t xml:space="preserve"> Quỳnh Sơn</w:t>
      </w:r>
    </w:p>
    <w:p w14:paraId="7C192B4D"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4959" w:type="pct"/>
        <w:tblLook w:val="04A0" w:firstRow="1" w:lastRow="0" w:firstColumn="1" w:lastColumn="0" w:noHBand="0" w:noVBand="1"/>
      </w:tblPr>
      <w:tblGrid>
        <w:gridCol w:w="1896"/>
        <w:gridCol w:w="3299"/>
        <w:gridCol w:w="3793"/>
      </w:tblGrid>
      <w:tr w:rsidR="00870502" w:rsidRPr="00EA6CB1" w14:paraId="2E71D253" w14:textId="77777777" w:rsidTr="00870502">
        <w:trPr>
          <w:trHeight w:val="439"/>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6C9F183D" w14:textId="3FE9AF19" w:rsidR="001E179E" w:rsidRPr="00EA6CB1" w:rsidRDefault="001E179E" w:rsidP="00A0223A">
            <w:pPr>
              <w:rPr>
                <w:sz w:val="26"/>
                <w:szCs w:val="26"/>
              </w:rPr>
            </w:pPr>
            <w:r w:rsidRPr="00EA6CB1">
              <w:rPr>
                <w:sz w:val="26"/>
                <w:szCs w:val="26"/>
              </w:rPr>
              <w:t xml:space="preserve">Vị trí: </w:t>
            </w:r>
            <w:r w:rsidR="00DD1325" w:rsidRPr="00EA6CB1">
              <w:rPr>
                <w:sz w:val="26"/>
                <w:szCs w:val="26"/>
              </w:rPr>
              <w:t>Trưởng nhóm kỹ thuật</w:t>
            </w:r>
          </w:p>
        </w:tc>
      </w:tr>
      <w:tr w:rsidR="00870502" w:rsidRPr="00EA6CB1" w14:paraId="392F19F7" w14:textId="77777777" w:rsidTr="00870502">
        <w:trPr>
          <w:trHeight w:val="350"/>
        </w:trPr>
        <w:tc>
          <w:tcPr>
            <w:tcW w:w="1055" w:type="pct"/>
            <w:vMerge w:val="restart"/>
            <w:tcBorders>
              <w:top w:val="nil"/>
              <w:left w:val="single" w:sz="4" w:space="0" w:color="auto"/>
              <w:right w:val="single" w:sz="4" w:space="0" w:color="auto"/>
            </w:tcBorders>
            <w:shd w:val="clear" w:color="auto" w:fill="auto"/>
            <w:vAlign w:val="center"/>
            <w:hideMark/>
          </w:tcPr>
          <w:p w14:paraId="79C64FF5" w14:textId="77777777" w:rsidR="00ED1A35" w:rsidRPr="00EA6CB1" w:rsidRDefault="00ED1A35" w:rsidP="00A439AA">
            <w:pPr>
              <w:spacing w:line="312" w:lineRule="auto"/>
              <w:rPr>
                <w:sz w:val="26"/>
                <w:szCs w:val="26"/>
              </w:rPr>
            </w:pPr>
            <w:r w:rsidRPr="00EA6CB1">
              <w:rPr>
                <w:sz w:val="26"/>
                <w:szCs w:val="26"/>
              </w:rPr>
              <w:t>Thông tin nhân sự</w:t>
            </w:r>
          </w:p>
          <w:p w14:paraId="47F65022" w14:textId="77777777" w:rsidR="00ED1A35" w:rsidRPr="00EA6CB1" w:rsidRDefault="00ED1A35" w:rsidP="00A439AA">
            <w:pPr>
              <w:spacing w:line="312" w:lineRule="auto"/>
              <w:rPr>
                <w:sz w:val="26"/>
                <w:szCs w:val="26"/>
              </w:rPr>
            </w:pPr>
            <w:r w:rsidRPr="00EA6CB1">
              <w:rPr>
                <w:sz w:val="26"/>
                <w:szCs w:val="26"/>
              </w:rPr>
              <w:t> </w:t>
            </w:r>
          </w:p>
        </w:tc>
        <w:tc>
          <w:tcPr>
            <w:tcW w:w="1835" w:type="pct"/>
            <w:tcBorders>
              <w:top w:val="nil"/>
              <w:left w:val="nil"/>
              <w:bottom w:val="single" w:sz="4" w:space="0" w:color="auto"/>
              <w:right w:val="single" w:sz="4" w:space="0" w:color="auto"/>
            </w:tcBorders>
            <w:shd w:val="clear" w:color="auto" w:fill="auto"/>
            <w:vAlign w:val="center"/>
            <w:hideMark/>
          </w:tcPr>
          <w:p w14:paraId="4F6CF201" w14:textId="77777777" w:rsidR="00ED1A35" w:rsidRPr="00EA6CB1" w:rsidRDefault="00ED1A35" w:rsidP="00A439AA">
            <w:pPr>
              <w:spacing w:line="312" w:lineRule="auto"/>
              <w:rPr>
                <w:sz w:val="26"/>
                <w:szCs w:val="26"/>
              </w:rPr>
            </w:pPr>
            <w:r w:rsidRPr="00EA6CB1">
              <w:rPr>
                <w:sz w:val="26"/>
                <w:szCs w:val="26"/>
              </w:rPr>
              <w:t>Tên: Nguyễn Quỳnh Sơn</w:t>
            </w:r>
          </w:p>
        </w:tc>
        <w:tc>
          <w:tcPr>
            <w:tcW w:w="2110" w:type="pct"/>
            <w:tcBorders>
              <w:top w:val="nil"/>
              <w:left w:val="nil"/>
              <w:bottom w:val="single" w:sz="4" w:space="0" w:color="auto"/>
              <w:right w:val="single" w:sz="4" w:space="0" w:color="auto"/>
            </w:tcBorders>
            <w:shd w:val="clear" w:color="auto" w:fill="auto"/>
            <w:vAlign w:val="center"/>
            <w:hideMark/>
          </w:tcPr>
          <w:p w14:paraId="218CFF69" w14:textId="77777777" w:rsidR="00ED1A35" w:rsidRPr="00EA6CB1" w:rsidRDefault="00ED1A35" w:rsidP="00A439AA">
            <w:pPr>
              <w:spacing w:line="312" w:lineRule="auto"/>
              <w:rPr>
                <w:sz w:val="26"/>
                <w:szCs w:val="26"/>
              </w:rPr>
            </w:pPr>
            <w:r w:rsidRPr="00EA6CB1">
              <w:rPr>
                <w:sz w:val="26"/>
                <w:szCs w:val="26"/>
              </w:rPr>
              <w:t>Ngày tháng năm sinh: 12/7/1983</w:t>
            </w:r>
          </w:p>
        </w:tc>
      </w:tr>
      <w:tr w:rsidR="00870502" w:rsidRPr="00EA6CB1" w14:paraId="4AE88494" w14:textId="77777777" w:rsidTr="00870502">
        <w:trPr>
          <w:trHeight w:val="260"/>
        </w:trPr>
        <w:tc>
          <w:tcPr>
            <w:tcW w:w="1055" w:type="pct"/>
            <w:vMerge/>
            <w:tcBorders>
              <w:left w:val="single" w:sz="4" w:space="0" w:color="auto"/>
              <w:bottom w:val="single" w:sz="4" w:space="0" w:color="auto"/>
              <w:right w:val="single" w:sz="4" w:space="0" w:color="auto"/>
            </w:tcBorders>
            <w:shd w:val="clear" w:color="auto" w:fill="auto"/>
            <w:vAlign w:val="center"/>
            <w:hideMark/>
          </w:tcPr>
          <w:p w14:paraId="5F03E2C2" w14:textId="77777777" w:rsidR="00ED1A35" w:rsidRPr="00EA6CB1" w:rsidRDefault="00ED1A35" w:rsidP="00A439AA">
            <w:pPr>
              <w:spacing w:line="312" w:lineRule="auto"/>
              <w:rPr>
                <w:sz w:val="26"/>
                <w:szCs w:val="26"/>
              </w:rPr>
            </w:pPr>
          </w:p>
        </w:tc>
        <w:tc>
          <w:tcPr>
            <w:tcW w:w="3945" w:type="pct"/>
            <w:gridSpan w:val="2"/>
            <w:tcBorders>
              <w:top w:val="single" w:sz="4" w:space="0" w:color="auto"/>
              <w:left w:val="nil"/>
              <w:bottom w:val="single" w:sz="4" w:space="0" w:color="auto"/>
              <w:right w:val="single" w:sz="4" w:space="0" w:color="000000"/>
            </w:tcBorders>
            <w:shd w:val="clear" w:color="auto" w:fill="auto"/>
            <w:vAlign w:val="center"/>
            <w:hideMark/>
          </w:tcPr>
          <w:p w14:paraId="331F1800" w14:textId="5735F8CD" w:rsidR="00ED1A35" w:rsidRPr="00EA6CB1" w:rsidRDefault="00ED1A35" w:rsidP="00A439AA">
            <w:pPr>
              <w:spacing w:line="312" w:lineRule="auto"/>
              <w:rPr>
                <w:sz w:val="26"/>
                <w:szCs w:val="26"/>
              </w:rPr>
            </w:pPr>
            <w:r w:rsidRPr="00EA6CB1">
              <w:rPr>
                <w:sz w:val="26"/>
                <w:szCs w:val="26"/>
              </w:rPr>
              <w:t>Trình độ chuyên môn:</w:t>
            </w:r>
            <w:r>
              <w:rPr>
                <w:sz w:val="26"/>
                <w:szCs w:val="26"/>
                <w:lang w:val="vi-VN"/>
              </w:rPr>
              <w:t xml:space="preserve"> Thạc sỹ,</w:t>
            </w:r>
            <w:r w:rsidRPr="00EA6CB1">
              <w:rPr>
                <w:sz w:val="26"/>
                <w:szCs w:val="26"/>
              </w:rPr>
              <w:t xml:space="preserve"> Kỹ sư Điện Tử Viễn Thông</w:t>
            </w:r>
          </w:p>
        </w:tc>
      </w:tr>
      <w:tr w:rsidR="00870502" w:rsidRPr="00EA6CB1" w14:paraId="7F1998E8" w14:textId="77777777" w:rsidTr="00870502">
        <w:trPr>
          <w:trHeight w:val="323"/>
        </w:trPr>
        <w:tc>
          <w:tcPr>
            <w:tcW w:w="1055" w:type="pct"/>
            <w:vMerge w:val="restart"/>
            <w:tcBorders>
              <w:top w:val="nil"/>
              <w:left w:val="single" w:sz="4" w:space="0" w:color="auto"/>
              <w:bottom w:val="single" w:sz="4" w:space="0" w:color="auto"/>
              <w:right w:val="single" w:sz="4" w:space="0" w:color="auto"/>
            </w:tcBorders>
            <w:shd w:val="clear" w:color="auto" w:fill="auto"/>
            <w:vAlign w:val="center"/>
            <w:hideMark/>
          </w:tcPr>
          <w:p w14:paraId="5532EDAB" w14:textId="77777777" w:rsidR="00ED1A35" w:rsidRPr="00EA6CB1" w:rsidRDefault="00ED1A35" w:rsidP="00A439AA">
            <w:pPr>
              <w:spacing w:line="312" w:lineRule="auto"/>
              <w:rPr>
                <w:sz w:val="26"/>
                <w:szCs w:val="26"/>
              </w:rPr>
            </w:pPr>
            <w:r w:rsidRPr="00EA6CB1">
              <w:rPr>
                <w:sz w:val="26"/>
                <w:szCs w:val="26"/>
              </w:rPr>
              <w:t>Công việc hiện tại</w:t>
            </w:r>
          </w:p>
        </w:tc>
        <w:tc>
          <w:tcPr>
            <w:tcW w:w="3945" w:type="pct"/>
            <w:gridSpan w:val="2"/>
            <w:tcBorders>
              <w:top w:val="single" w:sz="4" w:space="0" w:color="auto"/>
              <w:left w:val="nil"/>
              <w:bottom w:val="single" w:sz="4" w:space="0" w:color="auto"/>
              <w:right w:val="single" w:sz="4" w:space="0" w:color="000000"/>
            </w:tcBorders>
            <w:shd w:val="clear" w:color="auto" w:fill="auto"/>
            <w:vAlign w:val="center"/>
            <w:hideMark/>
          </w:tcPr>
          <w:p w14:paraId="1DD4930A" w14:textId="77777777" w:rsidR="00ED1A35" w:rsidRPr="00EA6CB1" w:rsidRDefault="00ED1A35" w:rsidP="00A439AA">
            <w:pPr>
              <w:spacing w:line="312" w:lineRule="auto"/>
              <w:rPr>
                <w:sz w:val="26"/>
                <w:szCs w:val="26"/>
              </w:rPr>
            </w:pPr>
            <w:r w:rsidRPr="00EA6CB1">
              <w:rPr>
                <w:sz w:val="26"/>
                <w:szCs w:val="26"/>
              </w:rPr>
              <w:t>Tên của ngưởi sử dụng lao động: Trịnh Lê Nam</w:t>
            </w:r>
          </w:p>
        </w:tc>
      </w:tr>
      <w:tr w:rsidR="00870502" w:rsidRPr="00EA6CB1" w14:paraId="7267DAA4" w14:textId="77777777" w:rsidTr="00870502">
        <w:trPr>
          <w:trHeight w:val="521"/>
        </w:trPr>
        <w:tc>
          <w:tcPr>
            <w:tcW w:w="1055" w:type="pct"/>
            <w:vMerge/>
            <w:tcBorders>
              <w:top w:val="nil"/>
              <w:left w:val="single" w:sz="4" w:space="0" w:color="auto"/>
              <w:bottom w:val="single" w:sz="4" w:space="0" w:color="auto"/>
              <w:right w:val="single" w:sz="4" w:space="0" w:color="auto"/>
            </w:tcBorders>
            <w:vAlign w:val="center"/>
            <w:hideMark/>
          </w:tcPr>
          <w:p w14:paraId="140BF7EA" w14:textId="77777777" w:rsidR="00ED1A35" w:rsidRPr="00EA6CB1" w:rsidRDefault="00ED1A35" w:rsidP="00A439AA">
            <w:pPr>
              <w:spacing w:line="312" w:lineRule="auto"/>
              <w:rPr>
                <w:sz w:val="26"/>
                <w:szCs w:val="26"/>
              </w:rPr>
            </w:pPr>
          </w:p>
        </w:tc>
        <w:tc>
          <w:tcPr>
            <w:tcW w:w="3945" w:type="pct"/>
            <w:gridSpan w:val="2"/>
            <w:tcBorders>
              <w:top w:val="single" w:sz="4" w:space="0" w:color="auto"/>
              <w:left w:val="nil"/>
              <w:bottom w:val="single" w:sz="4" w:space="0" w:color="auto"/>
              <w:right w:val="single" w:sz="4" w:space="0" w:color="000000"/>
            </w:tcBorders>
            <w:shd w:val="clear" w:color="auto" w:fill="auto"/>
            <w:vAlign w:val="center"/>
            <w:hideMark/>
          </w:tcPr>
          <w:p w14:paraId="2A329AC2" w14:textId="77777777" w:rsidR="00ED1A35" w:rsidRPr="00EA6CB1" w:rsidRDefault="00ED1A35" w:rsidP="00A439AA">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870502" w:rsidRPr="00EA6CB1" w14:paraId="628FC3C7" w14:textId="77777777" w:rsidTr="00870502">
        <w:trPr>
          <w:trHeight w:val="844"/>
        </w:trPr>
        <w:tc>
          <w:tcPr>
            <w:tcW w:w="1055" w:type="pct"/>
            <w:vMerge/>
            <w:tcBorders>
              <w:top w:val="nil"/>
              <w:left w:val="single" w:sz="4" w:space="0" w:color="auto"/>
              <w:bottom w:val="single" w:sz="4" w:space="0" w:color="auto"/>
              <w:right w:val="single" w:sz="4" w:space="0" w:color="auto"/>
            </w:tcBorders>
            <w:vAlign w:val="center"/>
            <w:hideMark/>
          </w:tcPr>
          <w:p w14:paraId="153BC170" w14:textId="77777777" w:rsidR="00ED1A35" w:rsidRPr="00EA6CB1" w:rsidRDefault="00ED1A35" w:rsidP="00A439AA">
            <w:pPr>
              <w:spacing w:line="312" w:lineRule="auto"/>
              <w:rPr>
                <w:sz w:val="26"/>
                <w:szCs w:val="26"/>
              </w:rPr>
            </w:pPr>
          </w:p>
        </w:tc>
        <w:tc>
          <w:tcPr>
            <w:tcW w:w="1835" w:type="pct"/>
            <w:tcBorders>
              <w:top w:val="nil"/>
              <w:left w:val="nil"/>
              <w:bottom w:val="single" w:sz="4" w:space="0" w:color="auto"/>
              <w:right w:val="single" w:sz="4" w:space="0" w:color="auto"/>
            </w:tcBorders>
            <w:shd w:val="clear" w:color="auto" w:fill="auto"/>
            <w:vAlign w:val="center"/>
            <w:hideMark/>
          </w:tcPr>
          <w:p w14:paraId="3078A2E8" w14:textId="77777777" w:rsidR="00ED1A35" w:rsidRPr="00EA6CB1" w:rsidRDefault="00ED1A35" w:rsidP="00A439AA">
            <w:pPr>
              <w:spacing w:line="312" w:lineRule="auto"/>
              <w:rPr>
                <w:sz w:val="26"/>
                <w:szCs w:val="26"/>
              </w:rPr>
            </w:pPr>
            <w:r w:rsidRPr="00EA6CB1">
              <w:rPr>
                <w:sz w:val="26"/>
                <w:szCs w:val="26"/>
              </w:rPr>
              <w:t>Điện thoại: 04.35737747</w:t>
            </w:r>
          </w:p>
        </w:tc>
        <w:tc>
          <w:tcPr>
            <w:tcW w:w="2110" w:type="pct"/>
            <w:tcBorders>
              <w:top w:val="nil"/>
              <w:left w:val="nil"/>
              <w:bottom w:val="single" w:sz="4" w:space="0" w:color="auto"/>
              <w:right w:val="single" w:sz="4" w:space="0" w:color="auto"/>
            </w:tcBorders>
            <w:shd w:val="clear" w:color="auto" w:fill="auto"/>
            <w:vAlign w:val="center"/>
            <w:hideMark/>
          </w:tcPr>
          <w:p w14:paraId="1F0E611F" w14:textId="77777777" w:rsidR="00ED1A35" w:rsidRPr="00EA6CB1" w:rsidRDefault="00ED1A35" w:rsidP="00A439AA">
            <w:pPr>
              <w:spacing w:line="312" w:lineRule="auto"/>
              <w:rPr>
                <w:sz w:val="26"/>
                <w:szCs w:val="26"/>
              </w:rPr>
            </w:pPr>
            <w:r w:rsidRPr="00EA6CB1">
              <w:rPr>
                <w:sz w:val="26"/>
                <w:szCs w:val="26"/>
              </w:rPr>
              <w:t xml:space="preserve">Người liên lạc: </w:t>
            </w:r>
          </w:p>
          <w:p w14:paraId="05B096A4" w14:textId="7E3170FF" w:rsidR="00ED1A35" w:rsidRPr="00EA6CB1" w:rsidRDefault="00870502" w:rsidP="00A439AA">
            <w:pPr>
              <w:spacing w:line="312" w:lineRule="auto"/>
              <w:rPr>
                <w:sz w:val="26"/>
                <w:szCs w:val="26"/>
              </w:rPr>
            </w:pPr>
            <w:r w:rsidRPr="00870502">
              <w:rPr>
                <w:sz w:val="26"/>
                <w:szCs w:val="26"/>
              </w:rPr>
              <w:t>Đào Quốc Thành</w:t>
            </w:r>
          </w:p>
        </w:tc>
      </w:tr>
      <w:tr w:rsidR="00870502" w:rsidRPr="00EA6CB1" w14:paraId="780E83DA" w14:textId="77777777" w:rsidTr="00870502">
        <w:trPr>
          <w:trHeight w:val="404"/>
        </w:trPr>
        <w:tc>
          <w:tcPr>
            <w:tcW w:w="1055" w:type="pct"/>
            <w:vMerge/>
            <w:tcBorders>
              <w:top w:val="nil"/>
              <w:left w:val="single" w:sz="4" w:space="0" w:color="auto"/>
              <w:bottom w:val="single" w:sz="4" w:space="0" w:color="auto"/>
              <w:right w:val="single" w:sz="4" w:space="0" w:color="auto"/>
            </w:tcBorders>
            <w:vAlign w:val="center"/>
            <w:hideMark/>
          </w:tcPr>
          <w:p w14:paraId="40569DF5" w14:textId="77777777" w:rsidR="00ED1A35" w:rsidRPr="00EA6CB1" w:rsidRDefault="00ED1A35" w:rsidP="00A439AA">
            <w:pPr>
              <w:spacing w:line="312" w:lineRule="auto"/>
              <w:rPr>
                <w:sz w:val="26"/>
                <w:szCs w:val="26"/>
              </w:rPr>
            </w:pPr>
          </w:p>
        </w:tc>
        <w:tc>
          <w:tcPr>
            <w:tcW w:w="1835" w:type="pct"/>
            <w:tcBorders>
              <w:top w:val="nil"/>
              <w:left w:val="nil"/>
              <w:bottom w:val="single" w:sz="4" w:space="0" w:color="auto"/>
              <w:right w:val="single" w:sz="4" w:space="0" w:color="auto"/>
            </w:tcBorders>
            <w:shd w:val="clear" w:color="auto" w:fill="auto"/>
            <w:vAlign w:val="center"/>
            <w:hideMark/>
          </w:tcPr>
          <w:p w14:paraId="55F692B9" w14:textId="77777777" w:rsidR="00ED1A35" w:rsidRPr="00EA6CB1" w:rsidRDefault="00ED1A35" w:rsidP="00A439AA">
            <w:pPr>
              <w:spacing w:line="312" w:lineRule="auto"/>
              <w:rPr>
                <w:sz w:val="26"/>
                <w:szCs w:val="26"/>
              </w:rPr>
            </w:pPr>
            <w:r w:rsidRPr="00EA6CB1">
              <w:rPr>
                <w:sz w:val="26"/>
                <w:szCs w:val="26"/>
              </w:rPr>
              <w:t>Fax: 04.35737748</w:t>
            </w:r>
          </w:p>
        </w:tc>
        <w:tc>
          <w:tcPr>
            <w:tcW w:w="2110" w:type="pct"/>
            <w:tcBorders>
              <w:top w:val="nil"/>
              <w:left w:val="nil"/>
              <w:bottom w:val="single" w:sz="4" w:space="0" w:color="auto"/>
              <w:right w:val="single" w:sz="4" w:space="0" w:color="auto"/>
            </w:tcBorders>
            <w:shd w:val="clear" w:color="auto" w:fill="auto"/>
            <w:vAlign w:val="center"/>
            <w:hideMark/>
          </w:tcPr>
          <w:p w14:paraId="6F67B16D" w14:textId="713AFF3F" w:rsidR="00ED1A35" w:rsidRPr="00EA6CB1" w:rsidRDefault="00ED1A35" w:rsidP="00A439AA">
            <w:pPr>
              <w:spacing w:line="312" w:lineRule="auto"/>
              <w:rPr>
                <w:sz w:val="26"/>
                <w:szCs w:val="26"/>
              </w:rPr>
            </w:pPr>
            <w:r w:rsidRPr="00EA6CB1">
              <w:rPr>
                <w:sz w:val="26"/>
                <w:szCs w:val="26"/>
              </w:rPr>
              <w:t xml:space="preserve">Email: </w:t>
            </w:r>
            <w:r w:rsidR="00870502" w:rsidRPr="00870502">
              <w:rPr>
                <w:sz w:val="26"/>
                <w:szCs w:val="26"/>
              </w:rPr>
              <w:t>thanh@netcom.com.vn</w:t>
            </w:r>
          </w:p>
        </w:tc>
      </w:tr>
      <w:tr w:rsidR="00870502" w:rsidRPr="00EA6CB1" w14:paraId="434B4A1D" w14:textId="77777777" w:rsidTr="00870502">
        <w:trPr>
          <w:trHeight w:val="620"/>
        </w:trPr>
        <w:tc>
          <w:tcPr>
            <w:tcW w:w="1055" w:type="pct"/>
            <w:vMerge/>
            <w:tcBorders>
              <w:top w:val="nil"/>
              <w:left w:val="single" w:sz="4" w:space="0" w:color="auto"/>
              <w:bottom w:val="single" w:sz="4" w:space="0" w:color="auto"/>
              <w:right w:val="single" w:sz="4" w:space="0" w:color="auto"/>
            </w:tcBorders>
            <w:vAlign w:val="center"/>
            <w:hideMark/>
          </w:tcPr>
          <w:p w14:paraId="5FE539B4" w14:textId="77777777" w:rsidR="00ED1A35" w:rsidRPr="00EA6CB1" w:rsidRDefault="00ED1A35" w:rsidP="00A439AA">
            <w:pPr>
              <w:spacing w:line="312" w:lineRule="auto"/>
              <w:rPr>
                <w:sz w:val="26"/>
                <w:szCs w:val="26"/>
              </w:rPr>
            </w:pPr>
          </w:p>
        </w:tc>
        <w:tc>
          <w:tcPr>
            <w:tcW w:w="1835" w:type="pct"/>
            <w:tcBorders>
              <w:top w:val="nil"/>
              <w:left w:val="nil"/>
              <w:bottom w:val="single" w:sz="4" w:space="0" w:color="auto"/>
              <w:right w:val="single" w:sz="4" w:space="0" w:color="auto"/>
            </w:tcBorders>
            <w:shd w:val="clear" w:color="auto" w:fill="auto"/>
            <w:vAlign w:val="center"/>
            <w:hideMark/>
          </w:tcPr>
          <w:p w14:paraId="77E3A3CD" w14:textId="77777777" w:rsidR="00ED1A35" w:rsidRPr="00EA6CB1" w:rsidRDefault="00ED1A35" w:rsidP="00A439AA">
            <w:pPr>
              <w:spacing w:line="312" w:lineRule="auto"/>
              <w:rPr>
                <w:sz w:val="26"/>
                <w:szCs w:val="26"/>
              </w:rPr>
            </w:pPr>
            <w:r w:rsidRPr="00EA6CB1">
              <w:rPr>
                <w:sz w:val="26"/>
                <w:szCs w:val="26"/>
              </w:rPr>
              <w:t xml:space="preserve">Chức danh: </w:t>
            </w:r>
            <w:r w:rsidRPr="00EA6CB1">
              <w:rPr>
                <w:sz w:val="26"/>
                <w:szCs w:val="26"/>
                <w:lang w:eastAsia="ja-JP"/>
              </w:rPr>
              <w:t>Giám đốc TTNCPT</w:t>
            </w:r>
          </w:p>
        </w:tc>
        <w:tc>
          <w:tcPr>
            <w:tcW w:w="2110" w:type="pct"/>
            <w:tcBorders>
              <w:top w:val="nil"/>
              <w:left w:val="nil"/>
              <w:bottom w:val="single" w:sz="4" w:space="0" w:color="auto"/>
              <w:right w:val="single" w:sz="4" w:space="0" w:color="auto"/>
            </w:tcBorders>
            <w:shd w:val="clear" w:color="auto" w:fill="auto"/>
            <w:vAlign w:val="center"/>
            <w:hideMark/>
          </w:tcPr>
          <w:p w14:paraId="730FE183" w14:textId="79B89462" w:rsidR="00ED1A35" w:rsidRPr="00EA6CB1" w:rsidRDefault="00ED1A35" w:rsidP="00A439AA">
            <w:pPr>
              <w:spacing w:line="312" w:lineRule="auto"/>
              <w:rPr>
                <w:sz w:val="26"/>
                <w:szCs w:val="26"/>
              </w:rPr>
            </w:pPr>
            <w:r w:rsidRPr="00EA6CB1">
              <w:rPr>
                <w:sz w:val="26"/>
                <w:szCs w:val="26"/>
              </w:rPr>
              <w:t>Số năm làm việc cho ngưởi sử dụng lao động hiện tại: 1</w:t>
            </w:r>
            <w:r w:rsidR="00870502">
              <w:rPr>
                <w:sz w:val="26"/>
                <w:szCs w:val="26"/>
                <w:lang w:val="vi-VN"/>
              </w:rPr>
              <w:t>5</w:t>
            </w:r>
            <w:r w:rsidRPr="00EA6CB1">
              <w:rPr>
                <w:sz w:val="26"/>
                <w:szCs w:val="26"/>
              </w:rPr>
              <w:t xml:space="preserve"> năm.</w:t>
            </w:r>
          </w:p>
        </w:tc>
      </w:tr>
    </w:tbl>
    <w:p w14:paraId="3A670730" w14:textId="77777777" w:rsidR="00ED1A35" w:rsidRPr="00EA6CB1" w:rsidRDefault="00ED1A35" w:rsidP="00ED1A35">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11"/>
        <w:gridCol w:w="1486"/>
        <w:gridCol w:w="611"/>
        <w:gridCol w:w="5425"/>
        <w:gridCol w:w="139"/>
      </w:tblGrid>
      <w:tr w:rsidR="00ED1A35" w:rsidRPr="00EA6CB1" w14:paraId="751A8020" w14:textId="77777777" w:rsidTr="00B47E7B">
        <w:trPr>
          <w:gridAfter w:val="1"/>
          <w:wAfter w:w="139" w:type="dxa"/>
          <w:trHeight w:val="962"/>
        </w:trPr>
        <w:tc>
          <w:tcPr>
            <w:tcW w:w="1411" w:type="dxa"/>
            <w:vAlign w:val="center"/>
          </w:tcPr>
          <w:p w14:paraId="1D8B8F50" w14:textId="77777777" w:rsidR="00ED1A35" w:rsidRPr="00EA6CB1" w:rsidRDefault="00ED1A35" w:rsidP="00A439AA">
            <w:pPr>
              <w:spacing w:line="312" w:lineRule="auto"/>
              <w:rPr>
                <w:sz w:val="26"/>
                <w:szCs w:val="26"/>
                <w:lang w:eastAsia="ja-JP"/>
              </w:rPr>
            </w:pPr>
            <w:r w:rsidRPr="00EA6CB1">
              <w:rPr>
                <w:sz w:val="26"/>
                <w:szCs w:val="26"/>
                <w:lang w:eastAsia="ja-JP"/>
              </w:rPr>
              <w:t>Từ</w:t>
            </w:r>
          </w:p>
        </w:tc>
        <w:tc>
          <w:tcPr>
            <w:tcW w:w="1486" w:type="dxa"/>
            <w:vAlign w:val="center"/>
          </w:tcPr>
          <w:p w14:paraId="0E059F7F" w14:textId="77777777" w:rsidR="00ED1A35" w:rsidRPr="00EA6CB1" w:rsidRDefault="00ED1A35" w:rsidP="00A439AA">
            <w:pPr>
              <w:spacing w:line="312" w:lineRule="auto"/>
              <w:rPr>
                <w:sz w:val="26"/>
                <w:szCs w:val="26"/>
                <w:lang w:eastAsia="ja-JP"/>
              </w:rPr>
            </w:pPr>
            <w:r w:rsidRPr="00EA6CB1">
              <w:rPr>
                <w:sz w:val="26"/>
                <w:szCs w:val="26"/>
                <w:lang w:eastAsia="ja-JP"/>
              </w:rPr>
              <w:t>Đến</w:t>
            </w:r>
          </w:p>
        </w:tc>
        <w:tc>
          <w:tcPr>
            <w:tcW w:w="6036" w:type="dxa"/>
            <w:gridSpan w:val="2"/>
            <w:vAlign w:val="center"/>
          </w:tcPr>
          <w:p w14:paraId="08C47DCB" w14:textId="77777777" w:rsidR="00ED1A35" w:rsidRPr="00EA6CB1" w:rsidRDefault="00ED1A35" w:rsidP="00A439AA">
            <w:pPr>
              <w:spacing w:line="312" w:lineRule="auto"/>
              <w:rPr>
                <w:sz w:val="26"/>
                <w:szCs w:val="26"/>
                <w:lang w:eastAsia="ja-JP"/>
              </w:rPr>
            </w:pPr>
            <w:r w:rsidRPr="00EA6CB1">
              <w:rPr>
                <w:sz w:val="26"/>
                <w:szCs w:val="26"/>
                <w:lang w:eastAsia="ja-JP"/>
              </w:rPr>
              <w:t>Công ty/Dự án/Chức vụ/ Kinh nghiệm chuyên môn và quản lý có liên quan</w:t>
            </w:r>
          </w:p>
        </w:tc>
      </w:tr>
      <w:tr w:rsidR="00ED1A35" w:rsidRPr="00EA6CB1" w14:paraId="48D68333" w14:textId="77777777" w:rsidTr="00B47E7B">
        <w:trPr>
          <w:gridAfter w:val="1"/>
          <w:wAfter w:w="139" w:type="dxa"/>
          <w:trHeight w:val="1196"/>
        </w:trPr>
        <w:tc>
          <w:tcPr>
            <w:tcW w:w="1411" w:type="dxa"/>
          </w:tcPr>
          <w:p w14:paraId="14B25259" w14:textId="77777777" w:rsidR="00ED1A35" w:rsidRPr="00EA6CB1" w:rsidRDefault="00ED1A35" w:rsidP="00870502">
            <w:pPr>
              <w:spacing w:line="312" w:lineRule="auto"/>
              <w:jc w:val="center"/>
              <w:rPr>
                <w:sz w:val="26"/>
                <w:szCs w:val="26"/>
                <w:lang w:eastAsia="ja-JP"/>
              </w:rPr>
            </w:pPr>
            <w:r w:rsidRPr="00EA6CB1">
              <w:rPr>
                <w:sz w:val="26"/>
                <w:szCs w:val="26"/>
                <w:lang w:eastAsia="ja-JP"/>
              </w:rPr>
              <w:t>Từ 2005</w:t>
            </w:r>
          </w:p>
        </w:tc>
        <w:tc>
          <w:tcPr>
            <w:tcW w:w="1486" w:type="dxa"/>
          </w:tcPr>
          <w:p w14:paraId="180DEA97" w14:textId="77777777" w:rsidR="00ED1A35" w:rsidRPr="00EA6CB1" w:rsidRDefault="00ED1A35" w:rsidP="00870502">
            <w:pPr>
              <w:spacing w:line="312" w:lineRule="auto"/>
              <w:jc w:val="center"/>
              <w:rPr>
                <w:sz w:val="26"/>
                <w:szCs w:val="26"/>
                <w:lang w:eastAsia="ja-JP"/>
              </w:rPr>
            </w:pPr>
            <w:r w:rsidRPr="00EA6CB1">
              <w:rPr>
                <w:sz w:val="26"/>
                <w:szCs w:val="26"/>
                <w:lang w:eastAsia="ja-JP"/>
              </w:rPr>
              <w:t>2012</w:t>
            </w:r>
          </w:p>
        </w:tc>
        <w:tc>
          <w:tcPr>
            <w:tcW w:w="6036" w:type="dxa"/>
            <w:gridSpan w:val="2"/>
          </w:tcPr>
          <w:p w14:paraId="68ED568E" w14:textId="77777777" w:rsidR="00ED1A35" w:rsidRPr="00EA6CB1" w:rsidRDefault="00ED1A35" w:rsidP="00A439AA">
            <w:pPr>
              <w:rPr>
                <w:sz w:val="26"/>
                <w:szCs w:val="26"/>
                <w:lang w:eastAsia="ja-JP"/>
              </w:rPr>
            </w:pPr>
            <w:r w:rsidRPr="00EA6CB1">
              <w:rPr>
                <w:sz w:val="26"/>
                <w:szCs w:val="26"/>
                <w:lang w:eastAsia="ja-JP"/>
              </w:rPr>
              <w:t>Nơi làm việc: Công ty TNHH Máy tính NÉT</w:t>
            </w:r>
          </w:p>
          <w:p w14:paraId="741E6C29" w14:textId="77777777" w:rsidR="00ED1A35" w:rsidRPr="00EA6CB1" w:rsidRDefault="00ED1A35" w:rsidP="00A439AA">
            <w:pPr>
              <w:rPr>
                <w:sz w:val="26"/>
                <w:szCs w:val="26"/>
                <w:lang w:eastAsia="ja-JP"/>
              </w:rPr>
            </w:pPr>
            <w:r w:rsidRPr="00EA6CB1">
              <w:rPr>
                <w:sz w:val="26"/>
                <w:szCs w:val="26"/>
                <w:lang w:eastAsia="ja-JP"/>
              </w:rPr>
              <w:t>Vị trí: Cán bộ trung tâm nghiên cứu Hệ thống thông tin.</w:t>
            </w:r>
          </w:p>
          <w:p w14:paraId="4E285449" w14:textId="77777777" w:rsidR="00ED1A35" w:rsidRPr="00EA6CB1" w:rsidRDefault="00ED1A35" w:rsidP="00A439AA">
            <w:pPr>
              <w:rPr>
                <w:sz w:val="26"/>
                <w:szCs w:val="26"/>
                <w:lang w:eastAsia="ja-JP"/>
              </w:rPr>
            </w:pPr>
            <w:r w:rsidRPr="00EA6CB1">
              <w:rPr>
                <w:sz w:val="26"/>
                <w:szCs w:val="26"/>
                <w:lang w:eastAsia="ja-JP"/>
              </w:rPr>
              <w:t>Chức vụ: Nhân viên</w:t>
            </w:r>
          </w:p>
          <w:p w14:paraId="7C3643DE" w14:textId="77777777" w:rsidR="00ED1A35" w:rsidRPr="00EA6CB1" w:rsidRDefault="00ED1A35" w:rsidP="00A439AA">
            <w:pPr>
              <w:spacing w:line="312" w:lineRule="auto"/>
              <w:rPr>
                <w:sz w:val="26"/>
                <w:szCs w:val="26"/>
                <w:lang w:eastAsia="ja-JP"/>
              </w:rPr>
            </w:pPr>
            <w:r w:rsidRPr="00EA6CB1">
              <w:rPr>
                <w:sz w:val="26"/>
                <w:szCs w:val="26"/>
                <w:lang w:eastAsia="ja-JP"/>
              </w:rPr>
              <w:t xml:space="preserve">Kinh nghiệm chuyên môn: Nghiên cứu các giải pháp </w:t>
            </w:r>
          </w:p>
        </w:tc>
      </w:tr>
      <w:tr w:rsidR="00ED1A35" w:rsidRPr="00EA6CB1" w14:paraId="2C08BEE3" w14:textId="77777777" w:rsidTr="00B47E7B">
        <w:trPr>
          <w:gridAfter w:val="1"/>
          <w:wAfter w:w="139" w:type="dxa"/>
        </w:trPr>
        <w:tc>
          <w:tcPr>
            <w:tcW w:w="1411" w:type="dxa"/>
          </w:tcPr>
          <w:p w14:paraId="68741690" w14:textId="77777777" w:rsidR="00ED1A35" w:rsidRPr="00EA6CB1" w:rsidRDefault="00ED1A35" w:rsidP="00870502">
            <w:pPr>
              <w:spacing w:line="312" w:lineRule="auto"/>
              <w:jc w:val="center"/>
              <w:rPr>
                <w:sz w:val="26"/>
                <w:szCs w:val="26"/>
                <w:lang w:eastAsia="ja-JP"/>
              </w:rPr>
            </w:pPr>
            <w:r w:rsidRPr="00EA6CB1">
              <w:rPr>
                <w:sz w:val="26"/>
                <w:szCs w:val="26"/>
                <w:lang w:eastAsia="ja-JP"/>
              </w:rPr>
              <w:t>2013</w:t>
            </w:r>
          </w:p>
        </w:tc>
        <w:tc>
          <w:tcPr>
            <w:tcW w:w="1486" w:type="dxa"/>
          </w:tcPr>
          <w:p w14:paraId="489286C0" w14:textId="42D3F476" w:rsidR="00ED1A35" w:rsidRPr="00870502" w:rsidRDefault="00870502" w:rsidP="00870502">
            <w:pPr>
              <w:spacing w:line="312" w:lineRule="auto"/>
              <w:jc w:val="center"/>
              <w:rPr>
                <w:sz w:val="26"/>
                <w:szCs w:val="26"/>
                <w:lang w:val="vi-VN" w:eastAsia="ja-JP"/>
              </w:rPr>
            </w:pPr>
            <w:r>
              <w:rPr>
                <w:sz w:val="26"/>
                <w:szCs w:val="26"/>
                <w:lang w:val="vi-VN" w:eastAsia="ja-JP"/>
              </w:rPr>
              <w:t>2016</w:t>
            </w:r>
          </w:p>
        </w:tc>
        <w:tc>
          <w:tcPr>
            <w:tcW w:w="6036" w:type="dxa"/>
            <w:gridSpan w:val="2"/>
          </w:tcPr>
          <w:p w14:paraId="384857EE" w14:textId="77777777" w:rsidR="00ED1A35" w:rsidRPr="00EA6CB1" w:rsidRDefault="00ED1A35" w:rsidP="00A439AA">
            <w:pPr>
              <w:rPr>
                <w:sz w:val="26"/>
                <w:szCs w:val="26"/>
                <w:lang w:eastAsia="ja-JP"/>
              </w:rPr>
            </w:pPr>
            <w:r w:rsidRPr="00EA6CB1">
              <w:rPr>
                <w:sz w:val="26"/>
                <w:szCs w:val="26"/>
                <w:lang w:eastAsia="ja-JP"/>
              </w:rPr>
              <w:t>Nơi làm việc: Công ty TNHH Máy tính NÉT</w:t>
            </w:r>
          </w:p>
          <w:p w14:paraId="4A6219AE" w14:textId="77777777" w:rsidR="00ED1A35" w:rsidRPr="00EA6CB1" w:rsidRDefault="00ED1A35" w:rsidP="00A439AA">
            <w:pPr>
              <w:rPr>
                <w:sz w:val="26"/>
                <w:szCs w:val="26"/>
                <w:lang w:eastAsia="ja-JP"/>
              </w:rPr>
            </w:pPr>
            <w:r w:rsidRPr="00EA6CB1">
              <w:rPr>
                <w:sz w:val="26"/>
                <w:szCs w:val="26"/>
                <w:lang w:eastAsia="ja-JP"/>
              </w:rPr>
              <w:t>Vị trí: Cán bộ trung tâm kỹ thuật triển khai dự án</w:t>
            </w:r>
          </w:p>
          <w:p w14:paraId="30800858" w14:textId="77777777" w:rsidR="00ED1A35" w:rsidRPr="00EA6CB1" w:rsidRDefault="00ED1A35" w:rsidP="00A439AA">
            <w:pPr>
              <w:rPr>
                <w:sz w:val="26"/>
                <w:szCs w:val="26"/>
                <w:lang w:eastAsia="ja-JP"/>
              </w:rPr>
            </w:pPr>
            <w:r w:rsidRPr="00EA6CB1">
              <w:rPr>
                <w:sz w:val="26"/>
                <w:szCs w:val="26"/>
                <w:lang w:eastAsia="ja-JP"/>
              </w:rPr>
              <w:t>Chức vụ: Giám đốc TTNCPT</w:t>
            </w:r>
          </w:p>
          <w:p w14:paraId="3ACCF388" w14:textId="77777777" w:rsidR="00ED1A35" w:rsidRPr="00EA6CB1" w:rsidRDefault="00ED1A35" w:rsidP="00A439AA">
            <w:pPr>
              <w:rPr>
                <w:sz w:val="26"/>
                <w:szCs w:val="26"/>
                <w:lang w:eastAsia="ja-JP"/>
              </w:rPr>
            </w:pPr>
            <w:r w:rsidRPr="00EA6CB1">
              <w:rPr>
                <w:sz w:val="26"/>
                <w:szCs w:val="26"/>
                <w:lang w:eastAsia="ja-JP"/>
              </w:rPr>
              <w:t>Kinh nghiệm chuyên môn: Triển khai dự án CNTT</w:t>
            </w:r>
          </w:p>
          <w:p w14:paraId="63A780E5" w14:textId="77777777" w:rsidR="00ED1A35" w:rsidRPr="00EA6CB1" w:rsidRDefault="00ED1A35" w:rsidP="00A439AA">
            <w:pPr>
              <w:spacing w:line="312" w:lineRule="auto"/>
              <w:rPr>
                <w:sz w:val="26"/>
                <w:szCs w:val="26"/>
                <w:lang w:eastAsia="ja-JP"/>
              </w:rPr>
            </w:pPr>
            <w:r w:rsidRPr="00EA6CB1">
              <w:rPr>
                <w:sz w:val="26"/>
                <w:szCs w:val="26"/>
                <w:lang w:eastAsia="ja-JP"/>
              </w:rPr>
              <w:t>Kinh nghiệm quản lý: Tổ chức nhân sự, giám sát triển khai dự án.</w:t>
            </w:r>
          </w:p>
        </w:tc>
      </w:tr>
      <w:tr w:rsidR="00870502" w:rsidRPr="00870502" w14:paraId="6E82F5EE" w14:textId="77777777" w:rsidTr="00B47E7B">
        <w:trPr>
          <w:gridAfter w:val="1"/>
          <w:wAfter w:w="139" w:type="dxa"/>
          <w:trHeight w:val="360"/>
        </w:trPr>
        <w:tc>
          <w:tcPr>
            <w:tcW w:w="1411" w:type="dxa"/>
            <w:vMerge w:val="restart"/>
            <w:hideMark/>
          </w:tcPr>
          <w:p w14:paraId="421865D8"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2017</w:t>
            </w:r>
          </w:p>
        </w:tc>
        <w:tc>
          <w:tcPr>
            <w:tcW w:w="1486" w:type="dxa"/>
            <w:hideMark/>
          </w:tcPr>
          <w:p w14:paraId="3D07D84D"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Công ty</w:t>
            </w:r>
          </w:p>
        </w:tc>
        <w:tc>
          <w:tcPr>
            <w:tcW w:w="6036" w:type="dxa"/>
            <w:gridSpan w:val="2"/>
            <w:hideMark/>
          </w:tcPr>
          <w:p w14:paraId="7101D630"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Công ty TNHH Máy tính NÉT</w:t>
            </w:r>
          </w:p>
        </w:tc>
      </w:tr>
      <w:tr w:rsidR="00870502" w:rsidRPr="00870502" w14:paraId="4C7E54D4" w14:textId="77777777" w:rsidTr="00B47E7B">
        <w:trPr>
          <w:gridAfter w:val="1"/>
          <w:wAfter w:w="139" w:type="dxa"/>
          <w:trHeight w:val="720"/>
        </w:trPr>
        <w:tc>
          <w:tcPr>
            <w:tcW w:w="1411" w:type="dxa"/>
            <w:vMerge/>
            <w:hideMark/>
          </w:tcPr>
          <w:p w14:paraId="3121AD76" w14:textId="77777777" w:rsidR="00870502" w:rsidRPr="00870502" w:rsidRDefault="00870502" w:rsidP="00870502">
            <w:pPr>
              <w:rPr>
                <w:rFonts w:eastAsia="TimesNewRomanPSMT"/>
                <w:color w:val="000000"/>
                <w:sz w:val="26"/>
                <w:szCs w:val="26"/>
              </w:rPr>
            </w:pPr>
          </w:p>
        </w:tc>
        <w:tc>
          <w:tcPr>
            <w:tcW w:w="1486" w:type="dxa"/>
            <w:hideMark/>
          </w:tcPr>
          <w:p w14:paraId="74086766"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Dự án</w:t>
            </w:r>
          </w:p>
        </w:tc>
        <w:tc>
          <w:tcPr>
            <w:tcW w:w="6036" w:type="dxa"/>
            <w:gridSpan w:val="2"/>
            <w:hideMark/>
          </w:tcPr>
          <w:p w14:paraId="0173A49A"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Bổ sung, nâng cấp hạ tầng Công nghệ Thông tin trong quản lý đào tạo Trường Đại học Công nghệ Thông tin và Truyền thông – ĐHTN</w:t>
            </w:r>
          </w:p>
        </w:tc>
      </w:tr>
      <w:tr w:rsidR="00870502" w:rsidRPr="00870502" w14:paraId="4E90A6AB" w14:textId="77777777" w:rsidTr="00B47E7B">
        <w:trPr>
          <w:gridAfter w:val="1"/>
          <w:wAfter w:w="139" w:type="dxa"/>
          <w:trHeight w:val="360"/>
        </w:trPr>
        <w:tc>
          <w:tcPr>
            <w:tcW w:w="1411" w:type="dxa"/>
            <w:vMerge/>
            <w:hideMark/>
          </w:tcPr>
          <w:p w14:paraId="25891B4A" w14:textId="77777777" w:rsidR="00870502" w:rsidRPr="00870502" w:rsidRDefault="00870502" w:rsidP="00870502">
            <w:pPr>
              <w:rPr>
                <w:rFonts w:eastAsia="TimesNewRomanPSMT"/>
                <w:color w:val="000000"/>
                <w:sz w:val="26"/>
                <w:szCs w:val="26"/>
              </w:rPr>
            </w:pPr>
          </w:p>
        </w:tc>
        <w:tc>
          <w:tcPr>
            <w:tcW w:w="1486" w:type="dxa"/>
            <w:hideMark/>
          </w:tcPr>
          <w:p w14:paraId="17E8B5C2"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Chức vụ</w:t>
            </w:r>
          </w:p>
        </w:tc>
        <w:tc>
          <w:tcPr>
            <w:tcW w:w="6036" w:type="dxa"/>
            <w:gridSpan w:val="2"/>
            <w:hideMark/>
          </w:tcPr>
          <w:p w14:paraId="55919F14"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Trưởng nhóm kỹ thuật</w:t>
            </w:r>
          </w:p>
        </w:tc>
      </w:tr>
      <w:tr w:rsidR="00870502" w:rsidRPr="00870502" w14:paraId="32A93CC5" w14:textId="77777777" w:rsidTr="00B47E7B">
        <w:trPr>
          <w:gridAfter w:val="1"/>
          <w:wAfter w:w="139" w:type="dxa"/>
          <w:trHeight w:val="1080"/>
        </w:trPr>
        <w:tc>
          <w:tcPr>
            <w:tcW w:w="1411" w:type="dxa"/>
            <w:vMerge/>
            <w:hideMark/>
          </w:tcPr>
          <w:p w14:paraId="1E56D73F" w14:textId="77777777" w:rsidR="00870502" w:rsidRPr="00870502" w:rsidRDefault="00870502" w:rsidP="00870502">
            <w:pPr>
              <w:rPr>
                <w:rFonts w:eastAsia="TimesNewRomanPSMT"/>
                <w:color w:val="000000"/>
                <w:sz w:val="26"/>
                <w:szCs w:val="26"/>
              </w:rPr>
            </w:pPr>
          </w:p>
        </w:tc>
        <w:tc>
          <w:tcPr>
            <w:tcW w:w="1486" w:type="dxa"/>
            <w:hideMark/>
          </w:tcPr>
          <w:p w14:paraId="048C5FA9"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 xml:space="preserve">Kinh nghiệm chuyên </w:t>
            </w:r>
            <w:r w:rsidRPr="00870502">
              <w:rPr>
                <w:rFonts w:eastAsia="TimesNewRomanPSMT"/>
                <w:color w:val="000000"/>
                <w:sz w:val="26"/>
                <w:szCs w:val="26"/>
              </w:rPr>
              <w:lastRenderedPageBreak/>
              <w:t xml:space="preserve">môn và/quản lý có liên quan </w:t>
            </w:r>
          </w:p>
        </w:tc>
        <w:tc>
          <w:tcPr>
            <w:tcW w:w="6036" w:type="dxa"/>
            <w:gridSpan w:val="2"/>
            <w:hideMark/>
          </w:tcPr>
          <w:p w14:paraId="183E8CB8"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lastRenderedPageBreak/>
              <w:t>Quản lý triển khai dự án, chịu trách nhiệm về toàn bộ kỹ thuật của dự án</w:t>
            </w:r>
          </w:p>
        </w:tc>
      </w:tr>
      <w:tr w:rsidR="00870502" w:rsidRPr="00870502" w14:paraId="50414AE6" w14:textId="77777777" w:rsidTr="00B47E7B">
        <w:trPr>
          <w:gridAfter w:val="1"/>
          <w:wAfter w:w="139" w:type="dxa"/>
          <w:trHeight w:val="360"/>
        </w:trPr>
        <w:tc>
          <w:tcPr>
            <w:tcW w:w="1411" w:type="dxa"/>
            <w:vMerge w:val="restart"/>
            <w:hideMark/>
          </w:tcPr>
          <w:p w14:paraId="218D27D0"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2018</w:t>
            </w:r>
          </w:p>
        </w:tc>
        <w:tc>
          <w:tcPr>
            <w:tcW w:w="1486" w:type="dxa"/>
            <w:hideMark/>
          </w:tcPr>
          <w:p w14:paraId="3F3D0CA9"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Công ty</w:t>
            </w:r>
          </w:p>
        </w:tc>
        <w:tc>
          <w:tcPr>
            <w:tcW w:w="6036" w:type="dxa"/>
            <w:gridSpan w:val="2"/>
            <w:hideMark/>
          </w:tcPr>
          <w:p w14:paraId="241B8EC8"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Công ty TNHH Máy tính NÉT</w:t>
            </w:r>
          </w:p>
        </w:tc>
      </w:tr>
      <w:tr w:rsidR="00870502" w:rsidRPr="00870502" w14:paraId="73FF2871" w14:textId="77777777" w:rsidTr="00B47E7B">
        <w:trPr>
          <w:gridAfter w:val="1"/>
          <w:wAfter w:w="139" w:type="dxa"/>
          <w:trHeight w:val="720"/>
        </w:trPr>
        <w:tc>
          <w:tcPr>
            <w:tcW w:w="1411" w:type="dxa"/>
            <w:vMerge/>
            <w:hideMark/>
          </w:tcPr>
          <w:p w14:paraId="73E334E4" w14:textId="77777777" w:rsidR="00870502" w:rsidRPr="00870502" w:rsidRDefault="00870502" w:rsidP="00870502">
            <w:pPr>
              <w:rPr>
                <w:rFonts w:eastAsia="TimesNewRomanPSMT"/>
                <w:color w:val="000000"/>
                <w:sz w:val="26"/>
                <w:szCs w:val="26"/>
              </w:rPr>
            </w:pPr>
          </w:p>
        </w:tc>
        <w:tc>
          <w:tcPr>
            <w:tcW w:w="1486" w:type="dxa"/>
            <w:hideMark/>
          </w:tcPr>
          <w:p w14:paraId="6E70F8C6"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Dự án</w:t>
            </w:r>
          </w:p>
        </w:tc>
        <w:tc>
          <w:tcPr>
            <w:tcW w:w="6036" w:type="dxa"/>
            <w:gridSpan w:val="2"/>
            <w:hideMark/>
          </w:tcPr>
          <w:p w14:paraId="7F04BE22"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Đổi mới, nâng cấp hạ tầng và cơ sở vật chất nhằm nâng cao năng lực ứng dụng công nghệ thông tin trong điều hành, quản lý của Bộ Giáo dục và Đào tạo</w:t>
            </w:r>
          </w:p>
        </w:tc>
      </w:tr>
      <w:tr w:rsidR="00870502" w:rsidRPr="00870502" w14:paraId="3E29296E" w14:textId="77777777" w:rsidTr="00B47E7B">
        <w:trPr>
          <w:gridAfter w:val="1"/>
          <w:wAfter w:w="139" w:type="dxa"/>
          <w:trHeight w:val="360"/>
        </w:trPr>
        <w:tc>
          <w:tcPr>
            <w:tcW w:w="1411" w:type="dxa"/>
            <w:vMerge/>
            <w:hideMark/>
          </w:tcPr>
          <w:p w14:paraId="1EBF6E44" w14:textId="77777777" w:rsidR="00870502" w:rsidRPr="00870502" w:rsidRDefault="00870502" w:rsidP="00870502">
            <w:pPr>
              <w:rPr>
                <w:rFonts w:eastAsia="TimesNewRomanPSMT"/>
                <w:color w:val="000000"/>
                <w:sz w:val="26"/>
                <w:szCs w:val="26"/>
              </w:rPr>
            </w:pPr>
          </w:p>
        </w:tc>
        <w:tc>
          <w:tcPr>
            <w:tcW w:w="1486" w:type="dxa"/>
            <w:hideMark/>
          </w:tcPr>
          <w:p w14:paraId="30F5D9E1"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Chức vụ</w:t>
            </w:r>
          </w:p>
        </w:tc>
        <w:tc>
          <w:tcPr>
            <w:tcW w:w="6036" w:type="dxa"/>
            <w:gridSpan w:val="2"/>
            <w:hideMark/>
          </w:tcPr>
          <w:p w14:paraId="62B468E6"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Trưởng nhóm kỹ thuật</w:t>
            </w:r>
          </w:p>
        </w:tc>
      </w:tr>
      <w:tr w:rsidR="00870502" w:rsidRPr="00870502" w14:paraId="4AADB61F" w14:textId="77777777" w:rsidTr="00B47E7B">
        <w:trPr>
          <w:gridAfter w:val="1"/>
          <w:wAfter w:w="139" w:type="dxa"/>
          <w:trHeight w:val="1080"/>
        </w:trPr>
        <w:tc>
          <w:tcPr>
            <w:tcW w:w="1411" w:type="dxa"/>
            <w:vMerge/>
            <w:hideMark/>
          </w:tcPr>
          <w:p w14:paraId="4C272DB0" w14:textId="77777777" w:rsidR="00870502" w:rsidRPr="00870502" w:rsidRDefault="00870502" w:rsidP="00870502">
            <w:pPr>
              <w:rPr>
                <w:rFonts w:eastAsia="TimesNewRomanPSMT"/>
                <w:color w:val="000000"/>
                <w:sz w:val="26"/>
                <w:szCs w:val="26"/>
              </w:rPr>
            </w:pPr>
          </w:p>
        </w:tc>
        <w:tc>
          <w:tcPr>
            <w:tcW w:w="1486" w:type="dxa"/>
            <w:hideMark/>
          </w:tcPr>
          <w:p w14:paraId="161092C8"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 xml:space="preserve">Kinh nghiệm chuyên môn và/quản lý có liên quan </w:t>
            </w:r>
          </w:p>
        </w:tc>
        <w:tc>
          <w:tcPr>
            <w:tcW w:w="6036" w:type="dxa"/>
            <w:gridSpan w:val="2"/>
            <w:hideMark/>
          </w:tcPr>
          <w:p w14:paraId="14DBADF8"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Quản lý triển khai dự án, chịu trách nhiệm về toàn bộ kỹ thuật của dự án</w:t>
            </w:r>
          </w:p>
        </w:tc>
      </w:tr>
      <w:tr w:rsidR="00870502" w:rsidRPr="00870502" w14:paraId="20160DAE" w14:textId="77777777" w:rsidTr="00B47E7B">
        <w:trPr>
          <w:gridAfter w:val="1"/>
          <w:wAfter w:w="139" w:type="dxa"/>
          <w:trHeight w:val="360"/>
        </w:trPr>
        <w:tc>
          <w:tcPr>
            <w:tcW w:w="1411" w:type="dxa"/>
            <w:vMerge w:val="restart"/>
            <w:hideMark/>
          </w:tcPr>
          <w:p w14:paraId="0530917E"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2019</w:t>
            </w:r>
          </w:p>
        </w:tc>
        <w:tc>
          <w:tcPr>
            <w:tcW w:w="1486" w:type="dxa"/>
            <w:hideMark/>
          </w:tcPr>
          <w:p w14:paraId="334A342A"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Công ty</w:t>
            </w:r>
          </w:p>
        </w:tc>
        <w:tc>
          <w:tcPr>
            <w:tcW w:w="6036" w:type="dxa"/>
            <w:gridSpan w:val="2"/>
            <w:hideMark/>
          </w:tcPr>
          <w:p w14:paraId="40BFFB3C"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Công ty TNHH Máy tính NÉT</w:t>
            </w:r>
          </w:p>
        </w:tc>
      </w:tr>
      <w:tr w:rsidR="00870502" w:rsidRPr="00870502" w14:paraId="0BEA6376" w14:textId="77777777" w:rsidTr="00B47E7B">
        <w:trPr>
          <w:gridAfter w:val="1"/>
          <w:wAfter w:w="139" w:type="dxa"/>
          <w:trHeight w:val="720"/>
        </w:trPr>
        <w:tc>
          <w:tcPr>
            <w:tcW w:w="1411" w:type="dxa"/>
            <w:vMerge/>
            <w:hideMark/>
          </w:tcPr>
          <w:p w14:paraId="0917A0BC" w14:textId="77777777" w:rsidR="00870502" w:rsidRPr="00870502" w:rsidRDefault="00870502" w:rsidP="00870502">
            <w:pPr>
              <w:rPr>
                <w:rFonts w:eastAsia="TimesNewRomanPSMT"/>
                <w:color w:val="000000"/>
                <w:sz w:val="26"/>
                <w:szCs w:val="26"/>
              </w:rPr>
            </w:pPr>
          </w:p>
        </w:tc>
        <w:tc>
          <w:tcPr>
            <w:tcW w:w="1486" w:type="dxa"/>
            <w:hideMark/>
          </w:tcPr>
          <w:p w14:paraId="6A7DFB93"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Dự án</w:t>
            </w:r>
          </w:p>
        </w:tc>
        <w:tc>
          <w:tcPr>
            <w:tcW w:w="6036" w:type="dxa"/>
            <w:gridSpan w:val="2"/>
            <w:hideMark/>
          </w:tcPr>
          <w:p w14:paraId="7E2927D7"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Tăng cường trang thiết bị phục vụ công tác xây dựng và phát triển ngân hàng câu hỏi thi chuẩn hóa</w:t>
            </w:r>
          </w:p>
        </w:tc>
      </w:tr>
      <w:tr w:rsidR="00870502" w:rsidRPr="00870502" w14:paraId="32922A23" w14:textId="77777777" w:rsidTr="00B47E7B">
        <w:trPr>
          <w:gridAfter w:val="1"/>
          <w:wAfter w:w="139" w:type="dxa"/>
          <w:trHeight w:val="360"/>
        </w:trPr>
        <w:tc>
          <w:tcPr>
            <w:tcW w:w="1411" w:type="dxa"/>
            <w:vMerge/>
            <w:hideMark/>
          </w:tcPr>
          <w:p w14:paraId="39F65F30" w14:textId="77777777" w:rsidR="00870502" w:rsidRPr="00870502" w:rsidRDefault="00870502" w:rsidP="00870502">
            <w:pPr>
              <w:rPr>
                <w:rFonts w:eastAsia="TimesNewRomanPSMT"/>
                <w:color w:val="000000"/>
                <w:sz w:val="26"/>
                <w:szCs w:val="26"/>
              </w:rPr>
            </w:pPr>
          </w:p>
        </w:tc>
        <w:tc>
          <w:tcPr>
            <w:tcW w:w="1486" w:type="dxa"/>
            <w:hideMark/>
          </w:tcPr>
          <w:p w14:paraId="3BAE8C8E"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Chức vụ</w:t>
            </w:r>
          </w:p>
        </w:tc>
        <w:tc>
          <w:tcPr>
            <w:tcW w:w="6036" w:type="dxa"/>
            <w:gridSpan w:val="2"/>
            <w:hideMark/>
          </w:tcPr>
          <w:p w14:paraId="3252EE71"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Trưởng nhóm kỹ thuật</w:t>
            </w:r>
          </w:p>
        </w:tc>
      </w:tr>
      <w:tr w:rsidR="00870502" w:rsidRPr="00870502" w14:paraId="437E59A0" w14:textId="77777777" w:rsidTr="00B47E7B">
        <w:trPr>
          <w:gridAfter w:val="1"/>
          <w:wAfter w:w="139" w:type="dxa"/>
          <w:trHeight w:val="1080"/>
        </w:trPr>
        <w:tc>
          <w:tcPr>
            <w:tcW w:w="1411" w:type="dxa"/>
            <w:vMerge/>
            <w:hideMark/>
          </w:tcPr>
          <w:p w14:paraId="2C674653" w14:textId="77777777" w:rsidR="00870502" w:rsidRPr="00870502" w:rsidRDefault="00870502" w:rsidP="00870502">
            <w:pPr>
              <w:rPr>
                <w:rFonts w:eastAsia="TimesNewRomanPSMT"/>
                <w:color w:val="000000"/>
                <w:sz w:val="26"/>
                <w:szCs w:val="26"/>
              </w:rPr>
            </w:pPr>
          </w:p>
        </w:tc>
        <w:tc>
          <w:tcPr>
            <w:tcW w:w="1486" w:type="dxa"/>
            <w:hideMark/>
          </w:tcPr>
          <w:p w14:paraId="1101AE2E" w14:textId="77777777" w:rsidR="00870502" w:rsidRPr="00870502" w:rsidRDefault="00870502" w:rsidP="00870502">
            <w:pPr>
              <w:jc w:val="center"/>
              <w:rPr>
                <w:rFonts w:eastAsia="TimesNewRomanPSMT"/>
                <w:color w:val="000000"/>
                <w:sz w:val="26"/>
                <w:szCs w:val="26"/>
              </w:rPr>
            </w:pPr>
            <w:r w:rsidRPr="00870502">
              <w:rPr>
                <w:rFonts w:eastAsia="TimesNewRomanPSMT"/>
                <w:color w:val="000000"/>
                <w:sz w:val="26"/>
                <w:szCs w:val="26"/>
              </w:rPr>
              <w:t xml:space="preserve">Kinh nghiệm chuyên môn và/quản lý có liên quan </w:t>
            </w:r>
          </w:p>
        </w:tc>
        <w:tc>
          <w:tcPr>
            <w:tcW w:w="6036" w:type="dxa"/>
            <w:gridSpan w:val="2"/>
            <w:hideMark/>
          </w:tcPr>
          <w:p w14:paraId="0883CDE4" w14:textId="77777777" w:rsidR="00870502" w:rsidRPr="00870502" w:rsidRDefault="00870502" w:rsidP="00870502">
            <w:pPr>
              <w:rPr>
                <w:rFonts w:eastAsia="TimesNewRomanPSMT"/>
                <w:color w:val="000000"/>
                <w:sz w:val="26"/>
                <w:szCs w:val="26"/>
              </w:rPr>
            </w:pPr>
            <w:r w:rsidRPr="00870502">
              <w:rPr>
                <w:rFonts w:eastAsia="TimesNewRomanPSMT"/>
                <w:color w:val="000000"/>
                <w:sz w:val="26"/>
                <w:szCs w:val="26"/>
              </w:rPr>
              <w:t>Quản lý triển khai dự án, chịu trách nhiệm về toàn bộ kỹ thuật của dự án</w:t>
            </w:r>
          </w:p>
        </w:tc>
      </w:tr>
      <w:tr w:rsidR="00B47E7B" w:rsidRPr="00EA6CB1" w14:paraId="50954B47" w14:textId="77777777" w:rsidTr="00B47E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08" w:type="dxa"/>
            <w:gridSpan w:val="3"/>
          </w:tcPr>
          <w:p w14:paraId="24ED893A" w14:textId="77777777" w:rsidR="00B47E7B" w:rsidRPr="00EA6CB1" w:rsidRDefault="00B47E7B" w:rsidP="009C4FC1">
            <w:pPr>
              <w:pStyle w:val="Chuky"/>
              <w:spacing w:line="240" w:lineRule="auto"/>
              <w:rPr>
                <w:rFonts w:ascii="Times New Roman" w:hAnsi="Times New Roman"/>
                <w:sz w:val="26"/>
                <w:szCs w:val="26"/>
              </w:rPr>
            </w:pPr>
          </w:p>
        </w:tc>
        <w:tc>
          <w:tcPr>
            <w:tcW w:w="5564" w:type="dxa"/>
            <w:gridSpan w:val="2"/>
          </w:tcPr>
          <w:p w14:paraId="47B642F2"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363325B1"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6339C0BB"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39A3A013" w14:textId="77777777" w:rsidR="00B47E7B" w:rsidRDefault="00B47E7B" w:rsidP="009C4FC1">
            <w:pPr>
              <w:pStyle w:val="Chuky"/>
              <w:spacing w:line="240" w:lineRule="auto"/>
              <w:rPr>
                <w:rFonts w:ascii="Times New Roman" w:hAnsi="Times New Roman"/>
                <w:sz w:val="26"/>
                <w:szCs w:val="26"/>
              </w:rPr>
            </w:pPr>
          </w:p>
          <w:p w14:paraId="5540C015" w14:textId="7CEB2ACF" w:rsidR="00B47E7B" w:rsidRDefault="00B47E7B" w:rsidP="009C4FC1">
            <w:pPr>
              <w:pStyle w:val="Chuky"/>
              <w:spacing w:line="240" w:lineRule="auto"/>
              <w:jc w:val="left"/>
              <w:rPr>
                <w:rFonts w:ascii="Times New Roman" w:hAnsi="Times New Roman"/>
                <w:sz w:val="26"/>
                <w:szCs w:val="26"/>
              </w:rPr>
            </w:pPr>
          </w:p>
          <w:p w14:paraId="64D6406E" w14:textId="77777777" w:rsidR="00B47E7B" w:rsidRPr="00B47E7B" w:rsidRDefault="00B47E7B" w:rsidP="009C4FC1">
            <w:pPr>
              <w:pStyle w:val="Chuky"/>
              <w:spacing w:line="240" w:lineRule="auto"/>
              <w:jc w:val="left"/>
              <w:rPr>
                <w:rFonts w:ascii="Times New Roman" w:hAnsi="Times New Roman"/>
                <w:sz w:val="26"/>
                <w:szCs w:val="26"/>
              </w:rPr>
            </w:pPr>
          </w:p>
          <w:p w14:paraId="3015D4E6"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C5B8FFA" w14:textId="4552E447" w:rsidR="001E179E" w:rsidRDefault="001E179E" w:rsidP="00917E9F">
      <w:pPr>
        <w:spacing w:line="336" w:lineRule="auto"/>
        <w:rPr>
          <w:sz w:val="26"/>
          <w:szCs w:val="26"/>
          <w:lang w:eastAsia="ja-JP"/>
        </w:rPr>
      </w:pPr>
    </w:p>
    <w:p w14:paraId="180C4306" w14:textId="4B964C39" w:rsidR="00B47E7B" w:rsidRDefault="00B47E7B" w:rsidP="00917E9F">
      <w:pPr>
        <w:spacing w:line="336" w:lineRule="auto"/>
        <w:rPr>
          <w:sz w:val="26"/>
          <w:szCs w:val="26"/>
          <w:lang w:eastAsia="ja-JP"/>
        </w:rPr>
      </w:pPr>
    </w:p>
    <w:p w14:paraId="5FF71500" w14:textId="77777777" w:rsidR="00B47E7B" w:rsidRPr="00EA6CB1" w:rsidRDefault="00B47E7B" w:rsidP="00917E9F">
      <w:pPr>
        <w:spacing w:line="336" w:lineRule="auto"/>
        <w:rPr>
          <w:sz w:val="26"/>
          <w:szCs w:val="26"/>
          <w:lang w:eastAsia="ja-JP"/>
        </w:rPr>
      </w:pPr>
    </w:p>
    <w:p w14:paraId="2AB99D38" w14:textId="73B97842" w:rsidR="001E179E" w:rsidRDefault="001E179E" w:rsidP="00917E9F">
      <w:pPr>
        <w:spacing w:line="336" w:lineRule="auto"/>
        <w:rPr>
          <w:sz w:val="26"/>
          <w:szCs w:val="26"/>
          <w:lang w:eastAsia="ja-JP"/>
        </w:rPr>
      </w:pPr>
    </w:p>
    <w:p w14:paraId="2D475F55" w14:textId="26211453" w:rsidR="00A439AA" w:rsidRDefault="00A439AA" w:rsidP="00917E9F">
      <w:pPr>
        <w:spacing w:line="336" w:lineRule="auto"/>
        <w:rPr>
          <w:sz w:val="26"/>
          <w:szCs w:val="26"/>
          <w:lang w:eastAsia="ja-JP"/>
        </w:rPr>
      </w:pPr>
    </w:p>
    <w:p w14:paraId="5E1582D3" w14:textId="7A48CE36" w:rsidR="00A439AA" w:rsidRDefault="00A439AA" w:rsidP="00917E9F">
      <w:pPr>
        <w:spacing w:line="336" w:lineRule="auto"/>
        <w:rPr>
          <w:sz w:val="26"/>
          <w:szCs w:val="26"/>
          <w:lang w:eastAsia="ja-JP"/>
        </w:rPr>
      </w:pPr>
    </w:p>
    <w:p w14:paraId="561BED98" w14:textId="0876C35A" w:rsidR="00A439AA" w:rsidRDefault="00A439AA" w:rsidP="00917E9F">
      <w:pPr>
        <w:spacing w:line="336" w:lineRule="auto"/>
        <w:rPr>
          <w:sz w:val="26"/>
          <w:szCs w:val="26"/>
          <w:lang w:eastAsia="ja-JP"/>
        </w:rPr>
      </w:pPr>
    </w:p>
    <w:p w14:paraId="16955CEB" w14:textId="77777777" w:rsidR="00625AFA" w:rsidRPr="00EA6CB1" w:rsidRDefault="00625AFA" w:rsidP="00917E9F">
      <w:pPr>
        <w:spacing w:line="336" w:lineRule="auto"/>
        <w:rPr>
          <w:sz w:val="26"/>
          <w:szCs w:val="26"/>
          <w:lang w:eastAsia="ja-JP"/>
        </w:rPr>
      </w:pPr>
    </w:p>
    <w:p w14:paraId="7C4E4DC8" w14:textId="77777777" w:rsidR="001E179E" w:rsidRPr="00EA6CB1" w:rsidRDefault="001E179E" w:rsidP="00965FE9">
      <w:pPr>
        <w:pStyle w:val="Heading4"/>
        <w:rPr>
          <w:sz w:val="26"/>
          <w:szCs w:val="26"/>
        </w:rPr>
      </w:pPr>
      <w:r w:rsidRPr="00EA6CB1">
        <w:rPr>
          <w:sz w:val="26"/>
          <w:szCs w:val="26"/>
        </w:rPr>
        <w:lastRenderedPageBreak/>
        <w:t>Nhân sự: Lê Mạnh Hào.</w:t>
      </w:r>
    </w:p>
    <w:p w14:paraId="61B34B35" w14:textId="1841A9DE" w:rsidR="000521BB"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8"/>
        <w:gridCol w:w="3590"/>
        <w:gridCol w:w="3574"/>
      </w:tblGrid>
      <w:tr w:rsidR="001E179E" w:rsidRPr="00EA6CB1" w14:paraId="0AA3044C" w14:textId="77777777" w:rsidTr="00C779E9">
        <w:trPr>
          <w:trHeight w:val="386"/>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626D415" w14:textId="0678BB89" w:rsidR="001E179E" w:rsidRPr="00EA6CB1" w:rsidRDefault="001E179E" w:rsidP="00A0223A">
            <w:pPr>
              <w:rPr>
                <w:sz w:val="26"/>
                <w:szCs w:val="26"/>
              </w:rPr>
            </w:pPr>
            <w:r w:rsidRPr="00EA6CB1">
              <w:rPr>
                <w:sz w:val="26"/>
                <w:szCs w:val="26"/>
              </w:rPr>
              <w:t xml:space="preserve">Vị trí: </w:t>
            </w:r>
            <w:r w:rsidR="009C4FC1" w:rsidRPr="00EA6CB1">
              <w:rPr>
                <w:sz w:val="26"/>
                <w:szCs w:val="26"/>
              </w:rPr>
              <w:t>Cán bộ kỹ thuật</w:t>
            </w:r>
            <w:r w:rsidR="009C4FC1">
              <w:rPr>
                <w:sz w:val="26"/>
                <w:szCs w:val="26"/>
                <w:lang w:val="vi-VN"/>
              </w:rPr>
              <w:t xml:space="preserve"> lắp đặt, cài đặt, hiệu chỉnh thiết bị</w:t>
            </w:r>
          </w:p>
        </w:tc>
      </w:tr>
      <w:tr w:rsidR="001E179E" w:rsidRPr="00EA6CB1" w14:paraId="5CC72B11" w14:textId="77777777" w:rsidTr="00A439AA">
        <w:tc>
          <w:tcPr>
            <w:tcW w:w="1047" w:type="pct"/>
            <w:vMerge w:val="restart"/>
            <w:tcBorders>
              <w:top w:val="nil"/>
              <w:left w:val="single" w:sz="4" w:space="0" w:color="auto"/>
              <w:right w:val="single" w:sz="4" w:space="0" w:color="auto"/>
            </w:tcBorders>
            <w:shd w:val="clear" w:color="auto" w:fill="auto"/>
            <w:vAlign w:val="center"/>
            <w:hideMark/>
          </w:tcPr>
          <w:p w14:paraId="2AE882D8" w14:textId="77777777" w:rsidR="001E179E" w:rsidRPr="00EA6CB1" w:rsidRDefault="001E179E" w:rsidP="00A0223A">
            <w:pPr>
              <w:rPr>
                <w:sz w:val="26"/>
                <w:szCs w:val="26"/>
              </w:rPr>
            </w:pPr>
            <w:r w:rsidRPr="00EA6CB1">
              <w:rPr>
                <w:sz w:val="26"/>
                <w:szCs w:val="26"/>
              </w:rPr>
              <w:t>Thông tin nhân sự</w:t>
            </w:r>
          </w:p>
          <w:p w14:paraId="34F06AE4" w14:textId="77777777" w:rsidR="001E179E" w:rsidRPr="00EA6CB1" w:rsidRDefault="001E179E" w:rsidP="00A0223A">
            <w:pPr>
              <w:rPr>
                <w:sz w:val="26"/>
                <w:szCs w:val="26"/>
              </w:rPr>
            </w:pPr>
            <w:r w:rsidRPr="00EA6CB1">
              <w:rPr>
                <w:sz w:val="26"/>
                <w:szCs w:val="26"/>
              </w:rPr>
              <w:t> </w:t>
            </w:r>
          </w:p>
        </w:tc>
        <w:tc>
          <w:tcPr>
            <w:tcW w:w="1981" w:type="pct"/>
            <w:tcBorders>
              <w:top w:val="nil"/>
              <w:left w:val="nil"/>
              <w:bottom w:val="single" w:sz="4" w:space="0" w:color="auto"/>
              <w:right w:val="single" w:sz="4" w:space="0" w:color="auto"/>
            </w:tcBorders>
            <w:shd w:val="clear" w:color="auto" w:fill="auto"/>
            <w:vAlign w:val="center"/>
            <w:hideMark/>
          </w:tcPr>
          <w:p w14:paraId="06417F2E" w14:textId="77777777" w:rsidR="001E179E" w:rsidRPr="00EA6CB1" w:rsidRDefault="001E179E" w:rsidP="00A0223A">
            <w:pPr>
              <w:rPr>
                <w:sz w:val="26"/>
                <w:szCs w:val="26"/>
              </w:rPr>
            </w:pPr>
            <w:r w:rsidRPr="00EA6CB1">
              <w:rPr>
                <w:sz w:val="26"/>
                <w:szCs w:val="26"/>
              </w:rPr>
              <w:t>Tên: Lê Mạnh Hào</w:t>
            </w:r>
          </w:p>
        </w:tc>
        <w:tc>
          <w:tcPr>
            <w:tcW w:w="1972" w:type="pct"/>
            <w:tcBorders>
              <w:top w:val="nil"/>
              <w:left w:val="nil"/>
              <w:bottom w:val="single" w:sz="4" w:space="0" w:color="auto"/>
              <w:right w:val="single" w:sz="4" w:space="0" w:color="auto"/>
            </w:tcBorders>
            <w:shd w:val="clear" w:color="auto" w:fill="auto"/>
            <w:vAlign w:val="center"/>
            <w:hideMark/>
          </w:tcPr>
          <w:p w14:paraId="19B8ACBA" w14:textId="77777777" w:rsidR="001E179E" w:rsidRPr="00EA6CB1" w:rsidRDefault="001E179E" w:rsidP="00A0223A">
            <w:pPr>
              <w:rPr>
                <w:sz w:val="26"/>
                <w:szCs w:val="26"/>
              </w:rPr>
            </w:pPr>
            <w:r w:rsidRPr="00EA6CB1">
              <w:rPr>
                <w:sz w:val="26"/>
                <w:szCs w:val="26"/>
              </w:rPr>
              <w:t>Ngày, tháng, năm sinh: 19/04/1976</w:t>
            </w:r>
          </w:p>
        </w:tc>
      </w:tr>
      <w:tr w:rsidR="001E179E" w:rsidRPr="00EA6CB1" w14:paraId="723312AB" w14:textId="77777777" w:rsidTr="00A0223A">
        <w:tc>
          <w:tcPr>
            <w:tcW w:w="1047" w:type="pct"/>
            <w:vMerge/>
            <w:tcBorders>
              <w:left w:val="single" w:sz="4" w:space="0" w:color="auto"/>
              <w:bottom w:val="single" w:sz="4" w:space="0" w:color="auto"/>
              <w:right w:val="single" w:sz="4" w:space="0" w:color="auto"/>
            </w:tcBorders>
            <w:shd w:val="clear" w:color="auto" w:fill="auto"/>
            <w:vAlign w:val="center"/>
            <w:hideMark/>
          </w:tcPr>
          <w:p w14:paraId="5FCC20A9" w14:textId="77777777" w:rsidR="001E179E" w:rsidRPr="00EA6CB1" w:rsidRDefault="001E179E" w:rsidP="00A0223A">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350DEC68" w14:textId="77777777" w:rsidR="001E179E" w:rsidRPr="00EA6CB1" w:rsidRDefault="001E179E" w:rsidP="00A0223A">
            <w:pPr>
              <w:rPr>
                <w:sz w:val="26"/>
                <w:szCs w:val="26"/>
              </w:rPr>
            </w:pPr>
            <w:r w:rsidRPr="00EA6CB1">
              <w:rPr>
                <w:sz w:val="26"/>
                <w:szCs w:val="26"/>
              </w:rPr>
              <w:t>Trình độ chuyên môn: Cử nhân Tin học</w:t>
            </w:r>
          </w:p>
        </w:tc>
      </w:tr>
      <w:tr w:rsidR="001E179E" w:rsidRPr="00EA6CB1" w14:paraId="290CDA0F" w14:textId="77777777" w:rsidTr="00A0223A">
        <w:tc>
          <w:tcPr>
            <w:tcW w:w="1047" w:type="pct"/>
            <w:vMerge w:val="restart"/>
            <w:tcBorders>
              <w:top w:val="nil"/>
              <w:left w:val="single" w:sz="4" w:space="0" w:color="auto"/>
              <w:bottom w:val="single" w:sz="4" w:space="0" w:color="auto"/>
              <w:right w:val="single" w:sz="4" w:space="0" w:color="auto"/>
            </w:tcBorders>
            <w:shd w:val="clear" w:color="auto" w:fill="auto"/>
            <w:vAlign w:val="center"/>
            <w:hideMark/>
          </w:tcPr>
          <w:p w14:paraId="2C600F80" w14:textId="77777777" w:rsidR="001E179E" w:rsidRPr="00EA6CB1" w:rsidRDefault="001E179E" w:rsidP="00A0223A">
            <w:pPr>
              <w:rPr>
                <w:sz w:val="26"/>
                <w:szCs w:val="26"/>
              </w:rPr>
            </w:pPr>
            <w:r w:rsidRPr="00EA6CB1">
              <w:rPr>
                <w:sz w:val="26"/>
                <w:szCs w:val="26"/>
              </w:rPr>
              <w:t>Công việc hiện tại</w:t>
            </w: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7C3F7232" w14:textId="77777777" w:rsidR="001E179E" w:rsidRPr="00EA6CB1" w:rsidRDefault="001E179E" w:rsidP="00A0223A">
            <w:pPr>
              <w:rPr>
                <w:sz w:val="26"/>
                <w:szCs w:val="26"/>
              </w:rPr>
            </w:pPr>
            <w:r w:rsidRPr="00EA6CB1">
              <w:rPr>
                <w:sz w:val="26"/>
                <w:szCs w:val="26"/>
              </w:rPr>
              <w:t>Tên của ngưởi sử dụng lao động: Trịnh Lê Nam</w:t>
            </w:r>
          </w:p>
        </w:tc>
      </w:tr>
      <w:tr w:rsidR="001E179E" w:rsidRPr="00EA6CB1" w14:paraId="30815EDC" w14:textId="77777777" w:rsidTr="00A0223A">
        <w:tc>
          <w:tcPr>
            <w:tcW w:w="1047" w:type="pct"/>
            <w:vMerge/>
            <w:tcBorders>
              <w:top w:val="nil"/>
              <w:left w:val="single" w:sz="4" w:space="0" w:color="auto"/>
              <w:bottom w:val="single" w:sz="4" w:space="0" w:color="auto"/>
              <w:right w:val="single" w:sz="4" w:space="0" w:color="auto"/>
            </w:tcBorders>
            <w:vAlign w:val="center"/>
            <w:hideMark/>
          </w:tcPr>
          <w:p w14:paraId="6D162885" w14:textId="77777777" w:rsidR="001E179E" w:rsidRPr="00EA6CB1" w:rsidRDefault="001E179E" w:rsidP="00A0223A">
            <w:pPr>
              <w:rPr>
                <w:sz w:val="26"/>
                <w:szCs w:val="26"/>
              </w:rPr>
            </w:pPr>
          </w:p>
        </w:tc>
        <w:tc>
          <w:tcPr>
            <w:tcW w:w="3953" w:type="pct"/>
            <w:gridSpan w:val="2"/>
            <w:tcBorders>
              <w:top w:val="single" w:sz="4" w:space="0" w:color="auto"/>
              <w:left w:val="nil"/>
              <w:bottom w:val="single" w:sz="4" w:space="0" w:color="auto"/>
              <w:right w:val="single" w:sz="4" w:space="0" w:color="000000"/>
            </w:tcBorders>
            <w:shd w:val="clear" w:color="auto" w:fill="auto"/>
            <w:vAlign w:val="center"/>
            <w:hideMark/>
          </w:tcPr>
          <w:p w14:paraId="061D6391" w14:textId="77777777" w:rsidR="001E179E" w:rsidRPr="00EA6CB1" w:rsidRDefault="001E179E" w:rsidP="00A0223A">
            <w:pPr>
              <w:rPr>
                <w:sz w:val="26"/>
                <w:szCs w:val="26"/>
              </w:rPr>
            </w:pPr>
            <w:r w:rsidRPr="00EA6CB1">
              <w:rPr>
                <w:sz w:val="26"/>
                <w:szCs w:val="26"/>
              </w:rPr>
              <w:t>Địa chỉ của ngưởi sử dụng lao động: 46A, ngõ 120 đường Trường Chinh, phường Phương Mai, quận Đống Đa, Thành phố Hà Nội.</w:t>
            </w:r>
          </w:p>
        </w:tc>
      </w:tr>
      <w:tr w:rsidR="00A439AA" w:rsidRPr="00EA6CB1" w14:paraId="1FAC93CF" w14:textId="77777777" w:rsidTr="00A439AA">
        <w:tc>
          <w:tcPr>
            <w:tcW w:w="1047" w:type="pct"/>
            <w:vMerge/>
            <w:tcBorders>
              <w:top w:val="nil"/>
              <w:left w:val="single" w:sz="4" w:space="0" w:color="auto"/>
              <w:bottom w:val="single" w:sz="4" w:space="0" w:color="auto"/>
              <w:right w:val="single" w:sz="4" w:space="0" w:color="auto"/>
            </w:tcBorders>
            <w:vAlign w:val="center"/>
            <w:hideMark/>
          </w:tcPr>
          <w:p w14:paraId="6E20E5B3" w14:textId="77777777" w:rsidR="00A439AA" w:rsidRPr="00EA6CB1" w:rsidRDefault="00A439AA" w:rsidP="00A439A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7F1904AD" w14:textId="77777777" w:rsidR="00A439AA" w:rsidRPr="00EA6CB1" w:rsidRDefault="00A439AA" w:rsidP="00A439AA">
            <w:pPr>
              <w:rPr>
                <w:sz w:val="26"/>
                <w:szCs w:val="26"/>
              </w:rPr>
            </w:pPr>
            <w:r w:rsidRPr="00EA6CB1">
              <w:rPr>
                <w:sz w:val="26"/>
                <w:szCs w:val="26"/>
              </w:rPr>
              <w:t>Điện thoại: 04.35737747</w:t>
            </w:r>
          </w:p>
        </w:tc>
        <w:tc>
          <w:tcPr>
            <w:tcW w:w="1972" w:type="pct"/>
            <w:tcBorders>
              <w:top w:val="nil"/>
              <w:left w:val="nil"/>
              <w:bottom w:val="single" w:sz="4" w:space="0" w:color="auto"/>
              <w:right w:val="single" w:sz="4" w:space="0" w:color="auto"/>
            </w:tcBorders>
            <w:shd w:val="clear" w:color="auto" w:fill="auto"/>
            <w:vAlign w:val="center"/>
            <w:hideMark/>
          </w:tcPr>
          <w:p w14:paraId="0E3BD591" w14:textId="77777777" w:rsidR="00A439AA" w:rsidRPr="00EA6CB1" w:rsidRDefault="00A439AA" w:rsidP="00A439AA">
            <w:pPr>
              <w:spacing w:line="312" w:lineRule="auto"/>
              <w:rPr>
                <w:sz w:val="26"/>
                <w:szCs w:val="26"/>
              </w:rPr>
            </w:pPr>
            <w:r w:rsidRPr="00EA6CB1">
              <w:rPr>
                <w:sz w:val="26"/>
                <w:szCs w:val="26"/>
              </w:rPr>
              <w:t xml:space="preserve">Người liên lạc: </w:t>
            </w:r>
          </w:p>
          <w:p w14:paraId="7D46C97C" w14:textId="287CD6F2" w:rsidR="00A439AA" w:rsidRPr="00EA6CB1" w:rsidRDefault="00A439AA" w:rsidP="00A439AA">
            <w:pPr>
              <w:rPr>
                <w:sz w:val="26"/>
                <w:szCs w:val="26"/>
              </w:rPr>
            </w:pPr>
            <w:r w:rsidRPr="00870502">
              <w:rPr>
                <w:sz w:val="26"/>
                <w:szCs w:val="26"/>
              </w:rPr>
              <w:t>Đào Quốc Thành</w:t>
            </w:r>
          </w:p>
        </w:tc>
      </w:tr>
      <w:tr w:rsidR="00A439AA" w:rsidRPr="00EA6CB1" w14:paraId="1F91F37F" w14:textId="77777777" w:rsidTr="00A439AA">
        <w:tc>
          <w:tcPr>
            <w:tcW w:w="1047" w:type="pct"/>
            <w:vMerge/>
            <w:tcBorders>
              <w:top w:val="nil"/>
              <w:left w:val="single" w:sz="4" w:space="0" w:color="auto"/>
              <w:bottom w:val="single" w:sz="4" w:space="0" w:color="auto"/>
              <w:right w:val="single" w:sz="4" w:space="0" w:color="auto"/>
            </w:tcBorders>
            <w:vAlign w:val="center"/>
            <w:hideMark/>
          </w:tcPr>
          <w:p w14:paraId="3AAF261F" w14:textId="77777777" w:rsidR="00A439AA" w:rsidRPr="00EA6CB1" w:rsidRDefault="00A439AA" w:rsidP="00A439A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6C563665" w14:textId="77777777" w:rsidR="00A439AA" w:rsidRPr="00EA6CB1" w:rsidRDefault="00A439AA" w:rsidP="00A439AA">
            <w:pPr>
              <w:rPr>
                <w:sz w:val="26"/>
                <w:szCs w:val="26"/>
              </w:rPr>
            </w:pPr>
            <w:r w:rsidRPr="00EA6CB1">
              <w:rPr>
                <w:sz w:val="26"/>
                <w:szCs w:val="26"/>
              </w:rPr>
              <w:t>Fax: 04.35737748</w:t>
            </w:r>
          </w:p>
        </w:tc>
        <w:tc>
          <w:tcPr>
            <w:tcW w:w="1972" w:type="pct"/>
            <w:tcBorders>
              <w:top w:val="nil"/>
              <w:left w:val="nil"/>
              <w:bottom w:val="single" w:sz="4" w:space="0" w:color="auto"/>
              <w:right w:val="single" w:sz="4" w:space="0" w:color="auto"/>
            </w:tcBorders>
            <w:shd w:val="clear" w:color="auto" w:fill="auto"/>
            <w:vAlign w:val="center"/>
            <w:hideMark/>
          </w:tcPr>
          <w:p w14:paraId="4271B74E" w14:textId="6277021F" w:rsidR="00A439AA" w:rsidRPr="00EA6CB1" w:rsidRDefault="00A439AA" w:rsidP="00A439AA">
            <w:pPr>
              <w:rPr>
                <w:sz w:val="26"/>
                <w:szCs w:val="26"/>
              </w:rPr>
            </w:pPr>
            <w:r w:rsidRPr="00EA6CB1">
              <w:rPr>
                <w:sz w:val="26"/>
                <w:szCs w:val="26"/>
              </w:rPr>
              <w:t xml:space="preserve">Email: </w:t>
            </w:r>
            <w:r w:rsidRPr="00870502">
              <w:rPr>
                <w:sz w:val="26"/>
                <w:szCs w:val="26"/>
              </w:rPr>
              <w:t>thanh@netcom.com.vn</w:t>
            </w:r>
          </w:p>
        </w:tc>
      </w:tr>
      <w:tr w:rsidR="001E179E" w:rsidRPr="00EA6CB1" w14:paraId="7E79185A" w14:textId="77777777" w:rsidTr="00A439AA">
        <w:tc>
          <w:tcPr>
            <w:tcW w:w="1047" w:type="pct"/>
            <w:vMerge/>
            <w:tcBorders>
              <w:top w:val="nil"/>
              <w:left w:val="single" w:sz="4" w:space="0" w:color="auto"/>
              <w:bottom w:val="single" w:sz="4" w:space="0" w:color="auto"/>
              <w:right w:val="single" w:sz="4" w:space="0" w:color="auto"/>
            </w:tcBorders>
            <w:vAlign w:val="center"/>
            <w:hideMark/>
          </w:tcPr>
          <w:p w14:paraId="3D36FF8A" w14:textId="77777777" w:rsidR="001E179E" w:rsidRPr="00EA6CB1" w:rsidRDefault="001E179E" w:rsidP="00A0223A">
            <w:pPr>
              <w:rPr>
                <w:sz w:val="26"/>
                <w:szCs w:val="26"/>
              </w:rPr>
            </w:pPr>
          </w:p>
        </w:tc>
        <w:tc>
          <w:tcPr>
            <w:tcW w:w="1981" w:type="pct"/>
            <w:tcBorders>
              <w:top w:val="nil"/>
              <w:left w:val="nil"/>
              <w:bottom w:val="single" w:sz="4" w:space="0" w:color="auto"/>
              <w:right w:val="single" w:sz="4" w:space="0" w:color="auto"/>
            </w:tcBorders>
            <w:shd w:val="clear" w:color="auto" w:fill="auto"/>
            <w:vAlign w:val="center"/>
            <w:hideMark/>
          </w:tcPr>
          <w:p w14:paraId="01F63803" w14:textId="77777777" w:rsidR="001E179E" w:rsidRPr="00EA6CB1" w:rsidRDefault="001E179E" w:rsidP="00A0223A">
            <w:pPr>
              <w:rPr>
                <w:sz w:val="26"/>
                <w:szCs w:val="26"/>
              </w:rPr>
            </w:pPr>
            <w:r w:rsidRPr="00EA6CB1">
              <w:rPr>
                <w:sz w:val="26"/>
                <w:szCs w:val="26"/>
              </w:rPr>
              <w:t>Chức danh: Giám đốc trung tâm Dự án 3.</w:t>
            </w:r>
          </w:p>
        </w:tc>
        <w:tc>
          <w:tcPr>
            <w:tcW w:w="1972" w:type="pct"/>
            <w:tcBorders>
              <w:top w:val="nil"/>
              <w:left w:val="nil"/>
              <w:bottom w:val="single" w:sz="4" w:space="0" w:color="auto"/>
              <w:right w:val="single" w:sz="4" w:space="0" w:color="auto"/>
            </w:tcBorders>
            <w:shd w:val="clear" w:color="auto" w:fill="auto"/>
            <w:vAlign w:val="center"/>
            <w:hideMark/>
          </w:tcPr>
          <w:p w14:paraId="5DCF8DA0" w14:textId="316C9859" w:rsidR="001E179E" w:rsidRPr="00EA6CB1" w:rsidRDefault="001E179E" w:rsidP="00A0223A">
            <w:pPr>
              <w:rPr>
                <w:sz w:val="26"/>
                <w:szCs w:val="26"/>
              </w:rPr>
            </w:pPr>
            <w:r w:rsidRPr="00EA6CB1">
              <w:rPr>
                <w:sz w:val="26"/>
                <w:szCs w:val="26"/>
              </w:rPr>
              <w:t xml:space="preserve">Số năm làm việc cho ngưởi sử dụng lao động hiện tại: </w:t>
            </w:r>
            <w:r w:rsidR="00AB79AA">
              <w:rPr>
                <w:sz w:val="26"/>
                <w:szCs w:val="26"/>
                <w:lang w:val="vi-VN"/>
              </w:rPr>
              <w:t>18</w:t>
            </w:r>
            <w:r w:rsidRPr="00EA6CB1">
              <w:rPr>
                <w:sz w:val="26"/>
                <w:szCs w:val="26"/>
              </w:rPr>
              <w:t xml:space="preserve"> năm.</w:t>
            </w:r>
          </w:p>
        </w:tc>
      </w:tr>
    </w:tbl>
    <w:p w14:paraId="06A834C0" w14:textId="77777777" w:rsidR="001E179E" w:rsidRPr="00EA6CB1" w:rsidRDefault="001E179E" w:rsidP="00A0223A">
      <w:pPr>
        <w:pStyle w:val="ListParagraph"/>
        <w:spacing w:line="240" w:lineRule="auto"/>
        <w:rPr>
          <w:sz w:val="26"/>
          <w:szCs w:val="26"/>
        </w:rPr>
      </w:pPr>
    </w:p>
    <w:p w14:paraId="7DFC6D8F" w14:textId="77777777" w:rsidR="001E179E" w:rsidRPr="00EA6CB1" w:rsidRDefault="001E179E" w:rsidP="00A0223A">
      <w:pPr>
        <w:pStyle w:val="ListParagraph"/>
        <w:numPr>
          <w:ilvl w:val="0"/>
          <w:numId w:val="12"/>
        </w:numPr>
        <w:spacing w:line="240" w:lineRule="auto"/>
        <w:rPr>
          <w:sz w:val="26"/>
          <w:szCs w:val="26"/>
        </w:rPr>
      </w:pPr>
      <w:r w:rsidRPr="00EA6CB1">
        <w:rPr>
          <w:sz w:val="26"/>
          <w:szCs w:val="26"/>
          <w:lang w:eastAsia="ja-JP"/>
        </w:rPr>
        <w:t>Kinh nghiệm chuyên môn.</w:t>
      </w:r>
    </w:p>
    <w:p w14:paraId="5803EF8C" w14:textId="77777777" w:rsidR="001E179E" w:rsidRPr="00EA6CB1" w:rsidRDefault="001E179E" w:rsidP="00A0223A">
      <w:pPr>
        <w:pStyle w:val="ListParagraph"/>
        <w:spacing w:line="240" w:lineRule="auto"/>
        <w:rPr>
          <w:sz w:val="26"/>
          <w:szCs w:val="26"/>
        </w:rPr>
      </w:pPr>
    </w:p>
    <w:tbl>
      <w:tblPr>
        <w:tblStyle w:val="TableGrid"/>
        <w:tblW w:w="5000" w:type="pct"/>
        <w:tblLook w:val="04A0" w:firstRow="1" w:lastRow="0" w:firstColumn="1" w:lastColumn="0" w:noHBand="0" w:noVBand="1"/>
      </w:tblPr>
      <w:tblGrid>
        <w:gridCol w:w="1384"/>
        <w:gridCol w:w="1452"/>
        <w:gridCol w:w="6226"/>
      </w:tblGrid>
      <w:tr w:rsidR="001E179E" w:rsidRPr="00EA6CB1" w14:paraId="12F5D54F" w14:textId="77777777" w:rsidTr="00A439AA">
        <w:tc>
          <w:tcPr>
            <w:tcW w:w="764" w:type="pct"/>
          </w:tcPr>
          <w:p w14:paraId="2A09BD94" w14:textId="77777777" w:rsidR="001E179E" w:rsidRPr="00EA6CB1" w:rsidRDefault="001E179E" w:rsidP="00A0223A">
            <w:pPr>
              <w:rPr>
                <w:sz w:val="26"/>
                <w:szCs w:val="26"/>
                <w:lang w:eastAsia="ja-JP"/>
              </w:rPr>
            </w:pPr>
            <w:r w:rsidRPr="00EA6CB1">
              <w:rPr>
                <w:sz w:val="26"/>
                <w:szCs w:val="26"/>
                <w:lang w:eastAsia="ja-JP"/>
              </w:rPr>
              <w:t>Từ</w:t>
            </w:r>
          </w:p>
        </w:tc>
        <w:tc>
          <w:tcPr>
            <w:tcW w:w="801" w:type="pct"/>
          </w:tcPr>
          <w:p w14:paraId="52BAA9EF" w14:textId="77777777" w:rsidR="001E179E" w:rsidRPr="00EA6CB1" w:rsidRDefault="001E179E" w:rsidP="00A0223A">
            <w:pPr>
              <w:rPr>
                <w:sz w:val="26"/>
                <w:szCs w:val="26"/>
                <w:lang w:eastAsia="ja-JP"/>
              </w:rPr>
            </w:pPr>
            <w:r w:rsidRPr="00EA6CB1">
              <w:rPr>
                <w:sz w:val="26"/>
                <w:szCs w:val="26"/>
                <w:lang w:eastAsia="ja-JP"/>
              </w:rPr>
              <w:t>Đến</w:t>
            </w:r>
          </w:p>
        </w:tc>
        <w:tc>
          <w:tcPr>
            <w:tcW w:w="3435" w:type="pct"/>
          </w:tcPr>
          <w:p w14:paraId="5E16277D" w14:textId="77777777" w:rsidR="001E179E" w:rsidRPr="00EA6CB1" w:rsidRDefault="001E179E" w:rsidP="00A0223A">
            <w:pPr>
              <w:rPr>
                <w:sz w:val="26"/>
                <w:szCs w:val="26"/>
                <w:lang w:eastAsia="ja-JP"/>
              </w:rPr>
            </w:pPr>
            <w:r w:rsidRPr="00EA6CB1">
              <w:rPr>
                <w:sz w:val="26"/>
                <w:szCs w:val="26"/>
                <w:lang w:eastAsia="ja-JP"/>
              </w:rPr>
              <w:t>Công ty/Dự án/Chức vụ/ Kinh nghiệm chuyên môn và quản lý có liên quan</w:t>
            </w:r>
          </w:p>
        </w:tc>
      </w:tr>
      <w:tr w:rsidR="001E179E" w:rsidRPr="00EA6CB1" w14:paraId="0FE330CA" w14:textId="77777777" w:rsidTr="00A439AA">
        <w:tc>
          <w:tcPr>
            <w:tcW w:w="764" w:type="pct"/>
          </w:tcPr>
          <w:p w14:paraId="7C04E494" w14:textId="77777777" w:rsidR="001E179E" w:rsidRPr="00EA6CB1" w:rsidRDefault="001E179E" w:rsidP="00625AFA">
            <w:pPr>
              <w:jc w:val="center"/>
              <w:rPr>
                <w:sz w:val="26"/>
                <w:szCs w:val="26"/>
                <w:lang w:eastAsia="ja-JP"/>
              </w:rPr>
            </w:pPr>
            <w:r w:rsidRPr="00EA6CB1">
              <w:rPr>
                <w:sz w:val="26"/>
                <w:szCs w:val="26"/>
                <w:lang w:eastAsia="ja-JP"/>
              </w:rPr>
              <w:t>Từ 2002</w:t>
            </w:r>
          </w:p>
        </w:tc>
        <w:tc>
          <w:tcPr>
            <w:tcW w:w="801" w:type="pct"/>
          </w:tcPr>
          <w:p w14:paraId="62C1FA66" w14:textId="77777777" w:rsidR="001E179E" w:rsidRPr="00EA6CB1" w:rsidRDefault="001E179E" w:rsidP="00625AFA">
            <w:pPr>
              <w:jc w:val="center"/>
              <w:rPr>
                <w:sz w:val="26"/>
                <w:szCs w:val="26"/>
                <w:lang w:eastAsia="ja-JP"/>
              </w:rPr>
            </w:pPr>
            <w:r w:rsidRPr="00EA6CB1">
              <w:rPr>
                <w:sz w:val="26"/>
                <w:szCs w:val="26"/>
                <w:lang w:eastAsia="ja-JP"/>
              </w:rPr>
              <w:t>2005</w:t>
            </w:r>
          </w:p>
        </w:tc>
        <w:tc>
          <w:tcPr>
            <w:tcW w:w="3435" w:type="pct"/>
          </w:tcPr>
          <w:p w14:paraId="46B005FA"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69E22960"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245A34BF" w14:textId="77777777" w:rsidR="001E179E" w:rsidRPr="00EA6CB1" w:rsidRDefault="001E179E" w:rsidP="00A0223A">
            <w:pPr>
              <w:rPr>
                <w:sz w:val="26"/>
                <w:szCs w:val="26"/>
                <w:lang w:eastAsia="ja-JP"/>
              </w:rPr>
            </w:pPr>
            <w:r w:rsidRPr="00EA6CB1">
              <w:rPr>
                <w:sz w:val="26"/>
                <w:szCs w:val="26"/>
                <w:lang w:eastAsia="ja-JP"/>
              </w:rPr>
              <w:t>Chức vụ: Nhân viên</w:t>
            </w:r>
          </w:p>
          <w:p w14:paraId="33A65A4E" w14:textId="720709BE" w:rsidR="001E179E" w:rsidRPr="00EA6CB1" w:rsidRDefault="001E179E" w:rsidP="00A0223A">
            <w:pPr>
              <w:rPr>
                <w:sz w:val="26"/>
                <w:szCs w:val="26"/>
                <w:lang w:eastAsia="ja-JP"/>
              </w:rPr>
            </w:pPr>
            <w:r w:rsidRPr="00EA6CB1">
              <w:rPr>
                <w:sz w:val="26"/>
                <w:szCs w:val="26"/>
                <w:lang w:eastAsia="ja-JP"/>
              </w:rPr>
              <w:t>Kinh nghiệm chuy</w:t>
            </w:r>
            <w:r w:rsidR="005A532D" w:rsidRPr="00EA6CB1">
              <w:rPr>
                <w:sz w:val="26"/>
                <w:szCs w:val="26"/>
                <w:lang w:eastAsia="ja-JP"/>
              </w:rPr>
              <w:t>ên môn: Triển khai dự án</w:t>
            </w:r>
            <w:r w:rsidRPr="00EA6CB1">
              <w:rPr>
                <w:sz w:val="26"/>
                <w:szCs w:val="26"/>
                <w:lang w:eastAsia="ja-JP"/>
              </w:rPr>
              <w:t>.</w:t>
            </w:r>
          </w:p>
        </w:tc>
      </w:tr>
      <w:tr w:rsidR="001E179E" w:rsidRPr="00EA6CB1" w14:paraId="118273A9" w14:textId="77777777" w:rsidTr="00A439AA">
        <w:tc>
          <w:tcPr>
            <w:tcW w:w="764" w:type="pct"/>
          </w:tcPr>
          <w:p w14:paraId="19D36FAE" w14:textId="77777777" w:rsidR="001E179E" w:rsidRPr="00EA6CB1" w:rsidRDefault="001E179E" w:rsidP="00625AFA">
            <w:pPr>
              <w:jc w:val="center"/>
              <w:rPr>
                <w:sz w:val="26"/>
                <w:szCs w:val="26"/>
                <w:lang w:eastAsia="ja-JP"/>
              </w:rPr>
            </w:pPr>
            <w:r w:rsidRPr="00EA6CB1">
              <w:rPr>
                <w:sz w:val="26"/>
                <w:szCs w:val="26"/>
                <w:lang w:eastAsia="ja-JP"/>
              </w:rPr>
              <w:t>2005</w:t>
            </w:r>
          </w:p>
        </w:tc>
        <w:tc>
          <w:tcPr>
            <w:tcW w:w="801" w:type="pct"/>
          </w:tcPr>
          <w:p w14:paraId="5F7025D3" w14:textId="77777777" w:rsidR="001E179E" w:rsidRPr="00EA6CB1" w:rsidRDefault="001E179E" w:rsidP="00625AFA">
            <w:pPr>
              <w:jc w:val="center"/>
              <w:rPr>
                <w:sz w:val="26"/>
                <w:szCs w:val="26"/>
                <w:lang w:eastAsia="ja-JP"/>
              </w:rPr>
            </w:pPr>
            <w:r w:rsidRPr="00EA6CB1">
              <w:rPr>
                <w:sz w:val="26"/>
                <w:szCs w:val="26"/>
                <w:lang w:eastAsia="ja-JP"/>
              </w:rPr>
              <w:t>2008</w:t>
            </w:r>
          </w:p>
        </w:tc>
        <w:tc>
          <w:tcPr>
            <w:tcW w:w="3435" w:type="pct"/>
          </w:tcPr>
          <w:p w14:paraId="6C67F1A8"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6AAEAA59"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49C9FCF6" w14:textId="77777777" w:rsidR="001E179E" w:rsidRPr="00EA6CB1" w:rsidRDefault="001E179E" w:rsidP="00A0223A">
            <w:pPr>
              <w:rPr>
                <w:sz w:val="26"/>
                <w:szCs w:val="26"/>
                <w:lang w:eastAsia="ja-JP"/>
              </w:rPr>
            </w:pPr>
            <w:r w:rsidRPr="00EA6CB1">
              <w:rPr>
                <w:sz w:val="26"/>
                <w:szCs w:val="26"/>
                <w:lang w:eastAsia="ja-JP"/>
              </w:rPr>
              <w:t>Chức vụ: Phó giám đốc trung tâm dự án 3.</w:t>
            </w:r>
          </w:p>
          <w:p w14:paraId="64FA4108" w14:textId="1902778A" w:rsidR="001E179E" w:rsidRPr="00EA6CB1" w:rsidRDefault="001E179E" w:rsidP="00A0223A">
            <w:pPr>
              <w:rPr>
                <w:sz w:val="26"/>
                <w:szCs w:val="26"/>
                <w:lang w:eastAsia="ja-JP"/>
              </w:rPr>
            </w:pPr>
            <w:r w:rsidRPr="00EA6CB1">
              <w:rPr>
                <w:sz w:val="26"/>
                <w:szCs w:val="26"/>
                <w:lang w:eastAsia="ja-JP"/>
              </w:rPr>
              <w:t>Kinh nghiệm chuyên</w:t>
            </w:r>
            <w:r w:rsidR="005A532D" w:rsidRPr="00EA6CB1">
              <w:rPr>
                <w:sz w:val="26"/>
                <w:szCs w:val="26"/>
                <w:lang w:eastAsia="ja-JP"/>
              </w:rPr>
              <w:t xml:space="preserve"> môn: Triển khai dự án</w:t>
            </w:r>
          </w:p>
          <w:p w14:paraId="6F9DBDAC"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quản trị dự án CNTT.</w:t>
            </w:r>
          </w:p>
        </w:tc>
      </w:tr>
      <w:tr w:rsidR="001E179E" w:rsidRPr="00EA6CB1" w14:paraId="355ECCA3" w14:textId="77777777" w:rsidTr="00A439AA">
        <w:tc>
          <w:tcPr>
            <w:tcW w:w="764" w:type="pct"/>
          </w:tcPr>
          <w:p w14:paraId="549BDDC1" w14:textId="77777777" w:rsidR="001E179E" w:rsidRPr="00EA6CB1" w:rsidRDefault="001E179E" w:rsidP="00625AFA">
            <w:pPr>
              <w:jc w:val="center"/>
              <w:rPr>
                <w:sz w:val="26"/>
                <w:szCs w:val="26"/>
                <w:lang w:eastAsia="ja-JP"/>
              </w:rPr>
            </w:pPr>
            <w:r w:rsidRPr="00EA6CB1">
              <w:rPr>
                <w:sz w:val="26"/>
                <w:szCs w:val="26"/>
                <w:lang w:eastAsia="ja-JP"/>
              </w:rPr>
              <w:t>2013</w:t>
            </w:r>
          </w:p>
        </w:tc>
        <w:tc>
          <w:tcPr>
            <w:tcW w:w="801" w:type="pct"/>
          </w:tcPr>
          <w:p w14:paraId="7A971A43" w14:textId="514FF579" w:rsidR="001E179E" w:rsidRPr="00A439AA" w:rsidRDefault="00A439AA" w:rsidP="00625AFA">
            <w:pPr>
              <w:jc w:val="center"/>
              <w:rPr>
                <w:sz w:val="26"/>
                <w:szCs w:val="26"/>
                <w:lang w:val="vi-VN" w:eastAsia="ja-JP"/>
              </w:rPr>
            </w:pPr>
            <w:r>
              <w:rPr>
                <w:sz w:val="26"/>
                <w:szCs w:val="26"/>
                <w:lang w:val="vi-VN" w:eastAsia="ja-JP"/>
              </w:rPr>
              <w:t>2016</w:t>
            </w:r>
          </w:p>
        </w:tc>
        <w:tc>
          <w:tcPr>
            <w:tcW w:w="3435" w:type="pct"/>
          </w:tcPr>
          <w:p w14:paraId="11D784CA" w14:textId="77777777" w:rsidR="001E179E" w:rsidRPr="00EA6CB1" w:rsidRDefault="001E179E" w:rsidP="00A0223A">
            <w:pPr>
              <w:rPr>
                <w:sz w:val="26"/>
                <w:szCs w:val="26"/>
                <w:lang w:eastAsia="ja-JP"/>
              </w:rPr>
            </w:pPr>
            <w:r w:rsidRPr="00EA6CB1">
              <w:rPr>
                <w:sz w:val="26"/>
                <w:szCs w:val="26"/>
                <w:lang w:eastAsia="ja-JP"/>
              </w:rPr>
              <w:t>Nơi làm việc: Công ty TNHH Máy tính NÉT</w:t>
            </w:r>
          </w:p>
          <w:p w14:paraId="140DE405" w14:textId="77777777" w:rsidR="001E179E" w:rsidRPr="00EA6CB1" w:rsidRDefault="001E179E" w:rsidP="00A0223A">
            <w:pPr>
              <w:rPr>
                <w:sz w:val="26"/>
                <w:szCs w:val="26"/>
                <w:lang w:eastAsia="ja-JP"/>
              </w:rPr>
            </w:pPr>
            <w:r w:rsidRPr="00EA6CB1">
              <w:rPr>
                <w:sz w:val="26"/>
                <w:szCs w:val="26"/>
                <w:lang w:eastAsia="ja-JP"/>
              </w:rPr>
              <w:t>Ví trí: Cán bộ trung tâm dự án 3.</w:t>
            </w:r>
          </w:p>
          <w:p w14:paraId="73F154DA" w14:textId="77777777" w:rsidR="001E179E" w:rsidRPr="00EA6CB1" w:rsidRDefault="001E179E" w:rsidP="00A0223A">
            <w:pPr>
              <w:rPr>
                <w:sz w:val="26"/>
                <w:szCs w:val="26"/>
                <w:lang w:eastAsia="ja-JP"/>
              </w:rPr>
            </w:pPr>
            <w:r w:rsidRPr="00EA6CB1">
              <w:rPr>
                <w:sz w:val="26"/>
                <w:szCs w:val="26"/>
                <w:lang w:eastAsia="ja-JP"/>
              </w:rPr>
              <w:t>Chức vụ: Giám đốc trung tâm dự án 3.</w:t>
            </w:r>
          </w:p>
          <w:p w14:paraId="0C512283" w14:textId="3DF8D70B" w:rsidR="001E179E" w:rsidRPr="00EA6CB1" w:rsidRDefault="001E179E" w:rsidP="00A0223A">
            <w:pPr>
              <w:rPr>
                <w:sz w:val="26"/>
                <w:szCs w:val="26"/>
                <w:lang w:eastAsia="ja-JP"/>
              </w:rPr>
            </w:pPr>
            <w:r w:rsidRPr="00EA6CB1">
              <w:rPr>
                <w:sz w:val="26"/>
                <w:szCs w:val="26"/>
                <w:lang w:eastAsia="ja-JP"/>
              </w:rPr>
              <w:t>Kinh nghiệm chuy</w:t>
            </w:r>
            <w:r w:rsidR="005A532D" w:rsidRPr="00EA6CB1">
              <w:rPr>
                <w:sz w:val="26"/>
                <w:szCs w:val="26"/>
                <w:lang w:eastAsia="ja-JP"/>
              </w:rPr>
              <w:t>ên môn: Triển khai dự án</w:t>
            </w:r>
          </w:p>
          <w:p w14:paraId="1FA5C40C" w14:textId="77777777" w:rsidR="001E179E" w:rsidRPr="00EA6CB1" w:rsidRDefault="001E179E" w:rsidP="00A0223A">
            <w:pPr>
              <w:rPr>
                <w:sz w:val="26"/>
                <w:szCs w:val="26"/>
                <w:lang w:eastAsia="ja-JP"/>
              </w:rPr>
            </w:pPr>
            <w:r w:rsidRPr="00EA6CB1">
              <w:rPr>
                <w:sz w:val="26"/>
                <w:szCs w:val="26"/>
                <w:lang w:eastAsia="ja-JP"/>
              </w:rPr>
              <w:t>Kinh nghiệm quản lý: Điều hành, tổ chức nhân sự triển khai và quả trị dự án CNTT.</w:t>
            </w:r>
          </w:p>
        </w:tc>
      </w:tr>
      <w:tr w:rsidR="00A439AA" w14:paraId="1AD6D0E9" w14:textId="77777777" w:rsidTr="00A439AA">
        <w:trPr>
          <w:trHeight w:val="360"/>
        </w:trPr>
        <w:tc>
          <w:tcPr>
            <w:tcW w:w="764" w:type="pct"/>
            <w:vMerge w:val="restart"/>
            <w:hideMark/>
          </w:tcPr>
          <w:p w14:paraId="3698B4DF" w14:textId="77777777" w:rsidR="00A439AA" w:rsidRDefault="00A439AA">
            <w:pPr>
              <w:jc w:val="center"/>
              <w:rPr>
                <w:rFonts w:eastAsia="TimesNewRomanPSMT"/>
                <w:color w:val="000000"/>
                <w:sz w:val="26"/>
                <w:szCs w:val="26"/>
              </w:rPr>
            </w:pPr>
            <w:r>
              <w:rPr>
                <w:rFonts w:eastAsia="TimesNewRomanPSMT"/>
                <w:color w:val="000000"/>
                <w:sz w:val="26"/>
                <w:szCs w:val="26"/>
              </w:rPr>
              <w:t>2017</w:t>
            </w:r>
          </w:p>
        </w:tc>
        <w:tc>
          <w:tcPr>
            <w:tcW w:w="801" w:type="pct"/>
            <w:hideMark/>
          </w:tcPr>
          <w:p w14:paraId="1B5F9EAA" w14:textId="77777777" w:rsidR="00A439AA" w:rsidRDefault="00A439AA">
            <w:pPr>
              <w:jc w:val="center"/>
              <w:rPr>
                <w:rFonts w:eastAsia="TimesNewRomanPSMT"/>
                <w:color w:val="000000"/>
                <w:sz w:val="26"/>
                <w:szCs w:val="26"/>
              </w:rPr>
            </w:pPr>
            <w:r>
              <w:rPr>
                <w:rFonts w:eastAsia="TimesNewRomanPSMT"/>
                <w:color w:val="000000"/>
                <w:sz w:val="26"/>
                <w:szCs w:val="26"/>
              </w:rPr>
              <w:t>Công ty</w:t>
            </w:r>
          </w:p>
        </w:tc>
        <w:tc>
          <w:tcPr>
            <w:tcW w:w="3435" w:type="pct"/>
            <w:hideMark/>
          </w:tcPr>
          <w:p w14:paraId="3E569675" w14:textId="77777777" w:rsidR="00A439AA" w:rsidRDefault="00A439AA">
            <w:pPr>
              <w:rPr>
                <w:rFonts w:eastAsia="TimesNewRomanPSMT"/>
                <w:color w:val="000000"/>
                <w:sz w:val="26"/>
                <w:szCs w:val="26"/>
              </w:rPr>
            </w:pPr>
            <w:r>
              <w:rPr>
                <w:rFonts w:eastAsia="TimesNewRomanPSMT"/>
                <w:color w:val="000000"/>
                <w:sz w:val="26"/>
                <w:szCs w:val="26"/>
              </w:rPr>
              <w:t>Công ty TNHH Máy tính NÉT</w:t>
            </w:r>
          </w:p>
        </w:tc>
      </w:tr>
      <w:tr w:rsidR="00A439AA" w14:paraId="1F979088" w14:textId="77777777" w:rsidTr="00A439AA">
        <w:trPr>
          <w:trHeight w:val="360"/>
        </w:trPr>
        <w:tc>
          <w:tcPr>
            <w:tcW w:w="764" w:type="pct"/>
            <w:vMerge/>
            <w:hideMark/>
          </w:tcPr>
          <w:p w14:paraId="3E193C48" w14:textId="77777777" w:rsidR="00A439AA" w:rsidRDefault="00A439AA">
            <w:pPr>
              <w:rPr>
                <w:rFonts w:eastAsia="TimesNewRomanPSMT"/>
                <w:color w:val="000000"/>
                <w:sz w:val="26"/>
                <w:szCs w:val="26"/>
              </w:rPr>
            </w:pPr>
          </w:p>
        </w:tc>
        <w:tc>
          <w:tcPr>
            <w:tcW w:w="801" w:type="pct"/>
            <w:hideMark/>
          </w:tcPr>
          <w:p w14:paraId="692A747D" w14:textId="77777777" w:rsidR="00A439AA" w:rsidRDefault="00A439AA">
            <w:pPr>
              <w:jc w:val="center"/>
              <w:rPr>
                <w:rFonts w:eastAsia="TimesNewRomanPSMT"/>
                <w:color w:val="000000"/>
                <w:sz w:val="26"/>
                <w:szCs w:val="26"/>
              </w:rPr>
            </w:pPr>
            <w:r>
              <w:rPr>
                <w:rFonts w:eastAsia="TimesNewRomanPSMT"/>
                <w:color w:val="000000"/>
                <w:sz w:val="26"/>
                <w:szCs w:val="26"/>
              </w:rPr>
              <w:t>Dự án</w:t>
            </w:r>
          </w:p>
        </w:tc>
        <w:tc>
          <w:tcPr>
            <w:tcW w:w="3435" w:type="pct"/>
            <w:hideMark/>
          </w:tcPr>
          <w:p w14:paraId="1CC3D38D" w14:textId="77777777" w:rsidR="00A439AA" w:rsidRDefault="00A439AA">
            <w:pPr>
              <w:rPr>
                <w:rFonts w:eastAsia="TimesNewRomanPSMT"/>
                <w:color w:val="000000"/>
                <w:sz w:val="26"/>
                <w:szCs w:val="26"/>
              </w:rPr>
            </w:pPr>
            <w:r>
              <w:rPr>
                <w:rFonts w:eastAsia="TimesNewRomanPSMT"/>
                <w:color w:val="000000"/>
                <w:sz w:val="26"/>
                <w:szCs w:val="26"/>
              </w:rPr>
              <w:t>Đầu tư nâng cấp hạ tầng thông tin Trường Đại học Xây dựng</w:t>
            </w:r>
          </w:p>
        </w:tc>
      </w:tr>
      <w:tr w:rsidR="00A439AA" w14:paraId="284F316B" w14:textId="77777777" w:rsidTr="00A439AA">
        <w:trPr>
          <w:trHeight w:val="360"/>
        </w:trPr>
        <w:tc>
          <w:tcPr>
            <w:tcW w:w="764" w:type="pct"/>
            <w:vMerge/>
            <w:hideMark/>
          </w:tcPr>
          <w:p w14:paraId="14906FC0" w14:textId="77777777" w:rsidR="00A439AA" w:rsidRDefault="00A439AA">
            <w:pPr>
              <w:rPr>
                <w:rFonts w:eastAsia="TimesNewRomanPSMT"/>
                <w:color w:val="000000"/>
                <w:sz w:val="26"/>
                <w:szCs w:val="26"/>
              </w:rPr>
            </w:pPr>
          </w:p>
        </w:tc>
        <w:tc>
          <w:tcPr>
            <w:tcW w:w="801" w:type="pct"/>
            <w:hideMark/>
          </w:tcPr>
          <w:p w14:paraId="041BD106" w14:textId="77777777" w:rsidR="00A439AA" w:rsidRDefault="00A439AA">
            <w:pPr>
              <w:jc w:val="center"/>
              <w:rPr>
                <w:rFonts w:eastAsia="TimesNewRomanPSMT"/>
                <w:color w:val="000000"/>
                <w:sz w:val="26"/>
                <w:szCs w:val="26"/>
              </w:rPr>
            </w:pPr>
            <w:r>
              <w:rPr>
                <w:rFonts w:eastAsia="TimesNewRomanPSMT"/>
                <w:color w:val="000000"/>
                <w:sz w:val="26"/>
                <w:szCs w:val="26"/>
              </w:rPr>
              <w:t>Chức vụ</w:t>
            </w:r>
          </w:p>
        </w:tc>
        <w:tc>
          <w:tcPr>
            <w:tcW w:w="3435" w:type="pct"/>
            <w:hideMark/>
          </w:tcPr>
          <w:p w14:paraId="3A2E9677" w14:textId="77777777" w:rsidR="00A439AA" w:rsidRDefault="00A439AA">
            <w:pPr>
              <w:rPr>
                <w:rFonts w:eastAsia="TimesNewRomanPSMT"/>
                <w:color w:val="000000"/>
                <w:sz w:val="26"/>
                <w:szCs w:val="26"/>
              </w:rPr>
            </w:pPr>
            <w:r>
              <w:rPr>
                <w:rFonts w:eastAsia="TimesNewRomanPSMT"/>
                <w:color w:val="000000"/>
                <w:sz w:val="26"/>
                <w:szCs w:val="26"/>
              </w:rPr>
              <w:t>Cán bộ kỹ thuật</w:t>
            </w:r>
          </w:p>
        </w:tc>
      </w:tr>
      <w:tr w:rsidR="00A439AA" w14:paraId="3FCB2F42" w14:textId="77777777" w:rsidTr="00A439AA">
        <w:trPr>
          <w:trHeight w:val="1080"/>
        </w:trPr>
        <w:tc>
          <w:tcPr>
            <w:tcW w:w="764" w:type="pct"/>
            <w:vMerge/>
            <w:hideMark/>
          </w:tcPr>
          <w:p w14:paraId="012795B7" w14:textId="77777777" w:rsidR="00A439AA" w:rsidRDefault="00A439AA">
            <w:pPr>
              <w:rPr>
                <w:rFonts w:eastAsia="TimesNewRomanPSMT"/>
                <w:color w:val="000000"/>
                <w:sz w:val="26"/>
                <w:szCs w:val="26"/>
              </w:rPr>
            </w:pPr>
          </w:p>
        </w:tc>
        <w:tc>
          <w:tcPr>
            <w:tcW w:w="801" w:type="pct"/>
            <w:hideMark/>
          </w:tcPr>
          <w:p w14:paraId="66A737AA" w14:textId="77777777" w:rsidR="00A439AA" w:rsidRDefault="00A439AA">
            <w:pPr>
              <w:jc w:val="center"/>
              <w:rPr>
                <w:rFonts w:eastAsia="TimesNewRomanPSMT"/>
                <w:color w:val="000000"/>
                <w:sz w:val="26"/>
                <w:szCs w:val="26"/>
              </w:rPr>
            </w:pPr>
            <w:r>
              <w:rPr>
                <w:rFonts w:eastAsia="TimesNewRomanPSMT"/>
                <w:color w:val="000000"/>
                <w:sz w:val="26"/>
                <w:szCs w:val="26"/>
              </w:rPr>
              <w:t xml:space="preserve">Kinh nghiệm chuyên môn và/quản lý </w:t>
            </w:r>
            <w:r>
              <w:rPr>
                <w:rFonts w:eastAsia="TimesNewRomanPSMT"/>
                <w:color w:val="000000"/>
                <w:sz w:val="26"/>
                <w:szCs w:val="26"/>
              </w:rPr>
              <w:lastRenderedPageBreak/>
              <w:t xml:space="preserve">có liên quan </w:t>
            </w:r>
          </w:p>
        </w:tc>
        <w:tc>
          <w:tcPr>
            <w:tcW w:w="3435" w:type="pct"/>
            <w:hideMark/>
          </w:tcPr>
          <w:p w14:paraId="380F58B7" w14:textId="77777777" w:rsidR="00A439AA" w:rsidRDefault="00A439AA">
            <w:pPr>
              <w:rPr>
                <w:rFonts w:eastAsia="TimesNewRomanPSMT"/>
                <w:color w:val="000000"/>
                <w:sz w:val="26"/>
                <w:szCs w:val="26"/>
              </w:rPr>
            </w:pPr>
            <w:r>
              <w:rPr>
                <w:rFonts w:eastAsia="TimesNewRomanPSMT"/>
                <w:color w:val="000000"/>
                <w:sz w:val="26"/>
                <w:szCs w:val="26"/>
              </w:rPr>
              <w:lastRenderedPageBreak/>
              <w:t>Kỹ thuật hệ thống và chuyển giao, hướng dẫn sử dụng</w:t>
            </w:r>
          </w:p>
        </w:tc>
      </w:tr>
      <w:tr w:rsidR="00A439AA" w14:paraId="6A4C148C" w14:textId="77777777" w:rsidTr="00A439AA">
        <w:trPr>
          <w:trHeight w:val="360"/>
        </w:trPr>
        <w:tc>
          <w:tcPr>
            <w:tcW w:w="764" w:type="pct"/>
            <w:vMerge w:val="restart"/>
            <w:hideMark/>
          </w:tcPr>
          <w:p w14:paraId="70E0DB74" w14:textId="77777777" w:rsidR="00A439AA" w:rsidRDefault="00A439AA">
            <w:pPr>
              <w:jc w:val="center"/>
              <w:rPr>
                <w:rFonts w:eastAsia="TimesNewRomanPSMT"/>
                <w:color w:val="000000"/>
                <w:sz w:val="26"/>
                <w:szCs w:val="26"/>
              </w:rPr>
            </w:pPr>
            <w:r>
              <w:rPr>
                <w:rFonts w:eastAsia="TimesNewRomanPSMT"/>
                <w:color w:val="000000"/>
                <w:sz w:val="26"/>
                <w:szCs w:val="26"/>
              </w:rPr>
              <w:t>2018</w:t>
            </w:r>
          </w:p>
        </w:tc>
        <w:tc>
          <w:tcPr>
            <w:tcW w:w="801" w:type="pct"/>
            <w:hideMark/>
          </w:tcPr>
          <w:p w14:paraId="7D4FE13B" w14:textId="77777777" w:rsidR="00A439AA" w:rsidRDefault="00A439AA">
            <w:pPr>
              <w:jc w:val="center"/>
              <w:rPr>
                <w:rFonts w:eastAsia="TimesNewRomanPSMT"/>
                <w:color w:val="000000"/>
                <w:sz w:val="26"/>
                <w:szCs w:val="26"/>
              </w:rPr>
            </w:pPr>
            <w:r>
              <w:rPr>
                <w:rFonts w:eastAsia="TimesNewRomanPSMT"/>
                <w:color w:val="000000"/>
                <w:sz w:val="26"/>
                <w:szCs w:val="26"/>
              </w:rPr>
              <w:t>Công ty</w:t>
            </w:r>
          </w:p>
        </w:tc>
        <w:tc>
          <w:tcPr>
            <w:tcW w:w="3435" w:type="pct"/>
            <w:hideMark/>
          </w:tcPr>
          <w:p w14:paraId="7C808A71" w14:textId="77777777" w:rsidR="00A439AA" w:rsidRDefault="00A439AA">
            <w:pPr>
              <w:rPr>
                <w:rFonts w:eastAsia="TimesNewRomanPSMT"/>
                <w:color w:val="000000"/>
                <w:sz w:val="26"/>
                <w:szCs w:val="26"/>
              </w:rPr>
            </w:pPr>
            <w:r>
              <w:rPr>
                <w:rFonts w:eastAsia="TimesNewRomanPSMT"/>
                <w:color w:val="000000"/>
                <w:sz w:val="26"/>
                <w:szCs w:val="26"/>
              </w:rPr>
              <w:t>Công ty TNHH Máy tính NÉT</w:t>
            </w:r>
          </w:p>
        </w:tc>
      </w:tr>
      <w:tr w:rsidR="00A439AA" w14:paraId="0AF0E035" w14:textId="77777777" w:rsidTr="00A439AA">
        <w:trPr>
          <w:trHeight w:val="720"/>
        </w:trPr>
        <w:tc>
          <w:tcPr>
            <w:tcW w:w="764" w:type="pct"/>
            <w:vMerge/>
            <w:hideMark/>
          </w:tcPr>
          <w:p w14:paraId="03BD36AC" w14:textId="77777777" w:rsidR="00A439AA" w:rsidRDefault="00A439AA">
            <w:pPr>
              <w:rPr>
                <w:rFonts w:eastAsia="TimesNewRomanPSMT"/>
                <w:color w:val="000000"/>
                <w:sz w:val="26"/>
                <w:szCs w:val="26"/>
              </w:rPr>
            </w:pPr>
          </w:p>
        </w:tc>
        <w:tc>
          <w:tcPr>
            <w:tcW w:w="801" w:type="pct"/>
            <w:hideMark/>
          </w:tcPr>
          <w:p w14:paraId="0CE728F9" w14:textId="77777777" w:rsidR="00A439AA" w:rsidRDefault="00A439AA">
            <w:pPr>
              <w:jc w:val="center"/>
              <w:rPr>
                <w:rFonts w:eastAsia="TimesNewRomanPSMT"/>
                <w:color w:val="000000"/>
                <w:sz w:val="26"/>
                <w:szCs w:val="26"/>
              </w:rPr>
            </w:pPr>
            <w:r>
              <w:rPr>
                <w:rFonts w:eastAsia="TimesNewRomanPSMT"/>
                <w:color w:val="000000"/>
                <w:sz w:val="26"/>
                <w:szCs w:val="26"/>
              </w:rPr>
              <w:t>Dự án</w:t>
            </w:r>
          </w:p>
        </w:tc>
        <w:tc>
          <w:tcPr>
            <w:tcW w:w="3435" w:type="pct"/>
            <w:hideMark/>
          </w:tcPr>
          <w:p w14:paraId="1B1B8CAF" w14:textId="77777777" w:rsidR="00A439AA" w:rsidRDefault="00A439AA">
            <w:pPr>
              <w:rPr>
                <w:rFonts w:eastAsia="TimesNewRomanPSMT"/>
                <w:color w:val="000000"/>
                <w:sz w:val="26"/>
                <w:szCs w:val="26"/>
              </w:rPr>
            </w:pPr>
            <w:r>
              <w:rPr>
                <w:rFonts w:eastAsia="TimesNewRomanPSMT"/>
                <w:color w:val="000000"/>
                <w:sz w:val="26"/>
                <w:szCs w:val="26"/>
              </w:rPr>
              <w:t>Đổi mới, nâng cấp hạ tầng và cơ sở vật chất nhằm nâng cao năng lực ứng dụng công nghệ thông tin trong điều hành, quản lý của Bộ Giáo dục và Đào tạo</w:t>
            </w:r>
          </w:p>
        </w:tc>
      </w:tr>
      <w:tr w:rsidR="00A439AA" w14:paraId="5010A255" w14:textId="77777777" w:rsidTr="00A439AA">
        <w:trPr>
          <w:trHeight w:val="360"/>
        </w:trPr>
        <w:tc>
          <w:tcPr>
            <w:tcW w:w="764" w:type="pct"/>
            <w:vMerge/>
            <w:hideMark/>
          </w:tcPr>
          <w:p w14:paraId="55D6016F" w14:textId="77777777" w:rsidR="00A439AA" w:rsidRDefault="00A439AA">
            <w:pPr>
              <w:rPr>
                <w:rFonts w:eastAsia="TimesNewRomanPSMT"/>
                <w:color w:val="000000"/>
                <w:sz w:val="26"/>
                <w:szCs w:val="26"/>
              </w:rPr>
            </w:pPr>
          </w:p>
        </w:tc>
        <w:tc>
          <w:tcPr>
            <w:tcW w:w="801" w:type="pct"/>
            <w:hideMark/>
          </w:tcPr>
          <w:p w14:paraId="0E01D14D" w14:textId="77777777" w:rsidR="00A439AA" w:rsidRDefault="00A439AA">
            <w:pPr>
              <w:jc w:val="center"/>
              <w:rPr>
                <w:rFonts w:eastAsia="TimesNewRomanPSMT"/>
                <w:color w:val="000000"/>
                <w:sz w:val="26"/>
                <w:szCs w:val="26"/>
              </w:rPr>
            </w:pPr>
            <w:r>
              <w:rPr>
                <w:rFonts w:eastAsia="TimesNewRomanPSMT"/>
                <w:color w:val="000000"/>
                <w:sz w:val="26"/>
                <w:szCs w:val="26"/>
              </w:rPr>
              <w:t>Chức vụ</w:t>
            </w:r>
          </w:p>
        </w:tc>
        <w:tc>
          <w:tcPr>
            <w:tcW w:w="3435" w:type="pct"/>
            <w:hideMark/>
          </w:tcPr>
          <w:p w14:paraId="76C71F81" w14:textId="77777777" w:rsidR="00A439AA" w:rsidRDefault="00A439AA">
            <w:pPr>
              <w:rPr>
                <w:rFonts w:eastAsia="TimesNewRomanPSMT"/>
                <w:color w:val="000000"/>
                <w:sz w:val="26"/>
                <w:szCs w:val="26"/>
              </w:rPr>
            </w:pPr>
            <w:r>
              <w:rPr>
                <w:rFonts w:eastAsia="TimesNewRomanPSMT"/>
                <w:color w:val="000000"/>
                <w:sz w:val="26"/>
                <w:szCs w:val="26"/>
              </w:rPr>
              <w:t>Cán bộ kỹ thuật</w:t>
            </w:r>
          </w:p>
        </w:tc>
      </w:tr>
      <w:tr w:rsidR="00A439AA" w14:paraId="59C28D21" w14:textId="77777777" w:rsidTr="00A439AA">
        <w:trPr>
          <w:trHeight w:val="1080"/>
        </w:trPr>
        <w:tc>
          <w:tcPr>
            <w:tcW w:w="764" w:type="pct"/>
            <w:vMerge/>
            <w:hideMark/>
          </w:tcPr>
          <w:p w14:paraId="29306422" w14:textId="77777777" w:rsidR="00A439AA" w:rsidRDefault="00A439AA">
            <w:pPr>
              <w:rPr>
                <w:rFonts w:eastAsia="TimesNewRomanPSMT"/>
                <w:color w:val="000000"/>
                <w:sz w:val="26"/>
                <w:szCs w:val="26"/>
              </w:rPr>
            </w:pPr>
          </w:p>
        </w:tc>
        <w:tc>
          <w:tcPr>
            <w:tcW w:w="801" w:type="pct"/>
            <w:hideMark/>
          </w:tcPr>
          <w:p w14:paraId="407E2A3E" w14:textId="77777777" w:rsidR="00A439AA" w:rsidRDefault="00A439AA">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3435" w:type="pct"/>
            <w:hideMark/>
          </w:tcPr>
          <w:p w14:paraId="432767B6" w14:textId="77777777" w:rsidR="00A439AA" w:rsidRDefault="00A439AA">
            <w:pPr>
              <w:rPr>
                <w:rFonts w:eastAsia="TimesNewRomanPSMT"/>
                <w:color w:val="000000"/>
                <w:sz w:val="26"/>
                <w:szCs w:val="26"/>
              </w:rPr>
            </w:pPr>
            <w:r>
              <w:rPr>
                <w:rFonts w:eastAsia="TimesNewRomanPSMT"/>
                <w:color w:val="000000"/>
                <w:sz w:val="26"/>
                <w:szCs w:val="26"/>
              </w:rPr>
              <w:t>Kỹ thuật hệ thống và chuyển giao, hướng dẫn sử dụng</w:t>
            </w:r>
          </w:p>
        </w:tc>
      </w:tr>
      <w:tr w:rsidR="00A439AA" w14:paraId="3F68B96B" w14:textId="77777777" w:rsidTr="00A439AA">
        <w:trPr>
          <w:trHeight w:val="360"/>
        </w:trPr>
        <w:tc>
          <w:tcPr>
            <w:tcW w:w="764" w:type="pct"/>
            <w:vMerge w:val="restart"/>
            <w:hideMark/>
          </w:tcPr>
          <w:p w14:paraId="17AD06EE" w14:textId="77777777" w:rsidR="00A439AA" w:rsidRDefault="00A439AA">
            <w:pPr>
              <w:jc w:val="center"/>
              <w:rPr>
                <w:rFonts w:eastAsia="TimesNewRomanPSMT"/>
                <w:color w:val="000000"/>
                <w:sz w:val="26"/>
                <w:szCs w:val="26"/>
              </w:rPr>
            </w:pPr>
            <w:r>
              <w:rPr>
                <w:rFonts w:eastAsia="TimesNewRomanPSMT"/>
                <w:color w:val="000000"/>
                <w:sz w:val="26"/>
                <w:szCs w:val="26"/>
              </w:rPr>
              <w:t>2019</w:t>
            </w:r>
          </w:p>
        </w:tc>
        <w:tc>
          <w:tcPr>
            <w:tcW w:w="801" w:type="pct"/>
            <w:hideMark/>
          </w:tcPr>
          <w:p w14:paraId="63EF8711" w14:textId="77777777" w:rsidR="00A439AA" w:rsidRDefault="00A439AA">
            <w:pPr>
              <w:jc w:val="center"/>
              <w:rPr>
                <w:rFonts w:eastAsia="TimesNewRomanPSMT"/>
                <w:color w:val="000000"/>
                <w:sz w:val="26"/>
                <w:szCs w:val="26"/>
              </w:rPr>
            </w:pPr>
            <w:r>
              <w:rPr>
                <w:rFonts w:eastAsia="TimesNewRomanPSMT"/>
                <w:color w:val="000000"/>
                <w:sz w:val="26"/>
                <w:szCs w:val="26"/>
              </w:rPr>
              <w:t>Công ty</w:t>
            </w:r>
          </w:p>
        </w:tc>
        <w:tc>
          <w:tcPr>
            <w:tcW w:w="3435" w:type="pct"/>
            <w:hideMark/>
          </w:tcPr>
          <w:p w14:paraId="771D7043" w14:textId="77777777" w:rsidR="00A439AA" w:rsidRDefault="00A439AA">
            <w:pPr>
              <w:rPr>
                <w:rFonts w:eastAsia="TimesNewRomanPSMT"/>
                <w:color w:val="000000"/>
                <w:sz w:val="26"/>
                <w:szCs w:val="26"/>
              </w:rPr>
            </w:pPr>
            <w:r>
              <w:rPr>
                <w:rFonts w:eastAsia="TimesNewRomanPSMT"/>
                <w:color w:val="000000"/>
                <w:sz w:val="26"/>
                <w:szCs w:val="26"/>
              </w:rPr>
              <w:t>Công ty TNHH Máy tính NÉT</w:t>
            </w:r>
          </w:p>
        </w:tc>
      </w:tr>
      <w:tr w:rsidR="00A439AA" w14:paraId="4355E8A5" w14:textId="77777777" w:rsidTr="00A439AA">
        <w:trPr>
          <w:trHeight w:val="1080"/>
        </w:trPr>
        <w:tc>
          <w:tcPr>
            <w:tcW w:w="764" w:type="pct"/>
            <w:vMerge/>
            <w:hideMark/>
          </w:tcPr>
          <w:p w14:paraId="2F9E1A1C" w14:textId="77777777" w:rsidR="00A439AA" w:rsidRDefault="00A439AA">
            <w:pPr>
              <w:rPr>
                <w:rFonts w:eastAsia="TimesNewRomanPSMT"/>
                <w:color w:val="000000"/>
                <w:sz w:val="26"/>
                <w:szCs w:val="26"/>
              </w:rPr>
            </w:pPr>
          </w:p>
        </w:tc>
        <w:tc>
          <w:tcPr>
            <w:tcW w:w="801" w:type="pct"/>
            <w:hideMark/>
          </w:tcPr>
          <w:p w14:paraId="5F5C6EA6" w14:textId="77777777" w:rsidR="00A439AA" w:rsidRDefault="00A439AA">
            <w:pPr>
              <w:jc w:val="center"/>
              <w:rPr>
                <w:rFonts w:eastAsia="TimesNewRomanPSMT"/>
                <w:color w:val="000000"/>
                <w:sz w:val="26"/>
                <w:szCs w:val="26"/>
              </w:rPr>
            </w:pPr>
            <w:r>
              <w:rPr>
                <w:rFonts w:eastAsia="TimesNewRomanPSMT"/>
                <w:color w:val="000000"/>
                <w:sz w:val="26"/>
                <w:szCs w:val="26"/>
              </w:rPr>
              <w:t>Dự án</w:t>
            </w:r>
          </w:p>
        </w:tc>
        <w:tc>
          <w:tcPr>
            <w:tcW w:w="3435" w:type="pct"/>
            <w:hideMark/>
          </w:tcPr>
          <w:p w14:paraId="780DC545" w14:textId="77777777" w:rsidR="00A439AA" w:rsidRDefault="00A439AA">
            <w:pPr>
              <w:rPr>
                <w:rFonts w:eastAsia="TimesNewRomanPSMT"/>
                <w:color w:val="000000"/>
                <w:sz w:val="26"/>
                <w:szCs w:val="26"/>
              </w:rPr>
            </w:pPr>
            <w:r>
              <w:rPr>
                <w:rFonts w:eastAsia="TimesNewRomanPSMT"/>
                <w:color w:val="000000"/>
                <w:sz w:val="26"/>
                <w:szCs w:val="26"/>
              </w:rPr>
              <w:t>Tăng cường trang thiết bị phục vụ công tác xây dựng và phát triển ngân hàng câu hỏi thi chuẩn hóa</w:t>
            </w:r>
            <w:r>
              <w:rPr>
                <w:rFonts w:eastAsia="TimesNewRomanPSMT"/>
                <w:color w:val="000000"/>
                <w:sz w:val="26"/>
                <w:szCs w:val="26"/>
              </w:rPr>
              <w:br/>
              <w:t>Giải pháp phòng học thông minh cho các trường, học viện thuộc Bộ Công An</w:t>
            </w:r>
          </w:p>
        </w:tc>
      </w:tr>
      <w:tr w:rsidR="00A439AA" w14:paraId="6E2EE6F2" w14:textId="77777777" w:rsidTr="00A439AA">
        <w:trPr>
          <w:trHeight w:val="360"/>
        </w:trPr>
        <w:tc>
          <w:tcPr>
            <w:tcW w:w="764" w:type="pct"/>
            <w:vMerge/>
            <w:hideMark/>
          </w:tcPr>
          <w:p w14:paraId="51CAD017" w14:textId="77777777" w:rsidR="00A439AA" w:rsidRDefault="00A439AA">
            <w:pPr>
              <w:rPr>
                <w:rFonts w:eastAsia="TimesNewRomanPSMT"/>
                <w:color w:val="000000"/>
                <w:sz w:val="26"/>
                <w:szCs w:val="26"/>
              </w:rPr>
            </w:pPr>
          </w:p>
        </w:tc>
        <w:tc>
          <w:tcPr>
            <w:tcW w:w="801" w:type="pct"/>
            <w:hideMark/>
          </w:tcPr>
          <w:p w14:paraId="6C9DED80" w14:textId="77777777" w:rsidR="00A439AA" w:rsidRDefault="00A439AA">
            <w:pPr>
              <w:jc w:val="center"/>
              <w:rPr>
                <w:rFonts w:eastAsia="TimesNewRomanPSMT"/>
                <w:color w:val="000000"/>
                <w:sz w:val="26"/>
                <w:szCs w:val="26"/>
              </w:rPr>
            </w:pPr>
            <w:r>
              <w:rPr>
                <w:rFonts w:eastAsia="TimesNewRomanPSMT"/>
                <w:color w:val="000000"/>
                <w:sz w:val="26"/>
                <w:szCs w:val="26"/>
              </w:rPr>
              <w:t>Chức vụ</w:t>
            </w:r>
          </w:p>
        </w:tc>
        <w:tc>
          <w:tcPr>
            <w:tcW w:w="3435" w:type="pct"/>
            <w:hideMark/>
          </w:tcPr>
          <w:p w14:paraId="01AD3DF7" w14:textId="77777777" w:rsidR="00A439AA" w:rsidRDefault="00A439AA">
            <w:pPr>
              <w:rPr>
                <w:rFonts w:eastAsia="TimesNewRomanPSMT"/>
                <w:color w:val="000000"/>
                <w:sz w:val="26"/>
                <w:szCs w:val="26"/>
              </w:rPr>
            </w:pPr>
            <w:r>
              <w:rPr>
                <w:rFonts w:eastAsia="TimesNewRomanPSMT"/>
                <w:color w:val="000000"/>
                <w:sz w:val="26"/>
                <w:szCs w:val="26"/>
              </w:rPr>
              <w:t>Cán bộ kỹ thuật</w:t>
            </w:r>
          </w:p>
        </w:tc>
      </w:tr>
      <w:tr w:rsidR="00A439AA" w14:paraId="0B31CA81" w14:textId="77777777" w:rsidTr="00A439AA">
        <w:trPr>
          <w:trHeight w:val="1080"/>
        </w:trPr>
        <w:tc>
          <w:tcPr>
            <w:tcW w:w="764" w:type="pct"/>
            <w:vMerge/>
            <w:hideMark/>
          </w:tcPr>
          <w:p w14:paraId="185ED74B" w14:textId="77777777" w:rsidR="00A439AA" w:rsidRDefault="00A439AA">
            <w:pPr>
              <w:rPr>
                <w:rFonts w:eastAsia="TimesNewRomanPSMT"/>
                <w:color w:val="000000"/>
                <w:sz w:val="26"/>
                <w:szCs w:val="26"/>
              </w:rPr>
            </w:pPr>
          </w:p>
        </w:tc>
        <w:tc>
          <w:tcPr>
            <w:tcW w:w="801" w:type="pct"/>
            <w:hideMark/>
          </w:tcPr>
          <w:p w14:paraId="097608BA" w14:textId="77777777" w:rsidR="00A439AA" w:rsidRDefault="00A439AA">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3435" w:type="pct"/>
            <w:hideMark/>
          </w:tcPr>
          <w:p w14:paraId="10398F0E" w14:textId="77777777" w:rsidR="00A439AA" w:rsidRDefault="00A439AA">
            <w:pPr>
              <w:rPr>
                <w:rFonts w:eastAsia="TimesNewRomanPSMT"/>
                <w:color w:val="000000"/>
                <w:sz w:val="26"/>
                <w:szCs w:val="26"/>
              </w:rPr>
            </w:pPr>
            <w:r>
              <w:rPr>
                <w:rFonts w:eastAsia="TimesNewRomanPSMT"/>
                <w:color w:val="000000"/>
                <w:sz w:val="26"/>
                <w:szCs w:val="26"/>
              </w:rPr>
              <w:t>Triển khai, cấu hình thiết lập thiết bị</w:t>
            </w:r>
          </w:p>
        </w:tc>
      </w:tr>
    </w:tbl>
    <w:p w14:paraId="10DD5F9C" w14:textId="680B590C" w:rsidR="001E179E" w:rsidRPr="008C3E57" w:rsidRDefault="001E179E" w:rsidP="00917E9F">
      <w:pPr>
        <w:spacing w:line="336" w:lineRule="auto"/>
        <w:rPr>
          <w:sz w:val="10"/>
          <w:szCs w:val="10"/>
          <w:lang w:eastAsia="ja-JP"/>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468543EE" w14:textId="77777777" w:rsidTr="009C4FC1">
        <w:tc>
          <w:tcPr>
            <w:tcW w:w="3508" w:type="dxa"/>
          </w:tcPr>
          <w:p w14:paraId="10A07C89"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77D652DB"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74359983"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474F1D77"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12A4735" w14:textId="77777777" w:rsidR="00B47E7B" w:rsidRDefault="00B47E7B" w:rsidP="009C4FC1">
            <w:pPr>
              <w:pStyle w:val="Chuky"/>
              <w:spacing w:line="240" w:lineRule="auto"/>
              <w:rPr>
                <w:rFonts w:ascii="Times New Roman" w:hAnsi="Times New Roman"/>
                <w:sz w:val="26"/>
                <w:szCs w:val="26"/>
              </w:rPr>
            </w:pPr>
          </w:p>
          <w:p w14:paraId="0DFA8217" w14:textId="77777777" w:rsidR="00B47E7B" w:rsidRDefault="00B47E7B" w:rsidP="009C4FC1">
            <w:pPr>
              <w:pStyle w:val="Chuky"/>
              <w:spacing w:line="240" w:lineRule="auto"/>
              <w:jc w:val="left"/>
              <w:rPr>
                <w:rFonts w:ascii="Times New Roman" w:hAnsi="Times New Roman"/>
                <w:sz w:val="26"/>
                <w:szCs w:val="26"/>
              </w:rPr>
            </w:pPr>
          </w:p>
          <w:p w14:paraId="5E5D6AEB" w14:textId="77777777" w:rsidR="00B47E7B" w:rsidRPr="00B47E7B" w:rsidRDefault="00B47E7B" w:rsidP="009C4FC1">
            <w:pPr>
              <w:pStyle w:val="Chuky"/>
              <w:spacing w:line="240" w:lineRule="auto"/>
              <w:jc w:val="left"/>
              <w:rPr>
                <w:rFonts w:ascii="Times New Roman" w:hAnsi="Times New Roman"/>
                <w:sz w:val="26"/>
                <w:szCs w:val="26"/>
              </w:rPr>
            </w:pPr>
          </w:p>
          <w:p w14:paraId="40DBACE9"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6641CEB" w14:textId="1D8EF6D8" w:rsidR="00B47E7B" w:rsidRPr="00B47E7B" w:rsidRDefault="00B47E7B" w:rsidP="00917E9F">
      <w:pPr>
        <w:spacing w:line="336" w:lineRule="auto"/>
        <w:rPr>
          <w:sz w:val="26"/>
          <w:szCs w:val="26"/>
          <w:lang w:val="vi-VN" w:eastAsia="ja-JP"/>
        </w:rPr>
      </w:pPr>
      <w:r>
        <w:rPr>
          <w:sz w:val="26"/>
          <w:szCs w:val="26"/>
          <w:lang w:val="vi-VN" w:eastAsia="ja-JP"/>
        </w:rPr>
        <w:t xml:space="preserve"> </w:t>
      </w:r>
    </w:p>
    <w:p w14:paraId="7C9C91B6" w14:textId="77777777" w:rsidR="00B47E7B" w:rsidRPr="00EA6CB1" w:rsidRDefault="00B47E7B" w:rsidP="00917E9F">
      <w:pPr>
        <w:spacing w:line="336" w:lineRule="auto"/>
        <w:rPr>
          <w:sz w:val="26"/>
          <w:szCs w:val="26"/>
          <w:lang w:eastAsia="ja-JP"/>
        </w:rPr>
      </w:pPr>
    </w:p>
    <w:p w14:paraId="6E32EB44" w14:textId="77777777" w:rsidR="001E179E" w:rsidRPr="00EA6CB1" w:rsidRDefault="001E179E" w:rsidP="00917E9F">
      <w:pPr>
        <w:spacing w:line="336" w:lineRule="auto"/>
        <w:rPr>
          <w:sz w:val="26"/>
          <w:szCs w:val="26"/>
        </w:rPr>
      </w:pPr>
      <w:r w:rsidRPr="00EA6CB1">
        <w:rPr>
          <w:sz w:val="26"/>
          <w:szCs w:val="26"/>
        </w:rPr>
        <w:br w:type="page"/>
      </w:r>
    </w:p>
    <w:p w14:paraId="32788D82" w14:textId="60C2C4EB" w:rsidR="001E179E" w:rsidRPr="00EA6CB1" w:rsidRDefault="001E179E" w:rsidP="00965FE9">
      <w:pPr>
        <w:pStyle w:val="Heading4"/>
        <w:rPr>
          <w:sz w:val="26"/>
          <w:szCs w:val="26"/>
        </w:rPr>
      </w:pPr>
      <w:r w:rsidRPr="00EA6CB1">
        <w:rPr>
          <w:sz w:val="26"/>
          <w:szCs w:val="26"/>
        </w:rPr>
        <w:lastRenderedPageBreak/>
        <w:t xml:space="preserve">Nhân sự: </w:t>
      </w:r>
      <w:r w:rsidR="00A439AA">
        <w:rPr>
          <w:sz w:val="26"/>
          <w:szCs w:val="26"/>
        </w:rPr>
        <w:t>Trần</w:t>
      </w:r>
      <w:r w:rsidR="00A439AA">
        <w:rPr>
          <w:sz w:val="26"/>
          <w:szCs w:val="26"/>
          <w:lang w:val="vi-VN"/>
        </w:rPr>
        <w:t xml:space="preserve"> Tuấn Anh</w:t>
      </w:r>
    </w:p>
    <w:p w14:paraId="55D98D2A"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2"/>
        <w:gridCol w:w="3442"/>
        <w:gridCol w:w="3728"/>
      </w:tblGrid>
      <w:tr w:rsidR="00AB79AA" w:rsidRPr="00EA6CB1" w14:paraId="03E9AE8A" w14:textId="77777777" w:rsidTr="00AB79AA">
        <w:trPr>
          <w:trHeight w:val="206"/>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097567" w14:textId="23B2D9CD" w:rsidR="001E179E" w:rsidRPr="00EA6CB1" w:rsidRDefault="001E179E" w:rsidP="00917E9F">
            <w:pPr>
              <w:spacing w:line="336" w:lineRule="auto"/>
              <w:rPr>
                <w:sz w:val="26"/>
                <w:szCs w:val="26"/>
              </w:rPr>
            </w:pPr>
            <w:r w:rsidRPr="00EA6CB1">
              <w:rPr>
                <w:sz w:val="26"/>
                <w:szCs w:val="26"/>
              </w:rPr>
              <w:t xml:space="preserve">Vị trí: </w:t>
            </w:r>
            <w:r w:rsidR="009C4FC1" w:rsidRPr="00EA6CB1">
              <w:rPr>
                <w:sz w:val="26"/>
                <w:szCs w:val="26"/>
              </w:rPr>
              <w:t>Cán bộ kỹ thuật</w:t>
            </w:r>
            <w:r w:rsidR="009C4FC1">
              <w:rPr>
                <w:sz w:val="26"/>
                <w:szCs w:val="26"/>
                <w:lang w:val="vi-VN"/>
              </w:rPr>
              <w:t xml:space="preserve"> lắp đặt, cài đặt, hiệu chỉnh thiết bị</w:t>
            </w:r>
          </w:p>
        </w:tc>
      </w:tr>
      <w:tr w:rsidR="00AB79AA" w:rsidRPr="00EA6CB1" w14:paraId="4463F8B9" w14:textId="77777777" w:rsidTr="00AB79AA">
        <w:trPr>
          <w:trHeight w:val="350"/>
        </w:trPr>
        <w:tc>
          <w:tcPr>
            <w:tcW w:w="1044" w:type="pct"/>
            <w:vMerge w:val="restart"/>
            <w:tcBorders>
              <w:top w:val="nil"/>
              <w:left w:val="single" w:sz="4" w:space="0" w:color="auto"/>
              <w:right w:val="single" w:sz="4" w:space="0" w:color="auto"/>
            </w:tcBorders>
            <w:shd w:val="clear" w:color="auto" w:fill="auto"/>
            <w:vAlign w:val="center"/>
            <w:hideMark/>
          </w:tcPr>
          <w:p w14:paraId="36D98780" w14:textId="77777777" w:rsidR="001E179E" w:rsidRPr="00EA6CB1" w:rsidRDefault="001E179E" w:rsidP="00917E9F">
            <w:pPr>
              <w:spacing w:line="312" w:lineRule="auto"/>
              <w:rPr>
                <w:sz w:val="26"/>
                <w:szCs w:val="26"/>
              </w:rPr>
            </w:pPr>
            <w:r w:rsidRPr="00EA6CB1">
              <w:rPr>
                <w:sz w:val="26"/>
                <w:szCs w:val="26"/>
              </w:rPr>
              <w:t>Thông tin nhân sự</w:t>
            </w:r>
          </w:p>
          <w:p w14:paraId="52300926" w14:textId="77777777" w:rsidR="001E179E" w:rsidRPr="00EA6CB1" w:rsidRDefault="001E179E" w:rsidP="00917E9F">
            <w:pPr>
              <w:spacing w:line="312" w:lineRule="auto"/>
              <w:rPr>
                <w:sz w:val="26"/>
                <w:szCs w:val="26"/>
              </w:rPr>
            </w:pPr>
            <w:r w:rsidRPr="00EA6CB1">
              <w:rPr>
                <w:sz w:val="26"/>
                <w:szCs w:val="26"/>
              </w:rPr>
              <w:t> </w:t>
            </w:r>
          </w:p>
        </w:tc>
        <w:tc>
          <w:tcPr>
            <w:tcW w:w="1899" w:type="pct"/>
            <w:tcBorders>
              <w:top w:val="nil"/>
              <w:left w:val="nil"/>
              <w:bottom w:val="single" w:sz="4" w:space="0" w:color="auto"/>
              <w:right w:val="single" w:sz="4" w:space="0" w:color="auto"/>
            </w:tcBorders>
            <w:shd w:val="clear" w:color="auto" w:fill="auto"/>
            <w:vAlign w:val="center"/>
            <w:hideMark/>
          </w:tcPr>
          <w:p w14:paraId="17DBD3DE" w14:textId="2434B75C" w:rsidR="001E179E" w:rsidRPr="00A439AA" w:rsidRDefault="001E179E" w:rsidP="00917E9F">
            <w:pPr>
              <w:spacing w:line="312" w:lineRule="auto"/>
              <w:rPr>
                <w:sz w:val="26"/>
                <w:szCs w:val="26"/>
                <w:lang w:val="vi-VN"/>
              </w:rPr>
            </w:pPr>
            <w:r w:rsidRPr="00EA6CB1">
              <w:rPr>
                <w:sz w:val="26"/>
                <w:szCs w:val="26"/>
              </w:rPr>
              <w:t xml:space="preserve">Tên: </w:t>
            </w:r>
            <w:r w:rsidR="00A439AA">
              <w:rPr>
                <w:sz w:val="26"/>
                <w:szCs w:val="26"/>
              </w:rPr>
              <w:t>Trần</w:t>
            </w:r>
            <w:r w:rsidR="00A439AA">
              <w:rPr>
                <w:sz w:val="26"/>
                <w:szCs w:val="26"/>
                <w:lang w:val="vi-VN"/>
              </w:rPr>
              <w:t xml:space="preserve"> Tuấn Anh</w:t>
            </w:r>
          </w:p>
        </w:tc>
        <w:tc>
          <w:tcPr>
            <w:tcW w:w="2057" w:type="pct"/>
            <w:tcBorders>
              <w:top w:val="nil"/>
              <w:left w:val="nil"/>
              <w:bottom w:val="single" w:sz="4" w:space="0" w:color="auto"/>
              <w:right w:val="single" w:sz="4" w:space="0" w:color="auto"/>
            </w:tcBorders>
            <w:shd w:val="clear" w:color="auto" w:fill="auto"/>
            <w:vAlign w:val="center"/>
            <w:hideMark/>
          </w:tcPr>
          <w:p w14:paraId="675BB60D" w14:textId="44BD7854" w:rsidR="001E179E" w:rsidRPr="00EA6CB1" w:rsidRDefault="001E179E" w:rsidP="00917E9F">
            <w:pPr>
              <w:spacing w:line="312" w:lineRule="auto"/>
              <w:rPr>
                <w:sz w:val="26"/>
                <w:szCs w:val="26"/>
              </w:rPr>
            </w:pPr>
            <w:r w:rsidRPr="00EA6CB1">
              <w:rPr>
                <w:sz w:val="26"/>
                <w:szCs w:val="26"/>
              </w:rPr>
              <w:t xml:space="preserve">Ngày tháng năm sinh: </w:t>
            </w:r>
            <w:r w:rsidR="00A439AA" w:rsidRPr="00EA6CB1">
              <w:rPr>
                <w:sz w:val="26"/>
                <w:szCs w:val="26"/>
              </w:rPr>
              <w:t>16/01/1991</w:t>
            </w:r>
          </w:p>
        </w:tc>
      </w:tr>
      <w:tr w:rsidR="00AB79AA" w:rsidRPr="00EA6CB1" w14:paraId="3F6886BC" w14:textId="77777777" w:rsidTr="00AB79AA">
        <w:trPr>
          <w:trHeight w:val="260"/>
        </w:trPr>
        <w:tc>
          <w:tcPr>
            <w:tcW w:w="1044" w:type="pct"/>
            <w:vMerge/>
            <w:tcBorders>
              <w:left w:val="single" w:sz="4" w:space="0" w:color="auto"/>
              <w:bottom w:val="single" w:sz="4" w:space="0" w:color="auto"/>
              <w:right w:val="single" w:sz="4" w:space="0" w:color="auto"/>
            </w:tcBorders>
            <w:shd w:val="clear" w:color="auto" w:fill="auto"/>
            <w:vAlign w:val="center"/>
            <w:hideMark/>
          </w:tcPr>
          <w:p w14:paraId="4A49AF8B" w14:textId="77777777" w:rsidR="001E179E" w:rsidRPr="00EA6CB1" w:rsidRDefault="001E179E" w:rsidP="00917E9F">
            <w:pPr>
              <w:spacing w:line="312" w:lineRule="auto"/>
              <w:rPr>
                <w:sz w:val="26"/>
                <w:szCs w:val="26"/>
              </w:rPr>
            </w:pPr>
          </w:p>
        </w:tc>
        <w:tc>
          <w:tcPr>
            <w:tcW w:w="3956" w:type="pct"/>
            <w:gridSpan w:val="2"/>
            <w:tcBorders>
              <w:top w:val="single" w:sz="4" w:space="0" w:color="auto"/>
              <w:left w:val="nil"/>
              <w:bottom w:val="single" w:sz="4" w:space="0" w:color="auto"/>
              <w:right w:val="single" w:sz="4" w:space="0" w:color="000000"/>
            </w:tcBorders>
            <w:shd w:val="clear" w:color="auto" w:fill="auto"/>
            <w:vAlign w:val="center"/>
            <w:hideMark/>
          </w:tcPr>
          <w:p w14:paraId="07E03547" w14:textId="6F382A76" w:rsidR="001E179E" w:rsidRPr="00EA6CB1" w:rsidRDefault="008F27A5" w:rsidP="00917E9F">
            <w:pPr>
              <w:spacing w:line="312" w:lineRule="auto"/>
              <w:rPr>
                <w:sz w:val="26"/>
                <w:szCs w:val="26"/>
              </w:rPr>
            </w:pPr>
            <w:r w:rsidRPr="00EA6CB1">
              <w:rPr>
                <w:sz w:val="26"/>
                <w:szCs w:val="26"/>
              </w:rPr>
              <w:t>Trình độ chuyên môn: Kỹ sư Điện Tử Viễn Thông</w:t>
            </w:r>
          </w:p>
        </w:tc>
      </w:tr>
      <w:tr w:rsidR="00AB79AA" w:rsidRPr="00EA6CB1" w14:paraId="034BCD81" w14:textId="77777777" w:rsidTr="00AB79AA">
        <w:trPr>
          <w:trHeight w:val="323"/>
        </w:trPr>
        <w:tc>
          <w:tcPr>
            <w:tcW w:w="1044" w:type="pct"/>
            <w:vMerge w:val="restart"/>
            <w:tcBorders>
              <w:top w:val="nil"/>
              <w:left w:val="single" w:sz="4" w:space="0" w:color="auto"/>
              <w:bottom w:val="single" w:sz="4" w:space="0" w:color="auto"/>
              <w:right w:val="single" w:sz="4" w:space="0" w:color="auto"/>
            </w:tcBorders>
            <w:shd w:val="clear" w:color="auto" w:fill="auto"/>
            <w:vAlign w:val="center"/>
            <w:hideMark/>
          </w:tcPr>
          <w:p w14:paraId="2805BF01" w14:textId="77777777" w:rsidR="001E179E" w:rsidRPr="00EA6CB1" w:rsidRDefault="001E179E" w:rsidP="00917E9F">
            <w:pPr>
              <w:spacing w:line="312" w:lineRule="auto"/>
              <w:rPr>
                <w:sz w:val="26"/>
                <w:szCs w:val="26"/>
              </w:rPr>
            </w:pPr>
            <w:r w:rsidRPr="00EA6CB1">
              <w:rPr>
                <w:sz w:val="26"/>
                <w:szCs w:val="26"/>
              </w:rPr>
              <w:t>Công việc hiện tại</w:t>
            </w:r>
          </w:p>
        </w:tc>
        <w:tc>
          <w:tcPr>
            <w:tcW w:w="3956" w:type="pct"/>
            <w:gridSpan w:val="2"/>
            <w:tcBorders>
              <w:top w:val="single" w:sz="4" w:space="0" w:color="auto"/>
              <w:left w:val="nil"/>
              <w:bottom w:val="single" w:sz="4" w:space="0" w:color="auto"/>
              <w:right w:val="single" w:sz="4" w:space="0" w:color="000000"/>
            </w:tcBorders>
            <w:shd w:val="clear" w:color="auto" w:fill="auto"/>
            <w:vAlign w:val="center"/>
            <w:hideMark/>
          </w:tcPr>
          <w:p w14:paraId="7F7D41A2" w14:textId="77777777" w:rsidR="001E179E" w:rsidRPr="00EA6CB1" w:rsidRDefault="001E179E" w:rsidP="00917E9F">
            <w:pPr>
              <w:spacing w:line="312" w:lineRule="auto"/>
              <w:rPr>
                <w:sz w:val="26"/>
                <w:szCs w:val="26"/>
              </w:rPr>
            </w:pPr>
            <w:r w:rsidRPr="00EA6CB1">
              <w:rPr>
                <w:sz w:val="26"/>
                <w:szCs w:val="26"/>
              </w:rPr>
              <w:t>Tên của ngưởi sử dụng lao động: Trịnh Lê Nam</w:t>
            </w:r>
          </w:p>
        </w:tc>
      </w:tr>
      <w:tr w:rsidR="00AB79AA" w:rsidRPr="00EA6CB1" w14:paraId="4C303DA0" w14:textId="77777777" w:rsidTr="00AB79AA">
        <w:trPr>
          <w:trHeight w:val="521"/>
        </w:trPr>
        <w:tc>
          <w:tcPr>
            <w:tcW w:w="1044" w:type="pct"/>
            <w:vMerge/>
            <w:tcBorders>
              <w:top w:val="nil"/>
              <w:left w:val="single" w:sz="4" w:space="0" w:color="auto"/>
              <w:bottom w:val="single" w:sz="4" w:space="0" w:color="auto"/>
              <w:right w:val="single" w:sz="4" w:space="0" w:color="auto"/>
            </w:tcBorders>
            <w:vAlign w:val="center"/>
            <w:hideMark/>
          </w:tcPr>
          <w:p w14:paraId="0E1785D7" w14:textId="77777777" w:rsidR="001E179E" w:rsidRPr="00EA6CB1" w:rsidRDefault="001E179E" w:rsidP="00917E9F">
            <w:pPr>
              <w:spacing w:line="312" w:lineRule="auto"/>
              <w:rPr>
                <w:sz w:val="26"/>
                <w:szCs w:val="26"/>
              </w:rPr>
            </w:pPr>
          </w:p>
        </w:tc>
        <w:tc>
          <w:tcPr>
            <w:tcW w:w="3956" w:type="pct"/>
            <w:gridSpan w:val="2"/>
            <w:tcBorders>
              <w:top w:val="single" w:sz="4" w:space="0" w:color="auto"/>
              <w:left w:val="nil"/>
              <w:bottom w:val="single" w:sz="4" w:space="0" w:color="auto"/>
              <w:right w:val="single" w:sz="4" w:space="0" w:color="000000"/>
            </w:tcBorders>
            <w:shd w:val="clear" w:color="auto" w:fill="auto"/>
            <w:vAlign w:val="center"/>
            <w:hideMark/>
          </w:tcPr>
          <w:p w14:paraId="37763085" w14:textId="77777777" w:rsidR="001E179E" w:rsidRPr="00EA6CB1" w:rsidRDefault="001E179E" w:rsidP="00917E9F">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242339FD" w14:textId="77777777" w:rsidTr="00AB79AA">
        <w:trPr>
          <w:trHeight w:val="844"/>
        </w:trPr>
        <w:tc>
          <w:tcPr>
            <w:tcW w:w="1044" w:type="pct"/>
            <w:vMerge/>
            <w:tcBorders>
              <w:top w:val="nil"/>
              <w:left w:val="single" w:sz="4" w:space="0" w:color="auto"/>
              <w:bottom w:val="single" w:sz="4" w:space="0" w:color="auto"/>
              <w:right w:val="single" w:sz="4" w:space="0" w:color="auto"/>
            </w:tcBorders>
            <w:vAlign w:val="center"/>
            <w:hideMark/>
          </w:tcPr>
          <w:p w14:paraId="71B8FEC2" w14:textId="77777777" w:rsidR="00A439AA" w:rsidRPr="00EA6CB1" w:rsidRDefault="00A439AA" w:rsidP="00A439AA">
            <w:pPr>
              <w:spacing w:line="312" w:lineRule="auto"/>
              <w:rPr>
                <w:sz w:val="26"/>
                <w:szCs w:val="26"/>
              </w:rPr>
            </w:pPr>
          </w:p>
        </w:tc>
        <w:tc>
          <w:tcPr>
            <w:tcW w:w="1899" w:type="pct"/>
            <w:tcBorders>
              <w:top w:val="nil"/>
              <w:left w:val="nil"/>
              <w:bottom w:val="single" w:sz="4" w:space="0" w:color="auto"/>
              <w:right w:val="single" w:sz="4" w:space="0" w:color="auto"/>
            </w:tcBorders>
            <w:shd w:val="clear" w:color="auto" w:fill="auto"/>
            <w:vAlign w:val="center"/>
            <w:hideMark/>
          </w:tcPr>
          <w:p w14:paraId="61125E4C" w14:textId="77777777" w:rsidR="00A439AA" w:rsidRPr="00EA6CB1" w:rsidRDefault="00A439AA" w:rsidP="00A439AA">
            <w:pPr>
              <w:spacing w:line="312" w:lineRule="auto"/>
              <w:rPr>
                <w:sz w:val="26"/>
                <w:szCs w:val="26"/>
              </w:rPr>
            </w:pPr>
            <w:r w:rsidRPr="00EA6CB1">
              <w:rPr>
                <w:sz w:val="26"/>
                <w:szCs w:val="26"/>
              </w:rPr>
              <w:t>Điện thoại: 04.35737747</w:t>
            </w:r>
          </w:p>
        </w:tc>
        <w:tc>
          <w:tcPr>
            <w:tcW w:w="2057" w:type="pct"/>
            <w:tcBorders>
              <w:top w:val="nil"/>
              <w:left w:val="nil"/>
              <w:bottom w:val="single" w:sz="4" w:space="0" w:color="auto"/>
              <w:right w:val="single" w:sz="4" w:space="0" w:color="auto"/>
            </w:tcBorders>
            <w:shd w:val="clear" w:color="auto" w:fill="auto"/>
            <w:vAlign w:val="center"/>
            <w:hideMark/>
          </w:tcPr>
          <w:p w14:paraId="3CB5D001" w14:textId="77777777" w:rsidR="00A439AA" w:rsidRPr="00EA6CB1" w:rsidRDefault="00A439AA" w:rsidP="00A439AA">
            <w:pPr>
              <w:spacing w:line="312" w:lineRule="auto"/>
              <w:rPr>
                <w:sz w:val="26"/>
                <w:szCs w:val="26"/>
              </w:rPr>
            </w:pPr>
            <w:r w:rsidRPr="00EA6CB1">
              <w:rPr>
                <w:sz w:val="26"/>
                <w:szCs w:val="26"/>
              </w:rPr>
              <w:t xml:space="preserve">Người liên lạc: </w:t>
            </w:r>
          </w:p>
          <w:p w14:paraId="772D6907" w14:textId="25F99274" w:rsidR="00A439AA" w:rsidRPr="00EA6CB1" w:rsidRDefault="00A439AA" w:rsidP="00A439AA">
            <w:pPr>
              <w:spacing w:line="312" w:lineRule="auto"/>
              <w:rPr>
                <w:sz w:val="26"/>
                <w:szCs w:val="26"/>
              </w:rPr>
            </w:pPr>
            <w:r w:rsidRPr="00870502">
              <w:rPr>
                <w:sz w:val="26"/>
                <w:szCs w:val="26"/>
              </w:rPr>
              <w:t>Đào Quốc Thành</w:t>
            </w:r>
          </w:p>
        </w:tc>
      </w:tr>
      <w:tr w:rsidR="00AB79AA" w:rsidRPr="00EA6CB1" w14:paraId="25DC9F80" w14:textId="77777777" w:rsidTr="00AB79AA">
        <w:trPr>
          <w:trHeight w:val="404"/>
        </w:trPr>
        <w:tc>
          <w:tcPr>
            <w:tcW w:w="1044" w:type="pct"/>
            <w:vMerge/>
            <w:tcBorders>
              <w:top w:val="nil"/>
              <w:left w:val="single" w:sz="4" w:space="0" w:color="auto"/>
              <w:bottom w:val="single" w:sz="4" w:space="0" w:color="auto"/>
              <w:right w:val="single" w:sz="4" w:space="0" w:color="auto"/>
            </w:tcBorders>
            <w:vAlign w:val="center"/>
            <w:hideMark/>
          </w:tcPr>
          <w:p w14:paraId="76746FE8" w14:textId="77777777" w:rsidR="00A439AA" w:rsidRPr="00EA6CB1" w:rsidRDefault="00A439AA" w:rsidP="00A439AA">
            <w:pPr>
              <w:spacing w:line="312" w:lineRule="auto"/>
              <w:rPr>
                <w:sz w:val="26"/>
                <w:szCs w:val="26"/>
              </w:rPr>
            </w:pPr>
          </w:p>
        </w:tc>
        <w:tc>
          <w:tcPr>
            <w:tcW w:w="1899" w:type="pct"/>
            <w:tcBorders>
              <w:top w:val="nil"/>
              <w:left w:val="nil"/>
              <w:bottom w:val="single" w:sz="4" w:space="0" w:color="auto"/>
              <w:right w:val="single" w:sz="4" w:space="0" w:color="auto"/>
            </w:tcBorders>
            <w:shd w:val="clear" w:color="auto" w:fill="auto"/>
            <w:vAlign w:val="center"/>
            <w:hideMark/>
          </w:tcPr>
          <w:p w14:paraId="6BF5FEAE" w14:textId="77777777" w:rsidR="00A439AA" w:rsidRPr="00EA6CB1" w:rsidRDefault="00A439AA" w:rsidP="00A439AA">
            <w:pPr>
              <w:spacing w:line="312" w:lineRule="auto"/>
              <w:rPr>
                <w:sz w:val="26"/>
                <w:szCs w:val="26"/>
              </w:rPr>
            </w:pPr>
            <w:r w:rsidRPr="00EA6CB1">
              <w:rPr>
                <w:sz w:val="26"/>
                <w:szCs w:val="26"/>
              </w:rPr>
              <w:t>Fax: 04.35737748</w:t>
            </w:r>
          </w:p>
        </w:tc>
        <w:tc>
          <w:tcPr>
            <w:tcW w:w="2057" w:type="pct"/>
            <w:tcBorders>
              <w:top w:val="nil"/>
              <w:left w:val="nil"/>
              <w:bottom w:val="single" w:sz="4" w:space="0" w:color="auto"/>
              <w:right w:val="single" w:sz="4" w:space="0" w:color="auto"/>
            </w:tcBorders>
            <w:shd w:val="clear" w:color="auto" w:fill="auto"/>
            <w:vAlign w:val="center"/>
            <w:hideMark/>
          </w:tcPr>
          <w:p w14:paraId="57384C86" w14:textId="6D49926B" w:rsidR="00A439AA" w:rsidRPr="00EA6CB1" w:rsidRDefault="00A439AA" w:rsidP="00A43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1028779A" w14:textId="77777777" w:rsidTr="00AB79AA">
        <w:trPr>
          <w:trHeight w:val="620"/>
        </w:trPr>
        <w:tc>
          <w:tcPr>
            <w:tcW w:w="1044" w:type="pct"/>
            <w:vMerge/>
            <w:tcBorders>
              <w:top w:val="nil"/>
              <w:left w:val="single" w:sz="4" w:space="0" w:color="auto"/>
              <w:bottom w:val="single" w:sz="4" w:space="0" w:color="auto"/>
              <w:right w:val="single" w:sz="4" w:space="0" w:color="auto"/>
            </w:tcBorders>
            <w:vAlign w:val="center"/>
            <w:hideMark/>
          </w:tcPr>
          <w:p w14:paraId="1BDFBDC8" w14:textId="77777777" w:rsidR="001E179E" w:rsidRPr="00EA6CB1" w:rsidRDefault="001E179E" w:rsidP="00917E9F">
            <w:pPr>
              <w:spacing w:line="312" w:lineRule="auto"/>
              <w:rPr>
                <w:sz w:val="26"/>
                <w:szCs w:val="26"/>
              </w:rPr>
            </w:pPr>
          </w:p>
        </w:tc>
        <w:tc>
          <w:tcPr>
            <w:tcW w:w="1899" w:type="pct"/>
            <w:tcBorders>
              <w:top w:val="nil"/>
              <w:left w:val="nil"/>
              <w:bottom w:val="single" w:sz="4" w:space="0" w:color="auto"/>
              <w:right w:val="single" w:sz="4" w:space="0" w:color="auto"/>
            </w:tcBorders>
            <w:shd w:val="clear" w:color="auto" w:fill="auto"/>
            <w:vAlign w:val="center"/>
            <w:hideMark/>
          </w:tcPr>
          <w:p w14:paraId="718051AF" w14:textId="15E630B2" w:rsidR="001E179E" w:rsidRPr="00EA6CB1" w:rsidRDefault="001E179E" w:rsidP="00917E9F">
            <w:pPr>
              <w:spacing w:line="312" w:lineRule="auto"/>
              <w:rPr>
                <w:sz w:val="26"/>
                <w:szCs w:val="26"/>
              </w:rPr>
            </w:pPr>
            <w:r w:rsidRPr="00EA6CB1">
              <w:rPr>
                <w:sz w:val="26"/>
                <w:szCs w:val="26"/>
              </w:rPr>
              <w:t xml:space="preserve">Chức danh: </w:t>
            </w:r>
            <w:r w:rsidR="005E518B" w:rsidRPr="00EA6CB1">
              <w:rPr>
                <w:sz w:val="26"/>
                <w:szCs w:val="26"/>
                <w:lang w:eastAsia="ja-JP"/>
              </w:rPr>
              <w:t>Giám đốc TTNCPT</w:t>
            </w:r>
          </w:p>
        </w:tc>
        <w:tc>
          <w:tcPr>
            <w:tcW w:w="2057" w:type="pct"/>
            <w:tcBorders>
              <w:top w:val="nil"/>
              <w:left w:val="nil"/>
              <w:bottom w:val="single" w:sz="4" w:space="0" w:color="auto"/>
              <w:right w:val="single" w:sz="4" w:space="0" w:color="auto"/>
            </w:tcBorders>
            <w:shd w:val="clear" w:color="auto" w:fill="auto"/>
            <w:vAlign w:val="center"/>
            <w:hideMark/>
          </w:tcPr>
          <w:p w14:paraId="62CA90F8" w14:textId="5174122A" w:rsidR="001E179E" w:rsidRPr="00EA6CB1" w:rsidRDefault="001E179E" w:rsidP="00917E9F">
            <w:pPr>
              <w:spacing w:line="312" w:lineRule="auto"/>
              <w:rPr>
                <w:sz w:val="26"/>
                <w:szCs w:val="26"/>
              </w:rPr>
            </w:pPr>
            <w:r w:rsidRPr="00EA6CB1">
              <w:rPr>
                <w:sz w:val="26"/>
                <w:szCs w:val="26"/>
              </w:rPr>
              <w:t xml:space="preserve">Số năm làm việc cho ngưởi sử dụng lao động hiện tại: </w:t>
            </w:r>
            <w:r w:rsidR="00A439AA">
              <w:rPr>
                <w:sz w:val="26"/>
                <w:szCs w:val="26"/>
                <w:lang w:val="vi-VN"/>
              </w:rPr>
              <w:t>6</w:t>
            </w:r>
            <w:r w:rsidRPr="00EA6CB1">
              <w:rPr>
                <w:sz w:val="26"/>
                <w:szCs w:val="26"/>
              </w:rPr>
              <w:t xml:space="preserve"> năm.</w:t>
            </w:r>
          </w:p>
        </w:tc>
      </w:tr>
    </w:tbl>
    <w:p w14:paraId="7B810BEF"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8F27A5" w:rsidRPr="00EA6CB1" w14:paraId="3831FEA0" w14:textId="77777777" w:rsidTr="00AB79AA">
        <w:trPr>
          <w:trHeight w:val="962"/>
        </w:trPr>
        <w:tc>
          <w:tcPr>
            <w:tcW w:w="1427" w:type="dxa"/>
            <w:vAlign w:val="center"/>
          </w:tcPr>
          <w:p w14:paraId="20B3CA7C" w14:textId="77777777" w:rsidR="008F27A5" w:rsidRPr="00EA6CB1" w:rsidRDefault="008F27A5" w:rsidP="00625AFA">
            <w:pPr>
              <w:spacing w:line="312" w:lineRule="auto"/>
              <w:jc w:val="center"/>
              <w:rPr>
                <w:sz w:val="26"/>
                <w:szCs w:val="26"/>
                <w:lang w:eastAsia="ja-JP"/>
              </w:rPr>
            </w:pPr>
            <w:r w:rsidRPr="00EA6CB1">
              <w:rPr>
                <w:sz w:val="26"/>
                <w:szCs w:val="26"/>
                <w:lang w:eastAsia="ja-JP"/>
              </w:rPr>
              <w:t>Từ</w:t>
            </w:r>
          </w:p>
        </w:tc>
        <w:tc>
          <w:tcPr>
            <w:tcW w:w="1496" w:type="dxa"/>
            <w:vAlign w:val="center"/>
          </w:tcPr>
          <w:p w14:paraId="2C6BB7DD" w14:textId="77777777" w:rsidR="008F27A5" w:rsidRPr="00EA6CB1" w:rsidRDefault="008F27A5" w:rsidP="008F27A5">
            <w:pPr>
              <w:spacing w:line="312" w:lineRule="auto"/>
              <w:rPr>
                <w:sz w:val="26"/>
                <w:szCs w:val="26"/>
                <w:lang w:eastAsia="ja-JP"/>
              </w:rPr>
            </w:pPr>
            <w:r w:rsidRPr="00EA6CB1">
              <w:rPr>
                <w:sz w:val="26"/>
                <w:szCs w:val="26"/>
                <w:lang w:eastAsia="ja-JP"/>
              </w:rPr>
              <w:t>Đến</w:t>
            </w:r>
          </w:p>
        </w:tc>
        <w:tc>
          <w:tcPr>
            <w:tcW w:w="6149" w:type="dxa"/>
            <w:vAlign w:val="center"/>
          </w:tcPr>
          <w:p w14:paraId="3B795155" w14:textId="23771A28" w:rsidR="008F27A5" w:rsidRPr="00EA6CB1" w:rsidRDefault="008F27A5" w:rsidP="008F27A5">
            <w:pPr>
              <w:spacing w:line="312" w:lineRule="auto"/>
              <w:rPr>
                <w:sz w:val="26"/>
                <w:szCs w:val="26"/>
                <w:lang w:eastAsia="ja-JP"/>
              </w:rPr>
            </w:pPr>
            <w:r w:rsidRPr="00EA6CB1">
              <w:rPr>
                <w:sz w:val="26"/>
                <w:szCs w:val="26"/>
                <w:lang w:eastAsia="ja-JP"/>
              </w:rPr>
              <w:t>Công ty/Dự án/Chức vụ/ Kinh nghiệm chuyên môn và quản lý có liên quan</w:t>
            </w:r>
          </w:p>
        </w:tc>
      </w:tr>
      <w:tr w:rsidR="008F27A5" w:rsidRPr="00EA6CB1" w14:paraId="52F37C4D" w14:textId="77777777" w:rsidTr="00AB79AA">
        <w:trPr>
          <w:trHeight w:val="1196"/>
        </w:trPr>
        <w:tc>
          <w:tcPr>
            <w:tcW w:w="1427" w:type="dxa"/>
          </w:tcPr>
          <w:p w14:paraId="7102044F" w14:textId="77777777" w:rsidR="008F27A5" w:rsidRPr="00EA6CB1" w:rsidRDefault="008F27A5" w:rsidP="00625AFA">
            <w:pPr>
              <w:spacing w:line="312" w:lineRule="auto"/>
              <w:jc w:val="center"/>
              <w:rPr>
                <w:sz w:val="26"/>
                <w:szCs w:val="26"/>
                <w:lang w:eastAsia="ja-JP"/>
              </w:rPr>
            </w:pPr>
            <w:r w:rsidRPr="00EA6CB1">
              <w:rPr>
                <w:sz w:val="26"/>
                <w:szCs w:val="26"/>
                <w:lang w:eastAsia="ja-JP"/>
              </w:rPr>
              <w:t>Từ 2005</w:t>
            </w:r>
          </w:p>
        </w:tc>
        <w:tc>
          <w:tcPr>
            <w:tcW w:w="1496" w:type="dxa"/>
          </w:tcPr>
          <w:p w14:paraId="756C2FC6" w14:textId="77777777" w:rsidR="008F27A5" w:rsidRPr="00EA6CB1" w:rsidRDefault="008F27A5" w:rsidP="008F27A5">
            <w:pPr>
              <w:spacing w:line="312" w:lineRule="auto"/>
              <w:rPr>
                <w:sz w:val="26"/>
                <w:szCs w:val="26"/>
                <w:lang w:eastAsia="ja-JP"/>
              </w:rPr>
            </w:pPr>
            <w:r w:rsidRPr="00EA6CB1">
              <w:rPr>
                <w:sz w:val="26"/>
                <w:szCs w:val="26"/>
                <w:lang w:eastAsia="ja-JP"/>
              </w:rPr>
              <w:t>2012</w:t>
            </w:r>
          </w:p>
        </w:tc>
        <w:tc>
          <w:tcPr>
            <w:tcW w:w="6149" w:type="dxa"/>
          </w:tcPr>
          <w:p w14:paraId="68D8BA45"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5D6ED0FE" w14:textId="77777777" w:rsidR="008F27A5" w:rsidRPr="00EA6CB1" w:rsidRDefault="008F27A5" w:rsidP="008F27A5">
            <w:pPr>
              <w:rPr>
                <w:sz w:val="26"/>
                <w:szCs w:val="26"/>
                <w:lang w:eastAsia="ja-JP"/>
              </w:rPr>
            </w:pPr>
            <w:r w:rsidRPr="00EA6CB1">
              <w:rPr>
                <w:sz w:val="26"/>
                <w:szCs w:val="26"/>
                <w:lang w:eastAsia="ja-JP"/>
              </w:rPr>
              <w:t>Vị trí: Cán bộ trung tâm nghiên cứu Hệ thống thông tin.</w:t>
            </w:r>
          </w:p>
          <w:p w14:paraId="7F5477A3" w14:textId="77777777" w:rsidR="008F27A5" w:rsidRPr="00EA6CB1" w:rsidRDefault="008F27A5" w:rsidP="008F27A5">
            <w:pPr>
              <w:rPr>
                <w:sz w:val="26"/>
                <w:szCs w:val="26"/>
                <w:lang w:eastAsia="ja-JP"/>
              </w:rPr>
            </w:pPr>
            <w:r w:rsidRPr="00EA6CB1">
              <w:rPr>
                <w:sz w:val="26"/>
                <w:szCs w:val="26"/>
                <w:lang w:eastAsia="ja-JP"/>
              </w:rPr>
              <w:t>Chức vụ: Nhân viên</w:t>
            </w:r>
          </w:p>
          <w:p w14:paraId="1A6294CF" w14:textId="065C81C0" w:rsidR="008F27A5" w:rsidRPr="00EA6CB1" w:rsidRDefault="008F27A5" w:rsidP="008F27A5">
            <w:pPr>
              <w:spacing w:line="312" w:lineRule="auto"/>
              <w:rPr>
                <w:sz w:val="26"/>
                <w:szCs w:val="26"/>
                <w:lang w:eastAsia="ja-JP"/>
              </w:rPr>
            </w:pPr>
            <w:r w:rsidRPr="00EA6CB1">
              <w:rPr>
                <w:sz w:val="26"/>
                <w:szCs w:val="26"/>
                <w:lang w:eastAsia="ja-JP"/>
              </w:rPr>
              <w:t xml:space="preserve">Kinh nghiệm chuyên môn: Nghiên cứu các giải pháp </w:t>
            </w:r>
          </w:p>
        </w:tc>
      </w:tr>
      <w:tr w:rsidR="008F27A5" w:rsidRPr="00EA6CB1" w14:paraId="659FCFCE" w14:textId="77777777" w:rsidTr="00AB79AA">
        <w:tc>
          <w:tcPr>
            <w:tcW w:w="1427" w:type="dxa"/>
          </w:tcPr>
          <w:p w14:paraId="61F46B2A" w14:textId="77777777" w:rsidR="008F27A5" w:rsidRPr="00EA6CB1" w:rsidRDefault="008F27A5" w:rsidP="00625AFA">
            <w:pPr>
              <w:spacing w:line="312" w:lineRule="auto"/>
              <w:jc w:val="center"/>
              <w:rPr>
                <w:sz w:val="26"/>
                <w:szCs w:val="26"/>
                <w:lang w:eastAsia="ja-JP"/>
              </w:rPr>
            </w:pPr>
            <w:r w:rsidRPr="00EA6CB1">
              <w:rPr>
                <w:sz w:val="26"/>
                <w:szCs w:val="26"/>
                <w:lang w:eastAsia="ja-JP"/>
              </w:rPr>
              <w:t>2013</w:t>
            </w:r>
          </w:p>
        </w:tc>
        <w:tc>
          <w:tcPr>
            <w:tcW w:w="1496" w:type="dxa"/>
          </w:tcPr>
          <w:p w14:paraId="78C01840" w14:textId="650934C5" w:rsidR="008F27A5" w:rsidRPr="00AB79AA" w:rsidRDefault="00AB79AA" w:rsidP="008F27A5">
            <w:pPr>
              <w:spacing w:line="312" w:lineRule="auto"/>
              <w:rPr>
                <w:sz w:val="26"/>
                <w:szCs w:val="26"/>
                <w:lang w:val="vi-VN" w:eastAsia="ja-JP"/>
              </w:rPr>
            </w:pPr>
            <w:r>
              <w:rPr>
                <w:sz w:val="26"/>
                <w:szCs w:val="26"/>
                <w:lang w:val="vi-VN" w:eastAsia="ja-JP"/>
              </w:rPr>
              <w:t>2016</w:t>
            </w:r>
          </w:p>
        </w:tc>
        <w:tc>
          <w:tcPr>
            <w:tcW w:w="6149" w:type="dxa"/>
          </w:tcPr>
          <w:p w14:paraId="674DCF58" w14:textId="77777777" w:rsidR="008F27A5" w:rsidRPr="00EA6CB1" w:rsidRDefault="008F27A5" w:rsidP="008F27A5">
            <w:pPr>
              <w:rPr>
                <w:sz w:val="26"/>
                <w:szCs w:val="26"/>
                <w:lang w:eastAsia="ja-JP"/>
              </w:rPr>
            </w:pPr>
            <w:r w:rsidRPr="00EA6CB1">
              <w:rPr>
                <w:sz w:val="26"/>
                <w:szCs w:val="26"/>
                <w:lang w:eastAsia="ja-JP"/>
              </w:rPr>
              <w:t>Nơi làm việc: Công ty TNHH Máy tính NÉT</w:t>
            </w:r>
          </w:p>
          <w:p w14:paraId="2F185217" w14:textId="77777777" w:rsidR="008F27A5" w:rsidRPr="00EA6CB1" w:rsidRDefault="008F27A5" w:rsidP="008F27A5">
            <w:pPr>
              <w:rPr>
                <w:sz w:val="26"/>
                <w:szCs w:val="26"/>
                <w:lang w:eastAsia="ja-JP"/>
              </w:rPr>
            </w:pPr>
            <w:r w:rsidRPr="00EA6CB1">
              <w:rPr>
                <w:sz w:val="26"/>
                <w:szCs w:val="26"/>
                <w:lang w:eastAsia="ja-JP"/>
              </w:rPr>
              <w:t>Vị trí: Cán bộ trung tâm kỹ thuật triển khai dự án</w:t>
            </w:r>
          </w:p>
          <w:p w14:paraId="5311FE24" w14:textId="77777777" w:rsidR="008F27A5" w:rsidRPr="00EA6CB1" w:rsidRDefault="008F27A5" w:rsidP="008F27A5">
            <w:pPr>
              <w:rPr>
                <w:sz w:val="26"/>
                <w:szCs w:val="26"/>
                <w:lang w:eastAsia="ja-JP"/>
              </w:rPr>
            </w:pPr>
            <w:r w:rsidRPr="00EA6CB1">
              <w:rPr>
                <w:sz w:val="26"/>
                <w:szCs w:val="26"/>
                <w:lang w:eastAsia="ja-JP"/>
              </w:rPr>
              <w:t>Chức vụ: Giám đốc TTNCPT</w:t>
            </w:r>
          </w:p>
          <w:p w14:paraId="744F9759" w14:textId="77777777" w:rsidR="008F27A5" w:rsidRPr="00EA6CB1" w:rsidRDefault="008F27A5" w:rsidP="008F27A5">
            <w:pPr>
              <w:rPr>
                <w:sz w:val="26"/>
                <w:szCs w:val="26"/>
                <w:lang w:eastAsia="ja-JP"/>
              </w:rPr>
            </w:pPr>
            <w:r w:rsidRPr="00EA6CB1">
              <w:rPr>
                <w:sz w:val="26"/>
                <w:szCs w:val="26"/>
                <w:lang w:eastAsia="ja-JP"/>
              </w:rPr>
              <w:t>Kinh nghiệm chuyên môn: Triển khai dự án CNTT</w:t>
            </w:r>
          </w:p>
          <w:p w14:paraId="51272413" w14:textId="3AE6C7AC" w:rsidR="008F27A5" w:rsidRPr="00EA6CB1" w:rsidRDefault="008F27A5" w:rsidP="008F27A5">
            <w:pPr>
              <w:spacing w:line="312" w:lineRule="auto"/>
              <w:rPr>
                <w:sz w:val="26"/>
                <w:szCs w:val="26"/>
                <w:lang w:eastAsia="ja-JP"/>
              </w:rPr>
            </w:pPr>
            <w:r w:rsidRPr="00EA6CB1">
              <w:rPr>
                <w:sz w:val="26"/>
                <w:szCs w:val="26"/>
                <w:lang w:eastAsia="ja-JP"/>
              </w:rPr>
              <w:t>Kinh nghiệm quản lý: Tổ chức nhân sự, giám sát triển khai dự án.</w:t>
            </w:r>
          </w:p>
        </w:tc>
      </w:tr>
      <w:tr w:rsidR="00AB79AA" w:rsidRPr="00AB79AA" w14:paraId="15F978F7" w14:textId="77777777" w:rsidTr="00AB79AA">
        <w:trPr>
          <w:trHeight w:val="360"/>
        </w:trPr>
        <w:tc>
          <w:tcPr>
            <w:tcW w:w="1427" w:type="dxa"/>
            <w:vMerge w:val="restart"/>
            <w:hideMark/>
          </w:tcPr>
          <w:p w14:paraId="4CFA4A39" w14:textId="77777777" w:rsidR="00AB79AA" w:rsidRPr="00AB79AA" w:rsidRDefault="00AB79AA" w:rsidP="00625AFA">
            <w:pPr>
              <w:jc w:val="center"/>
              <w:rPr>
                <w:rFonts w:eastAsia="TimesNewRomanPSMT"/>
                <w:color w:val="000000"/>
                <w:sz w:val="26"/>
                <w:szCs w:val="26"/>
              </w:rPr>
            </w:pPr>
            <w:r w:rsidRPr="00AB79AA">
              <w:rPr>
                <w:rFonts w:eastAsia="TimesNewRomanPSMT"/>
                <w:color w:val="000000"/>
                <w:sz w:val="26"/>
                <w:szCs w:val="26"/>
              </w:rPr>
              <w:t>2017</w:t>
            </w:r>
          </w:p>
        </w:tc>
        <w:tc>
          <w:tcPr>
            <w:tcW w:w="1496" w:type="dxa"/>
            <w:hideMark/>
          </w:tcPr>
          <w:p w14:paraId="38FE56E2"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Công ty</w:t>
            </w:r>
          </w:p>
        </w:tc>
        <w:tc>
          <w:tcPr>
            <w:tcW w:w="6149" w:type="dxa"/>
            <w:hideMark/>
          </w:tcPr>
          <w:p w14:paraId="1057DE57"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Công ty TNHH Máy tính NÉT</w:t>
            </w:r>
          </w:p>
        </w:tc>
      </w:tr>
      <w:tr w:rsidR="00AB79AA" w:rsidRPr="00AB79AA" w14:paraId="5C614D96" w14:textId="77777777" w:rsidTr="00AB79AA">
        <w:trPr>
          <w:trHeight w:val="1080"/>
        </w:trPr>
        <w:tc>
          <w:tcPr>
            <w:tcW w:w="1427" w:type="dxa"/>
            <w:vMerge/>
            <w:hideMark/>
          </w:tcPr>
          <w:p w14:paraId="1EA2488A" w14:textId="77777777" w:rsidR="00AB79AA" w:rsidRPr="00AB79AA" w:rsidRDefault="00AB79AA" w:rsidP="00AB79AA">
            <w:pPr>
              <w:rPr>
                <w:rFonts w:eastAsia="TimesNewRomanPSMT"/>
                <w:color w:val="000000"/>
                <w:sz w:val="26"/>
                <w:szCs w:val="26"/>
              </w:rPr>
            </w:pPr>
          </w:p>
        </w:tc>
        <w:tc>
          <w:tcPr>
            <w:tcW w:w="1496" w:type="dxa"/>
            <w:hideMark/>
          </w:tcPr>
          <w:p w14:paraId="52C5A16F"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Dự án</w:t>
            </w:r>
          </w:p>
        </w:tc>
        <w:tc>
          <w:tcPr>
            <w:tcW w:w="6149" w:type="dxa"/>
            <w:hideMark/>
          </w:tcPr>
          <w:p w14:paraId="02CF0E39"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Đầu tư nâng cấp hạ tầng thông tin Trường Đại học Xây dựng/ Cán bộ kỹ thuật</w:t>
            </w:r>
            <w:r w:rsidRPr="00AB79AA">
              <w:rPr>
                <w:rFonts w:eastAsia="TimesNewRomanPSMT"/>
                <w:color w:val="000000"/>
                <w:sz w:val="26"/>
                <w:szCs w:val="26"/>
              </w:rPr>
              <w:br/>
              <w:t>Bổ sung, nâng cấp hạ tầng Công nghệ Thông tin trong quản lý đào tạo Trường Đại học Công nghệ Thông tin và Truyền thông – ĐHTN</w:t>
            </w:r>
          </w:p>
        </w:tc>
      </w:tr>
      <w:tr w:rsidR="00AB79AA" w:rsidRPr="00AB79AA" w14:paraId="312FE608" w14:textId="77777777" w:rsidTr="00AB79AA">
        <w:trPr>
          <w:trHeight w:val="360"/>
        </w:trPr>
        <w:tc>
          <w:tcPr>
            <w:tcW w:w="1427" w:type="dxa"/>
            <w:vMerge/>
            <w:hideMark/>
          </w:tcPr>
          <w:p w14:paraId="1BEA6C22" w14:textId="77777777" w:rsidR="00AB79AA" w:rsidRPr="00AB79AA" w:rsidRDefault="00AB79AA" w:rsidP="00AB79AA">
            <w:pPr>
              <w:rPr>
                <w:rFonts w:eastAsia="TimesNewRomanPSMT"/>
                <w:color w:val="000000"/>
                <w:sz w:val="26"/>
                <w:szCs w:val="26"/>
              </w:rPr>
            </w:pPr>
          </w:p>
        </w:tc>
        <w:tc>
          <w:tcPr>
            <w:tcW w:w="1496" w:type="dxa"/>
            <w:hideMark/>
          </w:tcPr>
          <w:p w14:paraId="0B430968"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Chức vụ</w:t>
            </w:r>
          </w:p>
        </w:tc>
        <w:tc>
          <w:tcPr>
            <w:tcW w:w="6149" w:type="dxa"/>
            <w:hideMark/>
          </w:tcPr>
          <w:p w14:paraId="25CC7EF9"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Cán bộ kỹ thuật</w:t>
            </w:r>
          </w:p>
        </w:tc>
      </w:tr>
      <w:tr w:rsidR="00AB79AA" w:rsidRPr="00AB79AA" w14:paraId="5592CF31" w14:textId="77777777" w:rsidTr="00AB79AA">
        <w:trPr>
          <w:trHeight w:val="1080"/>
        </w:trPr>
        <w:tc>
          <w:tcPr>
            <w:tcW w:w="1427" w:type="dxa"/>
            <w:vMerge/>
            <w:hideMark/>
          </w:tcPr>
          <w:p w14:paraId="15989700" w14:textId="77777777" w:rsidR="00AB79AA" w:rsidRPr="00AB79AA" w:rsidRDefault="00AB79AA" w:rsidP="00AB79AA">
            <w:pPr>
              <w:rPr>
                <w:rFonts w:eastAsia="TimesNewRomanPSMT"/>
                <w:color w:val="000000"/>
                <w:sz w:val="26"/>
                <w:szCs w:val="26"/>
              </w:rPr>
            </w:pPr>
          </w:p>
        </w:tc>
        <w:tc>
          <w:tcPr>
            <w:tcW w:w="1496" w:type="dxa"/>
            <w:hideMark/>
          </w:tcPr>
          <w:p w14:paraId="19E5A987"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 xml:space="preserve">Kinh nghiệm chuyên môn </w:t>
            </w:r>
            <w:r w:rsidRPr="00AB79AA">
              <w:rPr>
                <w:rFonts w:eastAsia="TimesNewRomanPSMT"/>
                <w:color w:val="000000"/>
                <w:sz w:val="26"/>
                <w:szCs w:val="26"/>
              </w:rPr>
              <w:lastRenderedPageBreak/>
              <w:t xml:space="preserve">và/quản lý có liên quan </w:t>
            </w:r>
          </w:p>
        </w:tc>
        <w:tc>
          <w:tcPr>
            <w:tcW w:w="6149" w:type="dxa"/>
            <w:hideMark/>
          </w:tcPr>
          <w:p w14:paraId="1AA5614F"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lastRenderedPageBreak/>
              <w:t xml:space="preserve">Lắp đặt, cấu  hình thiết bị, chạy thử </w:t>
            </w:r>
          </w:p>
        </w:tc>
      </w:tr>
      <w:tr w:rsidR="00AB79AA" w:rsidRPr="00AB79AA" w14:paraId="04A609FF" w14:textId="77777777" w:rsidTr="00AB79AA">
        <w:trPr>
          <w:trHeight w:val="360"/>
        </w:trPr>
        <w:tc>
          <w:tcPr>
            <w:tcW w:w="1427" w:type="dxa"/>
            <w:vMerge w:val="restart"/>
            <w:hideMark/>
          </w:tcPr>
          <w:p w14:paraId="7C236D2E"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2018</w:t>
            </w:r>
          </w:p>
        </w:tc>
        <w:tc>
          <w:tcPr>
            <w:tcW w:w="1496" w:type="dxa"/>
            <w:hideMark/>
          </w:tcPr>
          <w:p w14:paraId="76206A81"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Công ty</w:t>
            </w:r>
          </w:p>
        </w:tc>
        <w:tc>
          <w:tcPr>
            <w:tcW w:w="6149" w:type="dxa"/>
            <w:hideMark/>
          </w:tcPr>
          <w:p w14:paraId="54A2CD2D"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Công ty TNHH Máy tính NÉT</w:t>
            </w:r>
          </w:p>
        </w:tc>
      </w:tr>
      <w:tr w:rsidR="00AB79AA" w:rsidRPr="00AB79AA" w14:paraId="7E84C367" w14:textId="77777777" w:rsidTr="00AB79AA">
        <w:trPr>
          <w:trHeight w:val="1080"/>
        </w:trPr>
        <w:tc>
          <w:tcPr>
            <w:tcW w:w="1427" w:type="dxa"/>
            <w:vMerge/>
            <w:hideMark/>
          </w:tcPr>
          <w:p w14:paraId="70DA3C86" w14:textId="77777777" w:rsidR="00AB79AA" w:rsidRPr="00AB79AA" w:rsidRDefault="00AB79AA" w:rsidP="00AB79AA">
            <w:pPr>
              <w:rPr>
                <w:rFonts w:eastAsia="TimesNewRomanPSMT"/>
                <w:color w:val="000000"/>
                <w:sz w:val="26"/>
                <w:szCs w:val="26"/>
              </w:rPr>
            </w:pPr>
          </w:p>
        </w:tc>
        <w:tc>
          <w:tcPr>
            <w:tcW w:w="1496" w:type="dxa"/>
            <w:hideMark/>
          </w:tcPr>
          <w:p w14:paraId="7F50C60E"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Dự án</w:t>
            </w:r>
          </w:p>
        </w:tc>
        <w:tc>
          <w:tcPr>
            <w:tcW w:w="6149" w:type="dxa"/>
            <w:hideMark/>
          </w:tcPr>
          <w:p w14:paraId="58CAFE25"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Đổi mới, nâng cấp hạ tầng và cơ sở vật chất nhằm nâng cao năng lực ứng dụng công nghệ thông tin trong điều hành, quản lý của Bộ Giáo dục và Đào tạo</w:t>
            </w:r>
            <w:r w:rsidRPr="00AB79AA">
              <w:rPr>
                <w:rFonts w:eastAsia="TimesNewRomanPSMT"/>
                <w:color w:val="000000"/>
                <w:sz w:val="26"/>
                <w:szCs w:val="26"/>
              </w:rPr>
              <w:br/>
              <w:t>Triển khai giải pháp bảng tin điện tử quản lý tập trung cho UBND quận Bắc Từ Liêm</w:t>
            </w:r>
          </w:p>
        </w:tc>
      </w:tr>
      <w:tr w:rsidR="00AB79AA" w:rsidRPr="00AB79AA" w14:paraId="6EDD014B" w14:textId="77777777" w:rsidTr="00AB79AA">
        <w:trPr>
          <w:trHeight w:val="360"/>
        </w:trPr>
        <w:tc>
          <w:tcPr>
            <w:tcW w:w="1427" w:type="dxa"/>
            <w:vMerge/>
            <w:hideMark/>
          </w:tcPr>
          <w:p w14:paraId="4649512F" w14:textId="77777777" w:rsidR="00AB79AA" w:rsidRPr="00AB79AA" w:rsidRDefault="00AB79AA" w:rsidP="00AB79AA">
            <w:pPr>
              <w:rPr>
                <w:rFonts w:eastAsia="TimesNewRomanPSMT"/>
                <w:color w:val="000000"/>
                <w:sz w:val="26"/>
                <w:szCs w:val="26"/>
              </w:rPr>
            </w:pPr>
          </w:p>
        </w:tc>
        <w:tc>
          <w:tcPr>
            <w:tcW w:w="1496" w:type="dxa"/>
            <w:hideMark/>
          </w:tcPr>
          <w:p w14:paraId="05BC6134"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Chức vụ</w:t>
            </w:r>
          </w:p>
        </w:tc>
        <w:tc>
          <w:tcPr>
            <w:tcW w:w="6149" w:type="dxa"/>
            <w:hideMark/>
          </w:tcPr>
          <w:p w14:paraId="26E9B54D"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Cán bộ kỹ thuật</w:t>
            </w:r>
          </w:p>
        </w:tc>
      </w:tr>
      <w:tr w:rsidR="00AB79AA" w:rsidRPr="00AB79AA" w14:paraId="58E047C1" w14:textId="77777777" w:rsidTr="00AB79AA">
        <w:trPr>
          <w:trHeight w:val="1080"/>
        </w:trPr>
        <w:tc>
          <w:tcPr>
            <w:tcW w:w="1427" w:type="dxa"/>
            <w:vMerge/>
            <w:hideMark/>
          </w:tcPr>
          <w:p w14:paraId="2F878E89" w14:textId="77777777" w:rsidR="00AB79AA" w:rsidRPr="00AB79AA" w:rsidRDefault="00AB79AA" w:rsidP="00AB79AA">
            <w:pPr>
              <w:rPr>
                <w:rFonts w:eastAsia="TimesNewRomanPSMT"/>
                <w:color w:val="000000"/>
                <w:sz w:val="26"/>
                <w:szCs w:val="26"/>
              </w:rPr>
            </w:pPr>
          </w:p>
        </w:tc>
        <w:tc>
          <w:tcPr>
            <w:tcW w:w="1496" w:type="dxa"/>
            <w:hideMark/>
          </w:tcPr>
          <w:p w14:paraId="7E73F402"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 xml:space="preserve">Kinh nghiệm chuyên môn và/quản lý có liên quan </w:t>
            </w:r>
          </w:p>
        </w:tc>
        <w:tc>
          <w:tcPr>
            <w:tcW w:w="6149" w:type="dxa"/>
            <w:hideMark/>
          </w:tcPr>
          <w:p w14:paraId="4164F38D"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 xml:space="preserve">Lắp đặt, cấu  hình thiết bị, chạy thử </w:t>
            </w:r>
          </w:p>
        </w:tc>
      </w:tr>
      <w:tr w:rsidR="00AB79AA" w:rsidRPr="00AB79AA" w14:paraId="2BBE9DCE" w14:textId="77777777" w:rsidTr="00AB79AA">
        <w:trPr>
          <w:trHeight w:val="360"/>
        </w:trPr>
        <w:tc>
          <w:tcPr>
            <w:tcW w:w="1427" w:type="dxa"/>
            <w:vMerge w:val="restart"/>
            <w:hideMark/>
          </w:tcPr>
          <w:p w14:paraId="2F2DA7A8"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2019</w:t>
            </w:r>
          </w:p>
        </w:tc>
        <w:tc>
          <w:tcPr>
            <w:tcW w:w="1496" w:type="dxa"/>
            <w:hideMark/>
          </w:tcPr>
          <w:p w14:paraId="0585AB21"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Công ty</w:t>
            </w:r>
          </w:p>
        </w:tc>
        <w:tc>
          <w:tcPr>
            <w:tcW w:w="6149" w:type="dxa"/>
            <w:hideMark/>
          </w:tcPr>
          <w:p w14:paraId="7402D552"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Công ty TNHH Máy tính NÉT</w:t>
            </w:r>
          </w:p>
        </w:tc>
      </w:tr>
      <w:tr w:rsidR="00AB79AA" w:rsidRPr="00AB79AA" w14:paraId="31425953" w14:textId="77777777" w:rsidTr="00AB79AA">
        <w:trPr>
          <w:trHeight w:val="720"/>
        </w:trPr>
        <w:tc>
          <w:tcPr>
            <w:tcW w:w="1427" w:type="dxa"/>
            <w:vMerge/>
            <w:hideMark/>
          </w:tcPr>
          <w:p w14:paraId="4AB8BAC8" w14:textId="77777777" w:rsidR="00AB79AA" w:rsidRPr="00AB79AA" w:rsidRDefault="00AB79AA" w:rsidP="00AB79AA">
            <w:pPr>
              <w:rPr>
                <w:rFonts w:eastAsia="TimesNewRomanPSMT"/>
                <w:color w:val="000000"/>
                <w:sz w:val="26"/>
                <w:szCs w:val="26"/>
              </w:rPr>
            </w:pPr>
          </w:p>
        </w:tc>
        <w:tc>
          <w:tcPr>
            <w:tcW w:w="1496" w:type="dxa"/>
            <w:hideMark/>
          </w:tcPr>
          <w:p w14:paraId="2BE2676B"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Dự án</w:t>
            </w:r>
          </w:p>
        </w:tc>
        <w:tc>
          <w:tcPr>
            <w:tcW w:w="6149" w:type="dxa"/>
            <w:hideMark/>
          </w:tcPr>
          <w:p w14:paraId="27A648C4"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Dự án: Tăng cường trang thiết bị phục vụ công tác xây dựng và phát triển ngân hàng câu hỏi thi chuẩn hóa</w:t>
            </w:r>
          </w:p>
        </w:tc>
      </w:tr>
      <w:tr w:rsidR="00AB79AA" w:rsidRPr="00AB79AA" w14:paraId="10BA4EAD" w14:textId="77777777" w:rsidTr="00AB79AA">
        <w:trPr>
          <w:trHeight w:val="360"/>
        </w:trPr>
        <w:tc>
          <w:tcPr>
            <w:tcW w:w="1427" w:type="dxa"/>
            <w:vMerge/>
            <w:hideMark/>
          </w:tcPr>
          <w:p w14:paraId="5969A1FD" w14:textId="77777777" w:rsidR="00AB79AA" w:rsidRPr="00AB79AA" w:rsidRDefault="00AB79AA" w:rsidP="00AB79AA">
            <w:pPr>
              <w:rPr>
                <w:rFonts w:eastAsia="TimesNewRomanPSMT"/>
                <w:color w:val="000000"/>
                <w:sz w:val="26"/>
                <w:szCs w:val="26"/>
              </w:rPr>
            </w:pPr>
          </w:p>
        </w:tc>
        <w:tc>
          <w:tcPr>
            <w:tcW w:w="1496" w:type="dxa"/>
            <w:hideMark/>
          </w:tcPr>
          <w:p w14:paraId="447842C6"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Chức vụ</w:t>
            </w:r>
          </w:p>
        </w:tc>
        <w:tc>
          <w:tcPr>
            <w:tcW w:w="6149" w:type="dxa"/>
            <w:hideMark/>
          </w:tcPr>
          <w:p w14:paraId="54A673EE"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Cán bộ kỹ thuật</w:t>
            </w:r>
          </w:p>
        </w:tc>
      </w:tr>
      <w:tr w:rsidR="00AB79AA" w:rsidRPr="00AB79AA" w14:paraId="2F1D9F2B" w14:textId="77777777" w:rsidTr="00AB79AA">
        <w:trPr>
          <w:trHeight w:val="1080"/>
        </w:trPr>
        <w:tc>
          <w:tcPr>
            <w:tcW w:w="1427" w:type="dxa"/>
            <w:vMerge/>
            <w:hideMark/>
          </w:tcPr>
          <w:p w14:paraId="5668F4D3" w14:textId="77777777" w:rsidR="00AB79AA" w:rsidRPr="00AB79AA" w:rsidRDefault="00AB79AA" w:rsidP="00AB79AA">
            <w:pPr>
              <w:rPr>
                <w:rFonts w:eastAsia="TimesNewRomanPSMT"/>
                <w:color w:val="000000"/>
                <w:sz w:val="26"/>
                <w:szCs w:val="26"/>
              </w:rPr>
            </w:pPr>
          </w:p>
        </w:tc>
        <w:tc>
          <w:tcPr>
            <w:tcW w:w="1496" w:type="dxa"/>
            <w:hideMark/>
          </w:tcPr>
          <w:p w14:paraId="1385226A" w14:textId="77777777" w:rsidR="00AB79AA" w:rsidRPr="00AB79AA" w:rsidRDefault="00AB79AA" w:rsidP="00AB79AA">
            <w:pPr>
              <w:jc w:val="center"/>
              <w:rPr>
                <w:rFonts w:eastAsia="TimesNewRomanPSMT"/>
                <w:color w:val="000000"/>
                <w:sz w:val="26"/>
                <w:szCs w:val="26"/>
              </w:rPr>
            </w:pPr>
            <w:r w:rsidRPr="00AB79AA">
              <w:rPr>
                <w:rFonts w:eastAsia="TimesNewRomanPSMT"/>
                <w:color w:val="000000"/>
                <w:sz w:val="26"/>
                <w:szCs w:val="26"/>
              </w:rPr>
              <w:t xml:space="preserve">Kinh nghiệm chuyên môn và/quản lý có liên quan </w:t>
            </w:r>
          </w:p>
        </w:tc>
        <w:tc>
          <w:tcPr>
            <w:tcW w:w="6149" w:type="dxa"/>
            <w:hideMark/>
          </w:tcPr>
          <w:p w14:paraId="7585F53A" w14:textId="77777777" w:rsidR="00AB79AA" w:rsidRPr="00AB79AA" w:rsidRDefault="00AB79AA" w:rsidP="00AB79AA">
            <w:pPr>
              <w:rPr>
                <w:rFonts w:eastAsia="TimesNewRomanPSMT"/>
                <w:color w:val="000000"/>
                <w:sz w:val="26"/>
                <w:szCs w:val="26"/>
              </w:rPr>
            </w:pPr>
            <w:r w:rsidRPr="00AB79AA">
              <w:rPr>
                <w:rFonts w:eastAsia="TimesNewRomanPSMT"/>
                <w:color w:val="000000"/>
                <w:sz w:val="26"/>
                <w:szCs w:val="26"/>
              </w:rPr>
              <w:t>Triển khai, cấu hình thiết lập thiết bị</w:t>
            </w:r>
          </w:p>
        </w:tc>
      </w:tr>
    </w:tbl>
    <w:p w14:paraId="2F338D19" w14:textId="7F680F16" w:rsidR="007E2DD6" w:rsidRDefault="007E2DD6" w:rsidP="007E2DD6">
      <w:pPr>
        <w:rPr>
          <w:sz w:val="26"/>
          <w:szCs w:val="26"/>
          <w:lang w:eastAsia="ja-JP"/>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372833F7" w14:textId="77777777" w:rsidTr="009C4FC1">
        <w:tc>
          <w:tcPr>
            <w:tcW w:w="3508" w:type="dxa"/>
          </w:tcPr>
          <w:p w14:paraId="3B23B5BC"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63FFBDB1"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651D2BAE"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2B21A022"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408FDBC" w14:textId="77777777" w:rsidR="00B47E7B" w:rsidRDefault="00B47E7B" w:rsidP="009C4FC1">
            <w:pPr>
              <w:pStyle w:val="Chuky"/>
              <w:spacing w:line="240" w:lineRule="auto"/>
              <w:rPr>
                <w:rFonts w:ascii="Times New Roman" w:hAnsi="Times New Roman"/>
                <w:sz w:val="26"/>
                <w:szCs w:val="26"/>
              </w:rPr>
            </w:pPr>
          </w:p>
          <w:p w14:paraId="27FAF6C8" w14:textId="77777777" w:rsidR="00B47E7B" w:rsidRDefault="00B47E7B" w:rsidP="009C4FC1">
            <w:pPr>
              <w:pStyle w:val="Chuky"/>
              <w:spacing w:line="240" w:lineRule="auto"/>
              <w:jc w:val="left"/>
              <w:rPr>
                <w:rFonts w:ascii="Times New Roman" w:hAnsi="Times New Roman"/>
                <w:sz w:val="26"/>
                <w:szCs w:val="26"/>
              </w:rPr>
            </w:pPr>
          </w:p>
          <w:p w14:paraId="61DA1632" w14:textId="77777777" w:rsidR="00B47E7B" w:rsidRPr="00B47E7B" w:rsidRDefault="00B47E7B" w:rsidP="009C4FC1">
            <w:pPr>
              <w:pStyle w:val="Chuky"/>
              <w:spacing w:line="240" w:lineRule="auto"/>
              <w:jc w:val="left"/>
              <w:rPr>
                <w:rFonts w:ascii="Times New Roman" w:hAnsi="Times New Roman"/>
                <w:sz w:val="26"/>
                <w:szCs w:val="26"/>
              </w:rPr>
            </w:pPr>
          </w:p>
          <w:p w14:paraId="06925735"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5617B680" w14:textId="66C141E9" w:rsidR="00B47E7B" w:rsidRDefault="00B47E7B" w:rsidP="007E2DD6">
      <w:pPr>
        <w:rPr>
          <w:sz w:val="26"/>
          <w:szCs w:val="26"/>
          <w:lang w:eastAsia="ja-JP"/>
        </w:rPr>
      </w:pPr>
    </w:p>
    <w:p w14:paraId="1F0A79B0" w14:textId="77777777" w:rsidR="00B47E7B" w:rsidRPr="00EA6CB1" w:rsidRDefault="00B47E7B" w:rsidP="007E2DD6">
      <w:pPr>
        <w:rPr>
          <w:sz w:val="26"/>
          <w:szCs w:val="26"/>
          <w:lang w:eastAsia="ja-JP"/>
        </w:rPr>
      </w:pPr>
    </w:p>
    <w:p w14:paraId="1764297E" w14:textId="703C7E23" w:rsidR="008F27A5" w:rsidRDefault="008F27A5" w:rsidP="007E2DD6">
      <w:pPr>
        <w:rPr>
          <w:sz w:val="26"/>
          <w:szCs w:val="26"/>
          <w:lang w:eastAsia="ja-JP"/>
        </w:rPr>
      </w:pPr>
    </w:p>
    <w:p w14:paraId="5BC00058" w14:textId="6FDA2514" w:rsidR="00AB79AA" w:rsidRDefault="00AB79AA" w:rsidP="007E2DD6">
      <w:pPr>
        <w:rPr>
          <w:sz w:val="26"/>
          <w:szCs w:val="26"/>
          <w:lang w:eastAsia="ja-JP"/>
        </w:rPr>
      </w:pPr>
    </w:p>
    <w:p w14:paraId="1ECD6CCC" w14:textId="49D3A3C1" w:rsidR="00AB79AA" w:rsidRDefault="00AB79AA" w:rsidP="007E2DD6">
      <w:pPr>
        <w:rPr>
          <w:sz w:val="26"/>
          <w:szCs w:val="26"/>
          <w:lang w:eastAsia="ja-JP"/>
        </w:rPr>
      </w:pPr>
    </w:p>
    <w:p w14:paraId="573DEE31" w14:textId="7DE7A7C9" w:rsidR="00AB79AA" w:rsidRDefault="00AB79AA" w:rsidP="007E2DD6">
      <w:pPr>
        <w:rPr>
          <w:sz w:val="26"/>
          <w:szCs w:val="26"/>
          <w:lang w:eastAsia="ja-JP"/>
        </w:rPr>
      </w:pPr>
    </w:p>
    <w:p w14:paraId="3B1CCFFE" w14:textId="5B64146B" w:rsidR="00AB79AA" w:rsidRDefault="00AB79AA" w:rsidP="007E2DD6">
      <w:pPr>
        <w:rPr>
          <w:sz w:val="26"/>
          <w:szCs w:val="26"/>
          <w:lang w:eastAsia="ja-JP"/>
        </w:rPr>
      </w:pPr>
    </w:p>
    <w:p w14:paraId="29704236" w14:textId="52A8D653" w:rsidR="00AB79AA" w:rsidRDefault="00AB79AA" w:rsidP="007E2DD6">
      <w:pPr>
        <w:rPr>
          <w:sz w:val="26"/>
          <w:szCs w:val="26"/>
          <w:lang w:eastAsia="ja-JP"/>
        </w:rPr>
      </w:pPr>
    </w:p>
    <w:p w14:paraId="32331DA6" w14:textId="77777777" w:rsidR="00AB79AA" w:rsidRPr="00EA6CB1" w:rsidRDefault="00AB79AA" w:rsidP="007E2DD6">
      <w:pPr>
        <w:rPr>
          <w:sz w:val="26"/>
          <w:szCs w:val="26"/>
          <w:lang w:eastAsia="ja-JP"/>
        </w:rPr>
      </w:pPr>
    </w:p>
    <w:p w14:paraId="10AB14FE" w14:textId="0E51117E" w:rsidR="002F648F" w:rsidRPr="00EA6CB1" w:rsidRDefault="002F648F" w:rsidP="007E2DD6">
      <w:pPr>
        <w:rPr>
          <w:sz w:val="26"/>
          <w:szCs w:val="26"/>
          <w:lang w:eastAsia="ja-JP"/>
        </w:rPr>
      </w:pPr>
    </w:p>
    <w:p w14:paraId="5718D19C" w14:textId="77777777" w:rsidR="002F648F" w:rsidRPr="00EA6CB1" w:rsidRDefault="002F648F" w:rsidP="007E2DD6">
      <w:pPr>
        <w:rPr>
          <w:sz w:val="26"/>
          <w:szCs w:val="26"/>
          <w:lang w:eastAsia="ja-JP"/>
        </w:rPr>
      </w:pPr>
    </w:p>
    <w:p w14:paraId="7BD11CB5" w14:textId="14BCEAFB" w:rsidR="002F648F" w:rsidRPr="00EA6CB1" w:rsidRDefault="002F648F" w:rsidP="00965FE9">
      <w:pPr>
        <w:pStyle w:val="Heading4"/>
        <w:rPr>
          <w:sz w:val="26"/>
          <w:szCs w:val="26"/>
        </w:rPr>
      </w:pPr>
      <w:r w:rsidRPr="00EA6CB1">
        <w:rPr>
          <w:sz w:val="26"/>
          <w:szCs w:val="26"/>
        </w:rPr>
        <w:lastRenderedPageBreak/>
        <w:t xml:space="preserve">Nhân sự: Nguyễn </w:t>
      </w:r>
      <w:r w:rsidR="00AB79AA">
        <w:rPr>
          <w:sz w:val="26"/>
          <w:szCs w:val="26"/>
        </w:rPr>
        <w:t>Hữu</w:t>
      </w:r>
      <w:r w:rsidR="00AB79AA">
        <w:rPr>
          <w:sz w:val="26"/>
          <w:szCs w:val="26"/>
          <w:lang w:val="vi-VN"/>
        </w:rPr>
        <w:t xml:space="preserve"> Tân</w:t>
      </w:r>
    </w:p>
    <w:p w14:paraId="5BAD960F" w14:textId="77777777" w:rsidR="002F648F" w:rsidRPr="00EA6CB1" w:rsidRDefault="002F648F" w:rsidP="002F648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6"/>
        <w:gridCol w:w="3476"/>
        <w:gridCol w:w="3690"/>
      </w:tblGrid>
      <w:tr w:rsidR="00AB79AA" w:rsidRPr="00EA6CB1" w14:paraId="3A2A855E" w14:textId="77777777" w:rsidTr="00AB79AA">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62963E" w14:textId="664C26FF" w:rsidR="002F648F" w:rsidRPr="00EA6CB1" w:rsidRDefault="002F648F" w:rsidP="005E518B">
            <w:pPr>
              <w:spacing w:line="312" w:lineRule="auto"/>
              <w:rPr>
                <w:sz w:val="26"/>
                <w:szCs w:val="26"/>
              </w:rPr>
            </w:pPr>
            <w:r w:rsidRPr="00EA6CB1">
              <w:rPr>
                <w:sz w:val="26"/>
                <w:szCs w:val="26"/>
              </w:rPr>
              <w:t xml:space="preserve">Vị trí: </w:t>
            </w:r>
            <w:r w:rsidR="009C4FC1" w:rsidRPr="00EA6CB1">
              <w:rPr>
                <w:sz w:val="26"/>
                <w:szCs w:val="26"/>
              </w:rPr>
              <w:t>Cán bộ kỹ thuật</w:t>
            </w:r>
            <w:r w:rsidR="009C4FC1">
              <w:rPr>
                <w:sz w:val="26"/>
                <w:szCs w:val="26"/>
                <w:lang w:val="vi-VN"/>
              </w:rPr>
              <w:t xml:space="preserve"> lắp đặt, cài đặt, hiệu chỉnh thiết bị</w:t>
            </w:r>
          </w:p>
        </w:tc>
      </w:tr>
      <w:tr w:rsidR="00AB79AA" w:rsidRPr="00EA6CB1" w14:paraId="0BAF6C50" w14:textId="77777777" w:rsidTr="00AB79AA">
        <w:trPr>
          <w:trHeight w:val="368"/>
        </w:trPr>
        <w:tc>
          <w:tcPr>
            <w:tcW w:w="1046" w:type="pct"/>
            <w:vMerge w:val="restart"/>
            <w:tcBorders>
              <w:top w:val="nil"/>
              <w:left w:val="single" w:sz="4" w:space="0" w:color="auto"/>
              <w:right w:val="single" w:sz="4" w:space="0" w:color="auto"/>
            </w:tcBorders>
            <w:shd w:val="clear" w:color="auto" w:fill="auto"/>
            <w:vAlign w:val="center"/>
            <w:hideMark/>
          </w:tcPr>
          <w:p w14:paraId="0C4B2D82" w14:textId="77777777" w:rsidR="00AB79AA" w:rsidRPr="008C3E57" w:rsidRDefault="00AB79AA" w:rsidP="00AB79AA">
            <w:pPr>
              <w:spacing w:line="312" w:lineRule="auto"/>
              <w:rPr>
                <w:sz w:val="26"/>
                <w:szCs w:val="26"/>
              </w:rPr>
            </w:pPr>
            <w:r w:rsidRPr="008C3E57">
              <w:rPr>
                <w:sz w:val="26"/>
                <w:szCs w:val="26"/>
              </w:rPr>
              <w:t>Thông tin nhân sự</w:t>
            </w:r>
          </w:p>
          <w:p w14:paraId="3B1D9D35" w14:textId="77777777" w:rsidR="00AB79AA" w:rsidRPr="008C3E57" w:rsidRDefault="00AB79AA" w:rsidP="00AB79AA">
            <w:pPr>
              <w:spacing w:line="312" w:lineRule="auto"/>
              <w:rPr>
                <w:sz w:val="26"/>
                <w:szCs w:val="26"/>
              </w:rPr>
            </w:pPr>
            <w:r w:rsidRPr="008C3E57">
              <w:rPr>
                <w:sz w:val="26"/>
                <w:szCs w:val="26"/>
              </w:rPr>
              <w:t> </w:t>
            </w:r>
          </w:p>
        </w:tc>
        <w:tc>
          <w:tcPr>
            <w:tcW w:w="1918" w:type="pct"/>
            <w:tcBorders>
              <w:top w:val="nil"/>
              <w:left w:val="nil"/>
              <w:bottom w:val="single" w:sz="4" w:space="0" w:color="auto"/>
              <w:right w:val="single" w:sz="4" w:space="0" w:color="auto"/>
            </w:tcBorders>
            <w:shd w:val="clear" w:color="auto" w:fill="auto"/>
            <w:vAlign w:val="center"/>
            <w:hideMark/>
          </w:tcPr>
          <w:p w14:paraId="7A24D0F1" w14:textId="5567CDF2" w:rsidR="00AB79AA" w:rsidRPr="008C3E57" w:rsidRDefault="00AB79AA" w:rsidP="00AB79AA">
            <w:pPr>
              <w:spacing w:line="312" w:lineRule="auto"/>
              <w:rPr>
                <w:sz w:val="26"/>
                <w:szCs w:val="26"/>
                <w:lang w:val="vi-VN"/>
              </w:rPr>
            </w:pPr>
            <w:r w:rsidRPr="008C3E57">
              <w:rPr>
                <w:sz w:val="26"/>
                <w:szCs w:val="26"/>
              </w:rPr>
              <w:t>Tên: Nguyễn Hữu Tâ</w:t>
            </w:r>
            <w:r w:rsidR="00B47E7B" w:rsidRPr="008C3E57">
              <w:rPr>
                <w:sz w:val="26"/>
                <w:szCs w:val="26"/>
                <w:lang w:val="vi-VN"/>
              </w:rPr>
              <w:t>n</w:t>
            </w:r>
          </w:p>
        </w:tc>
        <w:tc>
          <w:tcPr>
            <w:tcW w:w="2036" w:type="pct"/>
            <w:tcBorders>
              <w:top w:val="nil"/>
              <w:left w:val="nil"/>
              <w:bottom w:val="single" w:sz="4" w:space="0" w:color="auto"/>
              <w:right w:val="single" w:sz="4" w:space="0" w:color="auto"/>
            </w:tcBorders>
            <w:shd w:val="clear" w:color="auto" w:fill="auto"/>
            <w:vAlign w:val="center"/>
            <w:hideMark/>
          </w:tcPr>
          <w:p w14:paraId="7170B3D2" w14:textId="25FBE472" w:rsidR="00AB79AA" w:rsidRPr="00EA6CB1" w:rsidRDefault="00AB79AA" w:rsidP="00AB79AA">
            <w:pPr>
              <w:spacing w:line="312" w:lineRule="auto"/>
              <w:rPr>
                <w:sz w:val="26"/>
                <w:szCs w:val="26"/>
              </w:rPr>
            </w:pPr>
            <w:r w:rsidRPr="008C3E57">
              <w:rPr>
                <w:sz w:val="26"/>
                <w:szCs w:val="26"/>
              </w:rPr>
              <w:t>Ngày tháng năm sinh: 01/02/1982</w:t>
            </w:r>
          </w:p>
        </w:tc>
      </w:tr>
      <w:tr w:rsidR="00AB79AA" w:rsidRPr="00EA6CB1" w14:paraId="4B055F0B" w14:textId="77777777" w:rsidTr="00AB79AA">
        <w:trPr>
          <w:trHeight w:val="260"/>
        </w:trPr>
        <w:tc>
          <w:tcPr>
            <w:tcW w:w="1046" w:type="pct"/>
            <w:vMerge/>
            <w:tcBorders>
              <w:left w:val="single" w:sz="4" w:space="0" w:color="auto"/>
              <w:bottom w:val="single" w:sz="4" w:space="0" w:color="auto"/>
              <w:right w:val="single" w:sz="4" w:space="0" w:color="auto"/>
            </w:tcBorders>
            <w:shd w:val="clear" w:color="auto" w:fill="auto"/>
            <w:vAlign w:val="center"/>
            <w:hideMark/>
          </w:tcPr>
          <w:p w14:paraId="63DAF7A0" w14:textId="77777777" w:rsidR="008F27A5" w:rsidRPr="00EA6CB1" w:rsidRDefault="008F27A5" w:rsidP="008F27A5">
            <w:pPr>
              <w:spacing w:line="312" w:lineRule="auto"/>
              <w:rPr>
                <w:sz w:val="26"/>
                <w:szCs w:val="26"/>
              </w:rPr>
            </w:pPr>
          </w:p>
        </w:tc>
        <w:tc>
          <w:tcPr>
            <w:tcW w:w="3954" w:type="pct"/>
            <w:gridSpan w:val="2"/>
            <w:tcBorders>
              <w:top w:val="single" w:sz="4" w:space="0" w:color="auto"/>
              <w:left w:val="nil"/>
              <w:bottom w:val="single" w:sz="4" w:space="0" w:color="auto"/>
              <w:right w:val="single" w:sz="4" w:space="0" w:color="000000"/>
            </w:tcBorders>
            <w:shd w:val="clear" w:color="auto" w:fill="auto"/>
            <w:vAlign w:val="center"/>
            <w:hideMark/>
          </w:tcPr>
          <w:p w14:paraId="625AA8AA" w14:textId="5AF03027" w:rsidR="008F27A5" w:rsidRPr="00EA6CB1" w:rsidRDefault="008F27A5" w:rsidP="008F27A5">
            <w:pPr>
              <w:spacing w:line="312" w:lineRule="auto"/>
              <w:rPr>
                <w:sz w:val="26"/>
                <w:szCs w:val="26"/>
              </w:rPr>
            </w:pPr>
            <w:r w:rsidRPr="00EA6CB1">
              <w:rPr>
                <w:sz w:val="26"/>
                <w:szCs w:val="26"/>
              </w:rPr>
              <w:t>Trình độ chuyên môn: Cử Nhân Vật Lý Vô Tuyến</w:t>
            </w:r>
          </w:p>
        </w:tc>
      </w:tr>
      <w:tr w:rsidR="00AB79AA" w:rsidRPr="00EA6CB1" w14:paraId="3FA8F6EB" w14:textId="77777777" w:rsidTr="00AB79AA">
        <w:trPr>
          <w:trHeight w:val="341"/>
        </w:trPr>
        <w:tc>
          <w:tcPr>
            <w:tcW w:w="1046" w:type="pct"/>
            <w:vMerge w:val="restart"/>
            <w:tcBorders>
              <w:top w:val="nil"/>
              <w:left w:val="single" w:sz="4" w:space="0" w:color="auto"/>
              <w:bottom w:val="single" w:sz="4" w:space="0" w:color="auto"/>
              <w:right w:val="single" w:sz="4" w:space="0" w:color="auto"/>
            </w:tcBorders>
            <w:shd w:val="clear" w:color="auto" w:fill="auto"/>
            <w:vAlign w:val="center"/>
            <w:hideMark/>
          </w:tcPr>
          <w:p w14:paraId="281C084F" w14:textId="77777777" w:rsidR="008F27A5" w:rsidRPr="00EA6CB1" w:rsidRDefault="008F27A5" w:rsidP="008F27A5">
            <w:pPr>
              <w:spacing w:line="312" w:lineRule="auto"/>
              <w:rPr>
                <w:sz w:val="26"/>
                <w:szCs w:val="26"/>
              </w:rPr>
            </w:pPr>
            <w:r w:rsidRPr="00EA6CB1">
              <w:rPr>
                <w:sz w:val="26"/>
                <w:szCs w:val="26"/>
              </w:rPr>
              <w:t>Công việc hiện tại</w:t>
            </w:r>
          </w:p>
        </w:tc>
        <w:tc>
          <w:tcPr>
            <w:tcW w:w="3954" w:type="pct"/>
            <w:gridSpan w:val="2"/>
            <w:tcBorders>
              <w:top w:val="single" w:sz="4" w:space="0" w:color="auto"/>
              <w:left w:val="nil"/>
              <w:bottom w:val="single" w:sz="4" w:space="0" w:color="auto"/>
              <w:right w:val="single" w:sz="4" w:space="0" w:color="000000"/>
            </w:tcBorders>
            <w:shd w:val="clear" w:color="auto" w:fill="auto"/>
            <w:vAlign w:val="center"/>
            <w:hideMark/>
          </w:tcPr>
          <w:p w14:paraId="567773F9" w14:textId="4299C944" w:rsidR="008F27A5" w:rsidRPr="00EA6CB1" w:rsidRDefault="008F27A5" w:rsidP="008F27A5">
            <w:pPr>
              <w:spacing w:line="312" w:lineRule="auto"/>
              <w:rPr>
                <w:sz w:val="26"/>
                <w:szCs w:val="26"/>
              </w:rPr>
            </w:pPr>
            <w:r w:rsidRPr="00EA6CB1">
              <w:rPr>
                <w:sz w:val="26"/>
                <w:szCs w:val="26"/>
              </w:rPr>
              <w:t>Tên của ngưởi sử dụng lao động: Trịnh Lê Nam</w:t>
            </w:r>
          </w:p>
        </w:tc>
      </w:tr>
      <w:tr w:rsidR="00AB79AA" w:rsidRPr="00EA6CB1" w14:paraId="79FCD14A" w14:textId="77777777" w:rsidTr="00AB79AA">
        <w:trPr>
          <w:trHeight w:val="521"/>
        </w:trPr>
        <w:tc>
          <w:tcPr>
            <w:tcW w:w="1046" w:type="pct"/>
            <w:vMerge/>
            <w:tcBorders>
              <w:top w:val="nil"/>
              <w:left w:val="single" w:sz="4" w:space="0" w:color="auto"/>
              <w:bottom w:val="single" w:sz="4" w:space="0" w:color="auto"/>
              <w:right w:val="single" w:sz="4" w:space="0" w:color="auto"/>
            </w:tcBorders>
            <w:vAlign w:val="center"/>
            <w:hideMark/>
          </w:tcPr>
          <w:p w14:paraId="50155895" w14:textId="77777777" w:rsidR="008F27A5" w:rsidRPr="00EA6CB1" w:rsidRDefault="008F27A5" w:rsidP="008F27A5">
            <w:pPr>
              <w:spacing w:line="312" w:lineRule="auto"/>
              <w:rPr>
                <w:sz w:val="26"/>
                <w:szCs w:val="26"/>
              </w:rPr>
            </w:pPr>
          </w:p>
        </w:tc>
        <w:tc>
          <w:tcPr>
            <w:tcW w:w="3954" w:type="pct"/>
            <w:gridSpan w:val="2"/>
            <w:tcBorders>
              <w:top w:val="single" w:sz="4" w:space="0" w:color="auto"/>
              <w:left w:val="nil"/>
              <w:bottom w:val="single" w:sz="4" w:space="0" w:color="auto"/>
              <w:right w:val="single" w:sz="4" w:space="0" w:color="000000"/>
            </w:tcBorders>
            <w:shd w:val="clear" w:color="auto" w:fill="auto"/>
            <w:vAlign w:val="center"/>
            <w:hideMark/>
          </w:tcPr>
          <w:p w14:paraId="5DF42358" w14:textId="2B8A1D5D" w:rsidR="008F27A5" w:rsidRPr="00EA6CB1" w:rsidRDefault="008F27A5" w:rsidP="008F27A5">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3265025B" w14:textId="77777777" w:rsidTr="00AB79AA">
        <w:trPr>
          <w:trHeight w:val="844"/>
        </w:trPr>
        <w:tc>
          <w:tcPr>
            <w:tcW w:w="1046" w:type="pct"/>
            <w:vMerge/>
            <w:tcBorders>
              <w:top w:val="nil"/>
              <w:left w:val="single" w:sz="4" w:space="0" w:color="auto"/>
              <w:bottom w:val="single" w:sz="4" w:space="0" w:color="auto"/>
              <w:right w:val="single" w:sz="4" w:space="0" w:color="auto"/>
            </w:tcBorders>
            <w:vAlign w:val="center"/>
            <w:hideMark/>
          </w:tcPr>
          <w:p w14:paraId="72F5FA6B" w14:textId="77777777" w:rsidR="00AB79AA" w:rsidRPr="00EA6CB1" w:rsidRDefault="00AB79AA" w:rsidP="00AB79AA">
            <w:pPr>
              <w:spacing w:line="312" w:lineRule="auto"/>
              <w:rPr>
                <w:sz w:val="26"/>
                <w:szCs w:val="26"/>
              </w:rPr>
            </w:pPr>
          </w:p>
        </w:tc>
        <w:tc>
          <w:tcPr>
            <w:tcW w:w="1918" w:type="pct"/>
            <w:tcBorders>
              <w:top w:val="nil"/>
              <w:left w:val="nil"/>
              <w:bottom w:val="single" w:sz="4" w:space="0" w:color="auto"/>
              <w:right w:val="single" w:sz="4" w:space="0" w:color="auto"/>
            </w:tcBorders>
            <w:shd w:val="clear" w:color="auto" w:fill="auto"/>
            <w:vAlign w:val="center"/>
            <w:hideMark/>
          </w:tcPr>
          <w:p w14:paraId="6194C27F" w14:textId="36F17CE9" w:rsidR="00AB79AA" w:rsidRPr="00EA6CB1" w:rsidRDefault="00AB79AA" w:rsidP="00AB79AA">
            <w:pPr>
              <w:spacing w:line="312" w:lineRule="auto"/>
              <w:rPr>
                <w:sz w:val="26"/>
                <w:szCs w:val="26"/>
              </w:rPr>
            </w:pPr>
            <w:r w:rsidRPr="00EA6CB1">
              <w:rPr>
                <w:sz w:val="26"/>
                <w:szCs w:val="26"/>
              </w:rPr>
              <w:t>Điện thoại: 04.35737747</w:t>
            </w:r>
          </w:p>
        </w:tc>
        <w:tc>
          <w:tcPr>
            <w:tcW w:w="2036" w:type="pct"/>
            <w:tcBorders>
              <w:top w:val="nil"/>
              <w:left w:val="nil"/>
              <w:bottom w:val="single" w:sz="4" w:space="0" w:color="auto"/>
              <w:right w:val="single" w:sz="4" w:space="0" w:color="auto"/>
            </w:tcBorders>
            <w:shd w:val="clear" w:color="auto" w:fill="auto"/>
            <w:vAlign w:val="center"/>
            <w:hideMark/>
          </w:tcPr>
          <w:p w14:paraId="4C49B4FF" w14:textId="77777777" w:rsidR="00AB79AA" w:rsidRPr="00EA6CB1" w:rsidRDefault="00AB79AA" w:rsidP="00AB79AA">
            <w:pPr>
              <w:spacing w:line="312" w:lineRule="auto"/>
              <w:rPr>
                <w:sz w:val="26"/>
                <w:szCs w:val="26"/>
              </w:rPr>
            </w:pPr>
            <w:r w:rsidRPr="00EA6CB1">
              <w:rPr>
                <w:sz w:val="26"/>
                <w:szCs w:val="26"/>
              </w:rPr>
              <w:t xml:space="preserve">Người liên lạc: </w:t>
            </w:r>
          </w:p>
          <w:p w14:paraId="6169C986" w14:textId="42B17E97" w:rsidR="00AB79AA" w:rsidRPr="00EA6CB1" w:rsidRDefault="00AB79AA" w:rsidP="00AB79AA">
            <w:pPr>
              <w:spacing w:line="312" w:lineRule="auto"/>
              <w:rPr>
                <w:sz w:val="26"/>
                <w:szCs w:val="26"/>
              </w:rPr>
            </w:pPr>
            <w:r w:rsidRPr="00870502">
              <w:rPr>
                <w:sz w:val="26"/>
                <w:szCs w:val="26"/>
              </w:rPr>
              <w:t>Đào Quốc Thành</w:t>
            </w:r>
          </w:p>
        </w:tc>
      </w:tr>
      <w:tr w:rsidR="00AB79AA" w:rsidRPr="00EA6CB1" w14:paraId="2E403458" w14:textId="77777777" w:rsidTr="00AB79AA">
        <w:trPr>
          <w:trHeight w:val="494"/>
        </w:trPr>
        <w:tc>
          <w:tcPr>
            <w:tcW w:w="1046" w:type="pct"/>
            <w:vMerge/>
            <w:tcBorders>
              <w:top w:val="nil"/>
              <w:left w:val="single" w:sz="4" w:space="0" w:color="auto"/>
              <w:bottom w:val="single" w:sz="4" w:space="0" w:color="auto"/>
              <w:right w:val="single" w:sz="4" w:space="0" w:color="auto"/>
            </w:tcBorders>
            <w:vAlign w:val="center"/>
            <w:hideMark/>
          </w:tcPr>
          <w:p w14:paraId="68182D61" w14:textId="77777777" w:rsidR="00AB79AA" w:rsidRPr="00EA6CB1" w:rsidRDefault="00AB79AA" w:rsidP="00AB79AA">
            <w:pPr>
              <w:spacing w:line="312" w:lineRule="auto"/>
              <w:rPr>
                <w:sz w:val="26"/>
                <w:szCs w:val="26"/>
              </w:rPr>
            </w:pPr>
          </w:p>
        </w:tc>
        <w:tc>
          <w:tcPr>
            <w:tcW w:w="1918" w:type="pct"/>
            <w:tcBorders>
              <w:top w:val="nil"/>
              <w:left w:val="nil"/>
              <w:bottom w:val="single" w:sz="4" w:space="0" w:color="auto"/>
              <w:right w:val="single" w:sz="4" w:space="0" w:color="auto"/>
            </w:tcBorders>
            <w:shd w:val="clear" w:color="auto" w:fill="auto"/>
            <w:vAlign w:val="center"/>
            <w:hideMark/>
          </w:tcPr>
          <w:p w14:paraId="0291D7A8" w14:textId="1BD5BFBF" w:rsidR="00AB79AA" w:rsidRPr="00EA6CB1" w:rsidRDefault="00AB79AA" w:rsidP="00AB79AA">
            <w:pPr>
              <w:spacing w:line="312" w:lineRule="auto"/>
              <w:rPr>
                <w:sz w:val="26"/>
                <w:szCs w:val="26"/>
              </w:rPr>
            </w:pPr>
            <w:r w:rsidRPr="00EA6CB1">
              <w:rPr>
                <w:sz w:val="26"/>
                <w:szCs w:val="26"/>
              </w:rPr>
              <w:t>Fax: 04.35737748</w:t>
            </w:r>
          </w:p>
        </w:tc>
        <w:tc>
          <w:tcPr>
            <w:tcW w:w="2036" w:type="pct"/>
            <w:tcBorders>
              <w:top w:val="nil"/>
              <w:left w:val="nil"/>
              <w:bottom w:val="single" w:sz="4" w:space="0" w:color="auto"/>
              <w:right w:val="single" w:sz="4" w:space="0" w:color="auto"/>
            </w:tcBorders>
            <w:shd w:val="clear" w:color="auto" w:fill="auto"/>
            <w:vAlign w:val="center"/>
            <w:hideMark/>
          </w:tcPr>
          <w:p w14:paraId="300AED59" w14:textId="264EE9E8" w:rsidR="00AB79AA" w:rsidRPr="00EA6CB1" w:rsidRDefault="00AB79AA" w:rsidP="00AB7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5DA0CD07" w14:textId="77777777" w:rsidTr="00AB79AA">
        <w:trPr>
          <w:trHeight w:val="780"/>
        </w:trPr>
        <w:tc>
          <w:tcPr>
            <w:tcW w:w="1046" w:type="pct"/>
            <w:vMerge/>
            <w:tcBorders>
              <w:top w:val="nil"/>
              <w:left w:val="single" w:sz="4" w:space="0" w:color="auto"/>
              <w:bottom w:val="single" w:sz="4" w:space="0" w:color="auto"/>
              <w:right w:val="single" w:sz="4" w:space="0" w:color="auto"/>
            </w:tcBorders>
            <w:vAlign w:val="center"/>
            <w:hideMark/>
          </w:tcPr>
          <w:p w14:paraId="7024E99C" w14:textId="77777777" w:rsidR="008F27A5" w:rsidRPr="00EA6CB1" w:rsidRDefault="008F27A5" w:rsidP="008F27A5">
            <w:pPr>
              <w:spacing w:line="312" w:lineRule="auto"/>
              <w:rPr>
                <w:sz w:val="26"/>
                <w:szCs w:val="26"/>
              </w:rPr>
            </w:pPr>
          </w:p>
        </w:tc>
        <w:tc>
          <w:tcPr>
            <w:tcW w:w="1918" w:type="pct"/>
            <w:tcBorders>
              <w:top w:val="nil"/>
              <w:left w:val="nil"/>
              <w:bottom w:val="single" w:sz="4" w:space="0" w:color="auto"/>
              <w:right w:val="single" w:sz="4" w:space="0" w:color="auto"/>
            </w:tcBorders>
            <w:shd w:val="clear" w:color="auto" w:fill="auto"/>
            <w:vAlign w:val="center"/>
            <w:hideMark/>
          </w:tcPr>
          <w:p w14:paraId="5322F71D" w14:textId="4D399742" w:rsidR="008F27A5" w:rsidRPr="00EA6CB1" w:rsidRDefault="008F27A5" w:rsidP="008F27A5">
            <w:pPr>
              <w:spacing w:line="312" w:lineRule="auto"/>
              <w:rPr>
                <w:sz w:val="26"/>
                <w:szCs w:val="26"/>
              </w:rPr>
            </w:pPr>
            <w:r w:rsidRPr="00EA6CB1">
              <w:rPr>
                <w:sz w:val="26"/>
                <w:szCs w:val="26"/>
              </w:rPr>
              <w:t xml:space="preserve">Chức danh: Cán bộ kỹ thuật </w:t>
            </w:r>
          </w:p>
        </w:tc>
        <w:tc>
          <w:tcPr>
            <w:tcW w:w="2036" w:type="pct"/>
            <w:tcBorders>
              <w:top w:val="nil"/>
              <w:left w:val="nil"/>
              <w:bottom w:val="single" w:sz="4" w:space="0" w:color="auto"/>
              <w:right w:val="single" w:sz="4" w:space="0" w:color="auto"/>
            </w:tcBorders>
            <w:shd w:val="clear" w:color="auto" w:fill="auto"/>
            <w:vAlign w:val="center"/>
            <w:hideMark/>
          </w:tcPr>
          <w:p w14:paraId="7F6EEDAC" w14:textId="4007AA52" w:rsidR="008F27A5" w:rsidRPr="00EA6CB1" w:rsidRDefault="008F27A5" w:rsidP="008F27A5">
            <w:pPr>
              <w:spacing w:line="312" w:lineRule="auto"/>
              <w:rPr>
                <w:sz w:val="26"/>
                <w:szCs w:val="26"/>
              </w:rPr>
            </w:pPr>
            <w:r w:rsidRPr="00EA6CB1">
              <w:rPr>
                <w:sz w:val="26"/>
                <w:szCs w:val="26"/>
              </w:rPr>
              <w:t xml:space="preserve">Số năm làm việc cho ngưởi sử dụng lao động hiện tại: </w:t>
            </w:r>
            <w:r w:rsidR="00AB79AA">
              <w:rPr>
                <w:sz w:val="26"/>
                <w:szCs w:val="26"/>
                <w:lang w:val="vi-VN"/>
              </w:rPr>
              <w:t>15</w:t>
            </w:r>
            <w:r w:rsidRPr="00EA6CB1">
              <w:rPr>
                <w:sz w:val="26"/>
                <w:szCs w:val="26"/>
              </w:rPr>
              <w:t xml:space="preserve"> năm.</w:t>
            </w:r>
          </w:p>
        </w:tc>
      </w:tr>
    </w:tbl>
    <w:p w14:paraId="7CE674F5" w14:textId="77777777" w:rsidR="002F648F" w:rsidRPr="00EA6CB1" w:rsidRDefault="002F648F" w:rsidP="002F648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8F27A5" w:rsidRPr="00B47E7B" w14:paraId="6787B9C1" w14:textId="77777777" w:rsidTr="00B47E7B">
        <w:trPr>
          <w:trHeight w:val="962"/>
        </w:trPr>
        <w:tc>
          <w:tcPr>
            <w:tcW w:w="1427" w:type="dxa"/>
            <w:vAlign w:val="center"/>
          </w:tcPr>
          <w:p w14:paraId="3021DF07" w14:textId="77777777" w:rsidR="008F27A5" w:rsidRPr="00B47E7B" w:rsidRDefault="008F27A5" w:rsidP="00B47E7B">
            <w:pPr>
              <w:spacing w:line="312" w:lineRule="auto"/>
              <w:jc w:val="center"/>
              <w:rPr>
                <w:sz w:val="26"/>
                <w:szCs w:val="26"/>
                <w:lang w:eastAsia="ja-JP"/>
              </w:rPr>
            </w:pPr>
            <w:r w:rsidRPr="00B47E7B">
              <w:rPr>
                <w:sz w:val="26"/>
                <w:szCs w:val="26"/>
                <w:lang w:eastAsia="ja-JP"/>
              </w:rPr>
              <w:t>Từ</w:t>
            </w:r>
          </w:p>
        </w:tc>
        <w:tc>
          <w:tcPr>
            <w:tcW w:w="1496" w:type="dxa"/>
            <w:vAlign w:val="center"/>
          </w:tcPr>
          <w:p w14:paraId="1E75EB7B" w14:textId="77777777" w:rsidR="008F27A5" w:rsidRPr="00B47E7B" w:rsidRDefault="008F27A5" w:rsidP="00B47E7B">
            <w:pPr>
              <w:spacing w:line="312" w:lineRule="auto"/>
              <w:jc w:val="center"/>
              <w:rPr>
                <w:sz w:val="26"/>
                <w:szCs w:val="26"/>
                <w:lang w:eastAsia="ja-JP"/>
              </w:rPr>
            </w:pPr>
            <w:r w:rsidRPr="00B47E7B">
              <w:rPr>
                <w:sz w:val="26"/>
                <w:szCs w:val="26"/>
                <w:lang w:eastAsia="ja-JP"/>
              </w:rPr>
              <w:t>Đến</w:t>
            </w:r>
          </w:p>
        </w:tc>
        <w:tc>
          <w:tcPr>
            <w:tcW w:w="6149" w:type="dxa"/>
            <w:vAlign w:val="center"/>
          </w:tcPr>
          <w:p w14:paraId="2CD7A2A7" w14:textId="7A663D52" w:rsidR="008F27A5" w:rsidRPr="00B47E7B" w:rsidRDefault="008F27A5" w:rsidP="00B47E7B">
            <w:pPr>
              <w:spacing w:line="312" w:lineRule="auto"/>
              <w:rPr>
                <w:sz w:val="26"/>
                <w:szCs w:val="26"/>
                <w:lang w:eastAsia="ja-JP"/>
              </w:rPr>
            </w:pPr>
            <w:r w:rsidRPr="00B47E7B">
              <w:rPr>
                <w:sz w:val="26"/>
                <w:szCs w:val="26"/>
                <w:lang w:eastAsia="ja-JP"/>
              </w:rPr>
              <w:t>Công ty/Dự án/Chức vụ/ Kinh nghiệm chuyên môn và quản lý có liên quan</w:t>
            </w:r>
          </w:p>
        </w:tc>
      </w:tr>
      <w:tr w:rsidR="008F27A5" w:rsidRPr="00B47E7B" w14:paraId="5F03D6D6" w14:textId="77777777" w:rsidTr="00B47E7B">
        <w:trPr>
          <w:trHeight w:val="1124"/>
        </w:trPr>
        <w:tc>
          <w:tcPr>
            <w:tcW w:w="1427" w:type="dxa"/>
          </w:tcPr>
          <w:p w14:paraId="5CEE2031" w14:textId="77777777" w:rsidR="008F27A5" w:rsidRPr="00B47E7B" w:rsidRDefault="008F27A5" w:rsidP="00B47E7B">
            <w:pPr>
              <w:spacing w:line="312" w:lineRule="auto"/>
              <w:jc w:val="center"/>
              <w:rPr>
                <w:sz w:val="26"/>
                <w:szCs w:val="26"/>
                <w:lang w:eastAsia="ja-JP"/>
              </w:rPr>
            </w:pPr>
            <w:r w:rsidRPr="00B47E7B">
              <w:rPr>
                <w:sz w:val="26"/>
                <w:szCs w:val="26"/>
                <w:lang w:eastAsia="ja-JP"/>
              </w:rPr>
              <w:t>Từ 2008</w:t>
            </w:r>
          </w:p>
        </w:tc>
        <w:tc>
          <w:tcPr>
            <w:tcW w:w="1496" w:type="dxa"/>
          </w:tcPr>
          <w:p w14:paraId="3655D40A" w14:textId="77777777" w:rsidR="008F27A5" w:rsidRPr="00B47E7B" w:rsidRDefault="008F27A5" w:rsidP="00B47E7B">
            <w:pPr>
              <w:spacing w:line="312" w:lineRule="auto"/>
              <w:jc w:val="center"/>
              <w:rPr>
                <w:sz w:val="26"/>
                <w:szCs w:val="26"/>
                <w:lang w:eastAsia="ja-JP"/>
              </w:rPr>
            </w:pPr>
            <w:r w:rsidRPr="00B47E7B">
              <w:rPr>
                <w:sz w:val="26"/>
                <w:szCs w:val="26"/>
                <w:lang w:eastAsia="ja-JP"/>
              </w:rPr>
              <w:t>2012</w:t>
            </w:r>
          </w:p>
        </w:tc>
        <w:tc>
          <w:tcPr>
            <w:tcW w:w="6149" w:type="dxa"/>
          </w:tcPr>
          <w:p w14:paraId="4CBB153B" w14:textId="77777777" w:rsidR="008F27A5" w:rsidRPr="00B47E7B" w:rsidRDefault="008F27A5" w:rsidP="00B47E7B">
            <w:pPr>
              <w:rPr>
                <w:sz w:val="26"/>
                <w:szCs w:val="26"/>
                <w:lang w:eastAsia="ja-JP"/>
              </w:rPr>
            </w:pPr>
            <w:r w:rsidRPr="00B47E7B">
              <w:rPr>
                <w:sz w:val="26"/>
                <w:szCs w:val="26"/>
                <w:lang w:eastAsia="ja-JP"/>
              </w:rPr>
              <w:t>Nơi làm việc: Công ty TNHH Máy tính NÉT</w:t>
            </w:r>
          </w:p>
          <w:p w14:paraId="402A5A4A" w14:textId="77777777" w:rsidR="008F27A5" w:rsidRPr="00B47E7B" w:rsidRDefault="008F27A5" w:rsidP="00B47E7B">
            <w:pPr>
              <w:rPr>
                <w:sz w:val="26"/>
                <w:szCs w:val="26"/>
                <w:lang w:eastAsia="ja-JP"/>
              </w:rPr>
            </w:pPr>
            <w:r w:rsidRPr="00B47E7B">
              <w:rPr>
                <w:sz w:val="26"/>
                <w:szCs w:val="26"/>
                <w:lang w:eastAsia="ja-JP"/>
              </w:rPr>
              <w:t>Vị trí: Cán bộ trung tâm nghiên cứu Hệ thống thông tin.</w:t>
            </w:r>
          </w:p>
          <w:p w14:paraId="33D6AB44" w14:textId="77777777" w:rsidR="008F27A5" w:rsidRPr="00B47E7B" w:rsidRDefault="008F27A5" w:rsidP="00B47E7B">
            <w:pPr>
              <w:rPr>
                <w:sz w:val="26"/>
                <w:szCs w:val="26"/>
                <w:lang w:eastAsia="ja-JP"/>
              </w:rPr>
            </w:pPr>
            <w:r w:rsidRPr="00B47E7B">
              <w:rPr>
                <w:sz w:val="26"/>
                <w:szCs w:val="26"/>
                <w:lang w:eastAsia="ja-JP"/>
              </w:rPr>
              <w:t>Chức vụ: Nhân viên</w:t>
            </w:r>
          </w:p>
          <w:p w14:paraId="3E585D66" w14:textId="76826621" w:rsidR="008F27A5" w:rsidRPr="00B47E7B" w:rsidRDefault="008F27A5" w:rsidP="00B47E7B">
            <w:pPr>
              <w:spacing w:line="312" w:lineRule="auto"/>
              <w:rPr>
                <w:sz w:val="26"/>
                <w:szCs w:val="26"/>
                <w:lang w:val="vi-VN" w:eastAsia="ja-JP"/>
              </w:rPr>
            </w:pPr>
            <w:r w:rsidRPr="00B47E7B">
              <w:rPr>
                <w:sz w:val="26"/>
                <w:szCs w:val="26"/>
                <w:lang w:eastAsia="ja-JP"/>
              </w:rPr>
              <w:t xml:space="preserve">Kinh nghiệm chuyên môn: </w:t>
            </w:r>
            <w:r w:rsidR="005E518B" w:rsidRPr="00B47E7B">
              <w:rPr>
                <w:sz w:val="26"/>
                <w:szCs w:val="26"/>
                <w:lang w:eastAsia="ja-JP"/>
              </w:rPr>
              <w:t>Trực</w:t>
            </w:r>
            <w:r w:rsidR="005E518B" w:rsidRPr="00B47E7B">
              <w:rPr>
                <w:sz w:val="26"/>
                <w:szCs w:val="26"/>
                <w:lang w:val="vi-VN" w:eastAsia="ja-JP"/>
              </w:rPr>
              <w:t xml:space="preserve"> tiếp triển khai các dự án công nghệ</w:t>
            </w:r>
          </w:p>
        </w:tc>
      </w:tr>
      <w:tr w:rsidR="008F27A5" w:rsidRPr="00AB79AA" w14:paraId="7E301A40" w14:textId="77777777" w:rsidTr="00B47E7B">
        <w:tc>
          <w:tcPr>
            <w:tcW w:w="1427" w:type="dxa"/>
          </w:tcPr>
          <w:p w14:paraId="3155C634" w14:textId="77777777" w:rsidR="008F27A5" w:rsidRPr="00B47E7B" w:rsidRDefault="008F27A5" w:rsidP="00B47E7B">
            <w:pPr>
              <w:spacing w:line="312" w:lineRule="auto"/>
              <w:jc w:val="center"/>
              <w:rPr>
                <w:sz w:val="26"/>
                <w:szCs w:val="26"/>
                <w:lang w:eastAsia="ja-JP"/>
              </w:rPr>
            </w:pPr>
            <w:r w:rsidRPr="00B47E7B">
              <w:rPr>
                <w:sz w:val="26"/>
                <w:szCs w:val="26"/>
                <w:lang w:eastAsia="ja-JP"/>
              </w:rPr>
              <w:t>2013</w:t>
            </w:r>
          </w:p>
        </w:tc>
        <w:tc>
          <w:tcPr>
            <w:tcW w:w="1496" w:type="dxa"/>
          </w:tcPr>
          <w:p w14:paraId="42A19966" w14:textId="0412DD6B" w:rsidR="008F27A5" w:rsidRPr="00B47E7B" w:rsidRDefault="00B47E7B" w:rsidP="00B47E7B">
            <w:pPr>
              <w:spacing w:line="312" w:lineRule="auto"/>
              <w:jc w:val="center"/>
              <w:rPr>
                <w:sz w:val="26"/>
                <w:szCs w:val="26"/>
                <w:lang w:val="vi-VN" w:eastAsia="ja-JP"/>
              </w:rPr>
            </w:pPr>
            <w:r w:rsidRPr="00B47E7B">
              <w:rPr>
                <w:sz w:val="26"/>
                <w:szCs w:val="26"/>
                <w:lang w:val="vi-VN" w:eastAsia="ja-JP"/>
              </w:rPr>
              <w:t>2016</w:t>
            </w:r>
          </w:p>
        </w:tc>
        <w:tc>
          <w:tcPr>
            <w:tcW w:w="6149" w:type="dxa"/>
          </w:tcPr>
          <w:p w14:paraId="4AF5A854" w14:textId="77777777" w:rsidR="008F27A5" w:rsidRPr="00B47E7B" w:rsidRDefault="008F27A5" w:rsidP="00B47E7B">
            <w:pPr>
              <w:rPr>
                <w:sz w:val="26"/>
                <w:szCs w:val="26"/>
                <w:lang w:eastAsia="ja-JP"/>
              </w:rPr>
            </w:pPr>
            <w:r w:rsidRPr="00B47E7B">
              <w:rPr>
                <w:sz w:val="26"/>
                <w:szCs w:val="26"/>
                <w:lang w:eastAsia="ja-JP"/>
              </w:rPr>
              <w:t>Nơi làm việc: Công ty TNHH Máy tính NÉT</w:t>
            </w:r>
          </w:p>
          <w:p w14:paraId="4D477ECC" w14:textId="77777777" w:rsidR="008F27A5" w:rsidRPr="00B47E7B" w:rsidRDefault="008F27A5" w:rsidP="00B47E7B">
            <w:pPr>
              <w:rPr>
                <w:sz w:val="26"/>
                <w:szCs w:val="26"/>
                <w:lang w:eastAsia="ja-JP"/>
              </w:rPr>
            </w:pPr>
            <w:r w:rsidRPr="00B47E7B">
              <w:rPr>
                <w:sz w:val="26"/>
                <w:szCs w:val="26"/>
                <w:lang w:eastAsia="ja-JP"/>
              </w:rPr>
              <w:t>Vị trí: Cán bộ trung tâm kỹ thuật triển khai dự án</w:t>
            </w:r>
          </w:p>
          <w:p w14:paraId="4AD8419C" w14:textId="5ABFB10F" w:rsidR="008F27A5" w:rsidRPr="00B47E7B" w:rsidRDefault="008F27A5" w:rsidP="00B47E7B">
            <w:pPr>
              <w:rPr>
                <w:sz w:val="26"/>
                <w:szCs w:val="26"/>
                <w:lang w:val="vi-VN" w:eastAsia="ja-JP"/>
              </w:rPr>
            </w:pPr>
            <w:r w:rsidRPr="00B47E7B">
              <w:rPr>
                <w:sz w:val="26"/>
                <w:szCs w:val="26"/>
                <w:lang w:eastAsia="ja-JP"/>
              </w:rPr>
              <w:t xml:space="preserve">Chức vụ:   </w:t>
            </w:r>
            <w:r w:rsidR="005E518B" w:rsidRPr="00B47E7B">
              <w:rPr>
                <w:sz w:val="26"/>
                <w:szCs w:val="26"/>
                <w:lang w:eastAsia="ja-JP"/>
              </w:rPr>
              <w:t>Nhân</w:t>
            </w:r>
            <w:r w:rsidR="005E518B" w:rsidRPr="00B47E7B">
              <w:rPr>
                <w:sz w:val="26"/>
                <w:szCs w:val="26"/>
                <w:lang w:val="vi-VN" w:eastAsia="ja-JP"/>
              </w:rPr>
              <w:t xml:space="preserve"> Viên</w:t>
            </w:r>
          </w:p>
          <w:p w14:paraId="6559CDEB" w14:textId="77777777" w:rsidR="008F27A5" w:rsidRPr="00B47E7B" w:rsidRDefault="008F27A5" w:rsidP="00B47E7B">
            <w:pPr>
              <w:rPr>
                <w:sz w:val="26"/>
                <w:szCs w:val="26"/>
                <w:lang w:eastAsia="ja-JP"/>
              </w:rPr>
            </w:pPr>
            <w:r w:rsidRPr="00B47E7B">
              <w:rPr>
                <w:sz w:val="26"/>
                <w:szCs w:val="26"/>
                <w:lang w:eastAsia="ja-JP"/>
              </w:rPr>
              <w:t>Kinh nghiệm chuyên môn: Triển khai dự án CNTT</w:t>
            </w:r>
          </w:p>
          <w:p w14:paraId="165962CD" w14:textId="4EAFBBC9" w:rsidR="008F27A5" w:rsidRPr="00B47E7B" w:rsidRDefault="008F27A5" w:rsidP="00B47E7B">
            <w:pPr>
              <w:spacing w:line="312" w:lineRule="auto"/>
              <w:rPr>
                <w:sz w:val="26"/>
                <w:szCs w:val="26"/>
                <w:lang w:eastAsia="ja-JP"/>
              </w:rPr>
            </w:pPr>
            <w:r w:rsidRPr="00B47E7B">
              <w:rPr>
                <w:sz w:val="26"/>
                <w:szCs w:val="26"/>
                <w:lang w:eastAsia="ja-JP"/>
              </w:rPr>
              <w:t xml:space="preserve">Kinh nghiệm quản lý: </w:t>
            </w:r>
            <w:r w:rsidR="005E518B" w:rsidRPr="00B47E7B">
              <w:rPr>
                <w:sz w:val="26"/>
                <w:szCs w:val="26"/>
                <w:lang w:eastAsia="ja-JP"/>
              </w:rPr>
              <w:t>Trực</w:t>
            </w:r>
            <w:r w:rsidR="005E518B" w:rsidRPr="00B47E7B">
              <w:rPr>
                <w:sz w:val="26"/>
                <w:szCs w:val="26"/>
                <w:lang w:val="vi-VN" w:eastAsia="ja-JP"/>
              </w:rPr>
              <w:t xml:space="preserve"> tiếp triển khai các dự án công nghệ.</w:t>
            </w:r>
          </w:p>
        </w:tc>
      </w:tr>
      <w:tr w:rsidR="009C4FC1" w:rsidRPr="00AB79AA" w14:paraId="5840619B" w14:textId="77777777" w:rsidTr="009C4FC1">
        <w:trPr>
          <w:trHeight w:val="360"/>
        </w:trPr>
        <w:tc>
          <w:tcPr>
            <w:tcW w:w="1427" w:type="dxa"/>
            <w:vMerge w:val="restart"/>
            <w:vAlign w:val="center"/>
            <w:hideMark/>
          </w:tcPr>
          <w:p w14:paraId="05600213" w14:textId="0FF6D45B" w:rsidR="009C4FC1" w:rsidRPr="00AB79AA" w:rsidRDefault="009C4FC1" w:rsidP="009C4FC1">
            <w:pPr>
              <w:jc w:val="center"/>
              <w:rPr>
                <w:rFonts w:eastAsia="TimesNewRomanPSMT"/>
                <w:color w:val="000000"/>
                <w:sz w:val="26"/>
                <w:szCs w:val="26"/>
              </w:rPr>
            </w:pPr>
            <w:r>
              <w:rPr>
                <w:rFonts w:eastAsia="TimesNewRomanPSMT"/>
                <w:color w:val="000000"/>
                <w:sz w:val="26"/>
                <w:szCs w:val="26"/>
              </w:rPr>
              <w:t>2017</w:t>
            </w:r>
          </w:p>
        </w:tc>
        <w:tc>
          <w:tcPr>
            <w:tcW w:w="1496" w:type="dxa"/>
            <w:vAlign w:val="center"/>
            <w:hideMark/>
          </w:tcPr>
          <w:p w14:paraId="4F3C38F7" w14:textId="49E7010A" w:rsidR="009C4FC1" w:rsidRPr="00AB79AA" w:rsidRDefault="009C4FC1" w:rsidP="009C4FC1">
            <w:pPr>
              <w:jc w:val="center"/>
              <w:rPr>
                <w:rFonts w:eastAsia="TimesNewRomanPSMT"/>
                <w:color w:val="000000"/>
                <w:sz w:val="26"/>
                <w:szCs w:val="26"/>
              </w:rPr>
            </w:pPr>
            <w:r>
              <w:rPr>
                <w:rFonts w:eastAsia="TimesNewRomanPSMT"/>
                <w:color w:val="000000"/>
                <w:sz w:val="26"/>
                <w:szCs w:val="26"/>
              </w:rPr>
              <w:t>Công ty</w:t>
            </w:r>
          </w:p>
        </w:tc>
        <w:tc>
          <w:tcPr>
            <w:tcW w:w="6149" w:type="dxa"/>
            <w:vAlign w:val="center"/>
            <w:hideMark/>
          </w:tcPr>
          <w:p w14:paraId="5462400F" w14:textId="613DB66A" w:rsidR="009C4FC1" w:rsidRPr="00AB79AA" w:rsidRDefault="009C4FC1" w:rsidP="009C4FC1">
            <w:pPr>
              <w:rPr>
                <w:rFonts w:eastAsia="TimesNewRomanPSMT"/>
                <w:color w:val="000000"/>
                <w:sz w:val="26"/>
                <w:szCs w:val="26"/>
              </w:rPr>
            </w:pPr>
            <w:r>
              <w:rPr>
                <w:rFonts w:eastAsia="TimesNewRomanPSMT"/>
                <w:color w:val="000000"/>
                <w:sz w:val="26"/>
                <w:szCs w:val="26"/>
              </w:rPr>
              <w:t>Công ty TNHH Máy tính NÉT</w:t>
            </w:r>
          </w:p>
        </w:tc>
      </w:tr>
      <w:tr w:rsidR="009C4FC1" w:rsidRPr="00AB79AA" w14:paraId="2EC75C13" w14:textId="77777777" w:rsidTr="009C4FC1">
        <w:trPr>
          <w:trHeight w:val="1080"/>
        </w:trPr>
        <w:tc>
          <w:tcPr>
            <w:tcW w:w="1427" w:type="dxa"/>
            <w:vMerge/>
            <w:vAlign w:val="center"/>
            <w:hideMark/>
          </w:tcPr>
          <w:p w14:paraId="38ED4F33" w14:textId="77777777" w:rsidR="009C4FC1" w:rsidRPr="00AB79AA" w:rsidRDefault="009C4FC1" w:rsidP="009C4FC1">
            <w:pPr>
              <w:rPr>
                <w:rFonts w:eastAsia="TimesNewRomanPSMT"/>
                <w:color w:val="000000"/>
                <w:sz w:val="26"/>
                <w:szCs w:val="26"/>
              </w:rPr>
            </w:pPr>
          </w:p>
        </w:tc>
        <w:tc>
          <w:tcPr>
            <w:tcW w:w="1496" w:type="dxa"/>
            <w:vAlign w:val="center"/>
            <w:hideMark/>
          </w:tcPr>
          <w:p w14:paraId="030433D8" w14:textId="6B0DBC75" w:rsidR="009C4FC1" w:rsidRPr="00AB79AA" w:rsidRDefault="009C4FC1" w:rsidP="009C4FC1">
            <w:pPr>
              <w:jc w:val="center"/>
              <w:rPr>
                <w:rFonts w:eastAsia="TimesNewRomanPSMT"/>
                <w:color w:val="000000"/>
                <w:sz w:val="26"/>
                <w:szCs w:val="26"/>
              </w:rPr>
            </w:pPr>
            <w:r>
              <w:rPr>
                <w:rFonts w:eastAsia="TimesNewRomanPSMT"/>
                <w:color w:val="000000"/>
                <w:sz w:val="26"/>
                <w:szCs w:val="26"/>
              </w:rPr>
              <w:t>Dự án</w:t>
            </w:r>
          </w:p>
        </w:tc>
        <w:tc>
          <w:tcPr>
            <w:tcW w:w="6149" w:type="dxa"/>
            <w:vAlign w:val="center"/>
            <w:hideMark/>
          </w:tcPr>
          <w:p w14:paraId="5345908D" w14:textId="732F13A2" w:rsidR="009C4FC1" w:rsidRPr="00AB79AA" w:rsidRDefault="009C4FC1" w:rsidP="009C4FC1">
            <w:pPr>
              <w:rPr>
                <w:rFonts w:eastAsia="TimesNewRomanPSMT"/>
                <w:color w:val="000000"/>
                <w:sz w:val="26"/>
                <w:szCs w:val="26"/>
              </w:rPr>
            </w:pPr>
            <w:r>
              <w:rPr>
                <w:rFonts w:eastAsia="TimesNewRomanPSMT"/>
                <w:color w:val="000000"/>
                <w:sz w:val="26"/>
                <w:szCs w:val="26"/>
              </w:rPr>
              <w:t>Mua sắm thiết bị cho hoạt động nghiên cứu của tập đoàn Viễn thông Quân đôi–Viettel</w:t>
            </w:r>
          </w:p>
        </w:tc>
      </w:tr>
      <w:tr w:rsidR="009C4FC1" w:rsidRPr="00AB79AA" w14:paraId="3F5F2DC6" w14:textId="77777777" w:rsidTr="009C4FC1">
        <w:trPr>
          <w:trHeight w:val="360"/>
        </w:trPr>
        <w:tc>
          <w:tcPr>
            <w:tcW w:w="1427" w:type="dxa"/>
            <w:vMerge/>
            <w:vAlign w:val="center"/>
            <w:hideMark/>
          </w:tcPr>
          <w:p w14:paraId="31241022" w14:textId="77777777" w:rsidR="009C4FC1" w:rsidRPr="00AB79AA" w:rsidRDefault="009C4FC1" w:rsidP="009C4FC1">
            <w:pPr>
              <w:rPr>
                <w:rFonts w:eastAsia="TimesNewRomanPSMT"/>
                <w:color w:val="000000"/>
                <w:sz w:val="26"/>
                <w:szCs w:val="26"/>
              </w:rPr>
            </w:pPr>
          </w:p>
        </w:tc>
        <w:tc>
          <w:tcPr>
            <w:tcW w:w="1496" w:type="dxa"/>
            <w:vAlign w:val="center"/>
            <w:hideMark/>
          </w:tcPr>
          <w:p w14:paraId="4F8BA9EA" w14:textId="5CA2521B" w:rsidR="009C4FC1" w:rsidRPr="00AB79AA" w:rsidRDefault="009C4FC1" w:rsidP="009C4FC1">
            <w:pPr>
              <w:jc w:val="center"/>
              <w:rPr>
                <w:rFonts w:eastAsia="TimesNewRomanPSMT"/>
                <w:color w:val="000000"/>
                <w:sz w:val="26"/>
                <w:szCs w:val="26"/>
              </w:rPr>
            </w:pPr>
            <w:r>
              <w:rPr>
                <w:rFonts w:eastAsia="TimesNewRomanPSMT"/>
                <w:color w:val="000000"/>
                <w:sz w:val="26"/>
                <w:szCs w:val="26"/>
              </w:rPr>
              <w:t>Chức vụ</w:t>
            </w:r>
          </w:p>
        </w:tc>
        <w:tc>
          <w:tcPr>
            <w:tcW w:w="6149" w:type="dxa"/>
            <w:vAlign w:val="center"/>
            <w:hideMark/>
          </w:tcPr>
          <w:p w14:paraId="3C024D60" w14:textId="35F21A8F" w:rsidR="009C4FC1" w:rsidRPr="00AB79AA" w:rsidRDefault="009C4FC1" w:rsidP="009C4FC1">
            <w:pPr>
              <w:rPr>
                <w:rFonts w:eastAsia="TimesNewRomanPSMT"/>
                <w:color w:val="000000"/>
                <w:sz w:val="26"/>
                <w:szCs w:val="26"/>
              </w:rPr>
            </w:pPr>
            <w:r>
              <w:rPr>
                <w:rFonts w:eastAsia="TimesNewRomanPSMT"/>
                <w:color w:val="000000"/>
                <w:sz w:val="26"/>
                <w:szCs w:val="26"/>
              </w:rPr>
              <w:t>Cán bộ kỹ thuật</w:t>
            </w:r>
          </w:p>
        </w:tc>
      </w:tr>
      <w:tr w:rsidR="009C4FC1" w:rsidRPr="00AB79AA" w14:paraId="27729CFD" w14:textId="77777777" w:rsidTr="009C4FC1">
        <w:trPr>
          <w:trHeight w:val="1080"/>
        </w:trPr>
        <w:tc>
          <w:tcPr>
            <w:tcW w:w="1427" w:type="dxa"/>
            <w:vMerge/>
            <w:vAlign w:val="center"/>
            <w:hideMark/>
          </w:tcPr>
          <w:p w14:paraId="416BCCDC" w14:textId="77777777" w:rsidR="009C4FC1" w:rsidRPr="00AB79AA" w:rsidRDefault="009C4FC1" w:rsidP="009C4FC1">
            <w:pPr>
              <w:rPr>
                <w:rFonts w:eastAsia="TimesNewRomanPSMT"/>
                <w:color w:val="000000"/>
                <w:sz w:val="26"/>
                <w:szCs w:val="26"/>
              </w:rPr>
            </w:pPr>
          </w:p>
        </w:tc>
        <w:tc>
          <w:tcPr>
            <w:tcW w:w="1496" w:type="dxa"/>
            <w:vAlign w:val="center"/>
            <w:hideMark/>
          </w:tcPr>
          <w:p w14:paraId="5F9EFC25" w14:textId="0A071C5A" w:rsidR="009C4FC1" w:rsidRPr="00AB79AA" w:rsidRDefault="009C4FC1" w:rsidP="009C4FC1">
            <w:pPr>
              <w:jc w:val="center"/>
              <w:rPr>
                <w:rFonts w:eastAsia="TimesNewRomanPSMT"/>
                <w:color w:val="000000"/>
                <w:sz w:val="26"/>
                <w:szCs w:val="26"/>
              </w:rPr>
            </w:pPr>
            <w:r>
              <w:rPr>
                <w:rFonts w:eastAsia="TimesNewRomanPSMT"/>
                <w:color w:val="000000"/>
                <w:sz w:val="26"/>
                <w:szCs w:val="26"/>
              </w:rPr>
              <w:t xml:space="preserve">Kinh nghiệm chuyên môn </w:t>
            </w:r>
            <w:r>
              <w:rPr>
                <w:rFonts w:eastAsia="TimesNewRomanPSMT"/>
                <w:color w:val="000000"/>
                <w:sz w:val="26"/>
                <w:szCs w:val="26"/>
              </w:rPr>
              <w:lastRenderedPageBreak/>
              <w:t xml:space="preserve">và/quản lý có liên quan </w:t>
            </w:r>
          </w:p>
        </w:tc>
        <w:tc>
          <w:tcPr>
            <w:tcW w:w="6149" w:type="dxa"/>
            <w:vAlign w:val="center"/>
            <w:hideMark/>
          </w:tcPr>
          <w:p w14:paraId="713C0AAE" w14:textId="5CFA32FF" w:rsidR="009C4FC1" w:rsidRPr="00AB79AA" w:rsidRDefault="009C4FC1" w:rsidP="009C4FC1">
            <w:pPr>
              <w:rPr>
                <w:rFonts w:eastAsia="TimesNewRomanPSMT"/>
                <w:color w:val="000000"/>
                <w:sz w:val="26"/>
                <w:szCs w:val="26"/>
              </w:rPr>
            </w:pPr>
            <w:r>
              <w:rPr>
                <w:rFonts w:eastAsia="TimesNewRomanPSMT"/>
                <w:color w:val="000000"/>
                <w:sz w:val="26"/>
                <w:szCs w:val="26"/>
              </w:rPr>
              <w:lastRenderedPageBreak/>
              <w:t>Triển khai, cấu hình thiết lập thiết bị</w:t>
            </w:r>
          </w:p>
        </w:tc>
      </w:tr>
      <w:tr w:rsidR="009C4FC1" w:rsidRPr="00AB79AA" w14:paraId="60B21E38" w14:textId="77777777" w:rsidTr="009C4FC1">
        <w:trPr>
          <w:trHeight w:val="360"/>
        </w:trPr>
        <w:tc>
          <w:tcPr>
            <w:tcW w:w="1427" w:type="dxa"/>
            <w:vMerge w:val="restart"/>
            <w:vAlign w:val="center"/>
            <w:hideMark/>
          </w:tcPr>
          <w:p w14:paraId="72FD5F69" w14:textId="178C5ECE" w:rsidR="009C4FC1" w:rsidRPr="00AB79AA" w:rsidRDefault="009C4FC1" w:rsidP="009C4FC1">
            <w:pPr>
              <w:jc w:val="center"/>
              <w:rPr>
                <w:rFonts w:eastAsia="TimesNewRomanPSMT"/>
                <w:color w:val="000000"/>
                <w:sz w:val="26"/>
                <w:szCs w:val="26"/>
              </w:rPr>
            </w:pPr>
            <w:r>
              <w:rPr>
                <w:rFonts w:eastAsia="TimesNewRomanPSMT"/>
                <w:color w:val="000000"/>
                <w:sz w:val="26"/>
                <w:szCs w:val="26"/>
              </w:rPr>
              <w:t>2018</w:t>
            </w:r>
          </w:p>
        </w:tc>
        <w:tc>
          <w:tcPr>
            <w:tcW w:w="1496" w:type="dxa"/>
            <w:vAlign w:val="center"/>
            <w:hideMark/>
          </w:tcPr>
          <w:p w14:paraId="7D42469D" w14:textId="3262A4AB" w:rsidR="009C4FC1" w:rsidRPr="00AB79AA" w:rsidRDefault="009C4FC1" w:rsidP="009C4FC1">
            <w:pPr>
              <w:jc w:val="center"/>
              <w:rPr>
                <w:rFonts w:eastAsia="TimesNewRomanPSMT"/>
                <w:color w:val="000000"/>
                <w:sz w:val="26"/>
                <w:szCs w:val="26"/>
              </w:rPr>
            </w:pPr>
            <w:r>
              <w:rPr>
                <w:rFonts w:eastAsia="TimesNewRomanPSMT"/>
                <w:color w:val="000000"/>
                <w:sz w:val="26"/>
                <w:szCs w:val="26"/>
              </w:rPr>
              <w:t>Công ty</w:t>
            </w:r>
          </w:p>
        </w:tc>
        <w:tc>
          <w:tcPr>
            <w:tcW w:w="6149" w:type="dxa"/>
            <w:vAlign w:val="center"/>
            <w:hideMark/>
          </w:tcPr>
          <w:p w14:paraId="729BDE75" w14:textId="687B1825" w:rsidR="009C4FC1" w:rsidRPr="00AB79AA" w:rsidRDefault="009C4FC1" w:rsidP="009C4FC1">
            <w:pPr>
              <w:rPr>
                <w:rFonts w:eastAsia="TimesNewRomanPSMT"/>
                <w:color w:val="000000"/>
                <w:sz w:val="26"/>
                <w:szCs w:val="26"/>
              </w:rPr>
            </w:pPr>
            <w:r>
              <w:rPr>
                <w:rFonts w:eastAsia="TimesNewRomanPSMT"/>
                <w:color w:val="000000"/>
                <w:sz w:val="26"/>
                <w:szCs w:val="26"/>
              </w:rPr>
              <w:t>Công ty TNHH Máy tính NÉT</w:t>
            </w:r>
          </w:p>
        </w:tc>
      </w:tr>
      <w:tr w:rsidR="009C4FC1" w:rsidRPr="00AB79AA" w14:paraId="3CCA7E91" w14:textId="77777777" w:rsidTr="009C4FC1">
        <w:trPr>
          <w:trHeight w:val="1080"/>
        </w:trPr>
        <w:tc>
          <w:tcPr>
            <w:tcW w:w="1427" w:type="dxa"/>
            <w:vMerge/>
            <w:vAlign w:val="center"/>
            <w:hideMark/>
          </w:tcPr>
          <w:p w14:paraId="2C3E43F4" w14:textId="77777777" w:rsidR="009C4FC1" w:rsidRPr="00AB79AA" w:rsidRDefault="009C4FC1" w:rsidP="009C4FC1">
            <w:pPr>
              <w:rPr>
                <w:rFonts w:eastAsia="TimesNewRomanPSMT"/>
                <w:color w:val="000000"/>
                <w:sz w:val="26"/>
                <w:szCs w:val="26"/>
              </w:rPr>
            </w:pPr>
          </w:p>
        </w:tc>
        <w:tc>
          <w:tcPr>
            <w:tcW w:w="1496" w:type="dxa"/>
            <w:vAlign w:val="center"/>
            <w:hideMark/>
          </w:tcPr>
          <w:p w14:paraId="6BC1B9E9" w14:textId="029725FB" w:rsidR="009C4FC1" w:rsidRPr="00AB79AA" w:rsidRDefault="009C4FC1" w:rsidP="009C4FC1">
            <w:pPr>
              <w:jc w:val="center"/>
              <w:rPr>
                <w:rFonts w:eastAsia="TimesNewRomanPSMT"/>
                <w:color w:val="000000"/>
                <w:sz w:val="26"/>
                <w:szCs w:val="26"/>
              </w:rPr>
            </w:pPr>
            <w:r>
              <w:rPr>
                <w:rFonts w:eastAsia="TimesNewRomanPSMT"/>
                <w:color w:val="000000"/>
                <w:sz w:val="26"/>
                <w:szCs w:val="26"/>
              </w:rPr>
              <w:t>Dự án</w:t>
            </w:r>
          </w:p>
        </w:tc>
        <w:tc>
          <w:tcPr>
            <w:tcW w:w="6149" w:type="dxa"/>
            <w:vAlign w:val="center"/>
            <w:hideMark/>
          </w:tcPr>
          <w:p w14:paraId="02060A6C" w14:textId="2D08508E" w:rsidR="009C4FC1" w:rsidRPr="00AB79AA" w:rsidRDefault="009C4FC1" w:rsidP="009C4FC1">
            <w:pPr>
              <w:rPr>
                <w:rFonts w:eastAsia="TimesNewRomanPSMT"/>
                <w:color w:val="000000"/>
                <w:sz w:val="26"/>
                <w:szCs w:val="26"/>
              </w:rPr>
            </w:pPr>
            <w:r>
              <w:rPr>
                <w:rFonts w:eastAsia="TimesNewRomanPSMT"/>
                <w:color w:val="000000"/>
                <w:sz w:val="26"/>
                <w:szCs w:val="26"/>
              </w:rPr>
              <w:t>Triển khai giải pháp bảng tin điện tử quản lý tập trung cho UBND quận Bắc Từ Liêm</w:t>
            </w:r>
            <w:r>
              <w:rPr>
                <w:rFonts w:eastAsia="TimesNewRomanPSMT"/>
                <w:color w:val="000000"/>
                <w:sz w:val="26"/>
                <w:szCs w:val="26"/>
              </w:rPr>
              <w:br/>
              <w:t>Tăng cường năng lực thực hành, đào tạo và bồi dưỡng giáo viên ngành Vật lý, Hóa học, Sinh học, Sư phạm kỹ thuật, Công nghệ thông tin góp phần phục vụ đổi mới căn bản và toàn diện giáo dục đào tạo tại Trường Đại học Sư phạm Hà Nội</w:t>
            </w:r>
          </w:p>
        </w:tc>
      </w:tr>
      <w:tr w:rsidR="009C4FC1" w:rsidRPr="00AB79AA" w14:paraId="5DBBE175" w14:textId="77777777" w:rsidTr="009C4FC1">
        <w:trPr>
          <w:trHeight w:val="360"/>
        </w:trPr>
        <w:tc>
          <w:tcPr>
            <w:tcW w:w="1427" w:type="dxa"/>
            <w:vMerge/>
            <w:vAlign w:val="center"/>
            <w:hideMark/>
          </w:tcPr>
          <w:p w14:paraId="3F665665" w14:textId="77777777" w:rsidR="009C4FC1" w:rsidRPr="00AB79AA" w:rsidRDefault="009C4FC1" w:rsidP="009C4FC1">
            <w:pPr>
              <w:rPr>
                <w:rFonts w:eastAsia="TimesNewRomanPSMT"/>
                <w:color w:val="000000"/>
                <w:sz w:val="26"/>
                <w:szCs w:val="26"/>
              </w:rPr>
            </w:pPr>
          </w:p>
        </w:tc>
        <w:tc>
          <w:tcPr>
            <w:tcW w:w="1496" w:type="dxa"/>
            <w:vAlign w:val="center"/>
            <w:hideMark/>
          </w:tcPr>
          <w:p w14:paraId="540D49BD" w14:textId="33D24D5C" w:rsidR="009C4FC1" w:rsidRPr="00AB79AA" w:rsidRDefault="009C4FC1" w:rsidP="009C4FC1">
            <w:pPr>
              <w:jc w:val="center"/>
              <w:rPr>
                <w:rFonts w:eastAsia="TimesNewRomanPSMT"/>
                <w:color w:val="000000"/>
                <w:sz w:val="26"/>
                <w:szCs w:val="26"/>
              </w:rPr>
            </w:pPr>
            <w:r>
              <w:rPr>
                <w:rFonts w:eastAsia="TimesNewRomanPSMT"/>
                <w:color w:val="000000"/>
                <w:sz w:val="26"/>
                <w:szCs w:val="26"/>
              </w:rPr>
              <w:t>Chức vụ</w:t>
            </w:r>
          </w:p>
        </w:tc>
        <w:tc>
          <w:tcPr>
            <w:tcW w:w="6149" w:type="dxa"/>
            <w:vAlign w:val="center"/>
            <w:hideMark/>
          </w:tcPr>
          <w:p w14:paraId="1CD2CAD4" w14:textId="4CF09364" w:rsidR="009C4FC1" w:rsidRPr="00AB79AA" w:rsidRDefault="009C4FC1" w:rsidP="009C4FC1">
            <w:pPr>
              <w:rPr>
                <w:rFonts w:eastAsia="TimesNewRomanPSMT"/>
                <w:color w:val="000000"/>
                <w:sz w:val="26"/>
                <w:szCs w:val="26"/>
              </w:rPr>
            </w:pPr>
            <w:r>
              <w:rPr>
                <w:rFonts w:eastAsia="TimesNewRomanPSMT"/>
                <w:color w:val="000000"/>
                <w:sz w:val="26"/>
                <w:szCs w:val="26"/>
              </w:rPr>
              <w:t>Cán bộ kỹ thuật</w:t>
            </w:r>
          </w:p>
        </w:tc>
      </w:tr>
      <w:tr w:rsidR="009C4FC1" w:rsidRPr="00AB79AA" w14:paraId="02C89EE3" w14:textId="77777777" w:rsidTr="009C4FC1">
        <w:trPr>
          <w:trHeight w:val="1080"/>
        </w:trPr>
        <w:tc>
          <w:tcPr>
            <w:tcW w:w="1427" w:type="dxa"/>
            <w:vMerge/>
            <w:vAlign w:val="center"/>
            <w:hideMark/>
          </w:tcPr>
          <w:p w14:paraId="0BC5396C" w14:textId="77777777" w:rsidR="009C4FC1" w:rsidRPr="00AB79AA" w:rsidRDefault="009C4FC1" w:rsidP="009C4FC1">
            <w:pPr>
              <w:rPr>
                <w:rFonts w:eastAsia="TimesNewRomanPSMT"/>
                <w:color w:val="000000"/>
                <w:sz w:val="26"/>
                <w:szCs w:val="26"/>
              </w:rPr>
            </w:pPr>
          </w:p>
        </w:tc>
        <w:tc>
          <w:tcPr>
            <w:tcW w:w="1496" w:type="dxa"/>
            <w:vAlign w:val="center"/>
            <w:hideMark/>
          </w:tcPr>
          <w:p w14:paraId="283897A3" w14:textId="4AE80F11" w:rsidR="009C4FC1" w:rsidRPr="00AB79AA" w:rsidRDefault="009C4FC1" w:rsidP="009C4FC1">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6149" w:type="dxa"/>
            <w:vAlign w:val="center"/>
            <w:hideMark/>
          </w:tcPr>
          <w:p w14:paraId="1E1E12EC" w14:textId="0B66D345" w:rsidR="009C4FC1" w:rsidRPr="00AB79AA" w:rsidRDefault="009C4FC1" w:rsidP="009C4FC1">
            <w:pPr>
              <w:rPr>
                <w:rFonts w:eastAsia="TimesNewRomanPSMT"/>
                <w:color w:val="000000"/>
                <w:sz w:val="26"/>
                <w:szCs w:val="26"/>
              </w:rPr>
            </w:pPr>
            <w:r>
              <w:rPr>
                <w:rFonts w:eastAsia="TimesNewRomanPSMT"/>
                <w:color w:val="000000"/>
                <w:sz w:val="26"/>
                <w:szCs w:val="26"/>
              </w:rPr>
              <w:t>Triển khai, cấu hình thiết lập thiết bị</w:t>
            </w:r>
          </w:p>
        </w:tc>
      </w:tr>
      <w:tr w:rsidR="009C4FC1" w:rsidRPr="00AB79AA" w14:paraId="76897129" w14:textId="77777777" w:rsidTr="009C4FC1">
        <w:trPr>
          <w:trHeight w:val="360"/>
        </w:trPr>
        <w:tc>
          <w:tcPr>
            <w:tcW w:w="1427" w:type="dxa"/>
            <w:vMerge w:val="restart"/>
            <w:vAlign w:val="center"/>
            <w:hideMark/>
          </w:tcPr>
          <w:p w14:paraId="658411F3" w14:textId="27D83AAC" w:rsidR="009C4FC1" w:rsidRPr="00AB79AA" w:rsidRDefault="009C4FC1" w:rsidP="009C4FC1">
            <w:pPr>
              <w:jc w:val="center"/>
              <w:rPr>
                <w:rFonts w:eastAsia="TimesNewRomanPSMT"/>
                <w:color w:val="000000"/>
                <w:sz w:val="26"/>
                <w:szCs w:val="26"/>
              </w:rPr>
            </w:pPr>
            <w:r>
              <w:rPr>
                <w:rFonts w:eastAsia="TimesNewRomanPSMT"/>
                <w:color w:val="000000"/>
                <w:sz w:val="26"/>
                <w:szCs w:val="26"/>
              </w:rPr>
              <w:t>2019</w:t>
            </w:r>
          </w:p>
        </w:tc>
        <w:tc>
          <w:tcPr>
            <w:tcW w:w="1496" w:type="dxa"/>
            <w:vAlign w:val="center"/>
            <w:hideMark/>
          </w:tcPr>
          <w:p w14:paraId="16B18CEC" w14:textId="60FB368E" w:rsidR="009C4FC1" w:rsidRPr="00AB79AA" w:rsidRDefault="009C4FC1" w:rsidP="009C4FC1">
            <w:pPr>
              <w:jc w:val="center"/>
              <w:rPr>
                <w:rFonts w:eastAsia="TimesNewRomanPSMT"/>
                <w:color w:val="000000"/>
                <w:sz w:val="26"/>
                <w:szCs w:val="26"/>
              </w:rPr>
            </w:pPr>
            <w:r>
              <w:rPr>
                <w:rFonts w:eastAsia="TimesNewRomanPSMT"/>
                <w:color w:val="000000"/>
                <w:sz w:val="26"/>
                <w:szCs w:val="26"/>
              </w:rPr>
              <w:t>Công ty</w:t>
            </w:r>
          </w:p>
        </w:tc>
        <w:tc>
          <w:tcPr>
            <w:tcW w:w="6149" w:type="dxa"/>
            <w:vAlign w:val="center"/>
            <w:hideMark/>
          </w:tcPr>
          <w:p w14:paraId="3477E498" w14:textId="71A93A8C" w:rsidR="009C4FC1" w:rsidRPr="00AB79AA" w:rsidRDefault="009C4FC1" w:rsidP="009C4FC1">
            <w:pPr>
              <w:rPr>
                <w:rFonts w:eastAsia="TimesNewRomanPSMT"/>
                <w:color w:val="000000"/>
                <w:sz w:val="26"/>
                <w:szCs w:val="26"/>
              </w:rPr>
            </w:pPr>
            <w:r>
              <w:rPr>
                <w:rFonts w:eastAsia="TimesNewRomanPSMT"/>
                <w:color w:val="000000"/>
                <w:sz w:val="26"/>
                <w:szCs w:val="26"/>
              </w:rPr>
              <w:t>Công ty TNHH Máy tính NÉT</w:t>
            </w:r>
          </w:p>
        </w:tc>
      </w:tr>
      <w:tr w:rsidR="009C4FC1" w:rsidRPr="00AB79AA" w14:paraId="49E6FD8A" w14:textId="77777777" w:rsidTr="009C4FC1">
        <w:trPr>
          <w:trHeight w:val="720"/>
        </w:trPr>
        <w:tc>
          <w:tcPr>
            <w:tcW w:w="1427" w:type="dxa"/>
            <w:vMerge/>
            <w:vAlign w:val="center"/>
            <w:hideMark/>
          </w:tcPr>
          <w:p w14:paraId="11C718D9" w14:textId="77777777" w:rsidR="009C4FC1" w:rsidRPr="00AB79AA" w:rsidRDefault="009C4FC1" w:rsidP="009C4FC1">
            <w:pPr>
              <w:rPr>
                <w:rFonts w:eastAsia="TimesNewRomanPSMT"/>
                <w:color w:val="000000"/>
                <w:sz w:val="26"/>
                <w:szCs w:val="26"/>
              </w:rPr>
            </w:pPr>
          </w:p>
        </w:tc>
        <w:tc>
          <w:tcPr>
            <w:tcW w:w="1496" w:type="dxa"/>
            <w:vAlign w:val="center"/>
            <w:hideMark/>
          </w:tcPr>
          <w:p w14:paraId="1E11067D" w14:textId="719CBBB2" w:rsidR="009C4FC1" w:rsidRPr="00AB79AA" w:rsidRDefault="009C4FC1" w:rsidP="009C4FC1">
            <w:pPr>
              <w:jc w:val="center"/>
              <w:rPr>
                <w:rFonts w:eastAsia="TimesNewRomanPSMT"/>
                <w:color w:val="000000"/>
                <w:sz w:val="26"/>
                <w:szCs w:val="26"/>
              </w:rPr>
            </w:pPr>
            <w:r>
              <w:rPr>
                <w:rFonts w:eastAsia="TimesNewRomanPSMT"/>
                <w:color w:val="000000"/>
                <w:sz w:val="26"/>
                <w:szCs w:val="26"/>
              </w:rPr>
              <w:t>Dự án</w:t>
            </w:r>
          </w:p>
        </w:tc>
        <w:tc>
          <w:tcPr>
            <w:tcW w:w="6149" w:type="dxa"/>
            <w:vAlign w:val="center"/>
            <w:hideMark/>
          </w:tcPr>
          <w:p w14:paraId="0E32B218" w14:textId="4BF27D52" w:rsidR="009C4FC1" w:rsidRPr="00AB79AA" w:rsidRDefault="009C4FC1" w:rsidP="009C4FC1">
            <w:pPr>
              <w:rPr>
                <w:rFonts w:eastAsia="TimesNewRomanPSMT"/>
                <w:color w:val="000000"/>
                <w:sz w:val="26"/>
                <w:szCs w:val="26"/>
              </w:rPr>
            </w:pPr>
            <w:r>
              <w:rPr>
                <w:rFonts w:eastAsia="TimesNewRomanPSMT"/>
                <w:color w:val="000000"/>
                <w:sz w:val="26"/>
                <w:szCs w:val="26"/>
              </w:rPr>
              <w:t>Triển khai giải pháp bảng tin điện tử quản lý tập trung cho UBND quận Bắc Từ Liêm</w:t>
            </w:r>
            <w:r>
              <w:rPr>
                <w:rFonts w:eastAsia="TimesNewRomanPSMT"/>
                <w:color w:val="000000"/>
                <w:sz w:val="26"/>
                <w:szCs w:val="26"/>
              </w:rPr>
              <w:br/>
              <w:t>Bổ sung, nâng cấp hạ tầng công nghệ thông tin Trường Đại học Nông lâm – Đại học Thái Nguyên</w:t>
            </w:r>
          </w:p>
        </w:tc>
      </w:tr>
      <w:tr w:rsidR="009C4FC1" w:rsidRPr="00AB79AA" w14:paraId="7BC3DDAD" w14:textId="77777777" w:rsidTr="009C4FC1">
        <w:trPr>
          <w:trHeight w:val="360"/>
        </w:trPr>
        <w:tc>
          <w:tcPr>
            <w:tcW w:w="1427" w:type="dxa"/>
            <w:vMerge/>
            <w:vAlign w:val="center"/>
            <w:hideMark/>
          </w:tcPr>
          <w:p w14:paraId="3D99612A" w14:textId="77777777" w:rsidR="009C4FC1" w:rsidRPr="00AB79AA" w:rsidRDefault="009C4FC1" w:rsidP="009C4FC1">
            <w:pPr>
              <w:rPr>
                <w:rFonts w:eastAsia="TimesNewRomanPSMT"/>
                <w:color w:val="000000"/>
                <w:sz w:val="26"/>
                <w:szCs w:val="26"/>
              </w:rPr>
            </w:pPr>
          </w:p>
        </w:tc>
        <w:tc>
          <w:tcPr>
            <w:tcW w:w="1496" w:type="dxa"/>
            <w:vAlign w:val="center"/>
            <w:hideMark/>
          </w:tcPr>
          <w:p w14:paraId="40314D6B" w14:textId="1C81477F" w:rsidR="009C4FC1" w:rsidRPr="00AB79AA" w:rsidRDefault="009C4FC1" w:rsidP="009C4FC1">
            <w:pPr>
              <w:jc w:val="center"/>
              <w:rPr>
                <w:rFonts w:eastAsia="TimesNewRomanPSMT"/>
                <w:color w:val="000000"/>
                <w:sz w:val="26"/>
                <w:szCs w:val="26"/>
              </w:rPr>
            </w:pPr>
            <w:r>
              <w:rPr>
                <w:rFonts w:eastAsia="TimesNewRomanPSMT"/>
                <w:color w:val="000000"/>
                <w:sz w:val="26"/>
                <w:szCs w:val="26"/>
              </w:rPr>
              <w:t>Chức vụ</w:t>
            </w:r>
          </w:p>
        </w:tc>
        <w:tc>
          <w:tcPr>
            <w:tcW w:w="6149" w:type="dxa"/>
            <w:vAlign w:val="center"/>
            <w:hideMark/>
          </w:tcPr>
          <w:p w14:paraId="3E73CE73" w14:textId="76986F5E" w:rsidR="009C4FC1" w:rsidRPr="00AB79AA" w:rsidRDefault="009C4FC1" w:rsidP="009C4FC1">
            <w:pPr>
              <w:rPr>
                <w:rFonts w:eastAsia="TimesNewRomanPSMT"/>
                <w:color w:val="000000"/>
                <w:sz w:val="26"/>
                <w:szCs w:val="26"/>
              </w:rPr>
            </w:pPr>
            <w:r>
              <w:rPr>
                <w:rFonts w:eastAsia="TimesNewRomanPSMT"/>
                <w:color w:val="000000"/>
                <w:sz w:val="26"/>
                <w:szCs w:val="26"/>
              </w:rPr>
              <w:t>Cán bộ kỹ thuật</w:t>
            </w:r>
          </w:p>
        </w:tc>
      </w:tr>
      <w:tr w:rsidR="009C4FC1" w:rsidRPr="00AB79AA" w14:paraId="40F7C20F" w14:textId="77777777" w:rsidTr="009C4FC1">
        <w:trPr>
          <w:trHeight w:val="1080"/>
        </w:trPr>
        <w:tc>
          <w:tcPr>
            <w:tcW w:w="1427" w:type="dxa"/>
            <w:vMerge/>
            <w:vAlign w:val="center"/>
            <w:hideMark/>
          </w:tcPr>
          <w:p w14:paraId="241C3620" w14:textId="77777777" w:rsidR="009C4FC1" w:rsidRPr="00AB79AA" w:rsidRDefault="009C4FC1" w:rsidP="009C4FC1">
            <w:pPr>
              <w:rPr>
                <w:rFonts w:eastAsia="TimesNewRomanPSMT"/>
                <w:color w:val="000000"/>
                <w:sz w:val="26"/>
                <w:szCs w:val="26"/>
              </w:rPr>
            </w:pPr>
          </w:p>
        </w:tc>
        <w:tc>
          <w:tcPr>
            <w:tcW w:w="1496" w:type="dxa"/>
            <w:vAlign w:val="center"/>
            <w:hideMark/>
          </w:tcPr>
          <w:p w14:paraId="69554243" w14:textId="72E8873A" w:rsidR="009C4FC1" w:rsidRPr="00AB79AA" w:rsidRDefault="009C4FC1" w:rsidP="009C4FC1">
            <w:pPr>
              <w:jc w:val="center"/>
              <w:rPr>
                <w:rFonts w:eastAsia="TimesNewRomanPSMT"/>
                <w:color w:val="000000"/>
                <w:sz w:val="26"/>
                <w:szCs w:val="26"/>
              </w:rPr>
            </w:pPr>
            <w:r>
              <w:rPr>
                <w:rFonts w:eastAsia="TimesNewRomanPSMT"/>
                <w:color w:val="000000"/>
                <w:sz w:val="26"/>
                <w:szCs w:val="26"/>
              </w:rPr>
              <w:t xml:space="preserve">Kinh nghiệm chuyên môn và/quản lý có liên quan </w:t>
            </w:r>
          </w:p>
        </w:tc>
        <w:tc>
          <w:tcPr>
            <w:tcW w:w="6149" w:type="dxa"/>
            <w:vAlign w:val="center"/>
            <w:hideMark/>
          </w:tcPr>
          <w:p w14:paraId="06DBFFFA" w14:textId="4853318D" w:rsidR="009C4FC1" w:rsidRPr="00AB79AA" w:rsidRDefault="009C4FC1" w:rsidP="009C4FC1">
            <w:pPr>
              <w:rPr>
                <w:rFonts w:eastAsia="TimesNewRomanPSMT"/>
                <w:color w:val="000000"/>
                <w:sz w:val="26"/>
                <w:szCs w:val="26"/>
              </w:rPr>
            </w:pPr>
            <w:r>
              <w:rPr>
                <w:rFonts w:eastAsia="TimesNewRomanPSMT"/>
                <w:color w:val="000000"/>
                <w:sz w:val="26"/>
                <w:szCs w:val="26"/>
              </w:rPr>
              <w:t>Triển khai, cấu hình thiết lập thiết bị</w:t>
            </w:r>
          </w:p>
        </w:tc>
      </w:tr>
    </w:tbl>
    <w:p w14:paraId="231A7C2B" w14:textId="20414E07" w:rsidR="002F648F" w:rsidRPr="00EA6CB1" w:rsidRDefault="002F648F" w:rsidP="002F648F">
      <w:pPr>
        <w:rPr>
          <w:sz w:val="26"/>
          <w:szCs w:val="26"/>
          <w:lang w:eastAsia="ja-JP"/>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1B22DA13" w14:textId="77777777" w:rsidTr="009C4FC1">
        <w:tc>
          <w:tcPr>
            <w:tcW w:w="3508" w:type="dxa"/>
          </w:tcPr>
          <w:p w14:paraId="43BAB40A"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6C99C842"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62A48A01"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5D4F3648"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2E253E7" w14:textId="77777777" w:rsidR="00B47E7B" w:rsidRDefault="00B47E7B" w:rsidP="009C4FC1">
            <w:pPr>
              <w:pStyle w:val="Chuky"/>
              <w:spacing w:line="240" w:lineRule="auto"/>
              <w:rPr>
                <w:rFonts w:ascii="Times New Roman" w:hAnsi="Times New Roman"/>
                <w:sz w:val="26"/>
                <w:szCs w:val="26"/>
              </w:rPr>
            </w:pPr>
          </w:p>
          <w:p w14:paraId="7FB9A665" w14:textId="77777777" w:rsidR="00B47E7B" w:rsidRDefault="00B47E7B" w:rsidP="009C4FC1">
            <w:pPr>
              <w:pStyle w:val="Chuky"/>
              <w:spacing w:line="240" w:lineRule="auto"/>
              <w:jc w:val="left"/>
              <w:rPr>
                <w:rFonts w:ascii="Times New Roman" w:hAnsi="Times New Roman"/>
                <w:sz w:val="26"/>
                <w:szCs w:val="26"/>
              </w:rPr>
            </w:pPr>
          </w:p>
          <w:p w14:paraId="10317CF6" w14:textId="77777777" w:rsidR="00B47E7B" w:rsidRPr="00B47E7B" w:rsidRDefault="00B47E7B" w:rsidP="009C4FC1">
            <w:pPr>
              <w:pStyle w:val="Chuky"/>
              <w:spacing w:line="240" w:lineRule="auto"/>
              <w:jc w:val="left"/>
              <w:rPr>
                <w:rFonts w:ascii="Times New Roman" w:hAnsi="Times New Roman"/>
                <w:sz w:val="26"/>
                <w:szCs w:val="26"/>
              </w:rPr>
            </w:pPr>
          </w:p>
          <w:p w14:paraId="55939E0A"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045B2FB9" w14:textId="77777777" w:rsidR="002F648F" w:rsidRPr="00EA6CB1" w:rsidRDefault="002F648F" w:rsidP="002F648F">
      <w:pPr>
        <w:rPr>
          <w:sz w:val="26"/>
          <w:szCs w:val="26"/>
          <w:lang w:eastAsia="ja-JP"/>
        </w:rPr>
      </w:pPr>
    </w:p>
    <w:p w14:paraId="740287B9" w14:textId="77777777" w:rsidR="008F27A5" w:rsidRPr="00EA6CB1" w:rsidRDefault="008F27A5" w:rsidP="002F648F">
      <w:pPr>
        <w:rPr>
          <w:sz w:val="26"/>
          <w:szCs w:val="26"/>
          <w:lang w:eastAsia="ja-JP"/>
        </w:rPr>
      </w:pPr>
    </w:p>
    <w:p w14:paraId="201DAF35" w14:textId="3AA0D360" w:rsidR="008F27A5" w:rsidRDefault="008F27A5" w:rsidP="002F648F">
      <w:pPr>
        <w:rPr>
          <w:sz w:val="26"/>
          <w:szCs w:val="26"/>
          <w:lang w:eastAsia="ja-JP"/>
        </w:rPr>
      </w:pPr>
    </w:p>
    <w:p w14:paraId="46D9EBF5" w14:textId="313DE6ED" w:rsidR="009C4FC1" w:rsidRDefault="009C4FC1" w:rsidP="002F648F">
      <w:pPr>
        <w:rPr>
          <w:sz w:val="26"/>
          <w:szCs w:val="26"/>
          <w:lang w:eastAsia="ja-JP"/>
        </w:rPr>
      </w:pPr>
    </w:p>
    <w:p w14:paraId="2ED0F288" w14:textId="20F51C7B" w:rsidR="009C4FC1" w:rsidRDefault="009C4FC1" w:rsidP="002F648F">
      <w:pPr>
        <w:rPr>
          <w:sz w:val="26"/>
          <w:szCs w:val="26"/>
          <w:lang w:eastAsia="ja-JP"/>
        </w:rPr>
      </w:pPr>
    </w:p>
    <w:p w14:paraId="765262B0" w14:textId="51A0E921" w:rsidR="009C4FC1" w:rsidRDefault="009C4FC1" w:rsidP="002F648F">
      <w:pPr>
        <w:rPr>
          <w:sz w:val="26"/>
          <w:szCs w:val="26"/>
          <w:lang w:eastAsia="ja-JP"/>
        </w:rPr>
      </w:pPr>
    </w:p>
    <w:p w14:paraId="251C861C" w14:textId="77777777" w:rsidR="009C4FC1" w:rsidRPr="00EA6CB1" w:rsidRDefault="009C4FC1" w:rsidP="002F648F">
      <w:pPr>
        <w:rPr>
          <w:sz w:val="26"/>
          <w:szCs w:val="26"/>
          <w:lang w:eastAsia="ja-JP"/>
        </w:rPr>
      </w:pPr>
    </w:p>
    <w:p w14:paraId="04B0D4FA" w14:textId="61263CA4" w:rsidR="001E179E" w:rsidRPr="00EA6CB1" w:rsidRDefault="001E179E" w:rsidP="00965FE9">
      <w:pPr>
        <w:pStyle w:val="Heading4"/>
        <w:rPr>
          <w:sz w:val="26"/>
          <w:szCs w:val="26"/>
        </w:rPr>
      </w:pPr>
      <w:r w:rsidRPr="00EA6CB1">
        <w:rPr>
          <w:sz w:val="26"/>
          <w:szCs w:val="26"/>
        </w:rPr>
        <w:lastRenderedPageBreak/>
        <w:t xml:space="preserve">Nhân sự: Nguyễn </w:t>
      </w:r>
      <w:r w:rsidR="00AB79AA">
        <w:rPr>
          <w:sz w:val="26"/>
          <w:szCs w:val="26"/>
        </w:rPr>
        <w:t>Quyết</w:t>
      </w:r>
      <w:r w:rsidR="00AB79AA">
        <w:rPr>
          <w:sz w:val="26"/>
          <w:szCs w:val="26"/>
          <w:lang w:val="vi-VN"/>
        </w:rPr>
        <w:t xml:space="preserve"> Thắng</w:t>
      </w:r>
    </w:p>
    <w:p w14:paraId="0EE73A83" w14:textId="77777777" w:rsidR="001E179E" w:rsidRPr="00EA6CB1" w:rsidRDefault="001E179E" w:rsidP="00917E9F">
      <w:pPr>
        <w:spacing w:line="336"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94"/>
        <w:gridCol w:w="3157"/>
        <w:gridCol w:w="4011"/>
      </w:tblGrid>
      <w:tr w:rsidR="001E179E" w:rsidRPr="00EA6CB1" w14:paraId="740F6EB9" w14:textId="77777777" w:rsidTr="00AB79AA">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7BC7633" w14:textId="04F4D594" w:rsidR="001E179E" w:rsidRPr="00EA6CB1" w:rsidRDefault="001E179E" w:rsidP="00917E9F">
            <w:pPr>
              <w:spacing w:line="312" w:lineRule="auto"/>
              <w:rPr>
                <w:sz w:val="26"/>
                <w:szCs w:val="26"/>
              </w:rPr>
            </w:pPr>
            <w:r w:rsidRPr="00EA6CB1">
              <w:rPr>
                <w:sz w:val="26"/>
                <w:szCs w:val="26"/>
              </w:rPr>
              <w:t xml:space="preserve">Vị trí: </w:t>
            </w:r>
            <w:r w:rsidR="009C4FC1" w:rsidRPr="00806F60">
              <w:rPr>
                <w:bCs/>
                <w:sz w:val="26"/>
                <w:szCs w:val="26"/>
              </w:rPr>
              <w:t>Đào tạo, hướng dẫn sử dụng</w:t>
            </w:r>
          </w:p>
        </w:tc>
      </w:tr>
      <w:tr w:rsidR="00AB79AA" w:rsidRPr="00EA6CB1" w14:paraId="0A77D850" w14:textId="77777777" w:rsidTr="00AB79AA">
        <w:trPr>
          <w:trHeight w:val="368"/>
        </w:trPr>
        <w:tc>
          <w:tcPr>
            <w:tcW w:w="1045" w:type="pct"/>
            <w:vMerge w:val="restart"/>
            <w:tcBorders>
              <w:top w:val="nil"/>
              <w:left w:val="single" w:sz="4" w:space="0" w:color="auto"/>
              <w:right w:val="single" w:sz="4" w:space="0" w:color="auto"/>
            </w:tcBorders>
            <w:shd w:val="clear" w:color="auto" w:fill="auto"/>
            <w:vAlign w:val="center"/>
            <w:hideMark/>
          </w:tcPr>
          <w:p w14:paraId="0F179424" w14:textId="77777777" w:rsidR="001E179E" w:rsidRPr="00EA6CB1" w:rsidRDefault="001E179E" w:rsidP="00917E9F">
            <w:pPr>
              <w:spacing w:line="312" w:lineRule="auto"/>
              <w:rPr>
                <w:sz w:val="26"/>
                <w:szCs w:val="26"/>
              </w:rPr>
            </w:pPr>
            <w:r w:rsidRPr="00EA6CB1">
              <w:rPr>
                <w:sz w:val="26"/>
                <w:szCs w:val="26"/>
              </w:rPr>
              <w:t>Thông tin nhân sự</w:t>
            </w:r>
          </w:p>
          <w:p w14:paraId="169ACFF8" w14:textId="77777777" w:rsidR="001E179E" w:rsidRPr="00EA6CB1" w:rsidRDefault="001E179E" w:rsidP="00917E9F">
            <w:pPr>
              <w:spacing w:line="312" w:lineRule="auto"/>
              <w:rPr>
                <w:sz w:val="26"/>
                <w:szCs w:val="26"/>
              </w:rPr>
            </w:pPr>
            <w:r w:rsidRPr="00EA6CB1">
              <w:rPr>
                <w:sz w:val="26"/>
                <w:szCs w:val="26"/>
              </w:rPr>
              <w:t> </w:t>
            </w:r>
          </w:p>
        </w:tc>
        <w:tc>
          <w:tcPr>
            <w:tcW w:w="1742" w:type="pct"/>
            <w:tcBorders>
              <w:top w:val="nil"/>
              <w:left w:val="nil"/>
              <w:bottom w:val="single" w:sz="4" w:space="0" w:color="auto"/>
              <w:right w:val="single" w:sz="4" w:space="0" w:color="auto"/>
            </w:tcBorders>
            <w:shd w:val="clear" w:color="auto" w:fill="auto"/>
            <w:vAlign w:val="center"/>
            <w:hideMark/>
          </w:tcPr>
          <w:p w14:paraId="4C291AFC" w14:textId="4C0E19E3" w:rsidR="001E179E" w:rsidRPr="00EA6CB1" w:rsidRDefault="001E179E" w:rsidP="00917E9F">
            <w:pPr>
              <w:spacing w:line="312" w:lineRule="auto"/>
              <w:rPr>
                <w:sz w:val="26"/>
                <w:szCs w:val="26"/>
              </w:rPr>
            </w:pPr>
            <w:r w:rsidRPr="00EA6CB1">
              <w:rPr>
                <w:sz w:val="26"/>
                <w:szCs w:val="26"/>
              </w:rPr>
              <w:t xml:space="preserve">Tên: Nguyễn </w:t>
            </w:r>
            <w:r w:rsidR="00AB79AA">
              <w:rPr>
                <w:sz w:val="26"/>
                <w:szCs w:val="26"/>
              </w:rPr>
              <w:t>Quyết</w:t>
            </w:r>
            <w:r w:rsidR="00AB79AA">
              <w:rPr>
                <w:sz w:val="26"/>
                <w:szCs w:val="26"/>
                <w:lang w:val="vi-VN"/>
              </w:rPr>
              <w:t xml:space="preserve"> Thắng</w:t>
            </w:r>
          </w:p>
        </w:tc>
        <w:tc>
          <w:tcPr>
            <w:tcW w:w="2213" w:type="pct"/>
            <w:tcBorders>
              <w:top w:val="nil"/>
              <w:left w:val="nil"/>
              <w:bottom w:val="single" w:sz="4" w:space="0" w:color="auto"/>
              <w:right w:val="single" w:sz="4" w:space="0" w:color="auto"/>
            </w:tcBorders>
            <w:shd w:val="clear" w:color="auto" w:fill="auto"/>
            <w:vAlign w:val="center"/>
            <w:hideMark/>
          </w:tcPr>
          <w:p w14:paraId="5FFD10BC" w14:textId="49CD0C02" w:rsidR="001E179E" w:rsidRPr="00EA6CB1" w:rsidRDefault="001E179E" w:rsidP="00917E9F">
            <w:pPr>
              <w:spacing w:line="312" w:lineRule="auto"/>
              <w:rPr>
                <w:sz w:val="26"/>
                <w:szCs w:val="26"/>
                <w:lang w:val="vi-VN"/>
              </w:rPr>
            </w:pPr>
            <w:r w:rsidRPr="00EA6CB1">
              <w:rPr>
                <w:sz w:val="26"/>
                <w:szCs w:val="26"/>
              </w:rPr>
              <w:t xml:space="preserve">Ngày tháng năm sinh: </w:t>
            </w:r>
            <w:r w:rsidR="00AB79AA" w:rsidRPr="00AB79AA">
              <w:rPr>
                <w:sz w:val="26"/>
                <w:szCs w:val="26"/>
                <w:lang w:val="vi-VN"/>
              </w:rPr>
              <w:t>19/03/199</w:t>
            </w:r>
            <w:r w:rsidR="009C4FC1">
              <w:rPr>
                <w:sz w:val="26"/>
                <w:szCs w:val="26"/>
                <w:lang w:val="vi-VN"/>
              </w:rPr>
              <w:t>3</w:t>
            </w:r>
          </w:p>
        </w:tc>
      </w:tr>
      <w:tr w:rsidR="00AB79AA" w:rsidRPr="00EA6CB1" w14:paraId="2C4DD82A" w14:textId="77777777" w:rsidTr="00AB79AA">
        <w:trPr>
          <w:trHeight w:val="260"/>
        </w:trPr>
        <w:tc>
          <w:tcPr>
            <w:tcW w:w="1045" w:type="pct"/>
            <w:vMerge/>
            <w:tcBorders>
              <w:left w:val="single" w:sz="4" w:space="0" w:color="auto"/>
              <w:bottom w:val="single" w:sz="4" w:space="0" w:color="auto"/>
              <w:right w:val="single" w:sz="4" w:space="0" w:color="auto"/>
            </w:tcBorders>
            <w:shd w:val="clear" w:color="auto" w:fill="auto"/>
            <w:vAlign w:val="center"/>
            <w:hideMark/>
          </w:tcPr>
          <w:p w14:paraId="32B22AA3" w14:textId="77777777" w:rsidR="001E179E" w:rsidRPr="00EA6CB1" w:rsidRDefault="001E179E" w:rsidP="00917E9F">
            <w:pPr>
              <w:spacing w:line="312" w:lineRule="auto"/>
              <w:rPr>
                <w:sz w:val="26"/>
                <w:szCs w:val="26"/>
              </w:rPr>
            </w:pPr>
          </w:p>
        </w:tc>
        <w:tc>
          <w:tcPr>
            <w:tcW w:w="3955" w:type="pct"/>
            <w:gridSpan w:val="2"/>
            <w:tcBorders>
              <w:top w:val="single" w:sz="4" w:space="0" w:color="auto"/>
              <w:left w:val="nil"/>
              <w:bottom w:val="single" w:sz="4" w:space="0" w:color="auto"/>
              <w:right w:val="single" w:sz="4" w:space="0" w:color="000000"/>
            </w:tcBorders>
            <w:shd w:val="clear" w:color="auto" w:fill="auto"/>
            <w:vAlign w:val="center"/>
            <w:hideMark/>
          </w:tcPr>
          <w:p w14:paraId="781A842E" w14:textId="328D73E0" w:rsidR="001E179E" w:rsidRPr="009C4FC1" w:rsidRDefault="001E179E" w:rsidP="00917E9F">
            <w:pPr>
              <w:spacing w:line="312" w:lineRule="auto"/>
              <w:rPr>
                <w:sz w:val="26"/>
                <w:szCs w:val="26"/>
                <w:lang w:val="vi-VN"/>
              </w:rPr>
            </w:pPr>
            <w:r w:rsidRPr="00EA6CB1">
              <w:rPr>
                <w:sz w:val="26"/>
                <w:szCs w:val="26"/>
              </w:rPr>
              <w:t xml:space="preserve">Trình độ chuyên môn: </w:t>
            </w:r>
            <w:r w:rsidR="008C3E57">
              <w:rPr>
                <w:sz w:val="26"/>
                <w:szCs w:val="26"/>
              </w:rPr>
              <w:t>C</w:t>
            </w:r>
            <w:r w:rsidR="008C3E57">
              <w:rPr>
                <w:sz w:val="26"/>
                <w:szCs w:val="26"/>
                <w:lang w:val="vi-VN"/>
              </w:rPr>
              <w:t xml:space="preserve">ử nhân </w:t>
            </w:r>
            <w:r w:rsidR="008C3E57" w:rsidRPr="00EA6CB1">
              <w:rPr>
                <w:sz w:val="26"/>
                <w:szCs w:val="26"/>
              </w:rPr>
              <w:t xml:space="preserve">Công nghệ </w:t>
            </w:r>
            <w:r w:rsidR="008C3E57">
              <w:rPr>
                <w:sz w:val="26"/>
                <w:szCs w:val="26"/>
              </w:rPr>
              <w:t>kỹ</w:t>
            </w:r>
            <w:r w:rsidR="008C3E57">
              <w:rPr>
                <w:sz w:val="26"/>
                <w:szCs w:val="26"/>
                <w:lang w:val="vi-VN"/>
              </w:rPr>
              <w:t xml:space="preserve"> thuật điện tử, truyền thông</w:t>
            </w:r>
            <w:r w:rsidR="009C4FC1">
              <w:rPr>
                <w:sz w:val="26"/>
                <w:szCs w:val="26"/>
                <w:lang w:val="vi-VN"/>
              </w:rPr>
              <w:t>.</w:t>
            </w:r>
          </w:p>
        </w:tc>
      </w:tr>
      <w:tr w:rsidR="00AB79AA" w:rsidRPr="00EA6CB1" w14:paraId="13529009" w14:textId="77777777" w:rsidTr="00AB79AA">
        <w:trPr>
          <w:trHeight w:val="341"/>
        </w:trPr>
        <w:tc>
          <w:tcPr>
            <w:tcW w:w="1045" w:type="pct"/>
            <w:vMerge w:val="restart"/>
            <w:tcBorders>
              <w:top w:val="nil"/>
              <w:left w:val="single" w:sz="4" w:space="0" w:color="auto"/>
              <w:bottom w:val="single" w:sz="4" w:space="0" w:color="auto"/>
              <w:right w:val="single" w:sz="4" w:space="0" w:color="auto"/>
            </w:tcBorders>
            <w:shd w:val="clear" w:color="auto" w:fill="auto"/>
            <w:vAlign w:val="center"/>
            <w:hideMark/>
          </w:tcPr>
          <w:p w14:paraId="416A9C0C" w14:textId="77777777" w:rsidR="001E179E" w:rsidRPr="00EA6CB1" w:rsidRDefault="001E179E" w:rsidP="00917E9F">
            <w:pPr>
              <w:spacing w:line="312" w:lineRule="auto"/>
              <w:rPr>
                <w:sz w:val="26"/>
                <w:szCs w:val="26"/>
              </w:rPr>
            </w:pPr>
            <w:r w:rsidRPr="00EA6CB1">
              <w:rPr>
                <w:sz w:val="26"/>
                <w:szCs w:val="26"/>
              </w:rPr>
              <w:t>Công việc hiện tại</w:t>
            </w:r>
          </w:p>
        </w:tc>
        <w:tc>
          <w:tcPr>
            <w:tcW w:w="3955" w:type="pct"/>
            <w:gridSpan w:val="2"/>
            <w:tcBorders>
              <w:top w:val="single" w:sz="4" w:space="0" w:color="auto"/>
              <w:left w:val="nil"/>
              <w:bottom w:val="single" w:sz="4" w:space="0" w:color="auto"/>
              <w:right w:val="single" w:sz="4" w:space="0" w:color="000000"/>
            </w:tcBorders>
            <w:shd w:val="clear" w:color="auto" w:fill="auto"/>
            <w:vAlign w:val="center"/>
            <w:hideMark/>
          </w:tcPr>
          <w:p w14:paraId="31F15B91" w14:textId="77777777" w:rsidR="001E179E" w:rsidRPr="00EA6CB1" w:rsidRDefault="001E179E" w:rsidP="00917E9F">
            <w:pPr>
              <w:spacing w:line="312" w:lineRule="auto"/>
              <w:rPr>
                <w:sz w:val="26"/>
                <w:szCs w:val="26"/>
              </w:rPr>
            </w:pPr>
            <w:r w:rsidRPr="00EA6CB1">
              <w:rPr>
                <w:sz w:val="26"/>
                <w:szCs w:val="26"/>
              </w:rPr>
              <w:t>Tên của ngưởi sử dụng lao động: Trịnh Lê Nam</w:t>
            </w:r>
          </w:p>
        </w:tc>
      </w:tr>
      <w:tr w:rsidR="00AB79AA" w:rsidRPr="00EA6CB1" w14:paraId="62D41875" w14:textId="77777777" w:rsidTr="00AB79AA">
        <w:trPr>
          <w:trHeight w:val="521"/>
        </w:trPr>
        <w:tc>
          <w:tcPr>
            <w:tcW w:w="1045" w:type="pct"/>
            <w:vMerge/>
            <w:tcBorders>
              <w:top w:val="nil"/>
              <w:left w:val="single" w:sz="4" w:space="0" w:color="auto"/>
              <w:bottom w:val="single" w:sz="4" w:space="0" w:color="auto"/>
              <w:right w:val="single" w:sz="4" w:space="0" w:color="auto"/>
            </w:tcBorders>
            <w:vAlign w:val="center"/>
            <w:hideMark/>
          </w:tcPr>
          <w:p w14:paraId="616C723F" w14:textId="77777777" w:rsidR="001E179E" w:rsidRPr="00EA6CB1" w:rsidRDefault="001E179E" w:rsidP="00917E9F">
            <w:pPr>
              <w:spacing w:line="312" w:lineRule="auto"/>
              <w:rPr>
                <w:sz w:val="26"/>
                <w:szCs w:val="26"/>
              </w:rPr>
            </w:pPr>
          </w:p>
        </w:tc>
        <w:tc>
          <w:tcPr>
            <w:tcW w:w="3955" w:type="pct"/>
            <w:gridSpan w:val="2"/>
            <w:tcBorders>
              <w:top w:val="single" w:sz="4" w:space="0" w:color="auto"/>
              <w:left w:val="nil"/>
              <w:bottom w:val="single" w:sz="4" w:space="0" w:color="auto"/>
              <w:right w:val="single" w:sz="4" w:space="0" w:color="000000"/>
            </w:tcBorders>
            <w:shd w:val="clear" w:color="auto" w:fill="auto"/>
            <w:vAlign w:val="center"/>
            <w:hideMark/>
          </w:tcPr>
          <w:p w14:paraId="1867D7F2" w14:textId="77777777" w:rsidR="001E179E" w:rsidRPr="00EA6CB1" w:rsidRDefault="001E179E" w:rsidP="00917E9F">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42126AC9" w14:textId="77777777" w:rsidTr="00AB79AA">
        <w:trPr>
          <w:trHeight w:val="844"/>
        </w:trPr>
        <w:tc>
          <w:tcPr>
            <w:tcW w:w="1045" w:type="pct"/>
            <w:vMerge/>
            <w:tcBorders>
              <w:top w:val="nil"/>
              <w:left w:val="single" w:sz="4" w:space="0" w:color="auto"/>
              <w:bottom w:val="single" w:sz="4" w:space="0" w:color="auto"/>
              <w:right w:val="single" w:sz="4" w:space="0" w:color="auto"/>
            </w:tcBorders>
            <w:vAlign w:val="center"/>
            <w:hideMark/>
          </w:tcPr>
          <w:p w14:paraId="7DBB2D85" w14:textId="77777777" w:rsidR="00AB79AA" w:rsidRPr="00EA6CB1" w:rsidRDefault="00AB79AA" w:rsidP="00AB79AA">
            <w:pPr>
              <w:spacing w:line="312" w:lineRule="auto"/>
              <w:rPr>
                <w:sz w:val="26"/>
                <w:szCs w:val="26"/>
              </w:rPr>
            </w:pPr>
          </w:p>
        </w:tc>
        <w:tc>
          <w:tcPr>
            <w:tcW w:w="1742" w:type="pct"/>
            <w:tcBorders>
              <w:top w:val="nil"/>
              <w:left w:val="nil"/>
              <w:bottom w:val="single" w:sz="4" w:space="0" w:color="auto"/>
              <w:right w:val="single" w:sz="4" w:space="0" w:color="auto"/>
            </w:tcBorders>
            <w:shd w:val="clear" w:color="auto" w:fill="auto"/>
            <w:vAlign w:val="center"/>
            <w:hideMark/>
          </w:tcPr>
          <w:p w14:paraId="10CE5289" w14:textId="77777777" w:rsidR="00AB79AA" w:rsidRPr="00EA6CB1" w:rsidRDefault="00AB79AA" w:rsidP="00AB79AA">
            <w:pPr>
              <w:spacing w:line="312" w:lineRule="auto"/>
              <w:rPr>
                <w:sz w:val="26"/>
                <w:szCs w:val="26"/>
              </w:rPr>
            </w:pPr>
            <w:r w:rsidRPr="00EA6CB1">
              <w:rPr>
                <w:sz w:val="26"/>
                <w:szCs w:val="26"/>
              </w:rPr>
              <w:t>Điện thoại: 04.35737747</w:t>
            </w:r>
          </w:p>
        </w:tc>
        <w:tc>
          <w:tcPr>
            <w:tcW w:w="2213" w:type="pct"/>
            <w:tcBorders>
              <w:top w:val="nil"/>
              <w:left w:val="nil"/>
              <w:bottom w:val="single" w:sz="4" w:space="0" w:color="auto"/>
              <w:right w:val="single" w:sz="4" w:space="0" w:color="auto"/>
            </w:tcBorders>
            <w:shd w:val="clear" w:color="auto" w:fill="auto"/>
            <w:vAlign w:val="center"/>
            <w:hideMark/>
          </w:tcPr>
          <w:p w14:paraId="3E5D2A92" w14:textId="77777777" w:rsidR="00AB79AA" w:rsidRPr="00EA6CB1" w:rsidRDefault="00AB79AA" w:rsidP="00AB79AA">
            <w:pPr>
              <w:spacing w:line="312" w:lineRule="auto"/>
              <w:rPr>
                <w:sz w:val="26"/>
                <w:szCs w:val="26"/>
              </w:rPr>
            </w:pPr>
            <w:r w:rsidRPr="00EA6CB1">
              <w:rPr>
                <w:sz w:val="26"/>
                <w:szCs w:val="26"/>
              </w:rPr>
              <w:t xml:space="preserve">Người liên lạc: </w:t>
            </w:r>
          </w:p>
          <w:p w14:paraId="1A4772F9" w14:textId="1736FA2F" w:rsidR="00AB79AA" w:rsidRPr="00EA6CB1" w:rsidRDefault="00AB79AA" w:rsidP="00AB79AA">
            <w:pPr>
              <w:spacing w:line="312" w:lineRule="auto"/>
              <w:rPr>
                <w:sz w:val="26"/>
                <w:szCs w:val="26"/>
              </w:rPr>
            </w:pPr>
            <w:r w:rsidRPr="00870502">
              <w:rPr>
                <w:sz w:val="26"/>
                <w:szCs w:val="26"/>
              </w:rPr>
              <w:t>Đào Quốc Thành</w:t>
            </w:r>
          </w:p>
        </w:tc>
      </w:tr>
      <w:tr w:rsidR="00AB79AA" w:rsidRPr="00EA6CB1" w14:paraId="0297E253" w14:textId="77777777" w:rsidTr="00AB79AA">
        <w:trPr>
          <w:trHeight w:val="494"/>
        </w:trPr>
        <w:tc>
          <w:tcPr>
            <w:tcW w:w="1045" w:type="pct"/>
            <w:vMerge/>
            <w:tcBorders>
              <w:top w:val="nil"/>
              <w:left w:val="single" w:sz="4" w:space="0" w:color="auto"/>
              <w:bottom w:val="single" w:sz="4" w:space="0" w:color="auto"/>
              <w:right w:val="single" w:sz="4" w:space="0" w:color="auto"/>
            </w:tcBorders>
            <w:vAlign w:val="center"/>
            <w:hideMark/>
          </w:tcPr>
          <w:p w14:paraId="579780ED" w14:textId="77777777" w:rsidR="00AB79AA" w:rsidRPr="00EA6CB1" w:rsidRDefault="00AB79AA" w:rsidP="00AB79AA">
            <w:pPr>
              <w:spacing w:line="312" w:lineRule="auto"/>
              <w:rPr>
                <w:sz w:val="26"/>
                <w:szCs w:val="26"/>
              </w:rPr>
            </w:pPr>
          </w:p>
        </w:tc>
        <w:tc>
          <w:tcPr>
            <w:tcW w:w="1742" w:type="pct"/>
            <w:tcBorders>
              <w:top w:val="nil"/>
              <w:left w:val="nil"/>
              <w:bottom w:val="single" w:sz="4" w:space="0" w:color="auto"/>
              <w:right w:val="single" w:sz="4" w:space="0" w:color="auto"/>
            </w:tcBorders>
            <w:shd w:val="clear" w:color="auto" w:fill="auto"/>
            <w:vAlign w:val="center"/>
            <w:hideMark/>
          </w:tcPr>
          <w:p w14:paraId="6A39F11E" w14:textId="77777777" w:rsidR="00AB79AA" w:rsidRPr="00EA6CB1" w:rsidRDefault="00AB79AA" w:rsidP="00AB79AA">
            <w:pPr>
              <w:spacing w:line="312" w:lineRule="auto"/>
              <w:rPr>
                <w:sz w:val="26"/>
                <w:szCs w:val="26"/>
              </w:rPr>
            </w:pPr>
            <w:r w:rsidRPr="00EA6CB1">
              <w:rPr>
                <w:sz w:val="26"/>
                <w:szCs w:val="26"/>
              </w:rPr>
              <w:t>Fax: 04.35737748</w:t>
            </w:r>
          </w:p>
        </w:tc>
        <w:tc>
          <w:tcPr>
            <w:tcW w:w="2213" w:type="pct"/>
            <w:tcBorders>
              <w:top w:val="nil"/>
              <w:left w:val="nil"/>
              <w:bottom w:val="single" w:sz="4" w:space="0" w:color="auto"/>
              <w:right w:val="single" w:sz="4" w:space="0" w:color="auto"/>
            </w:tcBorders>
            <w:shd w:val="clear" w:color="auto" w:fill="auto"/>
            <w:vAlign w:val="center"/>
            <w:hideMark/>
          </w:tcPr>
          <w:p w14:paraId="4BE3F0C0" w14:textId="37AB5279" w:rsidR="00AB79AA" w:rsidRPr="00EA6CB1" w:rsidRDefault="00AB79AA" w:rsidP="00AB7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35AF5499" w14:textId="77777777" w:rsidTr="00AB79AA">
        <w:trPr>
          <w:trHeight w:val="780"/>
        </w:trPr>
        <w:tc>
          <w:tcPr>
            <w:tcW w:w="1045" w:type="pct"/>
            <w:vMerge/>
            <w:tcBorders>
              <w:top w:val="nil"/>
              <w:left w:val="single" w:sz="4" w:space="0" w:color="auto"/>
              <w:bottom w:val="single" w:sz="4" w:space="0" w:color="auto"/>
              <w:right w:val="single" w:sz="4" w:space="0" w:color="auto"/>
            </w:tcBorders>
            <w:vAlign w:val="center"/>
            <w:hideMark/>
          </w:tcPr>
          <w:p w14:paraId="17D24533" w14:textId="77777777" w:rsidR="001E179E" w:rsidRPr="00EA6CB1" w:rsidRDefault="001E179E" w:rsidP="00917E9F">
            <w:pPr>
              <w:spacing w:line="312" w:lineRule="auto"/>
              <w:rPr>
                <w:sz w:val="26"/>
                <w:szCs w:val="26"/>
              </w:rPr>
            </w:pPr>
          </w:p>
        </w:tc>
        <w:tc>
          <w:tcPr>
            <w:tcW w:w="1742" w:type="pct"/>
            <w:tcBorders>
              <w:top w:val="nil"/>
              <w:left w:val="nil"/>
              <w:bottom w:val="single" w:sz="4" w:space="0" w:color="auto"/>
              <w:right w:val="single" w:sz="4" w:space="0" w:color="auto"/>
            </w:tcBorders>
            <w:shd w:val="clear" w:color="auto" w:fill="auto"/>
            <w:vAlign w:val="center"/>
            <w:hideMark/>
          </w:tcPr>
          <w:p w14:paraId="78B56E19" w14:textId="77777777" w:rsidR="001E179E" w:rsidRPr="00EA6CB1" w:rsidRDefault="001E179E" w:rsidP="00917E9F">
            <w:pPr>
              <w:spacing w:line="312" w:lineRule="auto"/>
              <w:rPr>
                <w:sz w:val="26"/>
                <w:szCs w:val="26"/>
              </w:rPr>
            </w:pPr>
            <w:r w:rsidRPr="00EA6CB1">
              <w:rPr>
                <w:sz w:val="26"/>
                <w:szCs w:val="26"/>
              </w:rPr>
              <w:t xml:space="preserve">Chức danh: Cán bộ kỹ thuật </w:t>
            </w:r>
          </w:p>
        </w:tc>
        <w:tc>
          <w:tcPr>
            <w:tcW w:w="2213" w:type="pct"/>
            <w:tcBorders>
              <w:top w:val="nil"/>
              <w:left w:val="nil"/>
              <w:bottom w:val="single" w:sz="4" w:space="0" w:color="auto"/>
              <w:right w:val="single" w:sz="4" w:space="0" w:color="auto"/>
            </w:tcBorders>
            <w:shd w:val="clear" w:color="auto" w:fill="auto"/>
            <w:vAlign w:val="center"/>
            <w:hideMark/>
          </w:tcPr>
          <w:p w14:paraId="634DAB3E" w14:textId="070A75C0" w:rsidR="001E179E" w:rsidRPr="00EA6CB1" w:rsidRDefault="001E179E" w:rsidP="00917E9F">
            <w:pPr>
              <w:spacing w:line="312" w:lineRule="auto"/>
              <w:rPr>
                <w:sz w:val="26"/>
                <w:szCs w:val="26"/>
              </w:rPr>
            </w:pPr>
            <w:r w:rsidRPr="00EA6CB1">
              <w:rPr>
                <w:sz w:val="26"/>
                <w:szCs w:val="26"/>
              </w:rPr>
              <w:t xml:space="preserve">Số năm làm việc cho ngưởi sử dụng lao động hiện tại: </w:t>
            </w:r>
            <w:r w:rsidR="00AB79AA">
              <w:rPr>
                <w:sz w:val="26"/>
                <w:szCs w:val="26"/>
                <w:lang w:val="vi-VN"/>
              </w:rPr>
              <w:t>2</w:t>
            </w:r>
            <w:r w:rsidRPr="00EA6CB1">
              <w:rPr>
                <w:sz w:val="26"/>
                <w:szCs w:val="26"/>
              </w:rPr>
              <w:t xml:space="preserve"> năm.</w:t>
            </w:r>
          </w:p>
        </w:tc>
      </w:tr>
    </w:tbl>
    <w:p w14:paraId="224D3AB7" w14:textId="77777777" w:rsidR="001E179E" w:rsidRPr="00EA6CB1"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1E179E" w:rsidRPr="008C3E57" w14:paraId="382BBA96" w14:textId="77777777" w:rsidTr="009C4FC1">
        <w:trPr>
          <w:trHeight w:val="962"/>
        </w:trPr>
        <w:tc>
          <w:tcPr>
            <w:tcW w:w="1427" w:type="dxa"/>
            <w:vAlign w:val="center"/>
          </w:tcPr>
          <w:p w14:paraId="07D23CC0" w14:textId="77777777" w:rsidR="001E179E" w:rsidRPr="008C3E57" w:rsidRDefault="001E179E" w:rsidP="009C4FC1">
            <w:pPr>
              <w:spacing w:line="312" w:lineRule="auto"/>
              <w:jc w:val="center"/>
              <w:rPr>
                <w:sz w:val="26"/>
                <w:szCs w:val="26"/>
                <w:lang w:eastAsia="ja-JP"/>
              </w:rPr>
            </w:pPr>
            <w:r w:rsidRPr="008C3E57">
              <w:rPr>
                <w:sz w:val="26"/>
                <w:szCs w:val="26"/>
                <w:lang w:eastAsia="ja-JP"/>
              </w:rPr>
              <w:t>Từ</w:t>
            </w:r>
          </w:p>
        </w:tc>
        <w:tc>
          <w:tcPr>
            <w:tcW w:w="1496" w:type="dxa"/>
            <w:vAlign w:val="center"/>
          </w:tcPr>
          <w:p w14:paraId="2771430E" w14:textId="31FE95E2" w:rsidR="001E179E" w:rsidRPr="008C3E57" w:rsidRDefault="001E179E" w:rsidP="009C4FC1">
            <w:pPr>
              <w:spacing w:line="312" w:lineRule="auto"/>
              <w:jc w:val="center"/>
              <w:rPr>
                <w:sz w:val="26"/>
                <w:szCs w:val="26"/>
                <w:lang w:eastAsia="ja-JP"/>
              </w:rPr>
            </w:pPr>
          </w:p>
        </w:tc>
        <w:tc>
          <w:tcPr>
            <w:tcW w:w="6149" w:type="dxa"/>
            <w:vAlign w:val="center"/>
          </w:tcPr>
          <w:p w14:paraId="3F26377E" w14:textId="77777777" w:rsidR="001E179E" w:rsidRPr="008C3E57" w:rsidRDefault="001E179E" w:rsidP="00917E9F">
            <w:pPr>
              <w:spacing w:line="312" w:lineRule="auto"/>
              <w:rPr>
                <w:sz w:val="26"/>
                <w:szCs w:val="26"/>
                <w:lang w:eastAsia="ja-JP"/>
              </w:rPr>
            </w:pPr>
            <w:r w:rsidRPr="008C3E57">
              <w:rPr>
                <w:sz w:val="26"/>
                <w:szCs w:val="26"/>
                <w:lang w:eastAsia="ja-JP"/>
              </w:rPr>
              <w:t>Công ty/Dự án/Chức vụ/ Kinh nghiệm chuyên môn và quản lý có liên quan</w:t>
            </w:r>
          </w:p>
        </w:tc>
      </w:tr>
      <w:tr w:rsidR="009C4FC1" w:rsidRPr="008C3E57" w14:paraId="4178D36C" w14:textId="77777777" w:rsidTr="009C4FC1">
        <w:trPr>
          <w:trHeight w:val="360"/>
        </w:trPr>
        <w:tc>
          <w:tcPr>
            <w:tcW w:w="1427" w:type="dxa"/>
            <w:vMerge w:val="restart"/>
            <w:hideMark/>
          </w:tcPr>
          <w:p w14:paraId="03BCD4F0" w14:textId="77777777" w:rsidR="009C4FC1" w:rsidRPr="008C3E57" w:rsidRDefault="009C4FC1" w:rsidP="009C4FC1">
            <w:pPr>
              <w:jc w:val="center"/>
              <w:rPr>
                <w:rFonts w:eastAsia="TimesNewRomanPSMT"/>
                <w:sz w:val="26"/>
                <w:szCs w:val="26"/>
              </w:rPr>
            </w:pPr>
            <w:r w:rsidRPr="008C3E57">
              <w:rPr>
                <w:rFonts w:eastAsia="TimesNewRomanPSMT"/>
                <w:sz w:val="26"/>
                <w:szCs w:val="26"/>
              </w:rPr>
              <w:t>2017</w:t>
            </w:r>
          </w:p>
        </w:tc>
        <w:tc>
          <w:tcPr>
            <w:tcW w:w="1496" w:type="dxa"/>
            <w:hideMark/>
          </w:tcPr>
          <w:p w14:paraId="7E419DBA" w14:textId="77777777" w:rsidR="009C4FC1" w:rsidRPr="008C3E57" w:rsidRDefault="009C4FC1" w:rsidP="009C4FC1">
            <w:pPr>
              <w:jc w:val="center"/>
              <w:rPr>
                <w:rFonts w:eastAsia="TimesNewRomanPSMT"/>
                <w:sz w:val="26"/>
                <w:szCs w:val="26"/>
              </w:rPr>
            </w:pPr>
            <w:r w:rsidRPr="008C3E57">
              <w:rPr>
                <w:rFonts w:eastAsia="TimesNewRomanPSMT"/>
                <w:sz w:val="26"/>
                <w:szCs w:val="26"/>
              </w:rPr>
              <w:t>Công ty</w:t>
            </w:r>
          </w:p>
        </w:tc>
        <w:tc>
          <w:tcPr>
            <w:tcW w:w="6149" w:type="dxa"/>
            <w:hideMark/>
          </w:tcPr>
          <w:p w14:paraId="364CF5A7" w14:textId="77777777" w:rsidR="009C4FC1" w:rsidRPr="008C3E57" w:rsidRDefault="009C4FC1" w:rsidP="009C4FC1">
            <w:pPr>
              <w:rPr>
                <w:rFonts w:eastAsia="TimesNewRomanPSMT"/>
                <w:sz w:val="26"/>
                <w:szCs w:val="26"/>
              </w:rPr>
            </w:pPr>
            <w:r w:rsidRPr="008C3E57">
              <w:rPr>
                <w:rFonts w:eastAsia="TimesNewRomanPSMT"/>
                <w:sz w:val="26"/>
                <w:szCs w:val="26"/>
              </w:rPr>
              <w:t>Công ty TNHH Máy tính NÉT</w:t>
            </w:r>
          </w:p>
        </w:tc>
      </w:tr>
      <w:tr w:rsidR="009C4FC1" w:rsidRPr="008C3E57" w14:paraId="79E18E75" w14:textId="77777777" w:rsidTr="009C4FC1">
        <w:trPr>
          <w:trHeight w:val="360"/>
        </w:trPr>
        <w:tc>
          <w:tcPr>
            <w:tcW w:w="1427" w:type="dxa"/>
            <w:vMerge/>
            <w:hideMark/>
          </w:tcPr>
          <w:p w14:paraId="5353A236" w14:textId="77777777" w:rsidR="009C4FC1" w:rsidRPr="008C3E57" w:rsidRDefault="009C4FC1" w:rsidP="009C4FC1">
            <w:pPr>
              <w:rPr>
                <w:rFonts w:eastAsia="TimesNewRomanPSMT"/>
                <w:sz w:val="26"/>
                <w:szCs w:val="26"/>
              </w:rPr>
            </w:pPr>
          </w:p>
        </w:tc>
        <w:tc>
          <w:tcPr>
            <w:tcW w:w="1496" w:type="dxa"/>
            <w:hideMark/>
          </w:tcPr>
          <w:p w14:paraId="4A82D280" w14:textId="77777777" w:rsidR="009C4FC1" w:rsidRPr="008C3E57" w:rsidRDefault="009C4FC1" w:rsidP="009C4FC1">
            <w:pPr>
              <w:jc w:val="center"/>
              <w:rPr>
                <w:rFonts w:eastAsia="TimesNewRomanPSMT"/>
                <w:sz w:val="26"/>
                <w:szCs w:val="26"/>
              </w:rPr>
            </w:pPr>
            <w:r w:rsidRPr="008C3E57">
              <w:rPr>
                <w:rFonts w:eastAsia="TimesNewRomanPSMT"/>
                <w:sz w:val="26"/>
                <w:szCs w:val="26"/>
              </w:rPr>
              <w:t>Dự án</w:t>
            </w:r>
          </w:p>
        </w:tc>
        <w:tc>
          <w:tcPr>
            <w:tcW w:w="6149" w:type="dxa"/>
            <w:hideMark/>
          </w:tcPr>
          <w:p w14:paraId="17D24D06" w14:textId="77777777" w:rsidR="009C4FC1" w:rsidRPr="008C3E57" w:rsidRDefault="009C4FC1" w:rsidP="009C4FC1">
            <w:pPr>
              <w:rPr>
                <w:rFonts w:eastAsia="TimesNewRomanPSMT"/>
                <w:sz w:val="26"/>
                <w:szCs w:val="26"/>
              </w:rPr>
            </w:pPr>
            <w:r w:rsidRPr="008C3E57">
              <w:rPr>
                <w:rFonts w:eastAsia="TimesNewRomanPSMT"/>
                <w:sz w:val="26"/>
                <w:szCs w:val="26"/>
              </w:rPr>
              <w:t>Cung cấp thiết bị CNTT phục vụ Hội nghị thưởng đỉnh APEC</w:t>
            </w:r>
          </w:p>
        </w:tc>
      </w:tr>
      <w:tr w:rsidR="009C4FC1" w:rsidRPr="008C3E57" w14:paraId="35DC58F9" w14:textId="77777777" w:rsidTr="009C4FC1">
        <w:trPr>
          <w:trHeight w:val="360"/>
        </w:trPr>
        <w:tc>
          <w:tcPr>
            <w:tcW w:w="1427" w:type="dxa"/>
            <w:vMerge/>
            <w:hideMark/>
          </w:tcPr>
          <w:p w14:paraId="5D230FF2" w14:textId="77777777" w:rsidR="009C4FC1" w:rsidRPr="008C3E57" w:rsidRDefault="009C4FC1" w:rsidP="009C4FC1">
            <w:pPr>
              <w:rPr>
                <w:rFonts w:eastAsia="TimesNewRomanPSMT"/>
                <w:sz w:val="26"/>
                <w:szCs w:val="26"/>
              </w:rPr>
            </w:pPr>
          </w:p>
        </w:tc>
        <w:tc>
          <w:tcPr>
            <w:tcW w:w="1496" w:type="dxa"/>
            <w:hideMark/>
          </w:tcPr>
          <w:p w14:paraId="2527910E" w14:textId="77777777" w:rsidR="009C4FC1" w:rsidRPr="008C3E57" w:rsidRDefault="009C4FC1" w:rsidP="009C4FC1">
            <w:pPr>
              <w:jc w:val="center"/>
              <w:rPr>
                <w:rFonts w:eastAsia="TimesNewRomanPSMT"/>
                <w:sz w:val="26"/>
                <w:szCs w:val="26"/>
              </w:rPr>
            </w:pPr>
            <w:r w:rsidRPr="008C3E57">
              <w:rPr>
                <w:rFonts w:eastAsia="TimesNewRomanPSMT"/>
                <w:sz w:val="26"/>
                <w:szCs w:val="26"/>
              </w:rPr>
              <w:t>Chức vụ</w:t>
            </w:r>
          </w:p>
        </w:tc>
        <w:tc>
          <w:tcPr>
            <w:tcW w:w="6149" w:type="dxa"/>
            <w:hideMark/>
          </w:tcPr>
          <w:p w14:paraId="79F48D44" w14:textId="660EB6F7" w:rsidR="009C4FC1" w:rsidRPr="008C3E57" w:rsidRDefault="009C4FC1" w:rsidP="009C4FC1">
            <w:pPr>
              <w:rPr>
                <w:rFonts w:eastAsia="TimesNewRomanPSMT"/>
                <w:sz w:val="26"/>
                <w:szCs w:val="26"/>
                <w:lang w:val="vi-VN"/>
              </w:rPr>
            </w:pPr>
            <w:r w:rsidRPr="008C3E57">
              <w:rPr>
                <w:rFonts w:eastAsia="TimesNewRomanPSMT"/>
                <w:sz w:val="26"/>
                <w:szCs w:val="26"/>
              </w:rPr>
              <w:t>Cán bộ kỹ thuật</w:t>
            </w:r>
            <w:r w:rsidR="008C3E57" w:rsidRPr="008C3E57">
              <w:rPr>
                <w:rFonts w:eastAsia="TimesNewRomanPSMT"/>
                <w:sz w:val="26"/>
                <w:szCs w:val="26"/>
                <w:lang w:val="vi-VN"/>
              </w:rPr>
              <w:t xml:space="preserve"> phụ trách </w:t>
            </w:r>
            <w:r w:rsidR="008C3E57" w:rsidRPr="008C3E57">
              <w:rPr>
                <w:bCs/>
                <w:sz w:val="26"/>
                <w:szCs w:val="26"/>
              </w:rPr>
              <w:t>Đào tạo, hướng dẫn sử dụng</w:t>
            </w:r>
          </w:p>
        </w:tc>
      </w:tr>
      <w:tr w:rsidR="009C4FC1" w:rsidRPr="008C3E57" w14:paraId="62314BE9" w14:textId="77777777" w:rsidTr="009C4FC1">
        <w:trPr>
          <w:trHeight w:val="1080"/>
        </w:trPr>
        <w:tc>
          <w:tcPr>
            <w:tcW w:w="1427" w:type="dxa"/>
            <w:vMerge/>
            <w:hideMark/>
          </w:tcPr>
          <w:p w14:paraId="614E1841" w14:textId="77777777" w:rsidR="009C4FC1" w:rsidRPr="008C3E57" w:rsidRDefault="009C4FC1" w:rsidP="009C4FC1">
            <w:pPr>
              <w:rPr>
                <w:rFonts w:eastAsia="TimesNewRomanPSMT"/>
                <w:sz w:val="26"/>
                <w:szCs w:val="26"/>
              </w:rPr>
            </w:pPr>
          </w:p>
        </w:tc>
        <w:tc>
          <w:tcPr>
            <w:tcW w:w="1496" w:type="dxa"/>
            <w:hideMark/>
          </w:tcPr>
          <w:p w14:paraId="0C05609D" w14:textId="77777777" w:rsidR="009C4FC1" w:rsidRPr="008C3E57" w:rsidRDefault="009C4FC1" w:rsidP="009C4FC1">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45582932" w14:textId="47C34B6C" w:rsidR="009C4FC1" w:rsidRPr="008C3E57" w:rsidRDefault="009C4FC1" w:rsidP="009C4FC1">
            <w:pPr>
              <w:rPr>
                <w:rFonts w:eastAsia="TimesNewRomanPSMT"/>
                <w:sz w:val="26"/>
                <w:szCs w:val="26"/>
                <w:lang w:val="vi-VN"/>
              </w:rPr>
            </w:pPr>
            <w:r w:rsidRPr="008C3E57">
              <w:rPr>
                <w:rFonts w:eastAsia="TimesNewRomanPSMT"/>
                <w:sz w:val="26"/>
                <w:szCs w:val="26"/>
              </w:rPr>
              <w:t>Triển khai, cấu hình thiết lập thiết bị</w:t>
            </w:r>
            <w:r w:rsidR="008C3E57" w:rsidRPr="008C3E57">
              <w:rPr>
                <w:rFonts w:eastAsia="TimesNewRomanPSMT"/>
                <w:sz w:val="26"/>
                <w:szCs w:val="26"/>
                <w:lang w:val="vi-VN"/>
              </w:rPr>
              <w:t>, hướng đẫ sử dung</w:t>
            </w:r>
          </w:p>
        </w:tc>
      </w:tr>
      <w:tr w:rsidR="009C4FC1" w:rsidRPr="008C3E57" w14:paraId="79B9EDF1" w14:textId="77777777" w:rsidTr="009C4FC1">
        <w:trPr>
          <w:trHeight w:val="360"/>
        </w:trPr>
        <w:tc>
          <w:tcPr>
            <w:tcW w:w="1427" w:type="dxa"/>
            <w:vMerge w:val="restart"/>
            <w:hideMark/>
          </w:tcPr>
          <w:p w14:paraId="183A274D" w14:textId="77777777" w:rsidR="009C4FC1" w:rsidRPr="008C3E57" w:rsidRDefault="009C4FC1" w:rsidP="009C4FC1">
            <w:pPr>
              <w:jc w:val="center"/>
              <w:rPr>
                <w:rFonts w:eastAsia="TimesNewRomanPSMT"/>
                <w:sz w:val="26"/>
                <w:szCs w:val="26"/>
              </w:rPr>
            </w:pPr>
            <w:r w:rsidRPr="008C3E57">
              <w:rPr>
                <w:rFonts w:eastAsia="TimesNewRomanPSMT"/>
                <w:sz w:val="26"/>
                <w:szCs w:val="26"/>
              </w:rPr>
              <w:t>2018</w:t>
            </w:r>
          </w:p>
        </w:tc>
        <w:tc>
          <w:tcPr>
            <w:tcW w:w="1496" w:type="dxa"/>
            <w:hideMark/>
          </w:tcPr>
          <w:p w14:paraId="0A027FE8" w14:textId="77777777" w:rsidR="009C4FC1" w:rsidRPr="008C3E57" w:rsidRDefault="009C4FC1" w:rsidP="009C4FC1">
            <w:pPr>
              <w:jc w:val="center"/>
              <w:rPr>
                <w:rFonts w:eastAsia="TimesNewRomanPSMT"/>
                <w:sz w:val="26"/>
                <w:szCs w:val="26"/>
              </w:rPr>
            </w:pPr>
            <w:r w:rsidRPr="008C3E57">
              <w:rPr>
                <w:rFonts w:eastAsia="TimesNewRomanPSMT"/>
                <w:sz w:val="26"/>
                <w:szCs w:val="26"/>
              </w:rPr>
              <w:t>Công ty</w:t>
            </w:r>
          </w:p>
        </w:tc>
        <w:tc>
          <w:tcPr>
            <w:tcW w:w="6149" w:type="dxa"/>
            <w:hideMark/>
          </w:tcPr>
          <w:p w14:paraId="1CF18CF9" w14:textId="77777777" w:rsidR="009C4FC1" w:rsidRPr="008C3E57" w:rsidRDefault="009C4FC1" w:rsidP="009C4FC1">
            <w:pPr>
              <w:rPr>
                <w:rFonts w:eastAsia="TimesNewRomanPSMT"/>
                <w:sz w:val="26"/>
                <w:szCs w:val="26"/>
              </w:rPr>
            </w:pPr>
            <w:r w:rsidRPr="008C3E57">
              <w:rPr>
                <w:rFonts w:eastAsia="TimesNewRomanPSMT"/>
                <w:sz w:val="26"/>
                <w:szCs w:val="26"/>
              </w:rPr>
              <w:t>Công ty TNHH Máy tính NÉT</w:t>
            </w:r>
          </w:p>
        </w:tc>
      </w:tr>
      <w:tr w:rsidR="009C4FC1" w:rsidRPr="008C3E57" w14:paraId="6D53E5A8" w14:textId="77777777" w:rsidTr="009C4FC1">
        <w:trPr>
          <w:trHeight w:val="360"/>
        </w:trPr>
        <w:tc>
          <w:tcPr>
            <w:tcW w:w="1427" w:type="dxa"/>
            <w:vMerge/>
            <w:hideMark/>
          </w:tcPr>
          <w:p w14:paraId="6CEA2D4F" w14:textId="77777777" w:rsidR="009C4FC1" w:rsidRPr="008C3E57" w:rsidRDefault="009C4FC1" w:rsidP="009C4FC1">
            <w:pPr>
              <w:rPr>
                <w:rFonts w:eastAsia="TimesNewRomanPSMT"/>
                <w:sz w:val="26"/>
                <w:szCs w:val="26"/>
              </w:rPr>
            </w:pPr>
          </w:p>
        </w:tc>
        <w:tc>
          <w:tcPr>
            <w:tcW w:w="1496" w:type="dxa"/>
            <w:hideMark/>
          </w:tcPr>
          <w:p w14:paraId="6ED92C27" w14:textId="77777777" w:rsidR="009C4FC1" w:rsidRPr="008C3E57" w:rsidRDefault="009C4FC1" w:rsidP="009C4FC1">
            <w:pPr>
              <w:jc w:val="center"/>
              <w:rPr>
                <w:rFonts w:eastAsia="TimesNewRomanPSMT"/>
                <w:sz w:val="26"/>
                <w:szCs w:val="26"/>
              </w:rPr>
            </w:pPr>
            <w:r w:rsidRPr="008C3E57">
              <w:rPr>
                <w:rFonts w:eastAsia="TimesNewRomanPSMT"/>
                <w:sz w:val="26"/>
                <w:szCs w:val="26"/>
              </w:rPr>
              <w:t>Dự án</w:t>
            </w:r>
          </w:p>
        </w:tc>
        <w:tc>
          <w:tcPr>
            <w:tcW w:w="6149" w:type="dxa"/>
            <w:hideMark/>
          </w:tcPr>
          <w:p w14:paraId="1C7FC922" w14:textId="77777777" w:rsidR="009C4FC1" w:rsidRPr="008C3E57" w:rsidRDefault="009C4FC1" w:rsidP="009C4FC1">
            <w:pPr>
              <w:rPr>
                <w:rFonts w:eastAsia="TimesNewRomanPSMT"/>
                <w:sz w:val="26"/>
                <w:szCs w:val="26"/>
              </w:rPr>
            </w:pPr>
            <w:r w:rsidRPr="008C3E57">
              <w:rPr>
                <w:rFonts w:eastAsia="TimesNewRomanPSMT"/>
                <w:sz w:val="26"/>
                <w:szCs w:val="26"/>
              </w:rPr>
              <w:t>Triển khai giải pháp bảng tin điện tử quản lý tập trung cho UBND quận Bắc Từ Liêm</w:t>
            </w:r>
          </w:p>
        </w:tc>
      </w:tr>
      <w:tr w:rsidR="009C4FC1" w:rsidRPr="008C3E57" w14:paraId="31F0F85C" w14:textId="77777777" w:rsidTr="009C4FC1">
        <w:trPr>
          <w:trHeight w:val="360"/>
        </w:trPr>
        <w:tc>
          <w:tcPr>
            <w:tcW w:w="1427" w:type="dxa"/>
            <w:vMerge/>
            <w:hideMark/>
          </w:tcPr>
          <w:p w14:paraId="469E42BC" w14:textId="77777777" w:rsidR="009C4FC1" w:rsidRPr="008C3E57" w:rsidRDefault="009C4FC1" w:rsidP="009C4FC1">
            <w:pPr>
              <w:rPr>
                <w:rFonts w:eastAsia="TimesNewRomanPSMT"/>
                <w:sz w:val="26"/>
                <w:szCs w:val="26"/>
              </w:rPr>
            </w:pPr>
          </w:p>
        </w:tc>
        <w:tc>
          <w:tcPr>
            <w:tcW w:w="1496" w:type="dxa"/>
            <w:hideMark/>
          </w:tcPr>
          <w:p w14:paraId="407304EE" w14:textId="77777777" w:rsidR="009C4FC1" w:rsidRPr="008C3E57" w:rsidRDefault="009C4FC1" w:rsidP="009C4FC1">
            <w:pPr>
              <w:jc w:val="center"/>
              <w:rPr>
                <w:rFonts w:eastAsia="TimesNewRomanPSMT"/>
                <w:sz w:val="26"/>
                <w:szCs w:val="26"/>
              </w:rPr>
            </w:pPr>
            <w:r w:rsidRPr="008C3E57">
              <w:rPr>
                <w:rFonts w:eastAsia="TimesNewRomanPSMT"/>
                <w:sz w:val="26"/>
                <w:szCs w:val="26"/>
              </w:rPr>
              <w:t>Chức vụ</w:t>
            </w:r>
          </w:p>
        </w:tc>
        <w:tc>
          <w:tcPr>
            <w:tcW w:w="6149" w:type="dxa"/>
            <w:hideMark/>
          </w:tcPr>
          <w:p w14:paraId="1791081D" w14:textId="2D32081B" w:rsidR="009C4FC1" w:rsidRPr="008C3E57" w:rsidRDefault="009C4FC1" w:rsidP="009C4FC1">
            <w:pPr>
              <w:rPr>
                <w:rFonts w:eastAsia="TimesNewRomanPSMT"/>
                <w:sz w:val="26"/>
                <w:szCs w:val="26"/>
                <w:lang w:val="vi-VN"/>
              </w:rPr>
            </w:pPr>
            <w:r w:rsidRPr="008C3E57">
              <w:rPr>
                <w:rFonts w:eastAsia="TimesNewRomanPSMT"/>
                <w:sz w:val="26"/>
                <w:szCs w:val="26"/>
              </w:rPr>
              <w:t>Cán bộ kỹ thuật</w:t>
            </w:r>
            <w:r w:rsidR="008C3E57" w:rsidRPr="008C3E57">
              <w:rPr>
                <w:rFonts w:eastAsia="TimesNewRomanPSMT"/>
                <w:sz w:val="26"/>
                <w:szCs w:val="26"/>
                <w:lang w:val="vi-VN"/>
              </w:rPr>
              <w:t xml:space="preserve"> phụ trách </w:t>
            </w:r>
            <w:r w:rsidR="008C3E57" w:rsidRPr="008C3E57">
              <w:rPr>
                <w:bCs/>
                <w:sz w:val="26"/>
                <w:szCs w:val="26"/>
              </w:rPr>
              <w:t>Đào tạo, hướng dẫn sử dụng</w:t>
            </w:r>
          </w:p>
        </w:tc>
      </w:tr>
      <w:tr w:rsidR="009C4FC1" w:rsidRPr="008C3E57" w14:paraId="2289858D" w14:textId="77777777" w:rsidTr="009C4FC1">
        <w:trPr>
          <w:trHeight w:val="1080"/>
        </w:trPr>
        <w:tc>
          <w:tcPr>
            <w:tcW w:w="1427" w:type="dxa"/>
            <w:vMerge/>
            <w:hideMark/>
          </w:tcPr>
          <w:p w14:paraId="0474A144" w14:textId="77777777" w:rsidR="009C4FC1" w:rsidRPr="008C3E57" w:rsidRDefault="009C4FC1" w:rsidP="009C4FC1">
            <w:pPr>
              <w:rPr>
                <w:rFonts w:eastAsia="TimesNewRomanPSMT"/>
                <w:sz w:val="26"/>
                <w:szCs w:val="26"/>
              </w:rPr>
            </w:pPr>
          </w:p>
        </w:tc>
        <w:tc>
          <w:tcPr>
            <w:tcW w:w="1496" w:type="dxa"/>
            <w:hideMark/>
          </w:tcPr>
          <w:p w14:paraId="095B57E4" w14:textId="77777777" w:rsidR="009C4FC1" w:rsidRPr="008C3E57" w:rsidRDefault="009C4FC1" w:rsidP="009C4FC1">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1047836C" w14:textId="75907B36" w:rsidR="009C4FC1" w:rsidRPr="008C3E57" w:rsidRDefault="008C3E57" w:rsidP="009C4FC1">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r w:rsidR="009C4FC1" w:rsidRPr="008C3E57" w14:paraId="5B8DD295" w14:textId="77777777" w:rsidTr="009C4FC1">
        <w:trPr>
          <w:trHeight w:val="360"/>
        </w:trPr>
        <w:tc>
          <w:tcPr>
            <w:tcW w:w="1427" w:type="dxa"/>
            <w:vMerge w:val="restart"/>
            <w:hideMark/>
          </w:tcPr>
          <w:p w14:paraId="10D5385C" w14:textId="77777777" w:rsidR="009C4FC1" w:rsidRPr="008C3E57" w:rsidRDefault="009C4FC1" w:rsidP="009C4FC1">
            <w:pPr>
              <w:jc w:val="center"/>
              <w:rPr>
                <w:rFonts w:eastAsia="TimesNewRomanPSMT"/>
                <w:sz w:val="26"/>
                <w:szCs w:val="26"/>
              </w:rPr>
            </w:pPr>
            <w:r w:rsidRPr="008C3E57">
              <w:rPr>
                <w:rFonts w:eastAsia="TimesNewRomanPSMT"/>
                <w:sz w:val="26"/>
                <w:szCs w:val="26"/>
              </w:rPr>
              <w:t>2019</w:t>
            </w:r>
          </w:p>
        </w:tc>
        <w:tc>
          <w:tcPr>
            <w:tcW w:w="1496" w:type="dxa"/>
            <w:hideMark/>
          </w:tcPr>
          <w:p w14:paraId="5EDFD57F" w14:textId="77777777" w:rsidR="009C4FC1" w:rsidRPr="008C3E57" w:rsidRDefault="009C4FC1" w:rsidP="009C4FC1">
            <w:pPr>
              <w:jc w:val="center"/>
              <w:rPr>
                <w:rFonts w:eastAsia="TimesNewRomanPSMT"/>
                <w:sz w:val="26"/>
                <w:szCs w:val="26"/>
              </w:rPr>
            </w:pPr>
            <w:r w:rsidRPr="008C3E57">
              <w:rPr>
                <w:rFonts w:eastAsia="TimesNewRomanPSMT"/>
                <w:sz w:val="26"/>
                <w:szCs w:val="26"/>
              </w:rPr>
              <w:t>Công ty</w:t>
            </w:r>
          </w:p>
        </w:tc>
        <w:tc>
          <w:tcPr>
            <w:tcW w:w="6149" w:type="dxa"/>
            <w:hideMark/>
          </w:tcPr>
          <w:p w14:paraId="4C0E4C31" w14:textId="77777777" w:rsidR="009C4FC1" w:rsidRPr="008C3E57" w:rsidRDefault="009C4FC1" w:rsidP="009C4FC1">
            <w:pPr>
              <w:rPr>
                <w:rFonts w:eastAsia="TimesNewRomanPSMT"/>
                <w:sz w:val="26"/>
                <w:szCs w:val="26"/>
              </w:rPr>
            </w:pPr>
            <w:r w:rsidRPr="008C3E57">
              <w:rPr>
                <w:rFonts w:eastAsia="TimesNewRomanPSMT"/>
                <w:sz w:val="26"/>
                <w:szCs w:val="26"/>
              </w:rPr>
              <w:t>Công ty TNHH Máy tính NÉT</w:t>
            </w:r>
          </w:p>
        </w:tc>
      </w:tr>
      <w:tr w:rsidR="009C4FC1" w:rsidRPr="008C3E57" w14:paraId="08D093E4" w14:textId="77777777" w:rsidTr="009C4FC1">
        <w:trPr>
          <w:trHeight w:val="720"/>
        </w:trPr>
        <w:tc>
          <w:tcPr>
            <w:tcW w:w="1427" w:type="dxa"/>
            <w:vMerge/>
            <w:hideMark/>
          </w:tcPr>
          <w:p w14:paraId="6AD495B6" w14:textId="77777777" w:rsidR="009C4FC1" w:rsidRPr="008C3E57" w:rsidRDefault="009C4FC1" w:rsidP="009C4FC1">
            <w:pPr>
              <w:rPr>
                <w:rFonts w:eastAsia="TimesNewRomanPSMT"/>
                <w:sz w:val="26"/>
                <w:szCs w:val="26"/>
              </w:rPr>
            </w:pPr>
          </w:p>
        </w:tc>
        <w:tc>
          <w:tcPr>
            <w:tcW w:w="1496" w:type="dxa"/>
            <w:hideMark/>
          </w:tcPr>
          <w:p w14:paraId="7880636C" w14:textId="77777777" w:rsidR="009C4FC1" w:rsidRPr="008C3E57" w:rsidRDefault="009C4FC1" w:rsidP="009C4FC1">
            <w:pPr>
              <w:jc w:val="center"/>
              <w:rPr>
                <w:rFonts w:eastAsia="TimesNewRomanPSMT"/>
                <w:sz w:val="26"/>
                <w:szCs w:val="26"/>
              </w:rPr>
            </w:pPr>
            <w:r w:rsidRPr="008C3E57">
              <w:rPr>
                <w:rFonts w:eastAsia="TimesNewRomanPSMT"/>
                <w:sz w:val="26"/>
                <w:szCs w:val="26"/>
              </w:rPr>
              <w:t>Dự án</w:t>
            </w:r>
          </w:p>
        </w:tc>
        <w:tc>
          <w:tcPr>
            <w:tcW w:w="6149" w:type="dxa"/>
            <w:hideMark/>
          </w:tcPr>
          <w:p w14:paraId="70730D42" w14:textId="77777777" w:rsidR="009C4FC1" w:rsidRPr="008C3E57" w:rsidRDefault="009C4FC1" w:rsidP="009C4FC1">
            <w:pPr>
              <w:rPr>
                <w:rFonts w:eastAsia="TimesNewRomanPSMT"/>
                <w:sz w:val="26"/>
                <w:szCs w:val="26"/>
              </w:rPr>
            </w:pPr>
            <w:r w:rsidRPr="008C3E57">
              <w:rPr>
                <w:rFonts w:eastAsia="TimesNewRomanPSMT"/>
                <w:sz w:val="26"/>
                <w:szCs w:val="26"/>
              </w:rPr>
              <w:t>Tăng cường trang thiết bị phục vụ công tác xây dựng và phát triển ngân hàng câu hỏi thi chuẩn hóa</w:t>
            </w:r>
          </w:p>
        </w:tc>
      </w:tr>
      <w:tr w:rsidR="009C4FC1" w:rsidRPr="008C3E57" w14:paraId="1C0621B4" w14:textId="77777777" w:rsidTr="009C4FC1">
        <w:trPr>
          <w:trHeight w:val="360"/>
        </w:trPr>
        <w:tc>
          <w:tcPr>
            <w:tcW w:w="1427" w:type="dxa"/>
            <w:vMerge/>
            <w:hideMark/>
          </w:tcPr>
          <w:p w14:paraId="44C64F7F" w14:textId="77777777" w:rsidR="009C4FC1" w:rsidRPr="008C3E57" w:rsidRDefault="009C4FC1" w:rsidP="009C4FC1">
            <w:pPr>
              <w:rPr>
                <w:rFonts w:eastAsia="TimesNewRomanPSMT"/>
                <w:sz w:val="26"/>
                <w:szCs w:val="26"/>
              </w:rPr>
            </w:pPr>
          </w:p>
        </w:tc>
        <w:tc>
          <w:tcPr>
            <w:tcW w:w="1496" w:type="dxa"/>
            <w:hideMark/>
          </w:tcPr>
          <w:p w14:paraId="06E4816C" w14:textId="77777777" w:rsidR="009C4FC1" w:rsidRPr="008C3E57" w:rsidRDefault="009C4FC1" w:rsidP="009C4FC1">
            <w:pPr>
              <w:jc w:val="center"/>
              <w:rPr>
                <w:rFonts w:eastAsia="TimesNewRomanPSMT"/>
                <w:sz w:val="26"/>
                <w:szCs w:val="26"/>
              </w:rPr>
            </w:pPr>
            <w:r w:rsidRPr="008C3E57">
              <w:rPr>
                <w:rFonts w:eastAsia="TimesNewRomanPSMT"/>
                <w:sz w:val="26"/>
                <w:szCs w:val="26"/>
              </w:rPr>
              <w:t>Chức vụ</w:t>
            </w:r>
          </w:p>
        </w:tc>
        <w:tc>
          <w:tcPr>
            <w:tcW w:w="6149" w:type="dxa"/>
            <w:hideMark/>
          </w:tcPr>
          <w:p w14:paraId="0745CE40" w14:textId="54D93D99" w:rsidR="009C4FC1" w:rsidRPr="008C3E57" w:rsidRDefault="009C4FC1" w:rsidP="009C4FC1">
            <w:pPr>
              <w:rPr>
                <w:rFonts w:eastAsia="TimesNewRomanPSMT"/>
                <w:sz w:val="26"/>
                <w:szCs w:val="26"/>
                <w:lang w:val="vi-VN"/>
              </w:rPr>
            </w:pPr>
            <w:r w:rsidRPr="008C3E57">
              <w:rPr>
                <w:rFonts w:eastAsia="TimesNewRomanPSMT"/>
                <w:sz w:val="26"/>
                <w:szCs w:val="26"/>
              </w:rPr>
              <w:t>Cán bộ kỹ thuật</w:t>
            </w:r>
            <w:r w:rsidR="008C3E57" w:rsidRPr="008C3E57">
              <w:rPr>
                <w:rFonts w:eastAsia="TimesNewRomanPSMT"/>
                <w:sz w:val="26"/>
                <w:szCs w:val="26"/>
                <w:lang w:val="vi-VN"/>
              </w:rPr>
              <w:t xml:space="preserve"> phụ trách </w:t>
            </w:r>
            <w:r w:rsidR="008C3E57" w:rsidRPr="008C3E57">
              <w:rPr>
                <w:bCs/>
                <w:sz w:val="26"/>
                <w:szCs w:val="26"/>
              </w:rPr>
              <w:t>Đào tạo, hướng dẫn sử dụng</w:t>
            </w:r>
          </w:p>
        </w:tc>
      </w:tr>
      <w:tr w:rsidR="009C4FC1" w:rsidRPr="008C3E57" w14:paraId="32EACC5A" w14:textId="77777777" w:rsidTr="009C4FC1">
        <w:trPr>
          <w:trHeight w:val="1080"/>
        </w:trPr>
        <w:tc>
          <w:tcPr>
            <w:tcW w:w="1427" w:type="dxa"/>
            <w:vMerge/>
            <w:hideMark/>
          </w:tcPr>
          <w:p w14:paraId="3247AF90" w14:textId="77777777" w:rsidR="009C4FC1" w:rsidRPr="008C3E57" w:rsidRDefault="009C4FC1" w:rsidP="009C4FC1">
            <w:pPr>
              <w:rPr>
                <w:rFonts w:eastAsia="TimesNewRomanPSMT"/>
                <w:sz w:val="26"/>
                <w:szCs w:val="26"/>
              </w:rPr>
            </w:pPr>
          </w:p>
        </w:tc>
        <w:tc>
          <w:tcPr>
            <w:tcW w:w="1496" w:type="dxa"/>
            <w:hideMark/>
          </w:tcPr>
          <w:p w14:paraId="0326F17F" w14:textId="77777777" w:rsidR="009C4FC1" w:rsidRPr="008C3E57" w:rsidRDefault="009C4FC1" w:rsidP="009C4FC1">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080B41DF" w14:textId="52E687CB" w:rsidR="009C4FC1" w:rsidRPr="008C3E57" w:rsidRDefault="008C3E57" w:rsidP="009C4FC1">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bl>
    <w:p w14:paraId="3550445A" w14:textId="77777777" w:rsidR="007E2DD6" w:rsidRPr="00EA6CB1" w:rsidRDefault="007E2DD6" w:rsidP="007E2DD6">
      <w:pPr>
        <w:rPr>
          <w:sz w:val="26"/>
          <w:szCs w:val="26"/>
          <w:lang w:eastAsia="ja-JP"/>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61C1A8FA" w14:textId="77777777" w:rsidTr="009C4FC1">
        <w:tc>
          <w:tcPr>
            <w:tcW w:w="3508" w:type="dxa"/>
          </w:tcPr>
          <w:p w14:paraId="79AC1922"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5A4D356C"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5F0744AD"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34E295E3"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739CF4A9" w14:textId="77777777" w:rsidR="00B47E7B" w:rsidRDefault="00B47E7B" w:rsidP="009C4FC1">
            <w:pPr>
              <w:pStyle w:val="Chuky"/>
              <w:spacing w:line="240" w:lineRule="auto"/>
              <w:rPr>
                <w:rFonts w:ascii="Times New Roman" w:hAnsi="Times New Roman"/>
                <w:sz w:val="26"/>
                <w:szCs w:val="26"/>
              </w:rPr>
            </w:pPr>
          </w:p>
          <w:p w14:paraId="6762F75F" w14:textId="77777777" w:rsidR="00B47E7B" w:rsidRDefault="00B47E7B" w:rsidP="009C4FC1">
            <w:pPr>
              <w:pStyle w:val="Chuky"/>
              <w:spacing w:line="240" w:lineRule="auto"/>
              <w:jc w:val="left"/>
              <w:rPr>
                <w:rFonts w:ascii="Times New Roman" w:hAnsi="Times New Roman"/>
                <w:sz w:val="26"/>
                <w:szCs w:val="26"/>
              </w:rPr>
            </w:pPr>
          </w:p>
          <w:p w14:paraId="5AB8DAA4" w14:textId="77777777" w:rsidR="00B47E7B" w:rsidRPr="00B47E7B" w:rsidRDefault="00B47E7B" w:rsidP="009C4FC1">
            <w:pPr>
              <w:pStyle w:val="Chuky"/>
              <w:spacing w:line="240" w:lineRule="auto"/>
              <w:jc w:val="left"/>
              <w:rPr>
                <w:rFonts w:ascii="Times New Roman" w:hAnsi="Times New Roman"/>
                <w:sz w:val="26"/>
                <w:szCs w:val="26"/>
              </w:rPr>
            </w:pPr>
          </w:p>
          <w:p w14:paraId="00A8AB56"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65FC71B" w14:textId="77777777" w:rsidR="005128B0" w:rsidRPr="00EA6CB1" w:rsidRDefault="005128B0" w:rsidP="007E2DD6">
      <w:pPr>
        <w:rPr>
          <w:sz w:val="26"/>
          <w:szCs w:val="26"/>
          <w:lang w:eastAsia="ja-JP"/>
        </w:rPr>
      </w:pPr>
    </w:p>
    <w:p w14:paraId="2D2F5DFC" w14:textId="2BF6550D" w:rsidR="005128B0" w:rsidRDefault="005128B0" w:rsidP="007E2DD6">
      <w:pPr>
        <w:rPr>
          <w:sz w:val="26"/>
          <w:szCs w:val="26"/>
          <w:lang w:eastAsia="ja-JP"/>
        </w:rPr>
      </w:pPr>
    </w:p>
    <w:p w14:paraId="2429A65F" w14:textId="6CE04B66" w:rsidR="008C3E57" w:rsidRDefault="008C3E57" w:rsidP="007E2DD6">
      <w:pPr>
        <w:rPr>
          <w:sz w:val="26"/>
          <w:szCs w:val="26"/>
          <w:lang w:eastAsia="ja-JP"/>
        </w:rPr>
      </w:pPr>
    </w:p>
    <w:p w14:paraId="73B96D6E" w14:textId="2BA80C06" w:rsidR="008C3E57" w:rsidRDefault="008C3E57" w:rsidP="007E2DD6">
      <w:pPr>
        <w:rPr>
          <w:sz w:val="26"/>
          <w:szCs w:val="26"/>
          <w:lang w:eastAsia="ja-JP"/>
        </w:rPr>
      </w:pPr>
    </w:p>
    <w:p w14:paraId="68E20DC8" w14:textId="4337960F" w:rsidR="008C3E57" w:rsidRDefault="008C3E57" w:rsidP="007E2DD6">
      <w:pPr>
        <w:rPr>
          <w:sz w:val="26"/>
          <w:szCs w:val="26"/>
          <w:lang w:eastAsia="ja-JP"/>
        </w:rPr>
      </w:pPr>
    </w:p>
    <w:p w14:paraId="4684A693" w14:textId="69F7292C" w:rsidR="008C3E57" w:rsidRDefault="008C3E57" w:rsidP="007E2DD6">
      <w:pPr>
        <w:rPr>
          <w:sz w:val="26"/>
          <w:szCs w:val="26"/>
          <w:lang w:eastAsia="ja-JP"/>
        </w:rPr>
      </w:pPr>
    </w:p>
    <w:p w14:paraId="49F359AC" w14:textId="17C3E96A" w:rsidR="008C3E57" w:rsidRDefault="008C3E57" w:rsidP="007E2DD6">
      <w:pPr>
        <w:rPr>
          <w:sz w:val="26"/>
          <w:szCs w:val="26"/>
          <w:lang w:eastAsia="ja-JP"/>
        </w:rPr>
      </w:pPr>
    </w:p>
    <w:p w14:paraId="51DE3763" w14:textId="54FFAD6D" w:rsidR="008C3E57" w:rsidRDefault="008C3E57" w:rsidP="007E2DD6">
      <w:pPr>
        <w:rPr>
          <w:sz w:val="26"/>
          <w:szCs w:val="26"/>
          <w:lang w:eastAsia="ja-JP"/>
        </w:rPr>
      </w:pPr>
    </w:p>
    <w:p w14:paraId="6FAD0DFB" w14:textId="5CFE38CA" w:rsidR="008C3E57" w:rsidRDefault="008C3E57" w:rsidP="007E2DD6">
      <w:pPr>
        <w:rPr>
          <w:sz w:val="26"/>
          <w:szCs w:val="26"/>
          <w:lang w:eastAsia="ja-JP"/>
        </w:rPr>
      </w:pPr>
    </w:p>
    <w:p w14:paraId="1FD578B9" w14:textId="5B8514CA" w:rsidR="008C3E57" w:rsidRDefault="008C3E57" w:rsidP="007E2DD6">
      <w:pPr>
        <w:rPr>
          <w:sz w:val="26"/>
          <w:szCs w:val="26"/>
          <w:lang w:eastAsia="ja-JP"/>
        </w:rPr>
      </w:pPr>
    </w:p>
    <w:p w14:paraId="1B7B8372" w14:textId="6C6E5BC4" w:rsidR="008C3E57" w:rsidRDefault="008C3E57" w:rsidP="007E2DD6">
      <w:pPr>
        <w:rPr>
          <w:sz w:val="26"/>
          <w:szCs w:val="26"/>
          <w:lang w:eastAsia="ja-JP"/>
        </w:rPr>
      </w:pPr>
    </w:p>
    <w:p w14:paraId="60C3669C" w14:textId="43446AFA" w:rsidR="008C3E57" w:rsidRDefault="008C3E57" w:rsidP="007E2DD6">
      <w:pPr>
        <w:rPr>
          <w:sz w:val="26"/>
          <w:szCs w:val="26"/>
          <w:lang w:eastAsia="ja-JP"/>
        </w:rPr>
      </w:pPr>
    </w:p>
    <w:p w14:paraId="32C8DFC6" w14:textId="5F3D786F" w:rsidR="008C3E57" w:rsidRDefault="008C3E57" w:rsidP="007E2DD6">
      <w:pPr>
        <w:rPr>
          <w:sz w:val="26"/>
          <w:szCs w:val="26"/>
          <w:lang w:eastAsia="ja-JP"/>
        </w:rPr>
      </w:pPr>
    </w:p>
    <w:p w14:paraId="54421B6E" w14:textId="07233464" w:rsidR="008C3E57" w:rsidRDefault="008C3E57" w:rsidP="007E2DD6">
      <w:pPr>
        <w:rPr>
          <w:sz w:val="26"/>
          <w:szCs w:val="26"/>
          <w:lang w:eastAsia="ja-JP"/>
        </w:rPr>
      </w:pPr>
    </w:p>
    <w:p w14:paraId="6C9D833E" w14:textId="71C0D416" w:rsidR="008C3E57" w:rsidRDefault="008C3E57" w:rsidP="007E2DD6">
      <w:pPr>
        <w:rPr>
          <w:sz w:val="26"/>
          <w:szCs w:val="26"/>
          <w:lang w:eastAsia="ja-JP"/>
        </w:rPr>
      </w:pPr>
    </w:p>
    <w:p w14:paraId="0D9545DC" w14:textId="32A5B1C2" w:rsidR="008C3E57" w:rsidRDefault="008C3E57" w:rsidP="007E2DD6">
      <w:pPr>
        <w:rPr>
          <w:sz w:val="26"/>
          <w:szCs w:val="26"/>
          <w:lang w:eastAsia="ja-JP"/>
        </w:rPr>
      </w:pPr>
    </w:p>
    <w:p w14:paraId="19A13918" w14:textId="59180A7C" w:rsidR="008C3E57" w:rsidRDefault="008C3E57" w:rsidP="007E2DD6">
      <w:pPr>
        <w:rPr>
          <w:sz w:val="26"/>
          <w:szCs w:val="26"/>
          <w:lang w:eastAsia="ja-JP"/>
        </w:rPr>
      </w:pPr>
    </w:p>
    <w:p w14:paraId="0A571CCE" w14:textId="4AF8B193" w:rsidR="008C3E57" w:rsidRDefault="008C3E57" w:rsidP="007E2DD6">
      <w:pPr>
        <w:rPr>
          <w:sz w:val="26"/>
          <w:szCs w:val="26"/>
          <w:lang w:eastAsia="ja-JP"/>
        </w:rPr>
      </w:pPr>
    </w:p>
    <w:p w14:paraId="41C12AB8" w14:textId="2A90B846" w:rsidR="008C3E57" w:rsidRDefault="008C3E57" w:rsidP="007E2DD6">
      <w:pPr>
        <w:rPr>
          <w:sz w:val="26"/>
          <w:szCs w:val="26"/>
          <w:lang w:eastAsia="ja-JP"/>
        </w:rPr>
      </w:pPr>
    </w:p>
    <w:p w14:paraId="0CFA30B2" w14:textId="752AD947" w:rsidR="008C3E57" w:rsidRDefault="008C3E57" w:rsidP="007E2DD6">
      <w:pPr>
        <w:rPr>
          <w:sz w:val="26"/>
          <w:szCs w:val="26"/>
          <w:lang w:eastAsia="ja-JP"/>
        </w:rPr>
      </w:pPr>
    </w:p>
    <w:p w14:paraId="07DE76FA" w14:textId="7C8703CC" w:rsidR="008C3E57" w:rsidRDefault="008C3E57" w:rsidP="007E2DD6">
      <w:pPr>
        <w:rPr>
          <w:sz w:val="26"/>
          <w:szCs w:val="26"/>
          <w:lang w:eastAsia="ja-JP"/>
        </w:rPr>
      </w:pPr>
    </w:p>
    <w:p w14:paraId="62A9A50A" w14:textId="212D5B42" w:rsidR="008C3E57" w:rsidRDefault="008C3E57" w:rsidP="007E2DD6">
      <w:pPr>
        <w:rPr>
          <w:sz w:val="26"/>
          <w:szCs w:val="26"/>
          <w:lang w:eastAsia="ja-JP"/>
        </w:rPr>
      </w:pPr>
    </w:p>
    <w:p w14:paraId="6412B8A8" w14:textId="3D430263" w:rsidR="008C3E57" w:rsidRDefault="008C3E57" w:rsidP="007E2DD6">
      <w:pPr>
        <w:rPr>
          <w:sz w:val="26"/>
          <w:szCs w:val="26"/>
          <w:lang w:eastAsia="ja-JP"/>
        </w:rPr>
      </w:pPr>
    </w:p>
    <w:p w14:paraId="4EBF6562" w14:textId="1FA13D24" w:rsidR="008C3E57" w:rsidRDefault="008C3E57" w:rsidP="007E2DD6">
      <w:pPr>
        <w:rPr>
          <w:sz w:val="26"/>
          <w:szCs w:val="26"/>
          <w:lang w:eastAsia="ja-JP"/>
        </w:rPr>
      </w:pPr>
    </w:p>
    <w:p w14:paraId="07B34E12" w14:textId="04C6C0AA" w:rsidR="008C3E57" w:rsidRDefault="008C3E57" w:rsidP="007E2DD6">
      <w:pPr>
        <w:rPr>
          <w:sz w:val="26"/>
          <w:szCs w:val="26"/>
          <w:lang w:eastAsia="ja-JP"/>
        </w:rPr>
      </w:pPr>
    </w:p>
    <w:p w14:paraId="57D9EF1B" w14:textId="5EB6C53C" w:rsidR="008C3E57" w:rsidRDefault="008C3E57" w:rsidP="007E2DD6">
      <w:pPr>
        <w:rPr>
          <w:sz w:val="26"/>
          <w:szCs w:val="26"/>
          <w:lang w:eastAsia="ja-JP"/>
        </w:rPr>
      </w:pPr>
    </w:p>
    <w:p w14:paraId="24B97440" w14:textId="79AD92D7" w:rsidR="008C3E57" w:rsidRDefault="008C3E57" w:rsidP="007E2DD6">
      <w:pPr>
        <w:rPr>
          <w:sz w:val="26"/>
          <w:szCs w:val="26"/>
          <w:lang w:eastAsia="ja-JP"/>
        </w:rPr>
      </w:pPr>
    </w:p>
    <w:p w14:paraId="12E728E9" w14:textId="77777777" w:rsidR="008C3E57" w:rsidRPr="00EA6CB1" w:rsidRDefault="008C3E57" w:rsidP="007E2DD6">
      <w:pPr>
        <w:rPr>
          <w:sz w:val="26"/>
          <w:szCs w:val="26"/>
          <w:lang w:eastAsia="ja-JP"/>
        </w:rPr>
      </w:pPr>
    </w:p>
    <w:p w14:paraId="2BA847CF" w14:textId="766AF21A" w:rsidR="001E179E" w:rsidRPr="00EA6CB1" w:rsidRDefault="00A82607" w:rsidP="00965FE9">
      <w:pPr>
        <w:pStyle w:val="Heading4"/>
        <w:rPr>
          <w:sz w:val="26"/>
          <w:szCs w:val="26"/>
        </w:rPr>
      </w:pPr>
      <w:r w:rsidRPr="00EA6CB1">
        <w:rPr>
          <w:sz w:val="26"/>
          <w:szCs w:val="26"/>
        </w:rPr>
        <w:lastRenderedPageBreak/>
        <w:t>N</w:t>
      </w:r>
      <w:r w:rsidR="001E179E" w:rsidRPr="00EA6CB1">
        <w:rPr>
          <w:sz w:val="26"/>
          <w:szCs w:val="26"/>
        </w:rPr>
        <w:t xml:space="preserve">hân sự: </w:t>
      </w:r>
      <w:r w:rsidR="002F648F" w:rsidRPr="00EA6CB1">
        <w:rPr>
          <w:sz w:val="26"/>
          <w:szCs w:val="26"/>
        </w:rPr>
        <w:t xml:space="preserve">Nguyễn </w:t>
      </w:r>
      <w:r w:rsidR="00AB79AA">
        <w:rPr>
          <w:sz w:val="26"/>
          <w:szCs w:val="26"/>
        </w:rPr>
        <w:t>Minh</w:t>
      </w:r>
      <w:r w:rsidR="00AB79AA">
        <w:rPr>
          <w:sz w:val="26"/>
          <w:szCs w:val="26"/>
          <w:lang w:val="vi-VN"/>
        </w:rPr>
        <w:t xml:space="preserve"> Thành</w:t>
      </w:r>
    </w:p>
    <w:p w14:paraId="71D7A444" w14:textId="77777777" w:rsidR="001E179E" w:rsidRPr="00EA6CB1" w:rsidRDefault="001E179E" w:rsidP="00917E9F">
      <w:pPr>
        <w:spacing w:line="312" w:lineRule="auto"/>
        <w:rPr>
          <w:sz w:val="26"/>
          <w:szCs w:val="26"/>
          <w:lang w:eastAsia="ja-JP"/>
        </w:rPr>
      </w:pPr>
      <w:r w:rsidRPr="00EA6CB1">
        <w:rPr>
          <w:sz w:val="26"/>
          <w:szCs w:val="26"/>
          <w:lang w:eastAsia="ja-JP"/>
        </w:rPr>
        <w:t>Lý lịch chuyên môn.</w:t>
      </w:r>
    </w:p>
    <w:tbl>
      <w:tblPr>
        <w:tblW w:w="5000" w:type="pct"/>
        <w:tblLook w:val="04A0" w:firstRow="1" w:lastRow="0" w:firstColumn="1" w:lastColumn="0" w:noHBand="0" w:noVBand="1"/>
      </w:tblPr>
      <w:tblGrid>
        <w:gridCol w:w="1865"/>
        <w:gridCol w:w="3387"/>
        <w:gridCol w:w="3810"/>
      </w:tblGrid>
      <w:tr w:rsidR="001E179E" w:rsidRPr="00EA6CB1" w14:paraId="54FA9738" w14:textId="77777777" w:rsidTr="00AB79AA">
        <w:trPr>
          <w:trHeight w:val="512"/>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8C5BD42" w14:textId="547CE0E3" w:rsidR="001E179E" w:rsidRPr="00EA6CB1" w:rsidRDefault="001E179E" w:rsidP="00917E9F">
            <w:pPr>
              <w:spacing w:line="312" w:lineRule="auto"/>
              <w:rPr>
                <w:sz w:val="26"/>
                <w:szCs w:val="26"/>
              </w:rPr>
            </w:pPr>
            <w:r w:rsidRPr="00EA6CB1">
              <w:rPr>
                <w:sz w:val="26"/>
                <w:szCs w:val="26"/>
              </w:rPr>
              <w:t xml:space="preserve">Vị trí: </w:t>
            </w:r>
            <w:r w:rsidR="009C4FC1" w:rsidRPr="00806F60">
              <w:rPr>
                <w:bCs/>
                <w:sz w:val="26"/>
                <w:szCs w:val="26"/>
              </w:rPr>
              <w:t>Đào tạo, hướng dẫn sử dụng</w:t>
            </w:r>
          </w:p>
        </w:tc>
      </w:tr>
      <w:tr w:rsidR="00AB79AA" w:rsidRPr="00EA6CB1" w14:paraId="186D2D4C" w14:textId="77777777" w:rsidTr="00AB79AA">
        <w:trPr>
          <w:trHeight w:val="521"/>
        </w:trPr>
        <w:tc>
          <w:tcPr>
            <w:tcW w:w="1029" w:type="pct"/>
            <w:vMerge w:val="restart"/>
            <w:tcBorders>
              <w:top w:val="nil"/>
              <w:left w:val="single" w:sz="4" w:space="0" w:color="auto"/>
              <w:right w:val="single" w:sz="4" w:space="0" w:color="auto"/>
            </w:tcBorders>
            <w:shd w:val="clear" w:color="auto" w:fill="auto"/>
            <w:vAlign w:val="center"/>
            <w:hideMark/>
          </w:tcPr>
          <w:p w14:paraId="2C881E21" w14:textId="77777777" w:rsidR="006A0B0A" w:rsidRPr="00EA6CB1" w:rsidRDefault="006A0B0A" w:rsidP="006A0B0A">
            <w:pPr>
              <w:spacing w:line="312" w:lineRule="auto"/>
              <w:rPr>
                <w:sz w:val="26"/>
                <w:szCs w:val="26"/>
              </w:rPr>
            </w:pPr>
            <w:r w:rsidRPr="00EA6CB1">
              <w:rPr>
                <w:sz w:val="26"/>
                <w:szCs w:val="26"/>
              </w:rPr>
              <w:t>Thông tin nhân sự</w:t>
            </w:r>
          </w:p>
          <w:p w14:paraId="7CF8A935" w14:textId="77777777" w:rsidR="006A0B0A" w:rsidRPr="00EA6CB1" w:rsidRDefault="006A0B0A" w:rsidP="006A0B0A">
            <w:pPr>
              <w:spacing w:line="312" w:lineRule="auto"/>
              <w:rPr>
                <w:sz w:val="26"/>
                <w:szCs w:val="26"/>
              </w:rPr>
            </w:pPr>
            <w:r w:rsidRPr="00EA6CB1">
              <w:rPr>
                <w:sz w:val="26"/>
                <w:szCs w:val="26"/>
              </w:rPr>
              <w:t> </w:t>
            </w:r>
          </w:p>
        </w:tc>
        <w:tc>
          <w:tcPr>
            <w:tcW w:w="1869" w:type="pct"/>
            <w:tcBorders>
              <w:top w:val="nil"/>
              <w:left w:val="nil"/>
              <w:bottom w:val="single" w:sz="4" w:space="0" w:color="auto"/>
              <w:right w:val="single" w:sz="4" w:space="0" w:color="auto"/>
            </w:tcBorders>
            <w:shd w:val="clear" w:color="auto" w:fill="auto"/>
            <w:vAlign w:val="center"/>
            <w:hideMark/>
          </w:tcPr>
          <w:p w14:paraId="6A80528F" w14:textId="21FF8976" w:rsidR="006A0B0A" w:rsidRPr="00EA6CB1" w:rsidRDefault="006A0B0A" w:rsidP="006A0B0A">
            <w:pPr>
              <w:spacing w:line="312" w:lineRule="auto"/>
              <w:rPr>
                <w:sz w:val="26"/>
                <w:szCs w:val="26"/>
                <w:lang w:val="vi-VN"/>
              </w:rPr>
            </w:pPr>
            <w:r w:rsidRPr="00EA6CB1">
              <w:rPr>
                <w:sz w:val="26"/>
                <w:szCs w:val="26"/>
              </w:rPr>
              <w:t xml:space="preserve">Tên: Nguyễn </w:t>
            </w:r>
            <w:r w:rsidR="00AB79AA">
              <w:rPr>
                <w:sz w:val="26"/>
                <w:szCs w:val="26"/>
              </w:rPr>
              <w:t>Minh</w:t>
            </w:r>
            <w:r w:rsidR="00AB79AA">
              <w:rPr>
                <w:sz w:val="26"/>
                <w:szCs w:val="26"/>
                <w:lang w:val="vi-VN"/>
              </w:rPr>
              <w:t xml:space="preserve"> Thành</w:t>
            </w:r>
          </w:p>
        </w:tc>
        <w:tc>
          <w:tcPr>
            <w:tcW w:w="2101" w:type="pct"/>
            <w:tcBorders>
              <w:top w:val="nil"/>
              <w:left w:val="nil"/>
              <w:bottom w:val="single" w:sz="4" w:space="0" w:color="auto"/>
              <w:right w:val="single" w:sz="4" w:space="0" w:color="auto"/>
            </w:tcBorders>
            <w:shd w:val="clear" w:color="auto" w:fill="auto"/>
            <w:vAlign w:val="center"/>
            <w:hideMark/>
          </w:tcPr>
          <w:p w14:paraId="57EC1EF9" w14:textId="6418B8AE" w:rsidR="006A0B0A" w:rsidRPr="00AB79AA" w:rsidRDefault="006A0B0A" w:rsidP="006A0B0A">
            <w:pPr>
              <w:spacing w:line="312" w:lineRule="auto"/>
              <w:rPr>
                <w:sz w:val="26"/>
                <w:szCs w:val="26"/>
                <w:lang w:val="vi-VN"/>
              </w:rPr>
            </w:pPr>
            <w:r w:rsidRPr="00AB79AA">
              <w:rPr>
                <w:sz w:val="26"/>
                <w:szCs w:val="26"/>
              </w:rPr>
              <w:t xml:space="preserve">Ngày tháng năm sinh: </w:t>
            </w:r>
            <w:r w:rsidR="00AB79AA">
              <w:rPr>
                <w:sz w:val="26"/>
                <w:szCs w:val="26"/>
                <w:lang w:val="vi-VN"/>
              </w:rPr>
              <w:t>14/12/1993</w:t>
            </w:r>
          </w:p>
        </w:tc>
      </w:tr>
      <w:tr w:rsidR="006A0B0A" w:rsidRPr="00EA6CB1" w14:paraId="000B2B8F" w14:textId="77777777" w:rsidTr="00AB79AA">
        <w:trPr>
          <w:trHeight w:val="449"/>
        </w:trPr>
        <w:tc>
          <w:tcPr>
            <w:tcW w:w="1029" w:type="pct"/>
            <w:vMerge/>
            <w:tcBorders>
              <w:left w:val="single" w:sz="4" w:space="0" w:color="auto"/>
              <w:bottom w:val="single" w:sz="4" w:space="0" w:color="auto"/>
              <w:right w:val="single" w:sz="4" w:space="0" w:color="auto"/>
            </w:tcBorders>
            <w:shd w:val="clear" w:color="auto" w:fill="auto"/>
            <w:vAlign w:val="center"/>
            <w:hideMark/>
          </w:tcPr>
          <w:p w14:paraId="2F6F733C" w14:textId="77777777" w:rsidR="006A0B0A" w:rsidRPr="00EA6CB1" w:rsidRDefault="006A0B0A" w:rsidP="006A0B0A">
            <w:pPr>
              <w:spacing w:line="312" w:lineRule="auto"/>
              <w:rPr>
                <w:sz w:val="26"/>
                <w:szCs w:val="26"/>
              </w:rPr>
            </w:pPr>
          </w:p>
        </w:tc>
        <w:tc>
          <w:tcPr>
            <w:tcW w:w="3971" w:type="pct"/>
            <w:gridSpan w:val="2"/>
            <w:tcBorders>
              <w:top w:val="single" w:sz="4" w:space="0" w:color="auto"/>
              <w:left w:val="nil"/>
              <w:bottom w:val="single" w:sz="4" w:space="0" w:color="auto"/>
              <w:right w:val="single" w:sz="4" w:space="0" w:color="000000"/>
            </w:tcBorders>
            <w:shd w:val="clear" w:color="auto" w:fill="auto"/>
            <w:vAlign w:val="center"/>
            <w:hideMark/>
          </w:tcPr>
          <w:p w14:paraId="61A4883B" w14:textId="1E11C2A4" w:rsidR="006A0B0A" w:rsidRPr="008C3E57" w:rsidRDefault="006A0B0A" w:rsidP="006A0B0A">
            <w:pPr>
              <w:spacing w:line="312" w:lineRule="auto"/>
              <w:rPr>
                <w:sz w:val="26"/>
                <w:szCs w:val="26"/>
                <w:lang w:val="vi-VN"/>
              </w:rPr>
            </w:pPr>
            <w:r w:rsidRPr="00EA6CB1">
              <w:rPr>
                <w:sz w:val="26"/>
                <w:szCs w:val="26"/>
              </w:rPr>
              <w:t xml:space="preserve">Trình độ chuyên môn: </w:t>
            </w:r>
            <w:r w:rsidR="008C3E57">
              <w:rPr>
                <w:sz w:val="26"/>
                <w:szCs w:val="26"/>
              </w:rPr>
              <w:t>C</w:t>
            </w:r>
            <w:r w:rsidR="008C3E57">
              <w:rPr>
                <w:sz w:val="26"/>
                <w:szCs w:val="26"/>
                <w:lang w:val="vi-VN"/>
              </w:rPr>
              <w:t xml:space="preserve">ử nhân </w:t>
            </w:r>
            <w:r w:rsidR="008C3E57" w:rsidRPr="00EA6CB1">
              <w:rPr>
                <w:sz w:val="26"/>
                <w:szCs w:val="26"/>
              </w:rPr>
              <w:t xml:space="preserve">Công nghệ </w:t>
            </w:r>
            <w:r w:rsidR="008C3E57">
              <w:rPr>
                <w:sz w:val="26"/>
                <w:szCs w:val="26"/>
              </w:rPr>
              <w:t>kỹ</w:t>
            </w:r>
            <w:r w:rsidR="008C3E57">
              <w:rPr>
                <w:sz w:val="26"/>
                <w:szCs w:val="26"/>
                <w:lang w:val="vi-VN"/>
              </w:rPr>
              <w:t xml:space="preserve"> thuật điện tử, truyền thông</w:t>
            </w:r>
          </w:p>
        </w:tc>
      </w:tr>
      <w:tr w:rsidR="006A0B0A" w:rsidRPr="00EA6CB1" w14:paraId="4391E914" w14:textId="77777777" w:rsidTr="00AB79AA">
        <w:trPr>
          <w:trHeight w:val="431"/>
        </w:trPr>
        <w:tc>
          <w:tcPr>
            <w:tcW w:w="1029" w:type="pct"/>
            <w:vMerge w:val="restart"/>
            <w:tcBorders>
              <w:top w:val="nil"/>
              <w:left w:val="single" w:sz="4" w:space="0" w:color="auto"/>
              <w:bottom w:val="single" w:sz="4" w:space="0" w:color="auto"/>
              <w:right w:val="single" w:sz="4" w:space="0" w:color="auto"/>
            </w:tcBorders>
            <w:shd w:val="clear" w:color="auto" w:fill="auto"/>
            <w:vAlign w:val="center"/>
            <w:hideMark/>
          </w:tcPr>
          <w:p w14:paraId="4792C48C" w14:textId="77777777" w:rsidR="006A0B0A" w:rsidRPr="00EA6CB1" w:rsidRDefault="006A0B0A" w:rsidP="006A0B0A">
            <w:pPr>
              <w:spacing w:line="312" w:lineRule="auto"/>
              <w:rPr>
                <w:sz w:val="26"/>
                <w:szCs w:val="26"/>
              </w:rPr>
            </w:pPr>
            <w:r w:rsidRPr="00EA6CB1">
              <w:rPr>
                <w:sz w:val="26"/>
                <w:szCs w:val="26"/>
              </w:rPr>
              <w:t>Công việc hiện tại</w:t>
            </w:r>
          </w:p>
        </w:tc>
        <w:tc>
          <w:tcPr>
            <w:tcW w:w="3971" w:type="pct"/>
            <w:gridSpan w:val="2"/>
            <w:tcBorders>
              <w:top w:val="single" w:sz="4" w:space="0" w:color="auto"/>
              <w:left w:val="nil"/>
              <w:bottom w:val="single" w:sz="4" w:space="0" w:color="auto"/>
              <w:right w:val="single" w:sz="4" w:space="0" w:color="000000"/>
            </w:tcBorders>
            <w:shd w:val="clear" w:color="auto" w:fill="auto"/>
            <w:vAlign w:val="center"/>
            <w:hideMark/>
          </w:tcPr>
          <w:p w14:paraId="648B0028" w14:textId="60CBE05A" w:rsidR="006A0B0A" w:rsidRPr="00EA6CB1" w:rsidRDefault="006A0B0A" w:rsidP="006A0B0A">
            <w:pPr>
              <w:spacing w:line="312" w:lineRule="auto"/>
              <w:rPr>
                <w:sz w:val="26"/>
                <w:szCs w:val="26"/>
              </w:rPr>
            </w:pPr>
            <w:r w:rsidRPr="00EA6CB1">
              <w:rPr>
                <w:sz w:val="26"/>
                <w:szCs w:val="26"/>
              </w:rPr>
              <w:t>Tên của ngưởi sử dụng lao động: Trịnh Lê Nam</w:t>
            </w:r>
          </w:p>
        </w:tc>
      </w:tr>
      <w:tr w:rsidR="006A0B0A" w:rsidRPr="00EA6CB1" w14:paraId="42D78AAC" w14:textId="77777777" w:rsidTr="00AB79AA">
        <w:trPr>
          <w:trHeight w:val="693"/>
        </w:trPr>
        <w:tc>
          <w:tcPr>
            <w:tcW w:w="1029" w:type="pct"/>
            <w:vMerge/>
            <w:tcBorders>
              <w:top w:val="nil"/>
              <w:left w:val="single" w:sz="4" w:space="0" w:color="auto"/>
              <w:bottom w:val="single" w:sz="4" w:space="0" w:color="auto"/>
              <w:right w:val="single" w:sz="4" w:space="0" w:color="auto"/>
            </w:tcBorders>
            <w:vAlign w:val="center"/>
            <w:hideMark/>
          </w:tcPr>
          <w:p w14:paraId="4FA78958" w14:textId="77777777" w:rsidR="006A0B0A" w:rsidRPr="00EA6CB1" w:rsidRDefault="006A0B0A" w:rsidP="006A0B0A">
            <w:pPr>
              <w:spacing w:line="312" w:lineRule="auto"/>
              <w:rPr>
                <w:sz w:val="26"/>
                <w:szCs w:val="26"/>
              </w:rPr>
            </w:pPr>
          </w:p>
        </w:tc>
        <w:tc>
          <w:tcPr>
            <w:tcW w:w="3971" w:type="pct"/>
            <w:gridSpan w:val="2"/>
            <w:tcBorders>
              <w:top w:val="single" w:sz="4" w:space="0" w:color="auto"/>
              <w:left w:val="nil"/>
              <w:bottom w:val="single" w:sz="4" w:space="0" w:color="auto"/>
              <w:right w:val="single" w:sz="4" w:space="0" w:color="000000"/>
            </w:tcBorders>
            <w:shd w:val="clear" w:color="auto" w:fill="auto"/>
            <w:vAlign w:val="center"/>
            <w:hideMark/>
          </w:tcPr>
          <w:p w14:paraId="694CD014" w14:textId="03AF7780" w:rsidR="006A0B0A" w:rsidRPr="00EA6CB1" w:rsidRDefault="006A0B0A" w:rsidP="006A0B0A">
            <w:pPr>
              <w:spacing w:line="312" w:lineRule="auto"/>
              <w:rPr>
                <w:sz w:val="26"/>
                <w:szCs w:val="26"/>
              </w:rPr>
            </w:pPr>
            <w:r w:rsidRPr="00EA6CB1">
              <w:rPr>
                <w:sz w:val="26"/>
                <w:szCs w:val="26"/>
              </w:rPr>
              <w:t>Địa chỉ của ngưởi sử dụng lao động: 46A, ngõ 120 đường Trường Chinh, phường Phương Mai, quận Đống Đa, Thành phố Hà Nội.</w:t>
            </w:r>
          </w:p>
        </w:tc>
      </w:tr>
      <w:tr w:rsidR="00AB79AA" w:rsidRPr="00EA6CB1" w14:paraId="6E472D15" w14:textId="77777777" w:rsidTr="00AB79AA">
        <w:trPr>
          <w:trHeight w:val="971"/>
        </w:trPr>
        <w:tc>
          <w:tcPr>
            <w:tcW w:w="1029" w:type="pct"/>
            <w:vMerge/>
            <w:tcBorders>
              <w:top w:val="nil"/>
              <w:left w:val="single" w:sz="4" w:space="0" w:color="auto"/>
              <w:bottom w:val="single" w:sz="4" w:space="0" w:color="auto"/>
              <w:right w:val="single" w:sz="4" w:space="0" w:color="auto"/>
            </w:tcBorders>
            <w:vAlign w:val="center"/>
            <w:hideMark/>
          </w:tcPr>
          <w:p w14:paraId="61EFC88A" w14:textId="77777777" w:rsidR="00AB79AA" w:rsidRPr="00EA6CB1" w:rsidRDefault="00AB79AA" w:rsidP="00AB79AA">
            <w:pPr>
              <w:spacing w:line="312" w:lineRule="auto"/>
              <w:rPr>
                <w:sz w:val="26"/>
                <w:szCs w:val="26"/>
              </w:rPr>
            </w:pPr>
          </w:p>
        </w:tc>
        <w:tc>
          <w:tcPr>
            <w:tcW w:w="1869" w:type="pct"/>
            <w:tcBorders>
              <w:top w:val="nil"/>
              <w:left w:val="nil"/>
              <w:bottom w:val="single" w:sz="4" w:space="0" w:color="auto"/>
              <w:right w:val="single" w:sz="4" w:space="0" w:color="auto"/>
            </w:tcBorders>
            <w:shd w:val="clear" w:color="auto" w:fill="auto"/>
            <w:vAlign w:val="center"/>
            <w:hideMark/>
          </w:tcPr>
          <w:p w14:paraId="46ED5117" w14:textId="6C6A365B" w:rsidR="00AB79AA" w:rsidRPr="00EA6CB1" w:rsidRDefault="00AB79AA" w:rsidP="00AB79AA">
            <w:pPr>
              <w:spacing w:line="312" w:lineRule="auto"/>
              <w:rPr>
                <w:sz w:val="26"/>
                <w:szCs w:val="26"/>
              </w:rPr>
            </w:pPr>
            <w:r w:rsidRPr="00EA6CB1">
              <w:rPr>
                <w:sz w:val="26"/>
                <w:szCs w:val="26"/>
              </w:rPr>
              <w:t>Điện thoại: 04.35737747</w:t>
            </w:r>
          </w:p>
        </w:tc>
        <w:tc>
          <w:tcPr>
            <w:tcW w:w="2101" w:type="pct"/>
            <w:tcBorders>
              <w:top w:val="nil"/>
              <w:left w:val="nil"/>
              <w:bottom w:val="single" w:sz="4" w:space="0" w:color="auto"/>
              <w:right w:val="single" w:sz="4" w:space="0" w:color="auto"/>
            </w:tcBorders>
            <w:shd w:val="clear" w:color="auto" w:fill="auto"/>
            <w:vAlign w:val="center"/>
            <w:hideMark/>
          </w:tcPr>
          <w:p w14:paraId="71F24EC0" w14:textId="77777777" w:rsidR="00AB79AA" w:rsidRPr="00EA6CB1" w:rsidRDefault="00AB79AA" w:rsidP="00AB79AA">
            <w:pPr>
              <w:spacing w:line="312" w:lineRule="auto"/>
              <w:rPr>
                <w:sz w:val="26"/>
                <w:szCs w:val="26"/>
              </w:rPr>
            </w:pPr>
            <w:r w:rsidRPr="00EA6CB1">
              <w:rPr>
                <w:sz w:val="26"/>
                <w:szCs w:val="26"/>
              </w:rPr>
              <w:t xml:space="preserve">Người liên lạc: </w:t>
            </w:r>
          </w:p>
          <w:p w14:paraId="2FD3E00D" w14:textId="77C42192" w:rsidR="00AB79AA" w:rsidRPr="00EA6CB1" w:rsidRDefault="00AB79AA" w:rsidP="00AB79AA">
            <w:pPr>
              <w:spacing w:line="312" w:lineRule="auto"/>
              <w:rPr>
                <w:sz w:val="26"/>
                <w:szCs w:val="26"/>
              </w:rPr>
            </w:pPr>
            <w:r w:rsidRPr="00870502">
              <w:rPr>
                <w:sz w:val="26"/>
                <w:szCs w:val="26"/>
              </w:rPr>
              <w:t>Đào Quốc Thành</w:t>
            </w:r>
          </w:p>
        </w:tc>
      </w:tr>
      <w:tr w:rsidR="00AB79AA" w:rsidRPr="00EA6CB1" w14:paraId="4209EDBC" w14:textId="77777777" w:rsidTr="00AB79AA">
        <w:trPr>
          <w:trHeight w:val="494"/>
        </w:trPr>
        <w:tc>
          <w:tcPr>
            <w:tcW w:w="1029" w:type="pct"/>
            <w:vMerge/>
            <w:tcBorders>
              <w:top w:val="nil"/>
              <w:left w:val="single" w:sz="4" w:space="0" w:color="auto"/>
              <w:bottom w:val="single" w:sz="4" w:space="0" w:color="auto"/>
              <w:right w:val="single" w:sz="4" w:space="0" w:color="auto"/>
            </w:tcBorders>
            <w:vAlign w:val="center"/>
            <w:hideMark/>
          </w:tcPr>
          <w:p w14:paraId="3B998114" w14:textId="77777777" w:rsidR="00AB79AA" w:rsidRPr="00EA6CB1" w:rsidRDefault="00AB79AA" w:rsidP="00AB79AA">
            <w:pPr>
              <w:spacing w:line="312" w:lineRule="auto"/>
              <w:rPr>
                <w:sz w:val="26"/>
                <w:szCs w:val="26"/>
              </w:rPr>
            </w:pPr>
          </w:p>
        </w:tc>
        <w:tc>
          <w:tcPr>
            <w:tcW w:w="1869" w:type="pct"/>
            <w:tcBorders>
              <w:top w:val="nil"/>
              <w:left w:val="nil"/>
              <w:bottom w:val="single" w:sz="4" w:space="0" w:color="auto"/>
              <w:right w:val="single" w:sz="4" w:space="0" w:color="auto"/>
            </w:tcBorders>
            <w:shd w:val="clear" w:color="auto" w:fill="auto"/>
            <w:vAlign w:val="center"/>
            <w:hideMark/>
          </w:tcPr>
          <w:p w14:paraId="0AF9BF40" w14:textId="5B5B0838" w:rsidR="00AB79AA" w:rsidRPr="00EA6CB1" w:rsidRDefault="00AB79AA" w:rsidP="00AB79AA">
            <w:pPr>
              <w:spacing w:line="312" w:lineRule="auto"/>
              <w:rPr>
                <w:sz w:val="26"/>
                <w:szCs w:val="26"/>
              </w:rPr>
            </w:pPr>
            <w:r w:rsidRPr="00EA6CB1">
              <w:rPr>
                <w:sz w:val="26"/>
                <w:szCs w:val="26"/>
              </w:rPr>
              <w:t>Fax: 04.35737748</w:t>
            </w:r>
          </w:p>
        </w:tc>
        <w:tc>
          <w:tcPr>
            <w:tcW w:w="2101" w:type="pct"/>
            <w:tcBorders>
              <w:top w:val="nil"/>
              <w:left w:val="nil"/>
              <w:bottom w:val="single" w:sz="4" w:space="0" w:color="auto"/>
              <w:right w:val="single" w:sz="4" w:space="0" w:color="auto"/>
            </w:tcBorders>
            <w:shd w:val="clear" w:color="auto" w:fill="auto"/>
            <w:vAlign w:val="center"/>
            <w:hideMark/>
          </w:tcPr>
          <w:p w14:paraId="2A2AABB4" w14:textId="15246912" w:rsidR="00AB79AA" w:rsidRPr="00EA6CB1" w:rsidRDefault="00AB79AA" w:rsidP="00AB79AA">
            <w:pPr>
              <w:spacing w:line="312" w:lineRule="auto"/>
              <w:rPr>
                <w:sz w:val="26"/>
                <w:szCs w:val="26"/>
              </w:rPr>
            </w:pPr>
            <w:r w:rsidRPr="00EA6CB1">
              <w:rPr>
                <w:sz w:val="26"/>
                <w:szCs w:val="26"/>
              </w:rPr>
              <w:t xml:space="preserve">Email: </w:t>
            </w:r>
            <w:r w:rsidRPr="00870502">
              <w:rPr>
                <w:sz w:val="26"/>
                <w:szCs w:val="26"/>
              </w:rPr>
              <w:t>thanh@netcom.com.vn</w:t>
            </w:r>
          </w:p>
        </w:tc>
      </w:tr>
      <w:tr w:rsidR="00AB79AA" w:rsidRPr="00EA6CB1" w14:paraId="6A1653B9" w14:textId="77777777" w:rsidTr="00AB79AA">
        <w:trPr>
          <w:trHeight w:val="780"/>
        </w:trPr>
        <w:tc>
          <w:tcPr>
            <w:tcW w:w="1029" w:type="pct"/>
            <w:vMerge/>
            <w:tcBorders>
              <w:top w:val="nil"/>
              <w:left w:val="single" w:sz="4" w:space="0" w:color="auto"/>
              <w:bottom w:val="single" w:sz="4" w:space="0" w:color="auto"/>
              <w:right w:val="single" w:sz="4" w:space="0" w:color="auto"/>
            </w:tcBorders>
            <w:vAlign w:val="center"/>
            <w:hideMark/>
          </w:tcPr>
          <w:p w14:paraId="11F21ADE" w14:textId="77777777" w:rsidR="006A0B0A" w:rsidRPr="00EA6CB1" w:rsidRDefault="006A0B0A" w:rsidP="006A0B0A">
            <w:pPr>
              <w:spacing w:line="312" w:lineRule="auto"/>
              <w:rPr>
                <w:sz w:val="26"/>
                <w:szCs w:val="26"/>
              </w:rPr>
            </w:pPr>
          </w:p>
        </w:tc>
        <w:tc>
          <w:tcPr>
            <w:tcW w:w="1869" w:type="pct"/>
            <w:tcBorders>
              <w:top w:val="nil"/>
              <w:left w:val="nil"/>
              <w:bottom w:val="single" w:sz="4" w:space="0" w:color="auto"/>
              <w:right w:val="single" w:sz="4" w:space="0" w:color="auto"/>
            </w:tcBorders>
            <w:shd w:val="clear" w:color="auto" w:fill="auto"/>
            <w:vAlign w:val="center"/>
            <w:hideMark/>
          </w:tcPr>
          <w:p w14:paraId="0FFD7AC3" w14:textId="08911089" w:rsidR="006A0B0A" w:rsidRPr="00EA6CB1" w:rsidRDefault="006A0B0A" w:rsidP="006A0B0A">
            <w:pPr>
              <w:spacing w:line="312" w:lineRule="auto"/>
              <w:rPr>
                <w:sz w:val="26"/>
                <w:szCs w:val="26"/>
              </w:rPr>
            </w:pPr>
            <w:r w:rsidRPr="00EA6CB1">
              <w:rPr>
                <w:sz w:val="26"/>
                <w:szCs w:val="26"/>
              </w:rPr>
              <w:t xml:space="preserve">Chức danh: Cán bộ kỹ thuật </w:t>
            </w:r>
          </w:p>
        </w:tc>
        <w:tc>
          <w:tcPr>
            <w:tcW w:w="2101" w:type="pct"/>
            <w:tcBorders>
              <w:top w:val="nil"/>
              <w:left w:val="nil"/>
              <w:bottom w:val="single" w:sz="4" w:space="0" w:color="auto"/>
              <w:right w:val="single" w:sz="4" w:space="0" w:color="auto"/>
            </w:tcBorders>
            <w:shd w:val="clear" w:color="auto" w:fill="auto"/>
            <w:vAlign w:val="center"/>
            <w:hideMark/>
          </w:tcPr>
          <w:p w14:paraId="0A5B4297" w14:textId="6C0EC5E6" w:rsidR="006A0B0A" w:rsidRPr="00EA6CB1" w:rsidRDefault="006A0B0A" w:rsidP="006A0B0A">
            <w:pPr>
              <w:spacing w:line="312" w:lineRule="auto"/>
              <w:rPr>
                <w:sz w:val="26"/>
                <w:szCs w:val="26"/>
              </w:rPr>
            </w:pPr>
            <w:r w:rsidRPr="00EA6CB1">
              <w:rPr>
                <w:sz w:val="26"/>
                <w:szCs w:val="26"/>
              </w:rPr>
              <w:t xml:space="preserve">Số năm làm việc cho ngưởi sử dụng lao động hiện tại: </w:t>
            </w:r>
            <w:r w:rsidR="00AB79AA">
              <w:rPr>
                <w:sz w:val="26"/>
                <w:szCs w:val="26"/>
                <w:lang w:val="vi-VN"/>
              </w:rPr>
              <w:t>3</w:t>
            </w:r>
            <w:r w:rsidRPr="00EA6CB1">
              <w:rPr>
                <w:sz w:val="26"/>
                <w:szCs w:val="26"/>
              </w:rPr>
              <w:t xml:space="preserve"> năm.</w:t>
            </w:r>
          </w:p>
        </w:tc>
      </w:tr>
    </w:tbl>
    <w:p w14:paraId="7596DB3D" w14:textId="430562F2" w:rsidR="001E179E" w:rsidRDefault="001E179E" w:rsidP="00917E9F">
      <w:pPr>
        <w:pStyle w:val="ListParagraph"/>
        <w:numPr>
          <w:ilvl w:val="0"/>
          <w:numId w:val="12"/>
        </w:numPr>
        <w:spacing w:line="312" w:lineRule="auto"/>
        <w:rPr>
          <w:sz w:val="26"/>
          <w:szCs w:val="26"/>
        </w:rPr>
      </w:pPr>
      <w:r w:rsidRPr="00EA6CB1">
        <w:rPr>
          <w:sz w:val="26"/>
          <w:szCs w:val="26"/>
          <w:lang w:eastAsia="ja-JP"/>
        </w:rPr>
        <w:t>Kinh nghiệm chuyên môn.</w:t>
      </w:r>
    </w:p>
    <w:tbl>
      <w:tblPr>
        <w:tblStyle w:val="TableGrid"/>
        <w:tblW w:w="9072" w:type="dxa"/>
        <w:tblInd w:w="-5" w:type="dxa"/>
        <w:tblLook w:val="04A0" w:firstRow="1" w:lastRow="0" w:firstColumn="1" w:lastColumn="0" w:noHBand="0" w:noVBand="1"/>
      </w:tblPr>
      <w:tblGrid>
        <w:gridCol w:w="1427"/>
        <w:gridCol w:w="1496"/>
        <w:gridCol w:w="6149"/>
      </w:tblGrid>
      <w:tr w:rsidR="008C3E57" w:rsidRPr="008C3E57" w14:paraId="4F7CD706" w14:textId="77777777" w:rsidTr="00C7245D">
        <w:trPr>
          <w:trHeight w:val="962"/>
        </w:trPr>
        <w:tc>
          <w:tcPr>
            <w:tcW w:w="1427" w:type="dxa"/>
            <w:vAlign w:val="center"/>
          </w:tcPr>
          <w:p w14:paraId="0FF0B85E" w14:textId="77777777" w:rsidR="008C3E57" w:rsidRPr="008C3E57" w:rsidRDefault="008C3E57" w:rsidP="00C7245D">
            <w:pPr>
              <w:spacing w:line="312" w:lineRule="auto"/>
              <w:jc w:val="center"/>
              <w:rPr>
                <w:sz w:val="26"/>
                <w:szCs w:val="26"/>
                <w:lang w:eastAsia="ja-JP"/>
              </w:rPr>
            </w:pPr>
            <w:r w:rsidRPr="008C3E57">
              <w:rPr>
                <w:sz w:val="26"/>
                <w:szCs w:val="26"/>
                <w:lang w:eastAsia="ja-JP"/>
              </w:rPr>
              <w:t>Từ</w:t>
            </w:r>
          </w:p>
        </w:tc>
        <w:tc>
          <w:tcPr>
            <w:tcW w:w="1496" w:type="dxa"/>
            <w:vAlign w:val="center"/>
          </w:tcPr>
          <w:p w14:paraId="20DD96FD" w14:textId="77777777" w:rsidR="008C3E57" w:rsidRPr="008C3E57" w:rsidRDefault="008C3E57" w:rsidP="00C7245D">
            <w:pPr>
              <w:spacing w:line="312" w:lineRule="auto"/>
              <w:jc w:val="center"/>
              <w:rPr>
                <w:sz w:val="26"/>
                <w:szCs w:val="26"/>
                <w:lang w:eastAsia="ja-JP"/>
              </w:rPr>
            </w:pPr>
          </w:p>
        </w:tc>
        <w:tc>
          <w:tcPr>
            <w:tcW w:w="6149" w:type="dxa"/>
            <w:vAlign w:val="center"/>
          </w:tcPr>
          <w:p w14:paraId="6FF61B29" w14:textId="77777777" w:rsidR="008C3E57" w:rsidRPr="008C3E57" w:rsidRDefault="008C3E57" w:rsidP="00C7245D">
            <w:pPr>
              <w:spacing w:line="312" w:lineRule="auto"/>
              <w:rPr>
                <w:sz w:val="26"/>
                <w:szCs w:val="26"/>
                <w:lang w:eastAsia="ja-JP"/>
              </w:rPr>
            </w:pPr>
            <w:r w:rsidRPr="008C3E57">
              <w:rPr>
                <w:sz w:val="26"/>
                <w:szCs w:val="26"/>
                <w:lang w:eastAsia="ja-JP"/>
              </w:rPr>
              <w:t>Công ty/Dự án/Chức vụ/ Kinh nghiệm chuyên môn và quản lý có liên quan</w:t>
            </w:r>
          </w:p>
        </w:tc>
      </w:tr>
      <w:tr w:rsidR="008C3E57" w:rsidRPr="008C3E57" w14:paraId="2AB3A225" w14:textId="77777777" w:rsidTr="00C7245D">
        <w:trPr>
          <w:trHeight w:val="360"/>
        </w:trPr>
        <w:tc>
          <w:tcPr>
            <w:tcW w:w="1427" w:type="dxa"/>
            <w:vMerge w:val="restart"/>
            <w:hideMark/>
          </w:tcPr>
          <w:p w14:paraId="0351E703" w14:textId="77777777" w:rsidR="008C3E57" w:rsidRPr="008C3E57" w:rsidRDefault="008C3E57" w:rsidP="00C7245D">
            <w:pPr>
              <w:jc w:val="center"/>
              <w:rPr>
                <w:rFonts w:eastAsia="TimesNewRomanPSMT"/>
                <w:sz w:val="26"/>
                <w:szCs w:val="26"/>
              </w:rPr>
            </w:pPr>
            <w:r w:rsidRPr="008C3E57">
              <w:rPr>
                <w:rFonts w:eastAsia="TimesNewRomanPSMT"/>
                <w:sz w:val="26"/>
                <w:szCs w:val="26"/>
              </w:rPr>
              <w:t>2017</w:t>
            </w:r>
          </w:p>
        </w:tc>
        <w:tc>
          <w:tcPr>
            <w:tcW w:w="1496" w:type="dxa"/>
            <w:hideMark/>
          </w:tcPr>
          <w:p w14:paraId="78180BCB" w14:textId="77777777" w:rsidR="008C3E57" w:rsidRPr="008C3E57" w:rsidRDefault="008C3E57" w:rsidP="00C7245D">
            <w:pPr>
              <w:jc w:val="center"/>
              <w:rPr>
                <w:rFonts w:eastAsia="TimesNewRomanPSMT"/>
                <w:sz w:val="26"/>
                <w:szCs w:val="26"/>
              </w:rPr>
            </w:pPr>
            <w:r w:rsidRPr="008C3E57">
              <w:rPr>
                <w:rFonts w:eastAsia="TimesNewRomanPSMT"/>
                <w:sz w:val="26"/>
                <w:szCs w:val="26"/>
              </w:rPr>
              <w:t>Công ty</w:t>
            </w:r>
          </w:p>
        </w:tc>
        <w:tc>
          <w:tcPr>
            <w:tcW w:w="6149" w:type="dxa"/>
            <w:hideMark/>
          </w:tcPr>
          <w:p w14:paraId="4D89634F" w14:textId="77777777" w:rsidR="008C3E57" w:rsidRPr="008C3E57" w:rsidRDefault="008C3E57" w:rsidP="00C7245D">
            <w:pPr>
              <w:rPr>
                <w:rFonts w:eastAsia="TimesNewRomanPSMT"/>
                <w:sz w:val="26"/>
                <w:szCs w:val="26"/>
              </w:rPr>
            </w:pPr>
            <w:r w:rsidRPr="008C3E57">
              <w:rPr>
                <w:rFonts w:eastAsia="TimesNewRomanPSMT"/>
                <w:sz w:val="26"/>
                <w:szCs w:val="26"/>
              </w:rPr>
              <w:t>Công ty TNHH Máy tính NÉT</w:t>
            </w:r>
          </w:p>
        </w:tc>
      </w:tr>
      <w:tr w:rsidR="008C3E57" w:rsidRPr="008C3E57" w14:paraId="0E6C09CC" w14:textId="77777777" w:rsidTr="00C7245D">
        <w:trPr>
          <w:trHeight w:val="360"/>
        </w:trPr>
        <w:tc>
          <w:tcPr>
            <w:tcW w:w="1427" w:type="dxa"/>
            <w:vMerge/>
            <w:hideMark/>
          </w:tcPr>
          <w:p w14:paraId="4860341E" w14:textId="77777777" w:rsidR="008C3E57" w:rsidRPr="008C3E57" w:rsidRDefault="008C3E57" w:rsidP="00C7245D">
            <w:pPr>
              <w:rPr>
                <w:rFonts w:eastAsia="TimesNewRomanPSMT"/>
                <w:sz w:val="26"/>
                <w:szCs w:val="26"/>
              </w:rPr>
            </w:pPr>
          </w:p>
        </w:tc>
        <w:tc>
          <w:tcPr>
            <w:tcW w:w="1496" w:type="dxa"/>
            <w:hideMark/>
          </w:tcPr>
          <w:p w14:paraId="2DBC3219" w14:textId="77777777" w:rsidR="008C3E57" w:rsidRPr="008C3E57" w:rsidRDefault="008C3E57" w:rsidP="00C7245D">
            <w:pPr>
              <w:jc w:val="center"/>
              <w:rPr>
                <w:rFonts w:eastAsia="TimesNewRomanPSMT"/>
                <w:sz w:val="26"/>
                <w:szCs w:val="26"/>
              </w:rPr>
            </w:pPr>
            <w:r w:rsidRPr="008C3E57">
              <w:rPr>
                <w:rFonts w:eastAsia="TimesNewRomanPSMT"/>
                <w:sz w:val="26"/>
                <w:szCs w:val="26"/>
              </w:rPr>
              <w:t>Dự án</w:t>
            </w:r>
          </w:p>
        </w:tc>
        <w:tc>
          <w:tcPr>
            <w:tcW w:w="6149" w:type="dxa"/>
            <w:hideMark/>
          </w:tcPr>
          <w:p w14:paraId="27DAC2B3" w14:textId="77777777" w:rsidR="008C3E57" w:rsidRPr="008C3E57" w:rsidRDefault="008C3E57" w:rsidP="00C7245D">
            <w:pPr>
              <w:rPr>
                <w:rFonts w:eastAsia="TimesNewRomanPSMT"/>
                <w:sz w:val="26"/>
                <w:szCs w:val="26"/>
              </w:rPr>
            </w:pPr>
            <w:r w:rsidRPr="008C3E57">
              <w:rPr>
                <w:rFonts w:eastAsia="TimesNewRomanPSMT"/>
                <w:sz w:val="26"/>
                <w:szCs w:val="26"/>
              </w:rPr>
              <w:t>Cung cấp thiết bị CNTT phục vụ Hội nghị thưởng đỉnh APEC</w:t>
            </w:r>
          </w:p>
        </w:tc>
      </w:tr>
      <w:tr w:rsidR="008C3E57" w:rsidRPr="008C3E57" w14:paraId="793CF0C4" w14:textId="77777777" w:rsidTr="00C7245D">
        <w:trPr>
          <w:trHeight w:val="360"/>
        </w:trPr>
        <w:tc>
          <w:tcPr>
            <w:tcW w:w="1427" w:type="dxa"/>
            <w:vMerge/>
            <w:hideMark/>
          </w:tcPr>
          <w:p w14:paraId="61C0967F" w14:textId="77777777" w:rsidR="008C3E57" w:rsidRPr="008C3E57" w:rsidRDefault="008C3E57" w:rsidP="00C7245D">
            <w:pPr>
              <w:rPr>
                <w:rFonts w:eastAsia="TimesNewRomanPSMT"/>
                <w:sz w:val="26"/>
                <w:szCs w:val="26"/>
              </w:rPr>
            </w:pPr>
          </w:p>
        </w:tc>
        <w:tc>
          <w:tcPr>
            <w:tcW w:w="1496" w:type="dxa"/>
            <w:hideMark/>
          </w:tcPr>
          <w:p w14:paraId="345A799A" w14:textId="77777777" w:rsidR="008C3E57" w:rsidRPr="008C3E57" w:rsidRDefault="008C3E57" w:rsidP="00C7245D">
            <w:pPr>
              <w:jc w:val="center"/>
              <w:rPr>
                <w:rFonts w:eastAsia="TimesNewRomanPSMT"/>
                <w:sz w:val="26"/>
                <w:szCs w:val="26"/>
              </w:rPr>
            </w:pPr>
            <w:r w:rsidRPr="008C3E57">
              <w:rPr>
                <w:rFonts w:eastAsia="TimesNewRomanPSMT"/>
                <w:sz w:val="26"/>
                <w:szCs w:val="26"/>
              </w:rPr>
              <w:t>Chức vụ</w:t>
            </w:r>
          </w:p>
        </w:tc>
        <w:tc>
          <w:tcPr>
            <w:tcW w:w="6149" w:type="dxa"/>
            <w:hideMark/>
          </w:tcPr>
          <w:p w14:paraId="0DF7DF44" w14:textId="228FE7AD" w:rsidR="008C3E57" w:rsidRPr="008C3E57" w:rsidRDefault="008C3E57" w:rsidP="00C7245D">
            <w:pPr>
              <w:rPr>
                <w:rFonts w:eastAsia="TimesNewRomanPSMT"/>
                <w:sz w:val="26"/>
                <w:szCs w:val="26"/>
                <w:lang w:val="vi-VN"/>
              </w:rPr>
            </w:pPr>
            <w:r w:rsidRPr="008C3E57">
              <w:rPr>
                <w:rFonts w:eastAsia="TimesNewRomanPSMT"/>
                <w:sz w:val="26"/>
                <w:szCs w:val="26"/>
              </w:rPr>
              <w:t>Cán bộ kỹ thuật</w:t>
            </w:r>
            <w:r w:rsidRPr="008C3E57">
              <w:rPr>
                <w:rFonts w:eastAsia="TimesNewRomanPSMT"/>
                <w:sz w:val="26"/>
                <w:szCs w:val="26"/>
                <w:lang w:val="vi-VN"/>
              </w:rPr>
              <w:t xml:space="preserve"> phụ trách </w:t>
            </w:r>
            <w:r w:rsidRPr="008C3E57">
              <w:rPr>
                <w:bCs/>
                <w:sz w:val="26"/>
                <w:szCs w:val="26"/>
              </w:rPr>
              <w:t>Đào tạo, hướng dẫn sử dụng</w:t>
            </w:r>
          </w:p>
        </w:tc>
      </w:tr>
      <w:tr w:rsidR="008C3E57" w:rsidRPr="008C3E57" w14:paraId="15C91045" w14:textId="77777777" w:rsidTr="00C7245D">
        <w:trPr>
          <w:trHeight w:val="1080"/>
        </w:trPr>
        <w:tc>
          <w:tcPr>
            <w:tcW w:w="1427" w:type="dxa"/>
            <w:vMerge/>
            <w:hideMark/>
          </w:tcPr>
          <w:p w14:paraId="31ED90D5" w14:textId="77777777" w:rsidR="008C3E57" w:rsidRPr="008C3E57" w:rsidRDefault="008C3E57" w:rsidP="00C7245D">
            <w:pPr>
              <w:rPr>
                <w:rFonts w:eastAsia="TimesNewRomanPSMT"/>
                <w:sz w:val="26"/>
                <w:szCs w:val="26"/>
              </w:rPr>
            </w:pPr>
          </w:p>
        </w:tc>
        <w:tc>
          <w:tcPr>
            <w:tcW w:w="1496" w:type="dxa"/>
            <w:hideMark/>
          </w:tcPr>
          <w:p w14:paraId="01D9F826" w14:textId="77777777" w:rsidR="008C3E57" w:rsidRPr="008C3E57" w:rsidRDefault="008C3E57" w:rsidP="00C7245D">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22118932" w14:textId="6AFD570C" w:rsidR="008C3E57" w:rsidRPr="008C3E57" w:rsidRDefault="008C3E57" w:rsidP="00C7245D">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r w:rsidR="008C3E57" w:rsidRPr="008C3E57" w14:paraId="1A858D09" w14:textId="77777777" w:rsidTr="00C7245D">
        <w:trPr>
          <w:trHeight w:val="360"/>
        </w:trPr>
        <w:tc>
          <w:tcPr>
            <w:tcW w:w="1427" w:type="dxa"/>
            <w:vMerge w:val="restart"/>
            <w:hideMark/>
          </w:tcPr>
          <w:p w14:paraId="5D81EE06" w14:textId="77777777" w:rsidR="008C3E57" w:rsidRPr="008C3E57" w:rsidRDefault="008C3E57" w:rsidP="00C7245D">
            <w:pPr>
              <w:jc w:val="center"/>
              <w:rPr>
                <w:rFonts w:eastAsia="TimesNewRomanPSMT"/>
                <w:sz w:val="26"/>
                <w:szCs w:val="26"/>
              </w:rPr>
            </w:pPr>
            <w:r w:rsidRPr="008C3E57">
              <w:rPr>
                <w:rFonts w:eastAsia="TimesNewRomanPSMT"/>
                <w:sz w:val="26"/>
                <w:szCs w:val="26"/>
              </w:rPr>
              <w:t>2018</w:t>
            </w:r>
          </w:p>
        </w:tc>
        <w:tc>
          <w:tcPr>
            <w:tcW w:w="1496" w:type="dxa"/>
            <w:hideMark/>
          </w:tcPr>
          <w:p w14:paraId="5C95368B" w14:textId="77777777" w:rsidR="008C3E57" w:rsidRPr="008C3E57" w:rsidRDefault="008C3E57" w:rsidP="00C7245D">
            <w:pPr>
              <w:jc w:val="center"/>
              <w:rPr>
                <w:rFonts w:eastAsia="TimesNewRomanPSMT"/>
                <w:sz w:val="26"/>
                <w:szCs w:val="26"/>
              </w:rPr>
            </w:pPr>
            <w:r w:rsidRPr="008C3E57">
              <w:rPr>
                <w:rFonts w:eastAsia="TimesNewRomanPSMT"/>
                <w:sz w:val="26"/>
                <w:szCs w:val="26"/>
              </w:rPr>
              <w:t>Công ty</w:t>
            </w:r>
          </w:p>
        </w:tc>
        <w:tc>
          <w:tcPr>
            <w:tcW w:w="6149" w:type="dxa"/>
            <w:hideMark/>
          </w:tcPr>
          <w:p w14:paraId="635A4E95" w14:textId="77777777" w:rsidR="008C3E57" w:rsidRPr="008C3E57" w:rsidRDefault="008C3E57" w:rsidP="00C7245D">
            <w:pPr>
              <w:rPr>
                <w:rFonts w:eastAsia="TimesNewRomanPSMT"/>
                <w:sz w:val="26"/>
                <w:szCs w:val="26"/>
              </w:rPr>
            </w:pPr>
            <w:r w:rsidRPr="008C3E57">
              <w:rPr>
                <w:rFonts w:eastAsia="TimesNewRomanPSMT"/>
                <w:sz w:val="26"/>
                <w:szCs w:val="26"/>
              </w:rPr>
              <w:t>Công ty TNHH Máy tính NÉT</w:t>
            </w:r>
          </w:p>
        </w:tc>
      </w:tr>
      <w:tr w:rsidR="008C3E57" w:rsidRPr="008C3E57" w14:paraId="5C739FD0" w14:textId="77777777" w:rsidTr="00C7245D">
        <w:trPr>
          <w:trHeight w:val="360"/>
        </w:trPr>
        <w:tc>
          <w:tcPr>
            <w:tcW w:w="1427" w:type="dxa"/>
            <w:vMerge/>
            <w:hideMark/>
          </w:tcPr>
          <w:p w14:paraId="1080631F" w14:textId="77777777" w:rsidR="008C3E57" w:rsidRPr="008C3E57" w:rsidRDefault="008C3E57" w:rsidP="00C7245D">
            <w:pPr>
              <w:rPr>
                <w:rFonts w:eastAsia="TimesNewRomanPSMT"/>
                <w:sz w:val="26"/>
                <w:szCs w:val="26"/>
              </w:rPr>
            </w:pPr>
          </w:p>
        </w:tc>
        <w:tc>
          <w:tcPr>
            <w:tcW w:w="1496" w:type="dxa"/>
            <w:hideMark/>
          </w:tcPr>
          <w:p w14:paraId="28674F5D" w14:textId="77777777" w:rsidR="008C3E57" w:rsidRPr="008C3E57" w:rsidRDefault="008C3E57" w:rsidP="00C7245D">
            <w:pPr>
              <w:jc w:val="center"/>
              <w:rPr>
                <w:rFonts w:eastAsia="TimesNewRomanPSMT"/>
                <w:sz w:val="26"/>
                <w:szCs w:val="26"/>
              </w:rPr>
            </w:pPr>
            <w:r w:rsidRPr="008C3E57">
              <w:rPr>
                <w:rFonts w:eastAsia="TimesNewRomanPSMT"/>
                <w:sz w:val="26"/>
                <w:szCs w:val="26"/>
              </w:rPr>
              <w:t>Dự án</w:t>
            </w:r>
          </w:p>
        </w:tc>
        <w:tc>
          <w:tcPr>
            <w:tcW w:w="6149" w:type="dxa"/>
            <w:hideMark/>
          </w:tcPr>
          <w:p w14:paraId="1E5C77FB" w14:textId="77777777" w:rsidR="008C3E57" w:rsidRPr="008C3E57" w:rsidRDefault="008C3E57" w:rsidP="00C7245D">
            <w:pPr>
              <w:rPr>
                <w:rFonts w:eastAsia="TimesNewRomanPSMT"/>
                <w:sz w:val="26"/>
                <w:szCs w:val="26"/>
              </w:rPr>
            </w:pPr>
            <w:r w:rsidRPr="008C3E57">
              <w:rPr>
                <w:rFonts w:eastAsia="TimesNewRomanPSMT"/>
                <w:sz w:val="26"/>
                <w:szCs w:val="26"/>
              </w:rPr>
              <w:t>Triển khai giải pháp bảng tin điện tử quản lý tập trung cho UBND quận Bắc Từ Liêm</w:t>
            </w:r>
          </w:p>
        </w:tc>
      </w:tr>
      <w:tr w:rsidR="008C3E57" w:rsidRPr="008C3E57" w14:paraId="307CA0EE" w14:textId="77777777" w:rsidTr="00C7245D">
        <w:trPr>
          <w:trHeight w:val="360"/>
        </w:trPr>
        <w:tc>
          <w:tcPr>
            <w:tcW w:w="1427" w:type="dxa"/>
            <w:vMerge/>
            <w:hideMark/>
          </w:tcPr>
          <w:p w14:paraId="5AC6E147" w14:textId="77777777" w:rsidR="008C3E57" w:rsidRPr="008C3E57" w:rsidRDefault="008C3E57" w:rsidP="00C7245D">
            <w:pPr>
              <w:rPr>
                <w:rFonts w:eastAsia="TimesNewRomanPSMT"/>
                <w:sz w:val="26"/>
                <w:szCs w:val="26"/>
              </w:rPr>
            </w:pPr>
          </w:p>
        </w:tc>
        <w:tc>
          <w:tcPr>
            <w:tcW w:w="1496" w:type="dxa"/>
            <w:hideMark/>
          </w:tcPr>
          <w:p w14:paraId="1ABD3E28" w14:textId="77777777" w:rsidR="008C3E57" w:rsidRPr="008C3E57" w:rsidRDefault="008C3E57" w:rsidP="00C7245D">
            <w:pPr>
              <w:jc w:val="center"/>
              <w:rPr>
                <w:rFonts w:eastAsia="TimesNewRomanPSMT"/>
                <w:sz w:val="26"/>
                <w:szCs w:val="26"/>
              </w:rPr>
            </w:pPr>
            <w:r w:rsidRPr="008C3E57">
              <w:rPr>
                <w:rFonts w:eastAsia="TimesNewRomanPSMT"/>
                <w:sz w:val="26"/>
                <w:szCs w:val="26"/>
              </w:rPr>
              <w:t>Chức vụ</w:t>
            </w:r>
          </w:p>
        </w:tc>
        <w:tc>
          <w:tcPr>
            <w:tcW w:w="6149" w:type="dxa"/>
            <w:hideMark/>
          </w:tcPr>
          <w:p w14:paraId="69064471" w14:textId="354C3E74" w:rsidR="008C3E57" w:rsidRPr="008C3E57" w:rsidRDefault="008C3E57" w:rsidP="00C7245D">
            <w:pPr>
              <w:rPr>
                <w:rFonts w:eastAsia="TimesNewRomanPSMT"/>
                <w:sz w:val="26"/>
                <w:szCs w:val="26"/>
                <w:lang w:val="vi-VN"/>
              </w:rPr>
            </w:pPr>
            <w:r w:rsidRPr="008C3E57">
              <w:rPr>
                <w:rFonts w:eastAsia="TimesNewRomanPSMT"/>
                <w:sz w:val="26"/>
                <w:szCs w:val="26"/>
              </w:rPr>
              <w:t>Cán bộ kỹ thuật</w:t>
            </w:r>
            <w:r w:rsidRPr="008C3E57">
              <w:rPr>
                <w:rFonts w:eastAsia="TimesNewRomanPSMT"/>
                <w:sz w:val="26"/>
                <w:szCs w:val="26"/>
                <w:lang w:val="vi-VN"/>
              </w:rPr>
              <w:t xml:space="preserve"> phụ trách </w:t>
            </w:r>
            <w:r w:rsidRPr="008C3E57">
              <w:rPr>
                <w:bCs/>
                <w:sz w:val="26"/>
                <w:szCs w:val="26"/>
              </w:rPr>
              <w:t>Đào tạo, hướng dẫn sử dụng</w:t>
            </w:r>
          </w:p>
        </w:tc>
      </w:tr>
      <w:tr w:rsidR="008C3E57" w:rsidRPr="008C3E57" w14:paraId="2EEAA954" w14:textId="77777777" w:rsidTr="00C7245D">
        <w:trPr>
          <w:trHeight w:val="1080"/>
        </w:trPr>
        <w:tc>
          <w:tcPr>
            <w:tcW w:w="1427" w:type="dxa"/>
            <w:vMerge/>
            <w:hideMark/>
          </w:tcPr>
          <w:p w14:paraId="3836AA4C" w14:textId="77777777" w:rsidR="008C3E57" w:rsidRPr="008C3E57" w:rsidRDefault="008C3E57" w:rsidP="00C7245D">
            <w:pPr>
              <w:rPr>
                <w:rFonts w:eastAsia="TimesNewRomanPSMT"/>
                <w:sz w:val="26"/>
                <w:szCs w:val="26"/>
              </w:rPr>
            </w:pPr>
          </w:p>
        </w:tc>
        <w:tc>
          <w:tcPr>
            <w:tcW w:w="1496" w:type="dxa"/>
            <w:hideMark/>
          </w:tcPr>
          <w:p w14:paraId="242FE54D" w14:textId="77777777" w:rsidR="008C3E57" w:rsidRPr="008C3E57" w:rsidRDefault="008C3E57" w:rsidP="00C7245D">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5C7C7D95" w14:textId="101AC8AC" w:rsidR="008C3E57" w:rsidRPr="008C3E57" w:rsidRDefault="008C3E57" w:rsidP="00C7245D">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r w:rsidR="008C3E57" w:rsidRPr="008C3E57" w14:paraId="438B3450" w14:textId="77777777" w:rsidTr="00C7245D">
        <w:trPr>
          <w:trHeight w:val="360"/>
        </w:trPr>
        <w:tc>
          <w:tcPr>
            <w:tcW w:w="1427" w:type="dxa"/>
            <w:vMerge w:val="restart"/>
            <w:hideMark/>
          </w:tcPr>
          <w:p w14:paraId="7B6EBA14" w14:textId="77777777" w:rsidR="008C3E57" w:rsidRPr="008C3E57" w:rsidRDefault="008C3E57" w:rsidP="00C7245D">
            <w:pPr>
              <w:jc w:val="center"/>
              <w:rPr>
                <w:rFonts w:eastAsia="TimesNewRomanPSMT"/>
                <w:sz w:val="26"/>
                <w:szCs w:val="26"/>
              </w:rPr>
            </w:pPr>
            <w:r w:rsidRPr="008C3E57">
              <w:rPr>
                <w:rFonts w:eastAsia="TimesNewRomanPSMT"/>
                <w:sz w:val="26"/>
                <w:szCs w:val="26"/>
              </w:rPr>
              <w:t>2019</w:t>
            </w:r>
          </w:p>
        </w:tc>
        <w:tc>
          <w:tcPr>
            <w:tcW w:w="1496" w:type="dxa"/>
            <w:hideMark/>
          </w:tcPr>
          <w:p w14:paraId="61E584CE" w14:textId="77777777" w:rsidR="008C3E57" w:rsidRPr="008C3E57" w:rsidRDefault="008C3E57" w:rsidP="00C7245D">
            <w:pPr>
              <w:jc w:val="center"/>
              <w:rPr>
                <w:rFonts w:eastAsia="TimesNewRomanPSMT"/>
                <w:sz w:val="26"/>
                <w:szCs w:val="26"/>
              </w:rPr>
            </w:pPr>
            <w:r w:rsidRPr="008C3E57">
              <w:rPr>
                <w:rFonts w:eastAsia="TimesNewRomanPSMT"/>
                <w:sz w:val="26"/>
                <w:szCs w:val="26"/>
              </w:rPr>
              <w:t>Công ty</w:t>
            </w:r>
          </w:p>
        </w:tc>
        <w:tc>
          <w:tcPr>
            <w:tcW w:w="6149" w:type="dxa"/>
            <w:hideMark/>
          </w:tcPr>
          <w:p w14:paraId="3D24B046" w14:textId="77777777" w:rsidR="008C3E57" w:rsidRPr="008C3E57" w:rsidRDefault="008C3E57" w:rsidP="00C7245D">
            <w:pPr>
              <w:rPr>
                <w:rFonts w:eastAsia="TimesNewRomanPSMT"/>
                <w:sz w:val="26"/>
                <w:szCs w:val="26"/>
              </w:rPr>
            </w:pPr>
            <w:r w:rsidRPr="008C3E57">
              <w:rPr>
                <w:rFonts w:eastAsia="TimesNewRomanPSMT"/>
                <w:sz w:val="26"/>
                <w:szCs w:val="26"/>
              </w:rPr>
              <w:t>Công ty TNHH Máy tính NÉT</w:t>
            </w:r>
          </w:p>
        </w:tc>
      </w:tr>
      <w:tr w:rsidR="008C3E57" w:rsidRPr="008C3E57" w14:paraId="44E168AD" w14:textId="77777777" w:rsidTr="00C7245D">
        <w:trPr>
          <w:trHeight w:val="720"/>
        </w:trPr>
        <w:tc>
          <w:tcPr>
            <w:tcW w:w="1427" w:type="dxa"/>
            <w:vMerge/>
            <w:hideMark/>
          </w:tcPr>
          <w:p w14:paraId="4E62B475" w14:textId="77777777" w:rsidR="008C3E57" w:rsidRPr="008C3E57" w:rsidRDefault="008C3E57" w:rsidP="00C7245D">
            <w:pPr>
              <w:rPr>
                <w:rFonts w:eastAsia="TimesNewRomanPSMT"/>
                <w:sz w:val="26"/>
                <w:szCs w:val="26"/>
              </w:rPr>
            </w:pPr>
          </w:p>
        </w:tc>
        <w:tc>
          <w:tcPr>
            <w:tcW w:w="1496" w:type="dxa"/>
            <w:hideMark/>
          </w:tcPr>
          <w:p w14:paraId="3BB1CCB6" w14:textId="77777777" w:rsidR="008C3E57" w:rsidRPr="008C3E57" w:rsidRDefault="008C3E57" w:rsidP="00C7245D">
            <w:pPr>
              <w:jc w:val="center"/>
              <w:rPr>
                <w:rFonts w:eastAsia="TimesNewRomanPSMT"/>
                <w:sz w:val="26"/>
                <w:szCs w:val="26"/>
              </w:rPr>
            </w:pPr>
            <w:r w:rsidRPr="008C3E57">
              <w:rPr>
                <w:rFonts w:eastAsia="TimesNewRomanPSMT"/>
                <w:sz w:val="26"/>
                <w:szCs w:val="26"/>
              </w:rPr>
              <w:t>Dự án</w:t>
            </w:r>
          </w:p>
        </w:tc>
        <w:tc>
          <w:tcPr>
            <w:tcW w:w="6149" w:type="dxa"/>
            <w:hideMark/>
          </w:tcPr>
          <w:p w14:paraId="2F0744A6" w14:textId="77777777" w:rsidR="008C3E57" w:rsidRPr="008C3E57" w:rsidRDefault="008C3E57" w:rsidP="00C7245D">
            <w:pPr>
              <w:rPr>
                <w:rFonts w:eastAsia="TimesNewRomanPSMT"/>
                <w:sz w:val="26"/>
                <w:szCs w:val="26"/>
              </w:rPr>
            </w:pPr>
            <w:r w:rsidRPr="008C3E57">
              <w:rPr>
                <w:rFonts w:eastAsia="TimesNewRomanPSMT"/>
                <w:sz w:val="26"/>
                <w:szCs w:val="26"/>
              </w:rPr>
              <w:t>Tăng cường trang thiết bị phục vụ công tác xây dựng và phát triển ngân hàng câu hỏi thi chuẩn hóa</w:t>
            </w:r>
          </w:p>
        </w:tc>
      </w:tr>
      <w:tr w:rsidR="008C3E57" w:rsidRPr="008C3E57" w14:paraId="7AF2B3F7" w14:textId="77777777" w:rsidTr="00C7245D">
        <w:trPr>
          <w:trHeight w:val="360"/>
        </w:trPr>
        <w:tc>
          <w:tcPr>
            <w:tcW w:w="1427" w:type="dxa"/>
            <w:vMerge/>
            <w:hideMark/>
          </w:tcPr>
          <w:p w14:paraId="16797C8F" w14:textId="77777777" w:rsidR="008C3E57" w:rsidRPr="008C3E57" w:rsidRDefault="008C3E57" w:rsidP="00C7245D">
            <w:pPr>
              <w:rPr>
                <w:rFonts w:eastAsia="TimesNewRomanPSMT"/>
                <w:sz w:val="26"/>
                <w:szCs w:val="26"/>
              </w:rPr>
            </w:pPr>
          </w:p>
        </w:tc>
        <w:tc>
          <w:tcPr>
            <w:tcW w:w="1496" w:type="dxa"/>
            <w:hideMark/>
          </w:tcPr>
          <w:p w14:paraId="4DAC26E8" w14:textId="77777777" w:rsidR="008C3E57" w:rsidRPr="008C3E57" w:rsidRDefault="008C3E57" w:rsidP="00C7245D">
            <w:pPr>
              <w:jc w:val="center"/>
              <w:rPr>
                <w:rFonts w:eastAsia="TimesNewRomanPSMT"/>
                <w:sz w:val="26"/>
                <w:szCs w:val="26"/>
              </w:rPr>
            </w:pPr>
            <w:r w:rsidRPr="008C3E57">
              <w:rPr>
                <w:rFonts w:eastAsia="TimesNewRomanPSMT"/>
                <w:sz w:val="26"/>
                <w:szCs w:val="26"/>
              </w:rPr>
              <w:t>Chức vụ</w:t>
            </w:r>
          </w:p>
        </w:tc>
        <w:tc>
          <w:tcPr>
            <w:tcW w:w="6149" w:type="dxa"/>
            <w:hideMark/>
          </w:tcPr>
          <w:p w14:paraId="605D6B85" w14:textId="5467C4D0" w:rsidR="008C3E57" w:rsidRPr="008C3E57" w:rsidRDefault="008C3E57" w:rsidP="00C7245D">
            <w:pPr>
              <w:rPr>
                <w:rFonts w:eastAsia="TimesNewRomanPSMT"/>
                <w:sz w:val="26"/>
                <w:szCs w:val="26"/>
                <w:lang w:val="vi-VN"/>
              </w:rPr>
            </w:pPr>
            <w:r w:rsidRPr="008C3E57">
              <w:rPr>
                <w:rFonts w:eastAsia="TimesNewRomanPSMT"/>
                <w:sz w:val="26"/>
                <w:szCs w:val="26"/>
              </w:rPr>
              <w:t>Cán bộ kỹ thuật</w:t>
            </w:r>
            <w:r w:rsidRPr="008C3E57">
              <w:rPr>
                <w:rFonts w:eastAsia="TimesNewRomanPSMT"/>
                <w:sz w:val="26"/>
                <w:szCs w:val="26"/>
                <w:lang w:val="vi-VN"/>
              </w:rPr>
              <w:t xml:space="preserve"> phụ trách </w:t>
            </w:r>
            <w:r w:rsidRPr="008C3E57">
              <w:rPr>
                <w:bCs/>
                <w:sz w:val="26"/>
                <w:szCs w:val="26"/>
              </w:rPr>
              <w:t>Đào tạo, hướng dẫn sử dụng</w:t>
            </w:r>
          </w:p>
        </w:tc>
      </w:tr>
      <w:tr w:rsidR="008C3E57" w:rsidRPr="008C3E57" w14:paraId="36662458" w14:textId="77777777" w:rsidTr="00C7245D">
        <w:trPr>
          <w:trHeight w:val="1080"/>
        </w:trPr>
        <w:tc>
          <w:tcPr>
            <w:tcW w:w="1427" w:type="dxa"/>
            <w:vMerge/>
            <w:hideMark/>
          </w:tcPr>
          <w:p w14:paraId="4BEF0517" w14:textId="77777777" w:rsidR="008C3E57" w:rsidRPr="008C3E57" w:rsidRDefault="008C3E57" w:rsidP="00C7245D">
            <w:pPr>
              <w:rPr>
                <w:rFonts w:eastAsia="TimesNewRomanPSMT"/>
                <w:sz w:val="26"/>
                <w:szCs w:val="26"/>
              </w:rPr>
            </w:pPr>
          </w:p>
        </w:tc>
        <w:tc>
          <w:tcPr>
            <w:tcW w:w="1496" w:type="dxa"/>
            <w:hideMark/>
          </w:tcPr>
          <w:p w14:paraId="2BA30EA9" w14:textId="77777777" w:rsidR="008C3E57" w:rsidRPr="008C3E57" w:rsidRDefault="008C3E57" w:rsidP="00C7245D">
            <w:pPr>
              <w:jc w:val="center"/>
              <w:rPr>
                <w:rFonts w:eastAsia="TimesNewRomanPSMT"/>
                <w:sz w:val="26"/>
                <w:szCs w:val="26"/>
              </w:rPr>
            </w:pPr>
            <w:r w:rsidRPr="008C3E57">
              <w:rPr>
                <w:rFonts w:eastAsia="TimesNewRomanPSMT"/>
                <w:sz w:val="26"/>
                <w:szCs w:val="26"/>
              </w:rPr>
              <w:t xml:space="preserve">Kinh nghiệm chuyên môn và/quản lý có liên quan </w:t>
            </w:r>
          </w:p>
        </w:tc>
        <w:tc>
          <w:tcPr>
            <w:tcW w:w="6149" w:type="dxa"/>
            <w:hideMark/>
          </w:tcPr>
          <w:p w14:paraId="297631ED" w14:textId="52E4741D" w:rsidR="008C3E57" w:rsidRPr="008C3E57" w:rsidRDefault="008C3E57" w:rsidP="00C7245D">
            <w:pPr>
              <w:rPr>
                <w:rFonts w:eastAsia="TimesNewRomanPSMT"/>
                <w:sz w:val="26"/>
                <w:szCs w:val="26"/>
              </w:rPr>
            </w:pPr>
            <w:r w:rsidRPr="008C3E57">
              <w:rPr>
                <w:rFonts w:eastAsia="TimesNewRomanPSMT"/>
                <w:sz w:val="26"/>
                <w:szCs w:val="26"/>
              </w:rPr>
              <w:t>Triển khai, cấu hình thiết lập thiết bị</w:t>
            </w:r>
            <w:r w:rsidRPr="008C3E57">
              <w:rPr>
                <w:rFonts w:eastAsia="TimesNewRomanPSMT"/>
                <w:sz w:val="26"/>
                <w:szCs w:val="26"/>
                <w:lang w:val="vi-VN"/>
              </w:rPr>
              <w:t>, hướng đẫ sử dung</w:t>
            </w:r>
          </w:p>
        </w:tc>
      </w:tr>
    </w:tbl>
    <w:p w14:paraId="40B1A519" w14:textId="02C5544C" w:rsidR="008C3E57" w:rsidRDefault="008C3E57" w:rsidP="008C3E57">
      <w:pPr>
        <w:spacing w:line="312" w:lineRule="auto"/>
        <w:rPr>
          <w:sz w:val="26"/>
          <w:szCs w:val="26"/>
        </w:rPr>
      </w:pP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5564"/>
      </w:tblGrid>
      <w:tr w:rsidR="00B47E7B" w:rsidRPr="00EA6CB1" w14:paraId="7D47D00E" w14:textId="77777777" w:rsidTr="009C4FC1">
        <w:tc>
          <w:tcPr>
            <w:tcW w:w="3508" w:type="dxa"/>
          </w:tcPr>
          <w:p w14:paraId="4F293842" w14:textId="77777777" w:rsidR="00B47E7B" w:rsidRPr="00EA6CB1" w:rsidRDefault="00B47E7B" w:rsidP="009C4FC1">
            <w:pPr>
              <w:pStyle w:val="Chuky"/>
              <w:spacing w:line="240" w:lineRule="auto"/>
              <w:rPr>
                <w:rFonts w:ascii="Times New Roman" w:hAnsi="Times New Roman"/>
                <w:sz w:val="26"/>
                <w:szCs w:val="26"/>
              </w:rPr>
            </w:pPr>
          </w:p>
        </w:tc>
        <w:tc>
          <w:tcPr>
            <w:tcW w:w="5564" w:type="dxa"/>
          </w:tcPr>
          <w:p w14:paraId="7B601A02"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Đại diện hợp pháp của </w:t>
            </w:r>
          </w:p>
          <w:p w14:paraId="30D2BD5B" w14:textId="77777777" w:rsidR="00B47E7B" w:rsidRPr="00B47E7B" w:rsidRDefault="00B47E7B" w:rsidP="009C4FC1">
            <w:pPr>
              <w:pStyle w:val="Chuky"/>
              <w:spacing w:line="240" w:lineRule="auto"/>
              <w:rPr>
                <w:rFonts w:ascii="Times New Roman" w:hAnsi="Times New Roman"/>
                <w:sz w:val="26"/>
                <w:szCs w:val="26"/>
                <w:lang w:val="vi-VN"/>
              </w:rPr>
            </w:pPr>
            <w:r>
              <w:rPr>
                <w:rFonts w:ascii="Times New Roman" w:hAnsi="Times New Roman"/>
                <w:sz w:val="26"/>
                <w:szCs w:val="26"/>
              </w:rPr>
              <w:t>Công</w:t>
            </w:r>
            <w:r>
              <w:rPr>
                <w:rFonts w:ascii="Times New Roman" w:hAnsi="Times New Roman"/>
                <w:sz w:val="26"/>
                <w:szCs w:val="26"/>
                <w:lang w:val="vi-VN"/>
              </w:rPr>
              <w:t xml:space="preserve"> ty TNHH Máy tinhe Nét</w:t>
            </w:r>
          </w:p>
          <w:p w14:paraId="1FB72500" w14:textId="77777777" w:rsidR="00B47E7B"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50133BC7" w14:textId="77777777" w:rsidR="00B47E7B" w:rsidRDefault="00B47E7B" w:rsidP="009C4FC1">
            <w:pPr>
              <w:pStyle w:val="Chuky"/>
              <w:spacing w:line="240" w:lineRule="auto"/>
              <w:rPr>
                <w:rFonts w:ascii="Times New Roman" w:hAnsi="Times New Roman"/>
                <w:sz w:val="26"/>
                <w:szCs w:val="26"/>
              </w:rPr>
            </w:pPr>
          </w:p>
          <w:p w14:paraId="0CE925C6" w14:textId="77777777" w:rsidR="00B47E7B" w:rsidRDefault="00B47E7B" w:rsidP="009C4FC1">
            <w:pPr>
              <w:pStyle w:val="Chuky"/>
              <w:spacing w:line="240" w:lineRule="auto"/>
              <w:jc w:val="left"/>
              <w:rPr>
                <w:rFonts w:ascii="Times New Roman" w:hAnsi="Times New Roman"/>
                <w:sz w:val="26"/>
                <w:szCs w:val="26"/>
              </w:rPr>
            </w:pPr>
          </w:p>
          <w:p w14:paraId="675AE6A8" w14:textId="77777777" w:rsidR="00B47E7B" w:rsidRPr="00B47E7B" w:rsidRDefault="00B47E7B" w:rsidP="009C4FC1">
            <w:pPr>
              <w:pStyle w:val="Chuky"/>
              <w:spacing w:line="240" w:lineRule="auto"/>
              <w:jc w:val="left"/>
              <w:rPr>
                <w:rFonts w:ascii="Times New Roman" w:hAnsi="Times New Roman"/>
                <w:sz w:val="26"/>
                <w:szCs w:val="26"/>
              </w:rPr>
            </w:pPr>
          </w:p>
          <w:p w14:paraId="254FB10C" w14:textId="77777777" w:rsidR="00B47E7B" w:rsidRPr="00EA6CB1" w:rsidRDefault="00B47E7B"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0FB28B0A" w14:textId="4F8CA9B7" w:rsidR="00AB79AA" w:rsidRDefault="00AB79AA" w:rsidP="00917E9F">
      <w:pPr>
        <w:pStyle w:val="ListParagraph"/>
        <w:spacing w:line="336" w:lineRule="auto"/>
        <w:rPr>
          <w:sz w:val="26"/>
          <w:szCs w:val="26"/>
          <w:lang w:eastAsia="ja-JP"/>
        </w:rPr>
      </w:pPr>
    </w:p>
    <w:p w14:paraId="6257BC54" w14:textId="5AE0BD1A" w:rsidR="00AB79AA" w:rsidRDefault="00AB79AA" w:rsidP="00917E9F">
      <w:pPr>
        <w:pStyle w:val="ListParagraph"/>
        <w:spacing w:line="336" w:lineRule="auto"/>
        <w:rPr>
          <w:sz w:val="26"/>
          <w:szCs w:val="26"/>
          <w:lang w:eastAsia="ja-JP"/>
        </w:rPr>
      </w:pPr>
    </w:p>
    <w:p w14:paraId="7AC37F6F" w14:textId="38FCC23B" w:rsidR="00AB79AA" w:rsidRDefault="00AB79AA" w:rsidP="00917E9F">
      <w:pPr>
        <w:pStyle w:val="ListParagraph"/>
        <w:spacing w:line="336" w:lineRule="auto"/>
        <w:rPr>
          <w:sz w:val="26"/>
          <w:szCs w:val="26"/>
          <w:lang w:eastAsia="ja-JP"/>
        </w:rPr>
      </w:pPr>
    </w:p>
    <w:p w14:paraId="53B4237B" w14:textId="40C1FB8D" w:rsidR="00AB79AA" w:rsidRDefault="00AB79AA" w:rsidP="00917E9F">
      <w:pPr>
        <w:pStyle w:val="ListParagraph"/>
        <w:spacing w:line="336" w:lineRule="auto"/>
        <w:rPr>
          <w:sz w:val="26"/>
          <w:szCs w:val="26"/>
          <w:lang w:eastAsia="ja-JP"/>
        </w:rPr>
      </w:pPr>
    </w:p>
    <w:p w14:paraId="6CDC3034" w14:textId="77777777" w:rsidR="00AB79AA" w:rsidRPr="00EA6CB1" w:rsidRDefault="00AB79AA" w:rsidP="00917E9F">
      <w:pPr>
        <w:pStyle w:val="ListParagraph"/>
        <w:spacing w:line="336" w:lineRule="auto"/>
        <w:rPr>
          <w:sz w:val="26"/>
          <w:szCs w:val="26"/>
          <w:lang w:eastAsia="ja-JP"/>
        </w:rPr>
      </w:pPr>
    </w:p>
    <w:p w14:paraId="583C1A34" w14:textId="77777777" w:rsidR="008F27A5" w:rsidRPr="00EA6CB1" w:rsidRDefault="008F27A5" w:rsidP="00917E9F">
      <w:pPr>
        <w:pStyle w:val="ListParagraph"/>
        <w:spacing w:line="336" w:lineRule="auto"/>
        <w:rPr>
          <w:sz w:val="26"/>
          <w:szCs w:val="26"/>
          <w:lang w:eastAsia="ja-JP"/>
        </w:rPr>
      </w:pPr>
    </w:p>
    <w:p w14:paraId="76FA170B" w14:textId="23677558" w:rsidR="007E2DD6" w:rsidRPr="00EA6CB1" w:rsidRDefault="007E2DD6" w:rsidP="00917E9F">
      <w:pPr>
        <w:pStyle w:val="ListParagraph"/>
        <w:spacing w:line="336" w:lineRule="auto"/>
        <w:rPr>
          <w:sz w:val="26"/>
          <w:szCs w:val="26"/>
          <w:lang w:eastAsia="ja-JP"/>
        </w:rPr>
      </w:pPr>
    </w:p>
    <w:p w14:paraId="530D668B" w14:textId="0D980BBB" w:rsidR="007E2DD6" w:rsidRDefault="007E2DD6" w:rsidP="00917E9F">
      <w:pPr>
        <w:pStyle w:val="ListParagraph"/>
        <w:spacing w:line="336" w:lineRule="auto"/>
        <w:rPr>
          <w:sz w:val="26"/>
          <w:szCs w:val="26"/>
          <w:lang w:eastAsia="ja-JP"/>
        </w:rPr>
      </w:pPr>
    </w:p>
    <w:p w14:paraId="1D06C12E" w14:textId="272DB6B0" w:rsidR="00E8479B" w:rsidRDefault="00E8479B" w:rsidP="00917E9F">
      <w:pPr>
        <w:pStyle w:val="ListParagraph"/>
        <w:spacing w:line="336" w:lineRule="auto"/>
        <w:rPr>
          <w:sz w:val="26"/>
          <w:szCs w:val="26"/>
          <w:lang w:eastAsia="ja-JP"/>
        </w:rPr>
      </w:pPr>
    </w:p>
    <w:p w14:paraId="1DF5FDB8" w14:textId="5A763F55" w:rsidR="00B47E7B" w:rsidRPr="00B47E7B" w:rsidRDefault="00B47E7B" w:rsidP="00B47E7B">
      <w:pPr>
        <w:pStyle w:val="Heading3"/>
      </w:pPr>
      <w:bookmarkStart w:id="113" w:name="_Toc50389105"/>
      <w:r w:rsidRPr="009140C0">
        <w:rPr>
          <w:lang w:val="vi-VN"/>
        </w:rPr>
        <w:t>Bảng danh sách nhân sự chủ chốt</w:t>
      </w:r>
      <w:r>
        <w:rPr>
          <w:lang w:val="vi-VN"/>
        </w:rPr>
        <w:t xml:space="preserve"> </w:t>
      </w:r>
      <w:r w:rsidRPr="009140C0">
        <w:rPr>
          <w:lang w:val="vi-VN"/>
        </w:rPr>
        <w:t xml:space="preserve">của Thành viên liên danh </w:t>
      </w:r>
      <w:r>
        <w:rPr>
          <w:lang w:val="vi-VN"/>
        </w:rPr>
        <w:t xml:space="preserve">thứ 2 </w:t>
      </w:r>
      <w:r w:rsidRPr="009140C0">
        <w:rPr>
          <w:lang w:val="vi-VN"/>
        </w:rPr>
        <w:t xml:space="preserve">- Công ty </w:t>
      </w:r>
      <w:r>
        <w:rPr>
          <w:lang w:val="vi-VN"/>
        </w:rPr>
        <w:t>Cổ phần Công nghệ Tinh Vân</w:t>
      </w:r>
      <w:bookmarkEnd w:id="113"/>
    </w:p>
    <w:p w14:paraId="3912D3B6" w14:textId="6DC1D27F" w:rsidR="00B47E7B" w:rsidRDefault="00B47E7B" w:rsidP="00B47E7B">
      <w:pPr>
        <w:pStyle w:val="Heading3"/>
        <w:rPr>
          <w:lang w:val="vi-VN"/>
        </w:rPr>
      </w:pPr>
      <w:bookmarkStart w:id="114" w:name="_Toc50389106"/>
      <w:r w:rsidRPr="00EA6CB1">
        <w:t>Bản lý lịch- Kinh nghiệm chuyên môn của nhân sự chủ chốt</w:t>
      </w:r>
      <w:r>
        <w:rPr>
          <w:lang w:val="vi-VN"/>
        </w:rPr>
        <w:t xml:space="preserve"> </w:t>
      </w:r>
      <w:r w:rsidRPr="009140C0">
        <w:rPr>
          <w:lang w:val="vi-VN"/>
        </w:rPr>
        <w:t xml:space="preserve">của Thành viên liên danh </w:t>
      </w:r>
      <w:r>
        <w:rPr>
          <w:lang w:val="vi-VN"/>
        </w:rPr>
        <w:t xml:space="preserve">thứ 2 </w:t>
      </w:r>
      <w:r w:rsidRPr="009140C0">
        <w:rPr>
          <w:lang w:val="vi-VN"/>
        </w:rPr>
        <w:t xml:space="preserve">- Công ty </w:t>
      </w:r>
      <w:r>
        <w:rPr>
          <w:lang w:val="vi-VN"/>
        </w:rPr>
        <w:t>Cổ phần Công nghệ Tinh Vân</w:t>
      </w:r>
      <w:bookmarkEnd w:id="114"/>
    </w:p>
    <w:p w14:paraId="072161B2" w14:textId="28598BC3" w:rsidR="00B47E7B" w:rsidRPr="00B47E7B" w:rsidRDefault="00B47E7B" w:rsidP="00B47E7B">
      <w:pPr>
        <w:pStyle w:val="Heading3"/>
      </w:pPr>
      <w:bookmarkStart w:id="115" w:name="_Toc50389107"/>
      <w:r w:rsidRPr="009140C0">
        <w:rPr>
          <w:lang w:val="vi-VN"/>
        </w:rPr>
        <w:t>Bảng danh sách nhân sự chủ chốt</w:t>
      </w:r>
      <w:r>
        <w:rPr>
          <w:lang w:val="vi-VN"/>
        </w:rPr>
        <w:t xml:space="preserve"> </w:t>
      </w:r>
      <w:r w:rsidRPr="009140C0">
        <w:rPr>
          <w:lang w:val="vi-VN"/>
        </w:rPr>
        <w:t xml:space="preserve">của Thành viên liên danh </w:t>
      </w:r>
      <w:r>
        <w:rPr>
          <w:lang w:val="vi-VN"/>
        </w:rPr>
        <w:t xml:space="preserve">thứ 3 </w:t>
      </w:r>
      <w:r w:rsidRPr="009140C0">
        <w:rPr>
          <w:lang w:val="vi-VN"/>
        </w:rPr>
        <w:t xml:space="preserve">- Công ty </w:t>
      </w:r>
      <w:r>
        <w:rPr>
          <w:lang w:val="vi-VN"/>
        </w:rPr>
        <w:t>Cổ phần Công nghệ Viking</w:t>
      </w:r>
      <w:bookmarkEnd w:id="115"/>
    </w:p>
    <w:p w14:paraId="5107145E" w14:textId="56F79534" w:rsidR="00B47E7B" w:rsidRPr="008C3E57" w:rsidRDefault="00B47E7B" w:rsidP="008C3E57">
      <w:pPr>
        <w:pStyle w:val="Heading3"/>
      </w:pPr>
      <w:bookmarkStart w:id="116" w:name="_Toc50389108"/>
      <w:r w:rsidRPr="009140C0">
        <w:rPr>
          <w:lang w:val="vi-VN"/>
        </w:rPr>
        <w:t>Máy tính Nét</w:t>
      </w:r>
      <w:r w:rsidRPr="00B47E7B">
        <w:t xml:space="preserve"> </w:t>
      </w:r>
      <w:r w:rsidRPr="00EA6CB1">
        <w:t>Bản lý lịch- Kinh nghiệm chuyên môn của nhân sự chủ chốt</w:t>
      </w:r>
      <w:r>
        <w:rPr>
          <w:lang w:val="vi-VN"/>
        </w:rPr>
        <w:t xml:space="preserve"> </w:t>
      </w:r>
      <w:r w:rsidRPr="009140C0">
        <w:rPr>
          <w:lang w:val="vi-VN"/>
        </w:rPr>
        <w:t xml:space="preserve">của Thành viên liên danh </w:t>
      </w:r>
      <w:r>
        <w:rPr>
          <w:lang w:val="vi-VN"/>
        </w:rPr>
        <w:t xml:space="preserve">thứ 3 </w:t>
      </w:r>
      <w:r w:rsidRPr="009140C0">
        <w:rPr>
          <w:lang w:val="vi-VN"/>
        </w:rPr>
        <w:t xml:space="preserve">- Công ty </w:t>
      </w:r>
      <w:r>
        <w:rPr>
          <w:lang w:val="vi-VN"/>
        </w:rPr>
        <w:t>Cổ phần Công nghệ Viking</w:t>
      </w:r>
      <w:bookmarkEnd w:id="116"/>
    </w:p>
    <w:p w14:paraId="1FC64186" w14:textId="77777777" w:rsidR="00E8479B" w:rsidRPr="00EA6CB1" w:rsidRDefault="00E8479B" w:rsidP="00917E9F">
      <w:pPr>
        <w:pStyle w:val="ListParagraph"/>
        <w:spacing w:line="336" w:lineRule="auto"/>
        <w:rPr>
          <w:sz w:val="26"/>
          <w:szCs w:val="26"/>
          <w:lang w:eastAsia="ja-JP"/>
        </w:rPr>
      </w:pPr>
    </w:p>
    <w:p w14:paraId="6F40AC3D" w14:textId="7323DC21" w:rsidR="00E667A2" w:rsidRDefault="00E667A2" w:rsidP="00917E9F">
      <w:pPr>
        <w:pStyle w:val="ListParagraph"/>
        <w:spacing w:line="336" w:lineRule="auto"/>
        <w:rPr>
          <w:sz w:val="26"/>
          <w:szCs w:val="26"/>
          <w:lang w:eastAsia="ja-JP"/>
        </w:rPr>
      </w:pPr>
    </w:p>
    <w:p w14:paraId="41C0E1F0" w14:textId="4E18EE96" w:rsidR="008C3E57" w:rsidRDefault="008C3E57" w:rsidP="00917E9F">
      <w:pPr>
        <w:pStyle w:val="ListParagraph"/>
        <w:spacing w:line="336" w:lineRule="auto"/>
        <w:rPr>
          <w:sz w:val="26"/>
          <w:szCs w:val="26"/>
          <w:lang w:eastAsia="ja-JP"/>
        </w:rPr>
      </w:pPr>
    </w:p>
    <w:p w14:paraId="2D85CC5B" w14:textId="58F80CBC" w:rsidR="008C3E57" w:rsidRDefault="008C3E57" w:rsidP="00917E9F">
      <w:pPr>
        <w:pStyle w:val="ListParagraph"/>
        <w:spacing w:line="336" w:lineRule="auto"/>
        <w:rPr>
          <w:sz w:val="26"/>
          <w:szCs w:val="26"/>
          <w:lang w:eastAsia="ja-JP"/>
        </w:rPr>
      </w:pPr>
    </w:p>
    <w:p w14:paraId="3F0D738F" w14:textId="14A0207D" w:rsidR="008C3E57" w:rsidRDefault="008C3E57" w:rsidP="00917E9F">
      <w:pPr>
        <w:pStyle w:val="ListParagraph"/>
        <w:spacing w:line="336" w:lineRule="auto"/>
        <w:rPr>
          <w:sz w:val="26"/>
          <w:szCs w:val="26"/>
          <w:lang w:eastAsia="ja-JP"/>
        </w:rPr>
      </w:pPr>
    </w:p>
    <w:p w14:paraId="5E0B0A77" w14:textId="76886211" w:rsidR="008C3E57" w:rsidRDefault="008C3E57" w:rsidP="00917E9F">
      <w:pPr>
        <w:pStyle w:val="ListParagraph"/>
        <w:spacing w:line="336" w:lineRule="auto"/>
        <w:rPr>
          <w:sz w:val="26"/>
          <w:szCs w:val="26"/>
          <w:lang w:eastAsia="ja-JP"/>
        </w:rPr>
      </w:pPr>
    </w:p>
    <w:p w14:paraId="69272853" w14:textId="6BE652A8" w:rsidR="008C3E57" w:rsidRDefault="008C3E57" w:rsidP="00917E9F">
      <w:pPr>
        <w:pStyle w:val="ListParagraph"/>
        <w:spacing w:line="336" w:lineRule="auto"/>
        <w:rPr>
          <w:sz w:val="26"/>
          <w:szCs w:val="26"/>
          <w:lang w:eastAsia="ja-JP"/>
        </w:rPr>
      </w:pPr>
    </w:p>
    <w:p w14:paraId="7DFDDAAF" w14:textId="3FBA462C" w:rsidR="008C3E57" w:rsidRDefault="008C3E57" w:rsidP="00917E9F">
      <w:pPr>
        <w:pStyle w:val="ListParagraph"/>
        <w:spacing w:line="336" w:lineRule="auto"/>
        <w:rPr>
          <w:sz w:val="26"/>
          <w:szCs w:val="26"/>
          <w:lang w:eastAsia="ja-JP"/>
        </w:rPr>
      </w:pPr>
    </w:p>
    <w:p w14:paraId="6822CD64" w14:textId="514C60D7" w:rsidR="008C3E57" w:rsidRDefault="008C3E57" w:rsidP="00917E9F">
      <w:pPr>
        <w:pStyle w:val="ListParagraph"/>
        <w:spacing w:line="336" w:lineRule="auto"/>
        <w:rPr>
          <w:sz w:val="26"/>
          <w:szCs w:val="26"/>
          <w:lang w:eastAsia="ja-JP"/>
        </w:rPr>
      </w:pPr>
    </w:p>
    <w:p w14:paraId="7A2BFA55" w14:textId="41ECDBC7" w:rsidR="008C3E57" w:rsidRDefault="008C3E57" w:rsidP="00917E9F">
      <w:pPr>
        <w:pStyle w:val="ListParagraph"/>
        <w:spacing w:line="336" w:lineRule="auto"/>
        <w:rPr>
          <w:sz w:val="26"/>
          <w:szCs w:val="26"/>
          <w:lang w:eastAsia="ja-JP"/>
        </w:rPr>
      </w:pPr>
    </w:p>
    <w:p w14:paraId="36B84061" w14:textId="11DCE176" w:rsidR="008C3E57" w:rsidRDefault="008C3E57" w:rsidP="00917E9F">
      <w:pPr>
        <w:pStyle w:val="ListParagraph"/>
        <w:spacing w:line="336" w:lineRule="auto"/>
        <w:rPr>
          <w:sz w:val="26"/>
          <w:szCs w:val="26"/>
          <w:lang w:eastAsia="ja-JP"/>
        </w:rPr>
      </w:pPr>
    </w:p>
    <w:p w14:paraId="61C22749" w14:textId="3A95CDE3" w:rsidR="008C3E57" w:rsidRDefault="008C3E57" w:rsidP="00917E9F">
      <w:pPr>
        <w:pStyle w:val="ListParagraph"/>
        <w:spacing w:line="336" w:lineRule="auto"/>
        <w:rPr>
          <w:sz w:val="26"/>
          <w:szCs w:val="26"/>
          <w:lang w:eastAsia="ja-JP"/>
        </w:rPr>
      </w:pPr>
    </w:p>
    <w:p w14:paraId="20085A87" w14:textId="25A758D8" w:rsidR="008C3E57" w:rsidRDefault="008C3E57" w:rsidP="00917E9F">
      <w:pPr>
        <w:pStyle w:val="ListParagraph"/>
        <w:spacing w:line="336" w:lineRule="auto"/>
        <w:rPr>
          <w:sz w:val="26"/>
          <w:szCs w:val="26"/>
          <w:lang w:eastAsia="ja-JP"/>
        </w:rPr>
      </w:pPr>
    </w:p>
    <w:p w14:paraId="2008243F" w14:textId="4E32747F" w:rsidR="008C3E57" w:rsidRDefault="008C3E57" w:rsidP="00917E9F">
      <w:pPr>
        <w:pStyle w:val="ListParagraph"/>
        <w:spacing w:line="336" w:lineRule="auto"/>
        <w:rPr>
          <w:sz w:val="26"/>
          <w:szCs w:val="26"/>
          <w:lang w:eastAsia="ja-JP"/>
        </w:rPr>
      </w:pPr>
    </w:p>
    <w:p w14:paraId="00AC15CA" w14:textId="1B28CFBC" w:rsidR="008C3E57" w:rsidRDefault="008C3E57" w:rsidP="00917E9F">
      <w:pPr>
        <w:pStyle w:val="ListParagraph"/>
        <w:spacing w:line="336" w:lineRule="auto"/>
        <w:rPr>
          <w:sz w:val="26"/>
          <w:szCs w:val="26"/>
          <w:lang w:eastAsia="ja-JP"/>
        </w:rPr>
      </w:pPr>
    </w:p>
    <w:p w14:paraId="07B614E0" w14:textId="58F10F38" w:rsidR="008C3E57" w:rsidRDefault="008C3E57" w:rsidP="00917E9F">
      <w:pPr>
        <w:pStyle w:val="ListParagraph"/>
        <w:spacing w:line="336" w:lineRule="auto"/>
        <w:rPr>
          <w:sz w:val="26"/>
          <w:szCs w:val="26"/>
          <w:lang w:eastAsia="ja-JP"/>
        </w:rPr>
      </w:pPr>
    </w:p>
    <w:p w14:paraId="32E1BA8D" w14:textId="010292DE" w:rsidR="008C3E57" w:rsidRDefault="008C3E57" w:rsidP="00917E9F">
      <w:pPr>
        <w:pStyle w:val="ListParagraph"/>
        <w:spacing w:line="336" w:lineRule="auto"/>
        <w:rPr>
          <w:sz w:val="26"/>
          <w:szCs w:val="26"/>
          <w:lang w:eastAsia="ja-JP"/>
        </w:rPr>
      </w:pPr>
    </w:p>
    <w:p w14:paraId="5AC90831" w14:textId="730072EF" w:rsidR="008C3E57" w:rsidRDefault="008C3E57" w:rsidP="00917E9F">
      <w:pPr>
        <w:pStyle w:val="ListParagraph"/>
        <w:spacing w:line="336" w:lineRule="auto"/>
        <w:rPr>
          <w:sz w:val="26"/>
          <w:szCs w:val="26"/>
          <w:lang w:eastAsia="ja-JP"/>
        </w:rPr>
      </w:pPr>
    </w:p>
    <w:p w14:paraId="734638DA" w14:textId="6C597882" w:rsidR="008C3E57" w:rsidRDefault="008C3E57" w:rsidP="00917E9F">
      <w:pPr>
        <w:pStyle w:val="ListParagraph"/>
        <w:spacing w:line="336" w:lineRule="auto"/>
        <w:rPr>
          <w:sz w:val="26"/>
          <w:szCs w:val="26"/>
          <w:lang w:eastAsia="ja-JP"/>
        </w:rPr>
      </w:pPr>
    </w:p>
    <w:p w14:paraId="3F70F502" w14:textId="4979C451" w:rsidR="008C3E57" w:rsidRDefault="008C3E57" w:rsidP="00917E9F">
      <w:pPr>
        <w:pStyle w:val="ListParagraph"/>
        <w:spacing w:line="336" w:lineRule="auto"/>
        <w:rPr>
          <w:sz w:val="26"/>
          <w:szCs w:val="26"/>
          <w:lang w:eastAsia="ja-JP"/>
        </w:rPr>
      </w:pPr>
    </w:p>
    <w:p w14:paraId="5F6D2DE4" w14:textId="386E38CE" w:rsidR="008C3E57" w:rsidRDefault="008C3E57" w:rsidP="00917E9F">
      <w:pPr>
        <w:pStyle w:val="ListParagraph"/>
        <w:spacing w:line="336" w:lineRule="auto"/>
        <w:rPr>
          <w:sz w:val="26"/>
          <w:szCs w:val="26"/>
          <w:lang w:eastAsia="ja-JP"/>
        </w:rPr>
      </w:pPr>
    </w:p>
    <w:p w14:paraId="7786079B" w14:textId="345AAE64" w:rsidR="008C3E57" w:rsidRDefault="008C3E57" w:rsidP="00917E9F">
      <w:pPr>
        <w:pStyle w:val="ListParagraph"/>
        <w:spacing w:line="336" w:lineRule="auto"/>
        <w:rPr>
          <w:sz w:val="26"/>
          <w:szCs w:val="26"/>
          <w:lang w:eastAsia="ja-JP"/>
        </w:rPr>
      </w:pPr>
    </w:p>
    <w:p w14:paraId="15E1050D" w14:textId="67334D53" w:rsidR="008C3E57" w:rsidRDefault="008C3E57" w:rsidP="00917E9F">
      <w:pPr>
        <w:pStyle w:val="ListParagraph"/>
        <w:spacing w:line="336" w:lineRule="auto"/>
        <w:rPr>
          <w:sz w:val="26"/>
          <w:szCs w:val="26"/>
          <w:lang w:eastAsia="ja-JP"/>
        </w:rPr>
      </w:pPr>
    </w:p>
    <w:p w14:paraId="362A5E7E" w14:textId="77777777" w:rsidR="008C3E57" w:rsidRPr="00EA6CB1" w:rsidRDefault="008C3E57" w:rsidP="00917E9F">
      <w:pPr>
        <w:pStyle w:val="ListParagraph"/>
        <w:spacing w:line="336" w:lineRule="auto"/>
        <w:rPr>
          <w:sz w:val="26"/>
          <w:szCs w:val="26"/>
          <w:lang w:eastAsia="ja-JP"/>
        </w:rPr>
      </w:pPr>
    </w:p>
    <w:p w14:paraId="4E5CAD04" w14:textId="38E439E3" w:rsidR="00A97ABA" w:rsidRPr="00EA6CB1" w:rsidRDefault="00A97ABA" w:rsidP="00917E9F">
      <w:pPr>
        <w:pStyle w:val="Heading2"/>
        <w:spacing w:line="336" w:lineRule="auto"/>
        <w:rPr>
          <w:sz w:val="26"/>
          <w:szCs w:val="26"/>
        </w:rPr>
      </w:pPr>
      <w:bookmarkStart w:id="117" w:name="_Toc50389109"/>
      <w:bookmarkEnd w:id="110"/>
      <w:bookmarkEnd w:id="111"/>
      <w:r w:rsidRPr="00EA6CB1">
        <w:rPr>
          <w:sz w:val="26"/>
          <w:szCs w:val="26"/>
        </w:rPr>
        <w:t>Báo cáo danh mục các hợp đồng tương tự đã</w:t>
      </w:r>
      <w:r w:rsidR="00BB6BF3" w:rsidRPr="00EA6CB1">
        <w:rPr>
          <w:sz w:val="26"/>
          <w:szCs w:val="26"/>
          <w:lang w:val="vi-VN"/>
        </w:rPr>
        <w:t xml:space="preserve"> và đang</w:t>
      </w:r>
      <w:r w:rsidRPr="00EA6CB1">
        <w:rPr>
          <w:sz w:val="26"/>
          <w:szCs w:val="26"/>
        </w:rPr>
        <w:t xml:space="preserve"> thực hiện</w:t>
      </w:r>
      <w:bookmarkEnd w:id="100"/>
      <w:bookmarkEnd w:id="101"/>
      <w:bookmarkEnd w:id="102"/>
      <w:bookmarkEnd w:id="103"/>
      <w:bookmarkEnd w:id="117"/>
    </w:p>
    <w:p w14:paraId="6DFAF0EF" w14:textId="1DB77906" w:rsidR="00E2430B" w:rsidRPr="00091CF9" w:rsidRDefault="00A54AEB" w:rsidP="00917E9F">
      <w:pPr>
        <w:pStyle w:val="Tieudechung"/>
        <w:spacing w:line="336" w:lineRule="auto"/>
      </w:pPr>
      <w:r w:rsidRPr="00091CF9">
        <w:t xml:space="preserve">Ngày: </w:t>
      </w:r>
      <w:r w:rsidR="00EA6CB1" w:rsidRPr="00091CF9">
        <w:t>08 tháng 09 năm 2020</w:t>
      </w:r>
    </w:p>
    <w:p w14:paraId="4EFA03B9" w14:textId="0AA7DAA5" w:rsidR="00E2430B" w:rsidRPr="00091CF9" w:rsidRDefault="00E643EC" w:rsidP="00917E9F">
      <w:pPr>
        <w:pStyle w:val="Tieudechung"/>
        <w:spacing w:line="336" w:lineRule="auto"/>
      </w:pPr>
      <w:r w:rsidRPr="00091CF9">
        <w:t xml:space="preserve">Tên gói thầu: </w:t>
      </w:r>
      <w:r w:rsidR="00EA6CB1" w:rsidRPr="00091CF9">
        <w:t>Mua sắm trang thiết bị, phần mềm và sửa chữa nhỏ công trình</w:t>
      </w:r>
      <w:r w:rsidRPr="00091CF9">
        <w:t>.</w:t>
      </w:r>
    </w:p>
    <w:p w14:paraId="686DB6A2" w14:textId="13CC8561" w:rsidR="00E2430B" w:rsidRPr="00091CF9" w:rsidRDefault="00E643EC" w:rsidP="00917E9F">
      <w:pPr>
        <w:pStyle w:val="Tieudechung"/>
        <w:spacing w:line="336" w:lineRule="auto"/>
      </w:pPr>
      <w:r w:rsidRPr="00091CF9">
        <w:t xml:space="preserve">Tên dự án: </w:t>
      </w:r>
      <w:r w:rsidR="00EA6CB1" w:rsidRPr="00091CF9">
        <w:t>Nâng cao năng lực về cơ sở vật chất và hạ tầng công nghệ thông tin trong khuôn khổ Chương trình ETEP tại Trường Đại học Sư phạm Hà Nội</w:t>
      </w:r>
      <w:r w:rsidRPr="00091CF9">
        <w:t>.</w:t>
      </w:r>
    </w:p>
    <w:p w14:paraId="2E7213D1" w14:textId="2D8A98AB" w:rsidR="00E8479B" w:rsidRPr="00091CF9" w:rsidRDefault="00027A15" w:rsidP="009140C0">
      <w:pPr>
        <w:pStyle w:val="Tieudechung"/>
        <w:spacing w:line="336" w:lineRule="auto"/>
        <w:rPr>
          <w:b/>
          <w:bCs/>
        </w:rPr>
      </w:pPr>
      <w:r w:rsidRPr="00091CF9">
        <w:t xml:space="preserve">Kính gửi: </w:t>
      </w:r>
      <w:r w:rsidR="00EA6CB1" w:rsidRPr="00091CF9">
        <w:rPr>
          <w:b/>
          <w:bCs/>
        </w:rPr>
        <w:t>Trường Đại học Sư phạm Hà Nội</w:t>
      </w:r>
    </w:p>
    <w:p w14:paraId="59807E66" w14:textId="390FA705" w:rsidR="00E8479B" w:rsidRPr="00091CF9" w:rsidRDefault="00E2430B" w:rsidP="009140C0">
      <w:pPr>
        <w:spacing w:line="336" w:lineRule="auto"/>
        <w:ind w:firstLine="720"/>
        <w:rPr>
          <w:lang w:val="vi-VN"/>
        </w:rPr>
      </w:pPr>
      <w:r w:rsidRPr="00091CF9">
        <w:t xml:space="preserve">Sau khi nghiên cứu hồ sơ mời thầu Gói thầu </w:t>
      </w:r>
      <w:r w:rsidR="00CD7521" w:rsidRPr="00091CF9">
        <w:rPr>
          <w:b/>
        </w:rPr>
        <w:t>“</w:t>
      </w:r>
      <w:r w:rsidR="00EA6CB1" w:rsidRPr="00091CF9">
        <w:rPr>
          <w:b/>
        </w:rPr>
        <w:t>Mua sắm trang thiết bị, phần mềm và sửa chữa nhỏ công trình</w:t>
      </w:r>
      <w:r w:rsidR="00C35DC1" w:rsidRPr="00091CF9">
        <w:rPr>
          <w:b/>
        </w:rPr>
        <w:t>”</w:t>
      </w:r>
      <w:r w:rsidRPr="00091CF9">
        <w:t xml:space="preserve"> </w:t>
      </w:r>
      <w:r w:rsidR="00D27264" w:rsidRPr="00091CF9">
        <w:t>thuộc dự án “</w:t>
      </w:r>
      <w:r w:rsidR="00EA6CB1" w:rsidRPr="00091CF9">
        <w:rPr>
          <w:b/>
        </w:rPr>
        <w:t>Nâng cao năng lực về cơ sở vật chất và hạ tầng công nghệ thông tin trong khuôn khổ Chương trình ETEP tại Trường Đại học Sư phạm Hà Nội</w:t>
      </w:r>
      <w:r w:rsidRPr="00091CF9">
        <w:t xml:space="preserve">” </w:t>
      </w:r>
      <w:r w:rsidRPr="00091CF9">
        <w:rPr>
          <w:b/>
        </w:rPr>
        <w:t xml:space="preserve"> </w:t>
      </w:r>
      <w:r w:rsidRPr="00091CF9">
        <w:t xml:space="preserve">mà chúng tôi đã nhận được, chúng tôi - </w:t>
      </w:r>
      <w:r w:rsidR="00850EA0" w:rsidRPr="00091CF9">
        <w:t xml:space="preserve">Nhà thầu liên danh </w:t>
      </w:r>
      <w:r w:rsidR="00C6014B" w:rsidRPr="00091CF9">
        <w:t>NETCOM – TINH VÂN - VIKING</w:t>
      </w:r>
      <w:r w:rsidRPr="00091CF9">
        <w:t xml:space="preserve"> chứng minh năng lực về kinh nghiệm của nhà thầu theo đúng</w:t>
      </w:r>
      <w:r w:rsidR="00CE7622" w:rsidRPr="00091CF9">
        <w:t xml:space="preserve"> yêu cầu của hồ sơ </w:t>
      </w:r>
      <w:r w:rsidR="00CE7622" w:rsidRPr="00091CF9">
        <w:lastRenderedPageBreak/>
        <w:t>mời thầu bằng</w:t>
      </w:r>
      <w:r w:rsidRPr="00091CF9">
        <w:t xml:space="preserve"> các hợp đồng tương tự mà chúng tôi </w:t>
      </w:r>
      <w:r w:rsidR="00CE7622" w:rsidRPr="00091CF9">
        <w:t>đang</w:t>
      </w:r>
      <w:r w:rsidR="00CE7622" w:rsidRPr="00091CF9">
        <w:rPr>
          <w:lang w:val="vi-VN"/>
        </w:rPr>
        <w:t xml:space="preserve"> thực hiện và </w:t>
      </w:r>
      <w:r w:rsidRPr="00091CF9">
        <w:t>đã thực hiện hoàn thành</w:t>
      </w:r>
      <w:r w:rsidR="00E55CEE" w:rsidRPr="00091CF9">
        <w:rPr>
          <w:lang w:val="vi-VN"/>
        </w:rPr>
        <w:t xml:space="preserve"> như danh mục sau:</w:t>
      </w:r>
    </w:p>
    <w:p w14:paraId="4AFF9574" w14:textId="13035F98" w:rsidR="00E8479B" w:rsidRPr="00091CF9" w:rsidRDefault="00CE47EC" w:rsidP="0047542F">
      <w:pPr>
        <w:pStyle w:val="Heading3"/>
        <w:numPr>
          <w:ilvl w:val="0"/>
          <w:numId w:val="33"/>
        </w:numPr>
        <w:rPr>
          <w:szCs w:val="24"/>
          <w:lang w:val="vi-VN"/>
        </w:rPr>
      </w:pPr>
      <w:bookmarkStart w:id="118" w:name="_Toc50389110"/>
      <w:r w:rsidRPr="00091CF9">
        <w:rPr>
          <w:szCs w:val="24"/>
        </w:rPr>
        <w:t>Báo cáo danh mục các hợp đồng tương tự đã</w:t>
      </w:r>
      <w:r w:rsidRPr="00091CF9">
        <w:rPr>
          <w:szCs w:val="24"/>
          <w:lang w:val="vi-VN"/>
        </w:rPr>
        <w:t xml:space="preserve"> và đang</w:t>
      </w:r>
      <w:r w:rsidRPr="00091CF9">
        <w:rPr>
          <w:szCs w:val="24"/>
        </w:rPr>
        <w:t xml:space="preserve"> thực hiện</w:t>
      </w:r>
      <w:r w:rsidRPr="00091CF9">
        <w:rPr>
          <w:szCs w:val="24"/>
          <w:lang w:val="vi-VN"/>
        </w:rPr>
        <w:t xml:space="preserve"> của thành viên đứng đầu liên danh – Công ty TNHH Máy tính Nét</w:t>
      </w:r>
      <w:bookmarkEnd w:id="118"/>
    </w:p>
    <w:tbl>
      <w:tblPr>
        <w:tblW w:w="0" w:type="auto"/>
        <w:tblLook w:val="04A0" w:firstRow="1" w:lastRow="0" w:firstColumn="1" w:lastColumn="0" w:noHBand="0" w:noVBand="1"/>
      </w:tblPr>
      <w:tblGrid>
        <w:gridCol w:w="670"/>
        <w:gridCol w:w="1839"/>
        <w:gridCol w:w="2835"/>
        <w:gridCol w:w="1843"/>
        <w:gridCol w:w="1837"/>
      </w:tblGrid>
      <w:tr w:rsidR="00CE47EC" w:rsidRPr="00091CF9" w14:paraId="40D53A3C" w14:textId="77777777" w:rsidTr="00CE47E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973E5F" w14:textId="10A504DD" w:rsidR="00CE47EC" w:rsidRPr="00091CF9" w:rsidRDefault="00CE47EC" w:rsidP="00091CF9">
            <w:pPr>
              <w:jc w:val="center"/>
              <w:rPr>
                <w:rFonts w:eastAsia="TimesNewRomanPSMT"/>
                <w:color w:val="000000"/>
              </w:rPr>
            </w:pPr>
            <w:r w:rsidRPr="00091CF9">
              <w:rPr>
                <w:b/>
                <w:lang w:val="vi-VN"/>
              </w:rPr>
              <w:t>STT</w:t>
            </w:r>
          </w:p>
        </w:tc>
        <w:tc>
          <w:tcPr>
            <w:tcW w:w="1839" w:type="dxa"/>
            <w:tcBorders>
              <w:top w:val="single" w:sz="4" w:space="0" w:color="auto"/>
              <w:left w:val="nil"/>
              <w:bottom w:val="single" w:sz="4" w:space="0" w:color="auto"/>
              <w:right w:val="single" w:sz="4" w:space="0" w:color="auto"/>
            </w:tcBorders>
            <w:shd w:val="clear" w:color="auto" w:fill="auto"/>
            <w:vAlign w:val="center"/>
          </w:tcPr>
          <w:p w14:paraId="32D7841F" w14:textId="15133740" w:rsidR="00CE47EC" w:rsidRPr="00091CF9" w:rsidRDefault="00CE47EC" w:rsidP="00091CF9">
            <w:pPr>
              <w:jc w:val="center"/>
              <w:rPr>
                <w:b/>
                <w:lang w:val="vi-VN"/>
              </w:rPr>
            </w:pPr>
            <w:r w:rsidRPr="00091CF9">
              <w:rPr>
                <w:b/>
                <w:lang w:val="vi-VN"/>
              </w:rPr>
              <w:t>Thứ tự</w:t>
            </w:r>
          </w:p>
          <w:p w14:paraId="5D40C170" w14:textId="10F46937" w:rsidR="00CE47EC" w:rsidRPr="00091CF9" w:rsidRDefault="00CE47EC" w:rsidP="00091CF9">
            <w:pPr>
              <w:jc w:val="center"/>
              <w:rPr>
                <w:rFonts w:eastAsia="TimesNewRomanPSMT"/>
                <w:color w:val="000000"/>
              </w:rPr>
            </w:pPr>
            <w:r w:rsidRPr="00091CF9">
              <w:rPr>
                <w:b/>
                <w:lang w:val="vi-VN"/>
              </w:rPr>
              <w:t>hợp đồng</w:t>
            </w:r>
          </w:p>
        </w:tc>
        <w:tc>
          <w:tcPr>
            <w:tcW w:w="2835" w:type="dxa"/>
            <w:tcBorders>
              <w:top w:val="single" w:sz="4" w:space="0" w:color="auto"/>
              <w:left w:val="nil"/>
              <w:bottom w:val="single" w:sz="4" w:space="0" w:color="auto"/>
              <w:right w:val="single" w:sz="4" w:space="0" w:color="auto"/>
            </w:tcBorders>
            <w:shd w:val="clear" w:color="auto" w:fill="auto"/>
            <w:vAlign w:val="center"/>
          </w:tcPr>
          <w:p w14:paraId="1849DA81" w14:textId="0B750F31" w:rsidR="00CE47EC" w:rsidRPr="00091CF9" w:rsidRDefault="00CE47EC" w:rsidP="00091CF9">
            <w:pPr>
              <w:jc w:val="center"/>
              <w:rPr>
                <w:rFonts w:eastAsia="TimesNewRomanPSMT"/>
                <w:color w:val="000000"/>
              </w:rPr>
            </w:pPr>
            <w:r w:rsidRPr="00091CF9">
              <w:rPr>
                <w:b/>
                <w:lang w:val="vi-VN"/>
              </w:rPr>
              <w:t>Số hợp đồng</w:t>
            </w:r>
          </w:p>
        </w:tc>
        <w:tc>
          <w:tcPr>
            <w:tcW w:w="1843" w:type="dxa"/>
            <w:tcBorders>
              <w:top w:val="single" w:sz="4" w:space="0" w:color="auto"/>
              <w:left w:val="nil"/>
              <w:bottom w:val="single" w:sz="4" w:space="0" w:color="auto"/>
              <w:right w:val="single" w:sz="4" w:space="0" w:color="auto"/>
            </w:tcBorders>
            <w:shd w:val="clear" w:color="auto" w:fill="auto"/>
            <w:vAlign w:val="center"/>
          </w:tcPr>
          <w:p w14:paraId="64504128" w14:textId="111E49D8" w:rsidR="00CE47EC" w:rsidRPr="00091CF9" w:rsidRDefault="00CE47EC" w:rsidP="00091CF9">
            <w:pPr>
              <w:jc w:val="center"/>
              <w:rPr>
                <w:rFonts w:eastAsia="TimesNewRomanPSMT"/>
                <w:color w:val="000000"/>
              </w:rPr>
            </w:pPr>
            <w:r w:rsidRPr="00091CF9">
              <w:rPr>
                <w:b/>
                <w:lang w:val="vi-VN"/>
              </w:rPr>
              <w:t>Giá trị hợp đồng (VNĐ)</w:t>
            </w:r>
          </w:p>
        </w:tc>
        <w:tc>
          <w:tcPr>
            <w:tcW w:w="1837" w:type="dxa"/>
            <w:tcBorders>
              <w:top w:val="single" w:sz="4" w:space="0" w:color="auto"/>
              <w:left w:val="nil"/>
              <w:bottom w:val="single" w:sz="4" w:space="0" w:color="auto"/>
              <w:right w:val="single" w:sz="4" w:space="0" w:color="auto"/>
            </w:tcBorders>
            <w:shd w:val="clear" w:color="auto" w:fill="auto"/>
            <w:vAlign w:val="center"/>
          </w:tcPr>
          <w:p w14:paraId="75E08181" w14:textId="520395F8" w:rsidR="00CE47EC" w:rsidRPr="00091CF9" w:rsidRDefault="00CE47EC" w:rsidP="00091CF9">
            <w:pPr>
              <w:jc w:val="center"/>
              <w:rPr>
                <w:rFonts w:eastAsia="TimesNewRomanPSMT"/>
                <w:color w:val="000000"/>
              </w:rPr>
            </w:pPr>
            <w:r w:rsidRPr="00091CF9">
              <w:rPr>
                <w:b/>
                <w:lang w:val="vi-VN"/>
              </w:rPr>
              <w:t>Ghi chú</w:t>
            </w:r>
          </w:p>
        </w:tc>
      </w:tr>
      <w:tr w:rsidR="00CE47EC" w:rsidRPr="00091CF9" w14:paraId="2C37873B" w14:textId="77777777" w:rsidTr="00CE47E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968DA8" w14:textId="607BA03B" w:rsidR="00CE47EC" w:rsidRPr="00091CF9" w:rsidRDefault="00CE47EC" w:rsidP="00091CF9">
            <w:pPr>
              <w:jc w:val="center"/>
              <w:rPr>
                <w:rFonts w:eastAsia="TimesNewRomanPSMT"/>
                <w:color w:val="000000"/>
              </w:rPr>
            </w:pPr>
            <w:r w:rsidRPr="00091CF9">
              <w:rPr>
                <w:rFonts w:eastAsia="TimesNewRomanPSMT"/>
                <w:color w:val="000000"/>
              </w:rPr>
              <w:t>1</w:t>
            </w:r>
          </w:p>
        </w:tc>
        <w:tc>
          <w:tcPr>
            <w:tcW w:w="1839" w:type="dxa"/>
            <w:tcBorders>
              <w:top w:val="single" w:sz="4" w:space="0" w:color="auto"/>
              <w:left w:val="nil"/>
              <w:bottom w:val="single" w:sz="4" w:space="0" w:color="auto"/>
              <w:right w:val="single" w:sz="4" w:space="0" w:color="auto"/>
            </w:tcBorders>
            <w:shd w:val="clear" w:color="auto" w:fill="auto"/>
            <w:vAlign w:val="center"/>
          </w:tcPr>
          <w:p w14:paraId="5CC55479" w14:textId="01BEE522" w:rsidR="00CE47EC" w:rsidRPr="00091CF9" w:rsidRDefault="00CE47EC" w:rsidP="00091CF9">
            <w:pPr>
              <w:jc w:val="both"/>
              <w:rPr>
                <w:rFonts w:eastAsia="TimesNewRomanPSMT"/>
                <w:color w:val="000000"/>
              </w:rPr>
            </w:pPr>
            <w:r w:rsidRPr="00091CF9">
              <w:rPr>
                <w:rFonts w:eastAsia="TimesNewRomanPSMT"/>
                <w:color w:val="000000"/>
              </w:rPr>
              <w:t>Hợp đồng số 1</w:t>
            </w:r>
          </w:p>
        </w:tc>
        <w:tc>
          <w:tcPr>
            <w:tcW w:w="2835" w:type="dxa"/>
            <w:tcBorders>
              <w:top w:val="single" w:sz="4" w:space="0" w:color="auto"/>
              <w:left w:val="nil"/>
              <w:bottom w:val="single" w:sz="4" w:space="0" w:color="auto"/>
              <w:right w:val="single" w:sz="4" w:space="0" w:color="auto"/>
            </w:tcBorders>
            <w:shd w:val="clear" w:color="auto" w:fill="auto"/>
            <w:vAlign w:val="center"/>
          </w:tcPr>
          <w:p w14:paraId="19469C1F" w14:textId="1368F9D5" w:rsidR="00CE47EC" w:rsidRPr="00091CF9" w:rsidRDefault="00CE47EC" w:rsidP="00091CF9">
            <w:pPr>
              <w:jc w:val="both"/>
              <w:rPr>
                <w:rFonts w:eastAsia="TimesNewRomanPSMT"/>
                <w:color w:val="000000"/>
              </w:rPr>
            </w:pPr>
            <w:r w:rsidRPr="00091CF9">
              <w:rPr>
                <w:rFonts w:eastAsia="TimesNewRomanPSMT"/>
                <w:color w:val="000000"/>
              </w:rPr>
              <w:t>237-301018/VPBCSVC-MSTB01/BQLCDA-NETCOM</w:t>
            </w:r>
          </w:p>
        </w:tc>
        <w:tc>
          <w:tcPr>
            <w:tcW w:w="1843" w:type="dxa"/>
            <w:tcBorders>
              <w:top w:val="single" w:sz="4" w:space="0" w:color="auto"/>
              <w:left w:val="nil"/>
              <w:bottom w:val="single" w:sz="4" w:space="0" w:color="auto"/>
              <w:right w:val="single" w:sz="4" w:space="0" w:color="auto"/>
            </w:tcBorders>
            <w:shd w:val="clear" w:color="auto" w:fill="auto"/>
            <w:vAlign w:val="center"/>
          </w:tcPr>
          <w:p w14:paraId="44E015E5" w14:textId="3D4527DD" w:rsidR="00CE47EC" w:rsidRPr="00091CF9" w:rsidRDefault="00CE47EC" w:rsidP="00091CF9">
            <w:pPr>
              <w:jc w:val="right"/>
              <w:rPr>
                <w:rFonts w:eastAsia="TimesNewRomanPSMT"/>
                <w:color w:val="000000"/>
              </w:rPr>
            </w:pPr>
            <w:r w:rsidRPr="00091CF9">
              <w:rPr>
                <w:rFonts w:eastAsia="TimesNewRomanPSMT"/>
                <w:color w:val="000000"/>
              </w:rPr>
              <w:t>27.584.238.330</w:t>
            </w:r>
          </w:p>
        </w:tc>
        <w:tc>
          <w:tcPr>
            <w:tcW w:w="1837" w:type="dxa"/>
            <w:tcBorders>
              <w:top w:val="single" w:sz="4" w:space="0" w:color="auto"/>
              <w:left w:val="nil"/>
              <w:bottom w:val="single" w:sz="4" w:space="0" w:color="auto"/>
              <w:right w:val="single" w:sz="4" w:space="0" w:color="auto"/>
            </w:tcBorders>
            <w:shd w:val="clear" w:color="auto" w:fill="auto"/>
            <w:vAlign w:val="center"/>
          </w:tcPr>
          <w:p w14:paraId="63B4DAB7" w14:textId="21171EB5"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2FFD8CBE"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4F27D9C0" w14:textId="77777777" w:rsidR="00CE47EC" w:rsidRPr="00091CF9" w:rsidRDefault="00CE47EC" w:rsidP="00091CF9">
            <w:pPr>
              <w:jc w:val="center"/>
              <w:rPr>
                <w:rFonts w:eastAsia="TimesNewRomanPSMT"/>
                <w:color w:val="000000"/>
              </w:rPr>
            </w:pPr>
            <w:r w:rsidRPr="00091CF9">
              <w:rPr>
                <w:rFonts w:eastAsia="TimesNewRomanPSMT"/>
                <w:color w:val="000000"/>
              </w:rPr>
              <w:t>2</w:t>
            </w:r>
          </w:p>
        </w:tc>
        <w:tc>
          <w:tcPr>
            <w:tcW w:w="1839" w:type="dxa"/>
            <w:tcBorders>
              <w:top w:val="nil"/>
              <w:left w:val="nil"/>
              <w:bottom w:val="single" w:sz="4" w:space="0" w:color="auto"/>
              <w:right w:val="single" w:sz="4" w:space="0" w:color="auto"/>
            </w:tcBorders>
            <w:shd w:val="clear" w:color="auto" w:fill="auto"/>
            <w:vAlign w:val="center"/>
            <w:hideMark/>
          </w:tcPr>
          <w:p w14:paraId="46D97F4E" w14:textId="77777777" w:rsidR="00CE47EC" w:rsidRPr="00091CF9" w:rsidRDefault="00CE47EC" w:rsidP="00091CF9">
            <w:pPr>
              <w:jc w:val="both"/>
              <w:rPr>
                <w:rFonts w:eastAsia="TimesNewRomanPSMT"/>
                <w:color w:val="000000"/>
              </w:rPr>
            </w:pPr>
            <w:r w:rsidRPr="00091CF9">
              <w:rPr>
                <w:rFonts w:eastAsia="TimesNewRomanPSMT"/>
                <w:color w:val="000000"/>
              </w:rPr>
              <w:t>Hợp đồng số 2</w:t>
            </w:r>
          </w:p>
        </w:tc>
        <w:tc>
          <w:tcPr>
            <w:tcW w:w="2835" w:type="dxa"/>
            <w:tcBorders>
              <w:top w:val="nil"/>
              <w:left w:val="nil"/>
              <w:bottom w:val="single" w:sz="4" w:space="0" w:color="auto"/>
              <w:right w:val="single" w:sz="4" w:space="0" w:color="auto"/>
            </w:tcBorders>
            <w:shd w:val="clear" w:color="auto" w:fill="auto"/>
            <w:vAlign w:val="center"/>
            <w:hideMark/>
          </w:tcPr>
          <w:p w14:paraId="20F5A409" w14:textId="77777777" w:rsidR="00CE47EC" w:rsidRPr="00091CF9" w:rsidRDefault="00CE47EC" w:rsidP="00091CF9">
            <w:pPr>
              <w:jc w:val="both"/>
              <w:rPr>
                <w:rFonts w:eastAsia="TimesNewRomanPSMT"/>
                <w:color w:val="000000"/>
              </w:rPr>
            </w:pPr>
            <w:r w:rsidRPr="00091CF9">
              <w:rPr>
                <w:rFonts w:eastAsia="TimesNewRomanPSMT"/>
                <w:color w:val="000000"/>
              </w:rPr>
              <w:t>28.8/2017/HĐ/ICTU-NETCOM</w:t>
            </w:r>
          </w:p>
        </w:tc>
        <w:tc>
          <w:tcPr>
            <w:tcW w:w="1843" w:type="dxa"/>
            <w:tcBorders>
              <w:top w:val="nil"/>
              <w:left w:val="nil"/>
              <w:bottom w:val="single" w:sz="4" w:space="0" w:color="auto"/>
              <w:right w:val="single" w:sz="4" w:space="0" w:color="auto"/>
            </w:tcBorders>
            <w:shd w:val="clear" w:color="auto" w:fill="auto"/>
            <w:vAlign w:val="center"/>
            <w:hideMark/>
          </w:tcPr>
          <w:p w14:paraId="0AA2B8CD" w14:textId="77777777" w:rsidR="00CE47EC" w:rsidRPr="00091CF9" w:rsidRDefault="00CE47EC" w:rsidP="00091CF9">
            <w:pPr>
              <w:jc w:val="right"/>
              <w:rPr>
                <w:rFonts w:eastAsia="TimesNewRomanPSMT"/>
                <w:color w:val="000000"/>
              </w:rPr>
            </w:pPr>
            <w:r w:rsidRPr="00091CF9">
              <w:rPr>
                <w:rFonts w:eastAsia="TimesNewRomanPSMT"/>
                <w:color w:val="000000"/>
              </w:rPr>
              <w:t>9.261.032.000</w:t>
            </w:r>
          </w:p>
        </w:tc>
        <w:tc>
          <w:tcPr>
            <w:tcW w:w="1837" w:type="dxa"/>
            <w:tcBorders>
              <w:top w:val="nil"/>
              <w:left w:val="nil"/>
              <w:bottom w:val="single" w:sz="4" w:space="0" w:color="auto"/>
              <w:right w:val="single" w:sz="4" w:space="0" w:color="auto"/>
            </w:tcBorders>
            <w:shd w:val="clear" w:color="auto" w:fill="auto"/>
            <w:vAlign w:val="center"/>
            <w:hideMark/>
          </w:tcPr>
          <w:p w14:paraId="1F98478C"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541C938A"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2D0D286C" w14:textId="77777777" w:rsidR="00CE47EC" w:rsidRPr="00091CF9" w:rsidRDefault="00CE47EC" w:rsidP="00091CF9">
            <w:pPr>
              <w:jc w:val="center"/>
              <w:rPr>
                <w:rFonts w:eastAsia="TimesNewRomanPSMT"/>
                <w:color w:val="000000"/>
              </w:rPr>
            </w:pPr>
            <w:r w:rsidRPr="00091CF9">
              <w:rPr>
                <w:rFonts w:eastAsia="TimesNewRomanPSMT"/>
                <w:color w:val="000000"/>
              </w:rPr>
              <w:t>3</w:t>
            </w:r>
          </w:p>
        </w:tc>
        <w:tc>
          <w:tcPr>
            <w:tcW w:w="1839" w:type="dxa"/>
            <w:tcBorders>
              <w:top w:val="nil"/>
              <w:left w:val="nil"/>
              <w:bottom w:val="single" w:sz="4" w:space="0" w:color="auto"/>
              <w:right w:val="single" w:sz="4" w:space="0" w:color="auto"/>
            </w:tcBorders>
            <w:shd w:val="clear" w:color="auto" w:fill="auto"/>
            <w:vAlign w:val="center"/>
            <w:hideMark/>
          </w:tcPr>
          <w:p w14:paraId="6CD47114" w14:textId="77777777" w:rsidR="00CE47EC" w:rsidRPr="00091CF9" w:rsidRDefault="00CE47EC" w:rsidP="00091CF9">
            <w:pPr>
              <w:jc w:val="both"/>
              <w:rPr>
                <w:rFonts w:eastAsia="TimesNewRomanPSMT"/>
                <w:color w:val="000000"/>
              </w:rPr>
            </w:pPr>
            <w:r w:rsidRPr="00091CF9">
              <w:rPr>
                <w:rFonts w:eastAsia="TimesNewRomanPSMT"/>
                <w:color w:val="000000"/>
              </w:rPr>
              <w:t>Hợp đồng số 3</w:t>
            </w:r>
          </w:p>
        </w:tc>
        <w:tc>
          <w:tcPr>
            <w:tcW w:w="2835" w:type="dxa"/>
            <w:tcBorders>
              <w:top w:val="nil"/>
              <w:left w:val="nil"/>
              <w:bottom w:val="single" w:sz="4" w:space="0" w:color="auto"/>
              <w:right w:val="single" w:sz="4" w:space="0" w:color="auto"/>
            </w:tcBorders>
            <w:shd w:val="clear" w:color="auto" w:fill="auto"/>
            <w:vAlign w:val="center"/>
            <w:hideMark/>
          </w:tcPr>
          <w:p w14:paraId="2D02EECC" w14:textId="77777777" w:rsidR="00CE47EC" w:rsidRPr="00091CF9" w:rsidRDefault="00CE47EC" w:rsidP="00091CF9">
            <w:pPr>
              <w:jc w:val="both"/>
              <w:rPr>
                <w:rFonts w:eastAsia="TimesNewRomanPSMT"/>
                <w:color w:val="000000"/>
              </w:rPr>
            </w:pPr>
            <w:r w:rsidRPr="00091CF9">
              <w:rPr>
                <w:rFonts w:eastAsia="TimesNewRomanPSMT"/>
                <w:color w:val="000000"/>
              </w:rPr>
              <w:t>18.9/2017/HĐ/NUCE-NETCOM</w:t>
            </w:r>
          </w:p>
        </w:tc>
        <w:tc>
          <w:tcPr>
            <w:tcW w:w="1843" w:type="dxa"/>
            <w:tcBorders>
              <w:top w:val="nil"/>
              <w:left w:val="nil"/>
              <w:bottom w:val="single" w:sz="4" w:space="0" w:color="auto"/>
              <w:right w:val="single" w:sz="4" w:space="0" w:color="auto"/>
            </w:tcBorders>
            <w:shd w:val="clear" w:color="auto" w:fill="auto"/>
            <w:vAlign w:val="center"/>
            <w:hideMark/>
          </w:tcPr>
          <w:p w14:paraId="648FDC8D" w14:textId="77777777" w:rsidR="00CE47EC" w:rsidRPr="00091CF9" w:rsidRDefault="00CE47EC" w:rsidP="00091CF9">
            <w:pPr>
              <w:jc w:val="right"/>
              <w:rPr>
                <w:rFonts w:eastAsia="TimesNewRomanPSMT"/>
                <w:color w:val="000000"/>
              </w:rPr>
            </w:pPr>
            <w:r w:rsidRPr="00091CF9">
              <w:rPr>
                <w:rFonts w:eastAsia="TimesNewRomanPSMT"/>
                <w:color w:val="000000"/>
              </w:rPr>
              <w:t>8.977.927.500</w:t>
            </w:r>
          </w:p>
        </w:tc>
        <w:tc>
          <w:tcPr>
            <w:tcW w:w="1837" w:type="dxa"/>
            <w:tcBorders>
              <w:top w:val="nil"/>
              <w:left w:val="nil"/>
              <w:bottom w:val="single" w:sz="4" w:space="0" w:color="auto"/>
              <w:right w:val="single" w:sz="4" w:space="0" w:color="auto"/>
            </w:tcBorders>
            <w:shd w:val="clear" w:color="auto" w:fill="auto"/>
            <w:vAlign w:val="center"/>
            <w:hideMark/>
          </w:tcPr>
          <w:p w14:paraId="7E0D0242"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7BF34773"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6754EED2" w14:textId="77777777" w:rsidR="00CE47EC" w:rsidRPr="00091CF9" w:rsidRDefault="00CE47EC" w:rsidP="00091CF9">
            <w:pPr>
              <w:jc w:val="center"/>
              <w:rPr>
                <w:rFonts w:eastAsia="TimesNewRomanPSMT"/>
                <w:color w:val="000000"/>
              </w:rPr>
            </w:pPr>
            <w:r w:rsidRPr="00091CF9">
              <w:rPr>
                <w:rFonts w:eastAsia="TimesNewRomanPSMT"/>
                <w:color w:val="000000"/>
              </w:rPr>
              <w:t>4</w:t>
            </w:r>
          </w:p>
        </w:tc>
        <w:tc>
          <w:tcPr>
            <w:tcW w:w="1839" w:type="dxa"/>
            <w:tcBorders>
              <w:top w:val="nil"/>
              <w:left w:val="nil"/>
              <w:bottom w:val="single" w:sz="4" w:space="0" w:color="auto"/>
              <w:right w:val="single" w:sz="4" w:space="0" w:color="auto"/>
            </w:tcBorders>
            <w:shd w:val="clear" w:color="auto" w:fill="auto"/>
            <w:vAlign w:val="center"/>
            <w:hideMark/>
          </w:tcPr>
          <w:p w14:paraId="405AD863" w14:textId="77777777" w:rsidR="00CE47EC" w:rsidRPr="00091CF9" w:rsidRDefault="00CE47EC" w:rsidP="00091CF9">
            <w:pPr>
              <w:jc w:val="both"/>
              <w:rPr>
                <w:rFonts w:eastAsia="TimesNewRomanPSMT"/>
                <w:color w:val="000000"/>
              </w:rPr>
            </w:pPr>
            <w:r w:rsidRPr="00091CF9">
              <w:rPr>
                <w:rFonts w:eastAsia="TimesNewRomanPSMT"/>
                <w:color w:val="000000"/>
              </w:rPr>
              <w:t>Hợp đồng số 4</w:t>
            </w:r>
          </w:p>
        </w:tc>
        <w:tc>
          <w:tcPr>
            <w:tcW w:w="2835" w:type="dxa"/>
            <w:tcBorders>
              <w:top w:val="nil"/>
              <w:left w:val="nil"/>
              <w:bottom w:val="single" w:sz="4" w:space="0" w:color="auto"/>
              <w:right w:val="single" w:sz="4" w:space="0" w:color="auto"/>
            </w:tcBorders>
            <w:shd w:val="clear" w:color="auto" w:fill="auto"/>
            <w:noWrap/>
            <w:vAlign w:val="center"/>
            <w:hideMark/>
          </w:tcPr>
          <w:p w14:paraId="782C2F98" w14:textId="77777777" w:rsidR="00CE47EC" w:rsidRPr="00091CF9" w:rsidRDefault="00CE47EC" w:rsidP="00091CF9">
            <w:pPr>
              <w:rPr>
                <w:rFonts w:eastAsia="TimesNewRomanPSMT"/>
                <w:color w:val="000000"/>
              </w:rPr>
            </w:pPr>
            <w:r w:rsidRPr="00091CF9">
              <w:rPr>
                <w:rFonts w:eastAsia="TimesNewRomanPSMT"/>
                <w:color w:val="000000"/>
              </w:rPr>
              <w:t>68/2018/HĐKT/NUCE-NETCOM</w:t>
            </w:r>
          </w:p>
        </w:tc>
        <w:tc>
          <w:tcPr>
            <w:tcW w:w="1843" w:type="dxa"/>
            <w:tcBorders>
              <w:top w:val="nil"/>
              <w:left w:val="nil"/>
              <w:bottom w:val="single" w:sz="4" w:space="0" w:color="auto"/>
              <w:right w:val="single" w:sz="4" w:space="0" w:color="auto"/>
            </w:tcBorders>
            <w:shd w:val="clear" w:color="auto" w:fill="auto"/>
            <w:noWrap/>
            <w:vAlign w:val="center"/>
            <w:hideMark/>
          </w:tcPr>
          <w:p w14:paraId="522ACE0F" w14:textId="350432F2" w:rsidR="00CE47EC" w:rsidRPr="00091CF9" w:rsidRDefault="00CE47EC" w:rsidP="00091CF9">
            <w:pPr>
              <w:jc w:val="right"/>
              <w:rPr>
                <w:rFonts w:eastAsia="TimesNewRomanPSMT"/>
                <w:color w:val="000000"/>
              </w:rPr>
            </w:pPr>
            <w:r w:rsidRPr="00091CF9">
              <w:rPr>
                <w:rFonts w:eastAsia="TimesNewRomanPSMT"/>
                <w:color w:val="000000"/>
              </w:rPr>
              <w:t xml:space="preserve">9.067.022.000 </w:t>
            </w:r>
          </w:p>
        </w:tc>
        <w:tc>
          <w:tcPr>
            <w:tcW w:w="1837" w:type="dxa"/>
            <w:tcBorders>
              <w:top w:val="nil"/>
              <w:left w:val="nil"/>
              <w:bottom w:val="single" w:sz="4" w:space="0" w:color="auto"/>
              <w:right w:val="single" w:sz="4" w:space="0" w:color="auto"/>
            </w:tcBorders>
            <w:shd w:val="clear" w:color="auto" w:fill="auto"/>
            <w:vAlign w:val="center"/>
            <w:hideMark/>
          </w:tcPr>
          <w:p w14:paraId="4F2FE865"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2FB556EC" w14:textId="77777777" w:rsidTr="00082080">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090209" w14:textId="77777777" w:rsidR="00CE47EC" w:rsidRPr="00091CF9" w:rsidRDefault="00CE47EC" w:rsidP="00091CF9">
            <w:pPr>
              <w:jc w:val="center"/>
              <w:rPr>
                <w:rFonts w:eastAsia="TimesNewRomanPSMT"/>
                <w:color w:val="000000"/>
              </w:rPr>
            </w:pPr>
            <w:r w:rsidRPr="00091CF9">
              <w:rPr>
                <w:rFonts w:eastAsia="TimesNewRomanPSMT"/>
                <w:color w:val="000000"/>
              </w:rPr>
              <w:t>5</w:t>
            </w:r>
          </w:p>
        </w:tc>
        <w:tc>
          <w:tcPr>
            <w:tcW w:w="1839" w:type="dxa"/>
            <w:tcBorders>
              <w:top w:val="nil"/>
              <w:left w:val="nil"/>
              <w:bottom w:val="single" w:sz="4" w:space="0" w:color="auto"/>
              <w:right w:val="single" w:sz="4" w:space="0" w:color="auto"/>
            </w:tcBorders>
            <w:shd w:val="clear" w:color="auto" w:fill="auto"/>
            <w:vAlign w:val="center"/>
            <w:hideMark/>
          </w:tcPr>
          <w:p w14:paraId="579FE577" w14:textId="77777777" w:rsidR="00CE47EC" w:rsidRPr="00091CF9" w:rsidRDefault="00CE47EC" w:rsidP="00091CF9">
            <w:pPr>
              <w:jc w:val="both"/>
              <w:rPr>
                <w:rFonts w:eastAsia="TimesNewRomanPSMT"/>
                <w:color w:val="000000"/>
              </w:rPr>
            </w:pPr>
            <w:r w:rsidRPr="00091CF9">
              <w:rPr>
                <w:rFonts w:eastAsia="TimesNewRomanPSMT"/>
                <w:color w:val="000000"/>
              </w:rPr>
              <w:t>Hợp đồng số 5</w:t>
            </w:r>
          </w:p>
        </w:tc>
        <w:tc>
          <w:tcPr>
            <w:tcW w:w="2835" w:type="dxa"/>
            <w:tcBorders>
              <w:top w:val="nil"/>
              <w:left w:val="nil"/>
              <w:bottom w:val="single" w:sz="4" w:space="0" w:color="auto"/>
              <w:right w:val="single" w:sz="4" w:space="0" w:color="auto"/>
            </w:tcBorders>
            <w:shd w:val="clear" w:color="auto" w:fill="auto"/>
            <w:noWrap/>
            <w:vAlign w:val="center"/>
            <w:hideMark/>
          </w:tcPr>
          <w:p w14:paraId="2C32EA09" w14:textId="77777777" w:rsidR="00CE47EC" w:rsidRPr="00091CF9" w:rsidRDefault="00CE47EC" w:rsidP="00091CF9">
            <w:pPr>
              <w:rPr>
                <w:rFonts w:eastAsia="TimesNewRomanPSMT"/>
                <w:color w:val="000000"/>
              </w:rPr>
            </w:pPr>
            <w:r w:rsidRPr="00091CF9">
              <w:rPr>
                <w:rFonts w:eastAsia="TimesNewRomanPSMT"/>
                <w:color w:val="000000"/>
              </w:rPr>
              <w:t>06.12/2017/HĐKT/UTC-NETCOM</w:t>
            </w:r>
          </w:p>
        </w:tc>
        <w:tc>
          <w:tcPr>
            <w:tcW w:w="1843" w:type="dxa"/>
            <w:tcBorders>
              <w:top w:val="nil"/>
              <w:left w:val="nil"/>
              <w:bottom w:val="single" w:sz="4" w:space="0" w:color="auto"/>
              <w:right w:val="single" w:sz="4" w:space="0" w:color="auto"/>
            </w:tcBorders>
            <w:shd w:val="clear" w:color="auto" w:fill="auto"/>
            <w:noWrap/>
            <w:vAlign w:val="center"/>
            <w:hideMark/>
          </w:tcPr>
          <w:p w14:paraId="38493303" w14:textId="49379A51" w:rsidR="00CE47EC" w:rsidRPr="00091CF9" w:rsidRDefault="00CE47EC" w:rsidP="00091CF9">
            <w:pPr>
              <w:jc w:val="right"/>
              <w:rPr>
                <w:rFonts w:eastAsia="TimesNewRomanPSMT"/>
                <w:color w:val="000000"/>
              </w:rPr>
            </w:pPr>
            <w:r w:rsidRPr="00091CF9">
              <w:rPr>
                <w:rFonts w:eastAsia="TimesNewRomanPSMT"/>
                <w:color w:val="000000"/>
              </w:rPr>
              <w:t xml:space="preserve">4.675.987.800 </w:t>
            </w:r>
          </w:p>
        </w:tc>
        <w:tc>
          <w:tcPr>
            <w:tcW w:w="1837" w:type="dxa"/>
            <w:tcBorders>
              <w:top w:val="nil"/>
              <w:left w:val="nil"/>
              <w:bottom w:val="single" w:sz="4" w:space="0" w:color="auto"/>
              <w:right w:val="single" w:sz="4" w:space="0" w:color="auto"/>
            </w:tcBorders>
            <w:shd w:val="clear" w:color="auto" w:fill="auto"/>
            <w:vAlign w:val="center"/>
            <w:hideMark/>
          </w:tcPr>
          <w:p w14:paraId="6B36C876"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CE47EC" w:rsidRPr="00091CF9" w14:paraId="5E9FC186" w14:textId="77777777" w:rsidTr="00082080">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695E2" w14:textId="6609589F" w:rsidR="00CE47EC" w:rsidRPr="00091CF9" w:rsidRDefault="00082080" w:rsidP="00091CF9">
            <w:pPr>
              <w:jc w:val="center"/>
              <w:rPr>
                <w:rFonts w:eastAsia="TimesNewRomanPSMT"/>
                <w:color w:val="000000"/>
                <w:lang w:val="vi-VN"/>
              </w:rPr>
            </w:pPr>
            <w:r>
              <w:rPr>
                <w:rFonts w:eastAsia="TimesNewRomanPSMT"/>
                <w:color w:val="000000"/>
                <w:lang w:val="vi-VN"/>
              </w:rPr>
              <w:t>6</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67F0A89C" w14:textId="77777777" w:rsidR="00CE47EC" w:rsidRPr="00091CF9" w:rsidRDefault="00CE47EC" w:rsidP="00091CF9">
            <w:pPr>
              <w:jc w:val="both"/>
              <w:rPr>
                <w:rFonts w:eastAsia="TimesNewRomanPSMT"/>
                <w:color w:val="000000"/>
              </w:rPr>
            </w:pPr>
            <w:r w:rsidRPr="00091CF9">
              <w:rPr>
                <w:rFonts w:eastAsia="TimesNewRomanPSMT"/>
                <w:color w:val="000000"/>
              </w:rPr>
              <w:t>Hợp đồng số 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6815AA4" w14:textId="77777777" w:rsidR="00CE47EC" w:rsidRPr="00091CF9" w:rsidRDefault="00CE47EC" w:rsidP="00091CF9">
            <w:pPr>
              <w:rPr>
                <w:rFonts w:eastAsia="TimesNewRomanPSMT"/>
                <w:color w:val="000000"/>
              </w:rPr>
            </w:pPr>
            <w:r w:rsidRPr="00091CF9">
              <w:rPr>
                <w:rFonts w:eastAsia="TimesNewRomanPSMT"/>
                <w:color w:val="000000"/>
              </w:rPr>
              <w:t>08.01/2019/HĐKT/TUAF-NETCOM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7B7F039E" w14:textId="4D0A8CBE" w:rsidR="00CE47EC" w:rsidRPr="00091CF9" w:rsidRDefault="00CE47EC" w:rsidP="00091CF9">
            <w:pPr>
              <w:jc w:val="right"/>
              <w:rPr>
                <w:rFonts w:eastAsia="TimesNewRomanPSMT"/>
                <w:color w:val="000000"/>
              </w:rPr>
            </w:pPr>
            <w:r w:rsidRPr="00091CF9">
              <w:rPr>
                <w:rFonts w:eastAsia="TimesNewRomanPSMT"/>
                <w:color w:val="000000"/>
              </w:rPr>
              <w:t xml:space="preserve">7.511.323.600 </w:t>
            </w:r>
          </w:p>
        </w:tc>
        <w:tc>
          <w:tcPr>
            <w:tcW w:w="1837" w:type="dxa"/>
            <w:tcBorders>
              <w:top w:val="single" w:sz="4" w:space="0" w:color="auto"/>
              <w:left w:val="nil"/>
              <w:bottom w:val="single" w:sz="4" w:space="0" w:color="auto"/>
              <w:right w:val="single" w:sz="4" w:space="0" w:color="auto"/>
            </w:tcBorders>
            <w:shd w:val="clear" w:color="auto" w:fill="auto"/>
            <w:vAlign w:val="center"/>
            <w:hideMark/>
          </w:tcPr>
          <w:p w14:paraId="52BAAD86" w14:textId="77777777" w:rsidR="00CE47EC" w:rsidRPr="00091CF9" w:rsidRDefault="00CE47EC" w:rsidP="00091CF9">
            <w:pPr>
              <w:jc w:val="center"/>
              <w:rPr>
                <w:rFonts w:eastAsia="TimesNewRomanPSMT"/>
                <w:color w:val="000000"/>
              </w:rPr>
            </w:pPr>
            <w:r w:rsidRPr="00091CF9">
              <w:rPr>
                <w:rFonts w:eastAsia="TimesNewRomanPSMT"/>
                <w:color w:val="000000"/>
              </w:rPr>
              <w:t>Đã hoàn thành</w:t>
            </w:r>
          </w:p>
        </w:tc>
      </w:tr>
      <w:tr w:rsidR="00082080" w:rsidRPr="00091CF9" w14:paraId="21F1DE94" w14:textId="77777777" w:rsidTr="00082080">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B8EBA" w14:textId="162D82B4" w:rsidR="00082080" w:rsidRPr="00091CF9" w:rsidRDefault="00082080" w:rsidP="00082080">
            <w:pPr>
              <w:jc w:val="center"/>
              <w:rPr>
                <w:rFonts w:eastAsia="TimesNewRomanPSMT"/>
                <w:color w:val="000000"/>
                <w:lang w:val="vi-VN"/>
              </w:rPr>
            </w:pPr>
            <w:r>
              <w:rPr>
                <w:rFonts w:eastAsia="TimesNewRomanPSMT"/>
                <w:color w:val="000000"/>
                <w:lang w:val="vi-VN"/>
              </w:rPr>
              <w:t>7</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247F2CB8" w14:textId="77777777" w:rsidR="00082080" w:rsidRPr="00091CF9" w:rsidRDefault="00082080" w:rsidP="00082080">
            <w:pPr>
              <w:jc w:val="both"/>
              <w:rPr>
                <w:rFonts w:eastAsia="TimesNewRomanPSMT"/>
                <w:color w:val="000000"/>
              </w:rPr>
            </w:pPr>
            <w:r w:rsidRPr="00091CF9">
              <w:rPr>
                <w:rFonts w:eastAsia="TimesNewRomanPSMT"/>
                <w:color w:val="000000"/>
              </w:rPr>
              <w:t>Hợp đồng số 6</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DE35CB2" w14:textId="77777777" w:rsidR="00082080" w:rsidRPr="00091CF9" w:rsidRDefault="00082080" w:rsidP="00082080">
            <w:pPr>
              <w:rPr>
                <w:rFonts w:eastAsia="TimesNewRomanPSMT"/>
                <w:color w:val="000000"/>
              </w:rPr>
            </w:pPr>
            <w:r w:rsidRPr="00091CF9">
              <w:rPr>
                <w:rFonts w:eastAsia="TimesNewRomanPSMT"/>
                <w:color w:val="000000"/>
              </w:rPr>
              <w:t>12-3012/2019/HĐ</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5667E7F0" w14:textId="77777777" w:rsidR="00082080" w:rsidRPr="00091CF9" w:rsidRDefault="00082080" w:rsidP="00082080">
            <w:pPr>
              <w:jc w:val="right"/>
              <w:rPr>
                <w:rFonts w:eastAsia="TimesNewRomanPSMT"/>
                <w:color w:val="000000"/>
              </w:rPr>
            </w:pPr>
            <w:r w:rsidRPr="00091CF9">
              <w:rPr>
                <w:rFonts w:eastAsia="TimesNewRomanPSMT"/>
                <w:color w:val="000000"/>
              </w:rPr>
              <w:t xml:space="preserve">18.396.400.000 </w:t>
            </w:r>
          </w:p>
        </w:tc>
        <w:tc>
          <w:tcPr>
            <w:tcW w:w="1837" w:type="dxa"/>
            <w:tcBorders>
              <w:top w:val="single" w:sz="4" w:space="0" w:color="auto"/>
              <w:left w:val="nil"/>
              <w:bottom w:val="single" w:sz="4" w:space="0" w:color="auto"/>
              <w:right w:val="single" w:sz="4" w:space="0" w:color="auto"/>
            </w:tcBorders>
            <w:shd w:val="clear" w:color="auto" w:fill="auto"/>
            <w:vAlign w:val="center"/>
            <w:hideMark/>
          </w:tcPr>
          <w:p w14:paraId="6B39C2C5" w14:textId="77777777" w:rsidR="00082080" w:rsidRPr="00091CF9" w:rsidRDefault="00082080" w:rsidP="00082080">
            <w:pPr>
              <w:jc w:val="center"/>
              <w:rPr>
                <w:rFonts w:eastAsia="TimesNewRomanPSMT"/>
                <w:color w:val="000000"/>
              </w:rPr>
            </w:pPr>
            <w:r w:rsidRPr="00091CF9">
              <w:rPr>
                <w:rFonts w:eastAsia="TimesNewRomanPSMT"/>
                <w:color w:val="000000"/>
              </w:rPr>
              <w:t>Đã hoàn thành</w:t>
            </w:r>
          </w:p>
        </w:tc>
      </w:tr>
      <w:tr w:rsidR="00082080" w:rsidRPr="00091CF9" w14:paraId="23FEE9C9"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tcPr>
          <w:p w14:paraId="366BD264" w14:textId="77777777" w:rsidR="00082080" w:rsidRPr="00091CF9" w:rsidRDefault="00082080" w:rsidP="00091CF9">
            <w:pPr>
              <w:jc w:val="center"/>
              <w:rPr>
                <w:rFonts w:eastAsia="TimesNewRomanPSMT"/>
                <w:color w:val="000000"/>
                <w:lang w:val="vi-VN"/>
              </w:rPr>
            </w:pPr>
          </w:p>
        </w:tc>
        <w:tc>
          <w:tcPr>
            <w:tcW w:w="1839" w:type="dxa"/>
            <w:tcBorders>
              <w:top w:val="nil"/>
              <w:left w:val="nil"/>
              <w:bottom w:val="single" w:sz="4" w:space="0" w:color="auto"/>
              <w:right w:val="single" w:sz="4" w:space="0" w:color="auto"/>
            </w:tcBorders>
            <w:shd w:val="clear" w:color="auto" w:fill="auto"/>
            <w:vAlign w:val="center"/>
          </w:tcPr>
          <w:p w14:paraId="61730903" w14:textId="77777777" w:rsidR="00082080" w:rsidRPr="00091CF9" w:rsidRDefault="00082080" w:rsidP="00091CF9">
            <w:pPr>
              <w:jc w:val="both"/>
              <w:rPr>
                <w:rFonts w:eastAsia="TimesNewRomanPSMT"/>
                <w:color w:val="000000"/>
              </w:rPr>
            </w:pPr>
          </w:p>
        </w:tc>
        <w:tc>
          <w:tcPr>
            <w:tcW w:w="2835" w:type="dxa"/>
            <w:tcBorders>
              <w:top w:val="nil"/>
              <w:left w:val="nil"/>
              <w:bottom w:val="single" w:sz="4" w:space="0" w:color="auto"/>
              <w:right w:val="single" w:sz="4" w:space="0" w:color="auto"/>
            </w:tcBorders>
            <w:shd w:val="clear" w:color="auto" w:fill="auto"/>
            <w:noWrap/>
            <w:vAlign w:val="center"/>
          </w:tcPr>
          <w:p w14:paraId="152DAB42" w14:textId="77777777" w:rsidR="00082080" w:rsidRPr="00091CF9" w:rsidRDefault="00082080" w:rsidP="00091CF9">
            <w:pPr>
              <w:rPr>
                <w:rFonts w:eastAsia="TimesNewRomanPSMT"/>
                <w:color w:val="000000"/>
              </w:rPr>
            </w:pPr>
          </w:p>
        </w:tc>
        <w:tc>
          <w:tcPr>
            <w:tcW w:w="1843" w:type="dxa"/>
            <w:tcBorders>
              <w:top w:val="nil"/>
              <w:left w:val="nil"/>
              <w:bottom w:val="nil"/>
              <w:right w:val="single" w:sz="4" w:space="0" w:color="auto"/>
            </w:tcBorders>
            <w:shd w:val="clear" w:color="auto" w:fill="auto"/>
            <w:noWrap/>
            <w:vAlign w:val="center"/>
          </w:tcPr>
          <w:p w14:paraId="140FBD6C" w14:textId="77777777" w:rsidR="00082080" w:rsidRPr="00091CF9" w:rsidRDefault="00082080" w:rsidP="00091CF9">
            <w:pPr>
              <w:jc w:val="right"/>
              <w:rPr>
                <w:rFonts w:eastAsia="TimesNewRomanPSMT"/>
                <w:color w:val="000000"/>
              </w:rPr>
            </w:pPr>
          </w:p>
        </w:tc>
        <w:tc>
          <w:tcPr>
            <w:tcW w:w="1837" w:type="dxa"/>
            <w:tcBorders>
              <w:top w:val="nil"/>
              <w:left w:val="nil"/>
              <w:bottom w:val="single" w:sz="4" w:space="0" w:color="auto"/>
              <w:right w:val="single" w:sz="4" w:space="0" w:color="auto"/>
            </w:tcBorders>
            <w:shd w:val="clear" w:color="auto" w:fill="auto"/>
            <w:vAlign w:val="center"/>
          </w:tcPr>
          <w:p w14:paraId="3AE2A5C9" w14:textId="77777777" w:rsidR="00082080" w:rsidRPr="00091CF9" w:rsidRDefault="00082080" w:rsidP="00091CF9">
            <w:pPr>
              <w:jc w:val="center"/>
              <w:rPr>
                <w:rFonts w:eastAsia="TimesNewRomanPSMT"/>
                <w:color w:val="000000"/>
              </w:rPr>
            </w:pPr>
          </w:p>
        </w:tc>
      </w:tr>
      <w:tr w:rsidR="00091CF9" w:rsidRPr="00091CF9" w14:paraId="0F3E6E9F" w14:textId="77777777" w:rsidTr="00317D78">
        <w:tc>
          <w:tcPr>
            <w:tcW w:w="5344" w:type="dxa"/>
            <w:gridSpan w:val="3"/>
            <w:tcBorders>
              <w:top w:val="nil"/>
              <w:left w:val="single" w:sz="4" w:space="0" w:color="auto"/>
              <w:bottom w:val="single" w:sz="4" w:space="0" w:color="auto"/>
              <w:right w:val="single" w:sz="4" w:space="0" w:color="auto"/>
            </w:tcBorders>
            <w:shd w:val="clear" w:color="auto" w:fill="auto"/>
            <w:vAlign w:val="center"/>
            <w:hideMark/>
          </w:tcPr>
          <w:p w14:paraId="16CF4E0D" w14:textId="7549BCAD" w:rsidR="00091CF9" w:rsidRPr="00091CF9" w:rsidRDefault="00091CF9" w:rsidP="00091CF9">
            <w:pPr>
              <w:rPr>
                <w:rFonts w:eastAsia="TimesNewRomanPSMT"/>
                <w:b/>
                <w:bCs/>
                <w:color w:val="000000"/>
                <w:sz w:val="22"/>
                <w:szCs w:val="22"/>
                <w:lang w:val="vi-VN"/>
              </w:rPr>
            </w:pPr>
            <w:r w:rsidRPr="00091CF9">
              <w:rPr>
                <w:rFonts w:eastAsia="TimesNewRomanPSMT"/>
                <w:b/>
                <w:bCs/>
                <w:color w:val="000000"/>
                <w:sz w:val="22"/>
                <w:szCs w:val="22"/>
              </w:rPr>
              <w:t> Tổng giá trị các hợp đồng đã thực hiện tứ 2017-201</w:t>
            </w:r>
            <w:r w:rsidRPr="00091CF9">
              <w:rPr>
                <w:rFonts w:eastAsia="TimesNewRomanPSMT"/>
                <w:b/>
                <w:bCs/>
                <w:color w:val="000000"/>
                <w:sz w:val="22"/>
                <w:szCs w:val="22"/>
                <w:lang w:val="vi-VN"/>
              </w:rPr>
              <w:t>9</w:t>
            </w:r>
          </w:p>
        </w:tc>
        <w:tc>
          <w:tcPr>
            <w:tcW w:w="3680" w:type="dxa"/>
            <w:gridSpan w:val="2"/>
            <w:tcBorders>
              <w:top w:val="single" w:sz="4" w:space="0" w:color="auto"/>
              <w:left w:val="nil"/>
              <w:bottom w:val="single" w:sz="4" w:space="0" w:color="auto"/>
              <w:right w:val="single" w:sz="4" w:space="0" w:color="auto"/>
            </w:tcBorders>
            <w:shd w:val="clear" w:color="auto" w:fill="auto"/>
            <w:vAlign w:val="center"/>
            <w:hideMark/>
          </w:tcPr>
          <w:p w14:paraId="093D9871" w14:textId="00ABA401" w:rsidR="00091CF9" w:rsidRPr="00091CF9" w:rsidRDefault="00091CF9" w:rsidP="00091CF9">
            <w:pPr>
              <w:jc w:val="center"/>
              <w:rPr>
                <w:rFonts w:eastAsia="TimesNewRomanPSMT"/>
                <w:b/>
                <w:bCs/>
                <w:color w:val="000000"/>
              </w:rPr>
            </w:pPr>
            <w:r w:rsidRPr="00091CF9">
              <w:rPr>
                <w:rFonts w:eastAsia="TimesNewRomanPSMT"/>
                <w:b/>
                <w:bCs/>
                <w:color w:val="000000"/>
              </w:rPr>
              <w:t>85</w:t>
            </w:r>
            <w:r w:rsidRPr="00091CF9">
              <w:rPr>
                <w:rFonts w:eastAsia="TimesNewRomanPSMT"/>
                <w:b/>
                <w:bCs/>
                <w:color w:val="000000"/>
                <w:lang w:val="vi-VN"/>
              </w:rPr>
              <w:t>.</w:t>
            </w:r>
            <w:r w:rsidRPr="00091CF9">
              <w:rPr>
                <w:rFonts w:eastAsia="TimesNewRomanPSMT"/>
                <w:b/>
                <w:bCs/>
                <w:color w:val="000000"/>
              </w:rPr>
              <w:t>473</w:t>
            </w:r>
            <w:r w:rsidRPr="00091CF9">
              <w:rPr>
                <w:rFonts w:eastAsia="TimesNewRomanPSMT"/>
                <w:b/>
                <w:bCs/>
                <w:color w:val="000000"/>
                <w:lang w:val="vi-VN"/>
              </w:rPr>
              <w:t>.</w:t>
            </w:r>
            <w:r w:rsidRPr="00091CF9">
              <w:rPr>
                <w:rFonts w:eastAsia="TimesNewRomanPSMT"/>
                <w:b/>
                <w:bCs/>
                <w:color w:val="000000"/>
              </w:rPr>
              <w:t>931</w:t>
            </w:r>
            <w:r w:rsidRPr="00091CF9">
              <w:rPr>
                <w:rFonts w:eastAsia="TimesNewRomanPSMT"/>
                <w:b/>
                <w:bCs/>
                <w:color w:val="000000"/>
                <w:lang w:val="vi-VN"/>
              </w:rPr>
              <w:t>.</w:t>
            </w:r>
            <w:r w:rsidRPr="00091CF9">
              <w:rPr>
                <w:rFonts w:eastAsia="TimesNewRomanPSMT"/>
                <w:b/>
                <w:bCs/>
                <w:color w:val="000000"/>
              </w:rPr>
              <w:t>230</w:t>
            </w:r>
          </w:p>
          <w:p w14:paraId="42E967C3" w14:textId="0B2E0CBF" w:rsidR="00091CF9" w:rsidRPr="00091CF9" w:rsidRDefault="00091CF9" w:rsidP="00091CF9">
            <w:pPr>
              <w:jc w:val="center"/>
              <w:rPr>
                <w:rFonts w:eastAsia="TimesNewRomanPSMT"/>
                <w:b/>
                <w:bCs/>
                <w:color w:val="000000"/>
              </w:rPr>
            </w:pPr>
          </w:p>
        </w:tc>
      </w:tr>
    </w:tbl>
    <w:p w14:paraId="4762C82D" w14:textId="3BADBE16" w:rsidR="00E2430B" w:rsidRPr="00EA6CB1" w:rsidRDefault="00E55CEE" w:rsidP="002A1445">
      <w:pPr>
        <w:spacing w:line="336" w:lineRule="auto"/>
        <w:ind w:firstLine="720"/>
        <w:rPr>
          <w:sz w:val="26"/>
          <w:szCs w:val="26"/>
          <w:lang w:val="vi-VN"/>
        </w:rPr>
      </w:pPr>
      <w:r w:rsidRPr="00EA6CB1">
        <w:rPr>
          <w:sz w:val="26"/>
          <w:szCs w:val="26"/>
        </w:rPr>
        <w:t>Bản</w:t>
      </w:r>
      <w:r w:rsidRPr="00EA6CB1">
        <w:rPr>
          <w:sz w:val="26"/>
          <w:szCs w:val="26"/>
          <w:lang w:val="vi-VN"/>
        </w:rPr>
        <w:t xml:space="preserve"> sao các hợp đồng tương tự đính kèm</w:t>
      </w:r>
      <w:r w:rsidR="00E2430B" w:rsidRPr="00EA6CB1">
        <w:rPr>
          <w:sz w:val="26"/>
          <w:szCs w:val="26"/>
          <w:lang w:eastAsia="ja-JP"/>
        </w:rPr>
        <w:t xml:space="preserve"> sau trang này</w:t>
      </w:r>
      <w:r w:rsidR="00E2430B" w:rsidRPr="00EA6CB1">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11"/>
      </w:tblGrid>
      <w:tr w:rsidR="00CE47EC" w:rsidRPr="00EA6CB1" w14:paraId="197722E7" w14:textId="77777777" w:rsidTr="00CE47EC">
        <w:tc>
          <w:tcPr>
            <w:tcW w:w="3261" w:type="dxa"/>
          </w:tcPr>
          <w:p w14:paraId="19BECAE9" w14:textId="77777777" w:rsidR="00E2430B" w:rsidRPr="00EA6CB1" w:rsidRDefault="00E2430B" w:rsidP="00917E9F">
            <w:pPr>
              <w:pStyle w:val="Chuky"/>
              <w:spacing w:line="336" w:lineRule="auto"/>
              <w:rPr>
                <w:rFonts w:ascii="Times New Roman" w:hAnsi="Times New Roman"/>
                <w:sz w:val="26"/>
                <w:szCs w:val="26"/>
                <w:lang w:eastAsia="ja-JP"/>
              </w:rPr>
            </w:pPr>
            <w:r w:rsidRPr="00EA6CB1">
              <w:rPr>
                <w:rFonts w:ascii="Times New Roman" w:hAnsi="Times New Roman"/>
                <w:sz w:val="26"/>
                <w:szCs w:val="26"/>
              </w:rPr>
              <w:t xml:space="preserve">         </w:t>
            </w:r>
          </w:p>
        </w:tc>
        <w:tc>
          <w:tcPr>
            <w:tcW w:w="5811" w:type="dxa"/>
          </w:tcPr>
          <w:p w14:paraId="788F733E" w14:textId="06DE517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1003D2E" w14:textId="216EFCFD" w:rsidR="00166F80" w:rsidRDefault="00850EA0" w:rsidP="00CE47EC">
            <w:pPr>
              <w:pStyle w:val="Chuky"/>
              <w:rPr>
                <w:rFonts w:ascii="Times New Roman" w:hAnsi="Times New Roman"/>
                <w:sz w:val="26"/>
                <w:szCs w:val="26"/>
              </w:rPr>
            </w:pPr>
            <w:r w:rsidRPr="00EA6CB1">
              <w:rPr>
                <w:rFonts w:ascii="Times New Roman" w:hAnsi="Times New Roman"/>
                <w:sz w:val="26"/>
                <w:szCs w:val="26"/>
              </w:rPr>
              <w:t>GIÁM ĐỐC LIÊN DANH</w:t>
            </w:r>
          </w:p>
          <w:p w14:paraId="39EC4B54" w14:textId="3912B20E" w:rsidR="00CE47EC" w:rsidRDefault="00CE47EC" w:rsidP="00CE47EC">
            <w:pPr>
              <w:pStyle w:val="Chuky"/>
              <w:rPr>
                <w:rFonts w:ascii="Times New Roman" w:hAnsi="Times New Roman"/>
                <w:sz w:val="26"/>
                <w:szCs w:val="26"/>
              </w:rPr>
            </w:pPr>
          </w:p>
          <w:p w14:paraId="4F4607AD" w14:textId="77777777" w:rsidR="00CE47EC" w:rsidRPr="00CE47EC" w:rsidRDefault="00CE47EC" w:rsidP="00091CF9">
            <w:pPr>
              <w:pStyle w:val="Chuky"/>
              <w:jc w:val="left"/>
              <w:rPr>
                <w:rFonts w:ascii="Times New Roman" w:hAnsi="Times New Roman"/>
                <w:sz w:val="26"/>
                <w:szCs w:val="26"/>
              </w:rPr>
            </w:pPr>
          </w:p>
          <w:p w14:paraId="5860ED29" w14:textId="76D7E3EC"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r w:rsidRPr="00EA6CB1">
              <w:rPr>
                <w:rFonts w:ascii="Times New Roman" w:hAnsi="Times New Roman"/>
                <w:sz w:val="26"/>
                <w:szCs w:val="26"/>
              </w:rPr>
              <w:t xml:space="preserve"> </w:t>
            </w:r>
          </w:p>
        </w:tc>
      </w:tr>
    </w:tbl>
    <w:p w14:paraId="54665F79" w14:textId="7E2B03F7" w:rsidR="00A97ABA" w:rsidRPr="00EA6CB1" w:rsidRDefault="00A97ABA" w:rsidP="0047542F">
      <w:pPr>
        <w:pStyle w:val="Heading3"/>
        <w:numPr>
          <w:ilvl w:val="1"/>
          <w:numId w:val="34"/>
        </w:numPr>
        <w:spacing w:line="336" w:lineRule="auto"/>
        <w:rPr>
          <w:rFonts w:cs="Times New Roman"/>
          <w:sz w:val="26"/>
        </w:rPr>
      </w:pPr>
      <w:bookmarkStart w:id="119" w:name="_Toc443567324"/>
      <w:bookmarkStart w:id="120" w:name="_Toc488848559"/>
      <w:bookmarkStart w:id="121" w:name="_Toc50389111"/>
      <w:r w:rsidRPr="00EA6CB1">
        <w:rPr>
          <w:rFonts w:cs="Times New Roman"/>
          <w:sz w:val="26"/>
        </w:rPr>
        <w:t>Hợp đồng tương tự</w:t>
      </w:r>
      <w:r w:rsidR="00E55CEE" w:rsidRPr="00EA6CB1">
        <w:rPr>
          <w:rFonts w:cs="Times New Roman"/>
          <w:sz w:val="26"/>
        </w:rPr>
        <w:t xml:space="preserve"> </w:t>
      </w:r>
      <w:bookmarkEnd w:id="119"/>
      <w:bookmarkEnd w:id="120"/>
      <w:r w:rsidR="003F06E7" w:rsidRPr="00EA6CB1">
        <w:rPr>
          <w:rFonts w:cs="Times New Roman"/>
          <w:sz w:val="26"/>
        </w:rPr>
        <w:t>s</w:t>
      </w:r>
      <w:r w:rsidR="003F06E7" w:rsidRPr="00EA6CB1">
        <w:rPr>
          <w:rFonts w:cs="Times New Roman"/>
          <w:sz w:val="26"/>
          <w:lang w:val="vi-VN"/>
        </w:rPr>
        <w:t xml:space="preserve">ố 1 – </w:t>
      </w:r>
      <w:r w:rsidR="00E8479B">
        <w:rPr>
          <w:rFonts w:cs="Times New Roman"/>
          <w:sz w:val="26"/>
          <w:lang w:val="vi-VN"/>
        </w:rPr>
        <w:t>Đã hoàn thành</w:t>
      </w:r>
      <w:r w:rsidR="003F06E7" w:rsidRPr="00EA6CB1">
        <w:rPr>
          <w:rFonts w:cs="Times New Roman"/>
          <w:sz w:val="26"/>
          <w:lang w:val="vi-VN"/>
        </w:rPr>
        <w:t>.</w:t>
      </w:r>
      <w:bookmarkEnd w:id="121"/>
    </w:p>
    <w:p w14:paraId="766989CF" w14:textId="2D523D8B" w:rsidR="00A97ABA" w:rsidRPr="00EA6CB1" w:rsidRDefault="006421AC" w:rsidP="00917E9F">
      <w:pPr>
        <w:pStyle w:val="Bullets"/>
        <w:spacing w:line="336" w:lineRule="auto"/>
        <w:jc w:val="right"/>
        <w:rPr>
          <w:sz w:val="26"/>
          <w:szCs w:val="26"/>
          <w:lang w:eastAsia="ja-JP"/>
        </w:rPr>
      </w:pPr>
      <w:r w:rsidRPr="00EA6CB1">
        <w:rPr>
          <w:sz w:val="26"/>
          <w:szCs w:val="26"/>
        </w:rPr>
        <w:t xml:space="preserve">Hà nội, </w:t>
      </w:r>
      <w:r w:rsidR="00E8479B">
        <w:rPr>
          <w:sz w:val="26"/>
          <w:szCs w:val="26"/>
        </w:rPr>
        <w:t>ngày 08 tháng 09 năm 2018</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7096"/>
      </w:tblGrid>
      <w:tr w:rsidR="00E8479B" w:rsidRPr="00EA6CB1" w14:paraId="08450344" w14:textId="77777777" w:rsidTr="00E8479B">
        <w:tc>
          <w:tcPr>
            <w:tcW w:w="1091" w:type="pct"/>
          </w:tcPr>
          <w:p w14:paraId="49D8B6C5" w14:textId="18FCEA53" w:rsidR="00A97ABA" w:rsidRPr="00EA6CB1" w:rsidRDefault="002A1445" w:rsidP="00917E9F">
            <w:pPr>
              <w:pStyle w:val="Bullets"/>
              <w:spacing w:line="336" w:lineRule="auto"/>
              <w:rPr>
                <w:sz w:val="26"/>
                <w:szCs w:val="26"/>
                <w:lang w:val="vi-VN" w:eastAsia="ja-JP"/>
              </w:rPr>
            </w:pPr>
            <w:r w:rsidRPr="00EA6CB1">
              <w:rPr>
                <w:sz w:val="26"/>
                <w:szCs w:val="26"/>
                <w:lang w:eastAsia="ja-JP"/>
              </w:rPr>
              <w:t>Tên thành</w:t>
            </w:r>
            <w:r w:rsidRPr="00EA6CB1">
              <w:rPr>
                <w:sz w:val="26"/>
                <w:szCs w:val="26"/>
                <w:lang w:val="vi-VN" w:eastAsia="ja-JP"/>
              </w:rPr>
              <w:t xml:space="preserve"> viên </w:t>
            </w:r>
          </w:p>
        </w:tc>
        <w:tc>
          <w:tcPr>
            <w:tcW w:w="3906" w:type="pct"/>
          </w:tcPr>
          <w:p w14:paraId="19E8850D"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 Công ty TNHH máy tính Nét</w:t>
            </w:r>
          </w:p>
        </w:tc>
      </w:tr>
      <w:tr w:rsidR="00E8479B" w:rsidRPr="00EA6CB1" w14:paraId="16AD583F" w14:textId="77777777" w:rsidTr="00E8479B">
        <w:tc>
          <w:tcPr>
            <w:tcW w:w="1091" w:type="pct"/>
          </w:tcPr>
          <w:p w14:paraId="5A9AFC60"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Địa chỉ</w:t>
            </w:r>
          </w:p>
        </w:tc>
        <w:tc>
          <w:tcPr>
            <w:tcW w:w="3909" w:type="pct"/>
          </w:tcPr>
          <w:p w14:paraId="06D0E351" w14:textId="4728ED1E" w:rsidR="00A97ABA" w:rsidRPr="00EA6CB1" w:rsidRDefault="00A97ABA" w:rsidP="00917E9F">
            <w:pPr>
              <w:pStyle w:val="Bullets"/>
              <w:spacing w:line="336" w:lineRule="auto"/>
              <w:rPr>
                <w:sz w:val="26"/>
                <w:szCs w:val="26"/>
                <w:lang w:eastAsia="ja-JP"/>
              </w:rPr>
            </w:pPr>
            <w:r w:rsidRPr="00EA6CB1">
              <w:rPr>
                <w:sz w:val="26"/>
                <w:szCs w:val="26"/>
                <w:lang w:eastAsia="ja-JP"/>
              </w:rPr>
              <w:t xml:space="preserve">: 46A, ngõ 120 đường Trường Chinh, </w:t>
            </w:r>
            <w:r w:rsidR="00CA3136" w:rsidRPr="00EA6CB1">
              <w:rPr>
                <w:sz w:val="26"/>
                <w:szCs w:val="26"/>
                <w:lang w:eastAsia="ja-JP"/>
              </w:rPr>
              <w:t xml:space="preserve">P. </w:t>
            </w:r>
            <w:r w:rsidRPr="00EA6CB1">
              <w:rPr>
                <w:sz w:val="26"/>
                <w:szCs w:val="26"/>
                <w:lang w:eastAsia="ja-JP"/>
              </w:rPr>
              <w:t xml:space="preserve">Phương Mai, </w:t>
            </w:r>
            <w:r w:rsidR="00CA3136" w:rsidRPr="00EA6CB1">
              <w:rPr>
                <w:sz w:val="26"/>
                <w:szCs w:val="26"/>
                <w:lang w:eastAsia="ja-JP"/>
              </w:rPr>
              <w:t>Q.</w:t>
            </w:r>
            <w:r w:rsidRPr="00EA6CB1">
              <w:rPr>
                <w:sz w:val="26"/>
                <w:szCs w:val="26"/>
                <w:lang w:eastAsia="ja-JP"/>
              </w:rPr>
              <w:t>Đống đa, T</w:t>
            </w:r>
            <w:r w:rsidR="00CA3136" w:rsidRPr="00EA6CB1">
              <w:rPr>
                <w:sz w:val="26"/>
                <w:szCs w:val="26"/>
                <w:lang w:eastAsia="ja-JP"/>
              </w:rPr>
              <w:t>.p</w:t>
            </w:r>
            <w:r w:rsidRPr="00EA6CB1">
              <w:rPr>
                <w:sz w:val="26"/>
                <w:szCs w:val="26"/>
                <w:lang w:eastAsia="ja-JP"/>
              </w:rPr>
              <w:t>Hà nội</w:t>
            </w:r>
          </w:p>
        </w:tc>
      </w:tr>
    </w:tbl>
    <w:p w14:paraId="131F16BF" w14:textId="77777777" w:rsidR="00A97ABA" w:rsidRPr="00EA6CB1" w:rsidRDefault="00A97ABA" w:rsidP="00917E9F">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A97ABA" w:rsidRPr="00EA6CB1" w14:paraId="1840C8FE"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493CF235" w14:textId="77777777" w:rsidR="00A97ABA" w:rsidRPr="00EA6CB1" w:rsidRDefault="00A97ABA" w:rsidP="00BD624F">
            <w:pPr>
              <w:pStyle w:val="Bullets"/>
              <w:spacing w:line="240"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4224C906" w14:textId="315AC911" w:rsidR="00A97ABA" w:rsidRPr="00EA6CB1" w:rsidRDefault="00E8479B" w:rsidP="00BD624F">
            <w:pPr>
              <w:pStyle w:val="Bullets"/>
              <w:spacing w:line="240" w:lineRule="auto"/>
              <w:ind w:left="57" w:right="57"/>
              <w:rPr>
                <w:sz w:val="26"/>
                <w:szCs w:val="26"/>
                <w:lang w:val="vi-VN"/>
              </w:rPr>
            </w:pPr>
            <w:r w:rsidRPr="00CE47EC">
              <w:rPr>
                <w:rFonts w:eastAsia="TimesNewRomanPSMT"/>
                <w:color w:val="000000"/>
              </w:rPr>
              <w:t>237-301018/VPBCSVC-MSTB01/BQLCDA-NETCOM</w:t>
            </w:r>
          </w:p>
        </w:tc>
      </w:tr>
      <w:tr w:rsidR="00A97ABA" w:rsidRPr="00EA6CB1" w14:paraId="37489772"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086B7BA3" w14:textId="77777777" w:rsidR="00A97ABA" w:rsidRPr="00EA6CB1" w:rsidRDefault="00A97ABA" w:rsidP="00BD624F">
            <w:pPr>
              <w:pStyle w:val="Bullets"/>
              <w:spacing w:line="240"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1E72DB02" w14:textId="42FFEC62" w:rsidR="00A97ABA" w:rsidRPr="00EA6CB1" w:rsidRDefault="00BD624F" w:rsidP="00BD624F">
            <w:pPr>
              <w:pStyle w:val="Bullets"/>
              <w:spacing w:line="240" w:lineRule="auto"/>
              <w:ind w:left="57" w:right="57"/>
              <w:rPr>
                <w:sz w:val="26"/>
                <w:szCs w:val="26"/>
                <w:lang w:val="vi-VN"/>
              </w:rPr>
            </w:pPr>
            <w:r w:rsidRPr="00BD624F">
              <w:rPr>
                <w:sz w:val="26"/>
                <w:szCs w:val="26"/>
                <w:lang w:val="vi-VN"/>
              </w:rPr>
              <w:t>30 tháng 10 năm 2018</w:t>
            </w:r>
          </w:p>
        </w:tc>
      </w:tr>
      <w:tr w:rsidR="00A97ABA" w:rsidRPr="00EA6CB1" w14:paraId="7D1F1DFE"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6E6C155" w14:textId="77777777" w:rsidR="00A97ABA" w:rsidRPr="00EA6CB1" w:rsidRDefault="00A97ABA" w:rsidP="00BD624F">
            <w:pPr>
              <w:pStyle w:val="Bullets"/>
              <w:spacing w:line="240"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0D93E0AE" w14:textId="6ED3444C" w:rsidR="00F61319" w:rsidRPr="00EA6CB1" w:rsidRDefault="00BD624F" w:rsidP="00BD624F">
            <w:pPr>
              <w:pStyle w:val="Bullets"/>
              <w:spacing w:line="240" w:lineRule="auto"/>
              <w:ind w:left="57" w:right="57"/>
              <w:rPr>
                <w:sz w:val="26"/>
                <w:szCs w:val="26"/>
                <w:lang w:val="vi-VN"/>
              </w:rPr>
            </w:pPr>
            <w:r w:rsidRPr="00BD624F">
              <w:rPr>
                <w:sz w:val="26"/>
                <w:szCs w:val="26"/>
                <w:lang w:val="vi-VN"/>
              </w:rPr>
              <w:t>31 tháng 12 năm 2018</w:t>
            </w:r>
          </w:p>
        </w:tc>
      </w:tr>
      <w:tr w:rsidR="00A97ABA" w:rsidRPr="00EA6CB1" w14:paraId="4283E542" w14:textId="77777777" w:rsidTr="0001718B">
        <w:tc>
          <w:tcPr>
            <w:tcW w:w="1858" w:type="pct"/>
            <w:tcBorders>
              <w:top w:val="single" w:sz="2" w:space="0" w:color="auto"/>
              <w:left w:val="single" w:sz="2" w:space="0" w:color="auto"/>
              <w:right w:val="single" w:sz="2" w:space="0" w:color="auto"/>
            </w:tcBorders>
            <w:vAlign w:val="center"/>
          </w:tcPr>
          <w:p w14:paraId="2DCE8E9D" w14:textId="77777777" w:rsidR="00A97ABA" w:rsidRPr="00EA6CB1" w:rsidRDefault="00A97ABA" w:rsidP="00BD624F">
            <w:pPr>
              <w:pStyle w:val="Bullets"/>
              <w:spacing w:line="240"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6841E1E4" w14:textId="4C4B5BC2" w:rsidR="00A97ABA" w:rsidRPr="00EA6CB1" w:rsidRDefault="00BD624F" w:rsidP="00BD624F">
            <w:pPr>
              <w:pStyle w:val="Bullets"/>
              <w:spacing w:line="240" w:lineRule="auto"/>
              <w:ind w:left="57" w:right="57"/>
              <w:rPr>
                <w:sz w:val="26"/>
                <w:szCs w:val="26"/>
              </w:rPr>
            </w:pPr>
            <w:r w:rsidRPr="00BD624F">
              <w:rPr>
                <w:sz w:val="26"/>
                <w:szCs w:val="26"/>
                <w:lang w:val="vi-VN"/>
              </w:rPr>
              <w:t>27</w:t>
            </w:r>
            <w:r>
              <w:rPr>
                <w:sz w:val="26"/>
                <w:szCs w:val="26"/>
                <w:lang w:val="vi-VN"/>
              </w:rPr>
              <w:t>.</w:t>
            </w:r>
            <w:r w:rsidRPr="00BD624F">
              <w:rPr>
                <w:sz w:val="26"/>
                <w:szCs w:val="26"/>
                <w:lang w:val="vi-VN"/>
              </w:rPr>
              <w:t>584</w:t>
            </w:r>
            <w:r>
              <w:rPr>
                <w:sz w:val="26"/>
                <w:szCs w:val="26"/>
                <w:lang w:val="vi-VN"/>
              </w:rPr>
              <w:t>.</w:t>
            </w:r>
            <w:r w:rsidRPr="00BD624F">
              <w:rPr>
                <w:sz w:val="26"/>
                <w:szCs w:val="26"/>
                <w:lang w:val="vi-VN"/>
              </w:rPr>
              <w:t>238</w:t>
            </w:r>
            <w:r>
              <w:rPr>
                <w:sz w:val="26"/>
                <w:szCs w:val="26"/>
                <w:lang w:val="vi-VN"/>
              </w:rPr>
              <w:t>.</w:t>
            </w:r>
            <w:r w:rsidRPr="00BD624F">
              <w:rPr>
                <w:sz w:val="26"/>
                <w:szCs w:val="26"/>
                <w:lang w:val="vi-VN"/>
              </w:rPr>
              <w:t>330</w:t>
            </w:r>
            <w:r w:rsidR="00A97ABA" w:rsidRPr="00EA6CB1">
              <w:rPr>
                <w:sz w:val="26"/>
                <w:szCs w:val="26"/>
              </w:rPr>
              <w:t xml:space="preserve"> VNĐ (Bằng chữ: </w:t>
            </w:r>
            <w:r w:rsidR="00AF1816" w:rsidRPr="00EA6CB1">
              <w:rPr>
                <w:sz w:val="26"/>
                <w:szCs w:val="26"/>
              </w:rPr>
              <w:t>Hai</w:t>
            </w:r>
            <w:r w:rsidR="00AF1816" w:rsidRPr="00EA6CB1">
              <w:rPr>
                <w:sz w:val="26"/>
                <w:szCs w:val="26"/>
                <w:lang w:val="vi-VN"/>
              </w:rPr>
              <w:t xml:space="preserve"> mươi </w:t>
            </w:r>
            <w:r>
              <w:rPr>
                <w:sz w:val="26"/>
                <w:szCs w:val="26"/>
                <w:lang w:val="vi-VN"/>
              </w:rPr>
              <w:t>bảy tỷ năm trăm tám mươi tư triệu hai trăm ba mươi tám ngàn ba trăm ba mươi đồng</w:t>
            </w:r>
            <w:r w:rsidR="00A97ABA" w:rsidRPr="00EA6CB1">
              <w:rPr>
                <w:sz w:val="26"/>
                <w:szCs w:val="26"/>
              </w:rPr>
              <w:t>).</w:t>
            </w:r>
          </w:p>
        </w:tc>
      </w:tr>
      <w:tr w:rsidR="00A97ABA" w:rsidRPr="00EA6CB1" w14:paraId="54976C41"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58FEF15D" w14:textId="77777777" w:rsidR="00A97ABA" w:rsidRPr="00EA6CB1" w:rsidRDefault="00A97ABA" w:rsidP="00BD624F">
            <w:pPr>
              <w:pStyle w:val="Bullets"/>
              <w:spacing w:line="240" w:lineRule="auto"/>
              <w:ind w:left="57" w:right="57"/>
              <w:rPr>
                <w:sz w:val="26"/>
                <w:szCs w:val="26"/>
              </w:rPr>
            </w:pPr>
            <w:r w:rsidRPr="00EA6CB1">
              <w:rPr>
                <w:sz w:val="26"/>
                <w:szCs w:val="26"/>
              </w:rPr>
              <w:lastRenderedPageBreak/>
              <w:t>Tên dự án</w:t>
            </w:r>
          </w:p>
        </w:tc>
        <w:tc>
          <w:tcPr>
            <w:tcW w:w="3142" w:type="pct"/>
            <w:tcBorders>
              <w:top w:val="single" w:sz="2" w:space="0" w:color="auto"/>
              <w:left w:val="single" w:sz="2" w:space="0" w:color="auto"/>
              <w:bottom w:val="single" w:sz="2" w:space="0" w:color="auto"/>
              <w:right w:val="single" w:sz="2" w:space="0" w:color="auto"/>
            </w:tcBorders>
            <w:vAlign w:val="center"/>
          </w:tcPr>
          <w:p w14:paraId="477E5533" w14:textId="5AFC84E8" w:rsidR="00A97ABA" w:rsidRPr="00EA6CB1" w:rsidRDefault="00BD624F" w:rsidP="00BD624F">
            <w:pPr>
              <w:pStyle w:val="Bullets"/>
              <w:spacing w:line="240" w:lineRule="auto"/>
              <w:ind w:left="57" w:right="57"/>
              <w:rPr>
                <w:sz w:val="26"/>
                <w:szCs w:val="26"/>
                <w:lang w:val="vi-VN"/>
              </w:rPr>
            </w:pPr>
            <w:r w:rsidRPr="00BD624F">
              <w:rPr>
                <w:sz w:val="26"/>
                <w:szCs w:val="26"/>
                <w:lang w:val="vi-VN"/>
              </w:rPr>
              <w:t>Đổi mới, nâng cấp hạ tầng và cơ sở vật chất nhằm nâng cao năng lực ứng dụng công nghệ thông tin trong điều hành, quản lý của Bộ Giáo dục và Đào tạo</w:t>
            </w:r>
          </w:p>
        </w:tc>
      </w:tr>
      <w:tr w:rsidR="00A97ABA" w:rsidRPr="00EA6CB1" w14:paraId="79636B4F"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5020D493" w14:textId="77777777" w:rsidR="00A97ABA" w:rsidRPr="00EA6CB1" w:rsidRDefault="00A97ABA" w:rsidP="00BD624F">
            <w:pPr>
              <w:pStyle w:val="Bullets"/>
              <w:spacing w:line="240"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vAlign w:val="center"/>
          </w:tcPr>
          <w:p w14:paraId="1687F8E0" w14:textId="5B443792" w:rsidR="00A97ABA" w:rsidRPr="00EA6CB1" w:rsidRDefault="00BD624F" w:rsidP="00BD624F">
            <w:pPr>
              <w:pStyle w:val="Bullets"/>
              <w:spacing w:line="240" w:lineRule="auto"/>
              <w:ind w:left="57" w:right="57"/>
              <w:rPr>
                <w:sz w:val="26"/>
                <w:szCs w:val="26"/>
                <w:lang w:val="vi-VN"/>
              </w:rPr>
            </w:pPr>
            <w:r w:rsidRPr="00BD624F">
              <w:rPr>
                <w:sz w:val="26"/>
                <w:szCs w:val="26"/>
                <w:lang w:val="vi-VN"/>
              </w:rPr>
              <w:t>Ban Quản lý các Dự án Bộ Giáo dục và Đào tạo</w:t>
            </w:r>
          </w:p>
        </w:tc>
      </w:tr>
      <w:tr w:rsidR="00A97ABA" w:rsidRPr="00EA6CB1" w14:paraId="11E1B2F1"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618AFE7" w14:textId="77777777" w:rsidR="00A97ABA" w:rsidRPr="00EA6CB1" w:rsidRDefault="00A97ABA" w:rsidP="00BD624F">
            <w:pPr>
              <w:pStyle w:val="Bullets"/>
              <w:spacing w:line="240"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vAlign w:val="center"/>
          </w:tcPr>
          <w:p w14:paraId="2C213B03" w14:textId="49D08743" w:rsidR="00A97ABA" w:rsidRPr="00EA6CB1" w:rsidRDefault="00BD624F" w:rsidP="00BD624F">
            <w:pPr>
              <w:pStyle w:val="Bullets"/>
              <w:spacing w:line="240" w:lineRule="auto"/>
              <w:ind w:left="57" w:right="57"/>
              <w:rPr>
                <w:sz w:val="26"/>
                <w:szCs w:val="26"/>
                <w:lang w:val="vi-VN"/>
              </w:rPr>
            </w:pPr>
            <w:r w:rsidRPr="00BD624F">
              <w:rPr>
                <w:sz w:val="26"/>
                <w:szCs w:val="26"/>
                <w:lang w:val="vi-VN"/>
              </w:rPr>
              <w:t>Số 35 Đại Cồ Việt, Phường Lê Đại Hành, Quận Hai Bà Trưng, Thành phố Hà Nội</w:t>
            </w:r>
          </w:p>
        </w:tc>
      </w:tr>
      <w:tr w:rsidR="00A97ABA" w:rsidRPr="00EA6CB1" w14:paraId="0BCC3EEC"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1A9A7AA8" w14:textId="77777777" w:rsidR="00A97ABA" w:rsidRPr="00EA6CB1" w:rsidRDefault="00A97ABA" w:rsidP="00BD624F">
            <w:pPr>
              <w:pStyle w:val="Bullets"/>
              <w:spacing w:line="240"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vAlign w:val="center"/>
          </w:tcPr>
          <w:p w14:paraId="33602DDD" w14:textId="45531BA1" w:rsidR="00A97ABA" w:rsidRPr="00EA6CB1" w:rsidRDefault="00BD624F" w:rsidP="00BD624F">
            <w:pPr>
              <w:pStyle w:val="Bullets"/>
              <w:spacing w:line="240" w:lineRule="auto"/>
              <w:ind w:left="57" w:right="57"/>
              <w:rPr>
                <w:sz w:val="26"/>
                <w:szCs w:val="26"/>
                <w:lang w:val="vi-VN"/>
              </w:rPr>
            </w:pPr>
            <w:r w:rsidRPr="00BD624F">
              <w:rPr>
                <w:sz w:val="26"/>
                <w:szCs w:val="26"/>
                <w:lang w:val="vi-VN"/>
              </w:rPr>
              <w:t>+8424 71088799</w:t>
            </w:r>
          </w:p>
        </w:tc>
      </w:tr>
      <w:tr w:rsidR="00A97ABA" w:rsidRPr="00EA6CB1" w14:paraId="6C7BAFF3"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359689B9" w14:textId="77777777" w:rsidR="00A97ABA" w:rsidRPr="00EA6CB1" w:rsidRDefault="00A97ABA" w:rsidP="00BD624F">
            <w:pPr>
              <w:pStyle w:val="Bullets"/>
              <w:spacing w:line="240" w:lineRule="auto"/>
              <w:ind w:left="57" w:right="57"/>
              <w:rPr>
                <w:sz w:val="26"/>
                <w:szCs w:val="26"/>
              </w:rPr>
            </w:pPr>
            <w:r w:rsidRPr="00EA6CB1">
              <w:rPr>
                <w:sz w:val="26"/>
                <w:szCs w:val="26"/>
              </w:rPr>
              <w:t>E-mail</w:t>
            </w:r>
          </w:p>
        </w:tc>
        <w:tc>
          <w:tcPr>
            <w:tcW w:w="3142" w:type="pct"/>
            <w:tcBorders>
              <w:top w:val="single" w:sz="2" w:space="0" w:color="auto"/>
              <w:left w:val="single" w:sz="2" w:space="0" w:color="auto"/>
              <w:bottom w:val="single" w:sz="2" w:space="0" w:color="auto"/>
              <w:right w:val="single" w:sz="2" w:space="0" w:color="auto"/>
            </w:tcBorders>
            <w:vAlign w:val="center"/>
          </w:tcPr>
          <w:p w14:paraId="6B2E5B91" w14:textId="77777777" w:rsidR="00A97ABA" w:rsidRPr="00EA6CB1" w:rsidRDefault="00A97ABA" w:rsidP="00BD624F">
            <w:pPr>
              <w:pStyle w:val="Bullets"/>
              <w:spacing w:line="240" w:lineRule="auto"/>
              <w:ind w:left="57" w:right="57"/>
              <w:rPr>
                <w:sz w:val="26"/>
                <w:szCs w:val="26"/>
              </w:rPr>
            </w:pPr>
          </w:p>
        </w:tc>
      </w:tr>
      <w:tr w:rsidR="00A97ABA" w:rsidRPr="00EA6CB1" w14:paraId="5FC7ED4F" w14:textId="77777777" w:rsidTr="0001718B">
        <w:tc>
          <w:tcPr>
            <w:tcW w:w="5000" w:type="pct"/>
            <w:gridSpan w:val="2"/>
            <w:tcBorders>
              <w:top w:val="single" w:sz="2" w:space="0" w:color="auto"/>
              <w:left w:val="single" w:sz="2" w:space="0" w:color="auto"/>
              <w:bottom w:val="single" w:sz="2" w:space="0" w:color="auto"/>
              <w:right w:val="single" w:sz="2" w:space="0" w:color="auto"/>
            </w:tcBorders>
            <w:vAlign w:val="center"/>
          </w:tcPr>
          <w:p w14:paraId="6019FB3B" w14:textId="77777777" w:rsidR="00A97ABA" w:rsidRPr="00EA6CB1" w:rsidRDefault="00A97ABA" w:rsidP="00BD624F">
            <w:pPr>
              <w:pStyle w:val="Bullets"/>
              <w:spacing w:line="240" w:lineRule="auto"/>
              <w:ind w:left="57" w:right="57"/>
              <w:rPr>
                <w:sz w:val="26"/>
                <w:szCs w:val="26"/>
              </w:rPr>
            </w:pPr>
            <w:r w:rsidRPr="00EA6CB1">
              <w:rPr>
                <w:sz w:val="26"/>
                <w:szCs w:val="26"/>
              </w:rPr>
              <w:t>Mô tả tính chất tương tự của hợp đồng theo hồ sơ mời thầu</w:t>
            </w:r>
          </w:p>
        </w:tc>
      </w:tr>
      <w:tr w:rsidR="00A97ABA" w:rsidRPr="00EA6CB1" w14:paraId="3BDBD040"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13E7D89A" w14:textId="77777777" w:rsidR="00A97ABA" w:rsidRPr="00EA6CB1" w:rsidRDefault="00A97ABA" w:rsidP="00BD624F">
            <w:pPr>
              <w:pStyle w:val="Bullets"/>
              <w:spacing w:line="240"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406D4ACF" w14:textId="76663BD3" w:rsidR="00A97ABA" w:rsidRPr="00BD624F" w:rsidRDefault="00BD624F" w:rsidP="00BD624F">
            <w:pPr>
              <w:pStyle w:val="Bullets"/>
              <w:spacing w:line="240" w:lineRule="auto"/>
              <w:ind w:left="57" w:right="57"/>
              <w:rPr>
                <w:sz w:val="26"/>
                <w:szCs w:val="26"/>
                <w:lang w:val="vi-VN"/>
              </w:rPr>
            </w:pPr>
            <w:r>
              <w:rPr>
                <w:sz w:val="26"/>
                <w:szCs w:val="26"/>
                <w:lang w:val="vi-VN"/>
              </w:rPr>
              <w:t>Thiết bị Công nghệ thông tin: Máy chủ, thiết bị mạng lõi, thiết bị mang phân phối, thiết bị quản lý và phát sing wifi, phần mềm thương mại</w:t>
            </w:r>
          </w:p>
        </w:tc>
      </w:tr>
      <w:tr w:rsidR="00A97ABA" w:rsidRPr="00EA6CB1" w14:paraId="610969F5"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7AD0F40C" w14:textId="77777777" w:rsidR="00A97ABA" w:rsidRPr="00EA6CB1" w:rsidRDefault="00A97ABA" w:rsidP="00BD624F">
            <w:pPr>
              <w:pStyle w:val="Bullets"/>
              <w:spacing w:line="240"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3D2F7788" w14:textId="7D16B087" w:rsidR="00A97ABA" w:rsidRPr="00EA6CB1" w:rsidRDefault="00BD624F" w:rsidP="00BD624F">
            <w:pPr>
              <w:pStyle w:val="Bullets"/>
              <w:spacing w:line="240" w:lineRule="auto"/>
              <w:ind w:left="57" w:right="57"/>
              <w:rPr>
                <w:sz w:val="26"/>
                <w:szCs w:val="26"/>
              </w:rPr>
            </w:pPr>
            <w:r w:rsidRPr="00BD624F">
              <w:rPr>
                <w:sz w:val="26"/>
                <w:szCs w:val="26"/>
                <w:lang w:val="vi-VN"/>
              </w:rPr>
              <w:t>27</w:t>
            </w:r>
            <w:r>
              <w:rPr>
                <w:sz w:val="26"/>
                <w:szCs w:val="26"/>
                <w:lang w:val="vi-VN"/>
              </w:rPr>
              <w:t>.</w:t>
            </w:r>
            <w:r w:rsidRPr="00BD624F">
              <w:rPr>
                <w:sz w:val="26"/>
                <w:szCs w:val="26"/>
                <w:lang w:val="vi-VN"/>
              </w:rPr>
              <w:t>584</w:t>
            </w:r>
            <w:r>
              <w:rPr>
                <w:sz w:val="26"/>
                <w:szCs w:val="26"/>
                <w:lang w:val="vi-VN"/>
              </w:rPr>
              <w:t>.</w:t>
            </w:r>
            <w:r w:rsidRPr="00BD624F">
              <w:rPr>
                <w:sz w:val="26"/>
                <w:szCs w:val="26"/>
                <w:lang w:val="vi-VN"/>
              </w:rPr>
              <w:t>238</w:t>
            </w:r>
            <w:r>
              <w:rPr>
                <w:sz w:val="26"/>
                <w:szCs w:val="26"/>
                <w:lang w:val="vi-VN"/>
              </w:rPr>
              <w:t>.</w:t>
            </w:r>
            <w:r w:rsidRPr="00BD624F">
              <w:rPr>
                <w:sz w:val="26"/>
                <w:szCs w:val="26"/>
                <w:lang w:val="vi-VN"/>
              </w:rPr>
              <w:t>330</w:t>
            </w:r>
            <w:r w:rsidR="00F61319" w:rsidRPr="00EA6CB1">
              <w:rPr>
                <w:sz w:val="26"/>
                <w:szCs w:val="26"/>
              </w:rPr>
              <w:t xml:space="preserve"> VNĐ</w:t>
            </w:r>
          </w:p>
        </w:tc>
      </w:tr>
      <w:tr w:rsidR="00A97ABA" w:rsidRPr="00EA6CB1" w14:paraId="6CC76193"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4132B5C5" w14:textId="77777777" w:rsidR="00A97ABA" w:rsidRPr="00EA6CB1" w:rsidRDefault="00A97ABA" w:rsidP="00BD624F">
            <w:pPr>
              <w:pStyle w:val="Bullets"/>
              <w:spacing w:line="240"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51741145" w14:textId="0008980D" w:rsidR="00A97ABA" w:rsidRPr="00EA6CB1" w:rsidRDefault="00CC5E03" w:rsidP="00BD624F">
            <w:pPr>
              <w:pStyle w:val="Bullets"/>
              <w:spacing w:line="240" w:lineRule="auto"/>
              <w:ind w:left="57" w:right="57"/>
              <w:rPr>
                <w:sz w:val="26"/>
                <w:szCs w:val="26"/>
                <w:lang w:val="vi-VN"/>
              </w:rPr>
            </w:pPr>
            <w:r w:rsidRPr="00EA6CB1">
              <w:rPr>
                <w:sz w:val="26"/>
                <w:szCs w:val="26"/>
                <w:lang w:val="vi-VN"/>
              </w:rPr>
              <w:t>Nhà thầu độc lập, thược hiện 100% khối lượng công việc</w:t>
            </w:r>
          </w:p>
        </w:tc>
      </w:tr>
      <w:tr w:rsidR="009D3418" w:rsidRPr="00EA6CB1" w14:paraId="3A674A27" w14:textId="77777777" w:rsidTr="0001718B">
        <w:tc>
          <w:tcPr>
            <w:tcW w:w="1858" w:type="pct"/>
            <w:tcBorders>
              <w:top w:val="single" w:sz="2" w:space="0" w:color="auto"/>
              <w:left w:val="single" w:sz="2" w:space="0" w:color="auto"/>
              <w:bottom w:val="single" w:sz="2" w:space="0" w:color="auto"/>
              <w:right w:val="single" w:sz="2" w:space="0" w:color="auto"/>
            </w:tcBorders>
            <w:vAlign w:val="center"/>
          </w:tcPr>
          <w:p w14:paraId="29A599EB" w14:textId="1EB5053E" w:rsidR="009D3418" w:rsidRPr="00EA6CB1" w:rsidRDefault="009D3418" w:rsidP="00BD624F">
            <w:pPr>
              <w:pStyle w:val="Bullets"/>
              <w:spacing w:line="240" w:lineRule="auto"/>
              <w:ind w:left="57" w:right="57"/>
              <w:rPr>
                <w:sz w:val="26"/>
                <w:szCs w:val="26"/>
              </w:rPr>
            </w:pPr>
            <w:r w:rsidRPr="00EA6CB1">
              <w:rPr>
                <w:sz w:val="26"/>
                <w:szCs w:val="26"/>
              </w:rPr>
              <w:t xml:space="preserve">4. </w:t>
            </w:r>
            <w:r w:rsidR="00306BC8" w:rsidRPr="00EA6CB1">
              <w:rPr>
                <w:sz w:val="26"/>
                <w:szCs w:val="26"/>
              </w:rPr>
              <w:t>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510EA89C" w14:textId="08502D71" w:rsidR="009D3418" w:rsidRPr="00EA6CB1" w:rsidRDefault="007153DA" w:rsidP="00BD624F">
            <w:pPr>
              <w:pStyle w:val="Bullets"/>
              <w:spacing w:line="240" w:lineRule="auto"/>
              <w:ind w:left="57" w:right="57"/>
              <w:rPr>
                <w:sz w:val="26"/>
                <w:szCs w:val="26"/>
              </w:rPr>
            </w:pPr>
            <w:r w:rsidRPr="00EA6CB1">
              <w:rPr>
                <w:sz w:val="26"/>
                <w:szCs w:val="26"/>
              </w:rPr>
              <w:t xml:space="preserve">Cung cấp, triển khai lắp đặt thiết bị </w:t>
            </w:r>
            <w:r w:rsidR="00BD624F">
              <w:rPr>
                <w:sz w:val="26"/>
                <w:szCs w:val="26"/>
                <w:lang w:val="vi-VN"/>
              </w:rPr>
              <w:t>Máy chủ, thiết bị mạng lõi, thiết bị mang phân phối, thiết bị quản lý và phát sing wifi, phần mềm thương mại</w:t>
            </w:r>
            <w:r w:rsidR="00C94E01">
              <w:rPr>
                <w:sz w:val="26"/>
                <w:szCs w:val="26"/>
                <w:lang w:val="vi-VN"/>
              </w:rPr>
              <w:t xml:space="preserve">, </w:t>
            </w:r>
            <w:r w:rsidR="00C94E01" w:rsidRPr="00EA6CB1">
              <w:rPr>
                <w:sz w:val="26"/>
                <w:szCs w:val="26"/>
                <w:lang w:val="vi-VN"/>
              </w:rPr>
              <w:t>có</w:t>
            </w:r>
            <w:r w:rsidR="00C94E01" w:rsidRPr="00EA6CB1">
              <w:rPr>
                <w:sz w:val="26"/>
                <w:szCs w:val="26"/>
              </w:rPr>
              <w:t xml:space="preserve"> tính</w:t>
            </w:r>
            <w:r w:rsidR="00C94E01" w:rsidRPr="00EA6CB1">
              <w:rPr>
                <w:sz w:val="26"/>
                <w:szCs w:val="26"/>
                <w:lang w:val="vi-VN"/>
              </w:rPr>
              <w:t xml:space="preserve"> chất</w:t>
            </w:r>
            <w:r w:rsidR="00C94E01" w:rsidRPr="00EA6CB1">
              <w:rPr>
                <w:sz w:val="26"/>
                <w:szCs w:val="26"/>
              </w:rPr>
              <w:t xml:space="preserve"> tương đương yêu cầu của HSMT.</w:t>
            </w:r>
          </w:p>
        </w:tc>
      </w:tr>
    </w:tbl>
    <w:p w14:paraId="37F7389E" w14:textId="77777777" w:rsidR="00A97ABA" w:rsidRPr="00EA6CB1" w:rsidRDefault="00A97ABA" w:rsidP="00917E9F">
      <w:pPr>
        <w:spacing w:line="336" w:lineRule="auto"/>
        <w:rPr>
          <w:i/>
          <w:sz w:val="26"/>
          <w:szCs w:val="26"/>
          <w:lang w:val="fr-FR"/>
        </w:rPr>
      </w:pPr>
      <w:r w:rsidRPr="00EA6CB1">
        <w:rPr>
          <w:i/>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56"/>
      </w:tblGrid>
      <w:tr w:rsidR="00A4393C" w:rsidRPr="00EA6CB1" w14:paraId="1A1A50A6" w14:textId="77777777" w:rsidTr="00BD624F">
        <w:tc>
          <w:tcPr>
            <w:tcW w:w="4106" w:type="dxa"/>
          </w:tcPr>
          <w:p w14:paraId="50174B95" w14:textId="77777777" w:rsidR="00A4393C" w:rsidRPr="00EA6CB1" w:rsidRDefault="00A4393C" w:rsidP="00917E9F">
            <w:pPr>
              <w:pStyle w:val="Chuky"/>
              <w:spacing w:line="336" w:lineRule="auto"/>
              <w:rPr>
                <w:rFonts w:ascii="Times New Roman" w:hAnsi="Times New Roman"/>
                <w:sz w:val="26"/>
                <w:szCs w:val="26"/>
              </w:rPr>
            </w:pPr>
          </w:p>
        </w:tc>
        <w:tc>
          <w:tcPr>
            <w:tcW w:w="4956" w:type="dxa"/>
          </w:tcPr>
          <w:p w14:paraId="594AED32" w14:textId="20BC613A"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3685A231" w14:textId="125DB153" w:rsidR="00166F80" w:rsidRDefault="00850EA0" w:rsidP="00BD624F">
            <w:pPr>
              <w:pStyle w:val="Chuky"/>
              <w:rPr>
                <w:rFonts w:ascii="Times New Roman" w:hAnsi="Times New Roman"/>
                <w:sz w:val="26"/>
                <w:szCs w:val="26"/>
              </w:rPr>
            </w:pPr>
            <w:r w:rsidRPr="00EA6CB1">
              <w:rPr>
                <w:rFonts w:ascii="Times New Roman" w:hAnsi="Times New Roman"/>
                <w:sz w:val="26"/>
                <w:szCs w:val="26"/>
              </w:rPr>
              <w:t>GIÁM ĐỐC LIÊN DANH</w:t>
            </w:r>
          </w:p>
          <w:p w14:paraId="2F688529" w14:textId="57C93EB9" w:rsidR="00BD624F" w:rsidRDefault="00BD624F" w:rsidP="00BD624F">
            <w:pPr>
              <w:pStyle w:val="Chuky"/>
              <w:rPr>
                <w:rFonts w:ascii="Times New Roman" w:hAnsi="Times New Roman"/>
                <w:sz w:val="26"/>
                <w:szCs w:val="26"/>
              </w:rPr>
            </w:pPr>
          </w:p>
          <w:p w14:paraId="5E782E53" w14:textId="43960E4E" w:rsidR="00BD624F" w:rsidRDefault="00BD624F" w:rsidP="00BD624F">
            <w:pPr>
              <w:pStyle w:val="Chuky"/>
              <w:rPr>
                <w:rFonts w:ascii="Times New Roman" w:hAnsi="Times New Roman"/>
                <w:sz w:val="26"/>
                <w:szCs w:val="26"/>
              </w:rPr>
            </w:pPr>
          </w:p>
          <w:p w14:paraId="6EAF8C3E" w14:textId="77777777" w:rsidR="00BD624F" w:rsidRPr="00BD624F" w:rsidRDefault="00BD624F" w:rsidP="00BD624F">
            <w:pPr>
              <w:pStyle w:val="Chuky"/>
              <w:rPr>
                <w:rFonts w:ascii="Times New Roman" w:hAnsi="Times New Roman"/>
                <w:sz w:val="26"/>
                <w:szCs w:val="26"/>
              </w:rPr>
            </w:pPr>
          </w:p>
          <w:p w14:paraId="3B0DC3B9" w14:textId="3558D303" w:rsidR="000521BB"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9EFF413" w14:textId="4F66C66F" w:rsidR="00A97ABA" w:rsidRPr="00EA6CB1" w:rsidRDefault="00A97ABA" w:rsidP="00917E9F">
      <w:pPr>
        <w:pStyle w:val="Bullets"/>
        <w:spacing w:line="336" w:lineRule="auto"/>
        <w:rPr>
          <w:sz w:val="26"/>
          <w:szCs w:val="26"/>
          <w:lang w:eastAsia="ja-JP"/>
        </w:rPr>
      </w:pPr>
    </w:p>
    <w:p w14:paraId="4C4A0FF8" w14:textId="40F0529D" w:rsidR="007E2DD6" w:rsidRPr="00EA6CB1" w:rsidRDefault="007E2DD6" w:rsidP="00917E9F">
      <w:pPr>
        <w:pStyle w:val="Bullets"/>
        <w:spacing w:line="336" w:lineRule="auto"/>
        <w:rPr>
          <w:sz w:val="26"/>
          <w:szCs w:val="26"/>
          <w:lang w:eastAsia="ja-JP"/>
        </w:rPr>
      </w:pPr>
    </w:p>
    <w:p w14:paraId="70121BBD" w14:textId="6527DF2F" w:rsidR="00CA3136" w:rsidRPr="00EA6CB1" w:rsidRDefault="00CA3136" w:rsidP="0047542F">
      <w:pPr>
        <w:pStyle w:val="Heading3"/>
        <w:numPr>
          <w:ilvl w:val="1"/>
          <w:numId w:val="34"/>
        </w:numPr>
        <w:spacing w:line="336" w:lineRule="auto"/>
        <w:rPr>
          <w:rFonts w:cs="Times New Roman"/>
          <w:sz w:val="26"/>
        </w:rPr>
      </w:pPr>
      <w:bookmarkStart w:id="122" w:name="_Toc50389112"/>
      <w:r w:rsidRPr="00EA6CB1">
        <w:rPr>
          <w:rFonts w:cs="Times New Roman"/>
          <w:sz w:val="26"/>
        </w:rPr>
        <w:t>Hợp đồng tương tự số 2</w:t>
      </w:r>
      <w:r w:rsidR="00537B11" w:rsidRPr="00EA6CB1">
        <w:rPr>
          <w:rFonts w:cs="Times New Roman"/>
          <w:sz w:val="26"/>
          <w:lang w:val="vi-VN"/>
        </w:rPr>
        <w:t xml:space="preserve"> – Đã hoàn thành.</w:t>
      </w:r>
      <w:bookmarkEnd w:id="122"/>
    </w:p>
    <w:p w14:paraId="01BF053E" w14:textId="4454E078" w:rsidR="00CA3136" w:rsidRPr="00EA6CB1" w:rsidRDefault="006421AC" w:rsidP="00917E9F">
      <w:pPr>
        <w:pStyle w:val="Bullets"/>
        <w:spacing w:line="336" w:lineRule="auto"/>
        <w:jc w:val="right"/>
        <w:rPr>
          <w:sz w:val="26"/>
          <w:szCs w:val="26"/>
          <w:lang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CA3136" w:rsidRPr="00EA6CB1" w14:paraId="78EB605A" w14:textId="77777777" w:rsidTr="00BD624F">
        <w:tc>
          <w:tcPr>
            <w:tcW w:w="1014" w:type="pct"/>
          </w:tcPr>
          <w:p w14:paraId="1838DE70"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Tên nhà thầu</w:t>
            </w:r>
          </w:p>
        </w:tc>
        <w:tc>
          <w:tcPr>
            <w:tcW w:w="3986" w:type="pct"/>
          </w:tcPr>
          <w:p w14:paraId="58BA2A08"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 Công ty TNHH máy tính Nét</w:t>
            </w:r>
          </w:p>
        </w:tc>
      </w:tr>
      <w:tr w:rsidR="00CA3136" w:rsidRPr="00EA6CB1" w14:paraId="6AC87CED" w14:textId="77777777" w:rsidTr="00BD624F">
        <w:tc>
          <w:tcPr>
            <w:tcW w:w="1014" w:type="pct"/>
          </w:tcPr>
          <w:p w14:paraId="78DC48AA"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Địa chỉ</w:t>
            </w:r>
          </w:p>
        </w:tc>
        <w:tc>
          <w:tcPr>
            <w:tcW w:w="3986" w:type="pct"/>
          </w:tcPr>
          <w:p w14:paraId="35DC9838"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286D6F1C" w14:textId="77777777" w:rsidR="00CA3136" w:rsidRPr="00EA6CB1" w:rsidRDefault="00CA3136" w:rsidP="00917E9F">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A97ABA" w:rsidRPr="00EA6CB1" w14:paraId="6B7CF617"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712D4F93" w14:textId="77777777" w:rsidR="00A97ABA" w:rsidRPr="00EA6CB1" w:rsidRDefault="00A97ABA" w:rsidP="00141211">
            <w:pPr>
              <w:pStyle w:val="Bullets"/>
              <w:spacing w:line="336" w:lineRule="auto"/>
              <w:ind w:left="57" w:right="57"/>
              <w:rPr>
                <w:sz w:val="26"/>
                <w:szCs w:val="26"/>
              </w:rPr>
            </w:pPr>
            <w:r w:rsidRPr="00EA6CB1">
              <w:rPr>
                <w:sz w:val="26"/>
                <w:szCs w:val="26"/>
              </w:rPr>
              <w:t>Tên và số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7252BF2C" w14:textId="395A182B" w:rsidR="00A97ABA" w:rsidRPr="00C94E01" w:rsidRDefault="00C111E3" w:rsidP="00141211">
            <w:pPr>
              <w:pStyle w:val="Bullets"/>
              <w:spacing w:line="336" w:lineRule="auto"/>
              <w:ind w:left="57" w:right="57"/>
              <w:rPr>
                <w:sz w:val="26"/>
                <w:szCs w:val="26"/>
              </w:rPr>
            </w:pPr>
            <w:r w:rsidRPr="00C111E3">
              <w:rPr>
                <w:sz w:val="26"/>
                <w:szCs w:val="26"/>
              </w:rPr>
              <w:t>28.8/2017/HĐ/ICTU-NETCOM</w:t>
            </w:r>
          </w:p>
        </w:tc>
      </w:tr>
      <w:tr w:rsidR="00A97ABA" w:rsidRPr="00EA6CB1" w14:paraId="6A6F9F82"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33F9BAFB" w14:textId="77777777" w:rsidR="00A97ABA" w:rsidRPr="00EA6CB1" w:rsidRDefault="00A97ABA" w:rsidP="0014121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0E86F4F2" w14:textId="7B577D0C" w:rsidR="00A97ABA" w:rsidRPr="00C94E01" w:rsidRDefault="00C94E01" w:rsidP="00141211">
            <w:pPr>
              <w:pStyle w:val="Bullets"/>
              <w:spacing w:line="336" w:lineRule="auto"/>
              <w:ind w:left="57" w:right="57"/>
              <w:rPr>
                <w:sz w:val="26"/>
                <w:szCs w:val="26"/>
              </w:rPr>
            </w:pPr>
            <w:r w:rsidRPr="00C94E01">
              <w:rPr>
                <w:sz w:val="26"/>
                <w:szCs w:val="26"/>
              </w:rPr>
              <w:t>06</w:t>
            </w:r>
            <w:r w:rsidR="00A97ABA" w:rsidRPr="00EA6CB1">
              <w:rPr>
                <w:sz w:val="26"/>
                <w:szCs w:val="26"/>
              </w:rPr>
              <w:t xml:space="preserve"> tháng </w:t>
            </w:r>
            <w:r w:rsidRPr="00C94E01">
              <w:rPr>
                <w:sz w:val="26"/>
                <w:szCs w:val="26"/>
              </w:rPr>
              <w:t>09</w:t>
            </w:r>
            <w:r w:rsidR="00A97ABA" w:rsidRPr="00EA6CB1">
              <w:rPr>
                <w:sz w:val="26"/>
                <w:szCs w:val="26"/>
              </w:rPr>
              <w:t xml:space="preserve"> năm 201</w:t>
            </w:r>
            <w:r w:rsidR="007C3F2F" w:rsidRPr="00C94E01">
              <w:rPr>
                <w:sz w:val="26"/>
                <w:szCs w:val="26"/>
              </w:rPr>
              <w:t>7</w:t>
            </w:r>
          </w:p>
        </w:tc>
      </w:tr>
      <w:tr w:rsidR="00A97ABA" w:rsidRPr="00EA6CB1" w14:paraId="14929FB5"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574735E3" w14:textId="77777777" w:rsidR="00A97ABA" w:rsidRPr="00EA6CB1" w:rsidRDefault="00A97ABA" w:rsidP="0014121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61EB2260" w14:textId="3CF2F9D7" w:rsidR="00A97ABA" w:rsidRPr="00C94E01" w:rsidRDefault="00C94E01" w:rsidP="00141211">
            <w:pPr>
              <w:pStyle w:val="Bullets"/>
              <w:spacing w:line="336" w:lineRule="auto"/>
              <w:ind w:left="57" w:right="57"/>
              <w:rPr>
                <w:sz w:val="26"/>
                <w:szCs w:val="26"/>
              </w:rPr>
            </w:pPr>
            <w:r w:rsidRPr="00C94E01">
              <w:rPr>
                <w:sz w:val="26"/>
                <w:szCs w:val="26"/>
              </w:rPr>
              <w:t>31</w:t>
            </w:r>
            <w:r w:rsidR="00A97ABA" w:rsidRPr="00EA6CB1">
              <w:rPr>
                <w:sz w:val="26"/>
                <w:szCs w:val="26"/>
              </w:rPr>
              <w:t xml:space="preserve"> tháng </w:t>
            </w:r>
            <w:r w:rsidRPr="00C94E01">
              <w:rPr>
                <w:sz w:val="26"/>
                <w:szCs w:val="26"/>
              </w:rPr>
              <w:t>11</w:t>
            </w:r>
            <w:r w:rsidR="00A97ABA" w:rsidRPr="00EA6CB1">
              <w:rPr>
                <w:sz w:val="26"/>
                <w:szCs w:val="26"/>
              </w:rPr>
              <w:t xml:space="preserve"> năm 201</w:t>
            </w:r>
            <w:r w:rsidRPr="00C94E01">
              <w:rPr>
                <w:sz w:val="26"/>
                <w:szCs w:val="26"/>
              </w:rPr>
              <w:t>7</w:t>
            </w:r>
          </w:p>
        </w:tc>
      </w:tr>
      <w:tr w:rsidR="00A97ABA" w:rsidRPr="00EA6CB1" w14:paraId="1B63BD82" w14:textId="77777777" w:rsidTr="00BD6723">
        <w:tc>
          <w:tcPr>
            <w:tcW w:w="1858" w:type="pct"/>
            <w:tcBorders>
              <w:top w:val="single" w:sz="2" w:space="0" w:color="auto"/>
              <w:left w:val="single" w:sz="2" w:space="0" w:color="auto"/>
              <w:right w:val="single" w:sz="2" w:space="0" w:color="auto"/>
            </w:tcBorders>
            <w:vAlign w:val="center"/>
          </w:tcPr>
          <w:p w14:paraId="5805ACA2" w14:textId="77777777" w:rsidR="00A97ABA" w:rsidRPr="00EA6CB1" w:rsidRDefault="00A97ABA" w:rsidP="00141211">
            <w:pPr>
              <w:pStyle w:val="Bullets"/>
              <w:spacing w:line="336" w:lineRule="auto"/>
              <w:ind w:left="57" w:right="57"/>
              <w:rPr>
                <w:sz w:val="26"/>
                <w:szCs w:val="26"/>
              </w:rPr>
            </w:pPr>
            <w:r w:rsidRPr="00EA6CB1">
              <w:rPr>
                <w:sz w:val="26"/>
                <w:szCs w:val="26"/>
              </w:rPr>
              <w:lastRenderedPageBreak/>
              <w:t>Giá trị hợp đồng</w:t>
            </w:r>
          </w:p>
        </w:tc>
        <w:tc>
          <w:tcPr>
            <w:tcW w:w="3142" w:type="pct"/>
            <w:tcBorders>
              <w:top w:val="single" w:sz="2" w:space="0" w:color="auto"/>
              <w:left w:val="single" w:sz="2" w:space="0" w:color="auto"/>
              <w:right w:val="single" w:sz="2" w:space="0" w:color="auto"/>
            </w:tcBorders>
            <w:vAlign w:val="center"/>
          </w:tcPr>
          <w:p w14:paraId="6CBCA06F" w14:textId="21032B37" w:rsidR="00A97ABA" w:rsidRPr="00EA6CB1" w:rsidRDefault="00C94E01" w:rsidP="00141211">
            <w:pPr>
              <w:pStyle w:val="Bullets"/>
              <w:spacing w:line="336" w:lineRule="auto"/>
              <w:ind w:left="57" w:right="57"/>
              <w:rPr>
                <w:sz w:val="26"/>
                <w:szCs w:val="26"/>
              </w:rPr>
            </w:pPr>
            <w:r w:rsidRPr="00C94E01">
              <w:rPr>
                <w:sz w:val="26"/>
                <w:szCs w:val="26"/>
              </w:rPr>
              <w:t xml:space="preserve">9.261.032.000 </w:t>
            </w:r>
            <w:r w:rsidR="00A97ABA" w:rsidRPr="00EA6CB1">
              <w:rPr>
                <w:sz w:val="26"/>
                <w:szCs w:val="26"/>
              </w:rPr>
              <w:t xml:space="preserve">VNĐ (Bằng chữ: </w:t>
            </w:r>
            <w:r w:rsidRPr="00C94E01">
              <w:rPr>
                <w:sz w:val="26"/>
                <w:szCs w:val="26"/>
              </w:rPr>
              <w:t>Chín tỷ hai trăm sáu mươi mốt triệu không trăm ba mươi hai nghìn đồng</w:t>
            </w:r>
            <w:r w:rsidR="007C3F2F" w:rsidRPr="00C94E01">
              <w:rPr>
                <w:sz w:val="26"/>
                <w:szCs w:val="26"/>
              </w:rPr>
              <w:t xml:space="preserve"> Việt Nam</w:t>
            </w:r>
            <w:r w:rsidR="00A97ABA" w:rsidRPr="00EA6CB1">
              <w:rPr>
                <w:sz w:val="26"/>
                <w:szCs w:val="26"/>
              </w:rPr>
              <w:t>).</w:t>
            </w:r>
          </w:p>
        </w:tc>
      </w:tr>
      <w:tr w:rsidR="00A97ABA" w:rsidRPr="00EA6CB1" w14:paraId="1B6582A7"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5C69EF61" w14:textId="77777777" w:rsidR="00A97ABA" w:rsidRPr="00EA6CB1" w:rsidRDefault="00A97ABA" w:rsidP="0014121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67113D32" w14:textId="10F281A6" w:rsidR="00A97ABA" w:rsidRPr="00C94E01" w:rsidRDefault="00C94E01" w:rsidP="00141211">
            <w:pPr>
              <w:pStyle w:val="Bullets"/>
              <w:spacing w:line="336" w:lineRule="auto"/>
              <w:ind w:left="57" w:right="57"/>
              <w:rPr>
                <w:sz w:val="26"/>
                <w:szCs w:val="26"/>
              </w:rPr>
            </w:pPr>
            <w:r w:rsidRPr="00C94E01">
              <w:rPr>
                <w:sz w:val="26"/>
                <w:szCs w:val="26"/>
              </w:rPr>
              <w:t>Bổ sung, nâng cấp hạ tầng Công nghệ Thông tin trong quản lý đào tạo Trường Đại học Công nghệ Thông tin và Truyền thông – ĐHTN</w:t>
            </w:r>
          </w:p>
        </w:tc>
      </w:tr>
      <w:tr w:rsidR="00A97ABA" w:rsidRPr="00EA6CB1" w14:paraId="54536D14"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20521231" w14:textId="77777777" w:rsidR="00A97ABA" w:rsidRPr="00EA6CB1" w:rsidRDefault="00A97ABA" w:rsidP="0014121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0790AD42" w14:textId="24D22AA0" w:rsidR="00A97ABA" w:rsidRPr="00C94E01" w:rsidRDefault="00C94E01" w:rsidP="00141211">
            <w:pPr>
              <w:pStyle w:val="Bullets"/>
              <w:spacing w:line="336" w:lineRule="auto"/>
              <w:ind w:left="57" w:right="57"/>
              <w:rPr>
                <w:sz w:val="26"/>
                <w:szCs w:val="26"/>
              </w:rPr>
            </w:pPr>
            <w:r w:rsidRPr="00C94E01">
              <w:rPr>
                <w:sz w:val="26"/>
                <w:szCs w:val="26"/>
              </w:rPr>
              <w:t>Trường Đại học Công nghệ Thông tin và Truyền thông – ĐHTN</w:t>
            </w:r>
            <w:r w:rsidR="007C3F2F" w:rsidRPr="00C94E01">
              <w:rPr>
                <w:sz w:val="26"/>
                <w:szCs w:val="26"/>
              </w:rPr>
              <w:t>.</w:t>
            </w:r>
          </w:p>
        </w:tc>
      </w:tr>
      <w:tr w:rsidR="00A97ABA" w:rsidRPr="00EA6CB1" w14:paraId="36DAF4BE" w14:textId="77777777" w:rsidTr="00BD6723">
        <w:tc>
          <w:tcPr>
            <w:tcW w:w="1858" w:type="pct"/>
            <w:tcBorders>
              <w:top w:val="single" w:sz="2" w:space="0" w:color="auto"/>
              <w:left w:val="single" w:sz="2" w:space="0" w:color="auto"/>
              <w:bottom w:val="single" w:sz="2" w:space="0" w:color="auto"/>
              <w:right w:val="single" w:sz="2" w:space="0" w:color="auto"/>
            </w:tcBorders>
          </w:tcPr>
          <w:p w14:paraId="1F8C89A2" w14:textId="77777777" w:rsidR="00A97ABA" w:rsidRPr="00EA6CB1" w:rsidRDefault="00A97ABA" w:rsidP="0014121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6D88DEDF" w14:textId="385ED5B5" w:rsidR="00A97ABA" w:rsidRPr="00C94E01" w:rsidRDefault="00C94E01" w:rsidP="00141211">
            <w:pPr>
              <w:pStyle w:val="Bullets"/>
              <w:spacing w:line="336" w:lineRule="auto"/>
              <w:ind w:left="57" w:right="57"/>
              <w:rPr>
                <w:sz w:val="26"/>
                <w:szCs w:val="26"/>
              </w:rPr>
            </w:pPr>
            <w:r w:rsidRPr="00C94E01">
              <w:rPr>
                <w:sz w:val="26"/>
                <w:szCs w:val="26"/>
              </w:rPr>
              <w:t>Xã Quyết Thắng, Thành phố Thái Nguyên, Tỉnh Thái Nguyên,</w:t>
            </w:r>
            <w:r w:rsidR="007C3F2F" w:rsidRPr="00C94E01">
              <w:rPr>
                <w:sz w:val="26"/>
                <w:szCs w:val="26"/>
              </w:rPr>
              <w:t>Việt Nam.</w:t>
            </w:r>
          </w:p>
        </w:tc>
      </w:tr>
      <w:tr w:rsidR="00A97ABA" w:rsidRPr="00EA6CB1" w14:paraId="5B3BE683" w14:textId="77777777" w:rsidTr="00BD6723">
        <w:tc>
          <w:tcPr>
            <w:tcW w:w="1858" w:type="pct"/>
            <w:tcBorders>
              <w:top w:val="single" w:sz="2" w:space="0" w:color="auto"/>
              <w:left w:val="single" w:sz="2" w:space="0" w:color="auto"/>
              <w:bottom w:val="single" w:sz="2" w:space="0" w:color="auto"/>
              <w:right w:val="single" w:sz="2" w:space="0" w:color="auto"/>
            </w:tcBorders>
          </w:tcPr>
          <w:p w14:paraId="08EBEDE0" w14:textId="77777777" w:rsidR="00A97ABA" w:rsidRPr="00EA6CB1" w:rsidRDefault="00A97ABA" w:rsidP="0014121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E115D79" w14:textId="281F36C0" w:rsidR="00A97ABA" w:rsidRPr="00C94E01" w:rsidRDefault="00C94E01" w:rsidP="00141211">
            <w:pPr>
              <w:pStyle w:val="Bullets"/>
              <w:spacing w:line="336" w:lineRule="auto"/>
              <w:ind w:left="57" w:right="57"/>
              <w:rPr>
                <w:sz w:val="26"/>
                <w:szCs w:val="26"/>
              </w:rPr>
            </w:pPr>
            <w:r w:rsidRPr="00C94E01">
              <w:rPr>
                <w:sz w:val="26"/>
                <w:szCs w:val="26"/>
              </w:rPr>
              <w:t>Fax: 0208 3846254/ 0208 3846237</w:t>
            </w:r>
          </w:p>
        </w:tc>
      </w:tr>
      <w:tr w:rsidR="00A97ABA" w:rsidRPr="00EA6CB1" w14:paraId="4006CFD8" w14:textId="77777777" w:rsidTr="00BD6723">
        <w:tc>
          <w:tcPr>
            <w:tcW w:w="5000" w:type="pct"/>
            <w:gridSpan w:val="2"/>
            <w:tcBorders>
              <w:top w:val="single" w:sz="2" w:space="0" w:color="auto"/>
              <w:left w:val="single" w:sz="2" w:space="0" w:color="auto"/>
              <w:bottom w:val="single" w:sz="2" w:space="0" w:color="auto"/>
              <w:right w:val="single" w:sz="2" w:space="0" w:color="auto"/>
            </w:tcBorders>
            <w:vAlign w:val="center"/>
          </w:tcPr>
          <w:p w14:paraId="24071D96" w14:textId="77777777" w:rsidR="00A97ABA" w:rsidRPr="00EA6CB1" w:rsidRDefault="00A97ABA" w:rsidP="0014121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A97ABA" w:rsidRPr="00EA6CB1" w14:paraId="0AA091C4"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60606ED4"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6E88A14A" w14:textId="7E804801" w:rsidR="00A97ABA" w:rsidRPr="00EA6CB1" w:rsidRDefault="00C94E01" w:rsidP="00141211">
            <w:pPr>
              <w:pStyle w:val="Bullets"/>
              <w:spacing w:line="336" w:lineRule="auto"/>
              <w:ind w:left="57" w:right="57"/>
              <w:rPr>
                <w:sz w:val="26"/>
                <w:szCs w:val="26"/>
                <w:lang w:val="vi-VN"/>
              </w:rPr>
            </w:pPr>
            <w:r>
              <w:rPr>
                <w:sz w:val="26"/>
                <w:szCs w:val="26"/>
                <w:lang w:val="vi-VN"/>
              </w:rPr>
              <w:t>Máy chủ, thiết bị mạng, thiết bị bảo mật, hệ thống mạng LAN nhà C1, hệ thống phát wifi</w:t>
            </w:r>
            <w:r w:rsidR="001C1675" w:rsidRPr="00EA6CB1">
              <w:rPr>
                <w:sz w:val="26"/>
                <w:szCs w:val="26"/>
                <w:lang w:val="vi-VN"/>
              </w:rPr>
              <w:t>.</w:t>
            </w:r>
          </w:p>
        </w:tc>
      </w:tr>
      <w:tr w:rsidR="00A97ABA" w:rsidRPr="00EA6CB1" w14:paraId="2EE599BF"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4D04C5AC"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4B203D89" w14:textId="55E9D85B" w:rsidR="00A97ABA" w:rsidRPr="00EA6CB1" w:rsidRDefault="00C94E01" w:rsidP="00141211">
            <w:pPr>
              <w:pStyle w:val="Bullets"/>
              <w:spacing w:line="336" w:lineRule="auto"/>
              <w:ind w:left="57" w:right="57"/>
              <w:rPr>
                <w:sz w:val="26"/>
                <w:szCs w:val="26"/>
              </w:rPr>
            </w:pPr>
            <w:r w:rsidRPr="00C94E01">
              <w:rPr>
                <w:sz w:val="26"/>
                <w:szCs w:val="26"/>
              </w:rPr>
              <w:t xml:space="preserve">9.261.032.000 </w:t>
            </w:r>
            <w:r w:rsidR="001C1675" w:rsidRPr="00EA6CB1">
              <w:rPr>
                <w:sz w:val="26"/>
                <w:szCs w:val="26"/>
              </w:rPr>
              <w:t xml:space="preserve"> </w:t>
            </w:r>
            <w:r w:rsidR="00A97ABA" w:rsidRPr="00EA6CB1">
              <w:rPr>
                <w:sz w:val="26"/>
                <w:szCs w:val="26"/>
              </w:rPr>
              <w:t xml:space="preserve">VNĐ </w:t>
            </w:r>
          </w:p>
        </w:tc>
      </w:tr>
      <w:tr w:rsidR="00A97ABA" w:rsidRPr="00EA6CB1" w14:paraId="3DBE199B" w14:textId="77777777" w:rsidTr="00BD6723">
        <w:tc>
          <w:tcPr>
            <w:tcW w:w="1858" w:type="pct"/>
            <w:tcBorders>
              <w:top w:val="single" w:sz="2" w:space="0" w:color="auto"/>
              <w:left w:val="single" w:sz="2" w:space="0" w:color="auto"/>
              <w:bottom w:val="single" w:sz="2" w:space="0" w:color="auto"/>
              <w:right w:val="single" w:sz="2" w:space="0" w:color="auto"/>
            </w:tcBorders>
            <w:vAlign w:val="center"/>
          </w:tcPr>
          <w:p w14:paraId="3947FA38" w14:textId="77777777" w:rsidR="00A97ABA" w:rsidRPr="00EA6CB1" w:rsidRDefault="00A97ABA" w:rsidP="00141211">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19571B46" w14:textId="7B7D01F6" w:rsidR="00A97ABA" w:rsidRPr="00EA6CB1" w:rsidRDefault="00CC5E03" w:rsidP="00141211">
            <w:pPr>
              <w:pStyle w:val="Bullets"/>
              <w:spacing w:line="336" w:lineRule="auto"/>
              <w:ind w:left="57" w:right="57"/>
              <w:rPr>
                <w:sz w:val="26"/>
                <w:szCs w:val="26"/>
                <w:lang w:val="vi-VN"/>
              </w:rPr>
            </w:pPr>
            <w:r w:rsidRPr="00EA6CB1">
              <w:rPr>
                <w:sz w:val="26"/>
                <w:szCs w:val="26"/>
                <w:lang w:val="vi-VN"/>
              </w:rPr>
              <w:t>Nhà thầu độc lập, thược hiện 100% khối lượng công việc</w:t>
            </w:r>
          </w:p>
        </w:tc>
      </w:tr>
      <w:tr w:rsidR="003F5057" w:rsidRPr="00EA6CB1" w14:paraId="5EDAAC6B" w14:textId="77777777" w:rsidTr="003F5057">
        <w:tc>
          <w:tcPr>
            <w:tcW w:w="1858" w:type="pct"/>
            <w:tcBorders>
              <w:top w:val="single" w:sz="2" w:space="0" w:color="auto"/>
              <w:left w:val="single" w:sz="2" w:space="0" w:color="auto"/>
              <w:bottom w:val="single" w:sz="2" w:space="0" w:color="auto"/>
              <w:right w:val="single" w:sz="2" w:space="0" w:color="auto"/>
            </w:tcBorders>
            <w:vAlign w:val="center"/>
          </w:tcPr>
          <w:p w14:paraId="00089944" w14:textId="77777777" w:rsidR="003F5057" w:rsidRPr="00EA6CB1" w:rsidRDefault="003F5057" w:rsidP="0001718B">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64EC7894" w14:textId="615D94CE" w:rsidR="003F5057" w:rsidRPr="00EA6CB1" w:rsidRDefault="007153DA" w:rsidP="0001718B">
            <w:pPr>
              <w:pStyle w:val="Bullets"/>
              <w:spacing w:line="336" w:lineRule="auto"/>
              <w:ind w:left="57" w:right="57"/>
              <w:rPr>
                <w:sz w:val="26"/>
                <w:szCs w:val="26"/>
              </w:rPr>
            </w:pPr>
            <w:r w:rsidRPr="00EA6CB1">
              <w:rPr>
                <w:sz w:val="26"/>
                <w:szCs w:val="26"/>
              </w:rPr>
              <w:t xml:space="preserve">Cung cấp </w:t>
            </w:r>
            <w:r w:rsidR="00C94E01">
              <w:rPr>
                <w:sz w:val="26"/>
                <w:szCs w:val="26"/>
                <w:lang w:val="vi-VN"/>
              </w:rPr>
              <w:t>Máy chủ, thiết bị mạng, thiết bị bảo mật, hệ thống mạng LAN nhà C1, hệ thống phát wifi</w:t>
            </w:r>
            <w:r w:rsidR="00CC5E03" w:rsidRPr="00EA6CB1">
              <w:rPr>
                <w:sz w:val="26"/>
                <w:szCs w:val="26"/>
                <w:lang w:val="vi-VN"/>
              </w:rPr>
              <w:t xml:space="preserve"> có</w:t>
            </w:r>
            <w:r w:rsidRPr="00EA6CB1">
              <w:rPr>
                <w:sz w:val="26"/>
                <w:szCs w:val="26"/>
              </w:rPr>
              <w:t xml:space="preserve"> </w:t>
            </w:r>
            <w:r w:rsidR="00CC5E03" w:rsidRPr="00EA6CB1">
              <w:rPr>
                <w:sz w:val="26"/>
                <w:szCs w:val="26"/>
              </w:rPr>
              <w:t>tính</w:t>
            </w:r>
            <w:r w:rsidR="00CC5E03" w:rsidRPr="00EA6CB1">
              <w:rPr>
                <w:sz w:val="26"/>
                <w:szCs w:val="26"/>
                <w:lang w:val="vi-VN"/>
              </w:rPr>
              <w:t xml:space="preserve"> chất</w:t>
            </w:r>
            <w:r w:rsidRPr="00EA6CB1">
              <w:rPr>
                <w:sz w:val="26"/>
                <w:szCs w:val="26"/>
              </w:rPr>
              <w:t xml:space="preserve"> tương đương yêu cầu của HSMT.</w:t>
            </w:r>
            <w:r w:rsidR="003E5280" w:rsidRPr="00EA6CB1">
              <w:rPr>
                <w:sz w:val="26"/>
                <w:szCs w:val="26"/>
              </w:rPr>
              <w:t xml:space="preserve"> </w:t>
            </w:r>
          </w:p>
        </w:tc>
      </w:tr>
    </w:tbl>
    <w:p w14:paraId="40E92C98" w14:textId="263D59B0" w:rsidR="00A97ABA" w:rsidRPr="00EA6CB1" w:rsidRDefault="00A97ABA" w:rsidP="00917E9F">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53"/>
      </w:tblGrid>
      <w:tr w:rsidR="00A97ABA" w:rsidRPr="00EA6CB1" w14:paraId="3A7F7410" w14:textId="77777777" w:rsidTr="0063459E">
        <w:tc>
          <w:tcPr>
            <w:tcW w:w="4519" w:type="dxa"/>
          </w:tcPr>
          <w:p w14:paraId="4C60A287" w14:textId="77777777" w:rsidR="00A97ABA" w:rsidRPr="00EA6CB1" w:rsidRDefault="00A97ABA" w:rsidP="00917E9F">
            <w:pPr>
              <w:pStyle w:val="Chuky"/>
              <w:spacing w:line="336" w:lineRule="auto"/>
              <w:rPr>
                <w:rFonts w:ascii="Times New Roman" w:hAnsi="Times New Roman"/>
                <w:sz w:val="26"/>
                <w:szCs w:val="26"/>
              </w:rPr>
            </w:pPr>
          </w:p>
        </w:tc>
        <w:tc>
          <w:tcPr>
            <w:tcW w:w="4553" w:type="dxa"/>
          </w:tcPr>
          <w:p w14:paraId="4954BC19" w14:textId="77777777" w:rsidR="00B93075" w:rsidRPr="00EA6CB1" w:rsidRDefault="00B93075" w:rsidP="00917E9F">
            <w:pPr>
              <w:pStyle w:val="Chuky"/>
              <w:rPr>
                <w:rFonts w:ascii="Times New Roman" w:hAnsi="Times New Roman"/>
                <w:sz w:val="26"/>
                <w:szCs w:val="26"/>
              </w:rPr>
            </w:pPr>
          </w:p>
          <w:p w14:paraId="2A6268BF" w14:textId="47AB6DD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C592BA6" w14:textId="3013D6BC"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3EC44FD" w14:textId="2715B4D1"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A1F74E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63D49756" w14:textId="77777777" w:rsidR="00166F80" w:rsidRPr="00EA6CB1" w:rsidRDefault="00166F80" w:rsidP="00166F80">
            <w:pPr>
              <w:pStyle w:val="Chuky"/>
              <w:rPr>
                <w:rFonts w:ascii="Times New Roman" w:hAnsi="Times New Roman"/>
                <w:sz w:val="26"/>
                <w:szCs w:val="26"/>
              </w:rPr>
            </w:pPr>
          </w:p>
          <w:p w14:paraId="6DBE9AC7" w14:textId="77777777" w:rsidR="00166F80" w:rsidRPr="00EA6CB1" w:rsidRDefault="00166F80" w:rsidP="00166F80">
            <w:pPr>
              <w:pStyle w:val="Chuky"/>
              <w:rPr>
                <w:rFonts w:ascii="Times New Roman" w:hAnsi="Times New Roman"/>
                <w:sz w:val="26"/>
                <w:szCs w:val="26"/>
              </w:rPr>
            </w:pPr>
          </w:p>
          <w:p w14:paraId="4444AAA5" w14:textId="77777777" w:rsidR="00166F80" w:rsidRPr="00EA6CB1" w:rsidRDefault="00166F80" w:rsidP="00166F80">
            <w:pPr>
              <w:pStyle w:val="Chuky"/>
              <w:rPr>
                <w:rFonts w:ascii="Times New Roman" w:hAnsi="Times New Roman"/>
                <w:sz w:val="26"/>
                <w:szCs w:val="26"/>
              </w:rPr>
            </w:pPr>
          </w:p>
          <w:p w14:paraId="19535A94" w14:textId="77777777" w:rsidR="00166F80" w:rsidRPr="00EA6CB1" w:rsidRDefault="00166F80" w:rsidP="00166F80">
            <w:pPr>
              <w:pStyle w:val="Chuky"/>
              <w:rPr>
                <w:rFonts w:ascii="Times New Roman" w:hAnsi="Times New Roman"/>
                <w:sz w:val="26"/>
                <w:szCs w:val="26"/>
              </w:rPr>
            </w:pPr>
          </w:p>
          <w:p w14:paraId="4FA2FAE1" w14:textId="49F77879" w:rsidR="00A97ABA"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7102D1CB" w14:textId="47E506E6" w:rsidR="0063459E" w:rsidRPr="00EA6CB1" w:rsidRDefault="0063459E" w:rsidP="0063459E">
      <w:pPr>
        <w:rPr>
          <w:sz w:val="26"/>
          <w:szCs w:val="26"/>
          <w:lang w:eastAsia="ja-JP"/>
        </w:rPr>
      </w:pPr>
    </w:p>
    <w:p w14:paraId="38468550" w14:textId="04752D27" w:rsidR="00194232" w:rsidRPr="00EA6CB1" w:rsidRDefault="00194232" w:rsidP="0063459E">
      <w:pPr>
        <w:rPr>
          <w:sz w:val="26"/>
          <w:szCs w:val="26"/>
          <w:lang w:eastAsia="ja-JP"/>
        </w:rPr>
      </w:pPr>
    </w:p>
    <w:p w14:paraId="1E51D18A" w14:textId="77777777" w:rsidR="00194232" w:rsidRPr="00EA6CB1" w:rsidRDefault="00194232" w:rsidP="0063459E">
      <w:pPr>
        <w:rPr>
          <w:sz w:val="26"/>
          <w:szCs w:val="26"/>
          <w:lang w:eastAsia="ja-JP"/>
        </w:rPr>
      </w:pPr>
    </w:p>
    <w:p w14:paraId="10BAE763" w14:textId="56304777" w:rsidR="00484A1F" w:rsidRPr="00EA6CB1" w:rsidRDefault="0063459E" w:rsidP="0047542F">
      <w:pPr>
        <w:pStyle w:val="Heading3"/>
        <w:numPr>
          <w:ilvl w:val="1"/>
          <w:numId w:val="34"/>
        </w:numPr>
        <w:spacing w:line="336" w:lineRule="auto"/>
        <w:rPr>
          <w:rFonts w:cs="Times New Roman"/>
          <w:sz w:val="26"/>
        </w:rPr>
      </w:pPr>
      <w:bookmarkStart w:id="123" w:name="_Toc50389113"/>
      <w:r w:rsidRPr="00EA6CB1">
        <w:rPr>
          <w:rFonts w:cs="Times New Roman"/>
          <w:sz w:val="26"/>
        </w:rPr>
        <w:t xml:space="preserve">Hợp đồng tương tự số </w:t>
      </w:r>
      <w:r w:rsidR="00C94E01">
        <w:rPr>
          <w:rFonts w:cs="Times New Roman"/>
          <w:sz w:val="26"/>
          <w:lang w:val="vi-VN"/>
        </w:rPr>
        <w:t>3</w:t>
      </w:r>
      <w:r w:rsidR="00537B11" w:rsidRPr="00EA6CB1">
        <w:rPr>
          <w:rFonts w:cs="Times New Roman"/>
          <w:sz w:val="26"/>
          <w:lang w:val="vi-VN"/>
        </w:rPr>
        <w:t xml:space="preserve"> - Đã hoàn thành.</w:t>
      </w:r>
      <w:bookmarkEnd w:id="123"/>
    </w:p>
    <w:p w14:paraId="2F863A1B" w14:textId="77718653" w:rsidR="0063459E" w:rsidRPr="00EA6CB1" w:rsidRDefault="006421AC" w:rsidP="0063459E">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34"/>
      </w:tblGrid>
      <w:tr w:rsidR="0063459E" w:rsidRPr="00EA6CB1" w14:paraId="729A4E89" w14:textId="77777777" w:rsidTr="00C94E01">
        <w:tc>
          <w:tcPr>
            <w:tcW w:w="1013" w:type="pct"/>
          </w:tcPr>
          <w:p w14:paraId="4B6FF76C"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Tên nhà thầu</w:t>
            </w:r>
          </w:p>
        </w:tc>
        <w:tc>
          <w:tcPr>
            <w:tcW w:w="3987" w:type="pct"/>
          </w:tcPr>
          <w:p w14:paraId="2173CD5E"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 Công ty TNHH máy tính Nét</w:t>
            </w:r>
          </w:p>
        </w:tc>
      </w:tr>
      <w:tr w:rsidR="0063459E" w:rsidRPr="00EA6CB1" w14:paraId="0D8638D7" w14:textId="77777777" w:rsidTr="00C94E01">
        <w:tc>
          <w:tcPr>
            <w:tcW w:w="1013" w:type="pct"/>
          </w:tcPr>
          <w:p w14:paraId="24C3D13C"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Địa chỉ</w:t>
            </w:r>
          </w:p>
        </w:tc>
        <w:tc>
          <w:tcPr>
            <w:tcW w:w="3987" w:type="pct"/>
          </w:tcPr>
          <w:p w14:paraId="073EC131" w14:textId="77777777" w:rsidR="0063459E" w:rsidRPr="00EA6CB1" w:rsidRDefault="0063459E"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713F40E2" w14:textId="77777777" w:rsidR="0063459E" w:rsidRPr="00EA6CB1" w:rsidRDefault="0063459E" w:rsidP="0063459E">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63459E" w:rsidRPr="00EA6CB1" w14:paraId="324F6DF4"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22A90175" w14:textId="77777777" w:rsidR="0063459E" w:rsidRPr="00EA6CB1" w:rsidRDefault="0063459E" w:rsidP="00D6784F">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48A9B9F3" w14:textId="53A54260" w:rsidR="0063459E" w:rsidRPr="00EA6CB1" w:rsidRDefault="00F52FC6" w:rsidP="00D6784F">
            <w:pPr>
              <w:pStyle w:val="Bullets"/>
              <w:spacing w:line="336" w:lineRule="auto"/>
              <w:ind w:left="57" w:right="57"/>
              <w:rPr>
                <w:sz w:val="26"/>
                <w:szCs w:val="26"/>
                <w:lang w:val="vi-VN"/>
              </w:rPr>
            </w:pPr>
            <w:r w:rsidRPr="00F52FC6">
              <w:rPr>
                <w:sz w:val="26"/>
                <w:szCs w:val="26"/>
              </w:rPr>
              <w:t>18.9/2017/HĐ/NUCE-NETCOM</w:t>
            </w:r>
          </w:p>
        </w:tc>
      </w:tr>
      <w:tr w:rsidR="0063459E" w:rsidRPr="00EA6CB1" w14:paraId="38A95AFA"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2C39F8D7" w14:textId="77777777" w:rsidR="0063459E" w:rsidRPr="00EA6CB1" w:rsidRDefault="0063459E" w:rsidP="00D6784F">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470C29B8" w14:textId="0177BEED" w:rsidR="0063459E" w:rsidRPr="00F52FC6" w:rsidRDefault="0063459E" w:rsidP="00D6784F">
            <w:pPr>
              <w:pStyle w:val="Bullets"/>
              <w:spacing w:line="336" w:lineRule="auto"/>
              <w:ind w:left="57" w:right="57"/>
              <w:rPr>
                <w:sz w:val="26"/>
                <w:szCs w:val="26"/>
                <w:lang w:val="vi-VN"/>
              </w:rPr>
            </w:pPr>
            <w:r w:rsidRPr="00EA6CB1">
              <w:rPr>
                <w:sz w:val="26"/>
                <w:szCs w:val="26"/>
                <w:lang w:val="vi-VN"/>
              </w:rPr>
              <w:t>1</w:t>
            </w:r>
            <w:r w:rsidR="00F52FC6">
              <w:rPr>
                <w:sz w:val="26"/>
                <w:szCs w:val="26"/>
                <w:lang w:val="vi-VN"/>
              </w:rPr>
              <w:t>8</w:t>
            </w:r>
            <w:r w:rsidRPr="00EA6CB1">
              <w:rPr>
                <w:sz w:val="26"/>
                <w:szCs w:val="26"/>
              </w:rPr>
              <w:t xml:space="preserve"> tháng </w:t>
            </w:r>
            <w:r w:rsidR="00F52FC6">
              <w:rPr>
                <w:sz w:val="26"/>
                <w:szCs w:val="26"/>
                <w:lang w:val="vi-VN"/>
              </w:rPr>
              <w:t>9</w:t>
            </w:r>
            <w:r w:rsidRPr="00EA6CB1">
              <w:rPr>
                <w:sz w:val="26"/>
                <w:szCs w:val="26"/>
              </w:rPr>
              <w:t xml:space="preserve"> năm 201</w:t>
            </w:r>
            <w:r w:rsidR="00F52FC6">
              <w:rPr>
                <w:sz w:val="26"/>
                <w:szCs w:val="26"/>
                <w:lang w:val="vi-VN"/>
              </w:rPr>
              <w:t>7</w:t>
            </w:r>
          </w:p>
        </w:tc>
      </w:tr>
      <w:tr w:rsidR="0063459E" w:rsidRPr="00EA6CB1" w14:paraId="59806529"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5413E835" w14:textId="77777777" w:rsidR="0063459E" w:rsidRPr="00EA6CB1" w:rsidRDefault="0063459E" w:rsidP="00D6784F">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1AC02CB9" w14:textId="3473538A" w:rsidR="0063459E" w:rsidRPr="00EA6CB1" w:rsidRDefault="00F52FC6" w:rsidP="00D6784F">
            <w:pPr>
              <w:pStyle w:val="Bullets"/>
              <w:spacing w:line="336" w:lineRule="auto"/>
              <w:ind w:left="57" w:right="57"/>
              <w:rPr>
                <w:sz w:val="26"/>
                <w:szCs w:val="26"/>
                <w:lang w:val="vi-VN"/>
              </w:rPr>
            </w:pPr>
            <w:r>
              <w:rPr>
                <w:sz w:val="26"/>
                <w:szCs w:val="26"/>
                <w:lang w:val="vi-VN"/>
              </w:rPr>
              <w:t>28</w:t>
            </w:r>
            <w:r w:rsidR="0063459E" w:rsidRPr="00EA6CB1">
              <w:rPr>
                <w:sz w:val="26"/>
                <w:szCs w:val="26"/>
              </w:rPr>
              <w:t xml:space="preserve"> tháng </w:t>
            </w:r>
            <w:r>
              <w:rPr>
                <w:sz w:val="26"/>
                <w:szCs w:val="26"/>
                <w:lang w:val="vi-VN"/>
              </w:rPr>
              <w:t>12</w:t>
            </w:r>
            <w:r w:rsidR="0063459E" w:rsidRPr="00EA6CB1">
              <w:rPr>
                <w:sz w:val="26"/>
                <w:szCs w:val="26"/>
              </w:rPr>
              <w:t xml:space="preserve"> năm 201</w:t>
            </w:r>
            <w:r w:rsidR="0063459E" w:rsidRPr="00EA6CB1">
              <w:rPr>
                <w:sz w:val="26"/>
                <w:szCs w:val="26"/>
                <w:lang w:val="vi-VN"/>
              </w:rPr>
              <w:t>7</w:t>
            </w:r>
          </w:p>
        </w:tc>
      </w:tr>
      <w:tr w:rsidR="0063459E" w:rsidRPr="00EA6CB1" w14:paraId="48B2457D" w14:textId="77777777" w:rsidTr="007153DA">
        <w:tc>
          <w:tcPr>
            <w:tcW w:w="1858" w:type="pct"/>
            <w:tcBorders>
              <w:top w:val="single" w:sz="2" w:space="0" w:color="auto"/>
              <w:left w:val="single" w:sz="2" w:space="0" w:color="auto"/>
              <w:right w:val="single" w:sz="2" w:space="0" w:color="auto"/>
            </w:tcBorders>
            <w:vAlign w:val="center"/>
          </w:tcPr>
          <w:p w14:paraId="2DB5B953" w14:textId="77777777" w:rsidR="0063459E" w:rsidRPr="00EA6CB1" w:rsidRDefault="0063459E" w:rsidP="00D6784F">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2F93806B" w14:textId="3DD16BFB" w:rsidR="0063459E" w:rsidRPr="00EA6CB1" w:rsidRDefault="00F52FC6" w:rsidP="00D6784F">
            <w:pPr>
              <w:pStyle w:val="Bullets"/>
              <w:spacing w:line="336" w:lineRule="auto"/>
              <w:ind w:left="57" w:right="57"/>
              <w:rPr>
                <w:sz w:val="26"/>
                <w:szCs w:val="26"/>
              </w:rPr>
            </w:pPr>
            <w:r w:rsidRPr="00F52FC6">
              <w:rPr>
                <w:sz w:val="26"/>
                <w:szCs w:val="26"/>
              </w:rPr>
              <w:t>8.977.927.500</w:t>
            </w:r>
            <w:r w:rsidR="0063459E" w:rsidRPr="00EA6CB1">
              <w:rPr>
                <w:sz w:val="26"/>
                <w:szCs w:val="26"/>
              </w:rPr>
              <w:t xml:space="preserve"> VNĐ (Bằng chữ: </w:t>
            </w:r>
            <w:r w:rsidRPr="00F52FC6">
              <w:rPr>
                <w:sz w:val="26"/>
                <w:szCs w:val="26"/>
              </w:rPr>
              <w:t>Tám tỷ, chín trăm bảy mươi bảy triệu, chín trăm hai mươi bảy ngàn năm trăm đồng</w:t>
            </w:r>
            <w:r w:rsidR="0063459E" w:rsidRPr="00EA6CB1">
              <w:rPr>
                <w:sz w:val="26"/>
                <w:szCs w:val="26"/>
              </w:rPr>
              <w:t>).</w:t>
            </w:r>
          </w:p>
        </w:tc>
      </w:tr>
      <w:tr w:rsidR="0063459E" w:rsidRPr="00EA6CB1" w14:paraId="7C872A26"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7A20A439" w14:textId="77777777" w:rsidR="0063459E" w:rsidRPr="00EA6CB1" w:rsidRDefault="0063459E" w:rsidP="00D6784F">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51491A6A" w14:textId="24DE90C8" w:rsidR="0063459E" w:rsidRPr="00EA6CB1" w:rsidRDefault="00F52FC6" w:rsidP="00D6784F">
            <w:pPr>
              <w:pStyle w:val="Bullets"/>
              <w:spacing w:line="336" w:lineRule="auto"/>
              <w:ind w:left="57" w:right="57"/>
              <w:rPr>
                <w:sz w:val="26"/>
                <w:szCs w:val="26"/>
              </w:rPr>
            </w:pPr>
            <w:r w:rsidRPr="008E403D">
              <w:rPr>
                <w:spacing w:val="-8"/>
                <w:sz w:val="26"/>
                <w:szCs w:val="26"/>
                <w:lang w:val="vi-VN"/>
              </w:rPr>
              <w:t>Đầu tư nâng cấp hạ tầng thông tin Trường Đại học Xây dựng</w:t>
            </w:r>
          </w:p>
        </w:tc>
      </w:tr>
      <w:tr w:rsidR="0063459E" w:rsidRPr="00EA6CB1" w14:paraId="07B5DFBB"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868E53E" w14:textId="77777777" w:rsidR="0063459E" w:rsidRPr="00EA6CB1" w:rsidRDefault="0063459E" w:rsidP="00D6784F">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1B2F7C07" w14:textId="19DA1231" w:rsidR="0063459E" w:rsidRPr="00EA6CB1" w:rsidRDefault="00F52FC6" w:rsidP="00D6784F">
            <w:pPr>
              <w:pStyle w:val="Bullets"/>
              <w:spacing w:line="336" w:lineRule="auto"/>
              <w:ind w:left="57" w:right="57"/>
              <w:rPr>
                <w:sz w:val="26"/>
                <w:szCs w:val="26"/>
                <w:lang w:val="vi-VN"/>
              </w:rPr>
            </w:pPr>
            <w:r w:rsidRPr="008E403D">
              <w:rPr>
                <w:spacing w:val="-8"/>
                <w:sz w:val="26"/>
                <w:szCs w:val="26"/>
                <w:lang w:val="vi-VN"/>
              </w:rPr>
              <w:t>Trường Đại học Xây dựng</w:t>
            </w:r>
            <w:r>
              <w:rPr>
                <w:spacing w:val="-8"/>
                <w:sz w:val="26"/>
                <w:szCs w:val="26"/>
                <w:lang w:val="vi-VN"/>
              </w:rPr>
              <w:t>.</w:t>
            </w:r>
          </w:p>
        </w:tc>
      </w:tr>
      <w:tr w:rsidR="0063459E" w:rsidRPr="00EA6CB1" w14:paraId="4BA38506" w14:textId="77777777" w:rsidTr="007153DA">
        <w:tc>
          <w:tcPr>
            <w:tcW w:w="1858" w:type="pct"/>
            <w:tcBorders>
              <w:top w:val="single" w:sz="2" w:space="0" w:color="auto"/>
              <w:left w:val="single" w:sz="2" w:space="0" w:color="auto"/>
              <w:bottom w:val="single" w:sz="2" w:space="0" w:color="auto"/>
              <w:right w:val="single" w:sz="2" w:space="0" w:color="auto"/>
            </w:tcBorders>
          </w:tcPr>
          <w:p w14:paraId="6754AB79" w14:textId="77777777" w:rsidR="0063459E" w:rsidRPr="00EA6CB1" w:rsidRDefault="0063459E" w:rsidP="00D6784F">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3643370C" w14:textId="398E67D3" w:rsidR="0063459E" w:rsidRPr="00EA6CB1" w:rsidRDefault="00F52FC6" w:rsidP="00D6784F">
            <w:pPr>
              <w:pStyle w:val="Bullets"/>
              <w:spacing w:line="336" w:lineRule="auto"/>
              <w:ind w:left="57" w:right="57"/>
              <w:rPr>
                <w:sz w:val="26"/>
                <w:szCs w:val="26"/>
                <w:lang w:val="vi-VN"/>
              </w:rPr>
            </w:pPr>
            <w:r w:rsidRPr="008E403D">
              <w:rPr>
                <w:iCs/>
                <w:spacing w:val="-14"/>
                <w:sz w:val="26"/>
                <w:szCs w:val="26"/>
                <w:lang w:val="it-IT"/>
              </w:rPr>
              <w:t>Số 55, đường Giải Phóng, Phường Đồng Tâm, Quận hai Bà Trưng, T.p Hà Nội</w:t>
            </w:r>
          </w:p>
        </w:tc>
      </w:tr>
      <w:tr w:rsidR="0063459E" w:rsidRPr="00EA6CB1" w14:paraId="0F426D5C" w14:textId="77777777" w:rsidTr="007153DA">
        <w:tc>
          <w:tcPr>
            <w:tcW w:w="1858" w:type="pct"/>
            <w:tcBorders>
              <w:top w:val="single" w:sz="2" w:space="0" w:color="auto"/>
              <w:left w:val="single" w:sz="2" w:space="0" w:color="auto"/>
              <w:bottom w:val="single" w:sz="2" w:space="0" w:color="auto"/>
              <w:right w:val="single" w:sz="2" w:space="0" w:color="auto"/>
            </w:tcBorders>
          </w:tcPr>
          <w:p w14:paraId="5B3323D3" w14:textId="77777777" w:rsidR="0063459E" w:rsidRPr="00EA6CB1" w:rsidRDefault="0063459E" w:rsidP="00D6784F">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3F23E07" w14:textId="405E390E" w:rsidR="0063459E" w:rsidRPr="00EA6CB1" w:rsidRDefault="00F52FC6" w:rsidP="00D6784F">
            <w:pPr>
              <w:pStyle w:val="Bullets"/>
              <w:spacing w:line="336" w:lineRule="auto"/>
              <w:ind w:left="57" w:right="57"/>
              <w:rPr>
                <w:sz w:val="26"/>
                <w:szCs w:val="26"/>
                <w:lang w:val="vi-VN"/>
              </w:rPr>
            </w:pPr>
            <w:r>
              <w:rPr>
                <w:sz w:val="26"/>
                <w:szCs w:val="26"/>
                <w:lang w:val="vi-VN"/>
              </w:rPr>
              <w:t>0</w:t>
            </w:r>
            <w:r>
              <w:rPr>
                <w:sz w:val="26"/>
                <w:szCs w:val="26"/>
              </w:rPr>
              <w:t>24</w:t>
            </w:r>
            <w:r w:rsidRPr="008E403D">
              <w:rPr>
                <w:sz w:val="26"/>
                <w:szCs w:val="26"/>
                <w:lang w:val="vi-VN"/>
              </w:rPr>
              <w:t>3</w:t>
            </w:r>
            <w:r>
              <w:rPr>
                <w:sz w:val="26"/>
                <w:szCs w:val="26"/>
              </w:rPr>
              <w:t xml:space="preserve"> </w:t>
            </w:r>
            <w:r w:rsidRPr="008E403D">
              <w:rPr>
                <w:sz w:val="26"/>
                <w:szCs w:val="26"/>
                <w:lang w:val="vi-VN"/>
              </w:rPr>
              <w:t>8695 475</w:t>
            </w:r>
          </w:p>
        </w:tc>
      </w:tr>
      <w:tr w:rsidR="0063459E" w:rsidRPr="00EA6CB1" w14:paraId="3BB16066" w14:textId="77777777" w:rsidTr="007153DA">
        <w:tc>
          <w:tcPr>
            <w:tcW w:w="5000" w:type="pct"/>
            <w:gridSpan w:val="2"/>
            <w:tcBorders>
              <w:top w:val="single" w:sz="2" w:space="0" w:color="auto"/>
              <w:left w:val="single" w:sz="2" w:space="0" w:color="auto"/>
              <w:bottom w:val="single" w:sz="2" w:space="0" w:color="auto"/>
              <w:right w:val="single" w:sz="2" w:space="0" w:color="auto"/>
            </w:tcBorders>
          </w:tcPr>
          <w:p w14:paraId="026A1B99" w14:textId="77777777" w:rsidR="0063459E" w:rsidRPr="00EA6CB1" w:rsidRDefault="0063459E" w:rsidP="00D6784F">
            <w:pPr>
              <w:pStyle w:val="Bullets"/>
              <w:spacing w:line="336" w:lineRule="auto"/>
              <w:ind w:left="57" w:right="57"/>
              <w:rPr>
                <w:sz w:val="26"/>
                <w:szCs w:val="26"/>
              </w:rPr>
            </w:pPr>
            <w:r w:rsidRPr="00EA6CB1">
              <w:rPr>
                <w:sz w:val="26"/>
                <w:szCs w:val="26"/>
              </w:rPr>
              <w:t>E-mail</w:t>
            </w:r>
          </w:p>
        </w:tc>
      </w:tr>
      <w:tr w:rsidR="005701C3" w:rsidRPr="00EA6CB1" w14:paraId="02B221D1" w14:textId="77777777" w:rsidTr="007153DA">
        <w:tc>
          <w:tcPr>
            <w:tcW w:w="5000" w:type="pct"/>
            <w:gridSpan w:val="2"/>
            <w:tcBorders>
              <w:top w:val="single" w:sz="2" w:space="0" w:color="auto"/>
              <w:left w:val="single" w:sz="2" w:space="0" w:color="auto"/>
              <w:bottom w:val="single" w:sz="2" w:space="0" w:color="auto"/>
              <w:right w:val="single" w:sz="2" w:space="0" w:color="auto"/>
            </w:tcBorders>
            <w:vAlign w:val="center"/>
          </w:tcPr>
          <w:p w14:paraId="12953F82" w14:textId="6E8BA520" w:rsidR="005701C3" w:rsidRPr="00EA6CB1" w:rsidRDefault="005701C3" w:rsidP="00391635">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5701C3" w:rsidRPr="00EA6CB1" w14:paraId="4DEFA6B4"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06C7FC43" w14:textId="77777777" w:rsidR="005701C3" w:rsidRPr="00EA6CB1" w:rsidRDefault="005701C3" w:rsidP="005701C3">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412545B2" w14:textId="532603C2" w:rsidR="005701C3" w:rsidRPr="00806811" w:rsidRDefault="00806811" w:rsidP="005701C3">
            <w:pPr>
              <w:pStyle w:val="Bullets"/>
              <w:spacing w:line="336" w:lineRule="auto"/>
              <w:ind w:left="57" w:right="57"/>
              <w:rPr>
                <w:sz w:val="26"/>
                <w:szCs w:val="26"/>
                <w:lang w:val="vi-VN"/>
              </w:rPr>
            </w:pPr>
            <w:r>
              <w:rPr>
                <w:sz w:val="26"/>
                <w:szCs w:val="26"/>
                <w:lang w:val="vi-VN"/>
              </w:rPr>
              <w:t>Cung cấp thiết bị, vật tư thi công hạ tầng phòng máy chủ, hệ thống mạng LAN nhà A1, hệ thống cáp quang nối toàn bộ các toàn nhà của Đại học Xây dựng, hệ thống phát wifi toàn trường.</w:t>
            </w:r>
          </w:p>
        </w:tc>
      </w:tr>
      <w:tr w:rsidR="005701C3" w:rsidRPr="00EA6CB1" w14:paraId="194AA08D"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7DDB2B44" w14:textId="77777777" w:rsidR="005701C3" w:rsidRPr="00EA6CB1" w:rsidRDefault="005701C3" w:rsidP="005701C3">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5C17D4C6" w14:textId="774B86E1" w:rsidR="005701C3" w:rsidRPr="00EA6CB1" w:rsidRDefault="00806811" w:rsidP="005701C3">
            <w:pPr>
              <w:pStyle w:val="Bullets"/>
              <w:spacing w:line="336" w:lineRule="auto"/>
              <w:ind w:left="57" w:right="57"/>
              <w:rPr>
                <w:sz w:val="26"/>
                <w:szCs w:val="26"/>
              </w:rPr>
            </w:pPr>
            <w:r w:rsidRPr="00F52FC6">
              <w:rPr>
                <w:sz w:val="26"/>
                <w:szCs w:val="26"/>
              </w:rPr>
              <w:t>8.977.927.500</w:t>
            </w:r>
            <w:r w:rsidRPr="00EA6CB1">
              <w:rPr>
                <w:sz w:val="26"/>
                <w:szCs w:val="26"/>
              </w:rPr>
              <w:t xml:space="preserve"> </w:t>
            </w:r>
            <w:r w:rsidR="005701C3" w:rsidRPr="00EA6CB1">
              <w:rPr>
                <w:sz w:val="26"/>
                <w:szCs w:val="26"/>
              </w:rPr>
              <w:t xml:space="preserve"> VNĐ</w:t>
            </w:r>
          </w:p>
        </w:tc>
      </w:tr>
      <w:tr w:rsidR="00CC5E03" w:rsidRPr="00EA6CB1" w14:paraId="0F050E73"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FC34403" w14:textId="77777777" w:rsidR="00CC5E03" w:rsidRPr="00EA6CB1" w:rsidRDefault="00CC5E03" w:rsidP="00CC5E03">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311508F3" w14:textId="6178243A" w:rsidR="00CC5E03" w:rsidRPr="00EA6CB1" w:rsidRDefault="00CC5E03" w:rsidP="00CC5E03">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23FC3988" w14:textId="77777777" w:rsidTr="007153DA">
        <w:tc>
          <w:tcPr>
            <w:tcW w:w="1858" w:type="pct"/>
            <w:tcBorders>
              <w:top w:val="single" w:sz="2" w:space="0" w:color="auto"/>
              <w:left w:val="single" w:sz="2" w:space="0" w:color="auto"/>
              <w:bottom w:val="single" w:sz="2" w:space="0" w:color="auto"/>
              <w:right w:val="single" w:sz="2" w:space="0" w:color="auto"/>
            </w:tcBorders>
            <w:vAlign w:val="center"/>
          </w:tcPr>
          <w:p w14:paraId="67ED4C66"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1598DA52" w14:textId="2DB78EC2" w:rsidR="00CC5E03" w:rsidRPr="00EA6CB1" w:rsidRDefault="00806811" w:rsidP="00CC5E03">
            <w:pPr>
              <w:pStyle w:val="Bullets"/>
              <w:spacing w:line="336" w:lineRule="auto"/>
              <w:ind w:left="57" w:right="57"/>
              <w:rPr>
                <w:sz w:val="26"/>
                <w:szCs w:val="26"/>
              </w:rPr>
            </w:pPr>
            <w:r>
              <w:rPr>
                <w:sz w:val="26"/>
                <w:szCs w:val="26"/>
                <w:lang w:val="vi-VN"/>
              </w:rPr>
              <w:t xml:space="preserve">Cung cấp thiết bị, vật tư thi công hạ tầng phòng máy chủ, hệ thống mạng LAN nhà A1, hệ thống cáp quang nối toàn bộ các toàn nhà của Đại học Xây dựng, hệ </w:t>
            </w:r>
            <w:r>
              <w:rPr>
                <w:sz w:val="26"/>
                <w:szCs w:val="26"/>
                <w:lang w:val="vi-VN"/>
              </w:rPr>
              <w:lastRenderedPageBreak/>
              <w:t xml:space="preserve">thống phát wifi toàn trường, </w:t>
            </w:r>
            <w:r w:rsidR="00CC5E03" w:rsidRPr="00EA6CB1">
              <w:rPr>
                <w:sz w:val="26"/>
                <w:szCs w:val="26"/>
                <w:lang w:val="vi-VN"/>
              </w:rPr>
              <w:t>có</w:t>
            </w:r>
            <w:r w:rsidR="00CC5E03" w:rsidRPr="00EA6CB1">
              <w:rPr>
                <w:sz w:val="26"/>
                <w:szCs w:val="26"/>
              </w:rPr>
              <w:t xml:space="preserve"> tính</w:t>
            </w:r>
            <w:r w:rsidR="00CC5E03" w:rsidRPr="00EA6CB1">
              <w:rPr>
                <w:sz w:val="26"/>
                <w:szCs w:val="26"/>
                <w:lang w:val="vi-VN"/>
              </w:rPr>
              <w:t xml:space="preserve"> chất</w:t>
            </w:r>
            <w:r w:rsidR="00CC5E03" w:rsidRPr="00EA6CB1">
              <w:rPr>
                <w:sz w:val="26"/>
                <w:szCs w:val="26"/>
              </w:rPr>
              <w:t xml:space="preserve"> tương đương yêu cầu của HSMT. </w:t>
            </w:r>
          </w:p>
        </w:tc>
      </w:tr>
    </w:tbl>
    <w:p w14:paraId="5EFDF4EC" w14:textId="06156682" w:rsidR="0063459E" w:rsidRPr="00EA6CB1" w:rsidRDefault="0063459E" w:rsidP="0063459E">
      <w:pPr>
        <w:spacing w:line="336" w:lineRule="auto"/>
        <w:rPr>
          <w:sz w:val="26"/>
          <w:szCs w:val="26"/>
          <w:lang w:val="fr-FR"/>
        </w:rPr>
      </w:pPr>
      <w:r w:rsidRPr="00EA6CB1">
        <w:rPr>
          <w:sz w:val="26"/>
          <w:szCs w:val="26"/>
          <w:lang w:val="fr-FR"/>
        </w:rPr>
        <w:lastRenderedPageBreak/>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63459E" w:rsidRPr="00EA6CB1" w14:paraId="4D2073AF" w14:textId="77777777" w:rsidTr="00656DC1">
        <w:tc>
          <w:tcPr>
            <w:tcW w:w="4785" w:type="dxa"/>
          </w:tcPr>
          <w:p w14:paraId="4FA9E850" w14:textId="77777777" w:rsidR="0063459E" w:rsidRPr="00EA6CB1" w:rsidRDefault="0063459E" w:rsidP="00656DC1">
            <w:pPr>
              <w:pStyle w:val="Chuky"/>
              <w:spacing w:line="336" w:lineRule="auto"/>
              <w:rPr>
                <w:rFonts w:ascii="Times New Roman" w:hAnsi="Times New Roman"/>
                <w:sz w:val="26"/>
                <w:szCs w:val="26"/>
              </w:rPr>
            </w:pPr>
          </w:p>
        </w:tc>
        <w:tc>
          <w:tcPr>
            <w:tcW w:w="4786" w:type="dxa"/>
          </w:tcPr>
          <w:p w14:paraId="44421217" w14:textId="77777777" w:rsidR="0063459E" w:rsidRPr="00EA6CB1" w:rsidRDefault="0063459E" w:rsidP="00656DC1">
            <w:pPr>
              <w:pStyle w:val="Chuky"/>
              <w:rPr>
                <w:rFonts w:ascii="Times New Roman" w:hAnsi="Times New Roman"/>
                <w:sz w:val="26"/>
                <w:szCs w:val="26"/>
              </w:rPr>
            </w:pPr>
          </w:p>
          <w:p w14:paraId="35BCCBB5" w14:textId="6A26CEB9" w:rsidR="0063459E"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6DF9FF2" w14:textId="19A89B5A" w:rsidR="0063459E" w:rsidRPr="00EA6CB1" w:rsidRDefault="00850EA0" w:rsidP="00656DC1">
            <w:pPr>
              <w:pStyle w:val="Chuky"/>
              <w:rPr>
                <w:rFonts w:ascii="Times New Roman" w:hAnsi="Times New Roman"/>
                <w:sz w:val="26"/>
                <w:szCs w:val="26"/>
              </w:rPr>
            </w:pPr>
            <w:r w:rsidRPr="00EA6CB1">
              <w:rPr>
                <w:rFonts w:ascii="Times New Roman" w:hAnsi="Times New Roman"/>
                <w:sz w:val="26"/>
                <w:szCs w:val="26"/>
              </w:rPr>
              <w:t>GIÁM ĐỐC LIÊN DANH</w:t>
            </w:r>
          </w:p>
          <w:p w14:paraId="6C07BB70" w14:textId="77777777" w:rsidR="0063459E" w:rsidRPr="00EA6CB1" w:rsidRDefault="0063459E"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FAE9E30" w14:textId="77777777" w:rsidR="0063459E" w:rsidRPr="00EA6CB1" w:rsidRDefault="0063459E" w:rsidP="00656DC1">
            <w:pPr>
              <w:pStyle w:val="Chuky"/>
              <w:rPr>
                <w:rFonts w:ascii="Times New Roman" w:hAnsi="Times New Roman"/>
                <w:sz w:val="26"/>
                <w:szCs w:val="26"/>
              </w:rPr>
            </w:pPr>
            <w:r w:rsidRPr="00EA6CB1">
              <w:rPr>
                <w:rFonts w:ascii="Times New Roman" w:hAnsi="Times New Roman"/>
                <w:sz w:val="26"/>
                <w:szCs w:val="26"/>
              </w:rPr>
              <w:t xml:space="preserve"> </w:t>
            </w:r>
          </w:p>
          <w:p w14:paraId="68F783DB" w14:textId="77777777" w:rsidR="0063459E" w:rsidRPr="00EA6CB1" w:rsidRDefault="0063459E" w:rsidP="00656DC1">
            <w:pPr>
              <w:pStyle w:val="Chuky"/>
              <w:rPr>
                <w:rFonts w:ascii="Times New Roman" w:hAnsi="Times New Roman"/>
                <w:sz w:val="26"/>
                <w:szCs w:val="26"/>
              </w:rPr>
            </w:pPr>
          </w:p>
          <w:p w14:paraId="7A8A6277" w14:textId="77777777" w:rsidR="0063459E" w:rsidRPr="00EA6CB1" w:rsidRDefault="0063459E" w:rsidP="00656DC1">
            <w:pPr>
              <w:pStyle w:val="Chuky"/>
              <w:rPr>
                <w:rFonts w:ascii="Times New Roman" w:hAnsi="Times New Roman"/>
                <w:sz w:val="26"/>
                <w:szCs w:val="26"/>
              </w:rPr>
            </w:pPr>
          </w:p>
          <w:p w14:paraId="29F05D60" w14:textId="77777777" w:rsidR="0063459E" w:rsidRPr="00EA6CB1" w:rsidRDefault="0063459E" w:rsidP="00656DC1">
            <w:pPr>
              <w:pStyle w:val="Chuky"/>
              <w:rPr>
                <w:rFonts w:ascii="Times New Roman" w:hAnsi="Times New Roman"/>
                <w:sz w:val="26"/>
                <w:szCs w:val="26"/>
              </w:rPr>
            </w:pPr>
          </w:p>
          <w:p w14:paraId="053B0651" w14:textId="77777777" w:rsidR="0063459E" w:rsidRPr="00EA6CB1" w:rsidRDefault="0063459E" w:rsidP="00656DC1">
            <w:pPr>
              <w:pStyle w:val="Chuky"/>
              <w:rPr>
                <w:rFonts w:ascii="Times New Roman" w:hAnsi="Times New Roman"/>
                <w:sz w:val="26"/>
                <w:szCs w:val="26"/>
              </w:rPr>
            </w:pPr>
          </w:p>
          <w:p w14:paraId="446E0E1E" w14:textId="77777777" w:rsidR="0063459E" w:rsidRPr="00EA6CB1" w:rsidRDefault="0063459E"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D4B87C5" w14:textId="5768C022" w:rsidR="00484A1F" w:rsidRPr="00EA6CB1" w:rsidRDefault="00484A1F" w:rsidP="00484A1F">
      <w:pPr>
        <w:rPr>
          <w:sz w:val="26"/>
          <w:szCs w:val="26"/>
          <w:lang w:eastAsia="ja-JP"/>
        </w:rPr>
      </w:pPr>
    </w:p>
    <w:p w14:paraId="689FBDF4" w14:textId="54B22E64" w:rsidR="005F02EA" w:rsidRPr="00EA6CB1" w:rsidRDefault="005F02EA" w:rsidP="00484A1F">
      <w:pPr>
        <w:rPr>
          <w:sz w:val="26"/>
          <w:szCs w:val="26"/>
          <w:lang w:eastAsia="ja-JP"/>
        </w:rPr>
      </w:pPr>
    </w:p>
    <w:p w14:paraId="3F621748" w14:textId="3123F781" w:rsidR="005F02EA" w:rsidRPr="00EA6CB1" w:rsidRDefault="005F02EA" w:rsidP="00484A1F">
      <w:pPr>
        <w:rPr>
          <w:sz w:val="26"/>
          <w:szCs w:val="26"/>
          <w:lang w:eastAsia="ja-JP"/>
        </w:rPr>
      </w:pPr>
    </w:p>
    <w:p w14:paraId="28EE4104" w14:textId="477B39DD" w:rsidR="00D85388" w:rsidRPr="00EA6CB1" w:rsidRDefault="00D85388" w:rsidP="0047542F">
      <w:pPr>
        <w:pStyle w:val="Heading3"/>
        <w:numPr>
          <w:ilvl w:val="1"/>
          <w:numId w:val="34"/>
        </w:numPr>
        <w:spacing w:line="336" w:lineRule="auto"/>
        <w:rPr>
          <w:rFonts w:cs="Times New Roman"/>
          <w:sz w:val="26"/>
        </w:rPr>
      </w:pPr>
      <w:bookmarkStart w:id="124" w:name="_Toc50389114"/>
      <w:r w:rsidRPr="00EA6CB1">
        <w:rPr>
          <w:rFonts w:cs="Times New Roman"/>
          <w:sz w:val="26"/>
        </w:rPr>
        <w:t>Hợp đồng tương tự số 4</w:t>
      </w:r>
      <w:r w:rsidR="00537B11" w:rsidRPr="00EA6CB1">
        <w:rPr>
          <w:rFonts w:cs="Times New Roman"/>
          <w:sz w:val="26"/>
          <w:lang w:val="vi-VN"/>
        </w:rPr>
        <w:t xml:space="preserve"> - Đã hoàn thành.</w:t>
      </w:r>
      <w:bookmarkEnd w:id="124"/>
    </w:p>
    <w:p w14:paraId="4CEDF71C" w14:textId="487C03AC" w:rsidR="00D070CC" w:rsidRPr="00EA6CB1" w:rsidRDefault="006421AC" w:rsidP="00D070CC">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76"/>
      </w:tblGrid>
      <w:tr w:rsidR="00D070CC" w:rsidRPr="00EA6CB1" w14:paraId="70E37742" w14:textId="77777777" w:rsidTr="00806811">
        <w:tc>
          <w:tcPr>
            <w:tcW w:w="935" w:type="pct"/>
          </w:tcPr>
          <w:p w14:paraId="602DC85C"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4065" w:type="pct"/>
          </w:tcPr>
          <w:p w14:paraId="576C4D6F"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2423DAD7" w14:textId="77777777" w:rsidTr="00806811">
        <w:tc>
          <w:tcPr>
            <w:tcW w:w="935" w:type="pct"/>
          </w:tcPr>
          <w:p w14:paraId="61631A4F"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4065" w:type="pct"/>
          </w:tcPr>
          <w:p w14:paraId="31F521F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0E8F3E1A"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D070CC" w:rsidRPr="00EA6CB1" w14:paraId="63442F82"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284E36AD" w14:textId="77777777" w:rsidR="00D070CC" w:rsidRPr="00EA6CB1" w:rsidRDefault="00D070CC" w:rsidP="00656DC1">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vAlign w:val="center"/>
          </w:tcPr>
          <w:p w14:paraId="5B944C69" w14:textId="07DD8B45" w:rsidR="00D070CC" w:rsidRPr="00EA6CB1" w:rsidRDefault="00082080" w:rsidP="00656DC1">
            <w:pPr>
              <w:pStyle w:val="Bullets"/>
              <w:spacing w:line="336" w:lineRule="auto"/>
              <w:ind w:left="57" w:right="57"/>
              <w:rPr>
                <w:sz w:val="26"/>
                <w:szCs w:val="26"/>
              </w:rPr>
            </w:pPr>
            <w:r w:rsidRPr="00082080">
              <w:rPr>
                <w:sz w:val="26"/>
                <w:szCs w:val="26"/>
                <w:lang w:val="vi-VN"/>
              </w:rPr>
              <w:t>68/2018/HĐKT/NUCE-NETCOM</w:t>
            </w:r>
          </w:p>
        </w:tc>
      </w:tr>
      <w:tr w:rsidR="00D070CC" w:rsidRPr="00EA6CB1" w14:paraId="236CBED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49DF867C" w14:textId="77777777" w:rsidR="00D070CC" w:rsidRPr="00EA6CB1" w:rsidRDefault="00D070CC" w:rsidP="00656DC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vAlign w:val="center"/>
          </w:tcPr>
          <w:p w14:paraId="1F373158" w14:textId="6C1DF03A" w:rsidR="00D070CC" w:rsidRPr="00EA6CB1" w:rsidRDefault="00CE7622" w:rsidP="00656DC1">
            <w:pPr>
              <w:pStyle w:val="Bullets"/>
              <w:spacing w:line="336" w:lineRule="auto"/>
              <w:ind w:left="57" w:right="57"/>
              <w:rPr>
                <w:sz w:val="26"/>
                <w:szCs w:val="26"/>
                <w:lang w:val="vi-VN"/>
              </w:rPr>
            </w:pPr>
            <w:r w:rsidRPr="00EA6CB1">
              <w:rPr>
                <w:sz w:val="26"/>
                <w:szCs w:val="26"/>
                <w:lang w:val="vi-VN"/>
              </w:rPr>
              <w:t>0</w:t>
            </w:r>
            <w:r w:rsidR="00082080">
              <w:rPr>
                <w:sz w:val="26"/>
                <w:szCs w:val="26"/>
                <w:lang w:val="vi-VN"/>
              </w:rPr>
              <w:t>5</w:t>
            </w:r>
            <w:r w:rsidR="00D070CC" w:rsidRPr="00EA6CB1">
              <w:rPr>
                <w:sz w:val="26"/>
                <w:szCs w:val="26"/>
              </w:rPr>
              <w:t xml:space="preserve"> tháng </w:t>
            </w:r>
            <w:r w:rsidR="00082080">
              <w:rPr>
                <w:sz w:val="26"/>
                <w:szCs w:val="26"/>
                <w:lang w:val="vi-VN"/>
              </w:rPr>
              <w:t>02</w:t>
            </w:r>
            <w:r w:rsidR="00D070CC" w:rsidRPr="00EA6CB1">
              <w:rPr>
                <w:sz w:val="26"/>
                <w:szCs w:val="26"/>
              </w:rPr>
              <w:t xml:space="preserve"> năm 201</w:t>
            </w:r>
            <w:r w:rsidR="00082080">
              <w:rPr>
                <w:sz w:val="26"/>
                <w:szCs w:val="26"/>
                <w:lang w:val="vi-VN"/>
              </w:rPr>
              <w:t>8</w:t>
            </w:r>
          </w:p>
        </w:tc>
      </w:tr>
      <w:tr w:rsidR="00D070CC" w:rsidRPr="00EA6CB1" w14:paraId="3057E4C2"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1DE1BE42" w14:textId="77777777" w:rsidR="00D070CC" w:rsidRPr="00EA6CB1" w:rsidRDefault="00D070CC" w:rsidP="00656DC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vAlign w:val="center"/>
          </w:tcPr>
          <w:p w14:paraId="784CAB63" w14:textId="2F54A76B" w:rsidR="00D070CC" w:rsidRPr="00EA6CB1" w:rsidRDefault="004A2D50" w:rsidP="00656DC1">
            <w:pPr>
              <w:pStyle w:val="Bullets"/>
              <w:spacing w:line="336" w:lineRule="auto"/>
              <w:ind w:left="57" w:right="57"/>
              <w:rPr>
                <w:sz w:val="26"/>
                <w:szCs w:val="26"/>
                <w:lang w:val="vi-VN"/>
              </w:rPr>
            </w:pPr>
            <w:r w:rsidRPr="00082080">
              <w:rPr>
                <w:sz w:val="26"/>
                <w:szCs w:val="26"/>
                <w:lang w:val="vi-VN"/>
              </w:rPr>
              <w:t>30</w:t>
            </w:r>
            <w:r w:rsidR="00D070CC" w:rsidRPr="00082080">
              <w:rPr>
                <w:sz w:val="26"/>
                <w:szCs w:val="26"/>
              </w:rPr>
              <w:t xml:space="preserve"> tháng </w:t>
            </w:r>
            <w:r w:rsidRPr="00082080">
              <w:rPr>
                <w:sz w:val="26"/>
                <w:szCs w:val="26"/>
                <w:lang w:val="vi-VN"/>
              </w:rPr>
              <w:t>1</w:t>
            </w:r>
            <w:r w:rsidR="00082080" w:rsidRPr="00082080">
              <w:rPr>
                <w:sz w:val="26"/>
                <w:szCs w:val="26"/>
                <w:lang w:val="vi-VN"/>
              </w:rPr>
              <w:t>0</w:t>
            </w:r>
            <w:r w:rsidR="00D070CC" w:rsidRPr="00082080">
              <w:rPr>
                <w:sz w:val="26"/>
                <w:szCs w:val="26"/>
              </w:rPr>
              <w:t xml:space="preserve"> năm 201</w:t>
            </w:r>
            <w:r w:rsidR="00082080" w:rsidRPr="00082080">
              <w:rPr>
                <w:sz w:val="26"/>
                <w:szCs w:val="26"/>
                <w:lang w:val="vi-VN"/>
              </w:rPr>
              <w:t>8</w:t>
            </w:r>
          </w:p>
        </w:tc>
      </w:tr>
      <w:tr w:rsidR="00D070CC" w:rsidRPr="00EA6CB1" w14:paraId="43970109" w14:textId="77777777" w:rsidTr="008F19D5">
        <w:tc>
          <w:tcPr>
            <w:tcW w:w="1858" w:type="pct"/>
            <w:tcBorders>
              <w:top w:val="single" w:sz="2" w:space="0" w:color="auto"/>
              <w:left w:val="single" w:sz="2" w:space="0" w:color="auto"/>
              <w:right w:val="single" w:sz="2" w:space="0" w:color="auto"/>
            </w:tcBorders>
            <w:vAlign w:val="center"/>
          </w:tcPr>
          <w:p w14:paraId="36EFC09E" w14:textId="77777777" w:rsidR="00D070CC" w:rsidRPr="00EA6CB1" w:rsidRDefault="00D070CC" w:rsidP="00656DC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vAlign w:val="center"/>
          </w:tcPr>
          <w:p w14:paraId="26BD3495" w14:textId="452069AC" w:rsidR="00D070CC" w:rsidRPr="00EA6CB1" w:rsidRDefault="00082080" w:rsidP="00656DC1">
            <w:pPr>
              <w:pStyle w:val="Bullets"/>
              <w:spacing w:line="336" w:lineRule="auto"/>
              <w:ind w:left="57" w:right="57"/>
              <w:rPr>
                <w:sz w:val="26"/>
                <w:szCs w:val="26"/>
                <w:lang w:val="vi-VN"/>
              </w:rPr>
            </w:pPr>
            <w:r w:rsidRPr="00082080">
              <w:rPr>
                <w:sz w:val="26"/>
                <w:szCs w:val="26"/>
                <w:lang w:val="vi-VN"/>
              </w:rPr>
              <w:t>9.067.022.000</w:t>
            </w:r>
            <w:r w:rsidR="00CE7622" w:rsidRPr="00EA6CB1">
              <w:rPr>
                <w:sz w:val="26"/>
                <w:szCs w:val="26"/>
                <w:lang w:val="vi-VN"/>
              </w:rPr>
              <w:t xml:space="preserve"> </w:t>
            </w:r>
            <w:r w:rsidR="00D070CC" w:rsidRPr="00EA6CB1">
              <w:rPr>
                <w:sz w:val="26"/>
                <w:szCs w:val="26"/>
                <w:lang w:val="vi-VN"/>
              </w:rPr>
              <w:t xml:space="preserve">VNĐ (Bằng chữ: </w:t>
            </w:r>
            <w:r w:rsidRPr="00082080">
              <w:rPr>
                <w:sz w:val="26"/>
                <w:szCs w:val="26"/>
                <w:lang w:val="vi-VN"/>
              </w:rPr>
              <w:t>Chín tỷ không trăm sáu mươi bảy triệu không trăm hai mươi hai ngàn đồng</w:t>
            </w:r>
            <w:r w:rsidR="00D070CC" w:rsidRPr="00EA6CB1">
              <w:rPr>
                <w:sz w:val="26"/>
                <w:szCs w:val="26"/>
                <w:lang w:val="vi-VN"/>
              </w:rPr>
              <w:t>).</w:t>
            </w:r>
          </w:p>
        </w:tc>
      </w:tr>
      <w:tr w:rsidR="00D070CC" w:rsidRPr="00EA6CB1" w14:paraId="3433879F"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130F85FF" w14:textId="77777777" w:rsidR="00D070CC" w:rsidRPr="00EA6CB1" w:rsidRDefault="00D070CC" w:rsidP="00656DC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5594454D" w14:textId="65C48B7F" w:rsidR="00D070CC" w:rsidRPr="00EA6CB1" w:rsidRDefault="00CA680D" w:rsidP="00656DC1">
            <w:pPr>
              <w:pStyle w:val="Bullets"/>
              <w:spacing w:line="336" w:lineRule="auto"/>
              <w:ind w:left="57" w:right="57"/>
              <w:rPr>
                <w:sz w:val="26"/>
                <w:szCs w:val="26"/>
              </w:rPr>
            </w:pPr>
            <w:r w:rsidRPr="00CA680D">
              <w:rPr>
                <w:sz w:val="26"/>
                <w:szCs w:val="26"/>
                <w:lang w:val="vi-VN"/>
              </w:rPr>
              <w:t>Đầu tư thiết bị mạng lõi, hệ thống máy chủ và thiết bị lưu trữ trường Đại học Xây dựng</w:t>
            </w:r>
          </w:p>
        </w:tc>
      </w:tr>
      <w:tr w:rsidR="00D070CC" w:rsidRPr="00EA6CB1" w14:paraId="51B3A68E"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7E6A0C6" w14:textId="77777777" w:rsidR="00D070CC" w:rsidRPr="00EA6CB1" w:rsidRDefault="00D070CC" w:rsidP="00656DC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25B2A6BF" w14:textId="54C8E941" w:rsidR="00D070CC" w:rsidRPr="00EA6CB1" w:rsidRDefault="00CE7622" w:rsidP="00656DC1">
            <w:pPr>
              <w:pStyle w:val="Bullets"/>
              <w:spacing w:line="336" w:lineRule="auto"/>
              <w:ind w:left="57" w:right="57"/>
              <w:rPr>
                <w:sz w:val="26"/>
                <w:szCs w:val="26"/>
                <w:lang w:val="vi-VN"/>
              </w:rPr>
            </w:pPr>
            <w:r w:rsidRPr="00EA6CB1">
              <w:rPr>
                <w:sz w:val="26"/>
                <w:szCs w:val="26"/>
                <w:lang w:val="vi-VN"/>
              </w:rPr>
              <w:t xml:space="preserve">Trường </w:t>
            </w:r>
            <w:r w:rsidR="00CA680D" w:rsidRPr="00CA680D">
              <w:rPr>
                <w:sz w:val="26"/>
                <w:szCs w:val="26"/>
                <w:lang w:val="vi-VN"/>
              </w:rPr>
              <w:t>Đại học Xây dựng</w:t>
            </w:r>
          </w:p>
        </w:tc>
      </w:tr>
      <w:tr w:rsidR="00CA680D" w:rsidRPr="00EA6CB1" w14:paraId="312AD767" w14:textId="77777777" w:rsidTr="008F19D5">
        <w:tc>
          <w:tcPr>
            <w:tcW w:w="1858" w:type="pct"/>
            <w:tcBorders>
              <w:top w:val="single" w:sz="2" w:space="0" w:color="auto"/>
              <w:left w:val="single" w:sz="2" w:space="0" w:color="auto"/>
              <w:bottom w:val="single" w:sz="2" w:space="0" w:color="auto"/>
              <w:right w:val="single" w:sz="2" w:space="0" w:color="auto"/>
            </w:tcBorders>
          </w:tcPr>
          <w:p w14:paraId="74098620" w14:textId="77777777" w:rsidR="00CA680D" w:rsidRPr="00EA6CB1" w:rsidRDefault="00CA680D" w:rsidP="00CA680D">
            <w:pPr>
              <w:pStyle w:val="Bullets"/>
              <w:spacing w:line="336" w:lineRule="auto"/>
              <w:ind w:left="57" w:right="57"/>
              <w:rPr>
                <w:sz w:val="26"/>
                <w:szCs w:val="26"/>
              </w:rPr>
            </w:pPr>
            <w:r w:rsidRPr="00EA6CB1">
              <w:rPr>
                <w:sz w:val="26"/>
                <w:szCs w:val="26"/>
              </w:rPr>
              <w:lastRenderedPageBreak/>
              <w:t>Địa chỉ</w:t>
            </w:r>
          </w:p>
        </w:tc>
        <w:tc>
          <w:tcPr>
            <w:tcW w:w="3142" w:type="pct"/>
            <w:tcBorders>
              <w:top w:val="single" w:sz="2" w:space="0" w:color="auto"/>
              <w:left w:val="single" w:sz="2" w:space="0" w:color="auto"/>
              <w:bottom w:val="single" w:sz="2" w:space="0" w:color="auto"/>
              <w:right w:val="single" w:sz="2" w:space="0" w:color="auto"/>
            </w:tcBorders>
          </w:tcPr>
          <w:p w14:paraId="2C6B7316" w14:textId="3D4F8656" w:rsidR="00CA680D" w:rsidRPr="00EA6CB1" w:rsidRDefault="00CA680D" w:rsidP="00CA680D">
            <w:pPr>
              <w:pStyle w:val="Bullets"/>
              <w:spacing w:line="336" w:lineRule="auto"/>
              <w:ind w:left="57" w:right="57"/>
              <w:rPr>
                <w:sz w:val="26"/>
                <w:szCs w:val="26"/>
                <w:lang w:val="vi-VN"/>
              </w:rPr>
            </w:pPr>
            <w:r w:rsidRPr="008E403D">
              <w:rPr>
                <w:iCs/>
                <w:spacing w:val="-14"/>
                <w:sz w:val="26"/>
                <w:szCs w:val="26"/>
                <w:lang w:val="it-IT"/>
              </w:rPr>
              <w:t>Số 55, đường Giải Phóng, Phường Đồng Tâm, Quận hai Bà Trưng, T.p Hà Nội</w:t>
            </w:r>
          </w:p>
        </w:tc>
      </w:tr>
      <w:tr w:rsidR="00CA680D" w:rsidRPr="00EA6CB1" w14:paraId="5557A9C5" w14:textId="77777777" w:rsidTr="008F19D5">
        <w:tc>
          <w:tcPr>
            <w:tcW w:w="1858" w:type="pct"/>
            <w:tcBorders>
              <w:top w:val="single" w:sz="2" w:space="0" w:color="auto"/>
              <w:left w:val="single" w:sz="2" w:space="0" w:color="auto"/>
              <w:bottom w:val="single" w:sz="2" w:space="0" w:color="auto"/>
              <w:right w:val="single" w:sz="2" w:space="0" w:color="auto"/>
            </w:tcBorders>
          </w:tcPr>
          <w:p w14:paraId="53965E09" w14:textId="77777777" w:rsidR="00CA680D" w:rsidRPr="00EA6CB1" w:rsidRDefault="00CA680D" w:rsidP="00CA680D">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4AA27462" w14:textId="197C8ECD" w:rsidR="00CA680D" w:rsidRPr="00EA6CB1" w:rsidRDefault="00CA680D" w:rsidP="00CA680D">
            <w:pPr>
              <w:pStyle w:val="Bullets"/>
              <w:spacing w:line="336" w:lineRule="auto"/>
              <w:ind w:left="57" w:right="57"/>
              <w:rPr>
                <w:sz w:val="26"/>
                <w:szCs w:val="26"/>
                <w:lang w:val="vi-VN"/>
              </w:rPr>
            </w:pPr>
            <w:r>
              <w:rPr>
                <w:sz w:val="26"/>
                <w:szCs w:val="26"/>
                <w:lang w:val="vi-VN"/>
              </w:rPr>
              <w:t>0</w:t>
            </w:r>
            <w:r>
              <w:rPr>
                <w:sz w:val="26"/>
                <w:szCs w:val="26"/>
              </w:rPr>
              <w:t>24</w:t>
            </w:r>
            <w:r w:rsidRPr="008E403D">
              <w:rPr>
                <w:sz w:val="26"/>
                <w:szCs w:val="26"/>
                <w:lang w:val="vi-VN"/>
              </w:rPr>
              <w:t>3</w:t>
            </w:r>
            <w:r>
              <w:rPr>
                <w:sz w:val="26"/>
                <w:szCs w:val="26"/>
              </w:rPr>
              <w:t xml:space="preserve"> </w:t>
            </w:r>
            <w:r w:rsidRPr="008E403D">
              <w:rPr>
                <w:sz w:val="26"/>
                <w:szCs w:val="26"/>
                <w:lang w:val="vi-VN"/>
              </w:rPr>
              <w:t>8695 475</w:t>
            </w:r>
          </w:p>
        </w:tc>
      </w:tr>
      <w:tr w:rsidR="00D070CC" w:rsidRPr="00EA6CB1" w14:paraId="138CE2F5" w14:textId="77777777" w:rsidTr="008F19D5">
        <w:tc>
          <w:tcPr>
            <w:tcW w:w="5000" w:type="pct"/>
            <w:gridSpan w:val="2"/>
            <w:tcBorders>
              <w:top w:val="single" w:sz="2" w:space="0" w:color="auto"/>
              <w:left w:val="single" w:sz="2" w:space="0" w:color="auto"/>
              <w:bottom w:val="single" w:sz="2" w:space="0" w:color="auto"/>
              <w:right w:val="single" w:sz="2" w:space="0" w:color="auto"/>
            </w:tcBorders>
          </w:tcPr>
          <w:p w14:paraId="1F18C010"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8F19D5" w:rsidRPr="00EA6CB1" w14:paraId="7B21B433" w14:textId="77777777" w:rsidTr="008F19D5">
        <w:tc>
          <w:tcPr>
            <w:tcW w:w="5000" w:type="pct"/>
            <w:gridSpan w:val="2"/>
            <w:tcBorders>
              <w:top w:val="single" w:sz="2" w:space="0" w:color="auto"/>
              <w:left w:val="single" w:sz="2" w:space="0" w:color="auto"/>
              <w:bottom w:val="single" w:sz="2" w:space="0" w:color="auto"/>
              <w:right w:val="single" w:sz="2" w:space="0" w:color="auto"/>
            </w:tcBorders>
            <w:vAlign w:val="center"/>
          </w:tcPr>
          <w:p w14:paraId="4D8825DF" w14:textId="7895A2AF" w:rsidR="008F19D5" w:rsidRPr="00EA6CB1" w:rsidRDefault="008F19D5"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D070CC" w:rsidRPr="00EA6CB1" w14:paraId="6607346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570B00B6"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vAlign w:val="center"/>
          </w:tcPr>
          <w:p w14:paraId="5C272D71" w14:textId="0C859710" w:rsidR="00D070CC" w:rsidRPr="00CA680D" w:rsidRDefault="00CA680D" w:rsidP="00656DC1">
            <w:pPr>
              <w:pStyle w:val="Bullets"/>
              <w:spacing w:line="336" w:lineRule="auto"/>
              <w:ind w:left="57" w:right="57"/>
              <w:rPr>
                <w:sz w:val="26"/>
                <w:szCs w:val="26"/>
                <w:lang w:val="vi-VN"/>
              </w:rPr>
            </w:pPr>
            <w:r>
              <w:rPr>
                <w:sz w:val="26"/>
                <w:szCs w:val="26"/>
                <w:lang w:val="vi-VN"/>
              </w:rPr>
              <w:t>Thiết bị mạng lõi, Máy chủ, thiết bị lưu trữ, thiết bị cân bằng tải đường truyền</w:t>
            </w:r>
          </w:p>
        </w:tc>
      </w:tr>
      <w:tr w:rsidR="00D070CC" w:rsidRPr="00EA6CB1" w14:paraId="34586723"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D71F98F"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vAlign w:val="center"/>
          </w:tcPr>
          <w:p w14:paraId="587FA7E2" w14:textId="7E02F93E" w:rsidR="00D070CC" w:rsidRPr="00EA6CB1" w:rsidRDefault="00CA680D" w:rsidP="00656DC1">
            <w:pPr>
              <w:pStyle w:val="Bullets"/>
              <w:spacing w:line="336" w:lineRule="auto"/>
              <w:ind w:left="57" w:right="57"/>
              <w:rPr>
                <w:sz w:val="26"/>
                <w:szCs w:val="26"/>
              </w:rPr>
            </w:pPr>
            <w:r w:rsidRPr="00082080">
              <w:rPr>
                <w:sz w:val="26"/>
                <w:szCs w:val="26"/>
                <w:lang w:val="vi-VN"/>
              </w:rPr>
              <w:t>9.067.022.000</w:t>
            </w:r>
            <w:r w:rsidRPr="00EA6CB1">
              <w:rPr>
                <w:sz w:val="26"/>
                <w:szCs w:val="26"/>
                <w:lang w:val="vi-VN"/>
              </w:rPr>
              <w:t xml:space="preserve"> </w:t>
            </w:r>
            <w:r w:rsidR="00D070CC" w:rsidRPr="00EA6CB1">
              <w:rPr>
                <w:sz w:val="26"/>
                <w:szCs w:val="26"/>
              </w:rPr>
              <w:t>VNĐ</w:t>
            </w:r>
          </w:p>
        </w:tc>
      </w:tr>
      <w:tr w:rsidR="00D070CC" w:rsidRPr="00EA6CB1" w14:paraId="7A87FDA9"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3E7981FB"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vAlign w:val="center"/>
          </w:tcPr>
          <w:p w14:paraId="567C52F9" w14:textId="0A1B077D" w:rsidR="00D070CC" w:rsidRPr="00EA6CB1" w:rsidRDefault="00CC5E03" w:rsidP="00656DC1">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3F5057" w:rsidRPr="00EA6CB1" w14:paraId="037B7525" w14:textId="77777777" w:rsidTr="008F19D5">
        <w:tc>
          <w:tcPr>
            <w:tcW w:w="1858" w:type="pct"/>
            <w:tcBorders>
              <w:top w:val="single" w:sz="2" w:space="0" w:color="auto"/>
              <w:left w:val="single" w:sz="2" w:space="0" w:color="auto"/>
              <w:bottom w:val="single" w:sz="2" w:space="0" w:color="auto"/>
              <w:right w:val="single" w:sz="2" w:space="0" w:color="auto"/>
            </w:tcBorders>
            <w:vAlign w:val="center"/>
          </w:tcPr>
          <w:p w14:paraId="77EA33B4" w14:textId="77777777" w:rsidR="003F5057" w:rsidRPr="00EA6CB1" w:rsidRDefault="003F5057" w:rsidP="0001718B">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vAlign w:val="center"/>
          </w:tcPr>
          <w:p w14:paraId="6ECE82C3" w14:textId="4D69969A" w:rsidR="003F5057" w:rsidRPr="00EA6CB1" w:rsidRDefault="00CA680D" w:rsidP="0001718B">
            <w:pPr>
              <w:pStyle w:val="Bullets"/>
              <w:spacing w:line="336" w:lineRule="auto"/>
              <w:ind w:left="57" w:right="57"/>
              <w:rPr>
                <w:sz w:val="26"/>
                <w:szCs w:val="26"/>
              </w:rPr>
            </w:pPr>
            <w:r>
              <w:rPr>
                <w:sz w:val="26"/>
                <w:szCs w:val="26"/>
                <w:lang w:val="vi-VN"/>
              </w:rPr>
              <w:t xml:space="preserve">Cung cấp thiết bị mạng lõi, Máy chủ, thiết bị lưu trữ, thiết bị cân bằng tải đường truyền, </w:t>
            </w:r>
            <w:r w:rsidRPr="00EA6CB1">
              <w:rPr>
                <w:sz w:val="26"/>
                <w:szCs w:val="26"/>
                <w:lang w:val="vi-VN"/>
              </w:rPr>
              <w:t>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w:t>
            </w:r>
          </w:p>
        </w:tc>
      </w:tr>
    </w:tbl>
    <w:p w14:paraId="4E1B291D" w14:textId="1E37E3A9"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070CC" w:rsidRPr="00EA6CB1" w14:paraId="2FE86389" w14:textId="77777777" w:rsidTr="00656DC1">
        <w:tc>
          <w:tcPr>
            <w:tcW w:w="4785" w:type="dxa"/>
          </w:tcPr>
          <w:p w14:paraId="03052CF5" w14:textId="77777777" w:rsidR="00D070CC" w:rsidRPr="00EA6CB1" w:rsidRDefault="00D070CC" w:rsidP="00656DC1">
            <w:pPr>
              <w:pStyle w:val="Chuky"/>
              <w:spacing w:line="336" w:lineRule="auto"/>
              <w:rPr>
                <w:rFonts w:ascii="Times New Roman" w:hAnsi="Times New Roman"/>
                <w:sz w:val="26"/>
                <w:szCs w:val="26"/>
              </w:rPr>
            </w:pPr>
          </w:p>
        </w:tc>
        <w:tc>
          <w:tcPr>
            <w:tcW w:w="4786" w:type="dxa"/>
          </w:tcPr>
          <w:p w14:paraId="789A6A4C" w14:textId="77777777" w:rsidR="00D070CC" w:rsidRPr="00EA6CB1" w:rsidRDefault="00D070CC" w:rsidP="00656DC1">
            <w:pPr>
              <w:pStyle w:val="Chuky"/>
              <w:rPr>
                <w:rFonts w:ascii="Times New Roman" w:hAnsi="Times New Roman"/>
                <w:sz w:val="26"/>
                <w:szCs w:val="26"/>
              </w:rPr>
            </w:pPr>
          </w:p>
          <w:p w14:paraId="56ECE7C3" w14:textId="34DA4198"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98401E0" w14:textId="1F39421C" w:rsidR="00D070CC" w:rsidRPr="00EA6CB1" w:rsidRDefault="00850EA0" w:rsidP="00656DC1">
            <w:pPr>
              <w:pStyle w:val="Chuky"/>
              <w:rPr>
                <w:rFonts w:ascii="Times New Roman" w:hAnsi="Times New Roman"/>
                <w:sz w:val="26"/>
                <w:szCs w:val="26"/>
              </w:rPr>
            </w:pPr>
            <w:r w:rsidRPr="00EA6CB1">
              <w:rPr>
                <w:rFonts w:ascii="Times New Roman" w:hAnsi="Times New Roman"/>
                <w:sz w:val="26"/>
                <w:szCs w:val="26"/>
              </w:rPr>
              <w:t>GIÁM ĐỐC LIÊN DANH</w:t>
            </w:r>
          </w:p>
          <w:p w14:paraId="3848C6A4" w14:textId="77777777" w:rsidR="00D070CC" w:rsidRPr="00EA6CB1" w:rsidRDefault="00D070CC" w:rsidP="00656DC1">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5AF95A5E" w14:textId="77777777" w:rsidR="00D070CC" w:rsidRPr="00EA6CB1" w:rsidRDefault="00D070CC" w:rsidP="00656DC1">
            <w:pPr>
              <w:pStyle w:val="Chuky"/>
              <w:rPr>
                <w:rFonts w:ascii="Times New Roman" w:hAnsi="Times New Roman"/>
                <w:sz w:val="26"/>
                <w:szCs w:val="26"/>
              </w:rPr>
            </w:pPr>
            <w:r w:rsidRPr="00EA6CB1">
              <w:rPr>
                <w:rFonts w:ascii="Times New Roman" w:hAnsi="Times New Roman"/>
                <w:sz w:val="26"/>
                <w:szCs w:val="26"/>
              </w:rPr>
              <w:t xml:space="preserve"> </w:t>
            </w:r>
          </w:p>
          <w:p w14:paraId="2B0CAB5B" w14:textId="77777777" w:rsidR="00D070CC" w:rsidRPr="00EA6CB1" w:rsidRDefault="00D070CC" w:rsidP="00656DC1">
            <w:pPr>
              <w:pStyle w:val="Chuky"/>
              <w:rPr>
                <w:rFonts w:ascii="Times New Roman" w:hAnsi="Times New Roman"/>
                <w:sz w:val="26"/>
                <w:szCs w:val="26"/>
              </w:rPr>
            </w:pPr>
          </w:p>
          <w:p w14:paraId="2016886B" w14:textId="77777777" w:rsidR="00D070CC" w:rsidRPr="00EA6CB1" w:rsidRDefault="00D070CC" w:rsidP="00656DC1">
            <w:pPr>
              <w:pStyle w:val="Chuky"/>
              <w:rPr>
                <w:rFonts w:ascii="Times New Roman" w:hAnsi="Times New Roman"/>
                <w:sz w:val="26"/>
                <w:szCs w:val="26"/>
              </w:rPr>
            </w:pPr>
          </w:p>
          <w:p w14:paraId="1B7C39DB" w14:textId="77777777" w:rsidR="00D070CC" w:rsidRPr="00EA6CB1" w:rsidRDefault="00D070CC" w:rsidP="00656DC1">
            <w:pPr>
              <w:pStyle w:val="Chuky"/>
              <w:rPr>
                <w:rFonts w:ascii="Times New Roman" w:hAnsi="Times New Roman"/>
                <w:sz w:val="26"/>
                <w:szCs w:val="26"/>
              </w:rPr>
            </w:pPr>
          </w:p>
          <w:p w14:paraId="07C436E4" w14:textId="77777777" w:rsidR="00D070CC" w:rsidRPr="00EA6CB1" w:rsidRDefault="00D070CC" w:rsidP="00656DC1">
            <w:pPr>
              <w:pStyle w:val="Chuky"/>
              <w:rPr>
                <w:rFonts w:ascii="Times New Roman" w:hAnsi="Times New Roman"/>
                <w:sz w:val="26"/>
                <w:szCs w:val="26"/>
              </w:rPr>
            </w:pPr>
          </w:p>
          <w:p w14:paraId="0D7A8260"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D291A98" w14:textId="7F5950AD" w:rsidR="00D070CC" w:rsidRPr="00EA6CB1" w:rsidRDefault="00D070CC" w:rsidP="00D070CC">
      <w:pPr>
        <w:rPr>
          <w:sz w:val="26"/>
          <w:szCs w:val="26"/>
          <w:lang w:eastAsia="ja-JP"/>
        </w:rPr>
      </w:pPr>
    </w:p>
    <w:p w14:paraId="2078EC6B" w14:textId="5A128A2E" w:rsidR="0077101B" w:rsidRPr="00EA6CB1" w:rsidRDefault="0077101B" w:rsidP="00D070CC">
      <w:pPr>
        <w:rPr>
          <w:sz w:val="26"/>
          <w:szCs w:val="26"/>
          <w:lang w:eastAsia="ja-JP"/>
        </w:rPr>
      </w:pPr>
    </w:p>
    <w:p w14:paraId="144BE13A" w14:textId="77777777" w:rsidR="0077101B" w:rsidRPr="00EA6CB1" w:rsidRDefault="0077101B" w:rsidP="00D070CC">
      <w:pPr>
        <w:rPr>
          <w:sz w:val="26"/>
          <w:szCs w:val="26"/>
          <w:lang w:eastAsia="ja-JP"/>
        </w:rPr>
      </w:pPr>
    </w:p>
    <w:p w14:paraId="721DF98C" w14:textId="528D6964" w:rsidR="00D070CC" w:rsidRPr="00EA6CB1" w:rsidRDefault="00D070CC" w:rsidP="00D070CC">
      <w:pPr>
        <w:rPr>
          <w:sz w:val="26"/>
          <w:szCs w:val="26"/>
          <w:lang w:eastAsia="ja-JP"/>
        </w:rPr>
      </w:pPr>
    </w:p>
    <w:p w14:paraId="75E7213E" w14:textId="19205C10" w:rsidR="00D85388" w:rsidRPr="00EA6CB1" w:rsidRDefault="00D85388" w:rsidP="0047542F">
      <w:pPr>
        <w:pStyle w:val="Heading3"/>
        <w:numPr>
          <w:ilvl w:val="1"/>
          <w:numId w:val="34"/>
        </w:numPr>
        <w:spacing w:line="336" w:lineRule="auto"/>
        <w:rPr>
          <w:rFonts w:cs="Times New Roman"/>
          <w:sz w:val="26"/>
        </w:rPr>
      </w:pPr>
      <w:bookmarkStart w:id="125" w:name="_Toc50389115"/>
      <w:r w:rsidRPr="00EA6CB1">
        <w:rPr>
          <w:rFonts w:cs="Times New Roman"/>
          <w:sz w:val="26"/>
        </w:rPr>
        <w:t>Hợp đồng tương tự</w:t>
      </w:r>
      <w:r w:rsidR="00537B11" w:rsidRPr="00EA6CB1">
        <w:rPr>
          <w:rFonts w:cs="Times New Roman"/>
          <w:sz w:val="26"/>
        </w:rPr>
        <w:t xml:space="preserve"> </w:t>
      </w:r>
      <w:r w:rsidRPr="00EA6CB1">
        <w:rPr>
          <w:rFonts w:cs="Times New Roman"/>
          <w:sz w:val="26"/>
        </w:rPr>
        <w:t>số 5</w:t>
      </w:r>
      <w:r w:rsidR="00537B11" w:rsidRPr="00EA6CB1">
        <w:rPr>
          <w:rFonts w:cs="Times New Roman"/>
          <w:sz w:val="26"/>
          <w:lang w:val="vi-VN"/>
        </w:rPr>
        <w:t xml:space="preserve"> - Đã hoàn thành.</w:t>
      </w:r>
      <w:bookmarkEnd w:id="125"/>
    </w:p>
    <w:p w14:paraId="319A0476" w14:textId="69205531" w:rsidR="00D070CC" w:rsidRPr="00EA6CB1" w:rsidRDefault="006421AC" w:rsidP="00D070CC">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D070CC" w:rsidRPr="00EA6CB1" w14:paraId="6E99FE91" w14:textId="77777777" w:rsidTr="00CA680D">
        <w:tc>
          <w:tcPr>
            <w:tcW w:w="1014" w:type="pct"/>
          </w:tcPr>
          <w:p w14:paraId="7CA9F2D0"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3986" w:type="pct"/>
          </w:tcPr>
          <w:p w14:paraId="1ED50E80"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0639B512" w14:textId="77777777" w:rsidTr="00CA680D">
        <w:tc>
          <w:tcPr>
            <w:tcW w:w="1014" w:type="pct"/>
          </w:tcPr>
          <w:p w14:paraId="24C7F81D" w14:textId="77777777" w:rsidR="00D070CC" w:rsidRPr="00EA6CB1" w:rsidRDefault="00D070CC" w:rsidP="00656DC1">
            <w:pPr>
              <w:pStyle w:val="Bullets"/>
              <w:spacing w:line="336" w:lineRule="auto"/>
              <w:rPr>
                <w:sz w:val="26"/>
                <w:szCs w:val="26"/>
                <w:lang w:eastAsia="ja-JP"/>
              </w:rPr>
            </w:pPr>
            <w:r w:rsidRPr="00EA6CB1">
              <w:rPr>
                <w:sz w:val="26"/>
                <w:szCs w:val="26"/>
                <w:lang w:eastAsia="ja-JP"/>
              </w:rPr>
              <w:lastRenderedPageBreak/>
              <w:t>Địa chỉ</w:t>
            </w:r>
          </w:p>
        </w:tc>
        <w:tc>
          <w:tcPr>
            <w:tcW w:w="3986" w:type="pct"/>
          </w:tcPr>
          <w:p w14:paraId="268638B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6EE4340D"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CA680D" w:rsidRPr="00EA6CB1" w14:paraId="5547A1F5" w14:textId="77777777" w:rsidTr="00C21630">
        <w:tc>
          <w:tcPr>
            <w:tcW w:w="1858" w:type="pct"/>
            <w:tcBorders>
              <w:top w:val="single" w:sz="2" w:space="0" w:color="auto"/>
              <w:left w:val="single" w:sz="2" w:space="0" w:color="auto"/>
              <w:bottom w:val="single" w:sz="2" w:space="0" w:color="auto"/>
              <w:right w:val="single" w:sz="2" w:space="0" w:color="auto"/>
            </w:tcBorders>
          </w:tcPr>
          <w:p w14:paraId="43ADBF9F" w14:textId="77777777" w:rsidR="00CA680D" w:rsidRPr="00EA6CB1" w:rsidRDefault="00CA680D" w:rsidP="00CA680D">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7B9D1BFD" w14:textId="06A95198" w:rsidR="00CA680D" w:rsidRPr="00EA6CB1" w:rsidRDefault="00CA680D" w:rsidP="00CA680D">
            <w:pPr>
              <w:pStyle w:val="Bullets"/>
              <w:spacing w:line="336" w:lineRule="auto"/>
              <w:ind w:left="57" w:right="57"/>
              <w:rPr>
                <w:sz w:val="26"/>
                <w:szCs w:val="26"/>
              </w:rPr>
            </w:pPr>
            <w:r w:rsidRPr="00EA6CB1">
              <w:rPr>
                <w:sz w:val="26"/>
                <w:szCs w:val="26"/>
                <w:lang w:val="vi-VN"/>
              </w:rPr>
              <w:t>06.12/2017/HĐKT/UTC</w:t>
            </w:r>
            <w:r w:rsidRPr="00EA6CB1">
              <w:rPr>
                <w:sz w:val="26"/>
                <w:szCs w:val="26"/>
                <w:lang w:val="vi-VN"/>
              </w:rPr>
              <w:sym w:font="Symbol" w:char="F02D"/>
            </w:r>
            <w:r w:rsidRPr="00EA6CB1">
              <w:rPr>
                <w:sz w:val="26"/>
                <w:szCs w:val="26"/>
                <w:lang w:val="vi-VN"/>
              </w:rPr>
              <w:t>NETCOM</w:t>
            </w:r>
          </w:p>
        </w:tc>
      </w:tr>
      <w:tr w:rsidR="00CA680D" w:rsidRPr="00EA6CB1" w14:paraId="5989864B" w14:textId="77777777" w:rsidTr="00C21630">
        <w:tc>
          <w:tcPr>
            <w:tcW w:w="1858" w:type="pct"/>
            <w:tcBorders>
              <w:top w:val="single" w:sz="2" w:space="0" w:color="auto"/>
              <w:left w:val="single" w:sz="2" w:space="0" w:color="auto"/>
              <w:bottom w:val="single" w:sz="2" w:space="0" w:color="auto"/>
              <w:right w:val="single" w:sz="2" w:space="0" w:color="auto"/>
            </w:tcBorders>
          </w:tcPr>
          <w:p w14:paraId="381D2752" w14:textId="77777777" w:rsidR="00CA680D" w:rsidRPr="00EA6CB1" w:rsidRDefault="00CA680D" w:rsidP="00CA680D">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517A3D2B" w14:textId="65578FAC" w:rsidR="00CA680D" w:rsidRPr="00EA6CB1" w:rsidRDefault="00CA680D" w:rsidP="00CA680D">
            <w:pPr>
              <w:pStyle w:val="Bullets"/>
              <w:spacing w:line="336" w:lineRule="auto"/>
              <w:ind w:left="57" w:right="57"/>
              <w:rPr>
                <w:sz w:val="26"/>
                <w:szCs w:val="26"/>
                <w:lang w:val="vi-VN"/>
              </w:rPr>
            </w:pPr>
            <w:r w:rsidRPr="00EA6CB1">
              <w:rPr>
                <w:sz w:val="26"/>
                <w:szCs w:val="26"/>
                <w:lang w:val="vi-VN"/>
              </w:rPr>
              <w:t>06 tháng 12 năm 2017</w:t>
            </w:r>
          </w:p>
        </w:tc>
      </w:tr>
      <w:tr w:rsidR="00CA680D" w:rsidRPr="00EA6CB1" w14:paraId="0F0D422B" w14:textId="77777777" w:rsidTr="00C21630">
        <w:tc>
          <w:tcPr>
            <w:tcW w:w="1858" w:type="pct"/>
            <w:tcBorders>
              <w:top w:val="single" w:sz="2" w:space="0" w:color="auto"/>
              <w:left w:val="single" w:sz="2" w:space="0" w:color="auto"/>
              <w:bottom w:val="single" w:sz="2" w:space="0" w:color="auto"/>
              <w:right w:val="single" w:sz="2" w:space="0" w:color="auto"/>
            </w:tcBorders>
          </w:tcPr>
          <w:p w14:paraId="0BF1C5C3" w14:textId="77777777" w:rsidR="00CA680D" w:rsidRPr="00EA6CB1" w:rsidRDefault="00CA680D" w:rsidP="00CA680D">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553C8D80" w14:textId="1CA67825" w:rsidR="00CA680D" w:rsidRPr="00EA6CB1" w:rsidRDefault="00CA680D" w:rsidP="00CA680D">
            <w:pPr>
              <w:pStyle w:val="Bullets"/>
              <w:spacing w:line="336" w:lineRule="auto"/>
              <w:ind w:left="57" w:right="57"/>
              <w:rPr>
                <w:sz w:val="26"/>
                <w:szCs w:val="26"/>
                <w:lang w:val="vi-VN"/>
              </w:rPr>
            </w:pPr>
            <w:r w:rsidRPr="00EA6CB1">
              <w:rPr>
                <w:sz w:val="26"/>
                <w:szCs w:val="26"/>
                <w:lang w:val="vi-VN"/>
              </w:rPr>
              <w:t>19 tháng 01 năm 2018</w:t>
            </w:r>
          </w:p>
        </w:tc>
      </w:tr>
      <w:tr w:rsidR="00CA680D" w:rsidRPr="00EA6CB1" w14:paraId="0F77EC88" w14:textId="77777777" w:rsidTr="00C21630">
        <w:tc>
          <w:tcPr>
            <w:tcW w:w="1858" w:type="pct"/>
            <w:tcBorders>
              <w:top w:val="single" w:sz="2" w:space="0" w:color="auto"/>
              <w:left w:val="single" w:sz="2" w:space="0" w:color="auto"/>
              <w:right w:val="single" w:sz="2" w:space="0" w:color="auto"/>
            </w:tcBorders>
          </w:tcPr>
          <w:p w14:paraId="0AB016DC" w14:textId="77777777" w:rsidR="00CA680D" w:rsidRPr="00EA6CB1" w:rsidRDefault="00CA680D" w:rsidP="00CA680D">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2069A1FB" w14:textId="14143E40" w:rsidR="00CA680D" w:rsidRPr="00EA6CB1" w:rsidRDefault="00CA680D" w:rsidP="00CA680D">
            <w:pPr>
              <w:pStyle w:val="Bullets"/>
              <w:spacing w:line="336" w:lineRule="auto"/>
              <w:ind w:left="57" w:right="57"/>
              <w:rPr>
                <w:sz w:val="26"/>
                <w:szCs w:val="26"/>
                <w:lang w:val="vi-VN"/>
              </w:rPr>
            </w:pPr>
            <w:r w:rsidRPr="00EA6CB1">
              <w:rPr>
                <w:sz w:val="26"/>
                <w:szCs w:val="26"/>
                <w:lang w:val="vi-VN"/>
              </w:rPr>
              <w:t>4.675.987.800 VNĐ (Bằng chữ: Bốn tỷ, sáu trăm bảy mươi lăm triệu, chín trăm tám mươi bảy ngàn, tám trăm đồng).</w:t>
            </w:r>
          </w:p>
        </w:tc>
      </w:tr>
      <w:tr w:rsidR="00CA680D" w:rsidRPr="00EA6CB1" w14:paraId="794C5B70" w14:textId="77777777" w:rsidTr="00C21630">
        <w:tc>
          <w:tcPr>
            <w:tcW w:w="1858" w:type="pct"/>
            <w:tcBorders>
              <w:top w:val="single" w:sz="2" w:space="0" w:color="auto"/>
              <w:left w:val="single" w:sz="2" w:space="0" w:color="auto"/>
              <w:bottom w:val="single" w:sz="2" w:space="0" w:color="auto"/>
              <w:right w:val="single" w:sz="2" w:space="0" w:color="auto"/>
            </w:tcBorders>
          </w:tcPr>
          <w:p w14:paraId="06B9E8CA" w14:textId="77777777" w:rsidR="00CA680D" w:rsidRPr="00EA6CB1" w:rsidRDefault="00CA680D" w:rsidP="00CA680D">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25243685" w14:textId="3CD653FB" w:rsidR="00CA680D" w:rsidRPr="00EA6CB1" w:rsidRDefault="00CA680D" w:rsidP="00CA680D">
            <w:pPr>
              <w:pStyle w:val="Bullets"/>
              <w:spacing w:line="336" w:lineRule="auto"/>
              <w:ind w:left="57" w:right="57"/>
              <w:rPr>
                <w:sz w:val="26"/>
                <w:szCs w:val="26"/>
              </w:rPr>
            </w:pPr>
            <w:r w:rsidRPr="00EA6CB1">
              <w:rPr>
                <w:sz w:val="26"/>
                <w:szCs w:val="26"/>
                <w:lang w:val="vi-VN"/>
              </w:rPr>
              <w:t>Đầu tư nâng cấp hạ tầng cáp quang và thiết bị chuyển mạch để kết nối với trung tâm dữ liệu của Trường Đại học Giao thông Vận tải</w:t>
            </w:r>
          </w:p>
        </w:tc>
      </w:tr>
      <w:tr w:rsidR="00CA680D" w:rsidRPr="00EA6CB1" w14:paraId="1FD48D43" w14:textId="77777777" w:rsidTr="00C21630">
        <w:tc>
          <w:tcPr>
            <w:tcW w:w="1858" w:type="pct"/>
            <w:tcBorders>
              <w:top w:val="single" w:sz="2" w:space="0" w:color="auto"/>
              <w:left w:val="single" w:sz="2" w:space="0" w:color="auto"/>
              <w:bottom w:val="single" w:sz="2" w:space="0" w:color="auto"/>
              <w:right w:val="single" w:sz="2" w:space="0" w:color="auto"/>
            </w:tcBorders>
          </w:tcPr>
          <w:p w14:paraId="015CD0B3" w14:textId="77777777" w:rsidR="00CA680D" w:rsidRPr="00EA6CB1" w:rsidRDefault="00CA680D" w:rsidP="00CA680D">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60BF23FD" w14:textId="631A4633" w:rsidR="00CA680D" w:rsidRPr="00EA6CB1" w:rsidRDefault="00CA680D" w:rsidP="00CA680D">
            <w:pPr>
              <w:pStyle w:val="Bullets"/>
              <w:spacing w:line="336" w:lineRule="auto"/>
              <w:ind w:left="57" w:right="57"/>
              <w:rPr>
                <w:sz w:val="26"/>
                <w:szCs w:val="26"/>
                <w:lang w:val="vi-VN"/>
              </w:rPr>
            </w:pPr>
            <w:r w:rsidRPr="00EA6CB1">
              <w:rPr>
                <w:sz w:val="26"/>
                <w:szCs w:val="26"/>
                <w:lang w:val="vi-VN"/>
              </w:rPr>
              <w:t>Trường Đại học Giao thông Vận tải</w:t>
            </w:r>
          </w:p>
        </w:tc>
      </w:tr>
      <w:tr w:rsidR="00CA680D" w:rsidRPr="00EA6CB1" w14:paraId="38304CB5" w14:textId="77777777" w:rsidTr="00C21630">
        <w:tc>
          <w:tcPr>
            <w:tcW w:w="1858" w:type="pct"/>
            <w:tcBorders>
              <w:top w:val="single" w:sz="2" w:space="0" w:color="auto"/>
              <w:left w:val="single" w:sz="2" w:space="0" w:color="auto"/>
              <w:bottom w:val="single" w:sz="2" w:space="0" w:color="auto"/>
              <w:right w:val="single" w:sz="2" w:space="0" w:color="auto"/>
            </w:tcBorders>
          </w:tcPr>
          <w:p w14:paraId="383BF4F1" w14:textId="77777777" w:rsidR="00CA680D" w:rsidRPr="00EA6CB1" w:rsidRDefault="00CA680D" w:rsidP="00CA680D">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6F30A4D4" w14:textId="6E754274" w:rsidR="00CA680D" w:rsidRPr="00EA6CB1" w:rsidRDefault="00CA680D" w:rsidP="00CA680D">
            <w:pPr>
              <w:pStyle w:val="Bullets"/>
              <w:spacing w:line="336" w:lineRule="auto"/>
              <w:ind w:left="57" w:right="57"/>
              <w:rPr>
                <w:sz w:val="26"/>
                <w:szCs w:val="26"/>
                <w:lang w:val="vi-VN"/>
              </w:rPr>
            </w:pPr>
            <w:r w:rsidRPr="00EA6CB1">
              <w:rPr>
                <w:sz w:val="26"/>
                <w:szCs w:val="26"/>
                <w:lang w:val="vi-VN"/>
              </w:rPr>
              <w:t>Số 3, phố Cầu Giấy, phường Láng Thượng, quận Đống Đa, Tp. Hà Nội</w:t>
            </w:r>
          </w:p>
        </w:tc>
      </w:tr>
      <w:tr w:rsidR="00CA680D" w:rsidRPr="00EA6CB1" w14:paraId="373267D5" w14:textId="77777777" w:rsidTr="00C21630">
        <w:tc>
          <w:tcPr>
            <w:tcW w:w="1858" w:type="pct"/>
            <w:tcBorders>
              <w:top w:val="single" w:sz="2" w:space="0" w:color="auto"/>
              <w:left w:val="single" w:sz="2" w:space="0" w:color="auto"/>
              <w:bottom w:val="single" w:sz="2" w:space="0" w:color="auto"/>
              <w:right w:val="single" w:sz="2" w:space="0" w:color="auto"/>
            </w:tcBorders>
          </w:tcPr>
          <w:p w14:paraId="2FFB809D" w14:textId="77777777" w:rsidR="00CA680D" w:rsidRPr="00EA6CB1" w:rsidRDefault="00CA680D" w:rsidP="00CA680D">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5E81DE1A" w14:textId="7D4D34C0" w:rsidR="00CA680D" w:rsidRPr="00EA6CB1" w:rsidRDefault="00CA680D" w:rsidP="00CA680D">
            <w:pPr>
              <w:pStyle w:val="Bullets"/>
              <w:spacing w:line="336" w:lineRule="auto"/>
              <w:ind w:left="57" w:right="57"/>
              <w:rPr>
                <w:sz w:val="26"/>
                <w:szCs w:val="26"/>
                <w:lang w:val="vi-VN"/>
              </w:rPr>
            </w:pPr>
            <w:r w:rsidRPr="00EA6CB1">
              <w:rPr>
                <w:sz w:val="26"/>
                <w:szCs w:val="26"/>
                <w:lang w:val="vi-VN"/>
              </w:rPr>
              <w:t>0243 7669442/0243 7669613</w:t>
            </w:r>
          </w:p>
        </w:tc>
      </w:tr>
      <w:tr w:rsidR="00D070CC" w:rsidRPr="00EA6CB1" w14:paraId="04FE087A" w14:textId="77777777" w:rsidTr="00C21630">
        <w:tc>
          <w:tcPr>
            <w:tcW w:w="5000" w:type="pct"/>
            <w:gridSpan w:val="2"/>
            <w:tcBorders>
              <w:top w:val="single" w:sz="2" w:space="0" w:color="auto"/>
              <w:left w:val="single" w:sz="2" w:space="0" w:color="auto"/>
              <w:bottom w:val="single" w:sz="2" w:space="0" w:color="auto"/>
              <w:right w:val="single" w:sz="2" w:space="0" w:color="auto"/>
            </w:tcBorders>
          </w:tcPr>
          <w:p w14:paraId="23C62ECC"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8F19D5" w:rsidRPr="00EA6CB1" w14:paraId="77983867" w14:textId="77777777" w:rsidTr="00C21630">
        <w:tc>
          <w:tcPr>
            <w:tcW w:w="5000" w:type="pct"/>
            <w:gridSpan w:val="2"/>
            <w:tcBorders>
              <w:top w:val="single" w:sz="2" w:space="0" w:color="auto"/>
              <w:left w:val="single" w:sz="2" w:space="0" w:color="auto"/>
              <w:bottom w:val="single" w:sz="2" w:space="0" w:color="auto"/>
              <w:right w:val="single" w:sz="2" w:space="0" w:color="auto"/>
            </w:tcBorders>
          </w:tcPr>
          <w:p w14:paraId="7E35F8D6" w14:textId="6EBAD302" w:rsidR="008F19D5" w:rsidRPr="00EA6CB1" w:rsidRDefault="008F19D5"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8F19D5" w:rsidRPr="00EA6CB1" w14:paraId="73EC7454" w14:textId="77777777" w:rsidTr="00C21630">
        <w:tc>
          <w:tcPr>
            <w:tcW w:w="1858" w:type="pct"/>
            <w:tcBorders>
              <w:top w:val="single" w:sz="2" w:space="0" w:color="auto"/>
              <w:left w:val="single" w:sz="2" w:space="0" w:color="auto"/>
              <w:bottom w:val="single" w:sz="2" w:space="0" w:color="auto"/>
              <w:right w:val="single" w:sz="2" w:space="0" w:color="auto"/>
            </w:tcBorders>
          </w:tcPr>
          <w:p w14:paraId="25B8C1A1" w14:textId="77777777" w:rsidR="008F19D5" w:rsidRPr="00EA6CB1" w:rsidRDefault="008F19D5" w:rsidP="008F19D5">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3BE8FADB" w14:textId="358EE0C0" w:rsidR="008F19D5" w:rsidRPr="00EA6CB1" w:rsidRDefault="00CA680D" w:rsidP="008F19D5">
            <w:pPr>
              <w:pStyle w:val="Bullets"/>
              <w:spacing w:line="336" w:lineRule="auto"/>
              <w:ind w:left="57" w:right="57"/>
              <w:rPr>
                <w:sz w:val="26"/>
                <w:szCs w:val="26"/>
              </w:rPr>
            </w:pPr>
            <w:r>
              <w:rPr>
                <w:sz w:val="26"/>
                <w:szCs w:val="26"/>
              </w:rPr>
              <w:t>Cung</w:t>
            </w:r>
            <w:r>
              <w:rPr>
                <w:sz w:val="26"/>
                <w:szCs w:val="26"/>
                <w:lang w:val="vi-VN"/>
              </w:rPr>
              <w:t xml:space="preserve"> cấp thiết bị </w:t>
            </w:r>
            <w:r w:rsidR="00C21630">
              <w:rPr>
                <w:sz w:val="26"/>
                <w:szCs w:val="26"/>
                <w:lang w:val="vi-VN"/>
              </w:rPr>
              <w:t>mạng</w:t>
            </w:r>
            <w:r>
              <w:rPr>
                <w:sz w:val="26"/>
                <w:szCs w:val="26"/>
                <w:lang w:val="vi-VN"/>
              </w:rPr>
              <w:t>, cáp quang và thi công hệ thống cáp quang</w:t>
            </w:r>
            <w:r w:rsidR="00C21630">
              <w:rPr>
                <w:sz w:val="26"/>
                <w:szCs w:val="26"/>
                <w:lang w:val="vi-VN"/>
              </w:rPr>
              <w:t xml:space="preserve"> nối phòng máy chủ nhà A8, đén toàn bộ các toàn nhà trong trường.</w:t>
            </w:r>
          </w:p>
        </w:tc>
      </w:tr>
      <w:tr w:rsidR="00CA680D" w:rsidRPr="00EA6CB1" w14:paraId="6FC655ED" w14:textId="77777777" w:rsidTr="00C21630">
        <w:tc>
          <w:tcPr>
            <w:tcW w:w="1858" w:type="pct"/>
            <w:tcBorders>
              <w:top w:val="single" w:sz="2" w:space="0" w:color="auto"/>
              <w:left w:val="single" w:sz="2" w:space="0" w:color="auto"/>
              <w:bottom w:val="single" w:sz="2" w:space="0" w:color="auto"/>
              <w:right w:val="single" w:sz="2" w:space="0" w:color="auto"/>
            </w:tcBorders>
          </w:tcPr>
          <w:p w14:paraId="5137B360" w14:textId="77777777" w:rsidR="00CA680D" w:rsidRPr="00EA6CB1" w:rsidRDefault="00CA680D" w:rsidP="00CA680D">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60E94343" w14:textId="5818FEB6" w:rsidR="00CA680D" w:rsidRPr="00EA6CB1" w:rsidRDefault="00CA680D" w:rsidP="00CA680D">
            <w:pPr>
              <w:pStyle w:val="Bullets"/>
              <w:spacing w:line="336" w:lineRule="auto"/>
              <w:ind w:left="57" w:right="57"/>
              <w:rPr>
                <w:sz w:val="26"/>
                <w:szCs w:val="26"/>
              </w:rPr>
            </w:pPr>
            <w:r w:rsidRPr="00EA6CB1">
              <w:rPr>
                <w:sz w:val="26"/>
                <w:szCs w:val="26"/>
                <w:lang w:val="vi-VN"/>
              </w:rPr>
              <w:t>4.675.987.800 VNĐ</w:t>
            </w:r>
          </w:p>
        </w:tc>
      </w:tr>
      <w:tr w:rsidR="00CA680D" w:rsidRPr="00EA6CB1" w14:paraId="6BA10BC1" w14:textId="77777777" w:rsidTr="00C21630">
        <w:tc>
          <w:tcPr>
            <w:tcW w:w="1858" w:type="pct"/>
            <w:tcBorders>
              <w:top w:val="single" w:sz="2" w:space="0" w:color="auto"/>
              <w:left w:val="single" w:sz="2" w:space="0" w:color="auto"/>
              <w:bottom w:val="single" w:sz="2" w:space="0" w:color="auto"/>
              <w:right w:val="single" w:sz="2" w:space="0" w:color="auto"/>
            </w:tcBorders>
          </w:tcPr>
          <w:p w14:paraId="26DB5737" w14:textId="77777777" w:rsidR="00CA680D" w:rsidRPr="00EA6CB1" w:rsidRDefault="00CA680D" w:rsidP="00CA680D">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47ADA508" w14:textId="4A2C0B83" w:rsidR="00CA680D" w:rsidRPr="00EA6CB1" w:rsidRDefault="00CA680D" w:rsidP="00CA680D">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2D6BB2F0" w14:textId="77777777" w:rsidTr="00C21630">
        <w:tc>
          <w:tcPr>
            <w:tcW w:w="1858" w:type="pct"/>
            <w:tcBorders>
              <w:top w:val="single" w:sz="2" w:space="0" w:color="auto"/>
              <w:left w:val="single" w:sz="2" w:space="0" w:color="auto"/>
              <w:bottom w:val="single" w:sz="2" w:space="0" w:color="auto"/>
              <w:right w:val="single" w:sz="2" w:space="0" w:color="auto"/>
            </w:tcBorders>
          </w:tcPr>
          <w:p w14:paraId="7A274261"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4F2A8636" w14:textId="3AE2F0A7" w:rsidR="00CC5E03" w:rsidRPr="00EA6CB1" w:rsidRDefault="00C21630" w:rsidP="00CC5E03">
            <w:pPr>
              <w:pStyle w:val="Bullets"/>
              <w:spacing w:line="336" w:lineRule="auto"/>
              <w:ind w:left="57" w:right="57"/>
              <w:rPr>
                <w:sz w:val="26"/>
                <w:szCs w:val="26"/>
              </w:rPr>
            </w:pPr>
            <w:r>
              <w:rPr>
                <w:sz w:val="26"/>
                <w:szCs w:val="26"/>
              </w:rPr>
              <w:t>Cung</w:t>
            </w:r>
            <w:r>
              <w:rPr>
                <w:sz w:val="26"/>
                <w:szCs w:val="26"/>
                <w:lang w:val="vi-VN"/>
              </w:rPr>
              <w:t xml:space="preserve"> cấp thiết bị mạng, cáp quang và thi công hệ thống cáp quang nối phòng máy chủ nhà A8, đén toàn bộ các toàn nhà trong trường, </w:t>
            </w:r>
            <w:r w:rsidRPr="00EA6CB1">
              <w:rPr>
                <w:sz w:val="26"/>
                <w:szCs w:val="26"/>
                <w:lang w:val="vi-VN"/>
              </w:rPr>
              <w:t>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w:t>
            </w:r>
          </w:p>
        </w:tc>
      </w:tr>
    </w:tbl>
    <w:p w14:paraId="1C4CE1E1" w14:textId="3249BB1F"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D070CC" w:rsidRPr="00EA6CB1" w14:paraId="585BBDCE" w14:textId="77777777" w:rsidTr="00656DC1">
        <w:tc>
          <w:tcPr>
            <w:tcW w:w="4785" w:type="dxa"/>
          </w:tcPr>
          <w:p w14:paraId="4C822478" w14:textId="77777777" w:rsidR="00D070CC" w:rsidRPr="00EA6CB1" w:rsidRDefault="00D070CC" w:rsidP="00656DC1">
            <w:pPr>
              <w:pStyle w:val="Chuky"/>
              <w:spacing w:line="336" w:lineRule="auto"/>
              <w:rPr>
                <w:rFonts w:ascii="Times New Roman" w:hAnsi="Times New Roman"/>
                <w:sz w:val="26"/>
                <w:szCs w:val="26"/>
              </w:rPr>
            </w:pPr>
          </w:p>
        </w:tc>
        <w:tc>
          <w:tcPr>
            <w:tcW w:w="4786" w:type="dxa"/>
          </w:tcPr>
          <w:p w14:paraId="37BDDE1F" w14:textId="77777777" w:rsidR="00D070CC" w:rsidRPr="00EA6CB1" w:rsidRDefault="00D070CC" w:rsidP="00656DC1">
            <w:pPr>
              <w:pStyle w:val="Chuky"/>
              <w:rPr>
                <w:rFonts w:ascii="Times New Roman" w:hAnsi="Times New Roman"/>
                <w:sz w:val="26"/>
                <w:szCs w:val="26"/>
              </w:rPr>
            </w:pPr>
          </w:p>
          <w:p w14:paraId="09FF0C87" w14:textId="5F242F6F"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18219A6" w14:textId="7153DE57" w:rsidR="00D070CC" w:rsidRDefault="00850EA0" w:rsidP="00C21630">
            <w:pPr>
              <w:pStyle w:val="Chuky"/>
              <w:rPr>
                <w:rFonts w:ascii="Times New Roman" w:hAnsi="Times New Roman"/>
                <w:sz w:val="26"/>
                <w:szCs w:val="26"/>
              </w:rPr>
            </w:pPr>
            <w:r w:rsidRPr="00EA6CB1">
              <w:rPr>
                <w:rFonts w:ascii="Times New Roman" w:hAnsi="Times New Roman"/>
                <w:sz w:val="26"/>
                <w:szCs w:val="26"/>
              </w:rPr>
              <w:lastRenderedPageBreak/>
              <w:t>GIÁM ĐỐC LIÊN DANH</w:t>
            </w:r>
          </w:p>
          <w:p w14:paraId="3985A8FD" w14:textId="57B0D5A3" w:rsidR="00C21630" w:rsidRDefault="00C21630" w:rsidP="00C21630">
            <w:pPr>
              <w:pStyle w:val="Chuky"/>
              <w:rPr>
                <w:rFonts w:ascii="Times New Roman" w:hAnsi="Times New Roman"/>
                <w:sz w:val="26"/>
                <w:szCs w:val="26"/>
              </w:rPr>
            </w:pPr>
          </w:p>
          <w:p w14:paraId="3600C55A" w14:textId="569FE031" w:rsidR="00C21630" w:rsidRDefault="00C21630" w:rsidP="00C21630">
            <w:pPr>
              <w:pStyle w:val="Chuky"/>
              <w:rPr>
                <w:rFonts w:ascii="Times New Roman" w:hAnsi="Times New Roman"/>
                <w:sz w:val="26"/>
                <w:szCs w:val="26"/>
              </w:rPr>
            </w:pPr>
          </w:p>
          <w:p w14:paraId="4E68911D" w14:textId="77777777" w:rsidR="00C21630" w:rsidRPr="00EA6CB1" w:rsidRDefault="00C21630" w:rsidP="00C21630">
            <w:pPr>
              <w:pStyle w:val="Chuky"/>
              <w:rPr>
                <w:rFonts w:ascii="Times New Roman" w:hAnsi="Times New Roman"/>
                <w:sz w:val="26"/>
                <w:szCs w:val="26"/>
              </w:rPr>
            </w:pPr>
          </w:p>
          <w:p w14:paraId="571EEC4A"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E69882C" w14:textId="275A9172" w:rsidR="00D070CC" w:rsidRPr="00EA6CB1" w:rsidRDefault="00D070CC" w:rsidP="00D070CC">
      <w:pPr>
        <w:rPr>
          <w:sz w:val="26"/>
          <w:szCs w:val="26"/>
          <w:lang w:eastAsia="ja-JP"/>
        </w:rPr>
      </w:pPr>
    </w:p>
    <w:p w14:paraId="588A90DD" w14:textId="56E44EF1" w:rsidR="00D070CC" w:rsidRPr="00EA6CB1" w:rsidRDefault="00D070CC" w:rsidP="00D070CC">
      <w:pPr>
        <w:rPr>
          <w:sz w:val="26"/>
          <w:szCs w:val="26"/>
          <w:lang w:eastAsia="ja-JP"/>
        </w:rPr>
      </w:pPr>
    </w:p>
    <w:p w14:paraId="0FB55988" w14:textId="1C93F328" w:rsidR="00D070CC" w:rsidRDefault="00D070CC" w:rsidP="00D070CC">
      <w:pPr>
        <w:rPr>
          <w:sz w:val="26"/>
          <w:szCs w:val="26"/>
          <w:lang w:eastAsia="ja-JP"/>
        </w:rPr>
      </w:pPr>
    </w:p>
    <w:p w14:paraId="72E41567" w14:textId="33160263" w:rsidR="00C21630" w:rsidRDefault="00C21630" w:rsidP="00D070CC">
      <w:pPr>
        <w:rPr>
          <w:sz w:val="26"/>
          <w:szCs w:val="26"/>
          <w:lang w:eastAsia="ja-JP"/>
        </w:rPr>
      </w:pPr>
    </w:p>
    <w:p w14:paraId="6E664E14" w14:textId="65CE455B" w:rsidR="00C21630" w:rsidRDefault="00C21630" w:rsidP="00D070CC">
      <w:pPr>
        <w:rPr>
          <w:sz w:val="26"/>
          <w:szCs w:val="26"/>
          <w:lang w:eastAsia="ja-JP"/>
        </w:rPr>
      </w:pPr>
    </w:p>
    <w:p w14:paraId="3547AA12" w14:textId="1954519A" w:rsidR="00C21630" w:rsidRDefault="00C21630" w:rsidP="00D070CC">
      <w:pPr>
        <w:rPr>
          <w:sz w:val="26"/>
          <w:szCs w:val="26"/>
          <w:lang w:eastAsia="ja-JP"/>
        </w:rPr>
      </w:pPr>
    </w:p>
    <w:p w14:paraId="52CB4B59" w14:textId="5C167D55" w:rsidR="00C21630" w:rsidRDefault="00C21630" w:rsidP="00D070CC">
      <w:pPr>
        <w:rPr>
          <w:sz w:val="26"/>
          <w:szCs w:val="26"/>
          <w:lang w:eastAsia="ja-JP"/>
        </w:rPr>
      </w:pPr>
    </w:p>
    <w:p w14:paraId="65D30436" w14:textId="6B557FC1" w:rsidR="00C21630" w:rsidRDefault="00C21630" w:rsidP="00D070CC">
      <w:pPr>
        <w:rPr>
          <w:sz w:val="26"/>
          <w:szCs w:val="26"/>
          <w:lang w:eastAsia="ja-JP"/>
        </w:rPr>
      </w:pPr>
    </w:p>
    <w:p w14:paraId="4A12FDC8" w14:textId="559EC66F" w:rsidR="00C21630" w:rsidRDefault="00C21630" w:rsidP="00D070CC">
      <w:pPr>
        <w:rPr>
          <w:sz w:val="26"/>
          <w:szCs w:val="26"/>
          <w:lang w:eastAsia="ja-JP"/>
        </w:rPr>
      </w:pPr>
    </w:p>
    <w:p w14:paraId="472F75ED" w14:textId="02CBEAA1" w:rsidR="00C21630" w:rsidRDefault="00C21630" w:rsidP="00D070CC">
      <w:pPr>
        <w:rPr>
          <w:sz w:val="26"/>
          <w:szCs w:val="26"/>
          <w:lang w:eastAsia="ja-JP"/>
        </w:rPr>
      </w:pPr>
    </w:p>
    <w:p w14:paraId="63F4DAAF" w14:textId="43764E42" w:rsidR="00C21630" w:rsidRDefault="00C21630" w:rsidP="00D070CC">
      <w:pPr>
        <w:rPr>
          <w:sz w:val="26"/>
          <w:szCs w:val="26"/>
          <w:lang w:eastAsia="ja-JP"/>
        </w:rPr>
      </w:pPr>
    </w:p>
    <w:p w14:paraId="2CA50CEC" w14:textId="52ED967F" w:rsidR="00C21630" w:rsidRDefault="00C21630" w:rsidP="00D070CC">
      <w:pPr>
        <w:rPr>
          <w:sz w:val="26"/>
          <w:szCs w:val="26"/>
          <w:lang w:eastAsia="ja-JP"/>
        </w:rPr>
      </w:pPr>
    </w:p>
    <w:p w14:paraId="7FB35B07" w14:textId="1EB81408" w:rsidR="00C21630" w:rsidRDefault="00C21630" w:rsidP="00D070CC">
      <w:pPr>
        <w:rPr>
          <w:sz w:val="26"/>
          <w:szCs w:val="26"/>
          <w:lang w:eastAsia="ja-JP"/>
        </w:rPr>
      </w:pPr>
    </w:p>
    <w:p w14:paraId="16E52D62" w14:textId="710ABE19" w:rsidR="00C21630" w:rsidRDefault="00C21630" w:rsidP="00D070CC">
      <w:pPr>
        <w:rPr>
          <w:sz w:val="26"/>
          <w:szCs w:val="26"/>
          <w:lang w:eastAsia="ja-JP"/>
        </w:rPr>
      </w:pPr>
    </w:p>
    <w:p w14:paraId="442BB972" w14:textId="5C7627B3" w:rsidR="00C21630" w:rsidRDefault="00C21630" w:rsidP="00D070CC">
      <w:pPr>
        <w:rPr>
          <w:sz w:val="26"/>
          <w:szCs w:val="26"/>
          <w:lang w:eastAsia="ja-JP"/>
        </w:rPr>
      </w:pPr>
    </w:p>
    <w:p w14:paraId="3BDDDD56" w14:textId="498107E1" w:rsidR="00C21630" w:rsidRDefault="00C21630" w:rsidP="00D070CC">
      <w:pPr>
        <w:rPr>
          <w:sz w:val="26"/>
          <w:szCs w:val="26"/>
          <w:lang w:eastAsia="ja-JP"/>
        </w:rPr>
      </w:pPr>
    </w:p>
    <w:p w14:paraId="76182232" w14:textId="16E4C1BE" w:rsidR="00C21630" w:rsidRDefault="00C21630" w:rsidP="00D070CC">
      <w:pPr>
        <w:rPr>
          <w:sz w:val="26"/>
          <w:szCs w:val="26"/>
          <w:lang w:eastAsia="ja-JP"/>
        </w:rPr>
      </w:pPr>
    </w:p>
    <w:p w14:paraId="60E946F3" w14:textId="7053C991" w:rsidR="00C21630" w:rsidRDefault="00C21630" w:rsidP="00D070CC">
      <w:pPr>
        <w:rPr>
          <w:sz w:val="26"/>
          <w:szCs w:val="26"/>
          <w:lang w:eastAsia="ja-JP"/>
        </w:rPr>
      </w:pPr>
    </w:p>
    <w:p w14:paraId="5968B217" w14:textId="20850449" w:rsidR="00C21630" w:rsidRDefault="00C21630" w:rsidP="00D070CC">
      <w:pPr>
        <w:rPr>
          <w:sz w:val="26"/>
          <w:szCs w:val="26"/>
          <w:lang w:eastAsia="ja-JP"/>
        </w:rPr>
      </w:pPr>
    </w:p>
    <w:p w14:paraId="2A021586" w14:textId="2D008794" w:rsidR="00C21630" w:rsidRDefault="00C21630" w:rsidP="00D070CC">
      <w:pPr>
        <w:rPr>
          <w:sz w:val="26"/>
          <w:szCs w:val="26"/>
          <w:lang w:eastAsia="ja-JP"/>
        </w:rPr>
      </w:pPr>
    </w:p>
    <w:p w14:paraId="085E00B3" w14:textId="194D94E4" w:rsidR="00C21630" w:rsidRDefault="00C21630" w:rsidP="00D070CC">
      <w:pPr>
        <w:rPr>
          <w:sz w:val="26"/>
          <w:szCs w:val="26"/>
          <w:lang w:eastAsia="ja-JP"/>
        </w:rPr>
      </w:pPr>
    </w:p>
    <w:p w14:paraId="5055BBB4" w14:textId="040ED02C" w:rsidR="00C21630" w:rsidRDefault="00C21630" w:rsidP="00D070CC">
      <w:pPr>
        <w:rPr>
          <w:sz w:val="26"/>
          <w:szCs w:val="26"/>
          <w:lang w:eastAsia="ja-JP"/>
        </w:rPr>
      </w:pPr>
    </w:p>
    <w:p w14:paraId="4754CB0D" w14:textId="1AFE8BDD" w:rsidR="00C21630" w:rsidRDefault="00C21630" w:rsidP="00D070CC">
      <w:pPr>
        <w:rPr>
          <w:sz w:val="26"/>
          <w:szCs w:val="26"/>
          <w:lang w:eastAsia="ja-JP"/>
        </w:rPr>
      </w:pPr>
    </w:p>
    <w:p w14:paraId="32486478" w14:textId="1E431880" w:rsidR="00C21630" w:rsidRDefault="00C21630" w:rsidP="00D070CC">
      <w:pPr>
        <w:rPr>
          <w:sz w:val="26"/>
          <w:szCs w:val="26"/>
          <w:lang w:eastAsia="ja-JP"/>
        </w:rPr>
      </w:pPr>
    </w:p>
    <w:p w14:paraId="0F0FB63A" w14:textId="77777777" w:rsidR="00C21630" w:rsidRPr="00EA6CB1" w:rsidRDefault="00C21630" w:rsidP="00D070CC">
      <w:pPr>
        <w:rPr>
          <w:sz w:val="26"/>
          <w:szCs w:val="26"/>
          <w:lang w:eastAsia="ja-JP"/>
        </w:rPr>
      </w:pPr>
    </w:p>
    <w:p w14:paraId="7F7C26AC" w14:textId="58E49F66" w:rsidR="00D070CC" w:rsidRPr="00EA6CB1" w:rsidRDefault="00D070CC" w:rsidP="00D070CC">
      <w:pPr>
        <w:rPr>
          <w:sz w:val="26"/>
          <w:szCs w:val="26"/>
          <w:lang w:eastAsia="ja-JP"/>
        </w:rPr>
      </w:pPr>
    </w:p>
    <w:p w14:paraId="4318465C" w14:textId="09C531F9" w:rsidR="005D7243" w:rsidRDefault="005D7243" w:rsidP="0047542F">
      <w:pPr>
        <w:pStyle w:val="Heading3"/>
        <w:numPr>
          <w:ilvl w:val="1"/>
          <w:numId w:val="34"/>
        </w:numPr>
        <w:spacing w:line="336" w:lineRule="auto"/>
        <w:rPr>
          <w:rFonts w:cs="Times New Roman"/>
          <w:sz w:val="26"/>
          <w:lang w:val="vi-VN"/>
        </w:rPr>
      </w:pPr>
      <w:bookmarkStart w:id="126" w:name="_Toc50389116"/>
      <w:r w:rsidRPr="00EA6CB1">
        <w:rPr>
          <w:rFonts w:cs="Times New Roman"/>
          <w:sz w:val="26"/>
        </w:rPr>
        <w:t>Hợp đồng tương tự</w:t>
      </w:r>
      <w:r w:rsidRPr="00EA6CB1">
        <w:rPr>
          <w:rFonts w:cs="Times New Roman"/>
          <w:sz w:val="26"/>
          <w:lang w:val="vi-VN"/>
        </w:rPr>
        <w:t xml:space="preserve"> </w:t>
      </w:r>
      <w:r w:rsidRPr="00EA6CB1">
        <w:rPr>
          <w:rFonts w:cs="Times New Roman"/>
          <w:sz w:val="26"/>
        </w:rPr>
        <w:t>số 6</w:t>
      </w:r>
      <w:r w:rsidRPr="00EA6CB1">
        <w:rPr>
          <w:rFonts w:cs="Times New Roman"/>
          <w:sz w:val="26"/>
          <w:lang w:val="vi-VN"/>
        </w:rPr>
        <w:t xml:space="preserve"> - Đã hoàn thành</w:t>
      </w:r>
      <w:bookmarkEnd w:id="12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5D7243" w:rsidRPr="00EA6CB1" w14:paraId="48C87D75" w14:textId="77777777" w:rsidTr="00365474">
        <w:tc>
          <w:tcPr>
            <w:tcW w:w="1014" w:type="pct"/>
          </w:tcPr>
          <w:p w14:paraId="4B6FD816" w14:textId="77777777" w:rsidR="005D7243" w:rsidRPr="00EA6CB1" w:rsidRDefault="005D7243" w:rsidP="005D7243">
            <w:pPr>
              <w:pStyle w:val="Bullets"/>
              <w:spacing w:line="336" w:lineRule="auto"/>
              <w:rPr>
                <w:sz w:val="26"/>
                <w:szCs w:val="26"/>
                <w:lang w:eastAsia="ja-JP"/>
              </w:rPr>
            </w:pPr>
            <w:r w:rsidRPr="00EA6CB1">
              <w:rPr>
                <w:sz w:val="26"/>
                <w:szCs w:val="26"/>
                <w:lang w:eastAsia="ja-JP"/>
              </w:rPr>
              <w:t>Tên nhà thầu</w:t>
            </w:r>
          </w:p>
        </w:tc>
        <w:tc>
          <w:tcPr>
            <w:tcW w:w="3986" w:type="pct"/>
          </w:tcPr>
          <w:p w14:paraId="1CC19046" w14:textId="77777777" w:rsidR="005D7243" w:rsidRPr="00EA6CB1" w:rsidRDefault="005D7243" w:rsidP="00365474">
            <w:pPr>
              <w:pStyle w:val="Bullets"/>
              <w:spacing w:line="336" w:lineRule="auto"/>
              <w:rPr>
                <w:sz w:val="26"/>
                <w:szCs w:val="26"/>
                <w:lang w:eastAsia="ja-JP"/>
              </w:rPr>
            </w:pPr>
            <w:r w:rsidRPr="00EA6CB1">
              <w:rPr>
                <w:sz w:val="26"/>
                <w:szCs w:val="26"/>
                <w:lang w:eastAsia="ja-JP"/>
              </w:rPr>
              <w:t>: Công ty TNHH máy tính Nét</w:t>
            </w:r>
          </w:p>
        </w:tc>
      </w:tr>
      <w:tr w:rsidR="005D7243" w:rsidRPr="00EA6CB1" w14:paraId="6E4E96CD" w14:textId="77777777" w:rsidTr="00365474">
        <w:tc>
          <w:tcPr>
            <w:tcW w:w="1014" w:type="pct"/>
          </w:tcPr>
          <w:p w14:paraId="4E81DBE7" w14:textId="77777777" w:rsidR="005D7243" w:rsidRPr="00EA6CB1" w:rsidRDefault="005D7243" w:rsidP="00365474">
            <w:pPr>
              <w:pStyle w:val="Bullets"/>
              <w:spacing w:line="336" w:lineRule="auto"/>
              <w:rPr>
                <w:sz w:val="26"/>
                <w:szCs w:val="26"/>
                <w:lang w:eastAsia="ja-JP"/>
              </w:rPr>
            </w:pPr>
            <w:r w:rsidRPr="00EA6CB1">
              <w:rPr>
                <w:sz w:val="26"/>
                <w:szCs w:val="26"/>
                <w:lang w:eastAsia="ja-JP"/>
              </w:rPr>
              <w:t>Địa chỉ</w:t>
            </w:r>
          </w:p>
        </w:tc>
        <w:tc>
          <w:tcPr>
            <w:tcW w:w="3986" w:type="pct"/>
          </w:tcPr>
          <w:p w14:paraId="66DE040F" w14:textId="77777777" w:rsidR="005D7243" w:rsidRPr="00EA6CB1" w:rsidRDefault="005D7243" w:rsidP="00365474">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57FC3121" w14:textId="77777777" w:rsidR="005D7243" w:rsidRPr="00EA6CB1" w:rsidRDefault="005D7243" w:rsidP="005D7243">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5D7243" w:rsidRPr="00EA6CB1" w14:paraId="3F9FAFDE" w14:textId="77777777" w:rsidTr="00365474">
        <w:tc>
          <w:tcPr>
            <w:tcW w:w="1858" w:type="pct"/>
            <w:tcBorders>
              <w:top w:val="single" w:sz="2" w:space="0" w:color="auto"/>
              <w:left w:val="single" w:sz="2" w:space="0" w:color="auto"/>
              <w:bottom w:val="single" w:sz="2" w:space="0" w:color="auto"/>
              <w:right w:val="single" w:sz="2" w:space="0" w:color="auto"/>
            </w:tcBorders>
          </w:tcPr>
          <w:p w14:paraId="00F5A62B" w14:textId="77777777" w:rsidR="005D7243" w:rsidRPr="00EA6CB1" w:rsidRDefault="005D7243" w:rsidP="00365474">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6AF477AA" w14:textId="0DAB6AB2" w:rsidR="005D7243" w:rsidRPr="00EA6CB1" w:rsidRDefault="005D7243" w:rsidP="00365474">
            <w:pPr>
              <w:pStyle w:val="Bullets"/>
              <w:spacing w:line="336" w:lineRule="auto"/>
              <w:ind w:left="57" w:right="57"/>
              <w:rPr>
                <w:sz w:val="26"/>
                <w:szCs w:val="26"/>
                <w:lang w:val="vi-VN"/>
              </w:rPr>
            </w:pPr>
            <w:r w:rsidRPr="005D7243">
              <w:rPr>
                <w:sz w:val="26"/>
                <w:szCs w:val="26"/>
                <w:lang w:val="vi-VN"/>
              </w:rPr>
              <w:t>08.01/2019/HĐKT/TUAF-NETCOM</w:t>
            </w:r>
          </w:p>
        </w:tc>
      </w:tr>
      <w:tr w:rsidR="005D7243" w:rsidRPr="00EA6CB1" w14:paraId="6CCAC3AB" w14:textId="77777777" w:rsidTr="00365474">
        <w:tc>
          <w:tcPr>
            <w:tcW w:w="1858" w:type="pct"/>
            <w:tcBorders>
              <w:top w:val="single" w:sz="2" w:space="0" w:color="auto"/>
              <w:left w:val="single" w:sz="2" w:space="0" w:color="auto"/>
              <w:bottom w:val="single" w:sz="2" w:space="0" w:color="auto"/>
              <w:right w:val="single" w:sz="2" w:space="0" w:color="auto"/>
            </w:tcBorders>
          </w:tcPr>
          <w:p w14:paraId="6C2AA772" w14:textId="77777777" w:rsidR="005D7243" w:rsidRPr="00EA6CB1" w:rsidRDefault="005D7243" w:rsidP="00365474">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3B66AB6A" w14:textId="4C51C752" w:rsidR="005D7243" w:rsidRPr="00EA6CB1" w:rsidRDefault="005D7243" w:rsidP="00365474">
            <w:pPr>
              <w:pStyle w:val="Bullets"/>
              <w:spacing w:line="336" w:lineRule="auto"/>
              <w:ind w:left="57" w:right="57"/>
              <w:rPr>
                <w:sz w:val="26"/>
                <w:szCs w:val="26"/>
                <w:lang w:val="vi-VN"/>
              </w:rPr>
            </w:pPr>
            <w:r>
              <w:rPr>
                <w:sz w:val="26"/>
                <w:szCs w:val="26"/>
                <w:lang w:val="vi-VN"/>
              </w:rPr>
              <w:t>08</w:t>
            </w:r>
            <w:r w:rsidRPr="00EA6CB1">
              <w:rPr>
                <w:sz w:val="26"/>
                <w:szCs w:val="26"/>
                <w:lang w:val="vi-VN"/>
              </w:rPr>
              <w:t xml:space="preserve"> tháng 1</w:t>
            </w:r>
            <w:r>
              <w:rPr>
                <w:sz w:val="26"/>
                <w:szCs w:val="26"/>
                <w:lang w:val="vi-VN"/>
              </w:rPr>
              <w:t>0</w:t>
            </w:r>
            <w:r w:rsidRPr="00EA6CB1">
              <w:rPr>
                <w:sz w:val="26"/>
                <w:szCs w:val="26"/>
                <w:lang w:val="vi-VN"/>
              </w:rPr>
              <w:t xml:space="preserve"> năm 201</w:t>
            </w:r>
            <w:r>
              <w:rPr>
                <w:sz w:val="26"/>
                <w:szCs w:val="26"/>
                <w:lang w:val="vi-VN"/>
              </w:rPr>
              <w:t>8</w:t>
            </w:r>
          </w:p>
        </w:tc>
      </w:tr>
      <w:tr w:rsidR="005D7243" w:rsidRPr="00EA6CB1" w14:paraId="55AECC01" w14:textId="77777777" w:rsidTr="00365474">
        <w:tc>
          <w:tcPr>
            <w:tcW w:w="1858" w:type="pct"/>
            <w:tcBorders>
              <w:top w:val="single" w:sz="2" w:space="0" w:color="auto"/>
              <w:left w:val="single" w:sz="2" w:space="0" w:color="auto"/>
              <w:bottom w:val="single" w:sz="2" w:space="0" w:color="auto"/>
              <w:right w:val="single" w:sz="2" w:space="0" w:color="auto"/>
            </w:tcBorders>
          </w:tcPr>
          <w:p w14:paraId="39C15FDF" w14:textId="77777777" w:rsidR="005D7243" w:rsidRPr="00EA6CB1" w:rsidRDefault="005D7243" w:rsidP="00365474">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4A87C574" w14:textId="4AAC486F" w:rsidR="005D7243" w:rsidRPr="00EA6CB1" w:rsidRDefault="005D7243" w:rsidP="00365474">
            <w:pPr>
              <w:pStyle w:val="Bullets"/>
              <w:spacing w:line="336" w:lineRule="auto"/>
              <w:ind w:left="57" w:right="57"/>
              <w:rPr>
                <w:sz w:val="26"/>
                <w:szCs w:val="26"/>
                <w:lang w:val="vi-VN"/>
              </w:rPr>
            </w:pPr>
            <w:r>
              <w:rPr>
                <w:sz w:val="26"/>
                <w:szCs w:val="26"/>
                <w:lang w:val="vi-VN"/>
              </w:rPr>
              <w:t>2</w:t>
            </w:r>
            <w:r w:rsidRPr="00EA6CB1">
              <w:rPr>
                <w:sz w:val="26"/>
                <w:szCs w:val="26"/>
                <w:lang w:val="vi-VN"/>
              </w:rPr>
              <w:t>9 tháng 0</w:t>
            </w:r>
            <w:r>
              <w:rPr>
                <w:sz w:val="26"/>
                <w:szCs w:val="26"/>
                <w:lang w:val="vi-VN"/>
              </w:rPr>
              <w:t>3</w:t>
            </w:r>
            <w:r w:rsidRPr="00EA6CB1">
              <w:rPr>
                <w:sz w:val="26"/>
                <w:szCs w:val="26"/>
                <w:lang w:val="vi-VN"/>
              </w:rPr>
              <w:t xml:space="preserve"> năm 2018</w:t>
            </w:r>
          </w:p>
        </w:tc>
      </w:tr>
      <w:tr w:rsidR="005D7243" w:rsidRPr="00EA6CB1" w14:paraId="1EBC41DE" w14:textId="77777777" w:rsidTr="00365474">
        <w:tc>
          <w:tcPr>
            <w:tcW w:w="1858" w:type="pct"/>
            <w:tcBorders>
              <w:top w:val="single" w:sz="2" w:space="0" w:color="auto"/>
              <w:left w:val="single" w:sz="2" w:space="0" w:color="auto"/>
              <w:right w:val="single" w:sz="2" w:space="0" w:color="auto"/>
            </w:tcBorders>
          </w:tcPr>
          <w:p w14:paraId="2DD52C8A" w14:textId="77777777" w:rsidR="005D7243" w:rsidRPr="00EA6CB1" w:rsidRDefault="005D7243" w:rsidP="00365474">
            <w:pPr>
              <w:pStyle w:val="Bullets"/>
              <w:spacing w:line="336" w:lineRule="auto"/>
              <w:ind w:left="57" w:right="57"/>
              <w:rPr>
                <w:sz w:val="26"/>
                <w:szCs w:val="26"/>
              </w:rPr>
            </w:pPr>
            <w:r w:rsidRPr="00EA6CB1">
              <w:rPr>
                <w:sz w:val="26"/>
                <w:szCs w:val="26"/>
              </w:rPr>
              <w:lastRenderedPageBreak/>
              <w:t>Giá trị hợp đồng</w:t>
            </w:r>
          </w:p>
        </w:tc>
        <w:tc>
          <w:tcPr>
            <w:tcW w:w="3142" w:type="pct"/>
            <w:tcBorders>
              <w:top w:val="single" w:sz="2" w:space="0" w:color="auto"/>
              <w:left w:val="single" w:sz="2" w:space="0" w:color="auto"/>
              <w:right w:val="single" w:sz="2" w:space="0" w:color="auto"/>
            </w:tcBorders>
          </w:tcPr>
          <w:p w14:paraId="661A6C5E" w14:textId="46DD2DA5" w:rsidR="005D7243" w:rsidRPr="005D7243" w:rsidRDefault="005D7243" w:rsidP="00365474">
            <w:pPr>
              <w:pStyle w:val="Bullets"/>
              <w:spacing w:line="336" w:lineRule="auto"/>
              <w:ind w:left="57" w:right="57"/>
              <w:rPr>
                <w:sz w:val="26"/>
                <w:szCs w:val="26"/>
              </w:rPr>
            </w:pPr>
            <w:r w:rsidRPr="005D7243">
              <w:rPr>
                <w:sz w:val="26"/>
                <w:szCs w:val="26"/>
              </w:rPr>
              <w:t>7.511.323.600 VNĐ (Bằng chữ: Bảy tỷ, năm trăm mười một triệu, ba trăm hai mươi ba ngàn, sáu trăm đồng).</w:t>
            </w:r>
          </w:p>
        </w:tc>
      </w:tr>
      <w:tr w:rsidR="005D7243" w:rsidRPr="00EA6CB1" w14:paraId="52CA3AC0" w14:textId="77777777" w:rsidTr="00365474">
        <w:tc>
          <w:tcPr>
            <w:tcW w:w="1858" w:type="pct"/>
            <w:tcBorders>
              <w:top w:val="single" w:sz="2" w:space="0" w:color="auto"/>
              <w:left w:val="single" w:sz="2" w:space="0" w:color="auto"/>
              <w:bottom w:val="single" w:sz="2" w:space="0" w:color="auto"/>
              <w:right w:val="single" w:sz="2" w:space="0" w:color="auto"/>
            </w:tcBorders>
          </w:tcPr>
          <w:p w14:paraId="3737B4D2" w14:textId="77777777" w:rsidR="005D7243" w:rsidRPr="00EA6CB1" w:rsidRDefault="005D7243" w:rsidP="00365474">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6F20A797" w14:textId="60383338" w:rsidR="005D7243" w:rsidRPr="005D7243" w:rsidRDefault="005D7243" w:rsidP="00365474">
            <w:pPr>
              <w:pStyle w:val="Bullets"/>
              <w:spacing w:line="336" w:lineRule="auto"/>
              <w:ind w:left="57" w:right="57"/>
              <w:rPr>
                <w:sz w:val="26"/>
                <w:szCs w:val="26"/>
              </w:rPr>
            </w:pPr>
            <w:r w:rsidRPr="005D7243">
              <w:rPr>
                <w:sz w:val="26"/>
                <w:szCs w:val="26"/>
              </w:rPr>
              <w:t>Bổ sung, nâng cấp hạ tầng công nghệ thông tin Trường Đại học Nông lâm – Đại học Thái Nguyên</w:t>
            </w:r>
          </w:p>
        </w:tc>
      </w:tr>
      <w:tr w:rsidR="005D7243" w:rsidRPr="00EA6CB1" w14:paraId="6A0D110D" w14:textId="77777777" w:rsidTr="00365474">
        <w:tc>
          <w:tcPr>
            <w:tcW w:w="1858" w:type="pct"/>
            <w:tcBorders>
              <w:top w:val="single" w:sz="2" w:space="0" w:color="auto"/>
              <w:left w:val="single" w:sz="2" w:space="0" w:color="auto"/>
              <w:bottom w:val="single" w:sz="2" w:space="0" w:color="auto"/>
              <w:right w:val="single" w:sz="2" w:space="0" w:color="auto"/>
            </w:tcBorders>
          </w:tcPr>
          <w:p w14:paraId="333CAAFF" w14:textId="77777777" w:rsidR="005D7243" w:rsidRPr="00EA6CB1" w:rsidRDefault="005D7243" w:rsidP="00365474">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3978CAE9" w14:textId="63D05172" w:rsidR="005D7243" w:rsidRPr="005D7243" w:rsidRDefault="005D7243" w:rsidP="00365474">
            <w:pPr>
              <w:pStyle w:val="Bullets"/>
              <w:spacing w:line="336" w:lineRule="auto"/>
              <w:ind w:left="57" w:right="57"/>
              <w:rPr>
                <w:sz w:val="26"/>
                <w:szCs w:val="26"/>
              </w:rPr>
            </w:pPr>
            <w:r w:rsidRPr="005D7243">
              <w:rPr>
                <w:sz w:val="26"/>
                <w:szCs w:val="26"/>
              </w:rPr>
              <w:t>Trường Đại học Nông lâm – Đại học Thái Nguyên</w:t>
            </w:r>
          </w:p>
        </w:tc>
      </w:tr>
      <w:tr w:rsidR="005D7243" w:rsidRPr="00EA6CB1" w14:paraId="07724209" w14:textId="77777777" w:rsidTr="00365474">
        <w:tc>
          <w:tcPr>
            <w:tcW w:w="1858" w:type="pct"/>
            <w:tcBorders>
              <w:top w:val="single" w:sz="2" w:space="0" w:color="auto"/>
              <w:left w:val="single" w:sz="2" w:space="0" w:color="auto"/>
              <w:bottom w:val="single" w:sz="2" w:space="0" w:color="auto"/>
              <w:right w:val="single" w:sz="2" w:space="0" w:color="auto"/>
            </w:tcBorders>
          </w:tcPr>
          <w:p w14:paraId="125419B6" w14:textId="77777777" w:rsidR="005D7243" w:rsidRPr="00EA6CB1" w:rsidRDefault="005D7243" w:rsidP="00365474">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3F6B0381" w14:textId="26CD8BAC" w:rsidR="005D7243" w:rsidRPr="005D7243" w:rsidRDefault="005D7243" w:rsidP="00365474">
            <w:pPr>
              <w:pStyle w:val="Bullets"/>
              <w:spacing w:line="336" w:lineRule="auto"/>
              <w:ind w:left="57" w:right="57"/>
              <w:rPr>
                <w:sz w:val="26"/>
                <w:szCs w:val="26"/>
              </w:rPr>
            </w:pPr>
            <w:r w:rsidRPr="005D7243">
              <w:rPr>
                <w:sz w:val="26"/>
                <w:szCs w:val="26"/>
              </w:rPr>
              <w:t>xã Quyết Thắng, thành phố Thái Nguyên, tỉnh Thái Nguyên</w:t>
            </w:r>
          </w:p>
        </w:tc>
      </w:tr>
      <w:tr w:rsidR="005D7243" w:rsidRPr="00EA6CB1" w14:paraId="039DDE2F" w14:textId="77777777" w:rsidTr="00365474">
        <w:tc>
          <w:tcPr>
            <w:tcW w:w="1858" w:type="pct"/>
            <w:tcBorders>
              <w:top w:val="single" w:sz="2" w:space="0" w:color="auto"/>
              <w:left w:val="single" w:sz="2" w:space="0" w:color="auto"/>
              <w:bottom w:val="single" w:sz="2" w:space="0" w:color="auto"/>
              <w:right w:val="single" w:sz="2" w:space="0" w:color="auto"/>
            </w:tcBorders>
          </w:tcPr>
          <w:p w14:paraId="455C0266" w14:textId="77777777" w:rsidR="005D7243" w:rsidRPr="00EA6CB1" w:rsidRDefault="005D7243" w:rsidP="00365474">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75D4E68E" w14:textId="30BEA169" w:rsidR="005D7243" w:rsidRPr="005D7243" w:rsidRDefault="005D7243" w:rsidP="00365474">
            <w:pPr>
              <w:pStyle w:val="Bullets"/>
              <w:spacing w:line="336" w:lineRule="auto"/>
              <w:ind w:left="57" w:right="57"/>
              <w:rPr>
                <w:sz w:val="26"/>
                <w:szCs w:val="26"/>
              </w:rPr>
            </w:pPr>
            <w:r w:rsidRPr="005D7243">
              <w:rPr>
                <w:sz w:val="26"/>
                <w:szCs w:val="26"/>
              </w:rPr>
              <w:t xml:space="preserve">0208 6285010    </w:t>
            </w:r>
          </w:p>
        </w:tc>
      </w:tr>
      <w:tr w:rsidR="005D7243" w:rsidRPr="00EA6CB1" w14:paraId="661EBE19" w14:textId="77777777" w:rsidTr="00365474">
        <w:tc>
          <w:tcPr>
            <w:tcW w:w="5000" w:type="pct"/>
            <w:gridSpan w:val="2"/>
            <w:tcBorders>
              <w:top w:val="single" w:sz="2" w:space="0" w:color="auto"/>
              <w:left w:val="single" w:sz="2" w:space="0" w:color="auto"/>
              <w:bottom w:val="single" w:sz="2" w:space="0" w:color="auto"/>
              <w:right w:val="single" w:sz="2" w:space="0" w:color="auto"/>
            </w:tcBorders>
          </w:tcPr>
          <w:p w14:paraId="5A6169A5" w14:textId="77777777" w:rsidR="005D7243" w:rsidRPr="00EA6CB1" w:rsidRDefault="005D7243" w:rsidP="00365474">
            <w:pPr>
              <w:pStyle w:val="Bullets"/>
              <w:spacing w:line="336" w:lineRule="auto"/>
              <w:ind w:left="57" w:right="57"/>
              <w:rPr>
                <w:sz w:val="26"/>
                <w:szCs w:val="26"/>
              </w:rPr>
            </w:pPr>
            <w:r w:rsidRPr="00EA6CB1">
              <w:rPr>
                <w:sz w:val="26"/>
                <w:szCs w:val="26"/>
              </w:rPr>
              <w:t>E-mail</w:t>
            </w:r>
          </w:p>
        </w:tc>
      </w:tr>
      <w:tr w:rsidR="005D7243" w:rsidRPr="00EA6CB1" w14:paraId="0D1EA825" w14:textId="77777777" w:rsidTr="00365474">
        <w:tc>
          <w:tcPr>
            <w:tcW w:w="5000" w:type="pct"/>
            <w:gridSpan w:val="2"/>
            <w:tcBorders>
              <w:top w:val="single" w:sz="2" w:space="0" w:color="auto"/>
              <w:left w:val="single" w:sz="2" w:space="0" w:color="auto"/>
              <w:bottom w:val="single" w:sz="2" w:space="0" w:color="auto"/>
              <w:right w:val="single" w:sz="2" w:space="0" w:color="auto"/>
            </w:tcBorders>
          </w:tcPr>
          <w:p w14:paraId="446FB925" w14:textId="77777777" w:rsidR="005D7243" w:rsidRPr="00EA6CB1" w:rsidRDefault="005D7243" w:rsidP="00365474">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5D7243" w:rsidRPr="00EA6CB1" w14:paraId="6BCC74AA" w14:textId="77777777" w:rsidTr="00365474">
        <w:tc>
          <w:tcPr>
            <w:tcW w:w="1858" w:type="pct"/>
            <w:tcBorders>
              <w:top w:val="single" w:sz="2" w:space="0" w:color="auto"/>
              <w:left w:val="single" w:sz="2" w:space="0" w:color="auto"/>
              <w:bottom w:val="single" w:sz="2" w:space="0" w:color="auto"/>
              <w:right w:val="single" w:sz="2" w:space="0" w:color="auto"/>
            </w:tcBorders>
          </w:tcPr>
          <w:p w14:paraId="6C2555E7" w14:textId="77777777" w:rsidR="005D7243" w:rsidRPr="00EA6CB1" w:rsidRDefault="005D7243" w:rsidP="00365474">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6F5D5D2D" w14:textId="535C7956" w:rsidR="005D7243" w:rsidRPr="00F169AA" w:rsidRDefault="005D7243" w:rsidP="00365474">
            <w:pPr>
              <w:pStyle w:val="Bullets"/>
              <w:spacing w:line="336" w:lineRule="auto"/>
              <w:ind w:left="57" w:right="57"/>
              <w:rPr>
                <w:sz w:val="26"/>
                <w:szCs w:val="26"/>
                <w:lang w:val="vi-VN"/>
              </w:rPr>
            </w:pPr>
            <w:r>
              <w:rPr>
                <w:sz w:val="26"/>
                <w:szCs w:val="26"/>
                <w:lang w:val="vi-VN"/>
              </w:rPr>
              <w:t>Máy chủ, thiết bị mạng (thiết bị chuyển mạch, cân bằng tải đường truyền), thiết bị bảo mật, máy tính để bàn, bàn ghế, cáp quang và thi công hệ thống cáp quang nối toàn trường.</w:t>
            </w:r>
          </w:p>
        </w:tc>
      </w:tr>
      <w:tr w:rsidR="005D7243" w:rsidRPr="00EA6CB1" w14:paraId="3F736005" w14:textId="77777777" w:rsidTr="00365474">
        <w:tc>
          <w:tcPr>
            <w:tcW w:w="1858" w:type="pct"/>
            <w:tcBorders>
              <w:top w:val="single" w:sz="2" w:space="0" w:color="auto"/>
              <w:left w:val="single" w:sz="2" w:space="0" w:color="auto"/>
              <w:bottom w:val="single" w:sz="2" w:space="0" w:color="auto"/>
              <w:right w:val="single" w:sz="2" w:space="0" w:color="auto"/>
            </w:tcBorders>
          </w:tcPr>
          <w:p w14:paraId="1DA49E90" w14:textId="77777777" w:rsidR="005D7243" w:rsidRPr="00EA6CB1" w:rsidRDefault="005D7243" w:rsidP="00365474">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4F63B714" w14:textId="3F1C7C98" w:rsidR="005D7243" w:rsidRPr="00EA6CB1" w:rsidRDefault="005D7243" w:rsidP="00365474">
            <w:pPr>
              <w:pStyle w:val="Bullets"/>
              <w:spacing w:line="336" w:lineRule="auto"/>
              <w:ind w:left="57" w:right="57"/>
              <w:rPr>
                <w:sz w:val="26"/>
                <w:szCs w:val="26"/>
              </w:rPr>
            </w:pPr>
            <w:r w:rsidRPr="005D7243">
              <w:rPr>
                <w:sz w:val="26"/>
                <w:szCs w:val="26"/>
              </w:rPr>
              <w:t xml:space="preserve">7.511.323.600 </w:t>
            </w:r>
            <w:r w:rsidRPr="00F169AA">
              <w:rPr>
                <w:iCs/>
                <w:sz w:val="26"/>
                <w:szCs w:val="26"/>
                <w:lang w:val="pt-BR"/>
              </w:rPr>
              <w:t xml:space="preserve"> </w:t>
            </w:r>
            <w:r w:rsidRPr="00EA6CB1">
              <w:rPr>
                <w:sz w:val="26"/>
                <w:szCs w:val="26"/>
                <w:lang w:val="vi-VN"/>
              </w:rPr>
              <w:t xml:space="preserve"> VNĐ</w:t>
            </w:r>
          </w:p>
        </w:tc>
      </w:tr>
      <w:tr w:rsidR="005D7243" w:rsidRPr="00EA6CB1" w14:paraId="4FC9C85E" w14:textId="77777777" w:rsidTr="00365474">
        <w:tc>
          <w:tcPr>
            <w:tcW w:w="1858" w:type="pct"/>
            <w:tcBorders>
              <w:top w:val="single" w:sz="2" w:space="0" w:color="auto"/>
              <w:left w:val="single" w:sz="2" w:space="0" w:color="auto"/>
              <w:bottom w:val="single" w:sz="2" w:space="0" w:color="auto"/>
              <w:right w:val="single" w:sz="2" w:space="0" w:color="auto"/>
            </w:tcBorders>
          </w:tcPr>
          <w:p w14:paraId="48376CEB" w14:textId="77777777" w:rsidR="005D7243" w:rsidRPr="00EA6CB1" w:rsidRDefault="005D7243" w:rsidP="00365474">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115A49B1" w14:textId="77777777" w:rsidR="005D7243" w:rsidRPr="00EA6CB1" w:rsidRDefault="005D7243" w:rsidP="00365474">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5D7243" w:rsidRPr="00EA6CB1" w14:paraId="3A568771" w14:textId="77777777" w:rsidTr="00365474">
        <w:tc>
          <w:tcPr>
            <w:tcW w:w="1858" w:type="pct"/>
            <w:tcBorders>
              <w:top w:val="single" w:sz="2" w:space="0" w:color="auto"/>
              <w:left w:val="single" w:sz="2" w:space="0" w:color="auto"/>
              <w:bottom w:val="single" w:sz="2" w:space="0" w:color="auto"/>
              <w:right w:val="single" w:sz="2" w:space="0" w:color="auto"/>
            </w:tcBorders>
          </w:tcPr>
          <w:p w14:paraId="0B18996A" w14:textId="77777777" w:rsidR="005D7243" w:rsidRPr="00EA6CB1" w:rsidRDefault="005D7243" w:rsidP="00365474">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49C23420" w14:textId="49B0A943" w:rsidR="005D7243" w:rsidRPr="00EA6CB1" w:rsidRDefault="005D7243" w:rsidP="00365474">
            <w:pPr>
              <w:pStyle w:val="Bullets"/>
              <w:spacing w:line="336" w:lineRule="auto"/>
              <w:ind w:left="57" w:right="57"/>
              <w:rPr>
                <w:sz w:val="26"/>
                <w:szCs w:val="26"/>
              </w:rPr>
            </w:pPr>
            <w:r w:rsidRPr="00EA6CB1">
              <w:rPr>
                <w:sz w:val="26"/>
                <w:szCs w:val="26"/>
              </w:rPr>
              <w:t xml:space="preserve">Cung cấp </w:t>
            </w:r>
            <w:r>
              <w:rPr>
                <w:sz w:val="26"/>
                <w:szCs w:val="26"/>
                <w:lang w:val="vi-VN"/>
              </w:rPr>
              <w:t xml:space="preserve">Máy chủ, thiết bị mạng (thiết bị chuyển mạch, cân bằng tải đường truyền), thiết bị bảo mật, máy tính để bàn, bàn ghế, cáp quang và thi công hệ thống cáp quang nối toàn trường, </w:t>
            </w:r>
            <w:r w:rsidRPr="00EA6CB1">
              <w:rPr>
                <w:sz w:val="26"/>
                <w:szCs w:val="26"/>
                <w:lang w:val="vi-VN"/>
              </w:rPr>
              <w:t>có</w:t>
            </w:r>
            <w:r w:rsidRPr="00EA6CB1">
              <w:rPr>
                <w:sz w:val="26"/>
                <w:szCs w:val="26"/>
              </w:rPr>
              <w:t xml:space="preserve"> tính</w:t>
            </w:r>
            <w:r w:rsidRPr="00EA6CB1">
              <w:rPr>
                <w:sz w:val="26"/>
                <w:szCs w:val="26"/>
                <w:lang w:val="vi-VN"/>
              </w:rPr>
              <w:t xml:space="preserve"> chất</w:t>
            </w:r>
            <w:r w:rsidRPr="00EA6CB1">
              <w:rPr>
                <w:sz w:val="26"/>
                <w:szCs w:val="26"/>
              </w:rPr>
              <w:t xml:space="preserve"> tương đương yêu cầu của HSMT</w:t>
            </w:r>
          </w:p>
        </w:tc>
      </w:tr>
    </w:tbl>
    <w:p w14:paraId="2496CF65" w14:textId="77777777" w:rsidR="005D7243" w:rsidRPr="00EA6CB1" w:rsidRDefault="005D7243" w:rsidP="005D7243">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03"/>
      </w:tblGrid>
      <w:tr w:rsidR="005D7243" w:rsidRPr="00EA6CB1" w14:paraId="740ECFF0" w14:textId="77777777" w:rsidTr="00365474">
        <w:tc>
          <w:tcPr>
            <w:tcW w:w="3828" w:type="dxa"/>
          </w:tcPr>
          <w:p w14:paraId="489F2B42" w14:textId="77777777" w:rsidR="005D7243" w:rsidRPr="00EA6CB1" w:rsidRDefault="005D7243" w:rsidP="00365474">
            <w:pPr>
              <w:pStyle w:val="Chuky"/>
              <w:spacing w:line="336" w:lineRule="auto"/>
              <w:rPr>
                <w:rFonts w:ascii="Times New Roman" w:hAnsi="Times New Roman"/>
                <w:sz w:val="26"/>
                <w:szCs w:val="26"/>
              </w:rPr>
            </w:pPr>
          </w:p>
        </w:tc>
        <w:tc>
          <w:tcPr>
            <w:tcW w:w="5103" w:type="dxa"/>
          </w:tcPr>
          <w:p w14:paraId="1D4B6D74" w14:textId="77777777" w:rsidR="005D7243" w:rsidRPr="00EA6CB1" w:rsidRDefault="005D7243" w:rsidP="00365474">
            <w:pPr>
              <w:pStyle w:val="Chuky"/>
              <w:rPr>
                <w:rFonts w:ascii="Times New Roman" w:hAnsi="Times New Roman"/>
                <w:sz w:val="26"/>
                <w:szCs w:val="26"/>
              </w:rPr>
            </w:pPr>
          </w:p>
          <w:p w14:paraId="71B2B2E2" w14:textId="77777777" w:rsidR="005D7243" w:rsidRPr="00EA6CB1" w:rsidRDefault="005D7243" w:rsidP="00365474">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F858DB2" w14:textId="77777777" w:rsidR="005D7243" w:rsidRDefault="005D7243" w:rsidP="00365474">
            <w:pPr>
              <w:pStyle w:val="Chuky"/>
              <w:rPr>
                <w:rFonts w:ascii="Times New Roman" w:hAnsi="Times New Roman"/>
                <w:sz w:val="26"/>
                <w:szCs w:val="26"/>
              </w:rPr>
            </w:pPr>
            <w:r w:rsidRPr="00EA6CB1">
              <w:rPr>
                <w:rFonts w:ascii="Times New Roman" w:hAnsi="Times New Roman"/>
                <w:sz w:val="26"/>
                <w:szCs w:val="26"/>
              </w:rPr>
              <w:t>GIÁM ĐỐC LIÊN DANH</w:t>
            </w:r>
          </w:p>
          <w:p w14:paraId="7199E0C5" w14:textId="77777777" w:rsidR="005D7243" w:rsidRDefault="005D7243" w:rsidP="00365474">
            <w:pPr>
              <w:pStyle w:val="Chuky"/>
              <w:rPr>
                <w:rFonts w:ascii="Times New Roman" w:hAnsi="Times New Roman"/>
                <w:sz w:val="26"/>
                <w:szCs w:val="26"/>
              </w:rPr>
            </w:pPr>
          </w:p>
          <w:p w14:paraId="3750D031" w14:textId="77777777" w:rsidR="005D7243" w:rsidRDefault="005D7243" w:rsidP="00365474">
            <w:pPr>
              <w:pStyle w:val="Chuky"/>
              <w:rPr>
                <w:rFonts w:ascii="Times New Roman" w:hAnsi="Times New Roman"/>
                <w:sz w:val="26"/>
                <w:szCs w:val="26"/>
              </w:rPr>
            </w:pPr>
          </w:p>
          <w:p w14:paraId="324FAD8F" w14:textId="77777777" w:rsidR="005D7243" w:rsidRPr="00BF666E" w:rsidRDefault="005D7243" w:rsidP="00365474">
            <w:pPr>
              <w:pStyle w:val="Chuky"/>
              <w:rPr>
                <w:rFonts w:ascii="Times New Roman" w:hAnsi="Times New Roman"/>
                <w:sz w:val="26"/>
                <w:szCs w:val="26"/>
              </w:rPr>
            </w:pPr>
          </w:p>
          <w:p w14:paraId="35C224E9" w14:textId="77777777" w:rsidR="005D7243" w:rsidRPr="00EA6CB1" w:rsidRDefault="005D7243" w:rsidP="00365474">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D1AD55A" w14:textId="77777777" w:rsidR="005D7243" w:rsidRPr="005D7243" w:rsidRDefault="005D7243" w:rsidP="005D7243">
      <w:pPr>
        <w:rPr>
          <w:lang w:val="vi-VN" w:eastAsia="ja-JP"/>
        </w:rPr>
      </w:pPr>
    </w:p>
    <w:p w14:paraId="6B44939F" w14:textId="5607F169" w:rsidR="00504CBD" w:rsidRPr="00EA6CB1" w:rsidRDefault="00504CBD" w:rsidP="0047542F">
      <w:pPr>
        <w:pStyle w:val="Heading3"/>
        <w:numPr>
          <w:ilvl w:val="1"/>
          <w:numId w:val="34"/>
        </w:numPr>
        <w:spacing w:line="336" w:lineRule="auto"/>
        <w:rPr>
          <w:rFonts w:cs="Times New Roman"/>
          <w:sz w:val="26"/>
        </w:rPr>
      </w:pPr>
      <w:bookmarkStart w:id="127" w:name="_Toc50389117"/>
      <w:r w:rsidRPr="00EA6CB1">
        <w:rPr>
          <w:rFonts w:cs="Times New Roman"/>
          <w:sz w:val="26"/>
        </w:rPr>
        <w:lastRenderedPageBreak/>
        <w:t>Hợp đồng tương tự</w:t>
      </w:r>
      <w:r w:rsidR="00537B11" w:rsidRPr="00EA6CB1">
        <w:rPr>
          <w:rFonts w:cs="Times New Roman"/>
          <w:sz w:val="26"/>
          <w:lang w:val="vi-VN"/>
        </w:rPr>
        <w:t xml:space="preserve"> </w:t>
      </w:r>
      <w:r w:rsidRPr="00EA6CB1">
        <w:rPr>
          <w:rFonts w:cs="Times New Roman"/>
          <w:sz w:val="26"/>
        </w:rPr>
        <w:t xml:space="preserve">số </w:t>
      </w:r>
      <w:r w:rsidR="005D7243">
        <w:rPr>
          <w:rFonts w:cs="Times New Roman"/>
          <w:sz w:val="26"/>
          <w:lang w:val="vi-VN"/>
        </w:rPr>
        <w:t>7</w:t>
      </w:r>
      <w:r w:rsidR="00537B11" w:rsidRPr="00EA6CB1">
        <w:rPr>
          <w:rFonts w:cs="Times New Roman"/>
          <w:sz w:val="26"/>
          <w:lang w:val="vi-VN"/>
        </w:rPr>
        <w:t xml:space="preserve"> - Đã hoàn thành.</w:t>
      </w:r>
      <w:bookmarkEnd w:id="127"/>
    </w:p>
    <w:p w14:paraId="5BBE212B" w14:textId="48A2242F" w:rsidR="00D070CC" w:rsidRPr="00EA6CB1" w:rsidRDefault="006421AC" w:rsidP="00D070CC">
      <w:pPr>
        <w:pStyle w:val="Bullets"/>
        <w:spacing w:line="336" w:lineRule="auto"/>
        <w:jc w:val="right"/>
        <w:rPr>
          <w:sz w:val="26"/>
          <w:szCs w:val="26"/>
          <w:lang w:val="vi-VN" w:eastAsia="ja-JP"/>
        </w:rPr>
      </w:pPr>
      <w:r w:rsidRPr="00EA6CB1">
        <w:rPr>
          <w:sz w:val="26"/>
          <w:szCs w:val="26"/>
        </w:rPr>
        <w:t xml:space="preserve">Hà nội, </w:t>
      </w:r>
      <w:r w:rsidR="00E8479B">
        <w:rPr>
          <w:sz w:val="26"/>
          <w:szCs w:val="26"/>
        </w:rPr>
        <w:t>ngày 08 tháng 09 năm 2018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232"/>
      </w:tblGrid>
      <w:tr w:rsidR="00D070CC" w:rsidRPr="00EA6CB1" w14:paraId="442BEA4D" w14:textId="77777777" w:rsidTr="00C21630">
        <w:tc>
          <w:tcPr>
            <w:tcW w:w="1014" w:type="pct"/>
          </w:tcPr>
          <w:p w14:paraId="280B43D1"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Tên nhà thầu</w:t>
            </w:r>
          </w:p>
        </w:tc>
        <w:tc>
          <w:tcPr>
            <w:tcW w:w="3986" w:type="pct"/>
          </w:tcPr>
          <w:p w14:paraId="5335708E"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Công ty TNHH máy tính Nét</w:t>
            </w:r>
          </w:p>
        </w:tc>
      </w:tr>
      <w:tr w:rsidR="00D070CC" w:rsidRPr="00EA6CB1" w14:paraId="66747E0C" w14:textId="77777777" w:rsidTr="00C21630">
        <w:tc>
          <w:tcPr>
            <w:tcW w:w="1014" w:type="pct"/>
          </w:tcPr>
          <w:p w14:paraId="63C86955"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Địa chỉ</w:t>
            </w:r>
          </w:p>
        </w:tc>
        <w:tc>
          <w:tcPr>
            <w:tcW w:w="3986" w:type="pct"/>
          </w:tcPr>
          <w:p w14:paraId="1A7DC829" w14:textId="77777777" w:rsidR="00D070CC" w:rsidRPr="00EA6CB1" w:rsidRDefault="00D070CC" w:rsidP="00656DC1">
            <w:pPr>
              <w:pStyle w:val="Bullets"/>
              <w:spacing w:line="336" w:lineRule="auto"/>
              <w:rPr>
                <w:sz w:val="26"/>
                <w:szCs w:val="26"/>
                <w:lang w:eastAsia="ja-JP"/>
              </w:rPr>
            </w:pPr>
            <w:r w:rsidRPr="00EA6CB1">
              <w:rPr>
                <w:sz w:val="26"/>
                <w:szCs w:val="26"/>
                <w:lang w:eastAsia="ja-JP"/>
              </w:rPr>
              <w:t>: 46A, ngõ 120 đường Trường Chinh, P. Phương Mai, Q.Đống đa, T.pHà nội</w:t>
            </w:r>
          </w:p>
        </w:tc>
      </w:tr>
    </w:tbl>
    <w:p w14:paraId="1E147232" w14:textId="77777777" w:rsidR="00D070CC" w:rsidRPr="00EA6CB1" w:rsidRDefault="00D070CC" w:rsidP="00D070CC">
      <w:pPr>
        <w:pStyle w:val="Bullets"/>
        <w:spacing w:line="336" w:lineRule="auto"/>
        <w:rPr>
          <w:sz w:val="26"/>
          <w:szCs w:val="26"/>
          <w:lang w:eastAsia="ja-JP"/>
        </w:rPr>
      </w:pPr>
      <w:r w:rsidRPr="00EA6CB1">
        <w:rPr>
          <w:sz w:val="26"/>
          <w:szCs w:val="26"/>
          <w:lang w:eastAsia="ja-JP"/>
        </w:rPr>
        <w:t>Sau đây là bảng chi tiết nội dung hợp đồng:</w:t>
      </w:r>
    </w:p>
    <w:tbl>
      <w:tblPr>
        <w:tblW w:w="5000" w:type="pct"/>
        <w:tblCellMar>
          <w:left w:w="0" w:type="dxa"/>
          <w:right w:w="0" w:type="dxa"/>
        </w:tblCellMar>
        <w:tblLook w:val="0000" w:firstRow="0" w:lastRow="0" w:firstColumn="0" w:lastColumn="0" w:noHBand="0" w:noVBand="0"/>
      </w:tblPr>
      <w:tblGrid>
        <w:gridCol w:w="3369"/>
        <w:gridCol w:w="5697"/>
      </w:tblGrid>
      <w:tr w:rsidR="00D070CC" w:rsidRPr="00EA6CB1" w14:paraId="7AFD40D0" w14:textId="77777777" w:rsidTr="00EC2846">
        <w:tc>
          <w:tcPr>
            <w:tcW w:w="1858" w:type="pct"/>
            <w:tcBorders>
              <w:top w:val="single" w:sz="2" w:space="0" w:color="auto"/>
              <w:left w:val="single" w:sz="2" w:space="0" w:color="auto"/>
              <w:bottom w:val="single" w:sz="2" w:space="0" w:color="auto"/>
              <w:right w:val="single" w:sz="2" w:space="0" w:color="auto"/>
            </w:tcBorders>
          </w:tcPr>
          <w:p w14:paraId="116DA7DB" w14:textId="77777777" w:rsidR="00D070CC" w:rsidRPr="00EA6CB1" w:rsidRDefault="00D070CC" w:rsidP="00656DC1">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36CD3F2C" w14:textId="35C81109" w:rsidR="00D070CC" w:rsidRPr="00EA6CB1" w:rsidRDefault="00C21630" w:rsidP="00656DC1">
            <w:pPr>
              <w:pStyle w:val="Bullets"/>
              <w:spacing w:line="336" w:lineRule="auto"/>
              <w:ind w:left="57" w:right="57"/>
              <w:rPr>
                <w:sz w:val="26"/>
                <w:szCs w:val="26"/>
                <w:lang w:val="vi-VN"/>
              </w:rPr>
            </w:pPr>
            <w:r w:rsidRPr="003E43CD">
              <w:rPr>
                <w:sz w:val="26"/>
                <w:szCs w:val="26"/>
              </w:rPr>
              <w:t>12-3012/2019/H</w:t>
            </w:r>
            <w:r w:rsidRPr="003E43CD">
              <w:rPr>
                <w:rFonts w:hint="eastAsia"/>
                <w:sz w:val="26"/>
                <w:szCs w:val="26"/>
              </w:rPr>
              <w:t>Đ</w:t>
            </w:r>
          </w:p>
        </w:tc>
      </w:tr>
      <w:tr w:rsidR="00D070CC" w:rsidRPr="00EA6CB1" w14:paraId="04B8F575" w14:textId="77777777" w:rsidTr="00EC2846">
        <w:tc>
          <w:tcPr>
            <w:tcW w:w="1858" w:type="pct"/>
            <w:tcBorders>
              <w:top w:val="single" w:sz="2" w:space="0" w:color="auto"/>
              <w:left w:val="single" w:sz="2" w:space="0" w:color="auto"/>
              <w:bottom w:val="single" w:sz="2" w:space="0" w:color="auto"/>
              <w:right w:val="single" w:sz="2" w:space="0" w:color="auto"/>
            </w:tcBorders>
          </w:tcPr>
          <w:p w14:paraId="60AC76DA" w14:textId="77777777" w:rsidR="00D070CC" w:rsidRPr="00EA6CB1" w:rsidRDefault="00D070CC" w:rsidP="00656DC1">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53587CCF" w14:textId="49A90318" w:rsidR="00D070CC" w:rsidRPr="00EA6CB1" w:rsidRDefault="00C21630" w:rsidP="00656DC1">
            <w:pPr>
              <w:pStyle w:val="Bullets"/>
              <w:spacing w:line="336" w:lineRule="auto"/>
              <w:ind w:left="57" w:right="57"/>
              <w:rPr>
                <w:sz w:val="26"/>
                <w:szCs w:val="26"/>
                <w:lang w:val="vi-VN"/>
              </w:rPr>
            </w:pPr>
            <w:r>
              <w:rPr>
                <w:sz w:val="26"/>
                <w:szCs w:val="26"/>
                <w:lang w:val="vi-VN"/>
              </w:rPr>
              <w:t>30</w:t>
            </w:r>
            <w:r w:rsidR="00D070CC" w:rsidRPr="00EA6CB1">
              <w:rPr>
                <w:sz w:val="26"/>
                <w:szCs w:val="26"/>
                <w:lang w:val="vi-VN"/>
              </w:rPr>
              <w:t xml:space="preserve"> tháng </w:t>
            </w:r>
            <w:r w:rsidR="00EC2846" w:rsidRPr="00EA6CB1">
              <w:rPr>
                <w:sz w:val="26"/>
                <w:szCs w:val="26"/>
                <w:lang w:val="vi-VN"/>
              </w:rPr>
              <w:t>12</w:t>
            </w:r>
            <w:r w:rsidR="00D070CC" w:rsidRPr="00EA6CB1">
              <w:rPr>
                <w:sz w:val="26"/>
                <w:szCs w:val="26"/>
                <w:lang w:val="vi-VN"/>
              </w:rPr>
              <w:t xml:space="preserve"> năm 2017</w:t>
            </w:r>
          </w:p>
        </w:tc>
      </w:tr>
      <w:tr w:rsidR="00D070CC" w:rsidRPr="00EA6CB1" w14:paraId="61172EFA" w14:textId="77777777" w:rsidTr="00EC2846">
        <w:tc>
          <w:tcPr>
            <w:tcW w:w="1858" w:type="pct"/>
            <w:tcBorders>
              <w:top w:val="single" w:sz="2" w:space="0" w:color="auto"/>
              <w:left w:val="single" w:sz="2" w:space="0" w:color="auto"/>
              <w:bottom w:val="single" w:sz="2" w:space="0" w:color="auto"/>
              <w:right w:val="single" w:sz="2" w:space="0" w:color="auto"/>
            </w:tcBorders>
          </w:tcPr>
          <w:p w14:paraId="46AD3E54" w14:textId="77777777" w:rsidR="00D070CC" w:rsidRPr="00EA6CB1" w:rsidRDefault="00D070CC" w:rsidP="00656DC1">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7F3CF886" w14:textId="37A78269" w:rsidR="00D070CC" w:rsidRPr="00EA6CB1" w:rsidRDefault="00EC2846" w:rsidP="00656DC1">
            <w:pPr>
              <w:pStyle w:val="Bullets"/>
              <w:spacing w:line="336" w:lineRule="auto"/>
              <w:ind w:left="57" w:right="57"/>
              <w:rPr>
                <w:sz w:val="26"/>
                <w:szCs w:val="26"/>
                <w:lang w:val="vi-VN"/>
              </w:rPr>
            </w:pPr>
            <w:r w:rsidRPr="00EA6CB1">
              <w:rPr>
                <w:sz w:val="26"/>
                <w:szCs w:val="26"/>
                <w:lang w:val="vi-VN"/>
              </w:rPr>
              <w:t>19</w:t>
            </w:r>
            <w:r w:rsidR="00D070CC" w:rsidRPr="00EA6CB1">
              <w:rPr>
                <w:sz w:val="26"/>
                <w:szCs w:val="26"/>
                <w:lang w:val="vi-VN"/>
              </w:rPr>
              <w:t xml:space="preserve"> tháng </w:t>
            </w:r>
            <w:r w:rsidRPr="00EA6CB1">
              <w:rPr>
                <w:sz w:val="26"/>
                <w:szCs w:val="26"/>
                <w:lang w:val="vi-VN"/>
              </w:rPr>
              <w:t>01</w:t>
            </w:r>
            <w:r w:rsidR="00D070CC" w:rsidRPr="00EA6CB1">
              <w:rPr>
                <w:sz w:val="26"/>
                <w:szCs w:val="26"/>
                <w:lang w:val="vi-VN"/>
              </w:rPr>
              <w:t xml:space="preserve"> năm 201</w:t>
            </w:r>
            <w:r w:rsidRPr="00EA6CB1">
              <w:rPr>
                <w:sz w:val="26"/>
                <w:szCs w:val="26"/>
                <w:lang w:val="vi-VN"/>
              </w:rPr>
              <w:t>8</w:t>
            </w:r>
          </w:p>
        </w:tc>
      </w:tr>
      <w:tr w:rsidR="00D070CC" w:rsidRPr="00EA6CB1" w14:paraId="3796DB95" w14:textId="77777777" w:rsidTr="00EC2846">
        <w:tc>
          <w:tcPr>
            <w:tcW w:w="1858" w:type="pct"/>
            <w:tcBorders>
              <w:top w:val="single" w:sz="2" w:space="0" w:color="auto"/>
              <w:left w:val="single" w:sz="2" w:space="0" w:color="auto"/>
              <w:right w:val="single" w:sz="2" w:space="0" w:color="auto"/>
            </w:tcBorders>
          </w:tcPr>
          <w:p w14:paraId="5172283A" w14:textId="77777777" w:rsidR="00D070CC" w:rsidRPr="00EA6CB1" w:rsidRDefault="00D070CC" w:rsidP="00656DC1">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237E1921" w14:textId="264350AA" w:rsidR="00D070CC" w:rsidRPr="00EA6CB1" w:rsidRDefault="00F169AA" w:rsidP="00656DC1">
            <w:pPr>
              <w:pStyle w:val="Bullets"/>
              <w:spacing w:line="336" w:lineRule="auto"/>
              <w:ind w:left="57" w:right="57"/>
              <w:rPr>
                <w:sz w:val="26"/>
                <w:szCs w:val="26"/>
                <w:lang w:val="vi-VN"/>
              </w:rPr>
            </w:pPr>
            <w:r w:rsidRPr="00F169AA">
              <w:rPr>
                <w:iCs/>
                <w:sz w:val="26"/>
                <w:szCs w:val="26"/>
                <w:lang w:val="pt-BR"/>
              </w:rPr>
              <w:t>18.396.400.000</w:t>
            </w:r>
            <w:r w:rsidR="00EC2846" w:rsidRPr="00F169AA">
              <w:rPr>
                <w:iCs/>
                <w:sz w:val="26"/>
                <w:szCs w:val="26"/>
                <w:lang w:val="pt-BR"/>
              </w:rPr>
              <w:t xml:space="preserve"> </w:t>
            </w:r>
            <w:r w:rsidR="00D070CC" w:rsidRPr="00F169AA">
              <w:rPr>
                <w:iCs/>
                <w:sz w:val="26"/>
                <w:szCs w:val="26"/>
                <w:lang w:val="pt-BR"/>
              </w:rPr>
              <w:t xml:space="preserve">VNĐ (Bằng chữ: </w:t>
            </w:r>
            <w:r w:rsidRPr="00F169AA">
              <w:rPr>
                <w:iCs/>
                <w:sz w:val="26"/>
                <w:szCs w:val="26"/>
                <w:lang w:val="pt-BR"/>
              </w:rPr>
              <w:t>Mười tám tỷ, ba trăm chín mươi sáu triệu, bốn trăm nghìn đồng</w:t>
            </w:r>
            <w:r w:rsidR="00D070CC" w:rsidRPr="00F169AA">
              <w:rPr>
                <w:iCs/>
                <w:sz w:val="26"/>
                <w:szCs w:val="26"/>
                <w:lang w:val="pt-BR"/>
              </w:rPr>
              <w:t>).</w:t>
            </w:r>
          </w:p>
        </w:tc>
      </w:tr>
      <w:tr w:rsidR="00D070CC" w:rsidRPr="00EA6CB1" w14:paraId="23A3518D" w14:textId="77777777" w:rsidTr="00EC2846">
        <w:tc>
          <w:tcPr>
            <w:tcW w:w="1858" w:type="pct"/>
            <w:tcBorders>
              <w:top w:val="single" w:sz="2" w:space="0" w:color="auto"/>
              <w:left w:val="single" w:sz="2" w:space="0" w:color="auto"/>
              <w:bottom w:val="single" w:sz="2" w:space="0" w:color="auto"/>
              <w:right w:val="single" w:sz="2" w:space="0" w:color="auto"/>
            </w:tcBorders>
          </w:tcPr>
          <w:p w14:paraId="3172BFBE" w14:textId="77777777" w:rsidR="00D070CC" w:rsidRPr="00EA6CB1" w:rsidRDefault="00D070CC" w:rsidP="00656DC1">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1A32A2FC" w14:textId="49E52BE4" w:rsidR="00D070CC" w:rsidRPr="00EA6CB1" w:rsidRDefault="00C21630" w:rsidP="00656DC1">
            <w:pPr>
              <w:pStyle w:val="Bullets"/>
              <w:spacing w:line="336" w:lineRule="auto"/>
              <w:ind w:left="57" w:right="57"/>
              <w:rPr>
                <w:sz w:val="26"/>
                <w:szCs w:val="26"/>
                <w:lang w:val="vi-VN"/>
              </w:rPr>
            </w:pPr>
            <w:r w:rsidRPr="000B3830">
              <w:rPr>
                <w:iCs/>
                <w:sz w:val="26"/>
                <w:szCs w:val="26"/>
                <w:lang w:val="pt-BR"/>
              </w:rPr>
              <w:t>Tăng cường trang thiết bị phục vụ công tác xây dựng và phát triển ngân hàng câu hỏi thi chuẩn hóa</w:t>
            </w:r>
          </w:p>
        </w:tc>
      </w:tr>
      <w:tr w:rsidR="00D070CC" w:rsidRPr="00EA6CB1" w14:paraId="46B2B223" w14:textId="77777777" w:rsidTr="00EC2846">
        <w:tc>
          <w:tcPr>
            <w:tcW w:w="1858" w:type="pct"/>
            <w:tcBorders>
              <w:top w:val="single" w:sz="2" w:space="0" w:color="auto"/>
              <w:left w:val="single" w:sz="2" w:space="0" w:color="auto"/>
              <w:bottom w:val="single" w:sz="2" w:space="0" w:color="auto"/>
              <w:right w:val="single" w:sz="2" w:space="0" w:color="auto"/>
            </w:tcBorders>
          </w:tcPr>
          <w:p w14:paraId="4B7C43F2" w14:textId="77777777" w:rsidR="00D070CC" w:rsidRPr="00EA6CB1" w:rsidRDefault="00D070CC" w:rsidP="00656DC1">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79477DD1" w14:textId="5EAAE41C" w:rsidR="00D070CC" w:rsidRPr="00EA6CB1" w:rsidRDefault="00F169AA" w:rsidP="00656DC1">
            <w:pPr>
              <w:pStyle w:val="Bullets"/>
              <w:spacing w:line="336" w:lineRule="auto"/>
              <w:ind w:left="57" w:right="57"/>
              <w:rPr>
                <w:sz w:val="26"/>
                <w:szCs w:val="26"/>
                <w:lang w:val="vi-VN"/>
              </w:rPr>
            </w:pPr>
            <w:r>
              <w:rPr>
                <w:sz w:val="26"/>
                <w:szCs w:val="26"/>
                <w:lang w:val="vi-VN"/>
              </w:rPr>
              <w:t>Trung Tâm Khảo thí Quốc gia</w:t>
            </w:r>
          </w:p>
        </w:tc>
      </w:tr>
      <w:tr w:rsidR="00D070CC" w:rsidRPr="00EA6CB1" w14:paraId="04907CCF" w14:textId="77777777" w:rsidTr="00EC2846">
        <w:tc>
          <w:tcPr>
            <w:tcW w:w="1858" w:type="pct"/>
            <w:tcBorders>
              <w:top w:val="single" w:sz="2" w:space="0" w:color="auto"/>
              <w:left w:val="single" w:sz="2" w:space="0" w:color="auto"/>
              <w:bottom w:val="single" w:sz="2" w:space="0" w:color="auto"/>
              <w:right w:val="single" w:sz="2" w:space="0" w:color="auto"/>
            </w:tcBorders>
          </w:tcPr>
          <w:p w14:paraId="5068C241" w14:textId="77777777" w:rsidR="00D070CC" w:rsidRPr="00EA6CB1" w:rsidRDefault="00D070CC" w:rsidP="00656DC1">
            <w:pPr>
              <w:pStyle w:val="Bullets"/>
              <w:spacing w:line="336" w:lineRule="auto"/>
              <w:ind w:left="57" w:right="57"/>
              <w:rPr>
                <w:sz w:val="26"/>
                <w:szCs w:val="26"/>
              </w:rPr>
            </w:pPr>
            <w:r w:rsidRPr="00EA6CB1">
              <w:rPr>
                <w:sz w:val="26"/>
                <w:szCs w:val="26"/>
              </w:rPr>
              <w:t>Địa chỉ</w:t>
            </w:r>
          </w:p>
        </w:tc>
        <w:tc>
          <w:tcPr>
            <w:tcW w:w="3142" w:type="pct"/>
            <w:tcBorders>
              <w:top w:val="single" w:sz="2" w:space="0" w:color="auto"/>
              <w:left w:val="single" w:sz="2" w:space="0" w:color="auto"/>
              <w:bottom w:val="single" w:sz="2" w:space="0" w:color="auto"/>
              <w:right w:val="single" w:sz="2" w:space="0" w:color="auto"/>
            </w:tcBorders>
          </w:tcPr>
          <w:p w14:paraId="5DF113C6" w14:textId="37B6796E" w:rsidR="00D070CC" w:rsidRPr="00EA6CB1" w:rsidRDefault="00F169AA" w:rsidP="00656DC1">
            <w:pPr>
              <w:pStyle w:val="Bullets"/>
              <w:spacing w:line="336" w:lineRule="auto"/>
              <w:ind w:left="57" w:right="57"/>
              <w:rPr>
                <w:sz w:val="26"/>
                <w:szCs w:val="26"/>
                <w:lang w:val="vi-VN"/>
              </w:rPr>
            </w:pPr>
            <w:r w:rsidRPr="000B3830">
              <w:rPr>
                <w:snapToGrid w:val="0"/>
                <w:sz w:val="26"/>
                <w:szCs w:val="26"/>
              </w:rPr>
              <w:t>Tầng 3&amp;4, nhà 8C ngõ 30 Tạ Quang Bửu, Bách Khoa, Hai Bà Trưng, Hà Nội</w:t>
            </w:r>
          </w:p>
        </w:tc>
      </w:tr>
      <w:tr w:rsidR="00D070CC" w:rsidRPr="00EA6CB1" w14:paraId="66234ED6" w14:textId="77777777" w:rsidTr="00EC2846">
        <w:tc>
          <w:tcPr>
            <w:tcW w:w="1858" w:type="pct"/>
            <w:tcBorders>
              <w:top w:val="single" w:sz="2" w:space="0" w:color="auto"/>
              <w:left w:val="single" w:sz="2" w:space="0" w:color="auto"/>
              <w:bottom w:val="single" w:sz="2" w:space="0" w:color="auto"/>
              <w:right w:val="single" w:sz="2" w:space="0" w:color="auto"/>
            </w:tcBorders>
          </w:tcPr>
          <w:p w14:paraId="3610B790" w14:textId="77777777" w:rsidR="00D070CC" w:rsidRPr="00EA6CB1" w:rsidRDefault="00D070CC" w:rsidP="00656DC1">
            <w:pPr>
              <w:pStyle w:val="Bullets"/>
              <w:spacing w:line="336" w:lineRule="auto"/>
              <w:ind w:left="57" w:right="57"/>
              <w:rPr>
                <w:sz w:val="26"/>
                <w:szCs w:val="26"/>
              </w:rPr>
            </w:pPr>
            <w:r w:rsidRPr="00EA6CB1">
              <w:rPr>
                <w:sz w:val="26"/>
                <w:szCs w:val="26"/>
              </w:rPr>
              <w:t>Điện thoại/Fax</w:t>
            </w:r>
          </w:p>
        </w:tc>
        <w:tc>
          <w:tcPr>
            <w:tcW w:w="3142" w:type="pct"/>
            <w:tcBorders>
              <w:top w:val="single" w:sz="2" w:space="0" w:color="auto"/>
              <w:left w:val="single" w:sz="2" w:space="0" w:color="auto"/>
              <w:bottom w:val="single" w:sz="2" w:space="0" w:color="auto"/>
              <w:right w:val="single" w:sz="2" w:space="0" w:color="auto"/>
            </w:tcBorders>
          </w:tcPr>
          <w:p w14:paraId="3A5EE927" w14:textId="63F2AB71" w:rsidR="00D070CC" w:rsidRPr="00EA6CB1" w:rsidRDefault="00F169AA" w:rsidP="00656DC1">
            <w:pPr>
              <w:pStyle w:val="Bullets"/>
              <w:spacing w:line="336" w:lineRule="auto"/>
              <w:ind w:left="57" w:right="57"/>
              <w:rPr>
                <w:sz w:val="26"/>
                <w:szCs w:val="26"/>
                <w:lang w:val="vi-VN"/>
              </w:rPr>
            </w:pPr>
            <w:r w:rsidRPr="000B3830">
              <w:rPr>
                <w:spacing w:val="-8"/>
                <w:sz w:val="26"/>
                <w:szCs w:val="26"/>
                <w:lang w:val="pt-BR"/>
              </w:rPr>
              <w:t>02471020666</w:t>
            </w:r>
          </w:p>
        </w:tc>
      </w:tr>
      <w:tr w:rsidR="00D070CC" w:rsidRPr="00EA6CB1" w14:paraId="1F53415D" w14:textId="77777777" w:rsidTr="00EC2846">
        <w:tc>
          <w:tcPr>
            <w:tcW w:w="5000" w:type="pct"/>
            <w:gridSpan w:val="2"/>
            <w:tcBorders>
              <w:top w:val="single" w:sz="2" w:space="0" w:color="auto"/>
              <w:left w:val="single" w:sz="2" w:space="0" w:color="auto"/>
              <w:bottom w:val="single" w:sz="2" w:space="0" w:color="auto"/>
              <w:right w:val="single" w:sz="2" w:space="0" w:color="auto"/>
            </w:tcBorders>
          </w:tcPr>
          <w:p w14:paraId="7394677E" w14:textId="77777777" w:rsidR="00D070CC" w:rsidRPr="00EA6CB1" w:rsidRDefault="00D070CC" w:rsidP="00656DC1">
            <w:pPr>
              <w:pStyle w:val="Bullets"/>
              <w:spacing w:line="336" w:lineRule="auto"/>
              <w:ind w:left="57" w:right="57"/>
              <w:rPr>
                <w:sz w:val="26"/>
                <w:szCs w:val="26"/>
              </w:rPr>
            </w:pPr>
            <w:r w:rsidRPr="00EA6CB1">
              <w:rPr>
                <w:sz w:val="26"/>
                <w:szCs w:val="26"/>
              </w:rPr>
              <w:t>E-mail</w:t>
            </w:r>
          </w:p>
        </w:tc>
      </w:tr>
      <w:tr w:rsidR="00CC5E03" w:rsidRPr="00EA6CB1" w14:paraId="31CA7D0E" w14:textId="77777777" w:rsidTr="00EC2846">
        <w:tc>
          <w:tcPr>
            <w:tcW w:w="5000" w:type="pct"/>
            <w:gridSpan w:val="2"/>
            <w:tcBorders>
              <w:top w:val="single" w:sz="2" w:space="0" w:color="auto"/>
              <w:left w:val="single" w:sz="2" w:space="0" w:color="auto"/>
              <w:bottom w:val="single" w:sz="2" w:space="0" w:color="auto"/>
              <w:right w:val="single" w:sz="2" w:space="0" w:color="auto"/>
            </w:tcBorders>
          </w:tcPr>
          <w:p w14:paraId="79F4721B" w14:textId="22CEE41A" w:rsidR="00CC5E03" w:rsidRPr="00EA6CB1" w:rsidRDefault="00CC5E03" w:rsidP="00656DC1">
            <w:pPr>
              <w:pStyle w:val="Bullets"/>
              <w:spacing w:line="336" w:lineRule="auto"/>
              <w:ind w:left="57" w:right="57"/>
              <w:rPr>
                <w:sz w:val="26"/>
                <w:szCs w:val="26"/>
              </w:rPr>
            </w:pPr>
            <w:r w:rsidRPr="00EA6CB1">
              <w:rPr>
                <w:sz w:val="26"/>
                <w:szCs w:val="26"/>
              </w:rPr>
              <w:t>Mô tả tính chất tương tự của hợp đồng theo hồ sơ mời thầu</w:t>
            </w:r>
          </w:p>
        </w:tc>
      </w:tr>
      <w:tr w:rsidR="00D070CC" w:rsidRPr="00EA6CB1" w14:paraId="0818BE9D" w14:textId="77777777" w:rsidTr="00EC2846">
        <w:tc>
          <w:tcPr>
            <w:tcW w:w="1858" w:type="pct"/>
            <w:tcBorders>
              <w:top w:val="single" w:sz="2" w:space="0" w:color="auto"/>
              <w:left w:val="single" w:sz="2" w:space="0" w:color="auto"/>
              <w:bottom w:val="single" w:sz="2" w:space="0" w:color="auto"/>
              <w:right w:val="single" w:sz="2" w:space="0" w:color="auto"/>
            </w:tcBorders>
          </w:tcPr>
          <w:p w14:paraId="402C56AE"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00062DD4" w14:textId="7DCC97E0" w:rsidR="00D070CC" w:rsidRPr="00F169AA" w:rsidRDefault="00F169AA" w:rsidP="00656DC1">
            <w:pPr>
              <w:pStyle w:val="Bullets"/>
              <w:spacing w:line="336" w:lineRule="auto"/>
              <w:ind w:left="57" w:right="57"/>
              <w:rPr>
                <w:sz w:val="26"/>
                <w:szCs w:val="26"/>
                <w:lang w:val="vi-VN"/>
              </w:rPr>
            </w:pPr>
            <w:r>
              <w:rPr>
                <w:sz w:val="26"/>
                <w:szCs w:val="26"/>
                <w:lang w:val="vi-VN"/>
              </w:rPr>
              <w:t>Máy chủ, thiết bị mạng, máy tính xách tay, nâng cấp ổ cứng SSD cho hệ thống lưu trữ và máy chủ, thiết bị sản xuất học liệu và ngân hàng câu hỏi, thiết bị họp trực tuyến.</w:t>
            </w:r>
          </w:p>
        </w:tc>
      </w:tr>
      <w:tr w:rsidR="00D070CC" w:rsidRPr="00EA6CB1" w14:paraId="381AB060" w14:textId="77777777" w:rsidTr="00EC2846">
        <w:tc>
          <w:tcPr>
            <w:tcW w:w="1858" w:type="pct"/>
            <w:tcBorders>
              <w:top w:val="single" w:sz="2" w:space="0" w:color="auto"/>
              <w:left w:val="single" w:sz="2" w:space="0" w:color="auto"/>
              <w:bottom w:val="single" w:sz="2" w:space="0" w:color="auto"/>
              <w:right w:val="single" w:sz="2" w:space="0" w:color="auto"/>
            </w:tcBorders>
          </w:tcPr>
          <w:p w14:paraId="3855410A" w14:textId="77777777" w:rsidR="00D070CC" w:rsidRPr="00EA6CB1" w:rsidRDefault="00D070CC" w:rsidP="00656DC1">
            <w:pPr>
              <w:pStyle w:val="Bullets"/>
              <w:spacing w:line="336" w:lineRule="auto"/>
              <w:ind w:left="57" w:right="57"/>
              <w:rPr>
                <w:sz w:val="26"/>
                <w:szCs w:val="26"/>
              </w:rPr>
            </w:pPr>
            <w:r w:rsidRPr="00EA6CB1">
              <w:rPr>
                <w:sz w:val="26"/>
                <w:szCs w:val="26"/>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39ACE003" w14:textId="29B12D6C" w:rsidR="00D070CC" w:rsidRPr="00EA6CB1" w:rsidRDefault="00F169AA" w:rsidP="00656DC1">
            <w:pPr>
              <w:pStyle w:val="Bullets"/>
              <w:spacing w:line="336" w:lineRule="auto"/>
              <w:ind w:left="57" w:right="57"/>
              <w:rPr>
                <w:sz w:val="26"/>
                <w:szCs w:val="26"/>
              </w:rPr>
            </w:pPr>
            <w:r w:rsidRPr="00F169AA">
              <w:rPr>
                <w:iCs/>
                <w:sz w:val="26"/>
                <w:szCs w:val="26"/>
                <w:lang w:val="pt-BR"/>
              </w:rPr>
              <w:t xml:space="preserve">18.396.400.000 </w:t>
            </w:r>
            <w:r w:rsidR="00EC2846" w:rsidRPr="00EA6CB1">
              <w:rPr>
                <w:sz w:val="26"/>
                <w:szCs w:val="26"/>
                <w:lang w:val="vi-VN"/>
              </w:rPr>
              <w:t xml:space="preserve"> VNĐ</w:t>
            </w:r>
          </w:p>
        </w:tc>
      </w:tr>
      <w:tr w:rsidR="00CC5E03" w:rsidRPr="00EA6CB1" w14:paraId="0DACF5A7" w14:textId="77777777" w:rsidTr="00EC2846">
        <w:tc>
          <w:tcPr>
            <w:tcW w:w="1858" w:type="pct"/>
            <w:tcBorders>
              <w:top w:val="single" w:sz="2" w:space="0" w:color="auto"/>
              <w:left w:val="single" w:sz="2" w:space="0" w:color="auto"/>
              <w:bottom w:val="single" w:sz="2" w:space="0" w:color="auto"/>
              <w:right w:val="single" w:sz="2" w:space="0" w:color="auto"/>
            </w:tcBorders>
          </w:tcPr>
          <w:p w14:paraId="72ED322E" w14:textId="77777777" w:rsidR="00CC5E03" w:rsidRPr="00EA6CB1" w:rsidRDefault="00CC5E03" w:rsidP="00CC5E03">
            <w:pPr>
              <w:pStyle w:val="Bullets"/>
              <w:spacing w:line="336" w:lineRule="auto"/>
              <w:ind w:left="57" w:right="57"/>
              <w:rPr>
                <w:sz w:val="26"/>
                <w:szCs w:val="26"/>
              </w:rPr>
            </w:pPr>
            <w:r w:rsidRPr="00EA6CB1">
              <w:rPr>
                <w:sz w:val="26"/>
                <w:szCs w:val="26"/>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10AB10B7" w14:textId="0C70E4B0" w:rsidR="00CC5E03" w:rsidRPr="00EA6CB1" w:rsidRDefault="00CC5E03" w:rsidP="00CC5E03">
            <w:pPr>
              <w:pStyle w:val="Bullets"/>
              <w:spacing w:line="336" w:lineRule="auto"/>
              <w:ind w:left="57" w:right="57"/>
              <w:rPr>
                <w:sz w:val="26"/>
                <w:szCs w:val="26"/>
              </w:rPr>
            </w:pPr>
            <w:r w:rsidRPr="00EA6CB1">
              <w:rPr>
                <w:sz w:val="26"/>
                <w:szCs w:val="26"/>
                <w:lang w:val="vi-VN"/>
              </w:rPr>
              <w:t>Nhà thầu độc lập, thược hiện 100% khối lượng công việc</w:t>
            </w:r>
          </w:p>
        </w:tc>
      </w:tr>
      <w:tr w:rsidR="00CC5E03" w:rsidRPr="00EA6CB1" w14:paraId="117A7400" w14:textId="77777777" w:rsidTr="00EC2846">
        <w:tc>
          <w:tcPr>
            <w:tcW w:w="1858" w:type="pct"/>
            <w:tcBorders>
              <w:top w:val="single" w:sz="2" w:space="0" w:color="auto"/>
              <w:left w:val="single" w:sz="2" w:space="0" w:color="auto"/>
              <w:bottom w:val="single" w:sz="2" w:space="0" w:color="auto"/>
              <w:right w:val="single" w:sz="2" w:space="0" w:color="auto"/>
            </w:tcBorders>
          </w:tcPr>
          <w:p w14:paraId="10CB359C" w14:textId="77777777" w:rsidR="00CC5E03" w:rsidRPr="00EA6CB1" w:rsidRDefault="00CC5E03" w:rsidP="00CC5E03">
            <w:pPr>
              <w:pStyle w:val="Bullets"/>
              <w:spacing w:line="336" w:lineRule="auto"/>
              <w:ind w:left="57" w:right="57"/>
              <w:rPr>
                <w:sz w:val="26"/>
                <w:szCs w:val="26"/>
              </w:rPr>
            </w:pPr>
            <w:r w:rsidRPr="00EA6CB1">
              <w:rPr>
                <w:sz w:val="26"/>
                <w:szCs w:val="26"/>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5ED44C28" w14:textId="40F9DDD1" w:rsidR="00CC5E03" w:rsidRPr="00EA6CB1" w:rsidRDefault="0001718B" w:rsidP="00CC5E03">
            <w:pPr>
              <w:pStyle w:val="Bullets"/>
              <w:spacing w:line="336" w:lineRule="auto"/>
              <w:ind w:left="57" w:right="57"/>
              <w:rPr>
                <w:sz w:val="26"/>
                <w:szCs w:val="26"/>
              </w:rPr>
            </w:pPr>
            <w:r w:rsidRPr="00EA6CB1">
              <w:rPr>
                <w:sz w:val="26"/>
                <w:szCs w:val="26"/>
              </w:rPr>
              <w:t xml:space="preserve">Cung cấp </w:t>
            </w:r>
            <w:r w:rsidR="00F169AA">
              <w:rPr>
                <w:sz w:val="26"/>
                <w:szCs w:val="26"/>
                <w:lang w:val="vi-VN"/>
              </w:rPr>
              <w:t>Máy chủ, thiết bị mạng, máy tính xách tay, nâng cấp ổ cứng SSD cho hệ thống lưu trữ và máy chủ, thiết bị sản xuất học liệu và ngân hàng câu hỏi, thiết bị họp trực tuyến.</w:t>
            </w:r>
            <w:r w:rsidR="00F169AA" w:rsidRPr="00EA6CB1">
              <w:rPr>
                <w:sz w:val="26"/>
                <w:szCs w:val="26"/>
                <w:lang w:val="vi-VN"/>
              </w:rPr>
              <w:t>có</w:t>
            </w:r>
            <w:r w:rsidR="00F169AA" w:rsidRPr="00EA6CB1">
              <w:rPr>
                <w:sz w:val="26"/>
                <w:szCs w:val="26"/>
              </w:rPr>
              <w:t xml:space="preserve"> tính</w:t>
            </w:r>
            <w:r w:rsidR="00F169AA" w:rsidRPr="00EA6CB1">
              <w:rPr>
                <w:sz w:val="26"/>
                <w:szCs w:val="26"/>
                <w:lang w:val="vi-VN"/>
              </w:rPr>
              <w:t xml:space="preserve"> chất</w:t>
            </w:r>
            <w:r w:rsidR="00F169AA" w:rsidRPr="00EA6CB1">
              <w:rPr>
                <w:sz w:val="26"/>
                <w:szCs w:val="26"/>
              </w:rPr>
              <w:t xml:space="preserve"> tương đương yêu cầu của HSMT</w:t>
            </w:r>
          </w:p>
        </w:tc>
      </w:tr>
    </w:tbl>
    <w:p w14:paraId="3F58D1D9" w14:textId="17BC7B8E" w:rsidR="00D070CC" w:rsidRPr="00EA6CB1" w:rsidRDefault="00D070CC" w:rsidP="00D070CC">
      <w:pPr>
        <w:spacing w:line="336" w:lineRule="auto"/>
        <w:rPr>
          <w:sz w:val="26"/>
          <w:szCs w:val="26"/>
          <w:lang w:val="fr-FR"/>
        </w:rPr>
      </w:pPr>
      <w:r w:rsidRPr="00EA6CB1">
        <w:rPr>
          <w:sz w:val="26"/>
          <w:szCs w:val="26"/>
          <w:lang w:val="fr-FR"/>
        </w:rPr>
        <w:t>Bản sao công chứng các hợp đồng kèm theo ở mục kế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03"/>
      </w:tblGrid>
      <w:tr w:rsidR="00CE47EC" w:rsidRPr="00EA6CB1" w14:paraId="7811D95B" w14:textId="77777777" w:rsidTr="00CE47EC">
        <w:tc>
          <w:tcPr>
            <w:tcW w:w="3828" w:type="dxa"/>
          </w:tcPr>
          <w:p w14:paraId="4D7744ED" w14:textId="77777777" w:rsidR="00D070CC" w:rsidRPr="00EA6CB1" w:rsidRDefault="00D070CC" w:rsidP="00656DC1">
            <w:pPr>
              <w:pStyle w:val="Chuky"/>
              <w:spacing w:line="336" w:lineRule="auto"/>
              <w:rPr>
                <w:rFonts w:ascii="Times New Roman" w:hAnsi="Times New Roman"/>
                <w:sz w:val="26"/>
                <w:szCs w:val="26"/>
              </w:rPr>
            </w:pPr>
          </w:p>
        </w:tc>
        <w:tc>
          <w:tcPr>
            <w:tcW w:w="5103" w:type="dxa"/>
          </w:tcPr>
          <w:p w14:paraId="739C22CB" w14:textId="77777777" w:rsidR="00D070CC" w:rsidRPr="00EA6CB1" w:rsidRDefault="00D070CC" w:rsidP="00656DC1">
            <w:pPr>
              <w:pStyle w:val="Chuky"/>
              <w:rPr>
                <w:rFonts w:ascii="Times New Roman" w:hAnsi="Times New Roman"/>
                <w:sz w:val="26"/>
                <w:szCs w:val="26"/>
              </w:rPr>
            </w:pPr>
          </w:p>
          <w:p w14:paraId="47EFB8C3" w14:textId="515B43C6" w:rsidR="00D070CC" w:rsidRPr="00EA6CB1" w:rsidRDefault="00C51CE5" w:rsidP="00656DC1">
            <w:pPr>
              <w:pStyle w:val="Chuky"/>
              <w:rPr>
                <w:rFonts w:ascii="Times New Roman" w:hAnsi="Times New Roman"/>
                <w:sz w:val="26"/>
                <w:szCs w:val="26"/>
              </w:rPr>
            </w:pPr>
            <w:r w:rsidRPr="00EA6CB1">
              <w:rPr>
                <w:rFonts w:ascii="Times New Roman" w:hAnsi="Times New Roman"/>
                <w:sz w:val="26"/>
                <w:szCs w:val="26"/>
              </w:rPr>
              <w:lastRenderedPageBreak/>
              <w:t>Đại diện hợp pháp của nhà thầu liên danh</w:t>
            </w:r>
          </w:p>
          <w:p w14:paraId="06CB953C" w14:textId="39B45965" w:rsidR="00D070CC" w:rsidRDefault="00850EA0" w:rsidP="00BF666E">
            <w:pPr>
              <w:pStyle w:val="Chuky"/>
              <w:rPr>
                <w:rFonts w:ascii="Times New Roman" w:hAnsi="Times New Roman"/>
                <w:sz w:val="26"/>
                <w:szCs w:val="26"/>
              </w:rPr>
            </w:pPr>
            <w:r w:rsidRPr="00EA6CB1">
              <w:rPr>
                <w:rFonts w:ascii="Times New Roman" w:hAnsi="Times New Roman"/>
                <w:sz w:val="26"/>
                <w:szCs w:val="26"/>
              </w:rPr>
              <w:t>GIÁM ĐỐC LIÊN DANH</w:t>
            </w:r>
          </w:p>
          <w:p w14:paraId="56D65739" w14:textId="77DD163F" w:rsidR="00BF666E" w:rsidRDefault="00BF666E" w:rsidP="00BF666E">
            <w:pPr>
              <w:pStyle w:val="Chuky"/>
              <w:rPr>
                <w:rFonts w:ascii="Times New Roman" w:hAnsi="Times New Roman"/>
                <w:sz w:val="26"/>
                <w:szCs w:val="26"/>
              </w:rPr>
            </w:pPr>
          </w:p>
          <w:p w14:paraId="77AB6858" w14:textId="05CEE2BF" w:rsidR="00BF666E" w:rsidRDefault="00BF666E" w:rsidP="00BF666E">
            <w:pPr>
              <w:pStyle w:val="Chuky"/>
              <w:rPr>
                <w:rFonts w:ascii="Times New Roman" w:hAnsi="Times New Roman"/>
                <w:sz w:val="26"/>
                <w:szCs w:val="26"/>
              </w:rPr>
            </w:pPr>
          </w:p>
          <w:p w14:paraId="6CDD66B7" w14:textId="77777777" w:rsidR="00BF666E" w:rsidRPr="00BF666E" w:rsidRDefault="00BF666E" w:rsidP="00BF666E">
            <w:pPr>
              <w:pStyle w:val="Chuky"/>
              <w:rPr>
                <w:rFonts w:ascii="Times New Roman" w:hAnsi="Times New Roman"/>
                <w:sz w:val="26"/>
                <w:szCs w:val="26"/>
              </w:rPr>
            </w:pPr>
          </w:p>
          <w:p w14:paraId="4B28D21F" w14:textId="77777777" w:rsidR="00D070CC" w:rsidRPr="00EA6CB1" w:rsidRDefault="00D070CC" w:rsidP="00656DC1">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2A33DC17" w14:textId="77777777" w:rsidR="00A97ABA" w:rsidRPr="00EA6CB1" w:rsidRDefault="00A97ABA" w:rsidP="00917E9F">
      <w:pPr>
        <w:spacing w:line="336" w:lineRule="auto"/>
        <w:rPr>
          <w:sz w:val="26"/>
          <w:szCs w:val="26"/>
        </w:rPr>
      </w:pPr>
    </w:p>
    <w:p w14:paraId="228F2D2F" w14:textId="77777777" w:rsidR="00A97ABA" w:rsidRPr="00EA6CB1" w:rsidRDefault="00A97ABA" w:rsidP="00917E9F">
      <w:pPr>
        <w:spacing w:line="336" w:lineRule="auto"/>
        <w:rPr>
          <w:sz w:val="26"/>
          <w:szCs w:val="26"/>
        </w:rPr>
      </w:pPr>
    </w:p>
    <w:p w14:paraId="69C51AD8" w14:textId="77777777" w:rsidR="00A97ABA" w:rsidRPr="00EA6CB1" w:rsidRDefault="00A97ABA" w:rsidP="00917E9F">
      <w:pPr>
        <w:spacing w:line="336" w:lineRule="auto"/>
        <w:rPr>
          <w:sz w:val="26"/>
          <w:szCs w:val="26"/>
        </w:rPr>
      </w:pPr>
    </w:p>
    <w:p w14:paraId="49A3C834" w14:textId="04BA7691" w:rsidR="00A97ABA" w:rsidRDefault="00A97ABA" w:rsidP="00917E9F">
      <w:pPr>
        <w:spacing w:line="336" w:lineRule="auto"/>
        <w:rPr>
          <w:sz w:val="26"/>
          <w:szCs w:val="26"/>
        </w:rPr>
      </w:pPr>
    </w:p>
    <w:p w14:paraId="0063445D" w14:textId="7B425349" w:rsidR="00BF666E" w:rsidRDefault="00BF666E" w:rsidP="00917E9F">
      <w:pPr>
        <w:spacing w:line="336" w:lineRule="auto"/>
        <w:rPr>
          <w:sz w:val="26"/>
          <w:szCs w:val="26"/>
        </w:rPr>
      </w:pPr>
    </w:p>
    <w:p w14:paraId="3A821DDE" w14:textId="0842BFBE" w:rsidR="00BF666E" w:rsidRDefault="00BF666E" w:rsidP="00917E9F">
      <w:pPr>
        <w:spacing w:line="336" w:lineRule="auto"/>
        <w:rPr>
          <w:sz w:val="26"/>
          <w:szCs w:val="26"/>
        </w:rPr>
      </w:pPr>
    </w:p>
    <w:p w14:paraId="03C28F34" w14:textId="2264C84B" w:rsidR="00BF666E" w:rsidRDefault="00BF666E" w:rsidP="00917E9F">
      <w:pPr>
        <w:spacing w:line="336" w:lineRule="auto"/>
        <w:rPr>
          <w:sz w:val="26"/>
          <w:szCs w:val="26"/>
        </w:rPr>
      </w:pPr>
    </w:p>
    <w:p w14:paraId="0F6498BA" w14:textId="46EFBF37" w:rsidR="00BF666E" w:rsidRDefault="00BF666E" w:rsidP="00917E9F">
      <w:pPr>
        <w:spacing w:line="336" w:lineRule="auto"/>
        <w:rPr>
          <w:sz w:val="26"/>
          <w:szCs w:val="26"/>
        </w:rPr>
      </w:pPr>
    </w:p>
    <w:p w14:paraId="76876CBB" w14:textId="25D78B53" w:rsidR="00BF666E" w:rsidRDefault="00BF666E" w:rsidP="00917E9F">
      <w:pPr>
        <w:spacing w:line="336" w:lineRule="auto"/>
        <w:rPr>
          <w:sz w:val="26"/>
          <w:szCs w:val="26"/>
        </w:rPr>
      </w:pPr>
    </w:p>
    <w:p w14:paraId="5908BC8D" w14:textId="5E3D96E6" w:rsidR="00BF666E" w:rsidRDefault="00BF666E" w:rsidP="00917E9F">
      <w:pPr>
        <w:spacing w:line="336" w:lineRule="auto"/>
        <w:rPr>
          <w:sz w:val="26"/>
          <w:szCs w:val="26"/>
        </w:rPr>
      </w:pPr>
    </w:p>
    <w:p w14:paraId="7BD2F0CF" w14:textId="5E84EB01" w:rsidR="00BF666E" w:rsidRDefault="00BF666E" w:rsidP="00917E9F">
      <w:pPr>
        <w:spacing w:line="336" w:lineRule="auto"/>
        <w:rPr>
          <w:sz w:val="26"/>
          <w:szCs w:val="26"/>
        </w:rPr>
      </w:pPr>
    </w:p>
    <w:p w14:paraId="2C3879BA" w14:textId="350A9F65" w:rsidR="00BF666E" w:rsidRDefault="00BF666E" w:rsidP="00917E9F">
      <w:pPr>
        <w:spacing w:line="336" w:lineRule="auto"/>
        <w:rPr>
          <w:sz w:val="26"/>
          <w:szCs w:val="26"/>
        </w:rPr>
      </w:pPr>
    </w:p>
    <w:p w14:paraId="7391C4C6" w14:textId="199E2774" w:rsidR="00BF666E" w:rsidRDefault="00BF666E" w:rsidP="00917E9F">
      <w:pPr>
        <w:spacing w:line="336" w:lineRule="auto"/>
        <w:rPr>
          <w:sz w:val="26"/>
          <w:szCs w:val="26"/>
        </w:rPr>
      </w:pPr>
    </w:p>
    <w:p w14:paraId="635C488F" w14:textId="6149242D" w:rsidR="00BF666E" w:rsidRDefault="00BF666E" w:rsidP="00917E9F">
      <w:pPr>
        <w:spacing w:line="336" w:lineRule="auto"/>
        <w:rPr>
          <w:sz w:val="26"/>
          <w:szCs w:val="26"/>
        </w:rPr>
      </w:pPr>
    </w:p>
    <w:p w14:paraId="4DFDCECE" w14:textId="29EFD638" w:rsidR="00BF666E" w:rsidRDefault="00BF666E" w:rsidP="00917E9F">
      <w:pPr>
        <w:spacing w:line="336" w:lineRule="auto"/>
        <w:rPr>
          <w:sz w:val="26"/>
          <w:szCs w:val="26"/>
        </w:rPr>
      </w:pPr>
    </w:p>
    <w:p w14:paraId="70F9DE5C" w14:textId="3DD85EEA" w:rsidR="00BF666E" w:rsidRDefault="00BF666E" w:rsidP="00917E9F">
      <w:pPr>
        <w:spacing w:line="336" w:lineRule="auto"/>
        <w:rPr>
          <w:sz w:val="26"/>
          <w:szCs w:val="26"/>
        </w:rPr>
      </w:pPr>
    </w:p>
    <w:p w14:paraId="30BDFAF8" w14:textId="77777777" w:rsidR="00BF666E" w:rsidRPr="00EA6CB1" w:rsidRDefault="00BF666E" w:rsidP="00917E9F">
      <w:pPr>
        <w:spacing w:line="336" w:lineRule="auto"/>
        <w:rPr>
          <w:sz w:val="26"/>
          <w:szCs w:val="26"/>
        </w:rPr>
      </w:pPr>
    </w:p>
    <w:p w14:paraId="4B3CBB02" w14:textId="784F046D" w:rsidR="00307662" w:rsidRDefault="00307662" w:rsidP="00307662">
      <w:pPr>
        <w:pStyle w:val="Heading3"/>
        <w:spacing w:line="336" w:lineRule="auto"/>
        <w:ind w:left="1152" w:hanging="576"/>
        <w:rPr>
          <w:rFonts w:eastAsia="Times New Roman" w:cs="Times New Roman"/>
          <w:sz w:val="26"/>
          <w:lang w:val="vi-VN"/>
        </w:rPr>
      </w:pPr>
      <w:bookmarkStart w:id="128" w:name="_Toc50389118"/>
      <w:r w:rsidRPr="00EA6CB1">
        <w:rPr>
          <w:rFonts w:cs="Times New Roman"/>
          <w:sz w:val="26"/>
        </w:rPr>
        <w:t>Báo cáo danh mục các hợp đồng tương tự đã</w:t>
      </w:r>
      <w:r w:rsidRPr="00EA6CB1">
        <w:rPr>
          <w:rFonts w:cs="Times New Roman"/>
          <w:sz w:val="26"/>
          <w:lang w:val="vi-VN"/>
        </w:rPr>
        <w:t xml:space="preserve"> và đang</w:t>
      </w:r>
      <w:r w:rsidRPr="00EA6CB1">
        <w:rPr>
          <w:rFonts w:cs="Times New Roman"/>
          <w:sz w:val="26"/>
        </w:rPr>
        <w:t xml:space="preserve"> thực hiện</w:t>
      </w:r>
      <w:r w:rsidRPr="00EA6CB1">
        <w:rPr>
          <w:rFonts w:cs="Times New Roman"/>
          <w:sz w:val="26"/>
          <w:lang w:val="vi-VN"/>
        </w:rPr>
        <w:t xml:space="preserve"> của thành viên liên danh </w:t>
      </w:r>
      <w:r w:rsidR="00C25C3C">
        <w:rPr>
          <w:rFonts w:cs="Times New Roman"/>
          <w:sz w:val="26"/>
          <w:lang w:val="vi-VN"/>
        </w:rPr>
        <w:t xml:space="preserve">thứ 2 </w:t>
      </w:r>
      <w:r w:rsidRPr="00EA6CB1">
        <w:rPr>
          <w:rFonts w:cs="Times New Roman"/>
          <w:sz w:val="26"/>
          <w:lang w:val="vi-VN"/>
        </w:rPr>
        <w:t xml:space="preserve">– Công ty </w:t>
      </w:r>
      <w:r w:rsidRPr="00EA6CB1">
        <w:rPr>
          <w:rFonts w:eastAsia="Times New Roman" w:cs="Times New Roman"/>
          <w:sz w:val="26"/>
          <w:lang w:val="vi-VN"/>
        </w:rPr>
        <w:t xml:space="preserve">Cổ phần </w:t>
      </w:r>
      <w:r w:rsidR="00CE47EC">
        <w:rPr>
          <w:rFonts w:eastAsia="Times New Roman" w:cs="Times New Roman"/>
          <w:sz w:val="26"/>
          <w:lang w:val="vi-VN"/>
        </w:rPr>
        <w:t>Công nghệ Tinh Vân</w:t>
      </w:r>
      <w:r w:rsidRPr="00EA6CB1">
        <w:rPr>
          <w:rFonts w:eastAsia="Times New Roman" w:cs="Times New Roman"/>
          <w:sz w:val="26"/>
          <w:lang w:val="vi-VN"/>
        </w:rPr>
        <w:t>.</w:t>
      </w:r>
      <w:bookmarkEnd w:id="128"/>
    </w:p>
    <w:tbl>
      <w:tblPr>
        <w:tblW w:w="0" w:type="auto"/>
        <w:tblLook w:val="04A0" w:firstRow="1" w:lastRow="0" w:firstColumn="1" w:lastColumn="0" w:noHBand="0" w:noVBand="1"/>
      </w:tblPr>
      <w:tblGrid>
        <w:gridCol w:w="708"/>
        <w:gridCol w:w="1839"/>
        <w:gridCol w:w="2835"/>
        <w:gridCol w:w="1843"/>
        <w:gridCol w:w="1837"/>
      </w:tblGrid>
      <w:tr w:rsidR="00CE47EC" w:rsidRPr="00CE47EC" w14:paraId="0E541B4D"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86457F" w14:textId="77777777" w:rsidR="00CE47EC" w:rsidRPr="00CE47EC" w:rsidRDefault="00CE47EC" w:rsidP="00317D78">
            <w:pPr>
              <w:jc w:val="center"/>
              <w:rPr>
                <w:rFonts w:eastAsia="TimesNewRomanPSMT"/>
                <w:color w:val="000000"/>
                <w:sz w:val="26"/>
                <w:szCs w:val="26"/>
              </w:rPr>
            </w:pPr>
            <w:r w:rsidRPr="00EA6CB1">
              <w:rPr>
                <w:b/>
                <w:sz w:val="26"/>
                <w:szCs w:val="26"/>
                <w:lang w:val="vi-VN"/>
              </w:rPr>
              <w:t>STT</w:t>
            </w:r>
          </w:p>
        </w:tc>
        <w:tc>
          <w:tcPr>
            <w:tcW w:w="1839" w:type="dxa"/>
            <w:tcBorders>
              <w:top w:val="single" w:sz="4" w:space="0" w:color="auto"/>
              <w:left w:val="nil"/>
              <w:bottom w:val="single" w:sz="4" w:space="0" w:color="auto"/>
              <w:right w:val="single" w:sz="4" w:space="0" w:color="auto"/>
            </w:tcBorders>
            <w:shd w:val="clear" w:color="auto" w:fill="auto"/>
            <w:vAlign w:val="center"/>
          </w:tcPr>
          <w:p w14:paraId="2D24C6EB" w14:textId="77777777" w:rsidR="00CE47EC" w:rsidRPr="00EA6CB1" w:rsidRDefault="00CE47EC" w:rsidP="00317D78">
            <w:pPr>
              <w:jc w:val="center"/>
              <w:rPr>
                <w:b/>
                <w:sz w:val="26"/>
                <w:szCs w:val="26"/>
                <w:lang w:val="vi-VN"/>
              </w:rPr>
            </w:pPr>
            <w:r w:rsidRPr="00EA6CB1">
              <w:rPr>
                <w:b/>
                <w:sz w:val="26"/>
                <w:szCs w:val="26"/>
                <w:lang w:val="vi-VN"/>
              </w:rPr>
              <w:t>Thứ tự</w:t>
            </w:r>
          </w:p>
          <w:p w14:paraId="76EFFE88" w14:textId="77777777" w:rsidR="00CE47EC" w:rsidRPr="00CE47EC" w:rsidRDefault="00CE47EC" w:rsidP="00317D78">
            <w:pPr>
              <w:jc w:val="center"/>
              <w:rPr>
                <w:rFonts w:eastAsia="TimesNewRomanPSMT"/>
                <w:color w:val="000000"/>
                <w:sz w:val="26"/>
                <w:szCs w:val="26"/>
              </w:rPr>
            </w:pPr>
            <w:r w:rsidRPr="00EA6CB1">
              <w:rPr>
                <w:b/>
                <w:sz w:val="26"/>
                <w:szCs w:val="26"/>
                <w:lang w:val="vi-VN"/>
              </w:rPr>
              <w:t>hợp đồng</w:t>
            </w:r>
          </w:p>
        </w:tc>
        <w:tc>
          <w:tcPr>
            <w:tcW w:w="2835" w:type="dxa"/>
            <w:tcBorders>
              <w:top w:val="single" w:sz="4" w:space="0" w:color="auto"/>
              <w:left w:val="nil"/>
              <w:bottom w:val="single" w:sz="4" w:space="0" w:color="auto"/>
              <w:right w:val="single" w:sz="4" w:space="0" w:color="auto"/>
            </w:tcBorders>
            <w:shd w:val="clear" w:color="auto" w:fill="auto"/>
            <w:vAlign w:val="center"/>
          </w:tcPr>
          <w:p w14:paraId="7004AD73" w14:textId="77777777" w:rsidR="00CE47EC" w:rsidRPr="00CE47EC" w:rsidRDefault="00CE47EC" w:rsidP="00317D78">
            <w:pPr>
              <w:jc w:val="center"/>
              <w:rPr>
                <w:rFonts w:eastAsia="TimesNewRomanPSMT"/>
                <w:color w:val="000000"/>
                <w:sz w:val="26"/>
                <w:szCs w:val="26"/>
              </w:rPr>
            </w:pPr>
            <w:r w:rsidRPr="00EA6CB1">
              <w:rPr>
                <w:b/>
                <w:sz w:val="26"/>
                <w:szCs w:val="26"/>
                <w:lang w:val="vi-VN"/>
              </w:rPr>
              <w:t>Số hợp đồng</w:t>
            </w:r>
          </w:p>
        </w:tc>
        <w:tc>
          <w:tcPr>
            <w:tcW w:w="1843" w:type="dxa"/>
            <w:tcBorders>
              <w:top w:val="single" w:sz="4" w:space="0" w:color="auto"/>
              <w:left w:val="nil"/>
              <w:bottom w:val="single" w:sz="4" w:space="0" w:color="auto"/>
              <w:right w:val="single" w:sz="4" w:space="0" w:color="auto"/>
            </w:tcBorders>
            <w:shd w:val="clear" w:color="auto" w:fill="auto"/>
            <w:vAlign w:val="center"/>
          </w:tcPr>
          <w:p w14:paraId="7E7F1354" w14:textId="77777777" w:rsidR="00CE47EC" w:rsidRPr="00CE47EC" w:rsidRDefault="00CE47EC" w:rsidP="00317D78">
            <w:pPr>
              <w:jc w:val="center"/>
              <w:rPr>
                <w:rFonts w:eastAsia="TimesNewRomanPSMT"/>
                <w:color w:val="000000"/>
                <w:sz w:val="26"/>
                <w:szCs w:val="26"/>
              </w:rPr>
            </w:pPr>
            <w:r w:rsidRPr="00EA6CB1">
              <w:rPr>
                <w:b/>
                <w:sz w:val="26"/>
                <w:szCs w:val="26"/>
                <w:lang w:val="vi-VN"/>
              </w:rPr>
              <w:t>Giá trị hợp đồng (VNĐ)</w:t>
            </w:r>
          </w:p>
        </w:tc>
        <w:tc>
          <w:tcPr>
            <w:tcW w:w="1837" w:type="dxa"/>
            <w:tcBorders>
              <w:top w:val="single" w:sz="4" w:space="0" w:color="auto"/>
              <w:left w:val="nil"/>
              <w:bottom w:val="single" w:sz="4" w:space="0" w:color="auto"/>
              <w:right w:val="single" w:sz="4" w:space="0" w:color="auto"/>
            </w:tcBorders>
            <w:shd w:val="clear" w:color="auto" w:fill="auto"/>
            <w:vAlign w:val="center"/>
          </w:tcPr>
          <w:p w14:paraId="6C1575C6" w14:textId="77777777" w:rsidR="00CE47EC" w:rsidRPr="00CE47EC" w:rsidRDefault="00CE47EC" w:rsidP="00317D78">
            <w:pPr>
              <w:jc w:val="center"/>
              <w:rPr>
                <w:rFonts w:eastAsia="TimesNewRomanPSMT"/>
                <w:color w:val="000000"/>
                <w:sz w:val="26"/>
                <w:szCs w:val="26"/>
              </w:rPr>
            </w:pPr>
            <w:r w:rsidRPr="00EA6CB1">
              <w:rPr>
                <w:b/>
                <w:sz w:val="26"/>
                <w:szCs w:val="26"/>
                <w:lang w:val="vi-VN"/>
              </w:rPr>
              <w:t>Ghi chú</w:t>
            </w:r>
          </w:p>
        </w:tc>
      </w:tr>
      <w:tr w:rsidR="00CE47EC" w:rsidRPr="00CE47EC" w14:paraId="5C7CAEC9"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A821E1"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1</w:t>
            </w:r>
          </w:p>
        </w:tc>
        <w:tc>
          <w:tcPr>
            <w:tcW w:w="1839" w:type="dxa"/>
            <w:tcBorders>
              <w:top w:val="single" w:sz="4" w:space="0" w:color="auto"/>
              <w:left w:val="nil"/>
              <w:bottom w:val="single" w:sz="4" w:space="0" w:color="auto"/>
              <w:right w:val="single" w:sz="4" w:space="0" w:color="auto"/>
            </w:tcBorders>
            <w:shd w:val="clear" w:color="auto" w:fill="auto"/>
            <w:vAlign w:val="center"/>
          </w:tcPr>
          <w:p w14:paraId="0C288477"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1</w:t>
            </w:r>
          </w:p>
        </w:tc>
        <w:tc>
          <w:tcPr>
            <w:tcW w:w="2835" w:type="dxa"/>
            <w:tcBorders>
              <w:top w:val="single" w:sz="4" w:space="0" w:color="auto"/>
              <w:left w:val="nil"/>
              <w:bottom w:val="single" w:sz="4" w:space="0" w:color="auto"/>
              <w:right w:val="single" w:sz="4" w:space="0" w:color="auto"/>
            </w:tcBorders>
            <w:shd w:val="clear" w:color="auto" w:fill="auto"/>
            <w:vAlign w:val="center"/>
          </w:tcPr>
          <w:p w14:paraId="096E86E6" w14:textId="0AF8F228" w:rsidR="00CE47EC" w:rsidRPr="00CE47EC" w:rsidRDefault="00CE47EC" w:rsidP="00317D78">
            <w:pPr>
              <w:jc w:val="both"/>
              <w:rPr>
                <w:rFonts w:eastAsia="TimesNewRomanPSMT"/>
                <w:color w:val="000000"/>
              </w:rPr>
            </w:pPr>
          </w:p>
        </w:tc>
        <w:tc>
          <w:tcPr>
            <w:tcW w:w="1843" w:type="dxa"/>
            <w:tcBorders>
              <w:top w:val="single" w:sz="4" w:space="0" w:color="auto"/>
              <w:left w:val="nil"/>
              <w:bottom w:val="single" w:sz="4" w:space="0" w:color="auto"/>
              <w:right w:val="single" w:sz="4" w:space="0" w:color="auto"/>
            </w:tcBorders>
            <w:shd w:val="clear" w:color="auto" w:fill="auto"/>
            <w:vAlign w:val="center"/>
          </w:tcPr>
          <w:p w14:paraId="7039EBD6" w14:textId="2B4180DA" w:rsidR="00CE47EC" w:rsidRPr="00CE47EC" w:rsidRDefault="00CE47EC" w:rsidP="00317D78">
            <w:pPr>
              <w:jc w:val="right"/>
              <w:rPr>
                <w:rFonts w:eastAsia="TimesNewRomanPSMT"/>
                <w:color w:val="000000"/>
                <w:sz w:val="26"/>
                <w:szCs w:val="26"/>
              </w:rPr>
            </w:pPr>
          </w:p>
        </w:tc>
        <w:tc>
          <w:tcPr>
            <w:tcW w:w="1837" w:type="dxa"/>
            <w:tcBorders>
              <w:top w:val="single" w:sz="4" w:space="0" w:color="auto"/>
              <w:left w:val="nil"/>
              <w:bottom w:val="single" w:sz="4" w:space="0" w:color="auto"/>
              <w:right w:val="single" w:sz="4" w:space="0" w:color="auto"/>
            </w:tcBorders>
            <w:shd w:val="clear" w:color="auto" w:fill="auto"/>
            <w:vAlign w:val="center"/>
          </w:tcPr>
          <w:p w14:paraId="7919591D"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63E354D8"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364A3B99"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2</w:t>
            </w:r>
          </w:p>
        </w:tc>
        <w:tc>
          <w:tcPr>
            <w:tcW w:w="1839" w:type="dxa"/>
            <w:tcBorders>
              <w:top w:val="nil"/>
              <w:left w:val="nil"/>
              <w:bottom w:val="single" w:sz="4" w:space="0" w:color="auto"/>
              <w:right w:val="single" w:sz="4" w:space="0" w:color="auto"/>
            </w:tcBorders>
            <w:shd w:val="clear" w:color="auto" w:fill="auto"/>
            <w:vAlign w:val="center"/>
            <w:hideMark/>
          </w:tcPr>
          <w:p w14:paraId="58DD299B"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2</w:t>
            </w:r>
          </w:p>
        </w:tc>
        <w:tc>
          <w:tcPr>
            <w:tcW w:w="2835" w:type="dxa"/>
            <w:tcBorders>
              <w:top w:val="nil"/>
              <w:left w:val="nil"/>
              <w:bottom w:val="single" w:sz="4" w:space="0" w:color="auto"/>
              <w:right w:val="single" w:sz="4" w:space="0" w:color="auto"/>
            </w:tcBorders>
            <w:shd w:val="clear" w:color="auto" w:fill="auto"/>
            <w:vAlign w:val="center"/>
          </w:tcPr>
          <w:p w14:paraId="37921506" w14:textId="2D77E97F" w:rsidR="00CE47EC" w:rsidRPr="00CE47EC" w:rsidRDefault="00CE47EC"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7A3D485D" w14:textId="0B6E9C89"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1C0E190A"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19EF6D3E"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233AD5DC"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3</w:t>
            </w:r>
          </w:p>
        </w:tc>
        <w:tc>
          <w:tcPr>
            <w:tcW w:w="1839" w:type="dxa"/>
            <w:tcBorders>
              <w:top w:val="nil"/>
              <w:left w:val="nil"/>
              <w:bottom w:val="single" w:sz="4" w:space="0" w:color="auto"/>
              <w:right w:val="single" w:sz="4" w:space="0" w:color="auto"/>
            </w:tcBorders>
            <w:shd w:val="clear" w:color="auto" w:fill="auto"/>
            <w:vAlign w:val="center"/>
            <w:hideMark/>
          </w:tcPr>
          <w:p w14:paraId="232B2846"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3</w:t>
            </w:r>
          </w:p>
        </w:tc>
        <w:tc>
          <w:tcPr>
            <w:tcW w:w="2835" w:type="dxa"/>
            <w:tcBorders>
              <w:top w:val="nil"/>
              <w:left w:val="nil"/>
              <w:bottom w:val="single" w:sz="4" w:space="0" w:color="auto"/>
              <w:right w:val="single" w:sz="4" w:space="0" w:color="auto"/>
            </w:tcBorders>
            <w:shd w:val="clear" w:color="auto" w:fill="auto"/>
            <w:vAlign w:val="center"/>
          </w:tcPr>
          <w:p w14:paraId="49B4C69E" w14:textId="3DF4090F" w:rsidR="00CE47EC" w:rsidRPr="00CE47EC" w:rsidRDefault="00CE47EC"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3734764A" w14:textId="6C4569AD"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72AAB505"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2BA3CBF1" w14:textId="77777777" w:rsidTr="00CE47EC">
        <w:tc>
          <w:tcPr>
            <w:tcW w:w="0" w:type="auto"/>
            <w:tcBorders>
              <w:top w:val="nil"/>
              <w:left w:val="single" w:sz="4" w:space="0" w:color="auto"/>
              <w:bottom w:val="single" w:sz="4" w:space="0" w:color="auto"/>
              <w:right w:val="single" w:sz="4" w:space="0" w:color="auto"/>
            </w:tcBorders>
            <w:shd w:val="clear" w:color="auto" w:fill="auto"/>
            <w:vAlign w:val="center"/>
            <w:hideMark/>
          </w:tcPr>
          <w:p w14:paraId="113E90B5"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4</w:t>
            </w:r>
          </w:p>
        </w:tc>
        <w:tc>
          <w:tcPr>
            <w:tcW w:w="1839" w:type="dxa"/>
            <w:tcBorders>
              <w:top w:val="nil"/>
              <w:left w:val="nil"/>
              <w:bottom w:val="single" w:sz="4" w:space="0" w:color="auto"/>
              <w:right w:val="single" w:sz="4" w:space="0" w:color="auto"/>
            </w:tcBorders>
            <w:shd w:val="clear" w:color="auto" w:fill="auto"/>
            <w:vAlign w:val="center"/>
            <w:hideMark/>
          </w:tcPr>
          <w:p w14:paraId="28423789"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4</w:t>
            </w:r>
          </w:p>
        </w:tc>
        <w:tc>
          <w:tcPr>
            <w:tcW w:w="2835" w:type="dxa"/>
            <w:tcBorders>
              <w:top w:val="nil"/>
              <w:left w:val="nil"/>
              <w:bottom w:val="single" w:sz="4" w:space="0" w:color="auto"/>
              <w:right w:val="single" w:sz="4" w:space="0" w:color="auto"/>
            </w:tcBorders>
            <w:shd w:val="clear" w:color="auto" w:fill="auto"/>
            <w:noWrap/>
            <w:vAlign w:val="center"/>
          </w:tcPr>
          <w:p w14:paraId="0F595D10" w14:textId="337E8F13"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7253DD91" w14:textId="560C5DFD"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1667EAB4"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39ACB7DB"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39A24"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5</w:t>
            </w:r>
          </w:p>
        </w:tc>
        <w:tc>
          <w:tcPr>
            <w:tcW w:w="1839" w:type="dxa"/>
            <w:tcBorders>
              <w:top w:val="nil"/>
              <w:left w:val="nil"/>
              <w:bottom w:val="single" w:sz="4" w:space="0" w:color="auto"/>
              <w:right w:val="single" w:sz="4" w:space="0" w:color="auto"/>
            </w:tcBorders>
            <w:shd w:val="clear" w:color="auto" w:fill="auto"/>
            <w:vAlign w:val="center"/>
            <w:hideMark/>
          </w:tcPr>
          <w:p w14:paraId="61CD3CC1"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5</w:t>
            </w:r>
          </w:p>
        </w:tc>
        <w:tc>
          <w:tcPr>
            <w:tcW w:w="2835" w:type="dxa"/>
            <w:tcBorders>
              <w:top w:val="nil"/>
              <w:left w:val="nil"/>
              <w:bottom w:val="single" w:sz="4" w:space="0" w:color="auto"/>
              <w:right w:val="single" w:sz="4" w:space="0" w:color="auto"/>
            </w:tcBorders>
            <w:shd w:val="clear" w:color="auto" w:fill="auto"/>
            <w:noWrap/>
            <w:vAlign w:val="center"/>
          </w:tcPr>
          <w:p w14:paraId="19A0A49D" w14:textId="4FE1A23C"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42D7CF1C" w14:textId="19438F6A"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6C31483A"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41DA9E1A"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161DDB"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6</w:t>
            </w:r>
          </w:p>
        </w:tc>
        <w:tc>
          <w:tcPr>
            <w:tcW w:w="1839" w:type="dxa"/>
            <w:tcBorders>
              <w:top w:val="nil"/>
              <w:left w:val="nil"/>
              <w:bottom w:val="single" w:sz="4" w:space="0" w:color="auto"/>
              <w:right w:val="single" w:sz="4" w:space="0" w:color="auto"/>
            </w:tcBorders>
            <w:shd w:val="clear" w:color="auto" w:fill="auto"/>
            <w:vAlign w:val="center"/>
            <w:hideMark/>
          </w:tcPr>
          <w:p w14:paraId="15843779"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0C50D96D" w14:textId="5AC08BE3"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14B1F47B" w14:textId="1E19B1A3"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09FCC9E9"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02013C26"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F01698"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7</w:t>
            </w:r>
          </w:p>
        </w:tc>
        <w:tc>
          <w:tcPr>
            <w:tcW w:w="1839" w:type="dxa"/>
            <w:tcBorders>
              <w:top w:val="nil"/>
              <w:left w:val="nil"/>
              <w:bottom w:val="single" w:sz="4" w:space="0" w:color="auto"/>
              <w:right w:val="single" w:sz="4" w:space="0" w:color="auto"/>
            </w:tcBorders>
            <w:shd w:val="clear" w:color="auto" w:fill="auto"/>
            <w:vAlign w:val="center"/>
            <w:hideMark/>
          </w:tcPr>
          <w:p w14:paraId="679FCC8A"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7876A5C4" w14:textId="0CCE0BCA" w:rsidR="00CE47EC" w:rsidRPr="00CE47EC" w:rsidRDefault="00CE47EC"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7AC25606" w14:textId="27C35CDB"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0C6B0DE8"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3FB12913" w14:textId="77777777" w:rsidTr="00CE47E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6D407F"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8</w:t>
            </w:r>
          </w:p>
        </w:tc>
        <w:tc>
          <w:tcPr>
            <w:tcW w:w="1839" w:type="dxa"/>
            <w:tcBorders>
              <w:top w:val="nil"/>
              <w:left w:val="nil"/>
              <w:bottom w:val="single" w:sz="4" w:space="0" w:color="auto"/>
              <w:right w:val="single" w:sz="4" w:space="0" w:color="auto"/>
            </w:tcBorders>
            <w:shd w:val="clear" w:color="auto" w:fill="auto"/>
            <w:vAlign w:val="center"/>
            <w:hideMark/>
          </w:tcPr>
          <w:p w14:paraId="6E4FEE93" w14:textId="77777777" w:rsidR="00CE47EC" w:rsidRPr="00CE47EC" w:rsidRDefault="00CE47EC" w:rsidP="00317D78">
            <w:pPr>
              <w:jc w:val="both"/>
              <w:rPr>
                <w:rFonts w:eastAsia="TimesNewRomanPSMT"/>
                <w:color w:val="000000"/>
                <w:sz w:val="26"/>
                <w:szCs w:val="26"/>
              </w:rPr>
            </w:pPr>
            <w:r w:rsidRPr="00CE47EC">
              <w:rPr>
                <w:rFonts w:eastAsia="TimesNewRomanPSMT"/>
                <w:color w:val="000000"/>
                <w:sz w:val="26"/>
                <w:szCs w:val="26"/>
              </w:rPr>
              <w:t>Hợp đồng số 7</w:t>
            </w:r>
          </w:p>
        </w:tc>
        <w:tc>
          <w:tcPr>
            <w:tcW w:w="2835" w:type="dxa"/>
            <w:tcBorders>
              <w:top w:val="nil"/>
              <w:left w:val="nil"/>
              <w:bottom w:val="single" w:sz="4" w:space="0" w:color="auto"/>
              <w:right w:val="single" w:sz="4" w:space="0" w:color="auto"/>
            </w:tcBorders>
            <w:shd w:val="clear" w:color="auto" w:fill="auto"/>
            <w:noWrap/>
            <w:vAlign w:val="center"/>
          </w:tcPr>
          <w:p w14:paraId="0B807535" w14:textId="39631CE8" w:rsidR="00CE47EC" w:rsidRPr="00CE47EC" w:rsidRDefault="00CE47EC" w:rsidP="00317D78">
            <w:pPr>
              <w:rPr>
                <w:rFonts w:eastAsia="TimesNewRomanPSMT"/>
                <w:color w:val="000000"/>
              </w:rPr>
            </w:pPr>
          </w:p>
        </w:tc>
        <w:tc>
          <w:tcPr>
            <w:tcW w:w="1843" w:type="dxa"/>
            <w:tcBorders>
              <w:top w:val="nil"/>
              <w:left w:val="nil"/>
              <w:bottom w:val="nil"/>
              <w:right w:val="single" w:sz="4" w:space="0" w:color="auto"/>
            </w:tcBorders>
            <w:shd w:val="clear" w:color="auto" w:fill="auto"/>
            <w:noWrap/>
            <w:vAlign w:val="center"/>
          </w:tcPr>
          <w:p w14:paraId="5A1D2787" w14:textId="57A6E9C5" w:rsidR="00CE47EC" w:rsidRPr="00CE47EC" w:rsidRDefault="00CE47EC"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2B824581"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CE47EC" w:rsidRPr="00CE47EC" w14:paraId="16F130E7"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0A81951F"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lastRenderedPageBreak/>
              <w:t> </w:t>
            </w:r>
          </w:p>
        </w:tc>
        <w:tc>
          <w:tcPr>
            <w:tcW w:w="4674" w:type="dxa"/>
            <w:gridSpan w:val="2"/>
            <w:tcBorders>
              <w:top w:val="single" w:sz="4" w:space="0" w:color="auto"/>
              <w:left w:val="nil"/>
              <w:bottom w:val="single" w:sz="4" w:space="0" w:color="auto"/>
              <w:right w:val="single" w:sz="4" w:space="0" w:color="auto"/>
            </w:tcBorders>
            <w:shd w:val="clear" w:color="auto" w:fill="auto"/>
            <w:vAlign w:val="center"/>
            <w:hideMark/>
          </w:tcPr>
          <w:p w14:paraId="28428A39" w14:textId="2C5D0CC7" w:rsidR="00CE47EC" w:rsidRPr="00CE47EC" w:rsidRDefault="00CE47EC" w:rsidP="00317D78">
            <w:pPr>
              <w:jc w:val="both"/>
              <w:rPr>
                <w:rFonts w:eastAsia="TimesNewRomanPSMT"/>
                <w:color w:val="000000"/>
                <w:sz w:val="26"/>
                <w:szCs w:val="26"/>
                <w:highlight w:val="green"/>
                <w:lang w:val="vi-VN"/>
              </w:rPr>
            </w:pPr>
            <w:r w:rsidRPr="00CE47EC">
              <w:rPr>
                <w:rFonts w:eastAsia="TimesNewRomanPSMT"/>
                <w:color w:val="000000"/>
                <w:sz w:val="26"/>
                <w:szCs w:val="26"/>
                <w:highlight w:val="green"/>
              </w:rPr>
              <w:t>Tổng giá trị các hợp đồng đã thực hiện tứ 2017-201</w:t>
            </w:r>
            <w:r w:rsidRPr="00CE47EC">
              <w:rPr>
                <w:rFonts w:eastAsia="TimesNewRomanPSMT"/>
                <w:color w:val="000000"/>
                <w:sz w:val="26"/>
                <w:szCs w:val="26"/>
                <w:highlight w:val="green"/>
                <w:lang w:val="vi-VN"/>
              </w:rPr>
              <w:t>9</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BD7CE2" w14:textId="7BE82675" w:rsidR="00CE47EC" w:rsidRPr="00CE47EC" w:rsidRDefault="00CE47EC" w:rsidP="00317D78">
            <w:pPr>
              <w:jc w:val="right"/>
              <w:rPr>
                <w:rFonts w:eastAsia="TimesNewRomanPSMT"/>
                <w:color w:val="000000"/>
                <w:sz w:val="26"/>
                <w:szCs w:val="26"/>
                <w:lang w:val="vi-VN"/>
              </w:rPr>
            </w:pPr>
            <w:r w:rsidRPr="00CE47EC">
              <w:rPr>
                <w:rFonts w:eastAsia="TimesNewRomanPSMT"/>
                <w:color w:val="000000"/>
                <w:sz w:val="26"/>
                <w:szCs w:val="26"/>
                <w:highlight w:val="green"/>
                <w:lang w:val="vi-VN"/>
              </w:rPr>
              <w:t>Lớn hơn 12 tỷ</w:t>
            </w:r>
          </w:p>
        </w:tc>
        <w:tc>
          <w:tcPr>
            <w:tcW w:w="1837" w:type="dxa"/>
            <w:tcBorders>
              <w:top w:val="nil"/>
              <w:left w:val="nil"/>
              <w:bottom w:val="single" w:sz="4" w:space="0" w:color="auto"/>
              <w:right w:val="single" w:sz="4" w:space="0" w:color="auto"/>
            </w:tcBorders>
            <w:shd w:val="clear" w:color="auto" w:fill="auto"/>
            <w:vAlign w:val="center"/>
            <w:hideMark/>
          </w:tcPr>
          <w:p w14:paraId="4F6CAB37" w14:textId="77777777" w:rsidR="00CE47EC" w:rsidRPr="00CE47EC" w:rsidRDefault="00CE47EC" w:rsidP="00317D78">
            <w:pPr>
              <w:jc w:val="center"/>
              <w:rPr>
                <w:rFonts w:eastAsia="TimesNewRomanPSMT"/>
                <w:color w:val="000000"/>
                <w:sz w:val="26"/>
                <w:szCs w:val="26"/>
              </w:rPr>
            </w:pPr>
            <w:r w:rsidRPr="00CE47EC">
              <w:rPr>
                <w:rFonts w:eastAsia="TimesNewRomanPSMT"/>
                <w:color w:val="000000"/>
                <w:sz w:val="26"/>
                <w:szCs w:val="26"/>
              </w:rPr>
              <w:t> </w:t>
            </w:r>
          </w:p>
        </w:tc>
      </w:tr>
    </w:tbl>
    <w:p w14:paraId="72284FB2" w14:textId="77777777" w:rsidR="00CE47EC" w:rsidRPr="00CE47EC" w:rsidRDefault="00CE47EC" w:rsidP="00CE47EC">
      <w:pPr>
        <w:rPr>
          <w:lang w:val="vi-VN" w:eastAsia="ja-JP"/>
        </w:rPr>
      </w:pPr>
    </w:p>
    <w:p w14:paraId="17CCB615" w14:textId="61CC936E" w:rsidR="00B53651" w:rsidRPr="00EA6CB1" w:rsidRDefault="00B53651" w:rsidP="009140C0">
      <w:pPr>
        <w:pStyle w:val="Heading3"/>
        <w:numPr>
          <w:ilvl w:val="1"/>
          <w:numId w:val="23"/>
        </w:numPr>
        <w:spacing w:line="336" w:lineRule="auto"/>
        <w:rPr>
          <w:rFonts w:cs="Times New Roman"/>
          <w:bCs w:val="0"/>
          <w:sz w:val="26"/>
          <w:lang w:val="vi-VN"/>
        </w:rPr>
      </w:pPr>
      <w:bookmarkStart w:id="129" w:name="_Toc50389119"/>
      <w:r w:rsidRPr="00EA6CB1">
        <w:rPr>
          <w:rFonts w:cs="Times New Roman"/>
          <w:bCs w:val="0"/>
          <w:sz w:val="26"/>
          <w:lang w:val="vi-VN"/>
        </w:rPr>
        <w:t>Hợp đồng tương tự số 1 – đà hoàn thành.</w:t>
      </w:r>
      <w:bookmarkEnd w:id="129"/>
    </w:p>
    <w:tbl>
      <w:tblPr>
        <w:tblW w:w="5000" w:type="pct"/>
        <w:tblCellMar>
          <w:left w:w="0" w:type="dxa"/>
          <w:right w:w="0" w:type="dxa"/>
        </w:tblCellMar>
        <w:tblLook w:val="0000" w:firstRow="0" w:lastRow="0" w:firstColumn="0" w:lastColumn="0" w:noHBand="0" w:noVBand="0"/>
      </w:tblPr>
      <w:tblGrid>
        <w:gridCol w:w="3369"/>
        <w:gridCol w:w="5697"/>
      </w:tblGrid>
      <w:tr w:rsidR="00B53651" w:rsidRPr="00EA6CB1" w14:paraId="6A8D7B36" w14:textId="77777777" w:rsidTr="00AA6A98">
        <w:tc>
          <w:tcPr>
            <w:tcW w:w="1858" w:type="pct"/>
            <w:tcBorders>
              <w:top w:val="single" w:sz="2" w:space="0" w:color="auto"/>
              <w:left w:val="single" w:sz="2" w:space="0" w:color="auto"/>
              <w:bottom w:val="single" w:sz="2" w:space="0" w:color="auto"/>
              <w:right w:val="single" w:sz="2" w:space="0" w:color="auto"/>
            </w:tcBorders>
          </w:tcPr>
          <w:p w14:paraId="7977B4C9" w14:textId="77777777" w:rsidR="00B53651" w:rsidRPr="00EA6CB1" w:rsidRDefault="00B53651" w:rsidP="00AA6A98">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005F7EBB" w14:textId="3775A020" w:rsidR="00B53651" w:rsidRPr="00EA6CB1" w:rsidRDefault="00B53651" w:rsidP="00AA6A98">
            <w:pPr>
              <w:pStyle w:val="Bullets"/>
              <w:spacing w:line="336" w:lineRule="auto"/>
              <w:ind w:left="57" w:right="57"/>
              <w:rPr>
                <w:sz w:val="26"/>
                <w:szCs w:val="26"/>
                <w:lang w:val="vi-VN"/>
              </w:rPr>
            </w:pPr>
          </w:p>
        </w:tc>
      </w:tr>
      <w:tr w:rsidR="00B53651" w:rsidRPr="00EA6CB1" w14:paraId="2F7C1C77" w14:textId="77777777" w:rsidTr="00AA6A98">
        <w:tc>
          <w:tcPr>
            <w:tcW w:w="1858" w:type="pct"/>
            <w:tcBorders>
              <w:top w:val="single" w:sz="2" w:space="0" w:color="auto"/>
              <w:left w:val="single" w:sz="2" w:space="0" w:color="auto"/>
              <w:bottom w:val="single" w:sz="2" w:space="0" w:color="auto"/>
              <w:right w:val="single" w:sz="2" w:space="0" w:color="auto"/>
            </w:tcBorders>
          </w:tcPr>
          <w:p w14:paraId="50BCB80F" w14:textId="77777777" w:rsidR="00B53651" w:rsidRPr="00EA6CB1" w:rsidRDefault="00B53651" w:rsidP="00AA6A98">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72EDFFD2" w14:textId="368CC41E" w:rsidR="00B53651" w:rsidRPr="00EA6CB1" w:rsidRDefault="00B53651" w:rsidP="00AA6A98">
            <w:pPr>
              <w:pStyle w:val="Bullets"/>
              <w:spacing w:line="336" w:lineRule="auto"/>
              <w:ind w:left="57" w:right="57"/>
              <w:rPr>
                <w:sz w:val="26"/>
                <w:szCs w:val="26"/>
                <w:lang w:val="vi-VN"/>
              </w:rPr>
            </w:pPr>
          </w:p>
        </w:tc>
      </w:tr>
      <w:tr w:rsidR="00B53651" w:rsidRPr="00EA6CB1" w14:paraId="74CE47B2" w14:textId="77777777" w:rsidTr="00AA6A98">
        <w:tc>
          <w:tcPr>
            <w:tcW w:w="1858" w:type="pct"/>
            <w:tcBorders>
              <w:top w:val="single" w:sz="2" w:space="0" w:color="auto"/>
              <w:left w:val="single" w:sz="2" w:space="0" w:color="auto"/>
              <w:bottom w:val="single" w:sz="2" w:space="0" w:color="auto"/>
              <w:right w:val="single" w:sz="2" w:space="0" w:color="auto"/>
            </w:tcBorders>
          </w:tcPr>
          <w:p w14:paraId="475CE0C4" w14:textId="77777777" w:rsidR="00B53651" w:rsidRPr="00EA6CB1" w:rsidRDefault="00B53651" w:rsidP="00AA6A98">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51278962" w14:textId="514C7A3B" w:rsidR="00B53651" w:rsidRPr="00EA6CB1" w:rsidRDefault="00B53651" w:rsidP="00AA6A98">
            <w:pPr>
              <w:pStyle w:val="Bullets"/>
              <w:spacing w:line="336" w:lineRule="auto"/>
              <w:ind w:left="57" w:right="57"/>
              <w:rPr>
                <w:sz w:val="26"/>
                <w:szCs w:val="26"/>
                <w:lang w:val="vi-VN"/>
              </w:rPr>
            </w:pPr>
          </w:p>
        </w:tc>
      </w:tr>
      <w:tr w:rsidR="00B53651" w:rsidRPr="00EA6CB1" w14:paraId="15CBD990" w14:textId="77777777" w:rsidTr="00AA6A98">
        <w:tc>
          <w:tcPr>
            <w:tcW w:w="1858" w:type="pct"/>
            <w:tcBorders>
              <w:top w:val="single" w:sz="2" w:space="0" w:color="auto"/>
              <w:left w:val="single" w:sz="2" w:space="0" w:color="auto"/>
              <w:right w:val="single" w:sz="2" w:space="0" w:color="auto"/>
            </w:tcBorders>
          </w:tcPr>
          <w:p w14:paraId="28A1625D" w14:textId="77777777" w:rsidR="00B53651" w:rsidRPr="00EA6CB1" w:rsidRDefault="00B53651" w:rsidP="00AA6A98">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52475670" w14:textId="7DFA0046" w:rsidR="00B53651" w:rsidRPr="00EA6CB1" w:rsidRDefault="00B53651" w:rsidP="00AA6A98">
            <w:pPr>
              <w:pStyle w:val="Bullets"/>
              <w:spacing w:line="336" w:lineRule="auto"/>
              <w:ind w:left="57" w:right="57"/>
              <w:rPr>
                <w:sz w:val="26"/>
                <w:szCs w:val="26"/>
                <w:lang w:val="vi-VN"/>
              </w:rPr>
            </w:pPr>
          </w:p>
        </w:tc>
      </w:tr>
      <w:tr w:rsidR="00B53651" w:rsidRPr="00EA6CB1" w14:paraId="3B1DF361" w14:textId="77777777" w:rsidTr="00AA6A98">
        <w:tc>
          <w:tcPr>
            <w:tcW w:w="1858" w:type="pct"/>
            <w:tcBorders>
              <w:top w:val="single" w:sz="2" w:space="0" w:color="auto"/>
              <w:left w:val="single" w:sz="2" w:space="0" w:color="auto"/>
              <w:bottom w:val="single" w:sz="2" w:space="0" w:color="auto"/>
              <w:right w:val="single" w:sz="2" w:space="0" w:color="auto"/>
            </w:tcBorders>
          </w:tcPr>
          <w:p w14:paraId="486618BE" w14:textId="77777777" w:rsidR="00B53651" w:rsidRPr="00EA6CB1" w:rsidRDefault="00B53651" w:rsidP="00AA6A98">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0FD00A0B" w14:textId="7AE96B45" w:rsidR="00B53651" w:rsidRPr="00EA6CB1" w:rsidRDefault="00B53651" w:rsidP="00AA6A98">
            <w:pPr>
              <w:pStyle w:val="Bullets"/>
              <w:spacing w:line="336" w:lineRule="auto"/>
              <w:ind w:left="57" w:right="57"/>
              <w:rPr>
                <w:sz w:val="26"/>
                <w:szCs w:val="26"/>
                <w:lang w:val="vi-VN"/>
              </w:rPr>
            </w:pPr>
          </w:p>
        </w:tc>
      </w:tr>
      <w:tr w:rsidR="00B53651" w:rsidRPr="00EA6CB1" w14:paraId="76C2D710" w14:textId="77777777" w:rsidTr="00AA6A98">
        <w:tc>
          <w:tcPr>
            <w:tcW w:w="1858" w:type="pct"/>
            <w:tcBorders>
              <w:top w:val="single" w:sz="2" w:space="0" w:color="auto"/>
              <w:left w:val="single" w:sz="2" w:space="0" w:color="auto"/>
              <w:bottom w:val="single" w:sz="2" w:space="0" w:color="auto"/>
              <w:right w:val="single" w:sz="2" w:space="0" w:color="auto"/>
            </w:tcBorders>
          </w:tcPr>
          <w:p w14:paraId="070EB09A" w14:textId="77777777" w:rsidR="00B53651" w:rsidRPr="00EA6CB1" w:rsidRDefault="00B53651" w:rsidP="00AA6A98">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5999A7AF" w14:textId="67C5415B" w:rsidR="00B53651" w:rsidRPr="00EA6CB1" w:rsidRDefault="00B53651" w:rsidP="00AA6A98">
            <w:pPr>
              <w:pStyle w:val="Bullets"/>
              <w:spacing w:line="336" w:lineRule="auto"/>
              <w:ind w:left="57" w:right="57"/>
              <w:rPr>
                <w:sz w:val="26"/>
                <w:szCs w:val="26"/>
                <w:lang w:val="vi-VN"/>
              </w:rPr>
            </w:pPr>
          </w:p>
        </w:tc>
      </w:tr>
      <w:tr w:rsidR="00B53651" w:rsidRPr="00EA6CB1" w14:paraId="7331B640" w14:textId="77777777" w:rsidTr="00AA6A98">
        <w:tc>
          <w:tcPr>
            <w:tcW w:w="1858" w:type="pct"/>
            <w:tcBorders>
              <w:top w:val="single" w:sz="2" w:space="0" w:color="auto"/>
              <w:left w:val="single" w:sz="2" w:space="0" w:color="auto"/>
              <w:bottom w:val="single" w:sz="2" w:space="0" w:color="auto"/>
              <w:right w:val="single" w:sz="2" w:space="0" w:color="auto"/>
            </w:tcBorders>
          </w:tcPr>
          <w:p w14:paraId="2BC16FA2"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Địa chỉ</w:t>
            </w:r>
          </w:p>
        </w:tc>
        <w:tc>
          <w:tcPr>
            <w:tcW w:w="3142" w:type="pct"/>
            <w:tcBorders>
              <w:top w:val="single" w:sz="2" w:space="0" w:color="auto"/>
              <w:left w:val="single" w:sz="2" w:space="0" w:color="auto"/>
              <w:bottom w:val="single" w:sz="2" w:space="0" w:color="auto"/>
              <w:right w:val="single" w:sz="2" w:space="0" w:color="auto"/>
            </w:tcBorders>
          </w:tcPr>
          <w:p w14:paraId="36E46634" w14:textId="156933AD" w:rsidR="00B53651" w:rsidRPr="00EA6CB1" w:rsidRDefault="00B53651" w:rsidP="00B53651">
            <w:pPr>
              <w:spacing w:before="60"/>
              <w:ind w:left="82" w:right="142"/>
              <w:rPr>
                <w:sz w:val="26"/>
                <w:szCs w:val="26"/>
                <w:highlight w:val="yellow"/>
                <w:lang w:val="vi-VN"/>
              </w:rPr>
            </w:pPr>
          </w:p>
        </w:tc>
      </w:tr>
      <w:tr w:rsidR="00B53651" w:rsidRPr="00EA6CB1" w14:paraId="18EE6AA8" w14:textId="77777777" w:rsidTr="00AA6A98">
        <w:tc>
          <w:tcPr>
            <w:tcW w:w="1858" w:type="pct"/>
            <w:tcBorders>
              <w:top w:val="single" w:sz="2" w:space="0" w:color="auto"/>
              <w:left w:val="single" w:sz="2" w:space="0" w:color="auto"/>
              <w:bottom w:val="single" w:sz="2" w:space="0" w:color="auto"/>
              <w:right w:val="single" w:sz="2" w:space="0" w:color="auto"/>
            </w:tcBorders>
          </w:tcPr>
          <w:p w14:paraId="55299B87"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Điện thoại/Fax</w:t>
            </w:r>
          </w:p>
        </w:tc>
        <w:tc>
          <w:tcPr>
            <w:tcW w:w="3142" w:type="pct"/>
            <w:tcBorders>
              <w:top w:val="single" w:sz="2" w:space="0" w:color="auto"/>
              <w:left w:val="single" w:sz="2" w:space="0" w:color="auto"/>
              <w:bottom w:val="single" w:sz="2" w:space="0" w:color="auto"/>
              <w:right w:val="single" w:sz="2" w:space="0" w:color="auto"/>
            </w:tcBorders>
          </w:tcPr>
          <w:p w14:paraId="384061A3" w14:textId="7FF031BC" w:rsidR="00B53651" w:rsidRPr="00EA6CB1" w:rsidRDefault="00B53651" w:rsidP="00AA6A98">
            <w:pPr>
              <w:pStyle w:val="Bullets"/>
              <w:spacing w:line="336" w:lineRule="auto"/>
              <w:ind w:left="57" w:right="57"/>
              <w:rPr>
                <w:sz w:val="26"/>
                <w:szCs w:val="26"/>
                <w:highlight w:val="yellow"/>
                <w:lang w:val="vi-VN"/>
              </w:rPr>
            </w:pPr>
          </w:p>
        </w:tc>
      </w:tr>
      <w:tr w:rsidR="00B53651" w:rsidRPr="00EA6CB1" w14:paraId="45CC58EE" w14:textId="77777777" w:rsidTr="00AA6A98">
        <w:tc>
          <w:tcPr>
            <w:tcW w:w="5000" w:type="pct"/>
            <w:gridSpan w:val="2"/>
            <w:tcBorders>
              <w:top w:val="single" w:sz="2" w:space="0" w:color="auto"/>
              <w:left w:val="single" w:sz="2" w:space="0" w:color="auto"/>
              <w:bottom w:val="single" w:sz="2" w:space="0" w:color="auto"/>
              <w:right w:val="single" w:sz="2" w:space="0" w:color="auto"/>
            </w:tcBorders>
          </w:tcPr>
          <w:p w14:paraId="0D7E6A9A"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E-mail</w:t>
            </w:r>
          </w:p>
        </w:tc>
      </w:tr>
      <w:tr w:rsidR="00B53651" w:rsidRPr="00EA6CB1" w14:paraId="03F28E0B" w14:textId="77777777" w:rsidTr="00AA6A98">
        <w:tc>
          <w:tcPr>
            <w:tcW w:w="5000" w:type="pct"/>
            <w:gridSpan w:val="2"/>
            <w:tcBorders>
              <w:top w:val="single" w:sz="2" w:space="0" w:color="auto"/>
              <w:left w:val="single" w:sz="2" w:space="0" w:color="auto"/>
              <w:bottom w:val="single" w:sz="2" w:space="0" w:color="auto"/>
              <w:right w:val="single" w:sz="2" w:space="0" w:color="auto"/>
            </w:tcBorders>
          </w:tcPr>
          <w:p w14:paraId="4B7C8B23"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Mô tả tính chất tương tự của hợp đồng theo hồ sơ mời thầu</w:t>
            </w:r>
          </w:p>
        </w:tc>
      </w:tr>
      <w:tr w:rsidR="00B53651" w:rsidRPr="00EA6CB1" w14:paraId="5F7F579F" w14:textId="77777777" w:rsidTr="00AA6A98">
        <w:tc>
          <w:tcPr>
            <w:tcW w:w="1858" w:type="pct"/>
            <w:tcBorders>
              <w:top w:val="single" w:sz="2" w:space="0" w:color="auto"/>
              <w:left w:val="single" w:sz="2" w:space="0" w:color="auto"/>
              <w:bottom w:val="single" w:sz="2" w:space="0" w:color="auto"/>
              <w:right w:val="single" w:sz="2" w:space="0" w:color="auto"/>
            </w:tcBorders>
          </w:tcPr>
          <w:p w14:paraId="0B3FE4B0"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2D34D941" w14:textId="38F40F4D" w:rsidR="00B53651" w:rsidRPr="00EA6CB1" w:rsidRDefault="00B53651" w:rsidP="00AA6A98">
            <w:pPr>
              <w:pStyle w:val="Bullets"/>
              <w:spacing w:line="336" w:lineRule="auto"/>
              <w:ind w:left="57" w:right="57"/>
              <w:rPr>
                <w:sz w:val="26"/>
                <w:szCs w:val="26"/>
                <w:highlight w:val="yellow"/>
              </w:rPr>
            </w:pPr>
          </w:p>
        </w:tc>
      </w:tr>
      <w:tr w:rsidR="00B53651" w:rsidRPr="00EA6CB1" w14:paraId="7F21E17E" w14:textId="77777777" w:rsidTr="00AA6A98">
        <w:tc>
          <w:tcPr>
            <w:tcW w:w="1858" w:type="pct"/>
            <w:tcBorders>
              <w:top w:val="single" w:sz="2" w:space="0" w:color="auto"/>
              <w:left w:val="single" w:sz="2" w:space="0" w:color="auto"/>
              <w:bottom w:val="single" w:sz="2" w:space="0" w:color="auto"/>
              <w:right w:val="single" w:sz="2" w:space="0" w:color="auto"/>
            </w:tcBorders>
          </w:tcPr>
          <w:p w14:paraId="335153C4"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52075A59" w14:textId="05FBCDD3" w:rsidR="00B53651" w:rsidRPr="00EA6CB1" w:rsidRDefault="00B53651" w:rsidP="00AA6A98">
            <w:pPr>
              <w:pStyle w:val="Bullets"/>
              <w:spacing w:line="336" w:lineRule="auto"/>
              <w:ind w:left="57" w:right="57"/>
              <w:rPr>
                <w:sz w:val="26"/>
                <w:szCs w:val="26"/>
                <w:highlight w:val="yellow"/>
              </w:rPr>
            </w:pPr>
          </w:p>
        </w:tc>
      </w:tr>
      <w:tr w:rsidR="00B53651" w:rsidRPr="00EA6CB1" w14:paraId="27211482" w14:textId="77777777" w:rsidTr="00AA6A98">
        <w:tc>
          <w:tcPr>
            <w:tcW w:w="1858" w:type="pct"/>
            <w:tcBorders>
              <w:top w:val="single" w:sz="2" w:space="0" w:color="auto"/>
              <w:left w:val="single" w:sz="2" w:space="0" w:color="auto"/>
              <w:bottom w:val="single" w:sz="2" w:space="0" w:color="auto"/>
              <w:right w:val="single" w:sz="2" w:space="0" w:color="auto"/>
            </w:tcBorders>
          </w:tcPr>
          <w:p w14:paraId="51D4A4D2"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65C3E47A" w14:textId="2813CAC1" w:rsidR="00B53651" w:rsidRPr="00EA6CB1" w:rsidRDefault="00B53651" w:rsidP="00AA6A98">
            <w:pPr>
              <w:pStyle w:val="Bullets"/>
              <w:spacing w:line="336" w:lineRule="auto"/>
              <w:ind w:left="57" w:right="57"/>
              <w:rPr>
                <w:sz w:val="26"/>
                <w:szCs w:val="26"/>
                <w:highlight w:val="yellow"/>
              </w:rPr>
            </w:pPr>
          </w:p>
        </w:tc>
      </w:tr>
      <w:tr w:rsidR="00B53651" w:rsidRPr="00EA6CB1" w14:paraId="61A7F485" w14:textId="77777777" w:rsidTr="00AA6A98">
        <w:tc>
          <w:tcPr>
            <w:tcW w:w="1858" w:type="pct"/>
            <w:tcBorders>
              <w:top w:val="single" w:sz="2" w:space="0" w:color="auto"/>
              <w:left w:val="single" w:sz="2" w:space="0" w:color="auto"/>
              <w:bottom w:val="single" w:sz="2" w:space="0" w:color="auto"/>
              <w:right w:val="single" w:sz="2" w:space="0" w:color="auto"/>
            </w:tcBorders>
          </w:tcPr>
          <w:p w14:paraId="3B1C8031" w14:textId="77777777" w:rsidR="00B53651" w:rsidRPr="00EA6CB1" w:rsidRDefault="00B53651" w:rsidP="00AA6A98">
            <w:pPr>
              <w:pStyle w:val="Bullets"/>
              <w:spacing w:line="336" w:lineRule="auto"/>
              <w:ind w:left="57" w:right="57"/>
              <w:rPr>
                <w:sz w:val="26"/>
                <w:szCs w:val="26"/>
                <w:highlight w:val="yellow"/>
              </w:rPr>
            </w:pPr>
            <w:r w:rsidRPr="00EA6CB1">
              <w:rPr>
                <w:sz w:val="26"/>
                <w:szCs w:val="26"/>
                <w:highlight w:val="yellow"/>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4F6E9DC8" w14:textId="1A56234F" w:rsidR="00B53651" w:rsidRPr="00EA6CB1" w:rsidRDefault="00B53651" w:rsidP="00AA6A98">
            <w:pPr>
              <w:pStyle w:val="Bullets"/>
              <w:spacing w:line="336" w:lineRule="auto"/>
              <w:ind w:left="57" w:right="57"/>
              <w:rPr>
                <w:sz w:val="26"/>
                <w:szCs w:val="26"/>
              </w:rPr>
            </w:pPr>
          </w:p>
        </w:tc>
      </w:tr>
    </w:tbl>
    <w:p w14:paraId="4C29C69B" w14:textId="77777777" w:rsidR="00B53651" w:rsidRPr="00EA6CB1" w:rsidRDefault="00B53651" w:rsidP="00B53651">
      <w:pPr>
        <w:rPr>
          <w:sz w:val="26"/>
          <w:szCs w:val="26"/>
          <w:lang w:val="vi-VN" w:eastAsia="ja-JP"/>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BF666E" w:rsidRPr="00EA6CB1" w14:paraId="64B74CE7" w14:textId="77777777" w:rsidTr="00BF666E">
        <w:tc>
          <w:tcPr>
            <w:tcW w:w="3402" w:type="dxa"/>
          </w:tcPr>
          <w:p w14:paraId="4CFEAFE1" w14:textId="77777777" w:rsidR="000306DC" w:rsidRPr="00EA6CB1" w:rsidRDefault="000306DC" w:rsidP="00AA6A98">
            <w:pPr>
              <w:pStyle w:val="Chuky"/>
              <w:spacing w:line="336" w:lineRule="auto"/>
              <w:rPr>
                <w:rFonts w:ascii="Times New Roman" w:hAnsi="Times New Roman"/>
                <w:sz w:val="26"/>
                <w:szCs w:val="26"/>
              </w:rPr>
            </w:pPr>
          </w:p>
        </w:tc>
        <w:tc>
          <w:tcPr>
            <w:tcW w:w="5670" w:type="dxa"/>
          </w:tcPr>
          <w:p w14:paraId="6EE98884" w14:textId="77777777" w:rsidR="000306DC" w:rsidRPr="00EA6CB1" w:rsidRDefault="000306DC" w:rsidP="00AA6A98">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ACD4428" w14:textId="42D3D89F" w:rsidR="000306DC" w:rsidRDefault="000306DC" w:rsidP="00BF666E">
            <w:pPr>
              <w:pStyle w:val="Chuky"/>
              <w:rPr>
                <w:rFonts w:ascii="Times New Roman" w:hAnsi="Times New Roman"/>
                <w:sz w:val="26"/>
                <w:szCs w:val="26"/>
              </w:rPr>
            </w:pPr>
            <w:r w:rsidRPr="00EA6CB1">
              <w:rPr>
                <w:rFonts w:ascii="Times New Roman" w:hAnsi="Times New Roman"/>
                <w:sz w:val="26"/>
                <w:szCs w:val="26"/>
              </w:rPr>
              <w:t>GIÁM ĐỐC LIÊN DANH</w:t>
            </w:r>
          </w:p>
          <w:p w14:paraId="542A1963" w14:textId="6E1CCBB2" w:rsidR="00BF666E" w:rsidRDefault="00BF666E" w:rsidP="00BF666E">
            <w:pPr>
              <w:pStyle w:val="Chuky"/>
              <w:rPr>
                <w:rFonts w:ascii="Times New Roman" w:hAnsi="Times New Roman"/>
                <w:sz w:val="26"/>
                <w:szCs w:val="26"/>
              </w:rPr>
            </w:pPr>
          </w:p>
          <w:p w14:paraId="03BA9606" w14:textId="77777777" w:rsidR="00BF666E" w:rsidRPr="00BF666E" w:rsidRDefault="00BF666E" w:rsidP="00BF666E">
            <w:pPr>
              <w:pStyle w:val="Chuky"/>
              <w:jc w:val="left"/>
              <w:rPr>
                <w:rFonts w:ascii="Times New Roman" w:hAnsi="Times New Roman"/>
                <w:sz w:val="26"/>
                <w:szCs w:val="26"/>
              </w:rPr>
            </w:pPr>
          </w:p>
          <w:p w14:paraId="5FBCAFF6" w14:textId="77777777" w:rsidR="000306DC" w:rsidRPr="00EA6CB1" w:rsidRDefault="000306DC" w:rsidP="00AA6A98">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09DBDE1" w14:textId="6CA606BB" w:rsidR="009140C0" w:rsidRPr="009140C0" w:rsidRDefault="009140C0" w:rsidP="009140C0">
      <w:pPr>
        <w:pStyle w:val="Heading3"/>
        <w:rPr>
          <w:rFonts w:eastAsia="Times New Roman"/>
          <w:lang w:val="vi-VN"/>
        </w:rPr>
      </w:pPr>
      <w:bookmarkStart w:id="130" w:name="_Toc50389120"/>
      <w:r w:rsidRPr="009140C0">
        <w:t>Báo cáo danh mục các hợp đồng tương tự đã</w:t>
      </w:r>
      <w:r w:rsidRPr="009140C0">
        <w:rPr>
          <w:lang w:val="vi-VN"/>
        </w:rPr>
        <w:t xml:space="preserve"> và đang</w:t>
      </w:r>
      <w:r w:rsidRPr="009140C0">
        <w:t xml:space="preserve"> thực hiện</w:t>
      </w:r>
      <w:r w:rsidRPr="009140C0">
        <w:rPr>
          <w:lang w:val="vi-VN"/>
        </w:rPr>
        <w:t xml:space="preserve"> của thành viên liên danh</w:t>
      </w:r>
      <w:r w:rsidR="00C25C3C">
        <w:rPr>
          <w:lang w:val="vi-VN"/>
        </w:rPr>
        <w:t xml:space="preserve"> thứ 3</w:t>
      </w:r>
      <w:r w:rsidRPr="009140C0">
        <w:rPr>
          <w:lang w:val="vi-VN"/>
        </w:rPr>
        <w:t xml:space="preserve"> – Công ty </w:t>
      </w:r>
      <w:r w:rsidRPr="009140C0">
        <w:rPr>
          <w:rFonts w:eastAsia="Times New Roman"/>
          <w:lang w:val="vi-VN"/>
        </w:rPr>
        <w:t xml:space="preserve">Cổ phần Công nghệ </w:t>
      </w:r>
      <w:r>
        <w:rPr>
          <w:rFonts w:eastAsia="Times New Roman"/>
          <w:lang w:val="vi-VN"/>
        </w:rPr>
        <w:t>Viking</w:t>
      </w:r>
      <w:r w:rsidRPr="009140C0">
        <w:rPr>
          <w:rFonts w:eastAsia="Times New Roman"/>
          <w:lang w:val="vi-VN"/>
        </w:rPr>
        <w:t>.</w:t>
      </w:r>
      <w:bookmarkEnd w:id="130"/>
    </w:p>
    <w:tbl>
      <w:tblPr>
        <w:tblW w:w="0" w:type="auto"/>
        <w:tblLook w:val="04A0" w:firstRow="1" w:lastRow="0" w:firstColumn="1" w:lastColumn="0" w:noHBand="0" w:noVBand="1"/>
      </w:tblPr>
      <w:tblGrid>
        <w:gridCol w:w="708"/>
        <w:gridCol w:w="1839"/>
        <w:gridCol w:w="2835"/>
        <w:gridCol w:w="1843"/>
        <w:gridCol w:w="1837"/>
      </w:tblGrid>
      <w:tr w:rsidR="009140C0" w:rsidRPr="00CE47EC" w14:paraId="3EC91788"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8A4E5B" w14:textId="77777777" w:rsidR="009140C0" w:rsidRPr="00CE47EC" w:rsidRDefault="009140C0" w:rsidP="00317D78">
            <w:pPr>
              <w:jc w:val="center"/>
              <w:rPr>
                <w:rFonts w:eastAsia="TimesNewRomanPSMT"/>
                <w:color w:val="000000"/>
                <w:sz w:val="26"/>
                <w:szCs w:val="26"/>
              </w:rPr>
            </w:pPr>
            <w:r w:rsidRPr="00EA6CB1">
              <w:rPr>
                <w:b/>
                <w:sz w:val="26"/>
                <w:szCs w:val="26"/>
                <w:lang w:val="vi-VN"/>
              </w:rPr>
              <w:t>STT</w:t>
            </w:r>
          </w:p>
        </w:tc>
        <w:tc>
          <w:tcPr>
            <w:tcW w:w="1839" w:type="dxa"/>
            <w:tcBorders>
              <w:top w:val="single" w:sz="4" w:space="0" w:color="auto"/>
              <w:left w:val="nil"/>
              <w:bottom w:val="single" w:sz="4" w:space="0" w:color="auto"/>
              <w:right w:val="single" w:sz="4" w:space="0" w:color="auto"/>
            </w:tcBorders>
            <w:shd w:val="clear" w:color="auto" w:fill="auto"/>
            <w:vAlign w:val="center"/>
          </w:tcPr>
          <w:p w14:paraId="4AECEF5F" w14:textId="77777777" w:rsidR="009140C0" w:rsidRPr="00EA6CB1" w:rsidRDefault="009140C0" w:rsidP="00317D78">
            <w:pPr>
              <w:jc w:val="center"/>
              <w:rPr>
                <w:b/>
                <w:sz w:val="26"/>
                <w:szCs w:val="26"/>
                <w:lang w:val="vi-VN"/>
              </w:rPr>
            </w:pPr>
            <w:r w:rsidRPr="00EA6CB1">
              <w:rPr>
                <w:b/>
                <w:sz w:val="26"/>
                <w:szCs w:val="26"/>
                <w:lang w:val="vi-VN"/>
              </w:rPr>
              <w:t>Thứ tự</w:t>
            </w:r>
          </w:p>
          <w:p w14:paraId="7EA7E227" w14:textId="77777777" w:rsidR="009140C0" w:rsidRPr="00CE47EC" w:rsidRDefault="009140C0" w:rsidP="00317D78">
            <w:pPr>
              <w:jc w:val="center"/>
              <w:rPr>
                <w:rFonts w:eastAsia="TimesNewRomanPSMT"/>
                <w:color w:val="000000"/>
                <w:sz w:val="26"/>
                <w:szCs w:val="26"/>
              </w:rPr>
            </w:pPr>
            <w:r w:rsidRPr="00EA6CB1">
              <w:rPr>
                <w:b/>
                <w:sz w:val="26"/>
                <w:szCs w:val="26"/>
                <w:lang w:val="vi-VN"/>
              </w:rPr>
              <w:t>hợp đồng</w:t>
            </w:r>
          </w:p>
        </w:tc>
        <w:tc>
          <w:tcPr>
            <w:tcW w:w="2835" w:type="dxa"/>
            <w:tcBorders>
              <w:top w:val="single" w:sz="4" w:space="0" w:color="auto"/>
              <w:left w:val="nil"/>
              <w:bottom w:val="single" w:sz="4" w:space="0" w:color="auto"/>
              <w:right w:val="single" w:sz="4" w:space="0" w:color="auto"/>
            </w:tcBorders>
            <w:shd w:val="clear" w:color="auto" w:fill="auto"/>
            <w:vAlign w:val="center"/>
          </w:tcPr>
          <w:p w14:paraId="099BFFC9" w14:textId="77777777" w:rsidR="009140C0" w:rsidRPr="00CE47EC" w:rsidRDefault="009140C0" w:rsidP="00317D78">
            <w:pPr>
              <w:jc w:val="center"/>
              <w:rPr>
                <w:rFonts w:eastAsia="TimesNewRomanPSMT"/>
                <w:color w:val="000000"/>
                <w:sz w:val="26"/>
                <w:szCs w:val="26"/>
              </w:rPr>
            </w:pPr>
            <w:r w:rsidRPr="00EA6CB1">
              <w:rPr>
                <w:b/>
                <w:sz w:val="26"/>
                <w:szCs w:val="26"/>
                <w:lang w:val="vi-VN"/>
              </w:rPr>
              <w:t>Số hợp đồng</w:t>
            </w:r>
          </w:p>
        </w:tc>
        <w:tc>
          <w:tcPr>
            <w:tcW w:w="1843" w:type="dxa"/>
            <w:tcBorders>
              <w:top w:val="single" w:sz="4" w:space="0" w:color="auto"/>
              <w:left w:val="nil"/>
              <w:bottom w:val="single" w:sz="4" w:space="0" w:color="auto"/>
              <w:right w:val="single" w:sz="4" w:space="0" w:color="auto"/>
            </w:tcBorders>
            <w:shd w:val="clear" w:color="auto" w:fill="auto"/>
            <w:vAlign w:val="center"/>
          </w:tcPr>
          <w:p w14:paraId="40B0812F" w14:textId="77777777" w:rsidR="009140C0" w:rsidRPr="00CE47EC" w:rsidRDefault="009140C0" w:rsidP="00317D78">
            <w:pPr>
              <w:jc w:val="center"/>
              <w:rPr>
                <w:rFonts w:eastAsia="TimesNewRomanPSMT"/>
                <w:color w:val="000000"/>
                <w:sz w:val="26"/>
                <w:szCs w:val="26"/>
              </w:rPr>
            </w:pPr>
            <w:r w:rsidRPr="00EA6CB1">
              <w:rPr>
                <w:b/>
                <w:sz w:val="26"/>
                <w:szCs w:val="26"/>
                <w:lang w:val="vi-VN"/>
              </w:rPr>
              <w:t>Giá trị hợp đồng (VNĐ)</w:t>
            </w:r>
          </w:p>
        </w:tc>
        <w:tc>
          <w:tcPr>
            <w:tcW w:w="1837" w:type="dxa"/>
            <w:tcBorders>
              <w:top w:val="single" w:sz="4" w:space="0" w:color="auto"/>
              <w:left w:val="nil"/>
              <w:bottom w:val="single" w:sz="4" w:space="0" w:color="auto"/>
              <w:right w:val="single" w:sz="4" w:space="0" w:color="auto"/>
            </w:tcBorders>
            <w:shd w:val="clear" w:color="auto" w:fill="auto"/>
            <w:vAlign w:val="center"/>
          </w:tcPr>
          <w:p w14:paraId="4E58C6A2" w14:textId="77777777" w:rsidR="009140C0" w:rsidRPr="00CE47EC" w:rsidRDefault="009140C0" w:rsidP="00317D78">
            <w:pPr>
              <w:jc w:val="center"/>
              <w:rPr>
                <w:rFonts w:eastAsia="TimesNewRomanPSMT"/>
                <w:color w:val="000000"/>
                <w:sz w:val="26"/>
                <w:szCs w:val="26"/>
              </w:rPr>
            </w:pPr>
            <w:r w:rsidRPr="00EA6CB1">
              <w:rPr>
                <w:b/>
                <w:sz w:val="26"/>
                <w:szCs w:val="26"/>
                <w:lang w:val="vi-VN"/>
              </w:rPr>
              <w:t>Ghi chú</w:t>
            </w:r>
          </w:p>
        </w:tc>
      </w:tr>
      <w:tr w:rsidR="009140C0" w:rsidRPr="00CE47EC" w14:paraId="12EAD9C2" w14:textId="77777777" w:rsidTr="00317D78">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989EB6"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1</w:t>
            </w:r>
          </w:p>
        </w:tc>
        <w:tc>
          <w:tcPr>
            <w:tcW w:w="1839" w:type="dxa"/>
            <w:tcBorders>
              <w:top w:val="single" w:sz="4" w:space="0" w:color="auto"/>
              <w:left w:val="nil"/>
              <w:bottom w:val="single" w:sz="4" w:space="0" w:color="auto"/>
              <w:right w:val="single" w:sz="4" w:space="0" w:color="auto"/>
            </w:tcBorders>
            <w:shd w:val="clear" w:color="auto" w:fill="auto"/>
            <w:vAlign w:val="center"/>
          </w:tcPr>
          <w:p w14:paraId="510D91F2"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1</w:t>
            </w:r>
          </w:p>
        </w:tc>
        <w:tc>
          <w:tcPr>
            <w:tcW w:w="2835" w:type="dxa"/>
            <w:tcBorders>
              <w:top w:val="single" w:sz="4" w:space="0" w:color="auto"/>
              <w:left w:val="nil"/>
              <w:bottom w:val="single" w:sz="4" w:space="0" w:color="auto"/>
              <w:right w:val="single" w:sz="4" w:space="0" w:color="auto"/>
            </w:tcBorders>
            <w:shd w:val="clear" w:color="auto" w:fill="auto"/>
            <w:vAlign w:val="center"/>
          </w:tcPr>
          <w:p w14:paraId="10A4C4FD" w14:textId="77777777" w:rsidR="009140C0" w:rsidRPr="00CE47EC" w:rsidRDefault="009140C0" w:rsidP="00317D78">
            <w:pPr>
              <w:jc w:val="both"/>
              <w:rPr>
                <w:rFonts w:eastAsia="TimesNewRomanPSMT"/>
                <w:color w:val="000000"/>
              </w:rPr>
            </w:pPr>
          </w:p>
        </w:tc>
        <w:tc>
          <w:tcPr>
            <w:tcW w:w="1843" w:type="dxa"/>
            <w:tcBorders>
              <w:top w:val="single" w:sz="4" w:space="0" w:color="auto"/>
              <w:left w:val="nil"/>
              <w:bottom w:val="single" w:sz="4" w:space="0" w:color="auto"/>
              <w:right w:val="single" w:sz="4" w:space="0" w:color="auto"/>
            </w:tcBorders>
            <w:shd w:val="clear" w:color="auto" w:fill="auto"/>
            <w:vAlign w:val="center"/>
          </w:tcPr>
          <w:p w14:paraId="1C25C9BF" w14:textId="77777777" w:rsidR="009140C0" w:rsidRPr="00CE47EC" w:rsidRDefault="009140C0" w:rsidP="00317D78">
            <w:pPr>
              <w:jc w:val="right"/>
              <w:rPr>
                <w:rFonts w:eastAsia="TimesNewRomanPSMT"/>
                <w:color w:val="000000"/>
                <w:sz w:val="26"/>
                <w:szCs w:val="26"/>
              </w:rPr>
            </w:pPr>
          </w:p>
        </w:tc>
        <w:tc>
          <w:tcPr>
            <w:tcW w:w="1837" w:type="dxa"/>
            <w:tcBorders>
              <w:top w:val="single" w:sz="4" w:space="0" w:color="auto"/>
              <w:left w:val="nil"/>
              <w:bottom w:val="single" w:sz="4" w:space="0" w:color="auto"/>
              <w:right w:val="single" w:sz="4" w:space="0" w:color="auto"/>
            </w:tcBorders>
            <w:shd w:val="clear" w:color="auto" w:fill="auto"/>
            <w:vAlign w:val="center"/>
          </w:tcPr>
          <w:p w14:paraId="70B961D3"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664CAF36"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56B0B5ED"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2</w:t>
            </w:r>
          </w:p>
        </w:tc>
        <w:tc>
          <w:tcPr>
            <w:tcW w:w="1839" w:type="dxa"/>
            <w:tcBorders>
              <w:top w:val="nil"/>
              <w:left w:val="nil"/>
              <w:bottom w:val="single" w:sz="4" w:space="0" w:color="auto"/>
              <w:right w:val="single" w:sz="4" w:space="0" w:color="auto"/>
            </w:tcBorders>
            <w:shd w:val="clear" w:color="auto" w:fill="auto"/>
            <w:vAlign w:val="center"/>
            <w:hideMark/>
          </w:tcPr>
          <w:p w14:paraId="544025C1"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2</w:t>
            </w:r>
          </w:p>
        </w:tc>
        <w:tc>
          <w:tcPr>
            <w:tcW w:w="2835" w:type="dxa"/>
            <w:tcBorders>
              <w:top w:val="nil"/>
              <w:left w:val="nil"/>
              <w:bottom w:val="single" w:sz="4" w:space="0" w:color="auto"/>
              <w:right w:val="single" w:sz="4" w:space="0" w:color="auto"/>
            </w:tcBorders>
            <w:shd w:val="clear" w:color="auto" w:fill="auto"/>
            <w:vAlign w:val="center"/>
          </w:tcPr>
          <w:p w14:paraId="3BF54317" w14:textId="77777777" w:rsidR="009140C0" w:rsidRPr="00CE47EC" w:rsidRDefault="009140C0"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4B1BAB5C"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7F89D8BC"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36DAF4A6"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26EAA1D4"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3</w:t>
            </w:r>
          </w:p>
        </w:tc>
        <w:tc>
          <w:tcPr>
            <w:tcW w:w="1839" w:type="dxa"/>
            <w:tcBorders>
              <w:top w:val="nil"/>
              <w:left w:val="nil"/>
              <w:bottom w:val="single" w:sz="4" w:space="0" w:color="auto"/>
              <w:right w:val="single" w:sz="4" w:space="0" w:color="auto"/>
            </w:tcBorders>
            <w:shd w:val="clear" w:color="auto" w:fill="auto"/>
            <w:vAlign w:val="center"/>
            <w:hideMark/>
          </w:tcPr>
          <w:p w14:paraId="124F1B7C"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3</w:t>
            </w:r>
          </w:p>
        </w:tc>
        <w:tc>
          <w:tcPr>
            <w:tcW w:w="2835" w:type="dxa"/>
            <w:tcBorders>
              <w:top w:val="nil"/>
              <w:left w:val="nil"/>
              <w:bottom w:val="single" w:sz="4" w:space="0" w:color="auto"/>
              <w:right w:val="single" w:sz="4" w:space="0" w:color="auto"/>
            </w:tcBorders>
            <w:shd w:val="clear" w:color="auto" w:fill="auto"/>
            <w:vAlign w:val="center"/>
          </w:tcPr>
          <w:p w14:paraId="7FDE12E0" w14:textId="77777777" w:rsidR="009140C0" w:rsidRPr="00CE47EC" w:rsidRDefault="009140C0" w:rsidP="00317D78">
            <w:pPr>
              <w:jc w:val="both"/>
              <w:rPr>
                <w:rFonts w:eastAsia="TimesNewRomanPSMT"/>
                <w:color w:val="000000"/>
              </w:rPr>
            </w:pPr>
          </w:p>
        </w:tc>
        <w:tc>
          <w:tcPr>
            <w:tcW w:w="1843" w:type="dxa"/>
            <w:tcBorders>
              <w:top w:val="nil"/>
              <w:left w:val="nil"/>
              <w:bottom w:val="single" w:sz="4" w:space="0" w:color="auto"/>
              <w:right w:val="single" w:sz="4" w:space="0" w:color="auto"/>
            </w:tcBorders>
            <w:shd w:val="clear" w:color="auto" w:fill="auto"/>
            <w:vAlign w:val="center"/>
          </w:tcPr>
          <w:p w14:paraId="05870960"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287F4DDE"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498DDBB4"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08E84439"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4</w:t>
            </w:r>
          </w:p>
        </w:tc>
        <w:tc>
          <w:tcPr>
            <w:tcW w:w="1839" w:type="dxa"/>
            <w:tcBorders>
              <w:top w:val="nil"/>
              <w:left w:val="nil"/>
              <w:bottom w:val="single" w:sz="4" w:space="0" w:color="auto"/>
              <w:right w:val="single" w:sz="4" w:space="0" w:color="auto"/>
            </w:tcBorders>
            <w:shd w:val="clear" w:color="auto" w:fill="auto"/>
            <w:vAlign w:val="center"/>
            <w:hideMark/>
          </w:tcPr>
          <w:p w14:paraId="518DEFDC"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4</w:t>
            </w:r>
          </w:p>
        </w:tc>
        <w:tc>
          <w:tcPr>
            <w:tcW w:w="2835" w:type="dxa"/>
            <w:tcBorders>
              <w:top w:val="nil"/>
              <w:left w:val="nil"/>
              <w:bottom w:val="single" w:sz="4" w:space="0" w:color="auto"/>
              <w:right w:val="single" w:sz="4" w:space="0" w:color="auto"/>
            </w:tcBorders>
            <w:shd w:val="clear" w:color="auto" w:fill="auto"/>
            <w:noWrap/>
            <w:vAlign w:val="center"/>
          </w:tcPr>
          <w:p w14:paraId="4D37AAC1"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6B9E942A"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3DA6F83C"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2D833614"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327449"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5</w:t>
            </w:r>
          </w:p>
        </w:tc>
        <w:tc>
          <w:tcPr>
            <w:tcW w:w="1839" w:type="dxa"/>
            <w:tcBorders>
              <w:top w:val="nil"/>
              <w:left w:val="nil"/>
              <w:bottom w:val="single" w:sz="4" w:space="0" w:color="auto"/>
              <w:right w:val="single" w:sz="4" w:space="0" w:color="auto"/>
            </w:tcBorders>
            <w:shd w:val="clear" w:color="auto" w:fill="auto"/>
            <w:vAlign w:val="center"/>
            <w:hideMark/>
          </w:tcPr>
          <w:p w14:paraId="44A403F0"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5</w:t>
            </w:r>
          </w:p>
        </w:tc>
        <w:tc>
          <w:tcPr>
            <w:tcW w:w="2835" w:type="dxa"/>
            <w:tcBorders>
              <w:top w:val="nil"/>
              <w:left w:val="nil"/>
              <w:bottom w:val="single" w:sz="4" w:space="0" w:color="auto"/>
              <w:right w:val="single" w:sz="4" w:space="0" w:color="auto"/>
            </w:tcBorders>
            <w:shd w:val="clear" w:color="auto" w:fill="auto"/>
            <w:noWrap/>
            <w:vAlign w:val="center"/>
          </w:tcPr>
          <w:p w14:paraId="6337EBD9"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735FBF9E"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3B46FDCB"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03886437"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BE753C"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6</w:t>
            </w:r>
          </w:p>
        </w:tc>
        <w:tc>
          <w:tcPr>
            <w:tcW w:w="1839" w:type="dxa"/>
            <w:tcBorders>
              <w:top w:val="nil"/>
              <w:left w:val="nil"/>
              <w:bottom w:val="single" w:sz="4" w:space="0" w:color="auto"/>
              <w:right w:val="single" w:sz="4" w:space="0" w:color="auto"/>
            </w:tcBorders>
            <w:shd w:val="clear" w:color="auto" w:fill="auto"/>
            <w:vAlign w:val="center"/>
            <w:hideMark/>
          </w:tcPr>
          <w:p w14:paraId="2EA43BB7"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6D93A8CE"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54BFD20F"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5DEA6097"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5399D73E"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793FEA"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7</w:t>
            </w:r>
          </w:p>
        </w:tc>
        <w:tc>
          <w:tcPr>
            <w:tcW w:w="1839" w:type="dxa"/>
            <w:tcBorders>
              <w:top w:val="nil"/>
              <w:left w:val="nil"/>
              <w:bottom w:val="single" w:sz="4" w:space="0" w:color="auto"/>
              <w:right w:val="single" w:sz="4" w:space="0" w:color="auto"/>
            </w:tcBorders>
            <w:shd w:val="clear" w:color="auto" w:fill="auto"/>
            <w:vAlign w:val="center"/>
            <w:hideMark/>
          </w:tcPr>
          <w:p w14:paraId="2095B4C0"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6</w:t>
            </w:r>
          </w:p>
        </w:tc>
        <w:tc>
          <w:tcPr>
            <w:tcW w:w="2835" w:type="dxa"/>
            <w:tcBorders>
              <w:top w:val="nil"/>
              <w:left w:val="nil"/>
              <w:bottom w:val="single" w:sz="4" w:space="0" w:color="auto"/>
              <w:right w:val="single" w:sz="4" w:space="0" w:color="auto"/>
            </w:tcBorders>
            <w:shd w:val="clear" w:color="auto" w:fill="auto"/>
            <w:noWrap/>
            <w:vAlign w:val="center"/>
          </w:tcPr>
          <w:p w14:paraId="2A43DAD4" w14:textId="77777777" w:rsidR="009140C0" w:rsidRPr="00CE47EC" w:rsidRDefault="009140C0" w:rsidP="00317D78">
            <w:pPr>
              <w:rPr>
                <w:rFonts w:eastAsia="TimesNewRomanPSMT"/>
                <w:color w:val="000000"/>
              </w:rPr>
            </w:pPr>
          </w:p>
        </w:tc>
        <w:tc>
          <w:tcPr>
            <w:tcW w:w="1843" w:type="dxa"/>
            <w:tcBorders>
              <w:top w:val="nil"/>
              <w:left w:val="nil"/>
              <w:bottom w:val="single" w:sz="4" w:space="0" w:color="auto"/>
              <w:right w:val="single" w:sz="4" w:space="0" w:color="auto"/>
            </w:tcBorders>
            <w:shd w:val="clear" w:color="auto" w:fill="auto"/>
            <w:noWrap/>
            <w:vAlign w:val="center"/>
          </w:tcPr>
          <w:p w14:paraId="082ECFE2"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06E9D4EA"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78203AC8" w14:textId="77777777" w:rsidTr="00317D78">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E3553E"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8</w:t>
            </w:r>
          </w:p>
        </w:tc>
        <w:tc>
          <w:tcPr>
            <w:tcW w:w="1839" w:type="dxa"/>
            <w:tcBorders>
              <w:top w:val="nil"/>
              <w:left w:val="nil"/>
              <w:bottom w:val="single" w:sz="4" w:space="0" w:color="auto"/>
              <w:right w:val="single" w:sz="4" w:space="0" w:color="auto"/>
            </w:tcBorders>
            <w:shd w:val="clear" w:color="auto" w:fill="auto"/>
            <w:vAlign w:val="center"/>
            <w:hideMark/>
          </w:tcPr>
          <w:p w14:paraId="5F49FEB1" w14:textId="77777777" w:rsidR="009140C0" w:rsidRPr="00CE47EC" w:rsidRDefault="009140C0" w:rsidP="00317D78">
            <w:pPr>
              <w:jc w:val="both"/>
              <w:rPr>
                <w:rFonts w:eastAsia="TimesNewRomanPSMT"/>
                <w:color w:val="000000"/>
                <w:sz w:val="26"/>
                <w:szCs w:val="26"/>
              </w:rPr>
            </w:pPr>
            <w:r w:rsidRPr="00CE47EC">
              <w:rPr>
                <w:rFonts w:eastAsia="TimesNewRomanPSMT"/>
                <w:color w:val="000000"/>
                <w:sz w:val="26"/>
                <w:szCs w:val="26"/>
              </w:rPr>
              <w:t>Hợp đồng số 7</w:t>
            </w:r>
          </w:p>
        </w:tc>
        <w:tc>
          <w:tcPr>
            <w:tcW w:w="2835" w:type="dxa"/>
            <w:tcBorders>
              <w:top w:val="nil"/>
              <w:left w:val="nil"/>
              <w:bottom w:val="single" w:sz="4" w:space="0" w:color="auto"/>
              <w:right w:val="single" w:sz="4" w:space="0" w:color="auto"/>
            </w:tcBorders>
            <w:shd w:val="clear" w:color="auto" w:fill="auto"/>
            <w:noWrap/>
            <w:vAlign w:val="center"/>
          </w:tcPr>
          <w:p w14:paraId="34BCBDF8" w14:textId="77777777" w:rsidR="009140C0" w:rsidRPr="00CE47EC" w:rsidRDefault="009140C0" w:rsidP="00317D78">
            <w:pPr>
              <w:rPr>
                <w:rFonts w:eastAsia="TimesNewRomanPSMT"/>
                <w:color w:val="000000"/>
              </w:rPr>
            </w:pPr>
          </w:p>
        </w:tc>
        <w:tc>
          <w:tcPr>
            <w:tcW w:w="1843" w:type="dxa"/>
            <w:tcBorders>
              <w:top w:val="nil"/>
              <w:left w:val="nil"/>
              <w:bottom w:val="nil"/>
              <w:right w:val="single" w:sz="4" w:space="0" w:color="auto"/>
            </w:tcBorders>
            <w:shd w:val="clear" w:color="auto" w:fill="auto"/>
            <w:noWrap/>
            <w:vAlign w:val="center"/>
          </w:tcPr>
          <w:p w14:paraId="47D09BA0" w14:textId="77777777" w:rsidR="009140C0" w:rsidRPr="00CE47EC" w:rsidRDefault="009140C0" w:rsidP="00317D78">
            <w:pPr>
              <w:jc w:val="right"/>
              <w:rPr>
                <w:rFonts w:eastAsia="TimesNewRomanPSMT"/>
                <w:color w:val="000000"/>
                <w:sz w:val="26"/>
                <w:szCs w:val="26"/>
              </w:rPr>
            </w:pPr>
          </w:p>
        </w:tc>
        <w:tc>
          <w:tcPr>
            <w:tcW w:w="1837" w:type="dxa"/>
            <w:tcBorders>
              <w:top w:val="nil"/>
              <w:left w:val="nil"/>
              <w:bottom w:val="single" w:sz="4" w:space="0" w:color="auto"/>
              <w:right w:val="single" w:sz="4" w:space="0" w:color="auto"/>
            </w:tcBorders>
            <w:shd w:val="clear" w:color="auto" w:fill="auto"/>
            <w:vAlign w:val="center"/>
            <w:hideMark/>
          </w:tcPr>
          <w:p w14:paraId="28EF1C5F"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Đã hoàn thành</w:t>
            </w:r>
          </w:p>
        </w:tc>
      </w:tr>
      <w:tr w:rsidR="009140C0" w:rsidRPr="00CE47EC" w14:paraId="2A13650E" w14:textId="77777777" w:rsidTr="00317D78">
        <w:tc>
          <w:tcPr>
            <w:tcW w:w="0" w:type="auto"/>
            <w:tcBorders>
              <w:top w:val="nil"/>
              <w:left w:val="single" w:sz="4" w:space="0" w:color="auto"/>
              <w:bottom w:val="single" w:sz="4" w:space="0" w:color="auto"/>
              <w:right w:val="single" w:sz="4" w:space="0" w:color="auto"/>
            </w:tcBorders>
            <w:shd w:val="clear" w:color="auto" w:fill="auto"/>
            <w:vAlign w:val="center"/>
            <w:hideMark/>
          </w:tcPr>
          <w:p w14:paraId="077BF56F"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lastRenderedPageBreak/>
              <w:t> </w:t>
            </w:r>
          </w:p>
        </w:tc>
        <w:tc>
          <w:tcPr>
            <w:tcW w:w="4674" w:type="dxa"/>
            <w:gridSpan w:val="2"/>
            <w:tcBorders>
              <w:top w:val="single" w:sz="4" w:space="0" w:color="auto"/>
              <w:left w:val="nil"/>
              <w:bottom w:val="single" w:sz="4" w:space="0" w:color="auto"/>
              <w:right w:val="single" w:sz="4" w:space="0" w:color="auto"/>
            </w:tcBorders>
            <w:shd w:val="clear" w:color="auto" w:fill="auto"/>
            <w:vAlign w:val="center"/>
            <w:hideMark/>
          </w:tcPr>
          <w:p w14:paraId="398350A8" w14:textId="77777777" w:rsidR="009140C0" w:rsidRPr="00CE47EC" w:rsidRDefault="009140C0" w:rsidP="00317D78">
            <w:pPr>
              <w:jc w:val="both"/>
              <w:rPr>
                <w:rFonts w:eastAsia="TimesNewRomanPSMT"/>
                <w:color w:val="000000"/>
                <w:sz w:val="26"/>
                <w:szCs w:val="26"/>
                <w:highlight w:val="green"/>
                <w:lang w:val="vi-VN"/>
              </w:rPr>
            </w:pPr>
            <w:r w:rsidRPr="00CE47EC">
              <w:rPr>
                <w:rFonts w:eastAsia="TimesNewRomanPSMT"/>
                <w:color w:val="000000"/>
                <w:sz w:val="26"/>
                <w:szCs w:val="26"/>
                <w:highlight w:val="green"/>
              </w:rPr>
              <w:t>Tổng giá trị các hợp đồng đã thực hiện tứ 2017-201</w:t>
            </w:r>
            <w:r w:rsidRPr="00CE47EC">
              <w:rPr>
                <w:rFonts w:eastAsia="TimesNewRomanPSMT"/>
                <w:color w:val="000000"/>
                <w:sz w:val="26"/>
                <w:szCs w:val="26"/>
                <w:highlight w:val="green"/>
                <w:lang w:val="vi-VN"/>
              </w:rPr>
              <w:t>9</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BA12BF" w14:textId="5FFE6A2C" w:rsidR="009140C0" w:rsidRPr="00CE47EC" w:rsidRDefault="009140C0" w:rsidP="00317D78">
            <w:pPr>
              <w:jc w:val="right"/>
              <w:rPr>
                <w:rFonts w:eastAsia="TimesNewRomanPSMT"/>
                <w:color w:val="000000"/>
                <w:sz w:val="26"/>
                <w:szCs w:val="26"/>
                <w:lang w:val="vi-VN"/>
              </w:rPr>
            </w:pPr>
            <w:r w:rsidRPr="00CE47EC">
              <w:rPr>
                <w:rFonts w:eastAsia="TimesNewRomanPSMT"/>
                <w:color w:val="000000"/>
                <w:sz w:val="26"/>
                <w:szCs w:val="26"/>
                <w:highlight w:val="green"/>
                <w:lang w:val="vi-VN"/>
              </w:rPr>
              <w:t xml:space="preserve">Lớn hơn </w:t>
            </w:r>
            <w:r>
              <w:rPr>
                <w:rFonts w:eastAsia="TimesNewRomanPSMT"/>
                <w:color w:val="000000"/>
                <w:sz w:val="26"/>
                <w:szCs w:val="26"/>
                <w:highlight w:val="green"/>
                <w:lang w:val="vi-VN"/>
              </w:rPr>
              <w:t>9</w:t>
            </w:r>
            <w:r w:rsidRPr="00CE47EC">
              <w:rPr>
                <w:rFonts w:eastAsia="TimesNewRomanPSMT"/>
                <w:color w:val="000000"/>
                <w:sz w:val="26"/>
                <w:szCs w:val="26"/>
                <w:highlight w:val="green"/>
                <w:lang w:val="vi-VN"/>
              </w:rPr>
              <w:t xml:space="preserve"> tỷ</w:t>
            </w:r>
          </w:p>
        </w:tc>
        <w:tc>
          <w:tcPr>
            <w:tcW w:w="1837" w:type="dxa"/>
            <w:tcBorders>
              <w:top w:val="nil"/>
              <w:left w:val="nil"/>
              <w:bottom w:val="single" w:sz="4" w:space="0" w:color="auto"/>
              <w:right w:val="single" w:sz="4" w:space="0" w:color="auto"/>
            </w:tcBorders>
            <w:shd w:val="clear" w:color="auto" w:fill="auto"/>
            <w:vAlign w:val="center"/>
            <w:hideMark/>
          </w:tcPr>
          <w:p w14:paraId="666E21CB" w14:textId="77777777" w:rsidR="009140C0" w:rsidRPr="00CE47EC" w:rsidRDefault="009140C0" w:rsidP="00317D78">
            <w:pPr>
              <w:jc w:val="center"/>
              <w:rPr>
                <w:rFonts w:eastAsia="TimesNewRomanPSMT"/>
                <w:color w:val="000000"/>
                <w:sz w:val="26"/>
                <w:szCs w:val="26"/>
              </w:rPr>
            </w:pPr>
            <w:r w:rsidRPr="00CE47EC">
              <w:rPr>
                <w:rFonts w:eastAsia="TimesNewRomanPSMT"/>
                <w:color w:val="000000"/>
                <w:sz w:val="26"/>
                <w:szCs w:val="26"/>
              </w:rPr>
              <w:t> </w:t>
            </w:r>
          </w:p>
        </w:tc>
      </w:tr>
    </w:tbl>
    <w:p w14:paraId="45188AAD" w14:textId="77777777" w:rsidR="009140C0" w:rsidRPr="00CE47EC" w:rsidRDefault="009140C0" w:rsidP="009140C0">
      <w:pPr>
        <w:rPr>
          <w:lang w:val="vi-VN" w:eastAsia="ja-JP"/>
        </w:rPr>
      </w:pPr>
    </w:p>
    <w:p w14:paraId="598CD85A" w14:textId="6877C3D9" w:rsidR="009140C0" w:rsidRPr="00EA6CB1" w:rsidRDefault="009140C0" w:rsidP="009140C0">
      <w:pPr>
        <w:pStyle w:val="Heading3"/>
        <w:numPr>
          <w:ilvl w:val="0"/>
          <w:numId w:val="0"/>
        </w:numPr>
        <w:spacing w:line="336" w:lineRule="auto"/>
        <w:ind w:left="1134" w:hanging="708"/>
        <w:rPr>
          <w:rFonts w:cs="Times New Roman"/>
          <w:bCs w:val="0"/>
          <w:sz w:val="26"/>
          <w:lang w:val="vi-VN"/>
        </w:rPr>
      </w:pPr>
      <w:bookmarkStart w:id="131" w:name="_Toc50389121"/>
      <w:r>
        <w:rPr>
          <w:rFonts w:cs="Times New Roman"/>
          <w:bCs w:val="0"/>
          <w:sz w:val="26"/>
          <w:lang w:val="vi-VN"/>
        </w:rPr>
        <w:t xml:space="preserve">3.1. </w:t>
      </w:r>
      <w:r>
        <w:rPr>
          <w:rFonts w:cs="Times New Roman"/>
          <w:bCs w:val="0"/>
          <w:sz w:val="26"/>
          <w:lang w:val="vi-VN"/>
        </w:rPr>
        <w:tab/>
      </w:r>
      <w:r w:rsidRPr="00EA6CB1">
        <w:rPr>
          <w:rFonts w:cs="Times New Roman"/>
          <w:bCs w:val="0"/>
          <w:sz w:val="26"/>
          <w:lang w:val="vi-VN"/>
        </w:rPr>
        <w:t>Hợp đồng tương tự số 1 – đà hoàn thành.</w:t>
      </w:r>
      <w:bookmarkEnd w:id="131"/>
    </w:p>
    <w:tbl>
      <w:tblPr>
        <w:tblW w:w="5000" w:type="pct"/>
        <w:tblCellMar>
          <w:left w:w="0" w:type="dxa"/>
          <w:right w:w="0" w:type="dxa"/>
        </w:tblCellMar>
        <w:tblLook w:val="0000" w:firstRow="0" w:lastRow="0" w:firstColumn="0" w:lastColumn="0" w:noHBand="0" w:noVBand="0"/>
      </w:tblPr>
      <w:tblGrid>
        <w:gridCol w:w="3369"/>
        <w:gridCol w:w="5697"/>
      </w:tblGrid>
      <w:tr w:rsidR="009140C0" w:rsidRPr="00EA6CB1" w14:paraId="65CAFAD5" w14:textId="77777777" w:rsidTr="00317D78">
        <w:tc>
          <w:tcPr>
            <w:tcW w:w="1858" w:type="pct"/>
            <w:tcBorders>
              <w:top w:val="single" w:sz="2" w:space="0" w:color="auto"/>
              <w:left w:val="single" w:sz="2" w:space="0" w:color="auto"/>
              <w:bottom w:val="single" w:sz="2" w:space="0" w:color="auto"/>
              <w:right w:val="single" w:sz="2" w:space="0" w:color="auto"/>
            </w:tcBorders>
          </w:tcPr>
          <w:p w14:paraId="0B54D5CE" w14:textId="77777777" w:rsidR="009140C0" w:rsidRPr="00EA6CB1" w:rsidRDefault="009140C0" w:rsidP="00317D78">
            <w:pPr>
              <w:pStyle w:val="Bullets"/>
              <w:spacing w:line="336" w:lineRule="auto"/>
              <w:ind w:left="57" w:right="57"/>
              <w:rPr>
                <w:sz w:val="26"/>
                <w:szCs w:val="26"/>
              </w:rPr>
            </w:pPr>
            <w:r w:rsidRPr="00EA6CB1">
              <w:rPr>
                <w:sz w:val="26"/>
                <w:szCs w:val="26"/>
              </w:rPr>
              <w:t xml:space="preserve">Tên và số hợp đồng </w:t>
            </w:r>
          </w:p>
        </w:tc>
        <w:tc>
          <w:tcPr>
            <w:tcW w:w="3142" w:type="pct"/>
            <w:tcBorders>
              <w:top w:val="single" w:sz="2" w:space="0" w:color="auto"/>
              <w:left w:val="single" w:sz="2" w:space="0" w:color="auto"/>
              <w:bottom w:val="single" w:sz="2" w:space="0" w:color="auto"/>
              <w:right w:val="single" w:sz="2" w:space="0" w:color="auto"/>
            </w:tcBorders>
          </w:tcPr>
          <w:p w14:paraId="509B02E5" w14:textId="4CDB12DB" w:rsidR="009140C0" w:rsidRPr="00EA6CB1" w:rsidRDefault="009140C0" w:rsidP="00317D78">
            <w:pPr>
              <w:pStyle w:val="Bullets"/>
              <w:spacing w:line="336" w:lineRule="auto"/>
              <w:ind w:left="57" w:right="57"/>
              <w:rPr>
                <w:sz w:val="26"/>
                <w:szCs w:val="26"/>
                <w:lang w:val="vi-VN"/>
              </w:rPr>
            </w:pPr>
          </w:p>
        </w:tc>
      </w:tr>
      <w:tr w:rsidR="009140C0" w:rsidRPr="00EA6CB1" w14:paraId="3B691FC3" w14:textId="77777777" w:rsidTr="00317D78">
        <w:tc>
          <w:tcPr>
            <w:tcW w:w="1858" w:type="pct"/>
            <w:tcBorders>
              <w:top w:val="single" w:sz="2" w:space="0" w:color="auto"/>
              <w:left w:val="single" w:sz="2" w:space="0" w:color="auto"/>
              <w:bottom w:val="single" w:sz="2" w:space="0" w:color="auto"/>
              <w:right w:val="single" w:sz="2" w:space="0" w:color="auto"/>
            </w:tcBorders>
          </w:tcPr>
          <w:p w14:paraId="3705AFF2" w14:textId="77777777" w:rsidR="009140C0" w:rsidRPr="00EA6CB1" w:rsidRDefault="009140C0" w:rsidP="00317D78">
            <w:pPr>
              <w:pStyle w:val="Bullets"/>
              <w:spacing w:line="336" w:lineRule="auto"/>
              <w:ind w:left="57" w:right="57"/>
              <w:rPr>
                <w:sz w:val="26"/>
                <w:szCs w:val="26"/>
              </w:rPr>
            </w:pPr>
            <w:r w:rsidRPr="00EA6CB1">
              <w:rPr>
                <w:sz w:val="26"/>
                <w:szCs w:val="26"/>
              </w:rPr>
              <w:t>Ngày ký hợp đồng</w:t>
            </w:r>
          </w:p>
        </w:tc>
        <w:tc>
          <w:tcPr>
            <w:tcW w:w="3142" w:type="pct"/>
            <w:tcBorders>
              <w:top w:val="single" w:sz="2" w:space="0" w:color="auto"/>
              <w:left w:val="single" w:sz="2" w:space="0" w:color="auto"/>
              <w:bottom w:val="single" w:sz="2" w:space="0" w:color="auto"/>
              <w:right w:val="single" w:sz="2" w:space="0" w:color="auto"/>
            </w:tcBorders>
          </w:tcPr>
          <w:p w14:paraId="703BA656" w14:textId="0B6F3F11" w:rsidR="009140C0" w:rsidRPr="00EA6CB1" w:rsidRDefault="009140C0" w:rsidP="00317D78">
            <w:pPr>
              <w:pStyle w:val="Bullets"/>
              <w:spacing w:line="336" w:lineRule="auto"/>
              <w:ind w:left="57" w:right="57"/>
              <w:rPr>
                <w:sz w:val="26"/>
                <w:szCs w:val="26"/>
                <w:lang w:val="vi-VN"/>
              </w:rPr>
            </w:pPr>
          </w:p>
        </w:tc>
      </w:tr>
      <w:tr w:rsidR="009140C0" w:rsidRPr="00EA6CB1" w14:paraId="2ABEBCDE" w14:textId="77777777" w:rsidTr="00317D78">
        <w:tc>
          <w:tcPr>
            <w:tcW w:w="1858" w:type="pct"/>
            <w:tcBorders>
              <w:top w:val="single" w:sz="2" w:space="0" w:color="auto"/>
              <w:left w:val="single" w:sz="2" w:space="0" w:color="auto"/>
              <w:bottom w:val="single" w:sz="2" w:space="0" w:color="auto"/>
              <w:right w:val="single" w:sz="2" w:space="0" w:color="auto"/>
            </w:tcBorders>
          </w:tcPr>
          <w:p w14:paraId="4AF452AE" w14:textId="77777777" w:rsidR="009140C0" w:rsidRPr="00EA6CB1" w:rsidRDefault="009140C0" w:rsidP="00317D78">
            <w:pPr>
              <w:pStyle w:val="Bullets"/>
              <w:spacing w:line="336" w:lineRule="auto"/>
              <w:ind w:left="57" w:right="57"/>
              <w:rPr>
                <w:sz w:val="26"/>
                <w:szCs w:val="26"/>
              </w:rPr>
            </w:pPr>
            <w:r w:rsidRPr="00EA6CB1">
              <w:rPr>
                <w:sz w:val="26"/>
                <w:szCs w:val="26"/>
              </w:rPr>
              <w:t>Ngày hoàn thành</w:t>
            </w:r>
          </w:p>
        </w:tc>
        <w:tc>
          <w:tcPr>
            <w:tcW w:w="3142" w:type="pct"/>
            <w:tcBorders>
              <w:top w:val="single" w:sz="2" w:space="0" w:color="auto"/>
              <w:left w:val="single" w:sz="2" w:space="0" w:color="auto"/>
              <w:bottom w:val="single" w:sz="2" w:space="0" w:color="auto"/>
              <w:right w:val="single" w:sz="2" w:space="0" w:color="auto"/>
            </w:tcBorders>
          </w:tcPr>
          <w:p w14:paraId="1A14CB0F" w14:textId="45D32B0B" w:rsidR="009140C0" w:rsidRPr="00EA6CB1" w:rsidRDefault="009140C0" w:rsidP="00317D78">
            <w:pPr>
              <w:pStyle w:val="Bullets"/>
              <w:spacing w:line="336" w:lineRule="auto"/>
              <w:ind w:left="57" w:right="57"/>
              <w:rPr>
                <w:sz w:val="26"/>
                <w:szCs w:val="26"/>
                <w:lang w:val="vi-VN"/>
              </w:rPr>
            </w:pPr>
          </w:p>
        </w:tc>
      </w:tr>
      <w:tr w:rsidR="009140C0" w:rsidRPr="00EA6CB1" w14:paraId="4AC49AE8" w14:textId="77777777" w:rsidTr="00317D78">
        <w:tc>
          <w:tcPr>
            <w:tcW w:w="1858" w:type="pct"/>
            <w:tcBorders>
              <w:top w:val="single" w:sz="2" w:space="0" w:color="auto"/>
              <w:left w:val="single" w:sz="2" w:space="0" w:color="auto"/>
              <w:right w:val="single" w:sz="2" w:space="0" w:color="auto"/>
            </w:tcBorders>
          </w:tcPr>
          <w:p w14:paraId="72604FE3" w14:textId="77777777" w:rsidR="009140C0" w:rsidRPr="00EA6CB1" w:rsidRDefault="009140C0" w:rsidP="00317D78">
            <w:pPr>
              <w:pStyle w:val="Bullets"/>
              <w:spacing w:line="336" w:lineRule="auto"/>
              <w:ind w:left="57" w:right="57"/>
              <w:rPr>
                <w:sz w:val="26"/>
                <w:szCs w:val="26"/>
              </w:rPr>
            </w:pPr>
            <w:r w:rsidRPr="00EA6CB1">
              <w:rPr>
                <w:sz w:val="26"/>
                <w:szCs w:val="26"/>
              </w:rPr>
              <w:t>Giá trị hợp đồng</w:t>
            </w:r>
          </w:p>
        </w:tc>
        <w:tc>
          <w:tcPr>
            <w:tcW w:w="3142" w:type="pct"/>
            <w:tcBorders>
              <w:top w:val="single" w:sz="2" w:space="0" w:color="auto"/>
              <w:left w:val="single" w:sz="2" w:space="0" w:color="auto"/>
              <w:right w:val="single" w:sz="2" w:space="0" w:color="auto"/>
            </w:tcBorders>
          </w:tcPr>
          <w:p w14:paraId="73E59CFD" w14:textId="512723DB" w:rsidR="009140C0" w:rsidRPr="00EA6CB1" w:rsidRDefault="009140C0" w:rsidP="00317D78">
            <w:pPr>
              <w:pStyle w:val="Bullets"/>
              <w:spacing w:line="336" w:lineRule="auto"/>
              <w:ind w:left="57" w:right="57"/>
              <w:rPr>
                <w:sz w:val="26"/>
                <w:szCs w:val="26"/>
                <w:lang w:val="vi-VN"/>
              </w:rPr>
            </w:pPr>
          </w:p>
        </w:tc>
      </w:tr>
      <w:tr w:rsidR="009140C0" w:rsidRPr="00EA6CB1" w14:paraId="388C492F" w14:textId="77777777" w:rsidTr="00317D78">
        <w:tc>
          <w:tcPr>
            <w:tcW w:w="1858" w:type="pct"/>
            <w:tcBorders>
              <w:top w:val="single" w:sz="2" w:space="0" w:color="auto"/>
              <w:left w:val="single" w:sz="2" w:space="0" w:color="auto"/>
              <w:bottom w:val="single" w:sz="2" w:space="0" w:color="auto"/>
              <w:right w:val="single" w:sz="2" w:space="0" w:color="auto"/>
            </w:tcBorders>
          </w:tcPr>
          <w:p w14:paraId="7377A001" w14:textId="77777777" w:rsidR="009140C0" w:rsidRPr="00EA6CB1" w:rsidRDefault="009140C0" w:rsidP="00317D78">
            <w:pPr>
              <w:pStyle w:val="Bullets"/>
              <w:spacing w:line="336" w:lineRule="auto"/>
              <w:ind w:left="57" w:right="57"/>
              <w:rPr>
                <w:sz w:val="26"/>
                <w:szCs w:val="26"/>
              </w:rPr>
            </w:pPr>
            <w:r w:rsidRPr="00EA6CB1">
              <w:rPr>
                <w:sz w:val="26"/>
                <w:szCs w:val="26"/>
              </w:rPr>
              <w:t>Tên dự án</w:t>
            </w:r>
          </w:p>
        </w:tc>
        <w:tc>
          <w:tcPr>
            <w:tcW w:w="3142" w:type="pct"/>
            <w:tcBorders>
              <w:top w:val="single" w:sz="2" w:space="0" w:color="auto"/>
              <w:left w:val="single" w:sz="2" w:space="0" w:color="auto"/>
              <w:bottom w:val="single" w:sz="2" w:space="0" w:color="auto"/>
              <w:right w:val="single" w:sz="2" w:space="0" w:color="auto"/>
            </w:tcBorders>
          </w:tcPr>
          <w:p w14:paraId="4F422B84" w14:textId="659760BF" w:rsidR="009140C0" w:rsidRPr="00EA6CB1" w:rsidRDefault="009140C0" w:rsidP="00317D78">
            <w:pPr>
              <w:pStyle w:val="Bullets"/>
              <w:spacing w:line="336" w:lineRule="auto"/>
              <w:ind w:left="57" w:right="57"/>
              <w:rPr>
                <w:sz w:val="26"/>
                <w:szCs w:val="26"/>
                <w:lang w:val="vi-VN"/>
              </w:rPr>
            </w:pPr>
          </w:p>
        </w:tc>
      </w:tr>
      <w:tr w:rsidR="009140C0" w:rsidRPr="00EA6CB1" w14:paraId="603D2E59" w14:textId="77777777" w:rsidTr="00317D78">
        <w:tc>
          <w:tcPr>
            <w:tcW w:w="1858" w:type="pct"/>
            <w:tcBorders>
              <w:top w:val="single" w:sz="2" w:space="0" w:color="auto"/>
              <w:left w:val="single" w:sz="2" w:space="0" w:color="auto"/>
              <w:bottom w:val="single" w:sz="2" w:space="0" w:color="auto"/>
              <w:right w:val="single" w:sz="2" w:space="0" w:color="auto"/>
            </w:tcBorders>
          </w:tcPr>
          <w:p w14:paraId="78E06EEE" w14:textId="77777777" w:rsidR="009140C0" w:rsidRPr="00EA6CB1" w:rsidRDefault="009140C0" w:rsidP="00317D78">
            <w:pPr>
              <w:pStyle w:val="Bullets"/>
              <w:spacing w:line="336" w:lineRule="auto"/>
              <w:ind w:left="57" w:right="57"/>
              <w:rPr>
                <w:sz w:val="26"/>
                <w:szCs w:val="26"/>
              </w:rPr>
            </w:pPr>
            <w:r w:rsidRPr="00EA6CB1">
              <w:rPr>
                <w:sz w:val="26"/>
                <w:szCs w:val="26"/>
              </w:rPr>
              <w:t>Tên chủ đầu tư</w:t>
            </w:r>
          </w:p>
        </w:tc>
        <w:tc>
          <w:tcPr>
            <w:tcW w:w="3142" w:type="pct"/>
            <w:tcBorders>
              <w:top w:val="single" w:sz="2" w:space="0" w:color="auto"/>
              <w:left w:val="single" w:sz="2" w:space="0" w:color="auto"/>
              <w:bottom w:val="single" w:sz="2" w:space="0" w:color="auto"/>
              <w:right w:val="single" w:sz="2" w:space="0" w:color="auto"/>
            </w:tcBorders>
          </w:tcPr>
          <w:p w14:paraId="550C9F04" w14:textId="7B677792" w:rsidR="009140C0" w:rsidRPr="00EA6CB1" w:rsidRDefault="009140C0" w:rsidP="00317D78">
            <w:pPr>
              <w:pStyle w:val="Bullets"/>
              <w:spacing w:line="336" w:lineRule="auto"/>
              <w:ind w:left="57" w:right="57"/>
              <w:rPr>
                <w:sz w:val="26"/>
                <w:szCs w:val="26"/>
                <w:lang w:val="vi-VN"/>
              </w:rPr>
            </w:pPr>
          </w:p>
        </w:tc>
      </w:tr>
      <w:tr w:rsidR="009140C0" w:rsidRPr="00EA6CB1" w14:paraId="7001AD92" w14:textId="77777777" w:rsidTr="00317D78">
        <w:tc>
          <w:tcPr>
            <w:tcW w:w="1858" w:type="pct"/>
            <w:tcBorders>
              <w:top w:val="single" w:sz="2" w:space="0" w:color="auto"/>
              <w:left w:val="single" w:sz="2" w:space="0" w:color="auto"/>
              <w:bottom w:val="single" w:sz="2" w:space="0" w:color="auto"/>
              <w:right w:val="single" w:sz="2" w:space="0" w:color="auto"/>
            </w:tcBorders>
          </w:tcPr>
          <w:p w14:paraId="2627FAA1"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Địa chỉ</w:t>
            </w:r>
          </w:p>
        </w:tc>
        <w:tc>
          <w:tcPr>
            <w:tcW w:w="3142" w:type="pct"/>
            <w:tcBorders>
              <w:top w:val="single" w:sz="2" w:space="0" w:color="auto"/>
              <w:left w:val="single" w:sz="2" w:space="0" w:color="auto"/>
              <w:bottom w:val="single" w:sz="2" w:space="0" w:color="auto"/>
              <w:right w:val="single" w:sz="2" w:space="0" w:color="auto"/>
            </w:tcBorders>
          </w:tcPr>
          <w:p w14:paraId="66C6B459" w14:textId="4B63035D" w:rsidR="009140C0" w:rsidRPr="00EA6CB1" w:rsidRDefault="009140C0" w:rsidP="00317D78">
            <w:pPr>
              <w:spacing w:before="60"/>
              <w:ind w:left="82" w:right="142"/>
              <w:rPr>
                <w:sz w:val="26"/>
                <w:szCs w:val="26"/>
                <w:highlight w:val="yellow"/>
                <w:lang w:val="vi-VN"/>
              </w:rPr>
            </w:pPr>
          </w:p>
        </w:tc>
      </w:tr>
      <w:tr w:rsidR="009140C0" w:rsidRPr="00EA6CB1" w14:paraId="504C9511" w14:textId="77777777" w:rsidTr="00317D78">
        <w:tc>
          <w:tcPr>
            <w:tcW w:w="1858" w:type="pct"/>
            <w:tcBorders>
              <w:top w:val="single" w:sz="2" w:space="0" w:color="auto"/>
              <w:left w:val="single" w:sz="2" w:space="0" w:color="auto"/>
              <w:bottom w:val="single" w:sz="2" w:space="0" w:color="auto"/>
              <w:right w:val="single" w:sz="2" w:space="0" w:color="auto"/>
            </w:tcBorders>
          </w:tcPr>
          <w:p w14:paraId="0B6CA1D1"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Điện thoại/Fax</w:t>
            </w:r>
          </w:p>
        </w:tc>
        <w:tc>
          <w:tcPr>
            <w:tcW w:w="3142" w:type="pct"/>
            <w:tcBorders>
              <w:top w:val="single" w:sz="2" w:space="0" w:color="auto"/>
              <w:left w:val="single" w:sz="2" w:space="0" w:color="auto"/>
              <w:bottom w:val="single" w:sz="2" w:space="0" w:color="auto"/>
              <w:right w:val="single" w:sz="2" w:space="0" w:color="auto"/>
            </w:tcBorders>
          </w:tcPr>
          <w:p w14:paraId="6188986E" w14:textId="3084F335" w:rsidR="009140C0" w:rsidRPr="00EA6CB1" w:rsidRDefault="009140C0" w:rsidP="00317D78">
            <w:pPr>
              <w:pStyle w:val="Bullets"/>
              <w:spacing w:line="336" w:lineRule="auto"/>
              <w:ind w:left="57" w:right="57"/>
              <w:rPr>
                <w:sz w:val="26"/>
                <w:szCs w:val="26"/>
                <w:highlight w:val="yellow"/>
                <w:lang w:val="vi-VN"/>
              </w:rPr>
            </w:pPr>
          </w:p>
        </w:tc>
      </w:tr>
      <w:tr w:rsidR="009140C0" w:rsidRPr="00EA6CB1" w14:paraId="7C415B39" w14:textId="77777777" w:rsidTr="00317D78">
        <w:tc>
          <w:tcPr>
            <w:tcW w:w="5000" w:type="pct"/>
            <w:gridSpan w:val="2"/>
            <w:tcBorders>
              <w:top w:val="single" w:sz="2" w:space="0" w:color="auto"/>
              <w:left w:val="single" w:sz="2" w:space="0" w:color="auto"/>
              <w:bottom w:val="single" w:sz="2" w:space="0" w:color="auto"/>
              <w:right w:val="single" w:sz="2" w:space="0" w:color="auto"/>
            </w:tcBorders>
          </w:tcPr>
          <w:p w14:paraId="24FF969A"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E-mail</w:t>
            </w:r>
          </w:p>
        </w:tc>
      </w:tr>
      <w:tr w:rsidR="009140C0" w:rsidRPr="00EA6CB1" w14:paraId="56F328ED" w14:textId="77777777" w:rsidTr="00317D78">
        <w:tc>
          <w:tcPr>
            <w:tcW w:w="5000" w:type="pct"/>
            <w:gridSpan w:val="2"/>
            <w:tcBorders>
              <w:top w:val="single" w:sz="2" w:space="0" w:color="auto"/>
              <w:left w:val="single" w:sz="2" w:space="0" w:color="auto"/>
              <w:bottom w:val="single" w:sz="2" w:space="0" w:color="auto"/>
              <w:right w:val="single" w:sz="2" w:space="0" w:color="auto"/>
            </w:tcBorders>
          </w:tcPr>
          <w:p w14:paraId="72558C45"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Mô tả tính chất tương tự của hợp đồng theo hồ sơ mời thầu</w:t>
            </w:r>
          </w:p>
        </w:tc>
      </w:tr>
      <w:tr w:rsidR="009140C0" w:rsidRPr="00EA6CB1" w14:paraId="2DFD51DC" w14:textId="77777777" w:rsidTr="00317D78">
        <w:tc>
          <w:tcPr>
            <w:tcW w:w="1858" w:type="pct"/>
            <w:tcBorders>
              <w:top w:val="single" w:sz="2" w:space="0" w:color="auto"/>
              <w:left w:val="single" w:sz="2" w:space="0" w:color="auto"/>
              <w:bottom w:val="single" w:sz="2" w:space="0" w:color="auto"/>
              <w:right w:val="single" w:sz="2" w:space="0" w:color="auto"/>
            </w:tcBorders>
          </w:tcPr>
          <w:p w14:paraId="497601A9"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 xml:space="preserve"> 1. Loại hàng hóa</w:t>
            </w:r>
          </w:p>
        </w:tc>
        <w:tc>
          <w:tcPr>
            <w:tcW w:w="3142" w:type="pct"/>
            <w:tcBorders>
              <w:top w:val="single" w:sz="2" w:space="0" w:color="auto"/>
              <w:left w:val="single" w:sz="2" w:space="0" w:color="auto"/>
              <w:bottom w:val="single" w:sz="2" w:space="0" w:color="auto"/>
              <w:right w:val="single" w:sz="2" w:space="0" w:color="auto"/>
            </w:tcBorders>
          </w:tcPr>
          <w:p w14:paraId="4F2A8A02" w14:textId="312AF048" w:rsidR="009140C0" w:rsidRPr="00EA6CB1" w:rsidRDefault="009140C0" w:rsidP="00317D78">
            <w:pPr>
              <w:pStyle w:val="Bullets"/>
              <w:spacing w:line="336" w:lineRule="auto"/>
              <w:ind w:left="57" w:right="57"/>
              <w:rPr>
                <w:sz w:val="26"/>
                <w:szCs w:val="26"/>
                <w:highlight w:val="yellow"/>
              </w:rPr>
            </w:pPr>
          </w:p>
        </w:tc>
      </w:tr>
      <w:tr w:rsidR="009140C0" w:rsidRPr="00EA6CB1" w14:paraId="514AC793" w14:textId="77777777" w:rsidTr="00317D78">
        <w:tc>
          <w:tcPr>
            <w:tcW w:w="1858" w:type="pct"/>
            <w:tcBorders>
              <w:top w:val="single" w:sz="2" w:space="0" w:color="auto"/>
              <w:left w:val="single" w:sz="2" w:space="0" w:color="auto"/>
              <w:bottom w:val="single" w:sz="2" w:space="0" w:color="auto"/>
              <w:right w:val="single" w:sz="2" w:space="0" w:color="auto"/>
            </w:tcBorders>
          </w:tcPr>
          <w:p w14:paraId="6A3A244F"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 xml:space="preserve"> 2. Về giá trị</w:t>
            </w:r>
          </w:p>
        </w:tc>
        <w:tc>
          <w:tcPr>
            <w:tcW w:w="3142" w:type="pct"/>
            <w:tcBorders>
              <w:top w:val="single" w:sz="2" w:space="0" w:color="auto"/>
              <w:left w:val="single" w:sz="2" w:space="0" w:color="auto"/>
              <w:bottom w:val="single" w:sz="2" w:space="0" w:color="auto"/>
              <w:right w:val="single" w:sz="2" w:space="0" w:color="auto"/>
            </w:tcBorders>
          </w:tcPr>
          <w:p w14:paraId="538FDE2A" w14:textId="5750D9B0" w:rsidR="009140C0" w:rsidRPr="00EA6CB1" w:rsidRDefault="009140C0" w:rsidP="00317D78">
            <w:pPr>
              <w:pStyle w:val="Bullets"/>
              <w:spacing w:line="336" w:lineRule="auto"/>
              <w:ind w:left="57" w:right="57"/>
              <w:rPr>
                <w:sz w:val="26"/>
                <w:szCs w:val="26"/>
                <w:highlight w:val="yellow"/>
              </w:rPr>
            </w:pPr>
          </w:p>
        </w:tc>
      </w:tr>
      <w:tr w:rsidR="009140C0" w:rsidRPr="00EA6CB1" w14:paraId="51E7018F" w14:textId="77777777" w:rsidTr="00317D78">
        <w:tc>
          <w:tcPr>
            <w:tcW w:w="1858" w:type="pct"/>
            <w:tcBorders>
              <w:top w:val="single" w:sz="2" w:space="0" w:color="auto"/>
              <w:left w:val="single" w:sz="2" w:space="0" w:color="auto"/>
              <w:bottom w:val="single" w:sz="2" w:space="0" w:color="auto"/>
              <w:right w:val="single" w:sz="2" w:space="0" w:color="auto"/>
            </w:tcBorders>
          </w:tcPr>
          <w:p w14:paraId="3CD735D5"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 xml:space="preserve"> 3. Về quy mô thực hiện</w:t>
            </w:r>
          </w:p>
        </w:tc>
        <w:tc>
          <w:tcPr>
            <w:tcW w:w="3142" w:type="pct"/>
            <w:tcBorders>
              <w:top w:val="single" w:sz="2" w:space="0" w:color="auto"/>
              <w:left w:val="single" w:sz="2" w:space="0" w:color="auto"/>
              <w:bottom w:val="single" w:sz="2" w:space="0" w:color="auto"/>
              <w:right w:val="single" w:sz="2" w:space="0" w:color="auto"/>
            </w:tcBorders>
          </w:tcPr>
          <w:p w14:paraId="273907A5" w14:textId="53BC257B" w:rsidR="009140C0" w:rsidRPr="00EA6CB1" w:rsidRDefault="009140C0" w:rsidP="00317D78">
            <w:pPr>
              <w:pStyle w:val="Bullets"/>
              <w:spacing w:line="336" w:lineRule="auto"/>
              <w:ind w:left="57" w:right="57"/>
              <w:rPr>
                <w:sz w:val="26"/>
                <w:szCs w:val="26"/>
                <w:highlight w:val="yellow"/>
              </w:rPr>
            </w:pPr>
          </w:p>
        </w:tc>
      </w:tr>
      <w:tr w:rsidR="009140C0" w:rsidRPr="00EA6CB1" w14:paraId="3852E66E" w14:textId="77777777" w:rsidTr="00317D78">
        <w:tc>
          <w:tcPr>
            <w:tcW w:w="1858" w:type="pct"/>
            <w:tcBorders>
              <w:top w:val="single" w:sz="2" w:space="0" w:color="auto"/>
              <w:left w:val="single" w:sz="2" w:space="0" w:color="auto"/>
              <w:bottom w:val="single" w:sz="2" w:space="0" w:color="auto"/>
              <w:right w:val="single" w:sz="2" w:space="0" w:color="auto"/>
            </w:tcBorders>
          </w:tcPr>
          <w:p w14:paraId="2633A2C4" w14:textId="77777777" w:rsidR="009140C0" w:rsidRPr="00EA6CB1" w:rsidRDefault="009140C0" w:rsidP="00317D78">
            <w:pPr>
              <w:pStyle w:val="Bullets"/>
              <w:spacing w:line="336" w:lineRule="auto"/>
              <w:ind w:left="57" w:right="57"/>
              <w:rPr>
                <w:sz w:val="26"/>
                <w:szCs w:val="26"/>
                <w:highlight w:val="yellow"/>
              </w:rPr>
            </w:pPr>
            <w:r w:rsidRPr="00EA6CB1">
              <w:rPr>
                <w:sz w:val="26"/>
                <w:szCs w:val="26"/>
                <w:highlight w:val="yellow"/>
              </w:rPr>
              <w:t>4. Các đặc tính khác</w:t>
            </w:r>
          </w:p>
        </w:tc>
        <w:tc>
          <w:tcPr>
            <w:tcW w:w="3142" w:type="pct"/>
            <w:tcBorders>
              <w:top w:val="single" w:sz="2" w:space="0" w:color="auto"/>
              <w:left w:val="single" w:sz="2" w:space="0" w:color="auto"/>
              <w:bottom w:val="single" w:sz="2" w:space="0" w:color="auto"/>
              <w:right w:val="single" w:sz="2" w:space="0" w:color="auto"/>
            </w:tcBorders>
          </w:tcPr>
          <w:p w14:paraId="25F80E8C" w14:textId="73F6B2C7" w:rsidR="009140C0" w:rsidRPr="00EA6CB1" w:rsidRDefault="009140C0" w:rsidP="00317D78">
            <w:pPr>
              <w:pStyle w:val="Bullets"/>
              <w:spacing w:line="336" w:lineRule="auto"/>
              <w:ind w:left="57" w:right="57"/>
              <w:rPr>
                <w:sz w:val="26"/>
                <w:szCs w:val="26"/>
              </w:rPr>
            </w:pPr>
          </w:p>
        </w:tc>
      </w:tr>
    </w:tbl>
    <w:p w14:paraId="5F5ECE12" w14:textId="77777777" w:rsidR="009140C0" w:rsidRPr="00EA6CB1" w:rsidRDefault="009140C0" w:rsidP="009140C0">
      <w:pPr>
        <w:rPr>
          <w:sz w:val="26"/>
          <w:szCs w:val="26"/>
          <w:lang w:val="vi-V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529"/>
      </w:tblGrid>
      <w:tr w:rsidR="00BF666E" w:rsidRPr="00EA6CB1" w14:paraId="446B3661" w14:textId="77777777" w:rsidTr="00BF666E">
        <w:tc>
          <w:tcPr>
            <w:tcW w:w="3402" w:type="dxa"/>
          </w:tcPr>
          <w:p w14:paraId="531466A6" w14:textId="77777777" w:rsidR="009140C0" w:rsidRPr="00EA6CB1" w:rsidRDefault="009140C0" w:rsidP="00317D78">
            <w:pPr>
              <w:pStyle w:val="Chuky"/>
              <w:spacing w:line="336" w:lineRule="auto"/>
              <w:rPr>
                <w:rFonts w:ascii="Times New Roman" w:hAnsi="Times New Roman"/>
                <w:sz w:val="26"/>
                <w:szCs w:val="26"/>
              </w:rPr>
            </w:pPr>
          </w:p>
        </w:tc>
        <w:tc>
          <w:tcPr>
            <w:tcW w:w="5529" w:type="dxa"/>
          </w:tcPr>
          <w:p w14:paraId="7683FBCC" w14:textId="77777777" w:rsidR="009140C0" w:rsidRPr="00EA6CB1" w:rsidRDefault="009140C0" w:rsidP="00317D78">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709A66A" w14:textId="0C32693F" w:rsidR="009140C0" w:rsidRPr="00BF666E" w:rsidRDefault="009140C0" w:rsidP="00BF666E">
            <w:pPr>
              <w:pStyle w:val="Chuky"/>
              <w:rPr>
                <w:rFonts w:ascii="Times New Roman" w:hAnsi="Times New Roman"/>
                <w:sz w:val="26"/>
                <w:szCs w:val="26"/>
              </w:rPr>
            </w:pPr>
            <w:r w:rsidRPr="00EA6CB1">
              <w:rPr>
                <w:rFonts w:ascii="Times New Roman" w:hAnsi="Times New Roman"/>
                <w:sz w:val="26"/>
                <w:szCs w:val="26"/>
              </w:rPr>
              <w:t>GIÁM ĐỐC LIÊN DANH</w:t>
            </w:r>
          </w:p>
          <w:p w14:paraId="39BDC00B" w14:textId="70520F82" w:rsidR="009140C0" w:rsidRDefault="009140C0" w:rsidP="00BF666E">
            <w:pPr>
              <w:pStyle w:val="Chuky"/>
              <w:jc w:val="left"/>
              <w:rPr>
                <w:rFonts w:ascii="Times New Roman" w:hAnsi="Times New Roman"/>
                <w:sz w:val="26"/>
                <w:szCs w:val="26"/>
              </w:rPr>
            </w:pPr>
          </w:p>
          <w:p w14:paraId="1729D64E" w14:textId="77777777" w:rsidR="00BF666E" w:rsidRPr="00EA6CB1" w:rsidRDefault="00BF666E" w:rsidP="00BF666E">
            <w:pPr>
              <w:pStyle w:val="Chuky"/>
              <w:jc w:val="left"/>
              <w:rPr>
                <w:rFonts w:ascii="Times New Roman" w:hAnsi="Times New Roman"/>
                <w:sz w:val="26"/>
                <w:szCs w:val="26"/>
              </w:rPr>
            </w:pPr>
          </w:p>
          <w:p w14:paraId="3F7D4920" w14:textId="77777777" w:rsidR="009140C0" w:rsidRPr="00EA6CB1" w:rsidRDefault="009140C0" w:rsidP="00317D78">
            <w:pPr>
              <w:pStyle w:val="Chuky"/>
              <w:spacing w:line="336"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361D90DE" w14:textId="1F23CE90" w:rsidR="00DC105D" w:rsidRPr="00EA6CB1" w:rsidRDefault="00654325" w:rsidP="00265E12">
      <w:pPr>
        <w:pStyle w:val="Heading1"/>
        <w:rPr>
          <w:rFonts w:ascii="Times New Roman" w:hAnsi="Times New Roman"/>
          <w:w w:val="100"/>
          <w:sz w:val="26"/>
          <w:szCs w:val="26"/>
        </w:rPr>
      </w:pPr>
      <w:bookmarkStart w:id="132" w:name="_Toc425266289"/>
      <w:bookmarkStart w:id="133" w:name="_Toc443567331"/>
      <w:bookmarkStart w:id="134" w:name="_Toc488848564"/>
      <w:bookmarkStart w:id="135" w:name="_Toc50389122"/>
      <w:bookmarkEnd w:id="104"/>
      <w:bookmarkEnd w:id="105"/>
      <w:bookmarkEnd w:id="106"/>
      <w:r w:rsidRPr="00EA6CB1">
        <w:rPr>
          <w:rFonts w:ascii="Times New Roman" w:hAnsi="Times New Roman"/>
          <w:w w:val="100"/>
          <w:sz w:val="26"/>
          <w:szCs w:val="26"/>
        </w:rPr>
        <w:t xml:space="preserve">PHẠM VI </w:t>
      </w:r>
      <w:r w:rsidR="00DC105D" w:rsidRPr="00EA6CB1">
        <w:rPr>
          <w:rFonts w:ascii="Times New Roman" w:hAnsi="Times New Roman"/>
          <w:w w:val="100"/>
          <w:sz w:val="26"/>
          <w:szCs w:val="26"/>
        </w:rPr>
        <w:t xml:space="preserve">CUNG CẤP </w:t>
      </w:r>
      <w:bookmarkEnd w:id="132"/>
      <w:r w:rsidR="00F65F4E" w:rsidRPr="00EA6CB1">
        <w:rPr>
          <w:rFonts w:ascii="Times New Roman" w:hAnsi="Times New Roman"/>
          <w:w w:val="100"/>
          <w:sz w:val="26"/>
          <w:szCs w:val="26"/>
        </w:rPr>
        <w:t xml:space="preserve">VÀ </w:t>
      </w:r>
      <w:bookmarkEnd w:id="133"/>
      <w:bookmarkEnd w:id="134"/>
      <w:r w:rsidR="00224EA8" w:rsidRPr="00EA6CB1">
        <w:rPr>
          <w:rFonts w:ascii="Times New Roman" w:hAnsi="Times New Roman"/>
          <w:w w:val="100"/>
          <w:sz w:val="26"/>
          <w:szCs w:val="26"/>
        </w:rPr>
        <w:t>TIẾN ĐỘ THỰC HIỆN</w:t>
      </w:r>
      <w:r w:rsidR="006A51DD" w:rsidRPr="00EA6CB1">
        <w:rPr>
          <w:rFonts w:ascii="Times New Roman" w:hAnsi="Times New Roman"/>
          <w:w w:val="100"/>
          <w:sz w:val="26"/>
          <w:szCs w:val="26"/>
        </w:rPr>
        <w:t xml:space="preserve"> VÀ THỜI GIAN BẢO HÀNH SẢN PHẨM</w:t>
      </w:r>
      <w:bookmarkEnd w:id="135"/>
    </w:p>
    <w:p w14:paraId="47EEB700" w14:textId="77777777" w:rsidR="008706B8" w:rsidRPr="00EA6CB1" w:rsidRDefault="008706B8" w:rsidP="00917E9F">
      <w:pPr>
        <w:pStyle w:val="Head1"/>
        <w:spacing w:line="336" w:lineRule="auto"/>
        <w:rPr>
          <w:sz w:val="26"/>
          <w:szCs w:val="26"/>
        </w:rPr>
      </w:pPr>
      <w:bookmarkStart w:id="136" w:name="_Toc425266290"/>
      <w:bookmarkStart w:id="137" w:name="_Toc443567332"/>
      <w:r w:rsidRPr="00EA6CB1">
        <w:rPr>
          <w:sz w:val="26"/>
          <w:szCs w:val="26"/>
        </w:rPr>
        <w:t>Bao gồm:</w:t>
      </w:r>
    </w:p>
    <w:p w14:paraId="2BEF5358" w14:textId="00174DA1"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BF666E">
        <w:rPr>
          <w:sz w:val="26"/>
          <w:szCs w:val="26"/>
          <w:u w:val="none"/>
          <w:lang w:val="vi-VN"/>
        </w:rPr>
        <w:t>20</w:t>
      </w:r>
      <w:r w:rsidRPr="00EA6CB1">
        <w:rPr>
          <w:sz w:val="26"/>
          <w:szCs w:val="26"/>
          <w:u w:val="none"/>
        </w:rPr>
        <w:t>. Phạm vi cung cấp hàng hóa và dịch vụ</w:t>
      </w:r>
    </w:p>
    <w:p w14:paraId="68499EDE" w14:textId="252072E7" w:rsidR="008706B8" w:rsidRPr="00EA6CB1" w:rsidRDefault="008706B8"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2</w:t>
      </w:r>
      <w:r w:rsidR="00BF666E">
        <w:rPr>
          <w:sz w:val="26"/>
          <w:szCs w:val="26"/>
          <w:u w:val="none"/>
          <w:lang w:val="vi-VN"/>
        </w:rPr>
        <w:t>1</w:t>
      </w:r>
      <w:r w:rsidRPr="00EA6CB1">
        <w:rPr>
          <w:sz w:val="26"/>
          <w:szCs w:val="26"/>
          <w:u w:val="none"/>
        </w:rPr>
        <w:t xml:space="preserve">. </w:t>
      </w:r>
      <w:r w:rsidR="00AB3922" w:rsidRPr="00EA6CB1">
        <w:rPr>
          <w:sz w:val="26"/>
          <w:szCs w:val="26"/>
          <w:u w:val="none"/>
        </w:rPr>
        <w:t>Thời gian bảo hành sản phẩm</w:t>
      </w:r>
    </w:p>
    <w:p w14:paraId="77648871" w14:textId="2AEAF052" w:rsidR="00AB3922" w:rsidRPr="00EA6CB1" w:rsidRDefault="00D90E4B"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2</w:t>
      </w:r>
      <w:r w:rsidR="00BF666E">
        <w:rPr>
          <w:sz w:val="26"/>
          <w:szCs w:val="26"/>
          <w:u w:val="none"/>
          <w:lang w:val="vi-VN"/>
        </w:rPr>
        <w:t>2</w:t>
      </w:r>
      <w:r w:rsidR="00AB3922" w:rsidRPr="00EA6CB1">
        <w:rPr>
          <w:sz w:val="26"/>
          <w:szCs w:val="26"/>
          <w:u w:val="none"/>
        </w:rPr>
        <w:t>. Biện pháp tổ chức cung cấp, lắp đặt và tiến độ</w:t>
      </w:r>
    </w:p>
    <w:p w14:paraId="7AE7B207" w14:textId="4A0DE812" w:rsidR="003C1FD4" w:rsidRPr="00EA6CB1" w:rsidRDefault="003C1FD4" w:rsidP="00917E9F">
      <w:pPr>
        <w:spacing w:line="336" w:lineRule="auto"/>
        <w:rPr>
          <w:sz w:val="26"/>
          <w:szCs w:val="26"/>
          <w:lang w:eastAsia="ja-JP"/>
        </w:rPr>
      </w:pPr>
    </w:p>
    <w:p w14:paraId="128CD222" w14:textId="67A3FB75" w:rsidR="003C1FD4" w:rsidRPr="00EA6CB1" w:rsidRDefault="003C1FD4" w:rsidP="00917E9F">
      <w:pPr>
        <w:spacing w:line="336" w:lineRule="auto"/>
        <w:rPr>
          <w:sz w:val="26"/>
          <w:szCs w:val="26"/>
          <w:lang w:eastAsia="ja-JP"/>
        </w:rPr>
      </w:pPr>
    </w:p>
    <w:p w14:paraId="18F2A979" w14:textId="0BDE0F48" w:rsidR="003C1FD4" w:rsidRPr="00EA6CB1" w:rsidRDefault="003C1FD4" w:rsidP="00917E9F">
      <w:pPr>
        <w:spacing w:line="336" w:lineRule="auto"/>
        <w:rPr>
          <w:sz w:val="26"/>
          <w:szCs w:val="26"/>
          <w:lang w:eastAsia="ja-JP"/>
        </w:rPr>
      </w:pPr>
    </w:p>
    <w:p w14:paraId="60FD00E4" w14:textId="01AE238B" w:rsidR="003C1FD4" w:rsidRPr="00EA6CB1" w:rsidRDefault="003C1FD4" w:rsidP="00917E9F">
      <w:pPr>
        <w:spacing w:line="336" w:lineRule="auto"/>
        <w:rPr>
          <w:sz w:val="26"/>
          <w:szCs w:val="26"/>
          <w:lang w:eastAsia="ja-JP"/>
        </w:rPr>
      </w:pPr>
    </w:p>
    <w:p w14:paraId="10964C16" w14:textId="448D5592" w:rsidR="003C1FD4" w:rsidRPr="00EA6CB1" w:rsidRDefault="003C1FD4" w:rsidP="00917E9F">
      <w:pPr>
        <w:spacing w:line="336" w:lineRule="auto"/>
        <w:rPr>
          <w:sz w:val="26"/>
          <w:szCs w:val="26"/>
          <w:lang w:eastAsia="ja-JP"/>
        </w:rPr>
      </w:pPr>
    </w:p>
    <w:p w14:paraId="7D188A44" w14:textId="4011DBFE" w:rsidR="003C1FD4" w:rsidRPr="00EA6CB1" w:rsidRDefault="003C1FD4" w:rsidP="00917E9F">
      <w:pPr>
        <w:spacing w:line="336" w:lineRule="auto"/>
        <w:rPr>
          <w:sz w:val="26"/>
          <w:szCs w:val="26"/>
          <w:lang w:eastAsia="ja-JP"/>
        </w:rPr>
      </w:pPr>
    </w:p>
    <w:p w14:paraId="08318135" w14:textId="3245B257" w:rsidR="003C1FD4" w:rsidRPr="00EA6CB1" w:rsidRDefault="003C1FD4" w:rsidP="00917E9F">
      <w:pPr>
        <w:spacing w:line="336" w:lineRule="auto"/>
        <w:rPr>
          <w:sz w:val="26"/>
          <w:szCs w:val="26"/>
          <w:lang w:eastAsia="ja-JP"/>
        </w:rPr>
      </w:pPr>
    </w:p>
    <w:p w14:paraId="36D77F95" w14:textId="64D6DA0A" w:rsidR="003C1FD4" w:rsidRPr="00EA6CB1" w:rsidRDefault="003C1FD4" w:rsidP="00917E9F">
      <w:pPr>
        <w:spacing w:line="336" w:lineRule="auto"/>
        <w:rPr>
          <w:sz w:val="26"/>
          <w:szCs w:val="26"/>
          <w:lang w:eastAsia="ja-JP"/>
        </w:rPr>
      </w:pPr>
    </w:p>
    <w:p w14:paraId="21778B2D" w14:textId="3B6C5B2E" w:rsidR="003C1FD4" w:rsidRPr="00EA6CB1" w:rsidRDefault="003C1FD4" w:rsidP="00917E9F">
      <w:pPr>
        <w:spacing w:line="336" w:lineRule="auto"/>
        <w:rPr>
          <w:sz w:val="26"/>
          <w:szCs w:val="26"/>
          <w:lang w:eastAsia="ja-JP"/>
        </w:rPr>
      </w:pPr>
    </w:p>
    <w:p w14:paraId="46F2D9FD" w14:textId="4E1DFD1E" w:rsidR="003C1FD4" w:rsidRPr="00EA6CB1" w:rsidRDefault="003C1FD4" w:rsidP="00917E9F">
      <w:pPr>
        <w:spacing w:line="336" w:lineRule="auto"/>
        <w:rPr>
          <w:sz w:val="26"/>
          <w:szCs w:val="26"/>
          <w:lang w:eastAsia="ja-JP"/>
        </w:rPr>
      </w:pPr>
    </w:p>
    <w:p w14:paraId="6F844089" w14:textId="27A60E8B" w:rsidR="003C1FD4" w:rsidRPr="00EA6CB1" w:rsidRDefault="003C1FD4" w:rsidP="00917E9F">
      <w:pPr>
        <w:spacing w:line="336" w:lineRule="auto"/>
        <w:rPr>
          <w:sz w:val="26"/>
          <w:szCs w:val="26"/>
          <w:lang w:eastAsia="ja-JP"/>
        </w:rPr>
      </w:pPr>
    </w:p>
    <w:p w14:paraId="2888B700" w14:textId="2B492B4F" w:rsidR="003C1FD4" w:rsidRPr="00EA6CB1" w:rsidRDefault="003C1FD4" w:rsidP="00917E9F">
      <w:pPr>
        <w:spacing w:line="336" w:lineRule="auto"/>
        <w:rPr>
          <w:sz w:val="26"/>
          <w:szCs w:val="26"/>
          <w:lang w:eastAsia="ja-JP"/>
        </w:rPr>
      </w:pPr>
    </w:p>
    <w:p w14:paraId="310F3BE9" w14:textId="03D1372D" w:rsidR="003C1FD4" w:rsidRPr="00EA6CB1" w:rsidRDefault="003C1FD4" w:rsidP="00917E9F">
      <w:pPr>
        <w:spacing w:line="336" w:lineRule="auto"/>
        <w:rPr>
          <w:sz w:val="26"/>
          <w:szCs w:val="26"/>
          <w:lang w:eastAsia="ja-JP"/>
        </w:rPr>
      </w:pPr>
    </w:p>
    <w:p w14:paraId="0C3E6AE1" w14:textId="4DFC4499" w:rsidR="003C1FD4" w:rsidRPr="00EA6CB1" w:rsidRDefault="003C1FD4" w:rsidP="00917E9F">
      <w:pPr>
        <w:spacing w:line="336" w:lineRule="auto"/>
        <w:rPr>
          <w:sz w:val="26"/>
          <w:szCs w:val="26"/>
          <w:lang w:eastAsia="ja-JP"/>
        </w:rPr>
      </w:pPr>
    </w:p>
    <w:p w14:paraId="61E07CC5" w14:textId="30FAC590" w:rsidR="003C1FD4" w:rsidRPr="00EA6CB1" w:rsidRDefault="003C1FD4" w:rsidP="00917E9F">
      <w:pPr>
        <w:spacing w:line="336" w:lineRule="auto"/>
        <w:rPr>
          <w:sz w:val="26"/>
          <w:szCs w:val="26"/>
          <w:lang w:eastAsia="ja-JP"/>
        </w:rPr>
      </w:pPr>
    </w:p>
    <w:p w14:paraId="1F79FBA2" w14:textId="301A98BC" w:rsidR="003C1FD4" w:rsidRPr="00EA6CB1" w:rsidRDefault="003C1FD4" w:rsidP="00917E9F">
      <w:pPr>
        <w:spacing w:line="336" w:lineRule="auto"/>
        <w:rPr>
          <w:sz w:val="26"/>
          <w:szCs w:val="26"/>
          <w:lang w:eastAsia="ja-JP"/>
        </w:rPr>
      </w:pPr>
    </w:p>
    <w:p w14:paraId="07622257" w14:textId="48A77E93" w:rsidR="003C1FD4" w:rsidRPr="00EA6CB1" w:rsidRDefault="003C1FD4" w:rsidP="00917E9F">
      <w:pPr>
        <w:spacing w:line="336" w:lineRule="auto"/>
        <w:rPr>
          <w:sz w:val="26"/>
          <w:szCs w:val="26"/>
          <w:lang w:eastAsia="ja-JP"/>
        </w:rPr>
      </w:pPr>
    </w:p>
    <w:p w14:paraId="5CAF9EFF" w14:textId="6CE8F38F" w:rsidR="003C1FD4" w:rsidRPr="00EA6CB1" w:rsidRDefault="003C1FD4" w:rsidP="00917E9F">
      <w:pPr>
        <w:spacing w:line="336" w:lineRule="auto"/>
        <w:rPr>
          <w:sz w:val="26"/>
          <w:szCs w:val="26"/>
          <w:lang w:eastAsia="ja-JP"/>
        </w:rPr>
      </w:pPr>
    </w:p>
    <w:p w14:paraId="3FD4B454" w14:textId="38F138A6" w:rsidR="003C1FD4" w:rsidRPr="00EA6CB1" w:rsidRDefault="003C1FD4" w:rsidP="00917E9F">
      <w:pPr>
        <w:spacing w:line="336" w:lineRule="auto"/>
        <w:rPr>
          <w:sz w:val="26"/>
          <w:szCs w:val="26"/>
          <w:lang w:eastAsia="ja-JP"/>
        </w:rPr>
      </w:pPr>
    </w:p>
    <w:p w14:paraId="191706FB" w14:textId="33CB4D6D" w:rsidR="003C1FD4" w:rsidRPr="00EA6CB1" w:rsidRDefault="003C1FD4" w:rsidP="00917E9F">
      <w:pPr>
        <w:spacing w:line="336" w:lineRule="auto"/>
        <w:rPr>
          <w:sz w:val="26"/>
          <w:szCs w:val="26"/>
          <w:lang w:eastAsia="ja-JP"/>
        </w:rPr>
      </w:pPr>
    </w:p>
    <w:p w14:paraId="1966243E" w14:textId="01D792F0" w:rsidR="003C1FD4" w:rsidRPr="00EA6CB1" w:rsidRDefault="003C1FD4" w:rsidP="00917E9F">
      <w:pPr>
        <w:spacing w:line="336" w:lineRule="auto"/>
        <w:rPr>
          <w:sz w:val="26"/>
          <w:szCs w:val="26"/>
          <w:lang w:eastAsia="ja-JP"/>
        </w:rPr>
      </w:pPr>
    </w:p>
    <w:p w14:paraId="462CBAF5" w14:textId="3BFDCEF5" w:rsidR="003C1FD4" w:rsidRPr="00EA6CB1" w:rsidRDefault="003C1FD4" w:rsidP="00917E9F">
      <w:pPr>
        <w:spacing w:line="336" w:lineRule="auto"/>
        <w:rPr>
          <w:sz w:val="26"/>
          <w:szCs w:val="26"/>
          <w:lang w:eastAsia="ja-JP"/>
        </w:rPr>
      </w:pPr>
    </w:p>
    <w:p w14:paraId="12F95E28" w14:textId="458500AE" w:rsidR="003C1FD4" w:rsidRPr="00EA6CB1" w:rsidRDefault="003C1FD4" w:rsidP="00917E9F">
      <w:pPr>
        <w:spacing w:line="336" w:lineRule="auto"/>
        <w:rPr>
          <w:sz w:val="26"/>
          <w:szCs w:val="26"/>
          <w:lang w:eastAsia="ja-JP"/>
        </w:rPr>
      </w:pPr>
    </w:p>
    <w:p w14:paraId="1A77F179" w14:textId="3F0D4731" w:rsidR="003C1FD4" w:rsidRPr="00EA6CB1" w:rsidRDefault="003C1FD4" w:rsidP="00917E9F">
      <w:pPr>
        <w:spacing w:line="336" w:lineRule="auto"/>
        <w:rPr>
          <w:sz w:val="26"/>
          <w:szCs w:val="26"/>
          <w:lang w:eastAsia="ja-JP"/>
        </w:rPr>
      </w:pPr>
    </w:p>
    <w:p w14:paraId="7B70E628" w14:textId="4F71548B" w:rsidR="003C1FD4" w:rsidRPr="00EA6CB1" w:rsidRDefault="003C1FD4" w:rsidP="00917E9F">
      <w:pPr>
        <w:spacing w:line="336" w:lineRule="auto"/>
        <w:rPr>
          <w:sz w:val="26"/>
          <w:szCs w:val="26"/>
          <w:lang w:eastAsia="ja-JP"/>
        </w:rPr>
      </w:pPr>
    </w:p>
    <w:p w14:paraId="49C54A63" w14:textId="77777777" w:rsidR="006A51DD" w:rsidRPr="00EA6CB1" w:rsidRDefault="006A51DD" w:rsidP="00917E9F">
      <w:pPr>
        <w:spacing w:line="336" w:lineRule="auto"/>
        <w:rPr>
          <w:sz w:val="26"/>
          <w:szCs w:val="26"/>
          <w:lang w:eastAsia="ja-JP"/>
        </w:rPr>
      </w:pPr>
    </w:p>
    <w:p w14:paraId="274B608D" w14:textId="20F32743" w:rsidR="00DC105D" w:rsidRPr="00EA6CB1" w:rsidRDefault="00B407B5" w:rsidP="00917E9F">
      <w:pPr>
        <w:pStyle w:val="Heading2"/>
        <w:spacing w:line="336" w:lineRule="auto"/>
        <w:rPr>
          <w:sz w:val="26"/>
          <w:szCs w:val="26"/>
        </w:rPr>
      </w:pPr>
      <w:bookmarkStart w:id="138" w:name="_Toc488848565"/>
      <w:bookmarkStart w:id="139" w:name="_Toc50389123"/>
      <w:r w:rsidRPr="00EA6CB1">
        <w:rPr>
          <w:sz w:val="26"/>
          <w:szCs w:val="26"/>
        </w:rPr>
        <w:t>Phạm vi cung cấp</w:t>
      </w:r>
      <w:r w:rsidR="008706B8" w:rsidRPr="00EA6CB1">
        <w:rPr>
          <w:sz w:val="26"/>
          <w:szCs w:val="26"/>
        </w:rPr>
        <w:t xml:space="preserve"> h</w:t>
      </w:r>
      <w:bookmarkEnd w:id="136"/>
      <w:bookmarkEnd w:id="137"/>
      <w:bookmarkEnd w:id="138"/>
      <w:r w:rsidR="008706B8" w:rsidRPr="00EA6CB1">
        <w:rPr>
          <w:sz w:val="26"/>
          <w:szCs w:val="26"/>
        </w:rPr>
        <w:t>àng hóa và dịch vụ</w:t>
      </w:r>
      <w:bookmarkEnd w:id="139"/>
    </w:p>
    <w:p w14:paraId="416D25A7" w14:textId="3FB07C78"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34A4692" w14:textId="4FA54D9E"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3820CC8" w14:textId="1AA4CB65"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F3121E8" w14:textId="525D46C6"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EFE6E21" w14:textId="1054664C" w:rsidR="00DC105D" w:rsidRPr="00EA6CB1" w:rsidRDefault="00DC105D" w:rsidP="00917E9F">
      <w:pPr>
        <w:spacing w:line="336" w:lineRule="auto"/>
        <w:ind w:firstLine="720"/>
        <w:rPr>
          <w:sz w:val="26"/>
          <w:szCs w:val="26"/>
        </w:rPr>
      </w:pPr>
      <w:r w:rsidRPr="00EA6CB1">
        <w:rPr>
          <w:sz w:val="26"/>
          <w:szCs w:val="26"/>
        </w:rPr>
        <w:t xml:space="preserve">Sau khi nghiên cứu hồ sơ mời thầu </w:t>
      </w:r>
      <w:r w:rsidR="00B407B5" w:rsidRPr="00EA6CB1">
        <w:rPr>
          <w:sz w:val="26"/>
          <w:szCs w:val="26"/>
        </w:rPr>
        <w:t xml:space="preserve">Gói thầu </w:t>
      </w:r>
      <w:r w:rsidR="00C35DC1" w:rsidRPr="00EA6CB1">
        <w:rPr>
          <w:b/>
          <w:sz w:val="26"/>
          <w:szCs w:val="26"/>
        </w:rPr>
        <w:t xml:space="preserve">“ </w:t>
      </w:r>
      <w:r w:rsidR="00EA6CB1">
        <w:rPr>
          <w:b/>
          <w:sz w:val="26"/>
          <w:szCs w:val="26"/>
        </w:rPr>
        <w:t>Mua sắm trang thiết bị, phần mềm và sửa chữa nhỏ công trình</w:t>
      </w:r>
      <w:r w:rsidR="00C35DC1" w:rsidRPr="00EA6CB1">
        <w:rPr>
          <w:b/>
          <w:sz w:val="26"/>
          <w:szCs w:val="26"/>
        </w:rPr>
        <w:t xml:space="preserve"> ”</w:t>
      </w:r>
      <w:r w:rsidR="00B407B5" w:rsidRPr="00EA6CB1">
        <w:rPr>
          <w:sz w:val="26"/>
          <w:szCs w:val="26"/>
        </w:rPr>
        <w:t xml:space="preserve"> </w:t>
      </w:r>
      <w:r w:rsidR="00D27264" w:rsidRPr="00EA6CB1">
        <w:rPr>
          <w:sz w:val="26"/>
          <w:szCs w:val="26"/>
        </w:rPr>
        <w:t>thuộc dự án “</w:t>
      </w:r>
      <w:r w:rsidR="00EA6CB1">
        <w:rPr>
          <w:b/>
          <w:sz w:val="26"/>
          <w:szCs w:val="26"/>
        </w:rPr>
        <w:t xml:space="preserve">Nâng cao năng lực về cơ sở vật chất và hạ tầng công nghệ thông tin trong khuôn khổ Chương trình ETEP tại </w:t>
      </w:r>
      <w:r w:rsidR="00EA6CB1">
        <w:rPr>
          <w:b/>
          <w:sz w:val="26"/>
          <w:szCs w:val="26"/>
        </w:rPr>
        <w:lastRenderedPageBreak/>
        <w:t>Trường Đại học Sư phạm Hà Nội</w:t>
      </w:r>
      <w:r w:rsidR="00B407B5" w:rsidRPr="00EA6CB1">
        <w:rPr>
          <w:sz w:val="26"/>
          <w:szCs w:val="26"/>
        </w:rPr>
        <w:t>”</w:t>
      </w:r>
      <w:r w:rsidRPr="00EA6CB1">
        <w:rPr>
          <w:b/>
          <w:sz w:val="26"/>
          <w:szCs w:val="26"/>
        </w:rPr>
        <w:t xml:space="preserve"> </w:t>
      </w:r>
      <w:r w:rsidRPr="00EA6CB1">
        <w:rPr>
          <w:sz w:val="26"/>
          <w:szCs w:val="26"/>
        </w:rPr>
        <w:t xml:space="preserve">mà chúng tôi đã nhận được, </w:t>
      </w:r>
      <w:r w:rsidR="00224EA8" w:rsidRPr="00EA6CB1">
        <w:rPr>
          <w:sz w:val="26"/>
          <w:szCs w:val="26"/>
        </w:rPr>
        <w:t>C</w:t>
      </w:r>
      <w:r w:rsidRPr="00EA6CB1">
        <w:rPr>
          <w:sz w:val="26"/>
          <w:szCs w:val="26"/>
        </w:rPr>
        <w:t xml:space="preserve">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w:t>
      </w:r>
      <w:r w:rsidR="00663FC5" w:rsidRPr="00EA6CB1">
        <w:rPr>
          <w:sz w:val="26"/>
          <w:szCs w:val="26"/>
        </w:rPr>
        <w:t xml:space="preserve">cam kết </w:t>
      </w:r>
      <w:r w:rsidR="00B407B5" w:rsidRPr="00EA6CB1">
        <w:rPr>
          <w:sz w:val="26"/>
          <w:szCs w:val="26"/>
        </w:rPr>
        <w:t xml:space="preserve">cung cấp đầy đủ hàng hóa theo yêu cầu của HSMT </w:t>
      </w:r>
      <w:r w:rsidR="00224EA8" w:rsidRPr="00EA6CB1">
        <w:rPr>
          <w:b/>
          <w:i/>
          <w:sz w:val="26"/>
          <w:szCs w:val="26"/>
        </w:rPr>
        <w:t>(</w:t>
      </w:r>
      <w:r w:rsidR="00663FC5" w:rsidRPr="00EA6CB1">
        <w:rPr>
          <w:b/>
          <w:i/>
          <w:sz w:val="26"/>
          <w:szCs w:val="26"/>
        </w:rPr>
        <w:t>Danh mục hàng hóa cung cấp kèm theo ngày sau trang này )</w:t>
      </w:r>
    </w:p>
    <w:p w14:paraId="61D3C5B9" w14:textId="77777777" w:rsidR="00DC105D" w:rsidRPr="00EA6CB1" w:rsidRDefault="00DC105D" w:rsidP="00917E9F">
      <w:pPr>
        <w:spacing w:line="336" w:lineRule="auto"/>
        <w:ind w:firstLine="720"/>
        <w:rPr>
          <w:sz w:val="26"/>
          <w:szCs w:val="26"/>
        </w:rPr>
      </w:pPr>
      <w:r w:rsidRPr="00EA6CB1">
        <w:rPr>
          <w:sz w:val="26"/>
          <w:szCs w:val="26"/>
        </w:rPr>
        <w:t>Công ty TNHH Máy tính NÉT cam kết cung cấp hàng hóa thiết bị</w:t>
      </w:r>
      <w:r w:rsidR="00A45357" w:rsidRPr="00EA6CB1">
        <w:rPr>
          <w:sz w:val="26"/>
          <w:szCs w:val="26"/>
        </w:rPr>
        <w:t xml:space="preserve"> </w:t>
      </w:r>
      <w:r w:rsidRPr="00EA6CB1">
        <w:rPr>
          <w:sz w:val="26"/>
          <w:szCs w:val="26"/>
        </w:rPr>
        <w:t xml:space="preserve">cho gói thầu với </w:t>
      </w:r>
      <w:r w:rsidR="00EC3619" w:rsidRPr="00EA6CB1">
        <w:rPr>
          <w:sz w:val="26"/>
          <w:szCs w:val="26"/>
        </w:rPr>
        <w:t>phạm vi</w:t>
      </w:r>
      <w:r w:rsidRPr="00EA6CB1">
        <w:rPr>
          <w:sz w:val="26"/>
          <w:szCs w:val="26"/>
        </w:rPr>
        <w:t xml:space="preserve"> đúng như nội dung trên.</w:t>
      </w:r>
    </w:p>
    <w:p w14:paraId="14552CF7" w14:textId="7CAF88A0" w:rsidR="00DC105D" w:rsidRPr="00EA6CB1" w:rsidRDefault="00DC105D"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245"/>
      </w:tblGrid>
      <w:tr w:rsidR="00817B98" w:rsidRPr="00EA6CB1" w14:paraId="2F962584" w14:textId="77777777" w:rsidTr="00817B98">
        <w:tc>
          <w:tcPr>
            <w:tcW w:w="3686" w:type="dxa"/>
          </w:tcPr>
          <w:p w14:paraId="45FCB9C1" w14:textId="77777777" w:rsidR="00504CBD" w:rsidRPr="00EA6CB1" w:rsidRDefault="00504CBD" w:rsidP="00917E9F">
            <w:pPr>
              <w:pStyle w:val="Chuky"/>
              <w:spacing w:line="336" w:lineRule="auto"/>
              <w:rPr>
                <w:rFonts w:ascii="Times New Roman" w:hAnsi="Times New Roman"/>
                <w:sz w:val="26"/>
                <w:szCs w:val="26"/>
              </w:rPr>
            </w:pPr>
          </w:p>
        </w:tc>
        <w:tc>
          <w:tcPr>
            <w:tcW w:w="5245" w:type="dxa"/>
          </w:tcPr>
          <w:p w14:paraId="492AF391" w14:textId="74C45E7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11D6EA40" w14:textId="73655965"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122374D3" w14:textId="75458350" w:rsidR="00817B98" w:rsidRDefault="00817B98" w:rsidP="00817B98">
            <w:pPr>
              <w:pStyle w:val="Chuky"/>
              <w:rPr>
                <w:rFonts w:ascii="Times New Roman" w:hAnsi="Times New Roman"/>
                <w:sz w:val="26"/>
                <w:szCs w:val="26"/>
              </w:rPr>
            </w:pPr>
          </w:p>
          <w:p w14:paraId="06CB8AE7" w14:textId="499C76B1" w:rsidR="00817B98" w:rsidRDefault="00817B98" w:rsidP="00817B98">
            <w:pPr>
              <w:pStyle w:val="Chuky"/>
              <w:rPr>
                <w:rFonts w:ascii="Times New Roman" w:hAnsi="Times New Roman"/>
                <w:sz w:val="26"/>
                <w:szCs w:val="26"/>
              </w:rPr>
            </w:pPr>
          </w:p>
          <w:p w14:paraId="128235AD" w14:textId="77777777" w:rsidR="00817B98" w:rsidRPr="00EA6CB1" w:rsidRDefault="00817B98" w:rsidP="00817B98">
            <w:pPr>
              <w:pStyle w:val="Chuky"/>
              <w:rPr>
                <w:rFonts w:ascii="Times New Roman" w:hAnsi="Times New Roman"/>
                <w:sz w:val="26"/>
                <w:szCs w:val="26"/>
              </w:rPr>
            </w:pPr>
          </w:p>
          <w:p w14:paraId="3B4DB7EF" w14:textId="4EB63566" w:rsidR="009B65E6"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BF9EF4A" w14:textId="186255E8" w:rsidR="00DC105D" w:rsidRPr="00EA6CB1" w:rsidRDefault="00DC105D" w:rsidP="00917E9F">
      <w:pPr>
        <w:spacing w:line="336" w:lineRule="auto"/>
        <w:rPr>
          <w:sz w:val="26"/>
          <w:szCs w:val="26"/>
        </w:rPr>
      </w:pPr>
    </w:p>
    <w:p w14:paraId="0F8660DA" w14:textId="32F64704" w:rsidR="006A51DD" w:rsidRPr="00EA6CB1" w:rsidRDefault="006A51DD" w:rsidP="00917E9F">
      <w:pPr>
        <w:spacing w:line="336" w:lineRule="auto"/>
        <w:rPr>
          <w:sz w:val="26"/>
          <w:szCs w:val="26"/>
        </w:rPr>
      </w:pPr>
    </w:p>
    <w:p w14:paraId="2D0F3899" w14:textId="453EFD1C" w:rsidR="006A51DD" w:rsidRPr="00EA6CB1" w:rsidRDefault="006A51DD" w:rsidP="00917E9F">
      <w:pPr>
        <w:spacing w:line="336" w:lineRule="auto"/>
        <w:rPr>
          <w:sz w:val="26"/>
          <w:szCs w:val="26"/>
        </w:rPr>
      </w:pPr>
    </w:p>
    <w:p w14:paraId="1C80E8CD" w14:textId="3F96FF0C" w:rsidR="006A51DD" w:rsidRPr="00EA6CB1" w:rsidRDefault="006A51DD" w:rsidP="00917E9F">
      <w:pPr>
        <w:spacing w:line="336" w:lineRule="auto"/>
        <w:rPr>
          <w:sz w:val="26"/>
          <w:szCs w:val="26"/>
        </w:rPr>
      </w:pPr>
    </w:p>
    <w:p w14:paraId="1EC34514" w14:textId="6799CD5D" w:rsidR="006A51DD" w:rsidRPr="00EA6CB1" w:rsidRDefault="006A51DD" w:rsidP="00917E9F">
      <w:pPr>
        <w:spacing w:line="336" w:lineRule="auto"/>
        <w:rPr>
          <w:sz w:val="26"/>
          <w:szCs w:val="26"/>
        </w:rPr>
      </w:pPr>
    </w:p>
    <w:p w14:paraId="126855CF" w14:textId="63425681" w:rsidR="006A51DD" w:rsidRPr="00EA6CB1" w:rsidRDefault="006A51DD" w:rsidP="00917E9F">
      <w:pPr>
        <w:spacing w:line="336" w:lineRule="auto"/>
        <w:rPr>
          <w:sz w:val="26"/>
          <w:szCs w:val="26"/>
        </w:rPr>
      </w:pPr>
    </w:p>
    <w:p w14:paraId="02FD800A" w14:textId="2089CAA5" w:rsidR="006A51DD" w:rsidRPr="00EA6CB1" w:rsidRDefault="006A51DD" w:rsidP="00917E9F">
      <w:pPr>
        <w:spacing w:line="336" w:lineRule="auto"/>
        <w:rPr>
          <w:sz w:val="26"/>
          <w:szCs w:val="26"/>
        </w:rPr>
      </w:pPr>
    </w:p>
    <w:p w14:paraId="612FCFA4" w14:textId="7550D014" w:rsidR="006A51DD" w:rsidRPr="00EA6CB1" w:rsidRDefault="006A51DD" w:rsidP="00917E9F">
      <w:pPr>
        <w:spacing w:line="336" w:lineRule="auto"/>
        <w:rPr>
          <w:sz w:val="26"/>
          <w:szCs w:val="26"/>
        </w:rPr>
      </w:pPr>
    </w:p>
    <w:p w14:paraId="384B7698" w14:textId="1349E26C" w:rsidR="006A51DD" w:rsidRPr="00EA6CB1" w:rsidRDefault="006A51DD" w:rsidP="00917E9F">
      <w:pPr>
        <w:spacing w:line="336" w:lineRule="auto"/>
        <w:rPr>
          <w:sz w:val="26"/>
          <w:szCs w:val="26"/>
        </w:rPr>
      </w:pPr>
    </w:p>
    <w:p w14:paraId="4006BB03" w14:textId="77777777" w:rsidR="0046236F" w:rsidRPr="00EA6CB1" w:rsidRDefault="0046236F" w:rsidP="00917E9F">
      <w:pPr>
        <w:spacing w:line="336" w:lineRule="auto"/>
        <w:rPr>
          <w:sz w:val="26"/>
          <w:szCs w:val="26"/>
        </w:rPr>
      </w:pPr>
    </w:p>
    <w:p w14:paraId="1772BE46" w14:textId="73048E07" w:rsidR="006A51DD" w:rsidRPr="00EA6CB1" w:rsidRDefault="00AC4B66" w:rsidP="00917E9F">
      <w:pPr>
        <w:spacing w:line="336" w:lineRule="auto"/>
        <w:jc w:val="center"/>
        <w:rPr>
          <w:b/>
          <w:sz w:val="26"/>
          <w:szCs w:val="26"/>
        </w:rPr>
      </w:pPr>
      <w:r w:rsidRPr="00EA6CB1">
        <w:rPr>
          <w:b/>
          <w:sz w:val="26"/>
          <w:szCs w:val="26"/>
        </w:rPr>
        <w:t>BẢNG TỔNG HỢP PHẠM VI CUNG CẤP</w:t>
      </w:r>
    </w:p>
    <w:p w14:paraId="10C9A4D9" w14:textId="1F5F7842" w:rsidR="00AC4B66"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8383801" w14:textId="78E39356" w:rsidR="00AC4B66"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6F0D7A7" w14:textId="0D24BFA6" w:rsidR="00AC4B66" w:rsidRPr="00EA6CB1" w:rsidRDefault="00AC4B66"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p>
    <w:p w14:paraId="09C1C5F4" w14:textId="77777777" w:rsidR="00892B87" w:rsidRPr="00EA6CB1" w:rsidRDefault="00892B87" w:rsidP="00917E9F">
      <w:pPr>
        <w:spacing w:line="336" w:lineRule="auto"/>
        <w:rPr>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103"/>
      </w:tblGrid>
      <w:tr w:rsidR="00817B98" w:rsidRPr="00EA6CB1" w14:paraId="47BAE495" w14:textId="77777777" w:rsidTr="00817B98">
        <w:tc>
          <w:tcPr>
            <w:tcW w:w="3686" w:type="dxa"/>
          </w:tcPr>
          <w:p w14:paraId="797DCB79" w14:textId="77777777" w:rsidR="00AC4B66" w:rsidRPr="00EA6CB1" w:rsidRDefault="00AC4B66" w:rsidP="007E2DD6">
            <w:pPr>
              <w:pStyle w:val="Chuky"/>
              <w:spacing w:line="336" w:lineRule="auto"/>
              <w:jc w:val="both"/>
              <w:rPr>
                <w:rFonts w:ascii="Times New Roman" w:hAnsi="Times New Roman"/>
                <w:sz w:val="26"/>
                <w:szCs w:val="26"/>
              </w:rPr>
            </w:pPr>
          </w:p>
        </w:tc>
        <w:tc>
          <w:tcPr>
            <w:tcW w:w="5103" w:type="dxa"/>
          </w:tcPr>
          <w:p w14:paraId="2408B432" w14:textId="77777777" w:rsidR="00AC4B66" w:rsidRPr="00EA6CB1" w:rsidRDefault="00AC4B66" w:rsidP="00917E9F">
            <w:pPr>
              <w:pStyle w:val="Chuky"/>
              <w:spacing w:line="336" w:lineRule="auto"/>
              <w:rPr>
                <w:rFonts w:ascii="Times New Roman" w:hAnsi="Times New Roman"/>
                <w:sz w:val="26"/>
                <w:szCs w:val="26"/>
              </w:rPr>
            </w:pPr>
          </w:p>
          <w:p w14:paraId="7CF5A526" w14:textId="2CF373BE"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79F6FD37" w14:textId="69BF2D7E"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66412B63" w14:textId="6D2A7564" w:rsidR="00817B98" w:rsidRDefault="00817B98" w:rsidP="00817B98">
            <w:pPr>
              <w:pStyle w:val="Chuky"/>
              <w:rPr>
                <w:rFonts w:ascii="Times New Roman" w:hAnsi="Times New Roman"/>
                <w:sz w:val="26"/>
                <w:szCs w:val="26"/>
              </w:rPr>
            </w:pPr>
          </w:p>
          <w:p w14:paraId="10E663E8" w14:textId="71938861" w:rsidR="00817B98" w:rsidRDefault="00817B98" w:rsidP="00817B98">
            <w:pPr>
              <w:pStyle w:val="Chuky"/>
              <w:rPr>
                <w:rFonts w:ascii="Times New Roman" w:hAnsi="Times New Roman"/>
                <w:sz w:val="26"/>
                <w:szCs w:val="26"/>
              </w:rPr>
            </w:pPr>
          </w:p>
          <w:p w14:paraId="43E3EDEB" w14:textId="77777777" w:rsidR="00817B98" w:rsidRPr="00EA6CB1" w:rsidRDefault="00817B98" w:rsidP="00817B98">
            <w:pPr>
              <w:pStyle w:val="Chuky"/>
              <w:rPr>
                <w:rFonts w:ascii="Times New Roman" w:hAnsi="Times New Roman"/>
                <w:sz w:val="26"/>
                <w:szCs w:val="26"/>
              </w:rPr>
            </w:pPr>
          </w:p>
          <w:p w14:paraId="7AA9309D" w14:textId="00B22233" w:rsidR="00166F80"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AF28161" w14:textId="3DE8F155" w:rsidR="00AC4B66" w:rsidRPr="00EA6CB1" w:rsidRDefault="00AC4B66" w:rsidP="00917E9F">
      <w:pPr>
        <w:spacing w:line="336" w:lineRule="auto"/>
        <w:rPr>
          <w:sz w:val="26"/>
          <w:szCs w:val="26"/>
        </w:rPr>
      </w:pPr>
    </w:p>
    <w:p w14:paraId="2C7F1DF3" w14:textId="67F7B9B4" w:rsidR="00AC4B66" w:rsidRPr="00EA6CB1" w:rsidRDefault="00AC4B66" w:rsidP="00917E9F">
      <w:pPr>
        <w:spacing w:line="336" w:lineRule="auto"/>
        <w:rPr>
          <w:sz w:val="26"/>
          <w:szCs w:val="26"/>
        </w:rPr>
      </w:pPr>
    </w:p>
    <w:p w14:paraId="259C0A54" w14:textId="631EE776" w:rsidR="00AC4B66" w:rsidRPr="00EA6CB1" w:rsidRDefault="00AC4B66" w:rsidP="00917E9F">
      <w:pPr>
        <w:spacing w:line="336" w:lineRule="auto"/>
        <w:rPr>
          <w:sz w:val="26"/>
          <w:szCs w:val="26"/>
        </w:rPr>
      </w:pPr>
    </w:p>
    <w:p w14:paraId="33A29713" w14:textId="23222EEB" w:rsidR="00AC4B66" w:rsidRPr="00EA6CB1" w:rsidRDefault="00AC4B66" w:rsidP="00917E9F">
      <w:pPr>
        <w:spacing w:line="336" w:lineRule="auto"/>
        <w:rPr>
          <w:sz w:val="26"/>
          <w:szCs w:val="26"/>
        </w:rPr>
      </w:pPr>
    </w:p>
    <w:p w14:paraId="716EC45C" w14:textId="0D74B577" w:rsidR="00AC4B66" w:rsidRPr="00EA6CB1" w:rsidRDefault="00AC4B66" w:rsidP="00917E9F">
      <w:pPr>
        <w:spacing w:line="336" w:lineRule="auto"/>
        <w:rPr>
          <w:sz w:val="26"/>
          <w:szCs w:val="26"/>
        </w:rPr>
      </w:pPr>
    </w:p>
    <w:p w14:paraId="51625F36" w14:textId="5C82B62C" w:rsidR="00AC4B66" w:rsidRPr="00EA6CB1" w:rsidRDefault="00AC4B66" w:rsidP="00917E9F">
      <w:pPr>
        <w:spacing w:line="336" w:lineRule="auto"/>
        <w:rPr>
          <w:sz w:val="26"/>
          <w:szCs w:val="26"/>
        </w:rPr>
      </w:pPr>
    </w:p>
    <w:p w14:paraId="1D93973E" w14:textId="04390955" w:rsidR="00AC4B66" w:rsidRPr="00EA6CB1" w:rsidRDefault="00AC4B66" w:rsidP="00917E9F">
      <w:pPr>
        <w:spacing w:line="336" w:lineRule="auto"/>
        <w:rPr>
          <w:sz w:val="26"/>
          <w:szCs w:val="26"/>
        </w:rPr>
      </w:pPr>
    </w:p>
    <w:p w14:paraId="1B27AA45" w14:textId="2C36DD0D" w:rsidR="002D6376" w:rsidRPr="00EA6CB1" w:rsidRDefault="002D6376" w:rsidP="00917E9F">
      <w:pPr>
        <w:spacing w:line="336" w:lineRule="auto"/>
        <w:rPr>
          <w:sz w:val="26"/>
          <w:szCs w:val="26"/>
        </w:rPr>
      </w:pPr>
    </w:p>
    <w:p w14:paraId="4FCB1363" w14:textId="77777777" w:rsidR="002D6376" w:rsidRPr="00EA6CB1" w:rsidRDefault="002D6376" w:rsidP="00917E9F">
      <w:pPr>
        <w:spacing w:line="336" w:lineRule="auto"/>
        <w:rPr>
          <w:sz w:val="26"/>
          <w:szCs w:val="26"/>
        </w:rPr>
      </w:pPr>
    </w:p>
    <w:p w14:paraId="168F1583" w14:textId="7B5495C9" w:rsidR="004849AC" w:rsidRPr="00EA6CB1" w:rsidRDefault="004849AC" w:rsidP="00917E9F">
      <w:pPr>
        <w:spacing w:line="336" w:lineRule="auto"/>
        <w:rPr>
          <w:sz w:val="26"/>
          <w:szCs w:val="26"/>
        </w:rPr>
      </w:pPr>
    </w:p>
    <w:p w14:paraId="77033E0C" w14:textId="733E6BF3" w:rsidR="002E3DA7" w:rsidRPr="00EA6CB1" w:rsidRDefault="002E3DA7" w:rsidP="00917E9F">
      <w:pPr>
        <w:spacing w:line="336" w:lineRule="auto"/>
        <w:rPr>
          <w:sz w:val="26"/>
          <w:szCs w:val="26"/>
        </w:rPr>
      </w:pPr>
    </w:p>
    <w:p w14:paraId="3CC048CE" w14:textId="7F48F76C" w:rsidR="002E3DA7" w:rsidRPr="00EA6CB1" w:rsidRDefault="002E3DA7" w:rsidP="00917E9F">
      <w:pPr>
        <w:spacing w:line="336" w:lineRule="auto"/>
        <w:rPr>
          <w:sz w:val="26"/>
          <w:szCs w:val="26"/>
        </w:rPr>
      </w:pPr>
    </w:p>
    <w:p w14:paraId="2D48E56B" w14:textId="4A06A3B8" w:rsidR="002E3DA7" w:rsidRPr="00EA6CB1" w:rsidRDefault="002E3DA7" w:rsidP="00917E9F">
      <w:pPr>
        <w:spacing w:line="336" w:lineRule="auto"/>
        <w:rPr>
          <w:sz w:val="26"/>
          <w:szCs w:val="26"/>
        </w:rPr>
      </w:pPr>
    </w:p>
    <w:p w14:paraId="7BC3984A" w14:textId="1FE13683" w:rsidR="002E3DA7" w:rsidRPr="00EA6CB1" w:rsidRDefault="002E3DA7" w:rsidP="00917E9F">
      <w:pPr>
        <w:spacing w:line="336" w:lineRule="auto"/>
        <w:rPr>
          <w:sz w:val="26"/>
          <w:szCs w:val="26"/>
        </w:rPr>
      </w:pPr>
    </w:p>
    <w:p w14:paraId="1DF4F039" w14:textId="6174DE45" w:rsidR="002E3DA7" w:rsidRPr="00EA6CB1" w:rsidRDefault="002E3DA7" w:rsidP="00917E9F">
      <w:pPr>
        <w:spacing w:line="336" w:lineRule="auto"/>
        <w:rPr>
          <w:sz w:val="26"/>
          <w:szCs w:val="26"/>
        </w:rPr>
      </w:pPr>
    </w:p>
    <w:p w14:paraId="5B7FDF5F" w14:textId="0FDC8E17" w:rsidR="002E3DA7" w:rsidRPr="00EA6CB1" w:rsidRDefault="002E3DA7" w:rsidP="00917E9F">
      <w:pPr>
        <w:spacing w:line="336" w:lineRule="auto"/>
        <w:rPr>
          <w:sz w:val="26"/>
          <w:szCs w:val="26"/>
        </w:rPr>
      </w:pPr>
    </w:p>
    <w:p w14:paraId="1B43D0F7" w14:textId="40564AC1" w:rsidR="002E3DA7" w:rsidRPr="00EA6CB1" w:rsidRDefault="002E3DA7" w:rsidP="00917E9F">
      <w:pPr>
        <w:spacing w:line="336" w:lineRule="auto"/>
        <w:rPr>
          <w:sz w:val="26"/>
          <w:szCs w:val="26"/>
        </w:rPr>
      </w:pPr>
    </w:p>
    <w:p w14:paraId="497E9B5D" w14:textId="5E90270D" w:rsidR="002E3DA7" w:rsidRPr="00EA6CB1" w:rsidRDefault="002E3DA7" w:rsidP="00917E9F">
      <w:pPr>
        <w:spacing w:line="336" w:lineRule="auto"/>
        <w:rPr>
          <w:sz w:val="26"/>
          <w:szCs w:val="26"/>
        </w:rPr>
      </w:pPr>
    </w:p>
    <w:p w14:paraId="5B36FBD5" w14:textId="62F43619" w:rsidR="002E3DA7" w:rsidRPr="00EA6CB1" w:rsidRDefault="002E3DA7" w:rsidP="00917E9F">
      <w:pPr>
        <w:spacing w:line="336" w:lineRule="auto"/>
        <w:rPr>
          <w:sz w:val="26"/>
          <w:szCs w:val="26"/>
        </w:rPr>
      </w:pPr>
    </w:p>
    <w:p w14:paraId="2D56E024" w14:textId="77777777" w:rsidR="002E3DA7" w:rsidRPr="00EA6CB1" w:rsidRDefault="002E3DA7" w:rsidP="00917E9F">
      <w:pPr>
        <w:spacing w:line="336" w:lineRule="auto"/>
        <w:rPr>
          <w:sz w:val="26"/>
          <w:szCs w:val="26"/>
        </w:rPr>
      </w:pPr>
    </w:p>
    <w:p w14:paraId="37E7F37E" w14:textId="5823428A" w:rsidR="006A51DD" w:rsidRPr="00EA6CB1" w:rsidRDefault="006A51DD" w:rsidP="00917E9F">
      <w:pPr>
        <w:pStyle w:val="Heading2"/>
        <w:spacing w:line="336" w:lineRule="auto"/>
        <w:rPr>
          <w:sz w:val="26"/>
          <w:szCs w:val="26"/>
        </w:rPr>
      </w:pPr>
      <w:bookmarkStart w:id="140" w:name="_Toc50389124"/>
      <w:r w:rsidRPr="00EA6CB1">
        <w:rPr>
          <w:sz w:val="26"/>
          <w:szCs w:val="26"/>
        </w:rPr>
        <w:t>Thời gian bảo hành sản phẩm</w:t>
      </w:r>
      <w:bookmarkEnd w:id="140"/>
    </w:p>
    <w:p w14:paraId="5874FB92" w14:textId="582946B9" w:rsidR="006A51D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AE3F5DF" w14:textId="7701907E" w:rsidR="006A51D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365C19B8" w14:textId="64CEDBC8" w:rsidR="006A51D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6537A0B" w14:textId="7E6C34BD" w:rsidR="006A51D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4B7DB570" w14:textId="4167F331" w:rsidR="006A51DD" w:rsidRPr="00EA6CB1" w:rsidRDefault="006A51DD" w:rsidP="00917E9F">
      <w:pPr>
        <w:spacing w:line="336" w:lineRule="auto"/>
        <w:ind w:firstLine="720"/>
        <w:rPr>
          <w:sz w:val="26"/>
          <w:szCs w:val="26"/>
        </w:rPr>
      </w:pPr>
      <w:r w:rsidRPr="00EA6CB1">
        <w:rPr>
          <w:sz w:val="26"/>
          <w:szCs w:val="26"/>
        </w:rPr>
        <w:t xml:space="preserve">Sau khi nghiên cứu hồ sơ mời thầu Gói thầu </w:t>
      </w:r>
      <w:r w:rsidR="00C35DC1" w:rsidRPr="00EA6CB1">
        <w:rPr>
          <w:b/>
          <w:sz w:val="26"/>
          <w:szCs w:val="26"/>
        </w:rPr>
        <w:t xml:space="preserve">“ </w:t>
      </w:r>
      <w:r w:rsidR="00EA6CB1">
        <w:rPr>
          <w:b/>
          <w:sz w:val="26"/>
          <w:szCs w:val="26"/>
        </w:rPr>
        <w:t>Mua sắm trang thiết bị, phần mềm và sửa chữa nhỏ công trình</w:t>
      </w:r>
      <w:r w:rsidR="00C35DC1" w:rsidRPr="00EA6CB1">
        <w:rPr>
          <w:b/>
          <w:sz w:val="26"/>
          <w:szCs w:val="26"/>
        </w:rPr>
        <w:t xml:space="preserve"> ”</w:t>
      </w:r>
      <w:r w:rsidRPr="00EA6CB1">
        <w:rPr>
          <w:sz w:val="26"/>
          <w:szCs w:val="26"/>
        </w:rPr>
        <w:t xml:space="preserve"> </w:t>
      </w:r>
      <w:r w:rsidR="00D27264" w:rsidRPr="00EA6CB1">
        <w:rPr>
          <w:sz w:val="26"/>
          <w:szCs w:val="26"/>
        </w:rPr>
        <w:t>thuộc dự án “</w:t>
      </w:r>
      <w:r w:rsidR="00EA6CB1">
        <w:rPr>
          <w:b/>
          <w:sz w:val="26"/>
          <w:szCs w:val="26"/>
        </w:rPr>
        <w:t xml:space="preserve">Nâng cao năng lực về cơ sở vật </w:t>
      </w:r>
      <w:r w:rsidR="00EA6CB1">
        <w:rPr>
          <w:b/>
          <w:sz w:val="26"/>
          <w:szCs w:val="26"/>
        </w:rPr>
        <w:lastRenderedPageBreak/>
        <w:t>chất và hạ tầng công nghệ thông tin trong khuôn khổ Chương trình ETEP tại Trường Đại học Sư phạm Hà Nội</w:t>
      </w:r>
      <w:r w:rsidRPr="00EA6CB1">
        <w:rPr>
          <w:sz w:val="26"/>
          <w:szCs w:val="26"/>
        </w:rPr>
        <w:t>”</w:t>
      </w:r>
      <w:r w:rsidRPr="00EA6CB1">
        <w:rPr>
          <w:b/>
          <w:sz w:val="26"/>
          <w:szCs w:val="26"/>
        </w:rPr>
        <w:t xml:space="preserve"> </w:t>
      </w:r>
      <w:r w:rsidRPr="00EA6CB1">
        <w:rPr>
          <w:sz w:val="26"/>
          <w:szCs w:val="26"/>
        </w:rPr>
        <w:t xml:space="preserve">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bảo hành sản phẩm theo yêu cầu của HSMT </w:t>
      </w:r>
      <w:r w:rsidRPr="00EA6CB1">
        <w:rPr>
          <w:b/>
          <w:i/>
          <w:sz w:val="26"/>
          <w:szCs w:val="26"/>
        </w:rPr>
        <w:t>(Danh mục thời gia bảo hành thiết bị chào thầu kèm theo ngày sau trang này )</w:t>
      </w:r>
    </w:p>
    <w:p w14:paraId="30A6616E" w14:textId="77777777" w:rsidR="006A51DD" w:rsidRPr="00EA6CB1" w:rsidRDefault="006A51DD" w:rsidP="00917E9F">
      <w:pPr>
        <w:spacing w:line="336" w:lineRule="auto"/>
        <w:ind w:firstLine="720"/>
        <w:rPr>
          <w:sz w:val="26"/>
          <w:szCs w:val="26"/>
        </w:rPr>
      </w:pPr>
      <w:r w:rsidRPr="00EA6CB1">
        <w:rPr>
          <w:sz w:val="26"/>
          <w:szCs w:val="26"/>
        </w:rPr>
        <w:t>Công ty TNHH Máy tính NÉT cam kết cung cấp hàng hóa thiết bị cho gói thầu với phạm vi đúng như nội dung trên.</w:t>
      </w:r>
    </w:p>
    <w:p w14:paraId="79F48755" w14:textId="77777777" w:rsidR="006A51DD" w:rsidRPr="00EA6CB1" w:rsidRDefault="006A51DD"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817B98" w:rsidRPr="00EA6CB1" w14:paraId="08565580" w14:textId="77777777" w:rsidTr="00817B98">
        <w:tc>
          <w:tcPr>
            <w:tcW w:w="3402" w:type="dxa"/>
          </w:tcPr>
          <w:p w14:paraId="34F8C7EF" w14:textId="77777777" w:rsidR="006A51DD" w:rsidRPr="00EA6CB1" w:rsidRDefault="006A51DD" w:rsidP="00917E9F">
            <w:pPr>
              <w:pStyle w:val="Chuky"/>
              <w:spacing w:line="336" w:lineRule="auto"/>
              <w:rPr>
                <w:rFonts w:ascii="Times New Roman" w:hAnsi="Times New Roman"/>
                <w:sz w:val="26"/>
                <w:szCs w:val="26"/>
              </w:rPr>
            </w:pPr>
          </w:p>
        </w:tc>
        <w:tc>
          <w:tcPr>
            <w:tcW w:w="5670" w:type="dxa"/>
          </w:tcPr>
          <w:p w14:paraId="65B9E218" w14:textId="6D8EBA4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9ECFFCE" w14:textId="066F1ABD"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6F618146" w14:textId="0AA9589D" w:rsidR="00817B98" w:rsidRDefault="00817B98" w:rsidP="00817B98">
            <w:pPr>
              <w:pStyle w:val="Chuky"/>
              <w:rPr>
                <w:rFonts w:ascii="Times New Roman" w:hAnsi="Times New Roman"/>
                <w:sz w:val="26"/>
                <w:szCs w:val="26"/>
              </w:rPr>
            </w:pPr>
          </w:p>
          <w:p w14:paraId="1DB92E05" w14:textId="64272505" w:rsidR="00817B98" w:rsidRDefault="00817B98" w:rsidP="00817B98">
            <w:pPr>
              <w:pStyle w:val="Chuky"/>
              <w:rPr>
                <w:rFonts w:ascii="Times New Roman" w:hAnsi="Times New Roman"/>
                <w:sz w:val="26"/>
                <w:szCs w:val="26"/>
              </w:rPr>
            </w:pPr>
          </w:p>
          <w:p w14:paraId="4CC41B4A" w14:textId="77777777" w:rsidR="00817B98" w:rsidRPr="00EA6CB1" w:rsidRDefault="00817B98" w:rsidP="00817B98">
            <w:pPr>
              <w:pStyle w:val="Chuky"/>
              <w:rPr>
                <w:rFonts w:ascii="Times New Roman" w:hAnsi="Times New Roman"/>
                <w:sz w:val="26"/>
                <w:szCs w:val="26"/>
              </w:rPr>
            </w:pPr>
          </w:p>
          <w:p w14:paraId="6D023273" w14:textId="655D6C2E"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E5D97F8" w14:textId="0ABCC448" w:rsidR="00DC105D" w:rsidRPr="00EA6CB1" w:rsidRDefault="00DC105D" w:rsidP="00917E9F">
      <w:pPr>
        <w:spacing w:line="336" w:lineRule="auto"/>
        <w:rPr>
          <w:sz w:val="26"/>
          <w:szCs w:val="26"/>
        </w:rPr>
      </w:pPr>
      <w:r w:rsidRPr="00EA6CB1">
        <w:rPr>
          <w:sz w:val="26"/>
          <w:szCs w:val="26"/>
        </w:rPr>
        <w:br w:type="page"/>
      </w:r>
    </w:p>
    <w:p w14:paraId="19FE5E97" w14:textId="4666BC3C" w:rsidR="009E2F00" w:rsidRPr="00EA6CB1" w:rsidRDefault="009E2F00" w:rsidP="00917E9F">
      <w:pPr>
        <w:spacing w:line="336" w:lineRule="auto"/>
        <w:jc w:val="center"/>
        <w:rPr>
          <w:b/>
          <w:sz w:val="26"/>
          <w:szCs w:val="26"/>
        </w:rPr>
      </w:pPr>
      <w:r w:rsidRPr="00EA6CB1">
        <w:rPr>
          <w:b/>
          <w:sz w:val="26"/>
          <w:szCs w:val="26"/>
        </w:rPr>
        <w:lastRenderedPageBreak/>
        <w:t>BẢNG TỔNG HỢP THỜI GIAN BẢO HÀNH SẢN PHẦM</w:t>
      </w:r>
    </w:p>
    <w:p w14:paraId="0D37AC3D" w14:textId="1D3641FE" w:rsidR="009E2F00" w:rsidRPr="00EA6CB1" w:rsidRDefault="00E643EC" w:rsidP="00917E9F">
      <w:pPr>
        <w:spacing w:line="336" w:lineRule="auto"/>
        <w:rPr>
          <w:b/>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BD75D4E" w14:textId="629EAD41" w:rsidR="009E2F00" w:rsidRPr="00EA6CB1" w:rsidRDefault="00E643EC" w:rsidP="00917E9F">
      <w:pPr>
        <w:spacing w:line="336"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0233535" w14:textId="0E703A1E" w:rsidR="009E2F00" w:rsidRPr="00EA6CB1" w:rsidRDefault="009E2F00" w:rsidP="00917E9F">
      <w:pPr>
        <w:spacing w:line="336" w:lineRule="auto"/>
        <w:rPr>
          <w:b/>
          <w:sz w:val="26"/>
          <w:szCs w:val="26"/>
        </w:rPr>
      </w:pPr>
      <w:r w:rsidRPr="00EA6CB1">
        <w:rPr>
          <w:sz w:val="26"/>
          <w:szCs w:val="26"/>
        </w:rPr>
        <w:t xml:space="preserve">Chủ đầu tư: </w:t>
      </w:r>
      <w:r w:rsidR="00EA6CB1">
        <w:rPr>
          <w:b/>
          <w:sz w:val="26"/>
          <w:szCs w:val="26"/>
        </w:rPr>
        <w:t>Trường Đại học Sư phạm Hà Nội</w:t>
      </w:r>
      <w:r w:rsidR="002E3DA7" w:rsidRPr="00EA6CB1">
        <w:rPr>
          <w:b/>
          <w:sz w:val="26"/>
          <w:szCs w:val="26"/>
        </w:rPr>
        <w:t>.</w:t>
      </w:r>
    </w:p>
    <w:tbl>
      <w:tblPr>
        <w:tblStyle w:val="TableGrid"/>
        <w:tblW w:w="9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0"/>
      </w:tblGrid>
      <w:tr w:rsidR="009E2F00" w:rsidRPr="00EA6CB1" w14:paraId="2719F5A3" w14:textId="77777777" w:rsidTr="00817B98">
        <w:tc>
          <w:tcPr>
            <w:tcW w:w="4111" w:type="dxa"/>
          </w:tcPr>
          <w:p w14:paraId="063741C6" w14:textId="77777777" w:rsidR="009E2F00" w:rsidRPr="00EA6CB1" w:rsidRDefault="009E2F00" w:rsidP="00917E9F">
            <w:pPr>
              <w:pStyle w:val="Chuky"/>
              <w:spacing w:line="336" w:lineRule="auto"/>
              <w:rPr>
                <w:rFonts w:ascii="Times New Roman" w:hAnsi="Times New Roman"/>
                <w:sz w:val="26"/>
                <w:szCs w:val="26"/>
              </w:rPr>
            </w:pPr>
          </w:p>
        </w:tc>
        <w:tc>
          <w:tcPr>
            <w:tcW w:w="4990" w:type="dxa"/>
          </w:tcPr>
          <w:p w14:paraId="74289239" w14:textId="34B5B376"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2D89ADAD" w14:textId="3406C682" w:rsidR="00166F80" w:rsidRDefault="00850EA0" w:rsidP="00817B98">
            <w:pPr>
              <w:pStyle w:val="Chuky"/>
              <w:rPr>
                <w:rFonts w:ascii="Times New Roman" w:hAnsi="Times New Roman"/>
                <w:sz w:val="26"/>
                <w:szCs w:val="26"/>
              </w:rPr>
            </w:pPr>
            <w:r w:rsidRPr="00EA6CB1">
              <w:rPr>
                <w:rFonts w:ascii="Times New Roman" w:hAnsi="Times New Roman"/>
                <w:sz w:val="26"/>
                <w:szCs w:val="26"/>
              </w:rPr>
              <w:t>GIÁM ĐỐC LIÊN DANH</w:t>
            </w:r>
          </w:p>
          <w:p w14:paraId="02FA3DE6" w14:textId="55255DC5" w:rsidR="00817B98" w:rsidRDefault="00817B98" w:rsidP="00817B98">
            <w:pPr>
              <w:pStyle w:val="Chuky"/>
              <w:rPr>
                <w:rFonts w:ascii="Times New Roman" w:hAnsi="Times New Roman"/>
                <w:sz w:val="26"/>
                <w:szCs w:val="26"/>
              </w:rPr>
            </w:pPr>
          </w:p>
          <w:p w14:paraId="158B37C5" w14:textId="18E74BF2" w:rsidR="00817B98" w:rsidRDefault="00817B98" w:rsidP="00817B98">
            <w:pPr>
              <w:pStyle w:val="Chuky"/>
              <w:rPr>
                <w:rFonts w:ascii="Times New Roman" w:hAnsi="Times New Roman"/>
                <w:sz w:val="26"/>
                <w:szCs w:val="26"/>
              </w:rPr>
            </w:pPr>
          </w:p>
          <w:p w14:paraId="7C595269" w14:textId="77777777" w:rsidR="00817B98" w:rsidRPr="00EA6CB1" w:rsidRDefault="00817B98" w:rsidP="00817B98">
            <w:pPr>
              <w:pStyle w:val="Chuky"/>
              <w:rPr>
                <w:rFonts w:ascii="Times New Roman" w:hAnsi="Times New Roman"/>
                <w:sz w:val="26"/>
                <w:szCs w:val="26"/>
              </w:rPr>
            </w:pPr>
          </w:p>
          <w:p w14:paraId="71716AC5" w14:textId="035B3C1B" w:rsidR="009E2F00"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54A1AFA3" w14:textId="291D3B3E" w:rsidR="009E2F00" w:rsidRPr="00EA6CB1" w:rsidRDefault="009E2F00" w:rsidP="00917E9F">
      <w:pPr>
        <w:spacing w:line="336" w:lineRule="auto"/>
        <w:rPr>
          <w:sz w:val="26"/>
          <w:szCs w:val="26"/>
        </w:rPr>
      </w:pPr>
    </w:p>
    <w:p w14:paraId="61767038" w14:textId="75B46BB9" w:rsidR="009E2F00" w:rsidRPr="00EA6CB1" w:rsidRDefault="009E2F00" w:rsidP="00917E9F">
      <w:pPr>
        <w:spacing w:line="336" w:lineRule="auto"/>
        <w:rPr>
          <w:sz w:val="26"/>
          <w:szCs w:val="26"/>
        </w:rPr>
      </w:pPr>
    </w:p>
    <w:p w14:paraId="25958754" w14:textId="42F3F044" w:rsidR="009E2F00" w:rsidRPr="00EA6CB1" w:rsidRDefault="009E2F00" w:rsidP="00917E9F">
      <w:pPr>
        <w:spacing w:line="336" w:lineRule="auto"/>
        <w:rPr>
          <w:sz w:val="26"/>
          <w:szCs w:val="26"/>
        </w:rPr>
      </w:pPr>
    </w:p>
    <w:p w14:paraId="23554988" w14:textId="4FFDA566" w:rsidR="009E2F00" w:rsidRPr="00EA6CB1" w:rsidRDefault="009E2F00" w:rsidP="00917E9F">
      <w:pPr>
        <w:spacing w:line="336" w:lineRule="auto"/>
        <w:rPr>
          <w:sz w:val="26"/>
          <w:szCs w:val="26"/>
        </w:rPr>
      </w:pPr>
    </w:p>
    <w:p w14:paraId="50BF255A" w14:textId="209EC8A6" w:rsidR="009E2F00" w:rsidRPr="00EA6CB1" w:rsidRDefault="009E2F00" w:rsidP="00917E9F">
      <w:pPr>
        <w:spacing w:line="336" w:lineRule="auto"/>
        <w:rPr>
          <w:sz w:val="26"/>
          <w:szCs w:val="26"/>
        </w:rPr>
      </w:pPr>
    </w:p>
    <w:p w14:paraId="0684599B" w14:textId="4DFB8EF5" w:rsidR="009E2F00" w:rsidRPr="00EA6CB1" w:rsidRDefault="009E2F00" w:rsidP="00917E9F">
      <w:pPr>
        <w:spacing w:line="336" w:lineRule="auto"/>
        <w:rPr>
          <w:sz w:val="26"/>
          <w:szCs w:val="26"/>
        </w:rPr>
      </w:pPr>
    </w:p>
    <w:p w14:paraId="46A83920" w14:textId="4E40A277" w:rsidR="009E2F00" w:rsidRPr="00EA6CB1" w:rsidRDefault="009E2F00" w:rsidP="00917E9F">
      <w:pPr>
        <w:spacing w:line="336" w:lineRule="auto"/>
        <w:rPr>
          <w:sz w:val="26"/>
          <w:szCs w:val="26"/>
        </w:rPr>
      </w:pPr>
    </w:p>
    <w:p w14:paraId="20A59DAD" w14:textId="5FBD7784" w:rsidR="00E667A2" w:rsidRPr="00EA6CB1" w:rsidRDefault="00E667A2" w:rsidP="00917E9F">
      <w:pPr>
        <w:spacing w:line="336" w:lineRule="auto"/>
        <w:rPr>
          <w:sz w:val="26"/>
          <w:szCs w:val="26"/>
        </w:rPr>
      </w:pPr>
    </w:p>
    <w:p w14:paraId="029EF9B8" w14:textId="024E4DD2" w:rsidR="004849AC" w:rsidRPr="00EA6CB1" w:rsidRDefault="004849AC" w:rsidP="00917E9F">
      <w:pPr>
        <w:spacing w:line="336" w:lineRule="auto"/>
        <w:rPr>
          <w:sz w:val="26"/>
          <w:szCs w:val="26"/>
        </w:rPr>
      </w:pPr>
    </w:p>
    <w:p w14:paraId="110C1E2D" w14:textId="61878630" w:rsidR="002D6376" w:rsidRPr="00EA6CB1" w:rsidRDefault="002D6376" w:rsidP="00917E9F">
      <w:pPr>
        <w:spacing w:line="336" w:lineRule="auto"/>
        <w:rPr>
          <w:sz w:val="26"/>
          <w:szCs w:val="26"/>
        </w:rPr>
      </w:pPr>
    </w:p>
    <w:p w14:paraId="2733D0BB" w14:textId="0EA7DD37" w:rsidR="002D6376" w:rsidRPr="00EA6CB1" w:rsidRDefault="002D6376" w:rsidP="00917E9F">
      <w:pPr>
        <w:spacing w:line="336" w:lineRule="auto"/>
        <w:rPr>
          <w:sz w:val="26"/>
          <w:szCs w:val="26"/>
        </w:rPr>
      </w:pPr>
    </w:p>
    <w:p w14:paraId="58DE3582" w14:textId="7630B09F" w:rsidR="002D6376" w:rsidRPr="00EA6CB1" w:rsidRDefault="002D6376" w:rsidP="00917E9F">
      <w:pPr>
        <w:spacing w:line="336" w:lineRule="auto"/>
        <w:rPr>
          <w:sz w:val="26"/>
          <w:szCs w:val="26"/>
        </w:rPr>
      </w:pPr>
    </w:p>
    <w:p w14:paraId="44F4B521" w14:textId="2DDDA32A" w:rsidR="002D6376" w:rsidRPr="00EA6CB1" w:rsidRDefault="002D6376" w:rsidP="00917E9F">
      <w:pPr>
        <w:spacing w:line="336" w:lineRule="auto"/>
        <w:rPr>
          <w:sz w:val="26"/>
          <w:szCs w:val="26"/>
        </w:rPr>
      </w:pPr>
    </w:p>
    <w:p w14:paraId="2AC959ED" w14:textId="0C1388FE" w:rsidR="002D6376" w:rsidRPr="00EA6CB1" w:rsidRDefault="002D6376" w:rsidP="00917E9F">
      <w:pPr>
        <w:spacing w:line="336" w:lineRule="auto"/>
        <w:rPr>
          <w:sz w:val="26"/>
          <w:szCs w:val="26"/>
        </w:rPr>
      </w:pPr>
    </w:p>
    <w:p w14:paraId="647B3484" w14:textId="77777777" w:rsidR="002D6376" w:rsidRPr="00EA6CB1" w:rsidRDefault="002D6376" w:rsidP="00917E9F">
      <w:pPr>
        <w:spacing w:line="336" w:lineRule="auto"/>
        <w:rPr>
          <w:sz w:val="26"/>
          <w:szCs w:val="26"/>
        </w:rPr>
      </w:pPr>
    </w:p>
    <w:p w14:paraId="7EE913D4" w14:textId="71207591" w:rsidR="00E667A2" w:rsidRPr="00EA6CB1" w:rsidRDefault="00E667A2" w:rsidP="00917E9F">
      <w:pPr>
        <w:spacing w:line="336" w:lineRule="auto"/>
        <w:rPr>
          <w:sz w:val="26"/>
          <w:szCs w:val="26"/>
        </w:rPr>
      </w:pPr>
    </w:p>
    <w:p w14:paraId="054B2E19" w14:textId="1AED2023" w:rsidR="002E3DA7" w:rsidRPr="00EA6CB1" w:rsidRDefault="002E3DA7" w:rsidP="00917E9F">
      <w:pPr>
        <w:spacing w:line="336" w:lineRule="auto"/>
        <w:rPr>
          <w:sz w:val="26"/>
          <w:szCs w:val="26"/>
        </w:rPr>
      </w:pPr>
    </w:p>
    <w:p w14:paraId="15F69471" w14:textId="2DFDA2A7" w:rsidR="002E3DA7" w:rsidRPr="00EA6CB1" w:rsidRDefault="002E3DA7" w:rsidP="00917E9F">
      <w:pPr>
        <w:spacing w:line="336" w:lineRule="auto"/>
        <w:rPr>
          <w:sz w:val="26"/>
          <w:szCs w:val="26"/>
        </w:rPr>
      </w:pPr>
    </w:p>
    <w:p w14:paraId="7655A6B9" w14:textId="2FE580C9" w:rsidR="002E3DA7" w:rsidRPr="00EA6CB1" w:rsidRDefault="002E3DA7" w:rsidP="00917E9F">
      <w:pPr>
        <w:spacing w:line="336" w:lineRule="auto"/>
        <w:rPr>
          <w:sz w:val="26"/>
          <w:szCs w:val="26"/>
        </w:rPr>
      </w:pPr>
    </w:p>
    <w:p w14:paraId="128A79E9" w14:textId="0EB7508D" w:rsidR="002E3DA7" w:rsidRPr="00EA6CB1" w:rsidRDefault="002E3DA7" w:rsidP="00917E9F">
      <w:pPr>
        <w:spacing w:line="336" w:lineRule="auto"/>
        <w:rPr>
          <w:sz w:val="26"/>
          <w:szCs w:val="26"/>
        </w:rPr>
      </w:pPr>
    </w:p>
    <w:p w14:paraId="2999FC87" w14:textId="27CCFABB" w:rsidR="002E3DA7" w:rsidRPr="00EA6CB1" w:rsidRDefault="002E3DA7" w:rsidP="00917E9F">
      <w:pPr>
        <w:spacing w:line="336" w:lineRule="auto"/>
        <w:rPr>
          <w:sz w:val="26"/>
          <w:szCs w:val="26"/>
        </w:rPr>
      </w:pPr>
    </w:p>
    <w:p w14:paraId="626D925D" w14:textId="77777777" w:rsidR="002E3DA7" w:rsidRPr="00EA6CB1" w:rsidRDefault="002E3DA7" w:rsidP="00917E9F">
      <w:pPr>
        <w:spacing w:line="336" w:lineRule="auto"/>
        <w:rPr>
          <w:sz w:val="26"/>
          <w:szCs w:val="26"/>
        </w:rPr>
      </w:pPr>
    </w:p>
    <w:p w14:paraId="615738D9" w14:textId="4527A29A" w:rsidR="00DC105D" w:rsidRPr="00EA6CB1" w:rsidRDefault="0051095A" w:rsidP="00917E9F">
      <w:pPr>
        <w:pStyle w:val="Heading2"/>
        <w:spacing w:line="336" w:lineRule="auto"/>
        <w:rPr>
          <w:sz w:val="26"/>
          <w:szCs w:val="26"/>
        </w:rPr>
      </w:pPr>
      <w:bookmarkStart w:id="141" w:name="_Toc425266295"/>
      <w:bookmarkStart w:id="142" w:name="_Toc443567334"/>
      <w:bookmarkStart w:id="143" w:name="_Toc488848567"/>
      <w:bookmarkStart w:id="144" w:name="_Toc50389125"/>
      <w:r w:rsidRPr="00EA6CB1">
        <w:rPr>
          <w:sz w:val="26"/>
          <w:szCs w:val="26"/>
        </w:rPr>
        <w:lastRenderedPageBreak/>
        <w:t>Biện pháp tổ chức cung cấp, lắp đặt hàng hóa và tiến độ thực hiện</w:t>
      </w:r>
      <w:r w:rsidR="00DC105D" w:rsidRPr="00EA6CB1">
        <w:rPr>
          <w:sz w:val="26"/>
          <w:szCs w:val="26"/>
        </w:rPr>
        <w:t>.</w:t>
      </w:r>
      <w:bookmarkEnd w:id="141"/>
      <w:bookmarkEnd w:id="142"/>
      <w:bookmarkEnd w:id="143"/>
      <w:bookmarkEnd w:id="144"/>
    </w:p>
    <w:p w14:paraId="2970CBE7" w14:textId="69ED7871"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674B200D" w14:textId="062D48DE"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8198955" w14:textId="76F7422F"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6B67053" w14:textId="78509F08"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7A14215" w14:textId="55532DEF" w:rsidR="00F65F4E" w:rsidRPr="00EA6CB1" w:rsidRDefault="00DC105D" w:rsidP="00917E9F">
      <w:pPr>
        <w:spacing w:line="336" w:lineRule="auto"/>
        <w:ind w:firstLine="432"/>
        <w:rPr>
          <w:sz w:val="26"/>
          <w:szCs w:val="26"/>
        </w:rPr>
      </w:pPr>
      <w:r w:rsidRPr="00EA6CB1">
        <w:rPr>
          <w:sz w:val="26"/>
          <w:szCs w:val="26"/>
        </w:rPr>
        <w:t xml:space="preserve">Sau khi nghiên cứu hồ sơ mời thầu </w:t>
      </w:r>
      <w:r w:rsidR="00F65F4E"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F65F4E"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F65F4E" w:rsidRPr="00EA6CB1">
        <w:rPr>
          <w:sz w:val="26"/>
          <w:szCs w:val="26"/>
        </w:rPr>
        <w:t>”</w:t>
      </w:r>
      <w:r w:rsidRPr="00EA6CB1">
        <w:rPr>
          <w:sz w:val="26"/>
          <w:szCs w:val="26"/>
        </w:rPr>
        <w:t xml:space="preserve"> mà chúng tôi đã nhận được, chúng tôi -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thực hiện dự án với </w:t>
      </w:r>
      <w:r w:rsidR="00F65F4E" w:rsidRPr="00EA6CB1">
        <w:rPr>
          <w:sz w:val="26"/>
          <w:szCs w:val="26"/>
        </w:rPr>
        <w:t>Biện pháp tổ chức thi công và L</w:t>
      </w:r>
      <w:r w:rsidRPr="00EA6CB1">
        <w:rPr>
          <w:sz w:val="26"/>
          <w:szCs w:val="26"/>
        </w:rPr>
        <w:t xml:space="preserve">ịch biểu thực hiện chi tiết như </w:t>
      </w:r>
      <w:r w:rsidR="00F65F4E" w:rsidRPr="00EA6CB1">
        <w:rPr>
          <w:sz w:val="26"/>
          <w:szCs w:val="26"/>
        </w:rPr>
        <w:t>sau</w:t>
      </w:r>
    </w:p>
    <w:p w14:paraId="60710FCB" w14:textId="02216AC6" w:rsidR="00F65F4E" w:rsidRPr="00EA6CB1" w:rsidRDefault="00F65F4E" w:rsidP="0047542F">
      <w:pPr>
        <w:pStyle w:val="Heading3"/>
        <w:numPr>
          <w:ilvl w:val="0"/>
          <w:numId w:val="35"/>
        </w:numPr>
      </w:pPr>
      <w:bookmarkStart w:id="145" w:name="_Toc443567335"/>
      <w:bookmarkStart w:id="146" w:name="_Toc488848568"/>
      <w:bookmarkStart w:id="147" w:name="_Toc50389126"/>
      <w:r w:rsidRPr="00EA6CB1">
        <w:t>Biện pháp tổ chức cung cấp, lắp đặt hàng hóa</w:t>
      </w:r>
      <w:bookmarkEnd w:id="145"/>
      <w:bookmarkEnd w:id="146"/>
      <w:bookmarkEnd w:id="147"/>
    </w:p>
    <w:p w14:paraId="6C77DBB9"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Bố trí nhân sự: Nhân sự được bố trí thành các nhóm chức năng với cán bộ, nhân viên chuyên môn theo từng</w:t>
      </w:r>
      <w:r w:rsidR="0035184E" w:rsidRPr="00EA6CB1">
        <w:rPr>
          <w:sz w:val="26"/>
          <w:szCs w:val="26"/>
          <w:lang w:eastAsia="ja-JP"/>
        </w:rPr>
        <w:t xml:space="preserve"> công đoạn và yêu cầu của công việc với nội dung được nêu chi tiết ở phần bố trí nhân sự thực hiện gói thầu.</w:t>
      </w:r>
    </w:p>
    <w:p w14:paraId="4D354782"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Khảo sát thiết kế chi tiết</w:t>
      </w:r>
      <w:r w:rsidR="0035184E" w:rsidRPr="00EA6CB1">
        <w:rPr>
          <w:sz w:val="26"/>
          <w:szCs w:val="26"/>
          <w:lang w:eastAsia="ja-JP"/>
        </w:rPr>
        <w:t>: Cán bộ kỹ thuật chuyên môn sẽ được bố trí khảo sát hiện trạng vị trí lắp đặt, hệ thống đang vận hành có liên quan, nắm bắt yêu cầu của người dung cuối để lên phương án kỹ thuật chi tiết cho việc lắp đặt, cài đặt, cấu hình và tối ưu phù hợp với người dùng.</w:t>
      </w:r>
    </w:p>
    <w:p w14:paraId="10053772"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Tập kết và bảo quản hàng hóa</w:t>
      </w:r>
      <w:r w:rsidR="0035184E" w:rsidRPr="00EA6CB1">
        <w:rPr>
          <w:sz w:val="26"/>
          <w:szCs w:val="26"/>
          <w:lang w:eastAsia="ja-JP"/>
        </w:rPr>
        <w:t>: Hàng hóa được nhập và tập kết tại kho để đảm bảo cung ứng đồng bộ đúng tiên độ, hàng hóa được bảo quản theo điều kiện tiêu chuẩn.</w:t>
      </w:r>
    </w:p>
    <w:p w14:paraId="332CD580"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Đóng gói và vận chuyển hàng hóa</w:t>
      </w:r>
      <w:r w:rsidR="0035184E" w:rsidRPr="00EA6CB1">
        <w:rPr>
          <w:sz w:val="26"/>
          <w:szCs w:val="26"/>
          <w:lang w:eastAsia="ja-JP"/>
        </w:rPr>
        <w:t xml:space="preserve">: Hàng hóa đã được tập kết đầy đủ và đồng bộ, sẽ được đóng gói và vận chuyển bàn giao sơ bộ tới địa điểm lắp đặt cụ thể. </w:t>
      </w:r>
    </w:p>
    <w:p w14:paraId="5A07551B" w14:textId="4E4212E4" w:rsidR="00F65F4E" w:rsidRPr="00EA6CB1" w:rsidRDefault="0093751C" w:rsidP="00917E9F">
      <w:pPr>
        <w:pStyle w:val="ListParagraph"/>
        <w:numPr>
          <w:ilvl w:val="0"/>
          <w:numId w:val="15"/>
        </w:numPr>
        <w:spacing w:line="336" w:lineRule="auto"/>
        <w:rPr>
          <w:sz w:val="26"/>
          <w:szCs w:val="26"/>
          <w:lang w:eastAsia="ja-JP"/>
        </w:rPr>
      </w:pPr>
      <w:r w:rsidRPr="00EA6CB1">
        <w:rPr>
          <w:sz w:val="26"/>
          <w:szCs w:val="26"/>
          <w:lang w:eastAsia="ja-JP"/>
        </w:rPr>
        <w:t>Bảo đảm an toàn lao động, an</w:t>
      </w:r>
      <w:r w:rsidRPr="00EA6CB1">
        <w:rPr>
          <w:sz w:val="26"/>
          <w:szCs w:val="26"/>
          <w:lang w:val="vi-VN" w:eastAsia="ja-JP"/>
        </w:rPr>
        <w:t xml:space="preserve"> </w:t>
      </w:r>
      <w:r w:rsidR="00F65F4E" w:rsidRPr="00EA6CB1">
        <w:rPr>
          <w:sz w:val="26"/>
          <w:szCs w:val="26"/>
          <w:lang w:eastAsia="ja-JP"/>
        </w:rPr>
        <w:t>ninh, môi trường và phòng chống cháy nổ</w:t>
      </w:r>
      <w:r w:rsidR="0035184E" w:rsidRPr="00EA6CB1">
        <w:rPr>
          <w:sz w:val="26"/>
          <w:szCs w:val="26"/>
          <w:lang w:eastAsia="ja-JP"/>
        </w:rPr>
        <w:t>: Trong quá trình thi công chúng tôi cam kết đảm bảo an toàn cho người lao động, tuân thủ chính sách an ninh ở nơi sử dụng, đảm bảo vệ sinh môi trường sau thi công; đề phòng và chủ động xử lý các tình huống phát sinh chập điện, cháy nổ có thể xảy ra.</w:t>
      </w:r>
    </w:p>
    <w:p w14:paraId="6658E331" w14:textId="44E628E4" w:rsidR="00F65F4E" w:rsidRPr="00EA6CB1" w:rsidRDefault="00F65F4E" w:rsidP="00917E9F">
      <w:pPr>
        <w:pStyle w:val="ListParagraph"/>
        <w:numPr>
          <w:ilvl w:val="0"/>
          <w:numId w:val="15"/>
        </w:numPr>
        <w:spacing w:line="336" w:lineRule="auto"/>
        <w:rPr>
          <w:b/>
          <w:i/>
          <w:sz w:val="26"/>
          <w:szCs w:val="26"/>
          <w:lang w:eastAsia="ja-JP"/>
        </w:rPr>
      </w:pPr>
      <w:r w:rsidRPr="00EA6CB1">
        <w:rPr>
          <w:sz w:val="26"/>
          <w:szCs w:val="26"/>
          <w:lang w:eastAsia="ja-JP"/>
        </w:rPr>
        <w:lastRenderedPageBreak/>
        <w:t>Lắp đặt, cài đặt, cấu hình</w:t>
      </w:r>
      <w:r w:rsidR="0035184E" w:rsidRPr="00EA6CB1">
        <w:rPr>
          <w:sz w:val="26"/>
          <w:szCs w:val="26"/>
          <w:lang w:eastAsia="ja-JP"/>
        </w:rPr>
        <w:t xml:space="preserve">: Việc lắp đặt, cài đặt, cấu hình sẽ </w:t>
      </w:r>
      <w:r w:rsidR="007D7ACF" w:rsidRPr="00EA6CB1">
        <w:rPr>
          <w:sz w:val="26"/>
          <w:szCs w:val="26"/>
          <w:lang w:eastAsia="ja-JP"/>
        </w:rPr>
        <w:t>được triển</w:t>
      </w:r>
      <w:r w:rsidR="0035184E" w:rsidRPr="00EA6CB1">
        <w:rPr>
          <w:sz w:val="26"/>
          <w:szCs w:val="26"/>
          <w:lang w:eastAsia="ja-JP"/>
        </w:rPr>
        <w:t xml:space="preserve"> đúng yêu cầu kỹ thuật và thiết kế </w:t>
      </w:r>
      <w:r w:rsidR="007D7ACF" w:rsidRPr="00EA6CB1">
        <w:rPr>
          <w:sz w:val="26"/>
          <w:szCs w:val="26"/>
          <w:lang w:eastAsia="ja-JP"/>
        </w:rPr>
        <w:t xml:space="preserve">đã </w:t>
      </w:r>
      <w:r w:rsidR="0035184E" w:rsidRPr="00EA6CB1">
        <w:rPr>
          <w:sz w:val="26"/>
          <w:szCs w:val="26"/>
          <w:lang w:eastAsia="ja-JP"/>
        </w:rPr>
        <w:t>được thống nhất giữa các bên và</w:t>
      </w:r>
      <w:r w:rsidR="007D7ACF" w:rsidRPr="00EA6CB1">
        <w:rPr>
          <w:sz w:val="26"/>
          <w:szCs w:val="26"/>
          <w:lang w:eastAsia="ja-JP"/>
        </w:rPr>
        <w:t xml:space="preserve"> đáp ứng yêu cầu kỹ thuật hồ sơ mời thầu đề ra</w:t>
      </w:r>
      <w:r w:rsidR="00E644B6" w:rsidRPr="00EA6CB1">
        <w:rPr>
          <w:sz w:val="26"/>
          <w:szCs w:val="26"/>
          <w:lang w:eastAsia="ja-JP"/>
        </w:rPr>
        <w:t xml:space="preserve"> </w:t>
      </w:r>
      <w:r w:rsidR="0062272C" w:rsidRPr="00EA6CB1">
        <w:rPr>
          <w:b/>
          <w:i/>
          <w:sz w:val="26"/>
          <w:szCs w:val="26"/>
          <w:lang w:eastAsia="ja-JP"/>
        </w:rPr>
        <w:t>(</w:t>
      </w:r>
      <w:r w:rsidR="00E644B6" w:rsidRPr="00EA6CB1">
        <w:rPr>
          <w:b/>
          <w:i/>
          <w:sz w:val="26"/>
          <w:szCs w:val="26"/>
          <w:lang w:eastAsia="ja-JP"/>
        </w:rPr>
        <w:t>Có biện pháp thi công đề xuất</w:t>
      </w:r>
      <w:r w:rsidR="008868D1" w:rsidRPr="00EA6CB1">
        <w:rPr>
          <w:b/>
          <w:i/>
          <w:sz w:val="26"/>
          <w:szCs w:val="26"/>
          <w:lang w:eastAsia="ja-JP"/>
        </w:rPr>
        <w:t xml:space="preserve"> tại</w:t>
      </w:r>
      <w:r w:rsidR="00E644B6" w:rsidRPr="00EA6CB1">
        <w:rPr>
          <w:b/>
          <w:i/>
          <w:sz w:val="26"/>
          <w:szCs w:val="26"/>
          <w:lang w:eastAsia="ja-JP"/>
        </w:rPr>
        <w:t xml:space="preserve"> </w:t>
      </w:r>
      <w:r w:rsidR="001365A9" w:rsidRPr="00EA6CB1">
        <w:rPr>
          <w:b/>
          <w:i/>
          <w:sz w:val="26"/>
          <w:szCs w:val="26"/>
          <w:lang w:eastAsia="ja-JP"/>
        </w:rPr>
        <w:t xml:space="preserve">Phần </w:t>
      </w:r>
      <w:r w:rsidR="0062272C" w:rsidRPr="00EA6CB1">
        <w:rPr>
          <w:b/>
          <w:i/>
          <w:sz w:val="26"/>
          <w:szCs w:val="26"/>
          <w:lang w:val="vi-VN" w:eastAsia="ja-JP"/>
        </w:rPr>
        <w:t>10</w:t>
      </w:r>
      <w:r w:rsidR="0062272C" w:rsidRPr="00EA6CB1">
        <w:rPr>
          <w:b/>
          <w:i/>
          <w:sz w:val="26"/>
          <w:szCs w:val="26"/>
          <w:lang w:eastAsia="ja-JP"/>
        </w:rPr>
        <w:t xml:space="preserve"> kèm theo hồ sơ dự thầu</w:t>
      </w:r>
      <w:r w:rsidR="00E644B6" w:rsidRPr="00EA6CB1">
        <w:rPr>
          <w:b/>
          <w:i/>
          <w:sz w:val="26"/>
          <w:szCs w:val="26"/>
          <w:lang w:eastAsia="ja-JP"/>
        </w:rPr>
        <w:t>)</w:t>
      </w:r>
      <w:r w:rsidR="007D7ACF" w:rsidRPr="00EA6CB1">
        <w:rPr>
          <w:b/>
          <w:i/>
          <w:sz w:val="26"/>
          <w:szCs w:val="26"/>
          <w:lang w:eastAsia="ja-JP"/>
        </w:rPr>
        <w:t>.</w:t>
      </w:r>
    </w:p>
    <w:p w14:paraId="7B10CEB3"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Vận hành chạy thử</w:t>
      </w:r>
      <w:r w:rsidR="007D7ACF" w:rsidRPr="00EA6CB1">
        <w:rPr>
          <w:sz w:val="26"/>
          <w:szCs w:val="26"/>
          <w:lang w:eastAsia="ja-JP"/>
        </w:rPr>
        <w:t xml:space="preserve"> và hiệu chỉnh: Sau khi thiết bị, hệ thống được lắp đặt, cài đặt, cấu hình kỹ thuật viên cùng với chủ đầu tư, đơn vị sử dụng và các bên liên quan tiến hành chạy thử nghiệm, nếu kết quả chạy thử chưa đạt sẽ hiệu chỉnh đến kết quả đáp ứng yêu cầu của HSMT đã đề ra.</w:t>
      </w:r>
    </w:p>
    <w:p w14:paraId="4ED6AB8D"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Chuyển giao công nghệ và hướng dẫn sử dụng</w:t>
      </w:r>
      <w:r w:rsidR="007D7ACF" w:rsidRPr="00EA6CB1">
        <w:rPr>
          <w:sz w:val="26"/>
          <w:szCs w:val="26"/>
          <w:lang w:eastAsia="ja-JP"/>
        </w:rPr>
        <w:t>: Để đưa thiết bị, hệ thống vào vận hành sử dụng, chúng tôi sẽ tổ chức chuyển giao công nghệ và hướng dẫn đến cán bộ, người dùng nội dung chi tiết được nêu ở phần Đào tào và chuyển giao công nghệ kèm theo HSDT này.</w:t>
      </w:r>
    </w:p>
    <w:p w14:paraId="1C802A40" w14:textId="77777777" w:rsidR="00F65F4E" w:rsidRPr="00EA6CB1" w:rsidRDefault="00F65F4E" w:rsidP="00917E9F">
      <w:pPr>
        <w:pStyle w:val="ListParagraph"/>
        <w:numPr>
          <w:ilvl w:val="0"/>
          <w:numId w:val="15"/>
        </w:numPr>
        <w:spacing w:line="336" w:lineRule="auto"/>
        <w:rPr>
          <w:sz w:val="26"/>
          <w:szCs w:val="26"/>
          <w:lang w:eastAsia="ja-JP"/>
        </w:rPr>
      </w:pPr>
      <w:r w:rsidRPr="00EA6CB1">
        <w:rPr>
          <w:sz w:val="26"/>
          <w:szCs w:val="26"/>
          <w:lang w:eastAsia="ja-JP"/>
        </w:rPr>
        <w:t>Bàn giao nghiệm thu tổng thể với chủ đầu tư và đơn vị sử dụng</w:t>
      </w:r>
      <w:r w:rsidR="007D7ACF" w:rsidRPr="00EA6CB1">
        <w:rPr>
          <w:sz w:val="26"/>
          <w:szCs w:val="26"/>
          <w:lang w:eastAsia="ja-JP"/>
        </w:rPr>
        <w:t>: Quá trình triển khai hoàn tất, chúng tôi có trách nhiệm Bàn giao tổng thể toàn bộ thiết bị, phần mềm, hệ thống tới chủ đầu tư và đơn vị thụ hưởng liên quan.</w:t>
      </w:r>
    </w:p>
    <w:p w14:paraId="7BE18D8C" w14:textId="2DB44CA6" w:rsidR="007D7ACF" w:rsidRPr="00EA6CB1" w:rsidRDefault="007D7ACF" w:rsidP="00917E9F">
      <w:pPr>
        <w:pStyle w:val="ListParagraph"/>
        <w:numPr>
          <w:ilvl w:val="0"/>
          <w:numId w:val="15"/>
        </w:numPr>
        <w:spacing w:line="336" w:lineRule="auto"/>
        <w:rPr>
          <w:sz w:val="26"/>
          <w:szCs w:val="26"/>
          <w:lang w:eastAsia="ja-JP"/>
        </w:rPr>
      </w:pPr>
      <w:r w:rsidRPr="00EA6CB1">
        <w:rPr>
          <w:sz w:val="26"/>
          <w:szCs w:val="26"/>
          <w:lang w:eastAsia="ja-JP"/>
        </w:rPr>
        <w:t xml:space="preserve">Dịch vụ kỹ thuật sau bán hàng: </w:t>
      </w:r>
      <w:r w:rsidR="00850EA0" w:rsidRPr="00EA6CB1">
        <w:rPr>
          <w:sz w:val="26"/>
          <w:szCs w:val="26"/>
          <w:lang w:eastAsia="ja-JP"/>
        </w:rPr>
        <w:t xml:space="preserve">Nhà thầu liên danh </w:t>
      </w:r>
      <w:r w:rsidR="00C6014B">
        <w:rPr>
          <w:sz w:val="26"/>
          <w:szCs w:val="26"/>
          <w:lang w:eastAsia="ja-JP"/>
        </w:rPr>
        <w:t>NETCOM – TINH VÂN - VIKING</w:t>
      </w:r>
      <w:r w:rsidRPr="00EA6CB1">
        <w:rPr>
          <w:sz w:val="26"/>
          <w:szCs w:val="26"/>
          <w:lang w:eastAsia="ja-JP"/>
        </w:rPr>
        <w:t xml:space="preserve"> cam kết thực hiện dịch vụ kỹ thuật như bảo hành bảo trì như đã nêu trong HSDT này</w:t>
      </w:r>
    </w:p>
    <w:p w14:paraId="17002BD3" w14:textId="605BD6EC" w:rsidR="00F65F4E" w:rsidRPr="00EA6CB1" w:rsidRDefault="007D7ACF" w:rsidP="00917E9F">
      <w:pPr>
        <w:pStyle w:val="Heading3"/>
        <w:spacing w:line="336" w:lineRule="auto"/>
        <w:rPr>
          <w:rFonts w:cs="Times New Roman"/>
          <w:sz w:val="26"/>
        </w:rPr>
      </w:pPr>
      <w:bookmarkStart w:id="148" w:name="_Toc443567336"/>
      <w:bookmarkStart w:id="149" w:name="_Toc488848569"/>
      <w:bookmarkStart w:id="150" w:name="_Toc50389127"/>
      <w:r w:rsidRPr="00EA6CB1">
        <w:rPr>
          <w:rFonts w:cs="Times New Roman"/>
          <w:sz w:val="26"/>
        </w:rPr>
        <w:t>T</w:t>
      </w:r>
      <w:r w:rsidR="00F65F4E" w:rsidRPr="00EA6CB1">
        <w:rPr>
          <w:rFonts w:cs="Times New Roman"/>
          <w:sz w:val="26"/>
        </w:rPr>
        <w:t>iến độ thực hiện.</w:t>
      </w:r>
      <w:bookmarkEnd w:id="148"/>
      <w:bookmarkEnd w:id="149"/>
      <w:bookmarkEnd w:id="150"/>
    </w:p>
    <w:p w14:paraId="7C9DE9C8" w14:textId="7822545C" w:rsidR="00DC105D" w:rsidRPr="00EA6CB1" w:rsidRDefault="00850EA0" w:rsidP="00917E9F">
      <w:pPr>
        <w:spacing w:line="336" w:lineRule="auto"/>
        <w:ind w:firstLine="432"/>
        <w:rPr>
          <w:sz w:val="26"/>
          <w:szCs w:val="26"/>
        </w:rPr>
      </w:pPr>
      <w:r w:rsidRPr="00EA6CB1">
        <w:rPr>
          <w:sz w:val="26"/>
          <w:szCs w:val="26"/>
        </w:rPr>
        <w:t xml:space="preserve">Nhà thầu liên danh </w:t>
      </w:r>
      <w:r w:rsidR="00C6014B">
        <w:rPr>
          <w:sz w:val="26"/>
          <w:szCs w:val="26"/>
        </w:rPr>
        <w:t>NETCOM – TINH VÂN - VIKING</w:t>
      </w:r>
      <w:r w:rsidR="007D7ACF" w:rsidRPr="00EA6CB1">
        <w:rPr>
          <w:sz w:val="26"/>
          <w:szCs w:val="26"/>
        </w:rPr>
        <w:t xml:space="preserve"> cam kết thực hiện gói thầu này </w:t>
      </w:r>
      <w:r w:rsidR="00DC105D" w:rsidRPr="00EA6CB1">
        <w:rPr>
          <w:sz w:val="26"/>
          <w:szCs w:val="26"/>
        </w:rPr>
        <w:t xml:space="preserve">với tổng thời gian </w:t>
      </w:r>
      <w:r w:rsidR="007D7ACF" w:rsidRPr="00EA6CB1">
        <w:rPr>
          <w:sz w:val="26"/>
          <w:szCs w:val="26"/>
        </w:rPr>
        <w:t>là</w:t>
      </w:r>
      <w:r w:rsidR="00DC105D" w:rsidRPr="00EA6CB1">
        <w:rPr>
          <w:sz w:val="26"/>
          <w:szCs w:val="26"/>
        </w:rPr>
        <w:t xml:space="preserve"> </w:t>
      </w:r>
      <w:r w:rsidR="00CA798F">
        <w:rPr>
          <w:b/>
          <w:sz w:val="26"/>
          <w:szCs w:val="26"/>
          <w:lang w:val="vi-VN"/>
        </w:rPr>
        <w:t>90</w:t>
      </w:r>
      <w:r w:rsidR="00DC105D" w:rsidRPr="00EA6CB1">
        <w:rPr>
          <w:b/>
          <w:sz w:val="26"/>
          <w:szCs w:val="26"/>
        </w:rPr>
        <w:t xml:space="preserve"> ngày</w:t>
      </w:r>
      <w:r w:rsidR="00DC105D" w:rsidRPr="00EA6CB1">
        <w:rPr>
          <w:sz w:val="26"/>
          <w:szCs w:val="26"/>
        </w:rPr>
        <w:t xml:space="preserve"> (bao gồm cả ngày nghỉ, ngày lễ) cho toàn khối lượng hàng hóa và dịch vụ của gói thầu như trong Cam kết phạm vi cung cấp và tất cả các công việc theo yêu cầu của HSMT kể từ ngày hợp đồng có hiệu lực</w:t>
      </w:r>
      <w:r w:rsidR="009801D7" w:rsidRPr="00EA6CB1">
        <w:rPr>
          <w:sz w:val="26"/>
          <w:szCs w:val="26"/>
        </w:rPr>
        <w:t xml:space="preserve"> với bảng kê tiến độ kèm theo ngay sau trang này</w:t>
      </w:r>
      <w:r w:rsidR="00DC105D" w:rsidRPr="00EA6CB1">
        <w:rPr>
          <w:sz w:val="26"/>
          <w:szCs w:val="26"/>
        </w:rPr>
        <w:t>.</w:t>
      </w:r>
    </w:p>
    <w:p w14:paraId="1E86B380" w14:textId="13574C78" w:rsidR="00A85DFA" w:rsidRPr="00EA6CB1" w:rsidRDefault="00A85DFA" w:rsidP="00917E9F">
      <w:pPr>
        <w:pStyle w:val="Heading3"/>
        <w:spacing w:line="336" w:lineRule="auto"/>
        <w:rPr>
          <w:rFonts w:cs="Times New Roman"/>
          <w:sz w:val="26"/>
        </w:rPr>
      </w:pPr>
      <w:bookmarkStart w:id="151" w:name="_Toc443567337"/>
      <w:bookmarkStart w:id="152" w:name="_Toc488848570"/>
      <w:bookmarkStart w:id="153" w:name="_Toc50389128"/>
      <w:r w:rsidRPr="00EA6CB1">
        <w:rPr>
          <w:rFonts w:cs="Times New Roman"/>
          <w:sz w:val="26"/>
        </w:rPr>
        <w:t>Địa điểm cung cấp.</w:t>
      </w:r>
      <w:bookmarkEnd w:id="151"/>
      <w:bookmarkEnd w:id="152"/>
      <w:bookmarkEnd w:id="153"/>
    </w:p>
    <w:p w14:paraId="30A10560" w14:textId="66BD9BB9" w:rsidR="00A85DFA" w:rsidRPr="00EA6CB1" w:rsidRDefault="00850EA0" w:rsidP="00917E9F">
      <w:pPr>
        <w:spacing w:line="336" w:lineRule="auto"/>
        <w:ind w:firstLine="432"/>
        <w:rPr>
          <w:b/>
          <w:i/>
          <w:sz w:val="26"/>
          <w:szCs w:val="26"/>
          <w:lang w:eastAsia="ja-JP"/>
        </w:rPr>
      </w:pPr>
      <w:r w:rsidRPr="00EA6CB1">
        <w:rPr>
          <w:sz w:val="26"/>
          <w:szCs w:val="26"/>
          <w:lang w:eastAsia="ja-JP"/>
        </w:rPr>
        <w:t xml:space="preserve">Nhà thầu liên danh </w:t>
      </w:r>
      <w:r w:rsidR="00C6014B">
        <w:rPr>
          <w:sz w:val="26"/>
          <w:szCs w:val="26"/>
          <w:lang w:eastAsia="ja-JP"/>
        </w:rPr>
        <w:t>NETCOM – TINH VÂN - VIKING</w:t>
      </w:r>
      <w:r w:rsidR="00A85DFA" w:rsidRPr="00EA6CB1">
        <w:rPr>
          <w:sz w:val="26"/>
          <w:szCs w:val="26"/>
          <w:lang w:eastAsia="ja-JP"/>
        </w:rPr>
        <w:t xml:space="preserve"> cam kết cung cấp, lắp đặt, cài đặt, cấu hình và dịch vụ kỹ thuật tại </w:t>
      </w:r>
      <w:r w:rsidR="002346F8" w:rsidRPr="00EA6CB1">
        <w:rPr>
          <w:sz w:val="26"/>
          <w:szCs w:val="26"/>
          <w:lang w:eastAsia="ja-JP"/>
        </w:rPr>
        <w:t>địa</w:t>
      </w:r>
      <w:r w:rsidR="002346F8" w:rsidRPr="00EA6CB1">
        <w:rPr>
          <w:sz w:val="26"/>
          <w:szCs w:val="26"/>
          <w:lang w:val="vi-VN" w:eastAsia="ja-JP"/>
        </w:rPr>
        <w:t xml:space="preserve"> chỉ</w:t>
      </w:r>
      <w:r w:rsidR="002346F8" w:rsidRPr="00EA6CB1">
        <w:rPr>
          <w:sz w:val="26"/>
          <w:szCs w:val="26"/>
          <w:lang w:eastAsia="ja-JP"/>
        </w:rPr>
        <w:t xml:space="preserve"> được yêu cầu theo HSMT</w:t>
      </w:r>
      <w:r w:rsidR="00A85DFA" w:rsidRPr="00EA6CB1">
        <w:rPr>
          <w:sz w:val="26"/>
          <w:szCs w:val="26"/>
          <w:lang w:eastAsia="ja-JP"/>
        </w:rPr>
        <w:t xml:space="preserve">: </w:t>
      </w:r>
      <w:r w:rsidR="002346F8" w:rsidRPr="00EA6CB1">
        <w:rPr>
          <w:b/>
          <w:sz w:val="26"/>
          <w:szCs w:val="26"/>
          <w:lang w:eastAsia="ja-JP"/>
        </w:rPr>
        <w:t>Số 136 đường Xuân Thủy, phường Dịch Vọng Hậu, quận Cầu Giấy, thành phố Hà Nội.</w:t>
      </w:r>
    </w:p>
    <w:p w14:paraId="2C57FF7B" w14:textId="77777777" w:rsidR="00A85DFA" w:rsidRPr="00EA6CB1" w:rsidRDefault="00A85DFA" w:rsidP="00917E9F">
      <w:pPr>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387"/>
      </w:tblGrid>
      <w:tr w:rsidR="00CA798F" w:rsidRPr="00EA6CB1" w14:paraId="226F6347" w14:textId="77777777" w:rsidTr="00CA798F">
        <w:tc>
          <w:tcPr>
            <w:tcW w:w="3544" w:type="dxa"/>
          </w:tcPr>
          <w:p w14:paraId="46F0CFB9" w14:textId="77777777" w:rsidR="00DC105D" w:rsidRPr="00EA6CB1" w:rsidRDefault="00DC105D" w:rsidP="00917E9F">
            <w:pPr>
              <w:pStyle w:val="Chuky"/>
              <w:spacing w:line="336" w:lineRule="auto"/>
              <w:rPr>
                <w:rFonts w:ascii="Times New Roman" w:hAnsi="Times New Roman"/>
                <w:sz w:val="26"/>
                <w:szCs w:val="26"/>
              </w:rPr>
            </w:pPr>
          </w:p>
        </w:tc>
        <w:tc>
          <w:tcPr>
            <w:tcW w:w="5387" w:type="dxa"/>
          </w:tcPr>
          <w:p w14:paraId="1CBE40FC" w14:textId="10FB130B"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9CFC0EA" w14:textId="4D5F4D25"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4228A1C8" w14:textId="7A239914"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2BD34827"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lastRenderedPageBreak/>
              <w:t xml:space="preserve"> </w:t>
            </w:r>
          </w:p>
          <w:p w14:paraId="6383D97B" w14:textId="77777777" w:rsidR="00166F80" w:rsidRPr="00EA6CB1" w:rsidRDefault="00166F80" w:rsidP="00166F80">
            <w:pPr>
              <w:pStyle w:val="Chuky"/>
              <w:rPr>
                <w:rFonts w:ascii="Times New Roman" w:hAnsi="Times New Roman"/>
                <w:sz w:val="26"/>
                <w:szCs w:val="26"/>
              </w:rPr>
            </w:pPr>
          </w:p>
          <w:p w14:paraId="543B314E" w14:textId="77777777" w:rsidR="00166F80" w:rsidRPr="00EA6CB1" w:rsidRDefault="00166F80" w:rsidP="00166F80">
            <w:pPr>
              <w:pStyle w:val="Chuky"/>
              <w:rPr>
                <w:rFonts w:ascii="Times New Roman" w:hAnsi="Times New Roman"/>
                <w:sz w:val="26"/>
                <w:szCs w:val="26"/>
              </w:rPr>
            </w:pPr>
          </w:p>
          <w:p w14:paraId="7DDF4D35" w14:textId="77777777" w:rsidR="00166F80" w:rsidRPr="00EA6CB1" w:rsidRDefault="00166F80" w:rsidP="00166F80">
            <w:pPr>
              <w:pStyle w:val="Chuky"/>
              <w:rPr>
                <w:rFonts w:ascii="Times New Roman" w:hAnsi="Times New Roman"/>
                <w:sz w:val="26"/>
                <w:szCs w:val="26"/>
              </w:rPr>
            </w:pPr>
          </w:p>
          <w:p w14:paraId="7AA1DC37" w14:textId="77777777" w:rsidR="00166F80" w:rsidRPr="00EA6CB1" w:rsidRDefault="00166F80" w:rsidP="00166F80">
            <w:pPr>
              <w:pStyle w:val="Chuky"/>
              <w:rPr>
                <w:rFonts w:ascii="Times New Roman" w:hAnsi="Times New Roman"/>
                <w:sz w:val="26"/>
                <w:szCs w:val="26"/>
              </w:rPr>
            </w:pPr>
          </w:p>
          <w:p w14:paraId="10BC49FF" w14:textId="2CA39625"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64051A4" w14:textId="77777777" w:rsidR="00DC105D" w:rsidRPr="00EA6CB1" w:rsidRDefault="00DC105D" w:rsidP="00917E9F">
      <w:pPr>
        <w:spacing w:line="336" w:lineRule="auto"/>
        <w:rPr>
          <w:sz w:val="26"/>
          <w:szCs w:val="26"/>
          <w:lang w:eastAsia="ja-JP"/>
        </w:rPr>
      </w:pPr>
    </w:p>
    <w:p w14:paraId="0C88D8EC" w14:textId="77777777" w:rsidR="00DC105D" w:rsidRPr="00EA6CB1" w:rsidRDefault="00DC105D" w:rsidP="00917E9F">
      <w:pPr>
        <w:spacing w:line="336" w:lineRule="auto"/>
        <w:rPr>
          <w:sz w:val="26"/>
          <w:szCs w:val="26"/>
          <w:lang w:eastAsia="ja-JP"/>
        </w:rPr>
      </w:pPr>
    </w:p>
    <w:p w14:paraId="78F68F20" w14:textId="77777777" w:rsidR="00DC105D" w:rsidRPr="00EA6CB1" w:rsidRDefault="00DC105D" w:rsidP="00917E9F">
      <w:pPr>
        <w:spacing w:line="336" w:lineRule="auto"/>
        <w:rPr>
          <w:sz w:val="26"/>
          <w:szCs w:val="26"/>
        </w:rPr>
      </w:pPr>
    </w:p>
    <w:p w14:paraId="25DDC413" w14:textId="77777777" w:rsidR="00DC105D" w:rsidRPr="00EA6CB1" w:rsidRDefault="00DC105D" w:rsidP="00917E9F">
      <w:pPr>
        <w:spacing w:line="336" w:lineRule="auto"/>
        <w:rPr>
          <w:sz w:val="26"/>
          <w:szCs w:val="26"/>
        </w:rPr>
      </w:pPr>
    </w:p>
    <w:p w14:paraId="1D550539" w14:textId="5302EDAF" w:rsidR="003C1FD4" w:rsidRPr="00EA6CB1" w:rsidRDefault="00DC105D" w:rsidP="00917E9F">
      <w:pPr>
        <w:spacing w:line="336" w:lineRule="auto"/>
        <w:rPr>
          <w:sz w:val="26"/>
          <w:szCs w:val="26"/>
        </w:rPr>
      </w:pPr>
      <w:r w:rsidRPr="00EA6CB1">
        <w:rPr>
          <w:sz w:val="26"/>
          <w:szCs w:val="26"/>
        </w:rPr>
        <w:br w:type="page"/>
      </w:r>
      <w:bookmarkStart w:id="154" w:name="_Toc425266296"/>
      <w:bookmarkStart w:id="155" w:name="_Toc443567338"/>
    </w:p>
    <w:p w14:paraId="4675F4E5" w14:textId="77777777" w:rsidR="00F67148" w:rsidRPr="00EA6CB1" w:rsidRDefault="00F67148" w:rsidP="00917E9F">
      <w:pPr>
        <w:spacing w:line="336" w:lineRule="auto"/>
        <w:jc w:val="center"/>
        <w:rPr>
          <w:b/>
          <w:sz w:val="26"/>
          <w:szCs w:val="26"/>
        </w:rPr>
        <w:sectPr w:rsidR="00F67148" w:rsidRPr="00EA6CB1" w:rsidSect="00695608">
          <w:pgSz w:w="11907" w:h="16839" w:code="9"/>
          <w:pgMar w:top="1134" w:right="1134" w:bottom="1134" w:left="1701" w:header="227" w:footer="227" w:gutter="0"/>
          <w:cols w:space="720"/>
          <w:docGrid w:linePitch="360"/>
        </w:sectPr>
      </w:pPr>
    </w:p>
    <w:p w14:paraId="41F29F23" w14:textId="3F4EA0A7" w:rsidR="001F3E73" w:rsidRPr="00EA6CB1" w:rsidRDefault="001F3E73" w:rsidP="00917E9F">
      <w:pPr>
        <w:spacing w:line="336" w:lineRule="auto"/>
        <w:jc w:val="center"/>
        <w:rPr>
          <w:b/>
          <w:sz w:val="26"/>
          <w:szCs w:val="26"/>
        </w:rPr>
      </w:pPr>
      <w:r w:rsidRPr="00EA6CB1">
        <w:rPr>
          <w:b/>
          <w:sz w:val="26"/>
          <w:szCs w:val="26"/>
        </w:rPr>
        <w:lastRenderedPageBreak/>
        <w:t xml:space="preserve">BẢNG </w:t>
      </w:r>
      <w:r w:rsidR="00F67148" w:rsidRPr="00EA6CB1">
        <w:rPr>
          <w:b/>
          <w:sz w:val="26"/>
          <w:szCs w:val="26"/>
        </w:rPr>
        <w:t>TIẾN ĐỘ THỰC HIỆN</w:t>
      </w:r>
    </w:p>
    <w:p w14:paraId="13CFD2F1" w14:textId="23869D13" w:rsidR="001F3E73" w:rsidRPr="00EA6CB1" w:rsidRDefault="001F3E73" w:rsidP="003C0CF0">
      <w:pPr>
        <w:spacing w:before="120" w:line="264" w:lineRule="auto"/>
        <w:rPr>
          <w:b/>
          <w:sz w:val="26"/>
          <w:szCs w:val="26"/>
          <w:lang w:val="vi-VN"/>
        </w:rPr>
      </w:pPr>
      <w:r w:rsidRPr="00EA6CB1">
        <w:rPr>
          <w:sz w:val="26"/>
          <w:szCs w:val="26"/>
        </w:rPr>
        <w:t xml:space="preserve">Tên gói thầu: </w:t>
      </w:r>
      <w:r w:rsidR="00EA6CB1">
        <w:rPr>
          <w:sz w:val="26"/>
          <w:szCs w:val="26"/>
        </w:rPr>
        <w:t>Mua sắm trang thiết bị, phần mềm và sửa chữa nhỏ công trình</w:t>
      </w:r>
      <w:r w:rsidR="002346F8" w:rsidRPr="00EA6CB1">
        <w:rPr>
          <w:sz w:val="26"/>
          <w:szCs w:val="26"/>
          <w:lang w:val="vi-VN"/>
        </w:rPr>
        <w:t>.</w:t>
      </w:r>
    </w:p>
    <w:p w14:paraId="26DC1722" w14:textId="59213E5D" w:rsidR="001F3E73" w:rsidRPr="00EA6CB1" w:rsidRDefault="00E643EC" w:rsidP="003C0CF0">
      <w:pPr>
        <w:spacing w:before="120" w:line="264" w:lineRule="auto"/>
        <w:rPr>
          <w:b/>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265467D" w14:textId="25A439A5" w:rsidR="001F3E73" w:rsidRPr="00EA6CB1" w:rsidRDefault="001F3E73" w:rsidP="003C0CF0">
      <w:pPr>
        <w:spacing w:before="120" w:line="264" w:lineRule="auto"/>
        <w:rPr>
          <w:b/>
          <w:sz w:val="26"/>
          <w:szCs w:val="26"/>
        </w:rPr>
      </w:pPr>
      <w:r w:rsidRPr="00EA6CB1">
        <w:rPr>
          <w:sz w:val="26"/>
          <w:szCs w:val="26"/>
        </w:rPr>
        <w:t xml:space="preserve">Chủ đầu tư: </w:t>
      </w:r>
      <w:r w:rsidR="00EA6CB1">
        <w:rPr>
          <w:b/>
          <w:sz w:val="26"/>
          <w:szCs w:val="26"/>
        </w:rPr>
        <w:t>Trường Đại học Sư phạm Hà Nội</w:t>
      </w:r>
      <w:r w:rsidR="002346F8" w:rsidRPr="00EA6CB1">
        <w:rPr>
          <w:b/>
          <w:sz w:val="26"/>
          <w:szCs w:val="26"/>
        </w:rPr>
        <w:t>.</w:t>
      </w:r>
    </w:p>
    <w:tbl>
      <w:tblPr>
        <w:tblW w:w="0" w:type="auto"/>
        <w:tblLook w:val="04A0" w:firstRow="1" w:lastRow="0" w:firstColumn="1" w:lastColumn="0" w:noHBand="0" w:noVBand="1"/>
      </w:tblPr>
      <w:tblGrid>
        <w:gridCol w:w="617"/>
        <w:gridCol w:w="2736"/>
        <w:gridCol w:w="360"/>
        <w:gridCol w:w="360"/>
        <w:gridCol w:w="476"/>
        <w:gridCol w:w="360"/>
        <w:gridCol w:w="360"/>
        <w:gridCol w:w="360"/>
        <w:gridCol w:w="360"/>
        <w:gridCol w:w="360"/>
        <w:gridCol w:w="360"/>
        <w:gridCol w:w="360"/>
        <w:gridCol w:w="359"/>
        <w:gridCol w:w="359"/>
        <w:gridCol w:w="358"/>
        <w:gridCol w:w="358"/>
        <w:gridCol w:w="476"/>
        <w:gridCol w:w="357"/>
        <w:gridCol w:w="356"/>
        <w:gridCol w:w="356"/>
        <w:gridCol w:w="356"/>
        <w:gridCol w:w="355"/>
        <w:gridCol w:w="355"/>
        <w:gridCol w:w="354"/>
        <w:gridCol w:w="354"/>
        <w:gridCol w:w="354"/>
        <w:gridCol w:w="353"/>
        <w:gridCol w:w="353"/>
        <w:gridCol w:w="353"/>
        <w:gridCol w:w="360"/>
        <w:gridCol w:w="360"/>
        <w:gridCol w:w="606"/>
      </w:tblGrid>
      <w:tr w:rsidR="002E041B" w:rsidRPr="00EA6CB1" w14:paraId="7A9D7EB9" w14:textId="77777777" w:rsidTr="002E041B">
        <w:trPr>
          <w:tblHeader/>
        </w:trPr>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F1FF40" w14:textId="77777777" w:rsidR="002E041B" w:rsidRPr="00EA6CB1" w:rsidRDefault="002E041B" w:rsidP="002E041B">
            <w:pPr>
              <w:jc w:val="center"/>
              <w:rPr>
                <w:b/>
                <w:bCs/>
                <w:sz w:val="26"/>
                <w:szCs w:val="26"/>
              </w:rPr>
            </w:pPr>
            <w:r w:rsidRPr="00EA6CB1">
              <w:rPr>
                <w:b/>
                <w:bCs/>
                <w:sz w:val="26"/>
                <w:szCs w:val="26"/>
              </w:rPr>
              <w:t>TT</w:t>
            </w:r>
          </w:p>
        </w:tc>
        <w:tc>
          <w:tcPr>
            <w:tcW w:w="3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DF69D5" w14:textId="77777777" w:rsidR="002E041B" w:rsidRPr="00EA6CB1" w:rsidRDefault="002E041B" w:rsidP="002E041B">
            <w:pPr>
              <w:jc w:val="center"/>
              <w:rPr>
                <w:b/>
                <w:bCs/>
                <w:sz w:val="26"/>
                <w:szCs w:val="26"/>
              </w:rPr>
            </w:pPr>
            <w:r w:rsidRPr="00EA6CB1">
              <w:rPr>
                <w:b/>
                <w:bCs/>
                <w:sz w:val="26"/>
                <w:szCs w:val="26"/>
              </w:rPr>
              <w:t xml:space="preserve">TIẾN ĐỘ CUNG CẤP HÀNG HOÁ VÀ TRIỂN KHAI BÀN GIAO, </w:t>
            </w:r>
          </w:p>
          <w:p w14:paraId="34DA2C38" w14:textId="04EBE6DA" w:rsidR="002E041B" w:rsidRPr="00EA6CB1" w:rsidRDefault="002E041B" w:rsidP="002E041B">
            <w:pPr>
              <w:jc w:val="center"/>
              <w:rPr>
                <w:b/>
                <w:bCs/>
                <w:sz w:val="26"/>
                <w:szCs w:val="26"/>
              </w:rPr>
            </w:pPr>
            <w:r w:rsidRPr="00EA6CB1">
              <w:rPr>
                <w:b/>
                <w:bCs/>
                <w:sz w:val="26"/>
                <w:szCs w:val="26"/>
              </w:rPr>
              <w:t>LẮP ĐẶT</w:t>
            </w:r>
          </w:p>
        </w:tc>
        <w:tc>
          <w:tcPr>
            <w:tcW w:w="11035" w:type="dxa"/>
            <w:gridSpan w:val="30"/>
            <w:tcBorders>
              <w:top w:val="single" w:sz="4" w:space="0" w:color="auto"/>
              <w:left w:val="nil"/>
              <w:bottom w:val="single" w:sz="4" w:space="0" w:color="auto"/>
              <w:right w:val="single" w:sz="4" w:space="0" w:color="auto"/>
            </w:tcBorders>
            <w:shd w:val="clear" w:color="auto" w:fill="auto"/>
            <w:noWrap/>
            <w:vAlign w:val="center"/>
            <w:hideMark/>
          </w:tcPr>
          <w:p w14:paraId="30DF1E63" w14:textId="77777777" w:rsidR="002E041B" w:rsidRPr="00EA6CB1" w:rsidRDefault="002E041B" w:rsidP="002E041B">
            <w:pPr>
              <w:jc w:val="center"/>
              <w:rPr>
                <w:b/>
                <w:bCs/>
                <w:sz w:val="26"/>
                <w:szCs w:val="26"/>
              </w:rPr>
            </w:pPr>
            <w:r w:rsidRPr="00EA6CB1">
              <w:rPr>
                <w:b/>
                <w:bCs/>
                <w:sz w:val="26"/>
                <w:szCs w:val="26"/>
              </w:rPr>
              <w:t>NGÀY TRIỂN KHAI DỰ ÁN</w:t>
            </w:r>
          </w:p>
        </w:tc>
      </w:tr>
      <w:tr w:rsidR="002E041B" w:rsidRPr="00EA6CB1" w14:paraId="106A8727" w14:textId="77777777" w:rsidTr="002E041B">
        <w:trPr>
          <w:tblHeader/>
        </w:trPr>
        <w:tc>
          <w:tcPr>
            <w:tcW w:w="637" w:type="dxa"/>
            <w:vMerge/>
            <w:tcBorders>
              <w:top w:val="single" w:sz="4" w:space="0" w:color="auto"/>
              <w:left w:val="single" w:sz="4" w:space="0" w:color="auto"/>
              <w:bottom w:val="single" w:sz="4" w:space="0" w:color="auto"/>
              <w:right w:val="single" w:sz="4" w:space="0" w:color="auto"/>
            </w:tcBorders>
            <w:vAlign w:val="center"/>
            <w:hideMark/>
          </w:tcPr>
          <w:p w14:paraId="07137958" w14:textId="77777777" w:rsidR="002E041B" w:rsidRPr="00EA6CB1" w:rsidRDefault="002E041B" w:rsidP="002E041B">
            <w:pPr>
              <w:rPr>
                <w:b/>
                <w:bCs/>
                <w:sz w:val="26"/>
                <w:szCs w:val="26"/>
              </w:rPr>
            </w:pPr>
          </w:p>
        </w:tc>
        <w:tc>
          <w:tcPr>
            <w:tcW w:w="3327" w:type="dxa"/>
            <w:vMerge/>
            <w:tcBorders>
              <w:top w:val="single" w:sz="4" w:space="0" w:color="auto"/>
              <w:left w:val="single" w:sz="4" w:space="0" w:color="auto"/>
              <w:bottom w:val="single" w:sz="4" w:space="0" w:color="auto"/>
              <w:right w:val="single" w:sz="4" w:space="0" w:color="auto"/>
            </w:tcBorders>
            <w:vAlign w:val="center"/>
            <w:hideMark/>
          </w:tcPr>
          <w:p w14:paraId="1122DB72" w14:textId="77777777" w:rsidR="002E041B" w:rsidRPr="00EA6CB1" w:rsidRDefault="002E041B" w:rsidP="002E041B">
            <w:pPr>
              <w:rPr>
                <w:b/>
                <w:bCs/>
                <w:sz w:val="26"/>
                <w:szCs w:val="26"/>
              </w:rPr>
            </w:pPr>
          </w:p>
        </w:tc>
        <w:tc>
          <w:tcPr>
            <w:tcW w:w="360" w:type="dxa"/>
            <w:tcBorders>
              <w:top w:val="nil"/>
              <w:left w:val="nil"/>
              <w:bottom w:val="single" w:sz="4" w:space="0" w:color="auto"/>
              <w:right w:val="single" w:sz="4" w:space="0" w:color="auto"/>
            </w:tcBorders>
            <w:shd w:val="clear" w:color="auto" w:fill="auto"/>
            <w:vAlign w:val="center"/>
            <w:hideMark/>
          </w:tcPr>
          <w:p w14:paraId="014959EB" w14:textId="77777777" w:rsidR="002E041B" w:rsidRPr="00EA6CB1" w:rsidRDefault="002E041B" w:rsidP="002E041B">
            <w:pPr>
              <w:jc w:val="center"/>
              <w:rPr>
                <w:sz w:val="26"/>
                <w:szCs w:val="26"/>
              </w:rPr>
            </w:pPr>
            <w:r w:rsidRPr="00EA6CB1">
              <w:rPr>
                <w:sz w:val="26"/>
                <w:szCs w:val="26"/>
              </w:rPr>
              <w:t>1</w:t>
            </w:r>
          </w:p>
        </w:tc>
        <w:tc>
          <w:tcPr>
            <w:tcW w:w="360" w:type="dxa"/>
            <w:tcBorders>
              <w:top w:val="nil"/>
              <w:left w:val="nil"/>
              <w:bottom w:val="single" w:sz="4" w:space="0" w:color="auto"/>
              <w:right w:val="single" w:sz="4" w:space="0" w:color="auto"/>
            </w:tcBorders>
            <w:shd w:val="clear" w:color="auto" w:fill="auto"/>
            <w:vAlign w:val="center"/>
            <w:hideMark/>
          </w:tcPr>
          <w:p w14:paraId="760B3401" w14:textId="77777777" w:rsidR="002E041B" w:rsidRPr="00EA6CB1" w:rsidRDefault="002E041B" w:rsidP="002E041B">
            <w:pPr>
              <w:jc w:val="center"/>
              <w:rPr>
                <w:sz w:val="26"/>
                <w:szCs w:val="26"/>
              </w:rPr>
            </w:pPr>
            <w:r w:rsidRPr="00EA6CB1">
              <w:rPr>
                <w:sz w:val="26"/>
                <w:szCs w:val="26"/>
              </w:rPr>
              <w:t>2</w:t>
            </w:r>
          </w:p>
        </w:tc>
        <w:tc>
          <w:tcPr>
            <w:tcW w:w="476" w:type="dxa"/>
            <w:tcBorders>
              <w:top w:val="nil"/>
              <w:left w:val="nil"/>
              <w:bottom w:val="single" w:sz="4" w:space="0" w:color="auto"/>
              <w:right w:val="single" w:sz="4" w:space="0" w:color="auto"/>
            </w:tcBorders>
            <w:shd w:val="clear" w:color="auto" w:fill="auto"/>
            <w:vAlign w:val="center"/>
            <w:hideMark/>
          </w:tcPr>
          <w:p w14:paraId="26D70DF1" w14:textId="77777777" w:rsidR="002E041B" w:rsidRPr="00EA6CB1" w:rsidRDefault="002E041B" w:rsidP="002E041B">
            <w:pPr>
              <w:jc w:val="center"/>
              <w:rPr>
                <w:sz w:val="26"/>
                <w:szCs w:val="26"/>
              </w:rPr>
            </w:pPr>
            <w:r w:rsidRPr="00EA6CB1">
              <w:rPr>
                <w:sz w:val="26"/>
                <w:szCs w:val="26"/>
              </w:rPr>
              <w:t>…</w:t>
            </w:r>
          </w:p>
        </w:tc>
        <w:tc>
          <w:tcPr>
            <w:tcW w:w="360" w:type="dxa"/>
            <w:tcBorders>
              <w:top w:val="nil"/>
              <w:left w:val="nil"/>
              <w:bottom w:val="single" w:sz="4" w:space="0" w:color="auto"/>
              <w:right w:val="single" w:sz="4" w:space="0" w:color="auto"/>
            </w:tcBorders>
            <w:shd w:val="clear" w:color="auto" w:fill="auto"/>
            <w:vAlign w:val="center"/>
            <w:hideMark/>
          </w:tcPr>
          <w:p w14:paraId="233E941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2C32EE3"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4EA84B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3F260E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47C8ADB"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68E7E6F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393C7A1"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75E2CAC"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2E4C3BC"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D35E9E0"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85A037A"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04435A4" w14:textId="2B2F89A0" w:rsidR="002E041B" w:rsidRPr="00EA6CB1" w:rsidRDefault="002E041B" w:rsidP="002E041B">
            <w:pPr>
              <w:jc w:val="center"/>
              <w:rPr>
                <w:sz w:val="26"/>
                <w:szCs w:val="26"/>
                <w:lang w:val="vi-VN"/>
              </w:rPr>
            </w:pPr>
            <w:r w:rsidRPr="00EA6CB1">
              <w:rPr>
                <w:sz w:val="26"/>
                <w:szCs w:val="26"/>
                <w:lang w:val="vi-VN"/>
              </w:rPr>
              <w:t>60</w:t>
            </w:r>
          </w:p>
        </w:tc>
        <w:tc>
          <w:tcPr>
            <w:tcW w:w="360" w:type="dxa"/>
            <w:tcBorders>
              <w:top w:val="nil"/>
              <w:left w:val="nil"/>
              <w:bottom w:val="single" w:sz="4" w:space="0" w:color="auto"/>
              <w:right w:val="single" w:sz="4" w:space="0" w:color="auto"/>
            </w:tcBorders>
            <w:shd w:val="clear" w:color="auto" w:fill="auto"/>
            <w:vAlign w:val="center"/>
            <w:hideMark/>
          </w:tcPr>
          <w:p w14:paraId="73CA91A4" w14:textId="77777777" w:rsidR="002E041B" w:rsidRPr="00EA6CB1" w:rsidRDefault="002E041B" w:rsidP="002E041B">
            <w:pPr>
              <w:jc w:val="center"/>
              <w:rPr>
                <w:sz w:val="26"/>
                <w:szCs w:val="26"/>
              </w:rPr>
            </w:pPr>
            <w:r w:rsidRPr="00EA6CB1">
              <w:rPr>
                <w:sz w:val="26"/>
                <w:szCs w:val="26"/>
              </w:rPr>
              <w:t> </w:t>
            </w:r>
          </w:p>
        </w:tc>
        <w:tc>
          <w:tcPr>
            <w:tcW w:w="359" w:type="dxa"/>
            <w:tcBorders>
              <w:top w:val="nil"/>
              <w:left w:val="nil"/>
              <w:bottom w:val="single" w:sz="4" w:space="0" w:color="auto"/>
              <w:right w:val="single" w:sz="4" w:space="0" w:color="auto"/>
            </w:tcBorders>
            <w:shd w:val="clear" w:color="auto" w:fill="auto"/>
            <w:vAlign w:val="center"/>
            <w:hideMark/>
          </w:tcPr>
          <w:p w14:paraId="3D424234"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1F2A80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524AD92"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2B238724"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D04466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80D741E"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372CA486"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46B08BCF"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7DF069F3"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B1D82BF"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062D896B"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1BFD91E9" w14:textId="77777777" w:rsidR="002E041B" w:rsidRPr="00EA6CB1" w:rsidRDefault="002E041B" w:rsidP="002E041B">
            <w:pPr>
              <w:jc w:val="center"/>
              <w:rPr>
                <w:sz w:val="26"/>
                <w:szCs w:val="26"/>
              </w:rPr>
            </w:pPr>
            <w:r w:rsidRPr="00EA6CB1">
              <w:rPr>
                <w:sz w:val="26"/>
                <w:szCs w:val="26"/>
              </w:rPr>
              <w:t> </w:t>
            </w:r>
          </w:p>
        </w:tc>
        <w:tc>
          <w:tcPr>
            <w:tcW w:w="360" w:type="dxa"/>
            <w:tcBorders>
              <w:top w:val="nil"/>
              <w:left w:val="nil"/>
              <w:bottom w:val="single" w:sz="4" w:space="0" w:color="auto"/>
              <w:right w:val="single" w:sz="4" w:space="0" w:color="auto"/>
            </w:tcBorders>
            <w:shd w:val="clear" w:color="auto" w:fill="auto"/>
            <w:vAlign w:val="center"/>
            <w:hideMark/>
          </w:tcPr>
          <w:p w14:paraId="69D3486C" w14:textId="77777777" w:rsidR="002E041B" w:rsidRPr="00EA6CB1" w:rsidRDefault="002E041B" w:rsidP="002E041B">
            <w:pPr>
              <w:jc w:val="center"/>
              <w:rPr>
                <w:sz w:val="26"/>
                <w:szCs w:val="26"/>
              </w:rPr>
            </w:pPr>
            <w:r w:rsidRPr="00EA6CB1">
              <w:rPr>
                <w:sz w:val="26"/>
                <w:szCs w:val="26"/>
              </w:rPr>
              <w:t> </w:t>
            </w:r>
          </w:p>
        </w:tc>
        <w:tc>
          <w:tcPr>
            <w:tcW w:w="480" w:type="dxa"/>
            <w:tcBorders>
              <w:top w:val="nil"/>
              <w:left w:val="nil"/>
              <w:bottom w:val="single" w:sz="4" w:space="0" w:color="auto"/>
              <w:right w:val="single" w:sz="4" w:space="0" w:color="auto"/>
            </w:tcBorders>
            <w:shd w:val="clear" w:color="auto" w:fill="auto"/>
            <w:vAlign w:val="center"/>
            <w:hideMark/>
          </w:tcPr>
          <w:p w14:paraId="698E3A96" w14:textId="2675EC3E" w:rsidR="002E041B" w:rsidRPr="00EA6CB1" w:rsidRDefault="002E041B" w:rsidP="002E041B">
            <w:pPr>
              <w:jc w:val="center"/>
              <w:rPr>
                <w:sz w:val="26"/>
                <w:szCs w:val="26"/>
                <w:lang w:val="vi-VN"/>
              </w:rPr>
            </w:pPr>
            <w:r w:rsidRPr="00EA6CB1">
              <w:rPr>
                <w:sz w:val="26"/>
                <w:szCs w:val="26"/>
                <w:lang w:val="vi-VN"/>
              </w:rPr>
              <w:t>120</w:t>
            </w:r>
          </w:p>
        </w:tc>
      </w:tr>
      <w:tr w:rsidR="00EA6CB1" w:rsidRPr="00EA6CB1" w14:paraId="297B3415"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1CFA3E7" w14:textId="77777777" w:rsidR="002E041B" w:rsidRPr="00EA6CB1" w:rsidRDefault="002E041B" w:rsidP="002E041B">
            <w:pPr>
              <w:jc w:val="center"/>
              <w:rPr>
                <w:b/>
                <w:sz w:val="26"/>
                <w:szCs w:val="26"/>
              </w:rPr>
            </w:pPr>
            <w:r w:rsidRPr="00EA6CB1">
              <w:rPr>
                <w:b/>
                <w:sz w:val="26"/>
                <w:szCs w:val="26"/>
              </w:rPr>
              <w:t>A</w:t>
            </w:r>
          </w:p>
        </w:tc>
        <w:tc>
          <w:tcPr>
            <w:tcW w:w="3327" w:type="dxa"/>
            <w:tcBorders>
              <w:top w:val="nil"/>
              <w:left w:val="nil"/>
              <w:bottom w:val="single" w:sz="4" w:space="0" w:color="auto"/>
              <w:right w:val="single" w:sz="4" w:space="0" w:color="auto"/>
            </w:tcBorders>
            <w:shd w:val="clear" w:color="auto" w:fill="auto"/>
            <w:vAlign w:val="center"/>
            <w:hideMark/>
          </w:tcPr>
          <w:p w14:paraId="75CFD2B8" w14:textId="77777777" w:rsidR="002E041B" w:rsidRPr="00EA6CB1" w:rsidRDefault="002E041B" w:rsidP="002E041B">
            <w:pPr>
              <w:rPr>
                <w:b/>
                <w:sz w:val="26"/>
                <w:szCs w:val="26"/>
              </w:rPr>
            </w:pPr>
            <w:r w:rsidRPr="00EA6CB1">
              <w:rPr>
                <w:b/>
                <w:sz w:val="26"/>
                <w:szCs w:val="26"/>
              </w:rPr>
              <w:t>THIẾT BỊ PHÒNG THÍ NGHỆM CƠ SỞ VẬT LÝ</w:t>
            </w:r>
          </w:p>
        </w:tc>
        <w:tc>
          <w:tcPr>
            <w:tcW w:w="360" w:type="dxa"/>
            <w:tcBorders>
              <w:top w:val="nil"/>
              <w:left w:val="nil"/>
              <w:bottom w:val="single" w:sz="4" w:space="0" w:color="auto"/>
              <w:right w:val="single" w:sz="4" w:space="0" w:color="auto"/>
            </w:tcBorders>
            <w:shd w:val="clear" w:color="000000" w:fill="FFFFFF"/>
            <w:vAlign w:val="center"/>
            <w:hideMark/>
          </w:tcPr>
          <w:p w14:paraId="40D3DC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AE88DD"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4C5567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92AD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294A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0CB2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18223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E5BB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5E977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E4CC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B976C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2F3B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FBFD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48B1F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E0B7F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FE20AB"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25384B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A94F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4B4F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29C2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21F3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8F2F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0D372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09B1C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F6EF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40567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41399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4C32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4B68D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D030F9F"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3B6A62C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689E410"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2FF433C"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35C30D5E" w14:textId="77777777" w:rsidR="002E041B" w:rsidRPr="00EA6CB1" w:rsidRDefault="002E041B" w:rsidP="002E041B">
            <w:pPr>
              <w:jc w:val="center"/>
              <w:rPr>
                <w:b/>
                <w:bCs/>
                <w:sz w:val="26"/>
                <w:szCs w:val="26"/>
              </w:rPr>
            </w:pPr>
            <w:r w:rsidRPr="00EA6CB1">
              <w:rPr>
                <w:b/>
                <w:bCs/>
                <w:sz w:val="26"/>
                <w:szCs w:val="26"/>
              </w:rPr>
              <w:t>110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16E4AE4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5DFFDA66"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65B3794"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B5B6EEF"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7DBBCB72"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878C1B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AD23BC"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C40C65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0649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3DC4F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4BAAE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B5B18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6938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9CFAE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52409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85B8E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14398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F003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C8F1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D4D3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B04959"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FFAAF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3633F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7480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6A96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2A590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A72D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886E6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00FB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BF33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2D68E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1F557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311DA7DE"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59BDC4F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03B19D7"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10DBBD8"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47006E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8C49E9C"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0A059B5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253C30"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382C0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17182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0702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EE99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AA42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C7E38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71765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D57A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BA7F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AED17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A6E8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3DABC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F3F10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732796"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2C271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7F49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41842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783A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5B4C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69B20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326A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2CDC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23AE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F439B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45632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D295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0EBCFCBB" w14:textId="77777777" w:rsidR="002E041B" w:rsidRPr="00EA6CB1" w:rsidRDefault="002E041B" w:rsidP="002E041B">
            <w:pPr>
              <w:jc w:val="center"/>
              <w:rPr>
                <w:b/>
                <w:bCs/>
                <w:sz w:val="26"/>
                <w:szCs w:val="26"/>
              </w:rPr>
            </w:pPr>
            <w:r w:rsidRPr="00EA6CB1">
              <w:rPr>
                <w:b/>
                <w:bCs/>
                <w:sz w:val="26"/>
                <w:szCs w:val="26"/>
              </w:rPr>
              <w:t>4</w:t>
            </w:r>
          </w:p>
        </w:tc>
        <w:tc>
          <w:tcPr>
            <w:tcW w:w="480" w:type="dxa"/>
            <w:tcBorders>
              <w:top w:val="nil"/>
              <w:left w:val="nil"/>
              <w:bottom w:val="single" w:sz="4" w:space="0" w:color="auto"/>
              <w:right w:val="single" w:sz="4" w:space="0" w:color="auto"/>
            </w:tcBorders>
            <w:shd w:val="clear" w:color="000000" w:fill="FFFFFF"/>
            <w:vAlign w:val="center"/>
            <w:hideMark/>
          </w:tcPr>
          <w:p w14:paraId="03384723"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3141547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26EC14CE"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49E6EA51"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3AB80A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6C527E"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3A5914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C4158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7AE53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B91F0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E8A0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57592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046B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997C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3ACC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D4BE5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9727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DE207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9126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7B839A"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27495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9DA7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3345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DEE59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DEDF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3D4D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C132A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0C014B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E8972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FBED7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D0D0F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ED16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DC19A"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5348F73A"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16E48E0D"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251743A" w14:textId="77777777" w:rsidR="002E041B" w:rsidRPr="00EA6CB1" w:rsidRDefault="002E041B" w:rsidP="002E041B">
            <w:pPr>
              <w:jc w:val="center"/>
              <w:rPr>
                <w:b/>
                <w:sz w:val="26"/>
                <w:szCs w:val="26"/>
              </w:rPr>
            </w:pPr>
            <w:r w:rsidRPr="00EA6CB1">
              <w:rPr>
                <w:b/>
                <w:sz w:val="26"/>
                <w:szCs w:val="26"/>
              </w:rPr>
              <w:t>B</w:t>
            </w:r>
          </w:p>
        </w:tc>
        <w:tc>
          <w:tcPr>
            <w:tcW w:w="3327" w:type="dxa"/>
            <w:tcBorders>
              <w:top w:val="nil"/>
              <w:left w:val="nil"/>
              <w:bottom w:val="single" w:sz="4" w:space="0" w:color="auto"/>
              <w:right w:val="single" w:sz="4" w:space="0" w:color="auto"/>
            </w:tcBorders>
            <w:shd w:val="clear" w:color="auto" w:fill="auto"/>
            <w:vAlign w:val="center"/>
            <w:hideMark/>
          </w:tcPr>
          <w:p w14:paraId="79E4B49A" w14:textId="77777777" w:rsidR="002E041B" w:rsidRPr="00EA6CB1" w:rsidRDefault="002E041B" w:rsidP="002E041B">
            <w:pPr>
              <w:rPr>
                <w:b/>
                <w:sz w:val="26"/>
                <w:szCs w:val="26"/>
              </w:rPr>
            </w:pPr>
            <w:r w:rsidRPr="00EA6CB1">
              <w:rPr>
                <w:b/>
                <w:sz w:val="26"/>
                <w:szCs w:val="26"/>
              </w:rPr>
              <w:t>THIẾT BỊ PHÒNG THÍ NGHỆM THỰC HÀNH NGÀNH HÓA HỌC</w:t>
            </w:r>
          </w:p>
        </w:tc>
        <w:tc>
          <w:tcPr>
            <w:tcW w:w="360" w:type="dxa"/>
            <w:tcBorders>
              <w:top w:val="nil"/>
              <w:left w:val="nil"/>
              <w:bottom w:val="single" w:sz="4" w:space="0" w:color="auto"/>
              <w:right w:val="single" w:sz="4" w:space="0" w:color="auto"/>
            </w:tcBorders>
            <w:shd w:val="clear" w:color="000000" w:fill="FFFFFF"/>
            <w:vAlign w:val="center"/>
            <w:hideMark/>
          </w:tcPr>
          <w:p w14:paraId="55F1687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94256A8"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1033D4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539D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D77C1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C007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6B36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7C66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65F9F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326E1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B727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D60FE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218E2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57AB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5E7A8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8F4922"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FF591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CCF7C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4B4D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E4A79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FEBA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C488E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8A74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89F8AF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A3553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08E1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CEC9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1661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9C49A7"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EC2813B"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5CDD8C9E"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92A457D"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45B8B22A"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5997C25C"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2E0819B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07D04B18"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3F8ACE2F"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A686C6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3129D0E"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0C1FF76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640C8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641818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12831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3ADC0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188D0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E729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218A7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C96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633E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52F63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BB81D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7170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E72CA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A7EE6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7113F9"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C18005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2BF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09C2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6E24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71E0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B8B79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67B5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1AFCDE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7B37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FE3A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24F6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62088D11"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7D18BF28"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396A56A5"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8B82C06"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B14BD89" w14:textId="77777777" w:rsidR="002E041B" w:rsidRPr="00EA6CB1" w:rsidRDefault="002E041B" w:rsidP="002E041B">
            <w:pPr>
              <w:jc w:val="center"/>
              <w:rPr>
                <w:sz w:val="26"/>
                <w:szCs w:val="26"/>
              </w:rPr>
            </w:pPr>
            <w:r w:rsidRPr="00EA6CB1">
              <w:rPr>
                <w:sz w:val="26"/>
                <w:szCs w:val="26"/>
              </w:rPr>
              <w:lastRenderedPageBreak/>
              <w:t> </w:t>
            </w:r>
          </w:p>
        </w:tc>
        <w:tc>
          <w:tcPr>
            <w:tcW w:w="3327" w:type="dxa"/>
            <w:tcBorders>
              <w:top w:val="nil"/>
              <w:left w:val="nil"/>
              <w:bottom w:val="single" w:sz="4" w:space="0" w:color="auto"/>
              <w:right w:val="single" w:sz="4" w:space="0" w:color="auto"/>
            </w:tcBorders>
            <w:shd w:val="clear" w:color="auto" w:fill="auto"/>
            <w:vAlign w:val="center"/>
            <w:hideMark/>
          </w:tcPr>
          <w:p w14:paraId="75B81026"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31508A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E8A94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DB27F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D7FD8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256E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0610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B916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A7E6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44AB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66E1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EB2EB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6AF52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4C6DB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1A631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595B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09C3AD"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60A490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4E111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F353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74C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D879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ADB7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05AD3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72E4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AA3F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4AD8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6F88F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E5E8A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311B6414"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02DB0E17"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6C28AC3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C7DA757"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3B899830"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28A02C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CF542B"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3DCCE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8DED5B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BA866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9C2257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23DA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8C3BD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0682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0820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CF8B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19FD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0EE5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174DB4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B0D83F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8D868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006DFDE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21DE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32B7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6D4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F876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EEDC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7E2C3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72BC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5B767A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0F442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B5B27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8CE24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D10C6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02D623D1"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133874DF"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F63A906" w14:textId="77777777" w:rsidR="002E041B" w:rsidRPr="00EA6CB1" w:rsidRDefault="002E041B" w:rsidP="002E041B">
            <w:pPr>
              <w:jc w:val="center"/>
              <w:rPr>
                <w:b/>
                <w:sz w:val="26"/>
                <w:szCs w:val="26"/>
              </w:rPr>
            </w:pPr>
            <w:r w:rsidRPr="00EA6CB1">
              <w:rPr>
                <w:b/>
                <w:sz w:val="26"/>
                <w:szCs w:val="26"/>
              </w:rPr>
              <w:t>C</w:t>
            </w:r>
          </w:p>
        </w:tc>
        <w:tc>
          <w:tcPr>
            <w:tcW w:w="3327" w:type="dxa"/>
            <w:tcBorders>
              <w:top w:val="nil"/>
              <w:left w:val="nil"/>
              <w:bottom w:val="single" w:sz="4" w:space="0" w:color="auto"/>
              <w:right w:val="single" w:sz="4" w:space="0" w:color="auto"/>
            </w:tcBorders>
            <w:shd w:val="clear" w:color="auto" w:fill="auto"/>
            <w:vAlign w:val="center"/>
            <w:hideMark/>
          </w:tcPr>
          <w:p w14:paraId="5D584370" w14:textId="77777777" w:rsidR="002E041B" w:rsidRPr="00EA6CB1" w:rsidRDefault="002E041B" w:rsidP="002E041B">
            <w:pPr>
              <w:rPr>
                <w:b/>
                <w:sz w:val="26"/>
                <w:szCs w:val="26"/>
              </w:rPr>
            </w:pPr>
            <w:r w:rsidRPr="00EA6CB1">
              <w:rPr>
                <w:b/>
                <w:sz w:val="26"/>
                <w:szCs w:val="26"/>
              </w:rPr>
              <w:t>THIẾT BỊ PHÒNG THÍ NGHỆM THỰC HÀNH NGÀNH SINH HỌC</w:t>
            </w:r>
          </w:p>
        </w:tc>
        <w:tc>
          <w:tcPr>
            <w:tcW w:w="360" w:type="dxa"/>
            <w:tcBorders>
              <w:top w:val="nil"/>
              <w:left w:val="nil"/>
              <w:bottom w:val="single" w:sz="4" w:space="0" w:color="auto"/>
              <w:right w:val="single" w:sz="4" w:space="0" w:color="auto"/>
            </w:tcBorders>
            <w:shd w:val="clear" w:color="000000" w:fill="FFFFFF"/>
            <w:vAlign w:val="center"/>
            <w:hideMark/>
          </w:tcPr>
          <w:p w14:paraId="1E200E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81E4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E3E78E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B16A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5ADA2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70772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98746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EB66D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9B8D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9E8B0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48CF1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A3E1BC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BD249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32B49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45D9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A747CF"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47AD05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96F13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B0CE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FF55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77764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C0295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3429A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2F64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354B3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69329D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B9D5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4573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626DE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74203905"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05404856"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7E852D2"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6BE2AE4"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6880362E"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19AB7C3F"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2CA4830"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55DA32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E23B82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B5B75E6"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4EC6BC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4C235A"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38F5027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6BA5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BC1A9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56294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79F7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296A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EE93C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A798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8005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6012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AA4DF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77ECA3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214C2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72F3F2"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73054FD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D515D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B4BD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E972A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E0E9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5F5C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07F1B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49CD9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6148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021F33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7BB61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12051335"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67BE87F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13739D13"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64C220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449641E"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E928EEB"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78193C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1015C9"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512092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9A48B2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7AA73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6DB9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7D48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509B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73FF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A272AE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A6156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8F9AF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3980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02946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02E85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99082F"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FDBC9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DBE654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401A2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3911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6DD7E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012D6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37E33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14D6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76C43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193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85E7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1882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224A82E2"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1F8BEE92"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02AA2B72"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1C2D30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6A26242E"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5446EF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C2A5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10A0B1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D2FFA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A5E0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929E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C8642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B6E6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BCC27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7CD82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7CF4E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CB5C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E98BD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4BC7DE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35EFB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3A043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6ABF94E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2C1531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9D71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05BA9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D3EA4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D075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4012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1ED50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DE9B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11743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A56CD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4DD6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1823CE"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56227332" w14:textId="77777777" w:rsidR="002E041B" w:rsidRPr="00EA6CB1" w:rsidRDefault="002E041B" w:rsidP="002E041B">
            <w:pPr>
              <w:jc w:val="center"/>
              <w:rPr>
                <w:b/>
                <w:bCs/>
                <w:sz w:val="26"/>
                <w:szCs w:val="26"/>
              </w:rPr>
            </w:pPr>
            <w:r w:rsidRPr="00EA6CB1">
              <w:rPr>
                <w:b/>
                <w:bCs/>
                <w:sz w:val="26"/>
                <w:szCs w:val="26"/>
              </w:rPr>
              <w:t>3</w:t>
            </w:r>
          </w:p>
        </w:tc>
      </w:tr>
      <w:tr w:rsidR="00EA6CB1" w:rsidRPr="00EA6CB1" w14:paraId="7BC65CE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5516591" w14:textId="77777777" w:rsidR="002E041B" w:rsidRPr="00EA6CB1" w:rsidRDefault="002E041B" w:rsidP="002E041B">
            <w:pPr>
              <w:jc w:val="center"/>
              <w:rPr>
                <w:b/>
                <w:sz w:val="26"/>
                <w:szCs w:val="26"/>
              </w:rPr>
            </w:pPr>
            <w:r w:rsidRPr="00EA6CB1">
              <w:rPr>
                <w:b/>
                <w:sz w:val="26"/>
                <w:szCs w:val="26"/>
              </w:rPr>
              <w:t>D</w:t>
            </w:r>
          </w:p>
        </w:tc>
        <w:tc>
          <w:tcPr>
            <w:tcW w:w="3327" w:type="dxa"/>
            <w:tcBorders>
              <w:top w:val="nil"/>
              <w:left w:val="nil"/>
              <w:bottom w:val="single" w:sz="4" w:space="0" w:color="auto"/>
              <w:right w:val="single" w:sz="4" w:space="0" w:color="auto"/>
            </w:tcBorders>
            <w:shd w:val="clear" w:color="auto" w:fill="auto"/>
            <w:vAlign w:val="center"/>
            <w:hideMark/>
          </w:tcPr>
          <w:p w14:paraId="2EB24B83" w14:textId="77777777" w:rsidR="002E041B" w:rsidRPr="00EA6CB1" w:rsidRDefault="002E041B" w:rsidP="002E041B">
            <w:pPr>
              <w:rPr>
                <w:b/>
                <w:sz w:val="26"/>
                <w:szCs w:val="26"/>
              </w:rPr>
            </w:pPr>
            <w:r w:rsidRPr="00EA6CB1">
              <w:rPr>
                <w:b/>
                <w:sz w:val="26"/>
                <w:szCs w:val="26"/>
              </w:rPr>
              <w:t>THIẾT BỊ PHÒNG THÍ NGHỆM NGÀNH SƯ PHẠM KỸ THUẬT</w:t>
            </w:r>
          </w:p>
        </w:tc>
        <w:tc>
          <w:tcPr>
            <w:tcW w:w="360" w:type="dxa"/>
            <w:tcBorders>
              <w:top w:val="nil"/>
              <w:left w:val="nil"/>
              <w:bottom w:val="single" w:sz="4" w:space="0" w:color="auto"/>
              <w:right w:val="single" w:sz="4" w:space="0" w:color="auto"/>
            </w:tcBorders>
            <w:shd w:val="clear" w:color="000000" w:fill="FFFFFF"/>
            <w:vAlign w:val="center"/>
            <w:hideMark/>
          </w:tcPr>
          <w:p w14:paraId="0907B74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0F2511"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480DC3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31EA7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026F0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695AC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CC168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880B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34201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C0207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BAB719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30A1D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3BC96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D779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94CC3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07A4F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D4F77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CB50E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03DCE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3F4F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DEC4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C133A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A4FC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7F2B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5BB85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5ED4C6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99A4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41DCD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C30CE2"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AD22AF2"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362FAC3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3E705B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0D28090" w14:textId="77777777" w:rsidR="002E041B" w:rsidRPr="00EA6CB1" w:rsidRDefault="002E041B" w:rsidP="002E041B">
            <w:pPr>
              <w:rPr>
                <w:sz w:val="26"/>
                <w:szCs w:val="26"/>
              </w:rPr>
            </w:pPr>
            <w:r w:rsidRPr="00EA6CB1">
              <w:rPr>
                <w:sz w:val="26"/>
                <w:szCs w:val="26"/>
              </w:rPr>
              <w:t>Nhập khẩu hàng hoá (tối đa)</w:t>
            </w:r>
          </w:p>
        </w:tc>
        <w:tc>
          <w:tcPr>
            <w:tcW w:w="10195" w:type="dxa"/>
            <w:gridSpan w:val="28"/>
            <w:tcBorders>
              <w:top w:val="single" w:sz="4" w:space="0" w:color="auto"/>
              <w:left w:val="nil"/>
              <w:bottom w:val="single" w:sz="4" w:space="0" w:color="auto"/>
              <w:right w:val="nil"/>
            </w:tcBorders>
            <w:shd w:val="clear" w:color="000000" w:fill="00B050"/>
            <w:vAlign w:val="center"/>
            <w:hideMark/>
          </w:tcPr>
          <w:p w14:paraId="369AFAAA" w14:textId="77777777" w:rsidR="002E041B" w:rsidRPr="00EA6CB1" w:rsidRDefault="002E041B" w:rsidP="002E041B">
            <w:pPr>
              <w:jc w:val="center"/>
              <w:rPr>
                <w:b/>
                <w:bCs/>
                <w:sz w:val="26"/>
                <w:szCs w:val="26"/>
              </w:rPr>
            </w:pPr>
            <w:r w:rsidRPr="00EA6CB1">
              <w:rPr>
                <w:b/>
                <w:bCs/>
                <w:sz w:val="26"/>
                <w:szCs w:val="26"/>
              </w:rPr>
              <w:t>100</w:t>
            </w:r>
          </w:p>
        </w:tc>
        <w:tc>
          <w:tcPr>
            <w:tcW w:w="360" w:type="dxa"/>
            <w:tcBorders>
              <w:top w:val="nil"/>
              <w:left w:val="single" w:sz="4" w:space="0" w:color="auto"/>
              <w:bottom w:val="single" w:sz="4" w:space="0" w:color="auto"/>
              <w:right w:val="single" w:sz="4" w:space="0" w:color="auto"/>
            </w:tcBorders>
            <w:shd w:val="clear" w:color="000000" w:fill="FFFFFF"/>
            <w:vAlign w:val="center"/>
            <w:hideMark/>
          </w:tcPr>
          <w:p w14:paraId="728F2A3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7954683C"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5B1494D9"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DEEEC3C"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31E9985C"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6986BDB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129DDF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E35328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E16C1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FCADF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AA76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D96DF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FF6DAC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339F7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7A7C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CFC22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FD1A2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5956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4BEC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AC1B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AA1F0A3"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219965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E123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20D0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1DD20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B22C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1B159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717A4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1F3A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0D18E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F8244B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9224A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38954E32"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52E5B618"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5187A011"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024BE35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F9F3F85"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5B54A05D"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589901D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0E7E707"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5B96B62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7FD3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C1A31F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FBF51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3F7940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F6D4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4E3A1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16CBF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9A725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821E16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6D200D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76332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E96631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6390F1"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18BC3A8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1D2F3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AA493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C6DD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D331F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D5A88A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3A267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E1B5D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809A51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0F2E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80B1C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E31AE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0000"/>
            <w:vAlign w:val="center"/>
            <w:hideMark/>
          </w:tcPr>
          <w:p w14:paraId="32F60672" w14:textId="77777777" w:rsidR="002E041B" w:rsidRPr="00EA6CB1" w:rsidRDefault="002E041B" w:rsidP="002E041B">
            <w:pPr>
              <w:jc w:val="center"/>
              <w:rPr>
                <w:b/>
                <w:bCs/>
                <w:sz w:val="26"/>
                <w:szCs w:val="26"/>
              </w:rPr>
            </w:pPr>
            <w:r w:rsidRPr="00EA6CB1">
              <w:rPr>
                <w:b/>
                <w:bCs/>
                <w:sz w:val="26"/>
                <w:szCs w:val="26"/>
              </w:rPr>
              <w:t>2</w:t>
            </w:r>
          </w:p>
        </w:tc>
        <w:tc>
          <w:tcPr>
            <w:tcW w:w="480" w:type="dxa"/>
            <w:tcBorders>
              <w:top w:val="nil"/>
              <w:left w:val="nil"/>
              <w:bottom w:val="single" w:sz="4" w:space="0" w:color="auto"/>
              <w:right w:val="single" w:sz="4" w:space="0" w:color="auto"/>
            </w:tcBorders>
            <w:shd w:val="clear" w:color="000000" w:fill="FFFFFF"/>
            <w:vAlign w:val="center"/>
            <w:hideMark/>
          </w:tcPr>
          <w:p w14:paraId="2362044E"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1B69CEC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345DC452"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C41425B"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3E9B48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4836A1"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B64BC9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A3E1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4125E0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AF372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E279A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61C9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8B21F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A20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FD567B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8F885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12B93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D42A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5C1BF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AA9884"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4A9F77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7875F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F18D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488E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9940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5600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854BD3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5EBCDA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23C940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0676C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80876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7A9B4A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4840F29"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A9D08E"/>
            <w:vAlign w:val="center"/>
            <w:hideMark/>
          </w:tcPr>
          <w:p w14:paraId="79465CFA" w14:textId="77777777" w:rsidR="002E041B" w:rsidRPr="00EA6CB1" w:rsidRDefault="002E041B" w:rsidP="002E041B">
            <w:pPr>
              <w:jc w:val="center"/>
              <w:rPr>
                <w:b/>
                <w:bCs/>
                <w:sz w:val="26"/>
                <w:szCs w:val="26"/>
              </w:rPr>
            </w:pPr>
            <w:r w:rsidRPr="00EA6CB1">
              <w:rPr>
                <w:b/>
                <w:bCs/>
                <w:sz w:val="26"/>
                <w:szCs w:val="26"/>
              </w:rPr>
              <w:t>2</w:t>
            </w:r>
          </w:p>
        </w:tc>
      </w:tr>
      <w:tr w:rsidR="00EA6CB1" w:rsidRPr="00EA6CB1" w14:paraId="6A18DA97"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52F11D8" w14:textId="77777777" w:rsidR="002E041B" w:rsidRPr="00EA6CB1" w:rsidRDefault="002E041B" w:rsidP="002E041B">
            <w:pPr>
              <w:jc w:val="center"/>
              <w:rPr>
                <w:b/>
                <w:sz w:val="26"/>
                <w:szCs w:val="26"/>
              </w:rPr>
            </w:pPr>
            <w:r w:rsidRPr="00EA6CB1">
              <w:rPr>
                <w:b/>
                <w:sz w:val="26"/>
                <w:szCs w:val="26"/>
              </w:rPr>
              <w:lastRenderedPageBreak/>
              <w:t>E</w:t>
            </w:r>
          </w:p>
        </w:tc>
        <w:tc>
          <w:tcPr>
            <w:tcW w:w="3327" w:type="dxa"/>
            <w:tcBorders>
              <w:top w:val="nil"/>
              <w:left w:val="nil"/>
              <w:bottom w:val="single" w:sz="4" w:space="0" w:color="auto"/>
              <w:right w:val="single" w:sz="4" w:space="0" w:color="auto"/>
            </w:tcBorders>
            <w:shd w:val="clear" w:color="auto" w:fill="auto"/>
            <w:vAlign w:val="center"/>
            <w:hideMark/>
          </w:tcPr>
          <w:p w14:paraId="39CC6BFA" w14:textId="77777777" w:rsidR="002E041B" w:rsidRPr="00EA6CB1" w:rsidRDefault="002E041B" w:rsidP="002E041B">
            <w:pPr>
              <w:rPr>
                <w:b/>
                <w:sz w:val="26"/>
                <w:szCs w:val="26"/>
              </w:rPr>
            </w:pPr>
            <w:r w:rsidRPr="00EA6CB1">
              <w:rPr>
                <w:b/>
                <w:sz w:val="26"/>
                <w:szCs w:val="26"/>
              </w:rPr>
              <w:t>THIẾT BỊ PHÒNG THỰC HÀNH TIN HỌC</w:t>
            </w:r>
          </w:p>
        </w:tc>
        <w:tc>
          <w:tcPr>
            <w:tcW w:w="360" w:type="dxa"/>
            <w:tcBorders>
              <w:top w:val="nil"/>
              <w:left w:val="nil"/>
              <w:bottom w:val="single" w:sz="4" w:space="0" w:color="auto"/>
              <w:right w:val="single" w:sz="4" w:space="0" w:color="auto"/>
            </w:tcBorders>
            <w:shd w:val="clear" w:color="000000" w:fill="FFFFFF"/>
            <w:vAlign w:val="center"/>
            <w:hideMark/>
          </w:tcPr>
          <w:p w14:paraId="72572D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873B2C"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7FF5D05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4466CC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CC7D9B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9F94AD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B97EB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63EED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19CD8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EF069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DCB86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59C2B2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3147A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49761A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E8A51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65BC26"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8EFC2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0F4CBD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3D8D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7A1F6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614752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9DE7FB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D5FB0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0BFED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3BE93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6E2F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129E97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FEEF7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D9F0DE5"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9E4D053"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075B00FA"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5686B5E9"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8FD8A6F" w14:textId="77777777" w:rsidR="002E041B" w:rsidRPr="00EA6CB1" w:rsidRDefault="002E041B" w:rsidP="002E041B">
            <w:pPr>
              <w:rPr>
                <w:sz w:val="26"/>
                <w:szCs w:val="26"/>
              </w:rPr>
            </w:pPr>
            <w:r w:rsidRPr="00EA6CB1">
              <w:rPr>
                <w:sz w:val="26"/>
                <w:szCs w:val="26"/>
              </w:rPr>
              <w:t>Nhập khẩu hàng hoá (tối đa)</w:t>
            </w:r>
          </w:p>
        </w:tc>
        <w:tc>
          <w:tcPr>
            <w:tcW w:w="5516" w:type="dxa"/>
            <w:gridSpan w:val="15"/>
            <w:tcBorders>
              <w:top w:val="single" w:sz="4" w:space="0" w:color="auto"/>
              <w:left w:val="nil"/>
              <w:bottom w:val="single" w:sz="4" w:space="0" w:color="auto"/>
              <w:right w:val="single" w:sz="4" w:space="0" w:color="000000"/>
            </w:tcBorders>
            <w:shd w:val="clear" w:color="000000" w:fill="00B050"/>
            <w:vAlign w:val="center"/>
            <w:hideMark/>
          </w:tcPr>
          <w:p w14:paraId="01B46F30" w14:textId="77777777" w:rsidR="002E041B" w:rsidRPr="00EA6CB1" w:rsidRDefault="002E041B" w:rsidP="002E041B">
            <w:pPr>
              <w:jc w:val="center"/>
              <w:rPr>
                <w:b/>
                <w:bCs/>
                <w:sz w:val="26"/>
                <w:szCs w:val="26"/>
              </w:rPr>
            </w:pPr>
            <w:r w:rsidRPr="00EA6CB1">
              <w:rPr>
                <w:b/>
                <w:bCs/>
                <w:sz w:val="26"/>
                <w:szCs w:val="26"/>
              </w:rPr>
              <w:t>60</w:t>
            </w:r>
          </w:p>
        </w:tc>
        <w:tc>
          <w:tcPr>
            <w:tcW w:w="360" w:type="dxa"/>
            <w:tcBorders>
              <w:top w:val="nil"/>
              <w:left w:val="nil"/>
              <w:bottom w:val="single" w:sz="4" w:space="0" w:color="auto"/>
              <w:right w:val="single" w:sz="4" w:space="0" w:color="auto"/>
            </w:tcBorders>
            <w:shd w:val="clear" w:color="000000" w:fill="FFFFFF"/>
            <w:vAlign w:val="center"/>
            <w:hideMark/>
          </w:tcPr>
          <w:p w14:paraId="021A3405"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24A646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FACA4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2F22E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55B676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9A2EE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C057FD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06895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7CEA7F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E0E89C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EC818A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662FC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42F9B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87201C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68BBCAAB"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6F0714B0"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49413E27"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66FA3502" w14:textId="77777777" w:rsidR="002E041B" w:rsidRPr="00EA6CB1" w:rsidRDefault="002E041B" w:rsidP="002E041B">
            <w:pPr>
              <w:rPr>
                <w:sz w:val="26"/>
                <w:szCs w:val="26"/>
              </w:rPr>
            </w:pPr>
            <w:r w:rsidRPr="00EA6CB1">
              <w:rPr>
                <w:sz w:val="26"/>
                <w:szCs w:val="26"/>
              </w:rPr>
              <w:t>Khảo sát để 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27D07B9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42174D2"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128B5B8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7432F9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84D29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D901A4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C4C5EA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8D7C5C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CAEA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00"/>
            <w:vAlign w:val="center"/>
            <w:hideMark/>
          </w:tcPr>
          <w:p w14:paraId="2B98416A" w14:textId="77777777" w:rsidR="002E041B" w:rsidRPr="00EA6CB1" w:rsidRDefault="002E041B" w:rsidP="002E041B">
            <w:pPr>
              <w:jc w:val="center"/>
              <w:rPr>
                <w:b/>
                <w:bCs/>
                <w:sz w:val="26"/>
                <w:szCs w:val="26"/>
              </w:rPr>
            </w:pPr>
            <w:r w:rsidRPr="00EA6CB1">
              <w:rPr>
                <w:b/>
                <w:bCs/>
                <w:sz w:val="26"/>
                <w:szCs w:val="26"/>
              </w:rPr>
              <w:t>1</w:t>
            </w:r>
          </w:p>
        </w:tc>
        <w:tc>
          <w:tcPr>
            <w:tcW w:w="360" w:type="dxa"/>
            <w:tcBorders>
              <w:top w:val="nil"/>
              <w:left w:val="nil"/>
              <w:bottom w:val="single" w:sz="4" w:space="0" w:color="auto"/>
              <w:right w:val="single" w:sz="4" w:space="0" w:color="auto"/>
            </w:tcBorders>
            <w:shd w:val="clear" w:color="000000" w:fill="FFFFFF"/>
            <w:vAlign w:val="center"/>
            <w:hideMark/>
          </w:tcPr>
          <w:p w14:paraId="0B123CF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5B90E0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5BA43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1B6C57D"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C3368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B0EFADC"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8BA977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951D6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3A741E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29865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B6D7D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6FE7E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A1F5D1C"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43C1C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26CE6F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6E6B56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CA187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31A7F1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A89EBEB"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82C856A"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2253C36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7DB19454"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2094460A" w14:textId="77777777" w:rsidR="002E041B" w:rsidRPr="00EA6CB1" w:rsidRDefault="002E041B" w:rsidP="002E041B">
            <w:pPr>
              <w:rPr>
                <w:sz w:val="26"/>
                <w:szCs w:val="26"/>
              </w:rPr>
            </w:pPr>
            <w:r w:rsidRPr="00EA6CB1">
              <w:rPr>
                <w:sz w:val="26"/>
                <w:szCs w:val="26"/>
              </w:rPr>
              <w:t>Bàn giao lắp đặt</w:t>
            </w:r>
          </w:p>
        </w:tc>
        <w:tc>
          <w:tcPr>
            <w:tcW w:w="360" w:type="dxa"/>
            <w:tcBorders>
              <w:top w:val="nil"/>
              <w:left w:val="nil"/>
              <w:bottom w:val="single" w:sz="4" w:space="0" w:color="auto"/>
              <w:right w:val="single" w:sz="4" w:space="0" w:color="auto"/>
            </w:tcBorders>
            <w:shd w:val="clear" w:color="000000" w:fill="FFFFFF"/>
            <w:vAlign w:val="center"/>
            <w:hideMark/>
          </w:tcPr>
          <w:p w14:paraId="734FBA4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4AA5564"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259AB34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ADC450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509A5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3D1CE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D8A669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18F84A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9E1D36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77858EE" w14:textId="77777777" w:rsidR="002E041B" w:rsidRPr="00EA6CB1" w:rsidRDefault="002E041B" w:rsidP="002E041B">
            <w:pPr>
              <w:jc w:val="center"/>
              <w:rPr>
                <w:b/>
                <w:bCs/>
                <w:sz w:val="26"/>
                <w:szCs w:val="26"/>
              </w:rPr>
            </w:pPr>
            <w:r w:rsidRPr="00EA6CB1">
              <w:rPr>
                <w:b/>
                <w:bCs/>
                <w:sz w:val="26"/>
                <w:szCs w:val="26"/>
              </w:rPr>
              <w:t> </w:t>
            </w:r>
          </w:p>
        </w:tc>
        <w:tc>
          <w:tcPr>
            <w:tcW w:w="1080" w:type="dxa"/>
            <w:gridSpan w:val="3"/>
            <w:tcBorders>
              <w:top w:val="single" w:sz="4" w:space="0" w:color="auto"/>
              <w:left w:val="nil"/>
              <w:bottom w:val="single" w:sz="4" w:space="0" w:color="auto"/>
              <w:right w:val="single" w:sz="4" w:space="0" w:color="000000"/>
            </w:tcBorders>
            <w:shd w:val="clear" w:color="000000" w:fill="FF0000"/>
            <w:vAlign w:val="center"/>
            <w:hideMark/>
          </w:tcPr>
          <w:p w14:paraId="0EF89C86" w14:textId="77777777" w:rsidR="002E041B" w:rsidRPr="00EA6CB1" w:rsidRDefault="002E041B" w:rsidP="002E041B">
            <w:pPr>
              <w:jc w:val="center"/>
              <w:rPr>
                <w:b/>
                <w:bCs/>
                <w:sz w:val="26"/>
                <w:szCs w:val="26"/>
              </w:rPr>
            </w:pPr>
            <w:r w:rsidRPr="00EA6CB1">
              <w:rPr>
                <w:b/>
                <w:bCs/>
                <w:sz w:val="26"/>
                <w:szCs w:val="26"/>
              </w:rPr>
              <w:t>12</w:t>
            </w:r>
          </w:p>
        </w:tc>
        <w:tc>
          <w:tcPr>
            <w:tcW w:w="360" w:type="dxa"/>
            <w:tcBorders>
              <w:top w:val="nil"/>
              <w:left w:val="nil"/>
              <w:bottom w:val="single" w:sz="4" w:space="0" w:color="auto"/>
              <w:right w:val="single" w:sz="4" w:space="0" w:color="auto"/>
            </w:tcBorders>
            <w:shd w:val="clear" w:color="000000" w:fill="FFFFFF"/>
            <w:vAlign w:val="center"/>
            <w:hideMark/>
          </w:tcPr>
          <w:p w14:paraId="7299700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36BDB5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BC9885E"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5D81651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8105FF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73DCE6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9236F06"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F6728D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95F2D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A928AF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EAADB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16A92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0644A6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28760AE"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E94D87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F4029BD"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4B8E049C" w14:textId="77777777" w:rsidR="002E041B" w:rsidRPr="00EA6CB1" w:rsidRDefault="002E041B" w:rsidP="002E041B">
            <w:pPr>
              <w:jc w:val="center"/>
              <w:rPr>
                <w:b/>
                <w:bCs/>
                <w:sz w:val="26"/>
                <w:szCs w:val="26"/>
              </w:rPr>
            </w:pPr>
            <w:r w:rsidRPr="00EA6CB1">
              <w:rPr>
                <w:b/>
                <w:bCs/>
                <w:sz w:val="26"/>
                <w:szCs w:val="26"/>
              </w:rPr>
              <w:t> </w:t>
            </w:r>
          </w:p>
        </w:tc>
      </w:tr>
      <w:tr w:rsidR="00EA6CB1" w:rsidRPr="00EA6CB1" w14:paraId="29CB161B"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027CA52F"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02D9B03A" w14:textId="77777777" w:rsidR="002E041B" w:rsidRPr="00EA6CB1" w:rsidRDefault="002E041B" w:rsidP="002E041B">
            <w:pPr>
              <w:rPr>
                <w:sz w:val="26"/>
                <w:szCs w:val="26"/>
              </w:rPr>
            </w:pPr>
            <w:r w:rsidRPr="00EA6CB1">
              <w:rPr>
                <w:sz w:val="26"/>
                <w:szCs w:val="26"/>
              </w:rPr>
              <w:t>Nghiệm thu</w:t>
            </w:r>
          </w:p>
        </w:tc>
        <w:tc>
          <w:tcPr>
            <w:tcW w:w="360" w:type="dxa"/>
            <w:tcBorders>
              <w:top w:val="nil"/>
              <w:left w:val="nil"/>
              <w:bottom w:val="single" w:sz="4" w:space="0" w:color="auto"/>
              <w:right w:val="single" w:sz="4" w:space="0" w:color="auto"/>
            </w:tcBorders>
            <w:shd w:val="clear" w:color="000000" w:fill="FFFFFF"/>
            <w:vAlign w:val="center"/>
            <w:hideMark/>
          </w:tcPr>
          <w:p w14:paraId="744A64B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5074B98" w14:textId="77777777" w:rsidR="002E041B" w:rsidRPr="00EA6CB1" w:rsidRDefault="002E041B" w:rsidP="002E041B">
            <w:pPr>
              <w:jc w:val="center"/>
              <w:rPr>
                <w:b/>
                <w:bCs/>
                <w:sz w:val="26"/>
                <w:szCs w:val="26"/>
              </w:rPr>
            </w:pPr>
            <w:r w:rsidRPr="00EA6CB1">
              <w:rPr>
                <w:b/>
                <w:bCs/>
                <w:sz w:val="26"/>
                <w:szCs w:val="26"/>
              </w:rPr>
              <w:t> </w:t>
            </w:r>
          </w:p>
        </w:tc>
        <w:tc>
          <w:tcPr>
            <w:tcW w:w="476" w:type="dxa"/>
            <w:tcBorders>
              <w:top w:val="nil"/>
              <w:left w:val="nil"/>
              <w:bottom w:val="single" w:sz="4" w:space="0" w:color="auto"/>
              <w:right w:val="single" w:sz="4" w:space="0" w:color="auto"/>
            </w:tcBorders>
            <w:shd w:val="clear" w:color="000000" w:fill="FFFFFF"/>
            <w:vAlign w:val="center"/>
            <w:hideMark/>
          </w:tcPr>
          <w:p w14:paraId="63EBED8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D04D9D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E25FFF8"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2D9B877"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586924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A7BBD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DCEF9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5E0ED5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FF03E4"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2452C6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2C4441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E75828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A9D08E"/>
            <w:vAlign w:val="center"/>
            <w:hideMark/>
          </w:tcPr>
          <w:p w14:paraId="6D1C25F0" w14:textId="77777777" w:rsidR="002E041B" w:rsidRPr="00EA6CB1" w:rsidRDefault="002E041B" w:rsidP="002E041B">
            <w:pPr>
              <w:jc w:val="center"/>
              <w:rPr>
                <w:b/>
                <w:bCs/>
                <w:sz w:val="26"/>
                <w:szCs w:val="26"/>
              </w:rPr>
            </w:pPr>
            <w:r w:rsidRPr="00EA6CB1">
              <w:rPr>
                <w:b/>
                <w:bCs/>
                <w:sz w:val="26"/>
                <w:szCs w:val="26"/>
              </w:rPr>
              <w:t>2</w:t>
            </w:r>
          </w:p>
        </w:tc>
        <w:tc>
          <w:tcPr>
            <w:tcW w:w="360" w:type="dxa"/>
            <w:tcBorders>
              <w:top w:val="nil"/>
              <w:left w:val="nil"/>
              <w:bottom w:val="single" w:sz="4" w:space="0" w:color="auto"/>
              <w:right w:val="single" w:sz="4" w:space="0" w:color="auto"/>
            </w:tcBorders>
            <w:shd w:val="clear" w:color="000000" w:fill="FFFFFF"/>
            <w:vAlign w:val="center"/>
            <w:hideMark/>
          </w:tcPr>
          <w:p w14:paraId="6BE8664A" w14:textId="77777777" w:rsidR="002E041B" w:rsidRPr="00EA6CB1" w:rsidRDefault="002E041B" w:rsidP="002E041B">
            <w:pPr>
              <w:jc w:val="center"/>
              <w:rPr>
                <w:b/>
                <w:bCs/>
                <w:sz w:val="26"/>
                <w:szCs w:val="26"/>
              </w:rPr>
            </w:pPr>
            <w:r w:rsidRPr="00EA6CB1">
              <w:rPr>
                <w:b/>
                <w:bCs/>
                <w:sz w:val="26"/>
                <w:szCs w:val="26"/>
              </w:rPr>
              <w:t> </w:t>
            </w:r>
          </w:p>
        </w:tc>
        <w:tc>
          <w:tcPr>
            <w:tcW w:w="359" w:type="dxa"/>
            <w:tcBorders>
              <w:top w:val="nil"/>
              <w:left w:val="nil"/>
              <w:bottom w:val="single" w:sz="4" w:space="0" w:color="auto"/>
              <w:right w:val="single" w:sz="4" w:space="0" w:color="auto"/>
            </w:tcBorders>
            <w:shd w:val="clear" w:color="000000" w:fill="FFFFFF"/>
            <w:vAlign w:val="center"/>
            <w:hideMark/>
          </w:tcPr>
          <w:p w14:paraId="4DA919B2"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B4BA265"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4FA1E9A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18CF041"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66E99F83"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2B9963B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3694533B"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349C4C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00F68B9"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1A317E6A"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77CB7010"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5297018F" w14:textId="77777777" w:rsidR="002E041B" w:rsidRPr="00EA6CB1" w:rsidRDefault="002E041B" w:rsidP="002E041B">
            <w:pPr>
              <w:jc w:val="center"/>
              <w:rPr>
                <w:b/>
                <w:bCs/>
                <w:sz w:val="26"/>
                <w:szCs w:val="26"/>
              </w:rPr>
            </w:pPr>
            <w:r w:rsidRPr="00EA6CB1">
              <w:rPr>
                <w:b/>
                <w:bCs/>
                <w:sz w:val="26"/>
                <w:szCs w:val="26"/>
              </w:rPr>
              <w:t> </w:t>
            </w:r>
          </w:p>
        </w:tc>
        <w:tc>
          <w:tcPr>
            <w:tcW w:w="360" w:type="dxa"/>
            <w:tcBorders>
              <w:top w:val="nil"/>
              <w:left w:val="nil"/>
              <w:bottom w:val="single" w:sz="4" w:space="0" w:color="auto"/>
              <w:right w:val="single" w:sz="4" w:space="0" w:color="auto"/>
            </w:tcBorders>
            <w:shd w:val="clear" w:color="000000" w:fill="FFFFFF"/>
            <w:vAlign w:val="center"/>
            <w:hideMark/>
          </w:tcPr>
          <w:p w14:paraId="0623AC96" w14:textId="77777777" w:rsidR="002E041B" w:rsidRPr="00EA6CB1" w:rsidRDefault="002E041B" w:rsidP="002E041B">
            <w:pPr>
              <w:jc w:val="center"/>
              <w:rPr>
                <w:b/>
                <w:bCs/>
                <w:sz w:val="26"/>
                <w:szCs w:val="26"/>
              </w:rPr>
            </w:pPr>
            <w:r w:rsidRPr="00EA6CB1">
              <w:rPr>
                <w:b/>
                <w:bCs/>
                <w:sz w:val="26"/>
                <w:szCs w:val="26"/>
              </w:rPr>
              <w:t> </w:t>
            </w:r>
          </w:p>
        </w:tc>
        <w:tc>
          <w:tcPr>
            <w:tcW w:w="480" w:type="dxa"/>
            <w:tcBorders>
              <w:top w:val="nil"/>
              <w:left w:val="nil"/>
              <w:bottom w:val="single" w:sz="4" w:space="0" w:color="auto"/>
              <w:right w:val="single" w:sz="4" w:space="0" w:color="auto"/>
            </w:tcBorders>
            <w:shd w:val="clear" w:color="000000" w:fill="FFFFFF"/>
            <w:vAlign w:val="center"/>
            <w:hideMark/>
          </w:tcPr>
          <w:p w14:paraId="21A09D9B" w14:textId="77777777" w:rsidR="002E041B" w:rsidRPr="00EA6CB1" w:rsidRDefault="002E041B" w:rsidP="002E041B">
            <w:pPr>
              <w:jc w:val="center"/>
              <w:rPr>
                <w:b/>
                <w:bCs/>
                <w:sz w:val="26"/>
                <w:szCs w:val="26"/>
              </w:rPr>
            </w:pPr>
            <w:r w:rsidRPr="00EA6CB1">
              <w:rPr>
                <w:b/>
                <w:bCs/>
                <w:sz w:val="26"/>
                <w:szCs w:val="26"/>
              </w:rPr>
              <w:t> </w:t>
            </w:r>
          </w:p>
        </w:tc>
      </w:tr>
      <w:tr w:rsidR="002E041B" w:rsidRPr="00EA6CB1" w14:paraId="50952FE8" w14:textId="77777777" w:rsidTr="002E041B">
        <w:tc>
          <w:tcPr>
            <w:tcW w:w="637" w:type="dxa"/>
            <w:tcBorders>
              <w:top w:val="nil"/>
              <w:left w:val="single" w:sz="4" w:space="0" w:color="auto"/>
              <w:bottom w:val="single" w:sz="4" w:space="0" w:color="auto"/>
              <w:right w:val="single" w:sz="4" w:space="0" w:color="auto"/>
            </w:tcBorders>
            <w:shd w:val="clear" w:color="auto" w:fill="auto"/>
            <w:vAlign w:val="center"/>
            <w:hideMark/>
          </w:tcPr>
          <w:p w14:paraId="6F1BD8A1" w14:textId="77777777" w:rsidR="002E041B" w:rsidRPr="00EA6CB1" w:rsidRDefault="002E041B" w:rsidP="002E041B">
            <w:pPr>
              <w:jc w:val="center"/>
              <w:rPr>
                <w:sz w:val="26"/>
                <w:szCs w:val="26"/>
              </w:rPr>
            </w:pPr>
            <w:r w:rsidRPr="00EA6CB1">
              <w:rPr>
                <w:sz w:val="26"/>
                <w:szCs w:val="26"/>
              </w:rPr>
              <w:t> </w:t>
            </w:r>
          </w:p>
        </w:tc>
        <w:tc>
          <w:tcPr>
            <w:tcW w:w="3327" w:type="dxa"/>
            <w:tcBorders>
              <w:top w:val="nil"/>
              <w:left w:val="nil"/>
              <w:bottom w:val="single" w:sz="4" w:space="0" w:color="auto"/>
              <w:right w:val="single" w:sz="4" w:space="0" w:color="auto"/>
            </w:tcBorders>
            <w:shd w:val="clear" w:color="auto" w:fill="auto"/>
            <w:vAlign w:val="center"/>
            <w:hideMark/>
          </w:tcPr>
          <w:p w14:paraId="1A529BFD" w14:textId="77777777" w:rsidR="002E041B" w:rsidRPr="00EA6CB1" w:rsidRDefault="002E041B" w:rsidP="002E041B">
            <w:pPr>
              <w:jc w:val="center"/>
              <w:rPr>
                <w:b/>
                <w:bCs/>
                <w:sz w:val="26"/>
                <w:szCs w:val="26"/>
              </w:rPr>
            </w:pPr>
            <w:r w:rsidRPr="00EA6CB1">
              <w:rPr>
                <w:b/>
                <w:bCs/>
                <w:sz w:val="26"/>
                <w:szCs w:val="26"/>
              </w:rPr>
              <w:t>Tổng số ngày</w:t>
            </w:r>
          </w:p>
        </w:tc>
        <w:tc>
          <w:tcPr>
            <w:tcW w:w="11035" w:type="dxa"/>
            <w:gridSpan w:val="30"/>
            <w:tcBorders>
              <w:top w:val="single" w:sz="4" w:space="0" w:color="auto"/>
              <w:left w:val="nil"/>
              <w:bottom w:val="single" w:sz="4" w:space="0" w:color="auto"/>
              <w:right w:val="single" w:sz="4" w:space="0" w:color="auto"/>
            </w:tcBorders>
            <w:shd w:val="clear" w:color="000000" w:fill="A9D08E"/>
            <w:vAlign w:val="center"/>
            <w:hideMark/>
          </w:tcPr>
          <w:p w14:paraId="6E370A5B" w14:textId="49A73D92" w:rsidR="002E041B" w:rsidRPr="00EA6CB1" w:rsidRDefault="002E041B" w:rsidP="002E041B">
            <w:pPr>
              <w:jc w:val="center"/>
              <w:rPr>
                <w:b/>
                <w:bCs/>
                <w:sz w:val="26"/>
                <w:szCs w:val="26"/>
                <w:lang w:val="vi-VN"/>
              </w:rPr>
            </w:pPr>
            <w:r w:rsidRPr="00EA6CB1">
              <w:rPr>
                <w:b/>
                <w:bCs/>
                <w:sz w:val="26"/>
                <w:szCs w:val="26"/>
              </w:rPr>
              <w:t>120 ngày</w:t>
            </w:r>
            <w:r w:rsidRPr="00EA6CB1">
              <w:rPr>
                <w:b/>
                <w:bCs/>
                <w:sz w:val="26"/>
                <w:szCs w:val="26"/>
                <w:lang w:val="vi-VN"/>
              </w:rPr>
              <w:t xml:space="preserve"> (kèm theo bảng chi tiết cho các hạng mục)</w:t>
            </w:r>
          </w:p>
        </w:tc>
      </w:tr>
    </w:tbl>
    <w:tbl>
      <w:tblPr>
        <w:tblStyle w:val="TableGrid"/>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804"/>
      </w:tblGrid>
      <w:tr w:rsidR="00F67148" w:rsidRPr="00EA6CB1" w14:paraId="4D78B573" w14:textId="77777777" w:rsidTr="00F67148">
        <w:tc>
          <w:tcPr>
            <w:tcW w:w="7655" w:type="dxa"/>
          </w:tcPr>
          <w:p w14:paraId="384832E6" w14:textId="77777777" w:rsidR="00F67148" w:rsidRPr="00EA6CB1" w:rsidRDefault="00F67148" w:rsidP="00917E9F">
            <w:pPr>
              <w:pStyle w:val="Chuky"/>
              <w:spacing w:line="336" w:lineRule="auto"/>
              <w:rPr>
                <w:rFonts w:ascii="Times New Roman" w:hAnsi="Times New Roman"/>
                <w:sz w:val="26"/>
                <w:szCs w:val="26"/>
              </w:rPr>
            </w:pPr>
          </w:p>
        </w:tc>
        <w:tc>
          <w:tcPr>
            <w:tcW w:w="6804" w:type="dxa"/>
          </w:tcPr>
          <w:p w14:paraId="7096FB1E" w14:textId="706F0B38"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6B2CAD33" w14:textId="3CE085C4"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2BFD6EBF" w14:textId="22BF47C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348E5A8C"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5434796F" w14:textId="77777777" w:rsidR="00166F80" w:rsidRPr="00EA6CB1" w:rsidRDefault="00166F80" w:rsidP="00166F80">
            <w:pPr>
              <w:pStyle w:val="Chuky"/>
              <w:rPr>
                <w:rFonts w:ascii="Times New Roman" w:hAnsi="Times New Roman"/>
                <w:sz w:val="26"/>
                <w:szCs w:val="26"/>
              </w:rPr>
            </w:pPr>
          </w:p>
          <w:p w14:paraId="7C238996" w14:textId="77777777" w:rsidR="00166F80" w:rsidRPr="00EA6CB1" w:rsidRDefault="00166F80" w:rsidP="00166F80">
            <w:pPr>
              <w:pStyle w:val="Chuky"/>
              <w:rPr>
                <w:rFonts w:ascii="Times New Roman" w:hAnsi="Times New Roman"/>
                <w:sz w:val="26"/>
                <w:szCs w:val="26"/>
              </w:rPr>
            </w:pPr>
          </w:p>
          <w:p w14:paraId="7A623FC4" w14:textId="77777777" w:rsidR="00166F80" w:rsidRPr="00EA6CB1" w:rsidRDefault="00166F80" w:rsidP="00166F80">
            <w:pPr>
              <w:pStyle w:val="Chuky"/>
              <w:rPr>
                <w:rFonts w:ascii="Times New Roman" w:hAnsi="Times New Roman"/>
                <w:sz w:val="26"/>
                <w:szCs w:val="26"/>
              </w:rPr>
            </w:pPr>
          </w:p>
          <w:p w14:paraId="26354135" w14:textId="77777777" w:rsidR="00166F80" w:rsidRPr="00EA6CB1" w:rsidRDefault="00166F80" w:rsidP="00166F80">
            <w:pPr>
              <w:pStyle w:val="Chuky"/>
              <w:rPr>
                <w:rFonts w:ascii="Times New Roman" w:hAnsi="Times New Roman"/>
                <w:sz w:val="26"/>
                <w:szCs w:val="26"/>
              </w:rPr>
            </w:pPr>
          </w:p>
          <w:p w14:paraId="53BE7AC5" w14:textId="64723B2D" w:rsidR="00F67148"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18B62B97" w14:textId="58FF68B8" w:rsidR="00F67148" w:rsidRPr="00EA6CB1" w:rsidRDefault="00F67148" w:rsidP="00917E9F">
      <w:pPr>
        <w:spacing w:line="336" w:lineRule="auto"/>
        <w:rPr>
          <w:sz w:val="26"/>
          <w:szCs w:val="26"/>
        </w:rPr>
      </w:pPr>
    </w:p>
    <w:p w14:paraId="6D36CFE4" w14:textId="77777777" w:rsidR="00F67148" w:rsidRPr="00EA6CB1" w:rsidRDefault="00F67148" w:rsidP="00265E12">
      <w:pPr>
        <w:pStyle w:val="Heading1"/>
        <w:rPr>
          <w:rFonts w:ascii="Times New Roman" w:hAnsi="Times New Roman"/>
          <w:w w:val="100"/>
          <w:sz w:val="26"/>
          <w:szCs w:val="26"/>
        </w:rPr>
        <w:sectPr w:rsidR="00F67148" w:rsidRPr="00EA6CB1" w:rsidSect="00695608">
          <w:pgSz w:w="16839" w:h="11907" w:orient="landscape" w:code="9"/>
          <w:pgMar w:top="1701" w:right="1134" w:bottom="1134" w:left="1134" w:header="227" w:footer="227" w:gutter="0"/>
          <w:cols w:space="720"/>
          <w:docGrid w:linePitch="360"/>
        </w:sectPr>
      </w:pPr>
      <w:bookmarkStart w:id="156" w:name="_Toc488848571"/>
    </w:p>
    <w:p w14:paraId="7241B98B" w14:textId="77E49E89" w:rsidR="00DC105D" w:rsidRPr="00EA6CB1" w:rsidRDefault="00DC105D" w:rsidP="00265E12">
      <w:pPr>
        <w:pStyle w:val="Heading1"/>
        <w:rPr>
          <w:rFonts w:ascii="Times New Roman" w:hAnsi="Times New Roman"/>
          <w:w w:val="100"/>
          <w:sz w:val="26"/>
          <w:szCs w:val="26"/>
        </w:rPr>
      </w:pPr>
      <w:bookmarkStart w:id="157" w:name="_Toc50389129"/>
      <w:r w:rsidRPr="00EA6CB1">
        <w:rPr>
          <w:rFonts w:ascii="Times New Roman" w:hAnsi="Times New Roman"/>
          <w:w w:val="100"/>
          <w:sz w:val="26"/>
          <w:szCs w:val="26"/>
        </w:rPr>
        <w:lastRenderedPageBreak/>
        <w:t>CÁC CAM KẾT LIÊN QUAN ĐẾN DỰ ÁN</w:t>
      </w:r>
      <w:bookmarkEnd w:id="154"/>
      <w:bookmarkEnd w:id="155"/>
      <w:bookmarkEnd w:id="156"/>
      <w:bookmarkEnd w:id="157"/>
    </w:p>
    <w:p w14:paraId="156D9698" w14:textId="6C2D47C7" w:rsidR="0093167F" w:rsidRDefault="0093167F" w:rsidP="00917E9F">
      <w:pPr>
        <w:pStyle w:val="Head1"/>
        <w:spacing w:line="336" w:lineRule="auto"/>
        <w:rPr>
          <w:sz w:val="26"/>
          <w:szCs w:val="26"/>
        </w:rPr>
      </w:pPr>
      <w:r w:rsidRPr="00EA6CB1">
        <w:rPr>
          <w:sz w:val="26"/>
          <w:szCs w:val="26"/>
        </w:rPr>
        <w:t>Bao gồm:</w:t>
      </w:r>
    </w:p>
    <w:p w14:paraId="28371312" w14:textId="4351F498"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 xml:space="preserve">Mục </w:t>
      </w:r>
      <w:r w:rsidR="00D90E4B" w:rsidRPr="00EA6CB1">
        <w:rPr>
          <w:sz w:val="26"/>
          <w:szCs w:val="26"/>
          <w:u w:val="none"/>
        </w:rPr>
        <w:t>2</w:t>
      </w:r>
      <w:r w:rsidR="00CA798F">
        <w:rPr>
          <w:sz w:val="26"/>
          <w:szCs w:val="26"/>
          <w:u w:val="none"/>
          <w:lang w:val="vi-VN"/>
        </w:rPr>
        <w:t>3</w:t>
      </w:r>
      <w:r w:rsidRPr="00EA6CB1">
        <w:rPr>
          <w:sz w:val="26"/>
          <w:szCs w:val="26"/>
          <w:u w:val="none"/>
        </w:rPr>
        <w:t>. Cam kết không vướng kiện tụng</w:t>
      </w:r>
    </w:p>
    <w:p w14:paraId="63E368D0" w14:textId="2B65AAF9"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 xml:space="preserve">Mục </w:t>
      </w:r>
      <w:r w:rsidR="004C5D73" w:rsidRPr="00EA6CB1">
        <w:rPr>
          <w:sz w:val="26"/>
          <w:szCs w:val="26"/>
          <w:u w:val="none"/>
        </w:rPr>
        <w:t>2</w:t>
      </w:r>
      <w:r w:rsidR="00CA798F">
        <w:rPr>
          <w:sz w:val="26"/>
          <w:szCs w:val="26"/>
          <w:u w:val="none"/>
          <w:lang w:val="vi-VN"/>
        </w:rPr>
        <w:t>4</w:t>
      </w:r>
      <w:r w:rsidRPr="00EA6CB1">
        <w:rPr>
          <w:sz w:val="26"/>
          <w:szCs w:val="26"/>
          <w:u w:val="none"/>
        </w:rPr>
        <w:t>. Cam kết không có hợp đồng nào không hoàn thành</w:t>
      </w:r>
    </w:p>
    <w:p w14:paraId="30BDB8EC" w14:textId="64806130" w:rsidR="00AB3922" w:rsidRPr="00EA6CB1" w:rsidRDefault="00D90E4B" w:rsidP="00917E9F">
      <w:pPr>
        <w:pStyle w:val="Head1"/>
        <w:numPr>
          <w:ilvl w:val="0"/>
          <w:numId w:val="17"/>
        </w:numPr>
        <w:spacing w:line="336" w:lineRule="auto"/>
        <w:rPr>
          <w:sz w:val="26"/>
          <w:szCs w:val="26"/>
          <w:u w:val="none"/>
        </w:rPr>
      </w:pPr>
      <w:r w:rsidRPr="00EA6CB1">
        <w:rPr>
          <w:sz w:val="26"/>
          <w:szCs w:val="26"/>
          <w:u w:val="none"/>
        </w:rPr>
        <w:t>Mục 2</w:t>
      </w:r>
      <w:r w:rsidR="00CA798F">
        <w:rPr>
          <w:sz w:val="26"/>
          <w:szCs w:val="26"/>
          <w:u w:val="none"/>
          <w:lang w:val="vi-VN"/>
        </w:rPr>
        <w:t>5</w:t>
      </w:r>
      <w:r w:rsidR="00AB3922" w:rsidRPr="00EA6CB1">
        <w:rPr>
          <w:sz w:val="26"/>
          <w:szCs w:val="26"/>
          <w:u w:val="none"/>
        </w:rPr>
        <w:t>. Cam kết chất lượng hàng hóa và dịch vụ cung cấp cho gói thầu</w:t>
      </w:r>
    </w:p>
    <w:p w14:paraId="2638D426" w14:textId="7B959003" w:rsidR="0093167F" w:rsidRPr="00EA6CB1" w:rsidRDefault="0093167F" w:rsidP="00917E9F">
      <w:pPr>
        <w:pStyle w:val="Head1"/>
        <w:numPr>
          <w:ilvl w:val="0"/>
          <w:numId w:val="17"/>
        </w:numPr>
        <w:spacing w:line="336" w:lineRule="auto"/>
        <w:rPr>
          <w:sz w:val="26"/>
          <w:szCs w:val="26"/>
          <w:u w:val="none"/>
        </w:rPr>
      </w:pPr>
      <w:r w:rsidRPr="00EA6CB1">
        <w:rPr>
          <w:sz w:val="26"/>
          <w:szCs w:val="26"/>
          <w:u w:val="none"/>
        </w:rPr>
        <w:t>Mục 2</w:t>
      </w:r>
      <w:r w:rsidR="00CA798F">
        <w:rPr>
          <w:sz w:val="26"/>
          <w:szCs w:val="26"/>
          <w:u w:val="none"/>
          <w:lang w:val="vi-VN"/>
        </w:rPr>
        <w:t>6</w:t>
      </w:r>
      <w:r w:rsidRPr="00EA6CB1">
        <w:rPr>
          <w:sz w:val="26"/>
          <w:szCs w:val="26"/>
          <w:u w:val="none"/>
        </w:rPr>
        <w:t xml:space="preserve">. </w:t>
      </w:r>
      <w:r w:rsidR="009F5117" w:rsidRPr="00EA6CB1">
        <w:rPr>
          <w:sz w:val="26"/>
          <w:szCs w:val="26"/>
          <w:u w:val="none"/>
        </w:rPr>
        <w:t>Cam kết về hỗ trợ kỹ thuật và dịch vụ bảo hành</w:t>
      </w:r>
    </w:p>
    <w:p w14:paraId="5AADDE49" w14:textId="6EFCA01B" w:rsidR="00464DE7" w:rsidRDefault="003E16B0" w:rsidP="00917E9F">
      <w:pPr>
        <w:pStyle w:val="Head1"/>
        <w:numPr>
          <w:ilvl w:val="0"/>
          <w:numId w:val="17"/>
        </w:numPr>
        <w:spacing w:line="336" w:lineRule="auto"/>
        <w:rPr>
          <w:sz w:val="26"/>
          <w:szCs w:val="26"/>
          <w:u w:val="none"/>
        </w:rPr>
      </w:pPr>
      <w:r w:rsidRPr="00EA6CB1">
        <w:rPr>
          <w:sz w:val="26"/>
          <w:szCs w:val="26"/>
          <w:u w:val="none"/>
        </w:rPr>
        <w:t>Mục 2</w:t>
      </w:r>
      <w:r w:rsidR="00CA798F">
        <w:rPr>
          <w:sz w:val="26"/>
          <w:szCs w:val="26"/>
          <w:u w:val="none"/>
          <w:lang w:val="vi-VN"/>
        </w:rPr>
        <w:t>7</w:t>
      </w:r>
      <w:r w:rsidRPr="00EA6CB1">
        <w:rPr>
          <w:sz w:val="26"/>
          <w:szCs w:val="26"/>
          <w:u w:val="none"/>
        </w:rPr>
        <w:t xml:space="preserve">. </w:t>
      </w:r>
      <w:r w:rsidR="00464DE7">
        <w:rPr>
          <w:sz w:val="26"/>
          <w:szCs w:val="26"/>
          <w:u w:val="none"/>
        </w:rPr>
        <w:t>Cam</w:t>
      </w:r>
      <w:r w:rsidR="00464DE7">
        <w:rPr>
          <w:sz w:val="26"/>
          <w:szCs w:val="26"/>
          <w:u w:val="none"/>
          <w:lang w:val="vi-VN"/>
        </w:rPr>
        <w:t xml:space="preserve"> kết về dịch vụ bảo hành và hậu mãi sau bán hàng</w:t>
      </w:r>
    </w:p>
    <w:p w14:paraId="5DA5CC6C" w14:textId="50663778" w:rsidR="003E16B0" w:rsidRPr="00EA6CB1" w:rsidRDefault="00464DE7" w:rsidP="00917E9F">
      <w:pPr>
        <w:pStyle w:val="Head1"/>
        <w:numPr>
          <w:ilvl w:val="0"/>
          <w:numId w:val="17"/>
        </w:numPr>
        <w:spacing w:line="336" w:lineRule="auto"/>
        <w:rPr>
          <w:sz w:val="26"/>
          <w:szCs w:val="26"/>
          <w:u w:val="none"/>
        </w:rPr>
      </w:pPr>
      <w:r>
        <w:rPr>
          <w:sz w:val="26"/>
          <w:szCs w:val="26"/>
          <w:u w:val="none"/>
        </w:rPr>
        <w:t>Mục</w:t>
      </w:r>
      <w:r>
        <w:rPr>
          <w:sz w:val="26"/>
          <w:szCs w:val="26"/>
          <w:u w:val="none"/>
          <w:lang w:val="vi-VN"/>
        </w:rPr>
        <w:t xml:space="preserve"> 28. </w:t>
      </w:r>
      <w:r w:rsidR="003E16B0" w:rsidRPr="00EA6CB1">
        <w:rPr>
          <w:sz w:val="26"/>
          <w:szCs w:val="26"/>
          <w:u w:val="none"/>
        </w:rPr>
        <w:t xml:space="preserve">Cam </w:t>
      </w:r>
      <w:r w:rsidR="009F5117" w:rsidRPr="00EA6CB1">
        <w:rPr>
          <w:sz w:val="26"/>
          <w:szCs w:val="26"/>
          <w:u w:val="none"/>
        </w:rPr>
        <w:t>kết về đào tạo, hướng dẫn sử dụng, cung cấp vật tư thay thế</w:t>
      </w:r>
    </w:p>
    <w:p w14:paraId="527FA5B2" w14:textId="79B1F82F" w:rsidR="009F5117" w:rsidRPr="00EA6CB1" w:rsidRDefault="009F5117" w:rsidP="00917E9F">
      <w:pPr>
        <w:pStyle w:val="Head1"/>
        <w:numPr>
          <w:ilvl w:val="0"/>
          <w:numId w:val="17"/>
        </w:numPr>
        <w:spacing w:line="336" w:lineRule="auto"/>
        <w:rPr>
          <w:sz w:val="26"/>
          <w:szCs w:val="26"/>
          <w:u w:val="none"/>
        </w:rPr>
      </w:pPr>
      <w:r w:rsidRPr="00EA6CB1">
        <w:rPr>
          <w:sz w:val="26"/>
          <w:szCs w:val="26"/>
          <w:u w:val="none"/>
        </w:rPr>
        <w:t>Mục 2</w:t>
      </w:r>
      <w:r w:rsidR="00464DE7">
        <w:rPr>
          <w:sz w:val="26"/>
          <w:szCs w:val="26"/>
          <w:u w:val="none"/>
          <w:lang w:val="vi-VN"/>
        </w:rPr>
        <w:t>9</w:t>
      </w:r>
      <w:r w:rsidRPr="00EA6CB1">
        <w:rPr>
          <w:sz w:val="26"/>
          <w:szCs w:val="26"/>
          <w:u w:val="none"/>
        </w:rPr>
        <w:t>. Cam kết biện pháp vệ sinh môi trường và PCCC</w:t>
      </w:r>
    </w:p>
    <w:p w14:paraId="4CB06E43" w14:textId="03E79D4B" w:rsidR="009F5117" w:rsidRPr="00EA6CB1" w:rsidRDefault="009F5117" w:rsidP="00917E9F">
      <w:pPr>
        <w:pStyle w:val="Head1"/>
        <w:numPr>
          <w:ilvl w:val="0"/>
          <w:numId w:val="17"/>
        </w:numPr>
        <w:spacing w:line="336" w:lineRule="auto"/>
        <w:rPr>
          <w:sz w:val="26"/>
          <w:szCs w:val="26"/>
          <w:u w:val="none"/>
        </w:rPr>
      </w:pPr>
      <w:r w:rsidRPr="00EA6CB1">
        <w:rPr>
          <w:sz w:val="26"/>
          <w:szCs w:val="26"/>
          <w:u w:val="none"/>
        </w:rPr>
        <w:t xml:space="preserve">Mục </w:t>
      </w:r>
      <w:r w:rsidR="00464DE7">
        <w:rPr>
          <w:sz w:val="26"/>
          <w:szCs w:val="26"/>
          <w:u w:val="none"/>
          <w:lang w:val="vi-VN"/>
        </w:rPr>
        <w:t>30</w:t>
      </w:r>
      <w:r w:rsidRPr="00EA6CB1">
        <w:rPr>
          <w:sz w:val="26"/>
          <w:szCs w:val="26"/>
          <w:u w:val="none"/>
        </w:rPr>
        <w:t>. Cam kết thực hiện hợp đồng</w:t>
      </w:r>
    </w:p>
    <w:p w14:paraId="5E77EDD3" w14:textId="77777777" w:rsidR="00DC105D" w:rsidRPr="00EA6CB1" w:rsidRDefault="00DC105D" w:rsidP="00917E9F">
      <w:pPr>
        <w:spacing w:line="336" w:lineRule="auto"/>
        <w:rPr>
          <w:kern w:val="32"/>
          <w:sz w:val="26"/>
          <w:szCs w:val="26"/>
        </w:rPr>
      </w:pPr>
      <w:r w:rsidRPr="00EA6CB1">
        <w:rPr>
          <w:sz w:val="26"/>
          <w:szCs w:val="26"/>
        </w:rPr>
        <w:br w:type="page"/>
      </w:r>
    </w:p>
    <w:p w14:paraId="39EB99E2" w14:textId="77777777" w:rsidR="00783C6E" w:rsidRPr="00EA6CB1" w:rsidRDefault="00783C6E" w:rsidP="00917E9F">
      <w:pPr>
        <w:pStyle w:val="Heading2"/>
        <w:spacing w:line="336" w:lineRule="auto"/>
        <w:rPr>
          <w:sz w:val="26"/>
          <w:szCs w:val="26"/>
        </w:rPr>
      </w:pPr>
      <w:bookmarkStart w:id="158" w:name="_Toc443567339"/>
      <w:bookmarkStart w:id="159" w:name="_Toc488848572"/>
      <w:bookmarkStart w:id="160" w:name="_Hlk489544964"/>
      <w:bookmarkStart w:id="161" w:name="_Toc363056528"/>
      <w:bookmarkStart w:id="162" w:name="_Toc363056610"/>
      <w:bookmarkStart w:id="163" w:name="_Toc425266297"/>
      <w:bookmarkStart w:id="164" w:name="_Toc50389130"/>
      <w:r w:rsidRPr="00EA6CB1">
        <w:rPr>
          <w:sz w:val="26"/>
          <w:szCs w:val="26"/>
        </w:rPr>
        <w:lastRenderedPageBreak/>
        <w:t>Cam kết không vướng kiện tụng</w:t>
      </w:r>
      <w:bookmarkEnd w:id="158"/>
      <w:bookmarkEnd w:id="159"/>
      <w:bookmarkEnd w:id="164"/>
    </w:p>
    <w:p w14:paraId="407C26B9" w14:textId="1DB84908" w:rsidR="00625AFA" w:rsidRPr="00625AFA" w:rsidRDefault="00625AFA" w:rsidP="00625AFA">
      <w:pPr>
        <w:pStyle w:val="Heading3"/>
        <w:numPr>
          <w:ilvl w:val="0"/>
          <w:numId w:val="41"/>
        </w:numPr>
        <w:rPr>
          <w:lang w:val="vi-VN"/>
        </w:rPr>
      </w:pPr>
      <w:bookmarkStart w:id="165" w:name="_Toc50389131"/>
      <w:r>
        <w:rPr>
          <w:lang w:val="vi-VN"/>
        </w:rPr>
        <w:t>Cam kết của Thành viên đứng đầu liên danh – Công ty TNHH Máy tính Nét</w:t>
      </w:r>
      <w:bookmarkEnd w:id="165"/>
    </w:p>
    <w:p w14:paraId="53AA7AD6" w14:textId="7B1A715E"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E373D35" w14:textId="19E85140"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3833EF73" w14:textId="1C4EFA17"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3B75D669" w14:textId="68E88239"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1194AEDA" w14:textId="509E5AE8" w:rsidR="00783C6E" w:rsidRPr="00EA6CB1" w:rsidRDefault="00783C6E"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mà chúng tôi đã nhận được,</w:t>
      </w:r>
      <w:r w:rsidR="007B7E7B">
        <w:rPr>
          <w:sz w:val="26"/>
          <w:szCs w:val="26"/>
          <w:lang w:val="vi-VN"/>
        </w:rPr>
        <w:t xml:space="preserve">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rằng tính đến thời điểm hiện tại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không vướng bất kỳ  kiện tụng hoặc kiện tụng đang giải quyết.</w:t>
      </w:r>
    </w:p>
    <w:p w14:paraId="1004A622" w14:textId="3D83A741" w:rsidR="00783C6E" w:rsidRPr="00EA6CB1" w:rsidRDefault="00850EA0" w:rsidP="007B7E7B">
      <w:pPr>
        <w:pStyle w:val="Bullets"/>
        <w:spacing w:line="336" w:lineRule="auto"/>
        <w:ind w:firstLine="720"/>
        <w:rPr>
          <w:sz w:val="26"/>
          <w:szCs w:val="26"/>
        </w:rPr>
      </w:pPr>
      <w:r w:rsidRPr="00EA6CB1">
        <w:rPr>
          <w:sz w:val="26"/>
          <w:szCs w:val="26"/>
        </w:rPr>
        <w:t xml:space="preserve">Nhà thầu liên danh </w:t>
      </w:r>
      <w:r w:rsidR="00C6014B">
        <w:rPr>
          <w:sz w:val="26"/>
          <w:szCs w:val="26"/>
        </w:rPr>
        <w:t>NETCOM – TINH VÂN - VIKING</w:t>
      </w:r>
      <w:r w:rsidR="00783C6E"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783C6E" w:rsidRPr="00EA6CB1" w14:paraId="36969AEC" w14:textId="77777777" w:rsidTr="00D83194">
        <w:tc>
          <w:tcPr>
            <w:tcW w:w="4516" w:type="dxa"/>
          </w:tcPr>
          <w:p w14:paraId="1D661E07" w14:textId="77777777" w:rsidR="00783C6E" w:rsidRPr="00EA6CB1" w:rsidRDefault="00783C6E" w:rsidP="00917E9F">
            <w:pPr>
              <w:pStyle w:val="Chuky"/>
              <w:spacing w:line="336" w:lineRule="auto"/>
              <w:rPr>
                <w:rFonts w:ascii="Times New Roman" w:hAnsi="Times New Roman"/>
                <w:sz w:val="26"/>
                <w:szCs w:val="26"/>
              </w:rPr>
            </w:pPr>
          </w:p>
        </w:tc>
        <w:tc>
          <w:tcPr>
            <w:tcW w:w="4556" w:type="dxa"/>
          </w:tcPr>
          <w:p w14:paraId="6E4ED6B7" w14:textId="038D1C0D" w:rsidR="00D83194" w:rsidRPr="00D83194" w:rsidRDefault="00C51CE5" w:rsidP="00D83194">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sidR="00D83194">
              <w:rPr>
                <w:rFonts w:ascii="Times New Roman" w:hAnsi="Times New Roman"/>
                <w:sz w:val="26"/>
                <w:szCs w:val="26"/>
              </w:rPr>
              <w:t>của</w:t>
            </w:r>
          </w:p>
          <w:p w14:paraId="06522E48" w14:textId="4241B879" w:rsidR="00166F80" w:rsidRPr="00D83194" w:rsidRDefault="00D83194" w:rsidP="00D83194">
            <w:pPr>
              <w:pStyle w:val="Chuky"/>
              <w:spacing w:line="240" w:lineRule="auto"/>
              <w:rPr>
                <w:rFonts w:ascii="Times New Roman" w:hAnsi="Times New Roman"/>
                <w:sz w:val="26"/>
                <w:szCs w:val="26"/>
                <w:lang w:val="vi-VN"/>
              </w:rPr>
            </w:pPr>
            <w:r>
              <w:rPr>
                <w:lang w:val="vi-VN"/>
              </w:rPr>
              <w:t>Công ty TNHH Máy tính Nét</w:t>
            </w:r>
          </w:p>
          <w:p w14:paraId="0CEA7BE0" w14:textId="684B401C" w:rsidR="00166F80" w:rsidRDefault="00850EA0" w:rsidP="00D83194">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29E75C1F" w14:textId="2BC5E4F5" w:rsidR="00D83194" w:rsidRDefault="00D83194" w:rsidP="00D83194">
            <w:pPr>
              <w:pStyle w:val="Chuky"/>
              <w:spacing w:line="240" w:lineRule="auto"/>
              <w:rPr>
                <w:rFonts w:ascii="Times New Roman" w:hAnsi="Times New Roman"/>
                <w:sz w:val="26"/>
                <w:szCs w:val="26"/>
              </w:rPr>
            </w:pPr>
          </w:p>
          <w:p w14:paraId="61ED60B8" w14:textId="6AA46B40" w:rsidR="00D83194" w:rsidRDefault="00D83194" w:rsidP="00D83194">
            <w:pPr>
              <w:pStyle w:val="Chuky"/>
              <w:spacing w:line="240" w:lineRule="auto"/>
              <w:rPr>
                <w:rFonts w:ascii="Times New Roman" w:hAnsi="Times New Roman"/>
                <w:sz w:val="26"/>
                <w:szCs w:val="26"/>
              </w:rPr>
            </w:pPr>
          </w:p>
          <w:p w14:paraId="40B3727B" w14:textId="77777777" w:rsidR="00D83194" w:rsidRPr="00D83194" w:rsidRDefault="00D83194" w:rsidP="00D83194">
            <w:pPr>
              <w:pStyle w:val="Chuky"/>
              <w:spacing w:line="240" w:lineRule="auto"/>
              <w:rPr>
                <w:rFonts w:ascii="Times New Roman" w:hAnsi="Times New Roman"/>
                <w:sz w:val="26"/>
                <w:szCs w:val="26"/>
              </w:rPr>
            </w:pPr>
          </w:p>
          <w:p w14:paraId="2CC5AD50" w14:textId="1CEDDA82" w:rsidR="00D45A33" w:rsidRPr="00EA6CB1" w:rsidRDefault="00166F80" w:rsidP="00D83194">
            <w:pPr>
              <w:pStyle w:val="Chuky"/>
              <w:spacing w:line="240"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4AC226CD" w14:textId="7EE336A7" w:rsidR="00783C6E" w:rsidRDefault="00783C6E" w:rsidP="00917E9F">
      <w:pPr>
        <w:spacing w:line="336" w:lineRule="auto"/>
        <w:rPr>
          <w:sz w:val="26"/>
          <w:szCs w:val="26"/>
        </w:rPr>
      </w:pPr>
    </w:p>
    <w:p w14:paraId="6DB49761" w14:textId="082CD43A" w:rsidR="00EE4BE9" w:rsidRDefault="00EE4BE9" w:rsidP="00917E9F">
      <w:pPr>
        <w:spacing w:line="336" w:lineRule="auto"/>
        <w:rPr>
          <w:sz w:val="26"/>
          <w:szCs w:val="26"/>
        </w:rPr>
      </w:pPr>
    </w:p>
    <w:p w14:paraId="3AD67B47" w14:textId="5E024F3E" w:rsidR="00D83194" w:rsidRDefault="00D83194" w:rsidP="00917E9F">
      <w:pPr>
        <w:spacing w:line="336" w:lineRule="auto"/>
        <w:rPr>
          <w:sz w:val="26"/>
          <w:szCs w:val="26"/>
        </w:rPr>
      </w:pPr>
    </w:p>
    <w:p w14:paraId="19A6E54D" w14:textId="552D0741" w:rsidR="00D83194" w:rsidRDefault="00D83194" w:rsidP="00917E9F">
      <w:pPr>
        <w:spacing w:line="336" w:lineRule="auto"/>
        <w:rPr>
          <w:sz w:val="26"/>
          <w:szCs w:val="26"/>
        </w:rPr>
      </w:pPr>
    </w:p>
    <w:p w14:paraId="3B7C3EC7" w14:textId="54871D08" w:rsidR="00D83194" w:rsidRDefault="00D83194" w:rsidP="00917E9F">
      <w:pPr>
        <w:spacing w:line="336" w:lineRule="auto"/>
        <w:rPr>
          <w:sz w:val="26"/>
          <w:szCs w:val="26"/>
        </w:rPr>
      </w:pPr>
    </w:p>
    <w:p w14:paraId="5E7194C5" w14:textId="178478D6" w:rsidR="00D83194" w:rsidRDefault="00D83194" w:rsidP="00917E9F">
      <w:pPr>
        <w:spacing w:line="336" w:lineRule="auto"/>
        <w:rPr>
          <w:sz w:val="26"/>
          <w:szCs w:val="26"/>
        </w:rPr>
      </w:pPr>
    </w:p>
    <w:p w14:paraId="501C750B" w14:textId="2FCC58A1" w:rsidR="00D83194" w:rsidRDefault="00D83194" w:rsidP="00917E9F">
      <w:pPr>
        <w:spacing w:line="336" w:lineRule="auto"/>
        <w:rPr>
          <w:sz w:val="26"/>
          <w:szCs w:val="26"/>
        </w:rPr>
      </w:pPr>
    </w:p>
    <w:p w14:paraId="4D70E7FD" w14:textId="77777777" w:rsidR="00D83194" w:rsidRPr="00EA6CB1" w:rsidRDefault="00D83194" w:rsidP="00917E9F">
      <w:pPr>
        <w:spacing w:line="336" w:lineRule="auto"/>
        <w:rPr>
          <w:sz w:val="26"/>
          <w:szCs w:val="26"/>
        </w:rPr>
      </w:pPr>
    </w:p>
    <w:p w14:paraId="5DC68C8A" w14:textId="497B7CB6" w:rsidR="00625AFA" w:rsidRDefault="00625AFA" w:rsidP="00EE4BE9">
      <w:pPr>
        <w:pStyle w:val="Heading3"/>
        <w:rPr>
          <w:lang w:val="vi-VN"/>
        </w:rPr>
      </w:pPr>
      <w:bookmarkStart w:id="166" w:name="_Toc50389132"/>
      <w:bookmarkEnd w:id="160"/>
      <w:r>
        <w:rPr>
          <w:lang w:val="vi-VN"/>
        </w:rPr>
        <w:lastRenderedPageBreak/>
        <w:t>Cam kết của Thành viên liên danh</w:t>
      </w:r>
      <w:r w:rsidR="00EE4BE9">
        <w:rPr>
          <w:lang w:val="vi-VN"/>
        </w:rPr>
        <w:t xml:space="preserve"> thứ 2</w:t>
      </w:r>
      <w:r>
        <w:rPr>
          <w:lang w:val="vi-VN"/>
        </w:rPr>
        <w:t xml:space="preserve"> – Công ty </w:t>
      </w:r>
      <w:r w:rsidR="00EE4BE9">
        <w:rPr>
          <w:lang w:val="vi-VN"/>
        </w:rPr>
        <w:t>Cổ phần Công nghệ Tinh Vân</w:t>
      </w:r>
      <w:bookmarkEnd w:id="166"/>
    </w:p>
    <w:p w14:paraId="3A4DD0AC" w14:textId="30566EBE" w:rsidR="00EE4BE9" w:rsidRDefault="00EE4BE9" w:rsidP="00EE4BE9">
      <w:pPr>
        <w:pStyle w:val="Heading3"/>
        <w:rPr>
          <w:lang w:val="vi-VN"/>
        </w:rPr>
      </w:pPr>
      <w:bookmarkStart w:id="167" w:name="_Toc50389133"/>
      <w:r>
        <w:rPr>
          <w:lang w:val="vi-VN"/>
        </w:rPr>
        <w:t>Cam kết của Thành viên liên danh thứ 2 – Công ty Cổ phần Công nghệ Viking</w:t>
      </w:r>
      <w:bookmarkEnd w:id="167"/>
    </w:p>
    <w:p w14:paraId="216C26DD" w14:textId="77777777" w:rsidR="00EE4BE9" w:rsidRPr="00EE4BE9" w:rsidRDefault="00EE4BE9" w:rsidP="00EE4BE9">
      <w:pPr>
        <w:rPr>
          <w:lang w:val="vi-VN" w:eastAsia="ja-JP"/>
        </w:rPr>
      </w:pPr>
    </w:p>
    <w:p w14:paraId="69D303A0" w14:textId="77777777" w:rsidR="00EE4BE9" w:rsidRPr="00EE4BE9" w:rsidRDefault="00EE4BE9" w:rsidP="00EE4BE9">
      <w:pPr>
        <w:rPr>
          <w:lang w:val="vi-VN" w:eastAsia="ja-JP"/>
        </w:rPr>
      </w:pPr>
    </w:p>
    <w:p w14:paraId="155762DD" w14:textId="250A7AE7" w:rsidR="00783C6E" w:rsidRPr="00EA6CB1" w:rsidRDefault="00783C6E" w:rsidP="00917E9F">
      <w:pPr>
        <w:spacing w:line="336" w:lineRule="auto"/>
        <w:rPr>
          <w:sz w:val="26"/>
          <w:szCs w:val="26"/>
        </w:rPr>
      </w:pPr>
      <w:r w:rsidRPr="00EA6CB1">
        <w:rPr>
          <w:sz w:val="26"/>
          <w:szCs w:val="26"/>
        </w:rPr>
        <w:br w:type="page"/>
      </w:r>
    </w:p>
    <w:p w14:paraId="54786A56" w14:textId="48B7507F" w:rsidR="00783C6E" w:rsidRDefault="00783C6E" w:rsidP="00917E9F">
      <w:pPr>
        <w:pStyle w:val="Heading2"/>
        <w:spacing w:line="336" w:lineRule="auto"/>
        <w:rPr>
          <w:sz w:val="26"/>
          <w:szCs w:val="26"/>
        </w:rPr>
      </w:pPr>
      <w:bookmarkStart w:id="168" w:name="_Toc443567340"/>
      <w:bookmarkStart w:id="169" w:name="_Toc488848573"/>
      <w:bookmarkStart w:id="170" w:name="_Toc50389134"/>
      <w:r w:rsidRPr="00EA6CB1">
        <w:rPr>
          <w:sz w:val="26"/>
          <w:szCs w:val="26"/>
        </w:rPr>
        <w:lastRenderedPageBreak/>
        <w:t>Cam kết không có hợp đồng không hoàn thành</w:t>
      </w:r>
      <w:bookmarkEnd w:id="168"/>
      <w:bookmarkEnd w:id="169"/>
      <w:bookmarkEnd w:id="170"/>
    </w:p>
    <w:p w14:paraId="4F1C7623" w14:textId="77777777" w:rsidR="00EE4BE9" w:rsidRPr="00EE4BE9" w:rsidRDefault="00EE4BE9" w:rsidP="00EE4BE9">
      <w:pPr>
        <w:pStyle w:val="Heading3"/>
        <w:numPr>
          <w:ilvl w:val="0"/>
          <w:numId w:val="42"/>
        </w:numPr>
        <w:rPr>
          <w:lang w:val="vi-VN"/>
        </w:rPr>
      </w:pPr>
      <w:bookmarkStart w:id="171" w:name="_Toc50389135"/>
      <w:r w:rsidRPr="00EE4BE9">
        <w:rPr>
          <w:lang w:val="vi-VN"/>
        </w:rPr>
        <w:t>Cam kết của Thành viên đứng đầu liên danh – Công ty TNHH Máy tính Nét</w:t>
      </w:r>
      <w:bookmarkEnd w:id="171"/>
    </w:p>
    <w:p w14:paraId="76FAECDB" w14:textId="76F5F73D" w:rsidR="00504CBD"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35D7D5B" w14:textId="7E20F02A" w:rsidR="00504CBD"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049EBFD7" w14:textId="7BD99CDC" w:rsidR="00504CBD"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9323BEC" w14:textId="23DCABCF" w:rsidR="00504CBD"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7B685BDC" w14:textId="638E9783" w:rsidR="00783C6E" w:rsidRPr="00EA6CB1" w:rsidRDefault="00783C6E"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w:t>
      </w:r>
      <w:r w:rsidR="00CD7521" w:rsidRPr="00EA6CB1">
        <w:rPr>
          <w:sz w:val="26"/>
          <w:szCs w:val="26"/>
          <w:lang w:val="vi-VN"/>
        </w:rPr>
        <w:t xml:space="preserve">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không có hợp đồng nào không hoàn thành từ ngày 01 tháng 01 năm 201</w:t>
      </w:r>
      <w:r w:rsidR="00FE3F98" w:rsidRPr="00EA6CB1">
        <w:rPr>
          <w:sz w:val="26"/>
          <w:szCs w:val="26"/>
          <w:lang w:val="vi-VN"/>
        </w:rPr>
        <w:t>5</w:t>
      </w:r>
      <w:r w:rsidRPr="00EA6CB1">
        <w:rPr>
          <w:sz w:val="26"/>
          <w:szCs w:val="26"/>
        </w:rPr>
        <w:t xml:space="preserve"> đến thời điểm đóng thầu.</w:t>
      </w:r>
    </w:p>
    <w:p w14:paraId="6D9903E7" w14:textId="61E08887" w:rsidR="00783C6E"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783C6E"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D83194" w:rsidRPr="00EA6CB1" w14:paraId="760DD17F" w14:textId="77777777" w:rsidTr="009C4FC1">
        <w:tc>
          <w:tcPr>
            <w:tcW w:w="4516" w:type="dxa"/>
          </w:tcPr>
          <w:p w14:paraId="3783C9A2" w14:textId="77777777" w:rsidR="00D83194" w:rsidRPr="00EA6CB1" w:rsidRDefault="00D83194" w:rsidP="009C4FC1">
            <w:pPr>
              <w:pStyle w:val="Chuky"/>
              <w:spacing w:line="336" w:lineRule="auto"/>
              <w:rPr>
                <w:rFonts w:ascii="Times New Roman" w:hAnsi="Times New Roman"/>
                <w:sz w:val="26"/>
                <w:szCs w:val="26"/>
              </w:rPr>
            </w:pPr>
          </w:p>
        </w:tc>
        <w:tc>
          <w:tcPr>
            <w:tcW w:w="4556" w:type="dxa"/>
          </w:tcPr>
          <w:p w14:paraId="55DB108F" w14:textId="77777777" w:rsidR="00D83194" w:rsidRPr="00D83194" w:rsidRDefault="00D83194"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50172D71" w14:textId="77777777" w:rsidR="00D83194" w:rsidRPr="00D83194" w:rsidRDefault="00D83194" w:rsidP="009C4FC1">
            <w:pPr>
              <w:pStyle w:val="Chuky"/>
              <w:spacing w:line="240" w:lineRule="auto"/>
              <w:rPr>
                <w:rFonts w:ascii="Times New Roman" w:hAnsi="Times New Roman"/>
                <w:sz w:val="26"/>
                <w:szCs w:val="26"/>
                <w:lang w:val="vi-VN"/>
              </w:rPr>
            </w:pPr>
            <w:r>
              <w:rPr>
                <w:lang w:val="vi-VN"/>
              </w:rPr>
              <w:t>Công ty TNHH Máy tính Nét</w:t>
            </w:r>
          </w:p>
          <w:p w14:paraId="24372CAE" w14:textId="77777777" w:rsidR="00D83194"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73B9E6E0" w14:textId="77777777" w:rsidR="00D83194" w:rsidRDefault="00D83194" w:rsidP="009C4FC1">
            <w:pPr>
              <w:pStyle w:val="Chuky"/>
              <w:spacing w:line="240" w:lineRule="auto"/>
              <w:rPr>
                <w:rFonts w:ascii="Times New Roman" w:hAnsi="Times New Roman"/>
                <w:sz w:val="26"/>
                <w:szCs w:val="26"/>
              </w:rPr>
            </w:pPr>
          </w:p>
          <w:p w14:paraId="3DDB0D25" w14:textId="77777777" w:rsidR="00D83194" w:rsidRDefault="00D83194" w:rsidP="009C4FC1">
            <w:pPr>
              <w:pStyle w:val="Chuky"/>
              <w:spacing w:line="240" w:lineRule="auto"/>
              <w:rPr>
                <w:rFonts w:ascii="Times New Roman" w:hAnsi="Times New Roman"/>
                <w:sz w:val="26"/>
                <w:szCs w:val="26"/>
              </w:rPr>
            </w:pPr>
          </w:p>
          <w:p w14:paraId="17942254" w14:textId="77777777" w:rsidR="00D83194" w:rsidRPr="00D83194" w:rsidRDefault="00D83194" w:rsidP="009C4FC1">
            <w:pPr>
              <w:pStyle w:val="Chuky"/>
              <w:spacing w:line="240" w:lineRule="auto"/>
              <w:rPr>
                <w:rFonts w:ascii="Times New Roman" w:hAnsi="Times New Roman"/>
                <w:sz w:val="26"/>
                <w:szCs w:val="26"/>
              </w:rPr>
            </w:pPr>
          </w:p>
          <w:p w14:paraId="28F5BAD9" w14:textId="77777777" w:rsidR="00D83194" w:rsidRPr="00EA6CB1"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77F631C5" w14:textId="77777777" w:rsidR="00783C6E" w:rsidRPr="00EA6CB1" w:rsidRDefault="00783C6E" w:rsidP="00917E9F">
      <w:pPr>
        <w:spacing w:line="336" w:lineRule="auto"/>
        <w:rPr>
          <w:sz w:val="26"/>
          <w:szCs w:val="26"/>
        </w:rPr>
      </w:pPr>
    </w:p>
    <w:p w14:paraId="3AE04056" w14:textId="77777777" w:rsidR="00783C6E" w:rsidRPr="00EA6CB1" w:rsidRDefault="00783C6E" w:rsidP="00917E9F">
      <w:pPr>
        <w:spacing w:line="336" w:lineRule="auto"/>
        <w:rPr>
          <w:rFonts w:eastAsia="MS Mincho"/>
          <w:sz w:val="26"/>
          <w:szCs w:val="26"/>
          <w:lang w:eastAsia="ja-JP"/>
        </w:rPr>
      </w:pPr>
    </w:p>
    <w:p w14:paraId="52CB2230" w14:textId="77777777" w:rsidR="00EE4BE9" w:rsidRDefault="00783C6E" w:rsidP="00EE4BE9">
      <w:pPr>
        <w:pStyle w:val="Heading3"/>
        <w:rPr>
          <w:lang w:val="vi-VN"/>
        </w:rPr>
      </w:pPr>
      <w:r w:rsidRPr="00EA6CB1">
        <w:rPr>
          <w:sz w:val="26"/>
        </w:rPr>
        <w:br w:type="page"/>
      </w:r>
      <w:bookmarkStart w:id="172" w:name="_Toc50389136"/>
      <w:r w:rsidR="00EE4BE9">
        <w:rPr>
          <w:lang w:val="vi-VN"/>
        </w:rPr>
        <w:lastRenderedPageBreak/>
        <w:t>Cam kết của Thành viên liên danh thứ 2 – Công ty Cổ phần Công nghệ Tinh Vân</w:t>
      </w:r>
      <w:bookmarkEnd w:id="172"/>
    </w:p>
    <w:p w14:paraId="55EB6D98" w14:textId="77777777" w:rsidR="00EE4BE9" w:rsidRDefault="00EE4BE9" w:rsidP="00EE4BE9">
      <w:pPr>
        <w:pStyle w:val="Heading3"/>
        <w:rPr>
          <w:lang w:val="vi-VN"/>
        </w:rPr>
      </w:pPr>
      <w:bookmarkStart w:id="173" w:name="_Toc50389137"/>
      <w:r>
        <w:rPr>
          <w:lang w:val="vi-VN"/>
        </w:rPr>
        <w:t>Cam kết của Thành viên liên danh thứ 2 – Công ty Cổ phần Công nghệ Viking</w:t>
      </w:r>
      <w:bookmarkEnd w:id="173"/>
    </w:p>
    <w:p w14:paraId="48110121" w14:textId="1998D9DA" w:rsidR="00783C6E" w:rsidRDefault="00783C6E" w:rsidP="00917E9F">
      <w:pPr>
        <w:spacing w:line="336" w:lineRule="auto"/>
        <w:rPr>
          <w:rFonts w:eastAsia="MS Mincho"/>
          <w:sz w:val="26"/>
          <w:szCs w:val="26"/>
          <w:lang w:eastAsia="ja-JP"/>
        </w:rPr>
      </w:pPr>
    </w:p>
    <w:p w14:paraId="17EA4761" w14:textId="1C0FF42B" w:rsidR="00D83194" w:rsidRDefault="00D83194" w:rsidP="00917E9F">
      <w:pPr>
        <w:spacing w:line="336" w:lineRule="auto"/>
        <w:rPr>
          <w:rFonts w:eastAsia="MS Mincho"/>
          <w:sz w:val="26"/>
          <w:szCs w:val="26"/>
          <w:lang w:eastAsia="ja-JP"/>
        </w:rPr>
      </w:pPr>
    </w:p>
    <w:p w14:paraId="2B16D7A2" w14:textId="065AC0B2" w:rsidR="00D83194" w:rsidRDefault="00D83194" w:rsidP="00917E9F">
      <w:pPr>
        <w:spacing w:line="336" w:lineRule="auto"/>
        <w:rPr>
          <w:rFonts w:eastAsia="MS Mincho"/>
          <w:sz w:val="26"/>
          <w:szCs w:val="26"/>
          <w:lang w:eastAsia="ja-JP"/>
        </w:rPr>
      </w:pPr>
    </w:p>
    <w:p w14:paraId="629F30FF" w14:textId="7409521C" w:rsidR="00D83194" w:rsidRDefault="00D83194" w:rsidP="00917E9F">
      <w:pPr>
        <w:spacing w:line="336" w:lineRule="auto"/>
        <w:rPr>
          <w:rFonts w:eastAsia="MS Mincho"/>
          <w:sz w:val="26"/>
          <w:szCs w:val="26"/>
          <w:lang w:eastAsia="ja-JP"/>
        </w:rPr>
      </w:pPr>
    </w:p>
    <w:p w14:paraId="249FF449" w14:textId="58ED6D6C" w:rsidR="00D83194" w:rsidRDefault="00D83194" w:rsidP="00917E9F">
      <w:pPr>
        <w:spacing w:line="336" w:lineRule="auto"/>
        <w:rPr>
          <w:rFonts w:eastAsia="MS Mincho"/>
          <w:sz w:val="26"/>
          <w:szCs w:val="26"/>
          <w:lang w:eastAsia="ja-JP"/>
        </w:rPr>
      </w:pPr>
    </w:p>
    <w:p w14:paraId="278BB75B" w14:textId="05D83202" w:rsidR="00D83194" w:rsidRDefault="00D83194" w:rsidP="00917E9F">
      <w:pPr>
        <w:spacing w:line="336" w:lineRule="auto"/>
        <w:rPr>
          <w:rFonts w:eastAsia="MS Mincho"/>
          <w:sz w:val="26"/>
          <w:szCs w:val="26"/>
          <w:lang w:eastAsia="ja-JP"/>
        </w:rPr>
      </w:pPr>
    </w:p>
    <w:p w14:paraId="52032E06" w14:textId="6D6F96F8" w:rsidR="00D83194" w:rsidRDefault="00D83194" w:rsidP="00917E9F">
      <w:pPr>
        <w:spacing w:line="336" w:lineRule="auto"/>
        <w:rPr>
          <w:rFonts w:eastAsia="MS Mincho"/>
          <w:sz w:val="26"/>
          <w:szCs w:val="26"/>
          <w:lang w:eastAsia="ja-JP"/>
        </w:rPr>
      </w:pPr>
    </w:p>
    <w:p w14:paraId="6CFF8B5F" w14:textId="3C514668" w:rsidR="00D83194" w:rsidRDefault="00D83194" w:rsidP="00917E9F">
      <w:pPr>
        <w:spacing w:line="336" w:lineRule="auto"/>
        <w:rPr>
          <w:rFonts w:eastAsia="MS Mincho"/>
          <w:sz w:val="26"/>
          <w:szCs w:val="26"/>
          <w:lang w:eastAsia="ja-JP"/>
        </w:rPr>
      </w:pPr>
    </w:p>
    <w:p w14:paraId="1506D921" w14:textId="6BC7BC5D" w:rsidR="00D83194" w:rsidRDefault="00D83194" w:rsidP="00917E9F">
      <w:pPr>
        <w:spacing w:line="336" w:lineRule="auto"/>
        <w:rPr>
          <w:rFonts w:eastAsia="MS Mincho"/>
          <w:sz w:val="26"/>
          <w:szCs w:val="26"/>
          <w:lang w:eastAsia="ja-JP"/>
        </w:rPr>
      </w:pPr>
    </w:p>
    <w:p w14:paraId="689236E4" w14:textId="4C8D2E5C" w:rsidR="00D83194" w:rsidRDefault="00D83194" w:rsidP="00917E9F">
      <w:pPr>
        <w:spacing w:line="336" w:lineRule="auto"/>
        <w:rPr>
          <w:rFonts w:eastAsia="MS Mincho"/>
          <w:sz w:val="26"/>
          <w:szCs w:val="26"/>
          <w:lang w:eastAsia="ja-JP"/>
        </w:rPr>
      </w:pPr>
    </w:p>
    <w:p w14:paraId="5F385BF5" w14:textId="09BD6CAF" w:rsidR="00D83194" w:rsidRDefault="00D83194" w:rsidP="00917E9F">
      <w:pPr>
        <w:spacing w:line="336" w:lineRule="auto"/>
        <w:rPr>
          <w:rFonts w:eastAsia="MS Mincho"/>
          <w:sz w:val="26"/>
          <w:szCs w:val="26"/>
          <w:lang w:eastAsia="ja-JP"/>
        </w:rPr>
      </w:pPr>
    </w:p>
    <w:p w14:paraId="42FF34AA" w14:textId="5FAB7394" w:rsidR="00D83194" w:rsidRDefault="00D83194" w:rsidP="00917E9F">
      <w:pPr>
        <w:spacing w:line="336" w:lineRule="auto"/>
        <w:rPr>
          <w:rFonts w:eastAsia="MS Mincho"/>
          <w:sz w:val="26"/>
          <w:szCs w:val="26"/>
          <w:lang w:eastAsia="ja-JP"/>
        </w:rPr>
      </w:pPr>
    </w:p>
    <w:p w14:paraId="4F7DE47C" w14:textId="5C7FFFFC" w:rsidR="00D83194" w:rsidRDefault="00D83194" w:rsidP="00917E9F">
      <w:pPr>
        <w:spacing w:line="336" w:lineRule="auto"/>
        <w:rPr>
          <w:rFonts w:eastAsia="MS Mincho"/>
          <w:sz w:val="26"/>
          <w:szCs w:val="26"/>
          <w:lang w:eastAsia="ja-JP"/>
        </w:rPr>
      </w:pPr>
    </w:p>
    <w:p w14:paraId="358C5F42" w14:textId="7677508C" w:rsidR="00D83194" w:rsidRDefault="00D83194" w:rsidP="00917E9F">
      <w:pPr>
        <w:spacing w:line="336" w:lineRule="auto"/>
        <w:rPr>
          <w:rFonts w:eastAsia="MS Mincho"/>
          <w:sz w:val="26"/>
          <w:szCs w:val="26"/>
          <w:lang w:eastAsia="ja-JP"/>
        </w:rPr>
      </w:pPr>
    </w:p>
    <w:p w14:paraId="5A59F22F" w14:textId="72FFC874" w:rsidR="00D83194" w:rsidRDefault="00D83194" w:rsidP="00917E9F">
      <w:pPr>
        <w:spacing w:line="336" w:lineRule="auto"/>
        <w:rPr>
          <w:rFonts w:eastAsia="MS Mincho"/>
          <w:sz w:val="26"/>
          <w:szCs w:val="26"/>
          <w:lang w:eastAsia="ja-JP"/>
        </w:rPr>
      </w:pPr>
    </w:p>
    <w:p w14:paraId="59BA053F" w14:textId="32F343A7" w:rsidR="00D83194" w:rsidRDefault="00D83194" w:rsidP="00917E9F">
      <w:pPr>
        <w:spacing w:line="336" w:lineRule="auto"/>
        <w:rPr>
          <w:rFonts w:eastAsia="MS Mincho"/>
          <w:sz w:val="26"/>
          <w:szCs w:val="26"/>
          <w:lang w:eastAsia="ja-JP"/>
        </w:rPr>
      </w:pPr>
    </w:p>
    <w:p w14:paraId="39773A35" w14:textId="51DC371D" w:rsidR="00D83194" w:rsidRDefault="00D83194" w:rsidP="00917E9F">
      <w:pPr>
        <w:spacing w:line="336" w:lineRule="auto"/>
        <w:rPr>
          <w:rFonts w:eastAsia="MS Mincho"/>
          <w:sz w:val="26"/>
          <w:szCs w:val="26"/>
          <w:lang w:eastAsia="ja-JP"/>
        </w:rPr>
      </w:pPr>
    </w:p>
    <w:p w14:paraId="083B38FE" w14:textId="07486059" w:rsidR="00D83194" w:rsidRDefault="00D83194" w:rsidP="00917E9F">
      <w:pPr>
        <w:spacing w:line="336" w:lineRule="auto"/>
        <w:rPr>
          <w:rFonts w:eastAsia="MS Mincho"/>
          <w:sz w:val="26"/>
          <w:szCs w:val="26"/>
          <w:lang w:eastAsia="ja-JP"/>
        </w:rPr>
      </w:pPr>
    </w:p>
    <w:p w14:paraId="7EA4D93F" w14:textId="1DD5F70A" w:rsidR="00D83194" w:rsidRDefault="00D83194" w:rsidP="00917E9F">
      <w:pPr>
        <w:spacing w:line="336" w:lineRule="auto"/>
        <w:rPr>
          <w:rFonts w:eastAsia="MS Mincho"/>
          <w:sz w:val="26"/>
          <w:szCs w:val="26"/>
          <w:lang w:eastAsia="ja-JP"/>
        </w:rPr>
      </w:pPr>
    </w:p>
    <w:p w14:paraId="3472FB86" w14:textId="43EC8E9C" w:rsidR="00D83194" w:rsidRDefault="00D83194" w:rsidP="00917E9F">
      <w:pPr>
        <w:spacing w:line="336" w:lineRule="auto"/>
        <w:rPr>
          <w:rFonts w:eastAsia="MS Mincho"/>
          <w:sz w:val="26"/>
          <w:szCs w:val="26"/>
          <w:lang w:eastAsia="ja-JP"/>
        </w:rPr>
      </w:pPr>
    </w:p>
    <w:p w14:paraId="6527BD2D" w14:textId="26813173" w:rsidR="00D83194" w:rsidRDefault="00D83194" w:rsidP="00917E9F">
      <w:pPr>
        <w:spacing w:line="336" w:lineRule="auto"/>
        <w:rPr>
          <w:rFonts w:eastAsia="MS Mincho"/>
          <w:sz w:val="26"/>
          <w:szCs w:val="26"/>
          <w:lang w:eastAsia="ja-JP"/>
        </w:rPr>
      </w:pPr>
    </w:p>
    <w:p w14:paraId="4552C46C" w14:textId="15B9D9FD" w:rsidR="00D83194" w:rsidRDefault="00D83194" w:rsidP="00917E9F">
      <w:pPr>
        <w:spacing w:line="336" w:lineRule="auto"/>
        <w:rPr>
          <w:rFonts w:eastAsia="MS Mincho"/>
          <w:sz w:val="26"/>
          <w:szCs w:val="26"/>
          <w:lang w:eastAsia="ja-JP"/>
        </w:rPr>
      </w:pPr>
    </w:p>
    <w:p w14:paraId="15EC75FC" w14:textId="2C6BE83C" w:rsidR="00D83194" w:rsidRDefault="00D83194" w:rsidP="00917E9F">
      <w:pPr>
        <w:spacing w:line="336" w:lineRule="auto"/>
        <w:rPr>
          <w:rFonts w:eastAsia="MS Mincho"/>
          <w:sz w:val="26"/>
          <w:szCs w:val="26"/>
          <w:lang w:eastAsia="ja-JP"/>
        </w:rPr>
      </w:pPr>
    </w:p>
    <w:p w14:paraId="42B91A2B" w14:textId="3F344DD6" w:rsidR="00D83194" w:rsidRDefault="00D83194" w:rsidP="00917E9F">
      <w:pPr>
        <w:spacing w:line="336" w:lineRule="auto"/>
        <w:rPr>
          <w:rFonts w:eastAsia="MS Mincho"/>
          <w:sz w:val="26"/>
          <w:szCs w:val="26"/>
          <w:lang w:eastAsia="ja-JP"/>
        </w:rPr>
      </w:pPr>
    </w:p>
    <w:p w14:paraId="549ADEBC" w14:textId="54DF40B6" w:rsidR="00D83194" w:rsidRDefault="00D83194" w:rsidP="00917E9F">
      <w:pPr>
        <w:spacing w:line="336" w:lineRule="auto"/>
        <w:rPr>
          <w:rFonts w:eastAsia="MS Mincho"/>
          <w:sz w:val="26"/>
          <w:szCs w:val="26"/>
          <w:lang w:eastAsia="ja-JP"/>
        </w:rPr>
      </w:pPr>
    </w:p>
    <w:p w14:paraId="13C25BFD" w14:textId="0873A22A" w:rsidR="00D83194" w:rsidRDefault="00D83194" w:rsidP="00917E9F">
      <w:pPr>
        <w:spacing w:line="336" w:lineRule="auto"/>
        <w:rPr>
          <w:rFonts w:eastAsia="MS Mincho"/>
          <w:sz w:val="26"/>
          <w:szCs w:val="26"/>
          <w:lang w:eastAsia="ja-JP"/>
        </w:rPr>
      </w:pPr>
    </w:p>
    <w:p w14:paraId="5720DCEE" w14:textId="020800DA" w:rsidR="00D83194" w:rsidRDefault="00D83194" w:rsidP="00917E9F">
      <w:pPr>
        <w:spacing w:line="336" w:lineRule="auto"/>
        <w:rPr>
          <w:rFonts w:eastAsia="MS Mincho"/>
          <w:sz w:val="26"/>
          <w:szCs w:val="26"/>
          <w:lang w:eastAsia="ja-JP"/>
        </w:rPr>
      </w:pPr>
    </w:p>
    <w:p w14:paraId="08154DD1" w14:textId="7BA90E46" w:rsidR="00D83194" w:rsidRDefault="00D83194" w:rsidP="00917E9F">
      <w:pPr>
        <w:spacing w:line="336" w:lineRule="auto"/>
        <w:rPr>
          <w:rFonts w:eastAsia="MS Mincho"/>
          <w:sz w:val="26"/>
          <w:szCs w:val="26"/>
          <w:lang w:eastAsia="ja-JP"/>
        </w:rPr>
      </w:pPr>
    </w:p>
    <w:p w14:paraId="1F958DB7" w14:textId="77777777" w:rsidR="00D83194" w:rsidRPr="00EA6CB1" w:rsidRDefault="00D83194" w:rsidP="00917E9F">
      <w:pPr>
        <w:spacing w:line="336" w:lineRule="auto"/>
        <w:rPr>
          <w:rFonts w:eastAsia="MS Mincho"/>
          <w:sz w:val="26"/>
          <w:szCs w:val="26"/>
          <w:lang w:eastAsia="ja-JP"/>
        </w:rPr>
      </w:pPr>
    </w:p>
    <w:p w14:paraId="02359168" w14:textId="2681747F" w:rsidR="00224EA8" w:rsidRDefault="00224EA8" w:rsidP="00917E9F">
      <w:pPr>
        <w:pStyle w:val="Heading2"/>
        <w:spacing w:line="336" w:lineRule="auto"/>
        <w:rPr>
          <w:sz w:val="26"/>
          <w:szCs w:val="26"/>
        </w:rPr>
      </w:pPr>
      <w:bookmarkStart w:id="174" w:name="_Toc425266293"/>
      <w:bookmarkStart w:id="175" w:name="_Toc443567333"/>
      <w:bookmarkStart w:id="176" w:name="_Toc488848566"/>
      <w:bookmarkStart w:id="177" w:name="_Toc443567341"/>
      <w:bookmarkStart w:id="178" w:name="_Toc488848574"/>
      <w:bookmarkStart w:id="179" w:name="_Toc50389138"/>
      <w:r w:rsidRPr="00EA6CB1">
        <w:rPr>
          <w:sz w:val="26"/>
          <w:szCs w:val="26"/>
        </w:rPr>
        <w:lastRenderedPageBreak/>
        <w:t>Cam kết chất lượng hàng hóa và dịch vụ cung cấp cho gói thầu.</w:t>
      </w:r>
      <w:bookmarkEnd w:id="174"/>
      <w:bookmarkEnd w:id="175"/>
      <w:bookmarkEnd w:id="176"/>
      <w:bookmarkEnd w:id="179"/>
    </w:p>
    <w:p w14:paraId="0841DE5B" w14:textId="77777777" w:rsidR="00EE4BE9" w:rsidRPr="00EE4BE9" w:rsidRDefault="00EE4BE9" w:rsidP="00EE4BE9">
      <w:pPr>
        <w:pStyle w:val="Heading3"/>
        <w:numPr>
          <w:ilvl w:val="0"/>
          <w:numId w:val="43"/>
        </w:numPr>
        <w:rPr>
          <w:lang w:val="vi-VN"/>
        </w:rPr>
      </w:pPr>
      <w:bookmarkStart w:id="180" w:name="_Toc50389139"/>
      <w:r w:rsidRPr="00EE4BE9">
        <w:rPr>
          <w:lang w:val="vi-VN"/>
        </w:rPr>
        <w:t>Cam kết của Thành viên đứng đầu liên danh – Công ty TNHH Máy tính Nét</w:t>
      </w:r>
      <w:bookmarkEnd w:id="180"/>
    </w:p>
    <w:p w14:paraId="5C17F2F5" w14:textId="03E379EE" w:rsidR="00224EA8"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DD09958" w14:textId="2C5A8F90" w:rsidR="00224EA8"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66978482" w14:textId="7447DBB3" w:rsidR="00224EA8"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5DC34A43" w14:textId="2129FEE1" w:rsidR="00224EA8"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804E0C8" w14:textId="773F205A" w:rsidR="00224EA8" w:rsidRPr="00EA6CB1" w:rsidRDefault="00224EA8" w:rsidP="00917E9F">
      <w:pPr>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w:t>
      </w:r>
      <w:r w:rsidRPr="00EA6CB1">
        <w:rPr>
          <w:b/>
          <w:sz w:val="26"/>
          <w:szCs w:val="26"/>
        </w:rPr>
        <w:t xml:space="preserve"> </w:t>
      </w:r>
      <w:r w:rsidRPr="00EA6CB1">
        <w:rPr>
          <w:sz w:val="26"/>
          <w:szCs w:val="26"/>
        </w:rPr>
        <w:t xml:space="preserve">mà chúng tôi đã nhận được sau khi phân tích yêu cầu.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cam kết rằng hàng hóa được cung cấp trong gói thầu này như sau:</w:t>
      </w:r>
    </w:p>
    <w:p w14:paraId="5E301678" w14:textId="5DF3C6F2" w:rsidR="00224EA8" w:rsidRPr="00D83194" w:rsidRDefault="00EE4BE9" w:rsidP="00D83194">
      <w:pPr>
        <w:pStyle w:val="ListParagraph"/>
        <w:rPr>
          <w:b/>
          <w:bCs/>
        </w:rPr>
      </w:pPr>
      <w:r w:rsidRPr="00D83194">
        <w:rPr>
          <w:b/>
          <w:bCs/>
          <w:lang w:val="vi-VN"/>
        </w:rPr>
        <w:t xml:space="preserve">a. </w:t>
      </w:r>
      <w:r w:rsidR="00224EA8" w:rsidRPr="00D83194">
        <w:rPr>
          <w:b/>
          <w:bCs/>
        </w:rPr>
        <w:t>Đáp ứng về yêu cầu kỹ thuật và hợp pháp.</w:t>
      </w:r>
    </w:p>
    <w:p w14:paraId="75DAF42C" w14:textId="78535D0A" w:rsidR="00224EA8" w:rsidRPr="00EA6CB1" w:rsidRDefault="00224EA8" w:rsidP="00917E9F">
      <w:pPr>
        <w:pStyle w:val="ListParagraph"/>
        <w:numPr>
          <w:ilvl w:val="0"/>
          <w:numId w:val="11"/>
        </w:numPr>
        <w:spacing w:line="336" w:lineRule="auto"/>
        <w:rPr>
          <w:sz w:val="26"/>
          <w:szCs w:val="26"/>
        </w:rPr>
      </w:pPr>
      <w:r w:rsidRPr="00EA6CB1">
        <w:rPr>
          <w:b/>
          <w:sz w:val="26"/>
          <w:szCs w:val="26"/>
        </w:rPr>
        <w:t>Thiết bị cung cấp</w:t>
      </w:r>
      <w:r w:rsidRPr="00EA6CB1">
        <w:rPr>
          <w:sz w:val="26"/>
          <w:szCs w:val="26"/>
        </w:rPr>
        <w:t xml:space="preserve"> có nguồn gốc, xuất xứ rõ ràng, hợp pháp, mới 100%, nguyên đai nguyên kiện, sản xuất từ 201</w:t>
      </w:r>
      <w:r w:rsidR="00B942B8" w:rsidRPr="00EA6CB1">
        <w:rPr>
          <w:sz w:val="26"/>
          <w:szCs w:val="26"/>
          <w:lang w:val="vi-VN"/>
        </w:rPr>
        <w:t>7</w:t>
      </w:r>
      <w:r w:rsidRPr="00EA6CB1">
        <w:rPr>
          <w:sz w:val="26"/>
          <w:szCs w:val="26"/>
        </w:rPr>
        <w:t>, 201</w:t>
      </w:r>
      <w:r w:rsidR="00B942B8" w:rsidRPr="00EA6CB1">
        <w:rPr>
          <w:sz w:val="26"/>
          <w:szCs w:val="26"/>
          <w:lang w:val="vi-VN"/>
        </w:rPr>
        <w:t>8</w:t>
      </w:r>
      <w:r w:rsidRPr="00EA6CB1">
        <w:rPr>
          <w:sz w:val="26"/>
          <w:szCs w:val="26"/>
        </w:rPr>
        <w:t>.</w:t>
      </w:r>
    </w:p>
    <w:p w14:paraId="6BD6427A"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 xml:space="preserve">Các phần mềm </w:t>
      </w:r>
      <w:r w:rsidRPr="00EA6CB1">
        <w:rPr>
          <w:sz w:val="26"/>
          <w:szCs w:val="26"/>
        </w:rPr>
        <w:t>có nguồn gốc, xuất xứ rõ ràng, hợp pháp được cung cấp bởi chính hang sản xuất</w:t>
      </w:r>
    </w:p>
    <w:p w14:paraId="15C14453"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 xml:space="preserve">Hàng hóa được cung cấp </w:t>
      </w:r>
      <w:r w:rsidRPr="00EA6CB1">
        <w:rPr>
          <w:sz w:val="26"/>
          <w:szCs w:val="26"/>
        </w:rPr>
        <w:t>đầy đủ về số lượng, đáp ứng</w:t>
      </w:r>
      <w:r w:rsidRPr="00EA6CB1">
        <w:rPr>
          <w:b/>
          <w:sz w:val="26"/>
          <w:szCs w:val="26"/>
        </w:rPr>
        <w:t xml:space="preserve"> </w:t>
      </w:r>
      <w:r w:rsidRPr="00EA6CB1">
        <w:rPr>
          <w:sz w:val="26"/>
          <w:szCs w:val="26"/>
        </w:rPr>
        <w:t>tương đương hoặc cao hơn theo yêu cầu kỹ thuật của hồ sơ mời thầu, được thể hiện rõ trong Bảng thông số kỹ thuật thiết bị chào thầu kèm theo Hồ sơ dự thầu của chúng tôi.</w:t>
      </w:r>
    </w:p>
    <w:p w14:paraId="3266DD53"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Thời hạn sử dụng dự kiến</w:t>
      </w:r>
      <w:r w:rsidRPr="00EA6CB1">
        <w:rPr>
          <w:sz w:val="26"/>
          <w:szCs w:val="26"/>
        </w:rPr>
        <w:t xml:space="preserve"> của hàng hóa (để yêu cầu phụ tùng thay thế, dụng cụ chuyên dùng…): 05 năm.</w:t>
      </w:r>
    </w:p>
    <w:p w14:paraId="2F458355"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Cam kết cung cấp</w:t>
      </w:r>
      <w:r w:rsidRPr="00EA6CB1">
        <w:rPr>
          <w:sz w:val="26"/>
          <w:szCs w:val="26"/>
        </w:rPr>
        <w:t xml:space="preserve"> giấy chứng nhận xuất xứ hàng hóa (CO) và giấy chứng nhận chất lượng hàng hóa (CQ) đối với các thiết bị chính theo đúng theo hồ sơ mời thầu.</w:t>
      </w:r>
    </w:p>
    <w:p w14:paraId="18CC26FA" w14:textId="77777777" w:rsidR="00224EA8" w:rsidRPr="00EA6CB1" w:rsidRDefault="00224EA8" w:rsidP="00917E9F">
      <w:pPr>
        <w:pStyle w:val="ListParagraph"/>
        <w:numPr>
          <w:ilvl w:val="0"/>
          <w:numId w:val="11"/>
        </w:numPr>
        <w:spacing w:line="336" w:lineRule="auto"/>
        <w:rPr>
          <w:sz w:val="26"/>
          <w:szCs w:val="26"/>
        </w:rPr>
      </w:pPr>
      <w:r w:rsidRPr="00EA6CB1">
        <w:rPr>
          <w:b/>
          <w:sz w:val="26"/>
          <w:szCs w:val="26"/>
        </w:rPr>
        <w:t>Cam kết cung cấp vật tư, phụ tùng</w:t>
      </w:r>
      <w:r w:rsidRPr="00EA6CB1">
        <w:rPr>
          <w:sz w:val="26"/>
          <w:szCs w:val="26"/>
        </w:rPr>
        <w:t xml:space="preserve"> thay thế và dịch vụ bảo trì, duy tu, bảo dưỡng, sửa chữa trong vòng 05 năm.</w:t>
      </w:r>
    </w:p>
    <w:p w14:paraId="6B000927"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 xml:space="preserve">Thiết bị đảm bảo tương thích </w:t>
      </w:r>
      <w:r w:rsidRPr="00EA6CB1">
        <w:rPr>
          <w:sz w:val="26"/>
          <w:szCs w:val="26"/>
        </w:rPr>
        <w:t>và phù hợp với điều kiện kỹ thuật truyền dẫn, và các môi trường hạ tầng hoạt động có liên quan tại Việt Nam.</w:t>
      </w:r>
    </w:p>
    <w:p w14:paraId="7B6C102E" w14:textId="77777777" w:rsidR="00224EA8" w:rsidRPr="00EA6CB1" w:rsidRDefault="00224EA8" w:rsidP="00917E9F">
      <w:pPr>
        <w:pStyle w:val="ListParagraph"/>
        <w:numPr>
          <w:ilvl w:val="0"/>
          <w:numId w:val="11"/>
        </w:numPr>
        <w:spacing w:line="336" w:lineRule="auto"/>
        <w:rPr>
          <w:sz w:val="26"/>
          <w:szCs w:val="26"/>
        </w:rPr>
      </w:pPr>
      <w:r w:rsidRPr="00EA6CB1">
        <w:rPr>
          <w:sz w:val="26"/>
          <w:szCs w:val="26"/>
        </w:rPr>
        <w:lastRenderedPageBreak/>
        <w:t>Lắp đặt hoàn chỉnh, hướng dẫn sử dụng, đào tạo và chuyển giao công nghệ của toàn bộ hệ thống trong gói thầu tại địa điểm của chủ đầu tư theo đúng yêu cầu của HSMT và yêu cầu cụ thể của chủ đầu tư.</w:t>
      </w:r>
    </w:p>
    <w:p w14:paraId="7BB5AE04" w14:textId="77777777" w:rsidR="00224EA8" w:rsidRPr="00EA6CB1" w:rsidRDefault="00224EA8" w:rsidP="00917E9F">
      <w:pPr>
        <w:pStyle w:val="ListParagraph"/>
        <w:numPr>
          <w:ilvl w:val="0"/>
          <w:numId w:val="11"/>
        </w:numPr>
        <w:spacing w:line="336" w:lineRule="auto"/>
        <w:rPr>
          <w:sz w:val="26"/>
          <w:szCs w:val="26"/>
        </w:rPr>
      </w:pPr>
      <w:r w:rsidRPr="00EA6CB1">
        <w:rPr>
          <w:b/>
          <w:i/>
          <w:sz w:val="26"/>
          <w:szCs w:val="26"/>
        </w:rPr>
        <w:t>Cataloge của thiết bị được chào</w:t>
      </w:r>
      <w:r w:rsidRPr="00EA6CB1">
        <w:rPr>
          <w:sz w:val="26"/>
          <w:szCs w:val="26"/>
        </w:rPr>
        <w:t xml:space="preserve"> kèm theo catalogue phù hợp của nhà sản xuất bao gồm các thông số kỹ thuật chủ yếu phù hợp với thông số chào thầu.</w:t>
      </w:r>
    </w:p>
    <w:p w14:paraId="03E1D2A8" w14:textId="61DE1894" w:rsidR="00224EA8" w:rsidRPr="00D83194" w:rsidRDefault="00EE4BE9" w:rsidP="00D83194">
      <w:pPr>
        <w:pStyle w:val="ListParagraph"/>
        <w:rPr>
          <w:b/>
          <w:bCs/>
          <w:sz w:val="26"/>
        </w:rPr>
      </w:pPr>
      <w:r w:rsidRPr="00D83194">
        <w:rPr>
          <w:b/>
          <w:bCs/>
          <w:sz w:val="26"/>
          <w:lang w:val="vi-VN"/>
        </w:rPr>
        <w:t xml:space="preserve">b. </w:t>
      </w:r>
      <w:r w:rsidR="00224EA8" w:rsidRPr="00D83194">
        <w:rPr>
          <w:rFonts w:eastAsia="MS Mincho"/>
          <w:b/>
          <w:bCs/>
        </w:rPr>
        <w:t>Đáp ứng công tác bảo hành bảo trì.</w:t>
      </w:r>
    </w:p>
    <w:p w14:paraId="095B2C9C" w14:textId="77777777" w:rsidR="00224EA8" w:rsidRPr="00EA6CB1" w:rsidRDefault="00224EA8" w:rsidP="00917E9F">
      <w:pPr>
        <w:pStyle w:val="ListParagraph"/>
        <w:numPr>
          <w:ilvl w:val="0"/>
          <w:numId w:val="11"/>
        </w:numPr>
        <w:spacing w:line="336" w:lineRule="auto"/>
        <w:rPr>
          <w:sz w:val="26"/>
          <w:szCs w:val="26"/>
        </w:rPr>
      </w:pPr>
      <w:r w:rsidRPr="00EA6CB1">
        <w:rPr>
          <w:sz w:val="26"/>
          <w:szCs w:val="26"/>
        </w:rPr>
        <w:t>Thời gian bảo hành của thiết bị chào thầu tối thiểu là ≥ 12 tháng, thời gian cung cấp phụ kiện vật tư thay thế ≥ 60 tháng như thể hiện chi tiết trong bảng giá chào thầu của từng hạng mục trong gói thầu kể từ ngày ký biên bản nghiệm thu thiết bị tại hiện trường lắp đặt. Quy trình và giải pháp bảo hành hàng hóa thiết bị được nêu chi tiết trong Cam kết về hỗ trợ kỹ thuật và dịch vụ bảo hành.</w:t>
      </w:r>
    </w:p>
    <w:p w14:paraId="09CB0B48" w14:textId="0B2AFDF6" w:rsidR="00224EA8" w:rsidRDefault="00224EA8" w:rsidP="00917E9F">
      <w:pPr>
        <w:pStyle w:val="ListParagraph"/>
        <w:numPr>
          <w:ilvl w:val="0"/>
          <w:numId w:val="11"/>
        </w:numPr>
        <w:spacing w:line="336" w:lineRule="auto"/>
        <w:rPr>
          <w:sz w:val="26"/>
          <w:szCs w:val="26"/>
        </w:rPr>
      </w:pPr>
      <w:r w:rsidRPr="00EA6CB1">
        <w:rPr>
          <w:sz w:val="26"/>
          <w:szCs w:val="26"/>
        </w:rPr>
        <w:t xml:space="preserve">Cam kết dự trữ đầy đủ thiết bị và linh kiện cần thiết, phụ tùng thay thế và dụng cụ chuyên dùng để sẵn sàng thay thế cho các thiết bị cung cấp trong thời hạn sử dụng thiết bị tối thiểu là 5 năm, để đảm bảo sẵn sàng xử lý trong trường hợp thiết bị cung cấp có sự cố để đảm bảo vận hành không gián đoạn của hệ thống.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D83194" w:rsidRPr="00EA6CB1" w14:paraId="45C17E30" w14:textId="77777777" w:rsidTr="009C4FC1">
        <w:tc>
          <w:tcPr>
            <w:tcW w:w="4516" w:type="dxa"/>
          </w:tcPr>
          <w:p w14:paraId="5B376E6C" w14:textId="77777777" w:rsidR="00D83194" w:rsidRPr="00EA6CB1" w:rsidRDefault="00D83194" w:rsidP="009C4FC1">
            <w:pPr>
              <w:pStyle w:val="Chuky"/>
              <w:spacing w:line="336" w:lineRule="auto"/>
              <w:rPr>
                <w:rFonts w:ascii="Times New Roman" w:hAnsi="Times New Roman"/>
                <w:sz w:val="26"/>
                <w:szCs w:val="26"/>
              </w:rPr>
            </w:pPr>
          </w:p>
        </w:tc>
        <w:tc>
          <w:tcPr>
            <w:tcW w:w="4556" w:type="dxa"/>
          </w:tcPr>
          <w:p w14:paraId="7894152D" w14:textId="77777777" w:rsidR="00D83194" w:rsidRPr="00D83194" w:rsidRDefault="00D83194"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63FD476C" w14:textId="77777777" w:rsidR="00D83194" w:rsidRPr="00D83194" w:rsidRDefault="00D83194" w:rsidP="009C4FC1">
            <w:pPr>
              <w:pStyle w:val="Chuky"/>
              <w:spacing w:line="240" w:lineRule="auto"/>
              <w:rPr>
                <w:rFonts w:ascii="Times New Roman" w:hAnsi="Times New Roman"/>
                <w:sz w:val="26"/>
                <w:szCs w:val="26"/>
                <w:lang w:val="vi-VN"/>
              </w:rPr>
            </w:pPr>
            <w:r>
              <w:rPr>
                <w:lang w:val="vi-VN"/>
              </w:rPr>
              <w:t>Công ty TNHH Máy tính Nét</w:t>
            </w:r>
          </w:p>
          <w:p w14:paraId="06A9DF9E" w14:textId="77777777" w:rsidR="00D83194"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3DF45AA9" w14:textId="77777777" w:rsidR="00D83194" w:rsidRDefault="00D83194" w:rsidP="009C4FC1">
            <w:pPr>
              <w:pStyle w:val="Chuky"/>
              <w:spacing w:line="240" w:lineRule="auto"/>
              <w:rPr>
                <w:rFonts w:ascii="Times New Roman" w:hAnsi="Times New Roman"/>
                <w:sz w:val="26"/>
                <w:szCs w:val="26"/>
              </w:rPr>
            </w:pPr>
          </w:p>
          <w:p w14:paraId="6246C9F4" w14:textId="77777777" w:rsidR="00D83194" w:rsidRDefault="00D83194" w:rsidP="009C4FC1">
            <w:pPr>
              <w:pStyle w:val="Chuky"/>
              <w:spacing w:line="240" w:lineRule="auto"/>
              <w:rPr>
                <w:rFonts w:ascii="Times New Roman" w:hAnsi="Times New Roman"/>
                <w:sz w:val="26"/>
                <w:szCs w:val="26"/>
              </w:rPr>
            </w:pPr>
          </w:p>
          <w:p w14:paraId="50BE7732" w14:textId="77777777" w:rsidR="00D83194" w:rsidRPr="00D83194" w:rsidRDefault="00D83194" w:rsidP="009C4FC1">
            <w:pPr>
              <w:pStyle w:val="Chuky"/>
              <w:spacing w:line="240" w:lineRule="auto"/>
              <w:rPr>
                <w:rFonts w:ascii="Times New Roman" w:hAnsi="Times New Roman"/>
                <w:sz w:val="26"/>
                <w:szCs w:val="26"/>
              </w:rPr>
            </w:pPr>
          </w:p>
          <w:p w14:paraId="35EFA609" w14:textId="77777777" w:rsidR="00D83194" w:rsidRPr="00EA6CB1"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0B5D6D8F" w14:textId="4EE05502" w:rsidR="00D83194" w:rsidRDefault="00D83194" w:rsidP="00D83194">
      <w:pPr>
        <w:spacing w:line="336" w:lineRule="auto"/>
        <w:rPr>
          <w:sz w:val="26"/>
          <w:szCs w:val="26"/>
        </w:rPr>
      </w:pPr>
    </w:p>
    <w:p w14:paraId="0F2A0CBD" w14:textId="77777777" w:rsidR="00D83194" w:rsidRPr="00D83194" w:rsidRDefault="00D83194" w:rsidP="00D83194">
      <w:pPr>
        <w:spacing w:line="336" w:lineRule="auto"/>
        <w:rPr>
          <w:sz w:val="26"/>
          <w:szCs w:val="26"/>
        </w:rPr>
      </w:pPr>
    </w:p>
    <w:p w14:paraId="4C12D36A" w14:textId="30CD7B7F" w:rsidR="00224EA8" w:rsidRDefault="00224EA8" w:rsidP="00917E9F">
      <w:pPr>
        <w:pStyle w:val="ListParagraph"/>
        <w:spacing w:line="336" w:lineRule="auto"/>
        <w:rPr>
          <w:sz w:val="26"/>
          <w:szCs w:val="26"/>
        </w:rPr>
      </w:pPr>
    </w:p>
    <w:p w14:paraId="56078B81" w14:textId="7A7FC1EE" w:rsidR="00D83194" w:rsidRDefault="00D83194" w:rsidP="00917E9F">
      <w:pPr>
        <w:pStyle w:val="ListParagraph"/>
        <w:spacing w:line="336" w:lineRule="auto"/>
        <w:rPr>
          <w:sz w:val="26"/>
          <w:szCs w:val="26"/>
        </w:rPr>
      </w:pPr>
    </w:p>
    <w:p w14:paraId="123FC126" w14:textId="32E181AF" w:rsidR="00D83194" w:rsidRDefault="00D83194" w:rsidP="00917E9F">
      <w:pPr>
        <w:pStyle w:val="ListParagraph"/>
        <w:spacing w:line="336" w:lineRule="auto"/>
        <w:rPr>
          <w:sz w:val="26"/>
          <w:szCs w:val="26"/>
        </w:rPr>
      </w:pPr>
    </w:p>
    <w:p w14:paraId="1038D6DE" w14:textId="6F97B047" w:rsidR="00D83194" w:rsidRDefault="00D83194" w:rsidP="00917E9F">
      <w:pPr>
        <w:pStyle w:val="ListParagraph"/>
        <w:spacing w:line="336" w:lineRule="auto"/>
        <w:rPr>
          <w:sz w:val="26"/>
          <w:szCs w:val="26"/>
        </w:rPr>
      </w:pPr>
    </w:p>
    <w:p w14:paraId="29528563" w14:textId="5DD3E887" w:rsidR="00D83194" w:rsidRDefault="00D83194" w:rsidP="00917E9F">
      <w:pPr>
        <w:pStyle w:val="ListParagraph"/>
        <w:spacing w:line="336" w:lineRule="auto"/>
        <w:rPr>
          <w:sz w:val="26"/>
          <w:szCs w:val="26"/>
        </w:rPr>
      </w:pPr>
    </w:p>
    <w:p w14:paraId="258C5A69" w14:textId="77777777" w:rsidR="00D83194" w:rsidRPr="00EA6CB1" w:rsidRDefault="00D83194" w:rsidP="00917E9F">
      <w:pPr>
        <w:pStyle w:val="ListParagraph"/>
        <w:spacing w:line="336" w:lineRule="auto"/>
        <w:rPr>
          <w:sz w:val="26"/>
          <w:szCs w:val="26"/>
        </w:rPr>
      </w:pPr>
    </w:p>
    <w:p w14:paraId="094571A9" w14:textId="4E885229" w:rsidR="00224EA8" w:rsidRDefault="00224EA8" w:rsidP="00917E9F">
      <w:pPr>
        <w:spacing w:line="336" w:lineRule="auto"/>
        <w:rPr>
          <w:sz w:val="26"/>
          <w:szCs w:val="26"/>
        </w:rPr>
      </w:pPr>
    </w:p>
    <w:p w14:paraId="5EC4BBFF" w14:textId="3C6CFBF4" w:rsidR="00D83194" w:rsidRDefault="00D83194" w:rsidP="00917E9F">
      <w:pPr>
        <w:spacing w:line="336" w:lineRule="auto"/>
        <w:rPr>
          <w:sz w:val="26"/>
          <w:szCs w:val="26"/>
        </w:rPr>
      </w:pPr>
    </w:p>
    <w:p w14:paraId="3C0AA312" w14:textId="77777777" w:rsidR="00D83194" w:rsidRPr="00EA6CB1" w:rsidRDefault="00D83194" w:rsidP="00917E9F">
      <w:pPr>
        <w:spacing w:line="336" w:lineRule="auto"/>
        <w:rPr>
          <w:sz w:val="26"/>
          <w:szCs w:val="26"/>
        </w:rPr>
      </w:pPr>
    </w:p>
    <w:p w14:paraId="251207E7" w14:textId="77777777" w:rsidR="00EE4BE9" w:rsidRDefault="00EE4BE9" w:rsidP="00EE4BE9">
      <w:pPr>
        <w:pStyle w:val="Heading3"/>
        <w:rPr>
          <w:lang w:val="vi-VN"/>
        </w:rPr>
      </w:pPr>
      <w:bookmarkStart w:id="181" w:name="_Toc50389140"/>
      <w:r>
        <w:rPr>
          <w:lang w:val="vi-VN"/>
        </w:rPr>
        <w:lastRenderedPageBreak/>
        <w:t>Cam kết của Thành viên liên danh thứ 2 – Công ty Cổ phần Công nghệ Tinh Vân</w:t>
      </w:r>
      <w:bookmarkEnd w:id="181"/>
    </w:p>
    <w:p w14:paraId="3FC5E83C" w14:textId="77777777" w:rsidR="00EE4BE9" w:rsidRDefault="00EE4BE9" w:rsidP="00EE4BE9">
      <w:pPr>
        <w:pStyle w:val="Heading3"/>
        <w:rPr>
          <w:lang w:val="vi-VN"/>
        </w:rPr>
      </w:pPr>
      <w:bookmarkStart w:id="182" w:name="_Toc50389141"/>
      <w:r>
        <w:rPr>
          <w:lang w:val="vi-VN"/>
        </w:rPr>
        <w:t>Cam kết của Thành viên liên danh thứ 2 – Công ty Cổ phần Công nghệ Viking</w:t>
      </w:r>
      <w:bookmarkEnd w:id="182"/>
    </w:p>
    <w:p w14:paraId="4826264D" w14:textId="77777777" w:rsidR="00224EA8" w:rsidRPr="00EA6CB1" w:rsidRDefault="00224EA8" w:rsidP="00917E9F">
      <w:pPr>
        <w:spacing w:line="336" w:lineRule="auto"/>
        <w:rPr>
          <w:sz w:val="26"/>
          <w:szCs w:val="26"/>
          <w:lang w:eastAsia="ja-JP"/>
        </w:rPr>
      </w:pPr>
    </w:p>
    <w:p w14:paraId="7A9843DE" w14:textId="77777777" w:rsidR="00224EA8" w:rsidRPr="00EA6CB1" w:rsidRDefault="00224EA8" w:rsidP="00917E9F">
      <w:pPr>
        <w:spacing w:line="336" w:lineRule="auto"/>
        <w:rPr>
          <w:sz w:val="26"/>
          <w:szCs w:val="26"/>
          <w:lang w:eastAsia="ja-JP"/>
        </w:rPr>
      </w:pPr>
    </w:p>
    <w:p w14:paraId="4050D37B" w14:textId="77777777" w:rsidR="00224EA8" w:rsidRPr="00EA6CB1" w:rsidRDefault="00224EA8" w:rsidP="00917E9F">
      <w:pPr>
        <w:spacing w:line="336" w:lineRule="auto"/>
        <w:rPr>
          <w:sz w:val="26"/>
          <w:szCs w:val="26"/>
          <w:lang w:eastAsia="ja-JP"/>
        </w:rPr>
      </w:pPr>
      <w:r w:rsidRPr="00EA6CB1">
        <w:rPr>
          <w:sz w:val="26"/>
          <w:szCs w:val="26"/>
          <w:lang w:eastAsia="ja-JP"/>
        </w:rPr>
        <w:br w:type="page"/>
      </w:r>
    </w:p>
    <w:p w14:paraId="4F651951" w14:textId="15CDF460" w:rsidR="00DC105D" w:rsidRDefault="00DC105D" w:rsidP="00917E9F">
      <w:pPr>
        <w:pStyle w:val="Heading2"/>
        <w:spacing w:line="336" w:lineRule="auto"/>
        <w:rPr>
          <w:sz w:val="26"/>
          <w:szCs w:val="26"/>
        </w:rPr>
      </w:pPr>
      <w:bookmarkStart w:id="183" w:name="_Toc50389142"/>
      <w:r w:rsidRPr="00EA6CB1">
        <w:rPr>
          <w:sz w:val="26"/>
          <w:szCs w:val="26"/>
        </w:rPr>
        <w:lastRenderedPageBreak/>
        <w:t>Cam kết về hỗ trợ kỹ thuật và dịch vụ bảo hành</w:t>
      </w:r>
      <w:bookmarkEnd w:id="161"/>
      <w:bookmarkEnd w:id="162"/>
      <w:bookmarkEnd w:id="163"/>
      <w:bookmarkEnd w:id="177"/>
      <w:bookmarkEnd w:id="178"/>
      <w:bookmarkEnd w:id="183"/>
    </w:p>
    <w:p w14:paraId="59D871CD" w14:textId="77777777" w:rsidR="00D83194" w:rsidRPr="00D83194" w:rsidRDefault="00D83194" w:rsidP="00D83194">
      <w:pPr>
        <w:pStyle w:val="Heading3"/>
        <w:numPr>
          <w:ilvl w:val="0"/>
          <w:numId w:val="44"/>
        </w:numPr>
        <w:rPr>
          <w:lang w:val="vi-VN"/>
        </w:rPr>
      </w:pPr>
      <w:bookmarkStart w:id="184" w:name="_Toc50389143"/>
      <w:r w:rsidRPr="00D83194">
        <w:rPr>
          <w:lang w:val="vi-VN"/>
        </w:rPr>
        <w:t>Cam kết của Thành viên đứng đầu liên danh – Công ty TNHH Máy tính Nét</w:t>
      </w:r>
      <w:bookmarkEnd w:id="184"/>
    </w:p>
    <w:p w14:paraId="24282153" w14:textId="55FA981F" w:rsidR="002D3520" w:rsidRPr="00EA6CB1" w:rsidRDefault="00A54AEB" w:rsidP="00917E9F">
      <w:pPr>
        <w:pStyle w:val="Tieudechung"/>
        <w:spacing w:line="312" w:lineRule="auto"/>
        <w:rPr>
          <w:sz w:val="26"/>
          <w:szCs w:val="26"/>
        </w:rPr>
      </w:pPr>
      <w:r w:rsidRPr="00EA6CB1">
        <w:rPr>
          <w:sz w:val="26"/>
          <w:szCs w:val="26"/>
        </w:rPr>
        <w:t xml:space="preserve">Ngày: </w:t>
      </w:r>
      <w:r w:rsidR="00EA6CB1">
        <w:rPr>
          <w:sz w:val="26"/>
          <w:szCs w:val="26"/>
        </w:rPr>
        <w:t>08 tháng 09 năm 2020</w:t>
      </w:r>
    </w:p>
    <w:p w14:paraId="329336A8" w14:textId="37259CD3" w:rsidR="002D3520" w:rsidRPr="00EA6CB1" w:rsidRDefault="00E643EC" w:rsidP="00917E9F">
      <w:pPr>
        <w:pStyle w:val="Tieudechung"/>
        <w:spacing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54A4AC23" w14:textId="4838DC98" w:rsidR="002D3520" w:rsidRPr="00EA6CB1" w:rsidRDefault="00E643EC" w:rsidP="00917E9F">
      <w:pPr>
        <w:pStyle w:val="Tieudechung"/>
        <w:spacing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C6CA423" w14:textId="2A3DB5DE" w:rsidR="002D3520" w:rsidRPr="00EA6CB1" w:rsidRDefault="00027A15" w:rsidP="00917E9F">
      <w:pPr>
        <w:pStyle w:val="Tieudechung"/>
        <w:spacing w:line="312" w:lineRule="auto"/>
        <w:rPr>
          <w:sz w:val="26"/>
          <w:szCs w:val="26"/>
        </w:rPr>
      </w:pPr>
      <w:r w:rsidRPr="00EA6CB1">
        <w:rPr>
          <w:sz w:val="26"/>
          <w:szCs w:val="26"/>
        </w:rPr>
        <w:t xml:space="preserve">Kính gửi: </w:t>
      </w:r>
      <w:r w:rsidR="00EA6CB1">
        <w:rPr>
          <w:b/>
          <w:sz w:val="26"/>
          <w:szCs w:val="26"/>
        </w:rPr>
        <w:t>Trường Đại học Sư phạm Hà Nội</w:t>
      </w:r>
    </w:p>
    <w:p w14:paraId="4E6ACE74" w14:textId="498F7C6C" w:rsidR="00DC105D" w:rsidRPr="00EA6CB1" w:rsidRDefault="00DC105D" w:rsidP="00917E9F">
      <w:pPr>
        <w:pStyle w:val="Bullets"/>
        <w:spacing w:line="312" w:lineRule="auto"/>
        <w:rPr>
          <w:sz w:val="26"/>
          <w:szCs w:val="26"/>
        </w:rPr>
      </w:pPr>
      <w:r w:rsidRPr="00EA6CB1">
        <w:rPr>
          <w:sz w:val="26"/>
          <w:szCs w:val="26"/>
        </w:rPr>
        <w:t xml:space="preserve">       Sau khi nghiên cứu hồ sơ mời thầu </w:t>
      </w:r>
      <w:r w:rsidR="00D9269B"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sz w:val="26"/>
          <w:szCs w:val="26"/>
        </w:rPr>
        <w:t>”</w:t>
      </w:r>
      <w:r w:rsidR="00D9269B"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D9269B" w:rsidRPr="00EA6CB1">
        <w:rPr>
          <w:sz w:val="26"/>
          <w:szCs w:val="26"/>
        </w:rPr>
        <w:t>”</w:t>
      </w:r>
      <w:r w:rsidRPr="00EA6CB1">
        <w:rPr>
          <w:sz w:val="26"/>
          <w:szCs w:val="26"/>
        </w:rPr>
        <w:t xml:space="preserve"> </w:t>
      </w:r>
      <w:r w:rsidRPr="00EA6CB1">
        <w:rPr>
          <w:b/>
          <w:sz w:val="26"/>
          <w:szCs w:val="26"/>
        </w:rPr>
        <w:t xml:space="preserve"> </w:t>
      </w:r>
      <w:r w:rsidRPr="00EA6CB1">
        <w:rPr>
          <w:sz w:val="26"/>
          <w:szCs w:val="26"/>
        </w:rPr>
        <w:t>mà chúng tôi đã nhận được,</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rằng,</w:t>
      </w:r>
      <w:r w:rsidR="007E22D7" w:rsidRPr="00EA6CB1">
        <w:rPr>
          <w:sz w:val="26"/>
          <w:szCs w:val="26"/>
        </w:rPr>
        <w:t xml:space="preserve"> trong trường hợp C</w:t>
      </w:r>
      <w:r w:rsidRPr="00EA6CB1">
        <w:rPr>
          <w:sz w:val="26"/>
          <w:szCs w:val="26"/>
        </w:rPr>
        <w:t>húng tôi được chọn là đơn vị trúng thầu, chúng tôi sẽ cam kết cung cấp tốt dịch vụ kỹ thuật, cụ thể:</w:t>
      </w:r>
    </w:p>
    <w:p w14:paraId="727F0769" w14:textId="50A78111" w:rsidR="00DC105D" w:rsidRPr="00EA6CB1" w:rsidRDefault="00DC105D" w:rsidP="00917E9F">
      <w:pPr>
        <w:pStyle w:val="Gachdaudong1"/>
        <w:spacing w:line="312" w:lineRule="auto"/>
        <w:rPr>
          <w:sz w:val="26"/>
          <w:szCs w:val="26"/>
        </w:rPr>
      </w:pPr>
      <w:r w:rsidRPr="00EA6CB1">
        <w:rPr>
          <w:sz w:val="26"/>
          <w:szCs w:val="26"/>
        </w:rPr>
        <w:t>Chúng tôi cam kết thực hiện việc lắp đặt và giám sát việc lắp đặt, thiết lập c</w:t>
      </w:r>
      <w:r w:rsidR="00A5178F" w:rsidRPr="00EA6CB1">
        <w:rPr>
          <w:sz w:val="26"/>
          <w:szCs w:val="26"/>
        </w:rPr>
        <w:t>ấu hình</w:t>
      </w:r>
      <w:r w:rsidRPr="00EA6CB1">
        <w:rPr>
          <w:sz w:val="26"/>
          <w:szCs w:val="26"/>
        </w:rPr>
        <w:t xml:space="preserve"> tại hiện trường và chạy thử các thiết bị đã cung cấp với toàn bộ các hạng mục như trong Cam kết phạm vi cung cấp ở trên và theo đúng yêu cầu của hồ sơ mời thầu.</w:t>
      </w:r>
    </w:p>
    <w:p w14:paraId="0E4C4E18" w14:textId="77777777" w:rsidR="00DC105D" w:rsidRPr="00EA6CB1" w:rsidRDefault="00DC105D" w:rsidP="00917E9F">
      <w:pPr>
        <w:pStyle w:val="Gachdaudong1"/>
        <w:spacing w:line="312" w:lineRule="auto"/>
        <w:rPr>
          <w:sz w:val="26"/>
          <w:szCs w:val="26"/>
        </w:rPr>
      </w:pPr>
      <w:r w:rsidRPr="00EA6CB1">
        <w:rPr>
          <w:sz w:val="26"/>
          <w:szCs w:val="26"/>
        </w:rPr>
        <w:t>Cung cấp các dụng cụ cần thiết để lắp ráp, bảo dưỡng máy móc thiết bị được cung cấp.</w:t>
      </w:r>
    </w:p>
    <w:p w14:paraId="205CA771" w14:textId="77777777" w:rsidR="00DC105D" w:rsidRPr="00EA6CB1" w:rsidRDefault="00DC105D" w:rsidP="00917E9F">
      <w:pPr>
        <w:pStyle w:val="Gachdaudong1"/>
        <w:spacing w:line="312" w:lineRule="auto"/>
        <w:rPr>
          <w:sz w:val="26"/>
          <w:szCs w:val="26"/>
        </w:rPr>
      </w:pPr>
      <w:r w:rsidRPr="00EA6CB1">
        <w:rPr>
          <w:sz w:val="26"/>
          <w:szCs w:val="26"/>
        </w:rPr>
        <w:t>Cung cấp các tài liệu chỉ dẫn chi tiết về vận hành và bảo dưỡng cho mỗi loại thiết bị được cung cấp.</w:t>
      </w:r>
    </w:p>
    <w:p w14:paraId="1D9060C9" w14:textId="77777777" w:rsidR="00DC105D" w:rsidRPr="00EA6CB1" w:rsidRDefault="00DC105D" w:rsidP="00917E9F">
      <w:pPr>
        <w:pStyle w:val="Gachdaudong1"/>
        <w:spacing w:line="312" w:lineRule="auto"/>
        <w:rPr>
          <w:sz w:val="26"/>
          <w:szCs w:val="26"/>
        </w:rPr>
      </w:pPr>
      <w:r w:rsidRPr="00EA6CB1">
        <w:rPr>
          <w:sz w:val="26"/>
          <w:szCs w:val="26"/>
        </w:rPr>
        <w:t>Thực hiện hoặc giám sát việc bảo dưỡng, sửa chữa các máy móc, thiết bị đã cung cấp</w:t>
      </w:r>
    </w:p>
    <w:p w14:paraId="0BEFCBB9" w14:textId="64BA8870" w:rsidR="00DC105D" w:rsidRPr="00EA6CB1" w:rsidRDefault="00DC105D" w:rsidP="00917E9F">
      <w:pPr>
        <w:pStyle w:val="Gachdaudong1"/>
        <w:spacing w:line="312" w:lineRule="auto"/>
        <w:rPr>
          <w:sz w:val="26"/>
          <w:szCs w:val="26"/>
        </w:rPr>
      </w:pPr>
      <w:r w:rsidRPr="00EA6CB1">
        <w:rPr>
          <w:sz w:val="26"/>
          <w:szCs w:val="26"/>
        </w:rPr>
        <w:t>Chúng tôi cam kết hỗ trợ kỹ thuật đầy đủ trong và sau thời gian bảo hành thiết bị theo đúng yêu cầu của Hồ sơ mời thầu</w:t>
      </w:r>
      <w:r w:rsidR="00A2256D" w:rsidRPr="00EA6CB1">
        <w:rPr>
          <w:sz w:val="26"/>
          <w:szCs w:val="26"/>
        </w:rPr>
        <w:t>.</w:t>
      </w:r>
    </w:p>
    <w:p w14:paraId="0967205F" w14:textId="77777777" w:rsidR="00DC105D" w:rsidRPr="00EA6CB1" w:rsidRDefault="00DC105D" w:rsidP="00917E9F">
      <w:pPr>
        <w:pStyle w:val="Gachdaudong1"/>
        <w:spacing w:line="312" w:lineRule="auto"/>
        <w:rPr>
          <w:sz w:val="26"/>
          <w:szCs w:val="26"/>
        </w:rPr>
      </w:pPr>
      <w:r w:rsidRPr="00EA6CB1">
        <w:rPr>
          <w:sz w:val="26"/>
          <w:szCs w:val="26"/>
        </w:rPr>
        <w:t>Đào tạo nhân sự cho Bên Mua về việc lắp đặt, chạy thử, vận hành, bảo dưỡng và sửa chữa các máy móc, thiêt bị được cung cấ</w:t>
      </w:r>
      <w:r w:rsidR="00DC4C23" w:rsidRPr="00EA6CB1">
        <w:rPr>
          <w:sz w:val="26"/>
          <w:szCs w:val="26"/>
        </w:rPr>
        <w:t>p</w:t>
      </w:r>
      <w:r w:rsidRPr="00EA6CB1">
        <w:rPr>
          <w:sz w:val="26"/>
          <w:szCs w:val="26"/>
        </w:rPr>
        <w:t>.</w:t>
      </w:r>
    </w:p>
    <w:p w14:paraId="54519DC6" w14:textId="7126ADED" w:rsidR="00DC105D" w:rsidRDefault="00850EA0" w:rsidP="00917E9F">
      <w:pPr>
        <w:pStyle w:val="Bullets"/>
        <w:spacing w:line="312" w:lineRule="auto"/>
        <w:ind w:firstLine="360"/>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D83194" w:rsidRPr="00EA6CB1" w14:paraId="30C010B0" w14:textId="77777777" w:rsidTr="009C4FC1">
        <w:tc>
          <w:tcPr>
            <w:tcW w:w="4516" w:type="dxa"/>
          </w:tcPr>
          <w:p w14:paraId="682A1EED" w14:textId="77777777" w:rsidR="00D83194" w:rsidRPr="00EA6CB1" w:rsidRDefault="00D83194" w:rsidP="009C4FC1">
            <w:pPr>
              <w:pStyle w:val="Chuky"/>
              <w:spacing w:line="336" w:lineRule="auto"/>
              <w:rPr>
                <w:rFonts w:ascii="Times New Roman" w:hAnsi="Times New Roman"/>
                <w:sz w:val="26"/>
                <w:szCs w:val="26"/>
              </w:rPr>
            </w:pPr>
          </w:p>
        </w:tc>
        <w:tc>
          <w:tcPr>
            <w:tcW w:w="4556" w:type="dxa"/>
          </w:tcPr>
          <w:p w14:paraId="32F16249" w14:textId="77777777" w:rsidR="00D83194" w:rsidRPr="00D83194" w:rsidRDefault="00D83194"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71544B7B" w14:textId="77777777" w:rsidR="00D83194" w:rsidRPr="00D83194" w:rsidRDefault="00D83194" w:rsidP="009C4FC1">
            <w:pPr>
              <w:pStyle w:val="Chuky"/>
              <w:spacing w:line="240" w:lineRule="auto"/>
              <w:rPr>
                <w:rFonts w:ascii="Times New Roman" w:hAnsi="Times New Roman"/>
                <w:sz w:val="26"/>
                <w:szCs w:val="26"/>
                <w:lang w:val="vi-VN"/>
              </w:rPr>
            </w:pPr>
            <w:r>
              <w:rPr>
                <w:lang w:val="vi-VN"/>
              </w:rPr>
              <w:t>Công ty TNHH Máy tính Nét</w:t>
            </w:r>
          </w:p>
          <w:p w14:paraId="49E09A08" w14:textId="77777777" w:rsidR="00D83194"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881F18F" w14:textId="77777777" w:rsidR="00D83194" w:rsidRDefault="00D83194" w:rsidP="009C4FC1">
            <w:pPr>
              <w:pStyle w:val="Chuky"/>
              <w:spacing w:line="240" w:lineRule="auto"/>
              <w:rPr>
                <w:rFonts w:ascii="Times New Roman" w:hAnsi="Times New Roman"/>
                <w:sz w:val="26"/>
                <w:szCs w:val="26"/>
              </w:rPr>
            </w:pPr>
          </w:p>
          <w:p w14:paraId="3C1CCDD2" w14:textId="77777777" w:rsidR="00D83194" w:rsidRDefault="00D83194" w:rsidP="009C4FC1">
            <w:pPr>
              <w:pStyle w:val="Chuky"/>
              <w:spacing w:line="240" w:lineRule="auto"/>
              <w:rPr>
                <w:rFonts w:ascii="Times New Roman" w:hAnsi="Times New Roman"/>
                <w:sz w:val="26"/>
                <w:szCs w:val="26"/>
              </w:rPr>
            </w:pPr>
          </w:p>
          <w:p w14:paraId="3810C715" w14:textId="77777777" w:rsidR="00D83194" w:rsidRPr="00D83194" w:rsidRDefault="00D83194" w:rsidP="009C4FC1">
            <w:pPr>
              <w:pStyle w:val="Chuky"/>
              <w:spacing w:line="240" w:lineRule="auto"/>
              <w:rPr>
                <w:rFonts w:ascii="Times New Roman" w:hAnsi="Times New Roman"/>
                <w:sz w:val="26"/>
                <w:szCs w:val="26"/>
              </w:rPr>
            </w:pPr>
          </w:p>
          <w:p w14:paraId="76B249A4" w14:textId="77777777" w:rsidR="00D83194" w:rsidRPr="00EA6CB1" w:rsidRDefault="00D83194"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4C063EFB" w14:textId="77777777" w:rsidR="00D83194" w:rsidRPr="00D83194" w:rsidRDefault="00D83194" w:rsidP="00D83194">
      <w:pPr>
        <w:rPr>
          <w:lang w:eastAsia="ja-JP"/>
        </w:rPr>
      </w:pPr>
    </w:p>
    <w:p w14:paraId="26AAF994" w14:textId="77777777" w:rsidR="00D83194" w:rsidRPr="00D83194" w:rsidRDefault="00D83194" w:rsidP="00D83194">
      <w:pPr>
        <w:rPr>
          <w:lang w:eastAsia="ja-JP"/>
        </w:rPr>
      </w:pPr>
    </w:p>
    <w:p w14:paraId="73EB4552" w14:textId="23CF4E1B" w:rsidR="00D83194" w:rsidRDefault="00D83194" w:rsidP="00917E9F">
      <w:pPr>
        <w:pStyle w:val="Bullets"/>
        <w:spacing w:line="312" w:lineRule="auto"/>
        <w:ind w:firstLine="360"/>
        <w:rPr>
          <w:sz w:val="26"/>
          <w:szCs w:val="26"/>
        </w:rPr>
      </w:pPr>
    </w:p>
    <w:p w14:paraId="52649E00" w14:textId="77777777" w:rsidR="00813E2D" w:rsidRDefault="00813E2D" w:rsidP="00813E2D">
      <w:pPr>
        <w:pStyle w:val="Heading3"/>
        <w:rPr>
          <w:lang w:val="vi-VN"/>
        </w:rPr>
      </w:pPr>
      <w:bookmarkStart w:id="185" w:name="_Toc50389144"/>
      <w:r>
        <w:rPr>
          <w:lang w:val="vi-VN"/>
        </w:rPr>
        <w:t>Cam kết của Thành viên liên danh thứ 2 – Công ty Cổ phần Công nghệ Tinh Vân</w:t>
      </w:r>
      <w:bookmarkEnd w:id="185"/>
    </w:p>
    <w:p w14:paraId="790E5604" w14:textId="77777777" w:rsidR="00813E2D" w:rsidRDefault="00813E2D" w:rsidP="00813E2D">
      <w:pPr>
        <w:pStyle w:val="Heading3"/>
        <w:rPr>
          <w:lang w:val="vi-VN"/>
        </w:rPr>
      </w:pPr>
      <w:bookmarkStart w:id="186" w:name="_Toc50389145"/>
      <w:r>
        <w:rPr>
          <w:lang w:val="vi-VN"/>
        </w:rPr>
        <w:t>Cam kết của Thành viên liên danh thứ 2 – Công ty Cổ phần Công nghệ Viking</w:t>
      </w:r>
      <w:bookmarkEnd w:id="186"/>
    </w:p>
    <w:p w14:paraId="62F42A43" w14:textId="3606C67F" w:rsidR="00D83194" w:rsidRDefault="00D83194" w:rsidP="00917E9F">
      <w:pPr>
        <w:pStyle w:val="Bullets"/>
        <w:spacing w:line="312" w:lineRule="auto"/>
        <w:ind w:firstLine="360"/>
        <w:rPr>
          <w:sz w:val="26"/>
          <w:szCs w:val="26"/>
        </w:rPr>
      </w:pPr>
    </w:p>
    <w:p w14:paraId="3CF9D778" w14:textId="1E66EFC3" w:rsidR="00813E2D" w:rsidRDefault="00813E2D" w:rsidP="00917E9F">
      <w:pPr>
        <w:pStyle w:val="Bullets"/>
        <w:spacing w:line="312" w:lineRule="auto"/>
        <w:ind w:firstLine="360"/>
        <w:rPr>
          <w:sz w:val="26"/>
          <w:szCs w:val="26"/>
        </w:rPr>
      </w:pPr>
    </w:p>
    <w:p w14:paraId="6E08D0B2" w14:textId="4AC1AEF7" w:rsidR="00813E2D" w:rsidRDefault="00813E2D" w:rsidP="00917E9F">
      <w:pPr>
        <w:pStyle w:val="Bullets"/>
        <w:spacing w:line="312" w:lineRule="auto"/>
        <w:ind w:firstLine="360"/>
        <w:rPr>
          <w:sz w:val="26"/>
          <w:szCs w:val="26"/>
        </w:rPr>
      </w:pPr>
    </w:p>
    <w:p w14:paraId="0362185E" w14:textId="52CBBA6E" w:rsidR="00813E2D" w:rsidRDefault="00813E2D" w:rsidP="00917E9F">
      <w:pPr>
        <w:pStyle w:val="Bullets"/>
        <w:spacing w:line="312" w:lineRule="auto"/>
        <w:ind w:firstLine="360"/>
        <w:rPr>
          <w:sz w:val="26"/>
          <w:szCs w:val="26"/>
        </w:rPr>
      </w:pPr>
    </w:p>
    <w:p w14:paraId="6CBBDE82" w14:textId="53F6D147" w:rsidR="00813E2D" w:rsidRDefault="00813E2D" w:rsidP="00917E9F">
      <w:pPr>
        <w:pStyle w:val="Bullets"/>
        <w:spacing w:line="312" w:lineRule="auto"/>
        <w:ind w:firstLine="360"/>
        <w:rPr>
          <w:sz w:val="26"/>
          <w:szCs w:val="26"/>
        </w:rPr>
      </w:pPr>
    </w:p>
    <w:p w14:paraId="3EC76A08" w14:textId="3C845F25" w:rsidR="00813E2D" w:rsidRDefault="00813E2D" w:rsidP="00917E9F">
      <w:pPr>
        <w:pStyle w:val="Bullets"/>
        <w:spacing w:line="312" w:lineRule="auto"/>
        <w:ind w:firstLine="360"/>
        <w:rPr>
          <w:sz w:val="26"/>
          <w:szCs w:val="26"/>
        </w:rPr>
      </w:pPr>
    </w:p>
    <w:p w14:paraId="3D42E702" w14:textId="693AB18F" w:rsidR="00813E2D" w:rsidRDefault="00813E2D" w:rsidP="00917E9F">
      <w:pPr>
        <w:pStyle w:val="Bullets"/>
        <w:spacing w:line="312" w:lineRule="auto"/>
        <w:ind w:firstLine="360"/>
        <w:rPr>
          <w:sz w:val="26"/>
          <w:szCs w:val="26"/>
        </w:rPr>
      </w:pPr>
    </w:p>
    <w:p w14:paraId="0BBA9C36" w14:textId="3610F79F" w:rsidR="00813E2D" w:rsidRDefault="00813E2D" w:rsidP="00917E9F">
      <w:pPr>
        <w:pStyle w:val="Bullets"/>
        <w:spacing w:line="312" w:lineRule="auto"/>
        <w:ind w:firstLine="360"/>
        <w:rPr>
          <w:sz w:val="26"/>
          <w:szCs w:val="26"/>
        </w:rPr>
      </w:pPr>
    </w:p>
    <w:p w14:paraId="43F85724" w14:textId="2A38975D" w:rsidR="00813E2D" w:rsidRDefault="00813E2D" w:rsidP="00917E9F">
      <w:pPr>
        <w:pStyle w:val="Bullets"/>
        <w:spacing w:line="312" w:lineRule="auto"/>
        <w:ind w:firstLine="360"/>
        <w:rPr>
          <w:sz w:val="26"/>
          <w:szCs w:val="26"/>
        </w:rPr>
      </w:pPr>
    </w:p>
    <w:p w14:paraId="5813A572" w14:textId="3B53E4F5" w:rsidR="00813E2D" w:rsidRDefault="00813E2D" w:rsidP="00917E9F">
      <w:pPr>
        <w:pStyle w:val="Bullets"/>
        <w:spacing w:line="312" w:lineRule="auto"/>
        <w:ind w:firstLine="360"/>
        <w:rPr>
          <w:sz w:val="26"/>
          <w:szCs w:val="26"/>
        </w:rPr>
      </w:pPr>
    </w:p>
    <w:p w14:paraId="1C835662" w14:textId="4D067CAF" w:rsidR="00813E2D" w:rsidRDefault="00813E2D" w:rsidP="00917E9F">
      <w:pPr>
        <w:pStyle w:val="Bullets"/>
        <w:spacing w:line="312" w:lineRule="auto"/>
        <w:ind w:firstLine="360"/>
        <w:rPr>
          <w:sz w:val="26"/>
          <w:szCs w:val="26"/>
        </w:rPr>
      </w:pPr>
    </w:p>
    <w:p w14:paraId="0CEA2CD4" w14:textId="2A04BCF8" w:rsidR="00813E2D" w:rsidRDefault="00813E2D" w:rsidP="00917E9F">
      <w:pPr>
        <w:pStyle w:val="Bullets"/>
        <w:spacing w:line="312" w:lineRule="auto"/>
        <w:ind w:firstLine="360"/>
        <w:rPr>
          <w:sz w:val="26"/>
          <w:szCs w:val="26"/>
        </w:rPr>
      </w:pPr>
    </w:p>
    <w:p w14:paraId="12D2315D" w14:textId="5718B08A" w:rsidR="00813E2D" w:rsidRDefault="00813E2D" w:rsidP="00917E9F">
      <w:pPr>
        <w:pStyle w:val="Bullets"/>
        <w:spacing w:line="312" w:lineRule="auto"/>
        <w:ind w:firstLine="360"/>
        <w:rPr>
          <w:sz w:val="26"/>
          <w:szCs w:val="26"/>
        </w:rPr>
      </w:pPr>
    </w:p>
    <w:p w14:paraId="69397B44" w14:textId="695FE462" w:rsidR="00813E2D" w:rsidRDefault="00813E2D" w:rsidP="00917E9F">
      <w:pPr>
        <w:pStyle w:val="Bullets"/>
        <w:spacing w:line="312" w:lineRule="auto"/>
        <w:ind w:firstLine="360"/>
        <w:rPr>
          <w:sz w:val="26"/>
          <w:szCs w:val="26"/>
        </w:rPr>
      </w:pPr>
    </w:p>
    <w:p w14:paraId="1EC97439" w14:textId="7BDE9472" w:rsidR="00813E2D" w:rsidRDefault="00813E2D" w:rsidP="00917E9F">
      <w:pPr>
        <w:pStyle w:val="Bullets"/>
        <w:spacing w:line="312" w:lineRule="auto"/>
        <w:ind w:firstLine="360"/>
        <w:rPr>
          <w:sz w:val="26"/>
          <w:szCs w:val="26"/>
        </w:rPr>
      </w:pPr>
    </w:p>
    <w:p w14:paraId="24F1CF21" w14:textId="66AE7956" w:rsidR="00813E2D" w:rsidRDefault="00813E2D" w:rsidP="00917E9F">
      <w:pPr>
        <w:pStyle w:val="Bullets"/>
        <w:spacing w:line="312" w:lineRule="auto"/>
        <w:ind w:firstLine="360"/>
        <w:rPr>
          <w:sz w:val="26"/>
          <w:szCs w:val="26"/>
        </w:rPr>
      </w:pPr>
    </w:p>
    <w:p w14:paraId="4E71D2F9" w14:textId="1CB2A707" w:rsidR="00813E2D" w:rsidRDefault="00813E2D" w:rsidP="00917E9F">
      <w:pPr>
        <w:pStyle w:val="Bullets"/>
        <w:spacing w:line="312" w:lineRule="auto"/>
        <w:ind w:firstLine="360"/>
        <w:rPr>
          <w:sz w:val="26"/>
          <w:szCs w:val="26"/>
        </w:rPr>
      </w:pPr>
    </w:p>
    <w:p w14:paraId="0CBE77D6" w14:textId="7E99CD5F" w:rsidR="00813E2D" w:rsidRDefault="00813E2D" w:rsidP="00917E9F">
      <w:pPr>
        <w:pStyle w:val="Bullets"/>
        <w:spacing w:line="312" w:lineRule="auto"/>
        <w:ind w:firstLine="360"/>
        <w:rPr>
          <w:sz w:val="26"/>
          <w:szCs w:val="26"/>
        </w:rPr>
      </w:pPr>
    </w:p>
    <w:p w14:paraId="6D68A3DF" w14:textId="049787F2" w:rsidR="00813E2D" w:rsidRDefault="00813E2D" w:rsidP="00917E9F">
      <w:pPr>
        <w:pStyle w:val="Bullets"/>
        <w:spacing w:line="312" w:lineRule="auto"/>
        <w:ind w:firstLine="360"/>
        <w:rPr>
          <w:sz w:val="26"/>
          <w:szCs w:val="26"/>
        </w:rPr>
      </w:pPr>
    </w:p>
    <w:p w14:paraId="44471160" w14:textId="6179102E" w:rsidR="00813E2D" w:rsidRDefault="00813E2D" w:rsidP="00917E9F">
      <w:pPr>
        <w:pStyle w:val="Bullets"/>
        <w:spacing w:line="312" w:lineRule="auto"/>
        <w:ind w:firstLine="360"/>
        <w:rPr>
          <w:sz w:val="26"/>
          <w:szCs w:val="26"/>
        </w:rPr>
      </w:pPr>
    </w:p>
    <w:p w14:paraId="7C6EA001" w14:textId="3E630B78" w:rsidR="00813E2D" w:rsidRDefault="00813E2D" w:rsidP="00917E9F">
      <w:pPr>
        <w:pStyle w:val="Bullets"/>
        <w:spacing w:line="312" w:lineRule="auto"/>
        <w:ind w:firstLine="360"/>
        <w:rPr>
          <w:sz w:val="26"/>
          <w:szCs w:val="26"/>
        </w:rPr>
      </w:pPr>
    </w:p>
    <w:p w14:paraId="78BBD9AD" w14:textId="222A07F7" w:rsidR="00813E2D" w:rsidRDefault="00813E2D" w:rsidP="00917E9F">
      <w:pPr>
        <w:pStyle w:val="Bullets"/>
        <w:spacing w:line="312" w:lineRule="auto"/>
        <w:ind w:firstLine="360"/>
        <w:rPr>
          <w:sz w:val="26"/>
          <w:szCs w:val="26"/>
        </w:rPr>
      </w:pPr>
    </w:p>
    <w:p w14:paraId="41804A26" w14:textId="3CB02434" w:rsidR="00813E2D" w:rsidRDefault="00813E2D" w:rsidP="00917E9F">
      <w:pPr>
        <w:pStyle w:val="Bullets"/>
        <w:spacing w:line="312" w:lineRule="auto"/>
        <w:ind w:firstLine="360"/>
        <w:rPr>
          <w:sz w:val="26"/>
          <w:szCs w:val="26"/>
        </w:rPr>
      </w:pPr>
    </w:p>
    <w:p w14:paraId="4C69BBF3" w14:textId="008267FA" w:rsidR="00813E2D" w:rsidRDefault="00813E2D" w:rsidP="00917E9F">
      <w:pPr>
        <w:pStyle w:val="Bullets"/>
        <w:spacing w:line="312" w:lineRule="auto"/>
        <w:ind w:firstLine="360"/>
        <w:rPr>
          <w:sz w:val="26"/>
          <w:szCs w:val="26"/>
        </w:rPr>
      </w:pPr>
    </w:p>
    <w:p w14:paraId="25DB893C" w14:textId="2C7951A0" w:rsidR="00813E2D" w:rsidRDefault="00813E2D" w:rsidP="00917E9F">
      <w:pPr>
        <w:pStyle w:val="Bullets"/>
        <w:spacing w:line="312" w:lineRule="auto"/>
        <w:ind w:firstLine="360"/>
        <w:rPr>
          <w:sz w:val="26"/>
          <w:szCs w:val="26"/>
        </w:rPr>
      </w:pPr>
    </w:p>
    <w:p w14:paraId="453D417D" w14:textId="41CBA9D8" w:rsidR="00813E2D" w:rsidRDefault="00813E2D" w:rsidP="00917E9F">
      <w:pPr>
        <w:pStyle w:val="Bullets"/>
        <w:spacing w:line="312" w:lineRule="auto"/>
        <w:ind w:firstLine="360"/>
        <w:rPr>
          <w:sz w:val="26"/>
          <w:szCs w:val="26"/>
        </w:rPr>
      </w:pPr>
    </w:p>
    <w:p w14:paraId="3D3F9CEF" w14:textId="06F07522" w:rsidR="00813E2D" w:rsidRDefault="00813E2D" w:rsidP="00917E9F">
      <w:pPr>
        <w:pStyle w:val="Bullets"/>
        <w:spacing w:line="312" w:lineRule="auto"/>
        <w:ind w:firstLine="360"/>
        <w:rPr>
          <w:sz w:val="26"/>
          <w:szCs w:val="26"/>
        </w:rPr>
      </w:pPr>
    </w:p>
    <w:p w14:paraId="51CA5059" w14:textId="77777777" w:rsidR="00813E2D" w:rsidRPr="00EA6CB1" w:rsidRDefault="00813E2D" w:rsidP="00917E9F">
      <w:pPr>
        <w:pStyle w:val="Bullets"/>
        <w:spacing w:line="312" w:lineRule="auto"/>
        <w:ind w:firstLine="360"/>
        <w:rPr>
          <w:sz w:val="26"/>
          <w:szCs w:val="26"/>
        </w:rPr>
      </w:pPr>
    </w:p>
    <w:p w14:paraId="66D45A15" w14:textId="79F41034" w:rsidR="00DC105D" w:rsidRDefault="00DC105D" w:rsidP="00813E2D">
      <w:pPr>
        <w:pStyle w:val="Heading2"/>
        <w:spacing w:line="336" w:lineRule="auto"/>
        <w:rPr>
          <w:sz w:val="26"/>
        </w:rPr>
      </w:pPr>
      <w:bookmarkStart w:id="187" w:name="_Toc363056530"/>
      <w:bookmarkStart w:id="188" w:name="_Toc363056612"/>
      <w:bookmarkStart w:id="189" w:name="_Toc425266299"/>
      <w:bookmarkStart w:id="190" w:name="_Toc443567343"/>
      <w:bookmarkStart w:id="191" w:name="_Toc488848576"/>
      <w:bookmarkStart w:id="192" w:name="_Toc50389146"/>
      <w:r w:rsidRPr="00EA6CB1">
        <w:rPr>
          <w:sz w:val="26"/>
        </w:rPr>
        <w:lastRenderedPageBreak/>
        <w:t>Cam kết về dịch vụ bảo hành và hậu mãi sau bán hàng</w:t>
      </w:r>
      <w:bookmarkEnd w:id="187"/>
      <w:bookmarkEnd w:id="188"/>
      <w:bookmarkEnd w:id="189"/>
      <w:bookmarkEnd w:id="190"/>
      <w:bookmarkEnd w:id="191"/>
      <w:bookmarkEnd w:id="192"/>
    </w:p>
    <w:p w14:paraId="69DA2653" w14:textId="77777777" w:rsidR="00813E2D" w:rsidRPr="00813E2D" w:rsidRDefault="00813E2D" w:rsidP="00813E2D">
      <w:pPr>
        <w:pStyle w:val="Heading3"/>
        <w:numPr>
          <w:ilvl w:val="0"/>
          <w:numId w:val="46"/>
        </w:numPr>
        <w:rPr>
          <w:lang w:val="vi-VN"/>
        </w:rPr>
      </w:pPr>
      <w:bookmarkStart w:id="193" w:name="_Toc50389147"/>
      <w:r w:rsidRPr="00813E2D">
        <w:rPr>
          <w:lang w:val="vi-VN"/>
        </w:rPr>
        <w:t>Cam kết của Thành viên đứng đầu liên danh – Công ty TNHH Máy tính Nét</w:t>
      </w:r>
      <w:bookmarkEnd w:id="193"/>
    </w:p>
    <w:p w14:paraId="7F1E7E13" w14:textId="78446F53"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4FD7A566" w14:textId="1AD6E431"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EF115B2" w14:textId="1ECF9E43"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21DA06C3" w14:textId="1623BEB3" w:rsidR="002D3520"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0150E37" w14:textId="4C11ADB6" w:rsidR="00DC105D" w:rsidRPr="00EA6CB1" w:rsidRDefault="00DC105D" w:rsidP="00917E9F">
      <w:pPr>
        <w:spacing w:line="336" w:lineRule="auto"/>
        <w:rPr>
          <w:sz w:val="26"/>
          <w:szCs w:val="26"/>
        </w:rPr>
      </w:pPr>
      <w:r w:rsidRPr="00EA6CB1">
        <w:rPr>
          <w:sz w:val="26"/>
          <w:szCs w:val="26"/>
        </w:rPr>
        <w:t xml:space="preserve">          Sau khi nghiên cứu hồ sơ mời thầu </w:t>
      </w:r>
      <w:r w:rsidR="00D9269B"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D9269B"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00D9269B" w:rsidRPr="00EA6CB1">
        <w:rPr>
          <w:sz w:val="26"/>
          <w:szCs w:val="26"/>
        </w:rPr>
        <w:t>”</w:t>
      </w:r>
      <w:r w:rsidRPr="00EA6CB1">
        <w:rPr>
          <w:sz w:val="26"/>
          <w:szCs w:val="26"/>
        </w:rPr>
        <w:t xml:space="preserve"> </w:t>
      </w:r>
      <w:r w:rsidRPr="00EA6CB1">
        <w:rPr>
          <w:b/>
          <w:sz w:val="26"/>
          <w:szCs w:val="26"/>
        </w:rPr>
        <w:t xml:space="preserve"> </w:t>
      </w:r>
      <w:r w:rsidRPr="00EA6CB1">
        <w:rPr>
          <w:sz w:val="26"/>
          <w:szCs w:val="26"/>
        </w:rPr>
        <w:t xml:space="preserve">mà chúng tôi đã nhận được,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cam kết rằng, trong trường hợp Công ty chúng tôi được chọn là đơn vị trúng thầu, </w:t>
      </w:r>
      <w:r w:rsidRPr="00EA6CB1">
        <w:rPr>
          <w:b/>
          <w:i/>
          <w:sz w:val="26"/>
          <w:szCs w:val="26"/>
        </w:rPr>
        <w:t>chúng tôi cam kết nộp đầy đủ bảo lãnh bảo hành</w:t>
      </w:r>
      <w:r w:rsidRPr="00EA6CB1">
        <w:rPr>
          <w:sz w:val="26"/>
          <w:szCs w:val="26"/>
        </w:rPr>
        <w:t xml:space="preserve"> với giá trị và thời hạn đáp ứng như yêu cầu của hồ sơ mời thầu và cam kết các nội dung bảo hành như sau:</w:t>
      </w:r>
    </w:p>
    <w:p w14:paraId="42CF12D8" w14:textId="45B98F08" w:rsidR="00DC105D" w:rsidRPr="00EA6CB1" w:rsidRDefault="00DC105D" w:rsidP="00917E9F">
      <w:pPr>
        <w:spacing w:line="336" w:lineRule="auto"/>
        <w:ind w:firstLine="720"/>
        <w:rPr>
          <w:b/>
          <w:sz w:val="26"/>
          <w:szCs w:val="26"/>
        </w:rPr>
      </w:pPr>
      <w:r w:rsidRPr="00EA6CB1">
        <w:rPr>
          <w:sz w:val="26"/>
          <w:szCs w:val="26"/>
        </w:rPr>
        <w:t>Hàng hoá được cung cấp theo Hồ sơ đều kèm theo đầy đủ phiếu bảo hành và mới 100%, chưa qua sử dụng, đảm bảo chất lượng theo tiêu chuẩn chế tạo; không sử dụng các thiết bị lạc hậu. Đồng thời, chúng tôi cũng cam kết thiết bị được cung cấp sẽ không có các khuyết tật phát sinh có thể dẫn đến những bất lợi trong quá trình sử dụng bình thường của hàng hoá. Đối với vấn đề bảo hành, công ty chúng tôi sẽ thực hiện đúng các điều kiện, địa điểm và phương thức bảo hành sản phẩm theo như Hồ sơ yêu cầu.</w:t>
      </w:r>
      <w:r w:rsidR="00CD7521" w:rsidRPr="00EA6CB1">
        <w:rPr>
          <w:sz w:val="26"/>
          <w:szCs w:val="26"/>
          <w:lang w:val="vi-VN"/>
        </w:rPr>
        <w:t xml:space="preserve"> </w:t>
      </w:r>
      <w:r w:rsidRPr="00EA6CB1">
        <w:rPr>
          <w:sz w:val="26"/>
          <w:szCs w:val="26"/>
        </w:rPr>
        <w:t xml:space="preserve">Việc bảo hành và bảo trì hệ thống thiết bị đối với các đơn vị khách hàng là đặc biệt quan trọng và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luôn nhìn nhận vấn đề này là vấn đề chính mà mình cần cung cấp cho khách. Phương thức bảo hành, bảo trì của chúng tôi được xác định dựa vào 02 yếu tố chính là:</w:t>
      </w:r>
    </w:p>
    <w:p w14:paraId="1D12D186" w14:textId="77777777" w:rsidR="00DC105D" w:rsidRPr="00EA6CB1" w:rsidRDefault="00DC105D" w:rsidP="00917E9F">
      <w:pPr>
        <w:pStyle w:val="Gachdaudong1"/>
        <w:spacing w:line="336" w:lineRule="auto"/>
        <w:rPr>
          <w:sz w:val="26"/>
          <w:szCs w:val="26"/>
        </w:rPr>
      </w:pPr>
      <w:r w:rsidRPr="00EA6CB1">
        <w:rPr>
          <w:sz w:val="26"/>
          <w:szCs w:val="26"/>
        </w:rPr>
        <w:t>Con người: Các kỹ sư kỹ thuật của chúng tôi cùng sự chuyên nghiệp trong chuyên môn, nhiệt tình trong công việc sẽ tham gia trực tiếp vào thực hiện dự án, cung cấp, lắp đặt cũng như bảo hành hệ thống, có khả năng khắc phục mọi sự cố liên quan tới hệ thống, giúp duy trì hệ thống chạy ổn định ngay cả trong thời gian sau nữa khi thời hạn bảo hành tiêu chuẩn kết thúc.</w:t>
      </w:r>
    </w:p>
    <w:p w14:paraId="75FCB5C0" w14:textId="77777777" w:rsidR="00DC105D" w:rsidRPr="00EA6CB1" w:rsidRDefault="00DC105D" w:rsidP="00917E9F">
      <w:pPr>
        <w:pStyle w:val="Gachdaudong1"/>
        <w:spacing w:line="336" w:lineRule="auto"/>
        <w:rPr>
          <w:sz w:val="26"/>
          <w:szCs w:val="26"/>
        </w:rPr>
      </w:pPr>
      <w:r w:rsidRPr="00EA6CB1">
        <w:rPr>
          <w:sz w:val="26"/>
          <w:szCs w:val="26"/>
        </w:rPr>
        <w:lastRenderedPageBreak/>
        <w:t>Dịch vụ và phương pháp bảo hành: Công ty chúng tôi luôn chú trọng tới dịch vụ bảo hành của mình. Chúng tôi luôn thực hiện đúng những cam kết của mình với khách hàng về dịch vụ mà mình cung cấp một cách thuận lợi và đơn giản nhưng vẫn đảm bảo tính hiệu quả của việc bảo hành và bảo vệ đầu tư.</w:t>
      </w:r>
    </w:p>
    <w:p w14:paraId="6E08A08E" w14:textId="3C6F8303" w:rsidR="00DC105D" w:rsidRPr="00813E2D" w:rsidRDefault="00DC105D" w:rsidP="00813E2D">
      <w:pPr>
        <w:pStyle w:val="ListParagraph"/>
        <w:numPr>
          <w:ilvl w:val="1"/>
          <w:numId w:val="16"/>
        </w:numPr>
        <w:rPr>
          <w:b/>
          <w:bCs/>
        </w:rPr>
      </w:pPr>
      <w:r w:rsidRPr="00813E2D">
        <w:rPr>
          <w:b/>
          <w:bCs/>
        </w:rPr>
        <w:t>Dịch vụ bảo hành:</w:t>
      </w:r>
    </w:p>
    <w:p w14:paraId="5C0446D2" w14:textId="72CEB9E0"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cam kết thực hiện bảo hành theo đúng tiêu chuẩn của nhà sản xuất và theo đúng yêu cầu của HSMT.</w:t>
      </w:r>
    </w:p>
    <w:p w14:paraId="2B1DBB09" w14:textId="65A72EAD" w:rsidR="00DC105D" w:rsidRPr="00813E2D" w:rsidRDefault="00DC105D" w:rsidP="00813E2D">
      <w:pPr>
        <w:pStyle w:val="ListParagraph"/>
        <w:numPr>
          <w:ilvl w:val="1"/>
          <w:numId w:val="16"/>
        </w:numPr>
        <w:rPr>
          <w:b/>
          <w:bCs/>
        </w:rPr>
      </w:pPr>
      <w:r w:rsidRPr="00813E2D">
        <w:rPr>
          <w:b/>
          <w:bCs/>
        </w:rPr>
        <w:t>Điều kiện bảo hành:</w:t>
      </w:r>
    </w:p>
    <w:p w14:paraId="2E9D0C75" w14:textId="77777777" w:rsidR="00DC105D" w:rsidRPr="00EA6CB1" w:rsidRDefault="00DC105D" w:rsidP="00917E9F">
      <w:pPr>
        <w:spacing w:line="336" w:lineRule="auto"/>
        <w:rPr>
          <w:sz w:val="26"/>
          <w:szCs w:val="26"/>
        </w:rPr>
      </w:pPr>
      <w:r w:rsidRPr="00EA6CB1">
        <w:rPr>
          <w:sz w:val="26"/>
          <w:szCs w:val="26"/>
        </w:rPr>
        <w:t>Công ty chỉ bảo hành các thiết bị khi khách hàng có đủ các điều kiện sau đây:</w:t>
      </w:r>
    </w:p>
    <w:p w14:paraId="59F3A338" w14:textId="77777777" w:rsidR="00DC105D" w:rsidRPr="00EA6CB1" w:rsidRDefault="00DC105D" w:rsidP="00917E9F">
      <w:pPr>
        <w:pStyle w:val="Gachdaudong1"/>
        <w:spacing w:line="336" w:lineRule="auto"/>
        <w:rPr>
          <w:sz w:val="26"/>
          <w:szCs w:val="26"/>
        </w:rPr>
      </w:pPr>
      <w:r w:rsidRPr="00EA6CB1">
        <w:rPr>
          <w:sz w:val="26"/>
          <w:szCs w:val="26"/>
        </w:rPr>
        <w:t>Có phiếu bảo hành thiết bị hoặc dịch vụ, còn nguyên tem bảo hành trên thiết bị, dấu bảo hiểm và còn đang trong thời hạn bảo hành.</w:t>
      </w:r>
    </w:p>
    <w:p w14:paraId="72C97674" w14:textId="77777777" w:rsidR="00DC105D" w:rsidRPr="00EA6CB1" w:rsidRDefault="00DC105D" w:rsidP="00917E9F">
      <w:pPr>
        <w:pStyle w:val="Gachdaudong1"/>
        <w:spacing w:line="336" w:lineRule="auto"/>
        <w:rPr>
          <w:sz w:val="26"/>
          <w:szCs w:val="26"/>
        </w:rPr>
      </w:pPr>
      <w:r w:rsidRPr="00EA6CB1">
        <w:rPr>
          <w:sz w:val="26"/>
          <w:szCs w:val="26"/>
        </w:rPr>
        <w:t>Không bị hỏng do va đập, rơi vỡ, ăn mòn chập điện, ngấm nước, sét đánh và không bảo hành cài đặt các phần mềm miễn phí.</w:t>
      </w:r>
    </w:p>
    <w:p w14:paraId="35D23B8C" w14:textId="77777777" w:rsidR="00DC105D" w:rsidRPr="00EA6CB1" w:rsidRDefault="00DC105D" w:rsidP="00917E9F">
      <w:pPr>
        <w:spacing w:line="336" w:lineRule="auto"/>
        <w:rPr>
          <w:sz w:val="26"/>
          <w:szCs w:val="26"/>
        </w:rPr>
      </w:pPr>
      <w:r w:rsidRPr="00EA6CB1">
        <w:rPr>
          <w:sz w:val="26"/>
          <w:szCs w:val="26"/>
        </w:rPr>
        <w:t>Công ty cam kết bảo hành tất cả các thiết bị theo đúng tiêu chuẩn của nhà sản xuất.</w:t>
      </w:r>
    </w:p>
    <w:p w14:paraId="5D4349FE" w14:textId="77777777" w:rsidR="00DC105D" w:rsidRPr="00EA6CB1" w:rsidRDefault="00DC105D" w:rsidP="00917E9F">
      <w:pPr>
        <w:spacing w:line="336" w:lineRule="auto"/>
        <w:rPr>
          <w:sz w:val="26"/>
          <w:szCs w:val="26"/>
        </w:rPr>
      </w:pPr>
      <w:r w:rsidRPr="00EA6CB1">
        <w:rPr>
          <w:sz w:val="26"/>
          <w:szCs w:val="26"/>
        </w:rPr>
        <w:t xml:space="preserve">Nếu trường hợp hỏng hóc do lỗi bên mua gây ra như: </w:t>
      </w:r>
    </w:p>
    <w:p w14:paraId="797A70D5" w14:textId="77777777" w:rsidR="00DC105D" w:rsidRPr="00EA6CB1" w:rsidRDefault="00DC105D" w:rsidP="00917E9F">
      <w:pPr>
        <w:pStyle w:val="Gachdaudong1"/>
        <w:spacing w:line="336" w:lineRule="auto"/>
        <w:rPr>
          <w:sz w:val="26"/>
          <w:szCs w:val="26"/>
        </w:rPr>
      </w:pPr>
      <w:r w:rsidRPr="00EA6CB1">
        <w:rPr>
          <w:sz w:val="26"/>
          <w:szCs w:val="26"/>
        </w:rPr>
        <w:t>Máy bị hư hỏng do thiên tai, tai nạn, dập vỡ, va đập, Côn trùng phá hoại</w:t>
      </w:r>
    </w:p>
    <w:p w14:paraId="69479A3B" w14:textId="77777777" w:rsidR="00DC105D" w:rsidRPr="00EA6CB1" w:rsidRDefault="00DC105D" w:rsidP="00917E9F">
      <w:pPr>
        <w:pStyle w:val="Gachdaudong1"/>
        <w:spacing w:line="336" w:lineRule="auto"/>
        <w:rPr>
          <w:sz w:val="26"/>
          <w:szCs w:val="26"/>
        </w:rPr>
      </w:pPr>
      <w:r w:rsidRPr="00EA6CB1">
        <w:rPr>
          <w:sz w:val="26"/>
          <w:szCs w:val="26"/>
        </w:rPr>
        <w:t>Bị nhúng chất lỏng hoặc đổ chất lỏng vào máy</w:t>
      </w:r>
    </w:p>
    <w:p w14:paraId="7AF4B733" w14:textId="77777777" w:rsidR="00DC105D" w:rsidRPr="00EA6CB1" w:rsidRDefault="00DC105D" w:rsidP="00917E9F">
      <w:pPr>
        <w:pStyle w:val="Gachdaudong1"/>
        <w:spacing w:line="336" w:lineRule="auto"/>
        <w:rPr>
          <w:sz w:val="26"/>
          <w:szCs w:val="26"/>
        </w:rPr>
      </w:pPr>
      <w:r w:rsidRPr="00EA6CB1">
        <w:rPr>
          <w:sz w:val="26"/>
          <w:szCs w:val="26"/>
        </w:rPr>
        <w:t>Sử dụng sai điện áp theo quy định của nhà sản xuất</w:t>
      </w:r>
    </w:p>
    <w:p w14:paraId="192523B4" w14:textId="77777777" w:rsidR="00DC105D" w:rsidRPr="00EA6CB1" w:rsidRDefault="00DC105D" w:rsidP="00917E9F">
      <w:pPr>
        <w:pStyle w:val="Gachdaudong1"/>
        <w:spacing w:line="336" w:lineRule="auto"/>
        <w:rPr>
          <w:sz w:val="26"/>
          <w:szCs w:val="26"/>
        </w:rPr>
      </w:pPr>
      <w:r w:rsidRPr="00EA6CB1">
        <w:rPr>
          <w:sz w:val="26"/>
          <w:szCs w:val="26"/>
        </w:rPr>
        <w:t>Sản phẩm bị cháy nổ, bị biến dạng, bị gỉ sét ăn mòn</w:t>
      </w:r>
    </w:p>
    <w:p w14:paraId="40D773C0" w14:textId="77777777" w:rsidR="00DC105D" w:rsidRPr="00EA6CB1" w:rsidRDefault="00DC105D" w:rsidP="00917E9F">
      <w:pPr>
        <w:pStyle w:val="Gachdaudong1"/>
        <w:spacing w:line="336" w:lineRule="auto"/>
        <w:rPr>
          <w:sz w:val="26"/>
          <w:szCs w:val="26"/>
        </w:rPr>
      </w:pPr>
      <w:r w:rsidRPr="00EA6CB1">
        <w:rPr>
          <w:sz w:val="26"/>
          <w:szCs w:val="26"/>
        </w:rPr>
        <w:t>Tem bảo hành bị rách nát, bị sửa chữa, hoặc bị dán đè tem khác lên</w:t>
      </w:r>
    </w:p>
    <w:p w14:paraId="248071E8" w14:textId="77777777" w:rsidR="00DC105D" w:rsidRPr="00EA6CB1" w:rsidRDefault="00DC105D" w:rsidP="00917E9F">
      <w:pPr>
        <w:pStyle w:val="Gachdaudong1"/>
        <w:spacing w:line="336" w:lineRule="auto"/>
        <w:rPr>
          <w:sz w:val="26"/>
          <w:szCs w:val="26"/>
        </w:rPr>
      </w:pPr>
      <w:r w:rsidRPr="00EA6CB1">
        <w:rPr>
          <w:sz w:val="26"/>
          <w:szCs w:val="26"/>
        </w:rPr>
        <w:t>Không có phiếu bảo hành hoặc phiếu bảo hành bị tẩy sửa, rách nát</w:t>
      </w:r>
    </w:p>
    <w:p w14:paraId="6E9E8CFF" w14:textId="77777777" w:rsidR="00DC105D" w:rsidRPr="00EA6CB1" w:rsidRDefault="00DC105D" w:rsidP="00917E9F">
      <w:pPr>
        <w:pStyle w:val="Gachdaudong1"/>
        <w:spacing w:line="336" w:lineRule="auto"/>
        <w:rPr>
          <w:sz w:val="26"/>
          <w:szCs w:val="26"/>
        </w:rPr>
      </w:pPr>
      <w:r w:rsidRPr="00EA6CB1">
        <w:rPr>
          <w:sz w:val="26"/>
          <w:szCs w:val="26"/>
        </w:rPr>
        <w:t>Các hao mòn về kiểu dáng, vỏ máy do tác động của quá trình sử dụng</w:t>
      </w:r>
    </w:p>
    <w:p w14:paraId="539409EC" w14:textId="77777777" w:rsidR="00DC105D" w:rsidRPr="00EA6CB1" w:rsidRDefault="00DC105D" w:rsidP="00917E9F">
      <w:pPr>
        <w:pStyle w:val="Gachdaudong1"/>
        <w:spacing w:line="336" w:lineRule="auto"/>
        <w:rPr>
          <w:sz w:val="26"/>
          <w:szCs w:val="26"/>
        </w:rPr>
      </w:pPr>
      <w:r w:rsidRPr="00EA6CB1">
        <w:rPr>
          <w:sz w:val="26"/>
          <w:szCs w:val="26"/>
        </w:rPr>
        <w:t>Các lỗi về phần mềm chỉ được hỗ trợ, không bảo hành </w:t>
      </w:r>
    </w:p>
    <w:p w14:paraId="714D832A" w14:textId="77777777" w:rsidR="00DC105D" w:rsidRPr="00EA6CB1" w:rsidRDefault="00DC105D" w:rsidP="00917E9F">
      <w:pPr>
        <w:spacing w:line="336" w:lineRule="auto"/>
        <w:rPr>
          <w:sz w:val="26"/>
          <w:szCs w:val="26"/>
        </w:rPr>
      </w:pPr>
      <w:r w:rsidRPr="00EA6CB1">
        <w:rPr>
          <w:sz w:val="26"/>
          <w:szCs w:val="26"/>
        </w:rPr>
        <w:t>Công ty chúng tôi sẽ có trách nhiệm sửa chữa nhưng bên mua phải thanh toán chi phí theo thực tế phát sinh.</w:t>
      </w:r>
    </w:p>
    <w:p w14:paraId="45ADD9B2" w14:textId="77777777" w:rsidR="00DC105D" w:rsidRPr="00EA6CB1" w:rsidRDefault="00DC105D" w:rsidP="00917E9F">
      <w:pPr>
        <w:pStyle w:val="Gachdaudong1"/>
        <w:spacing w:line="336" w:lineRule="auto"/>
        <w:rPr>
          <w:sz w:val="26"/>
          <w:szCs w:val="26"/>
        </w:rPr>
      </w:pPr>
      <w:r w:rsidRPr="00EA6CB1">
        <w:rPr>
          <w:sz w:val="26"/>
          <w:szCs w:val="26"/>
        </w:rPr>
        <w:t>Thời gian bảo hành.</w:t>
      </w:r>
    </w:p>
    <w:p w14:paraId="398549D2" w14:textId="2D753927"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cam kết bảo hành cho các thiết bị và dịch vụ mà công ty cung cấp theo đúng thời hạn bảo hành của nhà sản xuất quy định</w:t>
      </w:r>
      <w:r w:rsidR="00402FC4" w:rsidRPr="00EA6CB1">
        <w:rPr>
          <w:sz w:val="26"/>
          <w:szCs w:val="26"/>
        </w:rPr>
        <w:t xml:space="preserve"> với thời gian chi tiết </w:t>
      </w:r>
      <w:r w:rsidR="00A2256D" w:rsidRPr="00EA6CB1">
        <w:rPr>
          <w:sz w:val="26"/>
          <w:szCs w:val="26"/>
        </w:rPr>
        <w:t>kèm theo ngay sau trang này</w:t>
      </w:r>
      <w:r w:rsidR="00402FC4" w:rsidRPr="00EA6CB1">
        <w:rPr>
          <w:sz w:val="26"/>
          <w:szCs w:val="26"/>
        </w:rPr>
        <w:t>:</w:t>
      </w:r>
    </w:p>
    <w:p w14:paraId="156D03F7" w14:textId="77777777" w:rsidR="00DC105D" w:rsidRPr="00EA6CB1" w:rsidRDefault="00DC105D" w:rsidP="00917E9F">
      <w:pPr>
        <w:pStyle w:val="Gachdaudong1"/>
        <w:spacing w:line="336" w:lineRule="auto"/>
        <w:rPr>
          <w:sz w:val="26"/>
          <w:szCs w:val="26"/>
        </w:rPr>
      </w:pPr>
      <w:r w:rsidRPr="00EA6CB1">
        <w:rPr>
          <w:b/>
          <w:sz w:val="26"/>
          <w:szCs w:val="26"/>
        </w:rPr>
        <w:t>Thời điểm bắt đầu tính bảo hành:</w:t>
      </w:r>
      <w:r w:rsidRPr="00EA6CB1">
        <w:rPr>
          <w:sz w:val="26"/>
          <w:szCs w:val="26"/>
        </w:rPr>
        <w:t xml:space="preserve"> kể từ ngày ký Biên bản nghiệm thu hệ thống tại </w:t>
      </w:r>
      <w:r w:rsidR="00FE2E3B" w:rsidRPr="00EA6CB1">
        <w:rPr>
          <w:sz w:val="26"/>
          <w:szCs w:val="26"/>
        </w:rPr>
        <w:t>nơi</w:t>
      </w:r>
      <w:r w:rsidRPr="00EA6CB1">
        <w:rPr>
          <w:sz w:val="26"/>
          <w:szCs w:val="26"/>
        </w:rPr>
        <w:t xml:space="preserve"> lắp đặt và đưa thiết bị vào sử dụng.</w:t>
      </w:r>
    </w:p>
    <w:p w14:paraId="123DDD45" w14:textId="5B385536" w:rsidR="00DC105D" w:rsidRPr="00813E2D" w:rsidRDefault="00DC105D" w:rsidP="00813E2D">
      <w:pPr>
        <w:pStyle w:val="ListParagraph"/>
        <w:numPr>
          <w:ilvl w:val="1"/>
          <w:numId w:val="16"/>
        </w:numPr>
        <w:rPr>
          <w:b/>
          <w:bCs/>
        </w:rPr>
      </w:pPr>
      <w:r w:rsidRPr="00813E2D">
        <w:rPr>
          <w:b/>
          <w:bCs/>
        </w:rPr>
        <w:lastRenderedPageBreak/>
        <w:t xml:space="preserve">Nội dung chi </w:t>
      </w:r>
      <w:r w:rsidRPr="00813E2D">
        <w:rPr>
          <w:rFonts w:eastAsia="MS Mincho"/>
          <w:b/>
          <w:bCs/>
        </w:rPr>
        <w:t>tiết bảo hành</w:t>
      </w:r>
      <w:r w:rsidRPr="00813E2D">
        <w:rPr>
          <w:b/>
          <w:bCs/>
        </w:rPr>
        <w:t>.</w:t>
      </w:r>
    </w:p>
    <w:p w14:paraId="6A5E5EEE" w14:textId="77777777" w:rsidR="00DC105D" w:rsidRPr="00EA6CB1" w:rsidRDefault="00DC105D" w:rsidP="00917E9F">
      <w:pPr>
        <w:spacing w:line="336" w:lineRule="auto"/>
        <w:ind w:firstLine="360"/>
        <w:rPr>
          <w:sz w:val="26"/>
          <w:szCs w:val="26"/>
        </w:rPr>
      </w:pPr>
      <w:r w:rsidRPr="00EA6CB1">
        <w:rPr>
          <w:sz w:val="26"/>
          <w:szCs w:val="26"/>
        </w:rPr>
        <w:t>Mỗi thiết bị đều có phiếu bảo hành đi kèm, ngoài ra còn có Phiếu bảo hành tổng thể toàn bộ lô hàng trong đó nêu rõ Serial sản phẩm, thời gian bảo hành và trách nhiệm bảo hành của công ty.</w:t>
      </w:r>
    </w:p>
    <w:p w14:paraId="416CB983" w14:textId="7976D400"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có trách nhiệm bảo hành cho các thiết bị miễn phí tại địa điểm lắp đặt theo yêu cầu của HSMT tính từ ngày có Biên bản nghiệm thu thiết bị và theo điều khoản ghi trên hợp đồng hoặc Quý khách hàng có thể liên hệ trực tiếp vấn đề bảo hành với trung tâm bảo hành, bảo trì của chúng tôi.</w:t>
      </w:r>
    </w:p>
    <w:p w14:paraId="0315A365" w14:textId="77777777" w:rsidR="00DC105D" w:rsidRPr="00EA6CB1" w:rsidRDefault="00DC105D" w:rsidP="00917E9F">
      <w:pPr>
        <w:spacing w:line="336" w:lineRule="auto"/>
        <w:ind w:firstLine="720"/>
        <w:rPr>
          <w:sz w:val="26"/>
          <w:szCs w:val="26"/>
        </w:rPr>
      </w:pPr>
      <w:r w:rsidRPr="00EA6CB1">
        <w:rPr>
          <w:sz w:val="26"/>
          <w:szCs w:val="26"/>
        </w:rPr>
        <w:t xml:space="preserve">Chúng tôi cam kết có đầy đủ linh kiện và thiết bị dự phòng thay thế trong thời gian bảo hành miễn phí và cam kết có đầy đủ linh kiện dự phòng và thay thế sau thời gian bảo hành nhưng bên mua phải thanh toán chi phí linh kiện, phụ tùng thay thế. </w:t>
      </w:r>
    </w:p>
    <w:p w14:paraId="702A1422" w14:textId="77777777" w:rsidR="00DC105D" w:rsidRPr="00EA6CB1" w:rsidRDefault="00DC105D" w:rsidP="00917E9F">
      <w:pPr>
        <w:spacing w:line="336" w:lineRule="auto"/>
        <w:rPr>
          <w:sz w:val="26"/>
          <w:szCs w:val="26"/>
        </w:rPr>
      </w:pPr>
      <w:r w:rsidRPr="00EA6CB1">
        <w:rPr>
          <w:sz w:val="26"/>
          <w:szCs w:val="26"/>
        </w:rPr>
        <w:t>Sau thời gian trên, nếu được sự đồng ý của bên Mua, hai bên có thể ký tiếp một hợp đồng bảo trì bảo dưỡng và sữa chữa thiết bị và dịch vụ với chi phí ưu đãi.</w:t>
      </w:r>
    </w:p>
    <w:p w14:paraId="19535045" w14:textId="0B1F37DA" w:rsidR="00DC105D" w:rsidRPr="00813E2D" w:rsidRDefault="00DC105D" w:rsidP="00813E2D">
      <w:pPr>
        <w:pStyle w:val="ListParagraph"/>
        <w:numPr>
          <w:ilvl w:val="1"/>
          <w:numId w:val="16"/>
        </w:numPr>
        <w:rPr>
          <w:b/>
          <w:bCs/>
        </w:rPr>
      </w:pPr>
      <w:r w:rsidRPr="00813E2D">
        <w:rPr>
          <w:b/>
          <w:bCs/>
        </w:rPr>
        <w:t>Thời gian đáp ứng và khắc phục sự cố</w:t>
      </w:r>
    </w:p>
    <w:p w14:paraId="2C3B3179" w14:textId="0CBEAA48" w:rsidR="00DC105D" w:rsidRPr="00EA6CB1" w:rsidRDefault="00DC105D" w:rsidP="00917E9F">
      <w:pPr>
        <w:spacing w:line="336" w:lineRule="auto"/>
        <w:ind w:firstLine="360"/>
        <w:rPr>
          <w:sz w:val="26"/>
          <w:szCs w:val="26"/>
        </w:rPr>
      </w:pPr>
      <w:r w:rsidRPr="00EA6CB1">
        <w:rPr>
          <w:sz w:val="26"/>
          <w:szCs w:val="26"/>
        </w:rPr>
        <w:t xml:space="preserve">Khi có sự cố trong thời gian bảo hành, kỹ thuật viên đại diện của Công ty chúng tôi sẽ có mặt tại hiện trường trong vòng </w:t>
      </w:r>
      <w:r w:rsidR="004B3A67" w:rsidRPr="00EA6CB1">
        <w:rPr>
          <w:b/>
          <w:sz w:val="26"/>
          <w:szCs w:val="26"/>
        </w:rPr>
        <w:t>24</w:t>
      </w:r>
      <w:r w:rsidRPr="00EA6CB1">
        <w:rPr>
          <w:b/>
          <w:sz w:val="26"/>
          <w:szCs w:val="26"/>
        </w:rPr>
        <w:t>h</w:t>
      </w:r>
      <w:r w:rsidRPr="00EA6CB1">
        <w:rPr>
          <w:sz w:val="26"/>
          <w:szCs w:val="26"/>
        </w:rPr>
        <w:t xml:space="preserve"> kể từ khi nhận được thông báo của Bên mua để khắc phục sự cố. T</w:t>
      </w:r>
      <w:r w:rsidR="004B3A67" w:rsidRPr="00EA6CB1">
        <w:rPr>
          <w:sz w:val="26"/>
          <w:szCs w:val="26"/>
        </w:rPr>
        <w:t>r</w:t>
      </w:r>
      <w:r w:rsidRPr="00EA6CB1">
        <w:rPr>
          <w:sz w:val="26"/>
          <w:szCs w:val="26"/>
        </w:rPr>
        <w:t>ong trường hợp không thể sửa chữa được thì bên Bán phải thay thế mới 100% thiết bị cùng loại, đảm bảo tiêu chuẩn chất lượng, không có khuyết tật nẩy sinh bất lợi trong quá trình sử dụng bình thường của thiết bị trong thời hạn sớm nhất. Tất cả các chi phí phát sinh cho việc thay thế đều do bên Bán chịu.</w:t>
      </w:r>
    </w:p>
    <w:p w14:paraId="75E5B097" w14:textId="77777777" w:rsidR="00DC105D" w:rsidRPr="00EA6CB1" w:rsidRDefault="00DC105D" w:rsidP="00917E9F">
      <w:pPr>
        <w:pStyle w:val="ListParagraph"/>
        <w:numPr>
          <w:ilvl w:val="0"/>
          <w:numId w:val="13"/>
        </w:numPr>
        <w:spacing w:line="336" w:lineRule="auto"/>
        <w:rPr>
          <w:sz w:val="26"/>
          <w:szCs w:val="26"/>
        </w:rPr>
      </w:pPr>
      <w:r w:rsidRPr="00EA6CB1">
        <w:rPr>
          <w:sz w:val="26"/>
          <w:szCs w:val="26"/>
        </w:rPr>
        <w:t>Trung tâm bảo hành, bảo trì - Kho hàng, đại lý cung cấp linh kiện, phụ kiện thay thế</w:t>
      </w:r>
    </w:p>
    <w:p w14:paraId="07B4958F" w14:textId="20731E17" w:rsidR="00DC105D" w:rsidRPr="00EA6CB1" w:rsidRDefault="00850EA0" w:rsidP="00917E9F">
      <w:pPr>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luôn luôn đảm bảo có các linh kiện, phụ kiện thay thế khi cần thiết tại Trung tâm bảo hành, bảo trì của chúng tôi.</w:t>
      </w:r>
    </w:p>
    <w:p w14:paraId="5681870E" w14:textId="77777777" w:rsidR="002D3520" w:rsidRPr="00EA6CB1" w:rsidRDefault="00DC105D" w:rsidP="00917E9F">
      <w:pPr>
        <w:pStyle w:val="Tieudechung"/>
        <w:spacing w:line="336" w:lineRule="auto"/>
        <w:rPr>
          <w:sz w:val="26"/>
          <w:szCs w:val="26"/>
          <w:bdr w:val="none" w:sz="0" w:space="0" w:color="auto" w:frame="1"/>
        </w:rPr>
      </w:pPr>
      <w:r w:rsidRPr="00EA6CB1">
        <w:rPr>
          <w:sz w:val="26"/>
          <w:szCs w:val="26"/>
          <w:bdr w:val="none" w:sz="0" w:space="0" w:color="auto" w:frame="1"/>
        </w:rPr>
        <w:t>CÔNG TY TNHH MÁY TÍNH NÉT</w:t>
      </w:r>
    </w:p>
    <w:p w14:paraId="0F6735F7" w14:textId="05277A0A" w:rsidR="00DC105D" w:rsidRPr="00EA6CB1" w:rsidRDefault="00DC105D" w:rsidP="00917E9F">
      <w:pPr>
        <w:pStyle w:val="Tieudechung"/>
        <w:spacing w:line="336" w:lineRule="auto"/>
        <w:rPr>
          <w:sz w:val="26"/>
          <w:szCs w:val="26"/>
        </w:rPr>
      </w:pPr>
      <w:r w:rsidRPr="00EA6CB1">
        <w:rPr>
          <w:sz w:val="26"/>
          <w:szCs w:val="26"/>
          <w:bdr w:val="none" w:sz="0" w:space="0" w:color="auto" w:frame="1"/>
        </w:rPr>
        <w:t>Đ/c:</w:t>
      </w:r>
      <w:r w:rsidRPr="00EA6CB1">
        <w:rPr>
          <w:sz w:val="26"/>
          <w:szCs w:val="26"/>
        </w:rPr>
        <w:t xml:space="preserve"> 46A, ngõ 120 Trường Chinh, phường Phương Mai, quận Đống đa, TP. Hà nội</w:t>
      </w:r>
      <w:r w:rsidRPr="00EA6CB1">
        <w:rPr>
          <w:sz w:val="26"/>
          <w:szCs w:val="26"/>
          <w:bdr w:val="none" w:sz="0" w:space="0" w:color="auto" w:frame="1"/>
        </w:rPr>
        <w:t>.</w:t>
      </w:r>
    </w:p>
    <w:p w14:paraId="058DFEF4" w14:textId="77777777" w:rsidR="00DC105D" w:rsidRPr="00EA6CB1" w:rsidRDefault="00DC105D" w:rsidP="00917E9F">
      <w:pPr>
        <w:pStyle w:val="Tieudechung"/>
        <w:spacing w:line="336" w:lineRule="auto"/>
        <w:rPr>
          <w:sz w:val="26"/>
          <w:szCs w:val="26"/>
        </w:rPr>
      </w:pPr>
      <w:r w:rsidRPr="00EA6CB1">
        <w:rPr>
          <w:sz w:val="26"/>
          <w:szCs w:val="26"/>
          <w:bdr w:val="none" w:sz="0" w:space="0" w:color="auto" w:frame="1"/>
        </w:rPr>
        <w:t>Điện thoại: 84-4-35737747       Fax: 84-4-35737748</w:t>
      </w:r>
    </w:p>
    <w:p w14:paraId="337A8F4A" w14:textId="3107C56C" w:rsidR="00DC105D" w:rsidRPr="00EA6CB1" w:rsidRDefault="00DC105D" w:rsidP="00917E9F">
      <w:pPr>
        <w:spacing w:line="336" w:lineRule="auto"/>
        <w:ind w:firstLine="720"/>
        <w:rPr>
          <w:sz w:val="26"/>
          <w:szCs w:val="26"/>
        </w:rPr>
      </w:pPr>
      <w:r w:rsidRPr="00EA6CB1">
        <w:rPr>
          <w:sz w:val="26"/>
          <w:szCs w:val="26"/>
        </w:rPr>
        <w:t xml:space="preserve">Cùng các trung tâm phân phối thiết bị và phụ kiện tại các địa điểm bảo hành trên toàn quốc trong danh sách các đại lý được uỷ quyền trên toàn quốc. Các linh kiện này được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đảm bảo về xuất xứ và chất lượng của nhà sản xuất. </w:t>
      </w:r>
    </w:p>
    <w:p w14:paraId="7FD7C9A5" w14:textId="7445DD30" w:rsidR="00DC105D" w:rsidRDefault="00DC105D" w:rsidP="00917E9F">
      <w:pPr>
        <w:spacing w:line="336" w:lineRule="auto"/>
        <w:rPr>
          <w:sz w:val="26"/>
          <w:szCs w:val="26"/>
          <w:lang w:val="vi-VN"/>
        </w:rPr>
      </w:pPr>
      <w:r w:rsidRPr="00EA6CB1">
        <w:rPr>
          <w:sz w:val="26"/>
          <w:szCs w:val="26"/>
          <w:lang w:val="vi-VN"/>
        </w:rPr>
        <w:lastRenderedPageBreak/>
        <w:t>Xin chân thành cảm ơn sự hợp tác của quý khách và lần nữa xin cam kết thực hiện đúng các nội dung bảo hành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7875DFBD" w14:textId="77777777" w:rsidTr="009C4FC1">
        <w:tc>
          <w:tcPr>
            <w:tcW w:w="4516" w:type="dxa"/>
          </w:tcPr>
          <w:p w14:paraId="477F1D73" w14:textId="77777777" w:rsidR="00813E2D" w:rsidRPr="00EA6CB1" w:rsidRDefault="00813E2D" w:rsidP="009C4FC1">
            <w:pPr>
              <w:pStyle w:val="Chuky"/>
              <w:spacing w:line="336" w:lineRule="auto"/>
              <w:rPr>
                <w:rFonts w:ascii="Times New Roman" w:hAnsi="Times New Roman"/>
                <w:sz w:val="26"/>
                <w:szCs w:val="26"/>
              </w:rPr>
            </w:pPr>
          </w:p>
        </w:tc>
        <w:tc>
          <w:tcPr>
            <w:tcW w:w="4556" w:type="dxa"/>
          </w:tcPr>
          <w:p w14:paraId="7299ACC6" w14:textId="77777777" w:rsidR="00813E2D" w:rsidRPr="00D83194" w:rsidRDefault="00813E2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0C862CA2" w14:textId="77777777" w:rsidR="00813E2D" w:rsidRPr="00D83194" w:rsidRDefault="00813E2D" w:rsidP="009C4FC1">
            <w:pPr>
              <w:pStyle w:val="Chuky"/>
              <w:spacing w:line="240" w:lineRule="auto"/>
              <w:rPr>
                <w:rFonts w:ascii="Times New Roman" w:hAnsi="Times New Roman"/>
                <w:sz w:val="26"/>
                <w:szCs w:val="26"/>
                <w:lang w:val="vi-VN"/>
              </w:rPr>
            </w:pPr>
            <w:r>
              <w:rPr>
                <w:lang w:val="vi-VN"/>
              </w:rPr>
              <w:t>Công ty TNHH Máy tính Nét</w:t>
            </w:r>
          </w:p>
          <w:p w14:paraId="126AEA58" w14:textId="77777777" w:rsidR="00813E2D"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2AACDAE2" w14:textId="77777777" w:rsidR="00813E2D" w:rsidRDefault="00813E2D" w:rsidP="009C4FC1">
            <w:pPr>
              <w:pStyle w:val="Chuky"/>
              <w:spacing w:line="240" w:lineRule="auto"/>
              <w:rPr>
                <w:rFonts w:ascii="Times New Roman" w:hAnsi="Times New Roman"/>
                <w:sz w:val="26"/>
                <w:szCs w:val="26"/>
              </w:rPr>
            </w:pPr>
          </w:p>
          <w:p w14:paraId="4455CA52" w14:textId="77777777" w:rsidR="00813E2D" w:rsidRDefault="00813E2D" w:rsidP="009C4FC1">
            <w:pPr>
              <w:pStyle w:val="Chuky"/>
              <w:spacing w:line="240" w:lineRule="auto"/>
              <w:rPr>
                <w:rFonts w:ascii="Times New Roman" w:hAnsi="Times New Roman"/>
                <w:sz w:val="26"/>
                <w:szCs w:val="26"/>
              </w:rPr>
            </w:pPr>
          </w:p>
          <w:p w14:paraId="2A3F8ACD" w14:textId="77777777" w:rsidR="00813E2D" w:rsidRPr="00D83194" w:rsidRDefault="00813E2D" w:rsidP="009C4FC1">
            <w:pPr>
              <w:pStyle w:val="Chuky"/>
              <w:spacing w:line="240" w:lineRule="auto"/>
              <w:rPr>
                <w:rFonts w:ascii="Times New Roman" w:hAnsi="Times New Roman"/>
                <w:sz w:val="26"/>
                <w:szCs w:val="26"/>
              </w:rPr>
            </w:pPr>
          </w:p>
          <w:p w14:paraId="62BC9A3C" w14:textId="77777777" w:rsidR="00813E2D" w:rsidRPr="00EA6CB1"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37436C2E" w14:textId="3099F05C" w:rsidR="00813E2D" w:rsidRDefault="00813E2D" w:rsidP="00917E9F">
      <w:pPr>
        <w:spacing w:line="336" w:lineRule="auto"/>
        <w:rPr>
          <w:sz w:val="26"/>
          <w:szCs w:val="26"/>
          <w:lang w:val="vi-VN"/>
        </w:rPr>
      </w:pPr>
    </w:p>
    <w:p w14:paraId="1CA6D67C" w14:textId="77777777" w:rsidR="00813E2D" w:rsidRPr="00EA6CB1" w:rsidRDefault="00813E2D" w:rsidP="00917E9F">
      <w:pPr>
        <w:spacing w:line="336" w:lineRule="auto"/>
        <w:rPr>
          <w:sz w:val="26"/>
          <w:szCs w:val="26"/>
        </w:rPr>
      </w:pPr>
    </w:p>
    <w:p w14:paraId="7662490A" w14:textId="1667E1B9" w:rsidR="00813E2D" w:rsidRDefault="00813E2D" w:rsidP="00917E9F">
      <w:pPr>
        <w:spacing w:line="336" w:lineRule="auto"/>
        <w:rPr>
          <w:sz w:val="26"/>
          <w:szCs w:val="26"/>
        </w:rPr>
      </w:pPr>
    </w:p>
    <w:p w14:paraId="2A4B37EC" w14:textId="22AD17AD" w:rsidR="00813E2D" w:rsidRDefault="00813E2D" w:rsidP="00917E9F">
      <w:pPr>
        <w:spacing w:line="336" w:lineRule="auto"/>
        <w:rPr>
          <w:sz w:val="26"/>
          <w:szCs w:val="26"/>
        </w:rPr>
      </w:pPr>
    </w:p>
    <w:p w14:paraId="65721180" w14:textId="64164A8B" w:rsidR="00813E2D" w:rsidRDefault="00813E2D" w:rsidP="00917E9F">
      <w:pPr>
        <w:spacing w:line="336" w:lineRule="auto"/>
        <w:rPr>
          <w:sz w:val="26"/>
          <w:szCs w:val="26"/>
        </w:rPr>
      </w:pPr>
    </w:p>
    <w:p w14:paraId="463697AE" w14:textId="3765B83E" w:rsidR="00813E2D" w:rsidRDefault="00813E2D" w:rsidP="00917E9F">
      <w:pPr>
        <w:spacing w:line="336" w:lineRule="auto"/>
        <w:rPr>
          <w:sz w:val="26"/>
          <w:szCs w:val="26"/>
        </w:rPr>
      </w:pPr>
    </w:p>
    <w:p w14:paraId="5459E7AE" w14:textId="1819F127" w:rsidR="00813E2D" w:rsidRDefault="00813E2D" w:rsidP="00917E9F">
      <w:pPr>
        <w:spacing w:line="336" w:lineRule="auto"/>
        <w:rPr>
          <w:sz w:val="26"/>
          <w:szCs w:val="26"/>
        </w:rPr>
      </w:pPr>
    </w:p>
    <w:p w14:paraId="36453112" w14:textId="17785975" w:rsidR="00813E2D" w:rsidRDefault="00813E2D" w:rsidP="00917E9F">
      <w:pPr>
        <w:spacing w:line="336" w:lineRule="auto"/>
        <w:rPr>
          <w:sz w:val="26"/>
          <w:szCs w:val="26"/>
        </w:rPr>
      </w:pPr>
    </w:p>
    <w:p w14:paraId="7F0C8FC7" w14:textId="1FF4C0ED" w:rsidR="00813E2D" w:rsidRDefault="00813E2D" w:rsidP="00917E9F">
      <w:pPr>
        <w:spacing w:line="336" w:lineRule="auto"/>
        <w:rPr>
          <w:sz w:val="26"/>
          <w:szCs w:val="26"/>
        </w:rPr>
      </w:pPr>
    </w:p>
    <w:p w14:paraId="0B9A12DA" w14:textId="30D1E500" w:rsidR="00813E2D" w:rsidRDefault="00813E2D" w:rsidP="00917E9F">
      <w:pPr>
        <w:spacing w:line="336" w:lineRule="auto"/>
        <w:rPr>
          <w:sz w:val="26"/>
          <w:szCs w:val="26"/>
        </w:rPr>
      </w:pPr>
    </w:p>
    <w:p w14:paraId="7F4B067D" w14:textId="7C44F346" w:rsidR="00813E2D" w:rsidRDefault="00813E2D" w:rsidP="00917E9F">
      <w:pPr>
        <w:spacing w:line="336" w:lineRule="auto"/>
        <w:rPr>
          <w:sz w:val="26"/>
          <w:szCs w:val="26"/>
        </w:rPr>
      </w:pPr>
    </w:p>
    <w:p w14:paraId="7C35CD05" w14:textId="37073E1D" w:rsidR="00813E2D" w:rsidRDefault="00813E2D" w:rsidP="00917E9F">
      <w:pPr>
        <w:spacing w:line="336" w:lineRule="auto"/>
        <w:rPr>
          <w:sz w:val="26"/>
          <w:szCs w:val="26"/>
        </w:rPr>
      </w:pPr>
    </w:p>
    <w:p w14:paraId="2BE6BDC5" w14:textId="4E0B033C" w:rsidR="00813E2D" w:rsidRDefault="00813E2D" w:rsidP="00917E9F">
      <w:pPr>
        <w:spacing w:line="336" w:lineRule="auto"/>
        <w:rPr>
          <w:sz w:val="26"/>
          <w:szCs w:val="26"/>
        </w:rPr>
      </w:pPr>
    </w:p>
    <w:p w14:paraId="1787F861" w14:textId="56506413" w:rsidR="00813E2D" w:rsidRDefault="00813E2D" w:rsidP="00917E9F">
      <w:pPr>
        <w:spacing w:line="336" w:lineRule="auto"/>
        <w:rPr>
          <w:sz w:val="26"/>
          <w:szCs w:val="26"/>
        </w:rPr>
      </w:pPr>
    </w:p>
    <w:p w14:paraId="651C07A3" w14:textId="7F5DF724" w:rsidR="00813E2D" w:rsidRDefault="00813E2D" w:rsidP="00917E9F">
      <w:pPr>
        <w:spacing w:line="336" w:lineRule="auto"/>
        <w:rPr>
          <w:sz w:val="26"/>
          <w:szCs w:val="26"/>
        </w:rPr>
      </w:pPr>
    </w:p>
    <w:p w14:paraId="52DF14BE" w14:textId="532B8FD1" w:rsidR="00813E2D" w:rsidRDefault="00813E2D" w:rsidP="00917E9F">
      <w:pPr>
        <w:spacing w:line="336" w:lineRule="auto"/>
        <w:rPr>
          <w:sz w:val="26"/>
          <w:szCs w:val="26"/>
        </w:rPr>
      </w:pPr>
    </w:p>
    <w:p w14:paraId="49393A1D" w14:textId="337747AC" w:rsidR="00813E2D" w:rsidRDefault="00813E2D" w:rsidP="00917E9F">
      <w:pPr>
        <w:spacing w:line="336" w:lineRule="auto"/>
        <w:rPr>
          <w:sz w:val="26"/>
          <w:szCs w:val="26"/>
        </w:rPr>
      </w:pPr>
    </w:p>
    <w:p w14:paraId="020562DC" w14:textId="23AE4F71" w:rsidR="00813E2D" w:rsidRDefault="00813E2D" w:rsidP="00917E9F">
      <w:pPr>
        <w:spacing w:line="336" w:lineRule="auto"/>
        <w:rPr>
          <w:sz w:val="26"/>
          <w:szCs w:val="26"/>
        </w:rPr>
      </w:pPr>
    </w:p>
    <w:p w14:paraId="712A5A66" w14:textId="00DADC51" w:rsidR="00813E2D" w:rsidRDefault="00813E2D" w:rsidP="00917E9F">
      <w:pPr>
        <w:spacing w:line="336" w:lineRule="auto"/>
        <w:rPr>
          <w:sz w:val="26"/>
          <w:szCs w:val="26"/>
        </w:rPr>
      </w:pPr>
    </w:p>
    <w:p w14:paraId="6742BA35" w14:textId="05EE7899" w:rsidR="00813E2D" w:rsidRDefault="00813E2D" w:rsidP="00917E9F">
      <w:pPr>
        <w:spacing w:line="336" w:lineRule="auto"/>
        <w:rPr>
          <w:sz w:val="26"/>
          <w:szCs w:val="26"/>
        </w:rPr>
      </w:pPr>
    </w:p>
    <w:p w14:paraId="28952F65" w14:textId="7E47F6CD" w:rsidR="00813E2D" w:rsidRDefault="00813E2D" w:rsidP="00917E9F">
      <w:pPr>
        <w:spacing w:line="336" w:lineRule="auto"/>
        <w:rPr>
          <w:sz w:val="26"/>
          <w:szCs w:val="26"/>
        </w:rPr>
      </w:pPr>
    </w:p>
    <w:p w14:paraId="29D410C2" w14:textId="4793A6BC" w:rsidR="00813E2D" w:rsidRDefault="00813E2D" w:rsidP="00917E9F">
      <w:pPr>
        <w:spacing w:line="336" w:lineRule="auto"/>
        <w:rPr>
          <w:sz w:val="26"/>
          <w:szCs w:val="26"/>
        </w:rPr>
      </w:pPr>
    </w:p>
    <w:p w14:paraId="06706659" w14:textId="77777777" w:rsidR="00813E2D" w:rsidRDefault="00813E2D" w:rsidP="00917E9F">
      <w:pPr>
        <w:spacing w:line="336" w:lineRule="auto"/>
        <w:rPr>
          <w:sz w:val="26"/>
          <w:szCs w:val="26"/>
        </w:rPr>
      </w:pPr>
    </w:p>
    <w:p w14:paraId="0F2AA533" w14:textId="77777777" w:rsidR="00813E2D" w:rsidRDefault="00813E2D" w:rsidP="00917E9F">
      <w:pPr>
        <w:spacing w:line="336" w:lineRule="auto"/>
        <w:rPr>
          <w:sz w:val="26"/>
          <w:szCs w:val="26"/>
        </w:rPr>
      </w:pPr>
    </w:p>
    <w:p w14:paraId="72105E5B" w14:textId="77777777" w:rsidR="00813E2D" w:rsidRDefault="00813E2D" w:rsidP="00813E2D">
      <w:pPr>
        <w:pStyle w:val="Heading3"/>
        <w:rPr>
          <w:lang w:val="vi-VN"/>
        </w:rPr>
      </w:pPr>
      <w:bookmarkStart w:id="194" w:name="_Toc50389148"/>
      <w:r>
        <w:rPr>
          <w:lang w:val="vi-VN"/>
        </w:rPr>
        <w:lastRenderedPageBreak/>
        <w:t>Cam kết của Thành viên liên danh thứ 2 – Công ty Cổ phần Công nghệ Tinh Vân</w:t>
      </w:r>
      <w:bookmarkEnd w:id="194"/>
    </w:p>
    <w:p w14:paraId="7900B82D" w14:textId="77777777" w:rsidR="00813E2D" w:rsidRDefault="00813E2D" w:rsidP="00813E2D">
      <w:pPr>
        <w:pStyle w:val="Heading3"/>
        <w:rPr>
          <w:lang w:val="vi-VN"/>
        </w:rPr>
      </w:pPr>
      <w:bookmarkStart w:id="195" w:name="_Toc50389149"/>
      <w:r>
        <w:rPr>
          <w:lang w:val="vi-VN"/>
        </w:rPr>
        <w:t>Cam kết của Thành viên liên danh thứ 2 – Công ty Cổ phần Công nghệ Viking</w:t>
      </w:r>
      <w:bookmarkEnd w:id="195"/>
    </w:p>
    <w:p w14:paraId="09180E4D" w14:textId="3398FCE5" w:rsidR="00DC105D" w:rsidRPr="00EA6CB1" w:rsidRDefault="00DC105D" w:rsidP="00917E9F">
      <w:pPr>
        <w:spacing w:line="336" w:lineRule="auto"/>
        <w:rPr>
          <w:rFonts w:eastAsia="MS Mincho"/>
          <w:sz w:val="26"/>
          <w:szCs w:val="26"/>
          <w:lang w:eastAsia="ja-JP"/>
        </w:rPr>
      </w:pPr>
      <w:r w:rsidRPr="00EA6CB1">
        <w:rPr>
          <w:sz w:val="26"/>
          <w:szCs w:val="26"/>
        </w:rPr>
        <w:br w:type="page"/>
      </w:r>
    </w:p>
    <w:p w14:paraId="7AE96727" w14:textId="47AE650F" w:rsidR="00DC105D" w:rsidRDefault="00DC105D" w:rsidP="00917E9F">
      <w:pPr>
        <w:pStyle w:val="Heading2"/>
        <w:spacing w:line="336" w:lineRule="auto"/>
        <w:rPr>
          <w:sz w:val="26"/>
          <w:szCs w:val="26"/>
        </w:rPr>
      </w:pPr>
      <w:bookmarkStart w:id="196" w:name="_Toc363056531"/>
      <w:bookmarkStart w:id="197" w:name="_Toc363056613"/>
      <w:bookmarkStart w:id="198" w:name="_Toc425266300"/>
      <w:bookmarkStart w:id="199" w:name="_Toc443567344"/>
      <w:bookmarkStart w:id="200" w:name="_Toc488848577"/>
      <w:bookmarkStart w:id="201" w:name="_Toc50389150"/>
      <w:r w:rsidRPr="00EA6CB1">
        <w:rPr>
          <w:sz w:val="26"/>
          <w:szCs w:val="26"/>
        </w:rPr>
        <w:lastRenderedPageBreak/>
        <w:t>Cam kết về</w:t>
      </w:r>
      <w:r w:rsidR="005746E1" w:rsidRPr="00EA6CB1">
        <w:rPr>
          <w:sz w:val="26"/>
          <w:szCs w:val="26"/>
          <w:lang w:val="vi-VN"/>
        </w:rPr>
        <w:t xml:space="preserve"> </w:t>
      </w:r>
      <w:r w:rsidR="005746E1" w:rsidRPr="00EA6CB1">
        <w:rPr>
          <w:sz w:val="26"/>
          <w:szCs w:val="26"/>
        </w:rPr>
        <w:t>điều kiện thương mại</w:t>
      </w:r>
      <w:r w:rsidR="005746E1" w:rsidRPr="00EA6CB1">
        <w:rPr>
          <w:sz w:val="26"/>
          <w:szCs w:val="26"/>
          <w:lang w:val="vi-VN"/>
        </w:rPr>
        <w:t>,</w:t>
      </w:r>
      <w:r w:rsidRPr="00EA6CB1">
        <w:rPr>
          <w:sz w:val="26"/>
          <w:szCs w:val="26"/>
        </w:rPr>
        <w:t xml:space="preserve"> đào tạo, hướng dẫn sử dụng, cung cấp tài liệu và chuyển giao công nghệ</w:t>
      </w:r>
      <w:bookmarkEnd w:id="196"/>
      <w:bookmarkEnd w:id="197"/>
      <w:bookmarkEnd w:id="198"/>
      <w:bookmarkEnd w:id="199"/>
      <w:bookmarkEnd w:id="200"/>
      <w:bookmarkEnd w:id="201"/>
    </w:p>
    <w:p w14:paraId="60B6FAC7" w14:textId="77777777" w:rsidR="00813E2D" w:rsidRPr="00813E2D" w:rsidRDefault="00813E2D" w:rsidP="00813E2D">
      <w:pPr>
        <w:pStyle w:val="Heading3"/>
        <w:numPr>
          <w:ilvl w:val="0"/>
          <w:numId w:val="47"/>
        </w:numPr>
        <w:rPr>
          <w:lang w:val="vi-VN"/>
        </w:rPr>
      </w:pPr>
      <w:bookmarkStart w:id="202" w:name="_Toc50389151"/>
      <w:r w:rsidRPr="00813E2D">
        <w:rPr>
          <w:lang w:val="vi-VN"/>
        </w:rPr>
        <w:t>Cam kết của Thành viên đứng đầu liên danh – Công ty TNHH Máy tính Nét</w:t>
      </w:r>
      <w:bookmarkEnd w:id="202"/>
    </w:p>
    <w:p w14:paraId="55FD5738" w14:textId="7F2D65CC"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7307DFC6" w14:textId="79B2D236"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020A65E" w14:textId="32F02CF3"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4F9B2C4E" w14:textId="5E70DA21" w:rsidR="002D3520"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502BB711" w14:textId="75D6921D" w:rsidR="00DC105D" w:rsidRPr="00EA6CB1" w:rsidRDefault="00DC105D" w:rsidP="00917E9F">
      <w:pPr>
        <w:spacing w:line="336" w:lineRule="auto"/>
        <w:ind w:firstLine="360"/>
        <w:rPr>
          <w:sz w:val="26"/>
          <w:szCs w:val="26"/>
        </w:rPr>
      </w:pPr>
      <w:r w:rsidRPr="00EA6CB1">
        <w:rPr>
          <w:sz w:val="26"/>
          <w:szCs w:val="26"/>
        </w:rPr>
        <w:t xml:space="preserve">Sau khi nghiên cứu hồ sơ mời thầu </w:t>
      </w:r>
      <w:r w:rsidR="006E7F17" w:rsidRPr="00EA6CB1">
        <w:rPr>
          <w:sz w:val="26"/>
          <w:szCs w:val="26"/>
        </w:rPr>
        <w:t xml:space="preserve">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6E7F17"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6E7F17" w:rsidRPr="00EA6CB1">
        <w:rPr>
          <w:b/>
          <w:sz w:val="26"/>
          <w:szCs w:val="26"/>
        </w:rPr>
        <w:t>”</w:t>
      </w:r>
      <w:r w:rsidRPr="00EA6CB1">
        <w:rPr>
          <w:b/>
          <w:sz w:val="26"/>
          <w:szCs w:val="26"/>
        </w:rPr>
        <w:t xml:space="preserve"> </w:t>
      </w:r>
      <w:r w:rsidRPr="00EA6CB1">
        <w:rPr>
          <w:sz w:val="26"/>
          <w:szCs w:val="26"/>
        </w:rPr>
        <w:t xml:space="preserve">mà chúng tôi đã nhận được, Chúng tôi,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nếu được chọn là đơn vị trúng thầu, chúng tôi cam kết sẽ thực hiện đầy đủ </w:t>
      </w:r>
      <w:r w:rsidR="00674673" w:rsidRPr="00EA6CB1">
        <w:rPr>
          <w:sz w:val="26"/>
          <w:szCs w:val="26"/>
        </w:rPr>
        <w:t>các</w:t>
      </w:r>
      <w:r w:rsidR="00674673" w:rsidRPr="00EA6CB1">
        <w:rPr>
          <w:sz w:val="26"/>
          <w:szCs w:val="26"/>
          <w:lang w:val="vi-VN"/>
        </w:rPr>
        <w:t xml:space="preserve"> điều kiện thương mại,</w:t>
      </w:r>
      <w:r w:rsidRPr="00EA6CB1">
        <w:rPr>
          <w:sz w:val="26"/>
          <w:szCs w:val="26"/>
        </w:rPr>
        <w:t xml:space="preserve"> đào tạo, hướng dẫn sử dụng, cung cấp đầy đủ hồ sơ tài liệu kỹ thuật và chuyển giao công nghệ như sau:</w:t>
      </w:r>
    </w:p>
    <w:p w14:paraId="5ECF8B41" w14:textId="5DAF6219" w:rsidR="005746E1" w:rsidRPr="00EA6CB1" w:rsidRDefault="00850EA0" w:rsidP="00917E9F">
      <w:pPr>
        <w:pStyle w:val="Gachdaudong1"/>
        <w:spacing w:line="336" w:lineRule="auto"/>
        <w:rPr>
          <w:sz w:val="26"/>
          <w:szCs w:val="26"/>
          <w:lang w:val="nl-NL"/>
        </w:rPr>
      </w:pPr>
      <w:r w:rsidRPr="00EA6CB1">
        <w:rPr>
          <w:sz w:val="26"/>
          <w:szCs w:val="26"/>
        </w:rPr>
        <w:t xml:space="preserve">Nhà thầu liên danh </w:t>
      </w:r>
      <w:r w:rsidR="00C6014B">
        <w:rPr>
          <w:sz w:val="26"/>
          <w:szCs w:val="26"/>
        </w:rPr>
        <w:t>NETCOM – TINH VÂN - VIKING</w:t>
      </w:r>
      <w:r w:rsidR="005746E1" w:rsidRPr="00EA6CB1">
        <w:rPr>
          <w:sz w:val="26"/>
          <w:szCs w:val="26"/>
        </w:rPr>
        <w:t xml:space="preserve"> </w:t>
      </w:r>
      <w:r w:rsidR="005746E1" w:rsidRPr="00EA6CB1">
        <w:rPr>
          <w:sz w:val="26"/>
          <w:szCs w:val="26"/>
          <w:lang w:val="nl-NL"/>
        </w:rPr>
        <w:t>cam kết</w:t>
      </w:r>
      <w:r w:rsidR="005746E1" w:rsidRPr="00EA6CB1">
        <w:rPr>
          <w:sz w:val="26"/>
          <w:szCs w:val="26"/>
          <w:lang w:val="vi-VN"/>
        </w:rPr>
        <w:t xml:space="preserve"> tuân thủ đầy đủ và đúng các điều kiện thương mai </w:t>
      </w:r>
      <w:r w:rsidR="00674673" w:rsidRPr="00EA6CB1">
        <w:rPr>
          <w:sz w:val="26"/>
          <w:szCs w:val="26"/>
          <w:lang w:val="vi-VN"/>
        </w:rPr>
        <w:t>được quy định trong Hồ sơ mời thầu.</w:t>
      </w:r>
    </w:p>
    <w:p w14:paraId="381ADE78" w14:textId="1389C339" w:rsidR="00DC105D" w:rsidRPr="00EA6CB1" w:rsidRDefault="00850EA0" w:rsidP="00917E9F">
      <w:pPr>
        <w:pStyle w:val="Gachdaudong1"/>
        <w:spacing w:line="336" w:lineRule="auto"/>
        <w:rPr>
          <w:sz w:val="26"/>
          <w:szCs w:val="26"/>
          <w:lang w:val="nl-NL"/>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w:t>
      </w:r>
      <w:r w:rsidR="00DC105D" w:rsidRPr="00EA6CB1">
        <w:rPr>
          <w:sz w:val="26"/>
          <w:szCs w:val="26"/>
          <w:lang w:val="nl-NL"/>
        </w:rPr>
        <w:t xml:space="preserve">cam kết đào tạo và hướng dẫn cán bộ, nhân viên của chủ đầu tư vận hành thiết bị với yêu cầu nắm bắt được công nghệ, nguyên lý hoạt động và phương án kiểm tra thiết bị theo định kỳ. </w:t>
      </w:r>
    </w:p>
    <w:p w14:paraId="79D56C85" w14:textId="77777777" w:rsidR="00DC105D" w:rsidRPr="00EA6CB1" w:rsidRDefault="00DC105D" w:rsidP="00917E9F">
      <w:pPr>
        <w:pStyle w:val="Gachdaudong1"/>
        <w:spacing w:line="336" w:lineRule="auto"/>
        <w:rPr>
          <w:sz w:val="26"/>
          <w:szCs w:val="26"/>
          <w:lang w:val="nl-NL"/>
        </w:rPr>
      </w:pPr>
      <w:r w:rsidRPr="00EA6CB1">
        <w:rPr>
          <w:sz w:val="26"/>
          <w:szCs w:val="26"/>
          <w:lang w:val="nl-NL"/>
        </w:rPr>
        <w:t>Đào tạo cán bộ kỹ thuật của Chủ đầu tư quy trình hoạt động của thiết bị.</w:t>
      </w:r>
    </w:p>
    <w:p w14:paraId="0BB11CBC" w14:textId="77777777" w:rsidR="00DC105D" w:rsidRPr="00EA6CB1" w:rsidRDefault="00DC105D" w:rsidP="00917E9F">
      <w:pPr>
        <w:pStyle w:val="Gachdaudong1"/>
        <w:spacing w:line="336" w:lineRule="auto"/>
        <w:rPr>
          <w:sz w:val="26"/>
          <w:szCs w:val="26"/>
          <w:lang w:val="nl-NL"/>
        </w:rPr>
      </w:pPr>
      <w:r w:rsidRPr="00EA6CB1">
        <w:rPr>
          <w:sz w:val="26"/>
          <w:szCs w:val="26"/>
          <w:lang w:val="nl-NL"/>
        </w:rPr>
        <w:t>Vận hành, sử dụng, quản lý thành thạo thiết bị một cách tốt nhất và an toàn nhất.</w:t>
      </w:r>
    </w:p>
    <w:p w14:paraId="24A819DC" w14:textId="77777777" w:rsidR="00DC105D" w:rsidRPr="00EA6CB1" w:rsidRDefault="00DC105D" w:rsidP="00917E9F">
      <w:pPr>
        <w:pStyle w:val="Gachdaudong1"/>
        <w:spacing w:line="336" w:lineRule="auto"/>
        <w:rPr>
          <w:sz w:val="26"/>
          <w:szCs w:val="26"/>
          <w:lang w:val="nl-NL"/>
        </w:rPr>
      </w:pPr>
      <w:r w:rsidRPr="00EA6CB1">
        <w:rPr>
          <w:sz w:val="26"/>
          <w:szCs w:val="26"/>
          <w:lang w:val="nl-NL"/>
        </w:rPr>
        <w:t>Hiệu chỉnh, sửa chữa một vài sự cố kỹ thuật thông thường trong quá trình sử dụng.</w:t>
      </w:r>
    </w:p>
    <w:p w14:paraId="5FF4E449" w14:textId="5B3BA232" w:rsidR="00DC105D" w:rsidRPr="00EA6CB1" w:rsidRDefault="00DC105D" w:rsidP="00917E9F">
      <w:pPr>
        <w:pStyle w:val="Gachdaudong1"/>
        <w:spacing w:line="336" w:lineRule="auto"/>
        <w:rPr>
          <w:sz w:val="26"/>
          <w:szCs w:val="26"/>
          <w:lang w:val="nl-NL"/>
        </w:rPr>
      </w:pPr>
      <w:r w:rsidRPr="00EA6CB1">
        <w:rPr>
          <w:sz w:val="26"/>
          <w:szCs w:val="26"/>
          <w:lang w:val="nl-NL"/>
        </w:rPr>
        <w:t>Giới thiệu một số đặc điểm kỹ t</w:t>
      </w:r>
      <w:r w:rsidR="00E756B6" w:rsidRPr="00EA6CB1">
        <w:rPr>
          <w:sz w:val="26"/>
          <w:szCs w:val="26"/>
          <w:lang w:val="nl-NL"/>
        </w:rPr>
        <w:t>huật cơ bản của một số thiết bị</w:t>
      </w:r>
      <w:r w:rsidRPr="00EA6CB1">
        <w:rPr>
          <w:sz w:val="26"/>
          <w:szCs w:val="26"/>
          <w:lang w:val="nl-NL"/>
        </w:rPr>
        <w:t xml:space="preserve">. </w:t>
      </w:r>
    </w:p>
    <w:p w14:paraId="50E6BCC7" w14:textId="77777777" w:rsidR="00DC105D" w:rsidRPr="00EA6CB1" w:rsidRDefault="00DC105D" w:rsidP="00917E9F">
      <w:pPr>
        <w:pStyle w:val="Gachdaudong1"/>
        <w:spacing w:line="336" w:lineRule="auto"/>
        <w:rPr>
          <w:sz w:val="26"/>
          <w:szCs w:val="26"/>
          <w:lang w:val="nl-NL"/>
        </w:rPr>
      </w:pPr>
      <w:r w:rsidRPr="00EA6CB1">
        <w:rPr>
          <w:sz w:val="26"/>
          <w:szCs w:val="26"/>
          <w:lang w:val="nl-NL"/>
        </w:rPr>
        <w:t>Các phương pháp, biện pháp, chế độ bảo hành, bảo trì, bảo dưỡng cho thiết bị.</w:t>
      </w:r>
    </w:p>
    <w:p w14:paraId="3EE50C96" w14:textId="77777777" w:rsidR="00DC105D" w:rsidRPr="00EA6CB1" w:rsidRDefault="00DC105D" w:rsidP="00917E9F">
      <w:pPr>
        <w:pStyle w:val="Gachdaudong1"/>
        <w:spacing w:line="336" w:lineRule="auto"/>
        <w:rPr>
          <w:sz w:val="26"/>
          <w:szCs w:val="26"/>
          <w:lang w:val="nl-NL"/>
        </w:rPr>
      </w:pPr>
      <w:r w:rsidRPr="00EA6CB1">
        <w:rPr>
          <w:sz w:val="26"/>
          <w:szCs w:val="26"/>
          <w:lang w:val="nl-NL"/>
        </w:rPr>
        <w:t xml:space="preserve">Giải đáp mọi ý kiến thắc mắc. </w:t>
      </w:r>
    </w:p>
    <w:p w14:paraId="7420BEB7" w14:textId="3A7867ED" w:rsidR="00DC105D" w:rsidRPr="00EA6CB1" w:rsidRDefault="00DC105D" w:rsidP="00917E9F">
      <w:pPr>
        <w:pStyle w:val="Gachdaudong1"/>
        <w:spacing w:line="336" w:lineRule="auto"/>
        <w:rPr>
          <w:sz w:val="26"/>
          <w:szCs w:val="26"/>
          <w:lang w:val="nl-NL"/>
        </w:rPr>
      </w:pPr>
      <w:r w:rsidRPr="00EA6CB1">
        <w:rPr>
          <w:sz w:val="26"/>
          <w:szCs w:val="26"/>
          <w:lang w:val="nl-NL"/>
        </w:rPr>
        <w:lastRenderedPageBreak/>
        <w:t>Cung cấp đầy đủ hồ sơ, tài liệu kỹ thuật về công nghệ và thiết bị liên quan đến gói thầu</w:t>
      </w:r>
      <w:r w:rsidR="00E756B6" w:rsidRPr="00EA6CB1">
        <w:rPr>
          <w:sz w:val="26"/>
          <w:szCs w:val="26"/>
          <w:lang w:val="nl-NL"/>
        </w:rPr>
        <w:t xml:space="preserve"> (</w:t>
      </w:r>
      <w:r w:rsidR="00805CF0" w:rsidRPr="00EA6CB1">
        <w:rPr>
          <w:sz w:val="26"/>
          <w:szCs w:val="26"/>
          <w:lang w:val="nl-NL"/>
        </w:rPr>
        <w:t>chúng tôi cam kết cung cấp tài liệu được dịch ra tiếng Việt nếu các tài li</w:t>
      </w:r>
      <w:r w:rsidR="00E756B6" w:rsidRPr="00EA6CB1">
        <w:rPr>
          <w:sz w:val="26"/>
          <w:szCs w:val="26"/>
          <w:lang w:val="nl-NL"/>
        </w:rPr>
        <w:t>ệu này không phải là tiếng Việt</w:t>
      </w:r>
      <w:r w:rsidR="00805CF0" w:rsidRPr="00EA6CB1">
        <w:rPr>
          <w:sz w:val="26"/>
          <w:szCs w:val="26"/>
          <w:lang w:val="nl-NL"/>
        </w:rPr>
        <w:t>)</w:t>
      </w:r>
      <w:r w:rsidRPr="00EA6CB1">
        <w:rPr>
          <w:sz w:val="26"/>
          <w:szCs w:val="26"/>
          <w:lang w:val="nl-NL"/>
        </w:rPr>
        <w:t>.</w:t>
      </w:r>
    </w:p>
    <w:p w14:paraId="274165B9" w14:textId="77777777" w:rsidR="00DC105D" w:rsidRPr="00EA6CB1" w:rsidRDefault="00DC105D" w:rsidP="00917E9F">
      <w:pPr>
        <w:pStyle w:val="Gachdaudong1"/>
        <w:spacing w:line="336" w:lineRule="auto"/>
        <w:rPr>
          <w:sz w:val="26"/>
          <w:szCs w:val="26"/>
          <w:lang w:val="nl-NL"/>
        </w:rPr>
      </w:pPr>
      <w:r w:rsidRPr="00EA6CB1">
        <w:rPr>
          <w:sz w:val="26"/>
          <w:szCs w:val="26"/>
          <w:lang w:val="nl-NL"/>
        </w:rPr>
        <w:t>Khi có bất cứ sự cố nào, Chủ đầu tư có thể liên lạc với chúng tôi theo số điện thoại nóng sau:</w:t>
      </w:r>
    </w:p>
    <w:p w14:paraId="6FE3FBEE" w14:textId="77777777" w:rsidR="00DC105D" w:rsidRPr="00EA6CB1" w:rsidRDefault="00DC105D" w:rsidP="00917E9F">
      <w:pPr>
        <w:pStyle w:val="ListParagraph"/>
        <w:spacing w:line="336" w:lineRule="auto"/>
        <w:rPr>
          <w:b/>
          <w:sz w:val="26"/>
          <w:szCs w:val="26"/>
          <w:u w:val="single"/>
        </w:rPr>
      </w:pPr>
      <w:r w:rsidRPr="00EA6CB1">
        <w:rPr>
          <w:b/>
          <w:sz w:val="26"/>
          <w:szCs w:val="26"/>
          <w:u w:val="single"/>
        </w:rPr>
        <w:t>Tại Hà Nội:</w:t>
      </w:r>
    </w:p>
    <w:p w14:paraId="1844D1B9" w14:textId="2200DF2C" w:rsidR="00DC105D" w:rsidRPr="00EA6CB1" w:rsidRDefault="00850EA0" w:rsidP="00917E9F">
      <w:pPr>
        <w:pStyle w:val="Tieudechung"/>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w:t>
      </w:r>
    </w:p>
    <w:p w14:paraId="232E6E37" w14:textId="77777777" w:rsidR="00DC105D" w:rsidRPr="00EA6CB1" w:rsidRDefault="00DC105D" w:rsidP="00917E9F">
      <w:pPr>
        <w:pStyle w:val="Tieudechung"/>
        <w:spacing w:line="336" w:lineRule="auto"/>
        <w:rPr>
          <w:sz w:val="26"/>
          <w:szCs w:val="26"/>
        </w:rPr>
      </w:pPr>
      <w:r w:rsidRPr="00EA6CB1">
        <w:rPr>
          <w:sz w:val="26"/>
          <w:szCs w:val="26"/>
        </w:rPr>
        <w:t>Địa chỉ: 46A, ngõ 120 Trường Chinh, phường Phương Mai, quận Đống đa, HN.</w:t>
      </w:r>
    </w:p>
    <w:p w14:paraId="4746FCD0" w14:textId="77777777" w:rsidR="00DC105D" w:rsidRPr="00EA6CB1" w:rsidRDefault="00DC105D" w:rsidP="00917E9F">
      <w:pPr>
        <w:pStyle w:val="Tieudechung"/>
        <w:spacing w:line="336" w:lineRule="auto"/>
        <w:rPr>
          <w:sz w:val="26"/>
          <w:szCs w:val="26"/>
        </w:rPr>
      </w:pPr>
      <w:r w:rsidRPr="00EA6CB1">
        <w:rPr>
          <w:sz w:val="26"/>
          <w:szCs w:val="26"/>
        </w:rPr>
        <w:t>Điện thoại: 04.35737747, fax 04.35737748</w:t>
      </w:r>
    </w:p>
    <w:p w14:paraId="095D8052" w14:textId="77777777" w:rsidR="00DC105D" w:rsidRPr="00EA6CB1" w:rsidRDefault="00DC105D" w:rsidP="00917E9F">
      <w:pPr>
        <w:pStyle w:val="Gachdaudong1"/>
        <w:spacing w:line="336" w:lineRule="auto"/>
        <w:rPr>
          <w:sz w:val="26"/>
          <w:szCs w:val="26"/>
          <w:lang w:val="nl-NL"/>
        </w:rPr>
      </w:pPr>
      <w:r w:rsidRPr="00EA6CB1">
        <w:rPr>
          <w:sz w:val="26"/>
          <w:szCs w:val="26"/>
          <w:lang w:val="nl-NL"/>
        </w:rPr>
        <w:t>Chi phí đào tạo: Không tính phí.</w:t>
      </w:r>
    </w:p>
    <w:p w14:paraId="63108B93" w14:textId="77777777" w:rsidR="00DC105D" w:rsidRPr="00EA6CB1" w:rsidRDefault="00DC105D" w:rsidP="00917E9F">
      <w:pPr>
        <w:pStyle w:val="Gachdaudong1"/>
        <w:spacing w:line="336" w:lineRule="auto"/>
        <w:rPr>
          <w:sz w:val="26"/>
          <w:szCs w:val="26"/>
          <w:lang w:val="nl-NL"/>
        </w:rPr>
      </w:pPr>
      <w:r w:rsidRPr="00EA6CB1">
        <w:rPr>
          <w:sz w:val="26"/>
          <w:szCs w:val="26"/>
          <w:lang w:val="nl-NL"/>
        </w:rPr>
        <w:t>Đào tạo cán bộ tại địa điểm khách hàng.</w:t>
      </w:r>
    </w:p>
    <w:p w14:paraId="0CC772AD" w14:textId="77777777" w:rsidR="00DC105D" w:rsidRPr="00EA6CB1" w:rsidRDefault="00DC105D" w:rsidP="00917E9F">
      <w:pPr>
        <w:pStyle w:val="Gachdaudong1"/>
        <w:spacing w:line="336" w:lineRule="auto"/>
        <w:rPr>
          <w:sz w:val="26"/>
          <w:szCs w:val="26"/>
          <w:lang w:val="nl-NL"/>
        </w:rPr>
      </w:pPr>
      <w:r w:rsidRPr="00EA6CB1">
        <w:rPr>
          <w:sz w:val="26"/>
          <w:szCs w:val="26"/>
          <w:lang w:val="nl-NL"/>
        </w:rPr>
        <w:t>Số lượng đào tạo học viên: Không hạn chế</w:t>
      </w:r>
    </w:p>
    <w:p w14:paraId="5A871C61" w14:textId="0DB539D5" w:rsidR="00DC105D" w:rsidRPr="00EA6CB1" w:rsidRDefault="00DC105D" w:rsidP="00917E9F">
      <w:pPr>
        <w:pStyle w:val="Gachdaudong1"/>
        <w:spacing w:line="336" w:lineRule="auto"/>
        <w:rPr>
          <w:sz w:val="26"/>
          <w:szCs w:val="26"/>
        </w:rPr>
      </w:pPr>
      <w:r w:rsidRPr="00EA6CB1">
        <w:rPr>
          <w:sz w:val="26"/>
          <w:szCs w:val="26"/>
          <w:lang w:val="nl-NL"/>
        </w:rPr>
        <w:t xml:space="preserve">Thời gian đào tạo: </w:t>
      </w:r>
      <w:r w:rsidR="007449B8" w:rsidRPr="00EA6CB1">
        <w:rPr>
          <w:sz w:val="26"/>
          <w:szCs w:val="26"/>
          <w:lang w:val="nl-NL"/>
        </w:rPr>
        <w:t>10</w:t>
      </w:r>
      <w:r w:rsidRPr="00EA6CB1">
        <w:rPr>
          <w:sz w:val="26"/>
          <w:szCs w:val="26"/>
          <w:lang w:val="nl-NL"/>
        </w:rPr>
        <w:t xml:space="preserve"> ngày</w:t>
      </w:r>
    </w:p>
    <w:p w14:paraId="0C58A4A9" w14:textId="078EEB4B" w:rsidR="00DC105D"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3EFBBF5C" w14:textId="77777777" w:rsidTr="009C4FC1">
        <w:tc>
          <w:tcPr>
            <w:tcW w:w="4516" w:type="dxa"/>
          </w:tcPr>
          <w:p w14:paraId="7011C2C8" w14:textId="77777777" w:rsidR="00813E2D" w:rsidRPr="00EA6CB1" w:rsidRDefault="00813E2D" w:rsidP="009C4FC1">
            <w:pPr>
              <w:pStyle w:val="Chuky"/>
              <w:spacing w:line="336" w:lineRule="auto"/>
              <w:rPr>
                <w:rFonts w:ascii="Times New Roman" w:hAnsi="Times New Roman"/>
                <w:sz w:val="26"/>
                <w:szCs w:val="26"/>
              </w:rPr>
            </w:pPr>
          </w:p>
        </w:tc>
        <w:tc>
          <w:tcPr>
            <w:tcW w:w="4556" w:type="dxa"/>
          </w:tcPr>
          <w:p w14:paraId="746A721B" w14:textId="77777777" w:rsidR="00813E2D" w:rsidRPr="00D83194" w:rsidRDefault="00813E2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32A874F7" w14:textId="77777777" w:rsidR="00813E2D" w:rsidRPr="00D83194" w:rsidRDefault="00813E2D" w:rsidP="009C4FC1">
            <w:pPr>
              <w:pStyle w:val="Chuky"/>
              <w:spacing w:line="240" w:lineRule="auto"/>
              <w:rPr>
                <w:rFonts w:ascii="Times New Roman" w:hAnsi="Times New Roman"/>
                <w:sz w:val="26"/>
                <w:szCs w:val="26"/>
                <w:lang w:val="vi-VN"/>
              </w:rPr>
            </w:pPr>
            <w:r>
              <w:rPr>
                <w:lang w:val="vi-VN"/>
              </w:rPr>
              <w:t>Công ty TNHH Máy tính Nét</w:t>
            </w:r>
          </w:p>
          <w:p w14:paraId="039BE4A7" w14:textId="77777777" w:rsidR="00813E2D"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0E9F81A2" w14:textId="77777777" w:rsidR="00813E2D" w:rsidRDefault="00813E2D" w:rsidP="009C4FC1">
            <w:pPr>
              <w:pStyle w:val="Chuky"/>
              <w:spacing w:line="240" w:lineRule="auto"/>
              <w:rPr>
                <w:rFonts w:ascii="Times New Roman" w:hAnsi="Times New Roman"/>
                <w:sz w:val="26"/>
                <w:szCs w:val="26"/>
              </w:rPr>
            </w:pPr>
          </w:p>
          <w:p w14:paraId="183CE8B7" w14:textId="77777777" w:rsidR="00813E2D" w:rsidRDefault="00813E2D" w:rsidP="009C4FC1">
            <w:pPr>
              <w:pStyle w:val="Chuky"/>
              <w:spacing w:line="240" w:lineRule="auto"/>
              <w:rPr>
                <w:rFonts w:ascii="Times New Roman" w:hAnsi="Times New Roman"/>
                <w:sz w:val="26"/>
                <w:szCs w:val="26"/>
              </w:rPr>
            </w:pPr>
          </w:p>
          <w:p w14:paraId="73B8652E" w14:textId="77777777" w:rsidR="00813E2D" w:rsidRPr="00D83194" w:rsidRDefault="00813E2D" w:rsidP="009C4FC1">
            <w:pPr>
              <w:pStyle w:val="Chuky"/>
              <w:spacing w:line="240" w:lineRule="auto"/>
              <w:rPr>
                <w:rFonts w:ascii="Times New Roman" w:hAnsi="Times New Roman"/>
                <w:sz w:val="26"/>
                <w:szCs w:val="26"/>
              </w:rPr>
            </w:pPr>
          </w:p>
          <w:p w14:paraId="040E9877" w14:textId="77777777" w:rsidR="00813E2D" w:rsidRPr="00EA6CB1"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1B0E5F94" w14:textId="77777777" w:rsidR="00DC105D" w:rsidRPr="00EA6CB1" w:rsidRDefault="00DC105D" w:rsidP="00917E9F">
      <w:pPr>
        <w:spacing w:line="336" w:lineRule="auto"/>
        <w:rPr>
          <w:sz w:val="26"/>
          <w:szCs w:val="26"/>
        </w:rPr>
      </w:pPr>
    </w:p>
    <w:p w14:paraId="65D79DE7" w14:textId="77777777" w:rsidR="00813E2D" w:rsidRDefault="00813E2D" w:rsidP="00917E9F">
      <w:pPr>
        <w:spacing w:line="336" w:lineRule="auto"/>
        <w:rPr>
          <w:sz w:val="26"/>
          <w:szCs w:val="26"/>
        </w:rPr>
      </w:pPr>
    </w:p>
    <w:p w14:paraId="522822E9" w14:textId="77777777" w:rsidR="00813E2D" w:rsidRDefault="00813E2D" w:rsidP="00917E9F">
      <w:pPr>
        <w:spacing w:line="336" w:lineRule="auto"/>
        <w:rPr>
          <w:sz w:val="26"/>
          <w:szCs w:val="26"/>
        </w:rPr>
      </w:pPr>
    </w:p>
    <w:p w14:paraId="155ED381" w14:textId="77777777" w:rsidR="00813E2D" w:rsidRDefault="00813E2D" w:rsidP="00917E9F">
      <w:pPr>
        <w:spacing w:line="336" w:lineRule="auto"/>
        <w:rPr>
          <w:sz w:val="26"/>
          <w:szCs w:val="26"/>
        </w:rPr>
      </w:pPr>
    </w:p>
    <w:p w14:paraId="6D63CB8F" w14:textId="77777777" w:rsidR="00813E2D" w:rsidRDefault="00813E2D" w:rsidP="00917E9F">
      <w:pPr>
        <w:spacing w:line="336" w:lineRule="auto"/>
        <w:rPr>
          <w:sz w:val="26"/>
          <w:szCs w:val="26"/>
        </w:rPr>
      </w:pPr>
    </w:p>
    <w:p w14:paraId="169B1482" w14:textId="77777777" w:rsidR="00813E2D" w:rsidRDefault="00813E2D" w:rsidP="00917E9F">
      <w:pPr>
        <w:spacing w:line="336" w:lineRule="auto"/>
        <w:rPr>
          <w:sz w:val="26"/>
          <w:szCs w:val="26"/>
        </w:rPr>
      </w:pPr>
    </w:p>
    <w:p w14:paraId="64EE63AD" w14:textId="77777777" w:rsidR="00813E2D" w:rsidRDefault="00813E2D" w:rsidP="00917E9F">
      <w:pPr>
        <w:spacing w:line="336" w:lineRule="auto"/>
        <w:rPr>
          <w:sz w:val="26"/>
          <w:szCs w:val="26"/>
        </w:rPr>
      </w:pPr>
    </w:p>
    <w:p w14:paraId="559EB234" w14:textId="77777777" w:rsidR="00813E2D" w:rsidRDefault="00813E2D" w:rsidP="00917E9F">
      <w:pPr>
        <w:spacing w:line="336" w:lineRule="auto"/>
        <w:rPr>
          <w:sz w:val="26"/>
          <w:szCs w:val="26"/>
        </w:rPr>
      </w:pPr>
    </w:p>
    <w:p w14:paraId="330CCD38" w14:textId="77777777" w:rsidR="00813E2D" w:rsidRDefault="00813E2D" w:rsidP="00917E9F">
      <w:pPr>
        <w:spacing w:line="336" w:lineRule="auto"/>
        <w:rPr>
          <w:sz w:val="26"/>
          <w:szCs w:val="26"/>
        </w:rPr>
      </w:pPr>
    </w:p>
    <w:p w14:paraId="1279CDDD" w14:textId="77777777" w:rsidR="00813E2D" w:rsidRDefault="00813E2D" w:rsidP="00917E9F">
      <w:pPr>
        <w:spacing w:line="336" w:lineRule="auto"/>
        <w:rPr>
          <w:sz w:val="26"/>
          <w:szCs w:val="26"/>
        </w:rPr>
      </w:pPr>
    </w:p>
    <w:p w14:paraId="2ADDF4D9" w14:textId="77777777" w:rsidR="00813E2D" w:rsidRDefault="00813E2D" w:rsidP="00917E9F">
      <w:pPr>
        <w:spacing w:line="336" w:lineRule="auto"/>
        <w:rPr>
          <w:sz w:val="26"/>
          <w:szCs w:val="26"/>
        </w:rPr>
      </w:pPr>
    </w:p>
    <w:p w14:paraId="2006E8F9" w14:textId="77777777" w:rsidR="00813E2D" w:rsidRDefault="00813E2D" w:rsidP="00813E2D">
      <w:pPr>
        <w:pStyle w:val="Heading3"/>
        <w:rPr>
          <w:lang w:val="vi-VN"/>
        </w:rPr>
      </w:pPr>
      <w:bookmarkStart w:id="203" w:name="_Toc50389152"/>
      <w:r>
        <w:rPr>
          <w:lang w:val="vi-VN"/>
        </w:rPr>
        <w:lastRenderedPageBreak/>
        <w:t>Cam kết của Thành viên liên danh thứ 2 – Công ty Cổ phần Công nghệ Tinh Vân</w:t>
      </w:r>
      <w:bookmarkEnd w:id="203"/>
    </w:p>
    <w:p w14:paraId="44245E84" w14:textId="77777777" w:rsidR="00813E2D" w:rsidRDefault="00813E2D" w:rsidP="00813E2D">
      <w:pPr>
        <w:pStyle w:val="Heading3"/>
        <w:rPr>
          <w:lang w:val="vi-VN"/>
        </w:rPr>
      </w:pPr>
      <w:bookmarkStart w:id="204" w:name="_Toc50389153"/>
      <w:r>
        <w:rPr>
          <w:lang w:val="vi-VN"/>
        </w:rPr>
        <w:t>Cam kết của Thành viên liên danh thứ 2 – Công ty Cổ phần Công nghệ Viking</w:t>
      </w:r>
      <w:bookmarkEnd w:id="204"/>
    </w:p>
    <w:p w14:paraId="11756DAF" w14:textId="65DB5879" w:rsidR="00DC105D" w:rsidRPr="00EA6CB1" w:rsidRDefault="00DC105D" w:rsidP="00917E9F">
      <w:pPr>
        <w:spacing w:line="336" w:lineRule="auto"/>
        <w:rPr>
          <w:sz w:val="26"/>
          <w:szCs w:val="26"/>
        </w:rPr>
      </w:pPr>
      <w:r w:rsidRPr="00EA6CB1">
        <w:rPr>
          <w:sz w:val="26"/>
          <w:szCs w:val="26"/>
        </w:rPr>
        <w:br w:type="page"/>
      </w:r>
    </w:p>
    <w:p w14:paraId="60FD9FE6" w14:textId="48EB3369" w:rsidR="00DC105D" w:rsidRDefault="00DC105D" w:rsidP="00917E9F">
      <w:pPr>
        <w:pStyle w:val="Heading2"/>
        <w:spacing w:line="336" w:lineRule="auto"/>
        <w:rPr>
          <w:sz w:val="26"/>
          <w:szCs w:val="26"/>
        </w:rPr>
      </w:pPr>
      <w:bookmarkStart w:id="205" w:name="_Toc425266301"/>
      <w:bookmarkStart w:id="206" w:name="_Toc443567345"/>
      <w:bookmarkStart w:id="207" w:name="_Toc488848578"/>
      <w:bookmarkStart w:id="208" w:name="_Toc50389154"/>
      <w:r w:rsidRPr="00EA6CB1">
        <w:rPr>
          <w:sz w:val="26"/>
          <w:szCs w:val="26"/>
        </w:rPr>
        <w:lastRenderedPageBreak/>
        <w:t>Cam kết biện pháp vệ sinh môi trường và PCCC</w:t>
      </w:r>
      <w:bookmarkEnd w:id="205"/>
      <w:bookmarkEnd w:id="206"/>
      <w:bookmarkEnd w:id="207"/>
      <w:bookmarkEnd w:id="208"/>
    </w:p>
    <w:p w14:paraId="25B41955" w14:textId="77777777" w:rsidR="00813E2D" w:rsidRPr="00813E2D" w:rsidRDefault="00813E2D" w:rsidP="00813E2D">
      <w:pPr>
        <w:pStyle w:val="Heading3"/>
        <w:numPr>
          <w:ilvl w:val="0"/>
          <w:numId w:val="48"/>
        </w:numPr>
        <w:rPr>
          <w:lang w:val="vi-VN"/>
        </w:rPr>
      </w:pPr>
      <w:bookmarkStart w:id="209" w:name="_Toc50389155"/>
      <w:r w:rsidRPr="00813E2D">
        <w:rPr>
          <w:lang w:val="vi-VN"/>
        </w:rPr>
        <w:t>Cam kết của Thành viên đứng đầu liên danh – Công ty TNHH Máy tính Nét</w:t>
      </w:r>
      <w:bookmarkEnd w:id="209"/>
    </w:p>
    <w:p w14:paraId="73829413" w14:textId="2C8E91A3" w:rsidR="002D3520" w:rsidRPr="00EA6CB1" w:rsidRDefault="00A54AEB" w:rsidP="00E006CC">
      <w:pPr>
        <w:pStyle w:val="Tieudechung"/>
        <w:spacing w:before="80" w:after="80" w:line="312" w:lineRule="auto"/>
        <w:ind w:left="1151"/>
        <w:rPr>
          <w:sz w:val="26"/>
          <w:szCs w:val="26"/>
        </w:rPr>
      </w:pPr>
      <w:r w:rsidRPr="00EA6CB1">
        <w:rPr>
          <w:sz w:val="26"/>
          <w:szCs w:val="26"/>
        </w:rPr>
        <w:t xml:space="preserve">Ngày: </w:t>
      </w:r>
      <w:r w:rsidR="00EA6CB1">
        <w:rPr>
          <w:sz w:val="26"/>
          <w:szCs w:val="26"/>
        </w:rPr>
        <w:t>08 tháng 09 năm 2020</w:t>
      </w:r>
    </w:p>
    <w:p w14:paraId="7377A27F" w14:textId="462D23A7" w:rsidR="002D3520" w:rsidRPr="00EA6CB1" w:rsidRDefault="00E643EC" w:rsidP="00E006CC">
      <w:pPr>
        <w:pStyle w:val="Tieudechung"/>
        <w:spacing w:before="80" w:after="80" w:line="312"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FA1DD3E" w14:textId="61D33051" w:rsidR="002D3520" w:rsidRPr="00EA6CB1" w:rsidRDefault="00E643EC" w:rsidP="00E006CC">
      <w:pPr>
        <w:pStyle w:val="Tieudechung"/>
        <w:spacing w:before="80" w:after="80" w:line="312"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FB17E26" w14:textId="325DFF2C" w:rsidR="002D3520" w:rsidRPr="00EA6CB1" w:rsidRDefault="00027A15" w:rsidP="00E006CC">
      <w:pPr>
        <w:pStyle w:val="Tieudechung"/>
        <w:spacing w:before="80" w:after="80" w:line="312" w:lineRule="auto"/>
        <w:rPr>
          <w:sz w:val="26"/>
          <w:szCs w:val="26"/>
        </w:rPr>
      </w:pPr>
      <w:r w:rsidRPr="00EA6CB1">
        <w:rPr>
          <w:sz w:val="26"/>
          <w:szCs w:val="26"/>
        </w:rPr>
        <w:t xml:space="preserve">Kính gửi: </w:t>
      </w:r>
      <w:r w:rsidR="00EA6CB1">
        <w:rPr>
          <w:b/>
          <w:sz w:val="26"/>
          <w:szCs w:val="26"/>
        </w:rPr>
        <w:t>Trường Đại học Sư phạm Hà Nội</w:t>
      </w:r>
    </w:p>
    <w:p w14:paraId="5BFBE8AE" w14:textId="4622358C" w:rsidR="00DC105D" w:rsidRPr="00EA6CB1" w:rsidRDefault="00DC105D" w:rsidP="00E006CC">
      <w:pPr>
        <w:spacing w:before="80" w:after="80" w:line="312" w:lineRule="auto"/>
        <w:rPr>
          <w:sz w:val="26"/>
          <w:szCs w:val="26"/>
        </w:rPr>
      </w:pPr>
      <w:r w:rsidRPr="00EA6CB1">
        <w:rPr>
          <w:sz w:val="26"/>
          <w:szCs w:val="26"/>
        </w:rPr>
        <w:t xml:space="preserve">        </w:t>
      </w:r>
      <w:r w:rsidR="000640A9"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0640A9"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0640A9" w:rsidRPr="00EA6CB1">
        <w:rPr>
          <w:b/>
          <w:sz w:val="26"/>
          <w:szCs w:val="26"/>
        </w:rPr>
        <w:t xml:space="preserve">” </w:t>
      </w:r>
      <w:r w:rsidR="000640A9" w:rsidRPr="00EA6CB1">
        <w:rPr>
          <w:sz w:val="26"/>
          <w:szCs w:val="26"/>
        </w:rPr>
        <w:t>mà chúng tôi đã nhận được</w:t>
      </w:r>
      <w:r w:rsidRPr="00EA6CB1">
        <w:rPr>
          <w:sz w:val="26"/>
          <w:szCs w:val="26"/>
        </w:rPr>
        <w:t xml:space="preserve">, Chúng tôi, </w:t>
      </w:r>
      <w:r w:rsidR="00850EA0" w:rsidRPr="00EA6CB1">
        <w:rPr>
          <w:sz w:val="26"/>
          <w:szCs w:val="26"/>
        </w:rPr>
        <w:t xml:space="preserve">Nhà thầu liên danh </w:t>
      </w:r>
      <w:r w:rsidR="00C6014B">
        <w:rPr>
          <w:sz w:val="26"/>
          <w:szCs w:val="26"/>
        </w:rPr>
        <w:t>NETCOM – TINH VÂN - VIKING</w:t>
      </w:r>
      <w:r w:rsidRPr="00EA6CB1">
        <w:rPr>
          <w:sz w:val="26"/>
          <w:szCs w:val="26"/>
        </w:rPr>
        <w:t>, nếu được chọn là đơn vị trúng thầu, chúng tôi cam kết sẽ thực hiện các biện pháp đảm bảo vệ sinh môi trường và PCCC như sau:</w:t>
      </w:r>
    </w:p>
    <w:p w14:paraId="6A1A40A9"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Làm hàng rào kín che chắn các khu vực thi công không có bụi bẩn làm ảnh hưởng tới khu vực lân cận. Trường hợp khoan phá có phát sinh nhiều bụi sử dụng màn chắn.</w:t>
      </w:r>
    </w:p>
    <w:p w14:paraId="0C2F915A"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Hàng ngày Nhà thầu cho tiến hành vệ sinh công nghiệp khu vực thi công, thu dọn phế liệu về nơi đổ phế thải trên công trường, dùng các xe vận tải chở đi đổ ở bãi phế thải do Chủ đầu tư quy định.</w:t>
      </w:r>
    </w:p>
    <w:p w14:paraId="17E7EA23"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Các thiết bị máy móc thi công đảm bảo về điều kiện chống ồn, sử dụng các loại máy có công suất phù hợp, tiếng động nhỏ và hạn chế dùng các loại máy có động cơ đốt trong.</w:t>
      </w:r>
    </w:p>
    <w:p w14:paraId="2E943F82" w14:textId="77777777" w:rsidR="00DC105D" w:rsidRPr="00EA6CB1" w:rsidRDefault="00DC105D" w:rsidP="00E006CC">
      <w:pPr>
        <w:pStyle w:val="Gachdaudong1"/>
        <w:spacing w:before="80" w:after="80" w:line="312" w:lineRule="auto"/>
        <w:rPr>
          <w:sz w:val="26"/>
          <w:szCs w:val="26"/>
          <w:lang w:val="nl-NL"/>
        </w:rPr>
      </w:pPr>
      <w:r w:rsidRPr="00EA6CB1">
        <w:rPr>
          <w:sz w:val="26"/>
          <w:szCs w:val="26"/>
          <w:lang w:val="nl-NL"/>
        </w:rPr>
        <w:t>Để chủ động trong công tác Phòng cháy chữa cháy góp phần giữ gìn an ninh, trật tự, an toàn xã hội trong quá trình thi công, đơn vị thi công đề ra một số biện pháp tổ chức thực hiện cụ thể như sau:</w:t>
      </w:r>
    </w:p>
    <w:p w14:paraId="0855208B" w14:textId="77777777" w:rsidR="00DC105D" w:rsidRPr="00EA6CB1" w:rsidRDefault="00DC105D" w:rsidP="00E006CC">
      <w:pPr>
        <w:pStyle w:val="Gachdaudong2"/>
        <w:spacing w:before="80" w:after="80" w:line="312" w:lineRule="auto"/>
        <w:rPr>
          <w:sz w:val="26"/>
          <w:szCs w:val="26"/>
        </w:rPr>
      </w:pPr>
      <w:r w:rsidRPr="00EA6CB1">
        <w:rPr>
          <w:sz w:val="26"/>
          <w:szCs w:val="26"/>
        </w:rPr>
        <w:t>Thành lập tổ PCCC do chủ nhiệm công trình chịu trách nhiệm trước Giám đốc và pháp luật về các điều kiện an tòan trong khu vực công trường mà mình phụ trách.</w:t>
      </w:r>
    </w:p>
    <w:p w14:paraId="32733D8E" w14:textId="77777777" w:rsidR="00DC105D" w:rsidRPr="00EA6CB1" w:rsidRDefault="00DC105D" w:rsidP="00E006CC">
      <w:pPr>
        <w:pStyle w:val="Gachdaudong2"/>
        <w:spacing w:before="80" w:after="80" w:line="312" w:lineRule="auto"/>
        <w:rPr>
          <w:sz w:val="26"/>
          <w:szCs w:val="26"/>
        </w:rPr>
      </w:pPr>
      <w:r w:rsidRPr="00EA6CB1">
        <w:rPr>
          <w:sz w:val="26"/>
          <w:szCs w:val="26"/>
        </w:rPr>
        <w:t xml:space="preserve">Công ty trang bị cho các bộ phận thi công trên công trường bình chữa cháy bằng bột khô để sử dụng trong các tình huống xảy ra cháy. Các </w:t>
      </w:r>
      <w:r w:rsidRPr="00EA6CB1">
        <w:rPr>
          <w:sz w:val="26"/>
          <w:szCs w:val="26"/>
        </w:rPr>
        <w:lastRenderedPageBreak/>
        <w:t>phuơng tiện trên được hướng dẫn cho toàn thể CBCNV tham gia thi công công trình.</w:t>
      </w:r>
    </w:p>
    <w:p w14:paraId="0A0D3C44" w14:textId="65042E1D" w:rsidR="00DC105D" w:rsidRDefault="00850EA0" w:rsidP="00E006CC">
      <w:pPr>
        <w:pStyle w:val="Bullets"/>
        <w:spacing w:before="80" w:after="80" w:line="312" w:lineRule="auto"/>
        <w:rPr>
          <w:sz w:val="26"/>
          <w:szCs w:val="26"/>
        </w:rPr>
      </w:pPr>
      <w:r w:rsidRPr="00EA6CB1">
        <w:rPr>
          <w:sz w:val="26"/>
          <w:szCs w:val="26"/>
        </w:rPr>
        <w:t xml:space="preserve">Nhà thầu liên danh </w:t>
      </w:r>
      <w:r w:rsidR="00C6014B">
        <w:rPr>
          <w:sz w:val="26"/>
          <w:szCs w:val="26"/>
        </w:rPr>
        <w:t>NETCOM – TINH VÂN - VIKING</w:t>
      </w:r>
      <w:r w:rsidR="00DC105D"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3BE431A7" w14:textId="77777777" w:rsidTr="009C4FC1">
        <w:tc>
          <w:tcPr>
            <w:tcW w:w="4516" w:type="dxa"/>
          </w:tcPr>
          <w:p w14:paraId="3752E455" w14:textId="77777777" w:rsidR="00813E2D" w:rsidRPr="00EA6CB1" w:rsidRDefault="00813E2D" w:rsidP="009C4FC1">
            <w:pPr>
              <w:pStyle w:val="Chuky"/>
              <w:spacing w:line="336" w:lineRule="auto"/>
              <w:rPr>
                <w:rFonts w:ascii="Times New Roman" w:hAnsi="Times New Roman"/>
                <w:sz w:val="26"/>
                <w:szCs w:val="26"/>
              </w:rPr>
            </w:pPr>
          </w:p>
        </w:tc>
        <w:tc>
          <w:tcPr>
            <w:tcW w:w="4556" w:type="dxa"/>
          </w:tcPr>
          <w:p w14:paraId="020E719E" w14:textId="77777777" w:rsidR="00813E2D" w:rsidRPr="00D83194" w:rsidRDefault="00813E2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7F295A9D" w14:textId="77777777" w:rsidR="00813E2D" w:rsidRPr="00D83194" w:rsidRDefault="00813E2D" w:rsidP="009C4FC1">
            <w:pPr>
              <w:pStyle w:val="Chuky"/>
              <w:spacing w:line="240" w:lineRule="auto"/>
              <w:rPr>
                <w:rFonts w:ascii="Times New Roman" w:hAnsi="Times New Roman"/>
                <w:sz w:val="26"/>
                <w:szCs w:val="26"/>
                <w:lang w:val="vi-VN"/>
              </w:rPr>
            </w:pPr>
            <w:r>
              <w:rPr>
                <w:lang w:val="vi-VN"/>
              </w:rPr>
              <w:t>Công ty TNHH Máy tính Nét</w:t>
            </w:r>
          </w:p>
          <w:p w14:paraId="70863D49" w14:textId="77777777" w:rsidR="00813E2D"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68E9FAD9" w14:textId="77777777" w:rsidR="00813E2D" w:rsidRDefault="00813E2D" w:rsidP="009C4FC1">
            <w:pPr>
              <w:pStyle w:val="Chuky"/>
              <w:spacing w:line="240" w:lineRule="auto"/>
              <w:rPr>
                <w:rFonts w:ascii="Times New Roman" w:hAnsi="Times New Roman"/>
                <w:sz w:val="26"/>
                <w:szCs w:val="26"/>
              </w:rPr>
            </w:pPr>
          </w:p>
          <w:p w14:paraId="7349553C" w14:textId="77777777" w:rsidR="00813E2D" w:rsidRDefault="00813E2D" w:rsidP="009C4FC1">
            <w:pPr>
              <w:pStyle w:val="Chuky"/>
              <w:spacing w:line="240" w:lineRule="auto"/>
              <w:rPr>
                <w:rFonts w:ascii="Times New Roman" w:hAnsi="Times New Roman"/>
                <w:sz w:val="26"/>
                <w:szCs w:val="26"/>
              </w:rPr>
            </w:pPr>
          </w:p>
          <w:p w14:paraId="5F57C90B" w14:textId="77777777" w:rsidR="00813E2D" w:rsidRPr="00D83194" w:rsidRDefault="00813E2D" w:rsidP="009C4FC1">
            <w:pPr>
              <w:pStyle w:val="Chuky"/>
              <w:spacing w:line="240" w:lineRule="auto"/>
              <w:rPr>
                <w:rFonts w:ascii="Times New Roman" w:hAnsi="Times New Roman"/>
                <w:sz w:val="26"/>
                <w:szCs w:val="26"/>
              </w:rPr>
            </w:pPr>
          </w:p>
          <w:p w14:paraId="45C89AB7" w14:textId="77777777" w:rsidR="00813E2D" w:rsidRPr="00EA6CB1"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6C69FF99" w14:textId="397F9475" w:rsidR="00813E2D" w:rsidRDefault="00813E2D" w:rsidP="00E006CC">
      <w:pPr>
        <w:pStyle w:val="Bullets"/>
        <w:spacing w:before="80" w:after="80" w:line="312" w:lineRule="auto"/>
        <w:rPr>
          <w:sz w:val="26"/>
          <w:szCs w:val="26"/>
        </w:rPr>
      </w:pPr>
    </w:p>
    <w:p w14:paraId="6E6F1A5A" w14:textId="77777777" w:rsidR="00813E2D" w:rsidRPr="00EA6CB1" w:rsidRDefault="00813E2D" w:rsidP="00E006CC">
      <w:pPr>
        <w:pStyle w:val="Bullets"/>
        <w:spacing w:before="80" w:after="80" w:line="312" w:lineRule="auto"/>
        <w:rPr>
          <w:sz w:val="26"/>
          <w:szCs w:val="26"/>
        </w:rPr>
      </w:pPr>
    </w:p>
    <w:p w14:paraId="595AA298" w14:textId="6052D721" w:rsidR="00CD7521" w:rsidRDefault="00CD7521" w:rsidP="00CD7521">
      <w:pPr>
        <w:rPr>
          <w:sz w:val="26"/>
          <w:szCs w:val="26"/>
          <w:lang w:eastAsia="ja-JP"/>
        </w:rPr>
      </w:pPr>
      <w:bookmarkStart w:id="210" w:name="_Toc425266302"/>
      <w:bookmarkStart w:id="211" w:name="_Toc443567346"/>
      <w:bookmarkStart w:id="212" w:name="_Toc488848579"/>
    </w:p>
    <w:p w14:paraId="651409E4" w14:textId="4CCC682A" w:rsidR="00813E2D" w:rsidRDefault="00813E2D" w:rsidP="00CD7521">
      <w:pPr>
        <w:rPr>
          <w:sz w:val="26"/>
          <w:szCs w:val="26"/>
          <w:lang w:eastAsia="ja-JP"/>
        </w:rPr>
      </w:pPr>
    </w:p>
    <w:p w14:paraId="58C4E228" w14:textId="2156A77D" w:rsidR="00813E2D" w:rsidRDefault="00813E2D" w:rsidP="00CD7521">
      <w:pPr>
        <w:rPr>
          <w:sz w:val="26"/>
          <w:szCs w:val="26"/>
          <w:lang w:eastAsia="ja-JP"/>
        </w:rPr>
      </w:pPr>
    </w:p>
    <w:p w14:paraId="14641B3D" w14:textId="25D1B8AF" w:rsidR="00813E2D" w:rsidRDefault="00813E2D" w:rsidP="00CD7521">
      <w:pPr>
        <w:rPr>
          <w:sz w:val="26"/>
          <w:szCs w:val="26"/>
          <w:lang w:eastAsia="ja-JP"/>
        </w:rPr>
      </w:pPr>
    </w:p>
    <w:p w14:paraId="79A6EAA9" w14:textId="7DBD82A4" w:rsidR="00813E2D" w:rsidRDefault="00813E2D" w:rsidP="00CD7521">
      <w:pPr>
        <w:rPr>
          <w:sz w:val="26"/>
          <w:szCs w:val="26"/>
          <w:lang w:eastAsia="ja-JP"/>
        </w:rPr>
      </w:pPr>
    </w:p>
    <w:p w14:paraId="6A49BCB2" w14:textId="0C897C2B" w:rsidR="00813E2D" w:rsidRDefault="00813E2D" w:rsidP="00CD7521">
      <w:pPr>
        <w:rPr>
          <w:sz w:val="26"/>
          <w:szCs w:val="26"/>
          <w:lang w:eastAsia="ja-JP"/>
        </w:rPr>
      </w:pPr>
    </w:p>
    <w:p w14:paraId="116D470E" w14:textId="0CA47E42" w:rsidR="00813E2D" w:rsidRDefault="00813E2D" w:rsidP="00CD7521">
      <w:pPr>
        <w:rPr>
          <w:sz w:val="26"/>
          <w:szCs w:val="26"/>
          <w:lang w:eastAsia="ja-JP"/>
        </w:rPr>
      </w:pPr>
    </w:p>
    <w:p w14:paraId="1D8C5C68" w14:textId="5B5D4C07" w:rsidR="00813E2D" w:rsidRDefault="00813E2D" w:rsidP="00CD7521">
      <w:pPr>
        <w:rPr>
          <w:sz w:val="26"/>
          <w:szCs w:val="26"/>
          <w:lang w:eastAsia="ja-JP"/>
        </w:rPr>
      </w:pPr>
    </w:p>
    <w:p w14:paraId="253A7F3D" w14:textId="4A6F2EFF" w:rsidR="00813E2D" w:rsidRDefault="00813E2D" w:rsidP="00CD7521">
      <w:pPr>
        <w:rPr>
          <w:sz w:val="26"/>
          <w:szCs w:val="26"/>
          <w:lang w:eastAsia="ja-JP"/>
        </w:rPr>
      </w:pPr>
    </w:p>
    <w:p w14:paraId="266AD936" w14:textId="0866BEC1" w:rsidR="00813E2D" w:rsidRDefault="00813E2D" w:rsidP="00CD7521">
      <w:pPr>
        <w:rPr>
          <w:sz w:val="26"/>
          <w:szCs w:val="26"/>
          <w:lang w:eastAsia="ja-JP"/>
        </w:rPr>
      </w:pPr>
    </w:p>
    <w:p w14:paraId="68B0A07E" w14:textId="122E21C4" w:rsidR="00813E2D" w:rsidRDefault="00813E2D" w:rsidP="00CD7521">
      <w:pPr>
        <w:rPr>
          <w:sz w:val="26"/>
          <w:szCs w:val="26"/>
          <w:lang w:eastAsia="ja-JP"/>
        </w:rPr>
      </w:pPr>
    </w:p>
    <w:p w14:paraId="0ED20AE3" w14:textId="7DDD6D05" w:rsidR="00813E2D" w:rsidRDefault="00813E2D" w:rsidP="00CD7521">
      <w:pPr>
        <w:rPr>
          <w:sz w:val="26"/>
          <w:szCs w:val="26"/>
          <w:lang w:eastAsia="ja-JP"/>
        </w:rPr>
      </w:pPr>
    </w:p>
    <w:p w14:paraId="32AC4623" w14:textId="435D577E" w:rsidR="00813E2D" w:rsidRDefault="00813E2D" w:rsidP="00CD7521">
      <w:pPr>
        <w:rPr>
          <w:sz w:val="26"/>
          <w:szCs w:val="26"/>
          <w:lang w:eastAsia="ja-JP"/>
        </w:rPr>
      </w:pPr>
    </w:p>
    <w:p w14:paraId="6EF24DFE" w14:textId="18B56D39" w:rsidR="00813E2D" w:rsidRDefault="00813E2D" w:rsidP="00CD7521">
      <w:pPr>
        <w:rPr>
          <w:sz w:val="26"/>
          <w:szCs w:val="26"/>
          <w:lang w:eastAsia="ja-JP"/>
        </w:rPr>
      </w:pPr>
    </w:p>
    <w:p w14:paraId="032BDA56" w14:textId="7ED86378" w:rsidR="00813E2D" w:rsidRDefault="00813E2D" w:rsidP="00CD7521">
      <w:pPr>
        <w:rPr>
          <w:sz w:val="26"/>
          <w:szCs w:val="26"/>
          <w:lang w:eastAsia="ja-JP"/>
        </w:rPr>
      </w:pPr>
    </w:p>
    <w:p w14:paraId="4E6CE11D" w14:textId="0E0DD3A0" w:rsidR="00813E2D" w:rsidRDefault="00813E2D" w:rsidP="00CD7521">
      <w:pPr>
        <w:rPr>
          <w:sz w:val="26"/>
          <w:szCs w:val="26"/>
          <w:lang w:eastAsia="ja-JP"/>
        </w:rPr>
      </w:pPr>
    </w:p>
    <w:p w14:paraId="437C605D" w14:textId="426E6271" w:rsidR="00813E2D" w:rsidRDefault="00813E2D" w:rsidP="00CD7521">
      <w:pPr>
        <w:rPr>
          <w:sz w:val="26"/>
          <w:szCs w:val="26"/>
          <w:lang w:eastAsia="ja-JP"/>
        </w:rPr>
      </w:pPr>
    </w:p>
    <w:p w14:paraId="1FC36B5C" w14:textId="40DBB0F7" w:rsidR="00813E2D" w:rsidRDefault="00813E2D" w:rsidP="00CD7521">
      <w:pPr>
        <w:rPr>
          <w:sz w:val="26"/>
          <w:szCs w:val="26"/>
          <w:lang w:eastAsia="ja-JP"/>
        </w:rPr>
      </w:pPr>
    </w:p>
    <w:p w14:paraId="4720D79C" w14:textId="5BB34A9F" w:rsidR="00813E2D" w:rsidRDefault="00813E2D" w:rsidP="00CD7521">
      <w:pPr>
        <w:rPr>
          <w:sz w:val="26"/>
          <w:szCs w:val="26"/>
          <w:lang w:eastAsia="ja-JP"/>
        </w:rPr>
      </w:pPr>
    </w:p>
    <w:p w14:paraId="08429C58" w14:textId="44459C27" w:rsidR="00813E2D" w:rsidRDefault="00813E2D" w:rsidP="00CD7521">
      <w:pPr>
        <w:rPr>
          <w:sz w:val="26"/>
          <w:szCs w:val="26"/>
          <w:lang w:eastAsia="ja-JP"/>
        </w:rPr>
      </w:pPr>
    </w:p>
    <w:p w14:paraId="3D846606" w14:textId="67C02755" w:rsidR="00813E2D" w:rsidRDefault="00813E2D" w:rsidP="00CD7521">
      <w:pPr>
        <w:rPr>
          <w:sz w:val="26"/>
          <w:szCs w:val="26"/>
          <w:lang w:eastAsia="ja-JP"/>
        </w:rPr>
      </w:pPr>
    </w:p>
    <w:p w14:paraId="51B1E0D0" w14:textId="715BC857" w:rsidR="00813E2D" w:rsidRDefault="00813E2D" w:rsidP="00CD7521">
      <w:pPr>
        <w:rPr>
          <w:sz w:val="26"/>
          <w:szCs w:val="26"/>
          <w:lang w:eastAsia="ja-JP"/>
        </w:rPr>
      </w:pPr>
    </w:p>
    <w:p w14:paraId="6921A00C" w14:textId="4743005E" w:rsidR="00813E2D" w:rsidRDefault="00813E2D" w:rsidP="00CD7521">
      <w:pPr>
        <w:rPr>
          <w:sz w:val="26"/>
          <w:szCs w:val="26"/>
          <w:lang w:eastAsia="ja-JP"/>
        </w:rPr>
      </w:pPr>
    </w:p>
    <w:p w14:paraId="7071FFA5" w14:textId="66BBEDCA" w:rsidR="00813E2D" w:rsidRDefault="00813E2D" w:rsidP="00CD7521">
      <w:pPr>
        <w:rPr>
          <w:sz w:val="26"/>
          <w:szCs w:val="26"/>
          <w:lang w:eastAsia="ja-JP"/>
        </w:rPr>
      </w:pPr>
    </w:p>
    <w:p w14:paraId="529E4542" w14:textId="500A5FFE" w:rsidR="00813E2D" w:rsidRDefault="00813E2D" w:rsidP="00CD7521">
      <w:pPr>
        <w:rPr>
          <w:sz w:val="26"/>
          <w:szCs w:val="26"/>
          <w:lang w:eastAsia="ja-JP"/>
        </w:rPr>
      </w:pPr>
    </w:p>
    <w:p w14:paraId="39118670" w14:textId="366BE9C7" w:rsidR="00813E2D" w:rsidRDefault="00813E2D" w:rsidP="00CD7521">
      <w:pPr>
        <w:rPr>
          <w:sz w:val="26"/>
          <w:szCs w:val="26"/>
          <w:lang w:eastAsia="ja-JP"/>
        </w:rPr>
      </w:pPr>
    </w:p>
    <w:p w14:paraId="64F448F6" w14:textId="3DDD3B2A" w:rsidR="00813E2D" w:rsidRDefault="00813E2D" w:rsidP="00CD7521">
      <w:pPr>
        <w:rPr>
          <w:sz w:val="26"/>
          <w:szCs w:val="26"/>
          <w:lang w:eastAsia="ja-JP"/>
        </w:rPr>
      </w:pPr>
    </w:p>
    <w:p w14:paraId="6B33863C" w14:textId="145A9273" w:rsidR="00813E2D" w:rsidRDefault="00813E2D" w:rsidP="00CD7521">
      <w:pPr>
        <w:rPr>
          <w:sz w:val="26"/>
          <w:szCs w:val="26"/>
          <w:lang w:eastAsia="ja-JP"/>
        </w:rPr>
      </w:pPr>
    </w:p>
    <w:p w14:paraId="71B10CBB" w14:textId="27771655" w:rsidR="00813E2D" w:rsidRDefault="00813E2D" w:rsidP="00CD7521">
      <w:pPr>
        <w:rPr>
          <w:sz w:val="26"/>
          <w:szCs w:val="26"/>
          <w:lang w:eastAsia="ja-JP"/>
        </w:rPr>
      </w:pPr>
    </w:p>
    <w:p w14:paraId="1EA083A3" w14:textId="273074F7" w:rsidR="00813E2D" w:rsidRDefault="00813E2D" w:rsidP="00CD7521">
      <w:pPr>
        <w:rPr>
          <w:sz w:val="26"/>
          <w:szCs w:val="26"/>
          <w:lang w:eastAsia="ja-JP"/>
        </w:rPr>
      </w:pPr>
    </w:p>
    <w:p w14:paraId="650B261B" w14:textId="77777777" w:rsidR="00813E2D" w:rsidRDefault="00813E2D" w:rsidP="00813E2D">
      <w:pPr>
        <w:pStyle w:val="Heading3"/>
        <w:rPr>
          <w:lang w:val="vi-VN"/>
        </w:rPr>
      </w:pPr>
      <w:bookmarkStart w:id="213" w:name="_Toc50389156"/>
      <w:r>
        <w:rPr>
          <w:lang w:val="vi-VN"/>
        </w:rPr>
        <w:lastRenderedPageBreak/>
        <w:t>Cam kết của Thành viên liên danh thứ 2 – Công ty Cổ phần Công nghệ Tinh Vân</w:t>
      </w:r>
      <w:bookmarkEnd w:id="213"/>
    </w:p>
    <w:p w14:paraId="77C1C21B" w14:textId="77777777" w:rsidR="00813E2D" w:rsidRDefault="00813E2D" w:rsidP="00813E2D">
      <w:pPr>
        <w:pStyle w:val="Heading3"/>
        <w:rPr>
          <w:lang w:val="vi-VN"/>
        </w:rPr>
      </w:pPr>
      <w:bookmarkStart w:id="214" w:name="_Toc50389157"/>
      <w:r>
        <w:rPr>
          <w:lang w:val="vi-VN"/>
        </w:rPr>
        <w:t>Cam kết của Thành viên liên danh thứ 2 – Công ty Cổ phần Công nghệ Viking</w:t>
      </w:r>
      <w:bookmarkEnd w:id="214"/>
    </w:p>
    <w:p w14:paraId="0903F0CA" w14:textId="5F408004" w:rsidR="00813E2D" w:rsidRDefault="00813E2D" w:rsidP="00CD7521">
      <w:pPr>
        <w:rPr>
          <w:sz w:val="26"/>
          <w:szCs w:val="26"/>
          <w:lang w:eastAsia="ja-JP"/>
        </w:rPr>
      </w:pPr>
    </w:p>
    <w:p w14:paraId="487BFD2F" w14:textId="54D5EED4" w:rsidR="00813E2D" w:rsidRDefault="00813E2D" w:rsidP="00CD7521">
      <w:pPr>
        <w:rPr>
          <w:sz w:val="26"/>
          <w:szCs w:val="26"/>
          <w:lang w:eastAsia="ja-JP"/>
        </w:rPr>
      </w:pPr>
    </w:p>
    <w:p w14:paraId="2E3828A3" w14:textId="68C47168" w:rsidR="00813E2D" w:rsidRDefault="00813E2D" w:rsidP="00CD7521">
      <w:pPr>
        <w:rPr>
          <w:sz w:val="26"/>
          <w:szCs w:val="26"/>
          <w:lang w:eastAsia="ja-JP"/>
        </w:rPr>
      </w:pPr>
    </w:p>
    <w:p w14:paraId="533F8BE8" w14:textId="5BA3CC12" w:rsidR="00813E2D" w:rsidRDefault="00813E2D" w:rsidP="00CD7521">
      <w:pPr>
        <w:rPr>
          <w:sz w:val="26"/>
          <w:szCs w:val="26"/>
          <w:lang w:eastAsia="ja-JP"/>
        </w:rPr>
      </w:pPr>
    </w:p>
    <w:p w14:paraId="35D8A4C8" w14:textId="5C9843C3" w:rsidR="00813E2D" w:rsidRDefault="00813E2D" w:rsidP="00CD7521">
      <w:pPr>
        <w:rPr>
          <w:sz w:val="26"/>
          <w:szCs w:val="26"/>
          <w:lang w:eastAsia="ja-JP"/>
        </w:rPr>
      </w:pPr>
    </w:p>
    <w:p w14:paraId="586C6B2D" w14:textId="473B800E" w:rsidR="00813E2D" w:rsidRDefault="00813E2D" w:rsidP="00CD7521">
      <w:pPr>
        <w:rPr>
          <w:sz w:val="26"/>
          <w:szCs w:val="26"/>
          <w:lang w:eastAsia="ja-JP"/>
        </w:rPr>
      </w:pPr>
    </w:p>
    <w:p w14:paraId="50AC6B22" w14:textId="21AB0D25" w:rsidR="00813E2D" w:rsidRDefault="00813E2D" w:rsidP="00CD7521">
      <w:pPr>
        <w:rPr>
          <w:sz w:val="26"/>
          <w:szCs w:val="26"/>
          <w:lang w:eastAsia="ja-JP"/>
        </w:rPr>
      </w:pPr>
    </w:p>
    <w:p w14:paraId="3A240A50" w14:textId="56EF2508" w:rsidR="00813E2D" w:rsidRDefault="00813E2D" w:rsidP="00CD7521">
      <w:pPr>
        <w:rPr>
          <w:sz w:val="26"/>
          <w:szCs w:val="26"/>
          <w:lang w:eastAsia="ja-JP"/>
        </w:rPr>
      </w:pPr>
    </w:p>
    <w:p w14:paraId="2F6C96B3" w14:textId="683A3C00" w:rsidR="00813E2D" w:rsidRDefault="00813E2D" w:rsidP="00CD7521">
      <w:pPr>
        <w:rPr>
          <w:sz w:val="26"/>
          <w:szCs w:val="26"/>
          <w:lang w:eastAsia="ja-JP"/>
        </w:rPr>
      </w:pPr>
    </w:p>
    <w:p w14:paraId="1D1CB640" w14:textId="5FCA0D34" w:rsidR="00813E2D" w:rsidRDefault="00813E2D" w:rsidP="00CD7521">
      <w:pPr>
        <w:rPr>
          <w:sz w:val="26"/>
          <w:szCs w:val="26"/>
          <w:lang w:eastAsia="ja-JP"/>
        </w:rPr>
      </w:pPr>
    </w:p>
    <w:p w14:paraId="65697209" w14:textId="25600F34" w:rsidR="00813E2D" w:rsidRDefault="00813E2D" w:rsidP="00CD7521">
      <w:pPr>
        <w:rPr>
          <w:sz w:val="26"/>
          <w:szCs w:val="26"/>
          <w:lang w:eastAsia="ja-JP"/>
        </w:rPr>
      </w:pPr>
    </w:p>
    <w:p w14:paraId="71340E5C" w14:textId="759C80D9" w:rsidR="00813E2D" w:rsidRDefault="00813E2D" w:rsidP="00CD7521">
      <w:pPr>
        <w:rPr>
          <w:sz w:val="26"/>
          <w:szCs w:val="26"/>
          <w:lang w:eastAsia="ja-JP"/>
        </w:rPr>
      </w:pPr>
    </w:p>
    <w:p w14:paraId="10080C02" w14:textId="2F687FA2" w:rsidR="00813E2D" w:rsidRDefault="00813E2D" w:rsidP="00CD7521">
      <w:pPr>
        <w:rPr>
          <w:sz w:val="26"/>
          <w:szCs w:val="26"/>
          <w:lang w:eastAsia="ja-JP"/>
        </w:rPr>
      </w:pPr>
    </w:p>
    <w:p w14:paraId="56F5475C" w14:textId="5E582FFE" w:rsidR="00813E2D" w:rsidRDefault="00813E2D" w:rsidP="00CD7521">
      <w:pPr>
        <w:rPr>
          <w:sz w:val="26"/>
          <w:szCs w:val="26"/>
          <w:lang w:eastAsia="ja-JP"/>
        </w:rPr>
      </w:pPr>
    </w:p>
    <w:p w14:paraId="78360248" w14:textId="3B755307" w:rsidR="00813E2D" w:rsidRDefault="00813E2D" w:rsidP="00CD7521">
      <w:pPr>
        <w:rPr>
          <w:sz w:val="26"/>
          <w:szCs w:val="26"/>
          <w:lang w:eastAsia="ja-JP"/>
        </w:rPr>
      </w:pPr>
    </w:p>
    <w:p w14:paraId="1EFF14BA" w14:textId="1699C263" w:rsidR="00813E2D" w:rsidRDefault="00813E2D" w:rsidP="00CD7521">
      <w:pPr>
        <w:rPr>
          <w:sz w:val="26"/>
          <w:szCs w:val="26"/>
          <w:lang w:eastAsia="ja-JP"/>
        </w:rPr>
      </w:pPr>
    </w:p>
    <w:p w14:paraId="23C31BDF" w14:textId="38FDB6E9" w:rsidR="00813E2D" w:rsidRDefault="00813E2D" w:rsidP="00CD7521">
      <w:pPr>
        <w:rPr>
          <w:sz w:val="26"/>
          <w:szCs w:val="26"/>
          <w:lang w:eastAsia="ja-JP"/>
        </w:rPr>
      </w:pPr>
    </w:p>
    <w:p w14:paraId="785ED73E" w14:textId="5E75899B" w:rsidR="00813E2D" w:rsidRDefault="00813E2D" w:rsidP="00CD7521">
      <w:pPr>
        <w:rPr>
          <w:sz w:val="26"/>
          <w:szCs w:val="26"/>
          <w:lang w:eastAsia="ja-JP"/>
        </w:rPr>
      </w:pPr>
    </w:p>
    <w:p w14:paraId="5E2CE895" w14:textId="206DB330" w:rsidR="00813E2D" w:rsidRDefault="00813E2D" w:rsidP="00CD7521">
      <w:pPr>
        <w:rPr>
          <w:sz w:val="26"/>
          <w:szCs w:val="26"/>
          <w:lang w:eastAsia="ja-JP"/>
        </w:rPr>
      </w:pPr>
    </w:p>
    <w:p w14:paraId="2B800E9B" w14:textId="00DEB50E" w:rsidR="00813E2D" w:rsidRDefault="00813E2D" w:rsidP="00CD7521">
      <w:pPr>
        <w:rPr>
          <w:sz w:val="26"/>
          <w:szCs w:val="26"/>
          <w:lang w:eastAsia="ja-JP"/>
        </w:rPr>
      </w:pPr>
    </w:p>
    <w:p w14:paraId="7AD492A7" w14:textId="1A9C794A" w:rsidR="00813E2D" w:rsidRDefault="00813E2D" w:rsidP="00CD7521">
      <w:pPr>
        <w:rPr>
          <w:sz w:val="26"/>
          <w:szCs w:val="26"/>
          <w:lang w:eastAsia="ja-JP"/>
        </w:rPr>
      </w:pPr>
    </w:p>
    <w:p w14:paraId="7FE5B9A9" w14:textId="615BC8BA" w:rsidR="00813E2D" w:rsidRDefault="00813E2D" w:rsidP="00CD7521">
      <w:pPr>
        <w:rPr>
          <w:sz w:val="26"/>
          <w:szCs w:val="26"/>
          <w:lang w:eastAsia="ja-JP"/>
        </w:rPr>
      </w:pPr>
    </w:p>
    <w:p w14:paraId="1930708C" w14:textId="6FFB73AF" w:rsidR="00813E2D" w:rsidRDefault="00813E2D" w:rsidP="00CD7521">
      <w:pPr>
        <w:rPr>
          <w:sz w:val="26"/>
          <w:szCs w:val="26"/>
          <w:lang w:eastAsia="ja-JP"/>
        </w:rPr>
      </w:pPr>
    </w:p>
    <w:p w14:paraId="1C91E4D5" w14:textId="7C03AFA2" w:rsidR="00813E2D" w:rsidRDefault="00813E2D" w:rsidP="00CD7521">
      <w:pPr>
        <w:rPr>
          <w:sz w:val="26"/>
          <w:szCs w:val="26"/>
          <w:lang w:eastAsia="ja-JP"/>
        </w:rPr>
      </w:pPr>
    </w:p>
    <w:p w14:paraId="3475D5EF" w14:textId="1AFA32B9" w:rsidR="00813E2D" w:rsidRDefault="00813E2D" w:rsidP="00CD7521">
      <w:pPr>
        <w:rPr>
          <w:sz w:val="26"/>
          <w:szCs w:val="26"/>
          <w:lang w:eastAsia="ja-JP"/>
        </w:rPr>
      </w:pPr>
    </w:p>
    <w:p w14:paraId="0B78B0D6" w14:textId="2A873BC9" w:rsidR="00813E2D" w:rsidRDefault="00813E2D" w:rsidP="00CD7521">
      <w:pPr>
        <w:rPr>
          <w:sz w:val="26"/>
          <w:szCs w:val="26"/>
          <w:lang w:eastAsia="ja-JP"/>
        </w:rPr>
      </w:pPr>
    </w:p>
    <w:p w14:paraId="210D585A" w14:textId="343348ED" w:rsidR="00813E2D" w:rsidRDefault="00813E2D" w:rsidP="00CD7521">
      <w:pPr>
        <w:rPr>
          <w:sz w:val="26"/>
          <w:szCs w:val="26"/>
          <w:lang w:eastAsia="ja-JP"/>
        </w:rPr>
      </w:pPr>
    </w:p>
    <w:p w14:paraId="2E8177ED" w14:textId="2B69C35F" w:rsidR="00813E2D" w:rsidRDefault="00813E2D" w:rsidP="00CD7521">
      <w:pPr>
        <w:rPr>
          <w:sz w:val="26"/>
          <w:szCs w:val="26"/>
          <w:lang w:eastAsia="ja-JP"/>
        </w:rPr>
      </w:pPr>
    </w:p>
    <w:p w14:paraId="1378E5A3" w14:textId="3671E979" w:rsidR="00813E2D" w:rsidRDefault="00813E2D" w:rsidP="00CD7521">
      <w:pPr>
        <w:rPr>
          <w:sz w:val="26"/>
          <w:szCs w:val="26"/>
          <w:lang w:eastAsia="ja-JP"/>
        </w:rPr>
      </w:pPr>
    </w:p>
    <w:p w14:paraId="4B16A42B" w14:textId="27CBD8B6" w:rsidR="00813E2D" w:rsidRDefault="00813E2D" w:rsidP="00CD7521">
      <w:pPr>
        <w:rPr>
          <w:sz w:val="26"/>
          <w:szCs w:val="26"/>
          <w:lang w:eastAsia="ja-JP"/>
        </w:rPr>
      </w:pPr>
    </w:p>
    <w:p w14:paraId="524584D9" w14:textId="422BB7AE" w:rsidR="00813E2D" w:rsidRDefault="00813E2D" w:rsidP="00CD7521">
      <w:pPr>
        <w:rPr>
          <w:sz w:val="26"/>
          <w:szCs w:val="26"/>
          <w:lang w:eastAsia="ja-JP"/>
        </w:rPr>
      </w:pPr>
    </w:p>
    <w:p w14:paraId="223269A0" w14:textId="066D001E" w:rsidR="00813E2D" w:rsidRDefault="00813E2D" w:rsidP="00CD7521">
      <w:pPr>
        <w:rPr>
          <w:sz w:val="26"/>
          <w:szCs w:val="26"/>
          <w:lang w:eastAsia="ja-JP"/>
        </w:rPr>
      </w:pPr>
    </w:p>
    <w:p w14:paraId="1EAA3E11" w14:textId="6E7C171B" w:rsidR="00813E2D" w:rsidRDefault="00813E2D" w:rsidP="00CD7521">
      <w:pPr>
        <w:rPr>
          <w:sz w:val="26"/>
          <w:szCs w:val="26"/>
          <w:lang w:eastAsia="ja-JP"/>
        </w:rPr>
      </w:pPr>
    </w:p>
    <w:p w14:paraId="298F4CA3" w14:textId="1F45B954" w:rsidR="00813E2D" w:rsidRDefault="00813E2D" w:rsidP="00CD7521">
      <w:pPr>
        <w:rPr>
          <w:sz w:val="26"/>
          <w:szCs w:val="26"/>
          <w:lang w:eastAsia="ja-JP"/>
        </w:rPr>
      </w:pPr>
    </w:p>
    <w:p w14:paraId="50E38B34" w14:textId="52C6379C" w:rsidR="00813E2D" w:rsidRDefault="00813E2D" w:rsidP="00CD7521">
      <w:pPr>
        <w:rPr>
          <w:sz w:val="26"/>
          <w:szCs w:val="26"/>
          <w:lang w:eastAsia="ja-JP"/>
        </w:rPr>
      </w:pPr>
    </w:p>
    <w:p w14:paraId="19504F37" w14:textId="28C514B6" w:rsidR="00813E2D" w:rsidRDefault="00813E2D" w:rsidP="00CD7521">
      <w:pPr>
        <w:rPr>
          <w:sz w:val="26"/>
          <w:szCs w:val="26"/>
          <w:lang w:eastAsia="ja-JP"/>
        </w:rPr>
      </w:pPr>
    </w:p>
    <w:p w14:paraId="2BB84337" w14:textId="7C88AEC6" w:rsidR="00813E2D" w:rsidRDefault="00813E2D" w:rsidP="00CD7521">
      <w:pPr>
        <w:rPr>
          <w:sz w:val="26"/>
          <w:szCs w:val="26"/>
          <w:lang w:eastAsia="ja-JP"/>
        </w:rPr>
      </w:pPr>
    </w:p>
    <w:p w14:paraId="22A5D878" w14:textId="49339FE3" w:rsidR="00813E2D" w:rsidRDefault="00813E2D" w:rsidP="00CD7521">
      <w:pPr>
        <w:rPr>
          <w:sz w:val="26"/>
          <w:szCs w:val="26"/>
          <w:lang w:eastAsia="ja-JP"/>
        </w:rPr>
      </w:pPr>
    </w:p>
    <w:p w14:paraId="5C89B442" w14:textId="0897956D" w:rsidR="00813E2D" w:rsidRDefault="00813E2D" w:rsidP="00CD7521">
      <w:pPr>
        <w:rPr>
          <w:sz w:val="26"/>
          <w:szCs w:val="26"/>
          <w:lang w:eastAsia="ja-JP"/>
        </w:rPr>
      </w:pPr>
    </w:p>
    <w:p w14:paraId="3A4C39CF" w14:textId="40CBB08D" w:rsidR="00813E2D" w:rsidRDefault="00813E2D" w:rsidP="00CD7521">
      <w:pPr>
        <w:rPr>
          <w:sz w:val="26"/>
          <w:szCs w:val="26"/>
          <w:lang w:eastAsia="ja-JP"/>
        </w:rPr>
      </w:pPr>
    </w:p>
    <w:p w14:paraId="6140F8B2" w14:textId="4A8757D1" w:rsidR="00813E2D" w:rsidRDefault="00813E2D" w:rsidP="00CD7521">
      <w:pPr>
        <w:rPr>
          <w:sz w:val="26"/>
          <w:szCs w:val="26"/>
          <w:lang w:eastAsia="ja-JP"/>
        </w:rPr>
      </w:pPr>
    </w:p>
    <w:p w14:paraId="4540C3EB" w14:textId="77777777" w:rsidR="00813E2D" w:rsidRPr="00EA6CB1" w:rsidRDefault="00813E2D" w:rsidP="00CD7521">
      <w:pPr>
        <w:rPr>
          <w:sz w:val="26"/>
          <w:szCs w:val="26"/>
          <w:lang w:eastAsia="ja-JP"/>
        </w:rPr>
      </w:pPr>
    </w:p>
    <w:p w14:paraId="39D3EEC2" w14:textId="4B45146F" w:rsidR="00813E2D" w:rsidRPr="00813E2D" w:rsidRDefault="00DC105D" w:rsidP="00813E2D">
      <w:pPr>
        <w:pStyle w:val="Heading2"/>
        <w:spacing w:line="336" w:lineRule="auto"/>
        <w:rPr>
          <w:sz w:val="26"/>
          <w:szCs w:val="26"/>
        </w:rPr>
      </w:pPr>
      <w:bookmarkStart w:id="215" w:name="_Toc50389158"/>
      <w:r w:rsidRPr="00EA6CB1">
        <w:rPr>
          <w:sz w:val="26"/>
          <w:szCs w:val="26"/>
        </w:rPr>
        <w:lastRenderedPageBreak/>
        <w:t>Cam kết thực hiện hợp đồng</w:t>
      </w:r>
      <w:bookmarkEnd w:id="210"/>
      <w:bookmarkEnd w:id="211"/>
      <w:bookmarkEnd w:id="212"/>
      <w:bookmarkEnd w:id="215"/>
    </w:p>
    <w:p w14:paraId="314DC738" w14:textId="77777777" w:rsidR="00813E2D" w:rsidRPr="00813E2D" w:rsidRDefault="00813E2D" w:rsidP="00813E2D">
      <w:pPr>
        <w:pStyle w:val="Heading3"/>
        <w:numPr>
          <w:ilvl w:val="0"/>
          <w:numId w:val="49"/>
        </w:numPr>
        <w:rPr>
          <w:lang w:val="vi-VN"/>
        </w:rPr>
      </w:pPr>
      <w:bookmarkStart w:id="216" w:name="_Toc50389159"/>
      <w:r w:rsidRPr="00813E2D">
        <w:rPr>
          <w:lang w:val="vi-VN"/>
        </w:rPr>
        <w:t>Cam kết của Thành viên đứng đầu liên danh – Công ty TNHH Máy tính Nét</w:t>
      </w:r>
      <w:bookmarkEnd w:id="216"/>
    </w:p>
    <w:p w14:paraId="5ACACE00" w14:textId="77777777" w:rsidR="00813E2D" w:rsidRPr="00813E2D" w:rsidRDefault="00813E2D" w:rsidP="00813E2D">
      <w:pPr>
        <w:rPr>
          <w:lang w:eastAsia="ja-JP"/>
        </w:rPr>
      </w:pPr>
    </w:p>
    <w:p w14:paraId="26B848EC" w14:textId="68BF55AF" w:rsidR="002D3520"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06D25144" w14:textId="44FC375F" w:rsidR="002D3520"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4D8454C6" w14:textId="07525BE8" w:rsidR="002D3520"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68B51D2C" w14:textId="0389118E" w:rsidR="002D3520" w:rsidRPr="00EA6CB1" w:rsidRDefault="00027A15" w:rsidP="00917E9F">
      <w:pPr>
        <w:pStyle w:val="Tieudechung"/>
        <w:spacing w:line="336" w:lineRule="auto"/>
        <w:rPr>
          <w:b/>
          <w:sz w:val="26"/>
          <w:szCs w:val="26"/>
        </w:rPr>
      </w:pPr>
      <w:r w:rsidRPr="00EA6CB1">
        <w:rPr>
          <w:sz w:val="26"/>
          <w:szCs w:val="26"/>
        </w:rPr>
        <w:t xml:space="preserve">Kính gửi: </w:t>
      </w:r>
      <w:r w:rsidR="00EA6CB1">
        <w:rPr>
          <w:b/>
          <w:sz w:val="26"/>
          <w:szCs w:val="26"/>
        </w:rPr>
        <w:t>Trường Đại học Sư phạm Hà Nội</w:t>
      </w:r>
    </w:p>
    <w:p w14:paraId="61A4E1A1" w14:textId="4FD6CB65" w:rsidR="00DC105D" w:rsidRPr="00EA6CB1" w:rsidRDefault="00DC105D" w:rsidP="00917E9F">
      <w:pPr>
        <w:spacing w:line="336" w:lineRule="auto"/>
        <w:rPr>
          <w:sz w:val="26"/>
          <w:szCs w:val="26"/>
        </w:rPr>
      </w:pPr>
      <w:r w:rsidRPr="00EA6CB1">
        <w:rPr>
          <w:sz w:val="26"/>
          <w:szCs w:val="26"/>
        </w:rPr>
        <w:t xml:space="preserve">       </w:t>
      </w:r>
      <w:r w:rsidR="000640A9" w:rsidRPr="00EA6CB1">
        <w:rPr>
          <w:sz w:val="26"/>
          <w:szCs w:val="26"/>
        </w:rPr>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000640A9"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000640A9" w:rsidRPr="00EA6CB1">
        <w:rPr>
          <w:b/>
          <w:sz w:val="26"/>
          <w:szCs w:val="26"/>
        </w:rPr>
        <w:t xml:space="preserve">” </w:t>
      </w:r>
      <w:r w:rsidR="000640A9" w:rsidRPr="00EA6CB1">
        <w:rPr>
          <w:sz w:val="26"/>
          <w:szCs w:val="26"/>
        </w:rPr>
        <w:t>mà chúng tôi đã nhận được</w:t>
      </w:r>
      <w:r w:rsidRPr="00EA6CB1">
        <w:rPr>
          <w:sz w:val="26"/>
          <w:szCs w:val="26"/>
        </w:rPr>
        <w:t xml:space="preserve">, chúng tôi,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nếu được chọn là đơn vị trúng thầu, chúng tôi cam kết sẽ nộp bảo lãnh thực hiện hợp đồng theo đúng yêu cầu của hồ sơ mời thầu và thực hiện đầy đủ các điều khoản của hợp đồng như trong Hồ sơ mời thầu này. </w:t>
      </w:r>
    </w:p>
    <w:p w14:paraId="0D70BD06" w14:textId="51F255B9" w:rsidR="00DC105D" w:rsidRDefault="00DC105D" w:rsidP="00917E9F">
      <w:pPr>
        <w:pStyle w:val="Bullets"/>
        <w:spacing w:line="336" w:lineRule="auto"/>
        <w:rPr>
          <w:sz w:val="26"/>
          <w:szCs w:val="26"/>
        </w:rPr>
      </w:pPr>
      <w:r w:rsidRPr="00EA6CB1">
        <w:rPr>
          <w:sz w:val="26"/>
          <w:szCs w:val="26"/>
        </w:rPr>
        <w:t xml:space="preserve">      </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xin chịu mọi trách nhiệm trong trường hợp vi phạm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56"/>
      </w:tblGrid>
      <w:tr w:rsidR="00813E2D" w:rsidRPr="00EA6CB1" w14:paraId="7EF5D1F9" w14:textId="77777777" w:rsidTr="009C4FC1">
        <w:tc>
          <w:tcPr>
            <w:tcW w:w="4516" w:type="dxa"/>
          </w:tcPr>
          <w:p w14:paraId="5E21190C" w14:textId="77777777" w:rsidR="00813E2D" w:rsidRPr="00EA6CB1" w:rsidRDefault="00813E2D" w:rsidP="009C4FC1">
            <w:pPr>
              <w:pStyle w:val="Chuky"/>
              <w:spacing w:line="336" w:lineRule="auto"/>
              <w:rPr>
                <w:rFonts w:ascii="Times New Roman" w:hAnsi="Times New Roman"/>
                <w:sz w:val="26"/>
                <w:szCs w:val="26"/>
              </w:rPr>
            </w:pPr>
          </w:p>
        </w:tc>
        <w:tc>
          <w:tcPr>
            <w:tcW w:w="4556" w:type="dxa"/>
          </w:tcPr>
          <w:p w14:paraId="36CAC2B1" w14:textId="77777777" w:rsidR="00813E2D" w:rsidRPr="00D83194" w:rsidRDefault="00813E2D" w:rsidP="009C4FC1">
            <w:pPr>
              <w:pStyle w:val="Chuky"/>
              <w:spacing w:line="240" w:lineRule="auto"/>
              <w:rPr>
                <w:rFonts w:ascii="Times New Roman" w:hAnsi="Times New Roman"/>
                <w:sz w:val="26"/>
                <w:szCs w:val="26"/>
                <w:lang w:val="vi-VN"/>
              </w:rPr>
            </w:pPr>
            <w:r w:rsidRPr="00EA6CB1">
              <w:rPr>
                <w:rFonts w:ascii="Times New Roman" w:hAnsi="Times New Roman"/>
                <w:sz w:val="26"/>
                <w:szCs w:val="26"/>
              </w:rPr>
              <w:t xml:space="preserve">Đại diện hợp pháp </w:t>
            </w:r>
            <w:r>
              <w:rPr>
                <w:rFonts w:ascii="Times New Roman" w:hAnsi="Times New Roman"/>
                <w:sz w:val="26"/>
                <w:szCs w:val="26"/>
              </w:rPr>
              <w:t>của</w:t>
            </w:r>
          </w:p>
          <w:p w14:paraId="1B9BD845" w14:textId="77777777" w:rsidR="00813E2D" w:rsidRPr="00D83194" w:rsidRDefault="00813E2D" w:rsidP="009C4FC1">
            <w:pPr>
              <w:pStyle w:val="Chuky"/>
              <w:spacing w:line="240" w:lineRule="auto"/>
              <w:rPr>
                <w:rFonts w:ascii="Times New Roman" w:hAnsi="Times New Roman"/>
                <w:sz w:val="26"/>
                <w:szCs w:val="26"/>
                <w:lang w:val="vi-VN"/>
              </w:rPr>
            </w:pPr>
            <w:r>
              <w:rPr>
                <w:lang w:val="vi-VN"/>
              </w:rPr>
              <w:t>Công ty TNHH Máy tính Nét</w:t>
            </w:r>
          </w:p>
          <w:p w14:paraId="44C48BFC" w14:textId="77777777" w:rsidR="00813E2D"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GIÁM ĐỐC </w:t>
            </w:r>
          </w:p>
          <w:p w14:paraId="433B0FDF" w14:textId="77777777" w:rsidR="00813E2D" w:rsidRDefault="00813E2D" w:rsidP="009C4FC1">
            <w:pPr>
              <w:pStyle w:val="Chuky"/>
              <w:spacing w:line="240" w:lineRule="auto"/>
              <w:rPr>
                <w:rFonts w:ascii="Times New Roman" w:hAnsi="Times New Roman"/>
                <w:sz w:val="26"/>
                <w:szCs w:val="26"/>
              </w:rPr>
            </w:pPr>
          </w:p>
          <w:p w14:paraId="4BDCC93C" w14:textId="77777777" w:rsidR="00813E2D" w:rsidRDefault="00813E2D" w:rsidP="009C4FC1">
            <w:pPr>
              <w:pStyle w:val="Chuky"/>
              <w:spacing w:line="240" w:lineRule="auto"/>
              <w:rPr>
                <w:rFonts w:ascii="Times New Roman" w:hAnsi="Times New Roman"/>
                <w:sz w:val="26"/>
                <w:szCs w:val="26"/>
              </w:rPr>
            </w:pPr>
          </w:p>
          <w:p w14:paraId="7020D9DC" w14:textId="77777777" w:rsidR="00813E2D" w:rsidRPr="00D83194" w:rsidRDefault="00813E2D" w:rsidP="009C4FC1">
            <w:pPr>
              <w:pStyle w:val="Chuky"/>
              <w:spacing w:line="240" w:lineRule="auto"/>
              <w:rPr>
                <w:rFonts w:ascii="Times New Roman" w:hAnsi="Times New Roman"/>
                <w:sz w:val="26"/>
                <w:szCs w:val="26"/>
              </w:rPr>
            </w:pPr>
          </w:p>
          <w:p w14:paraId="3752CFAC" w14:textId="77777777" w:rsidR="00813E2D" w:rsidRPr="00EA6CB1" w:rsidRDefault="00813E2D" w:rsidP="009C4FC1">
            <w:pPr>
              <w:pStyle w:val="Chuky"/>
              <w:spacing w:line="240" w:lineRule="auto"/>
              <w:rPr>
                <w:rFonts w:ascii="Times New Roman" w:hAnsi="Times New Roman"/>
                <w:sz w:val="26"/>
                <w:szCs w:val="26"/>
              </w:rPr>
            </w:pPr>
            <w:r w:rsidRPr="00EA6CB1">
              <w:rPr>
                <w:rFonts w:ascii="Times New Roman" w:hAnsi="Times New Roman"/>
                <w:sz w:val="26"/>
                <w:szCs w:val="26"/>
              </w:rPr>
              <w:t xml:space="preserve">   Trịnh Lê Nam</w:t>
            </w:r>
          </w:p>
        </w:tc>
      </w:tr>
    </w:tbl>
    <w:p w14:paraId="58CF78B1" w14:textId="27434C68" w:rsidR="00813E2D" w:rsidRDefault="00813E2D" w:rsidP="00917E9F">
      <w:pPr>
        <w:pStyle w:val="Bullets"/>
        <w:spacing w:line="336" w:lineRule="auto"/>
        <w:rPr>
          <w:sz w:val="26"/>
          <w:szCs w:val="26"/>
        </w:rPr>
      </w:pPr>
    </w:p>
    <w:p w14:paraId="5BD7095F" w14:textId="77777777" w:rsidR="00813E2D" w:rsidRPr="00EA6CB1" w:rsidRDefault="00813E2D" w:rsidP="00917E9F">
      <w:pPr>
        <w:pStyle w:val="Bullets"/>
        <w:spacing w:line="336" w:lineRule="auto"/>
        <w:rPr>
          <w:sz w:val="26"/>
          <w:szCs w:val="26"/>
        </w:rPr>
      </w:pPr>
    </w:p>
    <w:p w14:paraId="20653FE5" w14:textId="638F6850" w:rsidR="00DC105D" w:rsidRDefault="00DC105D" w:rsidP="00917E9F">
      <w:pPr>
        <w:spacing w:line="336" w:lineRule="auto"/>
        <w:rPr>
          <w:sz w:val="26"/>
          <w:szCs w:val="26"/>
        </w:rPr>
      </w:pPr>
      <w:r w:rsidRPr="00EA6CB1">
        <w:rPr>
          <w:sz w:val="26"/>
          <w:szCs w:val="26"/>
        </w:rPr>
        <w:br w:type="page"/>
      </w:r>
    </w:p>
    <w:p w14:paraId="4790479F" w14:textId="77777777" w:rsidR="00813E2D" w:rsidRDefault="00813E2D" w:rsidP="00813E2D">
      <w:pPr>
        <w:pStyle w:val="Heading3"/>
        <w:rPr>
          <w:lang w:val="vi-VN"/>
        </w:rPr>
      </w:pPr>
      <w:bookmarkStart w:id="217" w:name="_Toc50389160"/>
      <w:r>
        <w:rPr>
          <w:lang w:val="vi-VN"/>
        </w:rPr>
        <w:lastRenderedPageBreak/>
        <w:t>Cam kết của Thành viên liên danh thứ 2 – Công ty Cổ phần Công nghệ Tinh Vân</w:t>
      </w:r>
      <w:bookmarkEnd w:id="217"/>
    </w:p>
    <w:p w14:paraId="05188771" w14:textId="77777777" w:rsidR="00813E2D" w:rsidRDefault="00813E2D" w:rsidP="00813E2D">
      <w:pPr>
        <w:pStyle w:val="Heading3"/>
        <w:rPr>
          <w:lang w:val="vi-VN"/>
        </w:rPr>
      </w:pPr>
      <w:bookmarkStart w:id="218" w:name="_Toc50389161"/>
      <w:r>
        <w:rPr>
          <w:lang w:val="vi-VN"/>
        </w:rPr>
        <w:t>Cam kết của Thành viên liên danh thứ 2 – Công ty Cổ phần Công nghệ Viking</w:t>
      </w:r>
      <w:bookmarkEnd w:id="218"/>
    </w:p>
    <w:p w14:paraId="0FA1A6FF" w14:textId="52509505" w:rsidR="00813E2D" w:rsidRDefault="00813E2D" w:rsidP="00917E9F">
      <w:pPr>
        <w:spacing w:line="336" w:lineRule="auto"/>
        <w:rPr>
          <w:rFonts w:eastAsia="MS Mincho"/>
          <w:sz w:val="26"/>
          <w:szCs w:val="26"/>
          <w:lang w:eastAsia="ja-JP"/>
        </w:rPr>
      </w:pPr>
    </w:p>
    <w:p w14:paraId="7871BDF3" w14:textId="3E910B03" w:rsidR="00464DE7" w:rsidRDefault="00464DE7" w:rsidP="00917E9F">
      <w:pPr>
        <w:spacing w:line="336" w:lineRule="auto"/>
        <w:rPr>
          <w:rFonts w:eastAsia="MS Mincho"/>
          <w:sz w:val="26"/>
          <w:szCs w:val="26"/>
          <w:lang w:eastAsia="ja-JP"/>
        </w:rPr>
      </w:pPr>
    </w:p>
    <w:p w14:paraId="5D60561E" w14:textId="621542D3" w:rsidR="00464DE7" w:rsidRDefault="00464DE7" w:rsidP="00917E9F">
      <w:pPr>
        <w:spacing w:line="336" w:lineRule="auto"/>
        <w:rPr>
          <w:rFonts w:eastAsia="MS Mincho"/>
          <w:sz w:val="26"/>
          <w:szCs w:val="26"/>
          <w:lang w:eastAsia="ja-JP"/>
        </w:rPr>
      </w:pPr>
    </w:p>
    <w:p w14:paraId="64B1782F" w14:textId="2F98B779" w:rsidR="00464DE7" w:rsidRDefault="00464DE7" w:rsidP="00917E9F">
      <w:pPr>
        <w:spacing w:line="336" w:lineRule="auto"/>
        <w:rPr>
          <w:rFonts w:eastAsia="MS Mincho"/>
          <w:sz w:val="26"/>
          <w:szCs w:val="26"/>
          <w:lang w:eastAsia="ja-JP"/>
        </w:rPr>
      </w:pPr>
    </w:p>
    <w:p w14:paraId="10C3699D" w14:textId="147AC9E7" w:rsidR="00464DE7" w:rsidRDefault="00464DE7" w:rsidP="00917E9F">
      <w:pPr>
        <w:spacing w:line="336" w:lineRule="auto"/>
        <w:rPr>
          <w:rFonts w:eastAsia="MS Mincho"/>
          <w:sz w:val="26"/>
          <w:szCs w:val="26"/>
          <w:lang w:eastAsia="ja-JP"/>
        </w:rPr>
      </w:pPr>
    </w:p>
    <w:p w14:paraId="45A04E4D" w14:textId="02DAFDAE" w:rsidR="00464DE7" w:rsidRDefault="00464DE7" w:rsidP="00917E9F">
      <w:pPr>
        <w:spacing w:line="336" w:lineRule="auto"/>
        <w:rPr>
          <w:rFonts w:eastAsia="MS Mincho"/>
          <w:sz w:val="26"/>
          <w:szCs w:val="26"/>
          <w:lang w:eastAsia="ja-JP"/>
        </w:rPr>
      </w:pPr>
    </w:p>
    <w:p w14:paraId="26429E4E" w14:textId="4315F34B" w:rsidR="00464DE7" w:rsidRDefault="00464DE7" w:rsidP="00917E9F">
      <w:pPr>
        <w:spacing w:line="336" w:lineRule="auto"/>
        <w:rPr>
          <w:rFonts w:eastAsia="MS Mincho"/>
          <w:sz w:val="26"/>
          <w:szCs w:val="26"/>
          <w:lang w:eastAsia="ja-JP"/>
        </w:rPr>
      </w:pPr>
    </w:p>
    <w:p w14:paraId="3C235C36" w14:textId="660D6CF5" w:rsidR="00464DE7" w:rsidRDefault="00464DE7" w:rsidP="00917E9F">
      <w:pPr>
        <w:spacing w:line="336" w:lineRule="auto"/>
        <w:rPr>
          <w:rFonts w:eastAsia="MS Mincho"/>
          <w:sz w:val="26"/>
          <w:szCs w:val="26"/>
          <w:lang w:eastAsia="ja-JP"/>
        </w:rPr>
      </w:pPr>
    </w:p>
    <w:p w14:paraId="2C19F06F" w14:textId="6F57CC21" w:rsidR="00464DE7" w:rsidRDefault="00464DE7" w:rsidP="00917E9F">
      <w:pPr>
        <w:spacing w:line="336" w:lineRule="auto"/>
        <w:rPr>
          <w:rFonts w:eastAsia="MS Mincho"/>
          <w:sz w:val="26"/>
          <w:szCs w:val="26"/>
          <w:lang w:eastAsia="ja-JP"/>
        </w:rPr>
      </w:pPr>
    </w:p>
    <w:p w14:paraId="163F0F51" w14:textId="14E75162" w:rsidR="00464DE7" w:rsidRDefault="00464DE7" w:rsidP="00917E9F">
      <w:pPr>
        <w:spacing w:line="336" w:lineRule="auto"/>
        <w:rPr>
          <w:rFonts w:eastAsia="MS Mincho"/>
          <w:sz w:val="26"/>
          <w:szCs w:val="26"/>
          <w:lang w:eastAsia="ja-JP"/>
        </w:rPr>
      </w:pPr>
    </w:p>
    <w:p w14:paraId="0929DAA5" w14:textId="70121894" w:rsidR="00464DE7" w:rsidRDefault="00464DE7" w:rsidP="00917E9F">
      <w:pPr>
        <w:spacing w:line="336" w:lineRule="auto"/>
        <w:rPr>
          <w:rFonts w:eastAsia="MS Mincho"/>
          <w:sz w:val="26"/>
          <w:szCs w:val="26"/>
          <w:lang w:eastAsia="ja-JP"/>
        </w:rPr>
      </w:pPr>
    </w:p>
    <w:p w14:paraId="0145DA0F" w14:textId="1736B4BF" w:rsidR="00464DE7" w:rsidRDefault="00464DE7" w:rsidP="00917E9F">
      <w:pPr>
        <w:spacing w:line="336" w:lineRule="auto"/>
        <w:rPr>
          <w:rFonts w:eastAsia="MS Mincho"/>
          <w:sz w:val="26"/>
          <w:szCs w:val="26"/>
          <w:lang w:eastAsia="ja-JP"/>
        </w:rPr>
      </w:pPr>
    </w:p>
    <w:p w14:paraId="28C0BE95" w14:textId="18A8BACE" w:rsidR="00464DE7" w:rsidRDefault="00464DE7" w:rsidP="00917E9F">
      <w:pPr>
        <w:spacing w:line="336" w:lineRule="auto"/>
        <w:rPr>
          <w:rFonts w:eastAsia="MS Mincho"/>
          <w:sz w:val="26"/>
          <w:szCs w:val="26"/>
          <w:lang w:eastAsia="ja-JP"/>
        </w:rPr>
      </w:pPr>
    </w:p>
    <w:p w14:paraId="1C132B22" w14:textId="30FBF39E" w:rsidR="00464DE7" w:rsidRDefault="00464DE7" w:rsidP="00917E9F">
      <w:pPr>
        <w:spacing w:line="336" w:lineRule="auto"/>
        <w:rPr>
          <w:rFonts w:eastAsia="MS Mincho"/>
          <w:sz w:val="26"/>
          <w:szCs w:val="26"/>
          <w:lang w:eastAsia="ja-JP"/>
        </w:rPr>
      </w:pPr>
    </w:p>
    <w:p w14:paraId="4CBDB297" w14:textId="36494FF9" w:rsidR="00464DE7" w:rsidRDefault="00464DE7" w:rsidP="00917E9F">
      <w:pPr>
        <w:spacing w:line="336" w:lineRule="auto"/>
        <w:rPr>
          <w:rFonts w:eastAsia="MS Mincho"/>
          <w:sz w:val="26"/>
          <w:szCs w:val="26"/>
          <w:lang w:eastAsia="ja-JP"/>
        </w:rPr>
      </w:pPr>
    </w:p>
    <w:p w14:paraId="358DCA57" w14:textId="6A0EAAC8" w:rsidR="00464DE7" w:rsidRDefault="00464DE7" w:rsidP="00917E9F">
      <w:pPr>
        <w:spacing w:line="336" w:lineRule="auto"/>
        <w:rPr>
          <w:rFonts w:eastAsia="MS Mincho"/>
          <w:sz w:val="26"/>
          <w:szCs w:val="26"/>
          <w:lang w:eastAsia="ja-JP"/>
        </w:rPr>
      </w:pPr>
    </w:p>
    <w:p w14:paraId="4FBAB563" w14:textId="295FE319" w:rsidR="00464DE7" w:rsidRDefault="00464DE7" w:rsidP="00917E9F">
      <w:pPr>
        <w:spacing w:line="336" w:lineRule="auto"/>
        <w:rPr>
          <w:rFonts w:eastAsia="MS Mincho"/>
          <w:sz w:val="26"/>
          <w:szCs w:val="26"/>
          <w:lang w:eastAsia="ja-JP"/>
        </w:rPr>
      </w:pPr>
    </w:p>
    <w:p w14:paraId="5E97F65E" w14:textId="46731611" w:rsidR="00464DE7" w:rsidRDefault="00464DE7" w:rsidP="00917E9F">
      <w:pPr>
        <w:spacing w:line="336" w:lineRule="auto"/>
        <w:rPr>
          <w:rFonts w:eastAsia="MS Mincho"/>
          <w:sz w:val="26"/>
          <w:szCs w:val="26"/>
          <w:lang w:eastAsia="ja-JP"/>
        </w:rPr>
      </w:pPr>
    </w:p>
    <w:p w14:paraId="4822619E" w14:textId="52BE4930" w:rsidR="00464DE7" w:rsidRDefault="00464DE7" w:rsidP="00917E9F">
      <w:pPr>
        <w:spacing w:line="336" w:lineRule="auto"/>
        <w:rPr>
          <w:rFonts w:eastAsia="MS Mincho"/>
          <w:sz w:val="26"/>
          <w:szCs w:val="26"/>
          <w:lang w:eastAsia="ja-JP"/>
        </w:rPr>
      </w:pPr>
    </w:p>
    <w:p w14:paraId="690AA627" w14:textId="25AA0032" w:rsidR="00464DE7" w:rsidRDefault="00464DE7" w:rsidP="00917E9F">
      <w:pPr>
        <w:spacing w:line="336" w:lineRule="auto"/>
        <w:rPr>
          <w:rFonts w:eastAsia="MS Mincho"/>
          <w:sz w:val="26"/>
          <w:szCs w:val="26"/>
          <w:lang w:eastAsia="ja-JP"/>
        </w:rPr>
      </w:pPr>
    </w:p>
    <w:p w14:paraId="05D6516A" w14:textId="5AB529C6" w:rsidR="00464DE7" w:rsidRDefault="00464DE7" w:rsidP="00917E9F">
      <w:pPr>
        <w:spacing w:line="336" w:lineRule="auto"/>
        <w:rPr>
          <w:rFonts w:eastAsia="MS Mincho"/>
          <w:sz w:val="26"/>
          <w:szCs w:val="26"/>
          <w:lang w:eastAsia="ja-JP"/>
        </w:rPr>
      </w:pPr>
    </w:p>
    <w:p w14:paraId="7310860A" w14:textId="55D002FF" w:rsidR="00464DE7" w:rsidRDefault="00464DE7" w:rsidP="00917E9F">
      <w:pPr>
        <w:spacing w:line="336" w:lineRule="auto"/>
        <w:rPr>
          <w:rFonts w:eastAsia="MS Mincho"/>
          <w:sz w:val="26"/>
          <w:szCs w:val="26"/>
          <w:lang w:eastAsia="ja-JP"/>
        </w:rPr>
      </w:pPr>
    </w:p>
    <w:p w14:paraId="280FCAA1" w14:textId="15D22064" w:rsidR="00464DE7" w:rsidRDefault="00464DE7" w:rsidP="00917E9F">
      <w:pPr>
        <w:spacing w:line="336" w:lineRule="auto"/>
        <w:rPr>
          <w:rFonts w:eastAsia="MS Mincho"/>
          <w:sz w:val="26"/>
          <w:szCs w:val="26"/>
          <w:lang w:eastAsia="ja-JP"/>
        </w:rPr>
      </w:pPr>
    </w:p>
    <w:p w14:paraId="39316C81" w14:textId="5872B848" w:rsidR="00464DE7" w:rsidRDefault="00464DE7" w:rsidP="00917E9F">
      <w:pPr>
        <w:spacing w:line="336" w:lineRule="auto"/>
        <w:rPr>
          <w:rFonts w:eastAsia="MS Mincho"/>
          <w:sz w:val="26"/>
          <w:szCs w:val="26"/>
          <w:lang w:eastAsia="ja-JP"/>
        </w:rPr>
      </w:pPr>
    </w:p>
    <w:p w14:paraId="44148E34" w14:textId="741000DA" w:rsidR="00464DE7" w:rsidRDefault="00464DE7" w:rsidP="00917E9F">
      <w:pPr>
        <w:spacing w:line="336" w:lineRule="auto"/>
        <w:rPr>
          <w:rFonts w:eastAsia="MS Mincho"/>
          <w:sz w:val="26"/>
          <w:szCs w:val="26"/>
          <w:lang w:eastAsia="ja-JP"/>
        </w:rPr>
      </w:pPr>
    </w:p>
    <w:p w14:paraId="24FD918D" w14:textId="34D0026C" w:rsidR="00464DE7" w:rsidRDefault="00464DE7" w:rsidP="00917E9F">
      <w:pPr>
        <w:spacing w:line="336" w:lineRule="auto"/>
        <w:rPr>
          <w:rFonts w:eastAsia="MS Mincho"/>
          <w:sz w:val="26"/>
          <w:szCs w:val="26"/>
          <w:lang w:eastAsia="ja-JP"/>
        </w:rPr>
      </w:pPr>
    </w:p>
    <w:p w14:paraId="2AF9A926" w14:textId="04F97CD1" w:rsidR="00464DE7" w:rsidRDefault="00464DE7" w:rsidP="00917E9F">
      <w:pPr>
        <w:spacing w:line="336" w:lineRule="auto"/>
        <w:rPr>
          <w:rFonts w:eastAsia="MS Mincho"/>
          <w:sz w:val="26"/>
          <w:szCs w:val="26"/>
          <w:lang w:eastAsia="ja-JP"/>
        </w:rPr>
      </w:pPr>
    </w:p>
    <w:p w14:paraId="72362089" w14:textId="77777777" w:rsidR="00464DE7" w:rsidRPr="00EA6CB1" w:rsidRDefault="00464DE7" w:rsidP="00917E9F">
      <w:pPr>
        <w:spacing w:line="336" w:lineRule="auto"/>
        <w:rPr>
          <w:rFonts w:eastAsia="MS Mincho"/>
          <w:sz w:val="26"/>
          <w:szCs w:val="26"/>
          <w:lang w:eastAsia="ja-JP"/>
        </w:rPr>
      </w:pPr>
    </w:p>
    <w:p w14:paraId="6750E51E" w14:textId="03F6B248" w:rsidR="00DC105D" w:rsidRPr="00EA6CB1" w:rsidRDefault="00DC105D" w:rsidP="00265E12">
      <w:pPr>
        <w:pStyle w:val="Heading1"/>
        <w:rPr>
          <w:rFonts w:ascii="Times New Roman" w:hAnsi="Times New Roman"/>
          <w:w w:val="100"/>
          <w:sz w:val="26"/>
          <w:szCs w:val="26"/>
        </w:rPr>
      </w:pPr>
      <w:bookmarkStart w:id="219" w:name="_Toc363056532"/>
      <w:bookmarkStart w:id="220" w:name="_Toc363056614"/>
      <w:bookmarkStart w:id="221" w:name="_Toc425266303"/>
      <w:bookmarkStart w:id="222" w:name="_Toc443567347"/>
      <w:bookmarkStart w:id="223" w:name="_Toc488848580"/>
      <w:bookmarkStart w:id="224" w:name="_Toc50389162"/>
      <w:r w:rsidRPr="00EA6CB1">
        <w:rPr>
          <w:rFonts w:ascii="Times New Roman" w:hAnsi="Times New Roman"/>
          <w:w w:val="100"/>
          <w:sz w:val="26"/>
          <w:szCs w:val="26"/>
        </w:rPr>
        <w:lastRenderedPageBreak/>
        <w:t>GIẤY PHÉP BÁN HÀNG – CAM KẾT HỖ TRỢ CỦA NHÀ SẢN XUẤT</w:t>
      </w:r>
      <w:bookmarkEnd w:id="219"/>
      <w:bookmarkEnd w:id="220"/>
      <w:r w:rsidRPr="00EA6CB1">
        <w:rPr>
          <w:rFonts w:ascii="Times New Roman" w:hAnsi="Times New Roman"/>
          <w:w w:val="100"/>
          <w:sz w:val="26"/>
          <w:szCs w:val="26"/>
        </w:rPr>
        <w:t>.</w:t>
      </w:r>
      <w:bookmarkEnd w:id="221"/>
      <w:bookmarkEnd w:id="222"/>
      <w:bookmarkEnd w:id="223"/>
      <w:bookmarkEnd w:id="224"/>
    </w:p>
    <w:p w14:paraId="3FB405E1" w14:textId="77777777" w:rsidR="00E06D33" w:rsidRPr="00EA6CB1" w:rsidRDefault="00E06D33" w:rsidP="00917E9F">
      <w:pPr>
        <w:pStyle w:val="Head1"/>
        <w:spacing w:line="336" w:lineRule="auto"/>
        <w:rPr>
          <w:sz w:val="26"/>
          <w:szCs w:val="26"/>
        </w:rPr>
      </w:pPr>
      <w:r w:rsidRPr="00EA6CB1">
        <w:rPr>
          <w:sz w:val="26"/>
          <w:szCs w:val="26"/>
        </w:rPr>
        <w:t>Bao gồm:</w:t>
      </w:r>
    </w:p>
    <w:p w14:paraId="785271C9" w14:textId="62C2E579" w:rsidR="00E06D33" w:rsidRPr="00EA6CB1" w:rsidRDefault="00D90E4B" w:rsidP="00917E9F">
      <w:pPr>
        <w:pStyle w:val="Head1"/>
        <w:numPr>
          <w:ilvl w:val="0"/>
          <w:numId w:val="17"/>
        </w:numPr>
        <w:spacing w:line="336" w:lineRule="auto"/>
        <w:rPr>
          <w:sz w:val="26"/>
          <w:szCs w:val="26"/>
          <w:u w:val="none"/>
        </w:rPr>
      </w:pPr>
      <w:r w:rsidRPr="00EA6CB1">
        <w:rPr>
          <w:sz w:val="26"/>
          <w:szCs w:val="26"/>
          <w:u w:val="none"/>
        </w:rPr>
        <w:t xml:space="preserve">Mục </w:t>
      </w:r>
      <w:r w:rsidR="00EB4222">
        <w:rPr>
          <w:sz w:val="26"/>
          <w:szCs w:val="26"/>
          <w:u w:val="none"/>
          <w:lang w:val="vi-VN"/>
        </w:rPr>
        <w:t>3</w:t>
      </w:r>
      <w:r w:rsidR="00464DE7">
        <w:rPr>
          <w:sz w:val="26"/>
          <w:szCs w:val="26"/>
          <w:u w:val="none"/>
          <w:lang w:val="vi-VN"/>
        </w:rPr>
        <w:t>1</w:t>
      </w:r>
      <w:r w:rsidR="00E06D33" w:rsidRPr="00EA6CB1">
        <w:rPr>
          <w:sz w:val="26"/>
          <w:szCs w:val="26"/>
          <w:u w:val="none"/>
        </w:rPr>
        <w:t>. Giấy phép bán hàng và thư hỗ trợ kỹ thuật của nhà sản xuất</w:t>
      </w:r>
    </w:p>
    <w:p w14:paraId="74BD7EC3" w14:textId="77777777" w:rsidR="0081093C" w:rsidRPr="00EA6CB1" w:rsidRDefault="0081093C" w:rsidP="00917E9F">
      <w:pPr>
        <w:spacing w:line="336" w:lineRule="auto"/>
        <w:rPr>
          <w:sz w:val="26"/>
          <w:szCs w:val="26"/>
        </w:rPr>
      </w:pPr>
    </w:p>
    <w:p w14:paraId="68891095" w14:textId="77777777" w:rsidR="0081093C" w:rsidRPr="00EA6CB1" w:rsidRDefault="0081093C" w:rsidP="00917E9F">
      <w:pPr>
        <w:spacing w:line="336" w:lineRule="auto"/>
        <w:rPr>
          <w:sz w:val="26"/>
          <w:szCs w:val="26"/>
        </w:rPr>
      </w:pPr>
    </w:p>
    <w:p w14:paraId="0ED8DE46" w14:textId="77777777" w:rsidR="0081093C" w:rsidRPr="00EA6CB1" w:rsidRDefault="0081093C" w:rsidP="00917E9F">
      <w:pPr>
        <w:spacing w:line="336" w:lineRule="auto"/>
        <w:rPr>
          <w:sz w:val="26"/>
          <w:szCs w:val="26"/>
        </w:rPr>
      </w:pPr>
    </w:p>
    <w:p w14:paraId="51E46B6A" w14:textId="77777777" w:rsidR="0081093C" w:rsidRPr="00EA6CB1" w:rsidRDefault="0081093C" w:rsidP="00917E9F">
      <w:pPr>
        <w:spacing w:line="336" w:lineRule="auto"/>
        <w:rPr>
          <w:sz w:val="26"/>
          <w:szCs w:val="26"/>
        </w:rPr>
      </w:pPr>
    </w:p>
    <w:p w14:paraId="6DC269D1" w14:textId="77777777" w:rsidR="0081093C" w:rsidRPr="00EA6CB1" w:rsidRDefault="0081093C" w:rsidP="00917E9F">
      <w:pPr>
        <w:spacing w:line="336" w:lineRule="auto"/>
        <w:rPr>
          <w:sz w:val="26"/>
          <w:szCs w:val="26"/>
        </w:rPr>
      </w:pPr>
    </w:p>
    <w:p w14:paraId="5FEDB24D" w14:textId="77777777" w:rsidR="0081093C" w:rsidRPr="00EA6CB1" w:rsidRDefault="0081093C" w:rsidP="00917E9F">
      <w:pPr>
        <w:spacing w:line="336" w:lineRule="auto"/>
        <w:rPr>
          <w:sz w:val="26"/>
          <w:szCs w:val="26"/>
        </w:rPr>
      </w:pPr>
    </w:p>
    <w:p w14:paraId="4E94E328" w14:textId="77777777" w:rsidR="0081093C" w:rsidRPr="00EA6CB1" w:rsidRDefault="0081093C" w:rsidP="00917E9F">
      <w:pPr>
        <w:spacing w:line="336" w:lineRule="auto"/>
        <w:rPr>
          <w:sz w:val="26"/>
          <w:szCs w:val="26"/>
        </w:rPr>
      </w:pPr>
    </w:p>
    <w:p w14:paraId="378FA7DA" w14:textId="77777777" w:rsidR="0081093C" w:rsidRPr="00EA6CB1" w:rsidRDefault="0081093C" w:rsidP="00917E9F">
      <w:pPr>
        <w:spacing w:line="336" w:lineRule="auto"/>
        <w:rPr>
          <w:sz w:val="26"/>
          <w:szCs w:val="26"/>
        </w:rPr>
      </w:pPr>
    </w:p>
    <w:p w14:paraId="3757DD84" w14:textId="77777777" w:rsidR="0081093C" w:rsidRPr="00EA6CB1" w:rsidRDefault="0081093C" w:rsidP="00917E9F">
      <w:pPr>
        <w:spacing w:line="336" w:lineRule="auto"/>
        <w:rPr>
          <w:sz w:val="26"/>
          <w:szCs w:val="26"/>
        </w:rPr>
      </w:pPr>
    </w:p>
    <w:p w14:paraId="26AB3824" w14:textId="77777777" w:rsidR="0081093C" w:rsidRPr="00EA6CB1" w:rsidRDefault="0081093C" w:rsidP="00917E9F">
      <w:pPr>
        <w:spacing w:line="336" w:lineRule="auto"/>
        <w:rPr>
          <w:sz w:val="26"/>
          <w:szCs w:val="26"/>
        </w:rPr>
      </w:pPr>
    </w:p>
    <w:p w14:paraId="2A175501" w14:textId="77777777" w:rsidR="0081093C" w:rsidRPr="00EA6CB1" w:rsidRDefault="0081093C" w:rsidP="00917E9F">
      <w:pPr>
        <w:spacing w:line="336" w:lineRule="auto"/>
        <w:rPr>
          <w:sz w:val="26"/>
          <w:szCs w:val="26"/>
        </w:rPr>
      </w:pPr>
    </w:p>
    <w:p w14:paraId="0480DE46" w14:textId="77777777" w:rsidR="0081093C" w:rsidRPr="00EA6CB1" w:rsidRDefault="0081093C" w:rsidP="00917E9F">
      <w:pPr>
        <w:spacing w:line="336" w:lineRule="auto"/>
        <w:rPr>
          <w:sz w:val="26"/>
          <w:szCs w:val="26"/>
        </w:rPr>
      </w:pPr>
    </w:p>
    <w:p w14:paraId="401CF4A6" w14:textId="77777777" w:rsidR="0081093C" w:rsidRPr="00EA6CB1" w:rsidRDefault="0081093C" w:rsidP="00917E9F">
      <w:pPr>
        <w:spacing w:line="336" w:lineRule="auto"/>
        <w:rPr>
          <w:sz w:val="26"/>
          <w:szCs w:val="26"/>
        </w:rPr>
      </w:pPr>
    </w:p>
    <w:p w14:paraId="2899F58D" w14:textId="77777777" w:rsidR="0081093C" w:rsidRPr="00EA6CB1" w:rsidRDefault="0081093C" w:rsidP="00917E9F">
      <w:pPr>
        <w:spacing w:line="336" w:lineRule="auto"/>
        <w:rPr>
          <w:sz w:val="26"/>
          <w:szCs w:val="26"/>
        </w:rPr>
      </w:pPr>
    </w:p>
    <w:p w14:paraId="1DA3607B" w14:textId="77777777" w:rsidR="0081093C" w:rsidRPr="00EA6CB1" w:rsidRDefault="0081093C" w:rsidP="00917E9F">
      <w:pPr>
        <w:spacing w:line="336" w:lineRule="auto"/>
        <w:rPr>
          <w:sz w:val="26"/>
          <w:szCs w:val="26"/>
        </w:rPr>
      </w:pPr>
    </w:p>
    <w:p w14:paraId="53521730" w14:textId="77777777" w:rsidR="0081093C" w:rsidRPr="00EA6CB1" w:rsidRDefault="0081093C" w:rsidP="00917E9F">
      <w:pPr>
        <w:spacing w:line="336" w:lineRule="auto"/>
        <w:rPr>
          <w:sz w:val="26"/>
          <w:szCs w:val="26"/>
        </w:rPr>
      </w:pPr>
    </w:p>
    <w:p w14:paraId="241D4F2A" w14:textId="77777777" w:rsidR="0081093C" w:rsidRPr="00EA6CB1" w:rsidRDefault="0081093C" w:rsidP="00917E9F">
      <w:pPr>
        <w:spacing w:line="336" w:lineRule="auto"/>
        <w:rPr>
          <w:sz w:val="26"/>
          <w:szCs w:val="26"/>
        </w:rPr>
      </w:pPr>
    </w:p>
    <w:p w14:paraId="781383DA" w14:textId="77777777" w:rsidR="0081093C" w:rsidRPr="00EA6CB1" w:rsidRDefault="0081093C" w:rsidP="00917E9F">
      <w:pPr>
        <w:spacing w:line="336" w:lineRule="auto"/>
        <w:rPr>
          <w:sz w:val="26"/>
          <w:szCs w:val="26"/>
        </w:rPr>
      </w:pPr>
    </w:p>
    <w:p w14:paraId="2A37841D" w14:textId="77777777" w:rsidR="0081093C" w:rsidRPr="00EA6CB1" w:rsidRDefault="0081093C" w:rsidP="00917E9F">
      <w:pPr>
        <w:spacing w:line="336" w:lineRule="auto"/>
        <w:rPr>
          <w:sz w:val="26"/>
          <w:szCs w:val="26"/>
        </w:rPr>
      </w:pPr>
    </w:p>
    <w:p w14:paraId="2750C464" w14:textId="77777777" w:rsidR="0081093C" w:rsidRPr="00EA6CB1" w:rsidRDefault="0081093C" w:rsidP="00917E9F">
      <w:pPr>
        <w:spacing w:line="336" w:lineRule="auto"/>
        <w:rPr>
          <w:sz w:val="26"/>
          <w:szCs w:val="26"/>
        </w:rPr>
      </w:pPr>
    </w:p>
    <w:p w14:paraId="0494C583" w14:textId="77777777" w:rsidR="0081093C" w:rsidRPr="00EA6CB1" w:rsidRDefault="0081093C" w:rsidP="00917E9F">
      <w:pPr>
        <w:spacing w:line="336" w:lineRule="auto"/>
        <w:rPr>
          <w:sz w:val="26"/>
          <w:szCs w:val="26"/>
        </w:rPr>
      </w:pPr>
    </w:p>
    <w:p w14:paraId="25A4BC8C" w14:textId="77777777" w:rsidR="0081093C" w:rsidRPr="00EA6CB1" w:rsidRDefault="0081093C" w:rsidP="00917E9F">
      <w:pPr>
        <w:spacing w:line="336" w:lineRule="auto"/>
        <w:rPr>
          <w:sz w:val="26"/>
          <w:szCs w:val="26"/>
        </w:rPr>
      </w:pPr>
    </w:p>
    <w:p w14:paraId="37DA013C" w14:textId="77777777" w:rsidR="0081093C" w:rsidRPr="00EA6CB1" w:rsidRDefault="0081093C" w:rsidP="00917E9F">
      <w:pPr>
        <w:spacing w:line="336" w:lineRule="auto"/>
        <w:rPr>
          <w:sz w:val="26"/>
          <w:szCs w:val="26"/>
        </w:rPr>
      </w:pPr>
    </w:p>
    <w:p w14:paraId="7DA937E7" w14:textId="77777777" w:rsidR="0081093C" w:rsidRPr="00EA6CB1" w:rsidRDefault="0081093C" w:rsidP="00917E9F">
      <w:pPr>
        <w:spacing w:line="336" w:lineRule="auto"/>
        <w:rPr>
          <w:sz w:val="26"/>
          <w:szCs w:val="26"/>
        </w:rPr>
      </w:pPr>
    </w:p>
    <w:p w14:paraId="1C287516" w14:textId="77777777" w:rsidR="0081093C" w:rsidRPr="00EA6CB1" w:rsidRDefault="0081093C" w:rsidP="00917E9F">
      <w:pPr>
        <w:spacing w:line="336" w:lineRule="auto"/>
        <w:rPr>
          <w:sz w:val="26"/>
          <w:szCs w:val="26"/>
        </w:rPr>
      </w:pPr>
    </w:p>
    <w:p w14:paraId="4B1952D0" w14:textId="77777777" w:rsidR="0081093C" w:rsidRPr="00EA6CB1" w:rsidRDefault="0081093C" w:rsidP="00917E9F">
      <w:pPr>
        <w:spacing w:line="336" w:lineRule="auto"/>
        <w:rPr>
          <w:sz w:val="26"/>
          <w:szCs w:val="26"/>
        </w:rPr>
      </w:pPr>
    </w:p>
    <w:p w14:paraId="2E462365" w14:textId="77777777" w:rsidR="0081093C" w:rsidRPr="00EA6CB1" w:rsidRDefault="0081093C" w:rsidP="00917E9F">
      <w:pPr>
        <w:spacing w:line="336" w:lineRule="auto"/>
        <w:rPr>
          <w:sz w:val="26"/>
          <w:szCs w:val="26"/>
        </w:rPr>
      </w:pPr>
    </w:p>
    <w:p w14:paraId="7F0AD18E" w14:textId="480FB378" w:rsidR="0081093C" w:rsidRPr="00EA6CB1" w:rsidRDefault="0081093C" w:rsidP="00917E9F">
      <w:pPr>
        <w:spacing w:line="336" w:lineRule="auto"/>
        <w:rPr>
          <w:sz w:val="26"/>
          <w:szCs w:val="26"/>
        </w:rPr>
      </w:pPr>
    </w:p>
    <w:p w14:paraId="1D64D970" w14:textId="77777777" w:rsidR="00D45A33" w:rsidRPr="00EA6CB1" w:rsidRDefault="00D45A33" w:rsidP="00917E9F">
      <w:pPr>
        <w:spacing w:line="336" w:lineRule="auto"/>
        <w:rPr>
          <w:sz w:val="26"/>
          <w:szCs w:val="26"/>
        </w:rPr>
      </w:pPr>
    </w:p>
    <w:p w14:paraId="046801DC" w14:textId="65ECD977" w:rsidR="0081093C" w:rsidRPr="00EA6CB1" w:rsidRDefault="0081093C" w:rsidP="00917E9F">
      <w:pPr>
        <w:pStyle w:val="Heading2"/>
        <w:spacing w:line="336" w:lineRule="auto"/>
        <w:rPr>
          <w:sz w:val="26"/>
          <w:szCs w:val="26"/>
        </w:rPr>
      </w:pPr>
      <w:bookmarkStart w:id="225" w:name="_Toc50389163"/>
      <w:r w:rsidRPr="00EA6CB1">
        <w:rPr>
          <w:sz w:val="26"/>
          <w:szCs w:val="26"/>
        </w:rPr>
        <w:lastRenderedPageBreak/>
        <w:t>Giấy phép bán hàng và cam kết hỗ trợ kỹ thuật của nhà sản xuất</w:t>
      </w:r>
      <w:bookmarkEnd w:id="225"/>
    </w:p>
    <w:p w14:paraId="251BFF09" w14:textId="31F882B6" w:rsidR="0081093C"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3E13B2E5" w14:textId="53A192E9" w:rsidR="0081093C"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14C2BEA1" w14:textId="66134CFA" w:rsidR="0081093C"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0E17EC40" w14:textId="2A5BADE6" w:rsidR="0081093C"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46CF0AD9" w14:textId="1194C743" w:rsidR="0081093C" w:rsidRPr="00EA6CB1" w:rsidRDefault="0081093C"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để minh chứng cho thiết bị chào thầu là hàng hóa có nguồn gốc rõ ràng được các hãng sản xuất chứng thực và hỗ trợ về mặt kỹ thuật đáp ứng được tiêu chuẩn kỹ thuật theo hồ sơ mời thầu. Chúng tôi gửi kèm theo hồ sơ đề xuất kỹ thuật </w:t>
      </w:r>
      <w:r w:rsidR="00E06D33" w:rsidRPr="00EA6CB1">
        <w:rPr>
          <w:sz w:val="26"/>
          <w:szCs w:val="26"/>
        </w:rPr>
        <w:t>giấy phép bán hàng và thư hỗ trợ kỹ thuật của nhà sản xuất cho</w:t>
      </w:r>
      <w:r w:rsidRPr="00EA6CB1">
        <w:rPr>
          <w:sz w:val="26"/>
          <w:szCs w:val="26"/>
        </w:rPr>
        <w:t xml:space="preserve"> thiết bị chào thầu.</w:t>
      </w:r>
    </w:p>
    <w:p w14:paraId="0FDFF822" w14:textId="5C02CEE1" w:rsidR="0081093C" w:rsidRPr="00EA6CB1" w:rsidRDefault="00850EA0" w:rsidP="00917E9F">
      <w:pPr>
        <w:pStyle w:val="Bullets"/>
        <w:spacing w:line="336" w:lineRule="auto"/>
        <w:ind w:firstLine="720"/>
        <w:rPr>
          <w:sz w:val="26"/>
          <w:szCs w:val="26"/>
        </w:rPr>
      </w:pPr>
      <w:r w:rsidRPr="00EA6CB1">
        <w:rPr>
          <w:sz w:val="26"/>
          <w:szCs w:val="26"/>
        </w:rPr>
        <w:t xml:space="preserve">Nhà thầu liên danh </w:t>
      </w:r>
      <w:r w:rsidR="00C6014B">
        <w:rPr>
          <w:sz w:val="26"/>
          <w:szCs w:val="26"/>
        </w:rPr>
        <w:t>NETCOM – TINH VÂN - VIKING</w:t>
      </w:r>
      <w:r w:rsidR="0081093C" w:rsidRPr="00EA6CB1">
        <w:rPr>
          <w:sz w:val="26"/>
          <w:szCs w:val="26"/>
        </w:rPr>
        <w:t xml:space="preserve"> xin chịu mọi trách </w:t>
      </w:r>
      <w:r w:rsidR="00E06D33" w:rsidRPr="00EA6CB1">
        <w:rPr>
          <w:sz w:val="26"/>
          <w:szCs w:val="26"/>
        </w:rPr>
        <w:t xml:space="preserve">về giấy phép bán hàng và thư hỗ trợ kỹ thuật </w:t>
      </w:r>
      <w:r w:rsidR="0081093C" w:rsidRPr="00EA6CB1">
        <w:rPr>
          <w:sz w:val="26"/>
          <w:szCs w:val="26"/>
        </w:rPr>
        <w:t>gửi kèm này.</w:t>
      </w:r>
    </w:p>
    <w:p w14:paraId="1E3EE6E7" w14:textId="77777777" w:rsidR="0081093C" w:rsidRPr="00EA6CB1" w:rsidRDefault="0081093C" w:rsidP="00917E9F">
      <w:pPr>
        <w:pStyle w:val="Bullets"/>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81093C" w:rsidRPr="00EA6CB1" w14:paraId="739ED8A5" w14:textId="77777777" w:rsidTr="00D17061">
        <w:tc>
          <w:tcPr>
            <w:tcW w:w="4785" w:type="dxa"/>
          </w:tcPr>
          <w:p w14:paraId="6E2CE862" w14:textId="77777777" w:rsidR="0081093C" w:rsidRPr="00EA6CB1" w:rsidRDefault="0081093C" w:rsidP="00917E9F">
            <w:pPr>
              <w:pStyle w:val="Chuky"/>
              <w:spacing w:line="336" w:lineRule="auto"/>
              <w:rPr>
                <w:rFonts w:ascii="Times New Roman" w:hAnsi="Times New Roman"/>
                <w:sz w:val="26"/>
                <w:szCs w:val="26"/>
              </w:rPr>
            </w:pPr>
          </w:p>
        </w:tc>
        <w:tc>
          <w:tcPr>
            <w:tcW w:w="4786" w:type="dxa"/>
          </w:tcPr>
          <w:p w14:paraId="7361C69E" w14:textId="0248E931"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090D8E44" w14:textId="1A8F29C0"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68178BB6" w14:textId="5BFF0B1A"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6A57AA1E"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40263B68" w14:textId="77777777" w:rsidR="00166F80" w:rsidRPr="00EA6CB1" w:rsidRDefault="00166F80" w:rsidP="00166F80">
            <w:pPr>
              <w:pStyle w:val="Chuky"/>
              <w:rPr>
                <w:rFonts w:ascii="Times New Roman" w:hAnsi="Times New Roman"/>
                <w:sz w:val="26"/>
                <w:szCs w:val="26"/>
              </w:rPr>
            </w:pPr>
          </w:p>
          <w:p w14:paraId="15C1DDF3" w14:textId="77777777" w:rsidR="00166F80" w:rsidRPr="00EA6CB1" w:rsidRDefault="00166F80" w:rsidP="00166F80">
            <w:pPr>
              <w:pStyle w:val="Chuky"/>
              <w:rPr>
                <w:rFonts w:ascii="Times New Roman" w:hAnsi="Times New Roman"/>
                <w:sz w:val="26"/>
                <w:szCs w:val="26"/>
              </w:rPr>
            </w:pPr>
          </w:p>
          <w:p w14:paraId="496C6C99" w14:textId="77777777" w:rsidR="00166F80" w:rsidRPr="00EA6CB1" w:rsidRDefault="00166F80" w:rsidP="00166F80">
            <w:pPr>
              <w:pStyle w:val="Chuky"/>
              <w:rPr>
                <w:rFonts w:ascii="Times New Roman" w:hAnsi="Times New Roman"/>
                <w:sz w:val="26"/>
                <w:szCs w:val="26"/>
              </w:rPr>
            </w:pPr>
          </w:p>
          <w:p w14:paraId="5F8F01B2" w14:textId="77777777" w:rsidR="00166F80" w:rsidRPr="00EA6CB1" w:rsidRDefault="00166F80" w:rsidP="00166F80">
            <w:pPr>
              <w:pStyle w:val="Chuky"/>
              <w:rPr>
                <w:rFonts w:ascii="Times New Roman" w:hAnsi="Times New Roman"/>
                <w:sz w:val="26"/>
                <w:szCs w:val="26"/>
              </w:rPr>
            </w:pPr>
          </w:p>
          <w:p w14:paraId="4E5A2734" w14:textId="364697F8"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2572A131" w14:textId="3A55E947" w:rsidR="00DC105D" w:rsidRPr="00EA6CB1" w:rsidRDefault="00DC105D" w:rsidP="00917E9F">
      <w:pPr>
        <w:spacing w:line="336" w:lineRule="auto"/>
        <w:rPr>
          <w:kern w:val="32"/>
          <w:sz w:val="26"/>
          <w:szCs w:val="26"/>
        </w:rPr>
      </w:pPr>
      <w:r w:rsidRPr="00EA6CB1">
        <w:rPr>
          <w:sz w:val="26"/>
          <w:szCs w:val="26"/>
        </w:rPr>
        <w:br w:type="page"/>
      </w:r>
    </w:p>
    <w:p w14:paraId="399EA0DB" w14:textId="2B0FF7D7" w:rsidR="00FA283D" w:rsidRPr="00EA6CB1" w:rsidRDefault="00FA283D" w:rsidP="00265E12">
      <w:pPr>
        <w:pStyle w:val="Heading1"/>
        <w:rPr>
          <w:rFonts w:ascii="Times New Roman" w:hAnsi="Times New Roman"/>
          <w:w w:val="100"/>
          <w:sz w:val="26"/>
          <w:szCs w:val="26"/>
        </w:rPr>
      </w:pPr>
      <w:bookmarkStart w:id="226" w:name="_Toc488848581"/>
      <w:bookmarkStart w:id="227" w:name="_Toc425266304"/>
      <w:bookmarkStart w:id="228" w:name="_Toc443567348"/>
      <w:bookmarkStart w:id="229" w:name="_Toc50389164"/>
      <w:r w:rsidRPr="00EA6CB1">
        <w:rPr>
          <w:rFonts w:ascii="Times New Roman" w:hAnsi="Times New Roman"/>
          <w:w w:val="100"/>
          <w:sz w:val="26"/>
          <w:szCs w:val="26"/>
        </w:rPr>
        <w:lastRenderedPageBreak/>
        <w:t xml:space="preserve">ĐỀ XUẤT </w:t>
      </w:r>
      <w:bookmarkEnd w:id="226"/>
      <w:r w:rsidR="00765D41" w:rsidRPr="00EA6CB1">
        <w:rPr>
          <w:rFonts w:ascii="Times New Roman" w:hAnsi="Times New Roman"/>
          <w:w w:val="100"/>
          <w:sz w:val="26"/>
          <w:szCs w:val="26"/>
        </w:rPr>
        <w:t>GIẢI PHÁP KỸ THUẬT VÀ BIỆN PHÁP THI CÔNG LẮP ĐẶT, BIỆN PHÁP ĐẢM BẢO AN TOÀN</w:t>
      </w:r>
      <w:bookmarkEnd w:id="229"/>
    </w:p>
    <w:p w14:paraId="46E8EB7A" w14:textId="77777777" w:rsidR="00C5332A" w:rsidRPr="00EA6CB1" w:rsidRDefault="00C5332A" w:rsidP="00917E9F">
      <w:pPr>
        <w:pStyle w:val="Head1"/>
        <w:spacing w:line="336" w:lineRule="auto"/>
        <w:rPr>
          <w:sz w:val="26"/>
          <w:szCs w:val="26"/>
        </w:rPr>
      </w:pPr>
      <w:r w:rsidRPr="00EA6CB1">
        <w:rPr>
          <w:sz w:val="26"/>
          <w:szCs w:val="26"/>
        </w:rPr>
        <w:t>Bao gồm:</w:t>
      </w:r>
    </w:p>
    <w:p w14:paraId="709E9311" w14:textId="3C89DF80" w:rsidR="00C5332A" w:rsidRPr="00EA6CB1" w:rsidRDefault="00C5332A"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30</w:t>
      </w:r>
      <w:r w:rsidRPr="00EA6CB1">
        <w:rPr>
          <w:sz w:val="26"/>
          <w:szCs w:val="26"/>
          <w:u w:val="none"/>
        </w:rPr>
        <w:t xml:space="preserve">. Đề xuất giải pháp </w:t>
      </w:r>
      <w:r w:rsidR="00765D41" w:rsidRPr="00EA6CB1">
        <w:rPr>
          <w:sz w:val="26"/>
          <w:szCs w:val="26"/>
          <w:u w:val="none"/>
        </w:rPr>
        <w:t>kỹ thuật và biện pháp thi công lắp đặt, biện pháp đảm bảo an toàn.</w:t>
      </w:r>
    </w:p>
    <w:p w14:paraId="422029F3" w14:textId="6721D946" w:rsidR="00AB1EE7" w:rsidRPr="00EA6CB1" w:rsidRDefault="00AB1EE7" w:rsidP="00917E9F">
      <w:pPr>
        <w:spacing w:line="336" w:lineRule="auto"/>
        <w:rPr>
          <w:sz w:val="26"/>
          <w:szCs w:val="26"/>
        </w:rPr>
      </w:pPr>
    </w:p>
    <w:p w14:paraId="18994F43" w14:textId="7BD5FF82" w:rsidR="00AB1EE7" w:rsidRPr="00EA6CB1" w:rsidRDefault="00AB1EE7" w:rsidP="00917E9F">
      <w:pPr>
        <w:spacing w:line="336" w:lineRule="auto"/>
        <w:rPr>
          <w:sz w:val="26"/>
          <w:szCs w:val="26"/>
        </w:rPr>
      </w:pPr>
    </w:p>
    <w:p w14:paraId="5BB82001" w14:textId="26E3A5F2" w:rsidR="00AB1EE7" w:rsidRPr="00EA6CB1" w:rsidRDefault="00AB1EE7" w:rsidP="00917E9F">
      <w:pPr>
        <w:spacing w:line="336" w:lineRule="auto"/>
        <w:rPr>
          <w:sz w:val="26"/>
          <w:szCs w:val="26"/>
        </w:rPr>
      </w:pPr>
    </w:p>
    <w:p w14:paraId="0662010C" w14:textId="1FA39491" w:rsidR="00AB1EE7" w:rsidRPr="00EA6CB1" w:rsidRDefault="00AB1EE7" w:rsidP="00917E9F">
      <w:pPr>
        <w:spacing w:line="336" w:lineRule="auto"/>
        <w:rPr>
          <w:sz w:val="26"/>
          <w:szCs w:val="26"/>
        </w:rPr>
      </w:pPr>
    </w:p>
    <w:p w14:paraId="61873692" w14:textId="39CEBF4A" w:rsidR="00AB1EE7" w:rsidRPr="00EA6CB1" w:rsidRDefault="00AB1EE7" w:rsidP="00917E9F">
      <w:pPr>
        <w:spacing w:line="336" w:lineRule="auto"/>
        <w:rPr>
          <w:sz w:val="26"/>
          <w:szCs w:val="26"/>
        </w:rPr>
      </w:pPr>
    </w:p>
    <w:p w14:paraId="4B8D4F4D" w14:textId="74B4989A" w:rsidR="00AB1EE7" w:rsidRPr="00EA6CB1" w:rsidRDefault="00AB1EE7" w:rsidP="00917E9F">
      <w:pPr>
        <w:spacing w:line="336" w:lineRule="auto"/>
        <w:rPr>
          <w:sz w:val="26"/>
          <w:szCs w:val="26"/>
        </w:rPr>
      </w:pPr>
    </w:p>
    <w:p w14:paraId="4F4F43FB" w14:textId="70E9BA01" w:rsidR="00AB1EE7" w:rsidRPr="00EA6CB1" w:rsidRDefault="00AB1EE7" w:rsidP="00917E9F">
      <w:pPr>
        <w:spacing w:line="336" w:lineRule="auto"/>
        <w:rPr>
          <w:sz w:val="26"/>
          <w:szCs w:val="26"/>
        </w:rPr>
      </w:pPr>
    </w:p>
    <w:p w14:paraId="5191B784" w14:textId="0F3CE825" w:rsidR="00AB1EE7" w:rsidRPr="00EA6CB1" w:rsidRDefault="00AB1EE7" w:rsidP="00917E9F">
      <w:pPr>
        <w:spacing w:line="336" w:lineRule="auto"/>
        <w:rPr>
          <w:sz w:val="26"/>
          <w:szCs w:val="26"/>
        </w:rPr>
      </w:pPr>
    </w:p>
    <w:p w14:paraId="2EA283B2" w14:textId="75F01301" w:rsidR="00AB1EE7" w:rsidRPr="00EA6CB1" w:rsidRDefault="00AB1EE7" w:rsidP="00917E9F">
      <w:pPr>
        <w:spacing w:line="336" w:lineRule="auto"/>
        <w:rPr>
          <w:sz w:val="26"/>
          <w:szCs w:val="26"/>
        </w:rPr>
      </w:pPr>
    </w:p>
    <w:p w14:paraId="161610DE" w14:textId="44EDCF46" w:rsidR="00AB1EE7" w:rsidRPr="00EA6CB1" w:rsidRDefault="00AB1EE7" w:rsidP="00917E9F">
      <w:pPr>
        <w:spacing w:line="336" w:lineRule="auto"/>
        <w:rPr>
          <w:sz w:val="26"/>
          <w:szCs w:val="26"/>
        </w:rPr>
      </w:pPr>
    </w:p>
    <w:p w14:paraId="72358C84" w14:textId="481FCBED" w:rsidR="00AB1EE7" w:rsidRPr="00EA6CB1" w:rsidRDefault="00AB1EE7" w:rsidP="00917E9F">
      <w:pPr>
        <w:spacing w:line="336" w:lineRule="auto"/>
        <w:rPr>
          <w:sz w:val="26"/>
          <w:szCs w:val="26"/>
        </w:rPr>
      </w:pPr>
    </w:p>
    <w:p w14:paraId="06DF0D95" w14:textId="5B79F07D" w:rsidR="00AB1EE7" w:rsidRPr="00EA6CB1" w:rsidRDefault="00AB1EE7" w:rsidP="00917E9F">
      <w:pPr>
        <w:spacing w:line="336" w:lineRule="auto"/>
        <w:rPr>
          <w:sz w:val="26"/>
          <w:szCs w:val="26"/>
        </w:rPr>
      </w:pPr>
    </w:p>
    <w:p w14:paraId="700BD1FC" w14:textId="28210012" w:rsidR="00AB1EE7" w:rsidRPr="00EA6CB1" w:rsidRDefault="00AB1EE7" w:rsidP="00917E9F">
      <w:pPr>
        <w:spacing w:line="336" w:lineRule="auto"/>
        <w:rPr>
          <w:sz w:val="26"/>
          <w:szCs w:val="26"/>
        </w:rPr>
      </w:pPr>
    </w:p>
    <w:p w14:paraId="150C76BA" w14:textId="06449727" w:rsidR="00AB1EE7" w:rsidRPr="00EA6CB1" w:rsidRDefault="00AB1EE7" w:rsidP="00917E9F">
      <w:pPr>
        <w:spacing w:line="336" w:lineRule="auto"/>
        <w:rPr>
          <w:sz w:val="26"/>
          <w:szCs w:val="26"/>
        </w:rPr>
      </w:pPr>
    </w:p>
    <w:p w14:paraId="10676D64" w14:textId="3BC6EC6D" w:rsidR="00AB1EE7" w:rsidRPr="00EA6CB1" w:rsidRDefault="00AB1EE7" w:rsidP="00917E9F">
      <w:pPr>
        <w:spacing w:line="336" w:lineRule="auto"/>
        <w:rPr>
          <w:sz w:val="26"/>
          <w:szCs w:val="26"/>
        </w:rPr>
      </w:pPr>
    </w:p>
    <w:p w14:paraId="5968F5C7" w14:textId="33B02DAC" w:rsidR="00AB1EE7" w:rsidRPr="00EA6CB1" w:rsidRDefault="00AB1EE7" w:rsidP="00917E9F">
      <w:pPr>
        <w:spacing w:line="336" w:lineRule="auto"/>
        <w:rPr>
          <w:sz w:val="26"/>
          <w:szCs w:val="26"/>
        </w:rPr>
      </w:pPr>
    </w:p>
    <w:p w14:paraId="08D4F1AF" w14:textId="47DD4716" w:rsidR="00AB1EE7" w:rsidRPr="00EA6CB1" w:rsidRDefault="00AB1EE7" w:rsidP="00917E9F">
      <w:pPr>
        <w:spacing w:line="336" w:lineRule="auto"/>
        <w:rPr>
          <w:sz w:val="26"/>
          <w:szCs w:val="26"/>
        </w:rPr>
      </w:pPr>
    </w:p>
    <w:p w14:paraId="0EFCE598" w14:textId="0922FB8D" w:rsidR="00AB1EE7" w:rsidRPr="00EA6CB1" w:rsidRDefault="00AB1EE7" w:rsidP="00917E9F">
      <w:pPr>
        <w:spacing w:line="336" w:lineRule="auto"/>
        <w:rPr>
          <w:sz w:val="26"/>
          <w:szCs w:val="26"/>
        </w:rPr>
      </w:pPr>
    </w:p>
    <w:p w14:paraId="1E18F6F7" w14:textId="1ED17024" w:rsidR="00AB1EE7" w:rsidRPr="00EA6CB1" w:rsidRDefault="00AB1EE7" w:rsidP="00917E9F">
      <w:pPr>
        <w:spacing w:line="336" w:lineRule="auto"/>
        <w:rPr>
          <w:sz w:val="26"/>
          <w:szCs w:val="26"/>
        </w:rPr>
      </w:pPr>
    </w:p>
    <w:p w14:paraId="63C7E71F" w14:textId="0A764C0E" w:rsidR="00AB1EE7" w:rsidRPr="00EA6CB1" w:rsidRDefault="00AB1EE7" w:rsidP="00917E9F">
      <w:pPr>
        <w:spacing w:line="336" w:lineRule="auto"/>
        <w:rPr>
          <w:sz w:val="26"/>
          <w:szCs w:val="26"/>
        </w:rPr>
      </w:pPr>
    </w:p>
    <w:p w14:paraId="77506004" w14:textId="769C14C3" w:rsidR="00AB1EE7" w:rsidRPr="00EA6CB1" w:rsidRDefault="00AB1EE7" w:rsidP="00917E9F">
      <w:pPr>
        <w:spacing w:line="336" w:lineRule="auto"/>
        <w:rPr>
          <w:sz w:val="26"/>
          <w:szCs w:val="26"/>
        </w:rPr>
      </w:pPr>
    </w:p>
    <w:p w14:paraId="5CD5715A" w14:textId="5ABEE5AA" w:rsidR="00AB1EE7" w:rsidRPr="00EA6CB1" w:rsidRDefault="00AB1EE7" w:rsidP="00917E9F">
      <w:pPr>
        <w:spacing w:line="336" w:lineRule="auto"/>
        <w:rPr>
          <w:sz w:val="26"/>
          <w:szCs w:val="26"/>
        </w:rPr>
      </w:pPr>
    </w:p>
    <w:p w14:paraId="687D887E" w14:textId="4BFB1F3E" w:rsidR="00AB1EE7" w:rsidRPr="00EA6CB1" w:rsidRDefault="00AB1EE7" w:rsidP="00917E9F">
      <w:pPr>
        <w:spacing w:line="336" w:lineRule="auto"/>
        <w:rPr>
          <w:sz w:val="26"/>
          <w:szCs w:val="26"/>
        </w:rPr>
      </w:pPr>
    </w:p>
    <w:p w14:paraId="7BEA7DD6" w14:textId="676539E8" w:rsidR="00AB1EE7" w:rsidRPr="00EA6CB1" w:rsidRDefault="00AB1EE7" w:rsidP="00917E9F">
      <w:pPr>
        <w:spacing w:line="336" w:lineRule="auto"/>
        <w:rPr>
          <w:sz w:val="26"/>
          <w:szCs w:val="26"/>
        </w:rPr>
      </w:pPr>
    </w:p>
    <w:p w14:paraId="316B7151" w14:textId="1F48E961" w:rsidR="00AB1EE7" w:rsidRPr="00EA6CB1" w:rsidRDefault="00AB1EE7" w:rsidP="00917E9F">
      <w:pPr>
        <w:spacing w:line="336" w:lineRule="auto"/>
        <w:rPr>
          <w:sz w:val="26"/>
          <w:szCs w:val="26"/>
        </w:rPr>
      </w:pPr>
    </w:p>
    <w:p w14:paraId="4B2E0382" w14:textId="27665533" w:rsidR="00AB1EE7" w:rsidRPr="00EA6CB1" w:rsidRDefault="00AB1EE7" w:rsidP="00917E9F">
      <w:pPr>
        <w:spacing w:line="336" w:lineRule="auto"/>
        <w:rPr>
          <w:sz w:val="26"/>
          <w:szCs w:val="26"/>
        </w:rPr>
      </w:pPr>
    </w:p>
    <w:p w14:paraId="1BDF4C30" w14:textId="1EDB6198" w:rsidR="00AB1EE7" w:rsidRPr="00EA6CB1" w:rsidRDefault="00AB1EE7" w:rsidP="00917E9F">
      <w:pPr>
        <w:spacing w:line="336" w:lineRule="auto"/>
        <w:rPr>
          <w:sz w:val="26"/>
          <w:szCs w:val="26"/>
        </w:rPr>
      </w:pPr>
    </w:p>
    <w:p w14:paraId="05826A58" w14:textId="4D728230" w:rsidR="00AB1EE7" w:rsidRPr="00EA6CB1" w:rsidRDefault="00AB1EE7" w:rsidP="00917E9F">
      <w:pPr>
        <w:pStyle w:val="Heading2"/>
        <w:spacing w:line="336" w:lineRule="auto"/>
        <w:rPr>
          <w:sz w:val="26"/>
          <w:szCs w:val="26"/>
        </w:rPr>
      </w:pPr>
      <w:bookmarkStart w:id="230" w:name="_Toc488848582"/>
      <w:bookmarkStart w:id="231" w:name="_Toc50389165"/>
      <w:r w:rsidRPr="00EA6CB1">
        <w:rPr>
          <w:sz w:val="26"/>
          <w:szCs w:val="26"/>
        </w:rPr>
        <w:lastRenderedPageBreak/>
        <w:t xml:space="preserve">Đề xuất </w:t>
      </w:r>
      <w:r w:rsidR="00765D41" w:rsidRPr="00EA6CB1">
        <w:rPr>
          <w:sz w:val="26"/>
          <w:szCs w:val="26"/>
        </w:rPr>
        <w:t>giải pháp kỹ thuật và biện pháp thi công lắp đặt, biện pháp đảm bảo an toàn</w:t>
      </w:r>
      <w:bookmarkEnd w:id="230"/>
      <w:r w:rsidR="00765D41" w:rsidRPr="00EA6CB1">
        <w:rPr>
          <w:sz w:val="26"/>
          <w:szCs w:val="26"/>
        </w:rPr>
        <w:t>.</w:t>
      </w:r>
      <w:bookmarkEnd w:id="231"/>
    </w:p>
    <w:p w14:paraId="28E936A8" w14:textId="205CD355" w:rsidR="00B964D6"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15E285C7" w14:textId="405FB001" w:rsidR="00B964D6"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E32E65B" w14:textId="700CED89" w:rsidR="00B964D6"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71BBFA56" w14:textId="01741F7E" w:rsidR="00B964D6"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2E8139D8" w14:textId="6619F33B" w:rsidR="00FA283D" w:rsidRPr="00EA6CB1" w:rsidRDefault="00FA283D"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00C35DC1" w:rsidRPr="00EA6CB1">
        <w:rPr>
          <w:b/>
          <w:sz w:val="26"/>
          <w:szCs w:val="26"/>
        </w:rPr>
        <w:t>”</w:t>
      </w:r>
      <w:r w:rsidRPr="00EA6CB1">
        <w:rPr>
          <w:sz w:val="26"/>
          <w:szCs w:val="26"/>
        </w:rPr>
        <w:t xml:space="preserve"> </w:t>
      </w:r>
      <w:r w:rsidR="00D27264" w:rsidRPr="00EA6CB1">
        <w:rPr>
          <w:sz w:val="26"/>
          <w:szCs w:val="26"/>
        </w:rPr>
        <w:t>thuộc dự án “</w:t>
      </w:r>
      <w:r w:rsidR="00EA6CB1">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mà chúng tôi đã nhận được,</w:t>
      </w:r>
      <w:r w:rsidR="00850EA0" w:rsidRPr="00EA6CB1">
        <w:rPr>
          <w:sz w:val="26"/>
          <w:szCs w:val="26"/>
        </w:rPr>
        <w:t xml:space="preserve">Nhà thầu liên danh </w:t>
      </w:r>
      <w:r w:rsidR="00C6014B">
        <w:rPr>
          <w:sz w:val="26"/>
          <w:szCs w:val="26"/>
        </w:rPr>
        <w:t>NETCOM – TINH VÂN - VIKING</w:t>
      </w:r>
      <w:r w:rsidRPr="00EA6CB1">
        <w:rPr>
          <w:sz w:val="26"/>
          <w:szCs w:val="26"/>
        </w:rPr>
        <w:t xml:space="preserve"> đề xuất giải pháp, biện pháp thi công</w:t>
      </w:r>
      <w:r w:rsidR="00BF4943" w:rsidRPr="00EA6CB1">
        <w:rPr>
          <w:sz w:val="26"/>
          <w:szCs w:val="26"/>
        </w:rPr>
        <w:t>, biện pháp đảm bảo chất lượng</w:t>
      </w:r>
      <w:r w:rsidRPr="00EA6CB1">
        <w:rPr>
          <w:sz w:val="26"/>
          <w:szCs w:val="26"/>
        </w:rPr>
        <w:t xml:space="preserve"> theo đúng hồ sơ mời thầu ( Giải pháp, biện pháp thi công kèm theo ngày sau trang này</w:t>
      </w:r>
      <w:r w:rsidR="000E3695" w:rsidRPr="00EA6CB1">
        <w:rPr>
          <w:sz w:val="26"/>
          <w:szCs w:val="26"/>
        </w:rPr>
        <w:t xml:space="preserve"> )</w:t>
      </w:r>
      <w:r w:rsidRPr="00EA6CB1">
        <w:rPr>
          <w:sz w:val="26"/>
          <w:szCs w:val="26"/>
        </w:rPr>
        <w:t>.</w:t>
      </w:r>
    </w:p>
    <w:p w14:paraId="2E94D302" w14:textId="4BBA5372" w:rsidR="00FA283D" w:rsidRPr="00EA6CB1" w:rsidRDefault="00850EA0" w:rsidP="00917E9F">
      <w:pPr>
        <w:pStyle w:val="Bullets"/>
        <w:spacing w:line="336" w:lineRule="auto"/>
        <w:rPr>
          <w:sz w:val="26"/>
          <w:szCs w:val="26"/>
        </w:rPr>
      </w:pPr>
      <w:r w:rsidRPr="00EA6CB1">
        <w:rPr>
          <w:sz w:val="26"/>
          <w:szCs w:val="26"/>
        </w:rPr>
        <w:t xml:space="preserve">Nhà thầu liên danh </w:t>
      </w:r>
      <w:r w:rsidR="00C6014B">
        <w:rPr>
          <w:sz w:val="26"/>
          <w:szCs w:val="26"/>
        </w:rPr>
        <w:t>NETCOM – TINH VÂN - VIKING</w:t>
      </w:r>
      <w:r w:rsidR="00FA283D" w:rsidRPr="00EA6CB1">
        <w:rPr>
          <w:sz w:val="26"/>
          <w:szCs w:val="26"/>
        </w:rPr>
        <w:t xml:space="preserve"> xin chịu mọi trách nhiệm trong trường hợp vi phạm cam kết trên.</w:t>
      </w:r>
    </w:p>
    <w:p w14:paraId="05E9AA47" w14:textId="77777777" w:rsidR="00B964D6" w:rsidRPr="00EA6CB1" w:rsidRDefault="00B964D6" w:rsidP="00917E9F">
      <w:pPr>
        <w:pStyle w:val="Bullets"/>
        <w:spacing w:line="33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9"/>
      </w:tblGrid>
      <w:tr w:rsidR="00FA283D" w:rsidRPr="00EA6CB1" w14:paraId="35C5EEBF" w14:textId="77777777" w:rsidTr="00DC6D95">
        <w:tc>
          <w:tcPr>
            <w:tcW w:w="4785" w:type="dxa"/>
          </w:tcPr>
          <w:p w14:paraId="1E6FCEC4" w14:textId="77777777" w:rsidR="00FA283D" w:rsidRPr="00EA6CB1" w:rsidRDefault="00FA283D" w:rsidP="00917E9F">
            <w:pPr>
              <w:pStyle w:val="Chuky"/>
              <w:spacing w:line="336" w:lineRule="auto"/>
              <w:rPr>
                <w:rFonts w:ascii="Times New Roman" w:hAnsi="Times New Roman"/>
                <w:sz w:val="26"/>
                <w:szCs w:val="26"/>
              </w:rPr>
            </w:pPr>
          </w:p>
        </w:tc>
        <w:tc>
          <w:tcPr>
            <w:tcW w:w="4786" w:type="dxa"/>
          </w:tcPr>
          <w:p w14:paraId="04CD780D" w14:textId="6253994F" w:rsidR="00166F80" w:rsidRPr="00EA6CB1" w:rsidRDefault="00C51CE5" w:rsidP="00166F80">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59833462" w14:textId="43A06A8E" w:rsidR="00166F80" w:rsidRPr="00EA6CB1" w:rsidRDefault="00850EA0" w:rsidP="00166F80">
            <w:pPr>
              <w:pStyle w:val="Chuky"/>
              <w:rPr>
                <w:rFonts w:ascii="Times New Roman" w:hAnsi="Times New Roman"/>
                <w:sz w:val="26"/>
                <w:szCs w:val="26"/>
              </w:rPr>
            </w:pPr>
            <w:r w:rsidRPr="00EA6CB1">
              <w:rPr>
                <w:rFonts w:ascii="Times New Roman" w:hAnsi="Times New Roman"/>
                <w:sz w:val="26"/>
                <w:szCs w:val="26"/>
              </w:rPr>
              <w:t>GIÁM ĐỐC LIÊN DANH</w:t>
            </w:r>
          </w:p>
          <w:p w14:paraId="197D6D25" w14:textId="2BA5DD00" w:rsidR="00166F80" w:rsidRPr="00EA6CB1" w:rsidRDefault="001472F3" w:rsidP="00166F80">
            <w:pPr>
              <w:pStyle w:val="Chuky"/>
              <w:rPr>
                <w:rFonts w:ascii="Times New Roman" w:hAnsi="Times New Roman"/>
                <w:sz w:val="26"/>
                <w:szCs w:val="26"/>
                <w:lang w:val="vi-VN"/>
              </w:rPr>
            </w:pPr>
            <w:r w:rsidRPr="00EA6CB1">
              <w:rPr>
                <w:rFonts w:ascii="Times New Roman" w:hAnsi="Times New Roman"/>
                <w:sz w:val="26"/>
                <w:szCs w:val="26"/>
                <w:lang w:val="vi-VN"/>
              </w:rPr>
              <w:t xml:space="preserve">  </w:t>
            </w:r>
          </w:p>
          <w:p w14:paraId="7BD0DA3D" w14:textId="77777777" w:rsidR="00166F80" w:rsidRPr="00EA6CB1" w:rsidRDefault="00166F80" w:rsidP="00166F80">
            <w:pPr>
              <w:pStyle w:val="Chuky"/>
              <w:rPr>
                <w:rFonts w:ascii="Times New Roman" w:hAnsi="Times New Roman"/>
                <w:sz w:val="26"/>
                <w:szCs w:val="26"/>
              </w:rPr>
            </w:pPr>
            <w:r w:rsidRPr="00EA6CB1">
              <w:rPr>
                <w:rFonts w:ascii="Times New Roman" w:hAnsi="Times New Roman"/>
                <w:sz w:val="26"/>
                <w:szCs w:val="26"/>
              </w:rPr>
              <w:t xml:space="preserve"> </w:t>
            </w:r>
          </w:p>
          <w:p w14:paraId="16514009" w14:textId="77777777" w:rsidR="00166F80" w:rsidRPr="00EA6CB1" w:rsidRDefault="00166F80" w:rsidP="00166F80">
            <w:pPr>
              <w:pStyle w:val="Chuky"/>
              <w:rPr>
                <w:rFonts w:ascii="Times New Roman" w:hAnsi="Times New Roman"/>
                <w:sz w:val="26"/>
                <w:szCs w:val="26"/>
              </w:rPr>
            </w:pPr>
          </w:p>
          <w:p w14:paraId="46126612" w14:textId="77777777" w:rsidR="00166F80" w:rsidRPr="00EA6CB1" w:rsidRDefault="00166F80" w:rsidP="00166F80">
            <w:pPr>
              <w:pStyle w:val="Chuky"/>
              <w:rPr>
                <w:rFonts w:ascii="Times New Roman" w:hAnsi="Times New Roman"/>
                <w:sz w:val="26"/>
                <w:szCs w:val="26"/>
              </w:rPr>
            </w:pPr>
          </w:p>
          <w:p w14:paraId="4AE2A159" w14:textId="77777777" w:rsidR="00166F80" w:rsidRPr="00EA6CB1" w:rsidRDefault="00166F80" w:rsidP="00166F80">
            <w:pPr>
              <w:pStyle w:val="Chuky"/>
              <w:rPr>
                <w:rFonts w:ascii="Times New Roman" w:hAnsi="Times New Roman"/>
                <w:sz w:val="26"/>
                <w:szCs w:val="26"/>
              </w:rPr>
            </w:pPr>
          </w:p>
          <w:p w14:paraId="7354A0E1" w14:textId="77777777" w:rsidR="00166F80" w:rsidRPr="00EA6CB1" w:rsidRDefault="00166F80" w:rsidP="00166F80">
            <w:pPr>
              <w:pStyle w:val="Chuky"/>
              <w:rPr>
                <w:rFonts w:ascii="Times New Roman" w:hAnsi="Times New Roman"/>
                <w:sz w:val="26"/>
                <w:szCs w:val="26"/>
              </w:rPr>
            </w:pPr>
          </w:p>
          <w:p w14:paraId="71FDEEFA" w14:textId="4DE8DAA8" w:rsidR="00D45A33" w:rsidRPr="00EA6CB1" w:rsidRDefault="00166F80" w:rsidP="00166F80">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564EE08" w14:textId="77777777" w:rsidR="00FA283D" w:rsidRPr="00EA6CB1" w:rsidRDefault="00FA283D" w:rsidP="00917E9F">
      <w:pPr>
        <w:spacing w:line="336" w:lineRule="auto"/>
        <w:rPr>
          <w:sz w:val="26"/>
          <w:szCs w:val="26"/>
        </w:rPr>
      </w:pPr>
    </w:p>
    <w:p w14:paraId="0C0C57D1" w14:textId="77777777" w:rsidR="00FA283D" w:rsidRPr="00EA6CB1" w:rsidRDefault="00FA283D" w:rsidP="00917E9F">
      <w:pPr>
        <w:spacing w:line="336" w:lineRule="auto"/>
        <w:rPr>
          <w:sz w:val="26"/>
          <w:szCs w:val="26"/>
        </w:rPr>
      </w:pPr>
    </w:p>
    <w:p w14:paraId="50919529" w14:textId="77777777" w:rsidR="00FA283D" w:rsidRPr="00EA6CB1" w:rsidRDefault="00FA283D" w:rsidP="00917E9F">
      <w:pPr>
        <w:spacing w:line="336" w:lineRule="auto"/>
        <w:rPr>
          <w:sz w:val="26"/>
          <w:szCs w:val="26"/>
        </w:rPr>
      </w:pPr>
    </w:p>
    <w:p w14:paraId="7C14347C" w14:textId="77777777" w:rsidR="00FA283D" w:rsidRPr="00EA6CB1" w:rsidRDefault="00FA283D" w:rsidP="00917E9F">
      <w:pPr>
        <w:spacing w:line="336" w:lineRule="auto"/>
        <w:rPr>
          <w:sz w:val="26"/>
          <w:szCs w:val="26"/>
        </w:rPr>
      </w:pPr>
    </w:p>
    <w:p w14:paraId="2E2E7D26" w14:textId="77777777" w:rsidR="00FA283D" w:rsidRPr="00EA6CB1" w:rsidRDefault="00FA283D" w:rsidP="00917E9F">
      <w:pPr>
        <w:spacing w:line="336" w:lineRule="auto"/>
        <w:rPr>
          <w:sz w:val="26"/>
          <w:szCs w:val="26"/>
        </w:rPr>
      </w:pPr>
    </w:p>
    <w:p w14:paraId="4883D746" w14:textId="77777777" w:rsidR="00FA283D" w:rsidRPr="00EA6CB1" w:rsidRDefault="00FA283D" w:rsidP="00917E9F">
      <w:pPr>
        <w:spacing w:line="336" w:lineRule="auto"/>
        <w:rPr>
          <w:sz w:val="26"/>
          <w:szCs w:val="26"/>
        </w:rPr>
      </w:pPr>
    </w:p>
    <w:p w14:paraId="04E66250" w14:textId="77777777" w:rsidR="00FA283D" w:rsidRPr="00EA6CB1" w:rsidRDefault="00FA283D" w:rsidP="00917E9F">
      <w:pPr>
        <w:spacing w:line="336" w:lineRule="auto"/>
        <w:rPr>
          <w:sz w:val="26"/>
          <w:szCs w:val="26"/>
        </w:rPr>
      </w:pPr>
    </w:p>
    <w:p w14:paraId="15564E4A" w14:textId="77777777" w:rsidR="00FA283D" w:rsidRPr="00EA6CB1" w:rsidRDefault="00FA283D" w:rsidP="00917E9F">
      <w:pPr>
        <w:spacing w:line="336" w:lineRule="auto"/>
        <w:rPr>
          <w:sz w:val="26"/>
          <w:szCs w:val="26"/>
        </w:rPr>
      </w:pPr>
    </w:p>
    <w:p w14:paraId="2B061B57" w14:textId="6F6A16BA" w:rsidR="00FA283D" w:rsidRPr="00EA6CB1" w:rsidRDefault="00FA283D" w:rsidP="00917E9F">
      <w:pPr>
        <w:spacing w:line="336" w:lineRule="auto"/>
        <w:rPr>
          <w:sz w:val="26"/>
          <w:szCs w:val="26"/>
        </w:rPr>
      </w:pPr>
    </w:p>
    <w:p w14:paraId="53F6E231" w14:textId="5AFCD303" w:rsidR="00E667A2" w:rsidRPr="00EA6CB1" w:rsidRDefault="00E667A2" w:rsidP="00917E9F">
      <w:pPr>
        <w:spacing w:line="336" w:lineRule="auto"/>
        <w:rPr>
          <w:sz w:val="26"/>
          <w:szCs w:val="26"/>
        </w:rPr>
      </w:pPr>
    </w:p>
    <w:p w14:paraId="2F24DA11" w14:textId="77777777" w:rsidR="00CD7521" w:rsidRPr="00EA6CB1" w:rsidRDefault="00CD7521" w:rsidP="00917E9F">
      <w:pPr>
        <w:spacing w:line="336" w:lineRule="auto"/>
        <w:rPr>
          <w:sz w:val="26"/>
          <w:szCs w:val="26"/>
        </w:rPr>
      </w:pPr>
    </w:p>
    <w:p w14:paraId="3037FB6C" w14:textId="77777777" w:rsidR="003C0CF0" w:rsidRPr="00EA6CB1" w:rsidRDefault="003C0CF0" w:rsidP="00917E9F">
      <w:pPr>
        <w:spacing w:line="336" w:lineRule="auto"/>
        <w:rPr>
          <w:sz w:val="26"/>
          <w:szCs w:val="26"/>
        </w:rPr>
      </w:pPr>
    </w:p>
    <w:p w14:paraId="31C927C7" w14:textId="16F4CC6C" w:rsidR="00C5332A" w:rsidRPr="00EA6CB1" w:rsidRDefault="00C5332A" w:rsidP="00265E12">
      <w:pPr>
        <w:pStyle w:val="Heading1"/>
        <w:rPr>
          <w:rFonts w:ascii="Times New Roman" w:hAnsi="Times New Roman"/>
          <w:w w:val="100"/>
          <w:sz w:val="26"/>
          <w:szCs w:val="26"/>
        </w:rPr>
      </w:pPr>
      <w:bookmarkStart w:id="232" w:name="_Toc50389166"/>
      <w:r w:rsidRPr="00EA6CB1">
        <w:rPr>
          <w:rFonts w:ascii="Times New Roman" w:hAnsi="Times New Roman"/>
          <w:w w:val="100"/>
          <w:sz w:val="26"/>
          <w:szCs w:val="26"/>
        </w:rPr>
        <w:t>CATALOG SẢN PHẨM CHÀO THẦU</w:t>
      </w:r>
      <w:bookmarkEnd w:id="232"/>
    </w:p>
    <w:bookmarkEnd w:id="227"/>
    <w:bookmarkEnd w:id="228"/>
    <w:p w14:paraId="489CB96A" w14:textId="77777777" w:rsidR="00C5332A" w:rsidRPr="00EA6CB1" w:rsidRDefault="00C5332A" w:rsidP="00917E9F">
      <w:pPr>
        <w:pStyle w:val="Head1"/>
        <w:spacing w:line="336" w:lineRule="auto"/>
        <w:rPr>
          <w:sz w:val="26"/>
          <w:szCs w:val="26"/>
        </w:rPr>
      </w:pPr>
      <w:r w:rsidRPr="00EA6CB1">
        <w:rPr>
          <w:sz w:val="26"/>
          <w:szCs w:val="26"/>
        </w:rPr>
        <w:t>Bao gồm:</w:t>
      </w:r>
    </w:p>
    <w:p w14:paraId="3F81ED14" w14:textId="0663738C" w:rsidR="00C5332A" w:rsidRPr="00EA6CB1" w:rsidRDefault="002359BA" w:rsidP="00917E9F">
      <w:pPr>
        <w:pStyle w:val="Head1"/>
        <w:numPr>
          <w:ilvl w:val="0"/>
          <w:numId w:val="17"/>
        </w:numPr>
        <w:spacing w:line="336" w:lineRule="auto"/>
        <w:rPr>
          <w:sz w:val="26"/>
          <w:szCs w:val="26"/>
          <w:u w:val="none"/>
        </w:rPr>
      </w:pPr>
      <w:r w:rsidRPr="00EA6CB1">
        <w:rPr>
          <w:sz w:val="26"/>
          <w:szCs w:val="26"/>
          <w:u w:val="none"/>
        </w:rPr>
        <w:t xml:space="preserve">Mục </w:t>
      </w:r>
      <w:r w:rsidR="00015F42" w:rsidRPr="00EA6CB1">
        <w:rPr>
          <w:sz w:val="26"/>
          <w:szCs w:val="26"/>
          <w:u w:val="none"/>
        </w:rPr>
        <w:t>31</w:t>
      </w:r>
      <w:r w:rsidR="00C5332A" w:rsidRPr="00EA6CB1">
        <w:rPr>
          <w:sz w:val="26"/>
          <w:szCs w:val="26"/>
          <w:u w:val="none"/>
        </w:rPr>
        <w:t xml:space="preserve">. </w:t>
      </w:r>
      <w:r w:rsidR="00230DFF" w:rsidRPr="00EA6CB1">
        <w:rPr>
          <w:sz w:val="26"/>
          <w:szCs w:val="26"/>
          <w:u w:val="none"/>
        </w:rPr>
        <w:t>Catalog thiết bị chào thầu</w:t>
      </w:r>
    </w:p>
    <w:p w14:paraId="71B6312A" w14:textId="20BA996F" w:rsidR="00B32223" w:rsidRPr="00EA6CB1" w:rsidRDefault="00B32223" w:rsidP="00F955AF">
      <w:pPr>
        <w:pStyle w:val="TOC1"/>
        <w:rPr>
          <w:rFonts w:cs="Times New Roman"/>
          <w:sz w:val="26"/>
          <w:szCs w:val="26"/>
        </w:rPr>
      </w:pPr>
    </w:p>
    <w:p w14:paraId="319D0720" w14:textId="59C8D701" w:rsidR="00230DFF" w:rsidRPr="00EA6CB1" w:rsidRDefault="00230DFF" w:rsidP="00917E9F">
      <w:pPr>
        <w:spacing w:line="336" w:lineRule="auto"/>
        <w:rPr>
          <w:sz w:val="26"/>
          <w:szCs w:val="26"/>
        </w:rPr>
      </w:pPr>
    </w:p>
    <w:p w14:paraId="08ED2579" w14:textId="28E7EA33" w:rsidR="00230DFF" w:rsidRPr="00EA6CB1" w:rsidRDefault="00230DFF" w:rsidP="00917E9F">
      <w:pPr>
        <w:spacing w:line="336" w:lineRule="auto"/>
        <w:rPr>
          <w:sz w:val="26"/>
          <w:szCs w:val="26"/>
        </w:rPr>
      </w:pPr>
    </w:p>
    <w:p w14:paraId="64107101" w14:textId="42E84035" w:rsidR="00230DFF" w:rsidRPr="00EA6CB1" w:rsidRDefault="00230DFF" w:rsidP="00917E9F">
      <w:pPr>
        <w:spacing w:line="336" w:lineRule="auto"/>
        <w:rPr>
          <w:sz w:val="26"/>
          <w:szCs w:val="26"/>
        </w:rPr>
      </w:pPr>
    </w:p>
    <w:p w14:paraId="62F411C2" w14:textId="7F4D1CE5" w:rsidR="00230DFF" w:rsidRPr="00EA6CB1" w:rsidRDefault="00230DFF" w:rsidP="00917E9F">
      <w:pPr>
        <w:spacing w:line="336" w:lineRule="auto"/>
        <w:rPr>
          <w:sz w:val="26"/>
          <w:szCs w:val="26"/>
        </w:rPr>
      </w:pPr>
    </w:p>
    <w:p w14:paraId="4C5A6B56" w14:textId="45DAE9CB" w:rsidR="00230DFF" w:rsidRPr="00EA6CB1" w:rsidRDefault="00230DFF" w:rsidP="00917E9F">
      <w:pPr>
        <w:spacing w:line="336" w:lineRule="auto"/>
        <w:rPr>
          <w:sz w:val="26"/>
          <w:szCs w:val="26"/>
        </w:rPr>
      </w:pPr>
    </w:p>
    <w:p w14:paraId="7A47F7C5" w14:textId="3710E9D0" w:rsidR="00230DFF" w:rsidRPr="00EA6CB1" w:rsidRDefault="00230DFF" w:rsidP="00917E9F">
      <w:pPr>
        <w:spacing w:line="336" w:lineRule="auto"/>
        <w:rPr>
          <w:sz w:val="26"/>
          <w:szCs w:val="26"/>
        </w:rPr>
      </w:pPr>
    </w:p>
    <w:p w14:paraId="1EE69AD2" w14:textId="03F6FDD3" w:rsidR="00230DFF" w:rsidRPr="00EA6CB1" w:rsidRDefault="00230DFF" w:rsidP="00917E9F">
      <w:pPr>
        <w:spacing w:line="336" w:lineRule="auto"/>
        <w:rPr>
          <w:sz w:val="26"/>
          <w:szCs w:val="26"/>
        </w:rPr>
      </w:pPr>
    </w:p>
    <w:p w14:paraId="35743C54" w14:textId="4D351D0F" w:rsidR="00230DFF" w:rsidRPr="00EA6CB1" w:rsidRDefault="00230DFF" w:rsidP="00917E9F">
      <w:pPr>
        <w:spacing w:line="336" w:lineRule="auto"/>
        <w:rPr>
          <w:sz w:val="26"/>
          <w:szCs w:val="26"/>
        </w:rPr>
      </w:pPr>
    </w:p>
    <w:p w14:paraId="09A8A118" w14:textId="37905D03" w:rsidR="00230DFF" w:rsidRPr="00EA6CB1" w:rsidRDefault="00230DFF" w:rsidP="00917E9F">
      <w:pPr>
        <w:spacing w:line="336" w:lineRule="auto"/>
        <w:rPr>
          <w:sz w:val="26"/>
          <w:szCs w:val="26"/>
        </w:rPr>
      </w:pPr>
    </w:p>
    <w:p w14:paraId="384CFF00" w14:textId="7E1D5F4D" w:rsidR="00230DFF" w:rsidRPr="00EA6CB1" w:rsidRDefault="00230DFF" w:rsidP="00917E9F">
      <w:pPr>
        <w:spacing w:line="336" w:lineRule="auto"/>
        <w:rPr>
          <w:sz w:val="26"/>
          <w:szCs w:val="26"/>
        </w:rPr>
      </w:pPr>
    </w:p>
    <w:p w14:paraId="47DE0DCF" w14:textId="57A56924" w:rsidR="00230DFF" w:rsidRPr="00EA6CB1" w:rsidRDefault="00230DFF" w:rsidP="00917E9F">
      <w:pPr>
        <w:spacing w:line="336" w:lineRule="auto"/>
        <w:rPr>
          <w:sz w:val="26"/>
          <w:szCs w:val="26"/>
        </w:rPr>
      </w:pPr>
    </w:p>
    <w:p w14:paraId="7FBF6B08" w14:textId="23FDEED0" w:rsidR="00230DFF" w:rsidRPr="00EA6CB1" w:rsidRDefault="00230DFF" w:rsidP="00917E9F">
      <w:pPr>
        <w:spacing w:line="336" w:lineRule="auto"/>
        <w:rPr>
          <w:sz w:val="26"/>
          <w:szCs w:val="26"/>
        </w:rPr>
      </w:pPr>
    </w:p>
    <w:p w14:paraId="5FBF5E7A" w14:textId="7D11F578" w:rsidR="00230DFF" w:rsidRPr="00EA6CB1" w:rsidRDefault="00230DFF" w:rsidP="00917E9F">
      <w:pPr>
        <w:spacing w:line="336" w:lineRule="auto"/>
        <w:rPr>
          <w:sz w:val="26"/>
          <w:szCs w:val="26"/>
        </w:rPr>
      </w:pPr>
    </w:p>
    <w:p w14:paraId="350309AF" w14:textId="22071E3A" w:rsidR="00230DFF" w:rsidRPr="00EA6CB1" w:rsidRDefault="00230DFF" w:rsidP="00917E9F">
      <w:pPr>
        <w:spacing w:line="336" w:lineRule="auto"/>
        <w:rPr>
          <w:sz w:val="26"/>
          <w:szCs w:val="26"/>
        </w:rPr>
      </w:pPr>
    </w:p>
    <w:p w14:paraId="061F527E" w14:textId="5CC72574" w:rsidR="00230DFF" w:rsidRPr="00EA6CB1" w:rsidRDefault="00230DFF" w:rsidP="00917E9F">
      <w:pPr>
        <w:spacing w:line="336" w:lineRule="auto"/>
        <w:rPr>
          <w:sz w:val="26"/>
          <w:szCs w:val="26"/>
        </w:rPr>
      </w:pPr>
    </w:p>
    <w:p w14:paraId="5EF4B3DF" w14:textId="3588E2A9" w:rsidR="00230DFF" w:rsidRPr="00EA6CB1" w:rsidRDefault="00230DFF" w:rsidP="00917E9F">
      <w:pPr>
        <w:spacing w:line="336" w:lineRule="auto"/>
        <w:rPr>
          <w:sz w:val="26"/>
          <w:szCs w:val="26"/>
        </w:rPr>
      </w:pPr>
    </w:p>
    <w:p w14:paraId="5F6C3B2B" w14:textId="5BA1246E" w:rsidR="00230DFF" w:rsidRPr="00EA6CB1" w:rsidRDefault="00230DFF" w:rsidP="00917E9F">
      <w:pPr>
        <w:spacing w:line="336" w:lineRule="auto"/>
        <w:rPr>
          <w:sz w:val="26"/>
          <w:szCs w:val="26"/>
        </w:rPr>
      </w:pPr>
    </w:p>
    <w:p w14:paraId="4FFF7C75" w14:textId="5332CDC6" w:rsidR="00230DFF" w:rsidRPr="00EA6CB1" w:rsidRDefault="00230DFF" w:rsidP="00917E9F">
      <w:pPr>
        <w:spacing w:line="336" w:lineRule="auto"/>
        <w:rPr>
          <w:sz w:val="26"/>
          <w:szCs w:val="26"/>
        </w:rPr>
      </w:pPr>
    </w:p>
    <w:p w14:paraId="5F0D1027" w14:textId="330F1FAE" w:rsidR="00230DFF" w:rsidRPr="00EA6CB1" w:rsidRDefault="00230DFF" w:rsidP="00917E9F">
      <w:pPr>
        <w:spacing w:line="336" w:lineRule="auto"/>
        <w:rPr>
          <w:sz w:val="26"/>
          <w:szCs w:val="26"/>
        </w:rPr>
      </w:pPr>
    </w:p>
    <w:p w14:paraId="663F1D51" w14:textId="2F1DA66E" w:rsidR="00230DFF" w:rsidRPr="00EA6CB1" w:rsidRDefault="00230DFF" w:rsidP="00917E9F">
      <w:pPr>
        <w:spacing w:line="336" w:lineRule="auto"/>
        <w:rPr>
          <w:sz w:val="26"/>
          <w:szCs w:val="26"/>
        </w:rPr>
      </w:pPr>
    </w:p>
    <w:p w14:paraId="1F86A2E7" w14:textId="6AD702E9" w:rsidR="00230DFF" w:rsidRPr="00EA6CB1" w:rsidRDefault="00230DFF" w:rsidP="00917E9F">
      <w:pPr>
        <w:spacing w:line="336" w:lineRule="auto"/>
        <w:rPr>
          <w:sz w:val="26"/>
          <w:szCs w:val="26"/>
        </w:rPr>
      </w:pPr>
    </w:p>
    <w:p w14:paraId="55979569" w14:textId="1202497B" w:rsidR="00230DFF" w:rsidRPr="00EA6CB1" w:rsidRDefault="00230DFF" w:rsidP="00917E9F">
      <w:pPr>
        <w:spacing w:line="336" w:lineRule="auto"/>
        <w:rPr>
          <w:sz w:val="26"/>
          <w:szCs w:val="26"/>
        </w:rPr>
      </w:pPr>
    </w:p>
    <w:p w14:paraId="7CC9B013" w14:textId="5F1E118F" w:rsidR="00230DFF" w:rsidRPr="00EA6CB1" w:rsidRDefault="00230DFF" w:rsidP="00917E9F">
      <w:pPr>
        <w:spacing w:line="336" w:lineRule="auto"/>
        <w:rPr>
          <w:sz w:val="26"/>
          <w:szCs w:val="26"/>
        </w:rPr>
      </w:pPr>
    </w:p>
    <w:p w14:paraId="1F9493F6" w14:textId="71093C15" w:rsidR="00230DFF" w:rsidRPr="00EA6CB1" w:rsidRDefault="00230DFF" w:rsidP="00917E9F">
      <w:pPr>
        <w:spacing w:line="336" w:lineRule="auto"/>
        <w:rPr>
          <w:sz w:val="26"/>
          <w:szCs w:val="26"/>
        </w:rPr>
      </w:pPr>
    </w:p>
    <w:p w14:paraId="0A52EC84" w14:textId="50BA1588" w:rsidR="00230DFF" w:rsidRPr="00EA6CB1" w:rsidRDefault="00230DFF" w:rsidP="00917E9F">
      <w:pPr>
        <w:spacing w:line="336" w:lineRule="auto"/>
        <w:rPr>
          <w:sz w:val="26"/>
          <w:szCs w:val="26"/>
        </w:rPr>
      </w:pPr>
    </w:p>
    <w:p w14:paraId="0DD8E670" w14:textId="6C9F76D1" w:rsidR="00D45A33" w:rsidRPr="00EA6CB1" w:rsidRDefault="00D45A33" w:rsidP="00917E9F">
      <w:pPr>
        <w:spacing w:line="336" w:lineRule="auto"/>
        <w:rPr>
          <w:sz w:val="26"/>
          <w:szCs w:val="26"/>
        </w:rPr>
      </w:pPr>
    </w:p>
    <w:p w14:paraId="3C9E111C" w14:textId="77777777" w:rsidR="00D45A33" w:rsidRPr="00EA6CB1" w:rsidRDefault="00D45A33" w:rsidP="00917E9F">
      <w:pPr>
        <w:spacing w:line="336" w:lineRule="auto"/>
        <w:rPr>
          <w:sz w:val="26"/>
          <w:szCs w:val="26"/>
        </w:rPr>
      </w:pPr>
    </w:p>
    <w:p w14:paraId="54B3D800" w14:textId="3A03FB71" w:rsidR="00230DFF" w:rsidRPr="00EA6CB1" w:rsidRDefault="00230DFF" w:rsidP="00917E9F">
      <w:pPr>
        <w:spacing w:line="336" w:lineRule="auto"/>
        <w:rPr>
          <w:sz w:val="26"/>
          <w:szCs w:val="26"/>
        </w:rPr>
      </w:pPr>
    </w:p>
    <w:p w14:paraId="45D1FEDC" w14:textId="77777777" w:rsidR="00230DFF" w:rsidRPr="00EA6CB1" w:rsidRDefault="00230DFF" w:rsidP="00917E9F">
      <w:pPr>
        <w:spacing w:line="336" w:lineRule="auto"/>
        <w:rPr>
          <w:sz w:val="26"/>
          <w:szCs w:val="26"/>
        </w:rPr>
      </w:pPr>
    </w:p>
    <w:p w14:paraId="76B9606F" w14:textId="239DB9C4" w:rsidR="00230DFF" w:rsidRPr="00EA6CB1" w:rsidRDefault="00230DFF" w:rsidP="00917E9F">
      <w:pPr>
        <w:pStyle w:val="Heading2"/>
        <w:spacing w:line="336" w:lineRule="auto"/>
        <w:rPr>
          <w:sz w:val="26"/>
          <w:szCs w:val="26"/>
        </w:rPr>
      </w:pPr>
      <w:bookmarkStart w:id="233" w:name="_Toc50389167"/>
      <w:r w:rsidRPr="00EA6CB1">
        <w:rPr>
          <w:sz w:val="26"/>
          <w:szCs w:val="26"/>
        </w:rPr>
        <w:t>Catalog thiết bị chào thầu</w:t>
      </w:r>
      <w:bookmarkEnd w:id="233"/>
    </w:p>
    <w:p w14:paraId="700A31BD" w14:textId="7CD5081C" w:rsidR="00230DFF" w:rsidRPr="00EA6CB1" w:rsidRDefault="00A54AEB" w:rsidP="00917E9F">
      <w:pPr>
        <w:pStyle w:val="Tieudechung"/>
        <w:spacing w:line="336" w:lineRule="auto"/>
        <w:rPr>
          <w:sz w:val="26"/>
          <w:szCs w:val="26"/>
        </w:rPr>
      </w:pPr>
      <w:r w:rsidRPr="00EA6CB1">
        <w:rPr>
          <w:sz w:val="26"/>
          <w:szCs w:val="26"/>
        </w:rPr>
        <w:t xml:space="preserve">Ngày: </w:t>
      </w:r>
      <w:r w:rsidR="00EA6CB1">
        <w:rPr>
          <w:sz w:val="26"/>
          <w:szCs w:val="26"/>
        </w:rPr>
        <w:t>08 tháng 09 năm 2020</w:t>
      </w:r>
    </w:p>
    <w:p w14:paraId="52230C4E" w14:textId="04B8B858" w:rsidR="00230DFF" w:rsidRPr="00EA6CB1" w:rsidRDefault="00E643EC" w:rsidP="00917E9F">
      <w:pPr>
        <w:pStyle w:val="Tieudechung"/>
        <w:spacing w:line="336" w:lineRule="auto"/>
        <w:rPr>
          <w:sz w:val="26"/>
          <w:szCs w:val="26"/>
        </w:rPr>
      </w:pPr>
      <w:r w:rsidRPr="00EA6CB1">
        <w:rPr>
          <w:sz w:val="26"/>
          <w:szCs w:val="26"/>
        </w:rPr>
        <w:t xml:space="preserve">Tên gói thầu: </w:t>
      </w:r>
      <w:r w:rsidR="00EA6CB1">
        <w:rPr>
          <w:sz w:val="26"/>
          <w:szCs w:val="26"/>
        </w:rPr>
        <w:t>Mua sắm trang thiết bị, phần mềm và sửa chữa nhỏ công trình</w:t>
      </w:r>
      <w:r w:rsidRPr="00EA6CB1">
        <w:rPr>
          <w:sz w:val="26"/>
          <w:szCs w:val="26"/>
        </w:rPr>
        <w:t>.</w:t>
      </w:r>
    </w:p>
    <w:p w14:paraId="259BF4DD" w14:textId="128BFEA9" w:rsidR="00230DFF" w:rsidRPr="00EA6CB1" w:rsidRDefault="00E643EC" w:rsidP="00917E9F">
      <w:pPr>
        <w:pStyle w:val="Tieudechung"/>
        <w:spacing w:line="336" w:lineRule="auto"/>
        <w:rPr>
          <w:sz w:val="26"/>
          <w:szCs w:val="26"/>
        </w:rPr>
      </w:pPr>
      <w:r w:rsidRPr="00EA6CB1">
        <w:rPr>
          <w:sz w:val="26"/>
          <w:szCs w:val="26"/>
        </w:rPr>
        <w:t xml:space="preserve">Tên dự án: </w:t>
      </w:r>
      <w:r w:rsidR="00EA6CB1">
        <w:rPr>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14:paraId="170A648C" w14:textId="4E3194C2" w:rsidR="00230DFF" w:rsidRPr="00EA6CB1" w:rsidRDefault="00027A15" w:rsidP="00917E9F">
      <w:pPr>
        <w:pStyle w:val="Tieudechung"/>
        <w:spacing w:line="336" w:lineRule="auto"/>
        <w:rPr>
          <w:sz w:val="26"/>
          <w:szCs w:val="26"/>
        </w:rPr>
      </w:pPr>
      <w:r w:rsidRPr="00EA6CB1">
        <w:rPr>
          <w:sz w:val="26"/>
          <w:szCs w:val="26"/>
        </w:rPr>
        <w:t xml:space="preserve">Kính gửi: </w:t>
      </w:r>
      <w:r w:rsidR="00EA6CB1">
        <w:rPr>
          <w:b/>
          <w:sz w:val="26"/>
          <w:szCs w:val="26"/>
        </w:rPr>
        <w:t>Trường Đại học Sư phạm Hà Nội</w:t>
      </w:r>
    </w:p>
    <w:p w14:paraId="04C01692" w14:textId="0ABD0864" w:rsidR="00230DFF" w:rsidRPr="00EA6CB1" w:rsidRDefault="00230DFF" w:rsidP="00917E9F">
      <w:pPr>
        <w:pStyle w:val="Bullets"/>
        <w:spacing w:line="336" w:lineRule="auto"/>
        <w:rPr>
          <w:sz w:val="26"/>
          <w:szCs w:val="26"/>
        </w:rPr>
      </w:pPr>
      <w:r w:rsidRPr="00EA6CB1">
        <w:rPr>
          <w:sz w:val="26"/>
          <w:szCs w:val="26"/>
        </w:rPr>
        <w:tab/>
        <w:t xml:space="preserve">Sau khi nghiên cứu hồ sơ mời thầu Gói thầu </w:t>
      </w:r>
      <w:r w:rsidR="00CD7521" w:rsidRPr="00EA6CB1">
        <w:rPr>
          <w:b/>
          <w:sz w:val="26"/>
          <w:szCs w:val="26"/>
        </w:rPr>
        <w:t>“</w:t>
      </w:r>
      <w:r w:rsidR="00EA6CB1">
        <w:rPr>
          <w:b/>
          <w:sz w:val="26"/>
          <w:szCs w:val="26"/>
        </w:rPr>
        <w:t>Mua sắm trang thiết bị, phần mềm và sửa chữa nhỏ công trình</w:t>
      </w:r>
      <w:r w:rsidRPr="00EA6CB1">
        <w:rPr>
          <w:b/>
          <w:sz w:val="26"/>
          <w:szCs w:val="26"/>
        </w:rPr>
        <w:t>”</w:t>
      </w:r>
      <w:r w:rsidRPr="00EA6CB1">
        <w:rPr>
          <w:sz w:val="26"/>
          <w:szCs w:val="26"/>
        </w:rPr>
        <w:t xml:space="preserve"> </w:t>
      </w:r>
      <w:r w:rsidR="00D27264" w:rsidRPr="00EA6CB1">
        <w:rPr>
          <w:sz w:val="26"/>
          <w:szCs w:val="26"/>
        </w:rPr>
        <w:t xml:space="preserve">thuộc dự án </w:t>
      </w:r>
      <w:r w:rsidR="00D27264" w:rsidRPr="00EA6CB1">
        <w:rPr>
          <w:b/>
          <w:sz w:val="26"/>
          <w:szCs w:val="26"/>
        </w:rPr>
        <w:t>“</w:t>
      </w:r>
      <w:r w:rsidR="00EA6CB1">
        <w:rPr>
          <w:b/>
          <w:sz w:val="26"/>
          <w:szCs w:val="26"/>
        </w:rPr>
        <w:t>Nâng cao năng lực về cơ sở vật chất và hạ tầng công nghệ thông tin trong khuôn khổ Chương trình ETEP tại Trường Đại học Sư phạm Hà Nội</w:t>
      </w:r>
      <w:r w:rsidRPr="00EA6CB1">
        <w:rPr>
          <w:b/>
          <w:sz w:val="26"/>
          <w:szCs w:val="26"/>
        </w:rPr>
        <w:t>”</w:t>
      </w:r>
      <w:r w:rsidRPr="00EA6CB1">
        <w:rPr>
          <w:sz w:val="26"/>
          <w:szCs w:val="26"/>
        </w:rPr>
        <w:t xml:space="preserve">  mà chúng tôi đã nhận được, để minh chứng cho thiết bị chào thầu đáp ứng được tiêu chuẩn kỹ thuật theo hồ sơ mời thầu. Chúng tôi gửi kèm theo hồ sơ đề xuất kỹ thuật phần Catalog thiết bị chào thầu.</w:t>
      </w:r>
    </w:p>
    <w:p w14:paraId="582E8BFF" w14:textId="4C71F5AC" w:rsidR="00230DFF" w:rsidRPr="00EA6CB1" w:rsidRDefault="00850EA0" w:rsidP="00917E9F">
      <w:pPr>
        <w:pStyle w:val="Bullets"/>
        <w:spacing w:line="336" w:lineRule="auto"/>
        <w:ind w:firstLine="720"/>
        <w:rPr>
          <w:sz w:val="26"/>
          <w:szCs w:val="26"/>
        </w:rPr>
      </w:pPr>
      <w:r w:rsidRPr="00EA6CB1">
        <w:rPr>
          <w:sz w:val="26"/>
          <w:szCs w:val="26"/>
        </w:rPr>
        <w:t xml:space="preserve">Nhà thầu liên danh </w:t>
      </w:r>
      <w:r w:rsidR="00C6014B">
        <w:rPr>
          <w:sz w:val="26"/>
          <w:szCs w:val="26"/>
        </w:rPr>
        <w:t>NETCOM – TINH VÂN - VIKING</w:t>
      </w:r>
      <w:r w:rsidR="00230DFF" w:rsidRPr="00EA6CB1">
        <w:rPr>
          <w:sz w:val="26"/>
          <w:szCs w:val="26"/>
        </w:rPr>
        <w:t xml:space="preserve"> xin chịu mọi trách về phần Catalog gửi kèm này.</w:t>
      </w:r>
    </w:p>
    <w:p w14:paraId="0CBD8EE1" w14:textId="77777777" w:rsidR="00230DFF" w:rsidRPr="00EA6CB1" w:rsidRDefault="00230DFF" w:rsidP="00917E9F">
      <w:pPr>
        <w:pStyle w:val="Bullets"/>
        <w:spacing w:line="336" w:lineRule="auto"/>
        <w:rPr>
          <w:sz w:val="26"/>
          <w:szCs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953"/>
      </w:tblGrid>
      <w:tr w:rsidR="00230DFF" w:rsidRPr="00EA6CB1" w14:paraId="3309CC59" w14:textId="77777777" w:rsidTr="00606F04">
        <w:tc>
          <w:tcPr>
            <w:tcW w:w="3261" w:type="dxa"/>
          </w:tcPr>
          <w:p w14:paraId="5F1F0E06" w14:textId="77777777" w:rsidR="00230DFF" w:rsidRPr="00EA6CB1" w:rsidRDefault="00230DFF" w:rsidP="00917E9F">
            <w:pPr>
              <w:pStyle w:val="Chuky"/>
              <w:spacing w:line="336" w:lineRule="auto"/>
              <w:rPr>
                <w:rFonts w:ascii="Times New Roman" w:hAnsi="Times New Roman"/>
                <w:sz w:val="26"/>
                <w:szCs w:val="26"/>
              </w:rPr>
            </w:pPr>
          </w:p>
        </w:tc>
        <w:tc>
          <w:tcPr>
            <w:tcW w:w="5953" w:type="dxa"/>
          </w:tcPr>
          <w:p w14:paraId="16B3D46C" w14:textId="3F3F3F78" w:rsidR="00097A69" w:rsidRPr="00EA6CB1" w:rsidRDefault="00C51CE5" w:rsidP="00097A69">
            <w:pPr>
              <w:pStyle w:val="Chuky"/>
              <w:rPr>
                <w:rFonts w:ascii="Times New Roman" w:hAnsi="Times New Roman"/>
                <w:sz w:val="26"/>
                <w:szCs w:val="26"/>
              </w:rPr>
            </w:pPr>
            <w:r w:rsidRPr="00EA6CB1">
              <w:rPr>
                <w:rFonts w:ascii="Times New Roman" w:hAnsi="Times New Roman"/>
                <w:sz w:val="26"/>
                <w:szCs w:val="26"/>
              </w:rPr>
              <w:t>Đại diện hợp pháp của nhà thầu liên danh</w:t>
            </w:r>
          </w:p>
          <w:p w14:paraId="44F7D5EB" w14:textId="6CCBCDE7" w:rsidR="00097A69" w:rsidRDefault="00850EA0" w:rsidP="00606F04">
            <w:pPr>
              <w:pStyle w:val="Chuky"/>
              <w:rPr>
                <w:rFonts w:ascii="Times New Roman" w:hAnsi="Times New Roman"/>
                <w:sz w:val="26"/>
                <w:szCs w:val="26"/>
              </w:rPr>
            </w:pPr>
            <w:r w:rsidRPr="00EA6CB1">
              <w:rPr>
                <w:rFonts w:ascii="Times New Roman" w:hAnsi="Times New Roman"/>
                <w:sz w:val="26"/>
                <w:szCs w:val="26"/>
              </w:rPr>
              <w:t>GIÁM ĐỐC LIÊN DANH</w:t>
            </w:r>
          </w:p>
          <w:p w14:paraId="61A7128C" w14:textId="617F79F8" w:rsidR="00606F04" w:rsidRDefault="00606F04" w:rsidP="00606F04">
            <w:pPr>
              <w:pStyle w:val="Chuky"/>
              <w:rPr>
                <w:rFonts w:ascii="Times New Roman" w:hAnsi="Times New Roman"/>
                <w:sz w:val="26"/>
                <w:szCs w:val="26"/>
              </w:rPr>
            </w:pPr>
          </w:p>
          <w:p w14:paraId="72771B9F" w14:textId="5E6B9E9E" w:rsidR="00606F04" w:rsidRDefault="00606F04" w:rsidP="00606F04">
            <w:pPr>
              <w:pStyle w:val="Chuky"/>
              <w:rPr>
                <w:rFonts w:ascii="Times New Roman" w:hAnsi="Times New Roman"/>
                <w:sz w:val="26"/>
                <w:szCs w:val="26"/>
              </w:rPr>
            </w:pPr>
          </w:p>
          <w:p w14:paraId="61B0F6FA" w14:textId="77777777" w:rsidR="00606F04" w:rsidRPr="00EA6CB1" w:rsidRDefault="00606F04" w:rsidP="00606F04">
            <w:pPr>
              <w:pStyle w:val="Chuky"/>
              <w:rPr>
                <w:rFonts w:ascii="Times New Roman" w:hAnsi="Times New Roman"/>
                <w:sz w:val="26"/>
                <w:szCs w:val="26"/>
              </w:rPr>
            </w:pPr>
          </w:p>
          <w:p w14:paraId="0D23D75D" w14:textId="677F6457" w:rsidR="00D45A33" w:rsidRPr="00EA6CB1" w:rsidRDefault="00097A69" w:rsidP="00097A69">
            <w:pPr>
              <w:pStyle w:val="Chuky"/>
              <w:spacing w:line="336" w:lineRule="auto"/>
              <w:rPr>
                <w:rFonts w:ascii="Times New Roman" w:hAnsi="Times New Roman"/>
                <w:sz w:val="26"/>
                <w:szCs w:val="26"/>
              </w:rPr>
            </w:pPr>
            <w:r w:rsidRPr="00EA6CB1">
              <w:rPr>
                <w:rFonts w:ascii="Times New Roman" w:hAnsi="Times New Roman"/>
                <w:sz w:val="26"/>
                <w:szCs w:val="26"/>
              </w:rPr>
              <w:t xml:space="preserve"> </w:t>
            </w:r>
            <w:r w:rsidR="001472F3" w:rsidRPr="00EA6CB1">
              <w:rPr>
                <w:rFonts w:ascii="Times New Roman" w:hAnsi="Times New Roman"/>
                <w:sz w:val="26"/>
                <w:szCs w:val="26"/>
              </w:rPr>
              <w:t xml:space="preserve">  Trịnh Lê Nam</w:t>
            </w:r>
          </w:p>
        </w:tc>
      </w:tr>
    </w:tbl>
    <w:p w14:paraId="0FE8AAEE" w14:textId="77777777" w:rsidR="00230DFF" w:rsidRPr="00EA6CB1" w:rsidRDefault="00230DFF" w:rsidP="00917E9F">
      <w:pPr>
        <w:spacing w:line="336" w:lineRule="auto"/>
        <w:rPr>
          <w:sz w:val="26"/>
          <w:szCs w:val="26"/>
        </w:rPr>
      </w:pPr>
    </w:p>
    <w:sectPr w:rsidR="00230DFF" w:rsidRPr="00EA6CB1" w:rsidSect="00695608">
      <w:pgSz w:w="11907" w:h="16839" w:code="9"/>
      <w:pgMar w:top="1134" w:right="1134" w:bottom="1134" w:left="1701"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7C8F3" w14:textId="77777777" w:rsidR="000B3219" w:rsidRDefault="000B3219" w:rsidP="00452B2C">
      <w:r>
        <w:separator/>
      </w:r>
    </w:p>
    <w:p w14:paraId="4A84E333" w14:textId="77777777" w:rsidR="000B3219" w:rsidRDefault="000B3219" w:rsidP="00452B2C"/>
  </w:endnote>
  <w:endnote w:type="continuationSeparator" w:id="0">
    <w:p w14:paraId="782ADD70" w14:textId="77777777" w:rsidR="000B3219" w:rsidRDefault="000B3219" w:rsidP="00452B2C">
      <w:r>
        <w:continuationSeparator/>
      </w:r>
    </w:p>
    <w:p w14:paraId="1F7E000F" w14:textId="77777777" w:rsidR="000B3219" w:rsidRDefault="000B3219" w:rsidP="00452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Arial">
    <w:panose1 w:val="020B0604020202020204"/>
    <w:charset w:val="00"/>
    <w:family w:val="swiss"/>
    <w:pitch w:val="variable"/>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Times New Roman+FPEF">
    <w:altName w:val="Times New Roman"/>
    <w:panose1 w:val="00000500000000020000"/>
    <w:charset w:val="00"/>
    <w:family w:val="roman"/>
    <w:pitch w:val="variable"/>
    <w:sig w:usb0="00000003" w:usb1="00000000" w:usb2="00000000" w:usb3="00000000" w:csb0="00000001" w:csb1="00000000"/>
  </w:font>
  <w:font w:name="ˇÎ¡˛">
    <w:altName w:val="Calibri"/>
    <w:panose1 w:val="020B0604020202020204"/>
    <w:charset w:val="4D"/>
    <w:family w:val="auto"/>
    <w:notTrueType/>
    <w:pitch w:val="default"/>
    <w:sig w:usb0="00000003" w:usb1="00000000" w:usb2="00000000" w:usb3="00000000" w:csb0="00000001" w:csb1="00000000"/>
  </w:font>
  <w:font w:name="TimesNewRomanPSMT">
    <w:altName w:val="MS Gothic"/>
    <w:panose1 w:val="020B0604020202020204"/>
    <w:charset w:val="80"/>
    <w:family w:val="auto"/>
    <w:notTrueType/>
    <w:pitch w:val="default"/>
    <w:sig w:usb0="00002A87" w:usb1="08070000" w:usb2="00000010" w:usb3="00000000" w:csb0="0002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83"/>
      <w:gridCol w:w="4447"/>
    </w:tblGrid>
    <w:tr w:rsidR="00C7245D" w14:paraId="029F8242" w14:textId="77777777">
      <w:trPr>
        <w:trHeight w:hRule="exact" w:val="115"/>
        <w:jc w:val="center"/>
      </w:trPr>
      <w:tc>
        <w:tcPr>
          <w:tcW w:w="4686" w:type="dxa"/>
          <w:shd w:val="clear" w:color="auto" w:fill="4F81BD" w:themeFill="accent1"/>
          <w:tcMar>
            <w:top w:w="0" w:type="dxa"/>
            <w:bottom w:w="0" w:type="dxa"/>
          </w:tcMar>
        </w:tcPr>
        <w:p w14:paraId="18FD66D9" w14:textId="77777777" w:rsidR="00C7245D" w:rsidRDefault="00C7245D">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4C5F6481" w14:textId="77777777" w:rsidR="00C7245D" w:rsidRDefault="00C7245D">
          <w:pPr>
            <w:pStyle w:val="Header"/>
            <w:tabs>
              <w:tab w:val="clear" w:pos="4680"/>
              <w:tab w:val="clear" w:pos="9360"/>
            </w:tabs>
            <w:jc w:val="right"/>
            <w:rPr>
              <w:caps/>
              <w:sz w:val="18"/>
            </w:rPr>
          </w:pPr>
        </w:p>
      </w:tc>
    </w:tr>
    <w:tr w:rsidR="00C7245D" w14:paraId="17F99EE8" w14:textId="77777777">
      <w:trPr>
        <w:jc w:val="center"/>
      </w:trPr>
      <w:sdt>
        <w:sdtPr>
          <w:rPr>
            <w:caps/>
            <w:color w:val="808080" w:themeColor="background1" w:themeShade="80"/>
            <w:sz w:val="18"/>
            <w:szCs w:val="18"/>
          </w:rPr>
          <w:alias w:val="Author"/>
          <w:tag w:val=""/>
          <w:id w:val="1415127315"/>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54C5D7" w14:textId="3DD26A1A" w:rsidR="00C7245D" w:rsidRDefault="00C7245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sơ dự thầu</w:t>
              </w:r>
            </w:p>
          </w:tc>
        </w:sdtContent>
      </w:sdt>
      <w:tc>
        <w:tcPr>
          <w:tcW w:w="4674" w:type="dxa"/>
          <w:shd w:val="clear" w:color="auto" w:fill="auto"/>
          <w:vAlign w:val="center"/>
        </w:tcPr>
        <w:p w14:paraId="1B3694DD" w14:textId="5B5C4083" w:rsidR="00C7245D" w:rsidRDefault="00C7245D">
          <w:pPr>
            <w:pStyle w:val="Footer"/>
            <w:tabs>
              <w:tab w:val="clear" w:pos="4680"/>
              <w:tab w:val="clear" w:pos="9360"/>
            </w:tabs>
            <w:jc w:val="right"/>
            <w:rPr>
              <w:caps/>
              <w:color w:val="808080" w:themeColor="background1" w:themeShade="80"/>
              <w:sz w:val="18"/>
              <w:szCs w:val="18"/>
            </w:rPr>
          </w:pPr>
        </w:p>
      </w:tc>
    </w:tr>
  </w:tbl>
  <w:p w14:paraId="7858FF12" w14:textId="77777777" w:rsidR="00C7245D" w:rsidRPr="008C317B" w:rsidRDefault="00C7245D" w:rsidP="008C317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9B530" w14:textId="77777777" w:rsidR="000B3219" w:rsidRDefault="000B3219" w:rsidP="00452B2C">
      <w:r>
        <w:separator/>
      </w:r>
    </w:p>
    <w:p w14:paraId="78E8B8F1" w14:textId="77777777" w:rsidR="000B3219" w:rsidRDefault="000B3219" w:rsidP="00452B2C"/>
  </w:footnote>
  <w:footnote w:type="continuationSeparator" w:id="0">
    <w:p w14:paraId="4C6FA3D4" w14:textId="77777777" w:rsidR="000B3219" w:rsidRDefault="000B3219" w:rsidP="00452B2C">
      <w:r>
        <w:continuationSeparator/>
      </w:r>
    </w:p>
    <w:p w14:paraId="71ECDCAC" w14:textId="77777777" w:rsidR="000B3219" w:rsidRDefault="000B3219" w:rsidP="00452B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18"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39"/>
      <w:gridCol w:w="1114"/>
      <w:gridCol w:w="2126"/>
      <w:gridCol w:w="3539"/>
    </w:tblGrid>
    <w:tr w:rsidR="00C7245D" w:rsidRPr="00EA6CB1" w14:paraId="113925D1" w14:textId="77777777" w:rsidTr="00067552">
      <w:trPr>
        <w:trHeight w:val="699"/>
        <w:jc w:val="center"/>
      </w:trPr>
      <w:tc>
        <w:tcPr>
          <w:tcW w:w="4253" w:type="dxa"/>
          <w:gridSpan w:val="2"/>
          <w:vAlign w:val="center"/>
        </w:tcPr>
        <w:p w14:paraId="0FAF5D1F" w14:textId="77777777" w:rsidR="00C7245D" w:rsidRPr="00EA6CB1" w:rsidRDefault="00C7245D" w:rsidP="009662EE">
          <w:pPr>
            <w:pStyle w:val="Bullets"/>
            <w:rPr>
              <w:sz w:val="26"/>
              <w:szCs w:val="26"/>
            </w:rPr>
          </w:pPr>
          <w:r w:rsidRPr="00EA6CB1">
            <w:rPr>
              <w:noProof/>
              <w:sz w:val="26"/>
              <w:szCs w:val="26"/>
            </w:rPr>
            <w:drawing>
              <wp:anchor distT="0" distB="0" distL="114300" distR="114300" simplePos="0" relativeHeight="251660288" behindDoc="1" locked="0" layoutInCell="1" allowOverlap="1" wp14:anchorId="796B226C" wp14:editId="1E146F84">
                <wp:simplePos x="0" y="0"/>
                <wp:positionH relativeFrom="column">
                  <wp:posOffset>280035</wp:posOffset>
                </wp:positionH>
                <wp:positionV relativeFrom="paragraph">
                  <wp:posOffset>-16510</wp:posOffset>
                </wp:positionV>
                <wp:extent cx="1484630" cy="361950"/>
                <wp:effectExtent l="0" t="0" r="1270" b="0"/>
                <wp:wrapNone/>
                <wp:docPr id="7"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14:paraId="559438AA" w14:textId="41D56D0D" w:rsidR="00C7245D" w:rsidRPr="00B43EC8" w:rsidRDefault="00C7245D" w:rsidP="009662EE">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33C55F15" wp14:editId="35DD7236">
                <wp:extent cx="1032095" cy="360963"/>
                <wp:effectExtent l="0" t="0" r="0" b="0"/>
                <wp:docPr id="10" name="Picture 10"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fldChar w:fldCharType="begin"/>
          </w:r>
          <w:r>
            <w:instrText xml:space="preserve"> INCLUDEPICTURE "https://trinam.com.vn/images/trinam/logo2.png" \* MERGEFORMATINET </w:instrText>
          </w:r>
          <w:r>
            <w:fldChar w:fldCharType="end"/>
          </w:r>
        </w:p>
      </w:tc>
      <w:tc>
        <w:tcPr>
          <w:tcW w:w="3539" w:type="dxa"/>
        </w:tcPr>
        <w:p w14:paraId="324EB9C2" w14:textId="77777777" w:rsidR="00C7245D" w:rsidRPr="00EA6CB1" w:rsidRDefault="00C7245D" w:rsidP="009662EE">
          <w:pPr>
            <w:rPr>
              <w:b/>
              <w:sz w:val="20"/>
              <w:szCs w:val="20"/>
              <w:lang w:val="vi-VN"/>
            </w:rPr>
          </w:pPr>
          <w:r>
            <w:rPr>
              <w:noProof/>
            </w:rPr>
            <w:drawing>
              <wp:anchor distT="0" distB="0" distL="114300" distR="114300" simplePos="0" relativeHeight="251661312" behindDoc="1" locked="0" layoutInCell="1" allowOverlap="1" wp14:anchorId="1106CC2F" wp14:editId="4CD3E783">
                <wp:simplePos x="0" y="0"/>
                <wp:positionH relativeFrom="column">
                  <wp:posOffset>422275</wp:posOffset>
                </wp:positionH>
                <wp:positionV relativeFrom="paragraph">
                  <wp:posOffset>47213</wp:posOffset>
                </wp:positionV>
                <wp:extent cx="1348740" cy="374015"/>
                <wp:effectExtent l="0" t="0" r="3810" b="6985"/>
                <wp:wrapNone/>
                <wp:docPr id="11" name="Picture 11"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7245D" w:rsidRPr="00EA6CB1" w14:paraId="71BCF760" w14:textId="15533E58" w:rsidTr="00067552">
      <w:trPr>
        <w:trHeight w:val="540"/>
        <w:jc w:val="center"/>
      </w:trPr>
      <w:tc>
        <w:tcPr>
          <w:tcW w:w="3139" w:type="dxa"/>
          <w:vAlign w:val="center"/>
        </w:tcPr>
        <w:p w14:paraId="24B292F8" w14:textId="3BF3B2F7" w:rsidR="00C7245D" w:rsidRPr="00067552" w:rsidRDefault="00C7245D" w:rsidP="00067552">
          <w:pPr>
            <w:jc w:val="center"/>
          </w:pPr>
          <w:r w:rsidRPr="009662EE">
            <w:rPr>
              <w:b/>
              <w:lang w:val="vi-VN"/>
            </w:rPr>
            <w:t>Nhà thầu Liên danh</w:t>
          </w:r>
        </w:p>
      </w:tc>
      <w:tc>
        <w:tcPr>
          <w:tcW w:w="6779" w:type="dxa"/>
          <w:gridSpan w:val="3"/>
          <w:vAlign w:val="center"/>
        </w:tcPr>
        <w:p w14:paraId="2F6C210B" w14:textId="77777777" w:rsidR="00C7245D" w:rsidRDefault="00C7245D" w:rsidP="00951BBC">
          <w:pPr>
            <w:jc w:val="center"/>
            <w:rPr>
              <w:b/>
              <w:sz w:val="20"/>
              <w:szCs w:val="20"/>
            </w:rPr>
          </w:pPr>
          <w:r w:rsidRPr="00EA6CB1">
            <w:rPr>
              <w:b/>
              <w:sz w:val="20"/>
              <w:szCs w:val="20"/>
            </w:rPr>
            <w:t>Công ty TNHH Máy tính NÉT (Net Computer Company Limited)</w:t>
          </w:r>
        </w:p>
        <w:p w14:paraId="623C5FC3" w14:textId="77777777" w:rsidR="00C7245D" w:rsidRPr="00AF4661" w:rsidRDefault="00C7245D" w:rsidP="00951BBC">
          <w:pPr>
            <w:rPr>
              <w:lang w:val="vi-VN"/>
            </w:rPr>
          </w:pPr>
          <w:r w:rsidRPr="00AF4661">
            <w:rPr>
              <w:b/>
              <w:sz w:val="20"/>
              <w:szCs w:val="20"/>
            </w:rPr>
            <w:t>Công ty Cổ phần Công nghệ Tinh Vân (Tinhvan Technologies Jsc)</w:t>
          </w:r>
        </w:p>
        <w:p w14:paraId="358B64E0" w14:textId="4132A198" w:rsidR="00C7245D" w:rsidRPr="00EA6CB1" w:rsidRDefault="00C7245D" w:rsidP="00951BBC">
          <w:pPr>
            <w:jc w:val="center"/>
            <w:rPr>
              <w:b/>
              <w:sz w:val="20"/>
              <w:szCs w:val="20"/>
              <w:lang w:val="vi-VN"/>
            </w:rP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Pr>
              <w:b/>
              <w:sz w:val="20"/>
              <w:szCs w:val="20"/>
              <w:lang w:val="vi-VN"/>
            </w:rPr>
            <w:t>Viking</w:t>
          </w:r>
          <w:r w:rsidRPr="00AF4661">
            <w:rPr>
              <w:b/>
              <w:sz w:val="20"/>
              <w:szCs w:val="20"/>
            </w:rPr>
            <w:t xml:space="preserve"> Technologies Jsc</w:t>
          </w:r>
          <w:r w:rsidRPr="00EA6CB1">
            <w:rPr>
              <w:b/>
              <w:sz w:val="20"/>
              <w:szCs w:val="20"/>
              <w:lang w:val="vi-VN"/>
            </w:rPr>
            <w:t>)</w:t>
          </w:r>
        </w:p>
      </w:tc>
    </w:tr>
  </w:tbl>
  <w:p w14:paraId="7450FBE6" w14:textId="77777777" w:rsidR="00C7245D" w:rsidRPr="008C317B" w:rsidRDefault="00C7245D" w:rsidP="00E86651">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9"/>
    <w:lvl w:ilvl="0">
      <w:start w:val="1"/>
      <w:numFmt w:val="decimal"/>
      <w:lvlText w:val="%1."/>
      <w:lvlJc w:val="left"/>
      <w:pPr>
        <w:tabs>
          <w:tab w:val="num" w:pos="1080"/>
        </w:tabs>
        <w:ind w:left="1080" w:hanging="360"/>
      </w:pPr>
    </w:lvl>
  </w:abstractNum>
  <w:abstractNum w:abstractNumId="1" w15:restartNumberingAfterBreak="0">
    <w:nsid w:val="00000004"/>
    <w:multiLevelType w:val="singleLevel"/>
    <w:tmpl w:val="00000004"/>
    <w:name w:val="WW8Num23"/>
    <w:lvl w:ilvl="0">
      <w:numFmt w:val="bullet"/>
      <w:lvlText w:val="–"/>
      <w:lvlJc w:val="left"/>
      <w:pPr>
        <w:tabs>
          <w:tab w:val="num" w:pos="880"/>
        </w:tabs>
        <w:ind w:left="880" w:hanging="280"/>
      </w:pPr>
      <w:rPr>
        <w:rFonts w:ascii="Times New Roman" w:hAnsi="Times New Roman" w:cs="Times New Roman"/>
        <w:sz w:val="24"/>
        <w:szCs w:val="24"/>
      </w:rPr>
    </w:lvl>
  </w:abstractNum>
  <w:abstractNum w:abstractNumId="2" w15:restartNumberingAfterBreak="0">
    <w:nsid w:val="00000005"/>
    <w:multiLevelType w:val="singleLevel"/>
    <w:tmpl w:val="00000005"/>
    <w:name w:val="WW8Num31"/>
    <w:lvl w:ilvl="0">
      <w:start w:val="1"/>
      <w:numFmt w:val="bullet"/>
      <w:lvlText w:val=""/>
      <w:lvlJc w:val="left"/>
      <w:pPr>
        <w:tabs>
          <w:tab w:val="num" w:pos="1800"/>
        </w:tabs>
        <w:ind w:left="1800" w:hanging="360"/>
      </w:pPr>
      <w:rPr>
        <w:rFonts w:ascii="Symbol" w:hAnsi="Symbol" w:cs="Symbol"/>
        <w:color w:val="auto"/>
      </w:rPr>
    </w:lvl>
  </w:abstractNum>
  <w:abstractNum w:abstractNumId="3" w15:restartNumberingAfterBreak="0">
    <w:nsid w:val="00000008"/>
    <w:multiLevelType w:val="singleLevel"/>
    <w:tmpl w:val="00000008"/>
    <w:name w:val="WW8Num48"/>
    <w:lvl w:ilvl="0">
      <w:start w:val="1"/>
      <w:numFmt w:val="bullet"/>
      <w:lvlText w:val=""/>
      <w:lvlJc w:val="left"/>
      <w:pPr>
        <w:tabs>
          <w:tab w:val="num" w:pos="1800"/>
        </w:tabs>
        <w:ind w:left="1800" w:hanging="360"/>
      </w:pPr>
      <w:rPr>
        <w:rFonts w:ascii="Symbol" w:hAnsi="Symbol" w:cs="Symbol"/>
        <w:color w:val="auto"/>
      </w:rPr>
    </w:lvl>
  </w:abstractNum>
  <w:abstractNum w:abstractNumId="4" w15:restartNumberingAfterBreak="0">
    <w:nsid w:val="025C3B06"/>
    <w:multiLevelType w:val="hybridMultilevel"/>
    <w:tmpl w:val="35EAB41C"/>
    <w:lvl w:ilvl="0" w:tplc="716245DA">
      <w:start w:val="1"/>
      <w:numFmt w:val="decimal"/>
      <w:pStyle w:val="Heading2"/>
      <w:lvlText w:val="Mục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50C51"/>
    <w:multiLevelType w:val="multilevel"/>
    <w:tmpl w:val="53DC8DB0"/>
    <w:lvl w:ilvl="0">
      <w:start w:val="1"/>
      <w:numFmt w:val="decimal"/>
      <w:pStyle w:val="Heading3"/>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5"/>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6"/>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7B85E80"/>
    <w:multiLevelType w:val="hybridMultilevel"/>
    <w:tmpl w:val="1F5A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16F85020"/>
    <w:multiLevelType w:val="hybridMultilevel"/>
    <w:tmpl w:val="80D63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87914"/>
    <w:multiLevelType w:val="hybridMultilevel"/>
    <w:tmpl w:val="B60A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2CA456FC"/>
    <w:multiLevelType w:val="multilevel"/>
    <w:tmpl w:val="0409001F"/>
    <w:styleLink w:val="111111"/>
    <w:lvl w:ilvl="0">
      <w:start w:val="1"/>
      <w:numFmt w:val="decimal"/>
      <w:pStyle w:val="1"/>
      <w:lvlText w:val="%1."/>
      <w:lvlJc w:val="left"/>
      <w:pPr>
        <w:tabs>
          <w:tab w:val="num" w:pos="840"/>
        </w:tabs>
        <w:ind w:left="840" w:hanging="360"/>
      </w:pPr>
    </w:lvl>
    <w:lvl w:ilvl="1">
      <w:start w:val="1"/>
      <w:numFmt w:val="decimal"/>
      <w:pStyle w:val="2"/>
      <w:lvlText w:val="%1.%2."/>
      <w:lvlJc w:val="left"/>
      <w:pPr>
        <w:tabs>
          <w:tab w:val="num" w:pos="792"/>
        </w:tabs>
        <w:ind w:left="792" w:hanging="432"/>
      </w:pPr>
    </w:lvl>
    <w:lvl w:ilvl="2">
      <w:start w:val="1"/>
      <w:numFmt w:val="decimal"/>
      <w:pStyle w:val="3"/>
      <w:lvlText w:val="%1.%2.%3."/>
      <w:lvlJc w:val="left"/>
      <w:pPr>
        <w:tabs>
          <w:tab w:val="num" w:pos="1440"/>
        </w:tabs>
        <w:ind w:left="1224" w:hanging="504"/>
      </w:pPr>
    </w:lvl>
    <w:lvl w:ilvl="3">
      <w:start w:val="1"/>
      <w:numFmt w:val="decimal"/>
      <w:pStyle w:val="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1F013AB"/>
    <w:multiLevelType w:val="hybridMultilevel"/>
    <w:tmpl w:val="742A0B54"/>
    <w:lvl w:ilvl="0" w:tplc="6BC6E562">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6" w15:restartNumberingAfterBreak="0">
    <w:nsid w:val="3BB24B4F"/>
    <w:multiLevelType w:val="multilevel"/>
    <w:tmpl w:val="0409001F"/>
    <w:numStyleLink w:val="111111"/>
  </w:abstractNum>
  <w:abstractNum w:abstractNumId="17"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18" w15:restartNumberingAfterBreak="0">
    <w:nsid w:val="4DA61349"/>
    <w:multiLevelType w:val="hybridMultilevel"/>
    <w:tmpl w:val="EBCC93A4"/>
    <w:lvl w:ilvl="0" w:tplc="D540A1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01453"/>
    <w:multiLevelType w:val="hybridMultilevel"/>
    <w:tmpl w:val="7C16D558"/>
    <w:lvl w:ilvl="0" w:tplc="3B4A02A6">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534374F7"/>
    <w:multiLevelType w:val="multilevel"/>
    <w:tmpl w:val="F1E8D50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C571C7D"/>
    <w:multiLevelType w:val="hybridMultilevel"/>
    <w:tmpl w:val="866E9C80"/>
    <w:lvl w:ilvl="0" w:tplc="79F07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25" w15:restartNumberingAfterBreak="0">
    <w:nsid w:val="72EB625B"/>
    <w:multiLevelType w:val="multilevel"/>
    <w:tmpl w:val="0080A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28" w15:restartNumberingAfterBreak="0">
    <w:nsid w:val="7BB22A7A"/>
    <w:multiLevelType w:val="hybridMultilevel"/>
    <w:tmpl w:val="4DD09E2E"/>
    <w:lvl w:ilvl="0" w:tplc="C71AD816">
      <w:start w:val="1"/>
      <w:numFmt w:val="decimal"/>
      <w:pStyle w:val="Heading1"/>
      <w:lvlText w:val="PHẦN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93ECE"/>
    <w:multiLevelType w:val="hybridMultilevel"/>
    <w:tmpl w:val="FB5C96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13"/>
  </w:num>
  <w:num w:numId="2">
    <w:abstractNumId w:val="16"/>
    <w:lvlOverride w:ilvl="0">
      <w:lvl w:ilvl="0">
        <w:numFmt w:val="decimal"/>
        <w:pStyle w:val="1"/>
        <w:lvlText w:val=""/>
        <w:lvlJc w:val="left"/>
      </w:lvl>
    </w:lvlOverride>
    <w:lvlOverride w:ilvl="1">
      <w:lvl w:ilvl="1">
        <w:start w:val="1"/>
        <w:numFmt w:val="decimal"/>
        <w:pStyle w:val="2"/>
        <w:lvlText w:val="%1.%2."/>
        <w:lvlJc w:val="left"/>
        <w:pPr>
          <w:tabs>
            <w:tab w:val="num" w:pos="432"/>
          </w:tabs>
          <w:ind w:left="432" w:hanging="432"/>
        </w:pPr>
        <w:rPr>
          <w:b/>
          <w:sz w:val="36"/>
          <w:szCs w:val="36"/>
        </w:rPr>
      </w:lvl>
    </w:lvlOverride>
    <w:lvlOverride w:ilvl="2">
      <w:lvl w:ilvl="2">
        <w:start w:val="1"/>
        <w:numFmt w:val="decimal"/>
        <w:pStyle w:val="3"/>
        <w:lvlText w:val="%1.%2.%3."/>
        <w:lvlJc w:val="left"/>
        <w:pPr>
          <w:tabs>
            <w:tab w:val="num" w:pos="720"/>
          </w:tabs>
          <w:ind w:left="504" w:hanging="504"/>
        </w:pPr>
      </w:lvl>
    </w:lvlOverride>
    <w:lvlOverride w:ilvl="3">
      <w:lvl w:ilvl="3">
        <w:start w:val="1"/>
        <w:numFmt w:val="decimal"/>
        <w:pStyle w:val="4"/>
        <w:lvlText w:val="%1.%2.%3.%4."/>
        <w:lvlJc w:val="left"/>
        <w:pPr>
          <w:tabs>
            <w:tab w:val="num" w:pos="720"/>
          </w:tabs>
          <w:ind w:left="648" w:hanging="648"/>
        </w:pPr>
      </w:lvl>
    </w:lvlOverride>
  </w:num>
  <w:num w:numId="3">
    <w:abstractNumId w:val="24"/>
  </w:num>
  <w:num w:numId="4">
    <w:abstractNumId w:val="20"/>
  </w:num>
  <w:num w:numId="5">
    <w:abstractNumId w:val="15"/>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18"/>
  </w:num>
  <w:num w:numId="12">
    <w:abstractNumId w:val="6"/>
  </w:num>
  <w:num w:numId="13">
    <w:abstractNumId w:val="29"/>
  </w:num>
  <w:num w:numId="14">
    <w:abstractNumId w:val="7"/>
  </w:num>
  <w:num w:numId="15">
    <w:abstractNumId w:val="19"/>
  </w:num>
  <w:num w:numId="16">
    <w:abstractNumId w:val="4"/>
  </w:num>
  <w:num w:numId="17">
    <w:abstractNumId w:val="22"/>
  </w:num>
  <w:num w:numId="18">
    <w:abstractNumId w:val="28"/>
  </w:num>
  <w:num w:numId="19">
    <w:abstractNumId w:val="23"/>
  </w:num>
  <w:num w:numId="20">
    <w:abstractNumId w:val="9"/>
  </w:num>
  <w:num w:numId="21">
    <w:abstractNumId w:val="17"/>
  </w:num>
  <w:num w:numId="22">
    <w:abstractNumId w:val="26"/>
  </w:num>
  <w:num w:numId="23">
    <w:abstractNumId w:val="25"/>
  </w:num>
  <w:num w:numId="24">
    <w:abstractNumId w:val="11"/>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14"/>
  </w:num>
  <w:num w:numId="40">
    <w:abstractNumId w:val="12"/>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activeWritingStyle w:appName="MSWord" w:lang="en-US" w:vendorID="64" w:dllVersion="4096" w:nlCheck="1" w:checkStyle="0"/>
  <w:activeWritingStyle w:appName="MSWord" w:lang="nl-NL" w:vendorID="64" w:dllVersion="4096" w:nlCheck="1" w:checkStyle="0"/>
  <w:activeWritingStyle w:appName="MSWord" w:lang="fr-FR" w:vendorID="64" w:dllVersion="4096" w:nlCheck="1" w:checkStyle="0"/>
  <w:activeWritingStyle w:appName="MSWord" w:lang="it-IT"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EE"/>
    <w:rsid w:val="00000595"/>
    <w:rsid w:val="00000806"/>
    <w:rsid w:val="00000B19"/>
    <w:rsid w:val="000018A2"/>
    <w:rsid w:val="00001DFA"/>
    <w:rsid w:val="00003666"/>
    <w:rsid w:val="00003748"/>
    <w:rsid w:val="00005B70"/>
    <w:rsid w:val="00007839"/>
    <w:rsid w:val="00015F42"/>
    <w:rsid w:val="000160DC"/>
    <w:rsid w:val="0001718B"/>
    <w:rsid w:val="000201FD"/>
    <w:rsid w:val="00020858"/>
    <w:rsid w:val="000216E3"/>
    <w:rsid w:val="00022BC3"/>
    <w:rsid w:val="00023549"/>
    <w:rsid w:val="00023FDE"/>
    <w:rsid w:val="00024164"/>
    <w:rsid w:val="00024931"/>
    <w:rsid w:val="00024C95"/>
    <w:rsid w:val="00025000"/>
    <w:rsid w:val="00025EC0"/>
    <w:rsid w:val="00027A15"/>
    <w:rsid w:val="000306DC"/>
    <w:rsid w:val="0003197E"/>
    <w:rsid w:val="00032218"/>
    <w:rsid w:val="000324FE"/>
    <w:rsid w:val="0003315A"/>
    <w:rsid w:val="000340DD"/>
    <w:rsid w:val="000342FF"/>
    <w:rsid w:val="00035360"/>
    <w:rsid w:val="00035535"/>
    <w:rsid w:val="00035A2A"/>
    <w:rsid w:val="00036BBF"/>
    <w:rsid w:val="00041590"/>
    <w:rsid w:val="00041FEE"/>
    <w:rsid w:val="00044044"/>
    <w:rsid w:val="00044682"/>
    <w:rsid w:val="0004650C"/>
    <w:rsid w:val="000469B9"/>
    <w:rsid w:val="00047370"/>
    <w:rsid w:val="00051334"/>
    <w:rsid w:val="000521BB"/>
    <w:rsid w:val="0005440F"/>
    <w:rsid w:val="000545F4"/>
    <w:rsid w:val="00055857"/>
    <w:rsid w:val="000559DC"/>
    <w:rsid w:val="00056259"/>
    <w:rsid w:val="000568F2"/>
    <w:rsid w:val="00057208"/>
    <w:rsid w:val="00057518"/>
    <w:rsid w:val="000629D9"/>
    <w:rsid w:val="000636B1"/>
    <w:rsid w:val="00063AC8"/>
    <w:rsid w:val="000640A9"/>
    <w:rsid w:val="00065FAE"/>
    <w:rsid w:val="00066206"/>
    <w:rsid w:val="00066CCC"/>
    <w:rsid w:val="00067552"/>
    <w:rsid w:val="00067705"/>
    <w:rsid w:val="0007059D"/>
    <w:rsid w:val="00070705"/>
    <w:rsid w:val="000711DD"/>
    <w:rsid w:val="00071B9A"/>
    <w:rsid w:val="00072E50"/>
    <w:rsid w:val="000733A2"/>
    <w:rsid w:val="000749B3"/>
    <w:rsid w:val="00082080"/>
    <w:rsid w:val="00084117"/>
    <w:rsid w:val="00084608"/>
    <w:rsid w:val="000847F0"/>
    <w:rsid w:val="000860DA"/>
    <w:rsid w:val="00087236"/>
    <w:rsid w:val="00087525"/>
    <w:rsid w:val="00091161"/>
    <w:rsid w:val="000911A1"/>
    <w:rsid w:val="00091CF9"/>
    <w:rsid w:val="0009603B"/>
    <w:rsid w:val="00096F64"/>
    <w:rsid w:val="00097A69"/>
    <w:rsid w:val="000A09DC"/>
    <w:rsid w:val="000A1D34"/>
    <w:rsid w:val="000A2F3E"/>
    <w:rsid w:val="000A3D18"/>
    <w:rsid w:val="000A44F7"/>
    <w:rsid w:val="000B10C0"/>
    <w:rsid w:val="000B2B9E"/>
    <w:rsid w:val="000B3219"/>
    <w:rsid w:val="000B5713"/>
    <w:rsid w:val="000B57FB"/>
    <w:rsid w:val="000C0A16"/>
    <w:rsid w:val="000C20C6"/>
    <w:rsid w:val="000C3A21"/>
    <w:rsid w:val="000C5B4A"/>
    <w:rsid w:val="000C6BA6"/>
    <w:rsid w:val="000D045D"/>
    <w:rsid w:val="000D09DD"/>
    <w:rsid w:val="000D0E8B"/>
    <w:rsid w:val="000D140E"/>
    <w:rsid w:val="000D2C83"/>
    <w:rsid w:val="000D4FE0"/>
    <w:rsid w:val="000D58A7"/>
    <w:rsid w:val="000D650F"/>
    <w:rsid w:val="000D7981"/>
    <w:rsid w:val="000D7C05"/>
    <w:rsid w:val="000E10E7"/>
    <w:rsid w:val="000E3695"/>
    <w:rsid w:val="000E3A17"/>
    <w:rsid w:val="000E4519"/>
    <w:rsid w:val="000F2E35"/>
    <w:rsid w:val="000F34E4"/>
    <w:rsid w:val="000F47CD"/>
    <w:rsid w:val="000F566C"/>
    <w:rsid w:val="000F7EDB"/>
    <w:rsid w:val="00100681"/>
    <w:rsid w:val="001011FF"/>
    <w:rsid w:val="001022A7"/>
    <w:rsid w:val="00102AA9"/>
    <w:rsid w:val="00105349"/>
    <w:rsid w:val="00105CF9"/>
    <w:rsid w:val="00111E60"/>
    <w:rsid w:val="001139AD"/>
    <w:rsid w:val="001146FA"/>
    <w:rsid w:val="00114C98"/>
    <w:rsid w:val="00115319"/>
    <w:rsid w:val="00117CB2"/>
    <w:rsid w:val="00117E41"/>
    <w:rsid w:val="00120839"/>
    <w:rsid w:val="00120A7F"/>
    <w:rsid w:val="0012326B"/>
    <w:rsid w:val="001246E6"/>
    <w:rsid w:val="0012497A"/>
    <w:rsid w:val="00125139"/>
    <w:rsid w:val="0012591B"/>
    <w:rsid w:val="00125D1C"/>
    <w:rsid w:val="00126CFA"/>
    <w:rsid w:val="001337F1"/>
    <w:rsid w:val="00134BCC"/>
    <w:rsid w:val="00134DAF"/>
    <w:rsid w:val="00135098"/>
    <w:rsid w:val="001365A9"/>
    <w:rsid w:val="00140708"/>
    <w:rsid w:val="00141211"/>
    <w:rsid w:val="001427E9"/>
    <w:rsid w:val="00142E11"/>
    <w:rsid w:val="00143C1E"/>
    <w:rsid w:val="00144382"/>
    <w:rsid w:val="001463A6"/>
    <w:rsid w:val="001472F3"/>
    <w:rsid w:val="0014753F"/>
    <w:rsid w:val="001479AE"/>
    <w:rsid w:val="00150DF2"/>
    <w:rsid w:val="00151C1C"/>
    <w:rsid w:val="00152088"/>
    <w:rsid w:val="00152475"/>
    <w:rsid w:val="00153BFD"/>
    <w:rsid w:val="0015717B"/>
    <w:rsid w:val="0016051A"/>
    <w:rsid w:val="00163949"/>
    <w:rsid w:val="0016472C"/>
    <w:rsid w:val="00166F80"/>
    <w:rsid w:val="00166F8F"/>
    <w:rsid w:val="0016729A"/>
    <w:rsid w:val="00167656"/>
    <w:rsid w:val="00167AD0"/>
    <w:rsid w:val="0017018C"/>
    <w:rsid w:val="00170A26"/>
    <w:rsid w:val="00170C26"/>
    <w:rsid w:val="00170EC6"/>
    <w:rsid w:val="00171D5F"/>
    <w:rsid w:val="00172C10"/>
    <w:rsid w:val="00172D46"/>
    <w:rsid w:val="0017581B"/>
    <w:rsid w:val="00176504"/>
    <w:rsid w:val="001770FA"/>
    <w:rsid w:val="00180297"/>
    <w:rsid w:val="001811DE"/>
    <w:rsid w:val="001813B3"/>
    <w:rsid w:val="001816D6"/>
    <w:rsid w:val="00183647"/>
    <w:rsid w:val="00184232"/>
    <w:rsid w:val="001843D2"/>
    <w:rsid w:val="00184E12"/>
    <w:rsid w:val="001857E4"/>
    <w:rsid w:val="00185FD1"/>
    <w:rsid w:val="00186650"/>
    <w:rsid w:val="00190255"/>
    <w:rsid w:val="0019277D"/>
    <w:rsid w:val="00194232"/>
    <w:rsid w:val="00197A8E"/>
    <w:rsid w:val="001A040B"/>
    <w:rsid w:val="001A05EF"/>
    <w:rsid w:val="001A47AB"/>
    <w:rsid w:val="001A4C8D"/>
    <w:rsid w:val="001A6A9C"/>
    <w:rsid w:val="001B1DE0"/>
    <w:rsid w:val="001B30D6"/>
    <w:rsid w:val="001B31DC"/>
    <w:rsid w:val="001B3C72"/>
    <w:rsid w:val="001C105F"/>
    <w:rsid w:val="001C1675"/>
    <w:rsid w:val="001C4D60"/>
    <w:rsid w:val="001C618A"/>
    <w:rsid w:val="001C66F8"/>
    <w:rsid w:val="001C7021"/>
    <w:rsid w:val="001D061D"/>
    <w:rsid w:val="001D10EB"/>
    <w:rsid w:val="001D19E6"/>
    <w:rsid w:val="001D1DF1"/>
    <w:rsid w:val="001D35CF"/>
    <w:rsid w:val="001D3C30"/>
    <w:rsid w:val="001D592F"/>
    <w:rsid w:val="001D5D28"/>
    <w:rsid w:val="001D7D16"/>
    <w:rsid w:val="001E0D07"/>
    <w:rsid w:val="001E179E"/>
    <w:rsid w:val="001E2402"/>
    <w:rsid w:val="001E3BCA"/>
    <w:rsid w:val="001E5220"/>
    <w:rsid w:val="001E70E9"/>
    <w:rsid w:val="001F08C4"/>
    <w:rsid w:val="001F1031"/>
    <w:rsid w:val="001F164A"/>
    <w:rsid w:val="001F3DA5"/>
    <w:rsid w:val="001F3E73"/>
    <w:rsid w:val="001F4298"/>
    <w:rsid w:val="001F4754"/>
    <w:rsid w:val="001F5FC3"/>
    <w:rsid w:val="001F61F2"/>
    <w:rsid w:val="00200FA4"/>
    <w:rsid w:val="0020285E"/>
    <w:rsid w:val="00203362"/>
    <w:rsid w:val="00203826"/>
    <w:rsid w:val="00204E3E"/>
    <w:rsid w:val="00205012"/>
    <w:rsid w:val="00205D56"/>
    <w:rsid w:val="0020676B"/>
    <w:rsid w:val="002100EB"/>
    <w:rsid w:val="002111E3"/>
    <w:rsid w:val="002118BE"/>
    <w:rsid w:val="0021197E"/>
    <w:rsid w:val="00211CA9"/>
    <w:rsid w:val="0021245A"/>
    <w:rsid w:val="00213C81"/>
    <w:rsid w:val="0021544C"/>
    <w:rsid w:val="00217EB6"/>
    <w:rsid w:val="00220D32"/>
    <w:rsid w:val="00220DEC"/>
    <w:rsid w:val="00221440"/>
    <w:rsid w:val="00223380"/>
    <w:rsid w:val="00223F67"/>
    <w:rsid w:val="00224794"/>
    <w:rsid w:val="00224EA8"/>
    <w:rsid w:val="00225D01"/>
    <w:rsid w:val="0022604A"/>
    <w:rsid w:val="0022628D"/>
    <w:rsid w:val="00226C89"/>
    <w:rsid w:val="002279C3"/>
    <w:rsid w:val="0023086A"/>
    <w:rsid w:val="00230DFF"/>
    <w:rsid w:val="00231E7C"/>
    <w:rsid w:val="002346F8"/>
    <w:rsid w:val="002359BA"/>
    <w:rsid w:val="0023631F"/>
    <w:rsid w:val="00237CD3"/>
    <w:rsid w:val="00241CAB"/>
    <w:rsid w:val="00242729"/>
    <w:rsid w:val="00243818"/>
    <w:rsid w:val="00243DAD"/>
    <w:rsid w:val="002455A3"/>
    <w:rsid w:val="00250350"/>
    <w:rsid w:val="00251AD8"/>
    <w:rsid w:val="00251B72"/>
    <w:rsid w:val="00252D0A"/>
    <w:rsid w:val="00254701"/>
    <w:rsid w:val="00256DCA"/>
    <w:rsid w:val="00261916"/>
    <w:rsid w:val="00262A35"/>
    <w:rsid w:val="002634A6"/>
    <w:rsid w:val="00263C4C"/>
    <w:rsid w:val="00264E70"/>
    <w:rsid w:val="00265362"/>
    <w:rsid w:val="00265E12"/>
    <w:rsid w:val="00266EE5"/>
    <w:rsid w:val="0026717D"/>
    <w:rsid w:val="0027014A"/>
    <w:rsid w:val="00270D39"/>
    <w:rsid w:val="00271071"/>
    <w:rsid w:val="0027236A"/>
    <w:rsid w:val="00272884"/>
    <w:rsid w:val="002748B4"/>
    <w:rsid w:val="00274E87"/>
    <w:rsid w:val="00275BB9"/>
    <w:rsid w:val="00275E6F"/>
    <w:rsid w:val="0027648C"/>
    <w:rsid w:val="002764A6"/>
    <w:rsid w:val="00280164"/>
    <w:rsid w:val="0028048C"/>
    <w:rsid w:val="00281771"/>
    <w:rsid w:val="0028302A"/>
    <w:rsid w:val="002851A3"/>
    <w:rsid w:val="002866AD"/>
    <w:rsid w:val="002875C3"/>
    <w:rsid w:val="00287C43"/>
    <w:rsid w:val="00291F43"/>
    <w:rsid w:val="00292CB0"/>
    <w:rsid w:val="0029377D"/>
    <w:rsid w:val="00293FF7"/>
    <w:rsid w:val="002954DA"/>
    <w:rsid w:val="002A1445"/>
    <w:rsid w:val="002A1456"/>
    <w:rsid w:val="002A3F8F"/>
    <w:rsid w:val="002A7565"/>
    <w:rsid w:val="002B4256"/>
    <w:rsid w:val="002B49CB"/>
    <w:rsid w:val="002B67B8"/>
    <w:rsid w:val="002B7BF8"/>
    <w:rsid w:val="002B7F8E"/>
    <w:rsid w:val="002C2296"/>
    <w:rsid w:val="002C25E8"/>
    <w:rsid w:val="002C2C43"/>
    <w:rsid w:val="002C2FA3"/>
    <w:rsid w:val="002C5075"/>
    <w:rsid w:val="002C5267"/>
    <w:rsid w:val="002C794E"/>
    <w:rsid w:val="002D2F62"/>
    <w:rsid w:val="002D3466"/>
    <w:rsid w:val="002D3520"/>
    <w:rsid w:val="002D37D0"/>
    <w:rsid w:val="002D55D7"/>
    <w:rsid w:val="002D5700"/>
    <w:rsid w:val="002D5A27"/>
    <w:rsid w:val="002D5BA1"/>
    <w:rsid w:val="002D6376"/>
    <w:rsid w:val="002D66FD"/>
    <w:rsid w:val="002D6CC8"/>
    <w:rsid w:val="002D6E7C"/>
    <w:rsid w:val="002D7968"/>
    <w:rsid w:val="002E041B"/>
    <w:rsid w:val="002E0549"/>
    <w:rsid w:val="002E1416"/>
    <w:rsid w:val="002E15F1"/>
    <w:rsid w:val="002E3DA7"/>
    <w:rsid w:val="002E4F13"/>
    <w:rsid w:val="002E63D2"/>
    <w:rsid w:val="002E7816"/>
    <w:rsid w:val="002E78CF"/>
    <w:rsid w:val="002F0929"/>
    <w:rsid w:val="002F1CAA"/>
    <w:rsid w:val="002F3974"/>
    <w:rsid w:val="002F4B34"/>
    <w:rsid w:val="002F648F"/>
    <w:rsid w:val="002F75E0"/>
    <w:rsid w:val="0030196F"/>
    <w:rsid w:val="0030550F"/>
    <w:rsid w:val="00306BC8"/>
    <w:rsid w:val="00307662"/>
    <w:rsid w:val="003077E7"/>
    <w:rsid w:val="00313AF4"/>
    <w:rsid w:val="003159EB"/>
    <w:rsid w:val="003172D8"/>
    <w:rsid w:val="00317D78"/>
    <w:rsid w:val="00320DAF"/>
    <w:rsid w:val="0032232C"/>
    <w:rsid w:val="003243FB"/>
    <w:rsid w:val="003249E1"/>
    <w:rsid w:val="0032535E"/>
    <w:rsid w:val="00325ED3"/>
    <w:rsid w:val="00326525"/>
    <w:rsid w:val="00327510"/>
    <w:rsid w:val="00327848"/>
    <w:rsid w:val="003278B6"/>
    <w:rsid w:val="00327EF1"/>
    <w:rsid w:val="00330267"/>
    <w:rsid w:val="003305D7"/>
    <w:rsid w:val="00332EFB"/>
    <w:rsid w:val="003339D5"/>
    <w:rsid w:val="00333AB2"/>
    <w:rsid w:val="0033481B"/>
    <w:rsid w:val="00335764"/>
    <w:rsid w:val="00335C88"/>
    <w:rsid w:val="00336593"/>
    <w:rsid w:val="00336FDE"/>
    <w:rsid w:val="00337337"/>
    <w:rsid w:val="00337EFC"/>
    <w:rsid w:val="00340283"/>
    <w:rsid w:val="00341334"/>
    <w:rsid w:val="0034147D"/>
    <w:rsid w:val="003421FE"/>
    <w:rsid w:val="00344266"/>
    <w:rsid w:val="00345427"/>
    <w:rsid w:val="00345F83"/>
    <w:rsid w:val="00346CE4"/>
    <w:rsid w:val="003475D4"/>
    <w:rsid w:val="0035079A"/>
    <w:rsid w:val="00350F61"/>
    <w:rsid w:val="0035128B"/>
    <w:rsid w:val="003515D9"/>
    <w:rsid w:val="0035184E"/>
    <w:rsid w:val="003537B9"/>
    <w:rsid w:val="00353877"/>
    <w:rsid w:val="00355746"/>
    <w:rsid w:val="00355A7C"/>
    <w:rsid w:val="0036057F"/>
    <w:rsid w:val="00361C8F"/>
    <w:rsid w:val="003650ED"/>
    <w:rsid w:val="00365474"/>
    <w:rsid w:val="0036559F"/>
    <w:rsid w:val="003661C9"/>
    <w:rsid w:val="00367693"/>
    <w:rsid w:val="00370EC4"/>
    <w:rsid w:val="00370F5D"/>
    <w:rsid w:val="00371039"/>
    <w:rsid w:val="00371184"/>
    <w:rsid w:val="00371EBF"/>
    <w:rsid w:val="00372837"/>
    <w:rsid w:val="0037298A"/>
    <w:rsid w:val="0037393C"/>
    <w:rsid w:val="00374051"/>
    <w:rsid w:val="003742B4"/>
    <w:rsid w:val="00377369"/>
    <w:rsid w:val="00380139"/>
    <w:rsid w:val="00381938"/>
    <w:rsid w:val="003828B9"/>
    <w:rsid w:val="00383369"/>
    <w:rsid w:val="00383D45"/>
    <w:rsid w:val="0038420C"/>
    <w:rsid w:val="00384AA2"/>
    <w:rsid w:val="00385B17"/>
    <w:rsid w:val="00391635"/>
    <w:rsid w:val="00392451"/>
    <w:rsid w:val="003933C7"/>
    <w:rsid w:val="003948B3"/>
    <w:rsid w:val="0039494B"/>
    <w:rsid w:val="0039711F"/>
    <w:rsid w:val="003A3458"/>
    <w:rsid w:val="003A38EC"/>
    <w:rsid w:val="003A3E5D"/>
    <w:rsid w:val="003A527D"/>
    <w:rsid w:val="003A5556"/>
    <w:rsid w:val="003A5BE9"/>
    <w:rsid w:val="003A7344"/>
    <w:rsid w:val="003B07D4"/>
    <w:rsid w:val="003B0A86"/>
    <w:rsid w:val="003B0E72"/>
    <w:rsid w:val="003B18B3"/>
    <w:rsid w:val="003B217B"/>
    <w:rsid w:val="003B2CEC"/>
    <w:rsid w:val="003B379A"/>
    <w:rsid w:val="003B4FA2"/>
    <w:rsid w:val="003C0C87"/>
    <w:rsid w:val="003C0CF0"/>
    <w:rsid w:val="003C163A"/>
    <w:rsid w:val="003C1FD4"/>
    <w:rsid w:val="003C2C86"/>
    <w:rsid w:val="003C4F25"/>
    <w:rsid w:val="003C57FA"/>
    <w:rsid w:val="003C5CD6"/>
    <w:rsid w:val="003C6E4C"/>
    <w:rsid w:val="003D06E2"/>
    <w:rsid w:val="003D2248"/>
    <w:rsid w:val="003D2596"/>
    <w:rsid w:val="003D3ED0"/>
    <w:rsid w:val="003D5D83"/>
    <w:rsid w:val="003D63F9"/>
    <w:rsid w:val="003D6C51"/>
    <w:rsid w:val="003D6D39"/>
    <w:rsid w:val="003E16B0"/>
    <w:rsid w:val="003E27F7"/>
    <w:rsid w:val="003E417B"/>
    <w:rsid w:val="003E47F8"/>
    <w:rsid w:val="003E4B21"/>
    <w:rsid w:val="003E5280"/>
    <w:rsid w:val="003E5989"/>
    <w:rsid w:val="003F06E7"/>
    <w:rsid w:val="003F0D37"/>
    <w:rsid w:val="003F0DFD"/>
    <w:rsid w:val="003F1D11"/>
    <w:rsid w:val="003F2187"/>
    <w:rsid w:val="003F3D0A"/>
    <w:rsid w:val="003F4498"/>
    <w:rsid w:val="003F4C64"/>
    <w:rsid w:val="003F5057"/>
    <w:rsid w:val="003F7EC3"/>
    <w:rsid w:val="00400086"/>
    <w:rsid w:val="00400B90"/>
    <w:rsid w:val="00401C76"/>
    <w:rsid w:val="00402FC4"/>
    <w:rsid w:val="00403429"/>
    <w:rsid w:val="004047A6"/>
    <w:rsid w:val="00404E24"/>
    <w:rsid w:val="004068F8"/>
    <w:rsid w:val="004104D8"/>
    <w:rsid w:val="00410F5D"/>
    <w:rsid w:val="00411B72"/>
    <w:rsid w:val="004120A2"/>
    <w:rsid w:val="00413B0B"/>
    <w:rsid w:val="004142EE"/>
    <w:rsid w:val="00415F0C"/>
    <w:rsid w:val="0041673A"/>
    <w:rsid w:val="00420200"/>
    <w:rsid w:val="00422FE8"/>
    <w:rsid w:val="00424BE6"/>
    <w:rsid w:val="004261B2"/>
    <w:rsid w:val="00427113"/>
    <w:rsid w:val="00427F52"/>
    <w:rsid w:val="0043068C"/>
    <w:rsid w:val="00432295"/>
    <w:rsid w:val="004329EC"/>
    <w:rsid w:val="00433FDA"/>
    <w:rsid w:val="00434173"/>
    <w:rsid w:val="0043450F"/>
    <w:rsid w:val="004345EA"/>
    <w:rsid w:val="0043472C"/>
    <w:rsid w:val="00437047"/>
    <w:rsid w:val="004379FE"/>
    <w:rsid w:val="00441C50"/>
    <w:rsid w:val="004439E7"/>
    <w:rsid w:val="004455DB"/>
    <w:rsid w:val="00446C93"/>
    <w:rsid w:val="004479DE"/>
    <w:rsid w:val="00450695"/>
    <w:rsid w:val="00451909"/>
    <w:rsid w:val="00451B86"/>
    <w:rsid w:val="00451D30"/>
    <w:rsid w:val="00452B2C"/>
    <w:rsid w:val="00454A17"/>
    <w:rsid w:val="00457704"/>
    <w:rsid w:val="00461C8E"/>
    <w:rsid w:val="0046236F"/>
    <w:rsid w:val="004648C6"/>
    <w:rsid w:val="00464C58"/>
    <w:rsid w:val="00464DE7"/>
    <w:rsid w:val="00464F86"/>
    <w:rsid w:val="004655AF"/>
    <w:rsid w:val="00466EF0"/>
    <w:rsid w:val="00467451"/>
    <w:rsid w:val="00472E66"/>
    <w:rsid w:val="00473977"/>
    <w:rsid w:val="0047542F"/>
    <w:rsid w:val="00480978"/>
    <w:rsid w:val="00480A4B"/>
    <w:rsid w:val="00484289"/>
    <w:rsid w:val="00484901"/>
    <w:rsid w:val="004849AC"/>
    <w:rsid w:val="00484A1F"/>
    <w:rsid w:val="004858F5"/>
    <w:rsid w:val="0048632E"/>
    <w:rsid w:val="00486BED"/>
    <w:rsid w:val="00487647"/>
    <w:rsid w:val="00487EBB"/>
    <w:rsid w:val="0049140A"/>
    <w:rsid w:val="0049156B"/>
    <w:rsid w:val="00491A83"/>
    <w:rsid w:val="00492723"/>
    <w:rsid w:val="00493209"/>
    <w:rsid w:val="00493752"/>
    <w:rsid w:val="00494A3F"/>
    <w:rsid w:val="0049508C"/>
    <w:rsid w:val="00496174"/>
    <w:rsid w:val="00496D6E"/>
    <w:rsid w:val="004970C7"/>
    <w:rsid w:val="00497537"/>
    <w:rsid w:val="004A027A"/>
    <w:rsid w:val="004A075B"/>
    <w:rsid w:val="004A27B8"/>
    <w:rsid w:val="004A2D50"/>
    <w:rsid w:val="004A7639"/>
    <w:rsid w:val="004A782A"/>
    <w:rsid w:val="004B1912"/>
    <w:rsid w:val="004B1AEA"/>
    <w:rsid w:val="004B1E7E"/>
    <w:rsid w:val="004B2F35"/>
    <w:rsid w:val="004B301B"/>
    <w:rsid w:val="004B3A67"/>
    <w:rsid w:val="004B4938"/>
    <w:rsid w:val="004B5336"/>
    <w:rsid w:val="004B65DF"/>
    <w:rsid w:val="004B7130"/>
    <w:rsid w:val="004B7EB2"/>
    <w:rsid w:val="004C1902"/>
    <w:rsid w:val="004C1FF0"/>
    <w:rsid w:val="004C3CFC"/>
    <w:rsid w:val="004C4697"/>
    <w:rsid w:val="004C5D46"/>
    <w:rsid w:val="004C5D73"/>
    <w:rsid w:val="004C6BF5"/>
    <w:rsid w:val="004C7E6A"/>
    <w:rsid w:val="004D091E"/>
    <w:rsid w:val="004D6C0D"/>
    <w:rsid w:val="004D7356"/>
    <w:rsid w:val="004D73C7"/>
    <w:rsid w:val="004D7C5C"/>
    <w:rsid w:val="004E058A"/>
    <w:rsid w:val="004E0D60"/>
    <w:rsid w:val="004E1156"/>
    <w:rsid w:val="004E22DD"/>
    <w:rsid w:val="004E29F9"/>
    <w:rsid w:val="004E2E45"/>
    <w:rsid w:val="004E3DB5"/>
    <w:rsid w:val="004E75F9"/>
    <w:rsid w:val="004F0992"/>
    <w:rsid w:val="004F1B87"/>
    <w:rsid w:val="004F1DDD"/>
    <w:rsid w:val="004F2682"/>
    <w:rsid w:val="004F29E2"/>
    <w:rsid w:val="004F3FBB"/>
    <w:rsid w:val="004F4260"/>
    <w:rsid w:val="004F5D7C"/>
    <w:rsid w:val="00500E90"/>
    <w:rsid w:val="00501135"/>
    <w:rsid w:val="005039CC"/>
    <w:rsid w:val="00504A60"/>
    <w:rsid w:val="00504CBD"/>
    <w:rsid w:val="005061D3"/>
    <w:rsid w:val="0051095A"/>
    <w:rsid w:val="00510CCB"/>
    <w:rsid w:val="005128B0"/>
    <w:rsid w:val="00512D5D"/>
    <w:rsid w:val="00513ECF"/>
    <w:rsid w:val="00514002"/>
    <w:rsid w:val="00514BB0"/>
    <w:rsid w:val="00514C0C"/>
    <w:rsid w:val="00516069"/>
    <w:rsid w:val="00516B19"/>
    <w:rsid w:val="00516FE3"/>
    <w:rsid w:val="00517354"/>
    <w:rsid w:val="00517CA4"/>
    <w:rsid w:val="0052085E"/>
    <w:rsid w:val="005214A5"/>
    <w:rsid w:val="00522CC0"/>
    <w:rsid w:val="00524966"/>
    <w:rsid w:val="00524CB8"/>
    <w:rsid w:val="00526694"/>
    <w:rsid w:val="00526702"/>
    <w:rsid w:val="0052707C"/>
    <w:rsid w:val="005278AD"/>
    <w:rsid w:val="005336A1"/>
    <w:rsid w:val="005336F7"/>
    <w:rsid w:val="00534C01"/>
    <w:rsid w:val="00534D9C"/>
    <w:rsid w:val="00537B11"/>
    <w:rsid w:val="00541337"/>
    <w:rsid w:val="005413CF"/>
    <w:rsid w:val="00544B8F"/>
    <w:rsid w:val="00547459"/>
    <w:rsid w:val="00547C06"/>
    <w:rsid w:val="00552C43"/>
    <w:rsid w:val="0055394E"/>
    <w:rsid w:val="00553A7B"/>
    <w:rsid w:val="0055437B"/>
    <w:rsid w:val="0055585B"/>
    <w:rsid w:val="005564A8"/>
    <w:rsid w:val="00557DA0"/>
    <w:rsid w:val="0056322B"/>
    <w:rsid w:val="005633AA"/>
    <w:rsid w:val="0056381D"/>
    <w:rsid w:val="00564A75"/>
    <w:rsid w:val="00565770"/>
    <w:rsid w:val="00566286"/>
    <w:rsid w:val="00566BB6"/>
    <w:rsid w:val="00566EDC"/>
    <w:rsid w:val="005701C3"/>
    <w:rsid w:val="005718A7"/>
    <w:rsid w:val="00573E31"/>
    <w:rsid w:val="005746E1"/>
    <w:rsid w:val="005752B9"/>
    <w:rsid w:val="00577751"/>
    <w:rsid w:val="00583B04"/>
    <w:rsid w:val="00584BD2"/>
    <w:rsid w:val="00585C3B"/>
    <w:rsid w:val="0058650D"/>
    <w:rsid w:val="00586C93"/>
    <w:rsid w:val="00592663"/>
    <w:rsid w:val="0059357E"/>
    <w:rsid w:val="005942C0"/>
    <w:rsid w:val="00595CEC"/>
    <w:rsid w:val="005961BD"/>
    <w:rsid w:val="00596AFE"/>
    <w:rsid w:val="005A0ABF"/>
    <w:rsid w:val="005A16A4"/>
    <w:rsid w:val="005A2439"/>
    <w:rsid w:val="005A3912"/>
    <w:rsid w:val="005A532D"/>
    <w:rsid w:val="005A5BA8"/>
    <w:rsid w:val="005A6464"/>
    <w:rsid w:val="005A68A2"/>
    <w:rsid w:val="005A76D3"/>
    <w:rsid w:val="005B0404"/>
    <w:rsid w:val="005B0F3C"/>
    <w:rsid w:val="005B3187"/>
    <w:rsid w:val="005B3275"/>
    <w:rsid w:val="005B62E5"/>
    <w:rsid w:val="005B6A22"/>
    <w:rsid w:val="005C00EA"/>
    <w:rsid w:val="005C0729"/>
    <w:rsid w:val="005C33DE"/>
    <w:rsid w:val="005C6866"/>
    <w:rsid w:val="005C69C3"/>
    <w:rsid w:val="005C6BA5"/>
    <w:rsid w:val="005D0997"/>
    <w:rsid w:val="005D0D03"/>
    <w:rsid w:val="005D198D"/>
    <w:rsid w:val="005D658D"/>
    <w:rsid w:val="005D667B"/>
    <w:rsid w:val="005D7243"/>
    <w:rsid w:val="005D7AF9"/>
    <w:rsid w:val="005E0CB6"/>
    <w:rsid w:val="005E1B7E"/>
    <w:rsid w:val="005E2A97"/>
    <w:rsid w:val="005E32E8"/>
    <w:rsid w:val="005E394D"/>
    <w:rsid w:val="005E4C5B"/>
    <w:rsid w:val="005E518B"/>
    <w:rsid w:val="005E5197"/>
    <w:rsid w:val="005E7105"/>
    <w:rsid w:val="005E719A"/>
    <w:rsid w:val="005E73AF"/>
    <w:rsid w:val="005E7F45"/>
    <w:rsid w:val="005F0259"/>
    <w:rsid w:val="005F02EA"/>
    <w:rsid w:val="005F4309"/>
    <w:rsid w:val="005F50FB"/>
    <w:rsid w:val="005F5E50"/>
    <w:rsid w:val="0060158A"/>
    <w:rsid w:val="00601BF0"/>
    <w:rsid w:val="00603A48"/>
    <w:rsid w:val="00604A17"/>
    <w:rsid w:val="00605819"/>
    <w:rsid w:val="00606F04"/>
    <w:rsid w:val="00611288"/>
    <w:rsid w:val="00611632"/>
    <w:rsid w:val="00611AA5"/>
    <w:rsid w:val="00611AF3"/>
    <w:rsid w:val="00612028"/>
    <w:rsid w:val="00614908"/>
    <w:rsid w:val="0061553E"/>
    <w:rsid w:val="00615BB7"/>
    <w:rsid w:val="00615C4B"/>
    <w:rsid w:val="00615CFC"/>
    <w:rsid w:val="006160D1"/>
    <w:rsid w:val="0061764E"/>
    <w:rsid w:val="00617CDE"/>
    <w:rsid w:val="006209DB"/>
    <w:rsid w:val="0062190E"/>
    <w:rsid w:val="0062209D"/>
    <w:rsid w:val="0062272C"/>
    <w:rsid w:val="00624D9B"/>
    <w:rsid w:val="00625AFA"/>
    <w:rsid w:val="00625FC4"/>
    <w:rsid w:val="00626644"/>
    <w:rsid w:val="00626654"/>
    <w:rsid w:val="00626735"/>
    <w:rsid w:val="00627755"/>
    <w:rsid w:val="00631C5A"/>
    <w:rsid w:val="00631EF0"/>
    <w:rsid w:val="0063224F"/>
    <w:rsid w:val="00634412"/>
    <w:rsid w:val="0063459E"/>
    <w:rsid w:val="00635E48"/>
    <w:rsid w:val="00636271"/>
    <w:rsid w:val="00636AA3"/>
    <w:rsid w:val="006421AC"/>
    <w:rsid w:val="00642F54"/>
    <w:rsid w:val="00643028"/>
    <w:rsid w:val="00643FB2"/>
    <w:rsid w:val="0064599D"/>
    <w:rsid w:val="006514A7"/>
    <w:rsid w:val="006524EA"/>
    <w:rsid w:val="00654325"/>
    <w:rsid w:val="00655172"/>
    <w:rsid w:val="006563E9"/>
    <w:rsid w:val="00656DC1"/>
    <w:rsid w:val="00656E2F"/>
    <w:rsid w:val="0066148C"/>
    <w:rsid w:val="0066153D"/>
    <w:rsid w:val="00661CF0"/>
    <w:rsid w:val="00662C55"/>
    <w:rsid w:val="00663FC5"/>
    <w:rsid w:val="00664FBA"/>
    <w:rsid w:val="00666624"/>
    <w:rsid w:val="00666CDA"/>
    <w:rsid w:val="00667415"/>
    <w:rsid w:val="006716D6"/>
    <w:rsid w:val="00672C3A"/>
    <w:rsid w:val="00673AC0"/>
    <w:rsid w:val="00674673"/>
    <w:rsid w:val="00674FDB"/>
    <w:rsid w:val="006775EF"/>
    <w:rsid w:val="00677895"/>
    <w:rsid w:val="00677AD8"/>
    <w:rsid w:val="00677E1A"/>
    <w:rsid w:val="00681231"/>
    <w:rsid w:val="00682225"/>
    <w:rsid w:val="00682F2C"/>
    <w:rsid w:val="006837B3"/>
    <w:rsid w:val="00685900"/>
    <w:rsid w:val="00686109"/>
    <w:rsid w:val="00686248"/>
    <w:rsid w:val="0069179E"/>
    <w:rsid w:val="0069181F"/>
    <w:rsid w:val="006929E1"/>
    <w:rsid w:val="006942F3"/>
    <w:rsid w:val="00694ECD"/>
    <w:rsid w:val="00695608"/>
    <w:rsid w:val="00695AF9"/>
    <w:rsid w:val="006A0B0A"/>
    <w:rsid w:val="006A19C0"/>
    <w:rsid w:val="006A1C7C"/>
    <w:rsid w:val="006A50DF"/>
    <w:rsid w:val="006A51DD"/>
    <w:rsid w:val="006A6578"/>
    <w:rsid w:val="006A6986"/>
    <w:rsid w:val="006A74BB"/>
    <w:rsid w:val="006A76EB"/>
    <w:rsid w:val="006A771B"/>
    <w:rsid w:val="006B02E8"/>
    <w:rsid w:val="006B1A35"/>
    <w:rsid w:val="006B2212"/>
    <w:rsid w:val="006B444E"/>
    <w:rsid w:val="006B4FC4"/>
    <w:rsid w:val="006B58EE"/>
    <w:rsid w:val="006B7A63"/>
    <w:rsid w:val="006C1112"/>
    <w:rsid w:val="006C1EE5"/>
    <w:rsid w:val="006C2711"/>
    <w:rsid w:val="006C2FFD"/>
    <w:rsid w:val="006C3658"/>
    <w:rsid w:val="006C487D"/>
    <w:rsid w:val="006C6442"/>
    <w:rsid w:val="006C7EB6"/>
    <w:rsid w:val="006D0020"/>
    <w:rsid w:val="006D04F8"/>
    <w:rsid w:val="006D2FB8"/>
    <w:rsid w:val="006E3116"/>
    <w:rsid w:val="006E3D0F"/>
    <w:rsid w:val="006E3D22"/>
    <w:rsid w:val="006E4447"/>
    <w:rsid w:val="006E4802"/>
    <w:rsid w:val="006E7ECD"/>
    <w:rsid w:val="006E7F17"/>
    <w:rsid w:val="006F148A"/>
    <w:rsid w:val="006F21F5"/>
    <w:rsid w:val="006F2764"/>
    <w:rsid w:val="006F3422"/>
    <w:rsid w:val="006F36F3"/>
    <w:rsid w:val="006F6585"/>
    <w:rsid w:val="00702647"/>
    <w:rsid w:val="007030E8"/>
    <w:rsid w:val="007031D9"/>
    <w:rsid w:val="007059F9"/>
    <w:rsid w:val="00706276"/>
    <w:rsid w:val="007074B0"/>
    <w:rsid w:val="00710847"/>
    <w:rsid w:val="00711719"/>
    <w:rsid w:val="007150FC"/>
    <w:rsid w:val="007153DA"/>
    <w:rsid w:val="007156B2"/>
    <w:rsid w:val="00716C86"/>
    <w:rsid w:val="00720BE7"/>
    <w:rsid w:val="007242F9"/>
    <w:rsid w:val="00724625"/>
    <w:rsid w:val="00725827"/>
    <w:rsid w:val="00731FD0"/>
    <w:rsid w:val="0073495B"/>
    <w:rsid w:val="007357D1"/>
    <w:rsid w:val="00736629"/>
    <w:rsid w:val="00737E47"/>
    <w:rsid w:val="0074067D"/>
    <w:rsid w:val="0074133F"/>
    <w:rsid w:val="0074159D"/>
    <w:rsid w:val="007419DF"/>
    <w:rsid w:val="00741EB6"/>
    <w:rsid w:val="00742DDD"/>
    <w:rsid w:val="0074446D"/>
    <w:rsid w:val="007449B8"/>
    <w:rsid w:val="007451D3"/>
    <w:rsid w:val="00746448"/>
    <w:rsid w:val="0075193D"/>
    <w:rsid w:val="00752DDB"/>
    <w:rsid w:val="00752F96"/>
    <w:rsid w:val="00753D1C"/>
    <w:rsid w:val="00754058"/>
    <w:rsid w:val="00754728"/>
    <w:rsid w:val="007551F7"/>
    <w:rsid w:val="00756D85"/>
    <w:rsid w:val="00757F90"/>
    <w:rsid w:val="007644B2"/>
    <w:rsid w:val="00764FC1"/>
    <w:rsid w:val="00765688"/>
    <w:rsid w:val="007658FB"/>
    <w:rsid w:val="00765D41"/>
    <w:rsid w:val="00767A69"/>
    <w:rsid w:val="0077101B"/>
    <w:rsid w:val="0077195F"/>
    <w:rsid w:val="007749C5"/>
    <w:rsid w:val="00777024"/>
    <w:rsid w:val="00780154"/>
    <w:rsid w:val="007805BE"/>
    <w:rsid w:val="00781C17"/>
    <w:rsid w:val="00781C79"/>
    <w:rsid w:val="00783C6E"/>
    <w:rsid w:val="00785641"/>
    <w:rsid w:val="00785B5E"/>
    <w:rsid w:val="00787CDD"/>
    <w:rsid w:val="007908FE"/>
    <w:rsid w:val="007925A6"/>
    <w:rsid w:val="00792FA1"/>
    <w:rsid w:val="007938F6"/>
    <w:rsid w:val="00794C1E"/>
    <w:rsid w:val="00794C74"/>
    <w:rsid w:val="00797544"/>
    <w:rsid w:val="00797586"/>
    <w:rsid w:val="007A0012"/>
    <w:rsid w:val="007A0F92"/>
    <w:rsid w:val="007A1CED"/>
    <w:rsid w:val="007A257C"/>
    <w:rsid w:val="007A2802"/>
    <w:rsid w:val="007A306D"/>
    <w:rsid w:val="007A4FAC"/>
    <w:rsid w:val="007A52DF"/>
    <w:rsid w:val="007A63F5"/>
    <w:rsid w:val="007A69B9"/>
    <w:rsid w:val="007A743F"/>
    <w:rsid w:val="007B0C38"/>
    <w:rsid w:val="007B44D2"/>
    <w:rsid w:val="007B5798"/>
    <w:rsid w:val="007B719A"/>
    <w:rsid w:val="007B7C84"/>
    <w:rsid w:val="007B7E7B"/>
    <w:rsid w:val="007C05FC"/>
    <w:rsid w:val="007C0633"/>
    <w:rsid w:val="007C0646"/>
    <w:rsid w:val="007C0BD1"/>
    <w:rsid w:val="007C2014"/>
    <w:rsid w:val="007C3E35"/>
    <w:rsid w:val="007C3F2F"/>
    <w:rsid w:val="007C4798"/>
    <w:rsid w:val="007C7D8D"/>
    <w:rsid w:val="007D0751"/>
    <w:rsid w:val="007D1A56"/>
    <w:rsid w:val="007D3C71"/>
    <w:rsid w:val="007D45F4"/>
    <w:rsid w:val="007D5042"/>
    <w:rsid w:val="007D7307"/>
    <w:rsid w:val="007D7ACF"/>
    <w:rsid w:val="007E0C07"/>
    <w:rsid w:val="007E119A"/>
    <w:rsid w:val="007E22D7"/>
    <w:rsid w:val="007E2DD6"/>
    <w:rsid w:val="007E30E7"/>
    <w:rsid w:val="007E3AB7"/>
    <w:rsid w:val="007E4039"/>
    <w:rsid w:val="007E57AC"/>
    <w:rsid w:val="007E629A"/>
    <w:rsid w:val="007E6CC1"/>
    <w:rsid w:val="007F1991"/>
    <w:rsid w:val="007F1FCA"/>
    <w:rsid w:val="007F23BC"/>
    <w:rsid w:val="007F2F64"/>
    <w:rsid w:val="007F3CFF"/>
    <w:rsid w:val="007F3E9D"/>
    <w:rsid w:val="007F526C"/>
    <w:rsid w:val="007F5AF2"/>
    <w:rsid w:val="007F5B0B"/>
    <w:rsid w:val="007F7652"/>
    <w:rsid w:val="007F7EB2"/>
    <w:rsid w:val="00800407"/>
    <w:rsid w:val="00800859"/>
    <w:rsid w:val="00803AB4"/>
    <w:rsid w:val="0080464C"/>
    <w:rsid w:val="00804CCA"/>
    <w:rsid w:val="00805149"/>
    <w:rsid w:val="00805CF0"/>
    <w:rsid w:val="00806811"/>
    <w:rsid w:val="00807D96"/>
    <w:rsid w:val="0081093C"/>
    <w:rsid w:val="00812C0D"/>
    <w:rsid w:val="00813E2D"/>
    <w:rsid w:val="008161B3"/>
    <w:rsid w:val="008166EC"/>
    <w:rsid w:val="00816C57"/>
    <w:rsid w:val="00817B98"/>
    <w:rsid w:val="00820919"/>
    <w:rsid w:val="008216C6"/>
    <w:rsid w:val="00821B6B"/>
    <w:rsid w:val="00822134"/>
    <w:rsid w:val="00822D90"/>
    <w:rsid w:val="00822E2C"/>
    <w:rsid w:val="0082725A"/>
    <w:rsid w:val="0082784F"/>
    <w:rsid w:val="00831838"/>
    <w:rsid w:val="00831CD1"/>
    <w:rsid w:val="00833C3E"/>
    <w:rsid w:val="00833EB1"/>
    <w:rsid w:val="008357A6"/>
    <w:rsid w:val="00841B36"/>
    <w:rsid w:val="00843050"/>
    <w:rsid w:val="00845A97"/>
    <w:rsid w:val="00845DC2"/>
    <w:rsid w:val="00845F7E"/>
    <w:rsid w:val="00847A93"/>
    <w:rsid w:val="00850EA0"/>
    <w:rsid w:val="00855A04"/>
    <w:rsid w:val="00855B24"/>
    <w:rsid w:val="00856D4C"/>
    <w:rsid w:val="00860609"/>
    <w:rsid w:val="00861180"/>
    <w:rsid w:val="008611DB"/>
    <w:rsid w:val="0086304F"/>
    <w:rsid w:val="008632E2"/>
    <w:rsid w:val="00863B80"/>
    <w:rsid w:val="008657F2"/>
    <w:rsid w:val="00867202"/>
    <w:rsid w:val="008701B6"/>
    <w:rsid w:val="00870502"/>
    <w:rsid w:val="008706B8"/>
    <w:rsid w:val="00870841"/>
    <w:rsid w:val="008723E2"/>
    <w:rsid w:val="00875055"/>
    <w:rsid w:val="00875091"/>
    <w:rsid w:val="00875822"/>
    <w:rsid w:val="00875C01"/>
    <w:rsid w:val="00876065"/>
    <w:rsid w:val="00880D32"/>
    <w:rsid w:val="00881A89"/>
    <w:rsid w:val="008837B9"/>
    <w:rsid w:val="008868D1"/>
    <w:rsid w:val="0088691E"/>
    <w:rsid w:val="00886ECE"/>
    <w:rsid w:val="00887123"/>
    <w:rsid w:val="0089013C"/>
    <w:rsid w:val="0089155F"/>
    <w:rsid w:val="00892B87"/>
    <w:rsid w:val="00893EFA"/>
    <w:rsid w:val="008941C2"/>
    <w:rsid w:val="008947B6"/>
    <w:rsid w:val="00894DFE"/>
    <w:rsid w:val="0089532A"/>
    <w:rsid w:val="00895746"/>
    <w:rsid w:val="0089669D"/>
    <w:rsid w:val="00896F42"/>
    <w:rsid w:val="008A2459"/>
    <w:rsid w:val="008A3116"/>
    <w:rsid w:val="008A31A4"/>
    <w:rsid w:val="008A3E9F"/>
    <w:rsid w:val="008A5315"/>
    <w:rsid w:val="008A6287"/>
    <w:rsid w:val="008A6542"/>
    <w:rsid w:val="008A7EA2"/>
    <w:rsid w:val="008B0F8F"/>
    <w:rsid w:val="008B4BDF"/>
    <w:rsid w:val="008B5997"/>
    <w:rsid w:val="008C14DB"/>
    <w:rsid w:val="008C1663"/>
    <w:rsid w:val="008C2C5E"/>
    <w:rsid w:val="008C317B"/>
    <w:rsid w:val="008C3E57"/>
    <w:rsid w:val="008C6334"/>
    <w:rsid w:val="008C6840"/>
    <w:rsid w:val="008C7530"/>
    <w:rsid w:val="008C7A49"/>
    <w:rsid w:val="008C7D4F"/>
    <w:rsid w:val="008D0A51"/>
    <w:rsid w:val="008D0BF5"/>
    <w:rsid w:val="008D0C51"/>
    <w:rsid w:val="008D0E54"/>
    <w:rsid w:val="008D23CC"/>
    <w:rsid w:val="008D3763"/>
    <w:rsid w:val="008D431F"/>
    <w:rsid w:val="008D4AF7"/>
    <w:rsid w:val="008D4BCC"/>
    <w:rsid w:val="008D4D98"/>
    <w:rsid w:val="008E0A11"/>
    <w:rsid w:val="008E23D8"/>
    <w:rsid w:val="008E29DD"/>
    <w:rsid w:val="008E3F2F"/>
    <w:rsid w:val="008E7049"/>
    <w:rsid w:val="008F073E"/>
    <w:rsid w:val="008F19D5"/>
    <w:rsid w:val="008F27A5"/>
    <w:rsid w:val="00902E0C"/>
    <w:rsid w:val="00902EAB"/>
    <w:rsid w:val="00903D3D"/>
    <w:rsid w:val="0090462D"/>
    <w:rsid w:val="00905731"/>
    <w:rsid w:val="00907622"/>
    <w:rsid w:val="009140C0"/>
    <w:rsid w:val="0091494D"/>
    <w:rsid w:val="00915583"/>
    <w:rsid w:val="00915F16"/>
    <w:rsid w:val="00917E9F"/>
    <w:rsid w:val="00922190"/>
    <w:rsid w:val="00922331"/>
    <w:rsid w:val="00923AD8"/>
    <w:rsid w:val="00923F94"/>
    <w:rsid w:val="00924876"/>
    <w:rsid w:val="00927BB9"/>
    <w:rsid w:val="00930A6C"/>
    <w:rsid w:val="0093123E"/>
    <w:rsid w:val="0093167F"/>
    <w:rsid w:val="00931BCC"/>
    <w:rsid w:val="00933F81"/>
    <w:rsid w:val="00933FB9"/>
    <w:rsid w:val="00936138"/>
    <w:rsid w:val="00937313"/>
    <w:rsid w:val="0093751C"/>
    <w:rsid w:val="00937C42"/>
    <w:rsid w:val="00937CE4"/>
    <w:rsid w:val="009414A0"/>
    <w:rsid w:val="0094321B"/>
    <w:rsid w:val="009438DA"/>
    <w:rsid w:val="009449BF"/>
    <w:rsid w:val="009519B8"/>
    <w:rsid w:val="00951BBC"/>
    <w:rsid w:val="009524EC"/>
    <w:rsid w:val="0095271F"/>
    <w:rsid w:val="00955849"/>
    <w:rsid w:val="00955A05"/>
    <w:rsid w:val="00957DBA"/>
    <w:rsid w:val="009600F4"/>
    <w:rsid w:val="009603A2"/>
    <w:rsid w:val="009607B4"/>
    <w:rsid w:val="009625EA"/>
    <w:rsid w:val="00962DDE"/>
    <w:rsid w:val="0096448A"/>
    <w:rsid w:val="00965E29"/>
    <w:rsid w:val="00965F8B"/>
    <w:rsid w:val="00965FE9"/>
    <w:rsid w:val="009662EE"/>
    <w:rsid w:val="00966CF8"/>
    <w:rsid w:val="00973716"/>
    <w:rsid w:val="00974CC4"/>
    <w:rsid w:val="009764CA"/>
    <w:rsid w:val="0097664D"/>
    <w:rsid w:val="00976F96"/>
    <w:rsid w:val="009801D7"/>
    <w:rsid w:val="009829E4"/>
    <w:rsid w:val="009835B3"/>
    <w:rsid w:val="00983EF4"/>
    <w:rsid w:val="00984B4C"/>
    <w:rsid w:val="00984B95"/>
    <w:rsid w:val="0098604E"/>
    <w:rsid w:val="00987186"/>
    <w:rsid w:val="0099062D"/>
    <w:rsid w:val="0099112D"/>
    <w:rsid w:val="0099213B"/>
    <w:rsid w:val="009921AD"/>
    <w:rsid w:val="00994E1A"/>
    <w:rsid w:val="0099765C"/>
    <w:rsid w:val="009976EB"/>
    <w:rsid w:val="00997C9B"/>
    <w:rsid w:val="009A3B12"/>
    <w:rsid w:val="009A57D7"/>
    <w:rsid w:val="009A67F7"/>
    <w:rsid w:val="009A763D"/>
    <w:rsid w:val="009B173E"/>
    <w:rsid w:val="009B2449"/>
    <w:rsid w:val="009B3588"/>
    <w:rsid w:val="009B4139"/>
    <w:rsid w:val="009B487F"/>
    <w:rsid w:val="009B57E9"/>
    <w:rsid w:val="009B65E6"/>
    <w:rsid w:val="009B71D1"/>
    <w:rsid w:val="009C01F6"/>
    <w:rsid w:val="009C1509"/>
    <w:rsid w:val="009C348B"/>
    <w:rsid w:val="009C4906"/>
    <w:rsid w:val="009C4FC1"/>
    <w:rsid w:val="009C5268"/>
    <w:rsid w:val="009C6BA9"/>
    <w:rsid w:val="009D06F3"/>
    <w:rsid w:val="009D1D00"/>
    <w:rsid w:val="009D1FE6"/>
    <w:rsid w:val="009D2B6E"/>
    <w:rsid w:val="009D3418"/>
    <w:rsid w:val="009D3F79"/>
    <w:rsid w:val="009D4DCA"/>
    <w:rsid w:val="009D5E67"/>
    <w:rsid w:val="009D60D5"/>
    <w:rsid w:val="009E07C6"/>
    <w:rsid w:val="009E1471"/>
    <w:rsid w:val="009E1EA5"/>
    <w:rsid w:val="009E1F06"/>
    <w:rsid w:val="009E2368"/>
    <w:rsid w:val="009E2F00"/>
    <w:rsid w:val="009E34B8"/>
    <w:rsid w:val="009E570D"/>
    <w:rsid w:val="009F016D"/>
    <w:rsid w:val="009F1E2F"/>
    <w:rsid w:val="009F492F"/>
    <w:rsid w:val="009F5117"/>
    <w:rsid w:val="009F5E26"/>
    <w:rsid w:val="00A0028E"/>
    <w:rsid w:val="00A00356"/>
    <w:rsid w:val="00A0069B"/>
    <w:rsid w:val="00A00FAC"/>
    <w:rsid w:val="00A01476"/>
    <w:rsid w:val="00A01884"/>
    <w:rsid w:val="00A0223A"/>
    <w:rsid w:val="00A06167"/>
    <w:rsid w:val="00A14A60"/>
    <w:rsid w:val="00A162AC"/>
    <w:rsid w:val="00A2256D"/>
    <w:rsid w:val="00A23844"/>
    <w:rsid w:val="00A24279"/>
    <w:rsid w:val="00A24442"/>
    <w:rsid w:val="00A25A50"/>
    <w:rsid w:val="00A25C61"/>
    <w:rsid w:val="00A27436"/>
    <w:rsid w:val="00A27758"/>
    <w:rsid w:val="00A306B6"/>
    <w:rsid w:val="00A32315"/>
    <w:rsid w:val="00A33510"/>
    <w:rsid w:val="00A33F5F"/>
    <w:rsid w:val="00A35769"/>
    <w:rsid w:val="00A40C4E"/>
    <w:rsid w:val="00A4262B"/>
    <w:rsid w:val="00A429DA"/>
    <w:rsid w:val="00A4393C"/>
    <w:rsid w:val="00A439AA"/>
    <w:rsid w:val="00A4474F"/>
    <w:rsid w:val="00A45357"/>
    <w:rsid w:val="00A459D4"/>
    <w:rsid w:val="00A468D7"/>
    <w:rsid w:val="00A46BD2"/>
    <w:rsid w:val="00A47C2F"/>
    <w:rsid w:val="00A5178F"/>
    <w:rsid w:val="00A52955"/>
    <w:rsid w:val="00A54AEB"/>
    <w:rsid w:val="00A56266"/>
    <w:rsid w:val="00A56667"/>
    <w:rsid w:val="00A576BC"/>
    <w:rsid w:val="00A57C9E"/>
    <w:rsid w:val="00A61586"/>
    <w:rsid w:val="00A616F4"/>
    <w:rsid w:val="00A61F17"/>
    <w:rsid w:val="00A633E4"/>
    <w:rsid w:val="00A63759"/>
    <w:rsid w:val="00A63CCB"/>
    <w:rsid w:val="00A64A1C"/>
    <w:rsid w:val="00A70BB2"/>
    <w:rsid w:val="00A740B7"/>
    <w:rsid w:val="00A743D2"/>
    <w:rsid w:val="00A74C47"/>
    <w:rsid w:val="00A74D2A"/>
    <w:rsid w:val="00A75D1D"/>
    <w:rsid w:val="00A77635"/>
    <w:rsid w:val="00A776B9"/>
    <w:rsid w:val="00A77C34"/>
    <w:rsid w:val="00A80B0B"/>
    <w:rsid w:val="00A824EC"/>
    <w:rsid w:val="00A82607"/>
    <w:rsid w:val="00A84052"/>
    <w:rsid w:val="00A858CE"/>
    <w:rsid w:val="00A85DFA"/>
    <w:rsid w:val="00A85EC9"/>
    <w:rsid w:val="00A91D7E"/>
    <w:rsid w:val="00A91E53"/>
    <w:rsid w:val="00A924CE"/>
    <w:rsid w:val="00A92A59"/>
    <w:rsid w:val="00A96A8E"/>
    <w:rsid w:val="00A96D47"/>
    <w:rsid w:val="00A972E3"/>
    <w:rsid w:val="00A9747F"/>
    <w:rsid w:val="00A97597"/>
    <w:rsid w:val="00A97ABA"/>
    <w:rsid w:val="00A97C6C"/>
    <w:rsid w:val="00A97D41"/>
    <w:rsid w:val="00AA067F"/>
    <w:rsid w:val="00AA1A9E"/>
    <w:rsid w:val="00AA5019"/>
    <w:rsid w:val="00AA6161"/>
    <w:rsid w:val="00AA6A98"/>
    <w:rsid w:val="00AA75B9"/>
    <w:rsid w:val="00AA78C5"/>
    <w:rsid w:val="00AB1CCB"/>
    <w:rsid w:val="00AB1D59"/>
    <w:rsid w:val="00AB1EE7"/>
    <w:rsid w:val="00AB289F"/>
    <w:rsid w:val="00AB338E"/>
    <w:rsid w:val="00AB375E"/>
    <w:rsid w:val="00AB3922"/>
    <w:rsid w:val="00AB3E68"/>
    <w:rsid w:val="00AB48C2"/>
    <w:rsid w:val="00AB4902"/>
    <w:rsid w:val="00AB4A84"/>
    <w:rsid w:val="00AB4BD2"/>
    <w:rsid w:val="00AB79AA"/>
    <w:rsid w:val="00AC0785"/>
    <w:rsid w:val="00AC10C0"/>
    <w:rsid w:val="00AC349E"/>
    <w:rsid w:val="00AC3F0F"/>
    <w:rsid w:val="00AC4B66"/>
    <w:rsid w:val="00AC61C5"/>
    <w:rsid w:val="00AD1A2C"/>
    <w:rsid w:val="00AD3038"/>
    <w:rsid w:val="00AD3EA4"/>
    <w:rsid w:val="00AD582E"/>
    <w:rsid w:val="00AE12EE"/>
    <w:rsid w:val="00AE35DA"/>
    <w:rsid w:val="00AE5AB6"/>
    <w:rsid w:val="00AE6D8F"/>
    <w:rsid w:val="00AE6F78"/>
    <w:rsid w:val="00AF0985"/>
    <w:rsid w:val="00AF1816"/>
    <w:rsid w:val="00AF4661"/>
    <w:rsid w:val="00AF472E"/>
    <w:rsid w:val="00AF4D14"/>
    <w:rsid w:val="00AF5AE7"/>
    <w:rsid w:val="00AF76FF"/>
    <w:rsid w:val="00B00187"/>
    <w:rsid w:val="00B0198D"/>
    <w:rsid w:val="00B01C35"/>
    <w:rsid w:val="00B01E4D"/>
    <w:rsid w:val="00B02D3D"/>
    <w:rsid w:val="00B04112"/>
    <w:rsid w:val="00B05135"/>
    <w:rsid w:val="00B06A9F"/>
    <w:rsid w:val="00B10085"/>
    <w:rsid w:val="00B11AA5"/>
    <w:rsid w:val="00B178FF"/>
    <w:rsid w:val="00B17C57"/>
    <w:rsid w:val="00B2080E"/>
    <w:rsid w:val="00B20B70"/>
    <w:rsid w:val="00B214CC"/>
    <w:rsid w:val="00B2172A"/>
    <w:rsid w:val="00B25E6F"/>
    <w:rsid w:val="00B31926"/>
    <w:rsid w:val="00B31D80"/>
    <w:rsid w:val="00B32223"/>
    <w:rsid w:val="00B32499"/>
    <w:rsid w:val="00B3251A"/>
    <w:rsid w:val="00B34FBB"/>
    <w:rsid w:val="00B3518E"/>
    <w:rsid w:val="00B35881"/>
    <w:rsid w:val="00B35BE5"/>
    <w:rsid w:val="00B37D4E"/>
    <w:rsid w:val="00B407B5"/>
    <w:rsid w:val="00B40963"/>
    <w:rsid w:val="00B41F48"/>
    <w:rsid w:val="00B43EC8"/>
    <w:rsid w:val="00B474A0"/>
    <w:rsid w:val="00B47E7B"/>
    <w:rsid w:val="00B53651"/>
    <w:rsid w:val="00B53C97"/>
    <w:rsid w:val="00B57D99"/>
    <w:rsid w:val="00B60D3E"/>
    <w:rsid w:val="00B60FF5"/>
    <w:rsid w:val="00B626E2"/>
    <w:rsid w:val="00B629AF"/>
    <w:rsid w:val="00B630E3"/>
    <w:rsid w:val="00B6353F"/>
    <w:rsid w:val="00B638FD"/>
    <w:rsid w:val="00B65513"/>
    <w:rsid w:val="00B66EF9"/>
    <w:rsid w:val="00B674C0"/>
    <w:rsid w:val="00B67562"/>
    <w:rsid w:val="00B67BA9"/>
    <w:rsid w:val="00B71702"/>
    <w:rsid w:val="00B72211"/>
    <w:rsid w:val="00B7377D"/>
    <w:rsid w:val="00B75A3C"/>
    <w:rsid w:val="00B77EF8"/>
    <w:rsid w:val="00B80AFA"/>
    <w:rsid w:val="00B81202"/>
    <w:rsid w:val="00B83850"/>
    <w:rsid w:val="00B85EBE"/>
    <w:rsid w:val="00B873DC"/>
    <w:rsid w:val="00B87CD6"/>
    <w:rsid w:val="00B90971"/>
    <w:rsid w:val="00B90EEB"/>
    <w:rsid w:val="00B923DA"/>
    <w:rsid w:val="00B93075"/>
    <w:rsid w:val="00B93268"/>
    <w:rsid w:val="00B942B8"/>
    <w:rsid w:val="00B95E46"/>
    <w:rsid w:val="00B964D6"/>
    <w:rsid w:val="00B96CB9"/>
    <w:rsid w:val="00B96F2E"/>
    <w:rsid w:val="00BA265C"/>
    <w:rsid w:val="00BA36CE"/>
    <w:rsid w:val="00BA451B"/>
    <w:rsid w:val="00BA4E0F"/>
    <w:rsid w:val="00BA5271"/>
    <w:rsid w:val="00BA6EF4"/>
    <w:rsid w:val="00BB047F"/>
    <w:rsid w:val="00BB1196"/>
    <w:rsid w:val="00BB13B5"/>
    <w:rsid w:val="00BB1BF8"/>
    <w:rsid w:val="00BB3DC7"/>
    <w:rsid w:val="00BB57B4"/>
    <w:rsid w:val="00BB5ADE"/>
    <w:rsid w:val="00BB6BF3"/>
    <w:rsid w:val="00BC12F1"/>
    <w:rsid w:val="00BC28BC"/>
    <w:rsid w:val="00BC42EC"/>
    <w:rsid w:val="00BC73FF"/>
    <w:rsid w:val="00BD2C63"/>
    <w:rsid w:val="00BD3203"/>
    <w:rsid w:val="00BD624F"/>
    <w:rsid w:val="00BD6723"/>
    <w:rsid w:val="00BD69F5"/>
    <w:rsid w:val="00BD69FF"/>
    <w:rsid w:val="00BD7217"/>
    <w:rsid w:val="00BE0FF4"/>
    <w:rsid w:val="00BE3261"/>
    <w:rsid w:val="00BE4901"/>
    <w:rsid w:val="00BE60D2"/>
    <w:rsid w:val="00BF0553"/>
    <w:rsid w:val="00BF0E63"/>
    <w:rsid w:val="00BF186E"/>
    <w:rsid w:val="00BF1ECF"/>
    <w:rsid w:val="00BF2D67"/>
    <w:rsid w:val="00BF2E84"/>
    <w:rsid w:val="00BF4943"/>
    <w:rsid w:val="00BF58C5"/>
    <w:rsid w:val="00BF666E"/>
    <w:rsid w:val="00BF78C9"/>
    <w:rsid w:val="00BF7937"/>
    <w:rsid w:val="00C013DB"/>
    <w:rsid w:val="00C03361"/>
    <w:rsid w:val="00C0384F"/>
    <w:rsid w:val="00C03C04"/>
    <w:rsid w:val="00C045E6"/>
    <w:rsid w:val="00C0636A"/>
    <w:rsid w:val="00C0683F"/>
    <w:rsid w:val="00C111E3"/>
    <w:rsid w:val="00C12302"/>
    <w:rsid w:val="00C13324"/>
    <w:rsid w:val="00C14063"/>
    <w:rsid w:val="00C14FE1"/>
    <w:rsid w:val="00C17AD8"/>
    <w:rsid w:val="00C2008E"/>
    <w:rsid w:val="00C20D8D"/>
    <w:rsid w:val="00C21630"/>
    <w:rsid w:val="00C24B16"/>
    <w:rsid w:val="00C25BA6"/>
    <w:rsid w:val="00C25C3C"/>
    <w:rsid w:val="00C25E1B"/>
    <w:rsid w:val="00C2770E"/>
    <w:rsid w:val="00C27803"/>
    <w:rsid w:val="00C30051"/>
    <w:rsid w:val="00C30D5E"/>
    <w:rsid w:val="00C330E6"/>
    <w:rsid w:val="00C33204"/>
    <w:rsid w:val="00C33A97"/>
    <w:rsid w:val="00C35DC1"/>
    <w:rsid w:val="00C37AA1"/>
    <w:rsid w:val="00C409F6"/>
    <w:rsid w:val="00C4257F"/>
    <w:rsid w:val="00C4398C"/>
    <w:rsid w:val="00C446FF"/>
    <w:rsid w:val="00C46F66"/>
    <w:rsid w:val="00C47B14"/>
    <w:rsid w:val="00C50057"/>
    <w:rsid w:val="00C50510"/>
    <w:rsid w:val="00C50E61"/>
    <w:rsid w:val="00C51CE5"/>
    <w:rsid w:val="00C51DBF"/>
    <w:rsid w:val="00C527AA"/>
    <w:rsid w:val="00C5332A"/>
    <w:rsid w:val="00C53368"/>
    <w:rsid w:val="00C53528"/>
    <w:rsid w:val="00C53DC0"/>
    <w:rsid w:val="00C54A2E"/>
    <w:rsid w:val="00C552D7"/>
    <w:rsid w:val="00C55812"/>
    <w:rsid w:val="00C6014B"/>
    <w:rsid w:val="00C622A9"/>
    <w:rsid w:val="00C63332"/>
    <w:rsid w:val="00C63886"/>
    <w:rsid w:val="00C65FC3"/>
    <w:rsid w:val="00C667FC"/>
    <w:rsid w:val="00C70566"/>
    <w:rsid w:val="00C710D8"/>
    <w:rsid w:val="00C71782"/>
    <w:rsid w:val="00C71ED9"/>
    <w:rsid w:val="00C7245D"/>
    <w:rsid w:val="00C724A2"/>
    <w:rsid w:val="00C7250D"/>
    <w:rsid w:val="00C72696"/>
    <w:rsid w:val="00C72941"/>
    <w:rsid w:val="00C73700"/>
    <w:rsid w:val="00C7550C"/>
    <w:rsid w:val="00C76C89"/>
    <w:rsid w:val="00C779E9"/>
    <w:rsid w:val="00C77EC0"/>
    <w:rsid w:val="00C81573"/>
    <w:rsid w:val="00C82F14"/>
    <w:rsid w:val="00C857E5"/>
    <w:rsid w:val="00C901F4"/>
    <w:rsid w:val="00C91F96"/>
    <w:rsid w:val="00C93C40"/>
    <w:rsid w:val="00C949D2"/>
    <w:rsid w:val="00C94DBF"/>
    <w:rsid w:val="00C94E01"/>
    <w:rsid w:val="00C950A4"/>
    <w:rsid w:val="00C9555A"/>
    <w:rsid w:val="00C95A52"/>
    <w:rsid w:val="00C966EA"/>
    <w:rsid w:val="00C96A82"/>
    <w:rsid w:val="00C97206"/>
    <w:rsid w:val="00CA088F"/>
    <w:rsid w:val="00CA1379"/>
    <w:rsid w:val="00CA24DC"/>
    <w:rsid w:val="00CA3136"/>
    <w:rsid w:val="00CA33D8"/>
    <w:rsid w:val="00CA3E5F"/>
    <w:rsid w:val="00CA4209"/>
    <w:rsid w:val="00CA4355"/>
    <w:rsid w:val="00CA4A7A"/>
    <w:rsid w:val="00CA680D"/>
    <w:rsid w:val="00CA72EF"/>
    <w:rsid w:val="00CA798F"/>
    <w:rsid w:val="00CB0E7A"/>
    <w:rsid w:val="00CB1792"/>
    <w:rsid w:val="00CB231A"/>
    <w:rsid w:val="00CB3825"/>
    <w:rsid w:val="00CB4042"/>
    <w:rsid w:val="00CB5208"/>
    <w:rsid w:val="00CB5FDF"/>
    <w:rsid w:val="00CB66E2"/>
    <w:rsid w:val="00CB7978"/>
    <w:rsid w:val="00CC0207"/>
    <w:rsid w:val="00CC09E0"/>
    <w:rsid w:val="00CC0E6D"/>
    <w:rsid w:val="00CC1376"/>
    <w:rsid w:val="00CC1DD9"/>
    <w:rsid w:val="00CC1F48"/>
    <w:rsid w:val="00CC47B4"/>
    <w:rsid w:val="00CC4C2D"/>
    <w:rsid w:val="00CC5E03"/>
    <w:rsid w:val="00CC662E"/>
    <w:rsid w:val="00CC6BF1"/>
    <w:rsid w:val="00CC769E"/>
    <w:rsid w:val="00CD0F16"/>
    <w:rsid w:val="00CD455F"/>
    <w:rsid w:val="00CD45CD"/>
    <w:rsid w:val="00CD4B44"/>
    <w:rsid w:val="00CD6005"/>
    <w:rsid w:val="00CD73B5"/>
    <w:rsid w:val="00CD7521"/>
    <w:rsid w:val="00CE180F"/>
    <w:rsid w:val="00CE35DD"/>
    <w:rsid w:val="00CE4702"/>
    <w:rsid w:val="00CE47EC"/>
    <w:rsid w:val="00CE7622"/>
    <w:rsid w:val="00CE7BCA"/>
    <w:rsid w:val="00CF0284"/>
    <w:rsid w:val="00CF1B2A"/>
    <w:rsid w:val="00CF3BEC"/>
    <w:rsid w:val="00CF46F3"/>
    <w:rsid w:val="00CF5838"/>
    <w:rsid w:val="00CF6BAD"/>
    <w:rsid w:val="00CF71DA"/>
    <w:rsid w:val="00D00583"/>
    <w:rsid w:val="00D005EC"/>
    <w:rsid w:val="00D01E88"/>
    <w:rsid w:val="00D05FDF"/>
    <w:rsid w:val="00D065D5"/>
    <w:rsid w:val="00D070CC"/>
    <w:rsid w:val="00D0771A"/>
    <w:rsid w:val="00D07D28"/>
    <w:rsid w:val="00D10561"/>
    <w:rsid w:val="00D1106F"/>
    <w:rsid w:val="00D14B39"/>
    <w:rsid w:val="00D17061"/>
    <w:rsid w:val="00D173C8"/>
    <w:rsid w:val="00D20D7C"/>
    <w:rsid w:val="00D22862"/>
    <w:rsid w:val="00D22DD4"/>
    <w:rsid w:val="00D235BE"/>
    <w:rsid w:val="00D2550B"/>
    <w:rsid w:val="00D26C26"/>
    <w:rsid w:val="00D27264"/>
    <w:rsid w:val="00D27F70"/>
    <w:rsid w:val="00D31CD6"/>
    <w:rsid w:val="00D418FB"/>
    <w:rsid w:val="00D41B36"/>
    <w:rsid w:val="00D43459"/>
    <w:rsid w:val="00D4381A"/>
    <w:rsid w:val="00D458B5"/>
    <w:rsid w:val="00D45A33"/>
    <w:rsid w:val="00D46418"/>
    <w:rsid w:val="00D502A8"/>
    <w:rsid w:val="00D51B9A"/>
    <w:rsid w:val="00D5258D"/>
    <w:rsid w:val="00D52E4D"/>
    <w:rsid w:val="00D53214"/>
    <w:rsid w:val="00D557AA"/>
    <w:rsid w:val="00D575E2"/>
    <w:rsid w:val="00D608C4"/>
    <w:rsid w:val="00D6135E"/>
    <w:rsid w:val="00D614DB"/>
    <w:rsid w:val="00D61616"/>
    <w:rsid w:val="00D616DD"/>
    <w:rsid w:val="00D61956"/>
    <w:rsid w:val="00D64238"/>
    <w:rsid w:val="00D67003"/>
    <w:rsid w:val="00D6784F"/>
    <w:rsid w:val="00D70654"/>
    <w:rsid w:val="00D7075B"/>
    <w:rsid w:val="00D71D35"/>
    <w:rsid w:val="00D72826"/>
    <w:rsid w:val="00D728FF"/>
    <w:rsid w:val="00D729FD"/>
    <w:rsid w:val="00D72D5E"/>
    <w:rsid w:val="00D7397A"/>
    <w:rsid w:val="00D76D8C"/>
    <w:rsid w:val="00D814EC"/>
    <w:rsid w:val="00D83194"/>
    <w:rsid w:val="00D85388"/>
    <w:rsid w:val="00D876E5"/>
    <w:rsid w:val="00D87700"/>
    <w:rsid w:val="00D87A00"/>
    <w:rsid w:val="00D90E4B"/>
    <w:rsid w:val="00D91A06"/>
    <w:rsid w:val="00D9269B"/>
    <w:rsid w:val="00D92E95"/>
    <w:rsid w:val="00D9459C"/>
    <w:rsid w:val="00D977D5"/>
    <w:rsid w:val="00DA072F"/>
    <w:rsid w:val="00DA397C"/>
    <w:rsid w:val="00DA48C0"/>
    <w:rsid w:val="00DA4A80"/>
    <w:rsid w:val="00DA7C12"/>
    <w:rsid w:val="00DA7D16"/>
    <w:rsid w:val="00DA7DED"/>
    <w:rsid w:val="00DA7EF8"/>
    <w:rsid w:val="00DA7F9F"/>
    <w:rsid w:val="00DB0F99"/>
    <w:rsid w:val="00DB21EA"/>
    <w:rsid w:val="00DB424E"/>
    <w:rsid w:val="00DB4929"/>
    <w:rsid w:val="00DB5731"/>
    <w:rsid w:val="00DC0DA0"/>
    <w:rsid w:val="00DC105D"/>
    <w:rsid w:val="00DC14C2"/>
    <w:rsid w:val="00DC4611"/>
    <w:rsid w:val="00DC4765"/>
    <w:rsid w:val="00DC4C23"/>
    <w:rsid w:val="00DC503A"/>
    <w:rsid w:val="00DC5656"/>
    <w:rsid w:val="00DC6D95"/>
    <w:rsid w:val="00DC7A8E"/>
    <w:rsid w:val="00DD07B3"/>
    <w:rsid w:val="00DD1325"/>
    <w:rsid w:val="00DD3647"/>
    <w:rsid w:val="00DD3735"/>
    <w:rsid w:val="00DD4C90"/>
    <w:rsid w:val="00DD5D53"/>
    <w:rsid w:val="00DD6DFF"/>
    <w:rsid w:val="00DE1033"/>
    <w:rsid w:val="00DE4E1B"/>
    <w:rsid w:val="00DE5012"/>
    <w:rsid w:val="00DE68B1"/>
    <w:rsid w:val="00DE6F3F"/>
    <w:rsid w:val="00DE7DF9"/>
    <w:rsid w:val="00DF164B"/>
    <w:rsid w:val="00DF2C76"/>
    <w:rsid w:val="00DF37A8"/>
    <w:rsid w:val="00DF37C3"/>
    <w:rsid w:val="00DF453C"/>
    <w:rsid w:val="00DF654B"/>
    <w:rsid w:val="00DF65EA"/>
    <w:rsid w:val="00E002B8"/>
    <w:rsid w:val="00E006CC"/>
    <w:rsid w:val="00E00F74"/>
    <w:rsid w:val="00E02BD8"/>
    <w:rsid w:val="00E049A3"/>
    <w:rsid w:val="00E059D6"/>
    <w:rsid w:val="00E06D33"/>
    <w:rsid w:val="00E072EA"/>
    <w:rsid w:val="00E12D57"/>
    <w:rsid w:val="00E14F50"/>
    <w:rsid w:val="00E16F14"/>
    <w:rsid w:val="00E2122B"/>
    <w:rsid w:val="00E212EC"/>
    <w:rsid w:val="00E230D6"/>
    <w:rsid w:val="00E23A9D"/>
    <w:rsid w:val="00E2430B"/>
    <w:rsid w:val="00E2535F"/>
    <w:rsid w:val="00E2566B"/>
    <w:rsid w:val="00E266D0"/>
    <w:rsid w:val="00E27326"/>
    <w:rsid w:val="00E30B12"/>
    <w:rsid w:val="00E30C3A"/>
    <w:rsid w:val="00E32C11"/>
    <w:rsid w:val="00E33FBD"/>
    <w:rsid w:val="00E37C8D"/>
    <w:rsid w:val="00E40B3E"/>
    <w:rsid w:val="00E40F0E"/>
    <w:rsid w:val="00E41694"/>
    <w:rsid w:val="00E426AD"/>
    <w:rsid w:val="00E43F71"/>
    <w:rsid w:val="00E457B3"/>
    <w:rsid w:val="00E47817"/>
    <w:rsid w:val="00E5153D"/>
    <w:rsid w:val="00E53549"/>
    <w:rsid w:val="00E53C43"/>
    <w:rsid w:val="00E53FD5"/>
    <w:rsid w:val="00E55CEE"/>
    <w:rsid w:val="00E55D0E"/>
    <w:rsid w:val="00E57730"/>
    <w:rsid w:val="00E57F05"/>
    <w:rsid w:val="00E60BEA"/>
    <w:rsid w:val="00E60F67"/>
    <w:rsid w:val="00E610A6"/>
    <w:rsid w:val="00E6120D"/>
    <w:rsid w:val="00E61EF2"/>
    <w:rsid w:val="00E62319"/>
    <w:rsid w:val="00E63F7D"/>
    <w:rsid w:val="00E643EC"/>
    <w:rsid w:val="00E644B6"/>
    <w:rsid w:val="00E646A7"/>
    <w:rsid w:val="00E6534D"/>
    <w:rsid w:val="00E65726"/>
    <w:rsid w:val="00E65BF5"/>
    <w:rsid w:val="00E65C9B"/>
    <w:rsid w:val="00E662EC"/>
    <w:rsid w:val="00E667A2"/>
    <w:rsid w:val="00E66C81"/>
    <w:rsid w:val="00E66FAE"/>
    <w:rsid w:val="00E7090E"/>
    <w:rsid w:val="00E71CAE"/>
    <w:rsid w:val="00E7329F"/>
    <w:rsid w:val="00E73897"/>
    <w:rsid w:val="00E73ABD"/>
    <w:rsid w:val="00E756B6"/>
    <w:rsid w:val="00E766D5"/>
    <w:rsid w:val="00E80A6B"/>
    <w:rsid w:val="00E8154F"/>
    <w:rsid w:val="00E82617"/>
    <w:rsid w:val="00E8359A"/>
    <w:rsid w:val="00E83A81"/>
    <w:rsid w:val="00E83CFB"/>
    <w:rsid w:val="00E8400B"/>
    <w:rsid w:val="00E8479B"/>
    <w:rsid w:val="00E86651"/>
    <w:rsid w:val="00E86C13"/>
    <w:rsid w:val="00E87674"/>
    <w:rsid w:val="00E90F3F"/>
    <w:rsid w:val="00E91EBE"/>
    <w:rsid w:val="00E922B3"/>
    <w:rsid w:val="00E92721"/>
    <w:rsid w:val="00E92F89"/>
    <w:rsid w:val="00E93242"/>
    <w:rsid w:val="00E93716"/>
    <w:rsid w:val="00E94F3E"/>
    <w:rsid w:val="00E95186"/>
    <w:rsid w:val="00E953B7"/>
    <w:rsid w:val="00E96F99"/>
    <w:rsid w:val="00E97AC1"/>
    <w:rsid w:val="00EA001D"/>
    <w:rsid w:val="00EA197B"/>
    <w:rsid w:val="00EA2081"/>
    <w:rsid w:val="00EA27AA"/>
    <w:rsid w:val="00EA5591"/>
    <w:rsid w:val="00EA6CB1"/>
    <w:rsid w:val="00EB0B9F"/>
    <w:rsid w:val="00EB0E5A"/>
    <w:rsid w:val="00EB0F44"/>
    <w:rsid w:val="00EB1006"/>
    <w:rsid w:val="00EB1CED"/>
    <w:rsid w:val="00EB37C9"/>
    <w:rsid w:val="00EB4222"/>
    <w:rsid w:val="00EB4FB4"/>
    <w:rsid w:val="00EB6470"/>
    <w:rsid w:val="00EB6AD2"/>
    <w:rsid w:val="00EB7DC2"/>
    <w:rsid w:val="00EC17FB"/>
    <w:rsid w:val="00EC2846"/>
    <w:rsid w:val="00EC2D16"/>
    <w:rsid w:val="00EC3619"/>
    <w:rsid w:val="00EC517D"/>
    <w:rsid w:val="00EC59BC"/>
    <w:rsid w:val="00EC7F08"/>
    <w:rsid w:val="00ED1976"/>
    <w:rsid w:val="00ED1A35"/>
    <w:rsid w:val="00ED2069"/>
    <w:rsid w:val="00ED2CFD"/>
    <w:rsid w:val="00ED3B2F"/>
    <w:rsid w:val="00ED3B87"/>
    <w:rsid w:val="00ED44D5"/>
    <w:rsid w:val="00ED4622"/>
    <w:rsid w:val="00ED54E0"/>
    <w:rsid w:val="00ED5FBF"/>
    <w:rsid w:val="00EE0C20"/>
    <w:rsid w:val="00EE1F76"/>
    <w:rsid w:val="00EE3422"/>
    <w:rsid w:val="00EE3E7B"/>
    <w:rsid w:val="00EE4674"/>
    <w:rsid w:val="00EE4807"/>
    <w:rsid w:val="00EE4BE9"/>
    <w:rsid w:val="00EE514F"/>
    <w:rsid w:val="00EE638E"/>
    <w:rsid w:val="00EE751B"/>
    <w:rsid w:val="00EF4402"/>
    <w:rsid w:val="00EF4811"/>
    <w:rsid w:val="00EF4B80"/>
    <w:rsid w:val="00EF5023"/>
    <w:rsid w:val="00EF7685"/>
    <w:rsid w:val="00EF7AF3"/>
    <w:rsid w:val="00F00118"/>
    <w:rsid w:val="00F0149E"/>
    <w:rsid w:val="00F01E6E"/>
    <w:rsid w:val="00F02807"/>
    <w:rsid w:val="00F0508A"/>
    <w:rsid w:val="00F05E20"/>
    <w:rsid w:val="00F05F70"/>
    <w:rsid w:val="00F05FA5"/>
    <w:rsid w:val="00F06C0B"/>
    <w:rsid w:val="00F06C84"/>
    <w:rsid w:val="00F07523"/>
    <w:rsid w:val="00F112E6"/>
    <w:rsid w:val="00F12453"/>
    <w:rsid w:val="00F12645"/>
    <w:rsid w:val="00F13779"/>
    <w:rsid w:val="00F15627"/>
    <w:rsid w:val="00F169AA"/>
    <w:rsid w:val="00F17204"/>
    <w:rsid w:val="00F17DE9"/>
    <w:rsid w:val="00F17ED6"/>
    <w:rsid w:val="00F20B89"/>
    <w:rsid w:val="00F21ED0"/>
    <w:rsid w:val="00F23C0E"/>
    <w:rsid w:val="00F24AC9"/>
    <w:rsid w:val="00F24E21"/>
    <w:rsid w:val="00F256D4"/>
    <w:rsid w:val="00F25A26"/>
    <w:rsid w:val="00F268F2"/>
    <w:rsid w:val="00F27036"/>
    <w:rsid w:val="00F270BA"/>
    <w:rsid w:val="00F303F4"/>
    <w:rsid w:val="00F34907"/>
    <w:rsid w:val="00F3522C"/>
    <w:rsid w:val="00F35F02"/>
    <w:rsid w:val="00F40F05"/>
    <w:rsid w:val="00F41BCD"/>
    <w:rsid w:val="00F41BEF"/>
    <w:rsid w:val="00F42C48"/>
    <w:rsid w:val="00F433DE"/>
    <w:rsid w:val="00F43548"/>
    <w:rsid w:val="00F438FF"/>
    <w:rsid w:val="00F44BA5"/>
    <w:rsid w:val="00F46611"/>
    <w:rsid w:val="00F50858"/>
    <w:rsid w:val="00F527F3"/>
    <w:rsid w:val="00F52FC6"/>
    <w:rsid w:val="00F535E3"/>
    <w:rsid w:val="00F537EA"/>
    <w:rsid w:val="00F5549C"/>
    <w:rsid w:val="00F56E56"/>
    <w:rsid w:val="00F5734F"/>
    <w:rsid w:val="00F57F68"/>
    <w:rsid w:val="00F6099D"/>
    <w:rsid w:val="00F60E02"/>
    <w:rsid w:val="00F61319"/>
    <w:rsid w:val="00F623EA"/>
    <w:rsid w:val="00F62BA3"/>
    <w:rsid w:val="00F6569A"/>
    <w:rsid w:val="00F65F4E"/>
    <w:rsid w:val="00F66C44"/>
    <w:rsid w:val="00F67148"/>
    <w:rsid w:val="00F676C4"/>
    <w:rsid w:val="00F67849"/>
    <w:rsid w:val="00F70959"/>
    <w:rsid w:val="00F716FE"/>
    <w:rsid w:val="00F726AB"/>
    <w:rsid w:val="00F72805"/>
    <w:rsid w:val="00F737E2"/>
    <w:rsid w:val="00F73964"/>
    <w:rsid w:val="00F73EA6"/>
    <w:rsid w:val="00F75071"/>
    <w:rsid w:val="00F7553E"/>
    <w:rsid w:val="00F76B07"/>
    <w:rsid w:val="00F77240"/>
    <w:rsid w:val="00F80EE8"/>
    <w:rsid w:val="00F818F6"/>
    <w:rsid w:val="00F81E31"/>
    <w:rsid w:val="00F827ED"/>
    <w:rsid w:val="00F82A7F"/>
    <w:rsid w:val="00F82BFD"/>
    <w:rsid w:val="00F84965"/>
    <w:rsid w:val="00F8566C"/>
    <w:rsid w:val="00F86482"/>
    <w:rsid w:val="00F9152A"/>
    <w:rsid w:val="00F94071"/>
    <w:rsid w:val="00F9492C"/>
    <w:rsid w:val="00F955AF"/>
    <w:rsid w:val="00F95FF7"/>
    <w:rsid w:val="00FA0F82"/>
    <w:rsid w:val="00FA1676"/>
    <w:rsid w:val="00FA283D"/>
    <w:rsid w:val="00FA29CB"/>
    <w:rsid w:val="00FA2CEE"/>
    <w:rsid w:val="00FA3054"/>
    <w:rsid w:val="00FA3CA8"/>
    <w:rsid w:val="00FA58DC"/>
    <w:rsid w:val="00FA6529"/>
    <w:rsid w:val="00FA6F3B"/>
    <w:rsid w:val="00FA70FE"/>
    <w:rsid w:val="00FA77DE"/>
    <w:rsid w:val="00FB077E"/>
    <w:rsid w:val="00FB0985"/>
    <w:rsid w:val="00FB2547"/>
    <w:rsid w:val="00FB46EA"/>
    <w:rsid w:val="00FB5A70"/>
    <w:rsid w:val="00FB671F"/>
    <w:rsid w:val="00FB76B2"/>
    <w:rsid w:val="00FC2837"/>
    <w:rsid w:val="00FC2946"/>
    <w:rsid w:val="00FC3055"/>
    <w:rsid w:val="00FC33DE"/>
    <w:rsid w:val="00FC378E"/>
    <w:rsid w:val="00FC419F"/>
    <w:rsid w:val="00FC5202"/>
    <w:rsid w:val="00FC6437"/>
    <w:rsid w:val="00FC66DF"/>
    <w:rsid w:val="00FC688B"/>
    <w:rsid w:val="00FC718D"/>
    <w:rsid w:val="00FD1DE7"/>
    <w:rsid w:val="00FD62FC"/>
    <w:rsid w:val="00FD662E"/>
    <w:rsid w:val="00FD6683"/>
    <w:rsid w:val="00FE2E3B"/>
    <w:rsid w:val="00FE2F6C"/>
    <w:rsid w:val="00FE3F98"/>
    <w:rsid w:val="00FE40E7"/>
    <w:rsid w:val="00FF3DDE"/>
    <w:rsid w:val="00FF4089"/>
    <w:rsid w:val="00FF505D"/>
    <w:rsid w:val="00FF5794"/>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2623"/>
  <w15:docId w15:val="{537DD774-0FAD-4A01-8903-9657FF8E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9AA"/>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265E12"/>
    <w:pPr>
      <w:keepNext/>
      <w:numPr>
        <w:numId w:val="18"/>
      </w:numPr>
      <w:tabs>
        <w:tab w:val="left" w:pos="0"/>
        <w:tab w:val="left" w:pos="1800"/>
        <w:tab w:val="left" w:pos="5040"/>
      </w:tabs>
      <w:spacing w:before="120" w:after="120" w:line="336" w:lineRule="auto"/>
      <w:jc w:val="center"/>
      <w:outlineLvl w:val="0"/>
    </w:pPr>
    <w:rPr>
      <w:rFonts w:ascii="Times New Roman Bold" w:hAnsi="Times New Roman Bold"/>
      <w:b/>
      <w:bCs/>
      <w:spacing w:val="-10"/>
      <w:w w:val="80"/>
      <w:kern w:val="32"/>
      <w:sz w:val="40"/>
      <w:szCs w:val="40"/>
    </w:rPr>
  </w:style>
  <w:style w:type="paragraph" w:styleId="Heading2">
    <w:name w:val="heading 2"/>
    <w:basedOn w:val="Normal"/>
    <w:next w:val="Normal"/>
    <w:link w:val="Heading2Char"/>
    <w:qFormat/>
    <w:rsid w:val="00F676C4"/>
    <w:pPr>
      <w:keepNext/>
      <w:numPr>
        <w:numId w:val="16"/>
      </w:numPr>
      <w:tabs>
        <w:tab w:val="left" w:pos="1260"/>
      </w:tabs>
      <w:spacing w:line="360" w:lineRule="auto"/>
      <w:jc w:val="both"/>
      <w:outlineLvl w:val="1"/>
    </w:pPr>
    <w:rPr>
      <w:rFonts w:eastAsia="MS Mincho"/>
      <w:b/>
      <w:bCs/>
      <w:iCs/>
      <w:sz w:val="28"/>
      <w:szCs w:val="28"/>
      <w:lang w:eastAsia="ja-JP"/>
    </w:rPr>
  </w:style>
  <w:style w:type="paragraph" w:styleId="Heading3">
    <w:name w:val="heading 3"/>
    <w:basedOn w:val="Normal"/>
    <w:next w:val="Normal"/>
    <w:link w:val="Heading3Char"/>
    <w:uiPriority w:val="9"/>
    <w:qFormat/>
    <w:rsid w:val="00D9459C"/>
    <w:pPr>
      <w:keepNext/>
      <w:numPr>
        <w:numId w:val="10"/>
      </w:numPr>
      <w:spacing w:before="60" w:after="60" w:line="360" w:lineRule="auto"/>
      <w:jc w:val="both"/>
      <w:outlineLvl w:val="2"/>
    </w:pPr>
    <w:rPr>
      <w:rFonts w:eastAsia="MS Mincho" w:cs="Arial"/>
      <w:b/>
      <w:bCs/>
      <w:szCs w:val="26"/>
      <w:lang w:eastAsia="ja-JP"/>
    </w:rPr>
  </w:style>
  <w:style w:type="paragraph" w:styleId="Heading4">
    <w:name w:val="heading 4"/>
    <w:basedOn w:val="Normal"/>
    <w:next w:val="Normal"/>
    <w:link w:val="Heading4Char1"/>
    <w:qFormat/>
    <w:rsid w:val="00965FE9"/>
    <w:pPr>
      <w:keepNext/>
      <w:numPr>
        <w:ilvl w:val="1"/>
        <w:numId w:val="10"/>
      </w:numPr>
      <w:spacing w:after="60" w:line="288" w:lineRule="auto"/>
      <w:ind w:left="1134" w:hanging="567"/>
      <w:jc w:val="both"/>
      <w:outlineLvl w:val="3"/>
    </w:pPr>
    <w:rPr>
      <w:rFonts w:eastAsia="MS Mincho"/>
      <w:b/>
      <w:bCs/>
      <w:szCs w:val="28"/>
      <w:lang w:eastAsia="ja-JP"/>
    </w:rPr>
  </w:style>
  <w:style w:type="paragraph" w:styleId="Heading5">
    <w:name w:val="heading 5"/>
    <w:basedOn w:val="Normal"/>
    <w:next w:val="Normal"/>
    <w:link w:val="Heading5Char1"/>
    <w:qFormat/>
    <w:rsid w:val="0097664D"/>
    <w:pPr>
      <w:numPr>
        <w:ilvl w:val="2"/>
        <w:numId w:val="10"/>
      </w:numPr>
      <w:spacing w:before="60" w:after="60" w:line="360" w:lineRule="auto"/>
      <w:ind w:left="1418" w:hanging="851"/>
      <w:jc w:val="both"/>
      <w:outlineLvl w:val="4"/>
    </w:pPr>
    <w:rPr>
      <w:rFonts w:eastAsia="MS Mincho"/>
      <w:b/>
      <w:bCs/>
      <w:iCs/>
      <w:sz w:val="26"/>
      <w:szCs w:val="26"/>
      <w:lang w:eastAsia="ja-JP"/>
    </w:rPr>
  </w:style>
  <w:style w:type="paragraph" w:styleId="Heading6">
    <w:name w:val="heading 6"/>
    <w:basedOn w:val="Normal"/>
    <w:next w:val="Normal"/>
    <w:link w:val="Heading6Char"/>
    <w:qFormat/>
    <w:rsid w:val="00A27758"/>
    <w:pPr>
      <w:numPr>
        <w:ilvl w:val="3"/>
        <w:numId w:val="10"/>
      </w:numPr>
      <w:spacing w:before="240" w:after="60" w:line="360" w:lineRule="auto"/>
      <w:ind w:hanging="297"/>
      <w:jc w:val="both"/>
      <w:outlineLvl w:val="5"/>
    </w:pPr>
    <w:rPr>
      <w:rFonts w:eastAsia="MS Mincho"/>
      <w:b/>
      <w:bCs/>
      <w:lang w:eastAsia="ja-JP"/>
    </w:rPr>
  </w:style>
  <w:style w:type="paragraph" w:styleId="Heading7">
    <w:name w:val="heading 7"/>
    <w:basedOn w:val="Normal"/>
    <w:next w:val="Normal"/>
    <w:link w:val="Heading7Char"/>
    <w:uiPriority w:val="99"/>
    <w:qFormat/>
    <w:rsid w:val="00FC5202"/>
    <w:pPr>
      <w:numPr>
        <w:ilvl w:val="6"/>
        <w:numId w:val="10"/>
      </w:numPr>
      <w:spacing w:before="240" w:after="60" w:line="360" w:lineRule="auto"/>
      <w:jc w:val="both"/>
      <w:outlineLvl w:val="6"/>
    </w:pPr>
    <w:rPr>
      <w:rFonts w:eastAsia="MS Mincho"/>
      <w:lang w:eastAsia="ja-JP"/>
    </w:rPr>
  </w:style>
  <w:style w:type="paragraph" w:styleId="Heading8">
    <w:name w:val="heading 8"/>
    <w:basedOn w:val="Normal"/>
    <w:next w:val="Normal"/>
    <w:link w:val="Heading8Char"/>
    <w:uiPriority w:val="99"/>
    <w:qFormat/>
    <w:rsid w:val="00FC5202"/>
    <w:pPr>
      <w:numPr>
        <w:ilvl w:val="7"/>
        <w:numId w:val="10"/>
      </w:numPr>
      <w:spacing w:before="240" w:after="60" w:line="360" w:lineRule="auto"/>
      <w:jc w:val="both"/>
      <w:outlineLvl w:val="7"/>
    </w:pPr>
    <w:rPr>
      <w:rFonts w:eastAsia="MS Mincho"/>
      <w:i/>
      <w:iCs/>
      <w:lang w:eastAsia="ja-JP"/>
    </w:rPr>
  </w:style>
  <w:style w:type="paragraph" w:styleId="Heading9">
    <w:name w:val="heading 9"/>
    <w:basedOn w:val="Normal"/>
    <w:next w:val="Normal"/>
    <w:link w:val="Heading9Char"/>
    <w:uiPriority w:val="99"/>
    <w:qFormat/>
    <w:rsid w:val="00FC5202"/>
    <w:pPr>
      <w:numPr>
        <w:ilvl w:val="8"/>
        <w:numId w:val="10"/>
      </w:numPr>
      <w:spacing w:before="240" w:after="60" w:line="360" w:lineRule="auto"/>
      <w:jc w:val="both"/>
      <w:outlineLvl w:val="8"/>
    </w:pPr>
    <w:rPr>
      <w:rFonts w:eastAsia="MS Mincho"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42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42EE"/>
    <w:rPr>
      <w:rFonts w:eastAsiaTheme="minorEastAsia"/>
      <w:lang w:eastAsia="ja-JP"/>
    </w:rPr>
  </w:style>
  <w:style w:type="paragraph" w:styleId="BalloonText">
    <w:name w:val="Balloon Text"/>
    <w:basedOn w:val="Normal"/>
    <w:link w:val="BalloonTextChar"/>
    <w:uiPriority w:val="99"/>
    <w:unhideWhenUsed/>
    <w:rsid w:val="004142EE"/>
    <w:pPr>
      <w:spacing w:line="36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rsid w:val="004142EE"/>
    <w:rPr>
      <w:rFonts w:ascii="Tahoma" w:hAnsi="Tahoma" w:cs="Tahoma"/>
      <w:sz w:val="16"/>
      <w:szCs w:val="16"/>
    </w:rPr>
  </w:style>
  <w:style w:type="paragraph" w:styleId="Header">
    <w:name w:val="header"/>
    <w:aliases w:val="En-tête client"/>
    <w:basedOn w:val="Normal"/>
    <w:link w:val="HeaderChar"/>
    <w:unhideWhenUsed/>
    <w:rsid w:val="004142EE"/>
    <w:pPr>
      <w:tabs>
        <w:tab w:val="center" w:pos="4680"/>
        <w:tab w:val="right" w:pos="9360"/>
      </w:tabs>
      <w:spacing w:line="360" w:lineRule="auto"/>
      <w:jc w:val="both"/>
    </w:pPr>
  </w:style>
  <w:style w:type="character" w:customStyle="1" w:styleId="HeaderChar">
    <w:name w:val="Header Char"/>
    <w:aliases w:val="En-tête client Char"/>
    <w:basedOn w:val="DefaultParagraphFont"/>
    <w:link w:val="Header"/>
    <w:rsid w:val="004142EE"/>
  </w:style>
  <w:style w:type="paragraph" w:styleId="Footer">
    <w:name w:val="footer"/>
    <w:basedOn w:val="Normal"/>
    <w:link w:val="FooterChar"/>
    <w:uiPriority w:val="99"/>
    <w:unhideWhenUsed/>
    <w:rsid w:val="004142EE"/>
    <w:pPr>
      <w:tabs>
        <w:tab w:val="center" w:pos="4680"/>
        <w:tab w:val="right" w:pos="9360"/>
      </w:tabs>
      <w:spacing w:line="360" w:lineRule="auto"/>
      <w:jc w:val="both"/>
    </w:pPr>
  </w:style>
  <w:style w:type="character" w:customStyle="1" w:styleId="FooterChar">
    <w:name w:val="Footer Char"/>
    <w:basedOn w:val="DefaultParagraphFont"/>
    <w:link w:val="Footer"/>
    <w:uiPriority w:val="99"/>
    <w:rsid w:val="004142EE"/>
  </w:style>
  <w:style w:type="character" w:customStyle="1" w:styleId="Heading1Char">
    <w:name w:val="Heading 1 Char"/>
    <w:basedOn w:val="DefaultParagraphFont"/>
    <w:link w:val="Heading1"/>
    <w:uiPriority w:val="9"/>
    <w:rsid w:val="00265E12"/>
    <w:rPr>
      <w:rFonts w:ascii="Times New Roman Bold" w:eastAsia="Times New Roman" w:hAnsi="Times New Roman Bold" w:cs="Times New Roman"/>
      <w:b/>
      <w:bCs/>
      <w:spacing w:val="-10"/>
      <w:w w:val="80"/>
      <w:kern w:val="32"/>
      <w:sz w:val="40"/>
      <w:szCs w:val="40"/>
      <w:lang w:val="en-VN"/>
    </w:rPr>
  </w:style>
  <w:style w:type="character" w:customStyle="1" w:styleId="Heading2Char">
    <w:name w:val="Heading 2 Char"/>
    <w:basedOn w:val="DefaultParagraphFont"/>
    <w:link w:val="Heading2"/>
    <w:rsid w:val="00E953B7"/>
    <w:rPr>
      <w:rFonts w:ascii="Times New Roman" w:eastAsia="MS Mincho" w:hAnsi="Times New Roman" w:cs="Times New Roman"/>
      <w:b/>
      <w:bCs/>
      <w:iCs/>
      <w:sz w:val="28"/>
      <w:szCs w:val="28"/>
      <w:lang w:val="en-VN" w:eastAsia="ja-JP"/>
    </w:rPr>
  </w:style>
  <w:style w:type="character" w:customStyle="1" w:styleId="Heading3Char">
    <w:name w:val="Heading 3 Char"/>
    <w:basedOn w:val="DefaultParagraphFont"/>
    <w:link w:val="Heading3"/>
    <w:uiPriority w:val="9"/>
    <w:rsid w:val="00D9459C"/>
    <w:rPr>
      <w:rFonts w:ascii="Times New Roman" w:eastAsia="MS Mincho" w:hAnsi="Times New Roman" w:cs="Arial"/>
      <w:b/>
      <w:bCs/>
      <w:sz w:val="24"/>
      <w:szCs w:val="26"/>
      <w:lang w:val="en-VN" w:eastAsia="ja-JP"/>
    </w:rPr>
  </w:style>
  <w:style w:type="character" w:customStyle="1" w:styleId="Heading4Char">
    <w:name w:val="Heading 4 Char"/>
    <w:basedOn w:val="DefaultParagraphFont"/>
    <w:rsid w:val="00FC5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rsid w:val="00FC52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A27758"/>
    <w:rPr>
      <w:rFonts w:ascii="Times New Roman" w:eastAsia="MS Mincho" w:hAnsi="Times New Roman" w:cs="Times New Roman"/>
      <w:b/>
      <w:bCs/>
      <w:sz w:val="24"/>
      <w:szCs w:val="24"/>
      <w:lang w:val="en-VN" w:eastAsia="ja-JP"/>
    </w:rPr>
  </w:style>
  <w:style w:type="character" w:customStyle="1" w:styleId="Heading7Char">
    <w:name w:val="Heading 7 Char"/>
    <w:basedOn w:val="DefaultParagraphFont"/>
    <w:link w:val="Heading7"/>
    <w:uiPriority w:val="99"/>
    <w:rsid w:val="00FC5202"/>
    <w:rPr>
      <w:rFonts w:ascii="Times New Roman" w:eastAsia="MS Mincho" w:hAnsi="Times New Roman" w:cs="Times New Roman"/>
      <w:sz w:val="24"/>
      <w:szCs w:val="24"/>
      <w:lang w:val="en-VN" w:eastAsia="ja-JP"/>
    </w:rPr>
  </w:style>
  <w:style w:type="character" w:customStyle="1" w:styleId="Heading8Char">
    <w:name w:val="Heading 8 Char"/>
    <w:basedOn w:val="DefaultParagraphFont"/>
    <w:link w:val="Heading8"/>
    <w:uiPriority w:val="99"/>
    <w:rsid w:val="00FC5202"/>
    <w:rPr>
      <w:rFonts w:ascii="Times New Roman" w:eastAsia="MS Mincho" w:hAnsi="Times New Roman" w:cs="Times New Roman"/>
      <w:i/>
      <w:iCs/>
      <w:sz w:val="24"/>
      <w:szCs w:val="24"/>
      <w:lang w:val="en-VN" w:eastAsia="ja-JP"/>
    </w:rPr>
  </w:style>
  <w:style w:type="character" w:customStyle="1" w:styleId="Heading9Char">
    <w:name w:val="Heading 9 Char"/>
    <w:basedOn w:val="DefaultParagraphFont"/>
    <w:link w:val="Heading9"/>
    <w:uiPriority w:val="99"/>
    <w:rsid w:val="00FC5202"/>
    <w:rPr>
      <w:rFonts w:ascii="Times New Roman" w:eastAsia="MS Mincho" w:hAnsi="Times New Roman" w:cs="Arial"/>
      <w:sz w:val="24"/>
      <w:szCs w:val="24"/>
      <w:lang w:val="en-VN" w:eastAsia="ja-JP"/>
    </w:rPr>
  </w:style>
  <w:style w:type="numbering" w:styleId="111111">
    <w:name w:val="Outline List 2"/>
    <w:basedOn w:val="NoList"/>
    <w:rsid w:val="00FC5202"/>
    <w:pPr>
      <w:numPr>
        <w:numId w:val="1"/>
      </w:numPr>
    </w:pPr>
  </w:style>
  <w:style w:type="paragraph" w:customStyle="1" w:styleId="StyleHeading1PatternClearGray-25">
    <w:name w:val="Style Heading 1 + Pattern: Clear (Gray-25%)"/>
    <w:basedOn w:val="Heading1"/>
    <w:link w:val="StyleHeading1PatternClearGray-25Char"/>
    <w:rsid w:val="00FC5202"/>
    <w:pPr>
      <w:numPr>
        <w:numId w:val="3"/>
      </w:numPr>
      <w:shd w:val="clear" w:color="auto" w:fill="C0C0C0"/>
    </w:pPr>
    <w:rPr>
      <w:rFonts w:eastAsia="MS Mincho"/>
      <w:sz w:val="48"/>
      <w:szCs w:val="20"/>
      <w:lang w:eastAsia="ja-JP"/>
    </w:rPr>
  </w:style>
  <w:style w:type="character" w:customStyle="1" w:styleId="Heading5Char1">
    <w:name w:val="Heading 5 Char1"/>
    <w:basedOn w:val="DefaultParagraphFont"/>
    <w:link w:val="Heading5"/>
    <w:rsid w:val="0097664D"/>
    <w:rPr>
      <w:rFonts w:ascii="Times New Roman" w:eastAsia="MS Mincho" w:hAnsi="Times New Roman" w:cs="Times New Roman"/>
      <w:b/>
      <w:bCs/>
      <w:iCs/>
      <w:sz w:val="26"/>
      <w:szCs w:val="26"/>
      <w:lang w:val="en-VN" w:eastAsia="ja-JP"/>
    </w:rPr>
  </w:style>
  <w:style w:type="character" w:styleId="Hyperlink">
    <w:name w:val="Hyperlink"/>
    <w:basedOn w:val="DefaultParagraphFont"/>
    <w:uiPriority w:val="99"/>
    <w:rsid w:val="00FC5202"/>
    <w:rPr>
      <w:color w:val="0000FF"/>
      <w:u w:val="single"/>
    </w:rPr>
  </w:style>
  <w:style w:type="paragraph" w:customStyle="1" w:styleId="TIEUDE1">
    <w:name w:val="TIEUDE 1"/>
    <w:basedOn w:val="Normal"/>
    <w:link w:val="TIEUDE1Char"/>
    <w:rsid w:val="00FC5202"/>
    <w:pPr>
      <w:tabs>
        <w:tab w:val="num" w:pos="432"/>
      </w:tabs>
      <w:spacing w:line="360" w:lineRule="auto"/>
      <w:ind w:left="432" w:hanging="432"/>
      <w:jc w:val="center"/>
    </w:pPr>
    <w:rPr>
      <w:b/>
      <w:sz w:val="48"/>
      <w:szCs w:val="48"/>
    </w:rPr>
  </w:style>
  <w:style w:type="paragraph" w:styleId="BodyText3">
    <w:name w:val="Body Text 3"/>
    <w:basedOn w:val="Normal"/>
    <w:link w:val="BodyText3Char"/>
    <w:rsid w:val="00FC5202"/>
    <w:pPr>
      <w:spacing w:line="360" w:lineRule="auto"/>
      <w:jc w:val="both"/>
    </w:pPr>
    <w:rPr>
      <w:rFonts w:cs="Arial"/>
      <w:b/>
      <w:bCs/>
      <w:sz w:val="28"/>
    </w:rPr>
  </w:style>
  <w:style w:type="character" w:customStyle="1" w:styleId="BodyText3Char">
    <w:name w:val="Body Text 3 Char"/>
    <w:basedOn w:val="DefaultParagraphFont"/>
    <w:link w:val="BodyText3"/>
    <w:rsid w:val="00FC5202"/>
    <w:rPr>
      <w:rFonts w:ascii="Arial" w:eastAsia="Times New Roman" w:hAnsi="Arial" w:cs="Arial"/>
      <w:b/>
      <w:bCs/>
      <w:sz w:val="28"/>
      <w:szCs w:val="24"/>
    </w:rPr>
  </w:style>
  <w:style w:type="numbering" w:customStyle="1" w:styleId="StyleBulletedBold">
    <w:name w:val="Style Bulleted Bold"/>
    <w:rsid w:val="00FC5202"/>
    <w:pPr>
      <w:numPr>
        <w:numId w:val="4"/>
      </w:numPr>
    </w:pPr>
  </w:style>
  <w:style w:type="paragraph" w:customStyle="1" w:styleId="StyleHeading314ptLeft0Firstline0Linespacing">
    <w:name w:val="Style Heading 3 + 14 pt Left:  0&quot; First line:  0&quot; Line spacing: ..."/>
    <w:basedOn w:val="Heading3"/>
    <w:rsid w:val="00FC5202"/>
    <w:pPr>
      <w:numPr>
        <w:numId w:val="0"/>
      </w:numPr>
      <w:tabs>
        <w:tab w:val="num" w:pos="720"/>
      </w:tabs>
    </w:pPr>
    <w:rPr>
      <w:rFonts w:eastAsia="Times New Roman" w:cs="Times New Roman"/>
      <w:szCs w:val="20"/>
      <w:lang w:eastAsia="en-US"/>
    </w:rPr>
  </w:style>
  <w:style w:type="paragraph" w:styleId="TOC3">
    <w:name w:val="toc 3"/>
    <w:basedOn w:val="Normal"/>
    <w:next w:val="Normal"/>
    <w:autoRedefine/>
    <w:uiPriority w:val="39"/>
    <w:qFormat/>
    <w:rsid w:val="00D17061"/>
    <w:pPr>
      <w:tabs>
        <w:tab w:val="left" w:pos="1170"/>
        <w:tab w:val="right" w:pos="9072"/>
      </w:tabs>
      <w:spacing w:line="360" w:lineRule="auto"/>
      <w:ind w:left="630"/>
      <w:jc w:val="both"/>
    </w:pPr>
    <w:rPr>
      <w:rFonts w:asciiTheme="minorHAnsi" w:hAnsiTheme="minorHAnsi"/>
      <w:sz w:val="20"/>
      <w:szCs w:val="20"/>
    </w:rPr>
  </w:style>
  <w:style w:type="paragraph" w:styleId="BodyText2">
    <w:name w:val="Body Text 2"/>
    <w:basedOn w:val="Normal"/>
    <w:link w:val="BodyText2Char"/>
    <w:rsid w:val="00FC5202"/>
    <w:pPr>
      <w:spacing w:after="120" w:line="480" w:lineRule="auto"/>
      <w:jc w:val="both"/>
    </w:pPr>
  </w:style>
  <w:style w:type="character" w:customStyle="1" w:styleId="BodyText2Char">
    <w:name w:val="Body Text 2 Char"/>
    <w:basedOn w:val="DefaultParagraphFont"/>
    <w:link w:val="BodyText2"/>
    <w:rsid w:val="00FC5202"/>
    <w:rPr>
      <w:rFonts w:ascii="Times New Roman" w:eastAsia="Times New Roman" w:hAnsi="Times New Roman" w:cs="Times New Roman"/>
      <w:sz w:val="24"/>
      <w:szCs w:val="24"/>
    </w:rPr>
  </w:style>
  <w:style w:type="paragraph" w:styleId="BodyTextIndent">
    <w:name w:val="Body Text Indent"/>
    <w:basedOn w:val="Normal"/>
    <w:link w:val="BodyTextIndentChar"/>
    <w:rsid w:val="00FC5202"/>
    <w:pPr>
      <w:spacing w:after="120" w:line="360" w:lineRule="auto"/>
      <w:ind w:left="360"/>
      <w:jc w:val="both"/>
    </w:pPr>
  </w:style>
  <w:style w:type="character" w:customStyle="1" w:styleId="BodyTextIndentChar">
    <w:name w:val="Body Text Indent Char"/>
    <w:basedOn w:val="DefaultParagraphFont"/>
    <w:link w:val="BodyTextIndent"/>
    <w:rsid w:val="00FC5202"/>
    <w:rPr>
      <w:rFonts w:ascii="Times New Roman" w:eastAsia="Times New Roman" w:hAnsi="Times New Roman" w:cs="Times New Roman"/>
      <w:sz w:val="24"/>
      <w:szCs w:val="24"/>
    </w:rPr>
  </w:style>
  <w:style w:type="paragraph" w:customStyle="1" w:styleId="StyleHeading5Arial">
    <w:name w:val="Style Heading 5 + Arial"/>
    <w:basedOn w:val="Heading5"/>
    <w:link w:val="StyleHeading5ArialChar"/>
    <w:rsid w:val="00FC5202"/>
    <w:pPr>
      <w:numPr>
        <w:ilvl w:val="0"/>
        <w:numId w:val="0"/>
      </w:numPr>
      <w:tabs>
        <w:tab w:val="num" w:pos="2520"/>
      </w:tabs>
      <w:ind w:left="1152" w:hanging="1152"/>
    </w:pPr>
    <w:rPr>
      <w:rFonts w:ascii="Arial" w:eastAsia="Times New Roman" w:hAnsi="Arial"/>
    </w:rPr>
  </w:style>
  <w:style w:type="character" w:customStyle="1" w:styleId="StyleHeading5ArialChar">
    <w:name w:val="Style Heading 5 + Arial Char"/>
    <w:basedOn w:val="Heading5Char1"/>
    <w:link w:val="StyleHeading5Arial"/>
    <w:rsid w:val="00FC5202"/>
    <w:rPr>
      <w:rFonts w:ascii="Arial" w:eastAsia="Times New Roman" w:hAnsi="Arial" w:cs="Times New Roman"/>
      <w:b/>
      <w:bCs/>
      <w:i w:val="0"/>
      <w:iCs/>
      <w:sz w:val="26"/>
      <w:szCs w:val="26"/>
      <w:lang w:val="en-VN" w:eastAsia="ja-JP"/>
    </w:rPr>
  </w:style>
  <w:style w:type="paragraph" w:styleId="NormalWeb">
    <w:name w:val="Normal (Web)"/>
    <w:basedOn w:val="Normal"/>
    <w:link w:val="NormalWebChar"/>
    <w:uiPriority w:val="99"/>
    <w:rsid w:val="00FC5202"/>
    <w:pPr>
      <w:spacing w:before="100" w:beforeAutospacing="1" w:after="100" w:afterAutospacing="1" w:line="360" w:lineRule="auto"/>
      <w:jc w:val="both"/>
    </w:pPr>
    <w:rPr>
      <w:rFonts w:cs="Arial"/>
    </w:rPr>
  </w:style>
  <w:style w:type="character" w:customStyle="1" w:styleId="Heading4Char1">
    <w:name w:val="Heading 4 Char1"/>
    <w:basedOn w:val="DefaultParagraphFont"/>
    <w:link w:val="Heading4"/>
    <w:rsid w:val="00965FE9"/>
    <w:rPr>
      <w:rFonts w:ascii="Times New Roman" w:eastAsia="MS Mincho" w:hAnsi="Times New Roman" w:cs="Times New Roman"/>
      <w:b/>
      <w:bCs/>
      <w:sz w:val="24"/>
      <w:szCs w:val="28"/>
      <w:lang w:val="en-VN" w:eastAsia="ja-JP"/>
    </w:rPr>
  </w:style>
  <w:style w:type="paragraph" w:customStyle="1" w:styleId="tieude10">
    <w:name w:val="tieude 1"/>
    <w:basedOn w:val="Normal"/>
    <w:rsid w:val="00FC5202"/>
    <w:pPr>
      <w:tabs>
        <w:tab w:val="num" w:pos="840"/>
      </w:tabs>
      <w:spacing w:line="360" w:lineRule="auto"/>
      <w:ind w:left="840" w:hanging="360"/>
      <w:jc w:val="center"/>
    </w:pPr>
    <w:rPr>
      <w:rFonts w:eastAsia="MS Mincho" w:cs="Arial"/>
      <w:b/>
      <w:sz w:val="48"/>
      <w:lang w:eastAsia="ja-JP"/>
    </w:rPr>
  </w:style>
  <w:style w:type="paragraph" w:styleId="TOC1">
    <w:name w:val="toc 1"/>
    <w:basedOn w:val="Normal"/>
    <w:next w:val="Normal"/>
    <w:autoRedefine/>
    <w:uiPriority w:val="39"/>
    <w:qFormat/>
    <w:rsid w:val="00F955AF"/>
    <w:pPr>
      <w:tabs>
        <w:tab w:val="left" w:pos="480"/>
        <w:tab w:val="left" w:pos="1200"/>
        <w:tab w:val="right" w:pos="9072"/>
      </w:tabs>
      <w:spacing w:before="120" w:after="120" w:line="336" w:lineRule="auto"/>
      <w:jc w:val="both"/>
    </w:pPr>
    <w:rPr>
      <w:rFonts w:cs="Arial"/>
      <w:b/>
      <w:bCs/>
      <w:noProof/>
      <w:sz w:val="20"/>
    </w:rPr>
  </w:style>
  <w:style w:type="paragraph" w:styleId="TOC2">
    <w:name w:val="toc 2"/>
    <w:basedOn w:val="Normal"/>
    <w:next w:val="Normal"/>
    <w:autoRedefine/>
    <w:uiPriority w:val="39"/>
    <w:qFormat/>
    <w:rsid w:val="00F303F4"/>
    <w:pPr>
      <w:tabs>
        <w:tab w:val="left" w:pos="720"/>
        <w:tab w:val="left" w:pos="1200"/>
        <w:tab w:val="right" w:pos="8919"/>
      </w:tabs>
      <w:spacing w:line="360" w:lineRule="auto"/>
      <w:ind w:left="245" w:right="153"/>
      <w:jc w:val="both"/>
    </w:pPr>
    <w:rPr>
      <w:rFonts w:asciiTheme="minorHAnsi" w:hAnsiTheme="minorHAnsi"/>
      <w:i/>
      <w:iCs/>
      <w:sz w:val="20"/>
      <w:szCs w:val="20"/>
    </w:rPr>
  </w:style>
  <w:style w:type="paragraph" w:customStyle="1" w:styleId="Muc1">
    <w:name w:val="Muc 1"/>
    <w:basedOn w:val="Normal"/>
    <w:rsid w:val="00FC5202"/>
    <w:pPr>
      <w:tabs>
        <w:tab w:val="num" w:pos="540"/>
      </w:tabs>
      <w:spacing w:line="360" w:lineRule="auto"/>
      <w:ind w:left="540"/>
      <w:jc w:val="both"/>
    </w:pPr>
    <w:rPr>
      <w:rFonts w:cs="Arial"/>
    </w:rPr>
  </w:style>
  <w:style w:type="paragraph" w:customStyle="1" w:styleId="StyleHeading220pt">
    <w:name w:val="Style Heading 2 + 20 pt"/>
    <w:basedOn w:val="Heading2"/>
    <w:link w:val="StyleHeading220ptChar"/>
    <w:rsid w:val="00FC5202"/>
    <w:pPr>
      <w:numPr>
        <w:numId w:val="0"/>
      </w:numPr>
      <w:tabs>
        <w:tab w:val="num" w:pos="432"/>
      </w:tabs>
      <w:ind w:left="576" w:hanging="432"/>
      <w:jc w:val="center"/>
    </w:pPr>
    <w:rPr>
      <w:iCs w:val="0"/>
      <w:sz w:val="40"/>
    </w:rPr>
  </w:style>
  <w:style w:type="character" w:customStyle="1" w:styleId="StyleHeading220ptChar">
    <w:name w:val="Style Heading 2 + 20 pt Char"/>
    <w:basedOn w:val="Heading2Char"/>
    <w:link w:val="StyleHeading220pt"/>
    <w:rsid w:val="00FC5202"/>
    <w:rPr>
      <w:rFonts w:ascii="Arial" w:eastAsia="MS Mincho" w:hAnsi="Arial" w:cs="Arial"/>
      <w:b/>
      <w:bCs/>
      <w:iCs w:val="0"/>
      <w:sz w:val="40"/>
      <w:szCs w:val="28"/>
      <w:lang w:val="en-VN" w:eastAsia="ja-JP"/>
    </w:rPr>
  </w:style>
  <w:style w:type="paragraph" w:customStyle="1" w:styleId="StyleHeading214pt">
    <w:name w:val="Style Heading 2 + 14 pt"/>
    <w:basedOn w:val="Heading2"/>
    <w:link w:val="StyleHeading214ptChar"/>
    <w:rsid w:val="00FC5202"/>
    <w:pPr>
      <w:numPr>
        <w:numId w:val="0"/>
      </w:numPr>
      <w:tabs>
        <w:tab w:val="num" w:pos="432"/>
      </w:tabs>
      <w:ind w:left="576" w:hanging="432"/>
      <w:jc w:val="center"/>
    </w:pPr>
    <w:rPr>
      <w:rFonts w:eastAsia="Times New Roman"/>
      <w:iCs w:val="0"/>
      <w:sz w:val="38"/>
      <w:szCs w:val="36"/>
    </w:rPr>
  </w:style>
  <w:style w:type="character" w:customStyle="1" w:styleId="StyleHeading214ptChar">
    <w:name w:val="Style Heading 2 + 14 pt Char"/>
    <w:basedOn w:val="Heading2Char"/>
    <w:link w:val="StyleHeading214pt"/>
    <w:rsid w:val="00FC5202"/>
    <w:rPr>
      <w:rFonts w:ascii="Arial" w:eastAsia="Times New Roman" w:hAnsi="Arial" w:cs="Arial"/>
      <w:b/>
      <w:bCs/>
      <w:iCs w:val="0"/>
      <w:sz w:val="38"/>
      <w:szCs w:val="36"/>
      <w:lang w:val="en-VN" w:eastAsia="ja-JP"/>
    </w:rPr>
  </w:style>
  <w:style w:type="paragraph" w:customStyle="1" w:styleId="StyleHeading314ptLinespacing15lines">
    <w:name w:val="Style Heading 3 + 14 pt Line spacing:  1.5 lines"/>
    <w:basedOn w:val="Heading3"/>
    <w:rsid w:val="00FC5202"/>
    <w:pPr>
      <w:numPr>
        <w:numId w:val="0"/>
      </w:numPr>
      <w:tabs>
        <w:tab w:val="num" w:pos="720"/>
      </w:tabs>
      <w:ind w:left="504" w:hanging="504"/>
    </w:pPr>
    <w:rPr>
      <w:rFonts w:eastAsia="Times New Roman" w:cs="Times New Roman"/>
      <w:szCs w:val="20"/>
      <w:lang w:eastAsia="en-US"/>
    </w:rPr>
  </w:style>
  <w:style w:type="paragraph" w:customStyle="1" w:styleId="tieude11">
    <w:name w:val="tieu de 1"/>
    <w:basedOn w:val="Normal"/>
    <w:rsid w:val="00FC5202"/>
    <w:pPr>
      <w:tabs>
        <w:tab w:val="num" w:pos="3240"/>
      </w:tabs>
      <w:spacing w:line="360" w:lineRule="auto"/>
      <w:ind w:left="3240" w:hanging="360"/>
      <w:jc w:val="center"/>
    </w:pPr>
    <w:rPr>
      <w:rFonts w:cs="Arial"/>
      <w:b/>
      <w:bCs/>
      <w:color w:val="0000FF"/>
      <w:sz w:val="48"/>
    </w:rPr>
  </w:style>
  <w:style w:type="paragraph" w:styleId="BodyTextIndent2">
    <w:name w:val="Body Text Indent 2"/>
    <w:basedOn w:val="Normal"/>
    <w:link w:val="BodyTextIndent2Char"/>
    <w:uiPriority w:val="99"/>
    <w:rsid w:val="00FC5202"/>
    <w:pPr>
      <w:spacing w:line="360" w:lineRule="auto"/>
      <w:ind w:left="720" w:firstLine="360"/>
      <w:jc w:val="both"/>
    </w:pPr>
    <w:rPr>
      <w:rFonts w:cs="Arial"/>
    </w:rPr>
  </w:style>
  <w:style w:type="character" w:customStyle="1" w:styleId="BodyTextIndent2Char">
    <w:name w:val="Body Text Indent 2 Char"/>
    <w:basedOn w:val="DefaultParagraphFont"/>
    <w:link w:val="BodyTextIndent2"/>
    <w:uiPriority w:val="99"/>
    <w:rsid w:val="00FC5202"/>
    <w:rPr>
      <w:rFonts w:ascii="Arial" w:eastAsia="Times New Roman" w:hAnsi="Arial" w:cs="Arial"/>
      <w:sz w:val="24"/>
      <w:szCs w:val="24"/>
    </w:rPr>
  </w:style>
  <w:style w:type="paragraph" w:styleId="List">
    <w:name w:val="List"/>
    <w:basedOn w:val="Normal"/>
    <w:rsid w:val="00FC5202"/>
    <w:pPr>
      <w:spacing w:line="360" w:lineRule="auto"/>
      <w:ind w:left="360" w:hanging="360"/>
      <w:jc w:val="both"/>
    </w:pPr>
    <w:rPr>
      <w:rFonts w:ascii=".VnArial" w:hAnsi=".VnArial" w:cs="Arial"/>
    </w:rPr>
  </w:style>
  <w:style w:type="paragraph" w:styleId="List2">
    <w:name w:val="List 2"/>
    <w:basedOn w:val="Normal"/>
    <w:rsid w:val="00FC5202"/>
    <w:pPr>
      <w:spacing w:line="360" w:lineRule="auto"/>
      <w:ind w:left="720" w:hanging="360"/>
      <w:jc w:val="both"/>
    </w:pPr>
    <w:rPr>
      <w:rFonts w:ascii=".VnArial" w:hAnsi=".VnArial" w:cs="Arial"/>
    </w:rPr>
  </w:style>
  <w:style w:type="paragraph" w:styleId="BodyText">
    <w:name w:val="Body Text"/>
    <w:aliases w:val="Body Text Char Char, Char"/>
    <w:basedOn w:val="Normal"/>
    <w:link w:val="BodyTextChar"/>
    <w:uiPriority w:val="99"/>
    <w:rsid w:val="00FC5202"/>
    <w:pPr>
      <w:spacing w:after="120" w:line="360" w:lineRule="auto"/>
      <w:jc w:val="both"/>
    </w:pPr>
    <w:rPr>
      <w:rFonts w:ascii=".VnArial" w:hAnsi=".VnArial" w:cs="Arial"/>
    </w:rPr>
  </w:style>
  <w:style w:type="character" w:customStyle="1" w:styleId="BodyTextChar">
    <w:name w:val="Body Text Char"/>
    <w:aliases w:val="Body Text Char Char Char, Char Char"/>
    <w:basedOn w:val="DefaultParagraphFont"/>
    <w:link w:val="BodyText"/>
    <w:uiPriority w:val="99"/>
    <w:rsid w:val="00FC5202"/>
    <w:rPr>
      <w:rFonts w:ascii=".VnArial" w:eastAsia="Times New Roman" w:hAnsi=".VnArial" w:cs="Arial"/>
      <w:sz w:val="24"/>
      <w:szCs w:val="24"/>
    </w:rPr>
  </w:style>
  <w:style w:type="character" w:styleId="PageNumber">
    <w:name w:val="page number"/>
    <w:basedOn w:val="DefaultParagraphFont"/>
    <w:uiPriority w:val="99"/>
    <w:rsid w:val="00FC5202"/>
  </w:style>
  <w:style w:type="paragraph" w:customStyle="1" w:styleId="Lb1">
    <w:name w:val="Lb1"/>
    <w:rsid w:val="00FC5202"/>
    <w:pPr>
      <w:numPr>
        <w:numId w:val="5"/>
      </w:numPr>
      <w:tabs>
        <w:tab w:val="left" w:pos="300"/>
      </w:tabs>
      <w:spacing w:after="100" w:line="240" w:lineRule="auto"/>
    </w:pPr>
    <w:rPr>
      <w:rFonts w:ascii="Times New Roman" w:eastAsia="Times New Roman" w:hAnsi="Times New Roman" w:cs="Times New Roman"/>
      <w:sz w:val="21"/>
      <w:szCs w:val="20"/>
    </w:rPr>
  </w:style>
  <w:style w:type="paragraph" w:customStyle="1" w:styleId="Lb2Tpf">
    <w:name w:val="Lb2Tpf"/>
    <w:basedOn w:val="Normal"/>
    <w:rsid w:val="00FC5202"/>
    <w:pPr>
      <w:numPr>
        <w:ilvl w:val="1"/>
        <w:numId w:val="5"/>
      </w:numPr>
      <w:tabs>
        <w:tab w:val="left" w:pos="480"/>
        <w:tab w:val="left" w:pos="540"/>
      </w:tabs>
      <w:spacing w:before="20" w:after="60" w:line="240" w:lineRule="exact"/>
      <w:ind w:left="480" w:hanging="240"/>
      <w:jc w:val="both"/>
    </w:pPr>
    <w:rPr>
      <w:rFonts w:cs="Arial"/>
      <w:sz w:val="19"/>
      <w:szCs w:val="20"/>
    </w:rPr>
  </w:style>
  <w:style w:type="paragraph" w:customStyle="1" w:styleId="LbP">
    <w:name w:val="LbP"/>
    <w:next w:val="Normal"/>
    <w:rsid w:val="00FC5202"/>
    <w:pPr>
      <w:numPr>
        <w:ilvl w:val="2"/>
        <w:numId w:val="5"/>
      </w:numPr>
      <w:tabs>
        <w:tab w:val="clear" w:pos="720"/>
      </w:tabs>
      <w:spacing w:after="100" w:line="240" w:lineRule="exact"/>
      <w:ind w:left="0" w:firstLine="0"/>
    </w:pPr>
    <w:rPr>
      <w:rFonts w:ascii="Times New Roman" w:eastAsia="Times New Roman" w:hAnsi="Times New Roman" w:cs="Times New Roman"/>
      <w:sz w:val="21"/>
      <w:szCs w:val="20"/>
    </w:rPr>
  </w:style>
  <w:style w:type="paragraph" w:customStyle="1" w:styleId="Le">
    <w:name w:val="Le"/>
    <w:next w:val="Normal"/>
    <w:rsid w:val="00FC5202"/>
    <w:pPr>
      <w:numPr>
        <w:ilvl w:val="3"/>
        <w:numId w:val="5"/>
      </w:numPr>
      <w:tabs>
        <w:tab w:val="clear" w:pos="1020"/>
      </w:tabs>
      <w:spacing w:after="0" w:line="160" w:lineRule="exact"/>
      <w:ind w:left="0" w:firstLine="0"/>
      <w:jc w:val="right"/>
    </w:pPr>
    <w:rPr>
      <w:rFonts w:ascii="Times New Roman" w:eastAsia="Times New Roman" w:hAnsi="Times New Roman" w:cs="Times New Roman"/>
      <w:sz w:val="16"/>
      <w:szCs w:val="20"/>
    </w:rPr>
  </w:style>
  <w:style w:type="paragraph" w:customStyle="1" w:styleId="Leh">
    <w:name w:val="Leh"/>
    <w:next w:val="Normal"/>
    <w:rsid w:val="00FC5202"/>
    <w:pPr>
      <w:numPr>
        <w:ilvl w:val="4"/>
        <w:numId w:val="5"/>
      </w:numPr>
      <w:tabs>
        <w:tab w:val="clear" w:pos="1680"/>
        <w:tab w:val="num" w:pos="1440"/>
      </w:tabs>
      <w:spacing w:after="0" w:line="80" w:lineRule="exact"/>
      <w:ind w:left="1440" w:hanging="360"/>
      <w:jc w:val="right"/>
    </w:pPr>
    <w:rPr>
      <w:rFonts w:ascii="Times New Roman" w:eastAsia="Times New Roman" w:hAnsi="Times New Roman" w:cs="Times New Roman"/>
      <w:sz w:val="12"/>
      <w:szCs w:val="20"/>
    </w:rPr>
  </w:style>
  <w:style w:type="paragraph" w:customStyle="1" w:styleId="StyleLb1Justified">
    <w:name w:val="Style Lb1 + Justified"/>
    <w:basedOn w:val="Lb1"/>
    <w:rsid w:val="00FC5202"/>
    <w:pPr>
      <w:jc w:val="both"/>
    </w:pPr>
    <w:rPr>
      <w:sz w:val="24"/>
    </w:rPr>
  </w:style>
  <w:style w:type="paragraph" w:customStyle="1" w:styleId="StyleLb1125ptJustified">
    <w:name w:val="Style Lb1 + 12.5 pt Justified"/>
    <w:basedOn w:val="Lb1"/>
    <w:rsid w:val="00FC5202"/>
    <w:pPr>
      <w:jc w:val="both"/>
    </w:pPr>
    <w:rPr>
      <w:sz w:val="24"/>
    </w:rPr>
  </w:style>
  <w:style w:type="paragraph" w:customStyle="1" w:styleId="StyleLb1125pt">
    <w:name w:val="Style Lb1 + 12.5 pt"/>
    <w:basedOn w:val="Lb1"/>
    <w:rsid w:val="00FC5202"/>
    <w:pPr>
      <w:numPr>
        <w:numId w:val="0"/>
      </w:numPr>
      <w:tabs>
        <w:tab w:val="num" w:pos="432"/>
      </w:tabs>
      <w:ind w:left="432" w:hanging="432"/>
    </w:pPr>
    <w:rPr>
      <w:rFonts w:ascii="Arial" w:hAnsi="Arial"/>
      <w:sz w:val="24"/>
    </w:rPr>
  </w:style>
  <w:style w:type="paragraph" w:styleId="BodyTextIndent3">
    <w:name w:val="Body Text Indent 3"/>
    <w:basedOn w:val="Normal"/>
    <w:link w:val="BodyTextIndent3Char"/>
    <w:rsid w:val="00FC5202"/>
    <w:pPr>
      <w:spacing w:before="100" w:beforeAutospacing="1" w:after="100" w:afterAutospacing="1" w:line="360" w:lineRule="auto"/>
      <w:ind w:left="720" w:firstLine="720"/>
      <w:jc w:val="both"/>
    </w:pPr>
    <w:rPr>
      <w:rFonts w:cs="Arial"/>
      <w:color w:val="000000"/>
    </w:rPr>
  </w:style>
  <w:style w:type="character" w:customStyle="1" w:styleId="BodyTextIndent3Char">
    <w:name w:val="Body Text Indent 3 Char"/>
    <w:basedOn w:val="DefaultParagraphFont"/>
    <w:link w:val="BodyTextIndent3"/>
    <w:rsid w:val="00FC5202"/>
    <w:rPr>
      <w:rFonts w:ascii="Arial" w:eastAsia="Times New Roman" w:hAnsi="Arial" w:cs="Arial"/>
      <w:color w:val="000000"/>
      <w:sz w:val="24"/>
      <w:szCs w:val="24"/>
    </w:rPr>
  </w:style>
  <w:style w:type="paragraph" w:styleId="Title">
    <w:name w:val="Title"/>
    <w:basedOn w:val="Normal"/>
    <w:link w:val="TitleChar"/>
    <w:qFormat/>
    <w:rsid w:val="00FC5202"/>
    <w:pPr>
      <w:spacing w:line="360" w:lineRule="auto"/>
      <w:ind w:left="360"/>
      <w:jc w:val="center"/>
    </w:pPr>
    <w:rPr>
      <w:rFonts w:cs="Arial"/>
      <w:b/>
      <w:sz w:val="28"/>
      <w:szCs w:val="28"/>
    </w:rPr>
  </w:style>
  <w:style w:type="character" w:customStyle="1" w:styleId="TitleChar">
    <w:name w:val="Title Char"/>
    <w:basedOn w:val="DefaultParagraphFont"/>
    <w:link w:val="Title"/>
    <w:rsid w:val="00FC5202"/>
    <w:rPr>
      <w:rFonts w:ascii="Arial" w:eastAsia="Times New Roman" w:hAnsi="Arial" w:cs="Arial"/>
      <w:b/>
      <w:sz w:val="28"/>
      <w:szCs w:val="28"/>
    </w:rPr>
  </w:style>
  <w:style w:type="character" w:customStyle="1" w:styleId="subtitle21">
    <w:name w:val="subtitle21"/>
    <w:basedOn w:val="DefaultParagraphFont"/>
    <w:rsid w:val="00FC5202"/>
    <w:rPr>
      <w:rFonts w:ascii="Verdana" w:hAnsi="Verdana" w:hint="default"/>
      <w:b/>
      <w:bCs/>
      <w:color w:val="000066"/>
      <w:sz w:val="15"/>
      <w:szCs w:val="15"/>
    </w:rPr>
  </w:style>
  <w:style w:type="character" w:customStyle="1" w:styleId="superscripts">
    <w:name w:val="superscripts"/>
    <w:basedOn w:val="DefaultParagraphFont"/>
    <w:rsid w:val="00FC5202"/>
  </w:style>
  <w:style w:type="character" w:customStyle="1" w:styleId="StyleLb1125ptChar">
    <w:name w:val="Style Lb1 + 12.5 pt Char"/>
    <w:basedOn w:val="Lb1Char"/>
    <w:rsid w:val="00FC5202"/>
    <w:rPr>
      <w:rFonts w:ascii="Arial" w:hAnsi="Arial"/>
      <w:sz w:val="24"/>
      <w:lang w:val="en-US" w:eastAsia="en-US" w:bidi="ar-SA"/>
    </w:rPr>
  </w:style>
  <w:style w:type="character" w:customStyle="1" w:styleId="Lb1Char">
    <w:name w:val="Lb1 Char"/>
    <w:basedOn w:val="DefaultParagraphFont"/>
    <w:rsid w:val="00FC5202"/>
    <w:rPr>
      <w:sz w:val="21"/>
      <w:lang w:val="en-US" w:eastAsia="en-US" w:bidi="ar-SA"/>
    </w:rPr>
  </w:style>
  <w:style w:type="paragraph" w:customStyle="1" w:styleId="xl66">
    <w:name w:val="xl66"/>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font5">
    <w:name w:val="font5"/>
    <w:basedOn w:val="Normal"/>
    <w:rsid w:val="00FC5202"/>
    <w:pPr>
      <w:spacing w:before="100" w:beforeAutospacing="1" w:after="100" w:afterAutospacing="1" w:line="360" w:lineRule="auto"/>
      <w:jc w:val="both"/>
    </w:pPr>
    <w:rPr>
      <w:rFonts w:eastAsia="Arial Unicode MS" w:cs="Arial"/>
      <w:sz w:val="18"/>
      <w:szCs w:val="18"/>
    </w:rPr>
  </w:style>
  <w:style w:type="character" w:styleId="FollowedHyperlink">
    <w:name w:val="FollowedHyperlink"/>
    <w:basedOn w:val="DefaultParagraphFont"/>
    <w:uiPriority w:val="99"/>
    <w:rsid w:val="00FC5202"/>
    <w:rPr>
      <w:color w:val="800080"/>
      <w:u w:val="single"/>
    </w:rPr>
  </w:style>
  <w:style w:type="paragraph" w:customStyle="1" w:styleId="xl47">
    <w:name w:val="xl47"/>
    <w:basedOn w:val="Normal"/>
    <w:rsid w:val="00FC5202"/>
    <w:pPr>
      <w:pBdr>
        <w:top w:val="single" w:sz="4" w:space="0" w:color="auto"/>
        <w:right w:val="single" w:sz="4" w:space="0" w:color="auto"/>
      </w:pBdr>
      <w:spacing w:before="100" w:beforeAutospacing="1" w:after="100" w:afterAutospacing="1" w:line="360" w:lineRule="auto"/>
      <w:jc w:val="center"/>
    </w:pPr>
    <w:rPr>
      <w:rFonts w:ascii=".VnTime" w:eastAsia="Arial Unicode MS" w:hAnsi=".VnTime" w:cs="Arial Unicode MS"/>
      <w:sz w:val="18"/>
      <w:szCs w:val="18"/>
    </w:rPr>
  </w:style>
  <w:style w:type="paragraph" w:customStyle="1" w:styleId="font6">
    <w:name w:val="font6"/>
    <w:basedOn w:val="Normal"/>
    <w:rsid w:val="00FC5202"/>
    <w:pPr>
      <w:spacing w:before="100" w:beforeAutospacing="1" w:after="100" w:afterAutospacing="1" w:line="360" w:lineRule="auto"/>
      <w:jc w:val="both"/>
    </w:pPr>
    <w:rPr>
      <w:rFonts w:ascii="Tahoma" w:eastAsia="Arial Unicode MS" w:hAnsi="Tahoma" w:cs="Tahoma"/>
      <w:b/>
      <w:bCs/>
      <w:color w:val="000000"/>
      <w:sz w:val="16"/>
      <w:szCs w:val="16"/>
    </w:rPr>
  </w:style>
  <w:style w:type="paragraph" w:customStyle="1" w:styleId="font7">
    <w:name w:val="font7"/>
    <w:basedOn w:val="Normal"/>
    <w:rsid w:val="00FC5202"/>
    <w:pPr>
      <w:spacing w:before="100" w:beforeAutospacing="1" w:after="100" w:afterAutospacing="1" w:line="360" w:lineRule="auto"/>
      <w:jc w:val="both"/>
    </w:pPr>
    <w:rPr>
      <w:rFonts w:eastAsia="Arial Unicode MS" w:cs="Arial"/>
      <w:color w:val="FF0000"/>
      <w:sz w:val="18"/>
      <w:szCs w:val="18"/>
    </w:rPr>
  </w:style>
  <w:style w:type="paragraph" w:customStyle="1" w:styleId="xl44">
    <w:name w:val="xl44"/>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5">
    <w:name w:val="xl45"/>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6">
    <w:name w:val="xl46"/>
    <w:basedOn w:val="Normal"/>
    <w:rsid w:val="00FC5202"/>
    <w:pPr>
      <w:spacing w:before="100" w:beforeAutospacing="1" w:after="100" w:afterAutospacing="1" w:line="360" w:lineRule="auto"/>
      <w:jc w:val="both"/>
      <w:textAlignment w:val="top"/>
    </w:pPr>
    <w:rPr>
      <w:rFonts w:eastAsia="Arial Unicode MS" w:cs="Arial"/>
      <w:sz w:val="18"/>
      <w:szCs w:val="18"/>
    </w:rPr>
  </w:style>
  <w:style w:type="paragraph" w:customStyle="1" w:styleId="xl48">
    <w:name w:val="xl4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9">
    <w:name w:val="xl49"/>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0">
    <w:name w:val="xl50"/>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1">
    <w:name w:val="xl51"/>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2">
    <w:name w:val="xl52"/>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3">
    <w:name w:val="xl53"/>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4">
    <w:name w:val="xl54"/>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5">
    <w:name w:val="xl55"/>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6">
    <w:name w:val="xl56"/>
    <w:basedOn w:val="Normal"/>
    <w:rsid w:val="00FC5202"/>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57">
    <w:name w:val="xl57"/>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8">
    <w:name w:val="xl58"/>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9">
    <w:name w:val="xl59"/>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60">
    <w:name w:val="xl6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1">
    <w:name w:val="xl61"/>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2">
    <w:name w:val="xl62"/>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rPr>
  </w:style>
  <w:style w:type="paragraph" w:customStyle="1" w:styleId="xl63">
    <w:name w:val="xl63"/>
    <w:basedOn w:val="Normal"/>
    <w:rsid w:val="00FC5202"/>
    <w:pPr>
      <w:pBdr>
        <w:top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4">
    <w:name w:val="xl64"/>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rPr>
  </w:style>
  <w:style w:type="paragraph" w:customStyle="1" w:styleId="xl65">
    <w:name w:val="xl65"/>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7">
    <w:name w:val="xl6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sz w:val="18"/>
      <w:szCs w:val="18"/>
    </w:rPr>
  </w:style>
  <w:style w:type="paragraph" w:customStyle="1" w:styleId="xl68">
    <w:name w:val="xl6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69">
    <w:name w:val="xl69"/>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0">
    <w:name w:val="xl70"/>
    <w:basedOn w:val="Normal"/>
    <w:rsid w:val="00FC5202"/>
    <w:pPr>
      <w:pBdr>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1">
    <w:name w:val="xl71"/>
    <w:basedOn w:val="Normal"/>
    <w:rsid w:val="00FC5202"/>
    <w:pPr>
      <w:pBdr>
        <w:bottom w:val="single" w:sz="4" w:space="0" w:color="auto"/>
        <w:right w:val="single" w:sz="4" w:space="0" w:color="auto"/>
      </w:pBdr>
      <w:spacing w:before="100" w:beforeAutospacing="1" w:after="100" w:afterAutospacing="1" w:line="360" w:lineRule="auto"/>
      <w:jc w:val="center"/>
      <w:textAlignment w:val="top"/>
    </w:pPr>
    <w:rPr>
      <w:rFonts w:eastAsia="Arial Unicode MS" w:cs="Arial"/>
      <w:sz w:val="18"/>
      <w:szCs w:val="18"/>
    </w:rPr>
  </w:style>
  <w:style w:type="paragraph" w:customStyle="1" w:styleId="xl72">
    <w:name w:val="xl72"/>
    <w:basedOn w:val="Normal"/>
    <w:rsid w:val="00FC5202"/>
    <w:pPr>
      <w:pBdr>
        <w:top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3">
    <w:name w:val="xl73"/>
    <w:basedOn w:val="Normal"/>
    <w:rsid w:val="00FC5202"/>
    <w:pPr>
      <w:pBdr>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4">
    <w:name w:val="xl74"/>
    <w:basedOn w:val="Normal"/>
    <w:rsid w:val="00FC5202"/>
    <w:pPr>
      <w:pBdr>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5">
    <w:name w:val="xl75"/>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6">
    <w:name w:val="xl76"/>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7">
    <w:name w:val="xl7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8">
    <w:name w:val="xl7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79">
    <w:name w:val="xl79"/>
    <w:basedOn w:val="Normal"/>
    <w:rsid w:val="00FC5202"/>
    <w:pPr>
      <w:pBdr>
        <w:left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80">
    <w:name w:val="xl80"/>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Arial Unicode MS" w:eastAsia="Arial Unicode MS" w:hAnsi="Arial Unicode MS" w:cs="Arial Unicode MS"/>
      <w:sz w:val="18"/>
      <w:szCs w:val="18"/>
    </w:rPr>
  </w:style>
  <w:style w:type="paragraph" w:customStyle="1" w:styleId="xl81">
    <w:name w:val="xl81"/>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2">
    <w:name w:val="xl82"/>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83">
    <w:name w:val="xl83"/>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4">
    <w:name w:val="xl84"/>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5">
    <w:name w:val="xl85"/>
    <w:basedOn w:val="Normal"/>
    <w:rsid w:val="00FC5202"/>
    <w:pPr>
      <w:pBdr>
        <w:lef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86">
    <w:name w:val="xl86"/>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7">
    <w:name w:val="xl8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8">
    <w:name w:val="xl88"/>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89">
    <w:name w:val="xl89"/>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0">
    <w:name w:val="xl90"/>
    <w:basedOn w:val="Normal"/>
    <w:rsid w:val="00FC5202"/>
    <w:pPr>
      <w:pBdr>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1">
    <w:name w:val="xl91"/>
    <w:basedOn w:val="Normal"/>
    <w:rsid w:val="00FC5202"/>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2">
    <w:name w:val="xl92"/>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3">
    <w:name w:val="xl93"/>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4">
    <w:name w:val="xl94"/>
    <w:basedOn w:val="Normal"/>
    <w:rsid w:val="00FC5202"/>
    <w:pPr>
      <w:pBdr>
        <w:top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95">
    <w:name w:val="xl95"/>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6">
    <w:name w:val="xl96"/>
    <w:basedOn w:val="Normal"/>
    <w:rsid w:val="00FC5202"/>
    <w:pPr>
      <w:pBdr>
        <w:left w:val="single" w:sz="4" w:space="0" w:color="auto"/>
        <w:righ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97">
    <w:name w:val="xl97"/>
    <w:basedOn w:val="Normal"/>
    <w:rsid w:val="00FC5202"/>
    <w:pPr>
      <w:pBdr>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8">
    <w:name w:val="xl98"/>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99">
    <w:name w:val="xl99"/>
    <w:basedOn w:val="Normal"/>
    <w:rsid w:val="00FC5202"/>
    <w:pPr>
      <w:spacing w:before="100" w:beforeAutospacing="1" w:after="100" w:afterAutospacing="1" w:line="360" w:lineRule="auto"/>
      <w:jc w:val="both"/>
    </w:pPr>
    <w:rPr>
      <w:rFonts w:eastAsia="Arial Unicode MS" w:cs="Arial"/>
      <w:sz w:val="18"/>
      <w:szCs w:val="18"/>
    </w:rPr>
  </w:style>
  <w:style w:type="paragraph" w:customStyle="1" w:styleId="xl100">
    <w:name w:val="xl100"/>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101">
    <w:name w:val="xl101"/>
    <w:basedOn w:val="Normal"/>
    <w:rsid w:val="00FC5202"/>
    <w:pPr>
      <w:pBdr>
        <w:top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102">
    <w:name w:val="xl102"/>
    <w:basedOn w:val="Normal"/>
    <w:rsid w:val="00FC5202"/>
    <w:pPr>
      <w:pBdr>
        <w:left w:val="single" w:sz="4" w:space="0" w:color="auto"/>
        <w:right w:val="single" w:sz="4" w:space="0" w:color="auto"/>
      </w:pBdr>
      <w:spacing w:before="100" w:beforeAutospacing="1" w:after="100" w:afterAutospacing="1" w:line="360" w:lineRule="auto"/>
      <w:jc w:val="both"/>
      <w:textAlignment w:val="top"/>
    </w:pPr>
    <w:rPr>
      <w:rFonts w:eastAsia="Arial Unicode MS" w:cs="Arial"/>
      <w:color w:val="FF0000"/>
      <w:sz w:val="18"/>
      <w:szCs w:val="18"/>
    </w:rPr>
  </w:style>
  <w:style w:type="paragraph" w:customStyle="1" w:styleId="xl103">
    <w:name w:val="xl10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4">
    <w:name w:val="xl104"/>
    <w:basedOn w:val="Normal"/>
    <w:rsid w:val="00FC5202"/>
    <w:pPr>
      <w:pBdr>
        <w:top w:val="single" w:sz="4" w:space="0" w:color="auto"/>
        <w:bottom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5">
    <w:name w:val="xl105"/>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106">
    <w:name w:val="xl106"/>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107">
    <w:name w:val="xl107"/>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43">
    <w:name w:val="xl43"/>
    <w:basedOn w:val="Normal"/>
    <w:rsid w:val="00FC5202"/>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StyleHeading112ptLeftLeft0Firstline0Before">
    <w:name w:val="Style Heading 1 + 12 pt Left Left:  0&quot; First line:  0&quot; Before: ..."/>
    <w:basedOn w:val="Heading1"/>
    <w:rsid w:val="00FC5202"/>
    <w:pPr>
      <w:tabs>
        <w:tab w:val="num" w:pos="672"/>
      </w:tabs>
      <w:spacing w:before="20" w:after="20"/>
    </w:pPr>
    <w:rPr>
      <w:rFonts w:ascii=".VnTimeH" w:hAnsi=".VnTimeH"/>
      <w:sz w:val="24"/>
      <w:szCs w:val="24"/>
    </w:rPr>
  </w:style>
  <w:style w:type="paragraph" w:customStyle="1" w:styleId="than">
    <w:name w:val="than"/>
    <w:basedOn w:val="Normal"/>
    <w:rsid w:val="00FC5202"/>
    <w:pPr>
      <w:spacing w:before="120" w:after="120" w:line="360" w:lineRule="auto"/>
      <w:jc w:val="both"/>
    </w:pPr>
    <w:rPr>
      <w:rFonts w:cs="Arial"/>
    </w:rPr>
  </w:style>
  <w:style w:type="paragraph" w:customStyle="1" w:styleId="StyleHeading3Left0Firstline0Linespacing15li">
    <w:name w:val="Style Heading 3 + Left:  0&quot; First line:  0&quot; Line spacing:  1.5 li..."/>
    <w:basedOn w:val="Heading3"/>
    <w:rsid w:val="00FC5202"/>
    <w:pPr>
      <w:numPr>
        <w:numId w:val="0"/>
      </w:numPr>
      <w:tabs>
        <w:tab w:val="num" w:pos="720"/>
      </w:tabs>
    </w:pPr>
    <w:rPr>
      <w:rFonts w:eastAsia="Times New Roman" w:cs="Times New Roman"/>
      <w:szCs w:val="20"/>
      <w:lang w:eastAsia="en-US"/>
    </w:rPr>
  </w:style>
  <w:style w:type="paragraph" w:customStyle="1" w:styleId="StyleHeading3Left0Firstline0Linespacing15li1">
    <w:name w:val="Style Heading 3 + Left:  0&quot; First line:  0&quot; Line spacing:  1.5 li...1"/>
    <w:basedOn w:val="Heading3"/>
    <w:rsid w:val="00FC5202"/>
    <w:pPr>
      <w:numPr>
        <w:numId w:val="0"/>
      </w:numPr>
      <w:tabs>
        <w:tab w:val="num" w:pos="720"/>
      </w:tabs>
    </w:pPr>
    <w:rPr>
      <w:rFonts w:eastAsia="Times New Roman" w:cs="Times New Roman"/>
      <w:szCs w:val="20"/>
      <w:lang w:eastAsia="en-US"/>
    </w:rPr>
  </w:style>
  <w:style w:type="character" w:customStyle="1" w:styleId="highlightedsearchterm">
    <w:name w:val="highlightedsearchterm"/>
    <w:basedOn w:val="DefaultParagraphFont"/>
    <w:rsid w:val="00FC5202"/>
  </w:style>
  <w:style w:type="character" w:customStyle="1" w:styleId="copy2">
    <w:name w:val="copy2"/>
    <w:basedOn w:val="DefaultParagraphFont"/>
    <w:rsid w:val="00FC5202"/>
  </w:style>
  <w:style w:type="character" w:customStyle="1" w:styleId="title-m">
    <w:name w:val="title-m"/>
    <w:basedOn w:val="DefaultParagraphFont"/>
    <w:rsid w:val="00FC5202"/>
  </w:style>
  <w:style w:type="paragraph" w:customStyle="1" w:styleId="xl108">
    <w:name w:val="xl108"/>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color w:val="000000"/>
      <w:sz w:val="18"/>
      <w:szCs w:val="18"/>
      <w:lang w:eastAsia="ja-JP"/>
    </w:rPr>
  </w:style>
  <w:style w:type="paragraph" w:customStyle="1" w:styleId="xl109">
    <w:name w:val="xl109"/>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cs="Arial"/>
      <w:b/>
      <w:bCs/>
      <w:color w:val="000000"/>
      <w:sz w:val="18"/>
      <w:szCs w:val="18"/>
      <w:lang w:eastAsia="ja-JP"/>
    </w:rPr>
  </w:style>
  <w:style w:type="paragraph" w:customStyle="1" w:styleId="xl110">
    <w:name w:val="xl110"/>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1">
    <w:name w:val="xl111"/>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2">
    <w:name w:val="xl112"/>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3">
    <w:name w:val="xl11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4">
    <w:name w:val="xl114"/>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color w:val="000000"/>
      <w:sz w:val="18"/>
      <w:szCs w:val="18"/>
      <w:lang w:eastAsia="ja-JP"/>
    </w:rPr>
  </w:style>
  <w:style w:type="paragraph" w:customStyle="1" w:styleId="xl115">
    <w:name w:val="xl115"/>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6">
    <w:name w:val="xl116"/>
    <w:basedOn w:val="Normal"/>
    <w:rsid w:val="00FC5202"/>
    <w:pPr>
      <w:pBdr>
        <w:lef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7">
    <w:name w:val="xl117"/>
    <w:basedOn w:val="Normal"/>
    <w:rsid w:val="00FC5202"/>
    <w:pPr>
      <w:pBdr>
        <w:right w:val="single" w:sz="4" w:space="0" w:color="auto"/>
      </w:pBdr>
      <w:spacing w:before="100" w:beforeAutospacing="1" w:after="100" w:afterAutospacing="1" w:line="360" w:lineRule="auto"/>
      <w:jc w:val="both"/>
      <w:textAlignment w:val="top"/>
    </w:pPr>
    <w:rPr>
      <w:rFonts w:eastAsia="MS Mincho"/>
      <w:sz w:val="18"/>
      <w:szCs w:val="18"/>
      <w:lang w:eastAsia="ja-JP"/>
    </w:rPr>
  </w:style>
  <w:style w:type="paragraph" w:customStyle="1" w:styleId="xl118">
    <w:name w:val="xl118"/>
    <w:basedOn w:val="Normal"/>
    <w:rsid w:val="00FC5202"/>
    <w:pPr>
      <w:pBdr>
        <w:top w:val="single" w:sz="4" w:space="0" w:color="auto"/>
        <w:lef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19">
    <w:name w:val="xl119"/>
    <w:basedOn w:val="Normal"/>
    <w:rsid w:val="00FC5202"/>
    <w:pPr>
      <w:pBdr>
        <w:top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0">
    <w:name w:val="xl120"/>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1">
    <w:name w:val="xl121"/>
    <w:basedOn w:val="Normal"/>
    <w:rsid w:val="00FC5202"/>
    <w:pPr>
      <w:pBdr>
        <w:left w:val="single" w:sz="4" w:space="0" w:color="auto"/>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2">
    <w:name w:val="xl122"/>
    <w:basedOn w:val="Normal"/>
    <w:rsid w:val="00FC5202"/>
    <w:pPr>
      <w:pBdr>
        <w:bottom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3">
    <w:name w:val="xl123"/>
    <w:basedOn w:val="Normal"/>
    <w:rsid w:val="00FC5202"/>
    <w:pPr>
      <w:pBdr>
        <w:left w:val="single" w:sz="4" w:space="0" w:color="auto"/>
      </w:pBdr>
      <w:spacing w:before="100" w:beforeAutospacing="1" w:after="100" w:afterAutospacing="1" w:line="360" w:lineRule="auto"/>
      <w:jc w:val="both"/>
      <w:textAlignment w:val="top"/>
    </w:pPr>
    <w:rPr>
      <w:rFonts w:eastAsia="MS Mincho" w:cs="Arial"/>
      <w:b/>
      <w:bCs/>
      <w:sz w:val="18"/>
      <w:szCs w:val="18"/>
      <w:lang w:eastAsia="ja-JP"/>
    </w:rPr>
  </w:style>
  <w:style w:type="paragraph" w:customStyle="1" w:styleId="xl124">
    <w:name w:val="xl124"/>
    <w:basedOn w:val="Normal"/>
    <w:rsid w:val="00FC5202"/>
    <w:pPr>
      <w:spacing w:before="100" w:beforeAutospacing="1" w:after="100" w:afterAutospacing="1" w:line="360" w:lineRule="auto"/>
      <w:jc w:val="both"/>
      <w:textAlignment w:val="top"/>
    </w:pPr>
    <w:rPr>
      <w:rFonts w:eastAsia="MS Mincho" w:cs="Arial"/>
      <w:b/>
      <w:bCs/>
      <w:sz w:val="18"/>
      <w:szCs w:val="18"/>
      <w:lang w:eastAsia="ja-JP"/>
    </w:rPr>
  </w:style>
  <w:style w:type="paragraph" w:styleId="DocumentMap">
    <w:name w:val="Document Map"/>
    <w:basedOn w:val="Normal"/>
    <w:link w:val="DocumentMapChar"/>
    <w:semiHidden/>
    <w:rsid w:val="00FC5202"/>
    <w:pPr>
      <w:shd w:val="clear" w:color="auto" w:fill="000080"/>
    </w:pPr>
    <w:rPr>
      <w:rFonts w:ascii="Tahoma" w:eastAsia="MS Mincho" w:hAnsi="Tahoma" w:cs="Tahoma"/>
      <w:sz w:val="20"/>
      <w:szCs w:val="20"/>
      <w:lang w:eastAsia="ja-JP"/>
    </w:rPr>
  </w:style>
  <w:style w:type="character" w:customStyle="1" w:styleId="DocumentMapChar">
    <w:name w:val="Document Map Char"/>
    <w:basedOn w:val="DefaultParagraphFont"/>
    <w:link w:val="DocumentMap"/>
    <w:semiHidden/>
    <w:rsid w:val="00FC5202"/>
    <w:rPr>
      <w:rFonts w:ascii="Tahoma" w:eastAsia="MS Mincho" w:hAnsi="Tahoma" w:cs="Tahoma"/>
      <w:sz w:val="20"/>
      <w:szCs w:val="20"/>
      <w:shd w:val="clear" w:color="auto" w:fill="000080"/>
      <w:lang w:eastAsia="ja-JP"/>
    </w:rPr>
  </w:style>
  <w:style w:type="character" w:customStyle="1" w:styleId="CharChar3">
    <w:name w:val="Char Char3"/>
    <w:basedOn w:val="DefaultParagraphFont"/>
    <w:locked/>
    <w:rsid w:val="00FC5202"/>
    <w:rPr>
      <w:rFonts w:ascii="Arial" w:eastAsia="MS Mincho" w:hAnsi="Arial" w:cs="Arial"/>
      <w:b/>
      <w:bCs/>
      <w:kern w:val="32"/>
      <w:sz w:val="48"/>
      <w:szCs w:val="32"/>
      <w:lang w:val="en-US" w:eastAsia="ja-JP" w:bidi="ar-SA"/>
    </w:rPr>
  </w:style>
  <w:style w:type="character" w:customStyle="1" w:styleId="CharChar2">
    <w:name w:val="Char Char2"/>
    <w:basedOn w:val="DefaultParagraphFont"/>
    <w:locked/>
    <w:rsid w:val="00FC5202"/>
    <w:rPr>
      <w:rFonts w:ascii="Arial" w:eastAsia="MS Mincho" w:hAnsi="Arial" w:cs="Arial"/>
      <w:b/>
      <w:bCs/>
      <w:iCs/>
      <w:sz w:val="24"/>
      <w:szCs w:val="28"/>
      <w:lang w:val="en-US" w:eastAsia="ja-JP" w:bidi="ar-SA"/>
    </w:rPr>
  </w:style>
  <w:style w:type="character" w:customStyle="1" w:styleId="CharChar1">
    <w:name w:val="Char Char1"/>
    <w:basedOn w:val="DefaultParagraphFont"/>
    <w:locked/>
    <w:rsid w:val="00FC5202"/>
    <w:rPr>
      <w:rFonts w:ascii="Arial" w:eastAsia="MS Mincho" w:hAnsi="Arial"/>
      <w:b/>
      <w:bCs/>
      <w:sz w:val="24"/>
      <w:szCs w:val="28"/>
      <w:lang w:val="en-US" w:eastAsia="ja-JP" w:bidi="ar-SA"/>
    </w:rPr>
  </w:style>
  <w:style w:type="character" w:customStyle="1" w:styleId="CharChar">
    <w:name w:val="Char Char"/>
    <w:basedOn w:val="DefaultParagraphFont"/>
    <w:locked/>
    <w:rsid w:val="00FC5202"/>
    <w:rPr>
      <w:rFonts w:eastAsia="MS Mincho"/>
      <w:b/>
      <w:bCs/>
      <w:i/>
      <w:iCs/>
      <w:sz w:val="26"/>
      <w:szCs w:val="26"/>
      <w:lang w:val="en-US" w:eastAsia="ja-JP" w:bidi="ar-SA"/>
    </w:rPr>
  </w:style>
  <w:style w:type="paragraph" w:customStyle="1" w:styleId="Muc2">
    <w:name w:val="Muc 2"/>
    <w:basedOn w:val="Normal"/>
    <w:rsid w:val="00FC5202"/>
    <w:pPr>
      <w:tabs>
        <w:tab w:val="num" w:pos="-702"/>
      </w:tabs>
      <w:spacing w:before="120" w:line="360" w:lineRule="auto"/>
      <w:ind w:left="-702" w:hanging="360"/>
      <w:jc w:val="both"/>
    </w:pPr>
    <w:rPr>
      <w:b/>
      <w:sz w:val="28"/>
      <w:szCs w:val="28"/>
    </w:rPr>
  </w:style>
  <w:style w:type="paragraph" w:customStyle="1" w:styleId="Muc3">
    <w:name w:val="Muc 3"/>
    <w:basedOn w:val="Muc2"/>
    <w:rsid w:val="00FC5202"/>
    <w:pPr>
      <w:numPr>
        <w:ilvl w:val="2"/>
      </w:numPr>
      <w:tabs>
        <w:tab w:val="num" w:pos="-702"/>
      </w:tabs>
      <w:ind w:left="-702" w:hanging="360"/>
    </w:pPr>
  </w:style>
  <w:style w:type="paragraph" w:customStyle="1" w:styleId="Muc4">
    <w:name w:val="Muc 4"/>
    <w:basedOn w:val="Muc3"/>
    <w:rsid w:val="00FC5202"/>
    <w:pPr>
      <w:numPr>
        <w:ilvl w:val="3"/>
      </w:numPr>
      <w:tabs>
        <w:tab w:val="num" w:pos="-702"/>
      </w:tabs>
      <w:ind w:left="-702" w:hanging="360"/>
    </w:pPr>
  </w:style>
  <w:style w:type="paragraph" w:customStyle="1" w:styleId="Muc5">
    <w:name w:val="Muc 5"/>
    <w:basedOn w:val="Muc4"/>
    <w:rsid w:val="00FC5202"/>
    <w:pPr>
      <w:numPr>
        <w:ilvl w:val="1"/>
        <w:numId w:val="6"/>
      </w:numPr>
      <w:tabs>
        <w:tab w:val="clear" w:pos="360"/>
        <w:tab w:val="num" w:pos="357"/>
      </w:tabs>
      <w:ind w:left="357"/>
    </w:pPr>
    <w:rPr>
      <w:rFonts w:cs="Arial"/>
    </w:rPr>
  </w:style>
  <w:style w:type="paragraph" w:customStyle="1" w:styleId="StyleBodyText3Bold">
    <w:name w:val="Style Body Text 3 + Bold"/>
    <w:basedOn w:val="BodyText3"/>
    <w:rsid w:val="00FC5202"/>
    <w:pPr>
      <w:widowControl w:val="0"/>
      <w:jc w:val="center"/>
    </w:pPr>
    <w:rPr>
      <w:rFonts w:ascii=".VnTime" w:hAnsi=".VnTime" w:cs="Times New Roman"/>
      <w:sz w:val="24"/>
      <w:szCs w:val="20"/>
    </w:rPr>
  </w:style>
  <w:style w:type="paragraph" w:customStyle="1" w:styleId="Noidung">
    <w:name w:val="Noi dung"/>
    <w:basedOn w:val="Normal"/>
    <w:rsid w:val="00FC5202"/>
    <w:pPr>
      <w:autoSpaceDE w:val="0"/>
      <w:autoSpaceDN w:val="0"/>
      <w:adjustRightInd w:val="0"/>
      <w:spacing w:line="360" w:lineRule="auto"/>
      <w:ind w:left="288" w:right="288"/>
      <w:jc w:val="both"/>
    </w:pPr>
    <w:rPr>
      <w:rFonts w:cs="Arial"/>
    </w:rPr>
  </w:style>
  <w:style w:type="paragraph" w:customStyle="1" w:styleId="gachdaudong">
    <w:name w:val="gach dau dong"/>
    <w:basedOn w:val="Normal"/>
    <w:rsid w:val="00FC5202"/>
    <w:pPr>
      <w:numPr>
        <w:numId w:val="7"/>
      </w:numPr>
      <w:spacing w:line="360" w:lineRule="auto"/>
      <w:jc w:val="both"/>
    </w:pPr>
  </w:style>
  <w:style w:type="paragraph" w:customStyle="1" w:styleId="xeodaudong">
    <w:name w:val="xeo dau dong"/>
    <w:basedOn w:val="Normal"/>
    <w:rsid w:val="00FC5202"/>
    <w:pPr>
      <w:numPr>
        <w:numId w:val="8"/>
      </w:numPr>
      <w:spacing w:line="360" w:lineRule="auto"/>
      <w:jc w:val="both"/>
    </w:pPr>
  </w:style>
  <w:style w:type="character" w:customStyle="1" w:styleId="footnote-mark">
    <w:name w:val="footnote-mark"/>
    <w:basedOn w:val="DefaultParagraphFont"/>
    <w:rsid w:val="00FC5202"/>
  </w:style>
  <w:style w:type="numbering" w:customStyle="1" w:styleId="hiai">
    <w:name w:val="hiai"/>
    <w:rsid w:val="00FC5202"/>
    <w:pPr>
      <w:numPr>
        <w:numId w:val="9"/>
      </w:numPr>
    </w:pPr>
  </w:style>
  <w:style w:type="paragraph" w:customStyle="1" w:styleId="Style1">
    <w:name w:val="Style1"/>
    <w:basedOn w:val="Normal"/>
    <w:rsid w:val="00FC5202"/>
    <w:pPr>
      <w:spacing w:line="360" w:lineRule="auto"/>
      <w:jc w:val="both"/>
    </w:pPr>
    <w:rPr>
      <w:rFonts w:cs="Arial"/>
      <w:b/>
      <w:sz w:val="48"/>
      <w:szCs w:val="48"/>
    </w:rPr>
  </w:style>
  <w:style w:type="character" w:customStyle="1" w:styleId="text1">
    <w:name w:val="text1"/>
    <w:basedOn w:val="DefaultParagraphFont"/>
    <w:rsid w:val="00FC5202"/>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FC5202"/>
  </w:style>
  <w:style w:type="character" w:styleId="Strong">
    <w:name w:val="Strong"/>
    <w:basedOn w:val="DefaultParagraphFont"/>
    <w:uiPriority w:val="22"/>
    <w:qFormat/>
    <w:rsid w:val="00FC5202"/>
    <w:rPr>
      <w:b/>
      <w:bCs/>
    </w:rPr>
  </w:style>
  <w:style w:type="paragraph" w:styleId="FootnoteText">
    <w:name w:val="footnote text"/>
    <w:basedOn w:val="Normal"/>
    <w:link w:val="FootnoteTextChar"/>
    <w:rsid w:val="00FC5202"/>
    <w:pPr>
      <w:spacing w:line="360" w:lineRule="auto"/>
      <w:jc w:val="both"/>
    </w:pPr>
    <w:rPr>
      <w:sz w:val="20"/>
      <w:szCs w:val="20"/>
    </w:rPr>
  </w:style>
  <w:style w:type="character" w:customStyle="1" w:styleId="FootnoteTextChar">
    <w:name w:val="Footnote Text Char"/>
    <w:basedOn w:val="DefaultParagraphFont"/>
    <w:link w:val="FootnoteText"/>
    <w:rsid w:val="00FC5202"/>
    <w:rPr>
      <w:rFonts w:ascii="Times New Roman" w:eastAsia="Times New Roman" w:hAnsi="Times New Roman" w:cs="Times New Roman"/>
      <w:sz w:val="20"/>
      <w:szCs w:val="20"/>
    </w:rPr>
  </w:style>
  <w:style w:type="character" w:styleId="FootnoteReference">
    <w:name w:val="footnote reference"/>
    <w:basedOn w:val="DefaultParagraphFont"/>
    <w:rsid w:val="00FC5202"/>
    <w:rPr>
      <w:vertAlign w:val="superscript"/>
    </w:rPr>
  </w:style>
  <w:style w:type="paragraph" w:styleId="Caption">
    <w:name w:val="caption"/>
    <w:basedOn w:val="Normal"/>
    <w:next w:val="Normal"/>
    <w:qFormat/>
    <w:rsid w:val="00FC5202"/>
    <w:pPr>
      <w:spacing w:line="360" w:lineRule="auto"/>
      <w:jc w:val="both"/>
    </w:pPr>
    <w:rPr>
      <w:b/>
      <w:bCs/>
      <w:sz w:val="20"/>
      <w:szCs w:val="20"/>
    </w:rPr>
  </w:style>
  <w:style w:type="paragraph" w:customStyle="1" w:styleId="1">
    <w:name w:val="1"/>
    <w:basedOn w:val="Normal"/>
    <w:link w:val="1Char"/>
    <w:rsid w:val="00FC5202"/>
    <w:pPr>
      <w:numPr>
        <w:numId w:val="2"/>
      </w:numPr>
      <w:shd w:val="clear" w:color="auto" w:fill="C0C0C0"/>
      <w:spacing w:line="360" w:lineRule="auto"/>
      <w:jc w:val="center"/>
    </w:pPr>
    <w:rPr>
      <w:rFonts w:cs="Arial"/>
      <w:b/>
      <w:sz w:val="44"/>
      <w:szCs w:val="44"/>
      <w:lang w:eastAsia="ja-JP"/>
    </w:rPr>
  </w:style>
  <w:style w:type="paragraph" w:customStyle="1" w:styleId="2">
    <w:name w:val="2"/>
    <w:basedOn w:val="Normal"/>
    <w:rsid w:val="00FC5202"/>
    <w:pPr>
      <w:numPr>
        <w:ilvl w:val="1"/>
        <w:numId w:val="2"/>
      </w:numPr>
      <w:spacing w:line="360" w:lineRule="auto"/>
      <w:ind w:left="960" w:hanging="720"/>
      <w:jc w:val="both"/>
    </w:pPr>
    <w:rPr>
      <w:rFonts w:cs="Arial"/>
      <w:b/>
      <w:sz w:val="36"/>
      <w:szCs w:val="36"/>
    </w:rPr>
  </w:style>
  <w:style w:type="paragraph" w:customStyle="1" w:styleId="3">
    <w:name w:val="3"/>
    <w:basedOn w:val="Normal"/>
    <w:rsid w:val="00FC5202"/>
    <w:pPr>
      <w:numPr>
        <w:ilvl w:val="2"/>
        <w:numId w:val="2"/>
      </w:numPr>
      <w:spacing w:line="360" w:lineRule="auto"/>
      <w:ind w:hanging="624"/>
      <w:jc w:val="both"/>
    </w:pPr>
    <w:rPr>
      <w:rFonts w:cs="Arial"/>
      <w:b/>
    </w:rPr>
  </w:style>
  <w:style w:type="paragraph" w:customStyle="1" w:styleId="4">
    <w:name w:val="4"/>
    <w:basedOn w:val="Normal"/>
    <w:rsid w:val="00FC5202"/>
    <w:pPr>
      <w:numPr>
        <w:ilvl w:val="3"/>
        <w:numId w:val="2"/>
      </w:numPr>
      <w:spacing w:line="360" w:lineRule="auto"/>
      <w:ind w:left="1440" w:hanging="1608"/>
      <w:jc w:val="both"/>
    </w:pPr>
    <w:rPr>
      <w:rFonts w:cs="Arial"/>
      <w:b/>
    </w:rPr>
  </w:style>
  <w:style w:type="paragraph" w:styleId="TOC4">
    <w:name w:val="toc 4"/>
    <w:basedOn w:val="Normal"/>
    <w:next w:val="Normal"/>
    <w:autoRedefine/>
    <w:uiPriority w:val="39"/>
    <w:rsid w:val="00FC5202"/>
    <w:pPr>
      <w:spacing w:line="360" w:lineRule="auto"/>
      <w:ind w:left="720"/>
      <w:jc w:val="both"/>
    </w:pPr>
    <w:rPr>
      <w:rFonts w:asciiTheme="minorHAnsi" w:hAnsiTheme="minorHAnsi"/>
      <w:sz w:val="20"/>
      <w:szCs w:val="20"/>
    </w:rPr>
  </w:style>
  <w:style w:type="paragraph" w:styleId="ListParagraph">
    <w:name w:val="List Paragraph"/>
    <w:aliases w:val="List Paragraph 1,List Paragraph-rfp content,bullet 1,List Paragraph1,Medium Grid 1 - Accent 21,Bullet L1,Colorful List - Accent 11,List Paragraph11,Dau trang,lp1,CONTENT,HAI_L1,HV_LIST1,lp11,My checklist,bullet,List Paragraph2,ANNEX"/>
    <w:basedOn w:val="Normal"/>
    <w:link w:val="ListParagraphChar"/>
    <w:uiPriority w:val="34"/>
    <w:qFormat/>
    <w:rsid w:val="00FC5202"/>
    <w:pPr>
      <w:spacing w:line="360" w:lineRule="auto"/>
      <w:ind w:left="720"/>
      <w:jc w:val="both"/>
    </w:pPr>
  </w:style>
  <w:style w:type="paragraph" w:customStyle="1" w:styleId="xl29">
    <w:name w:val="xl29"/>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pPr>
    <w:rPr>
      <w:b/>
      <w:bCs/>
    </w:rPr>
  </w:style>
  <w:style w:type="paragraph" w:customStyle="1" w:styleId="Style7">
    <w:name w:val="_Style 7"/>
    <w:basedOn w:val="Normal"/>
    <w:next w:val="Normal"/>
    <w:rsid w:val="00FC5202"/>
    <w:pPr>
      <w:widowControl w:val="0"/>
      <w:autoSpaceDE w:val="0"/>
      <w:autoSpaceDN w:val="0"/>
      <w:spacing w:before="100" w:after="100" w:line="360" w:lineRule="auto"/>
      <w:jc w:val="both"/>
      <w:outlineLvl w:val="4"/>
    </w:pPr>
    <w:rPr>
      <w:b/>
      <w:szCs w:val="20"/>
    </w:rPr>
  </w:style>
  <w:style w:type="character" w:customStyle="1" w:styleId="TIEUDE1Char">
    <w:name w:val="TIEUDE 1 Char"/>
    <w:basedOn w:val="DefaultParagraphFont"/>
    <w:link w:val="TIEUDE1"/>
    <w:rsid w:val="00FC5202"/>
    <w:rPr>
      <w:rFonts w:ascii="Arial" w:eastAsia="Times New Roman" w:hAnsi="Arial" w:cs="Times New Roman"/>
      <w:b/>
      <w:sz w:val="48"/>
      <w:szCs w:val="48"/>
    </w:rPr>
  </w:style>
  <w:style w:type="character" w:customStyle="1" w:styleId="StyleHeading1PatternClearGray-25Char">
    <w:name w:val="Style Heading 1 + Pattern: Clear (Gray-25%) Char"/>
    <w:basedOn w:val="Heading1Char"/>
    <w:link w:val="StyleHeading1PatternClearGray-25"/>
    <w:rsid w:val="00FC5202"/>
    <w:rPr>
      <w:rFonts w:ascii="Times New Roman Bold" w:eastAsia="MS Mincho" w:hAnsi="Times New Roman Bold" w:cs="Times New Roman"/>
      <w:b/>
      <w:bCs/>
      <w:spacing w:val="-10"/>
      <w:w w:val="80"/>
      <w:kern w:val="32"/>
      <w:sz w:val="48"/>
      <w:szCs w:val="20"/>
      <w:shd w:val="clear" w:color="auto" w:fill="C0C0C0"/>
      <w:lang w:val="en-VN" w:eastAsia="ja-JP"/>
    </w:rPr>
  </w:style>
  <w:style w:type="character" w:customStyle="1" w:styleId="1Char">
    <w:name w:val="1 Char"/>
    <w:basedOn w:val="StyleHeading220ptChar"/>
    <w:link w:val="1"/>
    <w:rsid w:val="00FC5202"/>
    <w:rPr>
      <w:rFonts w:ascii="Times New Roman" w:eastAsia="Times New Roman" w:hAnsi="Times New Roman" w:cs="Arial"/>
      <w:b/>
      <w:bCs w:val="0"/>
      <w:iCs w:val="0"/>
      <w:sz w:val="44"/>
      <w:szCs w:val="44"/>
      <w:shd w:val="clear" w:color="auto" w:fill="C0C0C0"/>
      <w:lang w:val="en-VN" w:eastAsia="ja-JP"/>
    </w:rPr>
  </w:style>
  <w:style w:type="paragraph" w:customStyle="1" w:styleId="StyleHeading220pt16pt">
    <w:name w:val="Style Heading 2 + 20 pt + 16 pt"/>
    <w:aliases w:val="Left,Left:  02"/>
    <w:basedOn w:val="StyleHeading220pt"/>
    <w:rsid w:val="00FC5202"/>
    <w:pPr>
      <w:tabs>
        <w:tab w:val="clear" w:pos="432"/>
      </w:tabs>
      <w:ind w:left="0" w:firstLine="0"/>
      <w:jc w:val="left"/>
    </w:pPr>
    <w:rPr>
      <w:sz w:val="32"/>
      <w:szCs w:val="32"/>
    </w:rPr>
  </w:style>
  <w:style w:type="paragraph" w:customStyle="1" w:styleId="5">
    <w:name w:val="5"/>
    <w:basedOn w:val="4"/>
    <w:rsid w:val="00FC5202"/>
    <w:pPr>
      <w:keepNext/>
      <w:numPr>
        <w:ilvl w:val="0"/>
        <w:numId w:val="0"/>
      </w:numPr>
      <w:spacing w:before="240" w:after="60"/>
      <w:outlineLvl w:val="3"/>
    </w:pPr>
    <w:rPr>
      <w:rFonts w:eastAsia="MS Mincho"/>
      <w:bCs/>
      <w:lang w:eastAsia="ja-JP"/>
    </w:rPr>
  </w:style>
  <w:style w:type="paragraph" w:styleId="TOC5">
    <w:name w:val="toc 5"/>
    <w:basedOn w:val="Normal"/>
    <w:next w:val="Normal"/>
    <w:autoRedefine/>
    <w:uiPriority w:val="39"/>
    <w:rsid w:val="00FC5202"/>
    <w:pPr>
      <w:spacing w:line="360" w:lineRule="auto"/>
      <w:ind w:left="960"/>
      <w:jc w:val="both"/>
    </w:pPr>
    <w:rPr>
      <w:rFonts w:asciiTheme="minorHAnsi" w:hAnsiTheme="minorHAnsi"/>
      <w:sz w:val="20"/>
      <w:szCs w:val="20"/>
    </w:rPr>
  </w:style>
  <w:style w:type="paragraph" w:customStyle="1" w:styleId="xl125">
    <w:name w:val="xl12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26">
    <w:name w:val="xl126"/>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cs="Arial"/>
    </w:rPr>
  </w:style>
  <w:style w:type="paragraph" w:customStyle="1" w:styleId="xl127">
    <w:name w:val="xl12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center"/>
      <w:textAlignment w:val="top"/>
    </w:pPr>
    <w:rPr>
      <w:rFonts w:cs="Arial"/>
      <w:color w:val="000000"/>
    </w:rPr>
  </w:style>
  <w:style w:type="paragraph" w:customStyle="1" w:styleId="xl128">
    <w:name w:val="xl128"/>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29">
    <w:name w:val="xl129"/>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0">
    <w:name w:val="xl13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1">
    <w:name w:val="xl131"/>
    <w:basedOn w:val="Normal"/>
    <w:rsid w:val="00FC5202"/>
    <w:pPr>
      <w:spacing w:before="100" w:beforeAutospacing="1" w:after="100" w:afterAutospacing="1" w:line="360" w:lineRule="auto"/>
      <w:jc w:val="both"/>
      <w:textAlignment w:val="center"/>
    </w:pPr>
    <w:rPr>
      <w:rFonts w:cs="Arial"/>
      <w:sz w:val="18"/>
      <w:szCs w:val="18"/>
    </w:rPr>
  </w:style>
  <w:style w:type="paragraph" w:customStyle="1" w:styleId="xl132">
    <w:name w:val="xl132"/>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customStyle="1" w:styleId="xl133">
    <w:name w:val="xl133"/>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4">
    <w:name w:val="xl134"/>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5">
    <w:name w:val="xl135"/>
    <w:basedOn w:val="Normal"/>
    <w:rsid w:val="00FC5202"/>
    <w:pPr>
      <w:pBdr>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6">
    <w:name w:val="xl136"/>
    <w:basedOn w:val="Normal"/>
    <w:rsid w:val="00FC5202"/>
    <w:pPr>
      <w:pBdr>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7">
    <w:name w:val="xl137"/>
    <w:basedOn w:val="Normal"/>
    <w:rsid w:val="00FC5202"/>
    <w:pPr>
      <w:pBdr>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8">
    <w:name w:val="xl138"/>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39">
    <w:name w:val="xl139"/>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0">
    <w:name w:val="xl140"/>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1">
    <w:name w:val="xl141"/>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42">
    <w:name w:val="xl142"/>
    <w:basedOn w:val="Normal"/>
    <w:rsid w:val="00FC5202"/>
    <w:pPr>
      <w:pBdr>
        <w:top w:val="single" w:sz="4" w:space="0" w:color="auto"/>
      </w:pBdr>
      <w:spacing w:before="100" w:beforeAutospacing="1" w:after="100" w:afterAutospacing="1" w:line="360" w:lineRule="auto"/>
      <w:jc w:val="both"/>
      <w:textAlignment w:val="center"/>
    </w:pPr>
    <w:rPr>
      <w:rFonts w:cs="Arial"/>
    </w:rPr>
  </w:style>
  <w:style w:type="paragraph" w:customStyle="1" w:styleId="xl143">
    <w:name w:val="xl143"/>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4">
    <w:name w:val="xl144"/>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5">
    <w:name w:val="xl14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6">
    <w:name w:val="xl146"/>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47">
    <w:name w:val="xl147"/>
    <w:basedOn w:val="Normal"/>
    <w:rsid w:val="00FC5202"/>
    <w:pPr>
      <w:pBdr>
        <w:top w:val="single" w:sz="4" w:space="0" w:color="auto"/>
        <w:left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48">
    <w:name w:val="xl148"/>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rPr>
  </w:style>
  <w:style w:type="paragraph" w:customStyle="1" w:styleId="xl149">
    <w:name w:val="xl149"/>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color w:val="000000"/>
    </w:rPr>
  </w:style>
  <w:style w:type="paragraph" w:customStyle="1" w:styleId="xl150">
    <w:name w:val="xl150"/>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51">
    <w:name w:val="xl151"/>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color w:val="FF0000"/>
    </w:rPr>
  </w:style>
  <w:style w:type="paragraph" w:customStyle="1" w:styleId="xl152">
    <w:name w:val="xl152"/>
    <w:basedOn w:val="Normal"/>
    <w:rsid w:val="00FC5202"/>
    <w:pPr>
      <w:pBdr>
        <w:top w:val="single" w:sz="4" w:space="0" w:color="auto"/>
        <w:left w:val="single" w:sz="4" w:space="0" w:color="auto"/>
        <w:bottom w:val="single" w:sz="4" w:space="0" w:color="auto"/>
      </w:pBdr>
      <w:spacing w:before="100" w:beforeAutospacing="1" w:after="100" w:afterAutospacing="1" w:line="360" w:lineRule="auto"/>
      <w:jc w:val="both"/>
      <w:textAlignment w:val="center"/>
    </w:pPr>
    <w:rPr>
      <w:rFonts w:cs="Arial"/>
      <w:b/>
      <w:bCs/>
    </w:rPr>
  </w:style>
  <w:style w:type="paragraph" w:customStyle="1" w:styleId="xl153">
    <w:name w:val="xl153"/>
    <w:basedOn w:val="Normal"/>
    <w:rsid w:val="00FC5202"/>
    <w:pPr>
      <w:pBdr>
        <w:top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customStyle="1" w:styleId="xl154">
    <w:name w:val="xl154"/>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cs="Arial"/>
    </w:rPr>
  </w:style>
  <w:style w:type="paragraph" w:customStyle="1" w:styleId="xl155">
    <w:name w:val="xl155"/>
    <w:basedOn w:val="Normal"/>
    <w:rsid w:val="00FC5202"/>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cs="Arial"/>
      <w:b/>
      <w:bCs/>
    </w:rPr>
  </w:style>
  <w:style w:type="paragraph" w:customStyle="1" w:styleId="xl156">
    <w:name w:val="xl156"/>
    <w:basedOn w:val="Normal"/>
    <w:rsid w:val="00FC5202"/>
    <w:pPr>
      <w:pBdr>
        <w:left w:val="single" w:sz="4" w:space="0" w:color="auto"/>
        <w:bottom w:val="single" w:sz="4" w:space="0" w:color="auto"/>
      </w:pBdr>
      <w:spacing w:before="100" w:beforeAutospacing="1" w:after="100" w:afterAutospacing="1" w:line="360" w:lineRule="auto"/>
      <w:jc w:val="center"/>
      <w:textAlignment w:val="center"/>
    </w:pPr>
    <w:rPr>
      <w:rFonts w:cs="Arial"/>
      <w:b/>
      <w:bCs/>
    </w:rPr>
  </w:style>
  <w:style w:type="paragraph" w:customStyle="1" w:styleId="xl157">
    <w:name w:val="xl157"/>
    <w:basedOn w:val="Normal"/>
    <w:rsid w:val="00FC5202"/>
    <w:pPr>
      <w:pBdr>
        <w:bottom w:val="single" w:sz="4" w:space="0" w:color="auto"/>
        <w:right w:val="single" w:sz="4" w:space="0" w:color="auto"/>
      </w:pBdr>
      <w:spacing w:before="100" w:beforeAutospacing="1" w:after="100" w:afterAutospacing="1" w:line="360" w:lineRule="auto"/>
      <w:jc w:val="center"/>
      <w:textAlignment w:val="center"/>
    </w:pPr>
    <w:rPr>
      <w:rFonts w:cs="Arial"/>
      <w:b/>
      <w:bCs/>
    </w:rPr>
  </w:style>
  <w:style w:type="paragraph" w:customStyle="1" w:styleId="xl158">
    <w:name w:val="xl158"/>
    <w:basedOn w:val="Normal"/>
    <w:rsid w:val="00FC5202"/>
    <w:pPr>
      <w:pBdr>
        <w:top w:val="single" w:sz="4" w:space="0" w:color="auto"/>
        <w:left w:val="single" w:sz="4" w:space="0" w:color="auto"/>
      </w:pBdr>
      <w:spacing w:before="100" w:beforeAutospacing="1" w:after="100" w:afterAutospacing="1" w:line="360" w:lineRule="auto"/>
      <w:jc w:val="both"/>
      <w:textAlignment w:val="center"/>
    </w:pPr>
    <w:rPr>
      <w:rFonts w:cs="Arial"/>
      <w:b/>
      <w:bCs/>
    </w:rPr>
  </w:style>
  <w:style w:type="paragraph" w:customStyle="1" w:styleId="xl159">
    <w:name w:val="xl159"/>
    <w:basedOn w:val="Normal"/>
    <w:rsid w:val="00FC5202"/>
    <w:pPr>
      <w:pBdr>
        <w:top w:val="single" w:sz="4" w:space="0" w:color="auto"/>
        <w:right w:val="single" w:sz="4" w:space="0" w:color="auto"/>
      </w:pBdr>
      <w:spacing w:before="100" w:beforeAutospacing="1" w:after="100" w:afterAutospacing="1" w:line="360" w:lineRule="auto"/>
      <w:jc w:val="both"/>
      <w:textAlignment w:val="center"/>
    </w:pPr>
    <w:rPr>
      <w:rFonts w:cs="Arial"/>
      <w:b/>
      <w:bCs/>
    </w:rPr>
  </w:style>
  <w:style w:type="paragraph" w:styleId="TOCHeading">
    <w:name w:val="TOC Heading"/>
    <w:basedOn w:val="Heading1"/>
    <w:next w:val="Normal"/>
    <w:uiPriority w:val="39"/>
    <w:unhideWhenUsed/>
    <w:qFormat/>
    <w:rsid w:val="00FC5202"/>
    <w:pPr>
      <w:keepLines/>
      <w:spacing w:before="480" w:after="0"/>
      <w:outlineLvl w:val="9"/>
    </w:pPr>
    <w:rPr>
      <w:rFonts w:ascii="Cambria" w:hAnsi="Cambria"/>
      <w:color w:val="365F91"/>
      <w:kern w:val="0"/>
      <w:sz w:val="28"/>
      <w:szCs w:val="28"/>
    </w:rPr>
  </w:style>
  <w:style w:type="paragraph" w:styleId="TOC6">
    <w:name w:val="toc 6"/>
    <w:basedOn w:val="Normal"/>
    <w:next w:val="Normal"/>
    <w:autoRedefine/>
    <w:uiPriority w:val="39"/>
    <w:unhideWhenUsed/>
    <w:rsid w:val="00FC5202"/>
    <w:pPr>
      <w:spacing w:line="360" w:lineRule="auto"/>
      <w:ind w:left="1200"/>
      <w:jc w:val="both"/>
    </w:pPr>
    <w:rPr>
      <w:rFonts w:asciiTheme="minorHAnsi" w:hAnsiTheme="minorHAnsi"/>
      <w:sz w:val="20"/>
      <w:szCs w:val="20"/>
    </w:rPr>
  </w:style>
  <w:style w:type="paragraph" w:styleId="TOC7">
    <w:name w:val="toc 7"/>
    <w:basedOn w:val="Normal"/>
    <w:next w:val="Normal"/>
    <w:autoRedefine/>
    <w:uiPriority w:val="39"/>
    <w:unhideWhenUsed/>
    <w:rsid w:val="00FC5202"/>
    <w:pPr>
      <w:spacing w:line="360" w:lineRule="auto"/>
      <w:ind w:left="1440"/>
      <w:jc w:val="both"/>
    </w:pPr>
    <w:rPr>
      <w:rFonts w:asciiTheme="minorHAnsi" w:hAnsiTheme="minorHAnsi"/>
      <w:sz w:val="20"/>
      <w:szCs w:val="20"/>
    </w:rPr>
  </w:style>
  <w:style w:type="paragraph" w:styleId="TOC8">
    <w:name w:val="toc 8"/>
    <w:basedOn w:val="Normal"/>
    <w:next w:val="Normal"/>
    <w:autoRedefine/>
    <w:uiPriority w:val="39"/>
    <w:unhideWhenUsed/>
    <w:rsid w:val="00FC5202"/>
    <w:pPr>
      <w:spacing w:line="360" w:lineRule="auto"/>
      <w:ind w:left="1680"/>
      <w:jc w:val="both"/>
    </w:pPr>
    <w:rPr>
      <w:rFonts w:asciiTheme="minorHAnsi" w:hAnsiTheme="minorHAnsi"/>
      <w:sz w:val="20"/>
      <w:szCs w:val="20"/>
    </w:rPr>
  </w:style>
  <w:style w:type="paragraph" w:styleId="TOC9">
    <w:name w:val="toc 9"/>
    <w:basedOn w:val="Normal"/>
    <w:next w:val="Normal"/>
    <w:autoRedefine/>
    <w:uiPriority w:val="39"/>
    <w:unhideWhenUsed/>
    <w:rsid w:val="00FC5202"/>
    <w:pPr>
      <w:spacing w:line="360" w:lineRule="auto"/>
      <w:ind w:left="1920"/>
      <w:jc w:val="both"/>
    </w:pPr>
    <w:rPr>
      <w:rFonts w:asciiTheme="minorHAnsi" w:hAnsiTheme="minorHAnsi"/>
      <w:sz w:val="20"/>
      <w:szCs w:val="20"/>
    </w:rPr>
  </w:style>
  <w:style w:type="table" w:styleId="MediumGrid1-Accent6">
    <w:name w:val="Medium Grid 1 Accent 6"/>
    <w:basedOn w:val="TableNormal"/>
    <w:uiPriority w:val="67"/>
    <w:rsid w:val="00534D9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3">
    <w:name w:val="Medium Grid 1 Accent 3"/>
    <w:basedOn w:val="TableNormal"/>
    <w:uiPriority w:val="67"/>
    <w:rsid w:val="00534D9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CharCharChar">
    <w:name w:val="Char Char Char"/>
    <w:basedOn w:val="Normal"/>
    <w:next w:val="Normal"/>
    <w:autoRedefine/>
    <w:semiHidden/>
    <w:rsid w:val="00611AF3"/>
    <w:pPr>
      <w:spacing w:before="120" w:after="120"/>
    </w:pPr>
    <w:rPr>
      <w:sz w:val="28"/>
      <w:szCs w:val="28"/>
    </w:rPr>
  </w:style>
  <w:style w:type="character" w:styleId="Emphasis">
    <w:name w:val="Emphasis"/>
    <w:basedOn w:val="DefaultParagraphFont"/>
    <w:uiPriority w:val="20"/>
    <w:qFormat/>
    <w:rsid w:val="00AA75B9"/>
    <w:rPr>
      <w:i/>
      <w:iCs/>
    </w:rPr>
  </w:style>
  <w:style w:type="paragraph" w:customStyle="1" w:styleId="Bullets">
    <w:name w:val="Bullets"/>
    <w:basedOn w:val="Normal"/>
    <w:link w:val="BulletsChar"/>
    <w:qFormat/>
    <w:rsid w:val="003305D7"/>
    <w:pPr>
      <w:spacing w:line="360" w:lineRule="auto"/>
      <w:jc w:val="both"/>
    </w:pPr>
  </w:style>
  <w:style w:type="character" w:customStyle="1" w:styleId="BulletsChar">
    <w:name w:val="Bullets Char"/>
    <w:basedOn w:val="DefaultParagraphFont"/>
    <w:link w:val="Bullets"/>
    <w:rsid w:val="003305D7"/>
    <w:rPr>
      <w:rFonts w:ascii="Arial" w:hAnsi="Arial"/>
      <w:sz w:val="24"/>
    </w:rPr>
  </w:style>
  <w:style w:type="character" w:customStyle="1" w:styleId="apple-converted-space">
    <w:name w:val="apple-converted-space"/>
    <w:basedOn w:val="DefaultParagraphFont"/>
    <w:rsid w:val="005C6BA5"/>
  </w:style>
  <w:style w:type="paragraph" w:styleId="BlockText">
    <w:name w:val="Block Text"/>
    <w:basedOn w:val="Normal"/>
    <w:rsid w:val="00DF164B"/>
    <w:pPr>
      <w:suppressAutoHyphens/>
      <w:spacing w:line="360" w:lineRule="auto"/>
      <w:ind w:left="900" w:right="797"/>
      <w:jc w:val="both"/>
    </w:pPr>
    <w:rPr>
      <w:rFonts w:ascii=".VnTime" w:hAnsi=".VnTime" w:cs=".VnTime"/>
      <w:lang w:eastAsia="zh-CN"/>
    </w:rPr>
  </w:style>
  <w:style w:type="paragraph" w:customStyle="1" w:styleId="M">
    <w:name w:val="M"/>
    <w:basedOn w:val="Normal"/>
    <w:rsid w:val="00DF164B"/>
    <w:pPr>
      <w:spacing w:after="60" w:line="360" w:lineRule="auto"/>
      <w:ind w:firstLine="720"/>
      <w:jc w:val="both"/>
    </w:pPr>
    <w:rPr>
      <w:rFonts w:ascii=".VnTime" w:hAnsi=".VnTime"/>
      <w:b/>
      <w:color w:val="000080"/>
      <w:sz w:val="26"/>
      <w:szCs w:val="26"/>
    </w:rPr>
  </w:style>
  <w:style w:type="paragraph" w:customStyle="1" w:styleId="xl160">
    <w:name w:val="xl160"/>
    <w:basedOn w:val="Normal"/>
    <w:rsid w:val="00611AA5"/>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360" w:lineRule="auto"/>
      <w:jc w:val="center"/>
      <w:textAlignment w:val="center"/>
    </w:pPr>
    <w:rPr>
      <w:rFonts w:cs="Arial"/>
      <w:b/>
      <w:bCs/>
      <w:i/>
      <w:iCs/>
      <w:color w:val="000000"/>
      <w:sz w:val="18"/>
      <w:szCs w:val="18"/>
    </w:rPr>
  </w:style>
  <w:style w:type="paragraph" w:customStyle="1" w:styleId="xl161">
    <w:name w:val="xl161"/>
    <w:basedOn w:val="Normal"/>
    <w:rsid w:val="00611AA5"/>
    <w:pPr>
      <w:pBdr>
        <w:top w:val="single" w:sz="4" w:space="0" w:color="auto"/>
        <w:left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sz w:val="18"/>
      <w:szCs w:val="18"/>
    </w:rPr>
  </w:style>
  <w:style w:type="paragraph" w:customStyle="1" w:styleId="xl162">
    <w:name w:val="xl162"/>
    <w:basedOn w:val="Normal"/>
    <w:rsid w:val="00611AA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3">
    <w:name w:val="xl163"/>
    <w:basedOn w:val="Normal"/>
    <w:rsid w:val="00611AA5"/>
    <w:pPr>
      <w:pBdr>
        <w:top w:val="single" w:sz="4" w:space="0" w:color="auto"/>
        <w:left w:val="single" w:sz="4" w:space="0" w:color="auto"/>
        <w:right w:val="single" w:sz="4" w:space="0" w:color="auto"/>
      </w:pBdr>
      <w:shd w:val="clear" w:color="000000" w:fill="C5D9F1"/>
      <w:spacing w:before="100" w:beforeAutospacing="1" w:after="100" w:afterAutospacing="1" w:line="360" w:lineRule="auto"/>
      <w:jc w:val="center"/>
      <w:textAlignment w:val="center"/>
    </w:pPr>
    <w:rPr>
      <w:rFonts w:cs="Arial"/>
      <w:b/>
      <w:bCs/>
      <w:color w:val="000000"/>
      <w:sz w:val="18"/>
      <w:szCs w:val="18"/>
    </w:rPr>
  </w:style>
  <w:style w:type="paragraph" w:customStyle="1" w:styleId="xl164">
    <w:name w:val="xl164"/>
    <w:basedOn w:val="Normal"/>
    <w:rsid w:val="00611AA5"/>
    <w:pPr>
      <w:pBdr>
        <w:top w:val="single" w:sz="4" w:space="0" w:color="auto"/>
        <w:lef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5">
    <w:name w:val="xl165"/>
    <w:basedOn w:val="Normal"/>
    <w:rsid w:val="00611AA5"/>
    <w:pPr>
      <w:pBdr>
        <w:top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color w:val="000000"/>
      <w:sz w:val="18"/>
      <w:szCs w:val="18"/>
    </w:rPr>
  </w:style>
  <w:style w:type="paragraph" w:customStyle="1" w:styleId="xl166">
    <w:name w:val="xl166"/>
    <w:basedOn w:val="Normal"/>
    <w:rsid w:val="00611AA5"/>
    <w:pPr>
      <w:pBdr>
        <w:top w:val="single" w:sz="4" w:space="0" w:color="auto"/>
        <w:left w:val="single" w:sz="4" w:space="0" w:color="auto"/>
        <w:right w:val="single" w:sz="4" w:space="0" w:color="auto"/>
      </w:pBdr>
      <w:shd w:val="clear" w:color="000000" w:fill="FFFFFF"/>
      <w:spacing w:before="100" w:beforeAutospacing="1" w:after="100" w:afterAutospacing="1" w:line="360" w:lineRule="auto"/>
      <w:jc w:val="center"/>
      <w:textAlignment w:val="center"/>
    </w:pPr>
    <w:rPr>
      <w:rFonts w:cs="Arial"/>
      <w:color w:val="FF0000"/>
      <w:sz w:val="18"/>
      <w:szCs w:val="18"/>
    </w:rPr>
  </w:style>
  <w:style w:type="paragraph" w:customStyle="1" w:styleId="xl167">
    <w:name w:val="xl167"/>
    <w:basedOn w:val="Normal"/>
    <w:rsid w:val="00611AA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360" w:lineRule="auto"/>
      <w:jc w:val="right"/>
      <w:textAlignment w:val="center"/>
    </w:pPr>
    <w:rPr>
      <w:rFonts w:cs="Arial"/>
      <w:sz w:val="18"/>
      <w:szCs w:val="18"/>
    </w:rPr>
  </w:style>
  <w:style w:type="paragraph" w:customStyle="1" w:styleId="xl168">
    <w:name w:val="xl168"/>
    <w:basedOn w:val="Normal"/>
    <w:rsid w:val="00611AA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360" w:lineRule="auto"/>
      <w:jc w:val="both"/>
      <w:textAlignment w:val="center"/>
    </w:pPr>
    <w:rPr>
      <w:rFonts w:cs="Arial"/>
      <w:sz w:val="18"/>
      <w:szCs w:val="18"/>
    </w:rPr>
  </w:style>
  <w:style w:type="paragraph" w:customStyle="1" w:styleId="xl169">
    <w:name w:val="xl169"/>
    <w:basedOn w:val="Normal"/>
    <w:rsid w:val="00611AA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360" w:lineRule="auto"/>
      <w:jc w:val="both"/>
      <w:textAlignment w:val="center"/>
    </w:pPr>
    <w:rPr>
      <w:rFonts w:cs="Arial"/>
      <w:b/>
      <w:bCs/>
      <w:i/>
      <w:iCs/>
      <w:color w:val="C00000"/>
      <w:sz w:val="18"/>
      <w:szCs w:val="18"/>
      <w:u w:val="single"/>
    </w:rPr>
  </w:style>
  <w:style w:type="paragraph" w:customStyle="1" w:styleId="xl170">
    <w:name w:val="xl170"/>
    <w:basedOn w:val="Normal"/>
    <w:rsid w:val="00611AA5"/>
    <w:pPr>
      <w:pBdr>
        <w:top w:val="single" w:sz="4" w:space="0" w:color="auto"/>
        <w:left w:val="single" w:sz="4" w:space="0" w:color="auto"/>
        <w:bottom w:val="single" w:sz="4" w:space="0" w:color="auto"/>
      </w:pBdr>
      <w:shd w:val="clear" w:color="000000" w:fill="C5D9F1"/>
      <w:spacing w:before="100" w:beforeAutospacing="1" w:after="100" w:afterAutospacing="1" w:line="360" w:lineRule="auto"/>
      <w:jc w:val="right"/>
      <w:textAlignment w:val="center"/>
    </w:pPr>
    <w:rPr>
      <w:rFonts w:cs="Arial"/>
      <w:b/>
      <w:bCs/>
      <w:color w:val="C00000"/>
    </w:rPr>
  </w:style>
  <w:style w:type="paragraph" w:customStyle="1" w:styleId="xl171">
    <w:name w:val="xl171"/>
    <w:basedOn w:val="Normal"/>
    <w:rsid w:val="00611AA5"/>
    <w:pPr>
      <w:pBdr>
        <w:top w:val="single" w:sz="4" w:space="0" w:color="auto"/>
        <w:bottom w:val="single" w:sz="4" w:space="0" w:color="auto"/>
      </w:pBdr>
      <w:shd w:val="clear" w:color="000000" w:fill="C5D9F1"/>
      <w:spacing w:before="100" w:beforeAutospacing="1" w:after="100" w:afterAutospacing="1" w:line="360" w:lineRule="auto"/>
      <w:jc w:val="right"/>
      <w:textAlignment w:val="center"/>
    </w:pPr>
    <w:rPr>
      <w:rFonts w:cs="Arial"/>
      <w:b/>
      <w:bCs/>
      <w:i/>
      <w:iCs/>
      <w:color w:val="C00000"/>
    </w:rPr>
  </w:style>
  <w:style w:type="paragraph" w:customStyle="1" w:styleId="xl172">
    <w:name w:val="xl172"/>
    <w:basedOn w:val="Normal"/>
    <w:rsid w:val="00611AA5"/>
    <w:pPr>
      <w:pBdr>
        <w:top w:val="single" w:sz="4" w:space="0" w:color="auto"/>
        <w:bottom w:val="single" w:sz="4" w:space="0" w:color="auto"/>
        <w:right w:val="single" w:sz="4" w:space="0" w:color="auto"/>
      </w:pBdr>
      <w:shd w:val="clear" w:color="000000" w:fill="C5D9F1"/>
      <w:spacing w:before="100" w:beforeAutospacing="1" w:after="100" w:afterAutospacing="1" w:line="360" w:lineRule="auto"/>
      <w:jc w:val="right"/>
      <w:textAlignment w:val="center"/>
    </w:pPr>
    <w:rPr>
      <w:rFonts w:cs="Arial"/>
      <w:b/>
      <w:bCs/>
      <w:i/>
      <w:iCs/>
      <w:color w:val="C00000"/>
    </w:rPr>
  </w:style>
  <w:style w:type="paragraph" w:customStyle="1" w:styleId="xl173">
    <w:name w:val="xl173"/>
    <w:basedOn w:val="Normal"/>
    <w:rsid w:val="00611AA5"/>
    <w:pPr>
      <w:pBdr>
        <w:top w:val="single" w:sz="4" w:space="0" w:color="auto"/>
        <w:left w:val="single" w:sz="4" w:space="0" w:color="auto"/>
        <w:bottom w:val="single" w:sz="4" w:space="0" w:color="auto"/>
      </w:pBdr>
      <w:shd w:val="clear" w:color="000000" w:fill="C5D9F1"/>
      <w:spacing w:before="100" w:beforeAutospacing="1" w:after="100" w:afterAutospacing="1" w:line="360" w:lineRule="auto"/>
      <w:jc w:val="center"/>
      <w:textAlignment w:val="center"/>
    </w:pPr>
    <w:rPr>
      <w:rFonts w:cs="Arial"/>
      <w:b/>
      <w:bCs/>
      <w:color w:val="C00000"/>
    </w:rPr>
  </w:style>
  <w:style w:type="paragraph" w:customStyle="1" w:styleId="xl174">
    <w:name w:val="xl174"/>
    <w:basedOn w:val="Normal"/>
    <w:rsid w:val="00611AA5"/>
    <w:pPr>
      <w:pBdr>
        <w:top w:val="single" w:sz="4" w:space="0" w:color="auto"/>
        <w:bottom w:val="single" w:sz="4" w:space="0" w:color="auto"/>
        <w:right w:val="single" w:sz="4" w:space="0" w:color="auto"/>
      </w:pBdr>
      <w:shd w:val="clear" w:color="000000" w:fill="C5D9F1"/>
      <w:spacing w:before="100" w:beforeAutospacing="1" w:after="100" w:afterAutospacing="1" w:line="360" w:lineRule="auto"/>
      <w:jc w:val="center"/>
      <w:textAlignment w:val="center"/>
    </w:pPr>
    <w:rPr>
      <w:rFonts w:cs="Arial"/>
      <w:b/>
      <w:bCs/>
      <w:color w:val="C00000"/>
    </w:rPr>
  </w:style>
  <w:style w:type="character" w:customStyle="1" w:styleId="ya-q-full-text">
    <w:name w:val="ya-q-full-text"/>
    <w:basedOn w:val="DefaultParagraphFont"/>
    <w:rsid w:val="00A468D7"/>
  </w:style>
  <w:style w:type="character" w:customStyle="1" w:styleId="ListParagraphChar">
    <w:name w:val="List Paragraph Char"/>
    <w:aliases w:val="List Paragraph 1 Char,List Paragraph-rfp content Char,bullet 1 Char,List Paragraph1 Char,Medium Grid 1 - Accent 21 Char,Bullet L1 Char,Colorful List - Accent 11 Char,List Paragraph11 Char,Dau trang Char,lp1 Char,CONTENT Char"/>
    <w:basedOn w:val="DefaultParagraphFont"/>
    <w:link w:val="ListParagraph"/>
    <w:uiPriority w:val="34"/>
    <w:rsid w:val="00DC105D"/>
    <w:rPr>
      <w:rFonts w:ascii="Times New Roman" w:eastAsia="Times New Roman" w:hAnsi="Times New Roman" w:cs="Times New Roman"/>
      <w:sz w:val="24"/>
      <w:szCs w:val="24"/>
    </w:rPr>
  </w:style>
  <w:style w:type="paragraph" w:customStyle="1" w:styleId="Form1">
    <w:name w:val="Form.1"/>
    <w:basedOn w:val="ListParagraph"/>
    <w:link w:val="Form1Char"/>
    <w:qFormat/>
    <w:rsid w:val="00DC105D"/>
    <w:pPr>
      <w:numPr>
        <w:numId w:val="14"/>
      </w:numPr>
      <w:spacing w:before="120" w:after="120" w:line="276" w:lineRule="auto"/>
      <w:contextualSpacing/>
      <w:outlineLvl w:val="0"/>
    </w:pPr>
    <w:rPr>
      <w:rFonts w:eastAsia="Calibri" w:cs="Arial"/>
      <w:b/>
      <w:sz w:val="26"/>
      <w:szCs w:val="20"/>
    </w:rPr>
  </w:style>
  <w:style w:type="character" w:customStyle="1" w:styleId="Form1Char">
    <w:name w:val="Form.1 Char"/>
    <w:basedOn w:val="ListParagraphChar"/>
    <w:link w:val="Form1"/>
    <w:rsid w:val="00DC105D"/>
    <w:rPr>
      <w:rFonts w:ascii="Times New Roman" w:eastAsia="Calibri" w:hAnsi="Times New Roman" w:cs="Arial"/>
      <w:b/>
      <w:sz w:val="26"/>
      <w:szCs w:val="20"/>
      <w:lang w:val="en-VN"/>
    </w:rPr>
  </w:style>
  <w:style w:type="paragraph" w:customStyle="1" w:styleId="Form2">
    <w:name w:val="Form.2"/>
    <w:basedOn w:val="ListParagraph"/>
    <w:link w:val="Form2Char"/>
    <w:qFormat/>
    <w:rsid w:val="00DC105D"/>
    <w:pPr>
      <w:numPr>
        <w:ilvl w:val="1"/>
        <w:numId w:val="14"/>
      </w:numPr>
      <w:spacing w:after="120" w:line="276" w:lineRule="auto"/>
      <w:contextualSpacing/>
      <w:outlineLvl w:val="1"/>
    </w:pPr>
    <w:rPr>
      <w:rFonts w:eastAsia="Calibri" w:cs="Arial"/>
      <w:sz w:val="26"/>
      <w:szCs w:val="20"/>
    </w:rPr>
  </w:style>
  <w:style w:type="character" w:customStyle="1" w:styleId="Form2Char">
    <w:name w:val="Form.2 Char"/>
    <w:basedOn w:val="ListParagraphChar"/>
    <w:link w:val="Form2"/>
    <w:rsid w:val="00DC105D"/>
    <w:rPr>
      <w:rFonts w:ascii="Times New Roman" w:eastAsia="Calibri" w:hAnsi="Times New Roman" w:cs="Arial"/>
      <w:sz w:val="26"/>
      <w:szCs w:val="20"/>
      <w:lang w:val="en-VN"/>
    </w:rPr>
  </w:style>
  <w:style w:type="paragraph" w:customStyle="1" w:styleId="Form3">
    <w:name w:val="Form.3"/>
    <w:basedOn w:val="ListParagraph"/>
    <w:link w:val="Form3Char"/>
    <w:qFormat/>
    <w:rsid w:val="00DC105D"/>
    <w:pPr>
      <w:numPr>
        <w:ilvl w:val="2"/>
        <w:numId w:val="14"/>
      </w:numPr>
      <w:spacing w:before="120" w:after="120" w:line="276" w:lineRule="auto"/>
      <w:ind w:left="930" w:hanging="930"/>
      <w:contextualSpacing/>
      <w:outlineLvl w:val="2"/>
    </w:pPr>
    <w:rPr>
      <w:rFonts w:eastAsia="Calibri" w:cs="Arial"/>
      <w:sz w:val="26"/>
      <w:szCs w:val="20"/>
    </w:rPr>
  </w:style>
  <w:style w:type="character" w:customStyle="1" w:styleId="Form3Char">
    <w:name w:val="Form.3 Char"/>
    <w:basedOn w:val="ListParagraphChar"/>
    <w:link w:val="Form3"/>
    <w:rsid w:val="00DC105D"/>
    <w:rPr>
      <w:rFonts w:ascii="Times New Roman" w:eastAsia="Calibri" w:hAnsi="Times New Roman" w:cs="Arial"/>
      <w:sz w:val="26"/>
      <w:szCs w:val="20"/>
      <w:lang w:val="en-VN"/>
    </w:rPr>
  </w:style>
  <w:style w:type="paragraph" w:customStyle="1" w:styleId="Form4">
    <w:name w:val="Form.4"/>
    <w:basedOn w:val="ListParagraph"/>
    <w:link w:val="Form4Char"/>
    <w:qFormat/>
    <w:rsid w:val="00DC105D"/>
    <w:pPr>
      <w:numPr>
        <w:ilvl w:val="3"/>
        <w:numId w:val="14"/>
      </w:numPr>
      <w:spacing w:line="276" w:lineRule="auto"/>
      <w:ind w:left="1151" w:hanging="1151"/>
    </w:pPr>
    <w:rPr>
      <w:rFonts w:eastAsia="Calibri"/>
      <w:sz w:val="26"/>
    </w:rPr>
  </w:style>
  <w:style w:type="character" w:customStyle="1" w:styleId="Form4Char">
    <w:name w:val="Form.4 Char"/>
    <w:basedOn w:val="ListParagraphChar"/>
    <w:link w:val="Form4"/>
    <w:rsid w:val="00DC105D"/>
    <w:rPr>
      <w:rFonts w:ascii="Times New Roman" w:eastAsia="Calibri" w:hAnsi="Times New Roman" w:cs="Times New Roman"/>
      <w:sz w:val="26"/>
      <w:szCs w:val="24"/>
      <w:lang w:val="en-VN"/>
    </w:rPr>
  </w:style>
  <w:style w:type="character" w:customStyle="1" w:styleId="crayon-v">
    <w:name w:val="crayon-v"/>
    <w:basedOn w:val="DefaultParagraphFont"/>
    <w:rsid w:val="00DC105D"/>
  </w:style>
  <w:style w:type="character" w:customStyle="1" w:styleId="crayon-h">
    <w:name w:val="crayon-h"/>
    <w:basedOn w:val="DefaultParagraphFont"/>
    <w:rsid w:val="00DC105D"/>
  </w:style>
  <w:style w:type="character" w:customStyle="1" w:styleId="crayon-o">
    <w:name w:val="crayon-o"/>
    <w:basedOn w:val="DefaultParagraphFont"/>
    <w:rsid w:val="00DC105D"/>
  </w:style>
  <w:style w:type="character" w:customStyle="1" w:styleId="crayon-sy">
    <w:name w:val="crayon-sy"/>
    <w:basedOn w:val="DefaultParagraphFont"/>
    <w:rsid w:val="00DC105D"/>
  </w:style>
  <w:style w:type="character" w:customStyle="1" w:styleId="crayon-r">
    <w:name w:val="crayon-r"/>
    <w:basedOn w:val="DefaultParagraphFont"/>
    <w:rsid w:val="00DC105D"/>
  </w:style>
  <w:style w:type="character" w:customStyle="1" w:styleId="crayon-e">
    <w:name w:val="crayon-e"/>
    <w:basedOn w:val="DefaultParagraphFont"/>
    <w:rsid w:val="00DC105D"/>
  </w:style>
  <w:style w:type="paragraph" w:customStyle="1" w:styleId="font8">
    <w:name w:val="font8"/>
    <w:basedOn w:val="Normal"/>
    <w:rsid w:val="00DC105D"/>
    <w:pPr>
      <w:spacing w:before="100" w:beforeAutospacing="1" w:after="100" w:afterAutospacing="1" w:line="360" w:lineRule="auto"/>
      <w:jc w:val="both"/>
    </w:pPr>
    <w:rPr>
      <w:color w:val="000000"/>
    </w:rPr>
  </w:style>
  <w:style w:type="paragraph" w:customStyle="1" w:styleId="font9">
    <w:name w:val="font9"/>
    <w:basedOn w:val="Normal"/>
    <w:rsid w:val="00DC105D"/>
    <w:pPr>
      <w:spacing w:before="100" w:beforeAutospacing="1" w:after="100" w:afterAutospacing="1" w:line="360" w:lineRule="auto"/>
      <w:jc w:val="both"/>
    </w:pPr>
    <w:rPr>
      <w:b/>
      <w:bCs/>
      <w:color w:val="000000"/>
    </w:rPr>
  </w:style>
  <w:style w:type="paragraph" w:customStyle="1" w:styleId="font10">
    <w:name w:val="font10"/>
    <w:basedOn w:val="Normal"/>
    <w:rsid w:val="00DC105D"/>
    <w:pPr>
      <w:spacing w:before="100" w:beforeAutospacing="1" w:after="100" w:afterAutospacing="1" w:line="360" w:lineRule="auto"/>
      <w:jc w:val="both"/>
    </w:pPr>
    <w:rPr>
      <w:rFonts w:ascii="Symbol" w:hAnsi="Symbol"/>
    </w:rPr>
  </w:style>
  <w:style w:type="character" w:customStyle="1" w:styleId="Table">
    <w:name w:val="Table"/>
    <w:rsid w:val="003F2187"/>
    <w:rPr>
      <w:rFonts w:ascii="Arial" w:hAnsi="Arial"/>
      <w:sz w:val="20"/>
    </w:rPr>
  </w:style>
  <w:style w:type="character" w:styleId="CommentReference">
    <w:name w:val="annotation reference"/>
    <w:basedOn w:val="DefaultParagraphFont"/>
    <w:uiPriority w:val="99"/>
    <w:semiHidden/>
    <w:unhideWhenUsed/>
    <w:rsid w:val="00422FE8"/>
    <w:rPr>
      <w:sz w:val="16"/>
      <w:szCs w:val="16"/>
    </w:rPr>
  </w:style>
  <w:style w:type="paragraph" w:styleId="CommentText">
    <w:name w:val="annotation text"/>
    <w:basedOn w:val="Normal"/>
    <w:link w:val="CommentTextChar"/>
    <w:uiPriority w:val="99"/>
    <w:semiHidden/>
    <w:unhideWhenUsed/>
    <w:rsid w:val="00422FE8"/>
    <w:rPr>
      <w:sz w:val="20"/>
      <w:szCs w:val="20"/>
    </w:rPr>
  </w:style>
  <w:style w:type="character" w:customStyle="1" w:styleId="CommentTextChar">
    <w:name w:val="Comment Text Char"/>
    <w:basedOn w:val="DefaultParagraphFont"/>
    <w:link w:val="CommentText"/>
    <w:uiPriority w:val="99"/>
    <w:semiHidden/>
    <w:rsid w:val="00422FE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2FE8"/>
    <w:rPr>
      <w:b/>
      <w:bCs/>
    </w:rPr>
  </w:style>
  <w:style w:type="character" w:customStyle="1" w:styleId="CommentSubjectChar">
    <w:name w:val="Comment Subject Char"/>
    <w:basedOn w:val="CommentTextChar"/>
    <w:link w:val="CommentSubject"/>
    <w:uiPriority w:val="99"/>
    <w:semiHidden/>
    <w:rsid w:val="00422FE8"/>
    <w:rPr>
      <w:rFonts w:ascii="Arial" w:hAnsi="Arial"/>
      <w:b/>
      <w:bCs/>
      <w:sz w:val="20"/>
      <w:szCs w:val="20"/>
    </w:rPr>
  </w:style>
  <w:style w:type="paragraph" w:customStyle="1" w:styleId="Head1">
    <w:name w:val="Head 1"/>
    <w:basedOn w:val="Normal"/>
    <w:link w:val="Head1Char"/>
    <w:autoRedefine/>
    <w:qFormat/>
    <w:rsid w:val="00754728"/>
    <w:pPr>
      <w:spacing w:line="360" w:lineRule="auto"/>
      <w:jc w:val="both"/>
    </w:pPr>
    <w:rPr>
      <w:b/>
      <w:sz w:val="28"/>
      <w:szCs w:val="28"/>
      <w:u w:val="single"/>
    </w:rPr>
  </w:style>
  <w:style w:type="paragraph" w:customStyle="1" w:styleId="Tieudechung">
    <w:name w:val="Tieu de chung"/>
    <w:basedOn w:val="Normal"/>
    <w:link w:val="TieudechungChar"/>
    <w:qFormat/>
    <w:rsid w:val="00C779E9"/>
    <w:pPr>
      <w:spacing w:before="60" w:after="60" w:line="360" w:lineRule="auto"/>
      <w:ind w:left="1152"/>
      <w:jc w:val="both"/>
    </w:pPr>
  </w:style>
  <w:style w:type="character" w:customStyle="1" w:styleId="Head1Char">
    <w:name w:val="Head 1 Char"/>
    <w:basedOn w:val="DefaultParagraphFont"/>
    <w:link w:val="Head1"/>
    <w:rsid w:val="00754728"/>
    <w:rPr>
      <w:rFonts w:ascii="Times New Roman" w:eastAsia="Times New Roman" w:hAnsi="Times New Roman" w:cs="Times New Roman"/>
      <w:b/>
      <w:sz w:val="28"/>
      <w:szCs w:val="28"/>
      <w:u w:val="single"/>
    </w:rPr>
  </w:style>
  <w:style w:type="paragraph" w:customStyle="1" w:styleId="Chuky">
    <w:name w:val="Chu ky"/>
    <w:basedOn w:val="Normal"/>
    <w:link w:val="ChukyChar"/>
    <w:qFormat/>
    <w:rsid w:val="0049508C"/>
    <w:pPr>
      <w:spacing w:line="360" w:lineRule="auto"/>
      <w:jc w:val="center"/>
    </w:pPr>
    <w:rPr>
      <w:rFonts w:ascii="Times New Roman Bold" w:hAnsi="Times New Roman Bold"/>
      <w:b/>
    </w:rPr>
  </w:style>
  <w:style w:type="character" w:customStyle="1" w:styleId="TieudechungChar">
    <w:name w:val="Tieu de chung Char"/>
    <w:basedOn w:val="DefaultParagraphFont"/>
    <w:link w:val="Tieudechung"/>
    <w:rsid w:val="00C779E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710D8"/>
    <w:rPr>
      <w:color w:val="808080"/>
    </w:rPr>
  </w:style>
  <w:style w:type="character" w:customStyle="1" w:styleId="ChukyChar">
    <w:name w:val="Chu ky Char"/>
    <w:basedOn w:val="DefaultParagraphFont"/>
    <w:link w:val="Chuky"/>
    <w:rsid w:val="0049508C"/>
    <w:rPr>
      <w:rFonts w:ascii="Times New Roman Bold" w:eastAsia="Times New Roman" w:hAnsi="Times New Roman Bold" w:cs="Times New Roman"/>
      <w:b/>
      <w:sz w:val="24"/>
      <w:szCs w:val="24"/>
    </w:rPr>
  </w:style>
  <w:style w:type="paragraph" w:styleId="IntenseQuote">
    <w:name w:val="Intense Quote"/>
    <w:basedOn w:val="Normal"/>
    <w:next w:val="Normal"/>
    <w:link w:val="IntenseQuoteChar"/>
    <w:uiPriority w:val="30"/>
    <w:qFormat/>
    <w:rsid w:val="008706B8"/>
    <w:pPr>
      <w:pBdr>
        <w:top w:val="single" w:sz="4" w:space="10" w:color="4F81BD" w:themeColor="accent1"/>
        <w:bottom w:val="single" w:sz="4" w:space="10" w:color="4F81BD" w:themeColor="accent1"/>
      </w:pBdr>
      <w:spacing w:before="360" w:after="360" w:line="360" w:lineRule="auto"/>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706B8"/>
    <w:rPr>
      <w:rFonts w:ascii="Times New Roman" w:eastAsia="Times New Roman" w:hAnsi="Times New Roman" w:cs="Times New Roman"/>
      <w:i/>
      <w:iCs/>
      <w:color w:val="4F81BD" w:themeColor="accent1"/>
      <w:sz w:val="24"/>
      <w:szCs w:val="24"/>
    </w:rPr>
  </w:style>
  <w:style w:type="paragraph" w:customStyle="1" w:styleId="Gachdaudong1">
    <w:name w:val="Gach dau dong 1"/>
    <w:basedOn w:val="Bullets"/>
    <w:link w:val="Gachdaudong1Char"/>
    <w:qFormat/>
    <w:rsid w:val="000E10E7"/>
    <w:pPr>
      <w:numPr>
        <w:numId w:val="19"/>
      </w:numPr>
      <w:spacing w:before="60" w:after="60"/>
      <w:ind w:left="936"/>
    </w:pPr>
  </w:style>
  <w:style w:type="paragraph" w:customStyle="1" w:styleId="Gachdaudong2">
    <w:name w:val="Gach dau dong 2"/>
    <w:basedOn w:val="Bullets"/>
    <w:link w:val="Gachdaudong2Char"/>
    <w:qFormat/>
    <w:rsid w:val="0075193D"/>
    <w:pPr>
      <w:numPr>
        <w:ilvl w:val="1"/>
        <w:numId w:val="20"/>
      </w:numPr>
      <w:tabs>
        <w:tab w:val="clear" w:pos="1440"/>
        <w:tab w:val="num" w:pos="1530"/>
      </w:tabs>
      <w:spacing w:before="60" w:after="60"/>
      <w:ind w:left="1512"/>
    </w:pPr>
    <w:rPr>
      <w:lang w:val="nl-NL"/>
    </w:rPr>
  </w:style>
  <w:style w:type="character" w:customStyle="1" w:styleId="Gachdaudong1Char">
    <w:name w:val="Gach dau dong 1 Char"/>
    <w:basedOn w:val="BulletsChar"/>
    <w:link w:val="Gachdaudong1"/>
    <w:rsid w:val="000E10E7"/>
    <w:rPr>
      <w:rFonts w:ascii="Times New Roman" w:eastAsia="Times New Roman" w:hAnsi="Times New Roman" w:cs="Times New Roman"/>
      <w:sz w:val="24"/>
      <w:szCs w:val="24"/>
      <w:lang w:val="en-VN"/>
    </w:rPr>
  </w:style>
  <w:style w:type="character" w:customStyle="1" w:styleId="Gachdaudong2Char">
    <w:name w:val="Gach dau dong 2 Char"/>
    <w:basedOn w:val="BulletsChar"/>
    <w:link w:val="Gachdaudong2"/>
    <w:rsid w:val="0075193D"/>
    <w:rPr>
      <w:rFonts w:ascii="Times New Roman" w:eastAsia="Times New Roman" w:hAnsi="Times New Roman" w:cs="Times New Roman"/>
      <w:sz w:val="24"/>
      <w:szCs w:val="24"/>
      <w:lang w:val="nl-NL"/>
    </w:rPr>
  </w:style>
  <w:style w:type="paragraph" w:customStyle="1" w:styleId="msonormal0">
    <w:name w:val="msonormal"/>
    <w:basedOn w:val="Normal"/>
    <w:rsid w:val="002A7565"/>
    <w:pPr>
      <w:spacing w:before="100" w:beforeAutospacing="1" w:after="100" w:afterAutospacing="1"/>
    </w:pPr>
    <w:rPr>
      <w:lang w:val="vi-VN" w:eastAsia="vi-VN"/>
    </w:rPr>
  </w:style>
  <w:style w:type="character" w:customStyle="1" w:styleId="itemreviewed">
    <w:name w:val="itemreviewed"/>
    <w:basedOn w:val="DefaultParagraphFont"/>
    <w:rsid w:val="00F06C84"/>
  </w:style>
  <w:style w:type="character" w:customStyle="1" w:styleId="content">
    <w:name w:val="content"/>
    <w:basedOn w:val="DefaultParagraphFont"/>
    <w:rsid w:val="00F06C84"/>
  </w:style>
  <w:style w:type="character" w:customStyle="1" w:styleId="NormalWebChar">
    <w:name w:val="Normal (Web) Char"/>
    <w:link w:val="NormalWeb"/>
    <w:uiPriority w:val="99"/>
    <w:rsid w:val="00F06C84"/>
    <w:rPr>
      <w:rFonts w:ascii="Times New Roman" w:eastAsia="Times New Roman" w:hAnsi="Times New Roman" w:cs="Arial"/>
      <w:sz w:val="24"/>
      <w:szCs w:val="24"/>
    </w:rPr>
  </w:style>
  <w:style w:type="paragraph" w:customStyle="1" w:styleId="Style5">
    <w:name w:val="Style5"/>
    <w:basedOn w:val="Heading4"/>
    <w:link w:val="Style5Char"/>
    <w:qFormat/>
    <w:rsid w:val="00F06C84"/>
    <w:pPr>
      <w:numPr>
        <w:ilvl w:val="0"/>
        <w:numId w:val="0"/>
      </w:numPr>
      <w:spacing w:before="60" w:line="240" w:lineRule="auto"/>
      <w:ind w:right="72"/>
    </w:pPr>
    <w:rPr>
      <w:rFonts w:eastAsia="Times New Roman"/>
      <w:color w:val="76923C"/>
      <w:szCs w:val="26"/>
      <w:lang w:val="de-DE" w:eastAsia="en-US"/>
    </w:rPr>
  </w:style>
  <w:style w:type="character" w:customStyle="1" w:styleId="Style5Char">
    <w:name w:val="Style5 Char"/>
    <w:link w:val="Style5"/>
    <w:rsid w:val="00F06C84"/>
    <w:rPr>
      <w:rFonts w:ascii="Times New Roman" w:eastAsia="Times New Roman" w:hAnsi="Times New Roman" w:cs="Times New Roman"/>
      <w:b/>
      <w:bCs/>
      <w:color w:val="76923C"/>
      <w:sz w:val="24"/>
      <w:szCs w:val="26"/>
      <w:lang w:val="de-DE"/>
    </w:rPr>
  </w:style>
  <w:style w:type="paragraph" w:customStyle="1" w:styleId="Default">
    <w:name w:val="Default"/>
    <w:rsid w:val="00F06C8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rsid w:val="00F06C84"/>
    <w:rPr>
      <w:rFonts w:ascii="Courier New" w:eastAsia="Batang" w:hAnsi="Courier New" w:cs="Courier New"/>
      <w:sz w:val="20"/>
      <w:szCs w:val="20"/>
    </w:rPr>
  </w:style>
  <w:style w:type="character" w:customStyle="1" w:styleId="PlainTextChar">
    <w:name w:val="Plain Text Char"/>
    <w:basedOn w:val="DefaultParagraphFont"/>
    <w:link w:val="PlainText"/>
    <w:rsid w:val="00F06C84"/>
    <w:rPr>
      <w:rFonts w:ascii="Courier New" w:eastAsia="Batang" w:hAnsi="Courier New" w:cs="Courier New"/>
      <w:sz w:val="20"/>
      <w:szCs w:val="20"/>
    </w:rPr>
  </w:style>
  <w:style w:type="paragraph" w:customStyle="1" w:styleId="MUCI">
    <w:name w:val="MUC I"/>
    <w:basedOn w:val="Normal"/>
    <w:link w:val="MUCIChar"/>
    <w:rsid w:val="00F06C84"/>
    <w:pPr>
      <w:numPr>
        <w:numId w:val="21"/>
      </w:numPr>
      <w:spacing w:before="120" w:after="120"/>
    </w:pPr>
    <w:rPr>
      <w:rFonts w:ascii="Arial" w:eastAsia="DFKai-SB" w:hAnsi="Arial" w:cs="Arial"/>
      <w:b/>
      <w:bCs/>
      <w:iCs/>
      <w:color w:val="000000"/>
      <w:sz w:val="28"/>
      <w:szCs w:val="28"/>
    </w:rPr>
  </w:style>
  <w:style w:type="paragraph" w:customStyle="1" w:styleId="MUCIV1">
    <w:name w:val="MUC IV.1"/>
    <w:basedOn w:val="Normal"/>
    <w:rsid w:val="00F06C84"/>
    <w:pPr>
      <w:numPr>
        <w:ilvl w:val="1"/>
        <w:numId w:val="21"/>
      </w:numPr>
      <w:spacing w:before="120" w:after="120"/>
    </w:pPr>
    <w:rPr>
      <w:rFonts w:ascii="Arial" w:eastAsia="DFKai-SB" w:hAnsi="Arial" w:cs="Arial"/>
      <w:b/>
      <w:bCs/>
      <w:iCs/>
      <w:color w:val="000000"/>
      <w:sz w:val="28"/>
      <w:szCs w:val="28"/>
    </w:rPr>
  </w:style>
  <w:style w:type="paragraph" w:customStyle="1" w:styleId="MUCV21">
    <w:name w:val="MUC V.2.1"/>
    <w:basedOn w:val="Normal"/>
    <w:rsid w:val="00F06C84"/>
    <w:pPr>
      <w:numPr>
        <w:ilvl w:val="2"/>
        <w:numId w:val="21"/>
      </w:numPr>
      <w:tabs>
        <w:tab w:val="left" w:pos="1440"/>
      </w:tabs>
      <w:spacing w:before="120" w:after="120"/>
    </w:pPr>
    <w:rPr>
      <w:rFonts w:ascii="Arial" w:eastAsia="DFKai-SB" w:hAnsi="Arial" w:cs="Arial"/>
      <w:b/>
      <w:bCs/>
      <w:iCs/>
      <w:color w:val="000000"/>
      <w:sz w:val="28"/>
    </w:rPr>
  </w:style>
  <w:style w:type="paragraph" w:customStyle="1" w:styleId="MUCV211">
    <w:name w:val="MUC V.2.1.1"/>
    <w:basedOn w:val="Normal"/>
    <w:rsid w:val="00F06C84"/>
    <w:pPr>
      <w:numPr>
        <w:ilvl w:val="3"/>
        <w:numId w:val="21"/>
      </w:numPr>
      <w:tabs>
        <w:tab w:val="left" w:pos="1440"/>
      </w:tabs>
      <w:spacing w:before="120" w:after="120"/>
    </w:pPr>
    <w:rPr>
      <w:rFonts w:ascii="Arial" w:eastAsia="DFKai-SB" w:hAnsi="Arial" w:cs="Arial"/>
      <w:b/>
      <w:bCs/>
      <w:iCs/>
      <w:color w:val="000000"/>
      <w:sz w:val="28"/>
      <w:szCs w:val="28"/>
    </w:rPr>
  </w:style>
  <w:style w:type="character" w:customStyle="1" w:styleId="MUCIChar">
    <w:name w:val="MUC I Char"/>
    <w:link w:val="MUCI"/>
    <w:rsid w:val="00F06C84"/>
    <w:rPr>
      <w:rFonts w:ascii="Arial" w:eastAsia="DFKai-SB" w:hAnsi="Arial" w:cs="Arial"/>
      <w:b/>
      <w:bCs/>
      <w:iCs/>
      <w:color w:val="000000"/>
      <w:sz w:val="28"/>
      <w:szCs w:val="28"/>
      <w:lang w:val="en-VN"/>
    </w:rPr>
  </w:style>
  <w:style w:type="paragraph" w:customStyle="1" w:styleId="Style2">
    <w:name w:val="Style2"/>
    <w:basedOn w:val="Normal"/>
    <w:link w:val="Style2Char"/>
    <w:qFormat/>
    <w:rsid w:val="00F06C84"/>
    <w:pPr>
      <w:numPr>
        <w:numId w:val="22"/>
      </w:numPr>
      <w:tabs>
        <w:tab w:val="left" w:pos="1260"/>
      </w:tabs>
      <w:spacing w:after="200" w:line="276" w:lineRule="auto"/>
      <w:jc w:val="both"/>
    </w:pPr>
    <w:rPr>
      <w:rFonts w:ascii="Arial" w:eastAsia="Arial" w:hAnsi="Arial"/>
      <w:szCs w:val="26"/>
      <w:lang w:val="vi-VN"/>
    </w:rPr>
  </w:style>
  <w:style w:type="character" w:customStyle="1" w:styleId="Style2Char">
    <w:name w:val="Style2 Char"/>
    <w:basedOn w:val="DefaultParagraphFont"/>
    <w:link w:val="Style2"/>
    <w:rsid w:val="00F06C84"/>
    <w:rPr>
      <w:rFonts w:ascii="Arial" w:eastAsia="Arial" w:hAnsi="Arial" w:cs="Times New Roman"/>
      <w:sz w:val="24"/>
      <w:szCs w:val="26"/>
      <w:lang w:val="vi-VN"/>
    </w:rPr>
  </w:style>
  <w:style w:type="character" w:customStyle="1" w:styleId="fontstyle01">
    <w:name w:val="fontstyle01"/>
    <w:basedOn w:val="DefaultParagraphFont"/>
    <w:rsid w:val="00F06C84"/>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rsid w:val="00F06C84"/>
    <w:pPr>
      <w:spacing w:line="288" w:lineRule="auto"/>
      <w:ind w:firstLine="360"/>
      <w:jc w:val="both"/>
    </w:pPr>
    <w:rPr>
      <w:rFonts w:ascii=".VnTime" w:hAnsi=".VnTime"/>
      <w:sz w:val="28"/>
      <w:szCs w:val="20"/>
    </w:rPr>
  </w:style>
  <w:style w:type="numbering" w:customStyle="1" w:styleId="NoList1">
    <w:name w:val="No List1"/>
    <w:next w:val="NoList"/>
    <w:uiPriority w:val="99"/>
    <w:semiHidden/>
    <w:unhideWhenUsed/>
    <w:rsid w:val="00D608C4"/>
  </w:style>
  <w:style w:type="numbering" w:customStyle="1" w:styleId="NoList2">
    <w:name w:val="No List2"/>
    <w:next w:val="NoList"/>
    <w:uiPriority w:val="99"/>
    <w:semiHidden/>
    <w:unhideWhenUsed/>
    <w:rsid w:val="00D608C4"/>
  </w:style>
  <w:style w:type="numbering" w:customStyle="1" w:styleId="NoList3">
    <w:name w:val="No List3"/>
    <w:next w:val="NoList"/>
    <w:uiPriority w:val="99"/>
    <w:semiHidden/>
    <w:unhideWhenUsed/>
    <w:rsid w:val="00667415"/>
  </w:style>
  <w:style w:type="numbering" w:customStyle="1" w:styleId="NoList4">
    <w:name w:val="No List4"/>
    <w:next w:val="NoList"/>
    <w:uiPriority w:val="99"/>
    <w:semiHidden/>
    <w:unhideWhenUsed/>
    <w:rsid w:val="00070705"/>
  </w:style>
  <w:style w:type="paragraph" w:customStyle="1" w:styleId="font11">
    <w:name w:val="font11"/>
    <w:basedOn w:val="Normal"/>
    <w:rsid w:val="00E53C43"/>
    <w:pPr>
      <w:spacing w:before="100" w:beforeAutospacing="1" w:after="100" w:afterAutospacing="1"/>
    </w:pPr>
    <w:rPr>
      <w:color w:val="FF0000"/>
    </w:rPr>
  </w:style>
  <w:style w:type="paragraph" w:customStyle="1" w:styleId="font12">
    <w:name w:val="font12"/>
    <w:basedOn w:val="Normal"/>
    <w:rsid w:val="00E53C43"/>
    <w:pPr>
      <w:spacing w:before="100" w:beforeAutospacing="1" w:after="100" w:afterAutospacing="1"/>
    </w:pPr>
    <w:rPr>
      <w:b/>
      <w:bCs/>
      <w:i/>
      <w:iCs/>
    </w:rPr>
  </w:style>
  <w:style w:type="paragraph" w:customStyle="1" w:styleId="font13">
    <w:name w:val="font13"/>
    <w:basedOn w:val="Normal"/>
    <w:rsid w:val="00E53C43"/>
    <w:pPr>
      <w:spacing w:before="100" w:beforeAutospacing="1" w:after="100" w:afterAutospacing="1"/>
    </w:pPr>
  </w:style>
  <w:style w:type="paragraph" w:customStyle="1" w:styleId="font14">
    <w:name w:val="font14"/>
    <w:basedOn w:val="Normal"/>
    <w:rsid w:val="00E53C43"/>
    <w:pPr>
      <w:spacing w:before="100" w:beforeAutospacing="1" w:after="100" w:afterAutospacing="1"/>
    </w:pPr>
    <w:rPr>
      <w:sz w:val="14"/>
      <w:szCs w:val="14"/>
    </w:rPr>
  </w:style>
  <w:style w:type="paragraph" w:customStyle="1" w:styleId="font15">
    <w:name w:val="font15"/>
    <w:basedOn w:val="Normal"/>
    <w:rsid w:val="00E53C43"/>
    <w:pPr>
      <w:spacing w:before="100" w:beforeAutospacing="1" w:after="100" w:afterAutospacing="1"/>
    </w:pPr>
    <w:rPr>
      <w:b/>
      <w:bCs/>
    </w:rPr>
  </w:style>
  <w:style w:type="paragraph" w:styleId="Revision">
    <w:name w:val="Revision"/>
    <w:hidden/>
    <w:uiPriority w:val="99"/>
    <w:semiHidden/>
    <w:rsid w:val="00A92A59"/>
    <w:pPr>
      <w:spacing w:after="0" w:line="240" w:lineRule="auto"/>
    </w:pPr>
    <w:rPr>
      <w:rFonts w:ascii="Times New Roman" w:eastAsia="Times New Roman" w:hAnsi="Times New Roman" w:cs="Times New Roman"/>
      <w:sz w:val="24"/>
      <w:szCs w:val="24"/>
    </w:rPr>
  </w:style>
  <w:style w:type="numbering" w:customStyle="1" w:styleId="NoList5">
    <w:name w:val="No List5"/>
    <w:next w:val="NoList"/>
    <w:uiPriority w:val="99"/>
    <w:semiHidden/>
    <w:unhideWhenUsed/>
    <w:rsid w:val="002E15F1"/>
  </w:style>
  <w:style w:type="numbering" w:customStyle="1" w:styleId="NoList6">
    <w:name w:val="No List6"/>
    <w:next w:val="NoList"/>
    <w:uiPriority w:val="99"/>
    <w:semiHidden/>
    <w:unhideWhenUsed/>
    <w:rsid w:val="00BD2C63"/>
  </w:style>
  <w:style w:type="numbering" w:customStyle="1" w:styleId="NoList7">
    <w:name w:val="No List7"/>
    <w:next w:val="NoList"/>
    <w:uiPriority w:val="99"/>
    <w:semiHidden/>
    <w:unhideWhenUsed/>
    <w:rsid w:val="002E0549"/>
  </w:style>
  <w:style w:type="paragraph" w:customStyle="1" w:styleId="font16">
    <w:name w:val="font16"/>
    <w:basedOn w:val="Normal"/>
    <w:rsid w:val="002E0549"/>
    <w:pPr>
      <w:spacing w:before="100" w:beforeAutospacing="1" w:after="100" w:afterAutospacing="1"/>
    </w:pPr>
    <w:rPr>
      <w:b/>
      <w:bCs/>
      <w:i/>
      <w:iCs/>
      <w:sz w:val="26"/>
      <w:szCs w:val="26"/>
    </w:rPr>
  </w:style>
  <w:style w:type="paragraph" w:customStyle="1" w:styleId="font17">
    <w:name w:val="font17"/>
    <w:basedOn w:val="Normal"/>
    <w:rsid w:val="002E0549"/>
    <w:pPr>
      <w:spacing w:before="100" w:beforeAutospacing="1" w:after="100" w:afterAutospacing="1"/>
    </w:pPr>
    <w:rPr>
      <w:b/>
      <w:bCs/>
      <w:sz w:val="26"/>
      <w:szCs w:val="26"/>
    </w:rPr>
  </w:style>
  <w:style w:type="table" w:customStyle="1" w:styleId="TableGrid1">
    <w:name w:val="Table Grid1"/>
    <w:basedOn w:val="TableNormal"/>
    <w:next w:val="TableGrid"/>
    <w:uiPriority w:val="39"/>
    <w:rsid w:val="002E054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autoRedefine/>
    <w:unhideWhenUsed/>
    <w:rsid w:val="00896F42"/>
    <w:pPr>
      <w:tabs>
        <w:tab w:val="num" w:pos="720"/>
      </w:tabs>
      <w:ind w:left="720" w:hanging="360"/>
    </w:pPr>
    <w:rPr>
      <w:sz w:val="20"/>
      <w:szCs w:val="20"/>
    </w:rPr>
  </w:style>
  <w:style w:type="character" w:styleId="UnresolvedMention">
    <w:name w:val="Unresolved Mention"/>
    <w:basedOn w:val="DefaultParagraphFont"/>
    <w:uiPriority w:val="99"/>
    <w:unhideWhenUsed/>
    <w:rsid w:val="00365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2796">
      <w:bodyDiv w:val="1"/>
      <w:marLeft w:val="0"/>
      <w:marRight w:val="0"/>
      <w:marTop w:val="0"/>
      <w:marBottom w:val="0"/>
      <w:divBdr>
        <w:top w:val="none" w:sz="0" w:space="0" w:color="auto"/>
        <w:left w:val="none" w:sz="0" w:space="0" w:color="auto"/>
        <w:bottom w:val="none" w:sz="0" w:space="0" w:color="auto"/>
        <w:right w:val="none" w:sz="0" w:space="0" w:color="auto"/>
      </w:divBdr>
    </w:div>
    <w:div w:id="69237193">
      <w:bodyDiv w:val="1"/>
      <w:marLeft w:val="0"/>
      <w:marRight w:val="0"/>
      <w:marTop w:val="0"/>
      <w:marBottom w:val="0"/>
      <w:divBdr>
        <w:top w:val="none" w:sz="0" w:space="0" w:color="auto"/>
        <w:left w:val="none" w:sz="0" w:space="0" w:color="auto"/>
        <w:bottom w:val="none" w:sz="0" w:space="0" w:color="auto"/>
        <w:right w:val="none" w:sz="0" w:space="0" w:color="auto"/>
      </w:divBdr>
    </w:div>
    <w:div w:id="74976337">
      <w:bodyDiv w:val="1"/>
      <w:marLeft w:val="0"/>
      <w:marRight w:val="0"/>
      <w:marTop w:val="0"/>
      <w:marBottom w:val="0"/>
      <w:divBdr>
        <w:top w:val="none" w:sz="0" w:space="0" w:color="auto"/>
        <w:left w:val="none" w:sz="0" w:space="0" w:color="auto"/>
        <w:bottom w:val="none" w:sz="0" w:space="0" w:color="auto"/>
        <w:right w:val="none" w:sz="0" w:space="0" w:color="auto"/>
      </w:divBdr>
    </w:div>
    <w:div w:id="85535976">
      <w:bodyDiv w:val="1"/>
      <w:marLeft w:val="0"/>
      <w:marRight w:val="0"/>
      <w:marTop w:val="0"/>
      <w:marBottom w:val="0"/>
      <w:divBdr>
        <w:top w:val="none" w:sz="0" w:space="0" w:color="auto"/>
        <w:left w:val="none" w:sz="0" w:space="0" w:color="auto"/>
        <w:bottom w:val="none" w:sz="0" w:space="0" w:color="auto"/>
        <w:right w:val="none" w:sz="0" w:space="0" w:color="auto"/>
      </w:divBdr>
    </w:div>
    <w:div w:id="126319603">
      <w:bodyDiv w:val="1"/>
      <w:marLeft w:val="0"/>
      <w:marRight w:val="0"/>
      <w:marTop w:val="0"/>
      <w:marBottom w:val="0"/>
      <w:divBdr>
        <w:top w:val="none" w:sz="0" w:space="0" w:color="auto"/>
        <w:left w:val="none" w:sz="0" w:space="0" w:color="auto"/>
        <w:bottom w:val="none" w:sz="0" w:space="0" w:color="auto"/>
        <w:right w:val="none" w:sz="0" w:space="0" w:color="auto"/>
      </w:divBdr>
    </w:div>
    <w:div w:id="127092236">
      <w:bodyDiv w:val="1"/>
      <w:marLeft w:val="0"/>
      <w:marRight w:val="0"/>
      <w:marTop w:val="0"/>
      <w:marBottom w:val="0"/>
      <w:divBdr>
        <w:top w:val="none" w:sz="0" w:space="0" w:color="auto"/>
        <w:left w:val="none" w:sz="0" w:space="0" w:color="auto"/>
        <w:bottom w:val="none" w:sz="0" w:space="0" w:color="auto"/>
        <w:right w:val="none" w:sz="0" w:space="0" w:color="auto"/>
      </w:divBdr>
    </w:div>
    <w:div w:id="131141564">
      <w:bodyDiv w:val="1"/>
      <w:marLeft w:val="0"/>
      <w:marRight w:val="0"/>
      <w:marTop w:val="0"/>
      <w:marBottom w:val="0"/>
      <w:divBdr>
        <w:top w:val="none" w:sz="0" w:space="0" w:color="auto"/>
        <w:left w:val="none" w:sz="0" w:space="0" w:color="auto"/>
        <w:bottom w:val="none" w:sz="0" w:space="0" w:color="auto"/>
        <w:right w:val="none" w:sz="0" w:space="0" w:color="auto"/>
      </w:divBdr>
    </w:div>
    <w:div w:id="132716898">
      <w:bodyDiv w:val="1"/>
      <w:marLeft w:val="0"/>
      <w:marRight w:val="0"/>
      <w:marTop w:val="0"/>
      <w:marBottom w:val="0"/>
      <w:divBdr>
        <w:top w:val="none" w:sz="0" w:space="0" w:color="auto"/>
        <w:left w:val="none" w:sz="0" w:space="0" w:color="auto"/>
        <w:bottom w:val="none" w:sz="0" w:space="0" w:color="auto"/>
        <w:right w:val="none" w:sz="0" w:space="0" w:color="auto"/>
      </w:divBdr>
    </w:div>
    <w:div w:id="136194645">
      <w:bodyDiv w:val="1"/>
      <w:marLeft w:val="0"/>
      <w:marRight w:val="0"/>
      <w:marTop w:val="0"/>
      <w:marBottom w:val="0"/>
      <w:divBdr>
        <w:top w:val="none" w:sz="0" w:space="0" w:color="auto"/>
        <w:left w:val="none" w:sz="0" w:space="0" w:color="auto"/>
        <w:bottom w:val="none" w:sz="0" w:space="0" w:color="auto"/>
        <w:right w:val="none" w:sz="0" w:space="0" w:color="auto"/>
      </w:divBdr>
    </w:div>
    <w:div w:id="180317908">
      <w:bodyDiv w:val="1"/>
      <w:marLeft w:val="0"/>
      <w:marRight w:val="0"/>
      <w:marTop w:val="0"/>
      <w:marBottom w:val="0"/>
      <w:divBdr>
        <w:top w:val="none" w:sz="0" w:space="0" w:color="auto"/>
        <w:left w:val="none" w:sz="0" w:space="0" w:color="auto"/>
        <w:bottom w:val="none" w:sz="0" w:space="0" w:color="auto"/>
        <w:right w:val="none" w:sz="0" w:space="0" w:color="auto"/>
      </w:divBdr>
    </w:div>
    <w:div w:id="190001741">
      <w:bodyDiv w:val="1"/>
      <w:marLeft w:val="0"/>
      <w:marRight w:val="0"/>
      <w:marTop w:val="0"/>
      <w:marBottom w:val="0"/>
      <w:divBdr>
        <w:top w:val="none" w:sz="0" w:space="0" w:color="auto"/>
        <w:left w:val="none" w:sz="0" w:space="0" w:color="auto"/>
        <w:bottom w:val="none" w:sz="0" w:space="0" w:color="auto"/>
        <w:right w:val="none" w:sz="0" w:space="0" w:color="auto"/>
      </w:divBdr>
    </w:div>
    <w:div w:id="198010147">
      <w:bodyDiv w:val="1"/>
      <w:marLeft w:val="0"/>
      <w:marRight w:val="0"/>
      <w:marTop w:val="0"/>
      <w:marBottom w:val="0"/>
      <w:divBdr>
        <w:top w:val="none" w:sz="0" w:space="0" w:color="auto"/>
        <w:left w:val="none" w:sz="0" w:space="0" w:color="auto"/>
        <w:bottom w:val="none" w:sz="0" w:space="0" w:color="auto"/>
        <w:right w:val="none" w:sz="0" w:space="0" w:color="auto"/>
      </w:divBdr>
    </w:div>
    <w:div w:id="211305074">
      <w:bodyDiv w:val="1"/>
      <w:marLeft w:val="0"/>
      <w:marRight w:val="0"/>
      <w:marTop w:val="0"/>
      <w:marBottom w:val="0"/>
      <w:divBdr>
        <w:top w:val="none" w:sz="0" w:space="0" w:color="auto"/>
        <w:left w:val="none" w:sz="0" w:space="0" w:color="auto"/>
        <w:bottom w:val="none" w:sz="0" w:space="0" w:color="auto"/>
        <w:right w:val="none" w:sz="0" w:space="0" w:color="auto"/>
      </w:divBdr>
    </w:div>
    <w:div w:id="211502593">
      <w:bodyDiv w:val="1"/>
      <w:marLeft w:val="0"/>
      <w:marRight w:val="0"/>
      <w:marTop w:val="0"/>
      <w:marBottom w:val="0"/>
      <w:divBdr>
        <w:top w:val="none" w:sz="0" w:space="0" w:color="auto"/>
        <w:left w:val="none" w:sz="0" w:space="0" w:color="auto"/>
        <w:bottom w:val="none" w:sz="0" w:space="0" w:color="auto"/>
        <w:right w:val="none" w:sz="0" w:space="0" w:color="auto"/>
      </w:divBdr>
    </w:div>
    <w:div w:id="222378807">
      <w:bodyDiv w:val="1"/>
      <w:marLeft w:val="0"/>
      <w:marRight w:val="0"/>
      <w:marTop w:val="0"/>
      <w:marBottom w:val="0"/>
      <w:divBdr>
        <w:top w:val="none" w:sz="0" w:space="0" w:color="auto"/>
        <w:left w:val="none" w:sz="0" w:space="0" w:color="auto"/>
        <w:bottom w:val="none" w:sz="0" w:space="0" w:color="auto"/>
        <w:right w:val="none" w:sz="0" w:space="0" w:color="auto"/>
      </w:divBdr>
    </w:div>
    <w:div w:id="228420389">
      <w:bodyDiv w:val="1"/>
      <w:marLeft w:val="0"/>
      <w:marRight w:val="0"/>
      <w:marTop w:val="0"/>
      <w:marBottom w:val="0"/>
      <w:divBdr>
        <w:top w:val="none" w:sz="0" w:space="0" w:color="auto"/>
        <w:left w:val="none" w:sz="0" w:space="0" w:color="auto"/>
        <w:bottom w:val="none" w:sz="0" w:space="0" w:color="auto"/>
        <w:right w:val="none" w:sz="0" w:space="0" w:color="auto"/>
      </w:divBdr>
    </w:div>
    <w:div w:id="246236392">
      <w:bodyDiv w:val="1"/>
      <w:marLeft w:val="0"/>
      <w:marRight w:val="0"/>
      <w:marTop w:val="0"/>
      <w:marBottom w:val="0"/>
      <w:divBdr>
        <w:top w:val="none" w:sz="0" w:space="0" w:color="auto"/>
        <w:left w:val="none" w:sz="0" w:space="0" w:color="auto"/>
        <w:bottom w:val="none" w:sz="0" w:space="0" w:color="auto"/>
        <w:right w:val="none" w:sz="0" w:space="0" w:color="auto"/>
      </w:divBdr>
    </w:div>
    <w:div w:id="297419918">
      <w:bodyDiv w:val="1"/>
      <w:marLeft w:val="0"/>
      <w:marRight w:val="0"/>
      <w:marTop w:val="0"/>
      <w:marBottom w:val="0"/>
      <w:divBdr>
        <w:top w:val="none" w:sz="0" w:space="0" w:color="auto"/>
        <w:left w:val="none" w:sz="0" w:space="0" w:color="auto"/>
        <w:bottom w:val="none" w:sz="0" w:space="0" w:color="auto"/>
        <w:right w:val="none" w:sz="0" w:space="0" w:color="auto"/>
      </w:divBdr>
    </w:div>
    <w:div w:id="338626770">
      <w:bodyDiv w:val="1"/>
      <w:marLeft w:val="0"/>
      <w:marRight w:val="0"/>
      <w:marTop w:val="0"/>
      <w:marBottom w:val="0"/>
      <w:divBdr>
        <w:top w:val="none" w:sz="0" w:space="0" w:color="auto"/>
        <w:left w:val="none" w:sz="0" w:space="0" w:color="auto"/>
        <w:bottom w:val="none" w:sz="0" w:space="0" w:color="auto"/>
        <w:right w:val="none" w:sz="0" w:space="0" w:color="auto"/>
      </w:divBdr>
    </w:div>
    <w:div w:id="382950354">
      <w:bodyDiv w:val="1"/>
      <w:marLeft w:val="0"/>
      <w:marRight w:val="0"/>
      <w:marTop w:val="0"/>
      <w:marBottom w:val="0"/>
      <w:divBdr>
        <w:top w:val="none" w:sz="0" w:space="0" w:color="auto"/>
        <w:left w:val="none" w:sz="0" w:space="0" w:color="auto"/>
        <w:bottom w:val="none" w:sz="0" w:space="0" w:color="auto"/>
        <w:right w:val="none" w:sz="0" w:space="0" w:color="auto"/>
      </w:divBdr>
    </w:div>
    <w:div w:id="404956913">
      <w:bodyDiv w:val="1"/>
      <w:marLeft w:val="0"/>
      <w:marRight w:val="0"/>
      <w:marTop w:val="0"/>
      <w:marBottom w:val="0"/>
      <w:divBdr>
        <w:top w:val="none" w:sz="0" w:space="0" w:color="auto"/>
        <w:left w:val="none" w:sz="0" w:space="0" w:color="auto"/>
        <w:bottom w:val="none" w:sz="0" w:space="0" w:color="auto"/>
        <w:right w:val="none" w:sz="0" w:space="0" w:color="auto"/>
      </w:divBdr>
    </w:div>
    <w:div w:id="407577008">
      <w:bodyDiv w:val="1"/>
      <w:marLeft w:val="0"/>
      <w:marRight w:val="0"/>
      <w:marTop w:val="0"/>
      <w:marBottom w:val="0"/>
      <w:divBdr>
        <w:top w:val="none" w:sz="0" w:space="0" w:color="auto"/>
        <w:left w:val="none" w:sz="0" w:space="0" w:color="auto"/>
        <w:bottom w:val="none" w:sz="0" w:space="0" w:color="auto"/>
        <w:right w:val="none" w:sz="0" w:space="0" w:color="auto"/>
      </w:divBdr>
    </w:div>
    <w:div w:id="439299733">
      <w:bodyDiv w:val="1"/>
      <w:marLeft w:val="0"/>
      <w:marRight w:val="0"/>
      <w:marTop w:val="0"/>
      <w:marBottom w:val="0"/>
      <w:divBdr>
        <w:top w:val="none" w:sz="0" w:space="0" w:color="auto"/>
        <w:left w:val="none" w:sz="0" w:space="0" w:color="auto"/>
        <w:bottom w:val="none" w:sz="0" w:space="0" w:color="auto"/>
        <w:right w:val="none" w:sz="0" w:space="0" w:color="auto"/>
      </w:divBdr>
    </w:div>
    <w:div w:id="479154847">
      <w:bodyDiv w:val="1"/>
      <w:marLeft w:val="0"/>
      <w:marRight w:val="0"/>
      <w:marTop w:val="0"/>
      <w:marBottom w:val="0"/>
      <w:divBdr>
        <w:top w:val="none" w:sz="0" w:space="0" w:color="auto"/>
        <w:left w:val="none" w:sz="0" w:space="0" w:color="auto"/>
        <w:bottom w:val="none" w:sz="0" w:space="0" w:color="auto"/>
        <w:right w:val="none" w:sz="0" w:space="0" w:color="auto"/>
      </w:divBdr>
    </w:div>
    <w:div w:id="492530302">
      <w:bodyDiv w:val="1"/>
      <w:marLeft w:val="0"/>
      <w:marRight w:val="0"/>
      <w:marTop w:val="0"/>
      <w:marBottom w:val="0"/>
      <w:divBdr>
        <w:top w:val="none" w:sz="0" w:space="0" w:color="auto"/>
        <w:left w:val="none" w:sz="0" w:space="0" w:color="auto"/>
        <w:bottom w:val="none" w:sz="0" w:space="0" w:color="auto"/>
        <w:right w:val="none" w:sz="0" w:space="0" w:color="auto"/>
      </w:divBdr>
    </w:div>
    <w:div w:id="498037092">
      <w:bodyDiv w:val="1"/>
      <w:marLeft w:val="0"/>
      <w:marRight w:val="0"/>
      <w:marTop w:val="0"/>
      <w:marBottom w:val="0"/>
      <w:divBdr>
        <w:top w:val="none" w:sz="0" w:space="0" w:color="auto"/>
        <w:left w:val="none" w:sz="0" w:space="0" w:color="auto"/>
        <w:bottom w:val="none" w:sz="0" w:space="0" w:color="auto"/>
        <w:right w:val="none" w:sz="0" w:space="0" w:color="auto"/>
      </w:divBdr>
    </w:div>
    <w:div w:id="517961119">
      <w:bodyDiv w:val="1"/>
      <w:marLeft w:val="0"/>
      <w:marRight w:val="0"/>
      <w:marTop w:val="0"/>
      <w:marBottom w:val="0"/>
      <w:divBdr>
        <w:top w:val="none" w:sz="0" w:space="0" w:color="auto"/>
        <w:left w:val="none" w:sz="0" w:space="0" w:color="auto"/>
        <w:bottom w:val="none" w:sz="0" w:space="0" w:color="auto"/>
        <w:right w:val="none" w:sz="0" w:space="0" w:color="auto"/>
      </w:divBdr>
    </w:div>
    <w:div w:id="539712601">
      <w:bodyDiv w:val="1"/>
      <w:marLeft w:val="0"/>
      <w:marRight w:val="0"/>
      <w:marTop w:val="0"/>
      <w:marBottom w:val="0"/>
      <w:divBdr>
        <w:top w:val="none" w:sz="0" w:space="0" w:color="auto"/>
        <w:left w:val="none" w:sz="0" w:space="0" w:color="auto"/>
        <w:bottom w:val="none" w:sz="0" w:space="0" w:color="auto"/>
        <w:right w:val="none" w:sz="0" w:space="0" w:color="auto"/>
      </w:divBdr>
    </w:div>
    <w:div w:id="618954236">
      <w:bodyDiv w:val="1"/>
      <w:marLeft w:val="0"/>
      <w:marRight w:val="0"/>
      <w:marTop w:val="0"/>
      <w:marBottom w:val="0"/>
      <w:divBdr>
        <w:top w:val="none" w:sz="0" w:space="0" w:color="auto"/>
        <w:left w:val="none" w:sz="0" w:space="0" w:color="auto"/>
        <w:bottom w:val="none" w:sz="0" w:space="0" w:color="auto"/>
        <w:right w:val="none" w:sz="0" w:space="0" w:color="auto"/>
      </w:divBdr>
    </w:div>
    <w:div w:id="627860561">
      <w:bodyDiv w:val="1"/>
      <w:marLeft w:val="0"/>
      <w:marRight w:val="0"/>
      <w:marTop w:val="0"/>
      <w:marBottom w:val="0"/>
      <w:divBdr>
        <w:top w:val="none" w:sz="0" w:space="0" w:color="auto"/>
        <w:left w:val="none" w:sz="0" w:space="0" w:color="auto"/>
        <w:bottom w:val="none" w:sz="0" w:space="0" w:color="auto"/>
        <w:right w:val="none" w:sz="0" w:space="0" w:color="auto"/>
      </w:divBdr>
    </w:div>
    <w:div w:id="641038577">
      <w:bodyDiv w:val="1"/>
      <w:marLeft w:val="0"/>
      <w:marRight w:val="0"/>
      <w:marTop w:val="0"/>
      <w:marBottom w:val="0"/>
      <w:divBdr>
        <w:top w:val="none" w:sz="0" w:space="0" w:color="auto"/>
        <w:left w:val="none" w:sz="0" w:space="0" w:color="auto"/>
        <w:bottom w:val="none" w:sz="0" w:space="0" w:color="auto"/>
        <w:right w:val="none" w:sz="0" w:space="0" w:color="auto"/>
      </w:divBdr>
    </w:div>
    <w:div w:id="662515575">
      <w:bodyDiv w:val="1"/>
      <w:marLeft w:val="0"/>
      <w:marRight w:val="0"/>
      <w:marTop w:val="0"/>
      <w:marBottom w:val="0"/>
      <w:divBdr>
        <w:top w:val="none" w:sz="0" w:space="0" w:color="auto"/>
        <w:left w:val="none" w:sz="0" w:space="0" w:color="auto"/>
        <w:bottom w:val="none" w:sz="0" w:space="0" w:color="auto"/>
        <w:right w:val="none" w:sz="0" w:space="0" w:color="auto"/>
      </w:divBdr>
    </w:div>
    <w:div w:id="663245039">
      <w:bodyDiv w:val="1"/>
      <w:marLeft w:val="0"/>
      <w:marRight w:val="0"/>
      <w:marTop w:val="0"/>
      <w:marBottom w:val="0"/>
      <w:divBdr>
        <w:top w:val="none" w:sz="0" w:space="0" w:color="auto"/>
        <w:left w:val="none" w:sz="0" w:space="0" w:color="auto"/>
        <w:bottom w:val="none" w:sz="0" w:space="0" w:color="auto"/>
        <w:right w:val="none" w:sz="0" w:space="0" w:color="auto"/>
      </w:divBdr>
    </w:div>
    <w:div w:id="742604014">
      <w:bodyDiv w:val="1"/>
      <w:marLeft w:val="0"/>
      <w:marRight w:val="0"/>
      <w:marTop w:val="0"/>
      <w:marBottom w:val="0"/>
      <w:divBdr>
        <w:top w:val="none" w:sz="0" w:space="0" w:color="auto"/>
        <w:left w:val="none" w:sz="0" w:space="0" w:color="auto"/>
        <w:bottom w:val="none" w:sz="0" w:space="0" w:color="auto"/>
        <w:right w:val="none" w:sz="0" w:space="0" w:color="auto"/>
      </w:divBdr>
    </w:div>
    <w:div w:id="767165936">
      <w:bodyDiv w:val="1"/>
      <w:marLeft w:val="0"/>
      <w:marRight w:val="0"/>
      <w:marTop w:val="0"/>
      <w:marBottom w:val="0"/>
      <w:divBdr>
        <w:top w:val="none" w:sz="0" w:space="0" w:color="auto"/>
        <w:left w:val="none" w:sz="0" w:space="0" w:color="auto"/>
        <w:bottom w:val="none" w:sz="0" w:space="0" w:color="auto"/>
        <w:right w:val="none" w:sz="0" w:space="0" w:color="auto"/>
      </w:divBdr>
    </w:div>
    <w:div w:id="772826160">
      <w:bodyDiv w:val="1"/>
      <w:marLeft w:val="0"/>
      <w:marRight w:val="0"/>
      <w:marTop w:val="0"/>
      <w:marBottom w:val="0"/>
      <w:divBdr>
        <w:top w:val="none" w:sz="0" w:space="0" w:color="auto"/>
        <w:left w:val="none" w:sz="0" w:space="0" w:color="auto"/>
        <w:bottom w:val="none" w:sz="0" w:space="0" w:color="auto"/>
        <w:right w:val="none" w:sz="0" w:space="0" w:color="auto"/>
      </w:divBdr>
    </w:div>
    <w:div w:id="801657278">
      <w:bodyDiv w:val="1"/>
      <w:marLeft w:val="0"/>
      <w:marRight w:val="0"/>
      <w:marTop w:val="0"/>
      <w:marBottom w:val="0"/>
      <w:divBdr>
        <w:top w:val="none" w:sz="0" w:space="0" w:color="auto"/>
        <w:left w:val="none" w:sz="0" w:space="0" w:color="auto"/>
        <w:bottom w:val="none" w:sz="0" w:space="0" w:color="auto"/>
        <w:right w:val="none" w:sz="0" w:space="0" w:color="auto"/>
      </w:divBdr>
    </w:div>
    <w:div w:id="858811770">
      <w:bodyDiv w:val="1"/>
      <w:marLeft w:val="0"/>
      <w:marRight w:val="0"/>
      <w:marTop w:val="0"/>
      <w:marBottom w:val="0"/>
      <w:divBdr>
        <w:top w:val="none" w:sz="0" w:space="0" w:color="auto"/>
        <w:left w:val="none" w:sz="0" w:space="0" w:color="auto"/>
        <w:bottom w:val="none" w:sz="0" w:space="0" w:color="auto"/>
        <w:right w:val="none" w:sz="0" w:space="0" w:color="auto"/>
      </w:divBdr>
    </w:div>
    <w:div w:id="864059354">
      <w:bodyDiv w:val="1"/>
      <w:marLeft w:val="0"/>
      <w:marRight w:val="0"/>
      <w:marTop w:val="0"/>
      <w:marBottom w:val="0"/>
      <w:divBdr>
        <w:top w:val="none" w:sz="0" w:space="0" w:color="auto"/>
        <w:left w:val="none" w:sz="0" w:space="0" w:color="auto"/>
        <w:bottom w:val="none" w:sz="0" w:space="0" w:color="auto"/>
        <w:right w:val="none" w:sz="0" w:space="0" w:color="auto"/>
      </w:divBdr>
    </w:div>
    <w:div w:id="864563591">
      <w:bodyDiv w:val="1"/>
      <w:marLeft w:val="0"/>
      <w:marRight w:val="0"/>
      <w:marTop w:val="0"/>
      <w:marBottom w:val="0"/>
      <w:divBdr>
        <w:top w:val="none" w:sz="0" w:space="0" w:color="auto"/>
        <w:left w:val="none" w:sz="0" w:space="0" w:color="auto"/>
        <w:bottom w:val="none" w:sz="0" w:space="0" w:color="auto"/>
        <w:right w:val="none" w:sz="0" w:space="0" w:color="auto"/>
      </w:divBdr>
    </w:div>
    <w:div w:id="881209685">
      <w:bodyDiv w:val="1"/>
      <w:marLeft w:val="0"/>
      <w:marRight w:val="0"/>
      <w:marTop w:val="0"/>
      <w:marBottom w:val="0"/>
      <w:divBdr>
        <w:top w:val="none" w:sz="0" w:space="0" w:color="auto"/>
        <w:left w:val="none" w:sz="0" w:space="0" w:color="auto"/>
        <w:bottom w:val="none" w:sz="0" w:space="0" w:color="auto"/>
        <w:right w:val="none" w:sz="0" w:space="0" w:color="auto"/>
      </w:divBdr>
    </w:div>
    <w:div w:id="924414868">
      <w:bodyDiv w:val="1"/>
      <w:marLeft w:val="0"/>
      <w:marRight w:val="0"/>
      <w:marTop w:val="0"/>
      <w:marBottom w:val="0"/>
      <w:divBdr>
        <w:top w:val="none" w:sz="0" w:space="0" w:color="auto"/>
        <w:left w:val="none" w:sz="0" w:space="0" w:color="auto"/>
        <w:bottom w:val="none" w:sz="0" w:space="0" w:color="auto"/>
        <w:right w:val="none" w:sz="0" w:space="0" w:color="auto"/>
      </w:divBdr>
    </w:div>
    <w:div w:id="1053625062">
      <w:bodyDiv w:val="1"/>
      <w:marLeft w:val="0"/>
      <w:marRight w:val="0"/>
      <w:marTop w:val="0"/>
      <w:marBottom w:val="0"/>
      <w:divBdr>
        <w:top w:val="none" w:sz="0" w:space="0" w:color="auto"/>
        <w:left w:val="none" w:sz="0" w:space="0" w:color="auto"/>
        <w:bottom w:val="none" w:sz="0" w:space="0" w:color="auto"/>
        <w:right w:val="none" w:sz="0" w:space="0" w:color="auto"/>
      </w:divBdr>
    </w:div>
    <w:div w:id="1076710217">
      <w:bodyDiv w:val="1"/>
      <w:marLeft w:val="0"/>
      <w:marRight w:val="0"/>
      <w:marTop w:val="0"/>
      <w:marBottom w:val="0"/>
      <w:divBdr>
        <w:top w:val="none" w:sz="0" w:space="0" w:color="auto"/>
        <w:left w:val="none" w:sz="0" w:space="0" w:color="auto"/>
        <w:bottom w:val="none" w:sz="0" w:space="0" w:color="auto"/>
        <w:right w:val="none" w:sz="0" w:space="0" w:color="auto"/>
      </w:divBdr>
    </w:div>
    <w:div w:id="1081171400">
      <w:bodyDiv w:val="1"/>
      <w:marLeft w:val="0"/>
      <w:marRight w:val="0"/>
      <w:marTop w:val="0"/>
      <w:marBottom w:val="0"/>
      <w:divBdr>
        <w:top w:val="none" w:sz="0" w:space="0" w:color="auto"/>
        <w:left w:val="none" w:sz="0" w:space="0" w:color="auto"/>
        <w:bottom w:val="none" w:sz="0" w:space="0" w:color="auto"/>
        <w:right w:val="none" w:sz="0" w:space="0" w:color="auto"/>
      </w:divBdr>
    </w:div>
    <w:div w:id="1084912519">
      <w:bodyDiv w:val="1"/>
      <w:marLeft w:val="0"/>
      <w:marRight w:val="0"/>
      <w:marTop w:val="0"/>
      <w:marBottom w:val="0"/>
      <w:divBdr>
        <w:top w:val="none" w:sz="0" w:space="0" w:color="auto"/>
        <w:left w:val="none" w:sz="0" w:space="0" w:color="auto"/>
        <w:bottom w:val="none" w:sz="0" w:space="0" w:color="auto"/>
        <w:right w:val="none" w:sz="0" w:space="0" w:color="auto"/>
      </w:divBdr>
    </w:div>
    <w:div w:id="1138380613">
      <w:bodyDiv w:val="1"/>
      <w:marLeft w:val="0"/>
      <w:marRight w:val="0"/>
      <w:marTop w:val="0"/>
      <w:marBottom w:val="0"/>
      <w:divBdr>
        <w:top w:val="none" w:sz="0" w:space="0" w:color="auto"/>
        <w:left w:val="none" w:sz="0" w:space="0" w:color="auto"/>
        <w:bottom w:val="none" w:sz="0" w:space="0" w:color="auto"/>
        <w:right w:val="none" w:sz="0" w:space="0" w:color="auto"/>
      </w:divBdr>
    </w:div>
    <w:div w:id="1173953624">
      <w:bodyDiv w:val="1"/>
      <w:marLeft w:val="0"/>
      <w:marRight w:val="0"/>
      <w:marTop w:val="0"/>
      <w:marBottom w:val="0"/>
      <w:divBdr>
        <w:top w:val="none" w:sz="0" w:space="0" w:color="auto"/>
        <w:left w:val="none" w:sz="0" w:space="0" w:color="auto"/>
        <w:bottom w:val="none" w:sz="0" w:space="0" w:color="auto"/>
        <w:right w:val="none" w:sz="0" w:space="0" w:color="auto"/>
      </w:divBdr>
    </w:div>
    <w:div w:id="1194615722">
      <w:bodyDiv w:val="1"/>
      <w:marLeft w:val="0"/>
      <w:marRight w:val="0"/>
      <w:marTop w:val="0"/>
      <w:marBottom w:val="0"/>
      <w:divBdr>
        <w:top w:val="none" w:sz="0" w:space="0" w:color="auto"/>
        <w:left w:val="none" w:sz="0" w:space="0" w:color="auto"/>
        <w:bottom w:val="none" w:sz="0" w:space="0" w:color="auto"/>
        <w:right w:val="none" w:sz="0" w:space="0" w:color="auto"/>
      </w:divBdr>
    </w:div>
    <w:div w:id="1207908715">
      <w:bodyDiv w:val="1"/>
      <w:marLeft w:val="0"/>
      <w:marRight w:val="0"/>
      <w:marTop w:val="0"/>
      <w:marBottom w:val="0"/>
      <w:divBdr>
        <w:top w:val="none" w:sz="0" w:space="0" w:color="auto"/>
        <w:left w:val="none" w:sz="0" w:space="0" w:color="auto"/>
        <w:bottom w:val="none" w:sz="0" w:space="0" w:color="auto"/>
        <w:right w:val="none" w:sz="0" w:space="0" w:color="auto"/>
      </w:divBdr>
    </w:div>
    <w:div w:id="1234198146">
      <w:bodyDiv w:val="1"/>
      <w:marLeft w:val="0"/>
      <w:marRight w:val="0"/>
      <w:marTop w:val="0"/>
      <w:marBottom w:val="0"/>
      <w:divBdr>
        <w:top w:val="none" w:sz="0" w:space="0" w:color="auto"/>
        <w:left w:val="none" w:sz="0" w:space="0" w:color="auto"/>
        <w:bottom w:val="none" w:sz="0" w:space="0" w:color="auto"/>
        <w:right w:val="none" w:sz="0" w:space="0" w:color="auto"/>
      </w:divBdr>
    </w:div>
    <w:div w:id="1244415284">
      <w:bodyDiv w:val="1"/>
      <w:marLeft w:val="0"/>
      <w:marRight w:val="0"/>
      <w:marTop w:val="0"/>
      <w:marBottom w:val="0"/>
      <w:divBdr>
        <w:top w:val="none" w:sz="0" w:space="0" w:color="auto"/>
        <w:left w:val="none" w:sz="0" w:space="0" w:color="auto"/>
        <w:bottom w:val="none" w:sz="0" w:space="0" w:color="auto"/>
        <w:right w:val="none" w:sz="0" w:space="0" w:color="auto"/>
      </w:divBdr>
    </w:div>
    <w:div w:id="1352148548">
      <w:bodyDiv w:val="1"/>
      <w:marLeft w:val="0"/>
      <w:marRight w:val="0"/>
      <w:marTop w:val="0"/>
      <w:marBottom w:val="0"/>
      <w:divBdr>
        <w:top w:val="none" w:sz="0" w:space="0" w:color="auto"/>
        <w:left w:val="none" w:sz="0" w:space="0" w:color="auto"/>
        <w:bottom w:val="none" w:sz="0" w:space="0" w:color="auto"/>
        <w:right w:val="none" w:sz="0" w:space="0" w:color="auto"/>
      </w:divBdr>
    </w:div>
    <w:div w:id="1376812068">
      <w:bodyDiv w:val="1"/>
      <w:marLeft w:val="0"/>
      <w:marRight w:val="0"/>
      <w:marTop w:val="0"/>
      <w:marBottom w:val="0"/>
      <w:divBdr>
        <w:top w:val="none" w:sz="0" w:space="0" w:color="auto"/>
        <w:left w:val="none" w:sz="0" w:space="0" w:color="auto"/>
        <w:bottom w:val="none" w:sz="0" w:space="0" w:color="auto"/>
        <w:right w:val="none" w:sz="0" w:space="0" w:color="auto"/>
      </w:divBdr>
    </w:div>
    <w:div w:id="1459447572">
      <w:bodyDiv w:val="1"/>
      <w:marLeft w:val="0"/>
      <w:marRight w:val="0"/>
      <w:marTop w:val="0"/>
      <w:marBottom w:val="0"/>
      <w:divBdr>
        <w:top w:val="none" w:sz="0" w:space="0" w:color="auto"/>
        <w:left w:val="none" w:sz="0" w:space="0" w:color="auto"/>
        <w:bottom w:val="none" w:sz="0" w:space="0" w:color="auto"/>
        <w:right w:val="none" w:sz="0" w:space="0" w:color="auto"/>
      </w:divBdr>
    </w:div>
    <w:div w:id="1482652654">
      <w:bodyDiv w:val="1"/>
      <w:marLeft w:val="0"/>
      <w:marRight w:val="0"/>
      <w:marTop w:val="0"/>
      <w:marBottom w:val="0"/>
      <w:divBdr>
        <w:top w:val="none" w:sz="0" w:space="0" w:color="auto"/>
        <w:left w:val="none" w:sz="0" w:space="0" w:color="auto"/>
        <w:bottom w:val="none" w:sz="0" w:space="0" w:color="auto"/>
        <w:right w:val="none" w:sz="0" w:space="0" w:color="auto"/>
      </w:divBdr>
    </w:div>
    <w:div w:id="1502743048">
      <w:bodyDiv w:val="1"/>
      <w:marLeft w:val="0"/>
      <w:marRight w:val="0"/>
      <w:marTop w:val="0"/>
      <w:marBottom w:val="0"/>
      <w:divBdr>
        <w:top w:val="none" w:sz="0" w:space="0" w:color="auto"/>
        <w:left w:val="none" w:sz="0" w:space="0" w:color="auto"/>
        <w:bottom w:val="none" w:sz="0" w:space="0" w:color="auto"/>
        <w:right w:val="none" w:sz="0" w:space="0" w:color="auto"/>
      </w:divBdr>
    </w:div>
    <w:div w:id="1508979932">
      <w:bodyDiv w:val="1"/>
      <w:marLeft w:val="0"/>
      <w:marRight w:val="0"/>
      <w:marTop w:val="0"/>
      <w:marBottom w:val="0"/>
      <w:divBdr>
        <w:top w:val="none" w:sz="0" w:space="0" w:color="auto"/>
        <w:left w:val="none" w:sz="0" w:space="0" w:color="auto"/>
        <w:bottom w:val="none" w:sz="0" w:space="0" w:color="auto"/>
        <w:right w:val="none" w:sz="0" w:space="0" w:color="auto"/>
      </w:divBdr>
    </w:div>
    <w:div w:id="1549997343">
      <w:bodyDiv w:val="1"/>
      <w:marLeft w:val="0"/>
      <w:marRight w:val="0"/>
      <w:marTop w:val="0"/>
      <w:marBottom w:val="0"/>
      <w:divBdr>
        <w:top w:val="none" w:sz="0" w:space="0" w:color="auto"/>
        <w:left w:val="none" w:sz="0" w:space="0" w:color="auto"/>
        <w:bottom w:val="none" w:sz="0" w:space="0" w:color="auto"/>
        <w:right w:val="none" w:sz="0" w:space="0" w:color="auto"/>
      </w:divBdr>
    </w:div>
    <w:div w:id="1582063989">
      <w:bodyDiv w:val="1"/>
      <w:marLeft w:val="0"/>
      <w:marRight w:val="0"/>
      <w:marTop w:val="0"/>
      <w:marBottom w:val="0"/>
      <w:divBdr>
        <w:top w:val="none" w:sz="0" w:space="0" w:color="auto"/>
        <w:left w:val="none" w:sz="0" w:space="0" w:color="auto"/>
        <w:bottom w:val="none" w:sz="0" w:space="0" w:color="auto"/>
        <w:right w:val="none" w:sz="0" w:space="0" w:color="auto"/>
      </w:divBdr>
    </w:div>
    <w:div w:id="1614248852">
      <w:bodyDiv w:val="1"/>
      <w:marLeft w:val="0"/>
      <w:marRight w:val="0"/>
      <w:marTop w:val="0"/>
      <w:marBottom w:val="0"/>
      <w:divBdr>
        <w:top w:val="none" w:sz="0" w:space="0" w:color="auto"/>
        <w:left w:val="none" w:sz="0" w:space="0" w:color="auto"/>
        <w:bottom w:val="none" w:sz="0" w:space="0" w:color="auto"/>
        <w:right w:val="none" w:sz="0" w:space="0" w:color="auto"/>
      </w:divBdr>
    </w:div>
    <w:div w:id="1640529721">
      <w:bodyDiv w:val="1"/>
      <w:marLeft w:val="0"/>
      <w:marRight w:val="0"/>
      <w:marTop w:val="0"/>
      <w:marBottom w:val="0"/>
      <w:divBdr>
        <w:top w:val="none" w:sz="0" w:space="0" w:color="auto"/>
        <w:left w:val="none" w:sz="0" w:space="0" w:color="auto"/>
        <w:bottom w:val="none" w:sz="0" w:space="0" w:color="auto"/>
        <w:right w:val="none" w:sz="0" w:space="0" w:color="auto"/>
      </w:divBdr>
    </w:div>
    <w:div w:id="1651783756">
      <w:bodyDiv w:val="1"/>
      <w:marLeft w:val="0"/>
      <w:marRight w:val="0"/>
      <w:marTop w:val="0"/>
      <w:marBottom w:val="0"/>
      <w:divBdr>
        <w:top w:val="none" w:sz="0" w:space="0" w:color="auto"/>
        <w:left w:val="none" w:sz="0" w:space="0" w:color="auto"/>
        <w:bottom w:val="none" w:sz="0" w:space="0" w:color="auto"/>
        <w:right w:val="none" w:sz="0" w:space="0" w:color="auto"/>
      </w:divBdr>
    </w:div>
    <w:div w:id="1651791972">
      <w:bodyDiv w:val="1"/>
      <w:marLeft w:val="0"/>
      <w:marRight w:val="0"/>
      <w:marTop w:val="0"/>
      <w:marBottom w:val="0"/>
      <w:divBdr>
        <w:top w:val="none" w:sz="0" w:space="0" w:color="auto"/>
        <w:left w:val="none" w:sz="0" w:space="0" w:color="auto"/>
        <w:bottom w:val="none" w:sz="0" w:space="0" w:color="auto"/>
        <w:right w:val="none" w:sz="0" w:space="0" w:color="auto"/>
      </w:divBdr>
    </w:div>
    <w:div w:id="1681423268">
      <w:bodyDiv w:val="1"/>
      <w:marLeft w:val="0"/>
      <w:marRight w:val="0"/>
      <w:marTop w:val="0"/>
      <w:marBottom w:val="0"/>
      <w:divBdr>
        <w:top w:val="none" w:sz="0" w:space="0" w:color="auto"/>
        <w:left w:val="none" w:sz="0" w:space="0" w:color="auto"/>
        <w:bottom w:val="none" w:sz="0" w:space="0" w:color="auto"/>
        <w:right w:val="none" w:sz="0" w:space="0" w:color="auto"/>
      </w:divBdr>
    </w:div>
    <w:div w:id="1699355128">
      <w:bodyDiv w:val="1"/>
      <w:marLeft w:val="0"/>
      <w:marRight w:val="0"/>
      <w:marTop w:val="0"/>
      <w:marBottom w:val="0"/>
      <w:divBdr>
        <w:top w:val="none" w:sz="0" w:space="0" w:color="auto"/>
        <w:left w:val="none" w:sz="0" w:space="0" w:color="auto"/>
        <w:bottom w:val="none" w:sz="0" w:space="0" w:color="auto"/>
        <w:right w:val="none" w:sz="0" w:space="0" w:color="auto"/>
      </w:divBdr>
    </w:div>
    <w:div w:id="1722556308">
      <w:bodyDiv w:val="1"/>
      <w:marLeft w:val="0"/>
      <w:marRight w:val="0"/>
      <w:marTop w:val="0"/>
      <w:marBottom w:val="0"/>
      <w:divBdr>
        <w:top w:val="none" w:sz="0" w:space="0" w:color="auto"/>
        <w:left w:val="none" w:sz="0" w:space="0" w:color="auto"/>
        <w:bottom w:val="none" w:sz="0" w:space="0" w:color="auto"/>
        <w:right w:val="none" w:sz="0" w:space="0" w:color="auto"/>
      </w:divBdr>
    </w:div>
    <w:div w:id="1778523034">
      <w:bodyDiv w:val="1"/>
      <w:marLeft w:val="0"/>
      <w:marRight w:val="0"/>
      <w:marTop w:val="0"/>
      <w:marBottom w:val="0"/>
      <w:divBdr>
        <w:top w:val="none" w:sz="0" w:space="0" w:color="auto"/>
        <w:left w:val="none" w:sz="0" w:space="0" w:color="auto"/>
        <w:bottom w:val="none" w:sz="0" w:space="0" w:color="auto"/>
        <w:right w:val="none" w:sz="0" w:space="0" w:color="auto"/>
      </w:divBdr>
    </w:div>
    <w:div w:id="1803958681">
      <w:bodyDiv w:val="1"/>
      <w:marLeft w:val="0"/>
      <w:marRight w:val="0"/>
      <w:marTop w:val="0"/>
      <w:marBottom w:val="0"/>
      <w:divBdr>
        <w:top w:val="none" w:sz="0" w:space="0" w:color="auto"/>
        <w:left w:val="none" w:sz="0" w:space="0" w:color="auto"/>
        <w:bottom w:val="none" w:sz="0" w:space="0" w:color="auto"/>
        <w:right w:val="none" w:sz="0" w:space="0" w:color="auto"/>
      </w:divBdr>
    </w:div>
    <w:div w:id="1808816927">
      <w:bodyDiv w:val="1"/>
      <w:marLeft w:val="0"/>
      <w:marRight w:val="0"/>
      <w:marTop w:val="0"/>
      <w:marBottom w:val="0"/>
      <w:divBdr>
        <w:top w:val="none" w:sz="0" w:space="0" w:color="auto"/>
        <w:left w:val="none" w:sz="0" w:space="0" w:color="auto"/>
        <w:bottom w:val="none" w:sz="0" w:space="0" w:color="auto"/>
        <w:right w:val="none" w:sz="0" w:space="0" w:color="auto"/>
      </w:divBdr>
    </w:div>
    <w:div w:id="1838227800">
      <w:bodyDiv w:val="1"/>
      <w:marLeft w:val="0"/>
      <w:marRight w:val="0"/>
      <w:marTop w:val="0"/>
      <w:marBottom w:val="0"/>
      <w:divBdr>
        <w:top w:val="none" w:sz="0" w:space="0" w:color="auto"/>
        <w:left w:val="none" w:sz="0" w:space="0" w:color="auto"/>
        <w:bottom w:val="none" w:sz="0" w:space="0" w:color="auto"/>
        <w:right w:val="none" w:sz="0" w:space="0" w:color="auto"/>
      </w:divBdr>
    </w:div>
    <w:div w:id="1895503356">
      <w:bodyDiv w:val="1"/>
      <w:marLeft w:val="0"/>
      <w:marRight w:val="0"/>
      <w:marTop w:val="0"/>
      <w:marBottom w:val="0"/>
      <w:divBdr>
        <w:top w:val="none" w:sz="0" w:space="0" w:color="auto"/>
        <w:left w:val="none" w:sz="0" w:space="0" w:color="auto"/>
        <w:bottom w:val="none" w:sz="0" w:space="0" w:color="auto"/>
        <w:right w:val="none" w:sz="0" w:space="0" w:color="auto"/>
      </w:divBdr>
    </w:div>
    <w:div w:id="1933077860">
      <w:bodyDiv w:val="1"/>
      <w:marLeft w:val="0"/>
      <w:marRight w:val="0"/>
      <w:marTop w:val="0"/>
      <w:marBottom w:val="0"/>
      <w:divBdr>
        <w:top w:val="none" w:sz="0" w:space="0" w:color="auto"/>
        <w:left w:val="none" w:sz="0" w:space="0" w:color="auto"/>
        <w:bottom w:val="none" w:sz="0" w:space="0" w:color="auto"/>
        <w:right w:val="none" w:sz="0" w:space="0" w:color="auto"/>
      </w:divBdr>
    </w:div>
    <w:div w:id="1983579589">
      <w:bodyDiv w:val="1"/>
      <w:marLeft w:val="0"/>
      <w:marRight w:val="0"/>
      <w:marTop w:val="0"/>
      <w:marBottom w:val="0"/>
      <w:divBdr>
        <w:top w:val="none" w:sz="0" w:space="0" w:color="auto"/>
        <w:left w:val="none" w:sz="0" w:space="0" w:color="auto"/>
        <w:bottom w:val="none" w:sz="0" w:space="0" w:color="auto"/>
        <w:right w:val="none" w:sz="0" w:space="0" w:color="auto"/>
      </w:divBdr>
    </w:div>
    <w:div w:id="1994991464">
      <w:bodyDiv w:val="1"/>
      <w:marLeft w:val="0"/>
      <w:marRight w:val="0"/>
      <w:marTop w:val="0"/>
      <w:marBottom w:val="0"/>
      <w:divBdr>
        <w:top w:val="none" w:sz="0" w:space="0" w:color="auto"/>
        <w:left w:val="none" w:sz="0" w:space="0" w:color="auto"/>
        <w:bottom w:val="none" w:sz="0" w:space="0" w:color="auto"/>
        <w:right w:val="none" w:sz="0" w:space="0" w:color="auto"/>
      </w:divBdr>
    </w:div>
    <w:div w:id="2055538139">
      <w:bodyDiv w:val="1"/>
      <w:marLeft w:val="0"/>
      <w:marRight w:val="0"/>
      <w:marTop w:val="0"/>
      <w:marBottom w:val="0"/>
      <w:divBdr>
        <w:top w:val="none" w:sz="0" w:space="0" w:color="auto"/>
        <w:left w:val="none" w:sz="0" w:space="0" w:color="auto"/>
        <w:bottom w:val="none" w:sz="0" w:space="0" w:color="auto"/>
        <w:right w:val="none" w:sz="0" w:space="0" w:color="auto"/>
      </w:divBdr>
    </w:div>
    <w:div w:id="2057117969">
      <w:bodyDiv w:val="1"/>
      <w:marLeft w:val="0"/>
      <w:marRight w:val="0"/>
      <w:marTop w:val="0"/>
      <w:marBottom w:val="0"/>
      <w:divBdr>
        <w:top w:val="none" w:sz="0" w:space="0" w:color="auto"/>
        <w:left w:val="none" w:sz="0" w:space="0" w:color="auto"/>
        <w:bottom w:val="none" w:sz="0" w:space="0" w:color="auto"/>
        <w:right w:val="none" w:sz="0" w:space="0" w:color="auto"/>
      </w:divBdr>
    </w:div>
    <w:div w:id="2068145211">
      <w:bodyDiv w:val="1"/>
      <w:marLeft w:val="0"/>
      <w:marRight w:val="0"/>
      <w:marTop w:val="0"/>
      <w:marBottom w:val="0"/>
      <w:divBdr>
        <w:top w:val="none" w:sz="0" w:space="0" w:color="auto"/>
        <w:left w:val="none" w:sz="0" w:space="0" w:color="auto"/>
        <w:bottom w:val="none" w:sz="0" w:space="0" w:color="auto"/>
        <w:right w:val="none" w:sz="0" w:space="0" w:color="auto"/>
      </w:divBdr>
    </w:div>
    <w:div w:id="21320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gif"/><Relationship Id="rId50" Type="http://schemas.openxmlformats.org/officeDocument/2006/relationships/image" Target="media/image38.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media/image17.png"/><Relationship Id="rId11" Type="http://schemas.openxmlformats.org/officeDocument/2006/relationships/hyperlink" Target="http://thuvienphapluat.vn/phap-luat/tim-van-ban.aspx?keyword=63/2014/N%C4%90-CP&amp;area=2&amp;type=0&amp;match=False&amp;vc=True&amp;lan=1"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jpeg"/><Relationship Id="rId53" Type="http://schemas.openxmlformats.org/officeDocument/2006/relationships/image" Target="media/image41.jpg"/><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9.gif"/><Relationship Id="rId44" Type="http://schemas.openxmlformats.org/officeDocument/2006/relationships/image" Target="media/image32.jpeg"/><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etcom.vn"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jpe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jpeg"/><Relationship Id="rId46" Type="http://schemas.openxmlformats.org/officeDocument/2006/relationships/image" Target="media/image34.jpeg"/><Relationship Id="rId20" Type="http://schemas.openxmlformats.org/officeDocument/2006/relationships/image" Target="media/image8.jpeg"/><Relationship Id="rId41" Type="http://schemas.openxmlformats.org/officeDocument/2006/relationships/image" Target="media/image29.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nfo@netcom.com.vn"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04134-B495-EC47-8A92-32EBB911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126</Pages>
  <Words>19427</Words>
  <Characters>110738</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Hồ sơ dự thầu.</Company>
  <LinksUpToDate>false</LinksUpToDate>
  <CharactersWithSpaces>129906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Hồ sơ dự thầu</dc:creator>
  <cp:lastModifiedBy>Hoàng Trung Định</cp:lastModifiedBy>
  <cp:revision>347</cp:revision>
  <cp:lastPrinted>2020-09-07T06:50:00Z</cp:lastPrinted>
  <dcterms:created xsi:type="dcterms:W3CDTF">2017-11-16T05:59:00Z</dcterms:created>
  <dcterms:modified xsi:type="dcterms:W3CDTF">2020-09-07T09:42:00Z</dcterms:modified>
</cp:coreProperties>
</file>