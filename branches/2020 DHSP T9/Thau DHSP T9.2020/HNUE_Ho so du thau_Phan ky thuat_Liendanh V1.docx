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351"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94"/>
        <w:gridCol w:w="787"/>
        <w:gridCol w:w="2126"/>
        <w:gridCol w:w="3544"/>
      </w:tblGrid>
      <w:tr w:rsidR="00B43EC8" w:rsidRPr="00EA6CB1" w14:paraId="2DF229ED" w14:textId="5C2CC23A" w:rsidTr="00951BBC">
        <w:trPr>
          <w:trHeight w:val="699"/>
          <w:jc w:val="center"/>
        </w:trPr>
        <w:tc>
          <w:tcPr>
            <w:tcW w:w="3681" w:type="dxa"/>
            <w:gridSpan w:val="2"/>
            <w:vAlign w:val="center"/>
          </w:tcPr>
          <w:p w14:paraId="48817667" w14:textId="3FF2570E" w:rsidR="00B43EC8" w:rsidRPr="00EA6CB1" w:rsidRDefault="00B43EC8" w:rsidP="0074446D">
            <w:pPr>
              <w:pStyle w:val="Bullets"/>
              <w:rPr>
                <w:sz w:val="26"/>
                <w:szCs w:val="26"/>
              </w:rPr>
            </w:pPr>
            <w:bookmarkStart w:id="0" w:name="_Toc363056490"/>
            <w:bookmarkStart w:id="1" w:name="_Toc363056569"/>
            <w:bookmarkStart w:id="2" w:name="_Toc443567287"/>
            <w:r w:rsidRPr="00EA6CB1">
              <w:rPr>
                <w:noProof/>
                <w:sz w:val="26"/>
                <w:szCs w:val="26"/>
              </w:rPr>
              <w:drawing>
                <wp:anchor distT="0" distB="0" distL="114300" distR="114300" simplePos="0" relativeHeight="251684864" behindDoc="1" locked="0" layoutInCell="1" allowOverlap="1" wp14:anchorId="3E3F2364" wp14:editId="02F52761">
                  <wp:simplePos x="0" y="0"/>
                  <wp:positionH relativeFrom="column">
                    <wp:posOffset>280035</wp:posOffset>
                  </wp:positionH>
                  <wp:positionV relativeFrom="paragraph">
                    <wp:posOffset>-16510</wp:posOffset>
                  </wp:positionV>
                  <wp:extent cx="1484630" cy="361950"/>
                  <wp:effectExtent l="0" t="0" r="1270" b="0"/>
                  <wp:wrapNone/>
                  <wp:docPr id="3" name="Picture 1" descr="logo_NETCOM_2014"/>
                  <wp:cNvGraphicFramePr/>
                  <a:graphic xmlns:a="http://schemas.openxmlformats.org/drawingml/2006/main">
                    <a:graphicData uri="http://schemas.openxmlformats.org/drawingml/2006/picture">
                      <pic:pic xmlns:pic="http://schemas.openxmlformats.org/drawingml/2006/picture">
                        <pic:nvPicPr>
                          <pic:cNvPr id="1199" name="Picture 133" descr="logo_NETCOM_20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4630" cy="36195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fldChar w:fldCharType="begin"/>
            </w:r>
            <w:r>
              <w:instrText xml:space="preserve"> INCLUDEPICTURE "http://viking-it.com/images/home/viking_logo.jpg" \* MERGEFORMATINET </w:instrText>
            </w:r>
            <w:r>
              <w:fldChar w:fldCharType="end"/>
            </w:r>
          </w:p>
        </w:tc>
        <w:tc>
          <w:tcPr>
            <w:tcW w:w="2126" w:type="dxa"/>
            <w:vAlign w:val="center"/>
          </w:tcPr>
          <w:p w14:paraId="35D0FFCD" w14:textId="67344F45" w:rsidR="00B43EC8" w:rsidRPr="00B43EC8" w:rsidRDefault="00AF4661" w:rsidP="00B43EC8">
            <w:r>
              <w:fldChar w:fldCharType="begin"/>
            </w:r>
            <w:r>
              <w:instrText xml:space="preserve"> INCLUDEPICTURE "http://my.tinhvan.com/wp-content/themes/mytinhvan/images/logo.png" \* MERGEFORMATINET </w:instrText>
            </w:r>
            <w:r>
              <w:fldChar w:fldCharType="separate"/>
            </w:r>
            <w:r>
              <w:rPr>
                <w:noProof/>
              </w:rPr>
              <w:drawing>
                <wp:inline distT="0" distB="0" distL="0" distR="0" wp14:anchorId="671D0937" wp14:editId="16A3BB17">
                  <wp:extent cx="1032095" cy="360963"/>
                  <wp:effectExtent l="0" t="0" r="0" b="0"/>
                  <wp:docPr id="9" name="Picture 9" descr="Trang tin nội bộ của Tinh Vân Grou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ng tin nội bộ của Tinh Vân Group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839" cy="366469"/>
                          </a:xfrm>
                          <a:prstGeom prst="rect">
                            <a:avLst/>
                          </a:prstGeom>
                          <a:noFill/>
                          <a:ln>
                            <a:noFill/>
                          </a:ln>
                        </pic:spPr>
                      </pic:pic>
                    </a:graphicData>
                  </a:graphic>
                </wp:inline>
              </w:drawing>
            </w:r>
            <w:r>
              <w:fldChar w:fldCharType="end"/>
            </w:r>
            <w:r w:rsidR="00B43EC8">
              <w:fldChar w:fldCharType="begin"/>
            </w:r>
            <w:r w:rsidR="00B43EC8">
              <w:instrText xml:space="preserve"> INCLUDEPICTURE "https://trinam.com.vn/images/trinam/logo2.png" \* MERGEFORMATINET </w:instrText>
            </w:r>
            <w:r w:rsidR="00B43EC8">
              <w:fldChar w:fldCharType="end"/>
            </w:r>
          </w:p>
        </w:tc>
        <w:tc>
          <w:tcPr>
            <w:tcW w:w="3544" w:type="dxa"/>
          </w:tcPr>
          <w:p w14:paraId="3C241B77" w14:textId="18A0BC70" w:rsidR="00B43EC8" w:rsidRPr="00EA6CB1" w:rsidRDefault="00B43EC8" w:rsidP="00B43EC8">
            <w:pPr>
              <w:rPr>
                <w:b/>
                <w:sz w:val="20"/>
                <w:szCs w:val="20"/>
                <w:lang w:val="vi-VN"/>
              </w:rPr>
            </w:pPr>
            <w:r>
              <w:rPr>
                <w:noProof/>
              </w:rPr>
              <w:drawing>
                <wp:anchor distT="0" distB="0" distL="114300" distR="114300" simplePos="0" relativeHeight="251685888" behindDoc="1" locked="0" layoutInCell="1" allowOverlap="1" wp14:anchorId="1CA8BDD7" wp14:editId="7973F771">
                  <wp:simplePos x="0" y="0"/>
                  <wp:positionH relativeFrom="column">
                    <wp:posOffset>422275</wp:posOffset>
                  </wp:positionH>
                  <wp:positionV relativeFrom="paragraph">
                    <wp:posOffset>47213</wp:posOffset>
                  </wp:positionV>
                  <wp:extent cx="1348740" cy="374015"/>
                  <wp:effectExtent l="0" t="0" r="3810" b="6985"/>
                  <wp:wrapNone/>
                  <wp:docPr id="210" name="Picture 210" descr="Vi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k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48740" cy="3740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67552" w:rsidRPr="00EA6CB1" w14:paraId="606CF1D9" w14:textId="24B02908" w:rsidTr="00951BBC">
        <w:trPr>
          <w:trHeight w:val="540"/>
          <w:jc w:val="center"/>
        </w:trPr>
        <w:tc>
          <w:tcPr>
            <w:tcW w:w="2894" w:type="dxa"/>
            <w:vAlign w:val="center"/>
          </w:tcPr>
          <w:p w14:paraId="4BA3CE95" w14:textId="77777777" w:rsidR="00067552" w:rsidRDefault="00067552" w:rsidP="00B43EC8">
            <w:pPr>
              <w:jc w:val="center"/>
              <w:rPr>
                <w:b/>
                <w:lang w:val="vi-VN"/>
              </w:rPr>
            </w:pPr>
          </w:p>
          <w:p w14:paraId="70D39F80" w14:textId="77777777" w:rsidR="00067552" w:rsidRDefault="00067552" w:rsidP="00067552">
            <w:pPr>
              <w:jc w:val="center"/>
              <w:rPr>
                <w:b/>
                <w:lang w:val="vi-VN"/>
              </w:rPr>
            </w:pPr>
            <w:r w:rsidRPr="009662EE">
              <w:rPr>
                <w:b/>
                <w:lang w:val="vi-VN"/>
              </w:rPr>
              <w:t>Nhà thầu Liên danh</w:t>
            </w:r>
          </w:p>
          <w:p w14:paraId="055DEDE9" w14:textId="37FA9454" w:rsidR="00067552" w:rsidRPr="00EA6CB1" w:rsidRDefault="00067552" w:rsidP="009662EE">
            <w:pPr>
              <w:jc w:val="center"/>
              <w:rPr>
                <w:b/>
                <w:sz w:val="20"/>
                <w:szCs w:val="20"/>
                <w:lang w:val="vi-VN"/>
              </w:rPr>
            </w:pPr>
          </w:p>
        </w:tc>
        <w:tc>
          <w:tcPr>
            <w:tcW w:w="6457" w:type="dxa"/>
            <w:gridSpan w:val="3"/>
            <w:vAlign w:val="center"/>
          </w:tcPr>
          <w:p w14:paraId="0AAEEFCE" w14:textId="02431194" w:rsidR="00067552" w:rsidRDefault="00067552" w:rsidP="00067552">
            <w:pPr>
              <w:jc w:val="center"/>
              <w:rPr>
                <w:b/>
                <w:sz w:val="20"/>
                <w:szCs w:val="20"/>
              </w:rPr>
            </w:pPr>
            <w:r w:rsidRPr="00EA6CB1">
              <w:rPr>
                <w:b/>
                <w:sz w:val="20"/>
                <w:szCs w:val="20"/>
              </w:rPr>
              <w:t>Công ty TNHH Máy tính NÉT (Net Computer Company Limited)</w:t>
            </w:r>
          </w:p>
          <w:p w14:paraId="3335F67D" w14:textId="6D202FA4" w:rsidR="00AF4661" w:rsidRPr="00AF4661" w:rsidRDefault="00AF4661" w:rsidP="00AF4661">
            <w:pPr>
              <w:rPr>
                <w:lang w:val="vi-VN"/>
              </w:rPr>
            </w:pPr>
            <w:r w:rsidRPr="00AF4661">
              <w:rPr>
                <w:b/>
                <w:sz w:val="20"/>
                <w:szCs w:val="20"/>
              </w:rPr>
              <w:t>Công ty Cổ phần Công nghệ Tinh Vân (Tinhvan Technologies Jsc)</w:t>
            </w:r>
          </w:p>
          <w:p w14:paraId="1522E6F5" w14:textId="6065577D" w:rsidR="00067552" w:rsidRPr="00067552" w:rsidRDefault="00067552" w:rsidP="00067552">
            <w:pPr>
              <w:jc w:val="center"/>
            </w:pPr>
            <w:r w:rsidRPr="00EA6CB1">
              <w:rPr>
                <w:b/>
                <w:sz w:val="20"/>
                <w:szCs w:val="20"/>
              </w:rPr>
              <w:t xml:space="preserve">Công ty </w:t>
            </w:r>
            <w:r>
              <w:rPr>
                <w:b/>
                <w:sz w:val="20"/>
                <w:szCs w:val="20"/>
              </w:rPr>
              <w:t>Cổ</w:t>
            </w:r>
            <w:r>
              <w:rPr>
                <w:b/>
                <w:sz w:val="20"/>
                <w:szCs w:val="20"/>
                <w:lang w:val="vi-VN"/>
              </w:rPr>
              <w:t xml:space="preserve"> phần Công nghệ Viking</w:t>
            </w:r>
            <w:r w:rsidRPr="00EA6CB1">
              <w:rPr>
                <w:b/>
                <w:sz w:val="20"/>
                <w:szCs w:val="20"/>
                <w:lang w:val="vi-VN"/>
              </w:rPr>
              <w:t xml:space="preserve"> (</w:t>
            </w:r>
            <w:r w:rsidR="00AF4661">
              <w:rPr>
                <w:b/>
                <w:sz w:val="20"/>
                <w:szCs w:val="20"/>
                <w:lang w:val="vi-VN"/>
              </w:rPr>
              <w:t>Viking</w:t>
            </w:r>
            <w:r w:rsidR="00AF4661" w:rsidRPr="00AF4661">
              <w:rPr>
                <w:b/>
                <w:sz w:val="20"/>
                <w:szCs w:val="20"/>
              </w:rPr>
              <w:t xml:space="preserve"> Technologies Jsc</w:t>
            </w:r>
            <w:r w:rsidRPr="00EA6CB1">
              <w:rPr>
                <w:b/>
                <w:sz w:val="20"/>
                <w:szCs w:val="20"/>
                <w:lang w:val="vi-VN"/>
              </w:rPr>
              <w:t>)</w:t>
            </w:r>
          </w:p>
        </w:tc>
      </w:tr>
    </w:tbl>
    <w:p w14:paraId="3CF564FF" w14:textId="1401DCDE" w:rsidR="00C409F6" w:rsidRPr="00EA6CB1" w:rsidRDefault="00C409F6" w:rsidP="00917E9F">
      <w:pPr>
        <w:jc w:val="center"/>
        <w:rPr>
          <w:sz w:val="26"/>
          <w:szCs w:val="26"/>
        </w:rPr>
      </w:pPr>
    </w:p>
    <w:p w14:paraId="4BCB3225" w14:textId="737B13C3" w:rsidR="00C409F6" w:rsidRPr="00EA6CB1" w:rsidRDefault="00C409F6" w:rsidP="00917E9F">
      <w:pPr>
        <w:rPr>
          <w:sz w:val="26"/>
          <w:szCs w:val="26"/>
        </w:rPr>
      </w:pPr>
    </w:p>
    <w:p w14:paraId="7057D60A" w14:textId="77B920DF" w:rsidR="00C409F6" w:rsidRPr="00EA6CB1" w:rsidRDefault="00C409F6" w:rsidP="00917E9F">
      <w:pPr>
        <w:rPr>
          <w:sz w:val="26"/>
          <w:szCs w:val="26"/>
        </w:rPr>
      </w:pPr>
    </w:p>
    <w:p w14:paraId="2518F242" w14:textId="6AE36CAB" w:rsidR="00C409F6" w:rsidRPr="00EA6CB1" w:rsidRDefault="00C409F6" w:rsidP="00917E9F">
      <w:pPr>
        <w:rPr>
          <w:color w:val="FF0000"/>
          <w:sz w:val="26"/>
          <w:szCs w:val="26"/>
        </w:rPr>
      </w:pPr>
    </w:p>
    <w:p w14:paraId="70F3C299" w14:textId="71B927AF" w:rsidR="00C409F6" w:rsidRPr="00EA6CB1" w:rsidRDefault="00C409F6" w:rsidP="00917E9F">
      <w:pPr>
        <w:rPr>
          <w:sz w:val="26"/>
          <w:szCs w:val="26"/>
        </w:rPr>
      </w:pPr>
    </w:p>
    <w:p w14:paraId="4ADAACA8" w14:textId="340C3A3B" w:rsidR="00C409F6" w:rsidRPr="00EA6CB1" w:rsidRDefault="00C409F6" w:rsidP="00917E9F">
      <w:pPr>
        <w:rPr>
          <w:sz w:val="26"/>
          <w:szCs w:val="26"/>
        </w:rPr>
      </w:pPr>
    </w:p>
    <w:p w14:paraId="5422C0B9" w14:textId="4D239648" w:rsidR="00C409F6" w:rsidRDefault="00C409F6" w:rsidP="00917E9F">
      <w:pPr>
        <w:rPr>
          <w:sz w:val="26"/>
          <w:szCs w:val="26"/>
        </w:rPr>
      </w:pPr>
    </w:p>
    <w:p w14:paraId="69492C42" w14:textId="77777777" w:rsidR="00EA6CB1" w:rsidRPr="00EA6CB1" w:rsidRDefault="00EA6CB1" w:rsidP="00917E9F">
      <w:pPr>
        <w:rPr>
          <w:sz w:val="26"/>
          <w:szCs w:val="26"/>
        </w:rPr>
      </w:pPr>
    </w:p>
    <w:p w14:paraId="610D287B" w14:textId="3E3EE839" w:rsidR="00C409F6" w:rsidRPr="00EA6CB1" w:rsidRDefault="000733A2" w:rsidP="00F05F70">
      <w:pPr>
        <w:jc w:val="center"/>
        <w:rPr>
          <w:b/>
          <w:sz w:val="26"/>
          <w:szCs w:val="26"/>
        </w:rPr>
      </w:pPr>
      <w:r w:rsidRPr="00EA6CB1">
        <w:rPr>
          <w:noProof/>
          <w:sz w:val="26"/>
          <w:szCs w:val="26"/>
        </w:rPr>
        <mc:AlternateContent>
          <mc:Choice Requires="wps">
            <w:drawing>
              <wp:anchor distT="0" distB="0" distL="114300" distR="114300" simplePos="0" relativeHeight="251657216" behindDoc="0" locked="0" layoutInCell="1" allowOverlap="1" wp14:anchorId="21E5EEDD" wp14:editId="115CCCE0">
                <wp:simplePos x="0" y="0"/>
                <wp:positionH relativeFrom="margin">
                  <wp:posOffset>-446405</wp:posOffset>
                </wp:positionH>
                <wp:positionV relativeFrom="paragraph">
                  <wp:posOffset>264160</wp:posOffset>
                </wp:positionV>
                <wp:extent cx="6309995" cy="927735"/>
                <wp:effectExtent l="0" t="0" r="1905" b="0"/>
                <wp:wrapSquare wrapText="bothSides"/>
                <wp:docPr id="199" name="Rectangle 199"/>
                <wp:cNvGraphicFramePr/>
                <a:graphic xmlns:a="http://schemas.openxmlformats.org/drawingml/2006/main">
                  <a:graphicData uri="http://schemas.microsoft.com/office/word/2010/wordprocessingShape">
                    <wps:wsp>
                      <wps:cNvSpPr/>
                      <wps:spPr>
                        <a:xfrm>
                          <a:off x="0" y="0"/>
                          <a:ext cx="6309995" cy="92773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05F736" w14:textId="77777777" w:rsidR="006F3422" w:rsidRPr="00C710D8" w:rsidRDefault="006F3422" w:rsidP="00D17061">
                            <w:pPr>
                              <w:pStyle w:val="Title"/>
                              <w:spacing w:line="276" w:lineRule="auto"/>
                              <w:ind w:left="0"/>
                              <w:rPr>
                                <w:rFonts w:eastAsiaTheme="majorEastAsia"/>
                                <w:sz w:val="40"/>
                                <w:szCs w:val="40"/>
                              </w:rPr>
                            </w:pPr>
                            <w:r w:rsidRPr="00C710D8">
                              <w:rPr>
                                <w:rFonts w:eastAsiaTheme="majorEastAsia"/>
                                <w:sz w:val="40"/>
                                <w:szCs w:val="40"/>
                              </w:rPr>
                              <w:t xml:space="preserve">HỒ SƠ DỰ THẦU </w:t>
                            </w:r>
                          </w:p>
                          <w:p w14:paraId="2CCE831C" w14:textId="01DB94A9" w:rsidR="006F3422" w:rsidRPr="00C710D8" w:rsidRDefault="006F3422" w:rsidP="00D17061">
                            <w:pPr>
                              <w:pStyle w:val="Title"/>
                              <w:spacing w:line="276" w:lineRule="auto"/>
                              <w:ind w:left="0"/>
                              <w:rPr>
                                <w:rFonts w:eastAsiaTheme="majorEastAsia"/>
                                <w:sz w:val="40"/>
                                <w:szCs w:val="40"/>
                              </w:rPr>
                            </w:pPr>
                            <w:r w:rsidRPr="00C710D8">
                              <w:rPr>
                                <w:rFonts w:eastAsiaTheme="majorEastAsia"/>
                                <w:sz w:val="40"/>
                                <w:szCs w:val="40"/>
                              </w:rPr>
                              <w:t>PHẦN ĐỀ XUẤT KỸ THUẬT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1E5EEDD" id="Rectangle 199" o:spid="_x0000_s1026" style="position:absolute;left:0;text-align:left;margin-left:-35.15pt;margin-top:20.8pt;width:496.85pt;height:73.05pt;z-index:251657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" fillcolor="#4f81bd [3204]" stroked="f" strokeweight="2pt">
                <v:textbox>
                  <w:txbxContent>
                    <w:p w14:paraId="1205F736" w14:textId="77777777" w:rsidR="006F3422" w:rsidRPr="00C710D8" w:rsidRDefault="006F3422" w:rsidP="00D17061">
                      <w:pPr>
                        <w:pStyle w:val="Title"/>
                        <w:spacing w:line="276" w:lineRule="auto"/>
                        <w:ind w:left="0"/>
                        <w:rPr>
                          <w:rFonts w:eastAsiaTheme="majorEastAsia"/>
                          <w:sz w:val="40"/>
                          <w:szCs w:val="40"/>
                        </w:rPr>
                      </w:pPr>
                      <w:r w:rsidRPr="00C710D8">
                        <w:rPr>
                          <w:rFonts w:eastAsiaTheme="majorEastAsia"/>
                          <w:sz w:val="40"/>
                          <w:szCs w:val="40"/>
                        </w:rPr>
                        <w:t xml:space="preserve">HỒ SƠ DỰ THẦU </w:t>
                      </w:r>
                    </w:p>
                    <w:p w14:paraId="2CCE831C" w14:textId="01DB94A9" w:rsidR="006F3422" w:rsidRPr="00C710D8" w:rsidRDefault="006F3422" w:rsidP="00D17061">
                      <w:pPr>
                        <w:pStyle w:val="Title"/>
                        <w:spacing w:line="276" w:lineRule="auto"/>
                        <w:ind w:left="0"/>
                        <w:rPr>
                          <w:rFonts w:eastAsiaTheme="majorEastAsia"/>
                          <w:sz w:val="40"/>
                          <w:szCs w:val="40"/>
                        </w:rPr>
                      </w:pPr>
                      <w:r w:rsidRPr="00C710D8">
                        <w:rPr>
                          <w:rFonts w:eastAsiaTheme="majorEastAsia"/>
                          <w:sz w:val="40"/>
                          <w:szCs w:val="40"/>
                        </w:rPr>
                        <w:t>PHẦN ĐỀ XUẤT KỸ THUẬT</w:t>
                      </w:r>
                    </w:p>
                  </w:txbxContent>
                </v:textbox>
                <w10:wrap type="square" anchorx="margin"/>
              </v:rect>
            </w:pict>
          </mc:Fallback>
        </mc:AlternateContent>
      </w:r>
    </w:p>
    <w:p w14:paraId="13F01CE9" w14:textId="74F9F95C" w:rsidR="00C409F6" w:rsidRPr="00EA6CB1" w:rsidRDefault="00C409F6" w:rsidP="00917E9F">
      <w:pPr>
        <w:rPr>
          <w:sz w:val="26"/>
          <w:szCs w:val="26"/>
        </w:rPr>
      </w:pPr>
    </w:p>
    <w:p w14:paraId="1ED10758" w14:textId="4B2DEAD3" w:rsidR="000733A2" w:rsidRPr="00EA6CB1" w:rsidRDefault="000733A2" w:rsidP="007D45F4">
      <w:pPr>
        <w:pStyle w:val="Title"/>
        <w:spacing w:line="312" w:lineRule="auto"/>
        <w:ind w:left="0"/>
        <w:rPr>
          <w:rFonts w:cs="Times New Roman"/>
          <w:b w:val="0"/>
          <w:sz w:val="26"/>
          <w:szCs w:val="26"/>
        </w:rPr>
      </w:pPr>
      <w:r w:rsidRPr="00EA6CB1">
        <w:rPr>
          <w:rFonts w:cs="Times New Roman"/>
          <w:b w:val="0"/>
          <w:sz w:val="26"/>
          <w:szCs w:val="26"/>
        </w:rPr>
        <w:t xml:space="preserve">Gói thầu: </w:t>
      </w:r>
    </w:p>
    <w:p w14:paraId="14944B4F" w14:textId="389147D8" w:rsidR="00275E6F" w:rsidRPr="00EA6CB1" w:rsidRDefault="00EA6CB1" w:rsidP="00BF1ECF">
      <w:pPr>
        <w:pStyle w:val="Title"/>
        <w:spacing w:line="312" w:lineRule="auto"/>
        <w:ind w:left="720"/>
        <w:rPr>
          <w:rFonts w:cs="Times New Roman"/>
          <w:spacing w:val="-10"/>
          <w:sz w:val="26"/>
          <w:szCs w:val="26"/>
          <w:lang w:val="vi-VN"/>
        </w:rPr>
      </w:pPr>
      <w:r w:rsidRPr="00EA6CB1">
        <w:rPr>
          <w:rFonts w:cs="Times New Roman"/>
          <w:spacing w:val="-10"/>
          <w:lang w:val="vi-VN"/>
        </w:rPr>
        <w:t>MUA SẮM TRANG THIẾT BỊ, PHẦN MỀM VÀ SỬA CHỮA NHỎ CÔNG TRÌNH</w:t>
      </w:r>
      <w:r w:rsidR="00965E29" w:rsidRPr="00EA6CB1">
        <w:rPr>
          <w:rFonts w:cs="Times New Roman"/>
          <w:spacing w:val="-10"/>
          <w:sz w:val="26"/>
          <w:szCs w:val="26"/>
          <w:lang w:val="vi-VN"/>
        </w:rPr>
        <w:t>.</w:t>
      </w:r>
    </w:p>
    <w:p w14:paraId="363ED3F8" w14:textId="77777777" w:rsidR="00275E6F" w:rsidRPr="00EA6CB1" w:rsidRDefault="00275E6F" w:rsidP="00917E9F">
      <w:pPr>
        <w:pStyle w:val="Title"/>
        <w:ind w:left="0"/>
        <w:rPr>
          <w:rFonts w:cs="Times New Roman"/>
          <w:b w:val="0"/>
          <w:sz w:val="26"/>
          <w:szCs w:val="26"/>
        </w:rPr>
      </w:pPr>
    </w:p>
    <w:p w14:paraId="2BB3D8FD" w14:textId="27926524" w:rsidR="000733A2" w:rsidRPr="00EA6CB1" w:rsidRDefault="000733A2" w:rsidP="007D45F4">
      <w:pPr>
        <w:pStyle w:val="Title"/>
        <w:spacing w:line="312" w:lineRule="auto"/>
        <w:ind w:left="0"/>
        <w:rPr>
          <w:rFonts w:cs="Times New Roman"/>
          <w:spacing w:val="-10"/>
          <w:sz w:val="26"/>
          <w:szCs w:val="26"/>
        </w:rPr>
      </w:pPr>
      <w:r w:rsidRPr="00EA6CB1">
        <w:rPr>
          <w:rFonts w:cs="Times New Roman"/>
          <w:b w:val="0"/>
          <w:sz w:val="26"/>
          <w:szCs w:val="26"/>
        </w:rPr>
        <w:t>Dự án:</w:t>
      </w:r>
    </w:p>
    <w:p w14:paraId="2C529606" w14:textId="387DF286" w:rsidR="00BB047F" w:rsidRPr="00EA6CB1" w:rsidRDefault="00EA6CB1" w:rsidP="004B1E7E">
      <w:pPr>
        <w:pStyle w:val="Title"/>
        <w:spacing w:line="312" w:lineRule="auto"/>
        <w:ind w:left="0"/>
        <w:rPr>
          <w:rFonts w:cs="Times New Roman"/>
          <w:spacing w:val="-10"/>
          <w:sz w:val="26"/>
          <w:szCs w:val="26"/>
          <w:lang w:val="vi-VN"/>
        </w:rPr>
      </w:pPr>
      <w:r w:rsidRPr="00EA6CB1">
        <w:rPr>
          <w:rFonts w:cs="Times New Roman"/>
          <w:spacing w:val="-10"/>
          <w:lang w:val="vi-VN"/>
        </w:rPr>
        <w:t>NÂNG CAO NĂNG LỰC VỀ CƠ SỞ VẬT CHẤT VÀ HẠ TẦNG CÔNG NGHỆ THÔNG TIN TRONG KHUÔN KHỔ CHƯƠNG TRÌNH ETEP TẠI TRƯỜNG ĐẠI HỌC SƯ PHẠM HÀ NỘI</w:t>
      </w:r>
      <w:r w:rsidRPr="00EA6CB1">
        <w:rPr>
          <w:rFonts w:cs="Times New Roman"/>
          <w:spacing w:val="-10"/>
          <w:sz w:val="26"/>
          <w:szCs w:val="26"/>
          <w:lang w:val="vi-VN"/>
        </w:rPr>
        <w:t>.</w:t>
      </w:r>
    </w:p>
    <w:p w14:paraId="04BB2E11" w14:textId="77777777" w:rsidR="00BF1ECF" w:rsidRPr="00EA6CB1" w:rsidRDefault="00BF1ECF" w:rsidP="004B1E7E">
      <w:pPr>
        <w:pStyle w:val="Title"/>
        <w:spacing w:line="312" w:lineRule="auto"/>
        <w:ind w:left="0"/>
        <w:rPr>
          <w:rFonts w:cs="Times New Roman"/>
          <w:spacing w:val="-10"/>
          <w:sz w:val="26"/>
          <w:szCs w:val="26"/>
          <w:lang w:val="vi-VN"/>
        </w:rPr>
      </w:pPr>
    </w:p>
    <w:p w14:paraId="1BE2F7FA" w14:textId="77777777" w:rsidR="00BF1ECF" w:rsidRPr="00EA6CB1" w:rsidRDefault="00BF1ECF" w:rsidP="004B1E7E">
      <w:pPr>
        <w:pStyle w:val="Title"/>
        <w:spacing w:line="312" w:lineRule="auto"/>
        <w:ind w:left="0"/>
        <w:rPr>
          <w:rFonts w:cs="Times New Roman"/>
          <w:spacing w:val="-10"/>
          <w:sz w:val="26"/>
          <w:szCs w:val="26"/>
          <w:lang w:val="vi-VN"/>
        </w:rPr>
      </w:pPr>
    </w:p>
    <w:p w14:paraId="7AA548AC" w14:textId="4D9DED83" w:rsidR="00C409F6" w:rsidRPr="00EA6CB1" w:rsidRDefault="00C409F6" w:rsidP="00917E9F">
      <w:pPr>
        <w:rPr>
          <w:sz w:val="26"/>
          <w:szCs w:val="26"/>
        </w:rPr>
      </w:pPr>
    </w:p>
    <w:p w14:paraId="1D0E6ACA" w14:textId="77777777" w:rsidR="00EA6CB1" w:rsidRPr="00EA6CB1" w:rsidRDefault="00EA6CB1" w:rsidP="00917E9F">
      <w:pPr>
        <w:rPr>
          <w:sz w:val="26"/>
          <w:szCs w:val="26"/>
        </w:rPr>
      </w:pPr>
    </w:p>
    <w:p w14:paraId="7F63D7B1" w14:textId="3733D397" w:rsidR="00E14F50" w:rsidRDefault="00E14F50" w:rsidP="00917E9F">
      <w:pPr>
        <w:rPr>
          <w:sz w:val="26"/>
          <w:szCs w:val="26"/>
        </w:rPr>
      </w:pPr>
    </w:p>
    <w:p w14:paraId="5A492C1C" w14:textId="77777777" w:rsidR="00EA6CB1" w:rsidRPr="00EA6CB1" w:rsidRDefault="00EA6CB1" w:rsidP="00917E9F">
      <w:pPr>
        <w:rPr>
          <w:sz w:val="26"/>
          <w:szCs w:val="26"/>
        </w:rPr>
      </w:pPr>
    </w:p>
    <w:p w14:paraId="6D712584" w14:textId="5954F971" w:rsidR="004B1E7E" w:rsidRDefault="004B1E7E" w:rsidP="00917E9F">
      <w:pPr>
        <w:rPr>
          <w:sz w:val="26"/>
          <w:szCs w:val="26"/>
        </w:rPr>
      </w:pPr>
    </w:p>
    <w:p w14:paraId="2BF240BD" w14:textId="07AA6097" w:rsidR="009662EE" w:rsidRDefault="009662EE" w:rsidP="00917E9F">
      <w:pPr>
        <w:rPr>
          <w:sz w:val="26"/>
          <w:szCs w:val="26"/>
        </w:rPr>
      </w:pPr>
    </w:p>
    <w:p w14:paraId="55417DD5" w14:textId="2D1AF074" w:rsidR="009662EE" w:rsidRDefault="009662EE" w:rsidP="00917E9F">
      <w:pPr>
        <w:rPr>
          <w:sz w:val="26"/>
          <w:szCs w:val="26"/>
        </w:rPr>
      </w:pPr>
    </w:p>
    <w:p w14:paraId="7D8756FF" w14:textId="4C217211" w:rsidR="009662EE" w:rsidRDefault="009662EE" w:rsidP="00917E9F">
      <w:pPr>
        <w:rPr>
          <w:sz w:val="26"/>
          <w:szCs w:val="26"/>
        </w:rPr>
      </w:pPr>
    </w:p>
    <w:p w14:paraId="3A21D2B7" w14:textId="3E9D7678" w:rsidR="009662EE" w:rsidRDefault="009662EE" w:rsidP="00917E9F">
      <w:pPr>
        <w:rPr>
          <w:sz w:val="26"/>
          <w:szCs w:val="26"/>
        </w:rPr>
      </w:pPr>
    </w:p>
    <w:p w14:paraId="39D6B814" w14:textId="77777777" w:rsidR="009662EE" w:rsidRPr="00EA6CB1" w:rsidRDefault="009662EE" w:rsidP="00917E9F">
      <w:pPr>
        <w:rPr>
          <w:sz w:val="26"/>
          <w:szCs w:val="26"/>
        </w:rPr>
      </w:pPr>
    </w:p>
    <w:p w14:paraId="318FBE99" w14:textId="77777777" w:rsidR="00EA6CB1" w:rsidRPr="00EA6CB1" w:rsidRDefault="00EA6CB1" w:rsidP="00917E9F">
      <w:pPr>
        <w:jc w:val="center"/>
        <w:rPr>
          <w:b/>
          <w:sz w:val="26"/>
          <w:szCs w:val="26"/>
        </w:rPr>
      </w:pPr>
    </w:p>
    <w:p w14:paraId="78B02093" w14:textId="0B20A609" w:rsidR="00067552" w:rsidRDefault="00067552" w:rsidP="00067552">
      <w:pPr>
        <w:rPr>
          <w:b/>
          <w:sz w:val="26"/>
          <w:szCs w:val="26"/>
        </w:rPr>
      </w:pPr>
    </w:p>
    <w:p w14:paraId="7E8E5738" w14:textId="77777777" w:rsidR="00067552" w:rsidRDefault="00067552" w:rsidP="00067552">
      <w:pPr>
        <w:rPr>
          <w:b/>
          <w:sz w:val="26"/>
          <w:szCs w:val="26"/>
        </w:rPr>
      </w:pPr>
    </w:p>
    <w:p w14:paraId="4F48F4C3" w14:textId="7372082A" w:rsidR="008C317B" w:rsidRPr="00EA6CB1" w:rsidRDefault="000733A2" w:rsidP="00917E9F">
      <w:pPr>
        <w:jc w:val="center"/>
        <w:rPr>
          <w:b/>
          <w:sz w:val="26"/>
          <w:szCs w:val="26"/>
          <w:lang w:val="vi-VN"/>
        </w:rPr>
      </w:pPr>
      <w:r w:rsidRPr="00EA6CB1">
        <w:rPr>
          <w:b/>
          <w:sz w:val="26"/>
          <w:szCs w:val="26"/>
        </w:rPr>
        <w:t xml:space="preserve">Hà nội, tháng </w:t>
      </w:r>
      <w:r w:rsidR="00EA6CB1" w:rsidRPr="00EA6CB1">
        <w:rPr>
          <w:b/>
          <w:sz w:val="26"/>
          <w:szCs w:val="26"/>
          <w:lang w:val="vi-VN"/>
        </w:rPr>
        <w:t>9</w:t>
      </w:r>
      <w:r w:rsidRPr="00EA6CB1">
        <w:rPr>
          <w:b/>
          <w:sz w:val="26"/>
          <w:szCs w:val="26"/>
        </w:rPr>
        <w:t xml:space="preserve"> năm 20</w:t>
      </w:r>
      <w:r w:rsidR="00EA6CB1" w:rsidRPr="00EA6CB1">
        <w:rPr>
          <w:b/>
          <w:sz w:val="26"/>
          <w:szCs w:val="26"/>
          <w:lang w:val="vi-VN"/>
        </w:rPr>
        <w:t>20</w:t>
      </w:r>
    </w:p>
    <w:p w14:paraId="23202418" w14:textId="77777777" w:rsidR="00067552" w:rsidRDefault="00067552" w:rsidP="00604A17">
      <w:pPr>
        <w:tabs>
          <w:tab w:val="left" w:pos="284"/>
        </w:tabs>
        <w:spacing w:before="120" w:after="120"/>
        <w:jc w:val="center"/>
        <w:rPr>
          <w:b/>
          <w:sz w:val="26"/>
          <w:szCs w:val="26"/>
        </w:rPr>
      </w:pPr>
    </w:p>
    <w:p w14:paraId="071F392D" w14:textId="0EEC87BD" w:rsidR="00D17061" w:rsidRPr="00604A17" w:rsidRDefault="00D17061" w:rsidP="00604A17">
      <w:pPr>
        <w:tabs>
          <w:tab w:val="left" w:pos="284"/>
        </w:tabs>
        <w:spacing w:before="120" w:after="120"/>
        <w:jc w:val="center"/>
        <w:rPr>
          <w:b/>
          <w:sz w:val="26"/>
          <w:szCs w:val="26"/>
        </w:rPr>
      </w:pPr>
      <w:r w:rsidRPr="00604A17">
        <w:rPr>
          <w:b/>
          <w:sz w:val="26"/>
          <w:szCs w:val="26"/>
        </w:rPr>
        <w:t>MỤC LỤC</w:t>
      </w:r>
    </w:p>
    <w:bookmarkStart w:id="3" w:name="_Toc488848540" w:displacedByCustomXml="next"/>
    <w:sdt>
      <w:sdtPr>
        <w:rPr>
          <w:rFonts w:cs="Times New Roman"/>
          <w:b w:val="0"/>
          <w:bCs w:val="0"/>
          <w:noProof w:val="0"/>
          <w:sz w:val="26"/>
          <w:szCs w:val="26"/>
        </w:rPr>
        <w:id w:val="-1130156734"/>
        <w:docPartObj>
          <w:docPartGallery w:val="Table of Contents"/>
          <w:docPartUnique/>
        </w:docPartObj>
      </w:sdtPr>
      <w:sdtContent>
        <w:p w14:paraId="1F037865" w14:textId="67875D50" w:rsidR="00631EF0" w:rsidRPr="00604A17" w:rsidRDefault="00592663" w:rsidP="00C6014B">
          <w:pPr>
            <w:pStyle w:val="TOC1"/>
            <w:spacing w:line="240" w:lineRule="auto"/>
            <w:ind w:right="-1"/>
            <w:rPr>
              <w:rFonts w:eastAsiaTheme="minorEastAsia" w:cs="Times New Roman"/>
              <w:b w:val="0"/>
              <w:bCs w:val="0"/>
              <w:sz w:val="26"/>
              <w:szCs w:val="26"/>
            </w:rPr>
          </w:pPr>
          <w:r w:rsidRPr="00604A17">
            <w:rPr>
              <w:rFonts w:cs="Times New Roman"/>
              <w:sz w:val="26"/>
              <w:szCs w:val="26"/>
            </w:rPr>
            <w:fldChar w:fldCharType="begin"/>
          </w:r>
          <w:r w:rsidRPr="00604A17">
            <w:rPr>
              <w:rFonts w:cs="Times New Roman"/>
              <w:sz w:val="26"/>
              <w:szCs w:val="26"/>
            </w:rPr>
            <w:instrText xml:space="preserve"> TOC \o "1-3" \h \z \u </w:instrText>
          </w:r>
          <w:r w:rsidRPr="00604A17">
            <w:rPr>
              <w:rFonts w:cs="Times New Roman"/>
              <w:sz w:val="26"/>
              <w:szCs w:val="26"/>
            </w:rPr>
            <w:fldChar w:fldCharType="separate"/>
          </w:r>
          <w:hyperlink w:anchor="_Toc527033265" w:history="1">
            <w:r w:rsidR="00631EF0" w:rsidRPr="00604A17">
              <w:rPr>
                <w:rStyle w:val="Hyperlink"/>
                <w:rFonts w:cs="Times New Roman"/>
                <w:sz w:val="26"/>
                <w:szCs w:val="26"/>
                <w14:scene3d>
                  <w14:camera w14:prst="orthographicFront"/>
                  <w14:lightRig w14:rig="threePt" w14:dir="t">
                    <w14:rot w14:lat="0" w14:lon="0" w14:rev="0"/>
                  </w14:lightRig>
                </w14:scene3d>
              </w:rPr>
              <w:t>PHẦN 1.</w:t>
            </w:r>
            <w:r w:rsidR="00631EF0" w:rsidRPr="00604A17">
              <w:rPr>
                <w:rFonts w:eastAsiaTheme="minorEastAsia" w:cs="Times New Roman"/>
                <w:b w:val="0"/>
                <w:bCs w:val="0"/>
                <w:sz w:val="26"/>
                <w:szCs w:val="26"/>
              </w:rPr>
              <w:tab/>
            </w:r>
            <w:r w:rsidR="00631EF0" w:rsidRPr="00604A17">
              <w:rPr>
                <w:rStyle w:val="Hyperlink"/>
                <w:rFonts w:cs="Times New Roman"/>
                <w:sz w:val="26"/>
                <w:szCs w:val="26"/>
              </w:rPr>
              <w:t>ĐƠN XIN DỰ THẦU VÀ BẢO ĐẢM DỰ THẦU</w:t>
            </w:r>
            <w:r w:rsidR="00631EF0" w:rsidRPr="00604A17">
              <w:rPr>
                <w:rFonts w:cs="Times New Roman"/>
                <w:webHidden/>
                <w:sz w:val="26"/>
                <w:szCs w:val="26"/>
              </w:rPr>
              <w:tab/>
            </w:r>
            <w:r w:rsidR="00631EF0" w:rsidRPr="00604A17">
              <w:rPr>
                <w:rFonts w:cs="Times New Roman"/>
                <w:webHidden/>
                <w:sz w:val="26"/>
                <w:szCs w:val="26"/>
              </w:rPr>
              <w:fldChar w:fldCharType="begin"/>
            </w:r>
            <w:r w:rsidR="00631EF0" w:rsidRPr="00604A17">
              <w:rPr>
                <w:rFonts w:cs="Times New Roman"/>
                <w:webHidden/>
                <w:sz w:val="26"/>
                <w:szCs w:val="26"/>
              </w:rPr>
              <w:instrText xml:space="preserve"> PAGEREF _Toc527033265 \h </w:instrText>
            </w:r>
            <w:r w:rsidR="00631EF0" w:rsidRPr="00604A17">
              <w:rPr>
                <w:rFonts w:cs="Times New Roman"/>
                <w:webHidden/>
                <w:sz w:val="26"/>
                <w:szCs w:val="26"/>
              </w:rPr>
            </w:r>
            <w:r w:rsidR="00631EF0" w:rsidRPr="00604A17">
              <w:rPr>
                <w:rFonts w:cs="Times New Roman"/>
                <w:webHidden/>
                <w:sz w:val="26"/>
                <w:szCs w:val="26"/>
              </w:rPr>
              <w:fldChar w:fldCharType="separate"/>
            </w:r>
            <w:r w:rsidR="00631EF0" w:rsidRPr="00604A17">
              <w:rPr>
                <w:rFonts w:cs="Times New Roman"/>
                <w:webHidden/>
                <w:sz w:val="26"/>
                <w:szCs w:val="26"/>
              </w:rPr>
              <w:t>3</w:t>
            </w:r>
            <w:r w:rsidR="00631EF0" w:rsidRPr="00604A17">
              <w:rPr>
                <w:rFonts w:cs="Times New Roman"/>
                <w:webHidden/>
                <w:sz w:val="26"/>
                <w:szCs w:val="26"/>
              </w:rPr>
              <w:fldChar w:fldCharType="end"/>
            </w:r>
          </w:hyperlink>
        </w:p>
        <w:p w14:paraId="632E858B" w14:textId="1FF211A6" w:rsidR="00631EF0" w:rsidRPr="00604A17" w:rsidRDefault="006F3422" w:rsidP="00C6014B">
          <w:pPr>
            <w:pStyle w:val="TOC2"/>
            <w:spacing w:before="120" w:after="120" w:line="240" w:lineRule="auto"/>
            <w:ind w:right="-1"/>
            <w:rPr>
              <w:rFonts w:ascii="Times New Roman" w:eastAsiaTheme="minorEastAsia" w:hAnsi="Times New Roman"/>
              <w:i w:val="0"/>
              <w:iCs w:val="0"/>
              <w:noProof/>
              <w:sz w:val="26"/>
              <w:szCs w:val="26"/>
            </w:rPr>
          </w:pPr>
          <w:hyperlink w:anchor="_Toc527033266" w:history="1">
            <w:r w:rsidR="00631EF0" w:rsidRPr="00604A17">
              <w:rPr>
                <w:rStyle w:val="Hyperlink"/>
                <w:rFonts w:ascii="Times New Roman" w:hAnsi="Times New Roman"/>
                <w:i w:val="0"/>
                <w:iCs w:val="0"/>
                <w:noProof/>
                <w:sz w:val="26"/>
                <w:szCs w:val="26"/>
                <w:lang w:val="vi-VN"/>
                <w14:scene3d>
                  <w14:camera w14:prst="orthographicFront"/>
                  <w14:lightRig w14:rig="threePt" w14:dir="t">
                    <w14:rot w14:lat="0" w14:lon="0" w14:rev="0"/>
                  </w14:lightRig>
                </w14:scene3d>
              </w:rPr>
              <w:t>Mục 1.</w:t>
            </w:r>
            <w:r w:rsidR="00631EF0" w:rsidRPr="00604A17">
              <w:rPr>
                <w:rFonts w:ascii="Times New Roman" w:eastAsiaTheme="minorEastAsia" w:hAnsi="Times New Roman"/>
                <w:i w:val="0"/>
                <w:iCs w:val="0"/>
                <w:noProof/>
                <w:sz w:val="26"/>
                <w:szCs w:val="26"/>
              </w:rPr>
              <w:tab/>
            </w:r>
            <w:r w:rsidR="00631EF0" w:rsidRPr="00604A17">
              <w:rPr>
                <w:rStyle w:val="Hyperlink"/>
                <w:rFonts w:ascii="Times New Roman" w:hAnsi="Times New Roman"/>
                <w:i w:val="0"/>
                <w:iCs w:val="0"/>
                <w:noProof/>
                <w:sz w:val="26"/>
                <w:szCs w:val="26"/>
              </w:rPr>
              <w:t>Thoả</w:t>
            </w:r>
            <w:r w:rsidR="00631EF0" w:rsidRPr="00604A17">
              <w:rPr>
                <w:rStyle w:val="Hyperlink"/>
                <w:rFonts w:ascii="Times New Roman" w:hAnsi="Times New Roman"/>
                <w:i w:val="0"/>
                <w:iCs w:val="0"/>
                <w:noProof/>
                <w:sz w:val="26"/>
                <w:szCs w:val="26"/>
                <w:lang w:val="vi-VN"/>
              </w:rPr>
              <w:t xml:space="preserve"> Thuận Liên danh.</w:t>
            </w:r>
            <w:r w:rsidR="00631EF0" w:rsidRPr="00604A17">
              <w:rPr>
                <w:rFonts w:ascii="Times New Roman" w:hAnsi="Times New Roman"/>
                <w:i w:val="0"/>
                <w:iCs w:val="0"/>
                <w:noProof/>
                <w:webHidden/>
                <w:sz w:val="26"/>
                <w:szCs w:val="26"/>
              </w:rPr>
              <w:tab/>
            </w:r>
            <w:r w:rsidR="00631EF0" w:rsidRPr="00604A17">
              <w:rPr>
                <w:rFonts w:ascii="Times New Roman" w:hAnsi="Times New Roman"/>
                <w:i w:val="0"/>
                <w:iCs w:val="0"/>
                <w:noProof/>
                <w:webHidden/>
                <w:sz w:val="26"/>
                <w:szCs w:val="26"/>
              </w:rPr>
              <w:fldChar w:fldCharType="begin"/>
            </w:r>
            <w:r w:rsidR="00631EF0" w:rsidRPr="00604A17">
              <w:rPr>
                <w:rFonts w:ascii="Times New Roman" w:hAnsi="Times New Roman"/>
                <w:i w:val="0"/>
                <w:iCs w:val="0"/>
                <w:noProof/>
                <w:webHidden/>
                <w:sz w:val="26"/>
                <w:szCs w:val="26"/>
              </w:rPr>
              <w:instrText xml:space="preserve"> PAGEREF _Toc527033266 \h </w:instrText>
            </w:r>
            <w:r w:rsidR="00631EF0" w:rsidRPr="00604A17">
              <w:rPr>
                <w:rFonts w:ascii="Times New Roman" w:hAnsi="Times New Roman"/>
                <w:i w:val="0"/>
                <w:iCs w:val="0"/>
                <w:noProof/>
                <w:webHidden/>
                <w:sz w:val="26"/>
                <w:szCs w:val="26"/>
              </w:rPr>
            </w:r>
            <w:r w:rsidR="00631EF0" w:rsidRPr="00604A17">
              <w:rPr>
                <w:rFonts w:ascii="Times New Roman" w:hAnsi="Times New Roman"/>
                <w:i w:val="0"/>
                <w:iCs w:val="0"/>
                <w:noProof/>
                <w:webHidden/>
                <w:sz w:val="26"/>
                <w:szCs w:val="26"/>
              </w:rPr>
              <w:fldChar w:fldCharType="separate"/>
            </w:r>
            <w:r w:rsidR="00631EF0" w:rsidRPr="00604A17">
              <w:rPr>
                <w:rFonts w:ascii="Times New Roman" w:hAnsi="Times New Roman"/>
                <w:i w:val="0"/>
                <w:iCs w:val="0"/>
                <w:noProof/>
                <w:webHidden/>
                <w:sz w:val="26"/>
                <w:szCs w:val="26"/>
              </w:rPr>
              <w:t>4</w:t>
            </w:r>
            <w:r w:rsidR="00631EF0" w:rsidRPr="00604A17">
              <w:rPr>
                <w:rFonts w:ascii="Times New Roman" w:hAnsi="Times New Roman"/>
                <w:i w:val="0"/>
                <w:iCs w:val="0"/>
                <w:noProof/>
                <w:webHidden/>
                <w:sz w:val="26"/>
                <w:szCs w:val="26"/>
              </w:rPr>
              <w:fldChar w:fldCharType="end"/>
            </w:r>
          </w:hyperlink>
        </w:p>
        <w:p w14:paraId="0AC610F2" w14:textId="75CE0953" w:rsidR="00631EF0" w:rsidRPr="00604A17" w:rsidRDefault="006F3422" w:rsidP="00C6014B">
          <w:pPr>
            <w:pStyle w:val="TOC2"/>
            <w:spacing w:before="120" w:after="120" w:line="240" w:lineRule="auto"/>
            <w:ind w:right="-1"/>
            <w:rPr>
              <w:rFonts w:ascii="Times New Roman" w:eastAsiaTheme="minorEastAsia" w:hAnsi="Times New Roman"/>
              <w:i w:val="0"/>
              <w:iCs w:val="0"/>
              <w:noProof/>
              <w:sz w:val="26"/>
              <w:szCs w:val="26"/>
            </w:rPr>
          </w:pPr>
          <w:hyperlink w:anchor="_Toc527033267" w:history="1">
            <w:r w:rsidR="00631EF0" w:rsidRPr="00604A17">
              <w:rPr>
                <w:rStyle w:val="Hyperlink"/>
                <w:rFonts w:ascii="Times New Roman" w:hAnsi="Times New Roman"/>
                <w:i w:val="0"/>
                <w:iCs w:val="0"/>
                <w:noProof/>
                <w:sz w:val="26"/>
                <w:szCs w:val="26"/>
                <w14:scene3d>
                  <w14:camera w14:prst="orthographicFront"/>
                  <w14:lightRig w14:rig="threePt" w14:dir="t">
                    <w14:rot w14:lat="0" w14:lon="0" w14:rev="0"/>
                  </w14:lightRig>
                </w14:scene3d>
              </w:rPr>
              <w:t>Mục 2.</w:t>
            </w:r>
            <w:r w:rsidR="00631EF0" w:rsidRPr="00604A17">
              <w:rPr>
                <w:rFonts w:ascii="Times New Roman" w:eastAsiaTheme="minorEastAsia" w:hAnsi="Times New Roman"/>
                <w:i w:val="0"/>
                <w:iCs w:val="0"/>
                <w:noProof/>
                <w:sz w:val="26"/>
                <w:szCs w:val="26"/>
              </w:rPr>
              <w:tab/>
            </w:r>
            <w:r w:rsidR="00631EF0" w:rsidRPr="00604A17">
              <w:rPr>
                <w:rStyle w:val="Hyperlink"/>
                <w:rFonts w:ascii="Times New Roman" w:hAnsi="Times New Roman"/>
                <w:i w:val="0"/>
                <w:iCs w:val="0"/>
                <w:noProof/>
                <w:sz w:val="26"/>
                <w:szCs w:val="26"/>
              </w:rPr>
              <w:t>Đơn dự thầu</w:t>
            </w:r>
            <w:r w:rsidR="00631EF0" w:rsidRPr="00604A17">
              <w:rPr>
                <w:rFonts w:ascii="Times New Roman" w:hAnsi="Times New Roman"/>
                <w:i w:val="0"/>
                <w:iCs w:val="0"/>
                <w:noProof/>
                <w:webHidden/>
                <w:sz w:val="26"/>
                <w:szCs w:val="26"/>
              </w:rPr>
              <w:tab/>
            </w:r>
            <w:r w:rsidR="00631EF0" w:rsidRPr="00604A17">
              <w:rPr>
                <w:rFonts w:ascii="Times New Roman" w:hAnsi="Times New Roman"/>
                <w:i w:val="0"/>
                <w:iCs w:val="0"/>
                <w:noProof/>
                <w:webHidden/>
                <w:sz w:val="26"/>
                <w:szCs w:val="26"/>
              </w:rPr>
              <w:fldChar w:fldCharType="begin"/>
            </w:r>
            <w:r w:rsidR="00631EF0" w:rsidRPr="00604A17">
              <w:rPr>
                <w:rFonts w:ascii="Times New Roman" w:hAnsi="Times New Roman"/>
                <w:i w:val="0"/>
                <w:iCs w:val="0"/>
                <w:noProof/>
                <w:webHidden/>
                <w:sz w:val="26"/>
                <w:szCs w:val="26"/>
              </w:rPr>
              <w:instrText xml:space="preserve"> PAGEREF _Toc527033267 \h </w:instrText>
            </w:r>
            <w:r w:rsidR="00631EF0" w:rsidRPr="00604A17">
              <w:rPr>
                <w:rFonts w:ascii="Times New Roman" w:hAnsi="Times New Roman"/>
                <w:i w:val="0"/>
                <w:iCs w:val="0"/>
                <w:noProof/>
                <w:webHidden/>
                <w:sz w:val="26"/>
                <w:szCs w:val="26"/>
              </w:rPr>
            </w:r>
            <w:r w:rsidR="00631EF0" w:rsidRPr="00604A17">
              <w:rPr>
                <w:rFonts w:ascii="Times New Roman" w:hAnsi="Times New Roman"/>
                <w:i w:val="0"/>
                <w:iCs w:val="0"/>
                <w:noProof/>
                <w:webHidden/>
                <w:sz w:val="26"/>
                <w:szCs w:val="26"/>
              </w:rPr>
              <w:fldChar w:fldCharType="separate"/>
            </w:r>
            <w:r w:rsidR="00631EF0" w:rsidRPr="00604A17">
              <w:rPr>
                <w:rFonts w:ascii="Times New Roman" w:hAnsi="Times New Roman"/>
                <w:i w:val="0"/>
                <w:iCs w:val="0"/>
                <w:noProof/>
                <w:webHidden/>
                <w:sz w:val="26"/>
                <w:szCs w:val="26"/>
              </w:rPr>
              <w:t>8</w:t>
            </w:r>
            <w:r w:rsidR="00631EF0" w:rsidRPr="00604A17">
              <w:rPr>
                <w:rFonts w:ascii="Times New Roman" w:hAnsi="Times New Roman"/>
                <w:i w:val="0"/>
                <w:iCs w:val="0"/>
                <w:noProof/>
                <w:webHidden/>
                <w:sz w:val="26"/>
                <w:szCs w:val="26"/>
              </w:rPr>
              <w:fldChar w:fldCharType="end"/>
            </w:r>
          </w:hyperlink>
        </w:p>
        <w:p w14:paraId="6B84D985" w14:textId="320862D6" w:rsidR="00631EF0" w:rsidRPr="00604A17" w:rsidRDefault="006F3422" w:rsidP="00C6014B">
          <w:pPr>
            <w:pStyle w:val="TOC2"/>
            <w:spacing w:before="120" w:after="120" w:line="240" w:lineRule="auto"/>
            <w:ind w:right="-1"/>
            <w:rPr>
              <w:rFonts w:ascii="Times New Roman" w:eastAsiaTheme="minorEastAsia" w:hAnsi="Times New Roman"/>
              <w:i w:val="0"/>
              <w:iCs w:val="0"/>
              <w:noProof/>
              <w:sz w:val="26"/>
              <w:szCs w:val="26"/>
            </w:rPr>
          </w:pPr>
          <w:hyperlink w:anchor="_Toc527033268" w:history="1">
            <w:r w:rsidR="00631EF0" w:rsidRPr="00604A17">
              <w:rPr>
                <w:rStyle w:val="Hyperlink"/>
                <w:rFonts w:ascii="Times New Roman" w:hAnsi="Times New Roman"/>
                <w:i w:val="0"/>
                <w:iCs w:val="0"/>
                <w:noProof/>
                <w:sz w:val="26"/>
                <w:szCs w:val="26"/>
                <w14:scene3d>
                  <w14:camera w14:prst="orthographicFront"/>
                  <w14:lightRig w14:rig="threePt" w14:dir="t">
                    <w14:rot w14:lat="0" w14:lon="0" w14:rev="0"/>
                  </w14:lightRig>
                </w14:scene3d>
              </w:rPr>
              <w:t>Mục 3.</w:t>
            </w:r>
            <w:r w:rsidR="00631EF0" w:rsidRPr="00604A17">
              <w:rPr>
                <w:rFonts w:ascii="Times New Roman" w:eastAsiaTheme="minorEastAsia" w:hAnsi="Times New Roman"/>
                <w:i w:val="0"/>
                <w:iCs w:val="0"/>
                <w:noProof/>
                <w:sz w:val="26"/>
                <w:szCs w:val="26"/>
              </w:rPr>
              <w:tab/>
            </w:r>
            <w:r w:rsidR="00631EF0" w:rsidRPr="00604A17">
              <w:rPr>
                <w:rStyle w:val="Hyperlink"/>
                <w:rFonts w:ascii="Times New Roman" w:hAnsi="Times New Roman"/>
                <w:i w:val="0"/>
                <w:iCs w:val="0"/>
                <w:noProof/>
                <w:sz w:val="26"/>
                <w:szCs w:val="26"/>
              </w:rPr>
              <w:t>Bảo đảm dự thầu</w:t>
            </w:r>
            <w:r w:rsidR="00631EF0" w:rsidRPr="00604A17">
              <w:rPr>
                <w:rFonts w:ascii="Times New Roman" w:hAnsi="Times New Roman"/>
                <w:i w:val="0"/>
                <w:iCs w:val="0"/>
                <w:noProof/>
                <w:webHidden/>
                <w:sz w:val="26"/>
                <w:szCs w:val="26"/>
              </w:rPr>
              <w:tab/>
            </w:r>
            <w:r w:rsidR="00631EF0" w:rsidRPr="00604A17">
              <w:rPr>
                <w:rFonts w:ascii="Times New Roman" w:hAnsi="Times New Roman"/>
                <w:i w:val="0"/>
                <w:iCs w:val="0"/>
                <w:noProof/>
                <w:webHidden/>
                <w:sz w:val="26"/>
                <w:szCs w:val="26"/>
              </w:rPr>
              <w:fldChar w:fldCharType="begin"/>
            </w:r>
            <w:r w:rsidR="00631EF0" w:rsidRPr="00604A17">
              <w:rPr>
                <w:rFonts w:ascii="Times New Roman" w:hAnsi="Times New Roman"/>
                <w:i w:val="0"/>
                <w:iCs w:val="0"/>
                <w:noProof/>
                <w:webHidden/>
                <w:sz w:val="26"/>
                <w:szCs w:val="26"/>
              </w:rPr>
              <w:instrText xml:space="preserve"> PAGEREF _Toc527033268 \h </w:instrText>
            </w:r>
            <w:r w:rsidR="00631EF0" w:rsidRPr="00604A17">
              <w:rPr>
                <w:rFonts w:ascii="Times New Roman" w:hAnsi="Times New Roman"/>
                <w:i w:val="0"/>
                <w:iCs w:val="0"/>
                <w:noProof/>
                <w:webHidden/>
                <w:sz w:val="26"/>
                <w:szCs w:val="26"/>
              </w:rPr>
            </w:r>
            <w:r w:rsidR="00631EF0" w:rsidRPr="00604A17">
              <w:rPr>
                <w:rFonts w:ascii="Times New Roman" w:hAnsi="Times New Roman"/>
                <w:i w:val="0"/>
                <w:iCs w:val="0"/>
                <w:noProof/>
                <w:webHidden/>
                <w:sz w:val="26"/>
                <w:szCs w:val="26"/>
              </w:rPr>
              <w:fldChar w:fldCharType="separate"/>
            </w:r>
            <w:r w:rsidR="00631EF0" w:rsidRPr="00604A17">
              <w:rPr>
                <w:rFonts w:ascii="Times New Roman" w:hAnsi="Times New Roman"/>
                <w:i w:val="0"/>
                <w:iCs w:val="0"/>
                <w:noProof/>
                <w:webHidden/>
                <w:sz w:val="26"/>
                <w:szCs w:val="26"/>
              </w:rPr>
              <w:t>9</w:t>
            </w:r>
            <w:r w:rsidR="00631EF0" w:rsidRPr="00604A17">
              <w:rPr>
                <w:rFonts w:ascii="Times New Roman" w:hAnsi="Times New Roman"/>
                <w:i w:val="0"/>
                <w:iCs w:val="0"/>
                <w:noProof/>
                <w:webHidden/>
                <w:sz w:val="26"/>
                <w:szCs w:val="26"/>
              </w:rPr>
              <w:fldChar w:fldCharType="end"/>
            </w:r>
          </w:hyperlink>
        </w:p>
        <w:p w14:paraId="6299B9B4" w14:textId="7A3CCDF9" w:rsidR="00631EF0" w:rsidRPr="00604A17" w:rsidRDefault="006F3422" w:rsidP="00C6014B">
          <w:pPr>
            <w:pStyle w:val="TOC1"/>
            <w:spacing w:line="240" w:lineRule="auto"/>
            <w:ind w:right="-1"/>
            <w:rPr>
              <w:rFonts w:eastAsiaTheme="minorEastAsia" w:cs="Times New Roman"/>
              <w:b w:val="0"/>
              <w:bCs w:val="0"/>
              <w:sz w:val="26"/>
              <w:szCs w:val="26"/>
            </w:rPr>
          </w:pPr>
          <w:hyperlink w:anchor="_Toc527033269" w:history="1">
            <w:r w:rsidR="00631EF0" w:rsidRPr="00604A17">
              <w:rPr>
                <w:rStyle w:val="Hyperlink"/>
                <w:rFonts w:cs="Times New Roman"/>
                <w:sz w:val="26"/>
                <w:szCs w:val="26"/>
                <w14:scene3d>
                  <w14:camera w14:prst="orthographicFront"/>
                  <w14:lightRig w14:rig="threePt" w14:dir="t">
                    <w14:rot w14:lat="0" w14:lon="0" w14:rev="0"/>
                  </w14:lightRig>
                </w14:scene3d>
              </w:rPr>
              <w:t>PHẦN 2.</w:t>
            </w:r>
            <w:r w:rsidR="00631EF0" w:rsidRPr="00604A17">
              <w:rPr>
                <w:rFonts w:eastAsiaTheme="minorEastAsia" w:cs="Times New Roman"/>
                <w:b w:val="0"/>
                <w:bCs w:val="0"/>
                <w:sz w:val="26"/>
                <w:szCs w:val="26"/>
              </w:rPr>
              <w:tab/>
            </w:r>
            <w:r w:rsidR="00631EF0" w:rsidRPr="00604A17">
              <w:rPr>
                <w:rStyle w:val="Hyperlink"/>
                <w:rFonts w:cs="Times New Roman"/>
                <w:sz w:val="26"/>
                <w:szCs w:val="26"/>
              </w:rPr>
              <w:t>BẢNG THÔNG SỐ KỸ THUẬT THIẾT BỊ CHÀO THẦU</w:t>
            </w:r>
            <w:r w:rsidR="00631EF0" w:rsidRPr="00604A17">
              <w:rPr>
                <w:rFonts w:cs="Times New Roman"/>
                <w:webHidden/>
                <w:sz w:val="26"/>
                <w:szCs w:val="26"/>
              </w:rPr>
              <w:tab/>
            </w:r>
            <w:r w:rsidR="00631EF0" w:rsidRPr="00604A17">
              <w:rPr>
                <w:rFonts w:cs="Times New Roman"/>
                <w:webHidden/>
                <w:sz w:val="26"/>
                <w:szCs w:val="26"/>
              </w:rPr>
              <w:fldChar w:fldCharType="begin"/>
            </w:r>
            <w:r w:rsidR="00631EF0" w:rsidRPr="00604A17">
              <w:rPr>
                <w:rFonts w:cs="Times New Roman"/>
                <w:webHidden/>
                <w:sz w:val="26"/>
                <w:szCs w:val="26"/>
              </w:rPr>
              <w:instrText xml:space="preserve"> PAGEREF _Toc527033269 \h </w:instrText>
            </w:r>
            <w:r w:rsidR="00631EF0" w:rsidRPr="00604A17">
              <w:rPr>
                <w:rFonts w:cs="Times New Roman"/>
                <w:webHidden/>
                <w:sz w:val="26"/>
                <w:szCs w:val="26"/>
              </w:rPr>
            </w:r>
            <w:r w:rsidR="00631EF0" w:rsidRPr="00604A17">
              <w:rPr>
                <w:rFonts w:cs="Times New Roman"/>
                <w:webHidden/>
                <w:sz w:val="26"/>
                <w:szCs w:val="26"/>
              </w:rPr>
              <w:fldChar w:fldCharType="separate"/>
            </w:r>
            <w:r w:rsidR="00631EF0" w:rsidRPr="00604A17">
              <w:rPr>
                <w:rFonts w:cs="Times New Roman"/>
                <w:webHidden/>
                <w:sz w:val="26"/>
                <w:szCs w:val="26"/>
              </w:rPr>
              <w:t>11</w:t>
            </w:r>
            <w:r w:rsidR="00631EF0" w:rsidRPr="00604A17">
              <w:rPr>
                <w:rFonts w:cs="Times New Roman"/>
                <w:webHidden/>
                <w:sz w:val="26"/>
                <w:szCs w:val="26"/>
              </w:rPr>
              <w:fldChar w:fldCharType="end"/>
            </w:r>
          </w:hyperlink>
        </w:p>
        <w:p w14:paraId="3E7607EE" w14:textId="6E1E20F5" w:rsidR="00631EF0" w:rsidRPr="00604A17" w:rsidRDefault="006F3422" w:rsidP="00C6014B">
          <w:pPr>
            <w:pStyle w:val="TOC2"/>
            <w:spacing w:before="120" w:after="120" w:line="240" w:lineRule="auto"/>
            <w:ind w:right="-1"/>
            <w:rPr>
              <w:rFonts w:ascii="Times New Roman" w:eastAsiaTheme="minorEastAsia" w:hAnsi="Times New Roman"/>
              <w:i w:val="0"/>
              <w:iCs w:val="0"/>
              <w:noProof/>
              <w:sz w:val="26"/>
              <w:szCs w:val="26"/>
            </w:rPr>
          </w:pPr>
          <w:hyperlink w:anchor="_Toc527033270" w:history="1">
            <w:r w:rsidR="00631EF0" w:rsidRPr="00604A17">
              <w:rPr>
                <w:rStyle w:val="Hyperlink"/>
                <w:rFonts w:ascii="Times New Roman" w:hAnsi="Times New Roman"/>
                <w:i w:val="0"/>
                <w:iCs w:val="0"/>
                <w:noProof/>
                <w:sz w:val="26"/>
                <w:szCs w:val="26"/>
                <w14:scene3d>
                  <w14:camera w14:prst="orthographicFront"/>
                  <w14:lightRig w14:rig="threePt" w14:dir="t">
                    <w14:rot w14:lat="0" w14:lon="0" w14:rev="0"/>
                  </w14:lightRig>
                </w14:scene3d>
              </w:rPr>
              <w:t>Mục 4.</w:t>
            </w:r>
            <w:r w:rsidR="00631EF0" w:rsidRPr="00604A17">
              <w:rPr>
                <w:rFonts w:ascii="Times New Roman" w:eastAsiaTheme="minorEastAsia" w:hAnsi="Times New Roman"/>
                <w:i w:val="0"/>
                <w:iCs w:val="0"/>
                <w:noProof/>
                <w:sz w:val="26"/>
                <w:szCs w:val="26"/>
              </w:rPr>
              <w:tab/>
            </w:r>
            <w:r w:rsidR="00631EF0" w:rsidRPr="00604A17">
              <w:rPr>
                <w:rStyle w:val="Hyperlink"/>
                <w:rFonts w:ascii="Times New Roman" w:hAnsi="Times New Roman"/>
                <w:i w:val="0"/>
                <w:iCs w:val="0"/>
                <w:noProof/>
                <w:sz w:val="26"/>
                <w:szCs w:val="26"/>
              </w:rPr>
              <w:t>Bảng thông số kỹ thuật thiết bị chào thầu</w:t>
            </w:r>
            <w:r w:rsidR="00631EF0" w:rsidRPr="00604A17">
              <w:rPr>
                <w:rFonts w:ascii="Times New Roman" w:hAnsi="Times New Roman"/>
                <w:i w:val="0"/>
                <w:iCs w:val="0"/>
                <w:noProof/>
                <w:webHidden/>
                <w:sz w:val="26"/>
                <w:szCs w:val="26"/>
              </w:rPr>
              <w:tab/>
            </w:r>
            <w:r w:rsidR="00631EF0" w:rsidRPr="00604A17">
              <w:rPr>
                <w:rFonts w:ascii="Times New Roman" w:hAnsi="Times New Roman"/>
                <w:i w:val="0"/>
                <w:iCs w:val="0"/>
                <w:noProof/>
                <w:webHidden/>
                <w:sz w:val="26"/>
                <w:szCs w:val="26"/>
              </w:rPr>
              <w:fldChar w:fldCharType="begin"/>
            </w:r>
            <w:r w:rsidR="00631EF0" w:rsidRPr="00604A17">
              <w:rPr>
                <w:rFonts w:ascii="Times New Roman" w:hAnsi="Times New Roman"/>
                <w:i w:val="0"/>
                <w:iCs w:val="0"/>
                <w:noProof/>
                <w:webHidden/>
                <w:sz w:val="26"/>
                <w:szCs w:val="26"/>
              </w:rPr>
              <w:instrText xml:space="preserve"> PAGEREF _Toc527033270 \h </w:instrText>
            </w:r>
            <w:r w:rsidR="00631EF0" w:rsidRPr="00604A17">
              <w:rPr>
                <w:rFonts w:ascii="Times New Roman" w:hAnsi="Times New Roman"/>
                <w:i w:val="0"/>
                <w:iCs w:val="0"/>
                <w:noProof/>
                <w:webHidden/>
                <w:sz w:val="26"/>
                <w:szCs w:val="26"/>
              </w:rPr>
            </w:r>
            <w:r w:rsidR="00631EF0" w:rsidRPr="00604A17">
              <w:rPr>
                <w:rFonts w:ascii="Times New Roman" w:hAnsi="Times New Roman"/>
                <w:i w:val="0"/>
                <w:iCs w:val="0"/>
                <w:noProof/>
                <w:webHidden/>
                <w:sz w:val="26"/>
                <w:szCs w:val="26"/>
              </w:rPr>
              <w:fldChar w:fldCharType="separate"/>
            </w:r>
            <w:r w:rsidR="00631EF0" w:rsidRPr="00604A17">
              <w:rPr>
                <w:rFonts w:ascii="Times New Roman" w:hAnsi="Times New Roman"/>
                <w:i w:val="0"/>
                <w:iCs w:val="0"/>
                <w:noProof/>
                <w:webHidden/>
                <w:sz w:val="26"/>
                <w:szCs w:val="26"/>
              </w:rPr>
              <w:t>12</w:t>
            </w:r>
            <w:r w:rsidR="00631EF0" w:rsidRPr="00604A17">
              <w:rPr>
                <w:rFonts w:ascii="Times New Roman" w:hAnsi="Times New Roman"/>
                <w:i w:val="0"/>
                <w:iCs w:val="0"/>
                <w:noProof/>
                <w:webHidden/>
                <w:sz w:val="26"/>
                <w:szCs w:val="26"/>
              </w:rPr>
              <w:fldChar w:fldCharType="end"/>
            </w:r>
          </w:hyperlink>
        </w:p>
        <w:p w14:paraId="511B119F" w14:textId="644E8233" w:rsidR="00631EF0" w:rsidRPr="00604A17" w:rsidRDefault="006F3422" w:rsidP="00C6014B">
          <w:pPr>
            <w:pStyle w:val="TOC2"/>
            <w:spacing w:before="120" w:after="120" w:line="240" w:lineRule="auto"/>
            <w:ind w:right="-1"/>
            <w:rPr>
              <w:rFonts w:ascii="Times New Roman" w:eastAsiaTheme="minorEastAsia" w:hAnsi="Times New Roman"/>
              <w:i w:val="0"/>
              <w:iCs w:val="0"/>
              <w:noProof/>
              <w:sz w:val="26"/>
              <w:szCs w:val="26"/>
            </w:rPr>
          </w:pPr>
          <w:hyperlink w:anchor="_Toc527033271" w:history="1">
            <w:r w:rsidR="00631EF0" w:rsidRPr="00604A17">
              <w:rPr>
                <w:rStyle w:val="Hyperlink"/>
                <w:rFonts w:ascii="Times New Roman" w:hAnsi="Times New Roman"/>
                <w:i w:val="0"/>
                <w:iCs w:val="0"/>
                <w:noProof/>
                <w:sz w:val="26"/>
                <w:szCs w:val="26"/>
                <w14:scene3d>
                  <w14:camera w14:prst="orthographicFront"/>
                  <w14:lightRig w14:rig="threePt" w14:dir="t">
                    <w14:rot w14:lat="0" w14:lon="0" w14:rev="0"/>
                  </w14:lightRig>
                </w14:scene3d>
              </w:rPr>
              <w:t>Mục 5.</w:t>
            </w:r>
            <w:r w:rsidR="00631EF0" w:rsidRPr="00604A17">
              <w:rPr>
                <w:rFonts w:ascii="Times New Roman" w:eastAsiaTheme="minorEastAsia" w:hAnsi="Times New Roman"/>
                <w:i w:val="0"/>
                <w:iCs w:val="0"/>
                <w:noProof/>
                <w:sz w:val="26"/>
                <w:szCs w:val="26"/>
              </w:rPr>
              <w:tab/>
            </w:r>
            <w:r w:rsidR="00631EF0" w:rsidRPr="00604A17">
              <w:rPr>
                <w:rStyle w:val="Hyperlink"/>
                <w:rFonts w:ascii="Times New Roman" w:hAnsi="Times New Roman"/>
                <w:i w:val="0"/>
                <w:iCs w:val="0"/>
                <w:noProof/>
                <w:sz w:val="26"/>
                <w:szCs w:val="26"/>
              </w:rPr>
              <w:t>Bảng tuyên bố đáp ứng thông số kỹ thuật thiết bị chào thầu</w:t>
            </w:r>
            <w:r w:rsidR="00631EF0" w:rsidRPr="00604A17">
              <w:rPr>
                <w:rFonts w:ascii="Times New Roman" w:hAnsi="Times New Roman"/>
                <w:i w:val="0"/>
                <w:iCs w:val="0"/>
                <w:noProof/>
                <w:webHidden/>
                <w:sz w:val="26"/>
                <w:szCs w:val="26"/>
              </w:rPr>
              <w:tab/>
            </w:r>
            <w:r w:rsidR="00631EF0" w:rsidRPr="00604A17">
              <w:rPr>
                <w:rFonts w:ascii="Times New Roman" w:hAnsi="Times New Roman"/>
                <w:i w:val="0"/>
                <w:iCs w:val="0"/>
                <w:noProof/>
                <w:webHidden/>
                <w:sz w:val="26"/>
                <w:szCs w:val="26"/>
              </w:rPr>
              <w:fldChar w:fldCharType="begin"/>
            </w:r>
            <w:r w:rsidR="00631EF0" w:rsidRPr="00604A17">
              <w:rPr>
                <w:rFonts w:ascii="Times New Roman" w:hAnsi="Times New Roman"/>
                <w:i w:val="0"/>
                <w:iCs w:val="0"/>
                <w:noProof/>
                <w:webHidden/>
                <w:sz w:val="26"/>
                <w:szCs w:val="26"/>
              </w:rPr>
              <w:instrText xml:space="preserve"> PAGEREF _Toc527033271 \h </w:instrText>
            </w:r>
            <w:r w:rsidR="00631EF0" w:rsidRPr="00604A17">
              <w:rPr>
                <w:rFonts w:ascii="Times New Roman" w:hAnsi="Times New Roman"/>
                <w:i w:val="0"/>
                <w:iCs w:val="0"/>
                <w:noProof/>
                <w:webHidden/>
                <w:sz w:val="26"/>
                <w:szCs w:val="26"/>
              </w:rPr>
            </w:r>
            <w:r w:rsidR="00631EF0" w:rsidRPr="00604A17">
              <w:rPr>
                <w:rFonts w:ascii="Times New Roman" w:hAnsi="Times New Roman"/>
                <w:i w:val="0"/>
                <w:iCs w:val="0"/>
                <w:noProof/>
                <w:webHidden/>
                <w:sz w:val="26"/>
                <w:szCs w:val="26"/>
              </w:rPr>
              <w:fldChar w:fldCharType="separate"/>
            </w:r>
            <w:r w:rsidR="00631EF0" w:rsidRPr="00604A17">
              <w:rPr>
                <w:rFonts w:ascii="Times New Roman" w:hAnsi="Times New Roman"/>
                <w:i w:val="0"/>
                <w:iCs w:val="0"/>
                <w:noProof/>
                <w:webHidden/>
                <w:sz w:val="26"/>
                <w:szCs w:val="26"/>
              </w:rPr>
              <w:t>14</w:t>
            </w:r>
            <w:r w:rsidR="00631EF0" w:rsidRPr="00604A17">
              <w:rPr>
                <w:rFonts w:ascii="Times New Roman" w:hAnsi="Times New Roman"/>
                <w:i w:val="0"/>
                <w:iCs w:val="0"/>
                <w:noProof/>
                <w:webHidden/>
                <w:sz w:val="26"/>
                <w:szCs w:val="26"/>
              </w:rPr>
              <w:fldChar w:fldCharType="end"/>
            </w:r>
          </w:hyperlink>
        </w:p>
        <w:p w14:paraId="167FEAA3" w14:textId="7D6CAFC9" w:rsidR="00631EF0" w:rsidRPr="00604A17" w:rsidRDefault="006F3422" w:rsidP="00C6014B">
          <w:pPr>
            <w:pStyle w:val="TOC1"/>
            <w:spacing w:line="240" w:lineRule="auto"/>
            <w:ind w:right="-1"/>
            <w:rPr>
              <w:rFonts w:eastAsiaTheme="minorEastAsia" w:cs="Times New Roman"/>
              <w:b w:val="0"/>
              <w:bCs w:val="0"/>
              <w:sz w:val="26"/>
              <w:szCs w:val="26"/>
            </w:rPr>
          </w:pPr>
          <w:hyperlink w:anchor="_Toc527033272" w:history="1">
            <w:r w:rsidR="00631EF0" w:rsidRPr="00604A17">
              <w:rPr>
                <w:rStyle w:val="Hyperlink"/>
                <w:rFonts w:cs="Times New Roman"/>
                <w:sz w:val="26"/>
                <w:szCs w:val="26"/>
                <w14:scene3d>
                  <w14:camera w14:prst="orthographicFront"/>
                  <w14:lightRig w14:rig="threePt" w14:dir="t">
                    <w14:rot w14:lat="0" w14:lon="0" w14:rev="0"/>
                  </w14:lightRig>
                </w14:scene3d>
              </w:rPr>
              <w:t>PHẦN 3.</w:t>
            </w:r>
            <w:r w:rsidR="00631EF0" w:rsidRPr="00604A17">
              <w:rPr>
                <w:rFonts w:eastAsiaTheme="minorEastAsia" w:cs="Times New Roman"/>
                <w:b w:val="0"/>
                <w:bCs w:val="0"/>
                <w:sz w:val="26"/>
                <w:szCs w:val="26"/>
              </w:rPr>
              <w:tab/>
            </w:r>
            <w:r w:rsidR="00631EF0" w:rsidRPr="00604A17">
              <w:rPr>
                <w:rStyle w:val="Hyperlink"/>
                <w:rFonts w:cs="Times New Roman"/>
                <w:sz w:val="26"/>
                <w:szCs w:val="26"/>
              </w:rPr>
              <w:t>TƯ CÁCH HỢP LỆ CỦA NHÀ THẦU</w:t>
            </w:r>
            <w:r w:rsidR="00631EF0" w:rsidRPr="00604A17">
              <w:rPr>
                <w:rFonts w:cs="Times New Roman"/>
                <w:webHidden/>
                <w:sz w:val="26"/>
                <w:szCs w:val="26"/>
              </w:rPr>
              <w:tab/>
            </w:r>
            <w:r w:rsidR="00631EF0" w:rsidRPr="00604A17">
              <w:rPr>
                <w:rFonts w:cs="Times New Roman"/>
                <w:webHidden/>
                <w:sz w:val="26"/>
                <w:szCs w:val="26"/>
              </w:rPr>
              <w:fldChar w:fldCharType="begin"/>
            </w:r>
            <w:r w:rsidR="00631EF0" w:rsidRPr="00604A17">
              <w:rPr>
                <w:rFonts w:cs="Times New Roman"/>
                <w:webHidden/>
                <w:sz w:val="26"/>
                <w:szCs w:val="26"/>
              </w:rPr>
              <w:instrText xml:space="preserve"> PAGEREF _Toc527033272 \h </w:instrText>
            </w:r>
            <w:r w:rsidR="00631EF0" w:rsidRPr="00604A17">
              <w:rPr>
                <w:rFonts w:cs="Times New Roman"/>
                <w:webHidden/>
                <w:sz w:val="26"/>
                <w:szCs w:val="26"/>
              </w:rPr>
            </w:r>
            <w:r w:rsidR="00631EF0" w:rsidRPr="00604A17">
              <w:rPr>
                <w:rFonts w:cs="Times New Roman"/>
                <w:webHidden/>
                <w:sz w:val="26"/>
                <w:szCs w:val="26"/>
              </w:rPr>
              <w:fldChar w:fldCharType="separate"/>
            </w:r>
            <w:r w:rsidR="00631EF0" w:rsidRPr="00604A17">
              <w:rPr>
                <w:rFonts w:cs="Times New Roman"/>
                <w:webHidden/>
                <w:sz w:val="26"/>
                <w:szCs w:val="26"/>
              </w:rPr>
              <w:t>16</w:t>
            </w:r>
            <w:r w:rsidR="00631EF0" w:rsidRPr="00604A17">
              <w:rPr>
                <w:rFonts w:cs="Times New Roman"/>
                <w:webHidden/>
                <w:sz w:val="26"/>
                <w:szCs w:val="26"/>
              </w:rPr>
              <w:fldChar w:fldCharType="end"/>
            </w:r>
          </w:hyperlink>
        </w:p>
        <w:p w14:paraId="44593BF1" w14:textId="5286E68B" w:rsidR="00631EF0" w:rsidRPr="00604A17" w:rsidRDefault="006F3422" w:rsidP="00C6014B">
          <w:pPr>
            <w:pStyle w:val="TOC2"/>
            <w:spacing w:before="120" w:after="120" w:line="240" w:lineRule="auto"/>
            <w:ind w:right="-1"/>
            <w:rPr>
              <w:rFonts w:ascii="Times New Roman" w:eastAsiaTheme="minorEastAsia" w:hAnsi="Times New Roman"/>
              <w:i w:val="0"/>
              <w:iCs w:val="0"/>
              <w:noProof/>
              <w:sz w:val="26"/>
              <w:szCs w:val="26"/>
            </w:rPr>
          </w:pPr>
          <w:hyperlink w:anchor="_Toc527033273" w:history="1">
            <w:r w:rsidR="00631EF0" w:rsidRPr="00604A17">
              <w:rPr>
                <w:rStyle w:val="Hyperlink"/>
                <w:rFonts w:ascii="Times New Roman" w:hAnsi="Times New Roman"/>
                <w:i w:val="0"/>
                <w:iCs w:val="0"/>
                <w:noProof/>
                <w:sz w:val="26"/>
                <w:szCs w:val="26"/>
                <w14:scene3d>
                  <w14:camera w14:prst="orthographicFront"/>
                  <w14:lightRig w14:rig="threePt" w14:dir="t">
                    <w14:rot w14:lat="0" w14:lon="0" w14:rev="0"/>
                  </w14:lightRig>
                </w14:scene3d>
              </w:rPr>
              <w:t>Mục 6.</w:t>
            </w:r>
            <w:r w:rsidR="00631EF0" w:rsidRPr="00604A17">
              <w:rPr>
                <w:rFonts w:ascii="Times New Roman" w:eastAsiaTheme="minorEastAsia" w:hAnsi="Times New Roman"/>
                <w:i w:val="0"/>
                <w:iCs w:val="0"/>
                <w:noProof/>
                <w:sz w:val="26"/>
                <w:szCs w:val="26"/>
              </w:rPr>
              <w:tab/>
            </w:r>
            <w:r w:rsidR="00631EF0" w:rsidRPr="00604A17">
              <w:rPr>
                <w:rStyle w:val="Hyperlink"/>
                <w:rFonts w:ascii="Times New Roman" w:hAnsi="Times New Roman"/>
                <w:i w:val="0"/>
                <w:iCs w:val="0"/>
                <w:noProof/>
                <w:sz w:val="26"/>
                <w:szCs w:val="26"/>
              </w:rPr>
              <w:t xml:space="preserve">Bản kê khai thông tin về </w:t>
            </w:r>
            <w:r w:rsidR="00631EF0" w:rsidRPr="00604A17">
              <w:rPr>
                <w:rStyle w:val="Hyperlink"/>
                <w:rFonts w:ascii="Times New Roman" w:hAnsi="Times New Roman"/>
                <w:i w:val="0"/>
                <w:iCs w:val="0"/>
                <w:noProof/>
                <w:sz w:val="26"/>
                <w:szCs w:val="26"/>
                <w:lang w:val="vi-VN"/>
              </w:rPr>
              <w:t>N</w:t>
            </w:r>
            <w:r w:rsidR="00631EF0" w:rsidRPr="00604A17">
              <w:rPr>
                <w:rStyle w:val="Hyperlink"/>
                <w:rFonts w:ascii="Times New Roman" w:hAnsi="Times New Roman"/>
                <w:i w:val="0"/>
                <w:iCs w:val="0"/>
                <w:noProof/>
                <w:sz w:val="26"/>
                <w:szCs w:val="26"/>
              </w:rPr>
              <w:t>hà thầu</w:t>
            </w:r>
            <w:r w:rsidR="00631EF0" w:rsidRPr="00604A17">
              <w:rPr>
                <w:rStyle w:val="Hyperlink"/>
                <w:rFonts w:ascii="Times New Roman" w:hAnsi="Times New Roman"/>
                <w:i w:val="0"/>
                <w:iCs w:val="0"/>
                <w:noProof/>
                <w:sz w:val="26"/>
                <w:szCs w:val="26"/>
                <w:lang w:val="vi-VN"/>
              </w:rPr>
              <w:t xml:space="preserve"> Liên danh.</w:t>
            </w:r>
            <w:r w:rsidR="00631EF0" w:rsidRPr="00604A17">
              <w:rPr>
                <w:rFonts w:ascii="Times New Roman" w:hAnsi="Times New Roman"/>
                <w:i w:val="0"/>
                <w:iCs w:val="0"/>
                <w:noProof/>
                <w:webHidden/>
                <w:sz w:val="26"/>
                <w:szCs w:val="26"/>
              </w:rPr>
              <w:tab/>
            </w:r>
            <w:r w:rsidR="00631EF0" w:rsidRPr="00604A17">
              <w:rPr>
                <w:rFonts w:ascii="Times New Roman" w:hAnsi="Times New Roman"/>
                <w:i w:val="0"/>
                <w:iCs w:val="0"/>
                <w:noProof/>
                <w:webHidden/>
                <w:sz w:val="26"/>
                <w:szCs w:val="26"/>
              </w:rPr>
              <w:fldChar w:fldCharType="begin"/>
            </w:r>
            <w:r w:rsidR="00631EF0" w:rsidRPr="00604A17">
              <w:rPr>
                <w:rFonts w:ascii="Times New Roman" w:hAnsi="Times New Roman"/>
                <w:i w:val="0"/>
                <w:iCs w:val="0"/>
                <w:noProof/>
                <w:webHidden/>
                <w:sz w:val="26"/>
                <w:szCs w:val="26"/>
              </w:rPr>
              <w:instrText xml:space="preserve"> PAGEREF _Toc527033273 \h </w:instrText>
            </w:r>
            <w:r w:rsidR="00631EF0" w:rsidRPr="00604A17">
              <w:rPr>
                <w:rFonts w:ascii="Times New Roman" w:hAnsi="Times New Roman"/>
                <w:i w:val="0"/>
                <w:iCs w:val="0"/>
                <w:noProof/>
                <w:webHidden/>
                <w:sz w:val="26"/>
                <w:szCs w:val="26"/>
              </w:rPr>
            </w:r>
            <w:r w:rsidR="00631EF0" w:rsidRPr="00604A17">
              <w:rPr>
                <w:rFonts w:ascii="Times New Roman" w:hAnsi="Times New Roman"/>
                <w:i w:val="0"/>
                <w:iCs w:val="0"/>
                <w:noProof/>
                <w:webHidden/>
                <w:sz w:val="26"/>
                <w:szCs w:val="26"/>
              </w:rPr>
              <w:fldChar w:fldCharType="separate"/>
            </w:r>
            <w:r w:rsidR="00631EF0" w:rsidRPr="00604A17">
              <w:rPr>
                <w:rFonts w:ascii="Times New Roman" w:hAnsi="Times New Roman"/>
                <w:i w:val="0"/>
                <w:iCs w:val="0"/>
                <w:noProof/>
                <w:webHidden/>
                <w:sz w:val="26"/>
                <w:szCs w:val="26"/>
              </w:rPr>
              <w:t>17</w:t>
            </w:r>
            <w:r w:rsidR="00631EF0" w:rsidRPr="00604A17">
              <w:rPr>
                <w:rFonts w:ascii="Times New Roman" w:hAnsi="Times New Roman"/>
                <w:i w:val="0"/>
                <w:iCs w:val="0"/>
                <w:noProof/>
                <w:webHidden/>
                <w:sz w:val="26"/>
                <w:szCs w:val="26"/>
              </w:rPr>
              <w:fldChar w:fldCharType="end"/>
            </w:r>
          </w:hyperlink>
        </w:p>
        <w:p w14:paraId="2E5D6664" w14:textId="391BBA81" w:rsidR="00631EF0" w:rsidRPr="00604A17" w:rsidRDefault="006F3422" w:rsidP="00C6014B">
          <w:pPr>
            <w:pStyle w:val="TOC2"/>
            <w:spacing w:before="120" w:after="120" w:line="240" w:lineRule="auto"/>
            <w:ind w:right="-1"/>
            <w:rPr>
              <w:rFonts w:ascii="Times New Roman" w:eastAsiaTheme="minorEastAsia" w:hAnsi="Times New Roman"/>
              <w:i w:val="0"/>
              <w:iCs w:val="0"/>
              <w:noProof/>
              <w:sz w:val="26"/>
              <w:szCs w:val="26"/>
            </w:rPr>
          </w:pPr>
          <w:hyperlink w:anchor="_Toc527033274" w:history="1">
            <w:r w:rsidR="00631EF0" w:rsidRPr="00604A17">
              <w:rPr>
                <w:rStyle w:val="Hyperlink"/>
                <w:rFonts w:ascii="Times New Roman" w:hAnsi="Times New Roman"/>
                <w:i w:val="0"/>
                <w:iCs w:val="0"/>
                <w:noProof/>
                <w:sz w:val="26"/>
                <w:szCs w:val="26"/>
                <w14:scene3d>
                  <w14:camera w14:prst="orthographicFront"/>
                  <w14:lightRig w14:rig="threePt" w14:dir="t">
                    <w14:rot w14:lat="0" w14:lon="0" w14:rev="0"/>
                  </w14:lightRig>
                </w14:scene3d>
              </w:rPr>
              <w:t>Mục 7.</w:t>
            </w:r>
            <w:r w:rsidR="00631EF0" w:rsidRPr="00604A17">
              <w:rPr>
                <w:rFonts w:ascii="Times New Roman" w:eastAsiaTheme="minorEastAsia" w:hAnsi="Times New Roman"/>
                <w:i w:val="0"/>
                <w:iCs w:val="0"/>
                <w:noProof/>
                <w:sz w:val="26"/>
                <w:szCs w:val="26"/>
              </w:rPr>
              <w:tab/>
            </w:r>
            <w:r w:rsidR="00631EF0" w:rsidRPr="00604A17">
              <w:rPr>
                <w:rStyle w:val="Hyperlink"/>
                <w:rFonts w:ascii="Times New Roman" w:hAnsi="Times New Roman"/>
                <w:i w:val="0"/>
                <w:iCs w:val="0"/>
                <w:noProof/>
                <w:sz w:val="26"/>
                <w:szCs w:val="26"/>
              </w:rPr>
              <w:t>Giấy chứng nhận đăng ký kinh doanh và Mã số thuế</w:t>
            </w:r>
            <w:r w:rsidR="00631EF0" w:rsidRPr="00604A17">
              <w:rPr>
                <w:rFonts w:ascii="Times New Roman" w:hAnsi="Times New Roman"/>
                <w:i w:val="0"/>
                <w:iCs w:val="0"/>
                <w:noProof/>
                <w:webHidden/>
                <w:sz w:val="26"/>
                <w:szCs w:val="26"/>
              </w:rPr>
              <w:tab/>
            </w:r>
            <w:r w:rsidR="00631EF0" w:rsidRPr="00604A17">
              <w:rPr>
                <w:rFonts w:ascii="Times New Roman" w:hAnsi="Times New Roman"/>
                <w:i w:val="0"/>
                <w:iCs w:val="0"/>
                <w:noProof/>
                <w:webHidden/>
                <w:sz w:val="26"/>
                <w:szCs w:val="26"/>
              </w:rPr>
              <w:fldChar w:fldCharType="begin"/>
            </w:r>
            <w:r w:rsidR="00631EF0" w:rsidRPr="00604A17">
              <w:rPr>
                <w:rFonts w:ascii="Times New Roman" w:hAnsi="Times New Roman"/>
                <w:i w:val="0"/>
                <w:iCs w:val="0"/>
                <w:noProof/>
                <w:webHidden/>
                <w:sz w:val="26"/>
                <w:szCs w:val="26"/>
              </w:rPr>
              <w:instrText xml:space="preserve"> PAGEREF _Toc527033274 \h </w:instrText>
            </w:r>
            <w:r w:rsidR="00631EF0" w:rsidRPr="00604A17">
              <w:rPr>
                <w:rFonts w:ascii="Times New Roman" w:hAnsi="Times New Roman"/>
                <w:i w:val="0"/>
                <w:iCs w:val="0"/>
                <w:noProof/>
                <w:webHidden/>
                <w:sz w:val="26"/>
                <w:szCs w:val="26"/>
              </w:rPr>
            </w:r>
            <w:r w:rsidR="00631EF0" w:rsidRPr="00604A17">
              <w:rPr>
                <w:rFonts w:ascii="Times New Roman" w:hAnsi="Times New Roman"/>
                <w:i w:val="0"/>
                <w:iCs w:val="0"/>
                <w:noProof/>
                <w:webHidden/>
                <w:sz w:val="26"/>
                <w:szCs w:val="26"/>
              </w:rPr>
              <w:fldChar w:fldCharType="separate"/>
            </w:r>
            <w:r w:rsidR="00631EF0" w:rsidRPr="00604A17">
              <w:rPr>
                <w:rFonts w:ascii="Times New Roman" w:hAnsi="Times New Roman"/>
                <w:i w:val="0"/>
                <w:iCs w:val="0"/>
                <w:noProof/>
                <w:webHidden/>
                <w:sz w:val="26"/>
                <w:szCs w:val="26"/>
              </w:rPr>
              <w:t>19</w:t>
            </w:r>
            <w:r w:rsidR="00631EF0" w:rsidRPr="00604A17">
              <w:rPr>
                <w:rFonts w:ascii="Times New Roman" w:hAnsi="Times New Roman"/>
                <w:i w:val="0"/>
                <w:iCs w:val="0"/>
                <w:noProof/>
                <w:webHidden/>
                <w:sz w:val="26"/>
                <w:szCs w:val="26"/>
              </w:rPr>
              <w:fldChar w:fldCharType="end"/>
            </w:r>
          </w:hyperlink>
        </w:p>
        <w:p w14:paraId="502DDC00" w14:textId="56157B93" w:rsidR="00631EF0" w:rsidRPr="00604A17" w:rsidRDefault="006F3422" w:rsidP="00C6014B">
          <w:pPr>
            <w:pStyle w:val="TOC2"/>
            <w:spacing w:before="120" w:after="120" w:line="240" w:lineRule="auto"/>
            <w:ind w:right="-1"/>
            <w:rPr>
              <w:rFonts w:ascii="Times New Roman" w:eastAsiaTheme="minorEastAsia" w:hAnsi="Times New Roman"/>
              <w:i w:val="0"/>
              <w:iCs w:val="0"/>
              <w:noProof/>
              <w:sz w:val="26"/>
              <w:szCs w:val="26"/>
            </w:rPr>
          </w:pPr>
          <w:hyperlink w:anchor="_Toc527033275" w:history="1">
            <w:r w:rsidR="00631EF0" w:rsidRPr="00604A17">
              <w:rPr>
                <w:rStyle w:val="Hyperlink"/>
                <w:rFonts w:ascii="Times New Roman" w:hAnsi="Times New Roman"/>
                <w:i w:val="0"/>
                <w:iCs w:val="0"/>
                <w:noProof/>
                <w:sz w:val="26"/>
                <w:szCs w:val="26"/>
                <w14:scene3d>
                  <w14:camera w14:prst="orthographicFront"/>
                  <w14:lightRig w14:rig="threePt" w14:dir="t">
                    <w14:rot w14:lat="0" w14:lon="0" w14:rev="0"/>
                  </w14:lightRig>
                </w14:scene3d>
              </w:rPr>
              <w:t>Mục 8.</w:t>
            </w:r>
            <w:r w:rsidR="00631EF0" w:rsidRPr="00604A17">
              <w:rPr>
                <w:rFonts w:ascii="Times New Roman" w:eastAsiaTheme="minorEastAsia" w:hAnsi="Times New Roman"/>
                <w:i w:val="0"/>
                <w:iCs w:val="0"/>
                <w:noProof/>
                <w:sz w:val="26"/>
                <w:szCs w:val="26"/>
              </w:rPr>
              <w:tab/>
            </w:r>
            <w:r w:rsidR="00631EF0" w:rsidRPr="00604A17">
              <w:rPr>
                <w:rStyle w:val="Hyperlink"/>
                <w:rFonts w:ascii="Times New Roman" w:hAnsi="Times New Roman"/>
                <w:i w:val="0"/>
                <w:iCs w:val="0"/>
                <w:noProof/>
                <w:sz w:val="26"/>
                <w:szCs w:val="26"/>
              </w:rPr>
              <w:t xml:space="preserve">Giới thiệu về </w:t>
            </w:r>
            <w:r w:rsidR="00631EF0" w:rsidRPr="00604A17">
              <w:rPr>
                <w:rStyle w:val="Hyperlink"/>
                <w:rFonts w:ascii="Times New Roman" w:hAnsi="Times New Roman"/>
                <w:i w:val="0"/>
                <w:iCs w:val="0"/>
                <w:noProof/>
                <w:sz w:val="26"/>
                <w:szCs w:val="26"/>
                <w:lang w:val="vi-VN"/>
              </w:rPr>
              <w:t>Thành viên đứng đầu liên danh</w:t>
            </w:r>
            <w:r w:rsidR="00631EF0" w:rsidRPr="00604A17">
              <w:rPr>
                <w:rStyle w:val="Hyperlink"/>
                <w:rFonts w:ascii="Times New Roman" w:hAnsi="Times New Roman"/>
                <w:i w:val="0"/>
                <w:iCs w:val="0"/>
                <w:noProof/>
                <w:sz w:val="26"/>
                <w:szCs w:val="26"/>
              </w:rPr>
              <w:t xml:space="preserve"> </w:t>
            </w:r>
            <w:r w:rsidR="00631EF0" w:rsidRPr="00604A17">
              <w:rPr>
                <w:rStyle w:val="Hyperlink"/>
                <w:rFonts w:ascii="Times New Roman" w:hAnsi="Times New Roman"/>
                <w:i w:val="0"/>
                <w:iCs w:val="0"/>
                <w:noProof/>
                <w:sz w:val="26"/>
                <w:szCs w:val="26"/>
                <w:lang w:val="vi-VN"/>
              </w:rPr>
              <w:t>- C</w:t>
            </w:r>
            <w:r w:rsidR="00631EF0" w:rsidRPr="00604A17">
              <w:rPr>
                <w:rStyle w:val="Hyperlink"/>
                <w:rFonts w:ascii="Times New Roman" w:hAnsi="Times New Roman"/>
                <w:i w:val="0"/>
                <w:iCs w:val="0"/>
                <w:noProof/>
                <w:sz w:val="26"/>
                <w:szCs w:val="26"/>
              </w:rPr>
              <w:t>ông ty Netcom</w:t>
            </w:r>
            <w:r w:rsidR="00631EF0" w:rsidRPr="00604A17">
              <w:rPr>
                <w:rFonts w:ascii="Times New Roman" w:hAnsi="Times New Roman"/>
                <w:i w:val="0"/>
                <w:iCs w:val="0"/>
                <w:noProof/>
                <w:webHidden/>
                <w:sz w:val="26"/>
                <w:szCs w:val="26"/>
              </w:rPr>
              <w:tab/>
            </w:r>
            <w:r w:rsidR="00631EF0" w:rsidRPr="00604A17">
              <w:rPr>
                <w:rFonts w:ascii="Times New Roman" w:hAnsi="Times New Roman"/>
                <w:i w:val="0"/>
                <w:iCs w:val="0"/>
                <w:noProof/>
                <w:webHidden/>
                <w:sz w:val="26"/>
                <w:szCs w:val="26"/>
              </w:rPr>
              <w:fldChar w:fldCharType="begin"/>
            </w:r>
            <w:r w:rsidR="00631EF0" w:rsidRPr="00604A17">
              <w:rPr>
                <w:rFonts w:ascii="Times New Roman" w:hAnsi="Times New Roman"/>
                <w:i w:val="0"/>
                <w:iCs w:val="0"/>
                <w:noProof/>
                <w:webHidden/>
                <w:sz w:val="26"/>
                <w:szCs w:val="26"/>
              </w:rPr>
              <w:instrText xml:space="preserve"> PAGEREF _Toc527033275 \h </w:instrText>
            </w:r>
            <w:r w:rsidR="00631EF0" w:rsidRPr="00604A17">
              <w:rPr>
                <w:rFonts w:ascii="Times New Roman" w:hAnsi="Times New Roman"/>
                <w:i w:val="0"/>
                <w:iCs w:val="0"/>
                <w:noProof/>
                <w:webHidden/>
                <w:sz w:val="26"/>
                <w:szCs w:val="26"/>
              </w:rPr>
            </w:r>
            <w:r w:rsidR="00631EF0" w:rsidRPr="00604A17">
              <w:rPr>
                <w:rFonts w:ascii="Times New Roman" w:hAnsi="Times New Roman"/>
                <w:i w:val="0"/>
                <w:iCs w:val="0"/>
                <w:noProof/>
                <w:webHidden/>
                <w:sz w:val="26"/>
                <w:szCs w:val="26"/>
              </w:rPr>
              <w:fldChar w:fldCharType="separate"/>
            </w:r>
            <w:r w:rsidR="00631EF0" w:rsidRPr="00604A17">
              <w:rPr>
                <w:rFonts w:ascii="Times New Roman" w:hAnsi="Times New Roman"/>
                <w:i w:val="0"/>
                <w:iCs w:val="0"/>
                <w:noProof/>
                <w:webHidden/>
                <w:sz w:val="26"/>
                <w:szCs w:val="26"/>
              </w:rPr>
              <w:t>20</w:t>
            </w:r>
            <w:r w:rsidR="00631EF0" w:rsidRPr="00604A17">
              <w:rPr>
                <w:rFonts w:ascii="Times New Roman" w:hAnsi="Times New Roman"/>
                <w:i w:val="0"/>
                <w:iCs w:val="0"/>
                <w:noProof/>
                <w:webHidden/>
                <w:sz w:val="26"/>
                <w:szCs w:val="26"/>
              </w:rPr>
              <w:fldChar w:fldCharType="end"/>
            </w:r>
          </w:hyperlink>
        </w:p>
        <w:p w14:paraId="0A5DC565" w14:textId="63966E50" w:rsidR="00631EF0" w:rsidRPr="00604A17" w:rsidRDefault="006F3422" w:rsidP="00C6014B">
          <w:pPr>
            <w:pStyle w:val="TOC3"/>
            <w:spacing w:before="120" w:after="120" w:line="240" w:lineRule="auto"/>
            <w:ind w:right="-1"/>
            <w:rPr>
              <w:rFonts w:ascii="Times New Roman" w:eastAsiaTheme="minorEastAsia" w:hAnsi="Times New Roman"/>
              <w:noProof/>
              <w:sz w:val="26"/>
              <w:szCs w:val="26"/>
            </w:rPr>
          </w:pPr>
          <w:hyperlink w:anchor="_Toc527033276" w:history="1">
            <w:r w:rsidR="00631EF0" w:rsidRPr="00604A17">
              <w:rPr>
                <w:rStyle w:val="Hyperlink"/>
                <w:rFonts w:ascii="Times New Roman" w:hAnsi="Times New Roman"/>
                <w:noProof/>
                <w:sz w:val="26"/>
                <w:szCs w:val="26"/>
              </w:rPr>
              <w:t>1.</w:t>
            </w:r>
            <w:r w:rsidR="00631EF0" w:rsidRPr="00604A17">
              <w:rPr>
                <w:rFonts w:ascii="Times New Roman" w:eastAsiaTheme="minorEastAsia" w:hAnsi="Times New Roman"/>
                <w:noProof/>
                <w:sz w:val="26"/>
                <w:szCs w:val="26"/>
              </w:rPr>
              <w:tab/>
            </w:r>
            <w:r w:rsidR="00631EF0" w:rsidRPr="00604A17">
              <w:rPr>
                <w:rStyle w:val="Hyperlink"/>
                <w:rFonts w:ascii="Times New Roman" w:hAnsi="Times New Roman"/>
                <w:noProof/>
                <w:sz w:val="26"/>
                <w:szCs w:val="26"/>
              </w:rPr>
              <w:t>Giới thiệu chung về sự hình thành và phát triển của công ty.</w:t>
            </w:r>
            <w:r w:rsidR="00631EF0" w:rsidRPr="00604A17">
              <w:rPr>
                <w:rFonts w:ascii="Times New Roman" w:hAnsi="Times New Roman"/>
                <w:noProof/>
                <w:webHidden/>
                <w:sz w:val="26"/>
                <w:szCs w:val="26"/>
              </w:rPr>
              <w:tab/>
            </w:r>
            <w:r w:rsidR="00631EF0" w:rsidRPr="00604A17">
              <w:rPr>
                <w:rFonts w:ascii="Times New Roman" w:hAnsi="Times New Roman"/>
                <w:noProof/>
                <w:webHidden/>
                <w:sz w:val="26"/>
                <w:szCs w:val="26"/>
              </w:rPr>
              <w:fldChar w:fldCharType="begin"/>
            </w:r>
            <w:r w:rsidR="00631EF0" w:rsidRPr="00604A17">
              <w:rPr>
                <w:rFonts w:ascii="Times New Roman" w:hAnsi="Times New Roman"/>
                <w:noProof/>
                <w:webHidden/>
                <w:sz w:val="26"/>
                <w:szCs w:val="26"/>
              </w:rPr>
              <w:instrText xml:space="preserve"> PAGEREF _Toc527033276 \h </w:instrText>
            </w:r>
            <w:r w:rsidR="00631EF0" w:rsidRPr="00604A17">
              <w:rPr>
                <w:rFonts w:ascii="Times New Roman" w:hAnsi="Times New Roman"/>
                <w:noProof/>
                <w:webHidden/>
                <w:sz w:val="26"/>
                <w:szCs w:val="26"/>
              </w:rPr>
            </w:r>
            <w:r w:rsidR="00631EF0" w:rsidRPr="00604A17">
              <w:rPr>
                <w:rFonts w:ascii="Times New Roman" w:hAnsi="Times New Roman"/>
                <w:noProof/>
                <w:webHidden/>
                <w:sz w:val="26"/>
                <w:szCs w:val="26"/>
              </w:rPr>
              <w:fldChar w:fldCharType="separate"/>
            </w:r>
            <w:r w:rsidR="00631EF0" w:rsidRPr="00604A17">
              <w:rPr>
                <w:rFonts w:ascii="Times New Roman" w:hAnsi="Times New Roman"/>
                <w:noProof/>
                <w:webHidden/>
                <w:sz w:val="26"/>
                <w:szCs w:val="26"/>
              </w:rPr>
              <w:t>20</w:t>
            </w:r>
            <w:r w:rsidR="00631EF0" w:rsidRPr="00604A17">
              <w:rPr>
                <w:rFonts w:ascii="Times New Roman" w:hAnsi="Times New Roman"/>
                <w:noProof/>
                <w:webHidden/>
                <w:sz w:val="26"/>
                <w:szCs w:val="26"/>
              </w:rPr>
              <w:fldChar w:fldCharType="end"/>
            </w:r>
          </w:hyperlink>
        </w:p>
        <w:p w14:paraId="4A6A5B8E" w14:textId="17142C1C" w:rsidR="00631EF0" w:rsidRPr="00604A17" w:rsidRDefault="006F3422" w:rsidP="00C6014B">
          <w:pPr>
            <w:pStyle w:val="TOC3"/>
            <w:spacing w:before="120" w:after="120" w:line="240" w:lineRule="auto"/>
            <w:ind w:right="-1"/>
            <w:rPr>
              <w:rFonts w:ascii="Times New Roman" w:eastAsiaTheme="minorEastAsia" w:hAnsi="Times New Roman"/>
              <w:noProof/>
              <w:sz w:val="26"/>
              <w:szCs w:val="26"/>
            </w:rPr>
          </w:pPr>
          <w:hyperlink w:anchor="_Toc527033277" w:history="1">
            <w:r w:rsidR="00631EF0" w:rsidRPr="00604A17">
              <w:rPr>
                <w:rStyle w:val="Hyperlink"/>
                <w:rFonts w:ascii="Times New Roman" w:hAnsi="Times New Roman"/>
                <w:noProof/>
                <w:sz w:val="26"/>
                <w:szCs w:val="26"/>
              </w:rPr>
              <w:t>2.</w:t>
            </w:r>
            <w:r w:rsidR="00631EF0" w:rsidRPr="00604A17">
              <w:rPr>
                <w:rFonts w:ascii="Times New Roman" w:eastAsiaTheme="minorEastAsia" w:hAnsi="Times New Roman"/>
                <w:noProof/>
                <w:sz w:val="26"/>
                <w:szCs w:val="26"/>
              </w:rPr>
              <w:tab/>
            </w:r>
            <w:r w:rsidR="00631EF0" w:rsidRPr="00604A17">
              <w:rPr>
                <w:rStyle w:val="Hyperlink"/>
                <w:rFonts w:ascii="Times New Roman" w:hAnsi="Times New Roman"/>
                <w:noProof/>
                <w:sz w:val="26"/>
                <w:szCs w:val="26"/>
              </w:rPr>
              <w:t>Quan hệ đối tác</w:t>
            </w:r>
            <w:r w:rsidR="00631EF0" w:rsidRPr="00604A17">
              <w:rPr>
                <w:rFonts w:ascii="Times New Roman" w:hAnsi="Times New Roman"/>
                <w:noProof/>
                <w:webHidden/>
                <w:sz w:val="26"/>
                <w:szCs w:val="26"/>
              </w:rPr>
              <w:tab/>
            </w:r>
            <w:r w:rsidR="00631EF0" w:rsidRPr="00604A17">
              <w:rPr>
                <w:rFonts w:ascii="Times New Roman" w:hAnsi="Times New Roman"/>
                <w:noProof/>
                <w:webHidden/>
                <w:sz w:val="26"/>
                <w:szCs w:val="26"/>
              </w:rPr>
              <w:fldChar w:fldCharType="begin"/>
            </w:r>
            <w:r w:rsidR="00631EF0" w:rsidRPr="00604A17">
              <w:rPr>
                <w:rFonts w:ascii="Times New Roman" w:hAnsi="Times New Roman"/>
                <w:noProof/>
                <w:webHidden/>
                <w:sz w:val="26"/>
                <w:szCs w:val="26"/>
              </w:rPr>
              <w:instrText xml:space="preserve"> PAGEREF _Toc527033277 \h </w:instrText>
            </w:r>
            <w:r w:rsidR="00631EF0" w:rsidRPr="00604A17">
              <w:rPr>
                <w:rFonts w:ascii="Times New Roman" w:hAnsi="Times New Roman"/>
                <w:noProof/>
                <w:webHidden/>
                <w:sz w:val="26"/>
                <w:szCs w:val="26"/>
              </w:rPr>
            </w:r>
            <w:r w:rsidR="00631EF0" w:rsidRPr="00604A17">
              <w:rPr>
                <w:rFonts w:ascii="Times New Roman" w:hAnsi="Times New Roman"/>
                <w:noProof/>
                <w:webHidden/>
                <w:sz w:val="26"/>
                <w:szCs w:val="26"/>
              </w:rPr>
              <w:fldChar w:fldCharType="separate"/>
            </w:r>
            <w:r w:rsidR="00631EF0" w:rsidRPr="00604A17">
              <w:rPr>
                <w:rFonts w:ascii="Times New Roman" w:hAnsi="Times New Roman"/>
                <w:noProof/>
                <w:webHidden/>
                <w:sz w:val="26"/>
                <w:szCs w:val="26"/>
              </w:rPr>
              <w:t>22</w:t>
            </w:r>
            <w:r w:rsidR="00631EF0" w:rsidRPr="00604A17">
              <w:rPr>
                <w:rFonts w:ascii="Times New Roman" w:hAnsi="Times New Roman"/>
                <w:noProof/>
                <w:webHidden/>
                <w:sz w:val="26"/>
                <w:szCs w:val="26"/>
              </w:rPr>
              <w:fldChar w:fldCharType="end"/>
            </w:r>
          </w:hyperlink>
        </w:p>
        <w:p w14:paraId="6D472256" w14:textId="0B7D4503" w:rsidR="00631EF0" w:rsidRPr="00604A17" w:rsidRDefault="006F3422" w:rsidP="00C6014B">
          <w:pPr>
            <w:pStyle w:val="TOC3"/>
            <w:spacing w:before="120" w:after="120" w:line="240" w:lineRule="auto"/>
            <w:ind w:right="-1"/>
            <w:rPr>
              <w:rFonts w:ascii="Times New Roman" w:eastAsiaTheme="minorEastAsia" w:hAnsi="Times New Roman"/>
              <w:noProof/>
              <w:sz w:val="26"/>
              <w:szCs w:val="26"/>
            </w:rPr>
          </w:pPr>
          <w:hyperlink w:anchor="_Toc527033278" w:history="1">
            <w:r w:rsidR="00631EF0" w:rsidRPr="00604A17">
              <w:rPr>
                <w:rStyle w:val="Hyperlink"/>
                <w:rFonts w:ascii="Times New Roman" w:hAnsi="Times New Roman"/>
                <w:noProof/>
                <w:sz w:val="26"/>
                <w:szCs w:val="26"/>
              </w:rPr>
              <w:t>3.</w:t>
            </w:r>
            <w:r w:rsidR="00631EF0" w:rsidRPr="00604A17">
              <w:rPr>
                <w:rFonts w:ascii="Times New Roman" w:eastAsiaTheme="minorEastAsia" w:hAnsi="Times New Roman"/>
                <w:noProof/>
                <w:sz w:val="26"/>
                <w:szCs w:val="26"/>
              </w:rPr>
              <w:tab/>
            </w:r>
            <w:r w:rsidR="00631EF0" w:rsidRPr="00604A17">
              <w:rPr>
                <w:rStyle w:val="Hyperlink"/>
                <w:rFonts w:ascii="Times New Roman" w:hAnsi="Times New Roman"/>
                <w:noProof/>
                <w:sz w:val="26"/>
                <w:szCs w:val="26"/>
              </w:rPr>
              <w:t>Danh sách các chứng chỉ công nghệ thông tin do các tổ chức uy tín cấp cho công ty</w:t>
            </w:r>
            <w:r w:rsidR="00631EF0" w:rsidRPr="00604A17">
              <w:rPr>
                <w:rFonts w:ascii="Times New Roman" w:hAnsi="Times New Roman"/>
                <w:noProof/>
                <w:webHidden/>
                <w:sz w:val="26"/>
                <w:szCs w:val="26"/>
              </w:rPr>
              <w:tab/>
            </w:r>
            <w:r w:rsidR="00631EF0" w:rsidRPr="00604A17">
              <w:rPr>
                <w:rFonts w:ascii="Times New Roman" w:hAnsi="Times New Roman"/>
                <w:noProof/>
                <w:webHidden/>
                <w:sz w:val="26"/>
                <w:szCs w:val="26"/>
              </w:rPr>
              <w:fldChar w:fldCharType="begin"/>
            </w:r>
            <w:r w:rsidR="00631EF0" w:rsidRPr="00604A17">
              <w:rPr>
                <w:rFonts w:ascii="Times New Roman" w:hAnsi="Times New Roman"/>
                <w:noProof/>
                <w:webHidden/>
                <w:sz w:val="26"/>
                <w:szCs w:val="26"/>
              </w:rPr>
              <w:instrText xml:space="preserve"> PAGEREF _Toc527033278 \h </w:instrText>
            </w:r>
            <w:r w:rsidR="00631EF0" w:rsidRPr="00604A17">
              <w:rPr>
                <w:rFonts w:ascii="Times New Roman" w:hAnsi="Times New Roman"/>
                <w:noProof/>
                <w:webHidden/>
                <w:sz w:val="26"/>
                <w:szCs w:val="26"/>
              </w:rPr>
            </w:r>
            <w:r w:rsidR="00631EF0" w:rsidRPr="00604A17">
              <w:rPr>
                <w:rFonts w:ascii="Times New Roman" w:hAnsi="Times New Roman"/>
                <w:noProof/>
                <w:webHidden/>
                <w:sz w:val="26"/>
                <w:szCs w:val="26"/>
              </w:rPr>
              <w:fldChar w:fldCharType="separate"/>
            </w:r>
            <w:r w:rsidR="00631EF0" w:rsidRPr="00604A17">
              <w:rPr>
                <w:rFonts w:ascii="Times New Roman" w:hAnsi="Times New Roman"/>
                <w:noProof/>
                <w:webHidden/>
                <w:sz w:val="26"/>
                <w:szCs w:val="26"/>
              </w:rPr>
              <w:t>26</w:t>
            </w:r>
            <w:r w:rsidR="00631EF0" w:rsidRPr="00604A17">
              <w:rPr>
                <w:rFonts w:ascii="Times New Roman" w:hAnsi="Times New Roman"/>
                <w:noProof/>
                <w:webHidden/>
                <w:sz w:val="26"/>
                <w:szCs w:val="26"/>
              </w:rPr>
              <w:fldChar w:fldCharType="end"/>
            </w:r>
          </w:hyperlink>
        </w:p>
        <w:p w14:paraId="5CFD2F95" w14:textId="5EFE8464" w:rsidR="00631EF0" w:rsidRPr="00604A17" w:rsidRDefault="006F3422" w:rsidP="00C6014B">
          <w:pPr>
            <w:pStyle w:val="TOC2"/>
            <w:spacing w:before="120" w:after="120" w:line="240" w:lineRule="auto"/>
            <w:ind w:right="-1"/>
            <w:rPr>
              <w:rFonts w:ascii="Times New Roman" w:eastAsiaTheme="minorEastAsia" w:hAnsi="Times New Roman"/>
              <w:i w:val="0"/>
              <w:iCs w:val="0"/>
              <w:noProof/>
              <w:sz w:val="26"/>
              <w:szCs w:val="26"/>
            </w:rPr>
          </w:pPr>
          <w:hyperlink w:anchor="_Toc527033279" w:history="1">
            <w:r w:rsidR="00631EF0" w:rsidRPr="00604A17">
              <w:rPr>
                <w:rStyle w:val="Hyperlink"/>
                <w:rFonts w:ascii="Times New Roman" w:hAnsi="Times New Roman"/>
                <w:i w:val="0"/>
                <w:iCs w:val="0"/>
                <w:noProof/>
                <w:sz w:val="26"/>
                <w:szCs w:val="26"/>
                <w:lang w:val="vi-VN"/>
                <w14:scene3d>
                  <w14:camera w14:prst="orthographicFront"/>
                  <w14:lightRig w14:rig="threePt" w14:dir="t">
                    <w14:rot w14:lat="0" w14:lon="0" w14:rev="0"/>
                  </w14:lightRig>
                </w14:scene3d>
              </w:rPr>
              <w:t>Mục 9.</w:t>
            </w:r>
            <w:r w:rsidR="00631EF0" w:rsidRPr="00604A17">
              <w:rPr>
                <w:rFonts w:ascii="Times New Roman" w:eastAsiaTheme="minorEastAsia" w:hAnsi="Times New Roman"/>
                <w:i w:val="0"/>
                <w:iCs w:val="0"/>
                <w:noProof/>
                <w:sz w:val="26"/>
                <w:szCs w:val="26"/>
              </w:rPr>
              <w:tab/>
            </w:r>
            <w:r w:rsidR="00631EF0" w:rsidRPr="00604A17">
              <w:rPr>
                <w:rStyle w:val="Hyperlink"/>
                <w:rFonts w:ascii="Times New Roman" w:hAnsi="Times New Roman"/>
                <w:i w:val="0"/>
                <w:iCs w:val="0"/>
                <w:noProof/>
                <w:sz w:val="26"/>
                <w:szCs w:val="26"/>
              </w:rPr>
              <w:t>Giới</w:t>
            </w:r>
            <w:r w:rsidR="00631EF0" w:rsidRPr="00604A17">
              <w:rPr>
                <w:rStyle w:val="Hyperlink"/>
                <w:rFonts w:ascii="Times New Roman" w:hAnsi="Times New Roman"/>
                <w:i w:val="0"/>
                <w:iCs w:val="0"/>
                <w:noProof/>
                <w:sz w:val="26"/>
                <w:szCs w:val="26"/>
                <w:lang w:val="vi-VN"/>
              </w:rPr>
              <w:t xml:space="preserve"> thiệu về Thành viên liên danh - Công ty Nhật Nam.</w:t>
            </w:r>
            <w:r w:rsidR="00631EF0" w:rsidRPr="00604A17">
              <w:rPr>
                <w:rFonts w:ascii="Times New Roman" w:hAnsi="Times New Roman"/>
                <w:i w:val="0"/>
                <w:iCs w:val="0"/>
                <w:noProof/>
                <w:webHidden/>
                <w:sz w:val="26"/>
                <w:szCs w:val="26"/>
              </w:rPr>
              <w:tab/>
            </w:r>
            <w:r w:rsidR="00631EF0" w:rsidRPr="00604A17">
              <w:rPr>
                <w:rFonts w:ascii="Times New Roman" w:hAnsi="Times New Roman"/>
                <w:i w:val="0"/>
                <w:iCs w:val="0"/>
                <w:noProof/>
                <w:webHidden/>
                <w:sz w:val="26"/>
                <w:szCs w:val="26"/>
              </w:rPr>
              <w:fldChar w:fldCharType="begin"/>
            </w:r>
            <w:r w:rsidR="00631EF0" w:rsidRPr="00604A17">
              <w:rPr>
                <w:rFonts w:ascii="Times New Roman" w:hAnsi="Times New Roman"/>
                <w:i w:val="0"/>
                <w:iCs w:val="0"/>
                <w:noProof/>
                <w:webHidden/>
                <w:sz w:val="26"/>
                <w:szCs w:val="26"/>
              </w:rPr>
              <w:instrText xml:space="preserve"> PAGEREF _Toc527033279 \h </w:instrText>
            </w:r>
            <w:r w:rsidR="00631EF0" w:rsidRPr="00604A17">
              <w:rPr>
                <w:rFonts w:ascii="Times New Roman" w:hAnsi="Times New Roman"/>
                <w:i w:val="0"/>
                <w:iCs w:val="0"/>
                <w:noProof/>
                <w:webHidden/>
                <w:sz w:val="26"/>
                <w:szCs w:val="26"/>
              </w:rPr>
            </w:r>
            <w:r w:rsidR="00631EF0" w:rsidRPr="00604A17">
              <w:rPr>
                <w:rFonts w:ascii="Times New Roman" w:hAnsi="Times New Roman"/>
                <w:i w:val="0"/>
                <w:iCs w:val="0"/>
                <w:noProof/>
                <w:webHidden/>
                <w:sz w:val="26"/>
                <w:szCs w:val="26"/>
              </w:rPr>
              <w:fldChar w:fldCharType="separate"/>
            </w:r>
            <w:r w:rsidR="00631EF0" w:rsidRPr="00604A17">
              <w:rPr>
                <w:rFonts w:ascii="Times New Roman" w:hAnsi="Times New Roman"/>
                <w:i w:val="0"/>
                <w:iCs w:val="0"/>
                <w:noProof/>
                <w:webHidden/>
                <w:sz w:val="26"/>
                <w:szCs w:val="26"/>
              </w:rPr>
              <w:t>28</w:t>
            </w:r>
            <w:r w:rsidR="00631EF0" w:rsidRPr="00604A17">
              <w:rPr>
                <w:rFonts w:ascii="Times New Roman" w:hAnsi="Times New Roman"/>
                <w:i w:val="0"/>
                <w:iCs w:val="0"/>
                <w:noProof/>
                <w:webHidden/>
                <w:sz w:val="26"/>
                <w:szCs w:val="26"/>
              </w:rPr>
              <w:fldChar w:fldCharType="end"/>
            </w:r>
          </w:hyperlink>
        </w:p>
        <w:p w14:paraId="78174828" w14:textId="5D8BEF15" w:rsidR="00631EF0" w:rsidRPr="00604A17" w:rsidRDefault="006F3422" w:rsidP="00C6014B">
          <w:pPr>
            <w:pStyle w:val="TOC3"/>
            <w:spacing w:before="120" w:after="120" w:line="240" w:lineRule="auto"/>
            <w:ind w:right="-1"/>
            <w:rPr>
              <w:rFonts w:ascii="Times New Roman" w:eastAsiaTheme="minorEastAsia" w:hAnsi="Times New Roman"/>
              <w:noProof/>
              <w:sz w:val="26"/>
              <w:szCs w:val="26"/>
            </w:rPr>
          </w:pPr>
          <w:hyperlink w:anchor="_Toc527033280" w:history="1">
            <w:r w:rsidR="00631EF0" w:rsidRPr="00604A17">
              <w:rPr>
                <w:rStyle w:val="Hyperlink"/>
                <w:rFonts w:ascii="Times New Roman" w:hAnsi="Times New Roman"/>
                <w:noProof/>
                <w:sz w:val="26"/>
                <w:szCs w:val="26"/>
              </w:rPr>
              <w:t>4.</w:t>
            </w:r>
            <w:r w:rsidR="00631EF0" w:rsidRPr="00604A17">
              <w:rPr>
                <w:rFonts w:ascii="Times New Roman" w:eastAsiaTheme="minorEastAsia" w:hAnsi="Times New Roman"/>
                <w:noProof/>
                <w:sz w:val="26"/>
                <w:szCs w:val="26"/>
              </w:rPr>
              <w:tab/>
            </w:r>
            <w:r w:rsidR="00631EF0" w:rsidRPr="00604A17">
              <w:rPr>
                <w:rStyle w:val="Hyperlink"/>
                <w:rFonts w:ascii="Times New Roman" w:hAnsi="Times New Roman"/>
                <w:noProof/>
                <w:sz w:val="26"/>
                <w:szCs w:val="26"/>
              </w:rPr>
              <w:t>Khái quát về công ty cổ phần đầu tư Thương mại và Dịch vụ Nhật Nam</w:t>
            </w:r>
            <w:r w:rsidR="00631EF0" w:rsidRPr="00604A17">
              <w:rPr>
                <w:rFonts w:ascii="Times New Roman" w:hAnsi="Times New Roman"/>
                <w:noProof/>
                <w:webHidden/>
                <w:sz w:val="26"/>
                <w:szCs w:val="26"/>
              </w:rPr>
              <w:tab/>
            </w:r>
            <w:r w:rsidR="00631EF0" w:rsidRPr="00604A17">
              <w:rPr>
                <w:rFonts w:ascii="Times New Roman" w:hAnsi="Times New Roman"/>
                <w:noProof/>
                <w:webHidden/>
                <w:sz w:val="26"/>
                <w:szCs w:val="26"/>
              </w:rPr>
              <w:fldChar w:fldCharType="begin"/>
            </w:r>
            <w:r w:rsidR="00631EF0" w:rsidRPr="00604A17">
              <w:rPr>
                <w:rFonts w:ascii="Times New Roman" w:hAnsi="Times New Roman"/>
                <w:noProof/>
                <w:webHidden/>
                <w:sz w:val="26"/>
                <w:szCs w:val="26"/>
              </w:rPr>
              <w:instrText xml:space="preserve"> PAGEREF _Toc527033280 \h </w:instrText>
            </w:r>
            <w:r w:rsidR="00631EF0" w:rsidRPr="00604A17">
              <w:rPr>
                <w:rFonts w:ascii="Times New Roman" w:hAnsi="Times New Roman"/>
                <w:noProof/>
                <w:webHidden/>
                <w:sz w:val="26"/>
                <w:szCs w:val="26"/>
              </w:rPr>
            </w:r>
            <w:r w:rsidR="00631EF0" w:rsidRPr="00604A17">
              <w:rPr>
                <w:rFonts w:ascii="Times New Roman" w:hAnsi="Times New Roman"/>
                <w:noProof/>
                <w:webHidden/>
                <w:sz w:val="26"/>
                <w:szCs w:val="26"/>
              </w:rPr>
              <w:fldChar w:fldCharType="separate"/>
            </w:r>
            <w:r w:rsidR="00631EF0" w:rsidRPr="00604A17">
              <w:rPr>
                <w:rFonts w:ascii="Times New Roman" w:hAnsi="Times New Roman"/>
                <w:noProof/>
                <w:webHidden/>
                <w:sz w:val="26"/>
                <w:szCs w:val="26"/>
              </w:rPr>
              <w:t>28</w:t>
            </w:r>
            <w:r w:rsidR="00631EF0" w:rsidRPr="00604A17">
              <w:rPr>
                <w:rFonts w:ascii="Times New Roman" w:hAnsi="Times New Roman"/>
                <w:noProof/>
                <w:webHidden/>
                <w:sz w:val="26"/>
                <w:szCs w:val="26"/>
              </w:rPr>
              <w:fldChar w:fldCharType="end"/>
            </w:r>
          </w:hyperlink>
        </w:p>
        <w:p w14:paraId="30382F5A" w14:textId="473EC99F" w:rsidR="00631EF0" w:rsidRPr="00604A17" w:rsidRDefault="006F3422" w:rsidP="00C6014B">
          <w:pPr>
            <w:pStyle w:val="TOC3"/>
            <w:spacing w:before="120" w:after="120" w:line="240" w:lineRule="auto"/>
            <w:ind w:right="-1"/>
            <w:rPr>
              <w:rFonts w:ascii="Times New Roman" w:eastAsiaTheme="minorEastAsia" w:hAnsi="Times New Roman"/>
              <w:noProof/>
              <w:sz w:val="26"/>
              <w:szCs w:val="26"/>
            </w:rPr>
          </w:pPr>
          <w:hyperlink w:anchor="_Toc527033281" w:history="1">
            <w:r w:rsidR="00631EF0" w:rsidRPr="00604A17">
              <w:rPr>
                <w:rStyle w:val="Hyperlink"/>
                <w:rFonts w:ascii="Times New Roman" w:hAnsi="Times New Roman"/>
                <w:noProof/>
                <w:sz w:val="26"/>
                <w:szCs w:val="26"/>
              </w:rPr>
              <w:t>5.</w:t>
            </w:r>
            <w:r w:rsidR="00631EF0" w:rsidRPr="00604A17">
              <w:rPr>
                <w:rFonts w:ascii="Times New Roman" w:eastAsiaTheme="minorEastAsia" w:hAnsi="Times New Roman"/>
                <w:noProof/>
                <w:sz w:val="26"/>
                <w:szCs w:val="26"/>
              </w:rPr>
              <w:tab/>
            </w:r>
            <w:r w:rsidR="00631EF0" w:rsidRPr="00604A17">
              <w:rPr>
                <w:rStyle w:val="Hyperlink"/>
                <w:rFonts w:ascii="Times New Roman" w:hAnsi="Times New Roman"/>
                <w:noProof/>
                <w:sz w:val="26"/>
                <w:szCs w:val="26"/>
              </w:rPr>
              <w:t>Ngành nghề kinh doanh:</w:t>
            </w:r>
            <w:r w:rsidR="00631EF0" w:rsidRPr="00604A17">
              <w:rPr>
                <w:rFonts w:ascii="Times New Roman" w:hAnsi="Times New Roman"/>
                <w:noProof/>
                <w:webHidden/>
                <w:sz w:val="26"/>
                <w:szCs w:val="26"/>
              </w:rPr>
              <w:tab/>
            </w:r>
            <w:r w:rsidR="00631EF0" w:rsidRPr="00604A17">
              <w:rPr>
                <w:rFonts w:ascii="Times New Roman" w:hAnsi="Times New Roman"/>
                <w:noProof/>
                <w:webHidden/>
                <w:sz w:val="26"/>
                <w:szCs w:val="26"/>
              </w:rPr>
              <w:fldChar w:fldCharType="begin"/>
            </w:r>
            <w:r w:rsidR="00631EF0" w:rsidRPr="00604A17">
              <w:rPr>
                <w:rFonts w:ascii="Times New Roman" w:hAnsi="Times New Roman"/>
                <w:noProof/>
                <w:webHidden/>
                <w:sz w:val="26"/>
                <w:szCs w:val="26"/>
              </w:rPr>
              <w:instrText xml:space="preserve"> PAGEREF _Toc527033281 \h </w:instrText>
            </w:r>
            <w:r w:rsidR="00631EF0" w:rsidRPr="00604A17">
              <w:rPr>
                <w:rFonts w:ascii="Times New Roman" w:hAnsi="Times New Roman"/>
                <w:noProof/>
                <w:webHidden/>
                <w:sz w:val="26"/>
                <w:szCs w:val="26"/>
              </w:rPr>
            </w:r>
            <w:r w:rsidR="00631EF0" w:rsidRPr="00604A17">
              <w:rPr>
                <w:rFonts w:ascii="Times New Roman" w:hAnsi="Times New Roman"/>
                <w:noProof/>
                <w:webHidden/>
                <w:sz w:val="26"/>
                <w:szCs w:val="26"/>
              </w:rPr>
              <w:fldChar w:fldCharType="separate"/>
            </w:r>
            <w:r w:rsidR="00631EF0" w:rsidRPr="00604A17">
              <w:rPr>
                <w:rFonts w:ascii="Times New Roman" w:hAnsi="Times New Roman"/>
                <w:noProof/>
                <w:webHidden/>
                <w:sz w:val="26"/>
                <w:szCs w:val="26"/>
              </w:rPr>
              <w:t>28</w:t>
            </w:r>
            <w:r w:rsidR="00631EF0" w:rsidRPr="00604A17">
              <w:rPr>
                <w:rFonts w:ascii="Times New Roman" w:hAnsi="Times New Roman"/>
                <w:noProof/>
                <w:webHidden/>
                <w:sz w:val="26"/>
                <w:szCs w:val="26"/>
              </w:rPr>
              <w:fldChar w:fldCharType="end"/>
            </w:r>
          </w:hyperlink>
        </w:p>
        <w:p w14:paraId="767D5D3E" w14:textId="4D0276F3" w:rsidR="00631EF0" w:rsidRPr="00604A17" w:rsidRDefault="006F3422" w:rsidP="00C6014B">
          <w:pPr>
            <w:pStyle w:val="TOC3"/>
            <w:spacing w:before="120" w:after="120" w:line="240" w:lineRule="auto"/>
            <w:ind w:right="-1"/>
            <w:rPr>
              <w:rFonts w:ascii="Times New Roman" w:eastAsiaTheme="minorEastAsia" w:hAnsi="Times New Roman"/>
              <w:noProof/>
              <w:sz w:val="26"/>
              <w:szCs w:val="26"/>
            </w:rPr>
          </w:pPr>
          <w:hyperlink w:anchor="_Toc527033282" w:history="1">
            <w:r w:rsidR="00631EF0" w:rsidRPr="00604A17">
              <w:rPr>
                <w:rStyle w:val="Hyperlink"/>
                <w:rFonts w:ascii="Times New Roman" w:hAnsi="Times New Roman"/>
                <w:noProof/>
                <w:sz w:val="26"/>
                <w:szCs w:val="26"/>
              </w:rPr>
              <w:t>6.</w:t>
            </w:r>
            <w:r w:rsidR="00631EF0" w:rsidRPr="00604A17">
              <w:rPr>
                <w:rFonts w:ascii="Times New Roman" w:eastAsiaTheme="minorEastAsia" w:hAnsi="Times New Roman"/>
                <w:noProof/>
                <w:sz w:val="26"/>
                <w:szCs w:val="26"/>
              </w:rPr>
              <w:tab/>
            </w:r>
            <w:r w:rsidR="00631EF0" w:rsidRPr="00604A17">
              <w:rPr>
                <w:rStyle w:val="Hyperlink"/>
                <w:rFonts w:ascii="Times New Roman" w:hAnsi="Times New Roman"/>
                <w:noProof/>
                <w:sz w:val="26"/>
                <w:szCs w:val="26"/>
              </w:rPr>
              <w:t>Các mặt hàng kinh doanh chủ yếu:</w:t>
            </w:r>
            <w:r w:rsidR="00631EF0" w:rsidRPr="00604A17">
              <w:rPr>
                <w:rFonts w:ascii="Times New Roman" w:hAnsi="Times New Roman"/>
                <w:noProof/>
                <w:webHidden/>
                <w:sz w:val="26"/>
                <w:szCs w:val="26"/>
              </w:rPr>
              <w:tab/>
            </w:r>
            <w:r w:rsidR="00631EF0" w:rsidRPr="00604A17">
              <w:rPr>
                <w:rFonts w:ascii="Times New Roman" w:hAnsi="Times New Roman"/>
                <w:noProof/>
                <w:webHidden/>
                <w:sz w:val="26"/>
                <w:szCs w:val="26"/>
              </w:rPr>
              <w:fldChar w:fldCharType="begin"/>
            </w:r>
            <w:r w:rsidR="00631EF0" w:rsidRPr="00604A17">
              <w:rPr>
                <w:rFonts w:ascii="Times New Roman" w:hAnsi="Times New Roman"/>
                <w:noProof/>
                <w:webHidden/>
                <w:sz w:val="26"/>
                <w:szCs w:val="26"/>
              </w:rPr>
              <w:instrText xml:space="preserve"> PAGEREF _Toc527033282 \h </w:instrText>
            </w:r>
            <w:r w:rsidR="00631EF0" w:rsidRPr="00604A17">
              <w:rPr>
                <w:rFonts w:ascii="Times New Roman" w:hAnsi="Times New Roman"/>
                <w:noProof/>
                <w:webHidden/>
                <w:sz w:val="26"/>
                <w:szCs w:val="26"/>
              </w:rPr>
            </w:r>
            <w:r w:rsidR="00631EF0" w:rsidRPr="00604A17">
              <w:rPr>
                <w:rFonts w:ascii="Times New Roman" w:hAnsi="Times New Roman"/>
                <w:noProof/>
                <w:webHidden/>
                <w:sz w:val="26"/>
                <w:szCs w:val="26"/>
              </w:rPr>
              <w:fldChar w:fldCharType="separate"/>
            </w:r>
            <w:r w:rsidR="00631EF0" w:rsidRPr="00604A17">
              <w:rPr>
                <w:rFonts w:ascii="Times New Roman" w:hAnsi="Times New Roman"/>
                <w:noProof/>
                <w:webHidden/>
                <w:sz w:val="26"/>
                <w:szCs w:val="26"/>
              </w:rPr>
              <w:t>28</w:t>
            </w:r>
            <w:r w:rsidR="00631EF0" w:rsidRPr="00604A17">
              <w:rPr>
                <w:rFonts w:ascii="Times New Roman" w:hAnsi="Times New Roman"/>
                <w:noProof/>
                <w:webHidden/>
                <w:sz w:val="26"/>
                <w:szCs w:val="26"/>
              </w:rPr>
              <w:fldChar w:fldCharType="end"/>
            </w:r>
          </w:hyperlink>
        </w:p>
        <w:p w14:paraId="426F13A7" w14:textId="544760F8" w:rsidR="00631EF0" w:rsidRPr="00604A17" w:rsidRDefault="006F3422" w:rsidP="00C6014B">
          <w:pPr>
            <w:pStyle w:val="TOC3"/>
            <w:spacing w:before="120" w:after="120" w:line="240" w:lineRule="auto"/>
            <w:ind w:right="-1"/>
            <w:rPr>
              <w:rFonts w:ascii="Times New Roman" w:eastAsiaTheme="minorEastAsia" w:hAnsi="Times New Roman"/>
              <w:noProof/>
              <w:sz w:val="26"/>
              <w:szCs w:val="26"/>
            </w:rPr>
          </w:pPr>
          <w:hyperlink w:anchor="_Toc527033283" w:history="1">
            <w:r w:rsidR="00631EF0" w:rsidRPr="00604A17">
              <w:rPr>
                <w:rStyle w:val="Hyperlink"/>
                <w:rFonts w:ascii="Times New Roman" w:hAnsi="Times New Roman"/>
                <w:noProof/>
                <w:sz w:val="26"/>
                <w:szCs w:val="26"/>
              </w:rPr>
              <w:t>7.</w:t>
            </w:r>
            <w:r w:rsidR="00631EF0" w:rsidRPr="00604A17">
              <w:rPr>
                <w:rFonts w:ascii="Times New Roman" w:eastAsiaTheme="minorEastAsia" w:hAnsi="Times New Roman"/>
                <w:noProof/>
                <w:sz w:val="26"/>
                <w:szCs w:val="26"/>
              </w:rPr>
              <w:tab/>
            </w:r>
            <w:r w:rsidR="00631EF0" w:rsidRPr="00604A17">
              <w:rPr>
                <w:rStyle w:val="Hyperlink"/>
                <w:rFonts w:ascii="Times New Roman" w:hAnsi="Times New Roman"/>
                <w:noProof/>
                <w:sz w:val="26"/>
                <w:szCs w:val="26"/>
              </w:rPr>
              <w:t>Giới thiệu về công ty:</w:t>
            </w:r>
            <w:r w:rsidR="00631EF0" w:rsidRPr="00604A17">
              <w:rPr>
                <w:rFonts w:ascii="Times New Roman" w:hAnsi="Times New Roman"/>
                <w:noProof/>
                <w:webHidden/>
                <w:sz w:val="26"/>
                <w:szCs w:val="26"/>
              </w:rPr>
              <w:tab/>
            </w:r>
            <w:r w:rsidR="00631EF0" w:rsidRPr="00604A17">
              <w:rPr>
                <w:rFonts w:ascii="Times New Roman" w:hAnsi="Times New Roman"/>
                <w:noProof/>
                <w:webHidden/>
                <w:sz w:val="26"/>
                <w:szCs w:val="26"/>
              </w:rPr>
              <w:fldChar w:fldCharType="begin"/>
            </w:r>
            <w:r w:rsidR="00631EF0" w:rsidRPr="00604A17">
              <w:rPr>
                <w:rFonts w:ascii="Times New Roman" w:hAnsi="Times New Roman"/>
                <w:noProof/>
                <w:webHidden/>
                <w:sz w:val="26"/>
                <w:szCs w:val="26"/>
              </w:rPr>
              <w:instrText xml:space="preserve"> PAGEREF _Toc527033283 \h </w:instrText>
            </w:r>
            <w:r w:rsidR="00631EF0" w:rsidRPr="00604A17">
              <w:rPr>
                <w:rFonts w:ascii="Times New Roman" w:hAnsi="Times New Roman"/>
                <w:noProof/>
                <w:webHidden/>
                <w:sz w:val="26"/>
                <w:szCs w:val="26"/>
              </w:rPr>
            </w:r>
            <w:r w:rsidR="00631EF0" w:rsidRPr="00604A17">
              <w:rPr>
                <w:rFonts w:ascii="Times New Roman" w:hAnsi="Times New Roman"/>
                <w:noProof/>
                <w:webHidden/>
                <w:sz w:val="26"/>
                <w:szCs w:val="26"/>
              </w:rPr>
              <w:fldChar w:fldCharType="separate"/>
            </w:r>
            <w:r w:rsidR="00631EF0" w:rsidRPr="00604A17">
              <w:rPr>
                <w:rFonts w:ascii="Times New Roman" w:hAnsi="Times New Roman"/>
                <w:noProof/>
                <w:webHidden/>
                <w:sz w:val="26"/>
                <w:szCs w:val="26"/>
              </w:rPr>
              <w:t>29</w:t>
            </w:r>
            <w:r w:rsidR="00631EF0" w:rsidRPr="00604A17">
              <w:rPr>
                <w:rFonts w:ascii="Times New Roman" w:hAnsi="Times New Roman"/>
                <w:noProof/>
                <w:webHidden/>
                <w:sz w:val="26"/>
                <w:szCs w:val="26"/>
              </w:rPr>
              <w:fldChar w:fldCharType="end"/>
            </w:r>
          </w:hyperlink>
        </w:p>
        <w:p w14:paraId="3A51B886" w14:textId="4CABD2DE" w:rsidR="00631EF0" w:rsidRPr="00604A17" w:rsidRDefault="006F3422" w:rsidP="00C6014B">
          <w:pPr>
            <w:pStyle w:val="TOC1"/>
            <w:spacing w:line="240" w:lineRule="auto"/>
            <w:ind w:right="-1"/>
            <w:rPr>
              <w:rFonts w:eastAsiaTheme="minorEastAsia" w:cs="Times New Roman"/>
              <w:b w:val="0"/>
              <w:bCs w:val="0"/>
              <w:sz w:val="26"/>
              <w:szCs w:val="26"/>
            </w:rPr>
          </w:pPr>
          <w:hyperlink r:id="rId11" w:anchor="_Toc527033284" w:history="1">
            <w:r w:rsidR="00631EF0" w:rsidRPr="00604A17">
              <w:rPr>
                <w:rStyle w:val="Hyperlink"/>
                <w:rFonts w:cs="Times New Roman"/>
                <w:sz w:val="26"/>
                <w:szCs w:val="26"/>
                <w:lang w:val="nl-NL"/>
                <w14:scene3d>
                  <w14:camera w14:prst="orthographicFront"/>
                  <w14:lightRig w14:rig="threePt" w14:dir="t">
                    <w14:rot w14:lat="0" w14:lon="0" w14:rev="0"/>
                  </w14:lightRig>
                </w14:scene3d>
              </w:rPr>
              <w:t>PHẦN 1.</w:t>
            </w:r>
            <w:r w:rsidR="00631EF0" w:rsidRPr="00604A17">
              <w:rPr>
                <w:rFonts w:eastAsiaTheme="minorEastAsia" w:cs="Times New Roman"/>
                <w:b w:val="0"/>
                <w:bCs w:val="0"/>
                <w:sz w:val="26"/>
                <w:szCs w:val="26"/>
              </w:rPr>
              <w:tab/>
            </w:r>
            <w:r w:rsidR="00631EF0" w:rsidRPr="00604A17">
              <w:rPr>
                <w:rStyle w:val="Hyperlink"/>
                <w:rFonts w:cs="Times New Roman"/>
                <w:sz w:val="26"/>
                <w:szCs w:val="26"/>
                <w:lang w:val="nl-NL"/>
              </w:rPr>
              <w:t>Thu tiền</w:t>
            </w:r>
            <w:r w:rsidR="00631EF0" w:rsidRPr="00604A17">
              <w:rPr>
                <w:rFonts w:cs="Times New Roman"/>
                <w:webHidden/>
                <w:sz w:val="26"/>
                <w:szCs w:val="26"/>
              </w:rPr>
              <w:tab/>
            </w:r>
            <w:r w:rsidR="00631EF0" w:rsidRPr="00604A17">
              <w:rPr>
                <w:rFonts w:cs="Times New Roman"/>
                <w:webHidden/>
                <w:sz w:val="26"/>
                <w:szCs w:val="26"/>
              </w:rPr>
              <w:fldChar w:fldCharType="begin"/>
            </w:r>
            <w:r w:rsidR="00631EF0" w:rsidRPr="00604A17">
              <w:rPr>
                <w:rFonts w:cs="Times New Roman"/>
                <w:webHidden/>
                <w:sz w:val="26"/>
                <w:szCs w:val="26"/>
              </w:rPr>
              <w:instrText xml:space="preserve"> PAGEREF _Toc527033284 \h </w:instrText>
            </w:r>
            <w:r w:rsidR="00631EF0" w:rsidRPr="00604A17">
              <w:rPr>
                <w:rFonts w:cs="Times New Roman"/>
                <w:webHidden/>
                <w:sz w:val="26"/>
                <w:szCs w:val="26"/>
              </w:rPr>
            </w:r>
            <w:r w:rsidR="00631EF0" w:rsidRPr="00604A17">
              <w:rPr>
                <w:rFonts w:cs="Times New Roman"/>
                <w:webHidden/>
                <w:sz w:val="26"/>
                <w:szCs w:val="26"/>
              </w:rPr>
              <w:fldChar w:fldCharType="separate"/>
            </w:r>
            <w:r w:rsidR="00631EF0" w:rsidRPr="00604A17">
              <w:rPr>
                <w:rFonts w:cs="Times New Roman"/>
                <w:webHidden/>
                <w:sz w:val="26"/>
                <w:szCs w:val="26"/>
              </w:rPr>
              <w:t>35</w:t>
            </w:r>
            <w:r w:rsidR="00631EF0" w:rsidRPr="00604A17">
              <w:rPr>
                <w:rFonts w:cs="Times New Roman"/>
                <w:webHidden/>
                <w:sz w:val="26"/>
                <w:szCs w:val="26"/>
              </w:rPr>
              <w:fldChar w:fldCharType="end"/>
            </w:r>
          </w:hyperlink>
        </w:p>
        <w:p w14:paraId="6C20B1C3" w14:textId="1E338E77" w:rsidR="00631EF0" w:rsidRPr="00604A17" w:rsidRDefault="006F3422" w:rsidP="00C6014B">
          <w:pPr>
            <w:pStyle w:val="TOC3"/>
            <w:spacing w:before="120" w:after="120" w:line="240" w:lineRule="auto"/>
            <w:ind w:right="-1"/>
            <w:rPr>
              <w:rFonts w:ascii="Times New Roman" w:eastAsiaTheme="minorEastAsia" w:hAnsi="Times New Roman"/>
              <w:noProof/>
              <w:sz w:val="26"/>
              <w:szCs w:val="26"/>
            </w:rPr>
          </w:pPr>
          <w:hyperlink w:anchor="_Toc527033285" w:history="1">
            <w:r w:rsidR="00631EF0" w:rsidRPr="00604A17">
              <w:rPr>
                <w:rStyle w:val="Hyperlink"/>
                <w:rFonts w:ascii="Times New Roman" w:hAnsi="Times New Roman"/>
                <w:noProof/>
                <w:sz w:val="26"/>
                <w:szCs w:val="26"/>
                <w:lang w:val="nl-NL"/>
              </w:rPr>
              <w:t>8.</w:t>
            </w:r>
            <w:r w:rsidR="00631EF0" w:rsidRPr="00604A17">
              <w:rPr>
                <w:rFonts w:ascii="Times New Roman" w:eastAsiaTheme="minorEastAsia" w:hAnsi="Times New Roman"/>
                <w:noProof/>
                <w:sz w:val="26"/>
                <w:szCs w:val="26"/>
              </w:rPr>
              <w:tab/>
            </w:r>
            <w:r w:rsidR="00631EF0" w:rsidRPr="00604A17">
              <w:rPr>
                <w:rStyle w:val="Hyperlink"/>
                <w:rFonts w:ascii="Times New Roman" w:hAnsi="Times New Roman"/>
                <w:noProof/>
                <w:sz w:val="26"/>
                <w:szCs w:val="26"/>
                <w:lang w:val="nl-NL"/>
              </w:rPr>
              <w:t>Đặc  điểm  về công tác kế toán của Công ty Cổ phần đầu tư Thương mại và Dịch Nhật Nam</w:t>
            </w:r>
            <w:r w:rsidR="00631EF0" w:rsidRPr="00604A17">
              <w:rPr>
                <w:rFonts w:ascii="Times New Roman" w:hAnsi="Times New Roman"/>
                <w:noProof/>
                <w:webHidden/>
                <w:sz w:val="26"/>
                <w:szCs w:val="26"/>
              </w:rPr>
              <w:tab/>
            </w:r>
            <w:r w:rsidR="00631EF0" w:rsidRPr="00604A17">
              <w:rPr>
                <w:rFonts w:ascii="Times New Roman" w:hAnsi="Times New Roman"/>
                <w:noProof/>
                <w:webHidden/>
                <w:sz w:val="26"/>
                <w:szCs w:val="26"/>
              </w:rPr>
              <w:fldChar w:fldCharType="begin"/>
            </w:r>
            <w:r w:rsidR="00631EF0" w:rsidRPr="00604A17">
              <w:rPr>
                <w:rFonts w:ascii="Times New Roman" w:hAnsi="Times New Roman"/>
                <w:noProof/>
                <w:webHidden/>
                <w:sz w:val="26"/>
                <w:szCs w:val="26"/>
              </w:rPr>
              <w:instrText xml:space="preserve"> PAGEREF _Toc527033285 \h </w:instrText>
            </w:r>
            <w:r w:rsidR="00631EF0" w:rsidRPr="00604A17">
              <w:rPr>
                <w:rFonts w:ascii="Times New Roman" w:hAnsi="Times New Roman"/>
                <w:noProof/>
                <w:webHidden/>
                <w:sz w:val="26"/>
                <w:szCs w:val="26"/>
              </w:rPr>
            </w:r>
            <w:r w:rsidR="00631EF0" w:rsidRPr="00604A17">
              <w:rPr>
                <w:rFonts w:ascii="Times New Roman" w:hAnsi="Times New Roman"/>
                <w:noProof/>
                <w:webHidden/>
                <w:sz w:val="26"/>
                <w:szCs w:val="26"/>
              </w:rPr>
              <w:fldChar w:fldCharType="separate"/>
            </w:r>
            <w:r w:rsidR="00631EF0" w:rsidRPr="00604A17">
              <w:rPr>
                <w:rFonts w:ascii="Times New Roman" w:hAnsi="Times New Roman"/>
                <w:noProof/>
                <w:webHidden/>
                <w:sz w:val="26"/>
                <w:szCs w:val="26"/>
              </w:rPr>
              <w:t>35</w:t>
            </w:r>
            <w:r w:rsidR="00631EF0" w:rsidRPr="00604A17">
              <w:rPr>
                <w:rFonts w:ascii="Times New Roman" w:hAnsi="Times New Roman"/>
                <w:noProof/>
                <w:webHidden/>
                <w:sz w:val="26"/>
                <w:szCs w:val="26"/>
              </w:rPr>
              <w:fldChar w:fldCharType="end"/>
            </w:r>
          </w:hyperlink>
        </w:p>
        <w:p w14:paraId="3D5071D0" w14:textId="4506BA51" w:rsidR="00631EF0" w:rsidRPr="00604A17" w:rsidRDefault="006F3422" w:rsidP="00C6014B">
          <w:pPr>
            <w:pStyle w:val="TOC3"/>
            <w:spacing w:before="120" w:after="120" w:line="240" w:lineRule="auto"/>
            <w:ind w:right="-1"/>
            <w:rPr>
              <w:rFonts w:ascii="Times New Roman" w:eastAsiaTheme="minorEastAsia" w:hAnsi="Times New Roman"/>
              <w:noProof/>
              <w:sz w:val="26"/>
              <w:szCs w:val="26"/>
            </w:rPr>
          </w:pPr>
          <w:hyperlink w:anchor="_Toc527033286" w:history="1">
            <w:r w:rsidR="00631EF0" w:rsidRPr="00604A17">
              <w:rPr>
                <w:rStyle w:val="Hyperlink"/>
                <w:rFonts w:ascii="Times New Roman" w:hAnsi="Times New Roman"/>
                <w:noProof/>
                <w:sz w:val="26"/>
                <w:szCs w:val="26"/>
                <w:lang w:val="nl-NL"/>
              </w:rPr>
              <w:t>9.</w:t>
            </w:r>
            <w:r w:rsidR="00631EF0" w:rsidRPr="00604A17">
              <w:rPr>
                <w:rFonts w:ascii="Times New Roman" w:eastAsiaTheme="minorEastAsia" w:hAnsi="Times New Roman"/>
                <w:noProof/>
                <w:sz w:val="26"/>
                <w:szCs w:val="26"/>
              </w:rPr>
              <w:tab/>
            </w:r>
            <w:r w:rsidR="00631EF0" w:rsidRPr="00604A17">
              <w:rPr>
                <w:rStyle w:val="Hyperlink"/>
                <w:rFonts w:ascii="Times New Roman" w:hAnsi="Times New Roman"/>
                <w:noProof/>
                <w:sz w:val="26"/>
                <w:szCs w:val="26"/>
                <w:lang w:val="nl-NL"/>
              </w:rPr>
              <w:t>Tình hình tài chính trong 3 năm gần đây</w:t>
            </w:r>
            <w:r w:rsidR="00631EF0" w:rsidRPr="00604A17">
              <w:rPr>
                <w:rFonts w:ascii="Times New Roman" w:hAnsi="Times New Roman"/>
                <w:noProof/>
                <w:webHidden/>
                <w:sz w:val="26"/>
                <w:szCs w:val="26"/>
              </w:rPr>
              <w:tab/>
            </w:r>
            <w:r w:rsidR="00631EF0" w:rsidRPr="00604A17">
              <w:rPr>
                <w:rFonts w:ascii="Times New Roman" w:hAnsi="Times New Roman"/>
                <w:noProof/>
                <w:webHidden/>
                <w:sz w:val="26"/>
                <w:szCs w:val="26"/>
              </w:rPr>
              <w:fldChar w:fldCharType="begin"/>
            </w:r>
            <w:r w:rsidR="00631EF0" w:rsidRPr="00604A17">
              <w:rPr>
                <w:rFonts w:ascii="Times New Roman" w:hAnsi="Times New Roman"/>
                <w:noProof/>
                <w:webHidden/>
                <w:sz w:val="26"/>
                <w:szCs w:val="26"/>
              </w:rPr>
              <w:instrText xml:space="preserve"> PAGEREF _Toc527033286 \h </w:instrText>
            </w:r>
            <w:r w:rsidR="00631EF0" w:rsidRPr="00604A17">
              <w:rPr>
                <w:rFonts w:ascii="Times New Roman" w:hAnsi="Times New Roman"/>
                <w:noProof/>
                <w:webHidden/>
                <w:sz w:val="26"/>
                <w:szCs w:val="26"/>
              </w:rPr>
            </w:r>
            <w:r w:rsidR="00631EF0" w:rsidRPr="00604A17">
              <w:rPr>
                <w:rFonts w:ascii="Times New Roman" w:hAnsi="Times New Roman"/>
                <w:noProof/>
                <w:webHidden/>
                <w:sz w:val="26"/>
                <w:szCs w:val="26"/>
              </w:rPr>
              <w:fldChar w:fldCharType="separate"/>
            </w:r>
            <w:r w:rsidR="00631EF0" w:rsidRPr="00604A17">
              <w:rPr>
                <w:rFonts w:ascii="Times New Roman" w:hAnsi="Times New Roman"/>
                <w:noProof/>
                <w:webHidden/>
                <w:sz w:val="26"/>
                <w:szCs w:val="26"/>
              </w:rPr>
              <w:t>37</w:t>
            </w:r>
            <w:r w:rsidR="00631EF0" w:rsidRPr="00604A17">
              <w:rPr>
                <w:rFonts w:ascii="Times New Roman" w:hAnsi="Times New Roman"/>
                <w:noProof/>
                <w:webHidden/>
                <w:sz w:val="26"/>
                <w:szCs w:val="26"/>
              </w:rPr>
              <w:fldChar w:fldCharType="end"/>
            </w:r>
          </w:hyperlink>
        </w:p>
        <w:p w14:paraId="522B08A9" w14:textId="421E155C" w:rsidR="00631EF0" w:rsidRPr="00604A17" w:rsidRDefault="006F3422" w:rsidP="00C6014B">
          <w:pPr>
            <w:pStyle w:val="TOC1"/>
            <w:spacing w:line="240" w:lineRule="auto"/>
            <w:ind w:right="-1"/>
            <w:rPr>
              <w:rFonts w:eastAsiaTheme="minorEastAsia" w:cs="Times New Roman"/>
              <w:b w:val="0"/>
              <w:bCs w:val="0"/>
              <w:sz w:val="26"/>
              <w:szCs w:val="26"/>
            </w:rPr>
          </w:pPr>
          <w:hyperlink w:anchor="_Toc527033287" w:history="1">
            <w:r w:rsidR="00631EF0" w:rsidRPr="00604A17">
              <w:rPr>
                <w:rStyle w:val="Hyperlink"/>
                <w:rFonts w:cs="Times New Roman"/>
                <w:sz w:val="26"/>
                <w:szCs w:val="26"/>
                <w14:scene3d>
                  <w14:camera w14:prst="orthographicFront"/>
                  <w14:lightRig w14:rig="threePt" w14:dir="t">
                    <w14:rot w14:lat="0" w14:lon="0" w14:rev="0"/>
                  </w14:lightRig>
                </w14:scene3d>
              </w:rPr>
              <w:t>PHẦN 4.</w:t>
            </w:r>
            <w:r w:rsidR="00631EF0" w:rsidRPr="00604A17">
              <w:rPr>
                <w:rFonts w:eastAsiaTheme="minorEastAsia" w:cs="Times New Roman"/>
                <w:b w:val="0"/>
                <w:bCs w:val="0"/>
                <w:sz w:val="26"/>
                <w:szCs w:val="26"/>
              </w:rPr>
              <w:tab/>
            </w:r>
            <w:r w:rsidR="00631EF0" w:rsidRPr="00604A17">
              <w:rPr>
                <w:rStyle w:val="Hyperlink"/>
                <w:rFonts w:cs="Times New Roman"/>
                <w:sz w:val="26"/>
                <w:szCs w:val="26"/>
              </w:rPr>
              <w:t>PHÂN TÍCH KHẢ NĂNG ĐÁP ỨNG CỦA HỒ SƠ DỰ THẦU</w:t>
            </w:r>
            <w:r w:rsidR="00631EF0" w:rsidRPr="00604A17">
              <w:rPr>
                <w:rFonts w:cs="Times New Roman"/>
                <w:webHidden/>
                <w:sz w:val="26"/>
                <w:szCs w:val="26"/>
              </w:rPr>
              <w:tab/>
            </w:r>
            <w:r w:rsidR="00631EF0" w:rsidRPr="00604A17">
              <w:rPr>
                <w:rFonts w:cs="Times New Roman"/>
                <w:webHidden/>
                <w:sz w:val="26"/>
                <w:szCs w:val="26"/>
              </w:rPr>
              <w:fldChar w:fldCharType="begin"/>
            </w:r>
            <w:r w:rsidR="00631EF0" w:rsidRPr="00604A17">
              <w:rPr>
                <w:rFonts w:cs="Times New Roman"/>
                <w:webHidden/>
                <w:sz w:val="26"/>
                <w:szCs w:val="26"/>
              </w:rPr>
              <w:instrText xml:space="preserve"> PAGEREF _Toc527033287 \h </w:instrText>
            </w:r>
            <w:r w:rsidR="00631EF0" w:rsidRPr="00604A17">
              <w:rPr>
                <w:rFonts w:cs="Times New Roman"/>
                <w:webHidden/>
                <w:sz w:val="26"/>
                <w:szCs w:val="26"/>
              </w:rPr>
            </w:r>
            <w:r w:rsidR="00631EF0" w:rsidRPr="00604A17">
              <w:rPr>
                <w:rFonts w:cs="Times New Roman"/>
                <w:webHidden/>
                <w:sz w:val="26"/>
                <w:szCs w:val="26"/>
              </w:rPr>
              <w:fldChar w:fldCharType="separate"/>
            </w:r>
            <w:r w:rsidR="00631EF0" w:rsidRPr="00604A17">
              <w:rPr>
                <w:rFonts w:cs="Times New Roman"/>
                <w:webHidden/>
                <w:sz w:val="26"/>
                <w:szCs w:val="26"/>
              </w:rPr>
              <w:t>38</w:t>
            </w:r>
            <w:r w:rsidR="00631EF0" w:rsidRPr="00604A17">
              <w:rPr>
                <w:rFonts w:cs="Times New Roman"/>
                <w:webHidden/>
                <w:sz w:val="26"/>
                <w:szCs w:val="26"/>
              </w:rPr>
              <w:fldChar w:fldCharType="end"/>
            </w:r>
          </w:hyperlink>
        </w:p>
        <w:p w14:paraId="57F81BE7" w14:textId="7FCAD506" w:rsidR="00631EF0" w:rsidRPr="00604A17" w:rsidRDefault="006F3422" w:rsidP="00C6014B">
          <w:pPr>
            <w:pStyle w:val="TOC2"/>
            <w:spacing w:before="120" w:after="120" w:line="240" w:lineRule="auto"/>
            <w:ind w:right="-1"/>
            <w:rPr>
              <w:rFonts w:ascii="Times New Roman" w:eastAsiaTheme="minorEastAsia" w:hAnsi="Times New Roman"/>
              <w:i w:val="0"/>
              <w:iCs w:val="0"/>
              <w:noProof/>
              <w:sz w:val="26"/>
              <w:szCs w:val="26"/>
            </w:rPr>
          </w:pPr>
          <w:hyperlink w:anchor="_Toc527033288" w:history="1">
            <w:r w:rsidR="00631EF0" w:rsidRPr="00604A17">
              <w:rPr>
                <w:rStyle w:val="Hyperlink"/>
                <w:rFonts w:ascii="Times New Roman" w:hAnsi="Times New Roman"/>
                <w:i w:val="0"/>
                <w:iCs w:val="0"/>
                <w:noProof/>
                <w:sz w:val="26"/>
                <w:szCs w:val="26"/>
                <w14:scene3d>
                  <w14:camera w14:prst="orthographicFront"/>
                  <w14:lightRig w14:rig="threePt" w14:dir="t">
                    <w14:rot w14:lat="0" w14:lon="0" w14:rev="0"/>
                  </w14:lightRig>
                </w14:scene3d>
              </w:rPr>
              <w:t>Mục 10.</w:t>
            </w:r>
            <w:r w:rsidR="00631EF0" w:rsidRPr="00604A17">
              <w:rPr>
                <w:rFonts w:ascii="Times New Roman" w:eastAsiaTheme="minorEastAsia" w:hAnsi="Times New Roman"/>
                <w:i w:val="0"/>
                <w:iCs w:val="0"/>
                <w:noProof/>
                <w:sz w:val="26"/>
                <w:szCs w:val="26"/>
              </w:rPr>
              <w:tab/>
            </w:r>
            <w:r w:rsidR="00631EF0" w:rsidRPr="00604A17">
              <w:rPr>
                <w:rStyle w:val="Hyperlink"/>
                <w:rFonts w:ascii="Times New Roman" w:hAnsi="Times New Roman"/>
                <w:i w:val="0"/>
                <w:iCs w:val="0"/>
                <w:noProof/>
                <w:sz w:val="26"/>
                <w:szCs w:val="26"/>
              </w:rPr>
              <w:t>Phân tích đáp ứng năng lực và kinh nghiệm của HSDT.</w:t>
            </w:r>
            <w:r w:rsidR="00631EF0" w:rsidRPr="00604A17">
              <w:rPr>
                <w:rFonts w:ascii="Times New Roman" w:hAnsi="Times New Roman"/>
                <w:i w:val="0"/>
                <w:iCs w:val="0"/>
                <w:noProof/>
                <w:webHidden/>
                <w:sz w:val="26"/>
                <w:szCs w:val="26"/>
              </w:rPr>
              <w:tab/>
            </w:r>
            <w:r w:rsidR="00631EF0" w:rsidRPr="00604A17">
              <w:rPr>
                <w:rFonts w:ascii="Times New Roman" w:hAnsi="Times New Roman"/>
                <w:i w:val="0"/>
                <w:iCs w:val="0"/>
                <w:noProof/>
                <w:webHidden/>
                <w:sz w:val="26"/>
                <w:szCs w:val="26"/>
              </w:rPr>
              <w:fldChar w:fldCharType="begin"/>
            </w:r>
            <w:r w:rsidR="00631EF0" w:rsidRPr="00604A17">
              <w:rPr>
                <w:rFonts w:ascii="Times New Roman" w:hAnsi="Times New Roman"/>
                <w:i w:val="0"/>
                <w:iCs w:val="0"/>
                <w:noProof/>
                <w:webHidden/>
                <w:sz w:val="26"/>
                <w:szCs w:val="26"/>
              </w:rPr>
              <w:instrText xml:space="preserve"> PAGEREF _Toc527033288 \h </w:instrText>
            </w:r>
            <w:r w:rsidR="00631EF0" w:rsidRPr="00604A17">
              <w:rPr>
                <w:rFonts w:ascii="Times New Roman" w:hAnsi="Times New Roman"/>
                <w:i w:val="0"/>
                <w:iCs w:val="0"/>
                <w:noProof/>
                <w:webHidden/>
                <w:sz w:val="26"/>
                <w:szCs w:val="26"/>
              </w:rPr>
            </w:r>
            <w:r w:rsidR="00631EF0" w:rsidRPr="00604A17">
              <w:rPr>
                <w:rFonts w:ascii="Times New Roman" w:hAnsi="Times New Roman"/>
                <w:i w:val="0"/>
                <w:iCs w:val="0"/>
                <w:noProof/>
                <w:webHidden/>
                <w:sz w:val="26"/>
                <w:szCs w:val="26"/>
              </w:rPr>
              <w:fldChar w:fldCharType="separate"/>
            </w:r>
            <w:r w:rsidR="00631EF0" w:rsidRPr="00604A17">
              <w:rPr>
                <w:rFonts w:ascii="Times New Roman" w:hAnsi="Times New Roman"/>
                <w:i w:val="0"/>
                <w:iCs w:val="0"/>
                <w:noProof/>
                <w:webHidden/>
                <w:sz w:val="26"/>
                <w:szCs w:val="26"/>
              </w:rPr>
              <w:t>39</w:t>
            </w:r>
            <w:r w:rsidR="00631EF0" w:rsidRPr="00604A17">
              <w:rPr>
                <w:rFonts w:ascii="Times New Roman" w:hAnsi="Times New Roman"/>
                <w:i w:val="0"/>
                <w:iCs w:val="0"/>
                <w:noProof/>
                <w:webHidden/>
                <w:sz w:val="26"/>
                <w:szCs w:val="26"/>
              </w:rPr>
              <w:fldChar w:fldCharType="end"/>
            </w:r>
          </w:hyperlink>
        </w:p>
        <w:p w14:paraId="645344F5" w14:textId="71AAA828" w:rsidR="00631EF0" w:rsidRPr="00604A17" w:rsidRDefault="006F3422" w:rsidP="00C6014B">
          <w:pPr>
            <w:pStyle w:val="TOC3"/>
            <w:spacing w:before="120" w:after="120" w:line="240" w:lineRule="auto"/>
            <w:ind w:right="-1"/>
            <w:rPr>
              <w:rFonts w:ascii="Times New Roman" w:eastAsiaTheme="minorEastAsia" w:hAnsi="Times New Roman"/>
              <w:noProof/>
              <w:sz w:val="26"/>
              <w:szCs w:val="26"/>
            </w:rPr>
          </w:pPr>
          <w:hyperlink w:anchor="_Toc527033289" w:history="1">
            <w:r w:rsidR="00631EF0" w:rsidRPr="00604A17">
              <w:rPr>
                <w:rStyle w:val="Hyperlink"/>
                <w:rFonts w:ascii="Times New Roman" w:hAnsi="Times New Roman"/>
                <w:noProof/>
                <w:sz w:val="26"/>
                <w:szCs w:val="26"/>
              </w:rPr>
              <w:t>10.</w:t>
            </w:r>
            <w:r w:rsidR="00631EF0" w:rsidRPr="00604A17">
              <w:rPr>
                <w:rFonts w:ascii="Times New Roman" w:eastAsiaTheme="minorEastAsia" w:hAnsi="Times New Roman"/>
                <w:noProof/>
                <w:sz w:val="26"/>
                <w:szCs w:val="26"/>
              </w:rPr>
              <w:tab/>
            </w:r>
            <w:r w:rsidR="00631EF0" w:rsidRPr="00604A17">
              <w:rPr>
                <w:rStyle w:val="Hyperlink"/>
                <w:rFonts w:ascii="Times New Roman" w:hAnsi="Times New Roman"/>
                <w:noProof/>
                <w:sz w:val="26"/>
                <w:szCs w:val="26"/>
              </w:rPr>
              <w:t>Bảng tuyên bố đáp ứng về năng lực và kinh nghiệm</w:t>
            </w:r>
            <w:r w:rsidR="00631EF0" w:rsidRPr="00604A17">
              <w:rPr>
                <w:rFonts w:ascii="Times New Roman" w:hAnsi="Times New Roman"/>
                <w:noProof/>
                <w:webHidden/>
                <w:sz w:val="26"/>
                <w:szCs w:val="26"/>
              </w:rPr>
              <w:tab/>
            </w:r>
            <w:r w:rsidR="00631EF0" w:rsidRPr="00604A17">
              <w:rPr>
                <w:rFonts w:ascii="Times New Roman" w:hAnsi="Times New Roman"/>
                <w:noProof/>
                <w:webHidden/>
                <w:sz w:val="26"/>
                <w:szCs w:val="26"/>
              </w:rPr>
              <w:fldChar w:fldCharType="begin"/>
            </w:r>
            <w:r w:rsidR="00631EF0" w:rsidRPr="00604A17">
              <w:rPr>
                <w:rFonts w:ascii="Times New Roman" w:hAnsi="Times New Roman"/>
                <w:noProof/>
                <w:webHidden/>
                <w:sz w:val="26"/>
                <w:szCs w:val="26"/>
              </w:rPr>
              <w:instrText xml:space="preserve"> PAGEREF _Toc527033289 \h </w:instrText>
            </w:r>
            <w:r w:rsidR="00631EF0" w:rsidRPr="00604A17">
              <w:rPr>
                <w:rFonts w:ascii="Times New Roman" w:hAnsi="Times New Roman"/>
                <w:noProof/>
                <w:webHidden/>
                <w:sz w:val="26"/>
                <w:szCs w:val="26"/>
              </w:rPr>
            </w:r>
            <w:r w:rsidR="00631EF0" w:rsidRPr="00604A17">
              <w:rPr>
                <w:rFonts w:ascii="Times New Roman" w:hAnsi="Times New Roman"/>
                <w:noProof/>
                <w:webHidden/>
                <w:sz w:val="26"/>
                <w:szCs w:val="26"/>
              </w:rPr>
              <w:fldChar w:fldCharType="separate"/>
            </w:r>
            <w:r w:rsidR="00631EF0" w:rsidRPr="00604A17">
              <w:rPr>
                <w:rFonts w:ascii="Times New Roman" w:hAnsi="Times New Roman"/>
                <w:noProof/>
                <w:webHidden/>
                <w:sz w:val="26"/>
                <w:szCs w:val="26"/>
              </w:rPr>
              <w:t>39</w:t>
            </w:r>
            <w:r w:rsidR="00631EF0" w:rsidRPr="00604A17">
              <w:rPr>
                <w:rFonts w:ascii="Times New Roman" w:hAnsi="Times New Roman"/>
                <w:noProof/>
                <w:webHidden/>
                <w:sz w:val="26"/>
                <w:szCs w:val="26"/>
              </w:rPr>
              <w:fldChar w:fldCharType="end"/>
            </w:r>
          </w:hyperlink>
        </w:p>
        <w:p w14:paraId="69895540" w14:textId="22D3A1FB" w:rsidR="00631EF0" w:rsidRPr="00604A17" w:rsidRDefault="006F3422" w:rsidP="00C6014B">
          <w:pPr>
            <w:pStyle w:val="TOC2"/>
            <w:spacing w:before="120" w:after="120" w:line="240" w:lineRule="auto"/>
            <w:ind w:right="-1"/>
            <w:rPr>
              <w:rFonts w:ascii="Times New Roman" w:eastAsiaTheme="minorEastAsia" w:hAnsi="Times New Roman"/>
              <w:i w:val="0"/>
              <w:iCs w:val="0"/>
              <w:noProof/>
              <w:sz w:val="26"/>
              <w:szCs w:val="26"/>
            </w:rPr>
          </w:pPr>
          <w:hyperlink w:anchor="_Toc527033290" w:history="1">
            <w:r w:rsidR="00631EF0" w:rsidRPr="00604A17">
              <w:rPr>
                <w:rStyle w:val="Hyperlink"/>
                <w:rFonts w:ascii="Times New Roman" w:hAnsi="Times New Roman"/>
                <w:i w:val="0"/>
                <w:iCs w:val="0"/>
                <w:noProof/>
                <w:sz w:val="26"/>
                <w:szCs w:val="26"/>
                <w14:scene3d>
                  <w14:camera w14:prst="orthographicFront"/>
                  <w14:lightRig w14:rig="threePt" w14:dir="t">
                    <w14:rot w14:lat="0" w14:lon="0" w14:rev="0"/>
                  </w14:lightRig>
                </w14:scene3d>
              </w:rPr>
              <w:t>Mục 11.</w:t>
            </w:r>
            <w:r w:rsidR="00631EF0" w:rsidRPr="00604A17">
              <w:rPr>
                <w:rFonts w:ascii="Times New Roman" w:eastAsiaTheme="minorEastAsia" w:hAnsi="Times New Roman"/>
                <w:i w:val="0"/>
                <w:iCs w:val="0"/>
                <w:noProof/>
                <w:sz w:val="26"/>
                <w:szCs w:val="26"/>
              </w:rPr>
              <w:tab/>
            </w:r>
            <w:r w:rsidR="00631EF0" w:rsidRPr="00604A17">
              <w:rPr>
                <w:rStyle w:val="Hyperlink"/>
                <w:rFonts w:ascii="Times New Roman" w:hAnsi="Times New Roman"/>
                <w:i w:val="0"/>
                <w:iCs w:val="0"/>
                <w:noProof/>
                <w:sz w:val="26"/>
                <w:szCs w:val="26"/>
              </w:rPr>
              <w:t>Phân tích đáp ứng tiêu chuẩn về nhân sự của HSDT.</w:t>
            </w:r>
            <w:r w:rsidR="00631EF0" w:rsidRPr="00604A17">
              <w:rPr>
                <w:rFonts w:ascii="Times New Roman" w:hAnsi="Times New Roman"/>
                <w:i w:val="0"/>
                <w:iCs w:val="0"/>
                <w:noProof/>
                <w:webHidden/>
                <w:sz w:val="26"/>
                <w:szCs w:val="26"/>
              </w:rPr>
              <w:tab/>
            </w:r>
            <w:r w:rsidR="00631EF0" w:rsidRPr="00604A17">
              <w:rPr>
                <w:rFonts w:ascii="Times New Roman" w:hAnsi="Times New Roman"/>
                <w:i w:val="0"/>
                <w:iCs w:val="0"/>
                <w:noProof/>
                <w:webHidden/>
                <w:sz w:val="26"/>
                <w:szCs w:val="26"/>
              </w:rPr>
              <w:fldChar w:fldCharType="begin"/>
            </w:r>
            <w:r w:rsidR="00631EF0" w:rsidRPr="00604A17">
              <w:rPr>
                <w:rFonts w:ascii="Times New Roman" w:hAnsi="Times New Roman"/>
                <w:i w:val="0"/>
                <w:iCs w:val="0"/>
                <w:noProof/>
                <w:webHidden/>
                <w:sz w:val="26"/>
                <w:szCs w:val="26"/>
              </w:rPr>
              <w:instrText xml:space="preserve"> PAGEREF _Toc527033290 \h </w:instrText>
            </w:r>
            <w:r w:rsidR="00631EF0" w:rsidRPr="00604A17">
              <w:rPr>
                <w:rFonts w:ascii="Times New Roman" w:hAnsi="Times New Roman"/>
                <w:i w:val="0"/>
                <w:iCs w:val="0"/>
                <w:noProof/>
                <w:webHidden/>
                <w:sz w:val="26"/>
                <w:szCs w:val="26"/>
              </w:rPr>
            </w:r>
            <w:r w:rsidR="00631EF0" w:rsidRPr="00604A17">
              <w:rPr>
                <w:rFonts w:ascii="Times New Roman" w:hAnsi="Times New Roman"/>
                <w:i w:val="0"/>
                <w:iCs w:val="0"/>
                <w:noProof/>
                <w:webHidden/>
                <w:sz w:val="26"/>
                <w:szCs w:val="26"/>
              </w:rPr>
              <w:fldChar w:fldCharType="separate"/>
            </w:r>
            <w:r w:rsidR="00631EF0" w:rsidRPr="00604A17">
              <w:rPr>
                <w:rFonts w:ascii="Times New Roman" w:hAnsi="Times New Roman"/>
                <w:i w:val="0"/>
                <w:iCs w:val="0"/>
                <w:noProof/>
                <w:webHidden/>
                <w:sz w:val="26"/>
                <w:szCs w:val="26"/>
              </w:rPr>
              <w:t>42</w:t>
            </w:r>
            <w:r w:rsidR="00631EF0" w:rsidRPr="00604A17">
              <w:rPr>
                <w:rFonts w:ascii="Times New Roman" w:hAnsi="Times New Roman"/>
                <w:i w:val="0"/>
                <w:iCs w:val="0"/>
                <w:noProof/>
                <w:webHidden/>
                <w:sz w:val="26"/>
                <w:szCs w:val="26"/>
              </w:rPr>
              <w:fldChar w:fldCharType="end"/>
            </w:r>
          </w:hyperlink>
        </w:p>
        <w:p w14:paraId="549867D1" w14:textId="21DEE8A2" w:rsidR="00631EF0" w:rsidRPr="00604A17" w:rsidRDefault="006F3422" w:rsidP="00C6014B">
          <w:pPr>
            <w:pStyle w:val="TOC3"/>
            <w:spacing w:before="120" w:after="120" w:line="240" w:lineRule="auto"/>
            <w:ind w:right="-1"/>
            <w:rPr>
              <w:rFonts w:ascii="Times New Roman" w:eastAsiaTheme="minorEastAsia" w:hAnsi="Times New Roman"/>
              <w:noProof/>
              <w:sz w:val="26"/>
              <w:szCs w:val="26"/>
            </w:rPr>
          </w:pPr>
          <w:hyperlink w:anchor="_Toc527033291" w:history="1">
            <w:r w:rsidR="00631EF0" w:rsidRPr="00604A17">
              <w:rPr>
                <w:rStyle w:val="Hyperlink"/>
                <w:rFonts w:ascii="Times New Roman" w:hAnsi="Times New Roman"/>
                <w:noProof/>
                <w:sz w:val="26"/>
                <w:szCs w:val="26"/>
              </w:rPr>
              <w:t>11.</w:t>
            </w:r>
            <w:r w:rsidR="00631EF0" w:rsidRPr="00604A17">
              <w:rPr>
                <w:rFonts w:ascii="Times New Roman" w:eastAsiaTheme="minorEastAsia" w:hAnsi="Times New Roman"/>
                <w:noProof/>
                <w:sz w:val="26"/>
                <w:szCs w:val="26"/>
              </w:rPr>
              <w:tab/>
            </w:r>
            <w:r w:rsidR="00631EF0" w:rsidRPr="00604A17">
              <w:rPr>
                <w:rStyle w:val="Hyperlink"/>
                <w:rFonts w:ascii="Times New Roman" w:hAnsi="Times New Roman"/>
                <w:noProof/>
                <w:sz w:val="26"/>
                <w:szCs w:val="26"/>
              </w:rPr>
              <w:t>Bảng tuyên bố đáp ứng nhân sự chủ chốt</w:t>
            </w:r>
            <w:r w:rsidR="00631EF0" w:rsidRPr="00604A17">
              <w:rPr>
                <w:rFonts w:ascii="Times New Roman" w:hAnsi="Times New Roman"/>
                <w:noProof/>
                <w:webHidden/>
                <w:sz w:val="26"/>
                <w:szCs w:val="26"/>
              </w:rPr>
              <w:tab/>
            </w:r>
            <w:r w:rsidR="00631EF0" w:rsidRPr="00604A17">
              <w:rPr>
                <w:rFonts w:ascii="Times New Roman" w:hAnsi="Times New Roman"/>
                <w:noProof/>
                <w:webHidden/>
                <w:sz w:val="26"/>
                <w:szCs w:val="26"/>
              </w:rPr>
              <w:fldChar w:fldCharType="begin"/>
            </w:r>
            <w:r w:rsidR="00631EF0" w:rsidRPr="00604A17">
              <w:rPr>
                <w:rFonts w:ascii="Times New Roman" w:hAnsi="Times New Roman"/>
                <w:noProof/>
                <w:webHidden/>
                <w:sz w:val="26"/>
                <w:szCs w:val="26"/>
              </w:rPr>
              <w:instrText xml:space="preserve"> PAGEREF _Toc527033291 \h </w:instrText>
            </w:r>
            <w:r w:rsidR="00631EF0" w:rsidRPr="00604A17">
              <w:rPr>
                <w:rFonts w:ascii="Times New Roman" w:hAnsi="Times New Roman"/>
                <w:noProof/>
                <w:webHidden/>
                <w:sz w:val="26"/>
                <w:szCs w:val="26"/>
              </w:rPr>
            </w:r>
            <w:r w:rsidR="00631EF0" w:rsidRPr="00604A17">
              <w:rPr>
                <w:rFonts w:ascii="Times New Roman" w:hAnsi="Times New Roman"/>
                <w:noProof/>
                <w:webHidden/>
                <w:sz w:val="26"/>
                <w:szCs w:val="26"/>
              </w:rPr>
              <w:fldChar w:fldCharType="separate"/>
            </w:r>
            <w:r w:rsidR="00631EF0" w:rsidRPr="00604A17">
              <w:rPr>
                <w:rFonts w:ascii="Times New Roman" w:hAnsi="Times New Roman"/>
                <w:noProof/>
                <w:webHidden/>
                <w:sz w:val="26"/>
                <w:szCs w:val="26"/>
              </w:rPr>
              <w:t>42</w:t>
            </w:r>
            <w:r w:rsidR="00631EF0" w:rsidRPr="00604A17">
              <w:rPr>
                <w:rFonts w:ascii="Times New Roman" w:hAnsi="Times New Roman"/>
                <w:noProof/>
                <w:webHidden/>
                <w:sz w:val="26"/>
                <w:szCs w:val="26"/>
              </w:rPr>
              <w:fldChar w:fldCharType="end"/>
            </w:r>
          </w:hyperlink>
        </w:p>
        <w:p w14:paraId="75D3A885" w14:textId="5B5987C2" w:rsidR="00631EF0" w:rsidRPr="00604A17" w:rsidRDefault="006F3422" w:rsidP="00C6014B">
          <w:pPr>
            <w:pStyle w:val="TOC2"/>
            <w:spacing w:before="120" w:after="120" w:line="240" w:lineRule="auto"/>
            <w:ind w:right="-1"/>
            <w:rPr>
              <w:rFonts w:ascii="Times New Roman" w:eastAsiaTheme="minorEastAsia" w:hAnsi="Times New Roman"/>
              <w:i w:val="0"/>
              <w:iCs w:val="0"/>
              <w:noProof/>
              <w:sz w:val="26"/>
              <w:szCs w:val="26"/>
            </w:rPr>
          </w:pPr>
          <w:hyperlink w:anchor="_Toc527033292" w:history="1">
            <w:r w:rsidR="00631EF0" w:rsidRPr="00604A17">
              <w:rPr>
                <w:rStyle w:val="Hyperlink"/>
                <w:rFonts w:ascii="Times New Roman" w:hAnsi="Times New Roman"/>
                <w:i w:val="0"/>
                <w:iCs w:val="0"/>
                <w:noProof/>
                <w:sz w:val="26"/>
                <w:szCs w:val="26"/>
                <w14:scene3d>
                  <w14:camera w14:prst="orthographicFront"/>
                  <w14:lightRig w14:rig="threePt" w14:dir="t">
                    <w14:rot w14:lat="0" w14:lon="0" w14:rev="0"/>
                  </w14:lightRig>
                </w14:scene3d>
              </w:rPr>
              <w:t>Mục 12.</w:t>
            </w:r>
            <w:r w:rsidR="00631EF0" w:rsidRPr="00604A17">
              <w:rPr>
                <w:rFonts w:ascii="Times New Roman" w:eastAsiaTheme="minorEastAsia" w:hAnsi="Times New Roman"/>
                <w:i w:val="0"/>
                <w:iCs w:val="0"/>
                <w:noProof/>
                <w:sz w:val="26"/>
                <w:szCs w:val="26"/>
              </w:rPr>
              <w:tab/>
            </w:r>
            <w:r w:rsidR="00631EF0" w:rsidRPr="00604A17">
              <w:rPr>
                <w:rStyle w:val="Hyperlink"/>
                <w:rFonts w:ascii="Times New Roman" w:hAnsi="Times New Roman"/>
                <w:i w:val="0"/>
                <w:iCs w:val="0"/>
                <w:noProof/>
                <w:sz w:val="26"/>
                <w:szCs w:val="26"/>
              </w:rPr>
              <w:t>Phân tích đáp ứng tiêu chuẩn kỹ thuật</w:t>
            </w:r>
            <w:r w:rsidR="00631EF0" w:rsidRPr="00604A17">
              <w:rPr>
                <w:rFonts w:ascii="Times New Roman" w:hAnsi="Times New Roman"/>
                <w:i w:val="0"/>
                <w:iCs w:val="0"/>
                <w:noProof/>
                <w:webHidden/>
                <w:sz w:val="26"/>
                <w:szCs w:val="26"/>
              </w:rPr>
              <w:tab/>
            </w:r>
            <w:r w:rsidR="00631EF0" w:rsidRPr="00604A17">
              <w:rPr>
                <w:rFonts w:ascii="Times New Roman" w:hAnsi="Times New Roman"/>
                <w:i w:val="0"/>
                <w:iCs w:val="0"/>
                <w:noProof/>
                <w:webHidden/>
                <w:sz w:val="26"/>
                <w:szCs w:val="26"/>
              </w:rPr>
              <w:fldChar w:fldCharType="begin"/>
            </w:r>
            <w:r w:rsidR="00631EF0" w:rsidRPr="00604A17">
              <w:rPr>
                <w:rFonts w:ascii="Times New Roman" w:hAnsi="Times New Roman"/>
                <w:i w:val="0"/>
                <w:iCs w:val="0"/>
                <w:noProof/>
                <w:webHidden/>
                <w:sz w:val="26"/>
                <w:szCs w:val="26"/>
              </w:rPr>
              <w:instrText xml:space="preserve"> PAGEREF _Toc527033292 \h </w:instrText>
            </w:r>
            <w:r w:rsidR="00631EF0" w:rsidRPr="00604A17">
              <w:rPr>
                <w:rFonts w:ascii="Times New Roman" w:hAnsi="Times New Roman"/>
                <w:i w:val="0"/>
                <w:iCs w:val="0"/>
                <w:noProof/>
                <w:webHidden/>
                <w:sz w:val="26"/>
                <w:szCs w:val="26"/>
              </w:rPr>
            </w:r>
            <w:r w:rsidR="00631EF0" w:rsidRPr="00604A17">
              <w:rPr>
                <w:rFonts w:ascii="Times New Roman" w:hAnsi="Times New Roman"/>
                <w:i w:val="0"/>
                <w:iCs w:val="0"/>
                <w:noProof/>
                <w:webHidden/>
                <w:sz w:val="26"/>
                <w:szCs w:val="26"/>
              </w:rPr>
              <w:fldChar w:fldCharType="separate"/>
            </w:r>
            <w:r w:rsidR="00631EF0" w:rsidRPr="00604A17">
              <w:rPr>
                <w:rFonts w:ascii="Times New Roman" w:hAnsi="Times New Roman"/>
                <w:i w:val="0"/>
                <w:iCs w:val="0"/>
                <w:noProof/>
                <w:webHidden/>
                <w:sz w:val="26"/>
                <w:szCs w:val="26"/>
              </w:rPr>
              <w:t>44</w:t>
            </w:r>
            <w:r w:rsidR="00631EF0" w:rsidRPr="00604A17">
              <w:rPr>
                <w:rFonts w:ascii="Times New Roman" w:hAnsi="Times New Roman"/>
                <w:i w:val="0"/>
                <w:iCs w:val="0"/>
                <w:noProof/>
                <w:webHidden/>
                <w:sz w:val="26"/>
                <w:szCs w:val="26"/>
              </w:rPr>
              <w:fldChar w:fldCharType="end"/>
            </w:r>
          </w:hyperlink>
        </w:p>
        <w:p w14:paraId="53F4F039" w14:textId="381F7DD1" w:rsidR="00631EF0" w:rsidRPr="00604A17" w:rsidRDefault="006F3422" w:rsidP="00C6014B">
          <w:pPr>
            <w:pStyle w:val="TOC3"/>
            <w:spacing w:before="120" w:after="120" w:line="240" w:lineRule="auto"/>
            <w:ind w:right="-1"/>
            <w:rPr>
              <w:rFonts w:ascii="Times New Roman" w:eastAsiaTheme="minorEastAsia" w:hAnsi="Times New Roman"/>
              <w:noProof/>
              <w:sz w:val="26"/>
              <w:szCs w:val="26"/>
            </w:rPr>
          </w:pPr>
          <w:hyperlink w:anchor="_Toc527033293" w:history="1">
            <w:r w:rsidR="00631EF0" w:rsidRPr="00604A17">
              <w:rPr>
                <w:rStyle w:val="Hyperlink"/>
                <w:rFonts w:ascii="Times New Roman" w:hAnsi="Times New Roman"/>
                <w:noProof/>
                <w:sz w:val="26"/>
                <w:szCs w:val="26"/>
              </w:rPr>
              <w:t>12.</w:t>
            </w:r>
            <w:r w:rsidR="00631EF0" w:rsidRPr="00604A17">
              <w:rPr>
                <w:rFonts w:ascii="Times New Roman" w:eastAsiaTheme="minorEastAsia" w:hAnsi="Times New Roman"/>
                <w:noProof/>
                <w:sz w:val="26"/>
                <w:szCs w:val="26"/>
              </w:rPr>
              <w:tab/>
            </w:r>
            <w:r w:rsidR="00631EF0" w:rsidRPr="00604A17">
              <w:rPr>
                <w:rStyle w:val="Hyperlink"/>
                <w:rFonts w:ascii="Times New Roman" w:hAnsi="Times New Roman"/>
                <w:noProof/>
                <w:sz w:val="26"/>
                <w:szCs w:val="26"/>
              </w:rPr>
              <w:t>Bảng tuyên bố đáp ứng về tiêu chuẩn kỹ thuật</w:t>
            </w:r>
            <w:r w:rsidR="00631EF0" w:rsidRPr="00604A17">
              <w:rPr>
                <w:rFonts w:ascii="Times New Roman" w:hAnsi="Times New Roman"/>
                <w:noProof/>
                <w:webHidden/>
                <w:sz w:val="26"/>
                <w:szCs w:val="26"/>
              </w:rPr>
              <w:tab/>
            </w:r>
            <w:r w:rsidR="00631EF0" w:rsidRPr="00604A17">
              <w:rPr>
                <w:rFonts w:ascii="Times New Roman" w:hAnsi="Times New Roman"/>
                <w:noProof/>
                <w:webHidden/>
                <w:sz w:val="26"/>
                <w:szCs w:val="26"/>
              </w:rPr>
              <w:fldChar w:fldCharType="begin"/>
            </w:r>
            <w:r w:rsidR="00631EF0" w:rsidRPr="00604A17">
              <w:rPr>
                <w:rFonts w:ascii="Times New Roman" w:hAnsi="Times New Roman"/>
                <w:noProof/>
                <w:webHidden/>
                <w:sz w:val="26"/>
                <w:szCs w:val="26"/>
              </w:rPr>
              <w:instrText xml:space="preserve"> PAGEREF _Toc527033293 \h </w:instrText>
            </w:r>
            <w:r w:rsidR="00631EF0" w:rsidRPr="00604A17">
              <w:rPr>
                <w:rFonts w:ascii="Times New Roman" w:hAnsi="Times New Roman"/>
                <w:noProof/>
                <w:webHidden/>
                <w:sz w:val="26"/>
                <w:szCs w:val="26"/>
              </w:rPr>
            </w:r>
            <w:r w:rsidR="00631EF0" w:rsidRPr="00604A17">
              <w:rPr>
                <w:rFonts w:ascii="Times New Roman" w:hAnsi="Times New Roman"/>
                <w:noProof/>
                <w:webHidden/>
                <w:sz w:val="26"/>
                <w:szCs w:val="26"/>
              </w:rPr>
              <w:fldChar w:fldCharType="separate"/>
            </w:r>
            <w:r w:rsidR="00631EF0" w:rsidRPr="00604A17">
              <w:rPr>
                <w:rFonts w:ascii="Times New Roman" w:hAnsi="Times New Roman"/>
                <w:noProof/>
                <w:webHidden/>
                <w:sz w:val="26"/>
                <w:szCs w:val="26"/>
              </w:rPr>
              <w:t>44</w:t>
            </w:r>
            <w:r w:rsidR="00631EF0" w:rsidRPr="00604A17">
              <w:rPr>
                <w:rFonts w:ascii="Times New Roman" w:hAnsi="Times New Roman"/>
                <w:noProof/>
                <w:webHidden/>
                <w:sz w:val="26"/>
                <w:szCs w:val="26"/>
              </w:rPr>
              <w:fldChar w:fldCharType="end"/>
            </w:r>
          </w:hyperlink>
        </w:p>
        <w:p w14:paraId="76B0A8EC" w14:textId="0A0C14E4" w:rsidR="00631EF0" w:rsidRPr="00604A17" w:rsidRDefault="006F3422" w:rsidP="00C6014B">
          <w:pPr>
            <w:pStyle w:val="TOC1"/>
            <w:spacing w:line="240" w:lineRule="auto"/>
            <w:ind w:right="-1"/>
            <w:rPr>
              <w:rFonts w:eastAsiaTheme="minorEastAsia" w:cs="Times New Roman"/>
              <w:b w:val="0"/>
              <w:bCs w:val="0"/>
              <w:sz w:val="26"/>
              <w:szCs w:val="26"/>
            </w:rPr>
          </w:pPr>
          <w:hyperlink w:anchor="_Toc527033294" w:history="1">
            <w:r w:rsidR="00631EF0" w:rsidRPr="00604A17">
              <w:rPr>
                <w:rStyle w:val="Hyperlink"/>
                <w:rFonts w:cs="Times New Roman"/>
                <w:sz w:val="26"/>
                <w:szCs w:val="26"/>
                <w14:scene3d>
                  <w14:camera w14:prst="orthographicFront"/>
                  <w14:lightRig w14:rig="threePt" w14:dir="t">
                    <w14:rot w14:lat="0" w14:lon="0" w14:rev="0"/>
                  </w14:lightRig>
                </w14:scene3d>
              </w:rPr>
              <w:t>PHẦN 5.</w:t>
            </w:r>
            <w:r w:rsidR="00631EF0" w:rsidRPr="00604A17">
              <w:rPr>
                <w:rFonts w:eastAsiaTheme="minorEastAsia" w:cs="Times New Roman"/>
                <w:b w:val="0"/>
                <w:bCs w:val="0"/>
                <w:sz w:val="26"/>
                <w:szCs w:val="26"/>
              </w:rPr>
              <w:tab/>
            </w:r>
            <w:r w:rsidR="00631EF0" w:rsidRPr="00604A17">
              <w:rPr>
                <w:rStyle w:val="Hyperlink"/>
                <w:rFonts w:cs="Times New Roman"/>
                <w:sz w:val="26"/>
                <w:szCs w:val="26"/>
              </w:rPr>
              <w:t>BÁO CÁO NĂNG LỰC TÀI CHÍNH NHÀ THẦU</w:t>
            </w:r>
            <w:r w:rsidR="00631EF0" w:rsidRPr="00604A17">
              <w:rPr>
                <w:rFonts w:cs="Times New Roman"/>
                <w:webHidden/>
                <w:sz w:val="26"/>
                <w:szCs w:val="26"/>
              </w:rPr>
              <w:tab/>
            </w:r>
            <w:r w:rsidR="00631EF0" w:rsidRPr="00604A17">
              <w:rPr>
                <w:rFonts w:cs="Times New Roman"/>
                <w:webHidden/>
                <w:sz w:val="26"/>
                <w:szCs w:val="26"/>
              </w:rPr>
              <w:fldChar w:fldCharType="begin"/>
            </w:r>
            <w:r w:rsidR="00631EF0" w:rsidRPr="00604A17">
              <w:rPr>
                <w:rFonts w:cs="Times New Roman"/>
                <w:webHidden/>
                <w:sz w:val="26"/>
                <w:szCs w:val="26"/>
              </w:rPr>
              <w:instrText xml:space="preserve"> PAGEREF _Toc527033294 \h </w:instrText>
            </w:r>
            <w:r w:rsidR="00631EF0" w:rsidRPr="00604A17">
              <w:rPr>
                <w:rFonts w:cs="Times New Roman"/>
                <w:webHidden/>
                <w:sz w:val="26"/>
                <w:szCs w:val="26"/>
              </w:rPr>
            </w:r>
            <w:r w:rsidR="00631EF0" w:rsidRPr="00604A17">
              <w:rPr>
                <w:rFonts w:cs="Times New Roman"/>
                <w:webHidden/>
                <w:sz w:val="26"/>
                <w:szCs w:val="26"/>
              </w:rPr>
              <w:fldChar w:fldCharType="separate"/>
            </w:r>
            <w:r w:rsidR="00631EF0" w:rsidRPr="00604A17">
              <w:rPr>
                <w:rFonts w:cs="Times New Roman"/>
                <w:webHidden/>
                <w:sz w:val="26"/>
                <w:szCs w:val="26"/>
              </w:rPr>
              <w:t>45</w:t>
            </w:r>
            <w:r w:rsidR="00631EF0" w:rsidRPr="00604A17">
              <w:rPr>
                <w:rFonts w:cs="Times New Roman"/>
                <w:webHidden/>
                <w:sz w:val="26"/>
                <w:szCs w:val="26"/>
              </w:rPr>
              <w:fldChar w:fldCharType="end"/>
            </w:r>
          </w:hyperlink>
        </w:p>
        <w:p w14:paraId="724D6D5A" w14:textId="541E496D" w:rsidR="00631EF0" w:rsidRPr="00604A17" w:rsidRDefault="006F3422" w:rsidP="00C6014B">
          <w:pPr>
            <w:pStyle w:val="TOC2"/>
            <w:spacing w:before="120" w:after="120" w:line="240" w:lineRule="auto"/>
            <w:ind w:right="-1"/>
            <w:rPr>
              <w:rFonts w:ascii="Times New Roman" w:eastAsiaTheme="minorEastAsia" w:hAnsi="Times New Roman"/>
              <w:i w:val="0"/>
              <w:iCs w:val="0"/>
              <w:noProof/>
              <w:sz w:val="26"/>
              <w:szCs w:val="26"/>
            </w:rPr>
          </w:pPr>
          <w:hyperlink w:anchor="_Toc527033295" w:history="1">
            <w:r w:rsidR="00631EF0" w:rsidRPr="00604A17">
              <w:rPr>
                <w:rStyle w:val="Hyperlink"/>
                <w:rFonts w:ascii="Times New Roman" w:hAnsi="Times New Roman"/>
                <w:i w:val="0"/>
                <w:iCs w:val="0"/>
                <w:noProof/>
                <w:sz w:val="26"/>
                <w:szCs w:val="26"/>
                <w14:scene3d>
                  <w14:camera w14:prst="orthographicFront"/>
                  <w14:lightRig w14:rig="threePt" w14:dir="t">
                    <w14:rot w14:lat="0" w14:lon="0" w14:rev="0"/>
                  </w14:lightRig>
                </w14:scene3d>
              </w:rPr>
              <w:t>Mục 13.</w:t>
            </w:r>
            <w:r w:rsidR="00631EF0" w:rsidRPr="00604A17">
              <w:rPr>
                <w:rFonts w:ascii="Times New Roman" w:eastAsiaTheme="minorEastAsia" w:hAnsi="Times New Roman"/>
                <w:i w:val="0"/>
                <w:iCs w:val="0"/>
                <w:noProof/>
                <w:sz w:val="26"/>
                <w:szCs w:val="26"/>
              </w:rPr>
              <w:tab/>
            </w:r>
            <w:r w:rsidR="00631EF0" w:rsidRPr="00604A17">
              <w:rPr>
                <w:rStyle w:val="Hyperlink"/>
                <w:rFonts w:ascii="Times New Roman" w:hAnsi="Times New Roman"/>
                <w:i w:val="0"/>
                <w:iCs w:val="0"/>
                <w:noProof/>
                <w:sz w:val="26"/>
                <w:szCs w:val="26"/>
              </w:rPr>
              <w:t>Báo cáo kết quả hoạt động kinh doanh</w:t>
            </w:r>
            <w:r w:rsidR="00631EF0" w:rsidRPr="00604A17">
              <w:rPr>
                <w:rStyle w:val="Hyperlink"/>
                <w:rFonts w:ascii="Times New Roman" w:hAnsi="Times New Roman"/>
                <w:i w:val="0"/>
                <w:iCs w:val="0"/>
                <w:noProof/>
                <w:sz w:val="26"/>
                <w:szCs w:val="26"/>
                <w:lang w:val="vi-VN"/>
              </w:rPr>
              <w:t xml:space="preserve"> của N</w:t>
            </w:r>
            <w:r w:rsidR="00631EF0" w:rsidRPr="00604A17">
              <w:rPr>
                <w:rStyle w:val="Hyperlink"/>
                <w:rFonts w:ascii="Times New Roman" w:hAnsi="Times New Roman"/>
                <w:i w:val="0"/>
                <w:iCs w:val="0"/>
                <w:noProof/>
                <w:sz w:val="26"/>
                <w:szCs w:val="26"/>
              </w:rPr>
              <w:t>hà thầu</w:t>
            </w:r>
            <w:r w:rsidR="00631EF0" w:rsidRPr="00604A17">
              <w:rPr>
                <w:rStyle w:val="Hyperlink"/>
                <w:rFonts w:ascii="Times New Roman" w:hAnsi="Times New Roman"/>
                <w:i w:val="0"/>
                <w:iCs w:val="0"/>
                <w:noProof/>
                <w:sz w:val="26"/>
                <w:szCs w:val="26"/>
                <w:lang w:val="vi-VN"/>
              </w:rPr>
              <w:t xml:space="preserve"> Liên danh</w:t>
            </w:r>
            <w:r w:rsidR="00631EF0" w:rsidRPr="00604A17">
              <w:rPr>
                <w:rFonts w:ascii="Times New Roman" w:hAnsi="Times New Roman"/>
                <w:i w:val="0"/>
                <w:iCs w:val="0"/>
                <w:noProof/>
                <w:webHidden/>
                <w:sz w:val="26"/>
                <w:szCs w:val="26"/>
              </w:rPr>
              <w:tab/>
            </w:r>
            <w:r w:rsidR="00631EF0" w:rsidRPr="00604A17">
              <w:rPr>
                <w:rFonts w:ascii="Times New Roman" w:hAnsi="Times New Roman"/>
                <w:i w:val="0"/>
                <w:iCs w:val="0"/>
                <w:noProof/>
                <w:webHidden/>
                <w:sz w:val="26"/>
                <w:szCs w:val="26"/>
              </w:rPr>
              <w:fldChar w:fldCharType="begin"/>
            </w:r>
            <w:r w:rsidR="00631EF0" w:rsidRPr="00604A17">
              <w:rPr>
                <w:rFonts w:ascii="Times New Roman" w:hAnsi="Times New Roman"/>
                <w:i w:val="0"/>
                <w:iCs w:val="0"/>
                <w:noProof/>
                <w:webHidden/>
                <w:sz w:val="26"/>
                <w:szCs w:val="26"/>
              </w:rPr>
              <w:instrText xml:space="preserve"> PAGEREF _Toc527033295 \h </w:instrText>
            </w:r>
            <w:r w:rsidR="00631EF0" w:rsidRPr="00604A17">
              <w:rPr>
                <w:rFonts w:ascii="Times New Roman" w:hAnsi="Times New Roman"/>
                <w:i w:val="0"/>
                <w:iCs w:val="0"/>
                <w:noProof/>
                <w:webHidden/>
                <w:sz w:val="26"/>
                <w:szCs w:val="26"/>
              </w:rPr>
            </w:r>
            <w:r w:rsidR="00631EF0" w:rsidRPr="00604A17">
              <w:rPr>
                <w:rFonts w:ascii="Times New Roman" w:hAnsi="Times New Roman"/>
                <w:i w:val="0"/>
                <w:iCs w:val="0"/>
                <w:noProof/>
                <w:webHidden/>
                <w:sz w:val="26"/>
                <w:szCs w:val="26"/>
              </w:rPr>
              <w:fldChar w:fldCharType="separate"/>
            </w:r>
            <w:r w:rsidR="00631EF0" w:rsidRPr="00604A17">
              <w:rPr>
                <w:rFonts w:ascii="Times New Roman" w:hAnsi="Times New Roman"/>
                <w:i w:val="0"/>
                <w:iCs w:val="0"/>
                <w:noProof/>
                <w:webHidden/>
                <w:sz w:val="26"/>
                <w:szCs w:val="26"/>
              </w:rPr>
              <w:t>46</w:t>
            </w:r>
            <w:r w:rsidR="00631EF0" w:rsidRPr="00604A17">
              <w:rPr>
                <w:rFonts w:ascii="Times New Roman" w:hAnsi="Times New Roman"/>
                <w:i w:val="0"/>
                <w:iCs w:val="0"/>
                <w:noProof/>
                <w:webHidden/>
                <w:sz w:val="26"/>
                <w:szCs w:val="26"/>
              </w:rPr>
              <w:fldChar w:fldCharType="end"/>
            </w:r>
          </w:hyperlink>
        </w:p>
        <w:p w14:paraId="1F690D35" w14:textId="76795DDB" w:rsidR="00631EF0" w:rsidRPr="00604A17" w:rsidRDefault="006F3422" w:rsidP="00C6014B">
          <w:pPr>
            <w:pStyle w:val="TOC3"/>
            <w:spacing w:before="120" w:after="120" w:line="240" w:lineRule="auto"/>
            <w:ind w:right="-1"/>
            <w:rPr>
              <w:rFonts w:ascii="Times New Roman" w:eastAsiaTheme="minorEastAsia" w:hAnsi="Times New Roman"/>
              <w:noProof/>
              <w:sz w:val="26"/>
              <w:szCs w:val="26"/>
            </w:rPr>
          </w:pPr>
          <w:hyperlink w:anchor="_Toc527033296" w:history="1">
            <w:r w:rsidR="00631EF0" w:rsidRPr="00604A17">
              <w:rPr>
                <w:rStyle w:val="Hyperlink"/>
                <w:rFonts w:ascii="Times New Roman" w:hAnsi="Times New Roman"/>
                <w:noProof/>
                <w:sz w:val="26"/>
                <w:szCs w:val="26"/>
                <w:lang w:val="vi-VN"/>
              </w:rPr>
              <w:t>13.</w:t>
            </w:r>
            <w:r w:rsidR="00631EF0" w:rsidRPr="00604A17">
              <w:rPr>
                <w:rFonts w:ascii="Times New Roman" w:eastAsiaTheme="minorEastAsia" w:hAnsi="Times New Roman"/>
                <w:noProof/>
                <w:sz w:val="26"/>
                <w:szCs w:val="26"/>
              </w:rPr>
              <w:tab/>
            </w:r>
            <w:r w:rsidR="00631EF0" w:rsidRPr="00604A17">
              <w:rPr>
                <w:rStyle w:val="Hyperlink"/>
                <w:rFonts w:ascii="Times New Roman" w:hAnsi="Times New Roman"/>
                <w:noProof/>
                <w:sz w:val="26"/>
                <w:szCs w:val="26"/>
                <w:lang w:val="vi-VN"/>
              </w:rPr>
              <w:t>Báo cáo kế quả hoạt động kinh doanh của Thành viên đứng đầu liên danh - Công ty TNHH Máy tính NÉT</w:t>
            </w:r>
            <w:r w:rsidR="00631EF0" w:rsidRPr="00604A17">
              <w:rPr>
                <w:rFonts w:ascii="Times New Roman" w:hAnsi="Times New Roman"/>
                <w:noProof/>
                <w:webHidden/>
                <w:sz w:val="26"/>
                <w:szCs w:val="26"/>
              </w:rPr>
              <w:tab/>
            </w:r>
            <w:r w:rsidR="00631EF0" w:rsidRPr="00604A17">
              <w:rPr>
                <w:rFonts w:ascii="Times New Roman" w:hAnsi="Times New Roman"/>
                <w:noProof/>
                <w:webHidden/>
                <w:sz w:val="26"/>
                <w:szCs w:val="26"/>
              </w:rPr>
              <w:fldChar w:fldCharType="begin"/>
            </w:r>
            <w:r w:rsidR="00631EF0" w:rsidRPr="00604A17">
              <w:rPr>
                <w:rFonts w:ascii="Times New Roman" w:hAnsi="Times New Roman"/>
                <w:noProof/>
                <w:webHidden/>
                <w:sz w:val="26"/>
                <w:szCs w:val="26"/>
              </w:rPr>
              <w:instrText xml:space="preserve"> PAGEREF _Toc527033296 \h </w:instrText>
            </w:r>
            <w:r w:rsidR="00631EF0" w:rsidRPr="00604A17">
              <w:rPr>
                <w:rFonts w:ascii="Times New Roman" w:hAnsi="Times New Roman"/>
                <w:noProof/>
                <w:webHidden/>
                <w:sz w:val="26"/>
                <w:szCs w:val="26"/>
              </w:rPr>
            </w:r>
            <w:r w:rsidR="00631EF0" w:rsidRPr="00604A17">
              <w:rPr>
                <w:rFonts w:ascii="Times New Roman" w:hAnsi="Times New Roman"/>
                <w:noProof/>
                <w:webHidden/>
                <w:sz w:val="26"/>
                <w:szCs w:val="26"/>
              </w:rPr>
              <w:fldChar w:fldCharType="separate"/>
            </w:r>
            <w:r w:rsidR="00631EF0" w:rsidRPr="00604A17">
              <w:rPr>
                <w:rFonts w:ascii="Times New Roman" w:hAnsi="Times New Roman"/>
                <w:noProof/>
                <w:webHidden/>
                <w:sz w:val="26"/>
                <w:szCs w:val="26"/>
              </w:rPr>
              <w:t>46</w:t>
            </w:r>
            <w:r w:rsidR="00631EF0" w:rsidRPr="00604A17">
              <w:rPr>
                <w:rFonts w:ascii="Times New Roman" w:hAnsi="Times New Roman"/>
                <w:noProof/>
                <w:webHidden/>
                <w:sz w:val="26"/>
                <w:szCs w:val="26"/>
              </w:rPr>
              <w:fldChar w:fldCharType="end"/>
            </w:r>
          </w:hyperlink>
        </w:p>
        <w:p w14:paraId="1C2C794E" w14:textId="7924D01D" w:rsidR="00631EF0" w:rsidRPr="00604A17" w:rsidRDefault="006F3422" w:rsidP="00C6014B">
          <w:pPr>
            <w:pStyle w:val="TOC3"/>
            <w:spacing w:before="120" w:after="120" w:line="240" w:lineRule="auto"/>
            <w:ind w:right="-1"/>
            <w:rPr>
              <w:rFonts w:ascii="Times New Roman" w:eastAsiaTheme="minorEastAsia" w:hAnsi="Times New Roman"/>
              <w:noProof/>
              <w:sz w:val="26"/>
              <w:szCs w:val="26"/>
            </w:rPr>
          </w:pPr>
          <w:hyperlink w:anchor="_Toc527033297" w:history="1">
            <w:r w:rsidR="00631EF0" w:rsidRPr="00604A17">
              <w:rPr>
                <w:rStyle w:val="Hyperlink"/>
                <w:rFonts w:ascii="Times New Roman" w:hAnsi="Times New Roman"/>
                <w:noProof/>
                <w:sz w:val="26"/>
                <w:szCs w:val="26"/>
                <w:lang w:val="vi-VN"/>
              </w:rPr>
              <w:t>14.</w:t>
            </w:r>
            <w:r w:rsidR="00631EF0" w:rsidRPr="00604A17">
              <w:rPr>
                <w:rFonts w:ascii="Times New Roman" w:eastAsiaTheme="minorEastAsia" w:hAnsi="Times New Roman"/>
                <w:noProof/>
                <w:sz w:val="26"/>
                <w:szCs w:val="26"/>
              </w:rPr>
              <w:tab/>
            </w:r>
            <w:r w:rsidR="00631EF0" w:rsidRPr="00604A17">
              <w:rPr>
                <w:rStyle w:val="Hyperlink"/>
                <w:rFonts w:ascii="Times New Roman" w:hAnsi="Times New Roman"/>
                <w:noProof/>
                <w:sz w:val="26"/>
                <w:szCs w:val="26"/>
                <w:lang w:val="vi-VN"/>
              </w:rPr>
              <w:t>Báo cáo kế quả hoạt động kinh doanh của của Thành viên liên danh Công ty Cổ phần Đầu tư Thương mại và Dịch vụ Nhật Nam</w:t>
            </w:r>
            <w:r w:rsidR="00631EF0" w:rsidRPr="00604A17">
              <w:rPr>
                <w:rFonts w:ascii="Times New Roman" w:hAnsi="Times New Roman"/>
                <w:noProof/>
                <w:webHidden/>
                <w:sz w:val="26"/>
                <w:szCs w:val="26"/>
              </w:rPr>
              <w:tab/>
            </w:r>
            <w:r w:rsidR="00631EF0" w:rsidRPr="00604A17">
              <w:rPr>
                <w:rFonts w:ascii="Times New Roman" w:hAnsi="Times New Roman"/>
                <w:noProof/>
                <w:webHidden/>
                <w:sz w:val="26"/>
                <w:szCs w:val="26"/>
              </w:rPr>
              <w:fldChar w:fldCharType="begin"/>
            </w:r>
            <w:r w:rsidR="00631EF0" w:rsidRPr="00604A17">
              <w:rPr>
                <w:rFonts w:ascii="Times New Roman" w:hAnsi="Times New Roman"/>
                <w:noProof/>
                <w:webHidden/>
                <w:sz w:val="26"/>
                <w:szCs w:val="26"/>
              </w:rPr>
              <w:instrText xml:space="preserve"> PAGEREF _Toc527033297 \h </w:instrText>
            </w:r>
            <w:r w:rsidR="00631EF0" w:rsidRPr="00604A17">
              <w:rPr>
                <w:rFonts w:ascii="Times New Roman" w:hAnsi="Times New Roman"/>
                <w:noProof/>
                <w:webHidden/>
                <w:sz w:val="26"/>
                <w:szCs w:val="26"/>
              </w:rPr>
            </w:r>
            <w:r w:rsidR="00631EF0" w:rsidRPr="00604A17">
              <w:rPr>
                <w:rFonts w:ascii="Times New Roman" w:hAnsi="Times New Roman"/>
                <w:noProof/>
                <w:webHidden/>
                <w:sz w:val="26"/>
                <w:szCs w:val="26"/>
              </w:rPr>
              <w:fldChar w:fldCharType="separate"/>
            </w:r>
            <w:r w:rsidR="00631EF0" w:rsidRPr="00604A17">
              <w:rPr>
                <w:rFonts w:ascii="Times New Roman" w:hAnsi="Times New Roman"/>
                <w:noProof/>
                <w:webHidden/>
                <w:sz w:val="26"/>
                <w:szCs w:val="26"/>
              </w:rPr>
              <w:t>47</w:t>
            </w:r>
            <w:r w:rsidR="00631EF0" w:rsidRPr="00604A17">
              <w:rPr>
                <w:rFonts w:ascii="Times New Roman" w:hAnsi="Times New Roman"/>
                <w:noProof/>
                <w:webHidden/>
                <w:sz w:val="26"/>
                <w:szCs w:val="26"/>
              </w:rPr>
              <w:fldChar w:fldCharType="end"/>
            </w:r>
          </w:hyperlink>
        </w:p>
        <w:p w14:paraId="71367103" w14:textId="33A0CDA8" w:rsidR="00631EF0" w:rsidRPr="00604A17" w:rsidRDefault="006F3422" w:rsidP="00C6014B">
          <w:pPr>
            <w:pStyle w:val="TOC2"/>
            <w:spacing w:before="120" w:after="120" w:line="240" w:lineRule="auto"/>
            <w:ind w:right="-1"/>
            <w:rPr>
              <w:rFonts w:ascii="Times New Roman" w:eastAsiaTheme="minorEastAsia" w:hAnsi="Times New Roman"/>
              <w:i w:val="0"/>
              <w:iCs w:val="0"/>
              <w:noProof/>
              <w:sz w:val="26"/>
              <w:szCs w:val="26"/>
            </w:rPr>
          </w:pPr>
          <w:hyperlink w:anchor="_Toc527033298" w:history="1">
            <w:r w:rsidR="00631EF0" w:rsidRPr="00604A17">
              <w:rPr>
                <w:rStyle w:val="Hyperlink"/>
                <w:rFonts w:ascii="Times New Roman" w:hAnsi="Times New Roman"/>
                <w:i w:val="0"/>
                <w:iCs w:val="0"/>
                <w:noProof/>
                <w:sz w:val="26"/>
                <w:szCs w:val="26"/>
                <w:lang w:val="vi-VN"/>
                <w14:scene3d>
                  <w14:camera w14:prst="orthographicFront"/>
                  <w14:lightRig w14:rig="threePt" w14:dir="t">
                    <w14:rot w14:lat="0" w14:lon="0" w14:rev="0"/>
                  </w14:lightRig>
                </w14:scene3d>
              </w:rPr>
              <w:t>Mục 14.</w:t>
            </w:r>
            <w:r w:rsidR="00631EF0" w:rsidRPr="00604A17">
              <w:rPr>
                <w:rFonts w:ascii="Times New Roman" w:eastAsiaTheme="minorEastAsia" w:hAnsi="Times New Roman"/>
                <w:i w:val="0"/>
                <w:iCs w:val="0"/>
                <w:noProof/>
                <w:sz w:val="26"/>
                <w:szCs w:val="26"/>
              </w:rPr>
              <w:tab/>
            </w:r>
            <w:r w:rsidR="00631EF0" w:rsidRPr="00604A17">
              <w:rPr>
                <w:rStyle w:val="Hyperlink"/>
                <w:rFonts w:ascii="Times New Roman" w:hAnsi="Times New Roman"/>
                <w:i w:val="0"/>
                <w:iCs w:val="0"/>
                <w:noProof/>
                <w:sz w:val="26"/>
                <w:szCs w:val="26"/>
              </w:rPr>
              <w:t>Bản sao Báo cáo tài chính 3 năm gần đây</w:t>
            </w:r>
            <w:r w:rsidR="00631EF0" w:rsidRPr="00604A17">
              <w:rPr>
                <w:rStyle w:val="Hyperlink"/>
                <w:rFonts w:ascii="Times New Roman" w:hAnsi="Times New Roman"/>
                <w:i w:val="0"/>
                <w:iCs w:val="0"/>
                <w:noProof/>
                <w:sz w:val="26"/>
                <w:szCs w:val="26"/>
                <w:lang w:val="vi-VN"/>
              </w:rPr>
              <w:t>.</w:t>
            </w:r>
            <w:r w:rsidR="00631EF0" w:rsidRPr="00604A17">
              <w:rPr>
                <w:rFonts w:ascii="Times New Roman" w:hAnsi="Times New Roman"/>
                <w:i w:val="0"/>
                <w:iCs w:val="0"/>
                <w:noProof/>
                <w:webHidden/>
                <w:sz w:val="26"/>
                <w:szCs w:val="26"/>
              </w:rPr>
              <w:tab/>
            </w:r>
            <w:r w:rsidR="00631EF0" w:rsidRPr="00604A17">
              <w:rPr>
                <w:rFonts w:ascii="Times New Roman" w:hAnsi="Times New Roman"/>
                <w:i w:val="0"/>
                <w:iCs w:val="0"/>
                <w:noProof/>
                <w:webHidden/>
                <w:sz w:val="26"/>
                <w:szCs w:val="26"/>
              </w:rPr>
              <w:fldChar w:fldCharType="begin"/>
            </w:r>
            <w:r w:rsidR="00631EF0" w:rsidRPr="00604A17">
              <w:rPr>
                <w:rFonts w:ascii="Times New Roman" w:hAnsi="Times New Roman"/>
                <w:i w:val="0"/>
                <w:iCs w:val="0"/>
                <w:noProof/>
                <w:webHidden/>
                <w:sz w:val="26"/>
                <w:szCs w:val="26"/>
              </w:rPr>
              <w:instrText xml:space="preserve"> PAGEREF _Toc527033298 \h </w:instrText>
            </w:r>
            <w:r w:rsidR="00631EF0" w:rsidRPr="00604A17">
              <w:rPr>
                <w:rFonts w:ascii="Times New Roman" w:hAnsi="Times New Roman"/>
                <w:i w:val="0"/>
                <w:iCs w:val="0"/>
                <w:noProof/>
                <w:webHidden/>
                <w:sz w:val="26"/>
                <w:szCs w:val="26"/>
              </w:rPr>
            </w:r>
            <w:r w:rsidR="00631EF0" w:rsidRPr="00604A17">
              <w:rPr>
                <w:rFonts w:ascii="Times New Roman" w:hAnsi="Times New Roman"/>
                <w:i w:val="0"/>
                <w:iCs w:val="0"/>
                <w:noProof/>
                <w:webHidden/>
                <w:sz w:val="26"/>
                <w:szCs w:val="26"/>
              </w:rPr>
              <w:fldChar w:fldCharType="separate"/>
            </w:r>
            <w:r w:rsidR="00631EF0" w:rsidRPr="00604A17">
              <w:rPr>
                <w:rFonts w:ascii="Times New Roman" w:hAnsi="Times New Roman"/>
                <w:i w:val="0"/>
                <w:iCs w:val="0"/>
                <w:noProof/>
                <w:webHidden/>
                <w:sz w:val="26"/>
                <w:szCs w:val="26"/>
              </w:rPr>
              <w:t>48</w:t>
            </w:r>
            <w:r w:rsidR="00631EF0" w:rsidRPr="00604A17">
              <w:rPr>
                <w:rFonts w:ascii="Times New Roman" w:hAnsi="Times New Roman"/>
                <w:i w:val="0"/>
                <w:iCs w:val="0"/>
                <w:noProof/>
                <w:webHidden/>
                <w:sz w:val="26"/>
                <w:szCs w:val="26"/>
              </w:rPr>
              <w:fldChar w:fldCharType="end"/>
            </w:r>
          </w:hyperlink>
        </w:p>
        <w:p w14:paraId="509A6B76" w14:textId="0E6BEDE4" w:rsidR="00631EF0" w:rsidRPr="00604A17" w:rsidRDefault="006F3422" w:rsidP="00C6014B">
          <w:pPr>
            <w:pStyle w:val="TOC3"/>
            <w:spacing w:before="120" w:after="120" w:line="240" w:lineRule="auto"/>
            <w:ind w:right="-1"/>
            <w:rPr>
              <w:rFonts w:ascii="Times New Roman" w:eastAsiaTheme="minorEastAsia" w:hAnsi="Times New Roman"/>
              <w:noProof/>
              <w:sz w:val="26"/>
              <w:szCs w:val="26"/>
            </w:rPr>
          </w:pPr>
          <w:hyperlink w:anchor="_Toc527033299" w:history="1">
            <w:r w:rsidR="00631EF0" w:rsidRPr="00604A17">
              <w:rPr>
                <w:rStyle w:val="Hyperlink"/>
                <w:rFonts w:ascii="Times New Roman" w:hAnsi="Times New Roman"/>
                <w:noProof/>
                <w:sz w:val="26"/>
                <w:szCs w:val="26"/>
                <w:lang w:val="vi-VN"/>
              </w:rPr>
              <w:t>15.</w:t>
            </w:r>
            <w:r w:rsidR="00631EF0" w:rsidRPr="00604A17">
              <w:rPr>
                <w:rFonts w:ascii="Times New Roman" w:eastAsiaTheme="minorEastAsia" w:hAnsi="Times New Roman"/>
                <w:noProof/>
                <w:sz w:val="26"/>
                <w:szCs w:val="26"/>
              </w:rPr>
              <w:tab/>
            </w:r>
            <w:r w:rsidR="00631EF0" w:rsidRPr="00604A17">
              <w:rPr>
                <w:rStyle w:val="Hyperlink"/>
                <w:rFonts w:ascii="Times New Roman" w:hAnsi="Times New Roman"/>
                <w:noProof/>
                <w:sz w:val="26"/>
                <w:szCs w:val="26"/>
              </w:rPr>
              <w:t>Bản sao Báo cáo tài chính</w:t>
            </w:r>
            <w:r w:rsidR="00631EF0" w:rsidRPr="00604A17">
              <w:rPr>
                <w:rStyle w:val="Hyperlink"/>
                <w:rFonts w:ascii="Times New Roman" w:hAnsi="Times New Roman"/>
                <w:noProof/>
                <w:sz w:val="26"/>
                <w:szCs w:val="26"/>
                <w:lang w:val="vi-VN"/>
              </w:rPr>
              <w:t xml:space="preserve"> của Thành viên đứng đầu liên danh - Công ty TNHH Máy tính Nét</w:t>
            </w:r>
            <w:r w:rsidR="00631EF0" w:rsidRPr="00604A17">
              <w:rPr>
                <w:rFonts w:ascii="Times New Roman" w:hAnsi="Times New Roman"/>
                <w:noProof/>
                <w:webHidden/>
                <w:sz w:val="26"/>
                <w:szCs w:val="26"/>
              </w:rPr>
              <w:tab/>
            </w:r>
            <w:r w:rsidR="00631EF0" w:rsidRPr="00604A17">
              <w:rPr>
                <w:rFonts w:ascii="Times New Roman" w:hAnsi="Times New Roman"/>
                <w:noProof/>
                <w:webHidden/>
                <w:sz w:val="26"/>
                <w:szCs w:val="26"/>
              </w:rPr>
              <w:fldChar w:fldCharType="begin"/>
            </w:r>
            <w:r w:rsidR="00631EF0" w:rsidRPr="00604A17">
              <w:rPr>
                <w:rFonts w:ascii="Times New Roman" w:hAnsi="Times New Roman"/>
                <w:noProof/>
                <w:webHidden/>
                <w:sz w:val="26"/>
                <w:szCs w:val="26"/>
              </w:rPr>
              <w:instrText xml:space="preserve"> PAGEREF _Toc527033299 \h </w:instrText>
            </w:r>
            <w:r w:rsidR="00631EF0" w:rsidRPr="00604A17">
              <w:rPr>
                <w:rFonts w:ascii="Times New Roman" w:hAnsi="Times New Roman"/>
                <w:noProof/>
                <w:webHidden/>
                <w:sz w:val="26"/>
                <w:szCs w:val="26"/>
              </w:rPr>
            </w:r>
            <w:r w:rsidR="00631EF0" w:rsidRPr="00604A17">
              <w:rPr>
                <w:rFonts w:ascii="Times New Roman" w:hAnsi="Times New Roman"/>
                <w:noProof/>
                <w:webHidden/>
                <w:sz w:val="26"/>
                <w:szCs w:val="26"/>
              </w:rPr>
              <w:fldChar w:fldCharType="separate"/>
            </w:r>
            <w:r w:rsidR="00631EF0" w:rsidRPr="00604A17">
              <w:rPr>
                <w:rFonts w:ascii="Times New Roman" w:hAnsi="Times New Roman"/>
                <w:noProof/>
                <w:webHidden/>
                <w:sz w:val="26"/>
                <w:szCs w:val="26"/>
              </w:rPr>
              <w:t>48</w:t>
            </w:r>
            <w:r w:rsidR="00631EF0" w:rsidRPr="00604A17">
              <w:rPr>
                <w:rFonts w:ascii="Times New Roman" w:hAnsi="Times New Roman"/>
                <w:noProof/>
                <w:webHidden/>
                <w:sz w:val="26"/>
                <w:szCs w:val="26"/>
              </w:rPr>
              <w:fldChar w:fldCharType="end"/>
            </w:r>
          </w:hyperlink>
        </w:p>
        <w:p w14:paraId="4F1972F2" w14:textId="6DAA774A" w:rsidR="00631EF0" w:rsidRPr="00604A17" w:rsidRDefault="006F3422" w:rsidP="00C6014B">
          <w:pPr>
            <w:pStyle w:val="TOC3"/>
            <w:spacing w:before="120" w:after="120" w:line="240" w:lineRule="auto"/>
            <w:ind w:right="-1"/>
            <w:rPr>
              <w:rFonts w:ascii="Times New Roman" w:eastAsiaTheme="minorEastAsia" w:hAnsi="Times New Roman"/>
              <w:noProof/>
              <w:sz w:val="26"/>
              <w:szCs w:val="26"/>
            </w:rPr>
          </w:pPr>
          <w:hyperlink w:anchor="_Toc527033300" w:history="1">
            <w:r w:rsidR="00631EF0" w:rsidRPr="00604A17">
              <w:rPr>
                <w:rStyle w:val="Hyperlink"/>
                <w:rFonts w:ascii="Times New Roman" w:hAnsi="Times New Roman"/>
                <w:noProof/>
                <w:sz w:val="26"/>
                <w:szCs w:val="26"/>
                <w:lang w:val="vi-VN"/>
              </w:rPr>
              <w:t>16.</w:t>
            </w:r>
            <w:r w:rsidR="00631EF0" w:rsidRPr="00604A17">
              <w:rPr>
                <w:rFonts w:ascii="Times New Roman" w:eastAsiaTheme="minorEastAsia" w:hAnsi="Times New Roman"/>
                <w:noProof/>
                <w:sz w:val="26"/>
                <w:szCs w:val="26"/>
              </w:rPr>
              <w:tab/>
            </w:r>
            <w:r w:rsidR="00631EF0" w:rsidRPr="00604A17">
              <w:rPr>
                <w:rStyle w:val="Hyperlink"/>
                <w:rFonts w:ascii="Times New Roman" w:hAnsi="Times New Roman"/>
                <w:noProof/>
                <w:sz w:val="26"/>
                <w:szCs w:val="26"/>
              </w:rPr>
              <w:t>Bản sao Báo cáo tài chính</w:t>
            </w:r>
            <w:r w:rsidR="00631EF0" w:rsidRPr="00604A17">
              <w:rPr>
                <w:rStyle w:val="Hyperlink"/>
                <w:rFonts w:ascii="Times New Roman" w:hAnsi="Times New Roman"/>
                <w:noProof/>
                <w:sz w:val="26"/>
                <w:szCs w:val="26"/>
                <w:lang w:val="vi-VN"/>
              </w:rPr>
              <w:t xml:space="preserve"> của Thành viên liên danh - Công ty Cổ phần Đầu tư Thương mại và Dịch vụ Nhật Nam</w:t>
            </w:r>
            <w:r w:rsidR="00631EF0" w:rsidRPr="00604A17">
              <w:rPr>
                <w:rFonts w:ascii="Times New Roman" w:hAnsi="Times New Roman"/>
                <w:noProof/>
                <w:webHidden/>
                <w:sz w:val="26"/>
                <w:szCs w:val="26"/>
              </w:rPr>
              <w:tab/>
            </w:r>
            <w:r w:rsidR="00631EF0" w:rsidRPr="00604A17">
              <w:rPr>
                <w:rFonts w:ascii="Times New Roman" w:hAnsi="Times New Roman"/>
                <w:noProof/>
                <w:webHidden/>
                <w:sz w:val="26"/>
                <w:szCs w:val="26"/>
              </w:rPr>
              <w:fldChar w:fldCharType="begin"/>
            </w:r>
            <w:r w:rsidR="00631EF0" w:rsidRPr="00604A17">
              <w:rPr>
                <w:rFonts w:ascii="Times New Roman" w:hAnsi="Times New Roman"/>
                <w:noProof/>
                <w:webHidden/>
                <w:sz w:val="26"/>
                <w:szCs w:val="26"/>
              </w:rPr>
              <w:instrText xml:space="preserve"> PAGEREF _Toc527033300 \h </w:instrText>
            </w:r>
            <w:r w:rsidR="00631EF0" w:rsidRPr="00604A17">
              <w:rPr>
                <w:rFonts w:ascii="Times New Roman" w:hAnsi="Times New Roman"/>
                <w:noProof/>
                <w:webHidden/>
                <w:sz w:val="26"/>
                <w:szCs w:val="26"/>
              </w:rPr>
            </w:r>
            <w:r w:rsidR="00631EF0" w:rsidRPr="00604A17">
              <w:rPr>
                <w:rFonts w:ascii="Times New Roman" w:hAnsi="Times New Roman"/>
                <w:noProof/>
                <w:webHidden/>
                <w:sz w:val="26"/>
                <w:szCs w:val="26"/>
              </w:rPr>
              <w:fldChar w:fldCharType="separate"/>
            </w:r>
            <w:r w:rsidR="00631EF0" w:rsidRPr="00604A17">
              <w:rPr>
                <w:rFonts w:ascii="Times New Roman" w:hAnsi="Times New Roman"/>
                <w:noProof/>
                <w:webHidden/>
                <w:sz w:val="26"/>
                <w:szCs w:val="26"/>
              </w:rPr>
              <w:t>49</w:t>
            </w:r>
            <w:r w:rsidR="00631EF0" w:rsidRPr="00604A17">
              <w:rPr>
                <w:rFonts w:ascii="Times New Roman" w:hAnsi="Times New Roman"/>
                <w:noProof/>
                <w:webHidden/>
                <w:sz w:val="26"/>
                <w:szCs w:val="26"/>
              </w:rPr>
              <w:fldChar w:fldCharType="end"/>
            </w:r>
          </w:hyperlink>
        </w:p>
        <w:p w14:paraId="1E5B8907" w14:textId="41E4BEFB" w:rsidR="00631EF0" w:rsidRPr="00604A17" w:rsidRDefault="006F3422" w:rsidP="00C6014B">
          <w:pPr>
            <w:pStyle w:val="TOC2"/>
            <w:spacing w:before="120" w:after="120" w:line="240" w:lineRule="auto"/>
            <w:ind w:right="-1"/>
            <w:rPr>
              <w:rFonts w:ascii="Times New Roman" w:eastAsiaTheme="minorEastAsia" w:hAnsi="Times New Roman"/>
              <w:i w:val="0"/>
              <w:iCs w:val="0"/>
              <w:noProof/>
              <w:sz w:val="26"/>
              <w:szCs w:val="26"/>
            </w:rPr>
          </w:pPr>
          <w:hyperlink w:anchor="_Toc527033301" w:history="1">
            <w:r w:rsidR="00631EF0" w:rsidRPr="00604A17">
              <w:rPr>
                <w:rStyle w:val="Hyperlink"/>
                <w:rFonts w:ascii="Times New Roman" w:hAnsi="Times New Roman"/>
                <w:i w:val="0"/>
                <w:iCs w:val="0"/>
                <w:noProof/>
                <w:sz w:val="26"/>
                <w:szCs w:val="26"/>
                <w14:scene3d>
                  <w14:camera w14:prst="orthographicFront"/>
                  <w14:lightRig w14:rig="threePt" w14:dir="t">
                    <w14:rot w14:lat="0" w14:lon="0" w14:rev="0"/>
                  </w14:lightRig>
                </w14:scene3d>
              </w:rPr>
              <w:t>Mục 15.</w:t>
            </w:r>
            <w:r w:rsidR="00631EF0" w:rsidRPr="00604A17">
              <w:rPr>
                <w:rFonts w:ascii="Times New Roman" w:eastAsiaTheme="minorEastAsia" w:hAnsi="Times New Roman"/>
                <w:i w:val="0"/>
                <w:iCs w:val="0"/>
                <w:noProof/>
                <w:sz w:val="26"/>
                <w:szCs w:val="26"/>
              </w:rPr>
              <w:tab/>
            </w:r>
            <w:r w:rsidR="00631EF0" w:rsidRPr="00604A17">
              <w:rPr>
                <w:rStyle w:val="Hyperlink"/>
                <w:rFonts w:ascii="Times New Roman" w:hAnsi="Times New Roman"/>
                <w:i w:val="0"/>
                <w:iCs w:val="0"/>
                <w:noProof/>
                <w:sz w:val="26"/>
                <w:szCs w:val="26"/>
              </w:rPr>
              <w:t>Bản sao tờ khai quyết toán thuế của nhà thầu có xác nhận của cơ quan thuế hoặc xác nhận của cơ quan thuế đối với hoạt động tài chính của nhà thầu trong 3 năm gần đây.</w:t>
            </w:r>
            <w:r w:rsidR="00631EF0" w:rsidRPr="00604A17">
              <w:rPr>
                <w:rFonts w:ascii="Times New Roman" w:hAnsi="Times New Roman"/>
                <w:i w:val="0"/>
                <w:iCs w:val="0"/>
                <w:noProof/>
                <w:webHidden/>
                <w:sz w:val="26"/>
                <w:szCs w:val="26"/>
              </w:rPr>
              <w:tab/>
            </w:r>
            <w:r w:rsidR="00631EF0" w:rsidRPr="00604A17">
              <w:rPr>
                <w:rFonts w:ascii="Times New Roman" w:hAnsi="Times New Roman"/>
                <w:i w:val="0"/>
                <w:iCs w:val="0"/>
                <w:noProof/>
                <w:webHidden/>
                <w:sz w:val="26"/>
                <w:szCs w:val="26"/>
              </w:rPr>
              <w:fldChar w:fldCharType="begin"/>
            </w:r>
            <w:r w:rsidR="00631EF0" w:rsidRPr="00604A17">
              <w:rPr>
                <w:rFonts w:ascii="Times New Roman" w:hAnsi="Times New Roman"/>
                <w:i w:val="0"/>
                <w:iCs w:val="0"/>
                <w:noProof/>
                <w:webHidden/>
                <w:sz w:val="26"/>
                <w:szCs w:val="26"/>
              </w:rPr>
              <w:instrText xml:space="preserve"> PAGEREF _Toc527033301 \h </w:instrText>
            </w:r>
            <w:r w:rsidR="00631EF0" w:rsidRPr="00604A17">
              <w:rPr>
                <w:rFonts w:ascii="Times New Roman" w:hAnsi="Times New Roman"/>
                <w:i w:val="0"/>
                <w:iCs w:val="0"/>
                <w:noProof/>
                <w:webHidden/>
                <w:sz w:val="26"/>
                <w:szCs w:val="26"/>
              </w:rPr>
            </w:r>
            <w:r w:rsidR="00631EF0" w:rsidRPr="00604A17">
              <w:rPr>
                <w:rFonts w:ascii="Times New Roman" w:hAnsi="Times New Roman"/>
                <w:i w:val="0"/>
                <w:iCs w:val="0"/>
                <w:noProof/>
                <w:webHidden/>
                <w:sz w:val="26"/>
                <w:szCs w:val="26"/>
              </w:rPr>
              <w:fldChar w:fldCharType="separate"/>
            </w:r>
            <w:r w:rsidR="00631EF0" w:rsidRPr="00604A17">
              <w:rPr>
                <w:rFonts w:ascii="Times New Roman" w:hAnsi="Times New Roman"/>
                <w:i w:val="0"/>
                <w:iCs w:val="0"/>
                <w:noProof/>
                <w:webHidden/>
                <w:sz w:val="26"/>
                <w:szCs w:val="26"/>
              </w:rPr>
              <w:t>50</w:t>
            </w:r>
            <w:r w:rsidR="00631EF0" w:rsidRPr="00604A17">
              <w:rPr>
                <w:rFonts w:ascii="Times New Roman" w:hAnsi="Times New Roman"/>
                <w:i w:val="0"/>
                <w:iCs w:val="0"/>
                <w:noProof/>
                <w:webHidden/>
                <w:sz w:val="26"/>
                <w:szCs w:val="26"/>
              </w:rPr>
              <w:fldChar w:fldCharType="end"/>
            </w:r>
          </w:hyperlink>
        </w:p>
        <w:p w14:paraId="38A4A696" w14:textId="7C2F7D7A" w:rsidR="00631EF0" w:rsidRPr="00604A17" w:rsidRDefault="006F3422" w:rsidP="00C6014B">
          <w:pPr>
            <w:pStyle w:val="TOC3"/>
            <w:spacing w:before="120" w:after="120" w:line="240" w:lineRule="auto"/>
            <w:ind w:right="-1"/>
            <w:rPr>
              <w:rFonts w:ascii="Times New Roman" w:eastAsiaTheme="minorEastAsia" w:hAnsi="Times New Roman"/>
              <w:noProof/>
              <w:sz w:val="26"/>
              <w:szCs w:val="26"/>
            </w:rPr>
          </w:pPr>
          <w:hyperlink w:anchor="_Toc527033302" w:history="1">
            <w:r w:rsidR="00631EF0" w:rsidRPr="00604A17">
              <w:rPr>
                <w:rStyle w:val="Hyperlink"/>
                <w:rFonts w:ascii="Times New Roman" w:hAnsi="Times New Roman"/>
                <w:noProof/>
                <w:sz w:val="26"/>
                <w:szCs w:val="26"/>
                <w:lang w:val="vi-VN"/>
              </w:rPr>
              <w:t>17.</w:t>
            </w:r>
            <w:r w:rsidR="00631EF0" w:rsidRPr="00604A17">
              <w:rPr>
                <w:rFonts w:ascii="Times New Roman" w:eastAsiaTheme="minorEastAsia" w:hAnsi="Times New Roman"/>
                <w:noProof/>
                <w:sz w:val="26"/>
                <w:szCs w:val="26"/>
              </w:rPr>
              <w:tab/>
            </w:r>
            <w:r w:rsidR="00631EF0" w:rsidRPr="00604A17">
              <w:rPr>
                <w:rStyle w:val="Hyperlink"/>
                <w:rFonts w:ascii="Times New Roman" w:hAnsi="Times New Roman"/>
                <w:noProof/>
                <w:sz w:val="26"/>
                <w:szCs w:val="26"/>
              </w:rPr>
              <w:t>Bản sao</w:t>
            </w:r>
            <w:r w:rsidR="00631EF0" w:rsidRPr="00604A17">
              <w:rPr>
                <w:rStyle w:val="Hyperlink"/>
                <w:rFonts w:ascii="Times New Roman" w:hAnsi="Times New Roman"/>
                <w:noProof/>
                <w:sz w:val="26"/>
                <w:szCs w:val="26"/>
                <w:lang w:val="vi-VN"/>
              </w:rPr>
              <w:t xml:space="preserve"> của Thành viên đứng đầu liên danh - Công ty TNHH Máy tính Nét</w:t>
            </w:r>
            <w:r w:rsidR="00631EF0" w:rsidRPr="00604A17">
              <w:rPr>
                <w:rFonts w:ascii="Times New Roman" w:hAnsi="Times New Roman"/>
                <w:noProof/>
                <w:webHidden/>
                <w:sz w:val="26"/>
                <w:szCs w:val="26"/>
              </w:rPr>
              <w:tab/>
            </w:r>
            <w:r w:rsidR="00631EF0" w:rsidRPr="00604A17">
              <w:rPr>
                <w:rFonts w:ascii="Times New Roman" w:hAnsi="Times New Roman"/>
                <w:noProof/>
                <w:webHidden/>
                <w:sz w:val="26"/>
                <w:szCs w:val="26"/>
              </w:rPr>
              <w:fldChar w:fldCharType="begin"/>
            </w:r>
            <w:r w:rsidR="00631EF0" w:rsidRPr="00604A17">
              <w:rPr>
                <w:rFonts w:ascii="Times New Roman" w:hAnsi="Times New Roman"/>
                <w:noProof/>
                <w:webHidden/>
                <w:sz w:val="26"/>
                <w:szCs w:val="26"/>
              </w:rPr>
              <w:instrText xml:space="preserve"> PAGEREF _Toc527033302 \h </w:instrText>
            </w:r>
            <w:r w:rsidR="00631EF0" w:rsidRPr="00604A17">
              <w:rPr>
                <w:rFonts w:ascii="Times New Roman" w:hAnsi="Times New Roman"/>
                <w:noProof/>
                <w:webHidden/>
                <w:sz w:val="26"/>
                <w:szCs w:val="26"/>
              </w:rPr>
            </w:r>
            <w:r w:rsidR="00631EF0" w:rsidRPr="00604A17">
              <w:rPr>
                <w:rFonts w:ascii="Times New Roman" w:hAnsi="Times New Roman"/>
                <w:noProof/>
                <w:webHidden/>
                <w:sz w:val="26"/>
                <w:szCs w:val="26"/>
              </w:rPr>
              <w:fldChar w:fldCharType="separate"/>
            </w:r>
            <w:r w:rsidR="00631EF0" w:rsidRPr="00604A17">
              <w:rPr>
                <w:rFonts w:ascii="Times New Roman" w:hAnsi="Times New Roman"/>
                <w:noProof/>
                <w:webHidden/>
                <w:sz w:val="26"/>
                <w:szCs w:val="26"/>
              </w:rPr>
              <w:t>50</w:t>
            </w:r>
            <w:r w:rsidR="00631EF0" w:rsidRPr="00604A17">
              <w:rPr>
                <w:rFonts w:ascii="Times New Roman" w:hAnsi="Times New Roman"/>
                <w:noProof/>
                <w:webHidden/>
                <w:sz w:val="26"/>
                <w:szCs w:val="26"/>
              </w:rPr>
              <w:fldChar w:fldCharType="end"/>
            </w:r>
          </w:hyperlink>
        </w:p>
        <w:p w14:paraId="1F97A88D" w14:textId="398C927C" w:rsidR="00631EF0" w:rsidRPr="00604A17" w:rsidRDefault="006F3422" w:rsidP="00C6014B">
          <w:pPr>
            <w:pStyle w:val="TOC3"/>
            <w:spacing w:before="120" w:after="120" w:line="240" w:lineRule="auto"/>
            <w:ind w:right="-1"/>
            <w:rPr>
              <w:rFonts w:ascii="Times New Roman" w:eastAsiaTheme="minorEastAsia" w:hAnsi="Times New Roman"/>
              <w:noProof/>
              <w:sz w:val="26"/>
              <w:szCs w:val="26"/>
            </w:rPr>
          </w:pPr>
          <w:hyperlink w:anchor="_Toc527033303" w:history="1">
            <w:r w:rsidR="00631EF0" w:rsidRPr="00604A17">
              <w:rPr>
                <w:rStyle w:val="Hyperlink"/>
                <w:rFonts w:ascii="Times New Roman" w:hAnsi="Times New Roman"/>
                <w:noProof/>
                <w:sz w:val="26"/>
                <w:szCs w:val="26"/>
                <w:lang w:val="vi-VN"/>
              </w:rPr>
              <w:t>18.</w:t>
            </w:r>
            <w:r w:rsidR="00631EF0" w:rsidRPr="00604A17">
              <w:rPr>
                <w:rFonts w:ascii="Times New Roman" w:eastAsiaTheme="minorEastAsia" w:hAnsi="Times New Roman"/>
                <w:noProof/>
                <w:sz w:val="26"/>
                <w:szCs w:val="26"/>
              </w:rPr>
              <w:tab/>
            </w:r>
            <w:r w:rsidR="00631EF0" w:rsidRPr="00604A17">
              <w:rPr>
                <w:rStyle w:val="Hyperlink"/>
                <w:rFonts w:ascii="Times New Roman" w:hAnsi="Times New Roman"/>
                <w:noProof/>
                <w:sz w:val="26"/>
                <w:szCs w:val="26"/>
              </w:rPr>
              <w:t>Bản sao</w:t>
            </w:r>
            <w:r w:rsidR="00631EF0" w:rsidRPr="00604A17">
              <w:rPr>
                <w:rStyle w:val="Hyperlink"/>
                <w:rFonts w:ascii="Times New Roman" w:hAnsi="Times New Roman"/>
                <w:noProof/>
                <w:sz w:val="26"/>
                <w:szCs w:val="26"/>
                <w:lang w:val="vi-VN"/>
              </w:rPr>
              <w:t xml:space="preserve"> của Thành viên liên danh - Công ty Cổ phần Đầu tư Thương mại và Dịch vụ Nhật Nam</w:t>
            </w:r>
            <w:r w:rsidR="00631EF0" w:rsidRPr="00604A17">
              <w:rPr>
                <w:rFonts w:ascii="Times New Roman" w:hAnsi="Times New Roman"/>
                <w:noProof/>
                <w:webHidden/>
                <w:sz w:val="26"/>
                <w:szCs w:val="26"/>
              </w:rPr>
              <w:tab/>
            </w:r>
            <w:r w:rsidR="00631EF0" w:rsidRPr="00604A17">
              <w:rPr>
                <w:rFonts w:ascii="Times New Roman" w:hAnsi="Times New Roman"/>
                <w:noProof/>
                <w:webHidden/>
                <w:sz w:val="26"/>
                <w:szCs w:val="26"/>
              </w:rPr>
              <w:fldChar w:fldCharType="begin"/>
            </w:r>
            <w:r w:rsidR="00631EF0" w:rsidRPr="00604A17">
              <w:rPr>
                <w:rFonts w:ascii="Times New Roman" w:hAnsi="Times New Roman"/>
                <w:noProof/>
                <w:webHidden/>
                <w:sz w:val="26"/>
                <w:szCs w:val="26"/>
              </w:rPr>
              <w:instrText xml:space="preserve"> PAGEREF _Toc527033303 \h </w:instrText>
            </w:r>
            <w:r w:rsidR="00631EF0" w:rsidRPr="00604A17">
              <w:rPr>
                <w:rFonts w:ascii="Times New Roman" w:hAnsi="Times New Roman"/>
                <w:noProof/>
                <w:webHidden/>
                <w:sz w:val="26"/>
                <w:szCs w:val="26"/>
              </w:rPr>
            </w:r>
            <w:r w:rsidR="00631EF0" w:rsidRPr="00604A17">
              <w:rPr>
                <w:rFonts w:ascii="Times New Roman" w:hAnsi="Times New Roman"/>
                <w:noProof/>
                <w:webHidden/>
                <w:sz w:val="26"/>
                <w:szCs w:val="26"/>
              </w:rPr>
              <w:fldChar w:fldCharType="separate"/>
            </w:r>
            <w:r w:rsidR="00631EF0" w:rsidRPr="00604A17">
              <w:rPr>
                <w:rFonts w:ascii="Times New Roman" w:hAnsi="Times New Roman"/>
                <w:noProof/>
                <w:webHidden/>
                <w:sz w:val="26"/>
                <w:szCs w:val="26"/>
              </w:rPr>
              <w:t>51</w:t>
            </w:r>
            <w:r w:rsidR="00631EF0" w:rsidRPr="00604A17">
              <w:rPr>
                <w:rFonts w:ascii="Times New Roman" w:hAnsi="Times New Roman"/>
                <w:noProof/>
                <w:webHidden/>
                <w:sz w:val="26"/>
                <w:szCs w:val="26"/>
              </w:rPr>
              <w:fldChar w:fldCharType="end"/>
            </w:r>
          </w:hyperlink>
        </w:p>
        <w:p w14:paraId="1829FDD2" w14:textId="10BD5ED4" w:rsidR="00631EF0" w:rsidRPr="00604A17" w:rsidRDefault="006F3422" w:rsidP="00C6014B">
          <w:pPr>
            <w:pStyle w:val="TOC2"/>
            <w:spacing w:before="120" w:after="120" w:line="240" w:lineRule="auto"/>
            <w:ind w:right="-1"/>
            <w:rPr>
              <w:rFonts w:ascii="Times New Roman" w:eastAsiaTheme="minorEastAsia" w:hAnsi="Times New Roman"/>
              <w:i w:val="0"/>
              <w:iCs w:val="0"/>
              <w:noProof/>
              <w:sz w:val="26"/>
              <w:szCs w:val="26"/>
            </w:rPr>
          </w:pPr>
          <w:hyperlink w:anchor="_Toc527033304" w:history="1">
            <w:r w:rsidR="00631EF0" w:rsidRPr="00604A17">
              <w:rPr>
                <w:rStyle w:val="Hyperlink"/>
                <w:rFonts w:ascii="Times New Roman" w:hAnsi="Times New Roman"/>
                <w:i w:val="0"/>
                <w:iCs w:val="0"/>
                <w:noProof/>
                <w:sz w:val="26"/>
                <w:szCs w:val="26"/>
                <w14:scene3d>
                  <w14:camera w14:prst="orthographicFront"/>
                  <w14:lightRig w14:rig="threePt" w14:dir="t">
                    <w14:rot w14:lat="0" w14:lon="0" w14:rev="0"/>
                  </w14:lightRig>
                </w14:scene3d>
              </w:rPr>
              <w:t>Mục 16.</w:t>
            </w:r>
            <w:r w:rsidR="00631EF0" w:rsidRPr="00604A17">
              <w:rPr>
                <w:rFonts w:ascii="Times New Roman" w:eastAsiaTheme="minorEastAsia" w:hAnsi="Times New Roman"/>
                <w:i w:val="0"/>
                <w:iCs w:val="0"/>
                <w:noProof/>
                <w:sz w:val="26"/>
                <w:szCs w:val="26"/>
              </w:rPr>
              <w:tab/>
            </w:r>
            <w:r w:rsidR="00631EF0" w:rsidRPr="00604A17">
              <w:rPr>
                <w:rStyle w:val="Hyperlink"/>
                <w:rFonts w:ascii="Times New Roman" w:hAnsi="Times New Roman"/>
                <w:i w:val="0"/>
                <w:iCs w:val="0"/>
                <w:noProof/>
                <w:sz w:val="26"/>
                <w:szCs w:val="26"/>
              </w:rPr>
              <w:t>Nguồn lực tài chính cho việc thực hiện gói thầu</w:t>
            </w:r>
            <w:r w:rsidR="00631EF0" w:rsidRPr="00604A17">
              <w:rPr>
                <w:rFonts w:ascii="Times New Roman" w:hAnsi="Times New Roman"/>
                <w:i w:val="0"/>
                <w:iCs w:val="0"/>
                <w:noProof/>
                <w:webHidden/>
                <w:sz w:val="26"/>
                <w:szCs w:val="26"/>
              </w:rPr>
              <w:tab/>
            </w:r>
            <w:r w:rsidR="00631EF0" w:rsidRPr="00604A17">
              <w:rPr>
                <w:rFonts w:ascii="Times New Roman" w:hAnsi="Times New Roman"/>
                <w:i w:val="0"/>
                <w:iCs w:val="0"/>
                <w:noProof/>
                <w:webHidden/>
                <w:sz w:val="26"/>
                <w:szCs w:val="26"/>
              </w:rPr>
              <w:fldChar w:fldCharType="begin"/>
            </w:r>
            <w:r w:rsidR="00631EF0" w:rsidRPr="00604A17">
              <w:rPr>
                <w:rFonts w:ascii="Times New Roman" w:hAnsi="Times New Roman"/>
                <w:i w:val="0"/>
                <w:iCs w:val="0"/>
                <w:noProof/>
                <w:webHidden/>
                <w:sz w:val="26"/>
                <w:szCs w:val="26"/>
              </w:rPr>
              <w:instrText xml:space="preserve"> PAGEREF _Toc527033304 \h </w:instrText>
            </w:r>
            <w:r w:rsidR="00631EF0" w:rsidRPr="00604A17">
              <w:rPr>
                <w:rFonts w:ascii="Times New Roman" w:hAnsi="Times New Roman"/>
                <w:i w:val="0"/>
                <w:iCs w:val="0"/>
                <w:noProof/>
                <w:webHidden/>
                <w:sz w:val="26"/>
                <w:szCs w:val="26"/>
              </w:rPr>
            </w:r>
            <w:r w:rsidR="00631EF0" w:rsidRPr="00604A17">
              <w:rPr>
                <w:rFonts w:ascii="Times New Roman" w:hAnsi="Times New Roman"/>
                <w:i w:val="0"/>
                <w:iCs w:val="0"/>
                <w:noProof/>
                <w:webHidden/>
                <w:sz w:val="26"/>
                <w:szCs w:val="26"/>
              </w:rPr>
              <w:fldChar w:fldCharType="separate"/>
            </w:r>
            <w:r w:rsidR="00631EF0" w:rsidRPr="00604A17">
              <w:rPr>
                <w:rFonts w:ascii="Times New Roman" w:hAnsi="Times New Roman"/>
                <w:i w:val="0"/>
                <w:iCs w:val="0"/>
                <w:noProof/>
                <w:webHidden/>
                <w:sz w:val="26"/>
                <w:szCs w:val="26"/>
              </w:rPr>
              <w:t>52</w:t>
            </w:r>
            <w:r w:rsidR="00631EF0" w:rsidRPr="00604A17">
              <w:rPr>
                <w:rFonts w:ascii="Times New Roman" w:hAnsi="Times New Roman"/>
                <w:i w:val="0"/>
                <w:iCs w:val="0"/>
                <w:noProof/>
                <w:webHidden/>
                <w:sz w:val="26"/>
                <w:szCs w:val="26"/>
              </w:rPr>
              <w:fldChar w:fldCharType="end"/>
            </w:r>
          </w:hyperlink>
        </w:p>
        <w:p w14:paraId="1DFB178A" w14:textId="77AB4D22" w:rsidR="00631EF0" w:rsidRPr="00604A17" w:rsidRDefault="006F3422" w:rsidP="00C6014B">
          <w:pPr>
            <w:pStyle w:val="TOC1"/>
            <w:spacing w:line="240" w:lineRule="auto"/>
            <w:ind w:right="-1"/>
            <w:rPr>
              <w:rFonts w:eastAsiaTheme="minorEastAsia" w:cs="Times New Roman"/>
              <w:b w:val="0"/>
              <w:bCs w:val="0"/>
              <w:sz w:val="26"/>
              <w:szCs w:val="26"/>
            </w:rPr>
          </w:pPr>
          <w:hyperlink w:anchor="_Toc527033305" w:history="1">
            <w:r w:rsidR="00631EF0" w:rsidRPr="00604A17">
              <w:rPr>
                <w:rStyle w:val="Hyperlink"/>
                <w:rFonts w:cs="Times New Roman"/>
                <w:sz w:val="26"/>
                <w:szCs w:val="26"/>
                <w14:scene3d>
                  <w14:camera w14:prst="orthographicFront"/>
                  <w14:lightRig w14:rig="threePt" w14:dir="t">
                    <w14:rot w14:lat="0" w14:lon="0" w14:rev="0"/>
                  </w14:lightRig>
                </w14:scene3d>
              </w:rPr>
              <w:t>PHẦN 6.</w:t>
            </w:r>
            <w:r w:rsidR="00631EF0" w:rsidRPr="00604A17">
              <w:rPr>
                <w:rFonts w:eastAsiaTheme="minorEastAsia" w:cs="Times New Roman"/>
                <w:b w:val="0"/>
                <w:bCs w:val="0"/>
                <w:sz w:val="26"/>
                <w:szCs w:val="26"/>
              </w:rPr>
              <w:tab/>
            </w:r>
            <w:r w:rsidR="00631EF0" w:rsidRPr="00604A17">
              <w:rPr>
                <w:rStyle w:val="Hyperlink"/>
                <w:rFonts w:cs="Times New Roman"/>
                <w:sz w:val="26"/>
                <w:szCs w:val="26"/>
              </w:rPr>
              <w:t>NĂNG LỰC, KINH NGHIỆM NHÀ THẦU</w:t>
            </w:r>
            <w:r w:rsidR="00631EF0" w:rsidRPr="00604A17">
              <w:rPr>
                <w:rFonts w:cs="Times New Roman"/>
                <w:webHidden/>
                <w:sz w:val="26"/>
                <w:szCs w:val="26"/>
              </w:rPr>
              <w:tab/>
            </w:r>
            <w:r w:rsidR="00631EF0" w:rsidRPr="00604A17">
              <w:rPr>
                <w:rFonts w:cs="Times New Roman"/>
                <w:webHidden/>
                <w:sz w:val="26"/>
                <w:szCs w:val="26"/>
              </w:rPr>
              <w:fldChar w:fldCharType="begin"/>
            </w:r>
            <w:r w:rsidR="00631EF0" w:rsidRPr="00604A17">
              <w:rPr>
                <w:rFonts w:cs="Times New Roman"/>
                <w:webHidden/>
                <w:sz w:val="26"/>
                <w:szCs w:val="26"/>
              </w:rPr>
              <w:instrText xml:space="preserve"> PAGEREF _Toc527033305 \h </w:instrText>
            </w:r>
            <w:r w:rsidR="00631EF0" w:rsidRPr="00604A17">
              <w:rPr>
                <w:rFonts w:cs="Times New Roman"/>
                <w:webHidden/>
                <w:sz w:val="26"/>
                <w:szCs w:val="26"/>
              </w:rPr>
            </w:r>
            <w:r w:rsidR="00631EF0" w:rsidRPr="00604A17">
              <w:rPr>
                <w:rFonts w:cs="Times New Roman"/>
                <w:webHidden/>
                <w:sz w:val="26"/>
                <w:szCs w:val="26"/>
              </w:rPr>
              <w:fldChar w:fldCharType="separate"/>
            </w:r>
            <w:r w:rsidR="00631EF0" w:rsidRPr="00604A17">
              <w:rPr>
                <w:rFonts w:cs="Times New Roman"/>
                <w:webHidden/>
                <w:sz w:val="26"/>
                <w:szCs w:val="26"/>
              </w:rPr>
              <w:t>53</w:t>
            </w:r>
            <w:r w:rsidR="00631EF0" w:rsidRPr="00604A17">
              <w:rPr>
                <w:rFonts w:cs="Times New Roman"/>
                <w:webHidden/>
                <w:sz w:val="26"/>
                <w:szCs w:val="26"/>
              </w:rPr>
              <w:fldChar w:fldCharType="end"/>
            </w:r>
          </w:hyperlink>
        </w:p>
        <w:p w14:paraId="44C2D017" w14:textId="3DECD1B1" w:rsidR="00631EF0" w:rsidRPr="00604A17" w:rsidRDefault="006F3422" w:rsidP="00C6014B">
          <w:pPr>
            <w:pStyle w:val="TOC2"/>
            <w:spacing w:before="120" w:after="120" w:line="240" w:lineRule="auto"/>
            <w:ind w:right="-1"/>
            <w:rPr>
              <w:rFonts w:ascii="Times New Roman" w:eastAsiaTheme="minorEastAsia" w:hAnsi="Times New Roman"/>
              <w:i w:val="0"/>
              <w:iCs w:val="0"/>
              <w:noProof/>
              <w:sz w:val="26"/>
              <w:szCs w:val="26"/>
            </w:rPr>
          </w:pPr>
          <w:hyperlink w:anchor="_Toc527033306" w:history="1">
            <w:r w:rsidR="00631EF0" w:rsidRPr="00604A17">
              <w:rPr>
                <w:rStyle w:val="Hyperlink"/>
                <w:rFonts w:ascii="Times New Roman" w:hAnsi="Times New Roman"/>
                <w:i w:val="0"/>
                <w:iCs w:val="0"/>
                <w:noProof/>
                <w:sz w:val="26"/>
                <w:szCs w:val="26"/>
                <w14:scene3d>
                  <w14:camera w14:prst="orthographicFront"/>
                  <w14:lightRig w14:rig="threePt" w14:dir="t">
                    <w14:rot w14:lat="0" w14:lon="0" w14:rev="0"/>
                  </w14:lightRig>
                </w14:scene3d>
              </w:rPr>
              <w:t>Mục 17.</w:t>
            </w:r>
            <w:r w:rsidR="00631EF0" w:rsidRPr="00604A17">
              <w:rPr>
                <w:rFonts w:ascii="Times New Roman" w:eastAsiaTheme="minorEastAsia" w:hAnsi="Times New Roman"/>
                <w:i w:val="0"/>
                <w:iCs w:val="0"/>
                <w:noProof/>
                <w:sz w:val="26"/>
                <w:szCs w:val="26"/>
              </w:rPr>
              <w:tab/>
            </w:r>
            <w:r w:rsidR="00631EF0" w:rsidRPr="00604A17">
              <w:rPr>
                <w:rStyle w:val="Hyperlink"/>
                <w:rFonts w:ascii="Times New Roman" w:hAnsi="Times New Roman"/>
                <w:i w:val="0"/>
                <w:iCs w:val="0"/>
                <w:noProof/>
                <w:sz w:val="26"/>
                <w:szCs w:val="26"/>
              </w:rPr>
              <w:t>Danh sách nhân sự bố trí cho việc triển khai dự án.</w:t>
            </w:r>
            <w:r w:rsidR="00631EF0" w:rsidRPr="00604A17">
              <w:rPr>
                <w:rFonts w:ascii="Times New Roman" w:hAnsi="Times New Roman"/>
                <w:i w:val="0"/>
                <w:iCs w:val="0"/>
                <w:noProof/>
                <w:webHidden/>
                <w:sz w:val="26"/>
                <w:szCs w:val="26"/>
              </w:rPr>
              <w:tab/>
            </w:r>
            <w:r w:rsidR="00631EF0" w:rsidRPr="00604A17">
              <w:rPr>
                <w:rFonts w:ascii="Times New Roman" w:hAnsi="Times New Roman"/>
                <w:i w:val="0"/>
                <w:iCs w:val="0"/>
                <w:noProof/>
                <w:webHidden/>
                <w:sz w:val="26"/>
                <w:szCs w:val="26"/>
              </w:rPr>
              <w:fldChar w:fldCharType="begin"/>
            </w:r>
            <w:r w:rsidR="00631EF0" w:rsidRPr="00604A17">
              <w:rPr>
                <w:rFonts w:ascii="Times New Roman" w:hAnsi="Times New Roman"/>
                <w:i w:val="0"/>
                <w:iCs w:val="0"/>
                <w:noProof/>
                <w:webHidden/>
                <w:sz w:val="26"/>
                <w:szCs w:val="26"/>
              </w:rPr>
              <w:instrText xml:space="preserve"> PAGEREF _Toc527033306 \h </w:instrText>
            </w:r>
            <w:r w:rsidR="00631EF0" w:rsidRPr="00604A17">
              <w:rPr>
                <w:rFonts w:ascii="Times New Roman" w:hAnsi="Times New Roman"/>
                <w:i w:val="0"/>
                <w:iCs w:val="0"/>
                <w:noProof/>
                <w:webHidden/>
                <w:sz w:val="26"/>
                <w:szCs w:val="26"/>
              </w:rPr>
            </w:r>
            <w:r w:rsidR="00631EF0" w:rsidRPr="00604A17">
              <w:rPr>
                <w:rFonts w:ascii="Times New Roman" w:hAnsi="Times New Roman"/>
                <w:i w:val="0"/>
                <w:iCs w:val="0"/>
                <w:noProof/>
                <w:webHidden/>
                <w:sz w:val="26"/>
                <w:szCs w:val="26"/>
              </w:rPr>
              <w:fldChar w:fldCharType="separate"/>
            </w:r>
            <w:r w:rsidR="00631EF0" w:rsidRPr="00604A17">
              <w:rPr>
                <w:rFonts w:ascii="Times New Roman" w:hAnsi="Times New Roman"/>
                <w:i w:val="0"/>
                <w:iCs w:val="0"/>
                <w:noProof/>
                <w:webHidden/>
                <w:sz w:val="26"/>
                <w:szCs w:val="26"/>
              </w:rPr>
              <w:t>54</w:t>
            </w:r>
            <w:r w:rsidR="00631EF0" w:rsidRPr="00604A17">
              <w:rPr>
                <w:rFonts w:ascii="Times New Roman" w:hAnsi="Times New Roman"/>
                <w:i w:val="0"/>
                <w:iCs w:val="0"/>
                <w:noProof/>
                <w:webHidden/>
                <w:sz w:val="26"/>
                <w:szCs w:val="26"/>
              </w:rPr>
              <w:fldChar w:fldCharType="end"/>
            </w:r>
          </w:hyperlink>
        </w:p>
        <w:p w14:paraId="00B5DCB9" w14:textId="26145BE1" w:rsidR="00631EF0" w:rsidRPr="00604A17" w:rsidRDefault="006F3422" w:rsidP="00C6014B">
          <w:pPr>
            <w:pStyle w:val="TOC3"/>
            <w:spacing w:before="120" w:after="120" w:line="240" w:lineRule="auto"/>
            <w:ind w:right="-1"/>
            <w:rPr>
              <w:rFonts w:ascii="Times New Roman" w:eastAsiaTheme="minorEastAsia" w:hAnsi="Times New Roman"/>
              <w:noProof/>
              <w:sz w:val="26"/>
              <w:szCs w:val="26"/>
            </w:rPr>
          </w:pPr>
          <w:hyperlink w:anchor="_Toc527033307" w:history="1">
            <w:r w:rsidR="00631EF0" w:rsidRPr="00604A17">
              <w:rPr>
                <w:rStyle w:val="Hyperlink"/>
                <w:rFonts w:ascii="Times New Roman" w:hAnsi="Times New Roman"/>
                <w:noProof/>
                <w:sz w:val="26"/>
                <w:szCs w:val="26"/>
              </w:rPr>
              <w:t>19.</w:t>
            </w:r>
            <w:r w:rsidR="00631EF0" w:rsidRPr="00604A17">
              <w:rPr>
                <w:rFonts w:ascii="Times New Roman" w:eastAsiaTheme="minorEastAsia" w:hAnsi="Times New Roman"/>
                <w:noProof/>
                <w:sz w:val="26"/>
                <w:szCs w:val="26"/>
              </w:rPr>
              <w:tab/>
            </w:r>
            <w:r w:rsidR="00631EF0" w:rsidRPr="00604A17">
              <w:rPr>
                <w:rStyle w:val="Hyperlink"/>
                <w:rFonts w:ascii="Times New Roman" w:hAnsi="Times New Roman"/>
                <w:noProof/>
                <w:sz w:val="26"/>
                <w:szCs w:val="26"/>
              </w:rPr>
              <w:t>Bản lý lịch- Kinh nghiệm chuyên môn của nhân sự chủ chốt.</w:t>
            </w:r>
            <w:r w:rsidR="00631EF0" w:rsidRPr="00604A17">
              <w:rPr>
                <w:rFonts w:ascii="Times New Roman" w:hAnsi="Times New Roman"/>
                <w:noProof/>
                <w:webHidden/>
                <w:sz w:val="26"/>
                <w:szCs w:val="26"/>
              </w:rPr>
              <w:tab/>
            </w:r>
            <w:r w:rsidR="00631EF0" w:rsidRPr="00604A17">
              <w:rPr>
                <w:rFonts w:ascii="Times New Roman" w:hAnsi="Times New Roman"/>
                <w:noProof/>
                <w:webHidden/>
                <w:sz w:val="26"/>
                <w:szCs w:val="26"/>
              </w:rPr>
              <w:fldChar w:fldCharType="begin"/>
            </w:r>
            <w:r w:rsidR="00631EF0" w:rsidRPr="00604A17">
              <w:rPr>
                <w:rFonts w:ascii="Times New Roman" w:hAnsi="Times New Roman"/>
                <w:noProof/>
                <w:webHidden/>
                <w:sz w:val="26"/>
                <w:szCs w:val="26"/>
              </w:rPr>
              <w:instrText xml:space="preserve"> PAGEREF _Toc527033307 \h </w:instrText>
            </w:r>
            <w:r w:rsidR="00631EF0" w:rsidRPr="00604A17">
              <w:rPr>
                <w:rFonts w:ascii="Times New Roman" w:hAnsi="Times New Roman"/>
                <w:noProof/>
                <w:webHidden/>
                <w:sz w:val="26"/>
                <w:szCs w:val="26"/>
              </w:rPr>
            </w:r>
            <w:r w:rsidR="00631EF0" w:rsidRPr="00604A17">
              <w:rPr>
                <w:rFonts w:ascii="Times New Roman" w:hAnsi="Times New Roman"/>
                <w:noProof/>
                <w:webHidden/>
                <w:sz w:val="26"/>
                <w:szCs w:val="26"/>
              </w:rPr>
              <w:fldChar w:fldCharType="separate"/>
            </w:r>
            <w:r w:rsidR="00631EF0" w:rsidRPr="00604A17">
              <w:rPr>
                <w:rFonts w:ascii="Times New Roman" w:hAnsi="Times New Roman"/>
                <w:noProof/>
                <w:webHidden/>
                <w:sz w:val="26"/>
                <w:szCs w:val="26"/>
              </w:rPr>
              <w:t>55</w:t>
            </w:r>
            <w:r w:rsidR="00631EF0" w:rsidRPr="00604A17">
              <w:rPr>
                <w:rFonts w:ascii="Times New Roman" w:hAnsi="Times New Roman"/>
                <w:noProof/>
                <w:webHidden/>
                <w:sz w:val="26"/>
                <w:szCs w:val="26"/>
              </w:rPr>
              <w:fldChar w:fldCharType="end"/>
            </w:r>
          </w:hyperlink>
        </w:p>
        <w:p w14:paraId="5BE15AEE" w14:textId="2A6FD461" w:rsidR="00631EF0" w:rsidRPr="00604A17" w:rsidRDefault="006F3422" w:rsidP="00C6014B">
          <w:pPr>
            <w:pStyle w:val="TOC2"/>
            <w:spacing w:before="120" w:after="120" w:line="240" w:lineRule="auto"/>
            <w:ind w:right="-1"/>
            <w:rPr>
              <w:rFonts w:ascii="Times New Roman" w:eastAsiaTheme="minorEastAsia" w:hAnsi="Times New Roman"/>
              <w:i w:val="0"/>
              <w:iCs w:val="0"/>
              <w:noProof/>
              <w:sz w:val="26"/>
              <w:szCs w:val="26"/>
            </w:rPr>
          </w:pPr>
          <w:hyperlink w:anchor="_Toc527033308" w:history="1">
            <w:r w:rsidR="00631EF0" w:rsidRPr="00604A17">
              <w:rPr>
                <w:rStyle w:val="Hyperlink"/>
                <w:rFonts w:ascii="Times New Roman" w:hAnsi="Times New Roman"/>
                <w:i w:val="0"/>
                <w:iCs w:val="0"/>
                <w:noProof/>
                <w:sz w:val="26"/>
                <w:szCs w:val="26"/>
                <w14:scene3d>
                  <w14:camera w14:prst="orthographicFront"/>
                  <w14:lightRig w14:rig="threePt" w14:dir="t">
                    <w14:rot w14:lat="0" w14:lon="0" w14:rev="0"/>
                  </w14:lightRig>
                </w14:scene3d>
              </w:rPr>
              <w:t>Mục 18.</w:t>
            </w:r>
            <w:r w:rsidR="00631EF0" w:rsidRPr="00604A17">
              <w:rPr>
                <w:rFonts w:ascii="Times New Roman" w:eastAsiaTheme="minorEastAsia" w:hAnsi="Times New Roman"/>
                <w:i w:val="0"/>
                <w:iCs w:val="0"/>
                <w:noProof/>
                <w:sz w:val="26"/>
                <w:szCs w:val="26"/>
              </w:rPr>
              <w:tab/>
            </w:r>
            <w:r w:rsidR="00631EF0" w:rsidRPr="00604A17">
              <w:rPr>
                <w:rStyle w:val="Hyperlink"/>
                <w:rFonts w:ascii="Times New Roman" w:hAnsi="Times New Roman"/>
                <w:i w:val="0"/>
                <w:iCs w:val="0"/>
                <w:noProof/>
                <w:sz w:val="26"/>
                <w:szCs w:val="26"/>
              </w:rPr>
              <w:t>Báo cáo danh mục các hợp đồng tương tự đã</w:t>
            </w:r>
            <w:r w:rsidR="00631EF0" w:rsidRPr="00604A17">
              <w:rPr>
                <w:rStyle w:val="Hyperlink"/>
                <w:rFonts w:ascii="Times New Roman" w:hAnsi="Times New Roman"/>
                <w:i w:val="0"/>
                <w:iCs w:val="0"/>
                <w:noProof/>
                <w:sz w:val="26"/>
                <w:szCs w:val="26"/>
                <w:lang w:val="vi-VN"/>
              </w:rPr>
              <w:t xml:space="preserve"> và đang</w:t>
            </w:r>
            <w:r w:rsidR="00631EF0" w:rsidRPr="00604A17">
              <w:rPr>
                <w:rStyle w:val="Hyperlink"/>
                <w:rFonts w:ascii="Times New Roman" w:hAnsi="Times New Roman"/>
                <w:i w:val="0"/>
                <w:iCs w:val="0"/>
                <w:noProof/>
                <w:sz w:val="26"/>
                <w:szCs w:val="26"/>
              </w:rPr>
              <w:t xml:space="preserve"> thực hiện</w:t>
            </w:r>
            <w:r w:rsidR="00631EF0" w:rsidRPr="00604A17">
              <w:rPr>
                <w:rFonts w:ascii="Times New Roman" w:hAnsi="Times New Roman"/>
                <w:i w:val="0"/>
                <w:iCs w:val="0"/>
                <w:noProof/>
                <w:webHidden/>
                <w:sz w:val="26"/>
                <w:szCs w:val="26"/>
              </w:rPr>
              <w:tab/>
            </w:r>
            <w:r w:rsidR="00631EF0" w:rsidRPr="00604A17">
              <w:rPr>
                <w:rFonts w:ascii="Times New Roman" w:hAnsi="Times New Roman"/>
                <w:i w:val="0"/>
                <w:iCs w:val="0"/>
                <w:noProof/>
                <w:webHidden/>
                <w:sz w:val="26"/>
                <w:szCs w:val="26"/>
              </w:rPr>
              <w:fldChar w:fldCharType="begin"/>
            </w:r>
            <w:r w:rsidR="00631EF0" w:rsidRPr="00604A17">
              <w:rPr>
                <w:rFonts w:ascii="Times New Roman" w:hAnsi="Times New Roman"/>
                <w:i w:val="0"/>
                <w:iCs w:val="0"/>
                <w:noProof/>
                <w:webHidden/>
                <w:sz w:val="26"/>
                <w:szCs w:val="26"/>
              </w:rPr>
              <w:instrText xml:space="preserve"> PAGEREF _Toc527033308 \h </w:instrText>
            </w:r>
            <w:r w:rsidR="00631EF0" w:rsidRPr="00604A17">
              <w:rPr>
                <w:rFonts w:ascii="Times New Roman" w:hAnsi="Times New Roman"/>
                <w:i w:val="0"/>
                <w:iCs w:val="0"/>
                <w:noProof/>
                <w:webHidden/>
                <w:sz w:val="26"/>
                <w:szCs w:val="26"/>
              </w:rPr>
            </w:r>
            <w:r w:rsidR="00631EF0" w:rsidRPr="00604A17">
              <w:rPr>
                <w:rFonts w:ascii="Times New Roman" w:hAnsi="Times New Roman"/>
                <w:i w:val="0"/>
                <w:iCs w:val="0"/>
                <w:noProof/>
                <w:webHidden/>
                <w:sz w:val="26"/>
                <w:szCs w:val="26"/>
              </w:rPr>
              <w:fldChar w:fldCharType="separate"/>
            </w:r>
            <w:r w:rsidR="00631EF0" w:rsidRPr="00604A17">
              <w:rPr>
                <w:rFonts w:ascii="Times New Roman" w:hAnsi="Times New Roman"/>
                <w:i w:val="0"/>
                <w:iCs w:val="0"/>
                <w:noProof/>
                <w:webHidden/>
                <w:sz w:val="26"/>
                <w:szCs w:val="26"/>
              </w:rPr>
              <w:t>62</w:t>
            </w:r>
            <w:r w:rsidR="00631EF0" w:rsidRPr="00604A17">
              <w:rPr>
                <w:rFonts w:ascii="Times New Roman" w:hAnsi="Times New Roman"/>
                <w:i w:val="0"/>
                <w:iCs w:val="0"/>
                <w:noProof/>
                <w:webHidden/>
                <w:sz w:val="26"/>
                <w:szCs w:val="26"/>
              </w:rPr>
              <w:fldChar w:fldCharType="end"/>
            </w:r>
          </w:hyperlink>
        </w:p>
        <w:p w14:paraId="6F6A3F5D" w14:textId="279247B7" w:rsidR="00631EF0" w:rsidRPr="00604A17" w:rsidRDefault="006F3422" w:rsidP="00C6014B">
          <w:pPr>
            <w:pStyle w:val="TOC3"/>
            <w:spacing w:before="120" w:after="120" w:line="240" w:lineRule="auto"/>
            <w:ind w:right="-1"/>
            <w:rPr>
              <w:rFonts w:ascii="Times New Roman" w:eastAsiaTheme="minorEastAsia" w:hAnsi="Times New Roman"/>
              <w:noProof/>
              <w:sz w:val="26"/>
              <w:szCs w:val="26"/>
            </w:rPr>
          </w:pPr>
          <w:hyperlink w:anchor="_Toc527033309" w:history="1">
            <w:r w:rsidR="00631EF0" w:rsidRPr="00604A17">
              <w:rPr>
                <w:rStyle w:val="Hyperlink"/>
                <w:rFonts w:ascii="Times New Roman" w:hAnsi="Times New Roman"/>
                <w:noProof/>
                <w:sz w:val="26"/>
                <w:szCs w:val="26"/>
                <w:lang w:val="vi-VN"/>
              </w:rPr>
              <w:t>20.</w:t>
            </w:r>
            <w:r w:rsidR="00631EF0" w:rsidRPr="00604A17">
              <w:rPr>
                <w:rFonts w:ascii="Times New Roman" w:eastAsiaTheme="minorEastAsia" w:hAnsi="Times New Roman"/>
                <w:noProof/>
                <w:sz w:val="26"/>
                <w:szCs w:val="26"/>
              </w:rPr>
              <w:tab/>
            </w:r>
            <w:r w:rsidR="00631EF0" w:rsidRPr="00604A17">
              <w:rPr>
                <w:rStyle w:val="Hyperlink"/>
                <w:rFonts w:ascii="Times New Roman" w:hAnsi="Times New Roman"/>
                <w:noProof/>
                <w:sz w:val="26"/>
                <w:szCs w:val="26"/>
              </w:rPr>
              <w:t>Báo cáo danh mục các hợp đồng tương tự đã</w:t>
            </w:r>
            <w:r w:rsidR="00631EF0" w:rsidRPr="00604A17">
              <w:rPr>
                <w:rStyle w:val="Hyperlink"/>
                <w:rFonts w:ascii="Times New Roman" w:hAnsi="Times New Roman"/>
                <w:noProof/>
                <w:sz w:val="26"/>
                <w:szCs w:val="26"/>
                <w:lang w:val="vi-VN"/>
              </w:rPr>
              <w:t xml:space="preserve"> và đang</w:t>
            </w:r>
            <w:r w:rsidR="00631EF0" w:rsidRPr="00604A17">
              <w:rPr>
                <w:rStyle w:val="Hyperlink"/>
                <w:rFonts w:ascii="Times New Roman" w:hAnsi="Times New Roman"/>
                <w:noProof/>
                <w:sz w:val="26"/>
                <w:szCs w:val="26"/>
              </w:rPr>
              <w:t xml:space="preserve"> thực hiện</w:t>
            </w:r>
            <w:r w:rsidR="00631EF0" w:rsidRPr="00604A17">
              <w:rPr>
                <w:rStyle w:val="Hyperlink"/>
                <w:rFonts w:ascii="Times New Roman" w:hAnsi="Times New Roman"/>
                <w:noProof/>
                <w:sz w:val="26"/>
                <w:szCs w:val="26"/>
                <w:lang w:val="vi-VN"/>
              </w:rPr>
              <w:t xml:space="preserve"> của thành viên đứng đầu liên danh – Công ty TNHH Máy tính Nét</w:t>
            </w:r>
            <w:r w:rsidR="00631EF0" w:rsidRPr="00604A17">
              <w:rPr>
                <w:rFonts w:ascii="Times New Roman" w:hAnsi="Times New Roman"/>
                <w:noProof/>
                <w:webHidden/>
                <w:sz w:val="26"/>
                <w:szCs w:val="26"/>
              </w:rPr>
              <w:tab/>
            </w:r>
            <w:r w:rsidR="00631EF0" w:rsidRPr="00604A17">
              <w:rPr>
                <w:rFonts w:ascii="Times New Roman" w:hAnsi="Times New Roman"/>
                <w:noProof/>
                <w:webHidden/>
                <w:sz w:val="26"/>
                <w:szCs w:val="26"/>
              </w:rPr>
              <w:fldChar w:fldCharType="begin"/>
            </w:r>
            <w:r w:rsidR="00631EF0" w:rsidRPr="00604A17">
              <w:rPr>
                <w:rFonts w:ascii="Times New Roman" w:hAnsi="Times New Roman"/>
                <w:noProof/>
                <w:webHidden/>
                <w:sz w:val="26"/>
                <w:szCs w:val="26"/>
              </w:rPr>
              <w:instrText xml:space="preserve"> PAGEREF _Toc527033309 \h </w:instrText>
            </w:r>
            <w:r w:rsidR="00631EF0" w:rsidRPr="00604A17">
              <w:rPr>
                <w:rFonts w:ascii="Times New Roman" w:hAnsi="Times New Roman"/>
                <w:noProof/>
                <w:webHidden/>
                <w:sz w:val="26"/>
                <w:szCs w:val="26"/>
              </w:rPr>
            </w:r>
            <w:r w:rsidR="00631EF0" w:rsidRPr="00604A17">
              <w:rPr>
                <w:rFonts w:ascii="Times New Roman" w:hAnsi="Times New Roman"/>
                <w:noProof/>
                <w:webHidden/>
                <w:sz w:val="26"/>
                <w:szCs w:val="26"/>
              </w:rPr>
              <w:fldChar w:fldCharType="separate"/>
            </w:r>
            <w:r w:rsidR="00631EF0" w:rsidRPr="00604A17">
              <w:rPr>
                <w:rFonts w:ascii="Times New Roman" w:hAnsi="Times New Roman"/>
                <w:noProof/>
                <w:webHidden/>
                <w:sz w:val="26"/>
                <w:szCs w:val="26"/>
              </w:rPr>
              <w:t>62</w:t>
            </w:r>
            <w:r w:rsidR="00631EF0" w:rsidRPr="00604A17">
              <w:rPr>
                <w:rFonts w:ascii="Times New Roman" w:hAnsi="Times New Roman"/>
                <w:noProof/>
                <w:webHidden/>
                <w:sz w:val="26"/>
                <w:szCs w:val="26"/>
              </w:rPr>
              <w:fldChar w:fldCharType="end"/>
            </w:r>
          </w:hyperlink>
        </w:p>
        <w:p w14:paraId="5A0DD575" w14:textId="23C0CC65" w:rsidR="00631EF0" w:rsidRPr="00604A17" w:rsidRDefault="006F3422" w:rsidP="00C6014B">
          <w:pPr>
            <w:pStyle w:val="TOC3"/>
            <w:spacing w:before="120" w:after="120" w:line="240" w:lineRule="auto"/>
            <w:ind w:right="-1"/>
            <w:rPr>
              <w:rFonts w:ascii="Times New Roman" w:eastAsiaTheme="minorEastAsia" w:hAnsi="Times New Roman"/>
              <w:noProof/>
              <w:sz w:val="26"/>
              <w:szCs w:val="26"/>
            </w:rPr>
          </w:pPr>
          <w:hyperlink w:anchor="_Toc527033310" w:history="1">
            <w:r w:rsidR="00631EF0" w:rsidRPr="00604A17">
              <w:rPr>
                <w:rStyle w:val="Hyperlink"/>
                <w:rFonts w:ascii="Times New Roman" w:hAnsi="Times New Roman"/>
                <w:noProof/>
                <w:sz w:val="26"/>
                <w:szCs w:val="26"/>
              </w:rPr>
              <w:t>20.1.</w:t>
            </w:r>
            <w:r w:rsidR="00631EF0" w:rsidRPr="00604A17">
              <w:rPr>
                <w:rFonts w:ascii="Times New Roman" w:eastAsiaTheme="minorEastAsia" w:hAnsi="Times New Roman"/>
                <w:noProof/>
                <w:sz w:val="26"/>
                <w:szCs w:val="26"/>
              </w:rPr>
              <w:tab/>
            </w:r>
            <w:r w:rsidR="00631EF0" w:rsidRPr="00604A17">
              <w:rPr>
                <w:rStyle w:val="Hyperlink"/>
                <w:rFonts w:ascii="Times New Roman" w:hAnsi="Times New Roman"/>
                <w:noProof/>
                <w:sz w:val="26"/>
                <w:szCs w:val="26"/>
              </w:rPr>
              <w:t>Hợp đồng tương tự s</w:t>
            </w:r>
            <w:r w:rsidR="00631EF0" w:rsidRPr="00604A17">
              <w:rPr>
                <w:rStyle w:val="Hyperlink"/>
                <w:rFonts w:ascii="Times New Roman" w:hAnsi="Times New Roman"/>
                <w:noProof/>
                <w:sz w:val="26"/>
                <w:szCs w:val="26"/>
                <w:lang w:val="vi-VN"/>
              </w:rPr>
              <w:t>ố 1 – Đang thực hiện.</w:t>
            </w:r>
            <w:r w:rsidR="00631EF0" w:rsidRPr="00604A17">
              <w:rPr>
                <w:rFonts w:ascii="Times New Roman" w:hAnsi="Times New Roman"/>
                <w:noProof/>
                <w:webHidden/>
                <w:sz w:val="26"/>
                <w:szCs w:val="26"/>
              </w:rPr>
              <w:tab/>
            </w:r>
            <w:r w:rsidR="00631EF0" w:rsidRPr="00604A17">
              <w:rPr>
                <w:rFonts w:ascii="Times New Roman" w:hAnsi="Times New Roman"/>
                <w:noProof/>
                <w:webHidden/>
                <w:sz w:val="26"/>
                <w:szCs w:val="26"/>
              </w:rPr>
              <w:fldChar w:fldCharType="begin"/>
            </w:r>
            <w:r w:rsidR="00631EF0" w:rsidRPr="00604A17">
              <w:rPr>
                <w:rFonts w:ascii="Times New Roman" w:hAnsi="Times New Roman"/>
                <w:noProof/>
                <w:webHidden/>
                <w:sz w:val="26"/>
                <w:szCs w:val="26"/>
              </w:rPr>
              <w:instrText xml:space="preserve"> PAGEREF _Toc527033310 \h </w:instrText>
            </w:r>
            <w:r w:rsidR="00631EF0" w:rsidRPr="00604A17">
              <w:rPr>
                <w:rFonts w:ascii="Times New Roman" w:hAnsi="Times New Roman"/>
                <w:noProof/>
                <w:webHidden/>
                <w:sz w:val="26"/>
                <w:szCs w:val="26"/>
              </w:rPr>
            </w:r>
            <w:r w:rsidR="00631EF0" w:rsidRPr="00604A17">
              <w:rPr>
                <w:rFonts w:ascii="Times New Roman" w:hAnsi="Times New Roman"/>
                <w:noProof/>
                <w:webHidden/>
                <w:sz w:val="26"/>
                <w:szCs w:val="26"/>
              </w:rPr>
              <w:fldChar w:fldCharType="separate"/>
            </w:r>
            <w:r w:rsidR="00631EF0" w:rsidRPr="00604A17">
              <w:rPr>
                <w:rFonts w:ascii="Times New Roman" w:hAnsi="Times New Roman"/>
                <w:noProof/>
                <w:webHidden/>
                <w:sz w:val="26"/>
                <w:szCs w:val="26"/>
              </w:rPr>
              <w:t>63</w:t>
            </w:r>
            <w:r w:rsidR="00631EF0" w:rsidRPr="00604A17">
              <w:rPr>
                <w:rFonts w:ascii="Times New Roman" w:hAnsi="Times New Roman"/>
                <w:noProof/>
                <w:webHidden/>
                <w:sz w:val="26"/>
                <w:szCs w:val="26"/>
              </w:rPr>
              <w:fldChar w:fldCharType="end"/>
            </w:r>
          </w:hyperlink>
        </w:p>
        <w:p w14:paraId="5FC2E150" w14:textId="65BF6DF5" w:rsidR="00631EF0" w:rsidRPr="00604A17" w:rsidRDefault="006F3422" w:rsidP="00C6014B">
          <w:pPr>
            <w:pStyle w:val="TOC3"/>
            <w:spacing w:before="120" w:after="120" w:line="240" w:lineRule="auto"/>
            <w:ind w:right="-1"/>
            <w:rPr>
              <w:rFonts w:ascii="Times New Roman" w:eastAsiaTheme="minorEastAsia" w:hAnsi="Times New Roman"/>
              <w:noProof/>
              <w:sz w:val="26"/>
              <w:szCs w:val="26"/>
            </w:rPr>
          </w:pPr>
          <w:hyperlink w:anchor="_Toc527033311" w:history="1">
            <w:r w:rsidR="00631EF0" w:rsidRPr="00604A17">
              <w:rPr>
                <w:rStyle w:val="Hyperlink"/>
                <w:rFonts w:ascii="Times New Roman" w:hAnsi="Times New Roman"/>
                <w:noProof/>
                <w:sz w:val="26"/>
                <w:szCs w:val="26"/>
              </w:rPr>
              <w:t>20.2.</w:t>
            </w:r>
            <w:r w:rsidR="00631EF0" w:rsidRPr="00604A17">
              <w:rPr>
                <w:rFonts w:ascii="Times New Roman" w:eastAsiaTheme="minorEastAsia" w:hAnsi="Times New Roman"/>
                <w:noProof/>
                <w:sz w:val="26"/>
                <w:szCs w:val="26"/>
              </w:rPr>
              <w:tab/>
            </w:r>
            <w:r w:rsidR="00631EF0" w:rsidRPr="00604A17">
              <w:rPr>
                <w:rStyle w:val="Hyperlink"/>
                <w:rFonts w:ascii="Times New Roman" w:hAnsi="Times New Roman"/>
                <w:noProof/>
                <w:sz w:val="26"/>
                <w:szCs w:val="26"/>
              </w:rPr>
              <w:t>Hợp đồng tương tự số 2</w:t>
            </w:r>
            <w:r w:rsidR="00631EF0" w:rsidRPr="00604A17">
              <w:rPr>
                <w:rStyle w:val="Hyperlink"/>
                <w:rFonts w:ascii="Times New Roman" w:hAnsi="Times New Roman"/>
                <w:noProof/>
                <w:sz w:val="26"/>
                <w:szCs w:val="26"/>
                <w:lang w:val="vi-VN"/>
              </w:rPr>
              <w:t xml:space="preserve"> – Đã hoàn thành.</w:t>
            </w:r>
            <w:r w:rsidR="00631EF0" w:rsidRPr="00604A17">
              <w:rPr>
                <w:rFonts w:ascii="Times New Roman" w:hAnsi="Times New Roman"/>
                <w:noProof/>
                <w:webHidden/>
                <w:sz w:val="26"/>
                <w:szCs w:val="26"/>
              </w:rPr>
              <w:tab/>
            </w:r>
            <w:r w:rsidR="00631EF0" w:rsidRPr="00604A17">
              <w:rPr>
                <w:rFonts w:ascii="Times New Roman" w:hAnsi="Times New Roman"/>
                <w:noProof/>
                <w:webHidden/>
                <w:sz w:val="26"/>
                <w:szCs w:val="26"/>
              </w:rPr>
              <w:fldChar w:fldCharType="begin"/>
            </w:r>
            <w:r w:rsidR="00631EF0" w:rsidRPr="00604A17">
              <w:rPr>
                <w:rFonts w:ascii="Times New Roman" w:hAnsi="Times New Roman"/>
                <w:noProof/>
                <w:webHidden/>
                <w:sz w:val="26"/>
                <w:szCs w:val="26"/>
              </w:rPr>
              <w:instrText xml:space="preserve"> PAGEREF _Toc527033311 \h </w:instrText>
            </w:r>
            <w:r w:rsidR="00631EF0" w:rsidRPr="00604A17">
              <w:rPr>
                <w:rFonts w:ascii="Times New Roman" w:hAnsi="Times New Roman"/>
                <w:noProof/>
                <w:webHidden/>
                <w:sz w:val="26"/>
                <w:szCs w:val="26"/>
              </w:rPr>
            </w:r>
            <w:r w:rsidR="00631EF0" w:rsidRPr="00604A17">
              <w:rPr>
                <w:rFonts w:ascii="Times New Roman" w:hAnsi="Times New Roman"/>
                <w:noProof/>
                <w:webHidden/>
                <w:sz w:val="26"/>
                <w:szCs w:val="26"/>
              </w:rPr>
              <w:fldChar w:fldCharType="separate"/>
            </w:r>
            <w:r w:rsidR="00631EF0" w:rsidRPr="00604A17">
              <w:rPr>
                <w:rFonts w:ascii="Times New Roman" w:hAnsi="Times New Roman"/>
                <w:noProof/>
                <w:webHidden/>
                <w:sz w:val="26"/>
                <w:szCs w:val="26"/>
              </w:rPr>
              <w:t>64</w:t>
            </w:r>
            <w:r w:rsidR="00631EF0" w:rsidRPr="00604A17">
              <w:rPr>
                <w:rFonts w:ascii="Times New Roman" w:hAnsi="Times New Roman"/>
                <w:noProof/>
                <w:webHidden/>
                <w:sz w:val="26"/>
                <w:szCs w:val="26"/>
              </w:rPr>
              <w:fldChar w:fldCharType="end"/>
            </w:r>
          </w:hyperlink>
        </w:p>
        <w:p w14:paraId="524AA4E9" w14:textId="1139E417" w:rsidR="00631EF0" w:rsidRPr="00604A17" w:rsidRDefault="006F3422" w:rsidP="00C6014B">
          <w:pPr>
            <w:pStyle w:val="TOC3"/>
            <w:spacing w:before="120" w:after="120" w:line="240" w:lineRule="auto"/>
            <w:ind w:right="-1"/>
            <w:rPr>
              <w:rFonts w:ascii="Times New Roman" w:eastAsiaTheme="minorEastAsia" w:hAnsi="Times New Roman"/>
              <w:noProof/>
              <w:sz w:val="26"/>
              <w:szCs w:val="26"/>
            </w:rPr>
          </w:pPr>
          <w:hyperlink w:anchor="_Toc527033312" w:history="1">
            <w:r w:rsidR="00631EF0" w:rsidRPr="00604A17">
              <w:rPr>
                <w:rStyle w:val="Hyperlink"/>
                <w:rFonts w:ascii="Times New Roman" w:hAnsi="Times New Roman"/>
                <w:noProof/>
                <w:sz w:val="26"/>
                <w:szCs w:val="26"/>
              </w:rPr>
              <w:t>20.3.</w:t>
            </w:r>
            <w:r w:rsidR="00631EF0" w:rsidRPr="00604A17">
              <w:rPr>
                <w:rFonts w:ascii="Times New Roman" w:eastAsiaTheme="minorEastAsia" w:hAnsi="Times New Roman"/>
                <w:noProof/>
                <w:sz w:val="26"/>
                <w:szCs w:val="26"/>
              </w:rPr>
              <w:tab/>
            </w:r>
            <w:r w:rsidR="00631EF0" w:rsidRPr="00604A17">
              <w:rPr>
                <w:rStyle w:val="Hyperlink"/>
                <w:rFonts w:ascii="Times New Roman" w:hAnsi="Times New Roman"/>
                <w:noProof/>
                <w:sz w:val="26"/>
                <w:szCs w:val="26"/>
              </w:rPr>
              <w:t>Hợp đồng tương tự số 3</w:t>
            </w:r>
            <w:r w:rsidR="00631EF0" w:rsidRPr="00604A17">
              <w:rPr>
                <w:rStyle w:val="Hyperlink"/>
                <w:rFonts w:ascii="Times New Roman" w:hAnsi="Times New Roman"/>
                <w:noProof/>
                <w:sz w:val="26"/>
                <w:szCs w:val="26"/>
                <w:lang w:val="vi-VN"/>
              </w:rPr>
              <w:t xml:space="preserve"> - Đã hoàn thành.</w:t>
            </w:r>
            <w:r w:rsidR="00631EF0" w:rsidRPr="00604A17">
              <w:rPr>
                <w:rFonts w:ascii="Times New Roman" w:hAnsi="Times New Roman"/>
                <w:noProof/>
                <w:webHidden/>
                <w:sz w:val="26"/>
                <w:szCs w:val="26"/>
              </w:rPr>
              <w:tab/>
            </w:r>
            <w:r w:rsidR="00631EF0" w:rsidRPr="00604A17">
              <w:rPr>
                <w:rFonts w:ascii="Times New Roman" w:hAnsi="Times New Roman"/>
                <w:noProof/>
                <w:webHidden/>
                <w:sz w:val="26"/>
                <w:szCs w:val="26"/>
              </w:rPr>
              <w:fldChar w:fldCharType="begin"/>
            </w:r>
            <w:r w:rsidR="00631EF0" w:rsidRPr="00604A17">
              <w:rPr>
                <w:rFonts w:ascii="Times New Roman" w:hAnsi="Times New Roman"/>
                <w:noProof/>
                <w:webHidden/>
                <w:sz w:val="26"/>
                <w:szCs w:val="26"/>
              </w:rPr>
              <w:instrText xml:space="preserve"> PAGEREF _Toc527033312 \h </w:instrText>
            </w:r>
            <w:r w:rsidR="00631EF0" w:rsidRPr="00604A17">
              <w:rPr>
                <w:rFonts w:ascii="Times New Roman" w:hAnsi="Times New Roman"/>
                <w:noProof/>
                <w:webHidden/>
                <w:sz w:val="26"/>
                <w:szCs w:val="26"/>
              </w:rPr>
            </w:r>
            <w:r w:rsidR="00631EF0" w:rsidRPr="00604A17">
              <w:rPr>
                <w:rFonts w:ascii="Times New Roman" w:hAnsi="Times New Roman"/>
                <w:noProof/>
                <w:webHidden/>
                <w:sz w:val="26"/>
                <w:szCs w:val="26"/>
              </w:rPr>
              <w:fldChar w:fldCharType="separate"/>
            </w:r>
            <w:r w:rsidR="00631EF0" w:rsidRPr="00604A17">
              <w:rPr>
                <w:rFonts w:ascii="Times New Roman" w:hAnsi="Times New Roman"/>
                <w:noProof/>
                <w:webHidden/>
                <w:sz w:val="26"/>
                <w:szCs w:val="26"/>
              </w:rPr>
              <w:t>65</w:t>
            </w:r>
            <w:r w:rsidR="00631EF0" w:rsidRPr="00604A17">
              <w:rPr>
                <w:rFonts w:ascii="Times New Roman" w:hAnsi="Times New Roman"/>
                <w:noProof/>
                <w:webHidden/>
                <w:sz w:val="26"/>
                <w:szCs w:val="26"/>
              </w:rPr>
              <w:fldChar w:fldCharType="end"/>
            </w:r>
          </w:hyperlink>
        </w:p>
        <w:p w14:paraId="14A5593C" w14:textId="2BDBED52" w:rsidR="00631EF0" w:rsidRPr="00604A17" w:rsidRDefault="006F3422" w:rsidP="00C6014B">
          <w:pPr>
            <w:pStyle w:val="TOC3"/>
            <w:spacing w:before="120" w:after="120" w:line="240" w:lineRule="auto"/>
            <w:ind w:right="-1"/>
            <w:rPr>
              <w:rFonts w:ascii="Times New Roman" w:eastAsiaTheme="minorEastAsia" w:hAnsi="Times New Roman"/>
              <w:noProof/>
              <w:sz w:val="26"/>
              <w:szCs w:val="26"/>
            </w:rPr>
          </w:pPr>
          <w:hyperlink w:anchor="_Toc527033313" w:history="1">
            <w:r w:rsidR="00631EF0" w:rsidRPr="00604A17">
              <w:rPr>
                <w:rStyle w:val="Hyperlink"/>
                <w:rFonts w:ascii="Times New Roman" w:hAnsi="Times New Roman"/>
                <w:noProof/>
                <w:sz w:val="26"/>
                <w:szCs w:val="26"/>
              </w:rPr>
              <w:t>20.4.</w:t>
            </w:r>
            <w:r w:rsidR="00631EF0" w:rsidRPr="00604A17">
              <w:rPr>
                <w:rFonts w:ascii="Times New Roman" w:eastAsiaTheme="minorEastAsia" w:hAnsi="Times New Roman"/>
                <w:noProof/>
                <w:sz w:val="26"/>
                <w:szCs w:val="26"/>
              </w:rPr>
              <w:tab/>
            </w:r>
            <w:r w:rsidR="00631EF0" w:rsidRPr="00604A17">
              <w:rPr>
                <w:rStyle w:val="Hyperlink"/>
                <w:rFonts w:ascii="Times New Roman" w:hAnsi="Times New Roman"/>
                <w:noProof/>
                <w:sz w:val="26"/>
                <w:szCs w:val="26"/>
              </w:rPr>
              <w:t>Hợp đồng tương tự số 4</w:t>
            </w:r>
            <w:r w:rsidR="00631EF0" w:rsidRPr="00604A17">
              <w:rPr>
                <w:rStyle w:val="Hyperlink"/>
                <w:rFonts w:ascii="Times New Roman" w:hAnsi="Times New Roman"/>
                <w:noProof/>
                <w:sz w:val="26"/>
                <w:szCs w:val="26"/>
                <w:lang w:val="vi-VN"/>
              </w:rPr>
              <w:t xml:space="preserve"> - Đã hoàn thành.</w:t>
            </w:r>
            <w:r w:rsidR="00631EF0" w:rsidRPr="00604A17">
              <w:rPr>
                <w:rFonts w:ascii="Times New Roman" w:hAnsi="Times New Roman"/>
                <w:noProof/>
                <w:webHidden/>
                <w:sz w:val="26"/>
                <w:szCs w:val="26"/>
              </w:rPr>
              <w:tab/>
            </w:r>
            <w:r w:rsidR="00631EF0" w:rsidRPr="00604A17">
              <w:rPr>
                <w:rFonts w:ascii="Times New Roman" w:hAnsi="Times New Roman"/>
                <w:noProof/>
                <w:webHidden/>
                <w:sz w:val="26"/>
                <w:szCs w:val="26"/>
              </w:rPr>
              <w:fldChar w:fldCharType="begin"/>
            </w:r>
            <w:r w:rsidR="00631EF0" w:rsidRPr="00604A17">
              <w:rPr>
                <w:rFonts w:ascii="Times New Roman" w:hAnsi="Times New Roman"/>
                <w:noProof/>
                <w:webHidden/>
                <w:sz w:val="26"/>
                <w:szCs w:val="26"/>
              </w:rPr>
              <w:instrText xml:space="preserve"> PAGEREF _Toc527033313 \h </w:instrText>
            </w:r>
            <w:r w:rsidR="00631EF0" w:rsidRPr="00604A17">
              <w:rPr>
                <w:rFonts w:ascii="Times New Roman" w:hAnsi="Times New Roman"/>
                <w:noProof/>
                <w:webHidden/>
                <w:sz w:val="26"/>
                <w:szCs w:val="26"/>
              </w:rPr>
            </w:r>
            <w:r w:rsidR="00631EF0" w:rsidRPr="00604A17">
              <w:rPr>
                <w:rFonts w:ascii="Times New Roman" w:hAnsi="Times New Roman"/>
                <w:noProof/>
                <w:webHidden/>
                <w:sz w:val="26"/>
                <w:szCs w:val="26"/>
              </w:rPr>
              <w:fldChar w:fldCharType="separate"/>
            </w:r>
            <w:r w:rsidR="00631EF0" w:rsidRPr="00604A17">
              <w:rPr>
                <w:rFonts w:ascii="Times New Roman" w:hAnsi="Times New Roman"/>
                <w:noProof/>
                <w:webHidden/>
                <w:sz w:val="26"/>
                <w:szCs w:val="26"/>
              </w:rPr>
              <w:t>66</w:t>
            </w:r>
            <w:r w:rsidR="00631EF0" w:rsidRPr="00604A17">
              <w:rPr>
                <w:rFonts w:ascii="Times New Roman" w:hAnsi="Times New Roman"/>
                <w:noProof/>
                <w:webHidden/>
                <w:sz w:val="26"/>
                <w:szCs w:val="26"/>
              </w:rPr>
              <w:fldChar w:fldCharType="end"/>
            </w:r>
          </w:hyperlink>
        </w:p>
        <w:p w14:paraId="265D1D6D" w14:textId="5321A4D9" w:rsidR="00631EF0" w:rsidRPr="00604A17" w:rsidRDefault="006F3422" w:rsidP="00C6014B">
          <w:pPr>
            <w:pStyle w:val="TOC3"/>
            <w:spacing w:before="120" w:after="120" w:line="240" w:lineRule="auto"/>
            <w:ind w:right="-1"/>
            <w:rPr>
              <w:rFonts w:ascii="Times New Roman" w:eastAsiaTheme="minorEastAsia" w:hAnsi="Times New Roman"/>
              <w:noProof/>
              <w:sz w:val="26"/>
              <w:szCs w:val="26"/>
            </w:rPr>
          </w:pPr>
          <w:hyperlink w:anchor="_Toc527033314" w:history="1">
            <w:r w:rsidR="00631EF0" w:rsidRPr="00604A17">
              <w:rPr>
                <w:rStyle w:val="Hyperlink"/>
                <w:rFonts w:ascii="Times New Roman" w:hAnsi="Times New Roman"/>
                <w:noProof/>
                <w:sz w:val="26"/>
                <w:szCs w:val="26"/>
              </w:rPr>
              <w:t>20.5.</w:t>
            </w:r>
            <w:r w:rsidR="00631EF0" w:rsidRPr="00604A17">
              <w:rPr>
                <w:rFonts w:ascii="Times New Roman" w:eastAsiaTheme="minorEastAsia" w:hAnsi="Times New Roman"/>
                <w:noProof/>
                <w:sz w:val="26"/>
                <w:szCs w:val="26"/>
              </w:rPr>
              <w:tab/>
            </w:r>
            <w:r w:rsidR="00631EF0" w:rsidRPr="00604A17">
              <w:rPr>
                <w:rStyle w:val="Hyperlink"/>
                <w:rFonts w:ascii="Times New Roman" w:hAnsi="Times New Roman"/>
                <w:noProof/>
                <w:sz w:val="26"/>
                <w:szCs w:val="26"/>
              </w:rPr>
              <w:t>Hợp đồng tương tự số 5</w:t>
            </w:r>
            <w:r w:rsidR="00631EF0" w:rsidRPr="00604A17">
              <w:rPr>
                <w:rStyle w:val="Hyperlink"/>
                <w:rFonts w:ascii="Times New Roman" w:hAnsi="Times New Roman"/>
                <w:noProof/>
                <w:sz w:val="26"/>
                <w:szCs w:val="26"/>
                <w:lang w:val="vi-VN"/>
              </w:rPr>
              <w:t xml:space="preserve"> - Đã hoàn thành.</w:t>
            </w:r>
            <w:r w:rsidR="00631EF0" w:rsidRPr="00604A17">
              <w:rPr>
                <w:rFonts w:ascii="Times New Roman" w:hAnsi="Times New Roman"/>
                <w:noProof/>
                <w:webHidden/>
                <w:sz w:val="26"/>
                <w:szCs w:val="26"/>
              </w:rPr>
              <w:tab/>
            </w:r>
            <w:r w:rsidR="00631EF0" w:rsidRPr="00604A17">
              <w:rPr>
                <w:rFonts w:ascii="Times New Roman" w:hAnsi="Times New Roman"/>
                <w:noProof/>
                <w:webHidden/>
                <w:sz w:val="26"/>
                <w:szCs w:val="26"/>
              </w:rPr>
              <w:fldChar w:fldCharType="begin"/>
            </w:r>
            <w:r w:rsidR="00631EF0" w:rsidRPr="00604A17">
              <w:rPr>
                <w:rFonts w:ascii="Times New Roman" w:hAnsi="Times New Roman"/>
                <w:noProof/>
                <w:webHidden/>
                <w:sz w:val="26"/>
                <w:szCs w:val="26"/>
              </w:rPr>
              <w:instrText xml:space="preserve"> PAGEREF _Toc527033314 \h </w:instrText>
            </w:r>
            <w:r w:rsidR="00631EF0" w:rsidRPr="00604A17">
              <w:rPr>
                <w:rFonts w:ascii="Times New Roman" w:hAnsi="Times New Roman"/>
                <w:noProof/>
                <w:webHidden/>
                <w:sz w:val="26"/>
                <w:szCs w:val="26"/>
              </w:rPr>
            </w:r>
            <w:r w:rsidR="00631EF0" w:rsidRPr="00604A17">
              <w:rPr>
                <w:rFonts w:ascii="Times New Roman" w:hAnsi="Times New Roman"/>
                <w:noProof/>
                <w:webHidden/>
                <w:sz w:val="26"/>
                <w:szCs w:val="26"/>
              </w:rPr>
              <w:fldChar w:fldCharType="separate"/>
            </w:r>
            <w:r w:rsidR="00631EF0" w:rsidRPr="00604A17">
              <w:rPr>
                <w:rFonts w:ascii="Times New Roman" w:hAnsi="Times New Roman"/>
                <w:noProof/>
                <w:webHidden/>
                <w:sz w:val="26"/>
                <w:szCs w:val="26"/>
              </w:rPr>
              <w:t>67</w:t>
            </w:r>
            <w:r w:rsidR="00631EF0" w:rsidRPr="00604A17">
              <w:rPr>
                <w:rFonts w:ascii="Times New Roman" w:hAnsi="Times New Roman"/>
                <w:noProof/>
                <w:webHidden/>
                <w:sz w:val="26"/>
                <w:szCs w:val="26"/>
              </w:rPr>
              <w:fldChar w:fldCharType="end"/>
            </w:r>
          </w:hyperlink>
        </w:p>
        <w:p w14:paraId="5D3EB523" w14:textId="6F0A8134" w:rsidR="00631EF0" w:rsidRPr="00604A17" w:rsidRDefault="006F3422" w:rsidP="00C6014B">
          <w:pPr>
            <w:pStyle w:val="TOC3"/>
            <w:spacing w:before="120" w:after="120" w:line="240" w:lineRule="auto"/>
            <w:ind w:right="-1"/>
            <w:rPr>
              <w:rFonts w:ascii="Times New Roman" w:eastAsiaTheme="minorEastAsia" w:hAnsi="Times New Roman"/>
              <w:noProof/>
              <w:sz w:val="26"/>
              <w:szCs w:val="26"/>
            </w:rPr>
          </w:pPr>
          <w:hyperlink w:anchor="_Toc527033315" w:history="1">
            <w:r w:rsidR="00631EF0" w:rsidRPr="00604A17">
              <w:rPr>
                <w:rStyle w:val="Hyperlink"/>
                <w:rFonts w:ascii="Times New Roman" w:hAnsi="Times New Roman"/>
                <w:noProof/>
                <w:sz w:val="26"/>
                <w:szCs w:val="26"/>
              </w:rPr>
              <w:t>20.6.</w:t>
            </w:r>
            <w:r w:rsidR="00631EF0" w:rsidRPr="00604A17">
              <w:rPr>
                <w:rFonts w:ascii="Times New Roman" w:eastAsiaTheme="minorEastAsia" w:hAnsi="Times New Roman"/>
                <w:noProof/>
                <w:sz w:val="26"/>
                <w:szCs w:val="26"/>
              </w:rPr>
              <w:tab/>
            </w:r>
            <w:r w:rsidR="00631EF0" w:rsidRPr="00604A17">
              <w:rPr>
                <w:rStyle w:val="Hyperlink"/>
                <w:rFonts w:ascii="Times New Roman" w:hAnsi="Times New Roman"/>
                <w:noProof/>
                <w:sz w:val="26"/>
                <w:szCs w:val="26"/>
              </w:rPr>
              <w:t>Hợp đồng tương tự</w:t>
            </w:r>
            <w:r w:rsidR="00631EF0" w:rsidRPr="00604A17">
              <w:rPr>
                <w:rStyle w:val="Hyperlink"/>
                <w:rFonts w:ascii="Times New Roman" w:hAnsi="Times New Roman"/>
                <w:noProof/>
                <w:sz w:val="26"/>
                <w:szCs w:val="26"/>
                <w:lang w:val="vi-VN"/>
              </w:rPr>
              <w:t xml:space="preserve"> </w:t>
            </w:r>
            <w:r w:rsidR="00631EF0" w:rsidRPr="00604A17">
              <w:rPr>
                <w:rStyle w:val="Hyperlink"/>
                <w:rFonts w:ascii="Times New Roman" w:hAnsi="Times New Roman"/>
                <w:noProof/>
                <w:sz w:val="26"/>
                <w:szCs w:val="26"/>
              </w:rPr>
              <w:t>số 6</w:t>
            </w:r>
            <w:r w:rsidR="00631EF0" w:rsidRPr="00604A17">
              <w:rPr>
                <w:rStyle w:val="Hyperlink"/>
                <w:rFonts w:ascii="Times New Roman" w:hAnsi="Times New Roman"/>
                <w:noProof/>
                <w:sz w:val="26"/>
                <w:szCs w:val="26"/>
                <w:lang w:val="vi-VN"/>
              </w:rPr>
              <w:t xml:space="preserve"> - Đã hoàn thành.</w:t>
            </w:r>
            <w:r w:rsidR="00631EF0" w:rsidRPr="00604A17">
              <w:rPr>
                <w:rFonts w:ascii="Times New Roman" w:hAnsi="Times New Roman"/>
                <w:noProof/>
                <w:webHidden/>
                <w:sz w:val="26"/>
                <w:szCs w:val="26"/>
              </w:rPr>
              <w:tab/>
            </w:r>
            <w:r w:rsidR="00631EF0" w:rsidRPr="00604A17">
              <w:rPr>
                <w:rFonts w:ascii="Times New Roman" w:hAnsi="Times New Roman"/>
                <w:noProof/>
                <w:webHidden/>
                <w:sz w:val="26"/>
                <w:szCs w:val="26"/>
              </w:rPr>
              <w:fldChar w:fldCharType="begin"/>
            </w:r>
            <w:r w:rsidR="00631EF0" w:rsidRPr="00604A17">
              <w:rPr>
                <w:rFonts w:ascii="Times New Roman" w:hAnsi="Times New Roman"/>
                <w:noProof/>
                <w:webHidden/>
                <w:sz w:val="26"/>
                <w:szCs w:val="26"/>
              </w:rPr>
              <w:instrText xml:space="preserve"> PAGEREF _Toc527033315 \h </w:instrText>
            </w:r>
            <w:r w:rsidR="00631EF0" w:rsidRPr="00604A17">
              <w:rPr>
                <w:rFonts w:ascii="Times New Roman" w:hAnsi="Times New Roman"/>
                <w:noProof/>
                <w:webHidden/>
                <w:sz w:val="26"/>
                <w:szCs w:val="26"/>
              </w:rPr>
            </w:r>
            <w:r w:rsidR="00631EF0" w:rsidRPr="00604A17">
              <w:rPr>
                <w:rFonts w:ascii="Times New Roman" w:hAnsi="Times New Roman"/>
                <w:noProof/>
                <w:webHidden/>
                <w:sz w:val="26"/>
                <w:szCs w:val="26"/>
              </w:rPr>
              <w:fldChar w:fldCharType="separate"/>
            </w:r>
            <w:r w:rsidR="00631EF0" w:rsidRPr="00604A17">
              <w:rPr>
                <w:rFonts w:ascii="Times New Roman" w:hAnsi="Times New Roman"/>
                <w:noProof/>
                <w:webHidden/>
                <w:sz w:val="26"/>
                <w:szCs w:val="26"/>
              </w:rPr>
              <w:t>68</w:t>
            </w:r>
            <w:r w:rsidR="00631EF0" w:rsidRPr="00604A17">
              <w:rPr>
                <w:rFonts w:ascii="Times New Roman" w:hAnsi="Times New Roman"/>
                <w:noProof/>
                <w:webHidden/>
                <w:sz w:val="26"/>
                <w:szCs w:val="26"/>
              </w:rPr>
              <w:fldChar w:fldCharType="end"/>
            </w:r>
          </w:hyperlink>
        </w:p>
        <w:p w14:paraId="49B7F80D" w14:textId="7C29C78A" w:rsidR="00631EF0" w:rsidRPr="00604A17" w:rsidRDefault="006F3422" w:rsidP="00C6014B">
          <w:pPr>
            <w:pStyle w:val="TOC3"/>
            <w:spacing w:before="120" w:after="120" w:line="240" w:lineRule="auto"/>
            <w:ind w:right="-1"/>
            <w:rPr>
              <w:rFonts w:ascii="Times New Roman" w:eastAsiaTheme="minorEastAsia" w:hAnsi="Times New Roman"/>
              <w:noProof/>
              <w:sz w:val="26"/>
              <w:szCs w:val="26"/>
            </w:rPr>
          </w:pPr>
          <w:hyperlink w:anchor="_Toc527033316" w:history="1">
            <w:r w:rsidR="00631EF0" w:rsidRPr="00604A17">
              <w:rPr>
                <w:rStyle w:val="Hyperlink"/>
                <w:rFonts w:ascii="Times New Roman" w:hAnsi="Times New Roman"/>
                <w:noProof/>
                <w:sz w:val="26"/>
                <w:szCs w:val="26"/>
                <w:lang w:val="vi-VN"/>
              </w:rPr>
              <w:t>21.</w:t>
            </w:r>
            <w:r w:rsidR="00631EF0" w:rsidRPr="00604A17">
              <w:rPr>
                <w:rFonts w:ascii="Times New Roman" w:eastAsiaTheme="minorEastAsia" w:hAnsi="Times New Roman"/>
                <w:noProof/>
                <w:sz w:val="26"/>
                <w:szCs w:val="26"/>
              </w:rPr>
              <w:tab/>
            </w:r>
            <w:r w:rsidR="00631EF0" w:rsidRPr="00604A17">
              <w:rPr>
                <w:rStyle w:val="Hyperlink"/>
                <w:rFonts w:ascii="Times New Roman" w:hAnsi="Times New Roman"/>
                <w:noProof/>
                <w:sz w:val="26"/>
                <w:szCs w:val="26"/>
              </w:rPr>
              <w:t>Báo cáo danh mục các hợp đồng tương tự đã</w:t>
            </w:r>
            <w:r w:rsidR="00631EF0" w:rsidRPr="00604A17">
              <w:rPr>
                <w:rStyle w:val="Hyperlink"/>
                <w:rFonts w:ascii="Times New Roman" w:hAnsi="Times New Roman"/>
                <w:noProof/>
                <w:sz w:val="26"/>
                <w:szCs w:val="26"/>
                <w:lang w:val="vi-VN"/>
              </w:rPr>
              <w:t xml:space="preserve"> và đang</w:t>
            </w:r>
            <w:r w:rsidR="00631EF0" w:rsidRPr="00604A17">
              <w:rPr>
                <w:rStyle w:val="Hyperlink"/>
                <w:rFonts w:ascii="Times New Roman" w:hAnsi="Times New Roman"/>
                <w:noProof/>
                <w:sz w:val="26"/>
                <w:szCs w:val="26"/>
              </w:rPr>
              <w:t xml:space="preserve"> thực hiện</w:t>
            </w:r>
            <w:r w:rsidR="00631EF0" w:rsidRPr="00604A17">
              <w:rPr>
                <w:rStyle w:val="Hyperlink"/>
                <w:rFonts w:ascii="Times New Roman" w:hAnsi="Times New Roman"/>
                <w:noProof/>
                <w:sz w:val="26"/>
                <w:szCs w:val="26"/>
                <w:lang w:val="vi-VN"/>
              </w:rPr>
              <w:t xml:space="preserve"> của thành viên liên danh – Công ty Cổ phần Đầu tư Thương mại và Dịch vụ Nhật Nam.</w:t>
            </w:r>
            <w:r w:rsidR="00631EF0" w:rsidRPr="00604A17">
              <w:rPr>
                <w:rFonts w:ascii="Times New Roman" w:hAnsi="Times New Roman"/>
                <w:noProof/>
                <w:webHidden/>
                <w:sz w:val="26"/>
                <w:szCs w:val="26"/>
              </w:rPr>
              <w:tab/>
            </w:r>
            <w:r w:rsidR="00631EF0" w:rsidRPr="00604A17">
              <w:rPr>
                <w:rFonts w:ascii="Times New Roman" w:hAnsi="Times New Roman"/>
                <w:noProof/>
                <w:webHidden/>
                <w:sz w:val="26"/>
                <w:szCs w:val="26"/>
              </w:rPr>
              <w:fldChar w:fldCharType="begin"/>
            </w:r>
            <w:r w:rsidR="00631EF0" w:rsidRPr="00604A17">
              <w:rPr>
                <w:rFonts w:ascii="Times New Roman" w:hAnsi="Times New Roman"/>
                <w:noProof/>
                <w:webHidden/>
                <w:sz w:val="26"/>
                <w:szCs w:val="26"/>
              </w:rPr>
              <w:instrText xml:space="preserve"> PAGEREF _Toc527033316 \h </w:instrText>
            </w:r>
            <w:r w:rsidR="00631EF0" w:rsidRPr="00604A17">
              <w:rPr>
                <w:rFonts w:ascii="Times New Roman" w:hAnsi="Times New Roman"/>
                <w:noProof/>
                <w:webHidden/>
                <w:sz w:val="26"/>
                <w:szCs w:val="26"/>
              </w:rPr>
            </w:r>
            <w:r w:rsidR="00631EF0" w:rsidRPr="00604A17">
              <w:rPr>
                <w:rFonts w:ascii="Times New Roman" w:hAnsi="Times New Roman"/>
                <w:noProof/>
                <w:webHidden/>
                <w:sz w:val="26"/>
                <w:szCs w:val="26"/>
              </w:rPr>
              <w:fldChar w:fldCharType="separate"/>
            </w:r>
            <w:r w:rsidR="00631EF0" w:rsidRPr="00604A17">
              <w:rPr>
                <w:rFonts w:ascii="Times New Roman" w:hAnsi="Times New Roman"/>
                <w:noProof/>
                <w:webHidden/>
                <w:sz w:val="26"/>
                <w:szCs w:val="26"/>
              </w:rPr>
              <w:t>69</w:t>
            </w:r>
            <w:r w:rsidR="00631EF0" w:rsidRPr="00604A17">
              <w:rPr>
                <w:rFonts w:ascii="Times New Roman" w:hAnsi="Times New Roman"/>
                <w:noProof/>
                <w:webHidden/>
                <w:sz w:val="26"/>
                <w:szCs w:val="26"/>
              </w:rPr>
              <w:fldChar w:fldCharType="end"/>
            </w:r>
          </w:hyperlink>
        </w:p>
        <w:p w14:paraId="31B3D9A0" w14:textId="65D7A6CB" w:rsidR="00631EF0" w:rsidRPr="00604A17" w:rsidRDefault="006F3422" w:rsidP="00C6014B">
          <w:pPr>
            <w:pStyle w:val="TOC3"/>
            <w:spacing w:before="120" w:after="120" w:line="240" w:lineRule="auto"/>
            <w:ind w:right="-1"/>
            <w:rPr>
              <w:rFonts w:ascii="Times New Roman" w:eastAsiaTheme="minorEastAsia" w:hAnsi="Times New Roman"/>
              <w:noProof/>
              <w:sz w:val="26"/>
              <w:szCs w:val="26"/>
            </w:rPr>
          </w:pPr>
          <w:hyperlink w:anchor="_Toc527033317" w:history="1">
            <w:r w:rsidR="00631EF0" w:rsidRPr="00604A17">
              <w:rPr>
                <w:rStyle w:val="Hyperlink"/>
                <w:rFonts w:ascii="Times New Roman" w:hAnsi="Times New Roman"/>
                <w:noProof/>
                <w:sz w:val="26"/>
                <w:szCs w:val="26"/>
                <w:lang w:val="vi-VN"/>
              </w:rPr>
              <w:t>21.1. Hợp đồng tương tự số 1 – đà hoàn thành.</w:t>
            </w:r>
            <w:r w:rsidR="00631EF0" w:rsidRPr="00604A17">
              <w:rPr>
                <w:rFonts w:ascii="Times New Roman" w:hAnsi="Times New Roman"/>
                <w:noProof/>
                <w:webHidden/>
                <w:sz w:val="26"/>
                <w:szCs w:val="26"/>
              </w:rPr>
              <w:tab/>
            </w:r>
            <w:r w:rsidR="00631EF0" w:rsidRPr="00604A17">
              <w:rPr>
                <w:rFonts w:ascii="Times New Roman" w:hAnsi="Times New Roman"/>
                <w:noProof/>
                <w:webHidden/>
                <w:sz w:val="26"/>
                <w:szCs w:val="26"/>
              </w:rPr>
              <w:fldChar w:fldCharType="begin"/>
            </w:r>
            <w:r w:rsidR="00631EF0" w:rsidRPr="00604A17">
              <w:rPr>
                <w:rFonts w:ascii="Times New Roman" w:hAnsi="Times New Roman"/>
                <w:noProof/>
                <w:webHidden/>
                <w:sz w:val="26"/>
                <w:szCs w:val="26"/>
              </w:rPr>
              <w:instrText xml:space="preserve"> PAGEREF _Toc527033317 \h </w:instrText>
            </w:r>
            <w:r w:rsidR="00631EF0" w:rsidRPr="00604A17">
              <w:rPr>
                <w:rFonts w:ascii="Times New Roman" w:hAnsi="Times New Roman"/>
                <w:noProof/>
                <w:webHidden/>
                <w:sz w:val="26"/>
                <w:szCs w:val="26"/>
              </w:rPr>
            </w:r>
            <w:r w:rsidR="00631EF0" w:rsidRPr="00604A17">
              <w:rPr>
                <w:rFonts w:ascii="Times New Roman" w:hAnsi="Times New Roman"/>
                <w:noProof/>
                <w:webHidden/>
                <w:sz w:val="26"/>
                <w:szCs w:val="26"/>
              </w:rPr>
              <w:fldChar w:fldCharType="separate"/>
            </w:r>
            <w:r w:rsidR="00631EF0" w:rsidRPr="00604A17">
              <w:rPr>
                <w:rFonts w:ascii="Times New Roman" w:hAnsi="Times New Roman"/>
                <w:noProof/>
                <w:webHidden/>
                <w:sz w:val="26"/>
                <w:szCs w:val="26"/>
              </w:rPr>
              <w:t>69</w:t>
            </w:r>
            <w:r w:rsidR="00631EF0" w:rsidRPr="00604A17">
              <w:rPr>
                <w:rFonts w:ascii="Times New Roman" w:hAnsi="Times New Roman"/>
                <w:noProof/>
                <w:webHidden/>
                <w:sz w:val="26"/>
                <w:szCs w:val="26"/>
              </w:rPr>
              <w:fldChar w:fldCharType="end"/>
            </w:r>
          </w:hyperlink>
        </w:p>
        <w:p w14:paraId="5BB08CDD" w14:textId="4DA9802B" w:rsidR="00631EF0" w:rsidRPr="00604A17" w:rsidRDefault="006F3422" w:rsidP="00C6014B">
          <w:pPr>
            <w:pStyle w:val="TOC1"/>
            <w:spacing w:line="240" w:lineRule="auto"/>
            <w:ind w:right="-1"/>
            <w:rPr>
              <w:rFonts w:eastAsiaTheme="minorEastAsia" w:cs="Times New Roman"/>
              <w:b w:val="0"/>
              <w:bCs w:val="0"/>
              <w:sz w:val="26"/>
              <w:szCs w:val="26"/>
            </w:rPr>
          </w:pPr>
          <w:hyperlink w:anchor="_Toc527033318" w:history="1">
            <w:r w:rsidR="00631EF0" w:rsidRPr="00604A17">
              <w:rPr>
                <w:rStyle w:val="Hyperlink"/>
                <w:rFonts w:cs="Times New Roman"/>
                <w:sz w:val="26"/>
                <w:szCs w:val="26"/>
                <w14:scene3d>
                  <w14:camera w14:prst="orthographicFront"/>
                  <w14:lightRig w14:rig="threePt" w14:dir="t">
                    <w14:rot w14:lat="0" w14:lon="0" w14:rev="0"/>
                  </w14:lightRig>
                </w14:scene3d>
              </w:rPr>
              <w:t>PHẦN 7.</w:t>
            </w:r>
            <w:r w:rsidR="00631EF0" w:rsidRPr="00604A17">
              <w:rPr>
                <w:rFonts w:eastAsiaTheme="minorEastAsia" w:cs="Times New Roman"/>
                <w:b w:val="0"/>
                <w:bCs w:val="0"/>
                <w:sz w:val="26"/>
                <w:szCs w:val="26"/>
              </w:rPr>
              <w:tab/>
            </w:r>
            <w:r w:rsidR="00631EF0" w:rsidRPr="00604A17">
              <w:rPr>
                <w:rStyle w:val="Hyperlink"/>
                <w:rFonts w:cs="Times New Roman"/>
                <w:sz w:val="26"/>
                <w:szCs w:val="26"/>
              </w:rPr>
              <w:t>PHẠM VI CUNG CẤP VÀ TIẾN ĐỘ THỰC HIỆN VÀ THỜI GIAN BẢO HÀNH SẢN PHẨM</w:t>
            </w:r>
            <w:r w:rsidR="00631EF0" w:rsidRPr="00604A17">
              <w:rPr>
                <w:rFonts w:cs="Times New Roman"/>
                <w:webHidden/>
                <w:sz w:val="26"/>
                <w:szCs w:val="26"/>
              </w:rPr>
              <w:tab/>
            </w:r>
            <w:r w:rsidR="00631EF0" w:rsidRPr="00604A17">
              <w:rPr>
                <w:rFonts w:cs="Times New Roman"/>
                <w:webHidden/>
                <w:sz w:val="26"/>
                <w:szCs w:val="26"/>
              </w:rPr>
              <w:fldChar w:fldCharType="begin"/>
            </w:r>
            <w:r w:rsidR="00631EF0" w:rsidRPr="00604A17">
              <w:rPr>
                <w:rFonts w:cs="Times New Roman"/>
                <w:webHidden/>
                <w:sz w:val="26"/>
                <w:szCs w:val="26"/>
              </w:rPr>
              <w:instrText xml:space="preserve"> PAGEREF _Toc527033318 \h </w:instrText>
            </w:r>
            <w:r w:rsidR="00631EF0" w:rsidRPr="00604A17">
              <w:rPr>
                <w:rFonts w:cs="Times New Roman"/>
                <w:webHidden/>
                <w:sz w:val="26"/>
                <w:szCs w:val="26"/>
              </w:rPr>
            </w:r>
            <w:r w:rsidR="00631EF0" w:rsidRPr="00604A17">
              <w:rPr>
                <w:rFonts w:cs="Times New Roman"/>
                <w:webHidden/>
                <w:sz w:val="26"/>
                <w:szCs w:val="26"/>
              </w:rPr>
              <w:fldChar w:fldCharType="separate"/>
            </w:r>
            <w:r w:rsidR="00631EF0" w:rsidRPr="00604A17">
              <w:rPr>
                <w:rFonts w:cs="Times New Roman"/>
                <w:webHidden/>
                <w:sz w:val="26"/>
                <w:szCs w:val="26"/>
              </w:rPr>
              <w:t>71</w:t>
            </w:r>
            <w:r w:rsidR="00631EF0" w:rsidRPr="00604A17">
              <w:rPr>
                <w:rFonts w:cs="Times New Roman"/>
                <w:webHidden/>
                <w:sz w:val="26"/>
                <w:szCs w:val="26"/>
              </w:rPr>
              <w:fldChar w:fldCharType="end"/>
            </w:r>
          </w:hyperlink>
        </w:p>
        <w:p w14:paraId="1F18EDE7" w14:textId="7EAFD53F" w:rsidR="00631EF0" w:rsidRPr="00604A17" w:rsidRDefault="006F3422" w:rsidP="00C6014B">
          <w:pPr>
            <w:pStyle w:val="TOC2"/>
            <w:spacing w:before="120" w:after="120" w:line="240" w:lineRule="auto"/>
            <w:ind w:right="-1"/>
            <w:rPr>
              <w:rFonts w:ascii="Times New Roman" w:eastAsiaTheme="minorEastAsia" w:hAnsi="Times New Roman"/>
              <w:i w:val="0"/>
              <w:iCs w:val="0"/>
              <w:noProof/>
              <w:sz w:val="26"/>
              <w:szCs w:val="26"/>
            </w:rPr>
          </w:pPr>
          <w:hyperlink w:anchor="_Toc527033319" w:history="1">
            <w:r w:rsidR="00631EF0" w:rsidRPr="00604A17">
              <w:rPr>
                <w:rStyle w:val="Hyperlink"/>
                <w:rFonts w:ascii="Times New Roman" w:hAnsi="Times New Roman"/>
                <w:i w:val="0"/>
                <w:iCs w:val="0"/>
                <w:noProof/>
                <w:sz w:val="26"/>
                <w:szCs w:val="26"/>
                <w14:scene3d>
                  <w14:camera w14:prst="orthographicFront"/>
                  <w14:lightRig w14:rig="threePt" w14:dir="t">
                    <w14:rot w14:lat="0" w14:lon="0" w14:rev="0"/>
                  </w14:lightRig>
                </w14:scene3d>
              </w:rPr>
              <w:t>Mục 19.</w:t>
            </w:r>
            <w:r w:rsidR="00631EF0" w:rsidRPr="00604A17">
              <w:rPr>
                <w:rFonts w:ascii="Times New Roman" w:eastAsiaTheme="minorEastAsia" w:hAnsi="Times New Roman"/>
                <w:i w:val="0"/>
                <w:iCs w:val="0"/>
                <w:noProof/>
                <w:sz w:val="26"/>
                <w:szCs w:val="26"/>
              </w:rPr>
              <w:tab/>
            </w:r>
            <w:r w:rsidR="00631EF0" w:rsidRPr="00604A17">
              <w:rPr>
                <w:rStyle w:val="Hyperlink"/>
                <w:rFonts w:ascii="Times New Roman" w:hAnsi="Times New Roman"/>
                <w:i w:val="0"/>
                <w:iCs w:val="0"/>
                <w:noProof/>
                <w:sz w:val="26"/>
                <w:szCs w:val="26"/>
              </w:rPr>
              <w:t>Phạm vi cung cấp hàng hóa và dịch vụ</w:t>
            </w:r>
            <w:r w:rsidR="00631EF0" w:rsidRPr="00604A17">
              <w:rPr>
                <w:rFonts w:ascii="Times New Roman" w:hAnsi="Times New Roman"/>
                <w:i w:val="0"/>
                <w:iCs w:val="0"/>
                <w:noProof/>
                <w:webHidden/>
                <w:sz w:val="26"/>
                <w:szCs w:val="26"/>
              </w:rPr>
              <w:tab/>
            </w:r>
            <w:r w:rsidR="00631EF0" w:rsidRPr="00604A17">
              <w:rPr>
                <w:rFonts w:ascii="Times New Roman" w:hAnsi="Times New Roman"/>
                <w:i w:val="0"/>
                <w:iCs w:val="0"/>
                <w:noProof/>
                <w:webHidden/>
                <w:sz w:val="26"/>
                <w:szCs w:val="26"/>
              </w:rPr>
              <w:fldChar w:fldCharType="begin"/>
            </w:r>
            <w:r w:rsidR="00631EF0" w:rsidRPr="00604A17">
              <w:rPr>
                <w:rFonts w:ascii="Times New Roman" w:hAnsi="Times New Roman"/>
                <w:i w:val="0"/>
                <w:iCs w:val="0"/>
                <w:noProof/>
                <w:webHidden/>
                <w:sz w:val="26"/>
                <w:szCs w:val="26"/>
              </w:rPr>
              <w:instrText xml:space="preserve"> PAGEREF _Toc527033319 \h </w:instrText>
            </w:r>
            <w:r w:rsidR="00631EF0" w:rsidRPr="00604A17">
              <w:rPr>
                <w:rFonts w:ascii="Times New Roman" w:hAnsi="Times New Roman"/>
                <w:i w:val="0"/>
                <w:iCs w:val="0"/>
                <w:noProof/>
                <w:webHidden/>
                <w:sz w:val="26"/>
                <w:szCs w:val="26"/>
              </w:rPr>
            </w:r>
            <w:r w:rsidR="00631EF0" w:rsidRPr="00604A17">
              <w:rPr>
                <w:rFonts w:ascii="Times New Roman" w:hAnsi="Times New Roman"/>
                <w:i w:val="0"/>
                <w:iCs w:val="0"/>
                <w:noProof/>
                <w:webHidden/>
                <w:sz w:val="26"/>
                <w:szCs w:val="26"/>
              </w:rPr>
              <w:fldChar w:fldCharType="separate"/>
            </w:r>
            <w:r w:rsidR="00631EF0" w:rsidRPr="00604A17">
              <w:rPr>
                <w:rFonts w:ascii="Times New Roman" w:hAnsi="Times New Roman"/>
                <w:i w:val="0"/>
                <w:iCs w:val="0"/>
                <w:noProof/>
                <w:webHidden/>
                <w:sz w:val="26"/>
                <w:szCs w:val="26"/>
              </w:rPr>
              <w:t>72</w:t>
            </w:r>
            <w:r w:rsidR="00631EF0" w:rsidRPr="00604A17">
              <w:rPr>
                <w:rFonts w:ascii="Times New Roman" w:hAnsi="Times New Roman"/>
                <w:i w:val="0"/>
                <w:iCs w:val="0"/>
                <w:noProof/>
                <w:webHidden/>
                <w:sz w:val="26"/>
                <w:szCs w:val="26"/>
              </w:rPr>
              <w:fldChar w:fldCharType="end"/>
            </w:r>
          </w:hyperlink>
        </w:p>
        <w:p w14:paraId="1A6B74D0" w14:textId="2560C1AA" w:rsidR="00631EF0" w:rsidRPr="00604A17" w:rsidRDefault="006F3422" w:rsidP="00C6014B">
          <w:pPr>
            <w:pStyle w:val="TOC2"/>
            <w:spacing w:before="120" w:after="120" w:line="240" w:lineRule="auto"/>
            <w:ind w:right="-1"/>
            <w:rPr>
              <w:rFonts w:ascii="Times New Roman" w:eastAsiaTheme="minorEastAsia" w:hAnsi="Times New Roman"/>
              <w:i w:val="0"/>
              <w:iCs w:val="0"/>
              <w:noProof/>
              <w:sz w:val="26"/>
              <w:szCs w:val="26"/>
            </w:rPr>
          </w:pPr>
          <w:hyperlink w:anchor="_Toc527033320" w:history="1">
            <w:r w:rsidR="00631EF0" w:rsidRPr="00604A17">
              <w:rPr>
                <w:rStyle w:val="Hyperlink"/>
                <w:rFonts w:ascii="Times New Roman" w:hAnsi="Times New Roman"/>
                <w:i w:val="0"/>
                <w:iCs w:val="0"/>
                <w:noProof/>
                <w:sz w:val="26"/>
                <w:szCs w:val="26"/>
                <w14:scene3d>
                  <w14:camera w14:prst="orthographicFront"/>
                  <w14:lightRig w14:rig="threePt" w14:dir="t">
                    <w14:rot w14:lat="0" w14:lon="0" w14:rev="0"/>
                  </w14:lightRig>
                </w14:scene3d>
              </w:rPr>
              <w:t>Mục 20.</w:t>
            </w:r>
            <w:r w:rsidR="00631EF0" w:rsidRPr="00604A17">
              <w:rPr>
                <w:rFonts w:ascii="Times New Roman" w:eastAsiaTheme="minorEastAsia" w:hAnsi="Times New Roman"/>
                <w:i w:val="0"/>
                <w:iCs w:val="0"/>
                <w:noProof/>
                <w:sz w:val="26"/>
                <w:szCs w:val="26"/>
              </w:rPr>
              <w:tab/>
            </w:r>
            <w:r w:rsidR="00631EF0" w:rsidRPr="00604A17">
              <w:rPr>
                <w:rStyle w:val="Hyperlink"/>
                <w:rFonts w:ascii="Times New Roman" w:hAnsi="Times New Roman"/>
                <w:i w:val="0"/>
                <w:iCs w:val="0"/>
                <w:noProof/>
                <w:sz w:val="26"/>
                <w:szCs w:val="26"/>
              </w:rPr>
              <w:t>Thời gian bảo hành sản phẩm</w:t>
            </w:r>
            <w:r w:rsidR="00631EF0" w:rsidRPr="00604A17">
              <w:rPr>
                <w:rFonts w:ascii="Times New Roman" w:hAnsi="Times New Roman"/>
                <w:i w:val="0"/>
                <w:iCs w:val="0"/>
                <w:noProof/>
                <w:webHidden/>
                <w:sz w:val="26"/>
                <w:szCs w:val="26"/>
              </w:rPr>
              <w:tab/>
            </w:r>
            <w:r w:rsidR="00631EF0" w:rsidRPr="00604A17">
              <w:rPr>
                <w:rFonts w:ascii="Times New Roman" w:hAnsi="Times New Roman"/>
                <w:i w:val="0"/>
                <w:iCs w:val="0"/>
                <w:noProof/>
                <w:webHidden/>
                <w:sz w:val="26"/>
                <w:szCs w:val="26"/>
              </w:rPr>
              <w:fldChar w:fldCharType="begin"/>
            </w:r>
            <w:r w:rsidR="00631EF0" w:rsidRPr="00604A17">
              <w:rPr>
                <w:rFonts w:ascii="Times New Roman" w:hAnsi="Times New Roman"/>
                <w:i w:val="0"/>
                <w:iCs w:val="0"/>
                <w:noProof/>
                <w:webHidden/>
                <w:sz w:val="26"/>
                <w:szCs w:val="26"/>
              </w:rPr>
              <w:instrText xml:space="preserve"> PAGEREF _Toc527033320 \h </w:instrText>
            </w:r>
            <w:r w:rsidR="00631EF0" w:rsidRPr="00604A17">
              <w:rPr>
                <w:rFonts w:ascii="Times New Roman" w:hAnsi="Times New Roman"/>
                <w:i w:val="0"/>
                <w:iCs w:val="0"/>
                <w:noProof/>
                <w:webHidden/>
                <w:sz w:val="26"/>
                <w:szCs w:val="26"/>
              </w:rPr>
            </w:r>
            <w:r w:rsidR="00631EF0" w:rsidRPr="00604A17">
              <w:rPr>
                <w:rFonts w:ascii="Times New Roman" w:hAnsi="Times New Roman"/>
                <w:i w:val="0"/>
                <w:iCs w:val="0"/>
                <w:noProof/>
                <w:webHidden/>
                <w:sz w:val="26"/>
                <w:szCs w:val="26"/>
              </w:rPr>
              <w:fldChar w:fldCharType="separate"/>
            </w:r>
            <w:r w:rsidR="00631EF0" w:rsidRPr="00604A17">
              <w:rPr>
                <w:rFonts w:ascii="Times New Roman" w:hAnsi="Times New Roman"/>
                <w:i w:val="0"/>
                <w:iCs w:val="0"/>
                <w:noProof/>
                <w:webHidden/>
                <w:sz w:val="26"/>
                <w:szCs w:val="26"/>
              </w:rPr>
              <w:t>74</w:t>
            </w:r>
            <w:r w:rsidR="00631EF0" w:rsidRPr="00604A17">
              <w:rPr>
                <w:rFonts w:ascii="Times New Roman" w:hAnsi="Times New Roman"/>
                <w:i w:val="0"/>
                <w:iCs w:val="0"/>
                <w:noProof/>
                <w:webHidden/>
                <w:sz w:val="26"/>
                <w:szCs w:val="26"/>
              </w:rPr>
              <w:fldChar w:fldCharType="end"/>
            </w:r>
          </w:hyperlink>
        </w:p>
        <w:p w14:paraId="276D0464" w14:textId="5E6105B4" w:rsidR="00631EF0" w:rsidRPr="00604A17" w:rsidRDefault="006F3422" w:rsidP="00C6014B">
          <w:pPr>
            <w:pStyle w:val="TOC2"/>
            <w:spacing w:before="120" w:after="120" w:line="240" w:lineRule="auto"/>
            <w:ind w:right="-1"/>
            <w:rPr>
              <w:rFonts w:ascii="Times New Roman" w:eastAsiaTheme="minorEastAsia" w:hAnsi="Times New Roman"/>
              <w:i w:val="0"/>
              <w:iCs w:val="0"/>
              <w:noProof/>
              <w:sz w:val="26"/>
              <w:szCs w:val="26"/>
            </w:rPr>
          </w:pPr>
          <w:hyperlink w:anchor="_Toc527033321" w:history="1">
            <w:r w:rsidR="00631EF0" w:rsidRPr="00604A17">
              <w:rPr>
                <w:rStyle w:val="Hyperlink"/>
                <w:rFonts w:ascii="Times New Roman" w:hAnsi="Times New Roman"/>
                <w:i w:val="0"/>
                <w:iCs w:val="0"/>
                <w:noProof/>
                <w:sz w:val="26"/>
                <w:szCs w:val="26"/>
                <w14:scene3d>
                  <w14:camera w14:prst="orthographicFront"/>
                  <w14:lightRig w14:rig="threePt" w14:dir="t">
                    <w14:rot w14:lat="0" w14:lon="0" w14:rev="0"/>
                  </w14:lightRig>
                </w14:scene3d>
              </w:rPr>
              <w:t>Mục 21.</w:t>
            </w:r>
            <w:r w:rsidR="00631EF0" w:rsidRPr="00604A17">
              <w:rPr>
                <w:rFonts w:ascii="Times New Roman" w:eastAsiaTheme="minorEastAsia" w:hAnsi="Times New Roman"/>
                <w:i w:val="0"/>
                <w:iCs w:val="0"/>
                <w:noProof/>
                <w:sz w:val="26"/>
                <w:szCs w:val="26"/>
              </w:rPr>
              <w:tab/>
            </w:r>
            <w:r w:rsidR="00631EF0" w:rsidRPr="00604A17">
              <w:rPr>
                <w:rStyle w:val="Hyperlink"/>
                <w:rFonts w:ascii="Times New Roman" w:hAnsi="Times New Roman"/>
                <w:i w:val="0"/>
                <w:iCs w:val="0"/>
                <w:noProof/>
                <w:sz w:val="26"/>
                <w:szCs w:val="26"/>
              </w:rPr>
              <w:t>Biện pháp tổ chức cung cấp, lắp đặt hàng hóa và tiến độ thực hiện.</w:t>
            </w:r>
            <w:r w:rsidR="00631EF0" w:rsidRPr="00604A17">
              <w:rPr>
                <w:rFonts w:ascii="Times New Roman" w:hAnsi="Times New Roman"/>
                <w:i w:val="0"/>
                <w:iCs w:val="0"/>
                <w:noProof/>
                <w:webHidden/>
                <w:sz w:val="26"/>
                <w:szCs w:val="26"/>
              </w:rPr>
              <w:tab/>
            </w:r>
            <w:r w:rsidR="00631EF0" w:rsidRPr="00604A17">
              <w:rPr>
                <w:rFonts w:ascii="Times New Roman" w:hAnsi="Times New Roman"/>
                <w:i w:val="0"/>
                <w:iCs w:val="0"/>
                <w:noProof/>
                <w:webHidden/>
                <w:sz w:val="26"/>
                <w:szCs w:val="26"/>
              </w:rPr>
              <w:fldChar w:fldCharType="begin"/>
            </w:r>
            <w:r w:rsidR="00631EF0" w:rsidRPr="00604A17">
              <w:rPr>
                <w:rFonts w:ascii="Times New Roman" w:hAnsi="Times New Roman"/>
                <w:i w:val="0"/>
                <w:iCs w:val="0"/>
                <w:noProof/>
                <w:webHidden/>
                <w:sz w:val="26"/>
                <w:szCs w:val="26"/>
              </w:rPr>
              <w:instrText xml:space="preserve"> PAGEREF _Toc527033321 \h </w:instrText>
            </w:r>
            <w:r w:rsidR="00631EF0" w:rsidRPr="00604A17">
              <w:rPr>
                <w:rFonts w:ascii="Times New Roman" w:hAnsi="Times New Roman"/>
                <w:i w:val="0"/>
                <w:iCs w:val="0"/>
                <w:noProof/>
                <w:webHidden/>
                <w:sz w:val="26"/>
                <w:szCs w:val="26"/>
              </w:rPr>
            </w:r>
            <w:r w:rsidR="00631EF0" w:rsidRPr="00604A17">
              <w:rPr>
                <w:rFonts w:ascii="Times New Roman" w:hAnsi="Times New Roman"/>
                <w:i w:val="0"/>
                <w:iCs w:val="0"/>
                <w:noProof/>
                <w:webHidden/>
                <w:sz w:val="26"/>
                <w:szCs w:val="26"/>
              </w:rPr>
              <w:fldChar w:fldCharType="separate"/>
            </w:r>
            <w:r w:rsidR="00631EF0" w:rsidRPr="00604A17">
              <w:rPr>
                <w:rFonts w:ascii="Times New Roman" w:hAnsi="Times New Roman"/>
                <w:i w:val="0"/>
                <w:iCs w:val="0"/>
                <w:noProof/>
                <w:webHidden/>
                <w:sz w:val="26"/>
                <w:szCs w:val="26"/>
              </w:rPr>
              <w:t>76</w:t>
            </w:r>
            <w:r w:rsidR="00631EF0" w:rsidRPr="00604A17">
              <w:rPr>
                <w:rFonts w:ascii="Times New Roman" w:hAnsi="Times New Roman"/>
                <w:i w:val="0"/>
                <w:iCs w:val="0"/>
                <w:noProof/>
                <w:webHidden/>
                <w:sz w:val="26"/>
                <w:szCs w:val="26"/>
              </w:rPr>
              <w:fldChar w:fldCharType="end"/>
            </w:r>
          </w:hyperlink>
        </w:p>
        <w:p w14:paraId="1C4E25FB" w14:textId="6BB48E1C" w:rsidR="00631EF0" w:rsidRPr="00604A17" w:rsidRDefault="006F3422" w:rsidP="00C6014B">
          <w:pPr>
            <w:pStyle w:val="TOC3"/>
            <w:spacing w:before="120" w:after="120" w:line="240" w:lineRule="auto"/>
            <w:ind w:right="-1"/>
            <w:rPr>
              <w:rFonts w:ascii="Times New Roman" w:eastAsiaTheme="minorEastAsia" w:hAnsi="Times New Roman"/>
              <w:noProof/>
              <w:sz w:val="26"/>
              <w:szCs w:val="26"/>
            </w:rPr>
          </w:pPr>
          <w:hyperlink w:anchor="_Toc527033322" w:history="1">
            <w:r w:rsidR="00631EF0" w:rsidRPr="00604A17">
              <w:rPr>
                <w:rStyle w:val="Hyperlink"/>
                <w:rFonts w:ascii="Times New Roman" w:hAnsi="Times New Roman"/>
                <w:noProof/>
                <w:sz w:val="26"/>
                <w:szCs w:val="26"/>
              </w:rPr>
              <w:t>22.</w:t>
            </w:r>
            <w:r w:rsidR="00631EF0" w:rsidRPr="00604A17">
              <w:rPr>
                <w:rFonts w:ascii="Times New Roman" w:eastAsiaTheme="minorEastAsia" w:hAnsi="Times New Roman"/>
                <w:noProof/>
                <w:sz w:val="26"/>
                <w:szCs w:val="26"/>
              </w:rPr>
              <w:tab/>
            </w:r>
            <w:r w:rsidR="00631EF0" w:rsidRPr="00604A17">
              <w:rPr>
                <w:rStyle w:val="Hyperlink"/>
                <w:rFonts w:ascii="Times New Roman" w:hAnsi="Times New Roman"/>
                <w:noProof/>
                <w:sz w:val="26"/>
                <w:szCs w:val="26"/>
              </w:rPr>
              <w:t>Biện pháp tổ chức cung cấp, lắp đặt hàng hóa</w:t>
            </w:r>
            <w:r w:rsidR="00631EF0" w:rsidRPr="00604A17">
              <w:rPr>
                <w:rFonts w:ascii="Times New Roman" w:hAnsi="Times New Roman"/>
                <w:noProof/>
                <w:webHidden/>
                <w:sz w:val="26"/>
                <w:szCs w:val="26"/>
              </w:rPr>
              <w:tab/>
            </w:r>
            <w:r w:rsidR="00631EF0" w:rsidRPr="00604A17">
              <w:rPr>
                <w:rFonts w:ascii="Times New Roman" w:hAnsi="Times New Roman"/>
                <w:noProof/>
                <w:webHidden/>
                <w:sz w:val="26"/>
                <w:szCs w:val="26"/>
              </w:rPr>
              <w:fldChar w:fldCharType="begin"/>
            </w:r>
            <w:r w:rsidR="00631EF0" w:rsidRPr="00604A17">
              <w:rPr>
                <w:rFonts w:ascii="Times New Roman" w:hAnsi="Times New Roman"/>
                <w:noProof/>
                <w:webHidden/>
                <w:sz w:val="26"/>
                <w:szCs w:val="26"/>
              </w:rPr>
              <w:instrText xml:space="preserve"> PAGEREF _Toc527033322 \h </w:instrText>
            </w:r>
            <w:r w:rsidR="00631EF0" w:rsidRPr="00604A17">
              <w:rPr>
                <w:rFonts w:ascii="Times New Roman" w:hAnsi="Times New Roman"/>
                <w:noProof/>
                <w:webHidden/>
                <w:sz w:val="26"/>
                <w:szCs w:val="26"/>
              </w:rPr>
            </w:r>
            <w:r w:rsidR="00631EF0" w:rsidRPr="00604A17">
              <w:rPr>
                <w:rFonts w:ascii="Times New Roman" w:hAnsi="Times New Roman"/>
                <w:noProof/>
                <w:webHidden/>
                <w:sz w:val="26"/>
                <w:szCs w:val="26"/>
              </w:rPr>
              <w:fldChar w:fldCharType="separate"/>
            </w:r>
            <w:r w:rsidR="00631EF0" w:rsidRPr="00604A17">
              <w:rPr>
                <w:rFonts w:ascii="Times New Roman" w:hAnsi="Times New Roman"/>
                <w:noProof/>
                <w:webHidden/>
                <w:sz w:val="26"/>
                <w:szCs w:val="26"/>
              </w:rPr>
              <w:t>76</w:t>
            </w:r>
            <w:r w:rsidR="00631EF0" w:rsidRPr="00604A17">
              <w:rPr>
                <w:rFonts w:ascii="Times New Roman" w:hAnsi="Times New Roman"/>
                <w:noProof/>
                <w:webHidden/>
                <w:sz w:val="26"/>
                <w:szCs w:val="26"/>
              </w:rPr>
              <w:fldChar w:fldCharType="end"/>
            </w:r>
          </w:hyperlink>
        </w:p>
        <w:p w14:paraId="7D13C3C1" w14:textId="2A294404" w:rsidR="00631EF0" w:rsidRPr="00604A17" w:rsidRDefault="006F3422" w:rsidP="00C6014B">
          <w:pPr>
            <w:pStyle w:val="TOC3"/>
            <w:spacing w:before="120" w:after="120" w:line="240" w:lineRule="auto"/>
            <w:ind w:right="-1"/>
            <w:rPr>
              <w:rFonts w:ascii="Times New Roman" w:eastAsiaTheme="minorEastAsia" w:hAnsi="Times New Roman"/>
              <w:noProof/>
              <w:sz w:val="26"/>
              <w:szCs w:val="26"/>
            </w:rPr>
          </w:pPr>
          <w:hyperlink w:anchor="_Toc527033323" w:history="1">
            <w:r w:rsidR="00631EF0" w:rsidRPr="00604A17">
              <w:rPr>
                <w:rStyle w:val="Hyperlink"/>
                <w:rFonts w:ascii="Times New Roman" w:hAnsi="Times New Roman"/>
                <w:noProof/>
                <w:sz w:val="26"/>
                <w:szCs w:val="26"/>
              </w:rPr>
              <w:t>23.</w:t>
            </w:r>
            <w:r w:rsidR="00631EF0" w:rsidRPr="00604A17">
              <w:rPr>
                <w:rFonts w:ascii="Times New Roman" w:eastAsiaTheme="minorEastAsia" w:hAnsi="Times New Roman"/>
                <w:noProof/>
                <w:sz w:val="26"/>
                <w:szCs w:val="26"/>
              </w:rPr>
              <w:tab/>
            </w:r>
            <w:r w:rsidR="00631EF0" w:rsidRPr="00604A17">
              <w:rPr>
                <w:rStyle w:val="Hyperlink"/>
                <w:rFonts w:ascii="Times New Roman" w:hAnsi="Times New Roman"/>
                <w:noProof/>
                <w:sz w:val="26"/>
                <w:szCs w:val="26"/>
              </w:rPr>
              <w:t>Tiến độ thực hiện.</w:t>
            </w:r>
            <w:r w:rsidR="00631EF0" w:rsidRPr="00604A17">
              <w:rPr>
                <w:rFonts w:ascii="Times New Roman" w:hAnsi="Times New Roman"/>
                <w:noProof/>
                <w:webHidden/>
                <w:sz w:val="26"/>
                <w:szCs w:val="26"/>
              </w:rPr>
              <w:tab/>
            </w:r>
            <w:r w:rsidR="00631EF0" w:rsidRPr="00604A17">
              <w:rPr>
                <w:rFonts w:ascii="Times New Roman" w:hAnsi="Times New Roman"/>
                <w:noProof/>
                <w:webHidden/>
                <w:sz w:val="26"/>
                <w:szCs w:val="26"/>
              </w:rPr>
              <w:fldChar w:fldCharType="begin"/>
            </w:r>
            <w:r w:rsidR="00631EF0" w:rsidRPr="00604A17">
              <w:rPr>
                <w:rFonts w:ascii="Times New Roman" w:hAnsi="Times New Roman"/>
                <w:noProof/>
                <w:webHidden/>
                <w:sz w:val="26"/>
                <w:szCs w:val="26"/>
              </w:rPr>
              <w:instrText xml:space="preserve"> PAGEREF _Toc527033323 \h </w:instrText>
            </w:r>
            <w:r w:rsidR="00631EF0" w:rsidRPr="00604A17">
              <w:rPr>
                <w:rFonts w:ascii="Times New Roman" w:hAnsi="Times New Roman"/>
                <w:noProof/>
                <w:webHidden/>
                <w:sz w:val="26"/>
                <w:szCs w:val="26"/>
              </w:rPr>
            </w:r>
            <w:r w:rsidR="00631EF0" w:rsidRPr="00604A17">
              <w:rPr>
                <w:rFonts w:ascii="Times New Roman" w:hAnsi="Times New Roman"/>
                <w:noProof/>
                <w:webHidden/>
                <w:sz w:val="26"/>
                <w:szCs w:val="26"/>
              </w:rPr>
              <w:fldChar w:fldCharType="separate"/>
            </w:r>
            <w:r w:rsidR="00631EF0" w:rsidRPr="00604A17">
              <w:rPr>
                <w:rFonts w:ascii="Times New Roman" w:hAnsi="Times New Roman"/>
                <w:noProof/>
                <w:webHidden/>
                <w:sz w:val="26"/>
                <w:szCs w:val="26"/>
              </w:rPr>
              <w:t>77</w:t>
            </w:r>
            <w:r w:rsidR="00631EF0" w:rsidRPr="00604A17">
              <w:rPr>
                <w:rFonts w:ascii="Times New Roman" w:hAnsi="Times New Roman"/>
                <w:noProof/>
                <w:webHidden/>
                <w:sz w:val="26"/>
                <w:szCs w:val="26"/>
              </w:rPr>
              <w:fldChar w:fldCharType="end"/>
            </w:r>
          </w:hyperlink>
        </w:p>
        <w:p w14:paraId="7A49BE71" w14:textId="7D36E961" w:rsidR="00631EF0" w:rsidRPr="00604A17" w:rsidRDefault="006F3422" w:rsidP="00C6014B">
          <w:pPr>
            <w:pStyle w:val="TOC3"/>
            <w:spacing w:before="120" w:after="120" w:line="240" w:lineRule="auto"/>
            <w:ind w:right="-1"/>
            <w:rPr>
              <w:rFonts w:ascii="Times New Roman" w:eastAsiaTheme="minorEastAsia" w:hAnsi="Times New Roman"/>
              <w:noProof/>
              <w:sz w:val="26"/>
              <w:szCs w:val="26"/>
            </w:rPr>
          </w:pPr>
          <w:hyperlink w:anchor="_Toc527033324" w:history="1">
            <w:r w:rsidR="00631EF0" w:rsidRPr="00604A17">
              <w:rPr>
                <w:rStyle w:val="Hyperlink"/>
                <w:rFonts w:ascii="Times New Roman" w:hAnsi="Times New Roman"/>
                <w:noProof/>
                <w:sz w:val="26"/>
                <w:szCs w:val="26"/>
              </w:rPr>
              <w:t>24.</w:t>
            </w:r>
            <w:r w:rsidR="00631EF0" w:rsidRPr="00604A17">
              <w:rPr>
                <w:rFonts w:ascii="Times New Roman" w:eastAsiaTheme="minorEastAsia" w:hAnsi="Times New Roman"/>
                <w:noProof/>
                <w:sz w:val="26"/>
                <w:szCs w:val="26"/>
              </w:rPr>
              <w:tab/>
            </w:r>
            <w:r w:rsidR="00631EF0" w:rsidRPr="00604A17">
              <w:rPr>
                <w:rStyle w:val="Hyperlink"/>
                <w:rFonts w:ascii="Times New Roman" w:hAnsi="Times New Roman"/>
                <w:noProof/>
                <w:sz w:val="26"/>
                <w:szCs w:val="26"/>
              </w:rPr>
              <w:t>Địa điểm cung cấp.</w:t>
            </w:r>
            <w:r w:rsidR="00631EF0" w:rsidRPr="00604A17">
              <w:rPr>
                <w:rFonts w:ascii="Times New Roman" w:hAnsi="Times New Roman"/>
                <w:noProof/>
                <w:webHidden/>
                <w:sz w:val="26"/>
                <w:szCs w:val="26"/>
              </w:rPr>
              <w:tab/>
            </w:r>
            <w:r w:rsidR="00631EF0" w:rsidRPr="00604A17">
              <w:rPr>
                <w:rFonts w:ascii="Times New Roman" w:hAnsi="Times New Roman"/>
                <w:noProof/>
                <w:webHidden/>
                <w:sz w:val="26"/>
                <w:szCs w:val="26"/>
              </w:rPr>
              <w:fldChar w:fldCharType="begin"/>
            </w:r>
            <w:r w:rsidR="00631EF0" w:rsidRPr="00604A17">
              <w:rPr>
                <w:rFonts w:ascii="Times New Roman" w:hAnsi="Times New Roman"/>
                <w:noProof/>
                <w:webHidden/>
                <w:sz w:val="26"/>
                <w:szCs w:val="26"/>
              </w:rPr>
              <w:instrText xml:space="preserve"> PAGEREF _Toc527033324 \h </w:instrText>
            </w:r>
            <w:r w:rsidR="00631EF0" w:rsidRPr="00604A17">
              <w:rPr>
                <w:rFonts w:ascii="Times New Roman" w:hAnsi="Times New Roman"/>
                <w:noProof/>
                <w:webHidden/>
                <w:sz w:val="26"/>
                <w:szCs w:val="26"/>
              </w:rPr>
            </w:r>
            <w:r w:rsidR="00631EF0" w:rsidRPr="00604A17">
              <w:rPr>
                <w:rFonts w:ascii="Times New Roman" w:hAnsi="Times New Roman"/>
                <w:noProof/>
                <w:webHidden/>
                <w:sz w:val="26"/>
                <w:szCs w:val="26"/>
              </w:rPr>
              <w:fldChar w:fldCharType="separate"/>
            </w:r>
            <w:r w:rsidR="00631EF0" w:rsidRPr="00604A17">
              <w:rPr>
                <w:rFonts w:ascii="Times New Roman" w:hAnsi="Times New Roman"/>
                <w:noProof/>
                <w:webHidden/>
                <w:sz w:val="26"/>
                <w:szCs w:val="26"/>
              </w:rPr>
              <w:t>77</w:t>
            </w:r>
            <w:r w:rsidR="00631EF0" w:rsidRPr="00604A17">
              <w:rPr>
                <w:rFonts w:ascii="Times New Roman" w:hAnsi="Times New Roman"/>
                <w:noProof/>
                <w:webHidden/>
                <w:sz w:val="26"/>
                <w:szCs w:val="26"/>
              </w:rPr>
              <w:fldChar w:fldCharType="end"/>
            </w:r>
          </w:hyperlink>
        </w:p>
        <w:p w14:paraId="7A1BF4A7" w14:textId="3022E80C" w:rsidR="00631EF0" w:rsidRPr="00604A17" w:rsidRDefault="006F3422" w:rsidP="00C6014B">
          <w:pPr>
            <w:pStyle w:val="TOC1"/>
            <w:spacing w:line="240" w:lineRule="auto"/>
            <w:ind w:right="-1"/>
            <w:rPr>
              <w:rFonts w:eastAsiaTheme="minorEastAsia" w:cs="Times New Roman"/>
              <w:b w:val="0"/>
              <w:bCs w:val="0"/>
              <w:sz w:val="26"/>
              <w:szCs w:val="26"/>
            </w:rPr>
          </w:pPr>
          <w:hyperlink w:anchor="_Toc527033325" w:history="1">
            <w:r w:rsidR="00631EF0" w:rsidRPr="00604A17">
              <w:rPr>
                <w:rStyle w:val="Hyperlink"/>
                <w:rFonts w:cs="Times New Roman"/>
                <w:sz w:val="26"/>
                <w:szCs w:val="26"/>
                <w14:scene3d>
                  <w14:camera w14:prst="orthographicFront"/>
                  <w14:lightRig w14:rig="threePt" w14:dir="t">
                    <w14:rot w14:lat="0" w14:lon="0" w14:rev="0"/>
                  </w14:lightRig>
                </w14:scene3d>
              </w:rPr>
              <w:t>PHẦN 8.</w:t>
            </w:r>
            <w:r w:rsidR="00631EF0" w:rsidRPr="00604A17">
              <w:rPr>
                <w:rFonts w:eastAsiaTheme="minorEastAsia" w:cs="Times New Roman"/>
                <w:b w:val="0"/>
                <w:bCs w:val="0"/>
                <w:sz w:val="26"/>
                <w:szCs w:val="26"/>
              </w:rPr>
              <w:tab/>
            </w:r>
            <w:r w:rsidR="00631EF0" w:rsidRPr="00604A17">
              <w:rPr>
                <w:rStyle w:val="Hyperlink"/>
                <w:rFonts w:cs="Times New Roman"/>
                <w:sz w:val="26"/>
                <w:szCs w:val="26"/>
              </w:rPr>
              <w:t>CÁC CAM KẾT LIÊN QUAN ĐẾN DỰ ÁN</w:t>
            </w:r>
            <w:r w:rsidR="00631EF0" w:rsidRPr="00604A17">
              <w:rPr>
                <w:rFonts w:cs="Times New Roman"/>
                <w:webHidden/>
                <w:sz w:val="26"/>
                <w:szCs w:val="26"/>
              </w:rPr>
              <w:tab/>
            </w:r>
            <w:r w:rsidR="00631EF0" w:rsidRPr="00604A17">
              <w:rPr>
                <w:rFonts w:cs="Times New Roman"/>
                <w:webHidden/>
                <w:sz w:val="26"/>
                <w:szCs w:val="26"/>
              </w:rPr>
              <w:fldChar w:fldCharType="begin"/>
            </w:r>
            <w:r w:rsidR="00631EF0" w:rsidRPr="00604A17">
              <w:rPr>
                <w:rFonts w:cs="Times New Roman"/>
                <w:webHidden/>
                <w:sz w:val="26"/>
                <w:szCs w:val="26"/>
              </w:rPr>
              <w:instrText xml:space="preserve"> PAGEREF _Toc527033325 \h </w:instrText>
            </w:r>
            <w:r w:rsidR="00631EF0" w:rsidRPr="00604A17">
              <w:rPr>
                <w:rFonts w:cs="Times New Roman"/>
                <w:webHidden/>
                <w:sz w:val="26"/>
                <w:szCs w:val="26"/>
              </w:rPr>
            </w:r>
            <w:r w:rsidR="00631EF0" w:rsidRPr="00604A17">
              <w:rPr>
                <w:rFonts w:cs="Times New Roman"/>
                <w:webHidden/>
                <w:sz w:val="26"/>
                <w:szCs w:val="26"/>
              </w:rPr>
              <w:fldChar w:fldCharType="separate"/>
            </w:r>
            <w:r w:rsidR="00631EF0" w:rsidRPr="00604A17">
              <w:rPr>
                <w:rFonts w:cs="Times New Roman"/>
                <w:webHidden/>
                <w:sz w:val="26"/>
                <w:szCs w:val="26"/>
              </w:rPr>
              <w:t>80</w:t>
            </w:r>
            <w:r w:rsidR="00631EF0" w:rsidRPr="00604A17">
              <w:rPr>
                <w:rFonts w:cs="Times New Roman"/>
                <w:webHidden/>
                <w:sz w:val="26"/>
                <w:szCs w:val="26"/>
              </w:rPr>
              <w:fldChar w:fldCharType="end"/>
            </w:r>
          </w:hyperlink>
        </w:p>
        <w:p w14:paraId="1D859166" w14:textId="4D2BF558" w:rsidR="00631EF0" w:rsidRPr="00604A17" w:rsidRDefault="006F3422" w:rsidP="00C6014B">
          <w:pPr>
            <w:pStyle w:val="TOC2"/>
            <w:spacing w:before="120" w:after="120" w:line="240" w:lineRule="auto"/>
            <w:ind w:right="-1"/>
            <w:rPr>
              <w:rFonts w:ascii="Times New Roman" w:eastAsiaTheme="minorEastAsia" w:hAnsi="Times New Roman"/>
              <w:i w:val="0"/>
              <w:iCs w:val="0"/>
              <w:noProof/>
              <w:sz w:val="26"/>
              <w:szCs w:val="26"/>
            </w:rPr>
          </w:pPr>
          <w:hyperlink w:anchor="_Toc527033326" w:history="1">
            <w:r w:rsidR="00631EF0" w:rsidRPr="00604A17">
              <w:rPr>
                <w:rStyle w:val="Hyperlink"/>
                <w:rFonts w:ascii="Times New Roman" w:hAnsi="Times New Roman"/>
                <w:i w:val="0"/>
                <w:iCs w:val="0"/>
                <w:noProof/>
                <w:sz w:val="26"/>
                <w:szCs w:val="26"/>
                <w14:scene3d>
                  <w14:camera w14:prst="orthographicFront"/>
                  <w14:lightRig w14:rig="threePt" w14:dir="t">
                    <w14:rot w14:lat="0" w14:lon="0" w14:rev="0"/>
                  </w14:lightRig>
                </w14:scene3d>
              </w:rPr>
              <w:t>Mục 22.</w:t>
            </w:r>
            <w:r w:rsidR="00631EF0" w:rsidRPr="00604A17">
              <w:rPr>
                <w:rFonts w:ascii="Times New Roman" w:eastAsiaTheme="minorEastAsia" w:hAnsi="Times New Roman"/>
                <w:i w:val="0"/>
                <w:iCs w:val="0"/>
                <w:noProof/>
                <w:sz w:val="26"/>
                <w:szCs w:val="26"/>
              </w:rPr>
              <w:tab/>
            </w:r>
            <w:r w:rsidR="00631EF0" w:rsidRPr="00604A17">
              <w:rPr>
                <w:rStyle w:val="Hyperlink"/>
                <w:rFonts w:ascii="Times New Roman" w:hAnsi="Times New Roman"/>
                <w:i w:val="0"/>
                <w:iCs w:val="0"/>
                <w:noProof/>
                <w:sz w:val="26"/>
                <w:szCs w:val="26"/>
              </w:rPr>
              <w:t>Cam kết không vướng kiện tụng</w:t>
            </w:r>
            <w:r w:rsidR="00631EF0" w:rsidRPr="00604A17">
              <w:rPr>
                <w:rFonts w:ascii="Times New Roman" w:hAnsi="Times New Roman"/>
                <w:i w:val="0"/>
                <w:iCs w:val="0"/>
                <w:noProof/>
                <w:webHidden/>
                <w:sz w:val="26"/>
                <w:szCs w:val="26"/>
              </w:rPr>
              <w:tab/>
            </w:r>
            <w:r w:rsidR="00631EF0" w:rsidRPr="00604A17">
              <w:rPr>
                <w:rFonts w:ascii="Times New Roman" w:hAnsi="Times New Roman"/>
                <w:i w:val="0"/>
                <w:iCs w:val="0"/>
                <w:noProof/>
                <w:webHidden/>
                <w:sz w:val="26"/>
                <w:szCs w:val="26"/>
              </w:rPr>
              <w:fldChar w:fldCharType="begin"/>
            </w:r>
            <w:r w:rsidR="00631EF0" w:rsidRPr="00604A17">
              <w:rPr>
                <w:rFonts w:ascii="Times New Roman" w:hAnsi="Times New Roman"/>
                <w:i w:val="0"/>
                <w:iCs w:val="0"/>
                <w:noProof/>
                <w:webHidden/>
                <w:sz w:val="26"/>
                <w:szCs w:val="26"/>
              </w:rPr>
              <w:instrText xml:space="preserve"> PAGEREF _Toc527033326 \h </w:instrText>
            </w:r>
            <w:r w:rsidR="00631EF0" w:rsidRPr="00604A17">
              <w:rPr>
                <w:rFonts w:ascii="Times New Roman" w:hAnsi="Times New Roman"/>
                <w:i w:val="0"/>
                <w:iCs w:val="0"/>
                <w:noProof/>
                <w:webHidden/>
                <w:sz w:val="26"/>
                <w:szCs w:val="26"/>
              </w:rPr>
            </w:r>
            <w:r w:rsidR="00631EF0" w:rsidRPr="00604A17">
              <w:rPr>
                <w:rFonts w:ascii="Times New Roman" w:hAnsi="Times New Roman"/>
                <w:i w:val="0"/>
                <w:iCs w:val="0"/>
                <w:noProof/>
                <w:webHidden/>
                <w:sz w:val="26"/>
                <w:szCs w:val="26"/>
              </w:rPr>
              <w:fldChar w:fldCharType="separate"/>
            </w:r>
            <w:r w:rsidR="00631EF0" w:rsidRPr="00604A17">
              <w:rPr>
                <w:rFonts w:ascii="Times New Roman" w:hAnsi="Times New Roman"/>
                <w:i w:val="0"/>
                <w:iCs w:val="0"/>
                <w:noProof/>
                <w:webHidden/>
                <w:sz w:val="26"/>
                <w:szCs w:val="26"/>
              </w:rPr>
              <w:t>81</w:t>
            </w:r>
            <w:r w:rsidR="00631EF0" w:rsidRPr="00604A17">
              <w:rPr>
                <w:rFonts w:ascii="Times New Roman" w:hAnsi="Times New Roman"/>
                <w:i w:val="0"/>
                <w:iCs w:val="0"/>
                <w:noProof/>
                <w:webHidden/>
                <w:sz w:val="26"/>
                <w:szCs w:val="26"/>
              </w:rPr>
              <w:fldChar w:fldCharType="end"/>
            </w:r>
          </w:hyperlink>
        </w:p>
        <w:p w14:paraId="2827AABB" w14:textId="54AFBBC8" w:rsidR="00631EF0" w:rsidRPr="00604A17" w:rsidRDefault="006F3422" w:rsidP="00C6014B">
          <w:pPr>
            <w:pStyle w:val="TOC2"/>
            <w:spacing w:before="120" w:after="120" w:line="240" w:lineRule="auto"/>
            <w:ind w:right="-1"/>
            <w:rPr>
              <w:rFonts w:ascii="Times New Roman" w:eastAsiaTheme="minorEastAsia" w:hAnsi="Times New Roman"/>
              <w:i w:val="0"/>
              <w:iCs w:val="0"/>
              <w:noProof/>
              <w:sz w:val="26"/>
              <w:szCs w:val="26"/>
            </w:rPr>
          </w:pPr>
          <w:hyperlink w:anchor="_Toc527033327" w:history="1">
            <w:r w:rsidR="00631EF0" w:rsidRPr="00604A17">
              <w:rPr>
                <w:rStyle w:val="Hyperlink"/>
                <w:rFonts w:ascii="Times New Roman" w:hAnsi="Times New Roman"/>
                <w:i w:val="0"/>
                <w:iCs w:val="0"/>
                <w:noProof/>
                <w:sz w:val="26"/>
                <w:szCs w:val="26"/>
                <w14:scene3d>
                  <w14:camera w14:prst="orthographicFront"/>
                  <w14:lightRig w14:rig="threePt" w14:dir="t">
                    <w14:rot w14:lat="0" w14:lon="0" w14:rev="0"/>
                  </w14:lightRig>
                </w14:scene3d>
              </w:rPr>
              <w:t>Mục 23.</w:t>
            </w:r>
            <w:r w:rsidR="00631EF0" w:rsidRPr="00604A17">
              <w:rPr>
                <w:rFonts w:ascii="Times New Roman" w:eastAsiaTheme="minorEastAsia" w:hAnsi="Times New Roman"/>
                <w:i w:val="0"/>
                <w:iCs w:val="0"/>
                <w:noProof/>
                <w:sz w:val="26"/>
                <w:szCs w:val="26"/>
              </w:rPr>
              <w:tab/>
            </w:r>
            <w:r w:rsidR="00631EF0" w:rsidRPr="00604A17">
              <w:rPr>
                <w:rStyle w:val="Hyperlink"/>
                <w:rFonts w:ascii="Times New Roman" w:hAnsi="Times New Roman"/>
                <w:i w:val="0"/>
                <w:iCs w:val="0"/>
                <w:noProof/>
                <w:sz w:val="26"/>
                <w:szCs w:val="26"/>
              </w:rPr>
              <w:t>Cam kết không có hợp đồng không hoàn thành</w:t>
            </w:r>
            <w:r w:rsidR="00631EF0" w:rsidRPr="00604A17">
              <w:rPr>
                <w:rFonts w:ascii="Times New Roman" w:hAnsi="Times New Roman"/>
                <w:i w:val="0"/>
                <w:iCs w:val="0"/>
                <w:noProof/>
                <w:webHidden/>
                <w:sz w:val="26"/>
                <w:szCs w:val="26"/>
              </w:rPr>
              <w:tab/>
            </w:r>
            <w:r w:rsidR="00631EF0" w:rsidRPr="00604A17">
              <w:rPr>
                <w:rFonts w:ascii="Times New Roman" w:hAnsi="Times New Roman"/>
                <w:i w:val="0"/>
                <w:iCs w:val="0"/>
                <w:noProof/>
                <w:webHidden/>
                <w:sz w:val="26"/>
                <w:szCs w:val="26"/>
              </w:rPr>
              <w:fldChar w:fldCharType="begin"/>
            </w:r>
            <w:r w:rsidR="00631EF0" w:rsidRPr="00604A17">
              <w:rPr>
                <w:rFonts w:ascii="Times New Roman" w:hAnsi="Times New Roman"/>
                <w:i w:val="0"/>
                <w:iCs w:val="0"/>
                <w:noProof/>
                <w:webHidden/>
                <w:sz w:val="26"/>
                <w:szCs w:val="26"/>
              </w:rPr>
              <w:instrText xml:space="preserve"> PAGEREF _Toc527033327 \h </w:instrText>
            </w:r>
            <w:r w:rsidR="00631EF0" w:rsidRPr="00604A17">
              <w:rPr>
                <w:rFonts w:ascii="Times New Roman" w:hAnsi="Times New Roman"/>
                <w:i w:val="0"/>
                <w:iCs w:val="0"/>
                <w:noProof/>
                <w:webHidden/>
                <w:sz w:val="26"/>
                <w:szCs w:val="26"/>
              </w:rPr>
            </w:r>
            <w:r w:rsidR="00631EF0" w:rsidRPr="00604A17">
              <w:rPr>
                <w:rFonts w:ascii="Times New Roman" w:hAnsi="Times New Roman"/>
                <w:i w:val="0"/>
                <w:iCs w:val="0"/>
                <w:noProof/>
                <w:webHidden/>
                <w:sz w:val="26"/>
                <w:szCs w:val="26"/>
              </w:rPr>
              <w:fldChar w:fldCharType="separate"/>
            </w:r>
            <w:r w:rsidR="00631EF0" w:rsidRPr="00604A17">
              <w:rPr>
                <w:rFonts w:ascii="Times New Roman" w:hAnsi="Times New Roman"/>
                <w:i w:val="0"/>
                <w:iCs w:val="0"/>
                <w:noProof/>
                <w:webHidden/>
                <w:sz w:val="26"/>
                <w:szCs w:val="26"/>
              </w:rPr>
              <w:t>82</w:t>
            </w:r>
            <w:r w:rsidR="00631EF0" w:rsidRPr="00604A17">
              <w:rPr>
                <w:rFonts w:ascii="Times New Roman" w:hAnsi="Times New Roman"/>
                <w:i w:val="0"/>
                <w:iCs w:val="0"/>
                <w:noProof/>
                <w:webHidden/>
                <w:sz w:val="26"/>
                <w:szCs w:val="26"/>
              </w:rPr>
              <w:fldChar w:fldCharType="end"/>
            </w:r>
          </w:hyperlink>
        </w:p>
        <w:p w14:paraId="14CD9603" w14:textId="272886E8" w:rsidR="00631EF0" w:rsidRPr="00604A17" w:rsidRDefault="006F3422" w:rsidP="00C6014B">
          <w:pPr>
            <w:pStyle w:val="TOC2"/>
            <w:spacing w:before="120" w:after="120" w:line="240" w:lineRule="auto"/>
            <w:ind w:right="-1"/>
            <w:rPr>
              <w:rFonts w:ascii="Times New Roman" w:eastAsiaTheme="minorEastAsia" w:hAnsi="Times New Roman"/>
              <w:i w:val="0"/>
              <w:iCs w:val="0"/>
              <w:noProof/>
              <w:sz w:val="26"/>
              <w:szCs w:val="26"/>
            </w:rPr>
          </w:pPr>
          <w:hyperlink w:anchor="_Toc527033328" w:history="1">
            <w:r w:rsidR="00631EF0" w:rsidRPr="00604A17">
              <w:rPr>
                <w:rStyle w:val="Hyperlink"/>
                <w:rFonts w:ascii="Times New Roman" w:hAnsi="Times New Roman"/>
                <w:i w:val="0"/>
                <w:iCs w:val="0"/>
                <w:noProof/>
                <w:sz w:val="26"/>
                <w:szCs w:val="26"/>
                <w14:scene3d>
                  <w14:camera w14:prst="orthographicFront"/>
                  <w14:lightRig w14:rig="threePt" w14:dir="t">
                    <w14:rot w14:lat="0" w14:lon="0" w14:rev="0"/>
                  </w14:lightRig>
                </w14:scene3d>
              </w:rPr>
              <w:t>Mục 24.</w:t>
            </w:r>
            <w:r w:rsidR="00631EF0" w:rsidRPr="00604A17">
              <w:rPr>
                <w:rFonts w:ascii="Times New Roman" w:eastAsiaTheme="minorEastAsia" w:hAnsi="Times New Roman"/>
                <w:i w:val="0"/>
                <w:iCs w:val="0"/>
                <w:noProof/>
                <w:sz w:val="26"/>
                <w:szCs w:val="26"/>
              </w:rPr>
              <w:tab/>
            </w:r>
            <w:r w:rsidR="00631EF0" w:rsidRPr="00604A17">
              <w:rPr>
                <w:rStyle w:val="Hyperlink"/>
                <w:rFonts w:ascii="Times New Roman" w:hAnsi="Times New Roman"/>
                <w:i w:val="0"/>
                <w:iCs w:val="0"/>
                <w:noProof/>
                <w:sz w:val="26"/>
                <w:szCs w:val="26"/>
              </w:rPr>
              <w:t>Cam kết chất lượng hàng hóa và dịch vụ cung cấp cho gói thầu.</w:t>
            </w:r>
            <w:r w:rsidR="00631EF0" w:rsidRPr="00604A17">
              <w:rPr>
                <w:rFonts w:ascii="Times New Roman" w:hAnsi="Times New Roman"/>
                <w:i w:val="0"/>
                <w:iCs w:val="0"/>
                <w:noProof/>
                <w:webHidden/>
                <w:sz w:val="26"/>
                <w:szCs w:val="26"/>
              </w:rPr>
              <w:tab/>
            </w:r>
            <w:r w:rsidR="00631EF0" w:rsidRPr="00604A17">
              <w:rPr>
                <w:rFonts w:ascii="Times New Roman" w:hAnsi="Times New Roman"/>
                <w:i w:val="0"/>
                <w:iCs w:val="0"/>
                <w:noProof/>
                <w:webHidden/>
                <w:sz w:val="26"/>
                <w:szCs w:val="26"/>
              </w:rPr>
              <w:fldChar w:fldCharType="begin"/>
            </w:r>
            <w:r w:rsidR="00631EF0" w:rsidRPr="00604A17">
              <w:rPr>
                <w:rFonts w:ascii="Times New Roman" w:hAnsi="Times New Roman"/>
                <w:i w:val="0"/>
                <w:iCs w:val="0"/>
                <w:noProof/>
                <w:webHidden/>
                <w:sz w:val="26"/>
                <w:szCs w:val="26"/>
              </w:rPr>
              <w:instrText xml:space="preserve"> PAGEREF _Toc527033328 \h </w:instrText>
            </w:r>
            <w:r w:rsidR="00631EF0" w:rsidRPr="00604A17">
              <w:rPr>
                <w:rFonts w:ascii="Times New Roman" w:hAnsi="Times New Roman"/>
                <w:i w:val="0"/>
                <w:iCs w:val="0"/>
                <w:noProof/>
                <w:webHidden/>
                <w:sz w:val="26"/>
                <w:szCs w:val="26"/>
              </w:rPr>
            </w:r>
            <w:r w:rsidR="00631EF0" w:rsidRPr="00604A17">
              <w:rPr>
                <w:rFonts w:ascii="Times New Roman" w:hAnsi="Times New Roman"/>
                <w:i w:val="0"/>
                <w:iCs w:val="0"/>
                <w:noProof/>
                <w:webHidden/>
                <w:sz w:val="26"/>
                <w:szCs w:val="26"/>
              </w:rPr>
              <w:fldChar w:fldCharType="separate"/>
            </w:r>
            <w:r w:rsidR="00631EF0" w:rsidRPr="00604A17">
              <w:rPr>
                <w:rFonts w:ascii="Times New Roman" w:hAnsi="Times New Roman"/>
                <w:i w:val="0"/>
                <w:iCs w:val="0"/>
                <w:noProof/>
                <w:webHidden/>
                <w:sz w:val="26"/>
                <w:szCs w:val="26"/>
              </w:rPr>
              <w:t>83</w:t>
            </w:r>
            <w:r w:rsidR="00631EF0" w:rsidRPr="00604A17">
              <w:rPr>
                <w:rFonts w:ascii="Times New Roman" w:hAnsi="Times New Roman"/>
                <w:i w:val="0"/>
                <w:iCs w:val="0"/>
                <w:noProof/>
                <w:webHidden/>
                <w:sz w:val="26"/>
                <w:szCs w:val="26"/>
              </w:rPr>
              <w:fldChar w:fldCharType="end"/>
            </w:r>
          </w:hyperlink>
        </w:p>
        <w:p w14:paraId="2E00AEE8" w14:textId="643FE449" w:rsidR="00631EF0" w:rsidRPr="00604A17" w:rsidRDefault="006F3422" w:rsidP="00C6014B">
          <w:pPr>
            <w:pStyle w:val="TOC3"/>
            <w:spacing w:before="120" w:after="120" w:line="240" w:lineRule="auto"/>
            <w:ind w:right="-1"/>
            <w:rPr>
              <w:rFonts w:ascii="Times New Roman" w:eastAsiaTheme="minorEastAsia" w:hAnsi="Times New Roman"/>
              <w:noProof/>
              <w:sz w:val="26"/>
              <w:szCs w:val="26"/>
            </w:rPr>
          </w:pPr>
          <w:hyperlink w:anchor="_Toc527033329" w:history="1">
            <w:r w:rsidR="00631EF0" w:rsidRPr="00604A17">
              <w:rPr>
                <w:rStyle w:val="Hyperlink"/>
                <w:rFonts w:ascii="Times New Roman" w:hAnsi="Times New Roman"/>
                <w:noProof/>
                <w:sz w:val="26"/>
                <w:szCs w:val="26"/>
              </w:rPr>
              <w:t>25.</w:t>
            </w:r>
            <w:r w:rsidR="00631EF0" w:rsidRPr="00604A17">
              <w:rPr>
                <w:rFonts w:ascii="Times New Roman" w:eastAsiaTheme="minorEastAsia" w:hAnsi="Times New Roman"/>
                <w:noProof/>
                <w:sz w:val="26"/>
                <w:szCs w:val="26"/>
              </w:rPr>
              <w:tab/>
            </w:r>
            <w:r w:rsidR="00631EF0" w:rsidRPr="00604A17">
              <w:rPr>
                <w:rStyle w:val="Hyperlink"/>
                <w:rFonts w:ascii="Times New Roman" w:hAnsi="Times New Roman"/>
                <w:noProof/>
                <w:sz w:val="26"/>
                <w:szCs w:val="26"/>
              </w:rPr>
              <w:t>Đáp ứng về yêu cầu kỹ thuật và hợp pháp.</w:t>
            </w:r>
            <w:r w:rsidR="00631EF0" w:rsidRPr="00604A17">
              <w:rPr>
                <w:rFonts w:ascii="Times New Roman" w:hAnsi="Times New Roman"/>
                <w:noProof/>
                <w:webHidden/>
                <w:sz w:val="26"/>
                <w:szCs w:val="26"/>
              </w:rPr>
              <w:tab/>
            </w:r>
            <w:r w:rsidR="00631EF0" w:rsidRPr="00604A17">
              <w:rPr>
                <w:rFonts w:ascii="Times New Roman" w:hAnsi="Times New Roman"/>
                <w:noProof/>
                <w:webHidden/>
                <w:sz w:val="26"/>
                <w:szCs w:val="26"/>
              </w:rPr>
              <w:fldChar w:fldCharType="begin"/>
            </w:r>
            <w:r w:rsidR="00631EF0" w:rsidRPr="00604A17">
              <w:rPr>
                <w:rFonts w:ascii="Times New Roman" w:hAnsi="Times New Roman"/>
                <w:noProof/>
                <w:webHidden/>
                <w:sz w:val="26"/>
                <w:szCs w:val="26"/>
              </w:rPr>
              <w:instrText xml:space="preserve"> PAGEREF _Toc527033329 \h </w:instrText>
            </w:r>
            <w:r w:rsidR="00631EF0" w:rsidRPr="00604A17">
              <w:rPr>
                <w:rFonts w:ascii="Times New Roman" w:hAnsi="Times New Roman"/>
                <w:noProof/>
                <w:webHidden/>
                <w:sz w:val="26"/>
                <w:szCs w:val="26"/>
              </w:rPr>
            </w:r>
            <w:r w:rsidR="00631EF0" w:rsidRPr="00604A17">
              <w:rPr>
                <w:rFonts w:ascii="Times New Roman" w:hAnsi="Times New Roman"/>
                <w:noProof/>
                <w:webHidden/>
                <w:sz w:val="26"/>
                <w:szCs w:val="26"/>
              </w:rPr>
              <w:fldChar w:fldCharType="separate"/>
            </w:r>
            <w:r w:rsidR="00631EF0" w:rsidRPr="00604A17">
              <w:rPr>
                <w:rFonts w:ascii="Times New Roman" w:hAnsi="Times New Roman"/>
                <w:noProof/>
                <w:webHidden/>
                <w:sz w:val="26"/>
                <w:szCs w:val="26"/>
              </w:rPr>
              <w:t>83</w:t>
            </w:r>
            <w:r w:rsidR="00631EF0" w:rsidRPr="00604A17">
              <w:rPr>
                <w:rFonts w:ascii="Times New Roman" w:hAnsi="Times New Roman"/>
                <w:noProof/>
                <w:webHidden/>
                <w:sz w:val="26"/>
                <w:szCs w:val="26"/>
              </w:rPr>
              <w:fldChar w:fldCharType="end"/>
            </w:r>
          </w:hyperlink>
        </w:p>
        <w:p w14:paraId="6B42CE80" w14:textId="7773C465" w:rsidR="00631EF0" w:rsidRPr="00604A17" w:rsidRDefault="006F3422" w:rsidP="00C6014B">
          <w:pPr>
            <w:pStyle w:val="TOC3"/>
            <w:spacing w:before="120" w:after="120" w:line="240" w:lineRule="auto"/>
            <w:ind w:right="-1"/>
            <w:rPr>
              <w:rFonts w:ascii="Times New Roman" w:eastAsiaTheme="minorEastAsia" w:hAnsi="Times New Roman"/>
              <w:noProof/>
              <w:sz w:val="26"/>
              <w:szCs w:val="26"/>
            </w:rPr>
          </w:pPr>
          <w:hyperlink w:anchor="_Toc527033330" w:history="1">
            <w:r w:rsidR="00631EF0" w:rsidRPr="00604A17">
              <w:rPr>
                <w:rStyle w:val="Hyperlink"/>
                <w:rFonts w:ascii="Times New Roman" w:hAnsi="Times New Roman"/>
                <w:noProof/>
                <w:sz w:val="26"/>
                <w:szCs w:val="26"/>
              </w:rPr>
              <w:t>26.</w:t>
            </w:r>
            <w:r w:rsidR="00631EF0" w:rsidRPr="00604A17">
              <w:rPr>
                <w:rFonts w:ascii="Times New Roman" w:eastAsiaTheme="minorEastAsia" w:hAnsi="Times New Roman"/>
                <w:noProof/>
                <w:sz w:val="26"/>
                <w:szCs w:val="26"/>
              </w:rPr>
              <w:tab/>
            </w:r>
            <w:r w:rsidR="00631EF0" w:rsidRPr="00604A17">
              <w:rPr>
                <w:rStyle w:val="Hyperlink"/>
                <w:rFonts w:ascii="Times New Roman" w:hAnsi="Times New Roman"/>
                <w:noProof/>
                <w:sz w:val="26"/>
                <w:szCs w:val="26"/>
              </w:rPr>
              <w:t>Đáp ứng công tác bảo hành bảo trì.</w:t>
            </w:r>
            <w:r w:rsidR="00631EF0" w:rsidRPr="00604A17">
              <w:rPr>
                <w:rFonts w:ascii="Times New Roman" w:hAnsi="Times New Roman"/>
                <w:noProof/>
                <w:webHidden/>
                <w:sz w:val="26"/>
                <w:szCs w:val="26"/>
              </w:rPr>
              <w:tab/>
            </w:r>
            <w:r w:rsidR="00631EF0" w:rsidRPr="00604A17">
              <w:rPr>
                <w:rFonts w:ascii="Times New Roman" w:hAnsi="Times New Roman"/>
                <w:noProof/>
                <w:webHidden/>
                <w:sz w:val="26"/>
                <w:szCs w:val="26"/>
              </w:rPr>
              <w:fldChar w:fldCharType="begin"/>
            </w:r>
            <w:r w:rsidR="00631EF0" w:rsidRPr="00604A17">
              <w:rPr>
                <w:rFonts w:ascii="Times New Roman" w:hAnsi="Times New Roman"/>
                <w:noProof/>
                <w:webHidden/>
                <w:sz w:val="26"/>
                <w:szCs w:val="26"/>
              </w:rPr>
              <w:instrText xml:space="preserve"> PAGEREF _Toc527033330 \h </w:instrText>
            </w:r>
            <w:r w:rsidR="00631EF0" w:rsidRPr="00604A17">
              <w:rPr>
                <w:rFonts w:ascii="Times New Roman" w:hAnsi="Times New Roman"/>
                <w:noProof/>
                <w:webHidden/>
                <w:sz w:val="26"/>
                <w:szCs w:val="26"/>
              </w:rPr>
            </w:r>
            <w:r w:rsidR="00631EF0" w:rsidRPr="00604A17">
              <w:rPr>
                <w:rFonts w:ascii="Times New Roman" w:hAnsi="Times New Roman"/>
                <w:noProof/>
                <w:webHidden/>
                <w:sz w:val="26"/>
                <w:szCs w:val="26"/>
              </w:rPr>
              <w:fldChar w:fldCharType="separate"/>
            </w:r>
            <w:r w:rsidR="00631EF0" w:rsidRPr="00604A17">
              <w:rPr>
                <w:rFonts w:ascii="Times New Roman" w:hAnsi="Times New Roman"/>
                <w:noProof/>
                <w:webHidden/>
                <w:sz w:val="26"/>
                <w:szCs w:val="26"/>
              </w:rPr>
              <w:t>83</w:t>
            </w:r>
            <w:r w:rsidR="00631EF0" w:rsidRPr="00604A17">
              <w:rPr>
                <w:rFonts w:ascii="Times New Roman" w:hAnsi="Times New Roman"/>
                <w:noProof/>
                <w:webHidden/>
                <w:sz w:val="26"/>
                <w:szCs w:val="26"/>
              </w:rPr>
              <w:fldChar w:fldCharType="end"/>
            </w:r>
          </w:hyperlink>
        </w:p>
        <w:p w14:paraId="7CF8E4A1" w14:textId="45F0A626" w:rsidR="00631EF0" w:rsidRPr="00604A17" w:rsidRDefault="006F3422" w:rsidP="00C6014B">
          <w:pPr>
            <w:pStyle w:val="TOC2"/>
            <w:spacing w:before="120" w:after="120" w:line="240" w:lineRule="auto"/>
            <w:ind w:right="-1"/>
            <w:rPr>
              <w:rFonts w:ascii="Times New Roman" w:eastAsiaTheme="minorEastAsia" w:hAnsi="Times New Roman"/>
              <w:i w:val="0"/>
              <w:iCs w:val="0"/>
              <w:noProof/>
              <w:sz w:val="26"/>
              <w:szCs w:val="26"/>
            </w:rPr>
          </w:pPr>
          <w:hyperlink w:anchor="_Toc527033331" w:history="1">
            <w:r w:rsidR="00631EF0" w:rsidRPr="00604A17">
              <w:rPr>
                <w:rStyle w:val="Hyperlink"/>
                <w:rFonts w:ascii="Times New Roman" w:hAnsi="Times New Roman"/>
                <w:i w:val="0"/>
                <w:iCs w:val="0"/>
                <w:noProof/>
                <w:sz w:val="26"/>
                <w:szCs w:val="26"/>
                <w14:scene3d>
                  <w14:camera w14:prst="orthographicFront"/>
                  <w14:lightRig w14:rig="threePt" w14:dir="t">
                    <w14:rot w14:lat="0" w14:lon="0" w14:rev="0"/>
                  </w14:lightRig>
                </w14:scene3d>
              </w:rPr>
              <w:t>Mục 25.</w:t>
            </w:r>
            <w:r w:rsidR="00631EF0" w:rsidRPr="00604A17">
              <w:rPr>
                <w:rFonts w:ascii="Times New Roman" w:eastAsiaTheme="minorEastAsia" w:hAnsi="Times New Roman"/>
                <w:i w:val="0"/>
                <w:iCs w:val="0"/>
                <w:noProof/>
                <w:sz w:val="26"/>
                <w:szCs w:val="26"/>
              </w:rPr>
              <w:tab/>
            </w:r>
            <w:r w:rsidR="00631EF0" w:rsidRPr="00604A17">
              <w:rPr>
                <w:rStyle w:val="Hyperlink"/>
                <w:rFonts w:ascii="Times New Roman" w:hAnsi="Times New Roman"/>
                <w:i w:val="0"/>
                <w:iCs w:val="0"/>
                <w:noProof/>
                <w:sz w:val="26"/>
                <w:szCs w:val="26"/>
              </w:rPr>
              <w:t>Cam kết về hỗ trợ kỹ thuật và dịch vụ bảo hành</w:t>
            </w:r>
            <w:r w:rsidR="00631EF0" w:rsidRPr="00604A17">
              <w:rPr>
                <w:rFonts w:ascii="Times New Roman" w:hAnsi="Times New Roman"/>
                <w:i w:val="0"/>
                <w:iCs w:val="0"/>
                <w:noProof/>
                <w:webHidden/>
                <w:sz w:val="26"/>
                <w:szCs w:val="26"/>
              </w:rPr>
              <w:tab/>
            </w:r>
            <w:r w:rsidR="00631EF0" w:rsidRPr="00604A17">
              <w:rPr>
                <w:rFonts w:ascii="Times New Roman" w:hAnsi="Times New Roman"/>
                <w:i w:val="0"/>
                <w:iCs w:val="0"/>
                <w:noProof/>
                <w:webHidden/>
                <w:sz w:val="26"/>
                <w:szCs w:val="26"/>
              </w:rPr>
              <w:fldChar w:fldCharType="begin"/>
            </w:r>
            <w:r w:rsidR="00631EF0" w:rsidRPr="00604A17">
              <w:rPr>
                <w:rFonts w:ascii="Times New Roman" w:hAnsi="Times New Roman"/>
                <w:i w:val="0"/>
                <w:iCs w:val="0"/>
                <w:noProof/>
                <w:webHidden/>
                <w:sz w:val="26"/>
                <w:szCs w:val="26"/>
              </w:rPr>
              <w:instrText xml:space="preserve"> PAGEREF _Toc527033331 \h </w:instrText>
            </w:r>
            <w:r w:rsidR="00631EF0" w:rsidRPr="00604A17">
              <w:rPr>
                <w:rFonts w:ascii="Times New Roman" w:hAnsi="Times New Roman"/>
                <w:i w:val="0"/>
                <w:iCs w:val="0"/>
                <w:noProof/>
                <w:webHidden/>
                <w:sz w:val="26"/>
                <w:szCs w:val="26"/>
              </w:rPr>
            </w:r>
            <w:r w:rsidR="00631EF0" w:rsidRPr="00604A17">
              <w:rPr>
                <w:rFonts w:ascii="Times New Roman" w:hAnsi="Times New Roman"/>
                <w:i w:val="0"/>
                <w:iCs w:val="0"/>
                <w:noProof/>
                <w:webHidden/>
                <w:sz w:val="26"/>
                <w:szCs w:val="26"/>
              </w:rPr>
              <w:fldChar w:fldCharType="separate"/>
            </w:r>
            <w:r w:rsidR="00631EF0" w:rsidRPr="00604A17">
              <w:rPr>
                <w:rFonts w:ascii="Times New Roman" w:hAnsi="Times New Roman"/>
                <w:i w:val="0"/>
                <w:iCs w:val="0"/>
                <w:noProof/>
                <w:webHidden/>
                <w:sz w:val="26"/>
                <w:szCs w:val="26"/>
              </w:rPr>
              <w:t>85</w:t>
            </w:r>
            <w:r w:rsidR="00631EF0" w:rsidRPr="00604A17">
              <w:rPr>
                <w:rFonts w:ascii="Times New Roman" w:hAnsi="Times New Roman"/>
                <w:i w:val="0"/>
                <w:iCs w:val="0"/>
                <w:noProof/>
                <w:webHidden/>
                <w:sz w:val="26"/>
                <w:szCs w:val="26"/>
              </w:rPr>
              <w:fldChar w:fldCharType="end"/>
            </w:r>
          </w:hyperlink>
        </w:p>
        <w:p w14:paraId="7367F67C" w14:textId="24B9318A" w:rsidR="00631EF0" w:rsidRPr="00604A17" w:rsidRDefault="006F3422" w:rsidP="00C6014B">
          <w:pPr>
            <w:pStyle w:val="TOC3"/>
            <w:spacing w:before="120" w:after="120" w:line="240" w:lineRule="auto"/>
            <w:ind w:right="-1"/>
            <w:rPr>
              <w:rFonts w:ascii="Times New Roman" w:eastAsiaTheme="minorEastAsia" w:hAnsi="Times New Roman"/>
              <w:noProof/>
              <w:sz w:val="26"/>
              <w:szCs w:val="26"/>
            </w:rPr>
          </w:pPr>
          <w:hyperlink w:anchor="_Toc527033332" w:history="1">
            <w:r w:rsidR="00631EF0" w:rsidRPr="00604A17">
              <w:rPr>
                <w:rStyle w:val="Hyperlink"/>
                <w:rFonts w:ascii="Times New Roman" w:hAnsi="Times New Roman"/>
                <w:noProof/>
                <w:sz w:val="26"/>
                <w:szCs w:val="26"/>
              </w:rPr>
              <w:t>27.</w:t>
            </w:r>
            <w:r w:rsidR="00631EF0" w:rsidRPr="00604A17">
              <w:rPr>
                <w:rFonts w:ascii="Times New Roman" w:eastAsiaTheme="minorEastAsia" w:hAnsi="Times New Roman"/>
                <w:noProof/>
                <w:sz w:val="26"/>
                <w:szCs w:val="26"/>
              </w:rPr>
              <w:tab/>
            </w:r>
            <w:r w:rsidR="00631EF0" w:rsidRPr="00604A17">
              <w:rPr>
                <w:rStyle w:val="Hyperlink"/>
                <w:rFonts w:ascii="Times New Roman" w:hAnsi="Times New Roman"/>
                <w:noProof/>
                <w:sz w:val="26"/>
                <w:szCs w:val="26"/>
              </w:rPr>
              <w:t>Cam kết về lắp đặt và dịch vụ hỗ trợ kỹ thuật</w:t>
            </w:r>
            <w:r w:rsidR="00631EF0" w:rsidRPr="00604A17">
              <w:rPr>
                <w:rFonts w:ascii="Times New Roman" w:hAnsi="Times New Roman"/>
                <w:noProof/>
                <w:webHidden/>
                <w:sz w:val="26"/>
                <w:szCs w:val="26"/>
              </w:rPr>
              <w:tab/>
            </w:r>
            <w:r w:rsidR="00631EF0" w:rsidRPr="00604A17">
              <w:rPr>
                <w:rFonts w:ascii="Times New Roman" w:hAnsi="Times New Roman"/>
                <w:noProof/>
                <w:webHidden/>
                <w:sz w:val="26"/>
                <w:szCs w:val="26"/>
              </w:rPr>
              <w:fldChar w:fldCharType="begin"/>
            </w:r>
            <w:r w:rsidR="00631EF0" w:rsidRPr="00604A17">
              <w:rPr>
                <w:rFonts w:ascii="Times New Roman" w:hAnsi="Times New Roman"/>
                <w:noProof/>
                <w:webHidden/>
                <w:sz w:val="26"/>
                <w:szCs w:val="26"/>
              </w:rPr>
              <w:instrText xml:space="preserve"> PAGEREF _Toc527033332 \h </w:instrText>
            </w:r>
            <w:r w:rsidR="00631EF0" w:rsidRPr="00604A17">
              <w:rPr>
                <w:rFonts w:ascii="Times New Roman" w:hAnsi="Times New Roman"/>
                <w:noProof/>
                <w:webHidden/>
                <w:sz w:val="26"/>
                <w:szCs w:val="26"/>
              </w:rPr>
            </w:r>
            <w:r w:rsidR="00631EF0" w:rsidRPr="00604A17">
              <w:rPr>
                <w:rFonts w:ascii="Times New Roman" w:hAnsi="Times New Roman"/>
                <w:noProof/>
                <w:webHidden/>
                <w:sz w:val="26"/>
                <w:szCs w:val="26"/>
              </w:rPr>
              <w:fldChar w:fldCharType="separate"/>
            </w:r>
            <w:r w:rsidR="00631EF0" w:rsidRPr="00604A17">
              <w:rPr>
                <w:rFonts w:ascii="Times New Roman" w:hAnsi="Times New Roman"/>
                <w:noProof/>
                <w:webHidden/>
                <w:sz w:val="26"/>
                <w:szCs w:val="26"/>
              </w:rPr>
              <w:t>85</w:t>
            </w:r>
            <w:r w:rsidR="00631EF0" w:rsidRPr="00604A17">
              <w:rPr>
                <w:rFonts w:ascii="Times New Roman" w:hAnsi="Times New Roman"/>
                <w:noProof/>
                <w:webHidden/>
                <w:sz w:val="26"/>
                <w:szCs w:val="26"/>
              </w:rPr>
              <w:fldChar w:fldCharType="end"/>
            </w:r>
          </w:hyperlink>
        </w:p>
        <w:p w14:paraId="7667F8F1" w14:textId="6D3C1886" w:rsidR="00631EF0" w:rsidRPr="00604A17" w:rsidRDefault="006F3422" w:rsidP="00C6014B">
          <w:pPr>
            <w:pStyle w:val="TOC3"/>
            <w:spacing w:before="120" w:after="120" w:line="240" w:lineRule="auto"/>
            <w:ind w:right="-1"/>
            <w:rPr>
              <w:rFonts w:ascii="Times New Roman" w:eastAsiaTheme="minorEastAsia" w:hAnsi="Times New Roman"/>
              <w:noProof/>
              <w:sz w:val="26"/>
              <w:szCs w:val="26"/>
            </w:rPr>
          </w:pPr>
          <w:hyperlink w:anchor="_Toc527033333" w:history="1">
            <w:r w:rsidR="00631EF0" w:rsidRPr="00604A17">
              <w:rPr>
                <w:rStyle w:val="Hyperlink"/>
                <w:rFonts w:ascii="Times New Roman" w:hAnsi="Times New Roman"/>
                <w:noProof/>
                <w:sz w:val="26"/>
                <w:szCs w:val="26"/>
              </w:rPr>
              <w:t>28.</w:t>
            </w:r>
            <w:r w:rsidR="00631EF0" w:rsidRPr="00604A17">
              <w:rPr>
                <w:rFonts w:ascii="Times New Roman" w:eastAsiaTheme="minorEastAsia" w:hAnsi="Times New Roman"/>
                <w:noProof/>
                <w:sz w:val="26"/>
                <w:szCs w:val="26"/>
              </w:rPr>
              <w:tab/>
            </w:r>
            <w:r w:rsidR="00631EF0" w:rsidRPr="00604A17">
              <w:rPr>
                <w:rStyle w:val="Hyperlink"/>
                <w:rFonts w:ascii="Times New Roman" w:hAnsi="Times New Roman"/>
                <w:noProof/>
                <w:sz w:val="26"/>
                <w:szCs w:val="26"/>
              </w:rPr>
              <w:t>Cam kết về dịch vụ bảo hành và hậu mãi sau bán hàng</w:t>
            </w:r>
            <w:r w:rsidR="00631EF0" w:rsidRPr="00604A17">
              <w:rPr>
                <w:rFonts w:ascii="Times New Roman" w:hAnsi="Times New Roman"/>
                <w:noProof/>
                <w:webHidden/>
                <w:sz w:val="26"/>
                <w:szCs w:val="26"/>
              </w:rPr>
              <w:tab/>
            </w:r>
            <w:r w:rsidR="00631EF0" w:rsidRPr="00604A17">
              <w:rPr>
                <w:rFonts w:ascii="Times New Roman" w:hAnsi="Times New Roman"/>
                <w:noProof/>
                <w:webHidden/>
                <w:sz w:val="26"/>
                <w:szCs w:val="26"/>
              </w:rPr>
              <w:fldChar w:fldCharType="begin"/>
            </w:r>
            <w:r w:rsidR="00631EF0" w:rsidRPr="00604A17">
              <w:rPr>
                <w:rFonts w:ascii="Times New Roman" w:hAnsi="Times New Roman"/>
                <w:noProof/>
                <w:webHidden/>
                <w:sz w:val="26"/>
                <w:szCs w:val="26"/>
              </w:rPr>
              <w:instrText xml:space="preserve"> PAGEREF _Toc527033333 \h </w:instrText>
            </w:r>
            <w:r w:rsidR="00631EF0" w:rsidRPr="00604A17">
              <w:rPr>
                <w:rFonts w:ascii="Times New Roman" w:hAnsi="Times New Roman"/>
                <w:noProof/>
                <w:webHidden/>
                <w:sz w:val="26"/>
                <w:szCs w:val="26"/>
              </w:rPr>
            </w:r>
            <w:r w:rsidR="00631EF0" w:rsidRPr="00604A17">
              <w:rPr>
                <w:rFonts w:ascii="Times New Roman" w:hAnsi="Times New Roman"/>
                <w:noProof/>
                <w:webHidden/>
                <w:sz w:val="26"/>
                <w:szCs w:val="26"/>
              </w:rPr>
              <w:fldChar w:fldCharType="separate"/>
            </w:r>
            <w:r w:rsidR="00631EF0" w:rsidRPr="00604A17">
              <w:rPr>
                <w:rFonts w:ascii="Times New Roman" w:hAnsi="Times New Roman"/>
                <w:noProof/>
                <w:webHidden/>
                <w:sz w:val="26"/>
                <w:szCs w:val="26"/>
              </w:rPr>
              <w:t>86</w:t>
            </w:r>
            <w:r w:rsidR="00631EF0" w:rsidRPr="00604A17">
              <w:rPr>
                <w:rFonts w:ascii="Times New Roman" w:hAnsi="Times New Roman"/>
                <w:noProof/>
                <w:webHidden/>
                <w:sz w:val="26"/>
                <w:szCs w:val="26"/>
              </w:rPr>
              <w:fldChar w:fldCharType="end"/>
            </w:r>
          </w:hyperlink>
        </w:p>
        <w:p w14:paraId="0DC6262C" w14:textId="67AA3AAD" w:rsidR="00631EF0" w:rsidRPr="00604A17" w:rsidRDefault="006F3422" w:rsidP="00C6014B">
          <w:pPr>
            <w:pStyle w:val="TOC2"/>
            <w:spacing w:before="120" w:after="120" w:line="240" w:lineRule="auto"/>
            <w:ind w:right="-1"/>
            <w:rPr>
              <w:rFonts w:ascii="Times New Roman" w:eastAsiaTheme="minorEastAsia" w:hAnsi="Times New Roman"/>
              <w:i w:val="0"/>
              <w:iCs w:val="0"/>
              <w:noProof/>
              <w:sz w:val="26"/>
              <w:szCs w:val="26"/>
            </w:rPr>
          </w:pPr>
          <w:hyperlink w:anchor="_Toc527033334" w:history="1">
            <w:r w:rsidR="00631EF0" w:rsidRPr="00604A17">
              <w:rPr>
                <w:rStyle w:val="Hyperlink"/>
                <w:rFonts w:ascii="Times New Roman" w:hAnsi="Times New Roman"/>
                <w:i w:val="0"/>
                <w:iCs w:val="0"/>
                <w:noProof/>
                <w:sz w:val="26"/>
                <w:szCs w:val="26"/>
                <w14:scene3d>
                  <w14:camera w14:prst="orthographicFront"/>
                  <w14:lightRig w14:rig="threePt" w14:dir="t">
                    <w14:rot w14:lat="0" w14:lon="0" w14:rev="0"/>
                  </w14:lightRig>
                </w14:scene3d>
              </w:rPr>
              <w:t>Mục 26.</w:t>
            </w:r>
            <w:r w:rsidR="00631EF0" w:rsidRPr="00604A17">
              <w:rPr>
                <w:rFonts w:ascii="Times New Roman" w:eastAsiaTheme="minorEastAsia" w:hAnsi="Times New Roman"/>
                <w:i w:val="0"/>
                <w:iCs w:val="0"/>
                <w:noProof/>
                <w:sz w:val="26"/>
                <w:szCs w:val="26"/>
              </w:rPr>
              <w:tab/>
            </w:r>
            <w:r w:rsidR="00631EF0" w:rsidRPr="00604A17">
              <w:rPr>
                <w:rStyle w:val="Hyperlink"/>
                <w:rFonts w:ascii="Times New Roman" w:hAnsi="Times New Roman"/>
                <w:i w:val="0"/>
                <w:iCs w:val="0"/>
                <w:noProof/>
                <w:sz w:val="26"/>
                <w:szCs w:val="26"/>
              </w:rPr>
              <w:t>Cam kết về</w:t>
            </w:r>
            <w:r w:rsidR="00631EF0" w:rsidRPr="00604A17">
              <w:rPr>
                <w:rStyle w:val="Hyperlink"/>
                <w:rFonts w:ascii="Times New Roman" w:hAnsi="Times New Roman"/>
                <w:i w:val="0"/>
                <w:iCs w:val="0"/>
                <w:noProof/>
                <w:sz w:val="26"/>
                <w:szCs w:val="26"/>
                <w:lang w:val="vi-VN"/>
              </w:rPr>
              <w:t xml:space="preserve"> </w:t>
            </w:r>
            <w:r w:rsidR="00631EF0" w:rsidRPr="00604A17">
              <w:rPr>
                <w:rStyle w:val="Hyperlink"/>
                <w:rFonts w:ascii="Times New Roman" w:hAnsi="Times New Roman"/>
                <w:i w:val="0"/>
                <w:iCs w:val="0"/>
                <w:noProof/>
                <w:sz w:val="26"/>
                <w:szCs w:val="26"/>
              </w:rPr>
              <w:t>điều kiện thương mại</w:t>
            </w:r>
            <w:r w:rsidR="00631EF0" w:rsidRPr="00604A17">
              <w:rPr>
                <w:rStyle w:val="Hyperlink"/>
                <w:rFonts w:ascii="Times New Roman" w:hAnsi="Times New Roman"/>
                <w:i w:val="0"/>
                <w:iCs w:val="0"/>
                <w:noProof/>
                <w:sz w:val="26"/>
                <w:szCs w:val="26"/>
                <w:lang w:val="vi-VN"/>
              </w:rPr>
              <w:t>,</w:t>
            </w:r>
            <w:r w:rsidR="00631EF0" w:rsidRPr="00604A17">
              <w:rPr>
                <w:rStyle w:val="Hyperlink"/>
                <w:rFonts w:ascii="Times New Roman" w:hAnsi="Times New Roman"/>
                <w:i w:val="0"/>
                <w:iCs w:val="0"/>
                <w:noProof/>
                <w:sz w:val="26"/>
                <w:szCs w:val="26"/>
              </w:rPr>
              <w:t xml:space="preserve"> đào tạo, hướng dẫn sử dụng, cung cấp tài liệu và chuyển giao công nghệ</w:t>
            </w:r>
            <w:r w:rsidR="00631EF0" w:rsidRPr="00604A17">
              <w:rPr>
                <w:rFonts w:ascii="Times New Roman" w:hAnsi="Times New Roman"/>
                <w:i w:val="0"/>
                <w:iCs w:val="0"/>
                <w:noProof/>
                <w:webHidden/>
                <w:sz w:val="26"/>
                <w:szCs w:val="26"/>
              </w:rPr>
              <w:tab/>
            </w:r>
            <w:r w:rsidR="00631EF0" w:rsidRPr="00604A17">
              <w:rPr>
                <w:rFonts w:ascii="Times New Roman" w:hAnsi="Times New Roman"/>
                <w:i w:val="0"/>
                <w:iCs w:val="0"/>
                <w:noProof/>
                <w:webHidden/>
                <w:sz w:val="26"/>
                <w:szCs w:val="26"/>
              </w:rPr>
              <w:fldChar w:fldCharType="begin"/>
            </w:r>
            <w:r w:rsidR="00631EF0" w:rsidRPr="00604A17">
              <w:rPr>
                <w:rFonts w:ascii="Times New Roman" w:hAnsi="Times New Roman"/>
                <w:i w:val="0"/>
                <w:iCs w:val="0"/>
                <w:noProof/>
                <w:webHidden/>
                <w:sz w:val="26"/>
                <w:szCs w:val="26"/>
              </w:rPr>
              <w:instrText xml:space="preserve"> PAGEREF _Toc527033334 \h </w:instrText>
            </w:r>
            <w:r w:rsidR="00631EF0" w:rsidRPr="00604A17">
              <w:rPr>
                <w:rFonts w:ascii="Times New Roman" w:hAnsi="Times New Roman"/>
                <w:i w:val="0"/>
                <w:iCs w:val="0"/>
                <w:noProof/>
                <w:webHidden/>
                <w:sz w:val="26"/>
                <w:szCs w:val="26"/>
              </w:rPr>
            </w:r>
            <w:r w:rsidR="00631EF0" w:rsidRPr="00604A17">
              <w:rPr>
                <w:rFonts w:ascii="Times New Roman" w:hAnsi="Times New Roman"/>
                <w:i w:val="0"/>
                <w:iCs w:val="0"/>
                <w:noProof/>
                <w:webHidden/>
                <w:sz w:val="26"/>
                <w:szCs w:val="26"/>
              </w:rPr>
              <w:fldChar w:fldCharType="separate"/>
            </w:r>
            <w:r w:rsidR="00631EF0" w:rsidRPr="00604A17">
              <w:rPr>
                <w:rFonts w:ascii="Times New Roman" w:hAnsi="Times New Roman"/>
                <w:i w:val="0"/>
                <w:iCs w:val="0"/>
                <w:noProof/>
                <w:webHidden/>
                <w:sz w:val="26"/>
                <w:szCs w:val="26"/>
              </w:rPr>
              <w:t>89</w:t>
            </w:r>
            <w:r w:rsidR="00631EF0" w:rsidRPr="00604A17">
              <w:rPr>
                <w:rFonts w:ascii="Times New Roman" w:hAnsi="Times New Roman"/>
                <w:i w:val="0"/>
                <w:iCs w:val="0"/>
                <w:noProof/>
                <w:webHidden/>
                <w:sz w:val="26"/>
                <w:szCs w:val="26"/>
              </w:rPr>
              <w:fldChar w:fldCharType="end"/>
            </w:r>
          </w:hyperlink>
        </w:p>
        <w:p w14:paraId="05B319C4" w14:textId="2C7A1096" w:rsidR="00631EF0" w:rsidRPr="00604A17" w:rsidRDefault="006F3422" w:rsidP="00C6014B">
          <w:pPr>
            <w:pStyle w:val="TOC2"/>
            <w:spacing w:before="120" w:after="120" w:line="240" w:lineRule="auto"/>
            <w:ind w:right="-1"/>
            <w:rPr>
              <w:rFonts w:ascii="Times New Roman" w:eastAsiaTheme="minorEastAsia" w:hAnsi="Times New Roman"/>
              <w:i w:val="0"/>
              <w:iCs w:val="0"/>
              <w:noProof/>
              <w:sz w:val="26"/>
              <w:szCs w:val="26"/>
            </w:rPr>
          </w:pPr>
          <w:hyperlink w:anchor="_Toc527033335" w:history="1">
            <w:r w:rsidR="00631EF0" w:rsidRPr="00604A17">
              <w:rPr>
                <w:rStyle w:val="Hyperlink"/>
                <w:rFonts w:ascii="Times New Roman" w:hAnsi="Times New Roman"/>
                <w:i w:val="0"/>
                <w:iCs w:val="0"/>
                <w:noProof/>
                <w:sz w:val="26"/>
                <w:szCs w:val="26"/>
                <w14:scene3d>
                  <w14:camera w14:prst="orthographicFront"/>
                  <w14:lightRig w14:rig="threePt" w14:dir="t">
                    <w14:rot w14:lat="0" w14:lon="0" w14:rev="0"/>
                  </w14:lightRig>
                </w14:scene3d>
              </w:rPr>
              <w:t>Mục 27.</w:t>
            </w:r>
            <w:r w:rsidR="00631EF0" w:rsidRPr="00604A17">
              <w:rPr>
                <w:rFonts w:ascii="Times New Roman" w:eastAsiaTheme="minorEastAsia" w:hAnsi="Times New Roman"/>
                <w:i w:val="0"/>
                <w:iCs w:val="0"/>
                <w:noProof/>
                <w:sz w:val="26"/>
                <w:szCs w:val="26"/>
              </w:rPr>
              <w:tab/>
            </w:r>
            <w:r w:rsidR="00631EF0" w:rsidRPr="00604A17">
              <w:rPr>
                <w:rStyle w:val="Hyperlink"/>
                <w:rFonts w:ascii="Times New Roman" w:hAnsi="Times New Roman"/>
                <w:i w:val="0"/>
                <w:iCs w:val="0"/>
                <w:noProof/>
                <w:sz w:val="26"/>
                <w:szCs w:val="26"/>
              </w:rPr>
              <w:t>Cam kết biện pháp vệ sinh môi trường và PCCC</w:t>
            </w:r>
            <w:r w:rsidR="00631EF0" w:rsidRPr="00604A17">
              <w:rPr>
                <w:rFonts w:ascii="Times New Roman" w:hAnsi="Times New Roman"/>
                <w:i w:val="0"/>
                <w:iCs w:val="0"/>
                <w:noProof/>
                <w:webHidden/>
                <w:sz w:val="26"/>
                <w:szCs w:val="26"/>
              </w:rPr>
              <w:tab/>
            </w:r>
            <w:r w:rsidR="00631EF0" w:rsidRPr="00604A17">
              <w:rPr>
                <w:rFonts w:ascii="Times New Roman" w:hAnsi="Times New Roman"/>
                <w:i w:val="0"/>
                <w:iCs w:val="0"/>
                <w:noProof/>
                <w:webHidden/>
                <w:sz w:val="26"/>
                <w:szCs w:val="26"/>
              </w:rPr>
              <w:fldChar w:fldCharType="begin"/>
            </w:r>
            <w:r w:rsidR="00631EF0" w:rsidRPr="00604A17">
              <w:rPr>
                <w:rFonts w:ascii="Times New Roman" w:hAnsi="Times New Roman"/>
                <w:i w:val="0"/>
                <w:iCs w:val="0"/>
                <w:noProof/>
                <w:webHidden/>
                <w:sz w:val="26"/>
                <w:szCs w:val="26"/>
              </w:rPr>
              <w:instrText xml:space="preserve"> PAGEREF _Toc527033335 \h </w:instrText>
            </w:r>
            <w:r w:rsidR="00631EF0" w:rsidRPr="00604A17">
              <w:rPr>
                <w:rFonts w:ascii="Times New Roman" w:hAnsi="Times New Roman"/>
                <w:i w:val="0"/>
                <w:iCs w:val="0"/>
                <w:noProof/>
                <w:webHidden/>
                <w:sz w:val="26"/>
                <w:szCs w:val="26"/>
              </w:rPr>
            </w:r>
            <w:r w:rsidR="00631EF0" w:rsidRPr="00604A17">
              <w:rPr>
                <w:rFonts w:ascii="Times New Roman" w:hAnsi="Times New Roman"/>
                <w:i w:val="0"/>
                <w:iCs w:val="0"/>
                <w:noProof/>
                <w:webHidden/>
                <w:sz w:val="26"/>
                <w:szCs w:val="26"/>
              </w:rPr>
              <w:fldChar w:fldCharType="separate"/>
            </w:r>
            <w:r w:rsidR="00631EF0" w:rsidRPr="00604A17">
              <w:rPr>
                <w:rFonts w:ascii="Times New Roman" w:hAnsi="Times New Roman"/>
                <w:i w:val="0"/>
                <w:iCs w:val="0"/>
                <w:noProof/>
                <w:webHidden/>
                <w:sz w:val="26"/>
                <w:szCs w:val="26"/>
              </w:rPr>
              <w:t>91</w:t>
            </w:r>
            <w:r w:rsidR="00631EF0" w:rsidRPr="00604A17">
              <w:rPr>
                <w:rFonts w:ascii="Times New Roman" w:hAnsi="Times New Roman"/>
                <w:i w:val="0"/>
                <w:iCs w:val="0"/>
                <w:noProof/>
                <w:webHidden/>
                <w:sz w:val="26"/>
                <w:szCs w:val="26"/>
              </w:rPr>
              <w:fldChar w:fldCharType="end"/>
            </w:r>
          </w:hyperlink>
        </w:p>
        <w:p w14:paraId="42F01506" w14:textId="56A72A1B" w:rsidR="00631EF0" w:rsidRPr="00604A17" w:rsidRDefault="006F3422" w:rsidP="00C6014B">
          <w:pPr>
            <w:pStyle w:val="TOC2"/>
            <w:spacing w:before="120" w:after="120" w:line="240" w:lineRule="auto"/>
            <w:ind w:right="-1"/>
            <w:rPr>
              <w:rFonts w:ascii="Times New Roman" w:eastAsiaTheme="minorEastAsia" w:hAnsi="Times New Roman"/>
              <w:i w:val="0"/>
              <w:iCs w:val="0"/>
              <w:noProof/>
              <w:sz w:val="26"/>
              <w:szCs w:val="26"/>
            </w:rPr>
          </w:pPr>
          <w:hyperlink w:anchor="_Toc527033336" w:history="1">
            <w:r w:rsidR="00631EF0" w:rsidRPr="00604A17">
              <w:rPr>
                <w:rStyle w:val="Hyperlink"/>
                <w:rFonts w:ascii="Times New Roman" w:hAnsi="Times New Roman"/>
                <w:i w:val="0"/>
                <w:iCs w:val="0"/>
                <w:noProof/>
                <w:sz w:val="26"/>
                <w:szCs w:val="26"/>
                <w14:scene3d>
                  <w14:camera w14:prst="orthographicFront"/>
                  <w14:lightRig w14:rig="threePt" w14:dir="t">
                    <w14:rot w14:lat="0" w14:lon="0" w14:rev="0"/>
                  </w14:lightRig>
                </w14:scene3d>
              </w:rPr>
              <w:t>Mục 28.</w:t>
            </w:r>
            <w:r w:rsidR="00631EF0" w:rsidRPr="00604A17">
              <w:rPr>
                <w:rFonts w:ascii="Times New Roman" w:eastAsiaTheme="minorEastAsia" w:hAnsi="Times New Roman"/>
                <w:i w:val="0"/>
                <w:iCs w:val="0"/>
                <w:noProof/>
                <w:sz w:val="26"/>
                <w:szCs w:val="26"/>
              </w:rPr>
              <w:tab/>
            </w:r>
            <w:r w:rsidR="00631EF0" w:rsidRPr="00604A17">
              <w:rPr>
                <w:rStyle w:val="Hyperlink"/>
                <w:rFonts w:ascii="Times New Roman" w:hAnsi="Times New Roman"/>
                <w:i w:val="0"/>
                <w:iCs w:val="0"/>
                <w:noProof/>
                <w:sz w:val="26"/>
                <w:szCs w:val="26"/>
              </w:rPr>
              <w:t>Cam kết thực hiện hợp đồng</w:t>
            </w:r>
            <w:r w:rsidR="00631EF0" w:rsidRPr="00604A17">
              <w:rPr>
                <w:rFonts w:ascii="Times New Roman" w:hAnsi="Times New Roman"/>
                <w:i w:val="0"/>
                <w:iCs w:val="0"/>
                <w:noProof/>
                <w:webHidden/>
                <w:sz w:val="26"/>
                <w:szCs w:val="26"/>
              </w:rPr>
              <w:tab/>
            </w:r>
            <w:r w:rsidR="00631EF0" w:rsidRPr="00604A17">
              <w:rPr>
                <w:rFonts w:ascii="Times New Roman" w:hAnsi="Times New Roman"/>
                <w:i w:val="0"/>
                <w:iCs w:val="0"/>
                <w:noProof/>
                <w:webHidden/>
                <w:sz w:val="26"/>
                <w:szCs w:val="26"/>
              </w:rPr>
              <w:fldChar w:fldCharType="begin"/>
            </w:r>
            <w:r w:rsidR="00631EF0" w:rsidRPr="00604A17">
              <w:rPr>
                <w:rFonts w:ascii="Times New Roman" w:hAnsi="Times New Roman"/>
                <w:i w:val="0"/>
                <w:iCs w:val="0"/>
                <w:noProof/>
                <w:webHidden/>
                <w:sz w:val="26"/>
                <w:szCs w:val="26"/>
              </w:rPr>
              <w:instrText xml:space="preserve"> PAGEREF _Toc527033336 \h </w:instrText>
            </w:r>
            <w:r w:rsidR="00631EF0" w:rsidRPr="00604A17">
              <w:rPr>
                <w:rFonts w:ascii="Times New Roman" w:hAnsi="Times New Roman"/>
                <w:i w:val="0"/>
                <w:iCs w:val="0"/>
                <w:noProof/>
                <w:webHidden/>
                <w:sz w:val="26"/>
                <w:szCs w:val="26"/>
              </w:rPr>
            </w:r>
            <w:r w:rsidR="00631EF0" w:rsidRPr="00604A17">
              <w:rPr>
                <w:rFonts w:ascii="Times New Roman" w:hAnsi="Times New Roman"/>
                <w:i w:val="0"/>
                <w:iCs w:val="0"/>
                <w:noProof/>
                <w:webHidden/>
                <w:sz w:val="26"/>
                <w:szCs w:val="26"/>
              </w:rPr>
              <w:fldChar w:fldCharType="separate"/>
            </w:r>
            <w:r w:rsidR="00631EF0" w:rsidRPr="00604A17">
              <w:rPr>
                <w:rFonts w:ascii="Times New Roman" w:hAnsi="Times New Roman"/>
                <w:i w:val="0"/>
                <w:iCs w:val="0"/>
                <w:noProof/>
                <w:webHidden/>
                <w:sz w:val="26"/>
                <w:szCs w:val="26"/>
              </w:rPr>
              <w:t>91</w:t>
            </w:r>
            <w:r w:rsidR="00631EF0" w:rsidRPr="00604A17">
              <w:rPr>
                <w:rFonts w:ascii="Times New Roman" w:hAnsi="Times New Roman"/>
                <w:i w:val="0"/>
                <w:iCs w:val="0"/>
                <w:noProof/>
                <w:webHidden/>
                <w:sz w:val="26"/>
                <w:szCs w:val="26"/>
              </w:rPr>
              <w:fldChar w:fldCharType="end"/>
            </w:r>
          </w:hyperlink>
        </w:p>
        <w:p w14:paraId="0F635017" w14:textId="03BB4261" w:rsidR="00631EF0" w:rsidRPr="00604A17" w:rsidRDefault="006F3422" w:rsidP="00C6014B">
          <w:pPr>
            <w:pStyle w:val="TOC1"/>
            <w:spacing w:line="240" w:lineRule="auto"/>
            <w:ind w:right="-1"/>
            <w:rPr>
              <w:rFonts w:eastAsiaTheme="minorEastAsia" w:cs="Times New Roman"/>
              <w:b w:val="0"/>
              <w:bCs w:val="0"/>
              <w:sz w:val="26"/>
              <w:szCs w:val="26"/>
            </w:rPr>
          </w:pPr>
          <w:hyperlink w:anchor="_Toc527033337" w:history="1">
            <w:r w:rsidR="00631EF0" w:rsidRPr="00604A17">
              <w:rPr>
                <w:rStyle w:val="Hyperlink"/>
                <w:rFonts w:cs="Times New Roman"/>
                <w:sz w:val="26"/>
                <w:szCs w:val="26"/>
                <w14:scene3d>
                  <w14:camera w14:prst="orthographicFront"/>
                  <w14:lightRig w14:rig="threePt" w14:dir="t">
                    <w14:rot w14:lat="0" w14:lon="0" w14:rev="0"/>
                  </w14:lightRig>
                </w14:scene3d>
              </w:rPr>
              <w:t>PHẦN 9.</w:t>
            </w:r>
            <w:r w:rsidR="00631EF0" w:rsidRPr="00604A17">
              <w:rPr>
                <w:rFonts w:eastAsiaTheme="minorEastAsia" w:cs="Times New Roman"/>
                <w:b w:val="0"/>
                <w:bCs w:val="0"/>
                <w:sz w:val="26"/>
                <w:szCs w:val="26"/>
              </w:rPr>
              <w:tab/>
            </w:r>
            <w:r w:rsidR="00631EF0" w:rsidRPr="00604A17">
              <w:rPr>
                <w:rStyle w:val="Hyperlink"/>
                <w:rFonts w:cs="Times New Roman"/>
                <w:sz w:val="26"/>
                <w:szCs w:val="26"/>
              </w:rPr>
              <w:t>GIẤY PHÉP BÁN HÀNG – CAM KẾT HỖ TRỢ CỦA NHÀ SẢN XUẤT.</w:t>
            </w:r>
            <w:r w:rsidR="00631EF0" w:rsidRPr="00604A17">
              <w:rPr>
                <w:rFonts w:cs="Times New Roman"/>
                <w:webHidden/>
                <w:sz w:val="26"/>
                <w:szCs w:val="26"/>
              </w:rPr>
              <w:tab/>
            </w:r>
            <w:r w:rsidR="00631EF0" w:rsidRPr="00604A17">
              <w:rPr>
                <w:rFonts w:cs="Times New Roman"/>
                <w:webHidden/>
                <w:sz w:val="26"/>
                <w:szCs w:val="26"/>
              </w:rPr>
              <w:fldChar w:fldCharType="begin"/>
            </w:r>
            <w:r w:rsidR="00631EF0" w:rsidRPr="00604A17">
              <w:rPr>
                <w:rFonts w:cs="Times New Roman"/>
                <w:webHidden/>
                <w:sz w:val="26"/>
                <w:szCs w:val="26"/>
              </w:rPr>
              <w:instrText xml:space="preserve"> PAGEREF _Toc527033337 \h </w:instrText>
            </w:r>
            <w:r w:rsidR="00631EF0" w:rsidRPr="00604A17">
              <w:rPr>
                <w:rFonts w:cs="Times New Roman"/>
                <w:webHidden/>
                <w:sz w:val="26"/>
                <w:szCs w:val="26"/>
              </w:rPr>
            </w:r>
            <w:r w:rsidR="00631EF0" w:rsidRPr="00604A17">
              <w:rPr>
                <w:rFonts w:cs="Times New Roman"/>
                <w:webHidden/>
                <w:sz w:val="26"/>
                <w:szCs w:val="26"/>
              </w:rPr>
              <w:fldChar w:fldCharType="separate"/>
            </w:r>
            <w:r w:rsidR="00631EF0" w:rsidRPr="00604A17">
              <w:rPr>
                <w:rFonts w:cs="Times New Roman"/>
                <w:webHidden/>
                <w:sz w:val="26"/>
                <w:szCs w:val="26"/>
              </w:rPr>
              <w:t>93</w:t>
            </w:r>
            <w:r w:rsidR="00631EF0" w:rsidRPr="00604A17">
              <w:rPr>
                <w:rFonts w:cs="Times New Roman"/>
                <w:webHidden/>
                <w:sz w:val="26"/>
                <w:szCs w:val="26"/>
              </w:rPr>
              <w:fldChar w:fldCharType="end"/>
            </w:r>
          </w:hyperlink>
        </w:p>
        <w:p w14:paraId="70042BB7" w14:textId="72812239" w:rsidR="00631EF0" w:rsidRPr="00604A17" w:rsidRDefault="006F3422" w:rsidP="00C6014B">
          <w:pPr>
            <w:pStyle w:val="TOC2"/>
            <w:spacing w:before="120" w:after="120" w:line="240" w:lineRule="auto"/>
            <w:ind w:right="-1"/>
            <w:rPr>
              <w:rFonts w:ascii="Times New Roman" w:eastAsiaTheme="minorEastAsia" w:hAnsi="Times New Roman"/>
              <w:i w:val="0"/>
              <w:iCs w:val="0"/>
              <w:noProof/>
              <w:sz w:val="26"/>
              <w:szCs w:val="26"/>
            </w:rPr>
          </w:pPr>
          <w:hyperlink w:anchor="_Toc527033338" w:history="1">
            <w:r w:rsidR="00631EF0" w:rsidRPr="00604A17">
              <w:rPr>
                <w:rStyle w:val="Hyperlink"/>
                <w:rFonts w:ascii="Times New Roman" w:hAnsi="Times New Roman"/>
                <w:i w:val="0"/>
                <w:iCs w:val="0"/>
                <w:noProof/>
                <w:sz w:val="26"/>
                <w:szCs w:val="26"/>
                <w14:scene3d>
                  <w14:camera w14:prst="orthographicFront"/>
                  <w14:lightRig w14:rig="threePt" w14:dir="t">
                    <w14:rot w14:lat="0" w14:lon="0" w14:rev="0"/>
                  </w14:lightRig>
                </w14:scene3d>
              </w:rPr>
              <w:t>Mục 29.</w:t>
            </w:r>
            <w:r w:rsidR="00631EF0" w:rsidRPr="00604A17">
              <w:rPr>
                <w:rFonts w:ascii="Times New Roman" w:eastAsiaTheme="minorEastAsia" w:hAnsi="Times New Roman"/>
                <w:i w:val="0"/>
                <w:iCs w:val="0"/>
                <w:noProof/>
                <w:sz w:val="26"/>
                <w:szCs w:val="26"/>
              </w:rPr>
              <w:tab/>
            </w:r>
            <w:r w:rsidR="00631EF0" w:rsidRPr="00604A17">
              <w:rPr>
                <w:rStyle w:val="Hyperlink"/>
                <w:rFonts w:ascii="Times New Roman" w:hAnsi="Times New Roman"/>
                <w:i w:val="0"/>
                <w:iCs w:val="0"/>
                <w:noProof/>
                <w:sz w:val="26"/>
                <w:szCs w:val="26"/>
              </w:rPr>
              <w:t>Giấy phép bán hàng và cam kết hỗ trợ kỹ thuật của nhà sản xuất</w:t>
            </w:r>
            <w:r w:rsidR="00631EF0" w:rsidRPr="00604A17">
              <w:rPr>
                <w:rFonts w:ascii="Times New Roman" w:hAnsi="Times New Roman"/>
                <w:i w:val="0"/>
                <w:iCs w:val="0"/>
                <w:noProof/>
                <w:webHidden/>
                <w:sz w:val="26"/>
                <w:szCs w:val="26"/>
              </w:rPr>
              <w:tab/>
            </w:r>
            <w:r w:rsidR="00631EF0" w:rsidRPr="00604A17">
              <w:rPr>
                <w:rFonts w:ascii="Times New Roman" w:hAnsi="Times New Roman"/>
                <w:i w:val="0"/>
                <w:iCs w:val="0"/>
                <w:noProof/>
                <w:webHidden/>
                <w:sz w:val="26"/>
                <w:szCs w:val="26"/>
              </w:rPr>
              <w:fldChar w:fldCharType="begin"/>
            </w:r>
            <w:r w:rsidR="00631EF0" w:rsidRPr="00604A17">
              <w:rPr>
                <w:rFonts w:ascii="Times New Roman" w:hAnsi="Times New Roman"/>
                <w:i w:val="0"/>
                <w:iCs w:val="0"/>
                <w:noProof/>
                <w:webHidden/>
                <w:sz w:val="26"/>
                <w:szCs w:val="26"/>
              </w:rPr>
              <w:instrText xml:space="preserve"> PAGEREF _Toc527033338 \h </w:instrText>
            </w:r>
            <w:r w:rsidR="00631EF0" w:rsidRPr="00604A17">
              <w:rPr>
                <w:rFonts w:ascii="Times New Roman" w:hAnsi="Times New Roman"/>
                <w:i w:val="0"/>
                <w:iCs w:val="0"/>
                <w:noProof/>
                <w:webHidden/>
                <w:sz w:val="26"/>
                <w:szCs w:val="26"/>
              </w:rPr>
            </w:r>
            <w:r w:rsidR="00631EF0" w:rsidRPr="00604A17">
              <w:rPr>
                <w:rFonts w:ascii="Times New Roman" w:hAnsi="Times New Roman"/>
                <w:i w:val="0"/>
                <w:iCs w:val="0"/>
                <w:noProof/>
                <w:webHidden/>
                <w:sz w:val="26"/>
                <w:szCs w:val="26"/>
              </w:rPr>
              <w:fldChar w:fldCharType="separate"/>
            </w:r>
            <w:r w:rsidR="00631EF0" w:rsidRPr="00604A17">
              <w:rPr>
                <w:rFonts w:ascii="Times New Roman" w:hAnsi="Times New Roman"/>
                <w:i w:val="0"/>
                <w:iCs w:val="0"/>
                <w:noProof/>
                <w:webHidden/>
                <w:sz w:val="26"/>
                <w:szCs w:val="26"/>
              </w:rPr>
              <w:t>94</w:t>
            </w:r>
            <w:r w:rsidR="00631EF0" w:rsidRPr="00604A17">
              <w:rPr>
                <w:rFonts w:ascii="Times New Roman" w:hAnsi="Times New Roman"/>
                <w:i w:val="0"/>
                <w:iCs w:val="0"/>
                <w:noProof/>
                <w:webHidden/>
                <w:sz w:val="26"/>
                <w:szCs w:val="26"/>
              </w:rPr>
              <w:fldChar w:fldCharType="end"/>
            </w:r>
          </w:hyperlink>
        </w:p>
        <w:p w14:paraId="6B0DEF82" w14:textId="30F05B4F" w:rsidR="00631EF0" w:rsidRPr="00604A17" w:rsidRDefault="006F3422" w:rsidP="00C6014B">
          <w:pPr>
            <w:pStyle w:val="TOC1"/>
            <w:spacing w:line="240" w:lineRule="auto"/>
            <w:ind w:right="-1"/>
            <w:rPr>
              <w:rFonts w:eastAsiaTheme="minorEastAsia" w:cs="Times New Roman"/>
              <w:b w:val="0"/>
              <w:bCs w:val="0"/>
              <w:sz w:val="26"/>
              <w:szCs w:val="26"/>
            </w:rPr>
          </w:pPr>
          <w:hyperlink w:anchor="_Toc527033339" w:history="1">
            <w:r w:rsidR="00631EF0" w:rsidRPr="00604A17">
              <w:rPr>
                <w:rStyle w:val="Hyperlink"/>
                <w:rFonts w:cs="Times New Roman"/>
                <w:sz w:val="26"/>
                <w:szCs w:val="26"/>
                <w14:scene3d>
                  <w14:camera w14:prst="orthographicFront"/>
                  <w14:lightRig w14:rig="threePt" w14:dir="t">
                    <w14:rot w14:lat="0" w14:lon="0" w14:rev="0"/>
                  </w14:lightRig>
                </w14:scene3d>
              </w:rPr>
              <w:t>PHẦN 10.</w:t>
            </w:r>
            <w:r w:rsidR="00631EF0" w:rsidRPr="00604A17">
              <w:rPr>
                <w:rFonts w:eastAsiaTheme="minorEastAsia" w:cs="Times New Roman"/>
                <w:b w:val="0"/>
                <w:bCs w:val="0"/>
                <w:sz w:val="26"/>
                <w:szCs w:val="26"/>
              </w:rPr>
              <w:tab/>
            </w:r>
            <w:r w:rsidR="00631EF0" w:rsidRPr="00604A17">
              <w:rPr>
                <w:rStyle w:val="Hyperlink"/>
                <w:rFonts w:cs="Times New Roman"/>
                <w:sz w:val="26"/>
                <w:szCs w:val="26"/>
              </w:rPr>
              <w:t>ĐỀ XUẤT GIẢI PHÁP KỸ THUẬT VÀ BIỆN PHÁP THI CÔNG LẮP ĐẶT, BIỆN PHÁP ĐẢM BẢO AN TOÀN</w:t>
            </w:r>
            <w:r w:rsidR="00631EF0" w:rsidRPr="00604A17">
              <w:rPr>
                <w:rFonts w:cs="Times New Roman"/>
                <w:webHidden/>
                <w:sz w:val="26"/>
                <w:szCs w:val="26"/>
              </w:rPr>
              <w:tab/>
            </w:r>
            <w:r w:rsidR="00631EF0" w:rsidRPr="00604A17">
              <w:rPr>
                <w:rFonts w:cs="Times New Roman"/>
                <w:webHidden/>
                <w:sz w:val="26"/>
                <w:szCs w:val="26"/>
              </w:rPr>
              <w:fldChar w:fldCharType="begin"/>
            </w:r>
            <w:r w:rsidR="00631EF0" w:rsidRPr="00604A17">
              <w:rPr>
                <w:rFonts w:cs="Times New Roman"/>
                <w:webHidden/>
                <w:sz w:val="26"/>
                <w:szCs w:val="26"/>
              </w:rPr>
              <w:instrText xml:space="preserve"> PAGEREF _Toc527033339 \h </w:instrText>
            </w:r>
            <w:r w:rsidR="00631EF0" w:rsidRPr="00604A17">
              <w:rPr>
                <w:rFonts w:cs="Times New Roman"/>
                <w:webHidden/>
                <w:sz w:val="26"/>
                <w:szCs w:val="26"/>
              </w:rPr>
            </w:r>
            <w:r w:rsidR="00631EF0" w:rsidRPr="00604A17">
              <w:rPr>
                <w:rFonts w:cs="Times New Roman"/>
                <w:webHidden/>
                <w:sz w:val="26"/>
                <w:szCs w:val="26"/>
              </w:rPr>
              <w:fldChar w:fldCharType="separate"/>
            </w:r>
            <w:r w:rsidR="00631EF0" w:rsidRPr="00604A17">
              <w:rPr>
                <w:rFonts w:cs="Times New Roman"/>
                <w:webHidden/>
                <w:sz w:val="26"/>
                <w:szCs w:val="26"/>
              </w:rPr>
              <w:t>95</w:t>
            </w:r>
            <w:r w:rsidR="00631EF0" w:rsidRPr="00604A17">
              <w:rPr>
                <w:rFonts w:cs="Times New Roman"/>
                <w:webHidden/>
                <w:sz w:val="26"/>
                <w:szCs w:val="26"/>
              </w:rPr>
              <w:fldChar w:fldCharType="end"/>
            </w:r>
          </w:hyperlink>
        </w:p>
        <w:p w14:paraId="10AA3AF3" w14:textId="72032729" w:rsidR="00631EF0" w:rsidRPr="00604A17" w:rsidRDefault="006F3422" w:rsidP="00C6014B">
          <w:pPr>
            <w:pStyle w:val="TOC2"/>
            <w:spacing w:before="120" w:after="120" w:line="240" w:lineRule="auto"/>
            <w:ind w:right="-1"/>
            <w:rPr>
              <w:rFonts w:ascii="Times New Roman" w:eastAsiaTheme="minorEastAsia" w:hAnsi="Times New Roman"/>
              <w:i w:val="0"/>
              <w:iCs w:val="0"/>
              <w:noProof/>
              <w:sz w:val="26"/>
              <w:szCs w:val="26"/>
            </w:rPr>
          </w:pPr>
          <w:hyperlink w:anchor="_Toc527033340" w:history="1">
            <w:r w:rsidR="00631EF0" w:rsidRPr="00604A17">
              <w:rPr>
                <w:rStyle w:val="Hyperlink"/>
                <w:rFonts w:ascii="Times New Roman" w:hAnsi="Times New Roman"/>
                <w:i w:val="0"/>
                <w:iCs w:val="0"/>
                <w:noProof/>
                <w:sz w:val="26"/>
                <w:szCs w:val="26"/>
                <w14:scene3d>
                  <w14:camera w14:prst="orthographicFront"/>
                  <w14:lightRig w14:rig="threePt" w14:dir="t">
                    <w14:rot w14:lat="0" w14:lon="0" w14:rev="0"/>
                  </w14:lightRig>
                </w14:scene3d>
              </w:rPr>
              <w:t>Mục 30.</w:t>
            </w:r>
            <w:r w:rsidR="00631EF0" w:rsidRPr="00604A17">
              <w:rPr>
                <w:rFonts w:ascii="Times New Roman" w:eastAsiaTheme="minorEastAsia" w:hAnsi="Times New Roman"/>
                <w:i w:val="0"/>
                <w:iCs w:val="0"/>
                <w:noProof/>
                <w:sz w:val="26"/>
                <w:szCs w:val="26"/>
              </w:rPr>
              <w:tab/>
            </w:r>
            <w:r w:rsidR="00631EF0" w:rsidRPr="00604A17">
              <w:rPr>
                <w:rStyle w:val="Hyperlink"/>
                <w:rFonts w:ascii="Times New Roman" w:hAnsi="Times New Roman"/>
                <w:i w:val="0"/>
                <w:iCs w:val="0"/>
                <w:noProof/>
                <w:sz w:val="26"/>
                <w:szCs w:val="26"/>
              </w:rPr>
              <w:t>Đề xuất giải pháp kỹ thuật và biện pháp thi công lắp đặt, biện pháp đảm bảo an toàn.</w:t>
            </w:r>
            <w:r w:rsidR="00631EF0" w:rsidRPr="00604A17">
              <w:rPr>
                <w:rFonts w:ascii="Times New Roman" w:hAnsi="Times New Roman"/>
                <w:i w:val="0"/>
                <w:iCs w:val="0"/>
                <w:noProof/>
                <w:webHidden/>
                <w:sz w:val="26"/>
                <w:szCs w:val="26"/>
              </w:rPr>
              <w:tab/>
            </w:r>
            <w:r w:rsidR="00631EF0" w:rsidRPr="00604A17">
              <w:rPr>
                <w:rFonts w:ascii="Times New Roman" w:hAnsi="Times New Roman"/>
                <w:i w:val="0"/>
                <w:iCs w:val="0"/>
                <w:noProof/>
                <w:webHidden/>
                <w:sz w:val="26"/>
                <w:szCs w:val="26"/>
              </w:rPr>
              <w:fldChar w:fldCharType="begin"/>
            </w:r>
            <w:r w:rsidR="00631EF0" w:rsidRPr="00604A17">
              <w:rPr>
                <w:rFonts w:ascii="Times New Roman" w:hAnsi="Times New Roman"/>
                <w:i w:val="0"/>
                <w:iCs w:val="0"/>
                <w:noProof/>
                <w:webHidden/>
                <w:sz w:val="26"/>
                <w:szCs w:val="26"/>
              </w:rPr>
              <w:instrText xml:space="preserve"> PAGEREF _Toc527033340 \h </w:instrText>
            </w:r>
            <w:r w:rsidR="00631EF0" w:rsidRPr="00604A17">
              <w:rPr>
                <w:rFonts w:ascii="Times New Roman" w:hAnsi="Times New Roman"/>
                <w:i w:val="0"/>
                <w:iCs w:val="0"/>
                <w:noProof/>
                <w:webHidden/>
                <w:sz w:val="26"/>
                <w:szCs w:val="26"/>
              </w:rPr>
            </w:r>
            <w:r w:rsidR="00631EF0" w:rsidRPr="00604A17">
              <w:rPr>
                <w:rFonts w:ascii="Times New Roman" w:hAnsi="Times New Roman"/>
                <w:i w:val="0"/>
                <w:iCs w:val="0"/>
                <w:noProof/>
                <w:webHidden/>
                <w:sz w:val="26"/>
                <w:szCs w:val="26"/>
              </w:rPr>
              <w:fldChar w:fldCharType="separate"/>
            </w:r>
            <w:r w:rsidR="00631EF0" w:rsidRPr="00604A17">
              <w:rPr>
                <w:rFonts w:ascii="Times New Roman" w:hAnsi="Times New Roman"/>
                <w:i w:val="0"/>
                <w:iCs w:val="0"/>
                <w:noProof/>
                <w:webHidden/>
                <w:sz w:val="26"/>
                <w:szCs w:val="26"/>
              </w:rPr>
              <w:t>96</w:t>
            </w:r>
            <w:r w:rsidR="00631EF0" w:rsidRPr="00604A17">
              <w:rPr>
                <w:rFonts w:ascii="Times New Roman" w:hAnsi="Times New Roman"/>
                <w:i w:val="0"/>
                <w:iCs w:val="0"/>
                <w:noProof/>
                <w:webHidden/>
                <w:sz w:val="26"/>
                <w:szCs w:val="26"/>
              </w:rPr>
              <w:fldChar w:fldCharType="end"/>
            </w:r>
          </w:hyperlink>
        </w:p>
        <w:p w14:paraId="6DA44554" w14:textId="5525224B" w:rsidR="00631EF0" w:rsidRPr="00604A17" w:rsidRDefault="006F3422" w:rsidP="00C6014B">
          <w:pPr>
            <w:pStyle w:val="TOC1"/>
            <w:spacing w:line="240" w:lineRule="auto"/>
            <w:ind w:right="-1"/>
            <w:rPr>
              <w:rFonts w:eastAsiaTheme="minorEastAsia" w:cs="Times New Roman"/>
              <w:b w:val="0"/>
              <w:bCs w:val="0"/>
              <w:sz w:val="26"/>
              <w:szCs w:val="26"/>
            </w:rPr>
          </w:pPr>
          <w:hyperlink w:anchor="_Toc527033341" w:history="1">
            <w:r w:rsidR="00631EF0" w:rsidRPr="00604A17">
              <w:rPr>
                <w:rStyle w:val="Hyperlink"/>
                <w:rFonts w:cs="Times New Roman"/>
                <w:sz w:val="26"/>
                <w:szCs w:val="26"/>
                <w14:scene3d>
                  <w14:camera w14:prst="orthographicFront"/>
                  <w14:lightRig w14:rig="threePt" w14:dir="t">
                    <w14:rot w14:lat="0" w14:lon="0" w14:rev="0"/>
                  </w14:lightRig>
                </w14:scene3d>
              </w:rPr>
              <w:t>PHẦN 11.</w:t>
            </w:r>
            <w:r w:rsidR="00631EF0" w:rsidRPr="00604A17">
              <w:rPr>
                <w:rFonts w:eastAsiaTheme="minorEastAsia" w:cs="Times New Roman"/>
                <w:b w:val="0"/>
                <w:bCs w:val="0"/>
                <w:sz w:val="26"/>
                <w:szCs w:val="26"/>
              </w:rPr>
              <w:tab/>
            </w:r>
            <w:r w:rsidR="00631EF0" w:rsidRPr="00604A17">
              <w:rPr>
                <w:rStyle w:val="Hyperlink"/>
                <w:rFonts w:cs="Times New Roman"/>
                <w:sz w:val="26"/>
                <w:szCs w:val="26"/>
              </w:rPr>
              <w:t>CATALOG SẢN PHẨM CHÀO THẦU</w:t>
            </w:r>
            <w:r w:rsidR="00631EF0" w:rsidRPr="00604A17">
              <w:rPr>
                <w:rFonts w:cs="Times New Roman"/>
                <w:webHidden/>
                <w:sz w:val="26"/>
                <w:szCs w:val="26"/>
              </w:rPr>
              <w:tab/>
            </w:r>
            <w:r w:rsidR="00631EF0" w:rsidRPr="00604A17">
              <w:rPr>
                <w:rFonts w:cs="Times New Roman"/>
                <w:webHidden/>
                <w:sz w:val="26"/>
                <w:szCs w:val="26"/>
              </w:rPr>
              <w:fldChar w:fldCharType="begin"/>
            </w:r>
            <w:r w:rsidR="00631EF0" w:rsidRPr="00604A17">
              <w:rPr>
                <w:rFonts w:cs="Times New Roman"/>
                <w:webHidden/>
                <w:sz w:val="26"/>
                <w:szCs w:val="26"/>
              </w:rPr>
              <w:instrText xml:space="preserve"> PAGEREF _Toc527033341 \h </w:instrText>
            </w:r>
            <w:r w:rsidR="00631EF0" w:rsidRPr="00604A17">
              <w:rPr>
                <w:rFonts w:cs="Times New Roman"/>
                <w:webHidden/>
                <w:sz w:val="26"/>
                <w:szCs w:val="26"/>
              </w:rPr>
            </w:r>
            <w:r w:rsidR="00631EF0" w:rsidRPr="00604A17">
              <w:rPr>
                <w:rFonts w:cs="Times New Roman"/>
                <w:webHidden/>
                <w:sz w:val="26"/>
                <w:szCs w:val="26"/>
              </w:rPr>
              <w:fldChar w:fldCharType="separate"/>
            </w:r>
            <w:r w:rsidR="00631EF0" w:rsidRPr="00604A17">
              <w:rPr>
                <w:rFonts w:cs="Times New Roman"/>
                <w:webHidden/>
                <w:sz w:val="26"/>
                <w:szCs w:val="26"/>
              </w:rPr>
              <w:t>97</w:t>
            </w:r>
            <w:r w:rsidR="00631EF0" w:rsidRPr="00604A17">
              <w:rPr>
                <w:rFonts w:cs="Times New Roman"/>
                <w:webHidden/>
                <w:sz w:val="26"/>
                <w:szCs w:val="26"/>
              </w:rPr>
              <w:fldChar w:fldCharType="end"/>
            </w:r>
          </w:hyperlink>
        </w:p>
        <w:p w14:paraId="5204AB8A" w14:textId="01AE1238" w:rsidR="00631EF0" w:rsidRPr="00604A17" w:rsidRDefault="006F3422" w:rsidP="00C6014B">
          <w:pPr>
            <w:pStyle w:val="TOC2"/>
            <w:spacing w:before="120" w:after="120" w:line="240" w:lineRule="auto"/>
            <w:ind w:right="-1"/>
            <w:rPr>
              <w:rFonts w:ascii="Times New Roman" w:eastAsiaTheme="minorEastAsia" w:hAnsi="Times New Roman"/>
              <w:i w:val="0"/>
              <w:iCs w:val="0"/>
              <w:noProof/>
              <w:sz w:val="26"/>
              <w:szCs w:val="26"/>
            </w:rPr>
          </w:pPr>
          <w:hyperlink w:anchor="_Toc527033342" w:history="1">
            <w:r w:rsidR="00631EF0" w:rsidRPr="00604A17">
              <w:rPr>
                <w:rStyle w:val="Hyperlink"/>
                <w:rFonts w:ascii="Times New Roman" w:hAnsi="Times New Roman"/>
                <w:i w:val="0"/>
                <w:iCs w:val="0"/>
                <w:noProof/>
                <w:sz w:val="26"/>
                <w:szCs w:val="26"/>
                <w14:scene3d>
                  <w14:camera w14:prst="orthographicFront"/>
                  <w14:lightRig w14:rig="threePt" w14:dir="t">
                    <w14:rot w14:lat="0" w14:lon="0" w14:rev="0"/>
                  </w14:lightRig>
                </w14:scene3d>
              </w:rPr>
              <w:t>Mục 31.</w:t>
            </w:r>
            <w:r w:rsidR="00631EF0" w:rsidRPr="00604A17">
              <w:rPr>
                <w:rFonts w:ascii="Times New Roman" w:eastAsiaTheme="minorEastAsia" w:hAnsi="Times New Roman"/>
                <w:i w:val="0"/>
                <w:iCs w:val="0"/>
                <w:noProof/>
                <w:sz w:val="26"/>
                <w:szCs w:val="26"/>
              </w:rPr>
              <w:tab/>
            </w:r>
            <w:r w:rsidR="00631EF0" w:rsidRPr="00604A17">
              <w:rPr>
                <w:rStyle w:val="Hyperlink"/>
                <w:rFonts w:ascii="Times New Roman" w:hAnsi="Times New Roman"/>
                <w:i w:val="0"/>
                <w:iCs w:val="0"/>
                <w:noProof/>
                <w:sz w:val="26"/>
                <w:szCs w:val="26"/>
              </w:rPr>
              <w:t>Catalog thiết bị chào thầu</w:t>
            </w:r>
            <w:r w:rsidR="00631EF0" w:rsidRPr="00604A17">
              <w:rPr>
                <w:rFonts w:ascii="Times New Roman" w:hAnsi="Times New Roman"/>
                <w:i w:val="0"/>
                <w:iCs w:val="0"/>
                <w:noProof/>
                <w:webHidden/>
                <w:sz w:val="26"/>
                <w:szCs w:val="26"/>
              </w:rPr>
              <w:tab/>
            </w:r>
            <w:r w:rsidR="00631EF0" w:rsidRPr="00604A17">
              <w:rPr>
                <w:rFonts w:ascii="Times New Roman" w:hAnsi="Times New Roman"/>
                <w:i w:val="0"/>
                <w:iCs w:val="0"/>
                <w:noProof/>
                <w:webHidden/>
                <w:sz w:val="26"/>
                <w:szCs w:val="26"/>
              </w:rPr>
              <w:fldChar w:fldCharType="begin"/>
            </w:r>
            <w:r w:rsidR="00631EF0" w:rsidRPr="00604A17">
              <w:rPr>
                <w:rFonts w:ascii="Times New Roman" w:hAnsi="Times New Roman"/>
                <w:i w:val="0"/>
                <w:iCs w:val="0"/>
                <w:noProof/>
                <w:webHidden/>
                <w:sz w:val="26"/>
                <w:szCs w:val="26"/>
              </w:rPr>
              <w:instrText xml:space="preserve"> PAGEREF _Toc527033342 \h </w:instrText>
            </w:r>
            <w:r w:rsidR="00631EF0" w:rsidRPr="00604A17">
              <w:rPr>
                <w:rFonts w:ascii="Times New Roman" w:hAnsi="Times New Roman"/>
                <w:i w:val="0"/>
                <w:iCs w:val="0"/>
                <w:noProof/>
                <w:webHidden/>
                <w:sz w:val="26"/>
                <w:szCs w:val="26"/>
              </w:rPr>
            </w:r>
            <w:r w:rsidR="00631EF0" w:rsidRPr="00604A17">
              <w:rPr>
                <w:rFonts w:ascii="Times New Roman" w:hAnsi="Times New Roman"/>
                <w:i w:val="0"/>
                <w:iCs w:val="0"/>
                <w:noProof/>
                <w:webHidden/>
                <w:sz w:val="26"/>
                <w:szCs w:val="26"/>
              </w:rPr>
              <w:fldChar w:fldCharType="separate"/>
            </w:r>
            <w:r w:rsidR="00631EF0" w:rsidRPr="00604A17">
              <w:rPr>
                <w:rFonts w:ascii="Times New Roman" w:hAnsi="Times New Roman"/>
                <w:i w:val="0"/>
                <w:iCs w:val="0"/>
                <w:noProof/>
                <w:webHidden/>
                <w:sz w:val="26"/>
                <w:szCs w:val="26"/>
              </w:rPr>
              <w:t>98</w:t>
            </w:r>
            <w:r w:rsidR="00631EF0" w:rsidRPr="00604A17">
              <w:rPr>
                <w:rFonts w:ascii="Times New Roman" w:hAnsi="Times New Roman"/>
                <w:i w:val="0"/>
                <w:iCs w:val="0"/>
                <w:noProof/>
                <w:webHidden/>
                <w:sz w:val="26"/>
                <w:szCs w:val="26"/>
              </w:rPr>
              <w:fldChar w:fldCharType="end"/>
            </w:r>
          </w:hyperlink>
        </w:p>
        <w:p w14:paraId="01E70AA7" w14:textId="73A1BE03" w:rsidR="00056259" w:rsidRPr="00604A17" w:rsidRDefault="00592663" w:rsidP="00C6014B">
          <w:pPr>
            <w:pStyle w:val="TOC1"/>
            <w:spacing w:line="240" w:lineRule="auto"/>
            <w:ind w:right="-1"/>
            <w:rPr>
              <w:rFonts w:cs="Times New Roman"/>
              <w:sz w:val="26"/>
              <w:szCs w:val="26"/>
            </w:rPr>
          </w:pPr>
          <w:r w:rsidRPr="00604A17">
            <w:rPr>
              <w:rFonts w:cs="Times New Roman"/>
              <w:sz w:val="26"/>
              <w:szCs w:val="26"/>
            </w:rPr>
            <w:fldChar w:fldCharType="end"/>
          </w:r>
        </w:p>
        <w:p w14:paraId="61963229" w14:textId="3CB4DF4B" w:rsidR="00592663" w:rsidRPr="00EA6CB1" w:rsidRDefault="006F3422" w:rsidP="00604A17">
          <w:pPr>
            <w:tabs>
              <w:tab w:val="right" w:pos="9072"/>
            </w:tabs>
            <w:spacing w:before="120" w:after="120"/>
            <w:rPr>
              <w:sz w:val="26"/>
              <w:szCs w:val="26"/>
            </w:rPr>
          </w:pPr>
        </w:p>
      </w:sdtContent>
    </w:sdt>
    <w:p w14:paraId="5DF40582" w14:textId="56AF9FDA" w:rsidR="00845F7E" w:rsidRPr="00EA6CB1" w:rsidRDefault="00845F7E" w:rsidP="00845F7E">
      <w:pPr>
        <w:rPr>
          <w:sz w:val="26"/>
          <w:szCs w:val="26"/>
        </w:rPr>
      </w:pPr>
    </w:p>
    <w:p w14:paraId="2A9444BD" w14:textId="151DD8A2" w:rsidR="00845F7E" w:rsidRPr="00EA6CB1" w:rsidRDefault="00845F7E" w:rsidP="00845F7E">
      <w:pPr>
        <w:rPr>
          <w:sz w:val="26"/>
          <w:szCs w:val="26"/>
        </w:rPr>
      </w:pPr>
    </w:p>
    <w:p w14:paraId="350C8DC1" w14:textId="3DA6E2DB" w:rsidR="00845F7E" w:rsidRPr="00EA6CB1" w:rsidRDefault="00845F7E" w:rsidP="00845F7E">
      <w:pPr>
        <w:rPr>
          <w:sz w:val="26"/>
          <w:szCs w:val="26"/>
        </w:rPr>
      </w:pPr>
    </w:p>
    <w:p w14:paraId="4659B8CF" w14:textId="39414FF0" w:rsidR="00845F7E" w:rsidRPr="00EA6CB1" w:rsidRDefault="00845F7E" w:rsidP="00845F7E">
      <w:pPr>
        <w:rPr>
          <w:sz w:val="26"/>
          <w:szCs w:val="26"/>
        </w:rPr>
      </w:pPr>
    </w:p>
    <w:p w14:paraId="19A48E38" w14:textId="6A0331A3" w:rsidR="00044044" w:rsidRPr="00EA6CB1" w:rsidRDefault="00044044" w:rsidP="00845F7E">
      <w:pPr>
        <w:rPr>
          <w:sz w:val="26"/>
          <w:szCs w:val="26"/>
        </w:rPr>
      </w:pPr>
    </w:p>
    <w:p w14:paraId="7403CFC5" w14:textId="77777777" w:rsidR="00044044" w:rsidRPr="00EA6CB1" w:rsidRDefault="00044044" w:rsidP="00845F7E">
      <w:pPr>
        <w:rPr>
          <w:sz w:val="26"/>
          <w:szCs w:val="26"/>
        </w:rPr>
      </w:pPr>
    </w:p>
    <w:p w14:paraId="7C26428E" w14:textId="2EB65CC5" w:rsidR="00C409F6" w:rsidRPr="00EA6CB1" w:rsidRDefault="00044044" w:rsidP="00265E12">
      <w:pPr>
        <w:pStyle w:val="Heading1"/>
        <w:rPr>
          <w:rFonts w:ascii="Times New Roman" w:hAnsi="Times New Roman"/>
          <w:w w:val="100"/>
          <w:sz w:val="26"/>
          <w:szCs w:val="26"/>
        </w:rPr>
      </w:pPr>
      <w:bookmarkStart w:id="4" w:name="_Toc527033265"/>
      <w:r w:rsidRPr="00EA6CB1">
        <w:rPr>
          <w:rFonts w:ascii="Times New Roman" w:hAnsi="Times New Roman"/>
          <w:w w:val="100"/>
          <w:sz w:val="26"/>
          <w:szCs w:val="26"/>
        </w:rPr>
        <w:lastRenderedPageBreak/>
        <w:t xml:space="preserve">THỎA THUẬN LIÊN DANH, </w:t>
      </w:r>
      <w:r w:rsidR="007451D3" w:rsidRPr="00EA6CB1">
        <w:rPr>
          <w:rFonts w:ascii="Times New Roman" w:hAnsi="Times New Roman"/>
          <w:w w:val="100"/>
          <w:sz w:val="26"/>
          <w:szCs w:val="26"/>
        </w:rPr>
        <w:t>ĐƠN XIN DỰ THẦU</w:t>
      </w:r>
      <w:bookmarkEnd w:id="3"/>
      <w:r w:rsidR="00BE60D2" w:rsidRPr="00EA6CB1">
        <w:rPr>
          <w:rFonts w:ascii="Times New Roman" w:hAnsi="Times New Roman"/>
          <w:w w:val="100"/>
          <w:sz w:val="26"/>
          <w:szCs w:val="26"/>
        </w:rPr>
        <w:t xml:space="preserve"> VÀ BẢO ĐẢM DỰ THẦU</w:t>
      </w:r>
      <w:bookmarkEnd w:id="4"/>
    </w:p>
    <w:p w14:paraId="7F0447F5" w14:textId="46ADF806" w:rsidR="00777024" w:rsidRPr="00EA6CB1" w:rsidRDefault="00B10085" w:rsidP="00917E9F">
      <w:pPr>
        <w:pStyle w:val="Head1"/>
        <w:rPr>
          <w:sz w:val="26"/>
          <w:szCs w:val="26"/>
        </w:rPr>
      </w:pPr>
      <w:bookmarkStart w:id="5" w:name="_Hlk489544032"/>
      <w:r w:rsidRPr="00EA6CB1">
        <w:rPr>
          <w:sz w:val="26"/>
          <w:szCs w:val="26"/>
        </w:rPr>
        <w:t>Bao gồm:</w:t>
      </w:r>
    </w:p>
    <w:p w14:paraId="6D1DF9E6" w14:textId="5CD962CD" w:rsidR="00EC517D" w:rsidRPr="00EA6CB1" w:rsidRDefault="00EC517D" w:rsidP="00917E9F">
      <w:pPr>
        <w:pStyle w:val="Head1"/>
        <w:numPr>
          <w:ilvl w:val="0"/>
          <w:numId w:val="17"/>
        </w:numPr>
        <w:rPr>
          <w:sz w:val="26"/>
          <w:szCs w:val="26"/>
          <w:u w:val="none"/>
        </w:rPr>
      </w:pPr>
      <w:r w:rsidRPr="00EA6CB1">
        <w:rPr>
          <w:sz w:val="26"/>
          <w:szCs w:val="26"/>
          <w:u w:val="none"/>
        </w:rPr>
        <w:t>Mục</w:t>
      </w:r>
      <w:r w:rsidRPr="00EA6CB1">
        <w:rPr>
          <w:sz w:val="26"/>
          <w:szCs w:val="26"/>
          <w:u w:val="none"/>
          <w:lang w:val="vi-VN"/>
        </w:rPr>
        <w:t xml:space="preserve"> 1. Thoả thuận Liên danh</w:t>
      </w:r>
    </w:p>
    <w:p w14:paraId="2C065DD5" w14:textId="75025AD3" w:rsidR="00B10085" w:rsidRPr="00EA6CB1" w:rsidRDefault="00B10085" w:rsidP="00917E9F">
      <w:pPr>
        <w:pStyle w:val="Head1"/>
        <w:numPr>
          <w:ilvl w:val="0"/>
          <w:numId w:val="17"/>
        </w:numPr>
        <w:rPr>
          <w:sz w:val="26"/>
          <w:szCs w:val="26"/>
          <w:u w:val="none"/>
        </w:rPr>
      </w:pPr>
      <w:r w:rsidRPr="00EA6CB1">
        <w:rPr>
          <w:sz w:val="26"/>
          <w:szCs w:val="26"/>
          <w:u w:val="none"/>
        </w:rPr>
        <w:t xml:space="preserve">Mục </w:t>
      </w:r>
      <w:r w:rsidR="00EC517D" w:rsidRPr="00EA6CB1">
        <w:rPr>
          <w:sz w:val="26"/>
          <w:szCs w:val="26"/>
          <w:u w:val="none"/>
          <w:lang w:val="vi-VN"/>
        </w:rPr>
        <w:t>2</w:t>
      </w:r>
      <w:r w:rsidRPr="00EA6CB1">
        <w:rPr>
          <w:sz w:val="26"/>
          <w:szCs w:val="26"/>
          <w:u w:val="none"/>
        </w:rPr>
        <w:t>. Đơn xin dự thầu</w:t>
      </w:r>
    </w:p>
    <w:p w14:paraId="4318E1D5" w14:textId="59D7221A" w:rsidR="00B10085" w:rsidRPr="00EA6CB1" w:rsidRDefault="00166F80" w:rsidP="00917E9F">
      <w:pPr>
        <w:pStyle w:val="Head1"/>
        <w:numPr>
          <w:ilvl w:val="0"/>
          <w:numId w:val="17"/>
        </w:numPr>
        <w:rPr>
          <w:sz w:val="26"/>
          <w:szCs w:val="26"/>
          <w:u w:val="none"/>
        </w:rPr>
      </w:pPr>
      <w:r w:rsidRPr="00EA6CB1">
        <w:rPr>
          <w:sz w:val="26"/>
          <w:szCs w:val="26"/>
          <w:u w:val="none"/>
        </w:rPr>
        <w:t xml:space="preserve">Mục </w:t>
      </w:r>
      <w:r w:rsidR="00EC517D" w:rsidRPr="00EA6CB1">
        <w:rPr>
          <w:sz w:val="26"/>
          <w:szCs w:val="26"/>
          <w:u w:val="none"/>
          <w:lang w:val="vi-VN"/>
        </w:rPr>
        <w:t>3</w:t>
      </w:r>
      <w:r w:rsidR="00B10085" w:rsidRPr="00EA6CB1">
        <w:rPr>
          <w:sz w:val="26"/>
          <w:szCs w:val="26"/>
          <w:u w:val="none"/>
        </w:rPr>
        <w:t>. Bảo đảm dự thầu</w:t>
      </w:r>
    </w:p>
    <w:bookmarkEnd w:id="5"/>
    <w:p w14:paraId="60B7D7AB" w14:textId="1D6E6712" w:rsidR="00B10085" w:rsidRPr="00EA6CB1" w:rsidRDefault="00B10085" w:rsidP="00917E9F">
      <w:pPr>
        <w:pStyle w:val="Head1"/>
        <w:ind w:left="720"/>
        <w:rPr>
          <w:sz w:val="26"/>
          <w:szCs w:val="26"/>
          <w:u w:val="none"/>
        </w:rPr>
      </w:pPr>
    </w:p>
    <w:p w14:paraId="41FA0DCD" w14:textId="699317EB" w:rsidR="00C409F6" w:rsidRPr="00EA6CB1" w:rsidRDefault="00C409F6" w:rsidP="00917E9F">
      <w:pPr>
        <w:rPr>
          <w:sz w:val="26"/>
          <w:szCs w:val="26"/>
        </w:rPr>
      </w:pPr>
    </w:p>
    <w:p w14:paraId="4B0987EF" w14:textId="270D7E62" w:rsidR="00C409F6" w:rsidRPr="00EA6CB1" w:rsidRDefault="00C409F6" w:rsidP="00917E9F">
      <w:pPr>
        <w:rPr>
          <w:sz w:val="26"/>
          <w:szCs w:val="26"/>
        </w:rPr>
      </w:pPr>
    </w:p>
    <w:p w14:paraId="4BB632AB" w14:textId="6DE4208B" w:rsidR="00C409F6" w:rsidRPr="00EA6CB1" w:rsidRDefault="00C409F6" w:rsidP="00917E9F">
      <w:pPr>
        <w:rPr>
          <w:sz w:val="26"/>
          <w:szCs w:val="26"/>
        </w:rPr>
      </w:pPr>
    </w:p>
    <w:p w14:paraId="63C15EF8" w14:textId="7CCC9300" w:rsidR="00C409F6" w:rsidRPr="00EA6CB1" w:rsidRDefault="00C409F6" w:rsidP="00917E9F">
      <w:pPr>
        <w:rPr>
          <w:sz w:val="26"/>
          <w:szCs w:val="26"/>
        </w:rPr>
      </w:pPr>
    </w:p>
    <w:p w14:paraId="4F3056A4" w14:textId="1F479C90" w:rsidR="00C409F6" w:rsidRPr="00EA6CB1" w:rsidRDefault="00C409F6" w:rsidP="00917E9F">
      <w:pPr>
        <w:rPr>
          <w:sz w:val="26"/>
          <w:szCs w:val="26"/>
        </w:rPr>
      </w:pPr>
    </w:p>
    <w:p w14:paraId="194E0014" w14:textId="685DDBAB" w:rsidR="00C409F6" w:rsidRPr="00EA6CB1" w:rsidRDefault="00C409F6" w:rsidP="00917E9F">
      <w:pPr>
        <w:rPr>
          <w:sz w:val="26"/>
          <w:szCs w:val="26"/>
        </w:rPr>
      </w:pPr>
    </w:p>
    <w:p w14:paraId="73C1104D" w14:textId="0E054553" w:rsidR="00C409F6" w:rsidRPr="00EA6CB1" w:rsidRDefault="00C409F6" w:rsidP="00917E9F">
      <w:pPr>
        <w:rPr>
          <w:sz w:val="26"/>
          <w:szCs w:val="26"/>
        </w:rPr>
      </w:pPr>
    </w:p>
    <w:p w14:paraId="7B412B55" w14:textId="76DE2210" w:rsidR="00C409F6" w:rsidRPr="00EA6CB1" w:rsidRDefault="00C409F6" w:rsidP="00917E9F">
      <w:pPr>
        <w:rPr>
          <w:sz w:val="26"/>
          <w:szCs w:val="26"/>
        </w:rPr>
      </w:pPr>
    </w:p>
    <w:p w14:paraId="42CDAE8F" w14:textId="7DC0723E" w:rsidR="00C409F6" w:rsidRPr="00EA6CB1" w:rsidRDefault="00C409F6" w:rsidP="00917E9F">
      <w:pPr>
        <w:rPr>
          <w:sz w:val="26"/>
          <w:szCs w:val="26"/>
        </w:rPr>
      </w:pPr>
    </w:p>
    <w:p w14:paraId="5AEBAA76" w14:textId="7DD15C81" w:rsidR="00C409F6" w:rsidRPr="00EA6CB1" w:rsidRDefault="00C409F6" w:rsidP="00917E9F">
      <w:pPr>
        <w:rPr>
          <w:sz w:val="26"/>
          <w:szCs w:val="26"/>
        </w:rPr>
      </w:pPr>
    </w:p>
    <w:p w14:paraId="63D6C868" w14:textId="48B7356B" w:rsidR="00C409F6" w:rsidRPr="00EA6CB1" w:rsidRDefault="00C409F6" w:rsidP="00917E9F">
      <w:pPr>
        <w:rPr>
          <w:sz w:val="26"/>
          <w:szCs w:val="26"/>
        </w:rPr>
      </w:pPr>
    </w:p>
    <w:p w14:paraId="23D9954E" w14:textId="26334F67" w:rsidR="00AF472E" w:rsidRPr="00EA6CB1" w:rsidRDefault="00AF472E" w:rsidP="00917E9F">
      <w:pPr>
        <w:rPr>
          <w:sz w:val="26"/>
          <w:szCs w:val="26"/>
        </w:rPr>
      </w:pPr>
    </w:p>
    <w:p w14:paraId="1979DA18" w14:textId="67C83F98" w:rsidR="00AF472E" w:rsidRPr="00EA6CB1" w:rsidRDefault="00AF472E" w:rsidP="00917E9F">
      <w:pPr>
        <w:rPr>
          <w:sz w:val="26"/>
          <w:szCs w:val="26"/>
        </w:rPr>
      </w:pPr>
    </w:p>
    <w:p w14:paraId="083C8F4D" w14:textId="646C2A9C" w:rsidR="00AF472E" w:rsidRPr="00EA6CB1" w:rsidRDefault="00AF472E" w:rsidP="00917E9F">
      <w:pPr>
        <w:rPr>
          <w:sz w:val="26"/>
          <w:szCs w:val="26"/>
        </w:rPr>
      </w:pPr>
    </w:p>
    <w:p w14:paraId="24AB7C23" w14:textId="5640E447" w:rsidR="00AF472E" w:rsidRPr="00EA6CB1" w:rsidRDefault="00AF472E" w:rsidP="00917E9F">
      <w:pPr>
        <w:rPr>
          <w:sz w:val="26"/>
          <w:szCs w:val="26"/>
        </w:rPr>
      </w:pPr>
    </w:p>
    <w:p w14:paraId="12826022" w14:textId="77777777" w:rsidR="00056259" w:rsidRPr="00EA6CB1" w:rsidRDefault="00056259" w:rsidP="00917E9F">
      <w:pPr>
        <w:rPr>
          <w:sz w:val="26"/>
          <w:szCs w:val="26"/>
        </w:rPr>
      </w:pPr>
    </w:p>
    <w:p w14:paraId="0A97CD77" w14:textId="3A2EB9F5" w:rsidR="00AF472E" w:rsidRPr="00EA6CB1" w:rsidRDefault="00AF472E" w:rsidP="00917E9F">
      <w:pPr>
        <w:rPr>
          <w:sz w:val="26"/>
          <w:szCs w:val="26"/>
        </w:rPr>
      </w:pPr>
    </w:p>
    <w:p w14:paraId="2DA0C013" w14:textId="1C61FE2D" w:rsidR="00AF472E" w:rsidRPr="00EA6CB1" w:rsidRDefault="00AF472E" w:rsidP="00917E9F">
      <w:pPr>
        <w:rPr>
          <w:sz w:val="26"/>
          <w:szCs w:val="26"/>
        </w:rPr>
      </w:pPr>
    </w:p>
    <w:p w14:paraId="7660D052" w14:textId="7FB8FD67" w:rsidR="00AF472E" w:rsidRPr="00EA6CB1" w:rsidRDefault="00AF472E" w:rsidP="00917E9F">
      <w:pPr>
        <w:rPr>
          <w:sz w:val="26"/>
          <w:szCs w:val="26"/>
        </w:rPr>
      </w:pPr>
    </w:p>
    <w:p w14:paraId="76DE4463" w14:textId="1A37EEA3" w:rsidR="00AF472E" w:rsidRPr="00EA6CB1" w:rsidRDefault="00AF472E" w:rsidP="00917E9F">
      <w:pPr>
        <w:rPr>
          <w:sz w:val="26"/>
          <w:szCs w:val="26"/>
        </w:rPr>
      </w:pPr>
    </w:p>
    <w:p w14:paraId="6ECA981D" w14:textId="728FC720" w:rsidR="00AF472E" w:rsidRPr="00EA6CB1" w:rsidRDefault="00AF472E" w:rsidP="00917E9F">
      <w:pPr>
        <w:rPr>
          <w:sz w:val="26"/>
          <w:szCs w:val="26"/>
        </w:rPr>
      </w:pPr>
    </w:p>
    <w:p w14:paraId="10D704C6" w14:textId="77777777" w:rsidR="00EA6CB1" w:rsidRPr="00EA6CB1" w:rsidRDefault="00EA6CB1" w:rsidP="00917E9F">
      <w:pPr>
        <w:rPr>
          <w:sz w:val="26"/>
          <w:szCs w:val="26"/>
        </w:rPr>
      </w:pPr>
    </w:p>
    <w:p w14:paraId="1AD5AF05" w14:textId="2BCFAAF1" w:rsidR="00AF472E" w:rsidRDefault="00AF472E" w:rsidP="00917E9F">
      <w:pPr>
        <w:rPr>
          <w:sz w:val="26"/>
          <w:szCs w:val="26"/>
        </w:rPr>
      </w:pPr>
    </w:p>
    <w:p w14:paraId="58DD9725" w14:textId="47FC5E1A" w:rsidR="00067552" w:rsidRDefault="00067552" w:rsidP="00917E9F">
      <w:pPr>
        <w:rPr>
          <w:sz w:val="26"/>
          <w:szCs w:val="26"/>
        </w:rPr>
      </w:pPr>
    </w:p>
    <w:p w14:paraId="37B2E85B" w14:textId="6588CDE3" w:rsidR="00067552" w:rsidRDefault="00067552" w:rsidP="00917E9F">
      <w:pPr>
        <w:rPr>
          <w:sz w:val="26"/>
          <w:szCs w:val="26"/>
        </w:rPr>
      </w:pPr>
    </w:p>
    <w:p w14:paraId="4C4F6DB5" w14:textId="1E309657" w:rsidR="00067552" w:rsidRDefault="00067552" w:rsidP="00917E9F">
      <w:pPr>
        <w:rPr>
          <w:sz w:val="26"/>
          <w:szCs w:val="26"/>
        </w:rPr>
      </w:pPr>
    </w:p>
    <w:p w14:paraId="49045C6D" w14:textId="475A8CC0" w:rsidR="00067552" w:rsidRDefault="00067552" w:rsidP="00917E9F">
      <w:pPr>
        <w:rPr>
          <w:sz w:val="26"/>
          <w:szCs w:val="26"/>
        </w:rPr>
      </w:pPr>
    </w:p>
    <w:p w14:paraId="77D682B4" w14:textId="7B61353D" w:rsidR="00067552" w:rsidRDefault="00067552" w:rsidP="00917E9F">
      <w:pPr>
        <w:rPr>
          <w:sz w:val="26"/>
          <w:szCs w:val="26"/>
        </w:rPr>
      </w:pPr>
    </w:p>
    <w:p w14:paraId="5B445D1E" w14:textId="68B540C1" w:rsidR="00067552" w:rsidRDefault="00067552" w:rsidP="00917E9F">
      <w:pPr>
        <w:rPr>
          <w:sz w:val="26"/>
          <w:szCs w:val="26"/>
        </w:rPr>
      </w:pPr>
    </w:p>
    <w:p w14:paraId="0C822BCB" w14:textId="78D6D200" w:rsidR="00067552" w:rsidRDefault="00067552" w:rsidP="00917E9F">
      <w:pPr>
        <w:rPr>
          <w:sz w:val="26"/>
          <w:szCs w:val="26"/>
        </w:rPr>
      </w:pPr>
    </w:p>
    <w:p w14:paraId="6443403C" w14:textId="77777777" w:rsidR="00067552" w:rsidRDefault="00067552" w:rsidP="00917E9F">
      <w:pPr>
        <w:rPr>
          <w:sz w:val="26"/>
          <w:szCs w:val="26"/>
        </w:rPr>
      </w:pPr>
    </w:p>
    <w:p w14:paraId="206623EC" w14:textId="77777777" w:rsidR="00EA6CB1" w:rsidRPr="00EA6CB1" w:rsidRDefault="00EA6CB1" w:rsidP="00917E9F">
      <w:pPr>
        <w:rPr>
          <w:sz w:val="26"/>
          <w:szCs w:val="26"/>
        </w:rPr>
      </w:pPr>
    </w:p>
    <w:p w14:paraId="593EAAB5" w14:textId="4FB19622" w:rsidR="00C710D8" w:rsidRPr="00EA6CB1" w:rsidRDefault="00C710D8" w:rsidP="00917E9F">
      <w:pPr>
        <w:rPr>
          <w:sz w:val="26"/>
          <w:szCs w:val="26"/>
        </w:rPr>
      </w:pPr>
    </w:p>
    <w:p w14:paraId="6AD96EC4" w14:textId="11A1D701" w:rsidR="00C710D8" w:rsidRPr="00EA6CB1" w:rsidRDefault="00C710D8" w:rsidP="00917E9F">
      <w:pPr>
        <w:rPr>
          <w:sz w:val="26"/>
          <w:szCs w:val="26"/>
        </w:rPr>
      </w:pPr>
    </w:p>
    <w:p w14:paraId="2D442679" w14:textId="2A170495" w:rsidR="00EC517D" w:rsidRPr="00EA6CB1" w:rsidRDefault="00EC517D" w:rsidP="00917E9F">
      <w:pPr>
        <w:pStyle w:val="Heading2"/>
        <w:spacing w:line="336" w:lineRule="auto"/>
        <w:rPr>
          <w:sz w:val="26"/>
          <w:szCs w:val="26"/>
          <w:lang w:val="vi-VN"/>
        </w:rPr>
      </w:pPr>
      <w:bookmarkStart w:id="6" w:name="_Toc527033266"/>
      <w:bookmarkStart w:id="7" w:name="_Toc443567288"/>
      <w:bookmarkStart w:id="8" w:name="_Toc488848541"/>
      <w:bookmarkEnd w:id="0"/>
      <w:bookmarkEnd w:id="1"/>
      <w:bookmarkEnd w:id="2"/>
      <w:r w:rsidRPr="00EA6CB1">
        <w:rPr>
          <w:sz w:val="26"/>
          <w:szCs w:val="26"/>
        </w:rPr>
        <w:lastRenderedPageBreak/>
        <w:t>Thoả</w:t>
      </w:r>
      <w:r w:rsidRPr="00EA6CB1">
        <w:rPr>
          <w:sz w:val="26"/>
          <w:szCs w:val="26"/>
          <w:lang w:val="vi-VN"/>
        </w:rPr>
        <w:t xml:space="preserve"> Thuận Liên danh.</w:t>
      </w:r>
      <w:bookmarkEnd w:id="6"/>
    </w:p>
    <w:p w14:paraId="16DFCE8C" w14:textId="1CCFCC9F" w:rsidR="00EC517D" w:rsidRPr="00EA6CB1" w:rsidRDefault="00EC517D" w:rsidP="005D0997">
      <w:pPr>
        <w:pStyle w:val="Tieudechung"/>
        <w:spacing w:before="0" w:after="0" w:line="312" w:lineRule="auto"/>
        <w:ind w:left="0" w:firstLine="720"/>
        <w:rPr>
          <w:sz w:val="26"/>
          <w:szCs w:val="26"/>
        </w:rPr>
      </w:pPr>
      <w:r w:rsidRPr="00EA6CB1">
        <w:rPr>
          <w:sz w:val="26"/>
          <w:szCs w:val="26"/>
        </w:rPr>
        <w:t xml:space="preserve">Ngày: </w:t>
      </w:r>
      <w:r w:rsidR="00EA6CB1">
        <w:rPr>
          <w:sz w:val="26"/>
          <w:szCs w:val="26"/>
          <w:lang w:val="vi-VN"/>
        </w:rPr>
        <w:t>08 tháng 09 năm 2020</w:t>
      </w:r>
    </w:p>
    <w:p w14:paraId="2163C6FE" w14:textId="7FD082F9" w:rsidR="00EC517D" w:rsidRPr="00EA6CB1" w:rsidRDefault="00EC517D" w:rsidP="005D0997">
      <w:pPr>
        <w:spacing w:line="312" w:lineRule="auto"/>
        <w:ind w:left="720"/>
        <w:rPr>
          <w:sz w:val="26"/>
          <w:szCs w:val="26"/>
        </w:rPr>
      </w:pPr>
      <w:r w:rsidRPr="00EA6CB1">
        <w:rPr>
          <w:sz w:val="26"/>
          <w:szCs w:val="26"/>
        </w:rPr>
        <w:t xml:space="preserve">Gói thầu: </w:t>
      </w:r>
      <w:r w:rsidR="00EA6CB1">
        <w:rPr>
          <w:b/>
          <w:sz w:val="26"/>
          <w:szCs w:val="26"/>
        </w:rPr>
        <w:t>Mua sắm trang thiết bị, phần mềm và sửa chữa nhỏ công trình</w:t>
      </w:r>
    </w:p>
    <w:p w14:paraId="0BD5C349" w14:textId="24F77C73" w:rsidR="00EC517D" w:rsidRPr="00EA6CB1" w:rsidRDefault="00EC517D" w:rsidP="005D0997">
      <w:pPr>
        <w:spacing w:line="312" w:lineRule="auto"/>
        <w:ind w:firstLine="720"/>
        <w:rPr>
          <w:sz w:val="26"/>
          <w:szCs w:val="26"/>
        </w:rPr>
      </w:pPr>
      <w:r w:rsidRPr="00EA6CB1">
        <w:rPr>
          <w:sz w:val="26"/>
          <w:szCs w:val="26"/>
        </w:rPr>
        <w:t xml:space="preserve">Thuộc dự án: </w:t>
      </w:r>
      <w:r w:rsidR="00EA6CB1">
        <w:rPr>
          <w:b/>
          <w:sz w:val="26"/>
          <w:szCs w:val="26"/>
        </w:rPr>
        <w:t>Nâng cao năng lực về cơ sở vật chất và hạ tầng công nghệ thông tin trong khuôn khổ Chương trình ETEP tại Trường Đại học Sư phạm Hà Nội</w:t>
      </w:r>
    </w:p>
    <w:p w14:paraId="22B18629" w14:textId="77777777" w:rsidR="00EC517D" w:rsidRPr="00EA6CB1" w:rsidRDefault="00EC517D" w:rsidP="005D0997">
      <w:pPr>
        <w:spacing w:line="312" w:lineRule="auto"/>
        <w:ind w:firstLine="720"/>
        <w:rPr>
          <w:sz w:val="26"/>
          <w:szCs w:val="26"/>
          <w:lang w:val="vi-VN"/>
        </w:rPr>
      </w:pPr>
      <w:r w:rsidRPr="00EA6CB1">
        <w:rPr>
          <w:sz w:val="26"/>
          <w:szCs w:val="26"/>
        </w:rPr>
        <w:t>Căn cứ Luật đấu thầu số 43/2013/QH13 ngày 26/11/2013 của Quốc hội</w:t>
      </w:r>
      <w:r w:rsidRPr="00EA6CB1">
        <w:rPr>
          <w:sz w:val="26"/>
          <w:szCs w:val="26"/>
          <w:lang w:val="vi-VN"/>
        </w:rPr>
        <w:t>;</w:t>
      </w:r>
    </w:p>
    <w:p w14:paraId="0F74A70B" w14:textId="77777777" w:rsidR="00EC517D" w:rsidRPr="00EA6CB1" w:rsidRDefault="00EC517D" w:rsidP="005D0997">
      <w:pPr>
        <w:spacing w:line="312" w:lineRule="auto"/>
        <w:ind w:firstLine="720"/>
        <w:rPr>
          <w:sz w:val="26"/>
          <w:szCs w:val="26"/>
          <w:lang w:val="vi-VN"/>
        </w:rPr>
      </w:pPr>
      <w:r w:rsidRPr="00EA6CB1">
        <w:rPr>
          <w:sz w:val="26"/>
          <w:szCs w:val="26"/>
        </w:rPr>
        <w:t>Căn cứ Nghị định số </w:t>
      </w:r>
      <w:hyperlink r:id="rId12" w:tgtFrame="_blank" w:history="1">
        <w:r w:rsidRPr="00EA6CB1">
          <w:rPr>
            <w:sz w:val="26"/>
            <w:szCs w:val="26"/>
          </w:rPr>
          <w:t>63/2014/NĐ-CP</w:t>
        </w:r>
      </w:hyperlink>
      <w:r w:rsidRPr="00EA6CB1">
        <w:rPr>
          <w:sz w:val="26"/>
          <w:szCs w:val="26"/>
        </w:rPr>
        <w:t> ngày 26/6/2014 của Chính phủ về hướng dẫn thi hành Luật đấu thầu về lựa chọn nhà thầu</w:t>
      </w:r>
      <w:r w:rsidRPr="00EA6CB1">
        <w:rPr>
          <w:sz w:val="26"/>
          <w:szCs w:val="26"/>
          <w:lang w:val="vi-VN"/>
        </w:rPr>
        <w:t>;</w:t>
      </w:r>
    </w:p>
    <w:p w14:paraId="093903CD" w14:textId="1496624E" w:rsidR="00EC517D" w:rsidRPr="00EA6CB1" w:rsidRDefault="00EC517D" w:rsidP="005D0997">
      <w:pPr>
        <w:spacing w:line="312" w:lineRule="auto"/>
        <w:ind w:firstLine="720"/>
        <w:rPr>
          <w:sz w:val="26"/>
          <w:szCs w:val="26"/>
        </w:rPr>
      </w:pPr>
      <w:r w:rsidRPr="00EA6CB1">
        <w:rPr>
          <w:sz w:val="26"/>
          <w:szCs w:val="26"/>
        </w:rPr>
        <w:t xml:space="preserve">Căn cứ hồ sơ mời thầu gói thầu </w:t>
      </w:r>
      <w:r w:rsidR="00EA6CB1">
        <w:rPr>
          <w:b/>
          <w:sz w:val="26"/>
          <w:szCs w:val="26"/>
        </w:rPr>
        <w:t>Mua sắm trang thiết bị, phần mềm và sửa chữa nhỏ công trình</w:t>
      </w:r>
      <w:r w:rsidRPr="00EA6CB1">
        <w:rPr>
          <w:sz w:val="26"/>
          <w:szCs w:val="26"/>
        </w:rPr>
        <w:t xml:space="preserve"> ngày 28 tháng </w:t>
      </w:r>
      <w:r w:rsidR="003A3E5D">
        <w:rPr>
          <w:sz w:val="26"/>
          <w:szCs w:val="26"/>
          <w:lang w:val="vi-VN"/>
        </w:rPr>
        <w:t>8</w:t>
      </w:r>
      <w:r w:rsidRPr="00EA6CB1">
        <w:rPr>
          <w:sz w:val="26"/>
          <w:szCs w:val="26"/>
        </w:rPr>
        <w:t xml:space="preserve"> năm 20</w:t>
      </w:r>
      <w:r w:rsidR="003A3E5D">
        <w:rPr>
          <w:sz w:val="26"/>
          <w:szCs w:val="26"/>
          <w:lang w:val="vi-VN"/>
        </w:rPr>
        <w:t>202</w:t>
      </w:r>
      <w:r w:rsidRPr="00EA6CB1">
        <w:rPr>
          <w:sz w:val="26"/>
          <w:szCs w:val="26"/>
        </w:rPr>
        <w:t xml:space="preserve"> ngày được ghi trên HSMT;</w:t>
      </w:r>
    </w:p>
    <w:p w14:paraId="6B5388CA" w14:textId="77777777" w:rsidR="00EC517D" w:rsidRPr="00EA6CB1" w:rsidRDefault="00EC517D" w:rsidP="005D0997">
      <w:pPr>
        <w:spacing w:line="312" w:lineRule="auto"/>
        <w:ind w:firstLine="720"/>
        <w:rPr>
          <w:sz w:val="26"/>
          <w:szCs w:val="26"/>
        </w:rPr>
      </w:pPr>
      <w:r w:rsidRPr="00EA6CB1">
        <w:rPr>
          <w:sz w:val="26"/>
          <w:szCs w:val="26"/>
        </w:rPr>
        <w:t>Chúng tôi, đại diện cho các bên ký thỏa thuận liên danh, gồm có:</w:t>
      </w:r>
    </w:p>
    <w:p w14:paraId="7EB3ABDC" w14:textId="77777777" w:rsidR="00EC517D" w:rsidRPr="00EA6CB1" w:rsidRDefault="00EC517D" w:rsidP="00EC517D">
      <w:pPr>
        <w:spacing w:before="240" w:line="312" w:lineRule="auto"/>
        <w:rPr>
          <w:b/>
          <w:sz w:val="26"/>
          <w:szCs w:val="26"/>
          <w:lang w:val="vi-VN"/>
        </w:rPr>
      </w:pPr>
      <w:r w:rsidRPr="00EA6CB1">
        <w:rPr>
          <w:b/>
          <w:sz w:val="26"/>
          <w:szCs w:val="26"/>
          <w:lang w:val="vi-VN"/>
        </w:rPr>
        <w:t>Thành viên đứng đầu liên danh: Công ty TNHH Máy tính NÉT</w:t>
      </w:r>
    </w:p>
    <w:p w14:paraId="4DD50823" w14:textId="77777777" w:rsidR="00EC517D" w:rsidRPr="00EA6CB1" w:rsidRDefault="00EC517D" w:rsidP="00EC517D">
      <w:pPr>
        <w:spacing w:line="312" w:lineRule="auto"/>
        <w:rPr>
          <w:sz w:val="26"/>
          <w:szCs w:val="26"/>
          <w:lang w:val="vi-VN"/>
        </w:rPr>
      </w:pPr>
      <w:r w:rsidRPr="00EA6CB1">
        <w:rPr>
          <w:sz w:val="26"/>
          <w:szCs w:val="26"/>
        </w:rPr>
        <w:t>Đại diện là ông</w:t>
      </w:r>
      <w:r w:rsidRPr="00EA6CB1">
        <w:rPr>
          <w:sz w:val="26"/>
          <w:szCs w:val="26"/>
          <w:lang w:val="vi-VN"/>
        </w:rPr>
        <w:t xml:space="preserve">: </w:t>
      </w:r>
      <w:r w:rsidRPr="00EA6CB1">
        <w:rPr>
          <w:b/>
          <w:sz w:val="26"/>
          <w:szCs w:val="26"/>
          <w:lang w:val="vi-VN"/>
        </w:rPr>
        <w:t>Trịnh Lê Nam</w:t>
      </w:r>
      <w:r w:rsidRPr="00EA6CB1">
        <w:rPr>
          <w:sz w:val="26"/>
          <w:szCs w:val="26"/>
          <w:lang w:val="vi-VN"/>
        </w:rPr>
        <w:t xml:space="preserve"> </w:t>
      </w:r>
    </w:p>
    <w:p w14:paraId="00A6123E" w14:textId="77777777" w:rsidR="00EC517D" w:rsidRPr="00EA6CB1" w:rsidRDefault="00EC517D" w:rsidP="00EC517D">
      <w:pPr>
        <w:spacing w:line="312" w:lineRule="auto"/>
        <w:rPr>
          <w:sz w:val="26"/>
          <w:szCs w:val="26"/>
          <w:lang w:val="vi-VN"/>
        </w:rPr>
      </w:pPr>
      <w:r w:rsidRPr="00EA6CB1">
        <w:rPr>
          <w:sz w:val="26"/>
          <w:szCs w:val="26"/>
        </w:rPr>
        <w:t>Chức vụ:</w:t>
      </w:r>
      <w:r w:rsidRPr="00EA6CB1">
        <w:rPr>
          <w:sz w:val="26"/>
          <w:szCs w:val="26"/>
          <w:lang w:val="vi-VN"/>
        </w:rPr>
        <w:t xml:space="preserve"> Giám đốc</w:t>
      </w:r>
    </w:p>
    <w:p w14:paraId="7E167ABC" w14:textId="77777777" w:rsidR="00EC517D" w:rsidRPr="00EA6CB1" w:rsidRDefault="00EC517D" w:rsidP="00EC517D">
      <w:pPr>
        <w:spacing w:line="312" w:lineRule="auto"/>
        <w:rPr>
          <w:sz w:val="26"/>
          <w:szCs w:val="26"/>
        </w:rPr>
      </w:pPr>
      <w:r w:rsidRPr="00EA6CB1">
        <w:rPr>
          <w:sz w:val="26"/>
          <w:szCs w:val="26"/>
        </w:rPr>
        <w:t>Địa chỉ: Số 46A, ngõ 120 đường Trường Chinh, phường Phương Mai, quận Đống Đa, Tp.Hà Nội</w:t>
      </w:r>
    </w:p>
    <w:p w14:paraId="3F6F7090" w14:textId="77777777" w:rsidR="00EC517D" w:rsidRPr="00EA6CB1" w:rsidRDefault="00EC517D" w:rsidP="00EC517D">
      <w:pPr>
        <w:spacing w:line="312" w:lineRule="auto"/>
        <w:rPr>
          <w:sz w:val="26"/>
          <w:szCs w:val="26"/>
        </w:rPr>
      </w:pPr>
      <w:r w:rsidRPr="00EA6CB1">
        <w:rPr>
          <w:sz w:val="26"/>
          <w:szCs w:val="26"/>
        </w:rPr>
        <w:t>Điện thoại: 0243 5737747</w:t>
      </w:r>
    </w:p>
    <w:p w14:paraId="313E29D7" w14:textId="77777777" w:rsidR="00EC517D" w:rsidRPr="00EA6CB1" w:rsidRDefault="00EC517D" w:rsidP="00EC517D">
      <w:pPr>
        <w:spacing w:line="312" w:lineRule="auto"/>
        <w:rPr>
          <w:sz w:val="26"/>
          <w:szCs w:val="26"/>
        </w:rPr>
      </w:pPr>
      <w:r w:rsidRPr="00EA6CB1">
        <w:rPr>
          <w:sz w:val="26"/>
          <w:szCs w:val="26"/>
        </w:rPr>
        <w:t>Fax: 0243 573774</w:t>
      </w:r>
    </w:p>
    <w:p w14:paraId="38D7FBAA" w14:textId="77777777" w:rsidR="00EC517D" w:rsidRPr="00EA6CB1" w:rsidRDefault="00EC517D" w:rsidP="00EC517D">
      <w:pPr>
        <w:spacing w:line="312" w:lineRule="auto"/>
        <w:rPr>
          <w:sz w:val="26"/>
          <w:szCs w:val="26"/>
        </w:rPr>
      </w:pPr>
      <w:r w:rsidRPr="00EA6CB1">
        <w:rPr>
          <w:sz w:val="26"/>
          <w:szCs w:val="26"/>
        </w:rPr>
        <w:t>Mail: info@netcom.com.vn</w:t>
      </w:r>
    </w:p>
    <w:p w14:paraId="50DE8B70" w14:textId="77777777" w:rsidR="00EC517D" w:rsidRPr="00B43EC8" w:rsidRDefault="00EC517D" w:rsidP="00EC517D">
      <w:pPr>
        <w:spacing w:line="312" w:lineRule="auto"/>
        <w:rPr>
          <w:sz w:val="26"/>
          <w:szCs w:val="26"/>
          <w:highlight w:val="yellow"/>
        </w:rPr>
      </w:pPr>
      <w:r w:rsidRPr="00B43EC8">
        <w:rPr>
          <w:sz w:val="26"/>
          <w:szCs w:val="26"/>
          <w:highlight w:val="yellow"/>
        </w:rPr>
        <w:t>Tài khoản: 0821100036006 – Ngân hàng TMCP Quân đội – Phòng Giao dịch Nghĩa Tân</w:t>
      </w:r>
    </w:p>
    <w:p w14:paraId="049829FF" w14:textId="77777777" w:rsidR="00EC517D" w:rsidRPr="00EA6CB1" w:rsidRDefault="00EC517D" w:rsidP="00EC517D">
      <w:pPr>
        <w:spacing w:line="312" w:lineRule="auto"/>
        <w:rPr>
          <w:sz w:val="26"/>
          <w:szCs w:val="26"/>
        </w:rPr>
      </w:pPr>
      <w:r w:rsidRPr="00B43EC8">
        <w:rPr>
          <w:sz w:val="26"/>
          <w:szCs w:val="26"/>
          <w:highlight w:val="yellow"/>
        </w:rPr>
        <w:t>Mã số thuế: 010094591</w:t>
      </w:r>
    </w:p>
    <w:p w14:paraId="5C8FDB19" w14:textId="42356899" w:rsidR="00EC517D" w:rsidRPr="00EA6CB1" w:rsidRDefault="00EC517D" w:rsidP="00EC517D">
      <w:pPr>
        <w:spacing w:before="240" w:line="312" w:lineRule="auto"/>
        <w:rPr>
          <w:b/>
          <w:sz w:val="26"/>
          <w:szCs w:val="26"/>
          <w:lang w:val="vi-VN"/>
        </w:rPr>
      </w:pPr>
      <w:r w:rsidRPr="00EA6CB1">
        <w:rPr>
          <w:b/>
          <w:sz w:val="26"/>
          <w:szCs w:val="26"/>
          <w:lang w:val="vi-VN"/>
        </w:rPr>
        <w:t xml:space="preserve">Thành viên </w:t>
      </w:r>
      <w:r w:rsidR="0099062D" w:rsidRPr="00EA6CB1">
        <w:rPr>
          <w:b/>
          <w:sz w:val="26"/>
          <w:szCs w:val="26"/>
          <w:lang w:val="vi-VN"/>
        </w:rPr>
        <w:t>liên danh</w:t>
      </w:r>
      <w:r w:rsidRPr="00EA6CB1">
        <w:rPr>
          <w:b/>
          <w:sz w:val="26"/>
          <w:szCs w:val="26"/>
          <w:lang w:val="vi-VN"/>
        </w:rPr>
        <w:t xml:space="preserve">: Công ty Cổ phần </w:t>
      </w:r>
      <w:r w:rsidR="005D0997">
        <w:rPr>
          <w:b/>
          <w:sz w:val="26"/>
          <w:szCs w:val="26"/>
          <w:lang w:val="vi-VN"/>
        </w:rPr>
        <w:t>Công nghệ Tinh Vân</w:t>
      </w:r>
      <w:r w:rsidRPr="00EA6CB1">
        <w:rPr>
          <w:b/>
          <w:sz w:val="26"/>
          <w:szCs w:val="26"/>
          <w:lang w:val="vi-VN"/>
        </w:rPr>
        <w:t>.</w:t>
      </w:r>
    </w:p>
    <w:p w14:paraId="15D54885" w14:textId="1884CCF3" w:rsidR="00EC517D" w:rsidRPr="00EA6CB1" w:rsidRDefault="00EC517D" w:rsidP="00EC517D">
      <w:pPr>
        <w:spacing w:line="312" w:lineRule="auto"/>
        <w:rPr>
          <w:sz w:val="26"/>
          <w:szCs w:val="26"/>
        </w:rPr>
      </w:pPr>
      <w:r w:rsidRPr="00EA6CB1">
        <w:rPr>
          <w:sz w:val="26"/>
          <w:szCs w:val="26"/>
        </w:rPr>
        <w:t xml:space="preserve">Đại diện là bà: </w:t>
      </w:r>
    </w:p>
    <w:p w14:paraId="324BC227" w14:textId="39B75062" w:rsidR="00EC517D" w:rsidRPr="00EA6CB1" w:rsidRDefault="00EC517D" w:rsidP="00EC517D">
      <w:pPr>
        <w:spacing w:line="312" w:lineRule="auto"/>
        <w:rPr>
          <w:sz w:val="26"/>
          <w:szCs w:val="26"/>
        </w:rPr>
      </w:pPr>
      <w:r w:rsidRPr="00EA6CB1">
        <w:rPr>
          <w:sz w:val="26"/>
          <w:szCs w:val="26"/>
        </w:rPr>
        <w:t xml:space="preserve">Chức vụ: </w:t>
      </w:r>
    </w:p>
    <w:p w14:paraId="1F640F9D" w14:textId="4893973B" w:rsidR="00EC517D" w:rsidRPr="00EA6CB1" w:rsidRDefault="00EC517D" w:rsidP="00EC517D">
      <w:pPr>
        <w:spacing w:line="312" w:lineRule="auto"/>
        <w:rPr>
          <w:sz w:val="26"/>
          <w:szCs w:val="26"/>
        </w:rPr>
      </w:pPr>
      <w:r w:rsidRPr="00EA6CB1">
        <w:rPr>
          <w:sz w:val="26"/>
          <w:szCs w:val="26"/>
        </w:rPr>
        <w:t xml:space="preserve">Địa chỉ: </w:t>
      </w:r>
    </w:p>
    <w:p w14:paraId="5CB7AB69" w14:textId="611D8980" w:rsidR="00EC517D" w:rsidRPr="00EA6CB1" w:rsidRDefault="00EC517D" w:rsidP="00EC517D">
      <w:pPr>
        <w:spacing w:line="312" w:lineRule="auto"/>
        <w:rPr>
          <w:sz w:val="26"/>
          <w:szCs w:val="26"/>
        </w:rPr>
      </w:pPr>
      <w:r w:rsidRPr="00EA6CB1">
        <w:rPr>
          <w:sz w:val="26"/>
          <w:szCs w:val="26"/>
        </w:rPr>
        <w:t xml:space="preserve">Điện thoại: </w:t>
      </w:r>
    </w:p>
    <w:p w14:paraId="0D37CFE3" w14:textId="1F896E25" w:rsidR="00EC517D" w:rsidRPr="00EA6CB1" w:rsidRDefault="00EC517D" w:rsidP="00EC517D">
      <w:pPr>
        <w:spacing w:line="312" w:lineRule="auto"/>
        <w:rPr>
          <w:sz w:val="26"/>
          <w:szCs w:val="26"/>
        </w:rPr>
      </w:pPr>
      <w:r w:rsidRPr="00EA6CB1">
        <w:rPr>
          <w:sz w:val="26"/>
          <w:szCs w:val="26"/>
        </w:rPr>
        <w:t xml:space="preserve">Fax: </w:t>
      </w:r>
    </w:p>
    <w:p w14:paraId="312EEACB" w14:textId="76533F41" w:rsidR="00EC517D" w:rsidRPr="00EA6CB1" w:rsidRDefault="00EC517D" w:rsidP="00EC517D">
      <w:pPr>
        <w:spacing w:line="312" w:lineRule="auto"/>
        <w:rPr>
          <w:sz w:val="26"/>
          <w:szCs w:val="26"/>
        </w:rPr>
      </w:pPr>
      <w:r w:rsidRPr="00EA6CB1">
        <w:rPr>
          <w:sz w:val="26"/>
          <w:szCs w:val="26"/>
        </w:rPr>
        <w:t xml:space="preserve">Mail: </w:t>
      </w:r>
    </w:p>
    <w:p w14:paraId="6FF2317B" w14:textId="1364DD45" w:rsidR="00EC517D" w:rsidRPr="00EA6CB1" w:rsidRDefault="00EC517D" w:rsidP="00EC517D">
      <w:pPr>
        <w:spacing w:line="312" w:lineRule="auto"/>
        <w:rPr>
          <w:sz w:val="26"/>
          <w:szCs w:val="26"/>
        </w:rPr>
      </w:pPr>
      <w:r w:rsidRPr="00EA6CB1">
        <w:rPr>
          <w:sz w:val="26"/>
          <w:szCs w:val="26"/>
        </w:rPr>
        <w:t xml:space="preserve">Tài khoản: </w:t>
      </w:r>
    </w:p>
    <w:p w14:paraId="3D021177" w14:textId="77777777" w:rsidR="005D0997" w:rsidRDefault="00EC517D" w:rsidP="00EC517D">
      <w:pPr>
        <w:spacing w:line="312" w:lineRule="auto"/>
        <w:rPr>
          <w:sz w:val="26"/>
          <w:szCs w:val="26"/>
        </w:rPr>
      </w:pPr>
      <w:r w:rsidRPr="00EA6CB1">
        <w:rPr>
          <w:sz w:val="26"/>
          <w:szCs w:val="26"/>
        </w:rPr>
        <w:t xml:space="preserve">Mã số thuế: </w:t>
      </w:r>
    </w:p>
    <w:p w14:paraId="5DAE79FA" w14:textId="6824A109" w:rsidR="00EC517D" w:rsidRDefault="00EC517D" w:rsidP="00EC517D">
      <w:pPr>
        <w:spacing w:line="312" w:lineRule="auto"/>
        <w:rPr>
          <w:sz w:val="26"/>
          <w:szCs w:val="26"/>
        </w:rPr>
      </w:pPr>
      <w:r w:rsidRPr="00EA6CB1">
        <w:rPr>
          <w:sz w:val="26"/>
          <w:szCs w:val="26"/>
        </w:rPr>
        <w:t>Các bên (sau đây gọi là thành viên) thống nhất ký kết thỏa thuận liên danh với các nội dung sau:</w:t>
      </w:r>
    </w:p>
    <w:p w14:paraId="6042CC5B" w14:textId="7DA6A316" w:rsidR="005D0997" w:rsidRDefault="005D0997" w:rsidP="00EC517D">
      <w:pPr>
        <w:spacing w:line="312" w:lineRule="auto"/>
        <w:rPr>
          <w:sz w:val="26"/>
          <w:szCs w:val="26"/>
        </w:rPr>
      </w:pPr>
    </w:p>
    <w:p w14:paraId="2386A8BE" w14:textId="52610DCF" w:rsidR="005D0997" w:rsidRPr="00EA6CB1" w:rsidRDefault="005D0997" w:rsidP="005D0997">
      <w:pPr>
        <w:spacing w:before="240" w:line="312" w:lineRule="auto"/>
        <w:rPr>
          <w:b/>
          <w:sz w:val="26"/>
          <w:szCs w:val="26"/>
          <w:lang w:val="vi-VN"/>
        </w:rPr>
      </w:pPr>
      <w:r w:rsidRPr="00EA6CB1">
        <w:rPr>
          <w:b/>
          <w:sz w:val="26"/>
          <w:szCs w:val="26"/>
          <w:lang w:val="vi-VN"/>
        </w:rPr>
        <w:lastRenderedPageBreak/>
        <w:t xml:space="preserve">Thành viên liên danh: Công ty Cổ phần </w:t>
      </w:r>
      <w:r>
        <w:rPr>
          <w:b/>
          <w:sz w:val="26"/>
          <w:szCs w:val="26"/>
          <w:lang w:val="vi-VN"/>
        </w:rPr>
        <w:t>Công nghệ Viking</w:t>
      </w:r>
      <w:r w:rsidRPr="00EA6CB1">
        <w:rPr>
          <w:b/>
          <w:sz w:val="26"/>
          <w:szCs w:val="26"/>
          <w:lang w:val="vi-VN"/>
        </w:rPr>
        <w:t>.</w:t>
      </w:r>
    </w:p>
    <w:p w14:paraId="0004437D" w14:textId="77777777" w:rsidR="005D0997" w:rsidRPr="00EA6CB1" w:rsidRDefault="005D0997" w:rsidP="005D0997">
      <w:pPr>
        <w:spacing w:line="312" w:lineRule="auto"/>
        <w:rPr>
          <w:sz w:val="26"/>
          <w:szCs w:val="26"/>
        </w:rPr>
      </w:pPr>
      <w:r w:rsidRPr="00EA6CB1">
        <w:rPr>
          <w:sz w:val="26"/>
          <w:szCs w:val="26"/>
        </w:rPr>
        <w:t xml:space="preserve">Đại diện là bà: </w:t>
      </w:r>
    </w:p>
    <w:p w14:paraId="3E9DCA4F" w14:textId="77777777" w:rsidR="005D0997" w:rsidRPr="00EA6CB1" w:rsidRDefault="005D0997" w:rsidP="005D0997">
      <w:pPr>
        <w:spacing w:line="312" w:lineRule="auto"/>
        <w:rPr>
          <w:sz w:val="26"/>
          <w:szCs w:val="26"/>
        </w:rPr>
      </w:pPr>
      <w:r w:rsidRPr="00EA6CB1">
        <w:rPr>
          <w:sz w:val="26"/>
          <w:szCs w:val="26"/>
        </w:rPr>
        <w:t xml:space="preserve">Chức vụ: </w:t>
      </w:r>
    </w:p>
    <w:p w14:paraId="4666FF82" w14:textId="77777777" w:rsidR="005D0997" w:rsidRPr="00EA6CB1" w:rsidRDefault="005D0997" w:rsidP="005D0997">
      <w:pPr>
        <w:spacing w:line="312" w:lineRule="auto"/>
        <w:rPr>
          <w:sz w:val="26"/>
          <w:szCs w:val="26"/>
        </w:rPr>
      </w:pPr>
      <w:r w:rsidRPr="00EA6CB1">
        <w:rPr>
          <w:sz w:val="26"/>
          <w:szCs w:val="26"/>
        </w:rPr>
        <w:t xml:space="preserve">Địa chỉ: </w:t>
      </w:r>
    </w:p>
    <w:p w14:paraId="7864F883" w14:textId="77777777" w:rsidR="005D0997" w:rsidRPr="00EA6CB1" w:rsidRDefault="005D0997" w:rsidP="005D0997">
      <w:pPr>
        <w:spacing w:line="312" w:lineRule="auto"/>
        <w:rPr>
          <w:sz w:val="26"/>
          <w:szCs w:val="26"/>
        </w:rPr>
      </w:pPr>
      <w:r w:rsidRPr="00EA6CB1">
        <w:rPr>
          <w:sz w:val="26"/>
          <w:szCs w:val="26"/>
        </w:rPr>
        <w:t xml:space="preserve">Điện thoại: </w:t>
      </w:r>
    </w:p>
    <w:p w14:paraId="549EB512" w14:textId="77777777" w:rsidR="005D0997" w:rsidRPr="00EA6CB1" w:rsidRDefault="005D0997" w:rsidP="005D0997">
      <w:pPr>
        <w:spacing w:line="312" w:lineRule="auto"/>
        <w:rPr>
          <w:sz w:val="26"/>
          <w:szCs w:val="26"/>
        </w:rPr>
      </w:pPr>
      <w:r w:rsidRPr="00EA6CB1">
        <w:rPr>
          <w:sz w:val="26"/>
          <w:szCs w:val="26"/>
        </w:rPr>
        <w:t xml:space="preserve">Fax: </w:t>
      </w:r>
    </w:p>
    <w:p w14:paraId="67955A90" w14:textId="77777777" w:rsidR="005D0997" w:rsidRPr="00EA6CB1" w:rsidRDefault="005D0997" w:rsidP="005D0997">
      <w:pPr>
        <w:spacing w:line="312" w:lineRule="auto"/>
        <w:rPr>
          <w:sz w:val="26"/>
          <w:szCs w:val="26"/>
        </w:rPr>
      </w:pPr>
      <w:r w:rsidRPr="00EA6CB1">
        <w:rPr>
          <w:sz w:val="26"/>
          <w:szCs w:val="26"/>
        </w:rPr>
        <w:t xml:space="preserve">Mail: </w:t>
      </w:r>
    </w:p>
    <w:p w14:paraId="67C03D26" w14:textId="77777777" w:rsidR="005D0997" w:rsidRPr="00EA6CB1" w:rsidRDefault="005D0997" w:rsidP="005D0997">
      <w:pPr>
        <w:spacing w:line="312" w:lineRule="auto"/>
        <w:rPr>
          <w:sz w:val="26"/>
          <w:szCs w:val="26"/>
        </w:rPr>
      </w:pPr>
      <w:r w:rsidRPr="00EA6CB1">
        <w:rPr>
          <w:sz w:val="26"/>
          <w:szCs w:val="26"/>
        </w:rPr>
        <w:t xml:space="preserve">Tài khoản: </w:t>
      </w:r>
    </w:p>
    <w:p w14:paraId="54F6B7CA" w14:textId="77777777" w:rsidR="005D0997" w:rsidRDefault="005D0997" w:rsidP="005D0997">
      <w:pPr>
        <w:spacing w:line="312" w:lineRule="auto"/>
        <w:rPr>
          <w:sz w:val="26"/>
          <w:szCs w:val="26"/>
        </w:rPr>
      </w:pPr>
      <w:r w:rsidRPr="00EA6CB1">
        <w:rPr>
          <w:sz w:val="26"/>
          <w:szCs w:val="26"/>
        </w:rPr>
        <w:t xml:space="preserve">Mã số thuế: </w:t>
      </w:r>
    </w:p>
    <w:p w14:paraId="17F5AA2F" w14:textId="77777777" w:rsidR="005D0997" w:rsidRPr="00EA6CB1" w:rsidRDefault="005D0997" w:rsidP="005D0997">
      <w:pPr>
        <w:spacing w:line="312" w:lineRule="auto"/>
        <w:rPr>
          <w:sz w:val="26"/>
          <w:szCs w:val="26"/>
        </w:rPr>
      </w:pPr>
      <w:r w:rsidRPr="00EA6CB1">
        <w:rPr>
          <w:sz w:val="26"/>
          <w:szCs w:val="26"/>
        </w:rPr>
        <w:t>Các bên (sau đây gọi là thành viên) thống nhất ký kết thỏa thuận liên danh với các nội dung sau:</w:t>
      </w:r>
    </w:p>
    <w:p w14:paraId="098A4597" w14:textId="77777777" w:rsidR="00EC517D" w:rsidRPr="00EA6CB1" w:rsidRDefault="00EC517D" w:rsidP="00446C93">
      <w:pPr>
        <w:spacing w:before="240" w:line="312" w:lineRule="auto"/>
        <w:ind w:firstLine="720"/>
        <w:rPr>
          <w:sz w:val="26"/>
          <w:szCs w:val="26"/>
        </w:rPr>
      </w:pPr>
      <w:r w:rsidRPr="00EA6CB1">
        <w:rPr>
          <w:b/>
          <w:bCs/>
          <w:sz w:val="26"/>
          <w:szCs w:val="26"/>
        </w:rPr>
        <w:t>Điều 1. Nguyên tắc chung</w:t>
      </w:r>
    </w:p>
    <w:p w14:paraId="189C5633" w14:textId="2AB3B71A" w:rsidR="00EC517D" w:rsidRPr="00EA6CB1" w:rsidRDefault="00EC517D" w:rsidP="00446C93">
      <w:pPr>
        <w:spacing w:line="312" w:lineRule="auto"/>
        <w:ind w:firstLine="720"/>
        <w:rPr>
          <w:sz w:val="26"/>
          <w:szCs w:val="26"/>
        </w:rPr>
      </w:pPr>
      <w:r w:rsidRPr="00EA6CB1">
        <w:rPr>
          <w:sz w:val="26"/>
          <w:szCs w:val="26"/>
        </w:rPr>
        <w:t>1. Các thành viên tự nguyện hình thành liên danh để tham dự thầu gói thầu</w:t>
      </w:r>
      <w:r w:rsidRPr="00EA6CB1">
        <w:rPr>
          <w:sz w:val="26"/>
          <w:szCs w:val="26"/>
          <w:lang w:val="vi-VN"/>
        </w:rPr>
        <w:t xml:space="preserve"> </w:t>
      </w:r>
      <w:r w:rsidR="00EA6CB1">
        <w:rPr>
          <w:b/>
          <w:sz w:val="26"/>
          <w:szCs w:val="26"/>
        </w:rPr>
        <w:t>Mua sắm trang thiết bị, phần mềm và sửa chữa nhỏ công trình</w:t>
      </w:r>
      <w:r w:rsidRPr="00EA6CB1">
        <w:rPr>
          <w:sz w:val="26"/>
          <w:szCs w:val="26"/>
        </w:rPr>
        <w:t xml:space="preserve"> thuộc dự án </w:t>
      </w:r>
      <w:r w:rsidR="00EA6CB1">
        <w:rPr>
          <w:b/>
          <w:sz w:val="26"/>
          <w:szCs w:val="26"/>
        </w:rPr>
        <w:t>Nâng cao năng lực về cơ sở vật chất và hạ tầng công nghệ thông tin trong khuôn khổ Chương trình ETEP tại Trường Đại học Sư phạm Hà Nội</w:t>
      </w:r>
      <w:r w:rsidRPr="00EA6CB1">
        <w:rPr>
          <w:sz w:val="26"/>
          <w:szCs w:val="26"/>
        </w:rPr>
        <w:t>.</w:t>
      </w:r>
    </w:p>
    <w:p w14:paraId="40A399AD" w14:textId="5C042388" w:rsidR="00EC517D" w:rsidRPr="00EA6CB1" w:rsidRDefault="00EC517D" w:rsidP="00446C93">
      <w:pPr>
        <w:spacing w:line="312" w:lineRule="auto"/>
        <w:ind w:firstLine="720"/>
        <w:rPr>
          <w:iCs/>
          <w:sz w:val="26"/>
          <w:szCs w:val="26"/>
          <w:lang w:val="vi-VN"/>
        </w:rPr>
      </w:pPr>
      <w:r w:rsidRPr="00EA6CB1">
        <w:rPr>
          <w:sz w:val="26"/>
          <w:szCs w:val="26"/>
        </w:rPr>
        <w:t>2. Các thành viên thống nhất tên gọi của liên danh cho mọi giao dịch liên quan đến gói thầu này là</w:t>
      </w:r>
      <w:r w:rsidRPr="00EA6CB1">
        <w:rPr>
          <w:sz w:val="26"/>
          <w:szCs w:val="26"/>
          <w:lang w:val="vi-VN"/>
        </w:rPr>
        <w:t xml:space="preserve"> nhà thầu Liên danh: Công ty TNHH Máy tính Nét, </w:t>
      </w:r>
      <w:r w:rsidR="005D0997" w:rsidRPr="00EA6CB1">
        <w:rPr>
          <w:sz w:val="26"/>
          <w:szCs w:val="26"/>
          <w:lang w:val="vi-VN"/>
        </w:rPr>
        <w:t xml:space="preserve">Công ty Cổ phần </w:t>
      </w:r>
      <w:r w:rsidR="005D0997">
        <w:rPr>
          <w:sz w:val="26"/>
          <w:szCs w:val="26"/>
          <w:lang w:val="vi-VN"/>
        </w:rPr>
        <w:t xml:space="preserve">Công nghệ Tinh Vân, </w:t>
      </w:r>
      <w:r w:rsidR="005D0997" w:rsidRPr="00EA6CB1">
        <w:rPr>
          <w:sz w:val="26"/>
          <w:szCs w:val="26"/>
          <w:lang w:val="vi-VN"/>
        </w:rPr>
        <w:t xml:space="preserve">Công ty Cổ phần </w:t>
      </w:r>
      <w:r w:rsidR="005D0997">
        <w:rPr>
          <w:sz w:val="26"/>
          <w:szCs w:val="26"/>
          <w:lang w:val="vi-VN"/>
        </w:rPr>
        <w:t>Công nghệ Viking</w:t>
      </w:r>
      <w:r w:rsidRPr="00EA6CB1">
        <w:rPr>
          <w:color w:val="000000"/>
          <w:sz w:val="26"/>
          <w:szCs w:val="26"/>
          <w:lang w:val="vi-VN" w:eastAsia="vi-VN"/>
        </w:rPr>
        <w:t>; Gọi tắt là</w:t>
      </w:r>
      <w:r w:rsidRPr="00EA6CB1">
        <w:rPr>
          <w:sz w:val="26"/>
          <w:szCs w:val="26"/>
          <w:lang w:val="vi-VN"/>
        </w:rPr>
        <w:t xml:space="preserve">: </w:t>
      </w:r>
      <w:r w:rsidRPr="005D0997">
        <w:rPr>
          <w:b/>
          <w:sz w:val="26"/>
          <w:szCs w:val="26"/>
          <w:highlight w:val="yellow"/>
          <w:lang w:val="vi-VN"/>
        </w:rPr>
        <w:t xml:space="preserve">Nhà thầu liên danh NETCOM – </w:t>
      </w:r>
      <w:r w:rsidR="00951BBC" w:rsidRPr="005D0997">
        <w:rPr>
          <w:b/>
          <w:sz w:val="26"/>
          <w:szCs w:val="26"/>
          <w:highlight w:val="yellow"/>
          <w:lang w:val="vi-VN"/>
        </w:rPr>
        <w:t>TINH VÂN - VIKING</w:t>
      </w:r>
      <w:r w:rsidRPr="00EA6CB1">
        <w:rPr>
          <w:iCs/>
          <w:sz w:val="26"/>
          <w:szCs w:val="26"/>
          <w:lang w:val="vi-VN"/>
        </w:rPr>
        <w:t>.</w:t>
      </w:r>
    </w:p>
    <w:p w14:paraId="5F4B4FB2" w14:textId="77777777" w:rsidR="00EC517D" w:rsidRPr="00EA6CB1" w:rsidRDefault="00EC517D" w:rsidP="00446C93">
      <w:pPr>
        <w:spacing w:line="312" w:lineRule="auto"/>
        <w:ind w:firstLine="720"/>
        <w:rPr>
          <w:sz w:val="26"/>
          <w:szCs w:val="26"/>
          <w:lang w:val="vi-VN"/>
        </w:rPr>
      </w:pPr>
      <w:r w:rsidRPr="00EA6CB1">
        <w:rPr>
          <w:iCs/>
          <w:sz w:val="26"/>
          <w:szCs w:val="26"/>
          <w:lang w:val="vi-VN"/>
        </w:rPr>
        <w:t xml:space="preserve">2.1. </w:t>
      </w:r>
      <w:r w:rsidRPr="00EA6CB1">
        <w:rPr>
          <w:sz w:val="26"/>
          <w:szCs w:val="26"/>
        </w:rPr>
        <w:t>Đại diện Liên danh</w:t>
      </w:r>
      <w:r w:rsidRPr="00EA6CB1">
        <w:rPr>
          <w:sz w:val="26"/>
          <w:szCs w:val="26"/>
          <w:lang w:val="vi-VN"/>
        </w:rPr>
        <w:t>:</w:t>
      </w:r>
    </w:p>
    <w:p w14:paraId="673D554D" w14:textId="77777777" w:rsidR="00EC517D" w:rsidRPr="00EA6CB1" w:rsidRDefault="00EC517D" w:rsidP="00446C93">
      <w:pPr>
        <w:spacing w:line="312" w:lineRule="auto"/>
        <w:ind w:firstLine="720"/>
        <w:rPr>
          <w:sz w:val="26"/>
          <w:szCs w:val="26"/>
          <w:lang w:val="vi-VN"/>
        </w:rPr>
      </w:pPr>
      <w:r w:rsidRPr="00EA6CB1">
        <w:rPr>
          <w:sz w:val="26"/>
          <w:szCs w:val="26"/>
        </w:rPr>
        <w:t xml:space="preserve">Các bên thống nhất uỷ quyền cho: </w:t>
      </w:r>
      <w:r w:rsidRPr="00EA6CB1">
        <w:rPr>
          <w:sz w:val="26"/>
          <w:szCs w:val="26"/>
          <w:lang w:val="vi-VN"/>
        </w:rPr>
        <w:t>Công ty TNHH Máy tính Nét</w:t>
      </w:r>
      <w:r w:rsidRPr="00EA6CB1">
        <w:rPr>
          <w:sz w:val="26"/>
          <w:szCs w:val="26"/>
        </w:rPr>
        <w:t>, làm đại diện cho Liên danh để trực tiếp giao dịch, giải quyết mọi thủ tục liên quan đến công tác tham dự thầu, chịu trách nhiệm chính trước Chủ đầu tư về công tác thực hiện gói thầu trên</w:t>
      </w:r>
      <w:r w:rsidRPr="00EA6CB1">
        <w:rPr>
          <w:sz w:val="26"/>
          <w:szCs w:val="26"/>
          <w:lang w:val="vi-VN"/>
        </w:rPr>
        <w:t>.</w:t>
      </w:r>
    </w:p>
    <w:p w14:paraId="36FE4B8E" w14:textId="77777777" w:rsidR="00EC517D" w:rsidRPr="00EA6CB1" w:rsidRDefault="00EC517D" w:rsidP="00446C93">
      <w:pPr>
        <w:spacing w:line="312" w:lineRule="auto"/>
        <w:ind w:firstLine="720"/>
        <w:rPr>
          <w:sz w:val="26"/>
          <w:szCs w:val="26"/>
          <w:lang w:val="vi-VN"/>
        </w:rPr>
      </w:pPr>
      <w:r w:rsidRPr="00EA6CB1">
        <w:rPr>
          <w:sz w:val="26"/>
          <w:szCs w:val="26"/>
          <w:lang w:val="vi-VN"/>
        </w:rPr>
        <w:t xml:space="preserve">2.2. </w:t>
      </w:r>
      <w:r w:rsidRPr="00EA6CB1">
        <w:rPr>
          <w:sz w:val="26"/>
          <w:szCs w:val="26"/>
        </w:rPr>
        <w:t>Người đại diện Liên danh</w:t>
      </w:r>
      <w:r w:rsidRPr="00EA6CB1">
        <w:rPr>
          <w:sz w:val="26"/>
          <w:szCs w:val="26"/>
          <w:lang w:val="vi-VN"/>
        </w:rPr>
        <w:t>:</w:t>
      </w:r>
    </w:p>
    <w:p w14:paraId="54A56598" w14:textId="7FF825DD" w:rsidR="00EC517D" w:rsidRPr="00EA6CB1" w:rsidRDefault="00EC517D" w:rsidP="00446C93">
      <w:pPr>
        <w:spacing w:line="312" w:lineRule="auto"/>
        <w:ind w:firstLine="720"/>
        <w:rPr>
          <w:b/>
          <w:sz w:val="26"/>
          <w:szCs w:val="26"/>
          <w:lang w:val="vi-VN"/>
        </w:rPr>
      </w:pPr>
      <w:r w:rsidRPr="00EA6CB1">
        <w:rPr>
          <w:sz w:val="26"/>
          <w:szCs w:val="26"/>
        </w:rPr>
        <w:t>Hai bên thống nhất ủy quyền cho Ông: Trịnh</w:t>
      </w:r>
      <w:r w:rsidRPr="00EA6CB1">
        <w:rPr>
          <w:sz w:val="26"/>
          <w:szCs w:val="26"/>
          <w:lang w:val="vi-VN"/>
        </w:rPr>
        <w:t xml:space="preserve"> Lê Nam</w:t>
      </w:r>
      <w:r w:rsidRPr="00EA6CB1">
        <w:rPr>
          <w:b/>
          <w:sz w:val="26"/>
          <w:szCs w:val="26"/>
        </w:rPr>
        <w:t xml:space="preserve"> – </w:t>
      </w:r>
      <w:r w:rsidRPr="00EA6CB1">
        <w:rPr>
          <w:sz w:val="26"/>
          <w:szCs w:val="26"/>
        </w:rPr>
        <w:t xml:space="preserve">Giám Đốc </w:t>
      </w:r>
      <w:r w:rsidRPr="00EA6CB1">
        <w:rPr>
          <w:sz w:val="26"/>
          <w:szCs w:val="26"/>
          <w:lang w:val="vi-VN"/>
        </w:rPr>
        <w:t>Công ty TNHH Máy tính Nét</w:t>
      </w:r>
      <w:r w:rsidRPr="00EA6CB1">
        <w:rPr>
          <w:sz w:val="26"/>
          <w:szCs w:val="26"/>
        </w:rPr>
        <w:t xml:space="preserve"> là người đứng đầu Liên danh, người đại diện cho Liên danh</w:t>
      </w:r>
      <w:r w:rsidR="0099062D" w:rsidRPr="00EA6CB1">
        <w:rPr>
          <w:sz w:val="26"/>
          <w:szCs w:val="26"/>
          <w:lang w:val="vi-VN"/>
        </w:rPr>
        <w:t>, với chức danh</w:t>
      </w:r>
      <w:r w:rsidRPr="00EA6CB1">
        <w:rPr>
          <w:sz w:val="26"/>
          <w:szCs w:val="26"/>
          <w:lang w:val="vi-VN"/>
        </w:rPr>
        <w:t xml:space="preserve"> là: GIÁM ĐỐC LIÊN DANH</w:t>
      </w:r>
    </w:p>
    <w:p w14:paraId="68375E58" w14:textId="77777777" w:rsidR="00EC517D" w:rsidRPr="00EA6CB1" w:rsidRDefault="00EC517D" w:rsidP="00EC517D">
      <w:pPr>
        <w:spacing w:line="312" w:lineRule="auto"/>
        <w:rPr>
          <w:sz w:val="26"/>
          <w:szCs w:val="26"/>
          <w:lang w:val="vi-VN"/>
        </w:rPr>
      </w:pPr>
      <w:r w:rsidRPr="00EA6CB1">
        <w:rPr>
          <w:sz w:val="26"/>
          <w:szCs w:val="26"/>
        </w:rPr>
        <w:t>Người đại diện Liên danh được uỷ quyền trực tiếp làm việc, giao dịch với Chủ đầu tư và các cơ quan liên quan, ký đơn dự thầu, hồ sơ dự thầu và các tài liệu liên quan đến gói thầu trên</w:t>
      </w:r>
      <w:r w:rsidRPr="00EA6CB1">
        <w:rPr>
          <w:sz w:val="26"/>
          <w:szCs w:val="26"/>
          <w:lang w:val="vi-VN"/>
        </w:rPr>
        <w:t>.</w:t>
      </w:r>
    </w:p>
    <w:p w14:paraId="2F2B45EA" w14:textId="77777777" w:rsidR="00EC517D" w:rsidRPr="00EA6CB1" w:rsidRDefault="00EC517D" w:rsidP="00446C93">
      <w:pPr>
        <w:spacing w:line="312" w:lineRule="auto"/>
        <w:ind w:firstLine="720"/>
        <w:rPr>
          <w:sz w:val="26"/>
          <w:szCs w:val="26"/>
          <w:lang w:val="fr-FR"/>
        </w:rPr>
      </w:pPr>
      <w:r w:rsidRPr="00EA6CB1">
        <w:rPr>
          <w:sz w:val="26"/>
          <w:szCs w:val="26"/>
          <w:lang w:val="fr-FR"/>
        </w:rPr>
        <w:t>2.3</w:t>
      </w:r>
      <w:r w:rsidRPr="00EA6CB1">
        <w:rPr>
          <w:sz w:val="26"/>
          <w:szCs w:val="26"/>
          <w:lang w:val="vi-VN"/>
        </w:rPr>
        <w:t xml:space="preserve">. </w:t>
      </w:r>
      <w:r w:rsidRPr="00EA6CB1">
        <w:rPr>
          <w:sz w:val="26"/>
          <w:szCs w:val="26"/>
          <w:lang w:val="fr-FR"/>
        </w:rPr>
        <w:t>Con dấu của Liên Danh:</w:t>
      </w:r>
    </w:p>
    <w:p w14:paraId="2A25E3B9" w14:textId="77777777" w:rsidR="00EC517D" w:rsidRPr="00EA6CB1" w:rsidRDefault="00EC517D" w:rsidP="00EC517D">
      <w:pPr>
        <w:spacing w:line="312" w:lineRule="auto"/>
        <w:rPr>
          <w:sz w:val="26"/>
          <w:szCs w:val="26"/>
          <w:lang w:val="fr-FR"/>
        </w:rPr>
      </w:pPr>
      <w:r w:rsidRPr="00EA6CB1">
        <w:rPr>
          <w:sz w:val="26"/>
          <w:szCs w:val="26"/>
          <w:lang w:val="fr-FR"/>
        </w:rPr>
        <w:t xml:space="preserve">Các bên thống nhất sử dụng con dấu trong các văn bản của Liên danh là con dấu của </w:t>
      </w:r>
      <w:r w:rsidRPr="00EA6CB1">
        <w:rPr>
          <w:sz w:val="26"/>
          <w:szCs w:val="26"/>
          <w:lang w:val="vi-VN"/>
        </w:rPr>
        <w:t>Công ty TNHH Máy tính Nét</w:t>
      </w:r>
      <w:r w:rsidRPr="00EA6CB1">
        <w:rPr>
          <w:sz w:val="26"/>
          <w:szCs w:val="26"/>
          <w:lang w:val="fr-FR"/>
        </w:rPr>
        <w:t>.</w:t>
      </w:r>
    </w:p>
    <w:p w14:paraId="0A9DEF26" w14:textId="77777777" w:rsidR="00EC517D" w:rsidRPr="00EA6CB1" w:rsidRDefault="00EC517D" w:rsidP="00446C93">
      <w:pPr>
        <w:spacing w:line="312" w:lineRule="auto"/>
        <w:ind w:firstLine="720"/>
        <w:rPr>
          <w:sz w:val="26"/>
          <w:szCs w:val="26"/>
          <w:lang w:val="fr-FR"/>
        </w:rPr>
      </w:pPr>
      <w:r w:rsidRPr="00EA6CB1">
        <w:rPr>
          <w:sz w:val="26"/>
          <w:szCs w:val="26"/>
          <w:lang w:val="fr-FR"/>
        </w:rPr>
        <w:lastRenderedPageBreak/>
        <w:t>2.4</w:t>
      </w:r>
      <w:r w:rsidRPr="00EA6CB1">
        <w:rPr>
          <w:sz w:val="26"/>
          <w:szCs w:val="26"/>
          <w:lang w:val="vi-VN"/>
        </w:rPr>
        <w:t xml:space="preserve">. </w:t>
      </w:r>
      <w:r w:rsidRPr="00EA6CB1">
        <w:rPr>
          <w:sz w:val="26"/>
          <w:szCs w:val="26"/>
          <w:lang w:val="fr-FR"/>
        </w:rPr>
        <w:t>Tài khoản của Liên danh:</w:t>
      </w:r>
    </w:p>
    <w:p w14:paraId="67EC4E75" w14:textId="77777777" w:rsidR="00EC517D" w:rsidRPr="00EA6CB1" w:rsidRDefault="00EC517D" w:rsidP="00EC517D">
      <w:pPr>
        <w:spacing w:line="312" w:lineRule="auto"/>
        <w:rPr>
          <w:sz w:val="26"/>
          <w:szCs w:val="26"/>
          <w:lang w:val="vi-VN"/>
        </w:rPr>
      </w:pPr>
      <w:r w:rsidRPr="00EA6CB1">
        <w:rPr>
          <w:sz w:val="26"/>
          <w:szCs w:val="26"/>
          <w:lang w:val="fr-FR"/>
        </w:rPr>
        <w:t xml:space="preserve">Nếu Liên danh trúng thầu, tài khoản thanh toán của Liên danh sẽ được thể hiện </w:t>
      </w:r>
      <w:r w:rsidRPr="00EA6CB1">
        <w:rPr>
          <w:color w:val="000000"/>
          <w:sz w:val="26"/>
          <w:szCs w:val="26"/>
          <w:lang w:val="fr-FR"/>
        </w:rPr>
        <w:t>cụ thể ở điều 2 mục 5.</w:t>
      </w:r>
    </w:p>
    <w:p w14:paraId="6F8ACD8C" w14:textId="77777777" w:rsidR="00EC517D" w:rsidRPr="00EA6CB1" w:rsidRDefault="00EC517D" w:rsidP="00446C93">
      <w:pPr>
        <w:spacing w:line="312" w:lineRule="auto"/>
        <w:ind w:firstLine="720"/>
        <w:rPr>
          <w:sz w:val="26"/>
          <w:szCs w:val="26"/>
        </w:rPr>
      </w:pPr>
      <w:r w:rsidRPr="00EA6CB1">
        <w:rPr>
          <w:sz w:val="26"/>
          <w:szCs w:val="26"/>
        </w:rPr>
        <w:t>3. Các thành viên cam kết không thành viên nào được tự ý tham gia độc lập hoặc liên danh với thành viên khác để tham gia gói thầu này. Trường hợp trúng thầu, không thành viên nào có quyền từ chối thực hiện các trách nhiệm và nghĩa vụ đã quy định trong hợp đồng. Trường hợp thành viên của liên danh từ chối hoàn thành trách nhiệm riêng của mình như đã thỏa thuận thì thành viên đó bị xử lý như sau:</w:t>
      </w:r>
    </w:p>
    <w:p w14:paraId="3AFC550B" w14:textId="77777777" w:rsidR="00EC517D" w:rsidRPr="00EA6CB1" w:rsidRDefault="00EC517D" w:rsidP="00446C93">
      <w:pPr>
        <w:spacing w:line="312" w:lineRule="auto"/>
        <w:ind w:firstLine="720"/>
        <w:rPr>
          <w:sz w:val="26"/>
          <w:szCs w:val="26"/>
        </w:rPr>
      </w:pPr>
      <w:r w:rsidRPr="00EA6CB1">
        <w:rPr>
          <w:sz w:val="26"/>
          <w:szCs w:val="26"/>
        </w:rPr>
        <w:t>- Bồi thường thiệt hại cho các bên trong liên danh;</w:t>
      </w:r>
    </w:p>
    <w:p w14:paraId="7D575119" w14:textId="77777777" w:rsidR="00EC517D" w:rsidRPr="00EA6CB1" w:rsidRDefault="00EC517D" w:rsidP="00446C93">
      <w:pPr>
        <w:spacing w:line="312" w:lineRule="auto"/>
        <w:ind w:firstLine="720"/>
        <w:rPr>
          <w:sz w:val="26"/>
          <w:szCs w:val="26"/>
        </w:rPr>
      </w:pPr>
      <w:r w:rsidRPr="00EA6CB1">
        <w:rPr>
          <w:sz w:val="26"/>
          <w:szCs w:val="26"/>
        </w:rPr>
        <w:t>- Bồi thường thiệt hại cho Chủ đầu tư theo quy định nêu trong hợp đồng;</w:t>
      </w:r>
    </w:p>
    <w:p w14:paraId="19CF1E93" w14:textId="77777777" w:rsidR="00EC517D" w:rsidRPr="00EA6CB1" w:rsidRDefault="00EC517D" w:rsidP="00446C93">
      <w:pPr>
        <w:spacing w:line="312" w:lineRule="auto"/>
        <w:ind w:firstLine="720"/>
        <w:rPr>
          <w:sz w:val="26"/>
          <w:szCs w:val="26"/>
        </w:rPr>
      </w:pPr>
      <w:r w:rsidRPr="00EA6CB1">
        <w:rPr>
          <w:sz w:val="26"/>
          <w:szCs w:val="26"/>
        </w:rPr>
        <w:t>- Hình thức xử lý khác phạt thêm từ 100 – 200 triệu đồng.</w:t>
      </w:r>
    </w:p>
    <w:p w14:paraId="39D4B5DC" w14:textId="77777777" w:rsidR="00EC517D" w:rsidRPr="00EA6CB1" w:rsidRDefault="00EC517D" w:rsidP="00446C93">
      <w:pPr>
        <w:spacing w:before="240" w:line="312" w:lineRule="auto"/>
        <w:ind w:firstLine="720"/>
        <w:rPr>
          <w:sz w:val="26"/>
          <w:szCs w:val="26"/>
        </w:rPr>
      </w:pPr>
      <w:r w:rsidRPr="00EA6CB1">
        <w:rPr>
          <w:b/>
          <w:bCs/>
          <w:sz w:val="26"/>
          <w:szCs w:val="26"/>
        </w:rPr>
        <w:t>Điều 2. Phân công trách nhiệm</w:t>
      </w:r>
    </w:p>
    <w:p w14:paraId="30518533" w14:textId="2783D94F" w:rsidR="00EC517D" w:rsidRPr="00EA6CB1" w:rsidRDefault="00EC517D" w:rsidP="00446C93">
      <w:pPr>
        <w:spacing w:line="312" w:lineRule="auto"/>
        <w:ind w:firstLine="720"/>
        <w:rPr>
          <w:sz w:val="26"/>
          <w:szCs w:val="26"/>
        </w:rPr>
      </w:pPr>
      <w:r w:rsidRPr="00EA6CB1">
        <w:rPr>
          <w:sz w:val="26"/>
          <w:szCs w:val="26"/>
        </w:rPr>
        <w:t>Các thành viên thống nhất phân công trách nhiệm để thực hiện gói thầu</w:t>
      </w:r>
      <w:r w:rsidRPr="00EA6CB1">
        <w:rPr>
          <w:sz w:val="26"/>
          <w:szCs w:val="26"/>
          <w:lang w:val="vi-VN"/>
        </w:rPr>
        <w:t xml:space="preserve"> </w:t>
      </w:r>
      <w:r w:rsidR="00EA6CB1">
        <w:rPr>
          <w:b/>
          <w:sz w:val="26"/>
          <w:szCs w:val="26"/>
        </w:rPr>
        <w:t>Nâng cao năng lực về cơ sở vật chất và hạ tầng công nghệ thông tin trong khuôn khổ Chương trình ETEP tại Trường Đại học Sư phạm Hà Nội</w:t>
      </w:r>
      <w:r w:rsidRPr="00EA6CB1">
        <w:rPr>
          <w:sz w:val="26"/>
          <w:szCs w:val="26"/>
        </w:rPr>
        <w:t> đối với từng thành viên như sau:</w:t>
      </w:r>
    </w:p>
    <w:p w14:paraId="426FCBEB" w14:textId="77777777" w:rsidR="00EC517D" w:rsidRPr="00EA6CB1" w:rsidRDefault="00EC517D" w:rsidP="00446C93">
      <w:pPr>
        <w:spacing w:line="312" w:lineRule="auto"/>
        <w:ind w:firstLine="720"/>
        <w:rPr>
          <w:sz w:val="26"/>
          <w:szCs w:val="26"/>
        </w:rPr>
      </w:pPr>
      <w:r w:rsidRPr="00EA6CB1">
        <w:rPr>
          <w:sz w:val="26"/>
          <w:szCs w:val="26"/>
        </w:rPr>
        <w:t>1. Thành viên đứng đầu liên danh:</w:t>
      </w:r>
    </w:p>
    <w:p w14:paraId="55EEE0C5" w14:textId="77777777" w:rsidR="00EC517D" w:rsidRPr="00EA6CB1" w:rsidRDefault="00EC517D" w:rsidP="00446C93">
      <w:pPr>
        <w:spacing w:line="312" w:lineRule="auto"/>
        <w:ind w:firstLine="720"/>
        <w:rPr>
          <w:sz w:val="26"/>
          <w:szCs w:val="26"/>
        </w:rPr>
      </w:pPr>
      <w:r w:rsidRPr="00EA6CB1">
        <w:rPr>
          <w:sz w:val="26"/>
          <w:szCs w:val="26"/>
        </w:rPr>
        <w:t>Các bên nhất trí ủy quyền cho Công</w:t>
      </w:r>
      <w:r w:rsidRPr="00EA6CB1">
        <w:rPr>
          <w:sz w:val="26"/>
          <w:szCs w:val="26"/>
          <w:lang w:val="vi-VN"/>
        </w:rPr>
        <w:t xml:space="preserve"> ty TNHH Máy tính Nét</w:t>
      </w:r>
      <w:r w:rsidRPr="00EA6CB1">
        <w:rPr>
          <w:sz w:val="26"/>
          <w:szCs w:val="26"/>
        </w:rPr>
        <w:t> làm thành viên đứng đầu liên danh, đại diện cho liên danh trong những phần việc sau:</w:t>
      </w:r>
    </w:p>
    <w:p w14:paraId="15D55B23" w14:textId="68B753F5" w:rsidR="00AA6A98" w:rsidRPr="00EA6CB1" w:rsidRDefault="00EC517D" w:rsidP="00446C93">
      <w:pPr>
        <w:spacing w:line="312" w:lineRule="auto"/>
        <w:ind w:firstLine="720"/>
        <w:rPr>
          <w:iCs/>
          <w:sz w:val="26"/>
          <w:szCs w:val="26"/>
        </w:rPr>
      </w:pPr>
      <w:r w:rsidRPr="00EA6CB1">
        <w:rPr>
          <w:iCs/>
          <w:sz w:val="26"/>
          <w:szCs w:val="26"/>
        </w:rPr>
        <w:t>- Ký đơn dự thầu thuộc hồ sơ đề xuất về kỹ thuật và đơn dự thầu thuộc hồ sơ đề xuất về tài chính</w:t>
      </w:r>
      <w:r w:rsidR="00CC1DD9" w:rsidRPr="00EA6CB1">
        <w:rPr>
          <w:iCs/>
          <w:sz w:val="26"/>
          <w:szCs w:val="26"/>
        </w:rPr>
        <w:t>, ký toàn bộ các văn bản, tài liệu thuộc hồ sơ đề xuất v</w:t>
      </w:r>
      <w:r w:rsidR="000911A1" w:rsidRPr="00EA6CB1">
        <w:rPr>
          <w:iCs/>
          <w:sz w:val="26"/>
          <w:szCs w:val="26"/>
        </w:rPr>
        <w:t>ề</w:t>
      </w:r>
      <w:r w:rsidR="00CC1DD9" w:rsidRPr="00EA6CB1">
        <w:rPr>
          <w:iCs/>
          <w:sz w:val="26"/>
          <w:szCs w:val="26"/>
        </w:rPr>
        <w:t xml:space="preserve"> kỹ thuật và hồ sơ đề xuất về tài chính;</w:t>
      </w:r>
    </w:p>
    <w:p w14:paraId="37214F1C" w14:textId="77777777" w:rsidR="00EC517D" w:rsidRPr="00EA6CB1" w:rsidRDefault="00EC517D" w:rsidP="00446C93">
      <w:pPr>
        <w:spacing w:line="312" w:lineRule="auto"/>
        <w:ind w:firstLine="720"/>
        <w:rPr>
          <w:sz w:val="26"/>
          <w:szCs w:val="26"/>
        </w:rPr>
      </w:pPr>
      <w:r w:rsidRPr="00EA6CB1">
        <w:rPr>
          <w:iCs/>
          <w:sz w:val="26"/>
          <w:szCs w:val="26"/>
        </w:rPr>
        <w:t>- Ký các văn bản, tài liệu để giao dịch với Bên mời thầu trong quá trình tham dự thầu, kể cả văn bản đề nghị làm rõ HSMT và văn bản giải trình, làm rõ HSDT hoặc văn bản đề nghị rút HSDT, sửa đổi, thay thế HSDT;</w:t>
      </w:r>
    </w:p>
    <w:p w14:paraId="13E4B978" w14:textId="77777777" w:rsidR="00EC517D" w:rsidRPr="00EA6CB1" w:rsidRDefault="00EC517D" w:rsidP="00446C93">
      <w:pPr>
        <w:spacing w:line="312" w:lineRule="auto"/>
        <w:ind w:firstLine="720"/>
        <w:rPr>
          <w:iCs/>
          <w:sz w:val="26"/>
          <w:szCs w:val="26"/>
        </w:rPr>
      </w:pPr>
      <w:r w:rsidRPr="00EA6CB1">
        <w:rPr>
          <w:iCs/>
          <w:sz w:val="26"/>
          <w:szCs w:val="26"/>
        </w:rPr>
        <w:t>- Thực hiện bảo đảm dự thầu cho cả liên danh;</w:t>
      </w:r>
    </w:p>
    <w:p w14:paraId="545252B9" w14:textId="48C71C8A" w:rsidR="008A3116" w:rsidRPr="00EA6CB1" w:rsidRDefault="008A3116" w:rsidP="00446C93">
      <w:pPr>
        <w:spacing w:line="312" w:lineRule="auto"/>
        <w:ind w:firstLine="720"/>
        <w:rPr>
          <w:sz w:val="26"/>
          <w:szCs w:val="26"/>
          <w:lang w:val="vi-VN"/>
        </w:rPr>
      </w:pPr>
      <w:r w:rsidRPr="00EA6CB1">
        <w:rPr>
          <w:iCs/>
          <w:sz w:val="26"/>
          <w:szCs w:val="26"/>
          <w:lang w:val="vi-VN"/>
        </w:rPr>
        <w:t>- Đảm bảo nguồn lực tài chính phục vụ gói thầu cho cả liên danh;</w:t>
      </w:r>
    </w:p>
    <w:p w14:paraId="48ABF155" w14:textId="77777777" w:rsidR="00EC517D" w:rsidRPr="00EA6CB1" w:rsidRDefault="00EC517D" w:rsidP="00446C93">
      <w:pPr>
        <w:spacing w:line="312" w:lineRule="auto"/>
        <w:ind w:firstLine="720"/>
        <w:rPr>
          <w:sz w:val="26"/>
          <w:szCs w:val="26"/>
        </w:rPr>
      </w:pPr>
      <w:r w:rsidRPr="00EA6CB1">
        <w:rPr>
          <w:iCs/>
          <w:sz w:val="26"/>
          <w:szCs w:val="26"/>
        </w:rPr>
        <w:t>- Tham gia quá trình thương thảo, hoàn thiện hợp đồng;</w:t>
      </w:r>
    </w:p>
    <w:p w14:paraId="07562153" w14:textId="77777777" w:rsidR="00EC517D" w:rsidRPr="00EA6CB1" w:rsidRDefault="00EC517D" w:rsidP="00446C93">
      <w:pPr>
        <w:spacing w:line="312" w:lineRule="auto"/>
        <w:ind w:firstLine="720"/>
        <w:rPr>
          <w:sz w:val="26"/>
          <w:szCs w:val="26"/>
        </w:rPr>
      </w:pPr>
      <w:r w:rsidRPr="00EA6CB1">
        <w:rPr>
          <w:iCs/>
          <w:sz w:val="26"/>
          <w:szCs w:val="26"/>
        </w:rPr>
        <w:t>- Ký đơn kiến nghị trong trường hợp nhà thầu có kiến nghị;</w:t>
      </w:r>
    </w:p>
    <w:p w14:paraId="0E491FA8" w14:textId="77777777" w:rsidR="00EC517D" w:rsidRPr="00EA6CB1" w:rsidRDefault="00EC517D" w:rsidP="00446C93">
      <w:pPr>
        <w:spacing w:line="312" w:lineRule="auto"/>
        <w:ind w:firstLine="720"/>
        <w:rPr>
          <w:iCs/>
          <w:sz w:val="26"/>
          <w:szCs w:val="26"/>
          <w:lang w:val="vi-VN"/>
        </w:rPr>
      </w:pPr>
      <w:r w:rsidRPr="00EA6CB1">
        <w:rPr>
          <w:iCs/>
          <w:sz w:val="26"/>
          <w:szCs w:val="26"/>
        </w:rPr>
        <w:t>- Các công việc khác trừ việc ký kết hợp đồng</w:t>
      </w:r>
      <w:r w:rsidRPr="00EA6CB1">
        <w:rPr>
          <w:iCs/>
          <w:sz w:val="26"/>
          <w:szCs w:val="26"/>
          <w:lang w:val="vi-VN"/>
        </w:rPr>
        <w:t>, gồm: Ký các biên bản trong quá trình triển khai dự án, ký bàn giao, nghiệm thu, hoàn công…</w:t>
      </w:r>
    </w:p>
    <w:p w14:paraId="265033D8" w14:textId="77777777" w:rsidR="00EC517D" w:rsidRPr="00EA6CB1" w:rsidRDefault="00EC517D" w:rsidP="00446C93">
      <w:pPr>
        <w:spacing w:line="312" w:lineRule="auto"/>
        <w:ind w:firstLine="720"/>
        <w:rPr>
          <w:sz w:val="26"/>
          <w:szCs w:val="26"/>
          <w:lang w:val="vi-VN"/>
        </w:rPr>
      </w:pPr>
      <w:r w:rsidRPr="00EA6CB1">
        <w:rPr>
          <w:iCs/>
          <w:sz w:val="26"/>
          <w:szCs w:val="26"/>
          <w:lang w:val="vi-VN"/>
        </w:rPr>
        <w:t xml:space="preserve">- </w:t>
      </w:r>
      <w:r w:rsidRPr="00EA6CB1">
        <w:rPr>
          <w:color w:val="000000"/>
          <w:sz w:val="26"/>
          <w:szCs w:val="26"/>
          <w:lang w:val="fr-FR"/>
        </w:rPr>
        <w:t>Xuất hóa đơn tài chính toàn bộ giá trị hợp đồng cho Chủ đầu tư trong trường hợp Liên danh trúng thầu</w:t>
      </w:r>
      <w:r w:rsidRPr="00EA6CB1">
        <w:rPr>
          <w:iCs/>
          <w:sz w:val="26"/>
          <w:szCs w:val="26"/>
          <w:lang w:val="vi-VN"/>
        </w:rPr>
        <w:t>.</w:t>
      </w:r>
    </w:p>
    <w:p w14:paraId="6DE1A7B4" w14:textId="77777777" w:rsidR="00EC517D" w:rsidRPr="00EA6CB1" w:rsidRDefault="00EC517D" w:rsidP="00446C93">
      <w:pPr>
        <w:spacing w:line="312" w:lineRule="auto"/>
        <w:ind w:firstLine="720"/>
        <w:rPr>
          <w:sz w:val="26"/>
          <w:szCs w:val="26"/>
        </w:rPr>
      </w:pPr>
      <w:r w:rsidRPr="00EA6CB1">
        <w:rPr>
          <w:sz w:val="26"/>
          <w:szCs w:val="26"/>
        </w:rPr>
        <w:t>2. Các thành viên trong liên danh thỏa thuận phân công trách nhiệm thực hiện công việc theo bảng dưới đây:</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93"/>
        <w:gridCol w:w="2631"/>
        <w:gridCol w:w="3961"/>
        <w:gridCol w:w="1525"/>
      </w:tblGrid>
      <w:tr w:rsidR="00EC517D" w:rsidRPr="00EA6CB1" w14:paraId="640211D0" w14:textId="77777777" w:rsidTr="00454A17">
        <w:trPr>
          <w:tblHeader/>
          <w:tblCellSpacing w:w="0" w:type="dxa"/>
        </w:trPr>
        <w:tc>
          <w:tcPr>
            <w:tcW w:w="79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04EB941D" w14:textId="77777777" w:rsidR="00EC517D" w:rsidRPr="00EA6CB1" w:rsidRDefault="00EC517D" w:rsidP="006F3422">
            <w:pPr>
              <w:ind w:right="45"/>
              <w:jc w:val="center"/>
              <w:rPr>
                <w:sz w:val="26"/>
                <w:szCs w:val="26"/>
              </w:rPr>
            </w:pPr>
            <w:r w:rsidRPr="00EA6CB1">
              <w:rPr>
                <w:b/>
                <w:bCs/>
                <w:sz w:val="26"/>
                <w:szCs w:val="26"/>
              </w:rPr>
              <w:lastRenderedPageBreak/>
              <w:t>STT</w:t>
            </w:r>
          </w:p>
        </w:tc>
        <w:tc>
          <w:tcPr>
            <w:tcW w:w="267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5C9DC96A" w14:textId="77777777" w:rsidR="00EC517D" w:rsidRPr="00EA6CB1" w:rsidRDefault="00EC517D" w:rsidP="006F3422">
            <w:pPr>
              <w:ind w:right="45"/>
              <w:jc w:val="center"/>
              <w:rPr>
                <w:sz w:val="26"/>
                <w:szCs w:val="26"/>
              </w:rPr>
            </w:pPr>
            <w:r w:rsidRPr="00EA6CB1">
              <w:rPr>
                <w:b/>
                <w:bCs/>
                <w:sz w:val="26"/>
                <w:szCs w:val="26"/>
              </w:rPr>
              <w:t>Tên</w:t>
            </w:r>
          </w:p>
        </w:tc>
        <w:tc>
          <w:tcPr>
            <w:tcW w:w="403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2C44E025" w14:textId="77777777" w:rsidR="00EC517D" w:rsidRPr="00EA6CB1" w:rsidRDefault="00EC517D" w:rsidP="006F3422">
            <w:pPr>
              <w:ind w:right="45"/>
              <w:jc w:val="center"/>
              <w:rPr>
                <w:sz w:val="26"/>
                <w:szCs w:val="26"/>
              </w:rPr>
            </w:pPr>
            <w:r w:rsidRPr="00EA6CB1">
              <w:rPr>
                <w:b/>
                <w:bCs/>
                <w:sz w:val="26"/>
                <w:szCs w:val="26"/>
              </w:rPr>
              <w:t>Nội dung công việc đảm nhận</w:t>
            </w:r>
          </w:p>
        </w:tc>
        <w:tc>
          <w:tcPr>
            <w:tcW w:w="154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6957AFD9" w14:textId="77777777" w:rsidR="00EC517D" w:rsidRPr="00EA6CB1" w:rsidRDefault="00EC517D" w:rsidP="006F3422">
            <w:pPr>
              <w:ind w:right="45"/>
              <w:jc w:val="center"/>
              <w:rPr>
                <w:sz w:val="26"/>
                <w:szCs w:val="26"/>
              </w:rPr>
            </w:pPr>
            <w:r w:rsidRPr="00EA6CB1">
              <w:rPr>
                <w:b/>
                <w:bCs/>
                <w:sz w:val="26"/>
                <w:szCs w:val="26"/>
              </w:rPr>
              <w:t>Tỷ lệ % so với tổng giá dự thầu</w:t>
            </w:r>
          </w:p>
        </w:tc>
      </w:tr>
      <w:tr w:rsidR="00EC517D" w:rsidRPr="00EA6CB1" w14:paraId="31491D9D" w14:textId="77777777" w:rsidTr="00454A17">
        <w:trPr>
          <w:tblCellSpacing w:w="0" w:type="dxa"/>
        </w:trPr>
        <w:tc>
          <w:tcPr>
            <w:tcW w:w="791"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E724DAD" w14:textId="77777777" w:rsidR="00EC517D" w:rsidRPr="00EA6CB1" w:rsidRDefault="00EC517D" w:rsidP="006F3422">
            <w:pPr>
              <w:ind w:right="45"/>
              <w:jc w:val="center"/>
              <w:rPr>
                <w:sz w:val="26"/>
                <w:szCs w:val="26"/>
              </w:rPr>
            </w:pPr>
            <w:r w:rsidRPr="00EA6CB1">
              <w:rPr>
                <w:sz w:val="26"/>
                <w:szCs w:val="26"/>
              </w:rPr>
              <w:t>1</w:t>
            </w:r>
          </w:p>
        </w:tc>
        <w:tc>
          <w:tcPr>
            <w:tcW w:w="2677" w:type="dxa"/>
            <w:tcBorders>
              <w:top w:val="nil"/>
              <w:left w:val="nil"/>
              <w:bottom w:val="single" w:sz="8" w:space="0" w:color="auto"/>
              <w:right w:val="single" w:sz="8" w:space="0" w:color="auto"/>
            </w:tcBorders>
            <w:tcMar>
              <w:top w:w="0" w:type="dxa"/>
              <w:left w:w="108" w:type="dxa"/>
              <w:bottom w:w="0" w:type="dxa"/>
              <w:right w:w="108" w:type="dxa"/>
            </w:tcMar>
          </w:tcPr>
          <w:p w14:paraId="421ABC04" w14:textId="77777777" w:rsidR="00EC517D" w:rsidRPr="00EA6CB1" w:rsidRDefault="00EC517D" w:rsidP="006F3422">
            <w:pPr>
              <w:ind w:right="45"/>
              <w:rPr>
                <w:sz w:val="26"/>
                <w:szCs w:val="26"/>
                <w:lang w:val="vi-VN"/>
              </w:rPr>
            </w:pPr>
            <w:r w:rsidRPr="00EA6CB1">
              <w:rPr>
                <w:sz w:val="26"/>
                <w:szCs w:val="26"/>
                <w:lang w:val="vi-VN"/>
              </w:rPr>
              <w:t>Công ty TNHH Máy tính Nét</w:t>
            </w:r>
          </w:p>
        </w:tc>
        <w:tc>
          <w:tcPr>
            <w:tcW w:w="4035" w:type="dxa"/>
            <w:tcBorders>
              <w:top w:val="nil"/>
              <w:left w:val="nil"/>
              <w:bottom w:val="single" w:sz="8" w:space="0" w:color="auto"/>
              <w:right w:val="single" w:sz="8" w:space="0" w:color="auto"/>
            </w:tcBorders>
            <w:tcMar>
              <w:top w:w="0" w:type="dxa"/>
              <w:left w:w="108" w:type="dxa"/>
              <w:bottom w:w="0" w:type="dxa"/>
              <w:right w:w="108" w:type="dxa"/>
            </w:tcMar>
          </w:tcPr>
          <w:p w14:paraId="2AF5B02E" w14:textId="77777777" w:rsidR="00951BBC" w:rsidRDefault="006F3422" w:rsidP="006F3422">
            <w:pPr>
              <w:pStyle w:val="ListParagraph"/>
              <w:numPr>
                <w:ilvl w:val="0"/>
                <w:numId w:val="17"/>
              </w:numPr>
              <w:spacing w:line="240" w:lineRule="auto"/>
              <w:ind w:left="150" w:right="45" w:hanging="150"/>
              <w:rPr>
                <w:sz w:val="26"/>
                <w:szCs w:val="26"/>
                <w:lang w:val="vi-VN"/>
              </w:rPr>
            </w:pPr>
            <w:r>
              <w:rPr>
                <w:sz w:val="26"/>
                <w:szCs w:val="26"/>
                <w:lang w:val="vi-VN"/>
              </w:rPr>
              <w:t xml:space="preserve">Đường truyền FTTH và đường truyền </w:t>
            </w:r>
            <w:r w:rsidRPr="006F3422">
              <w:rPr>
                <w:sz w:val="26"/>
                <w:szCs w:val="26"/>
                <w:lang w:val="vi-VN"/>
              </w:rPr>
              <w:t>Leased Line</w:t>
            </w:r>
            <w:r>
              <w:rPr>
                <w:sz w:val="26"/>
                <w:szCs w:val="26"/>
                <w:lang w:val="vi-VN"/>
              </w:rPr>
              <w:t>;</w:t>
            </w:r>
          </w:p>
          <w:p w14:paraId="729FD1AE" w14:textId="77777777" w:rsidR="006F3422" w:rsidRDefault="006F3422" w:rsidP="006F3422">
            <w:pPr>
              <w:pStyle w:val="ListParagraph"/>
              <w:numPr>
                <w:ilvl w:val="0"/>
                <w:numId w:val="17"/>
              </w:numPr>
              <w:spacing w:line="240" w:lineRule="auto"/>
              <w:ind w:left="150" w:right="45" w:hanging="150"/>
              <w:rPr>
                <w:sz w:val="26"/>
                <w:szCs w:val="26"/>
                <w:lang w:val="vi-VN"/>
              </w:rPr>
            </w:pPr>
            <w:r>
              <w:rPr>
                <w:sz w:val="26"/>
                <w:szCs w:val="26"/>
                <w:lang w:val="vi-VN"/>
              </w:rPr>
              <w:t xml:space="preserve">Phần 2: </w:t>
            </w:r>
            <w:r w:rsidRPr="006F3422">
              <w:rPr>
                <w:sz w:val="26"/>
                <w:szCs w:val="26"/>
                <w:lang w:val="vi-VN"/>
              </w:rPr>
              <w:t>Nâng cấp CSVC và hạ tầng thiết bị CNTT phục vụ đào tạo, bồi dưỡng trực tuyến, nghiên cứu khoa học</w:t>
            </w:r>
            <w:r>
              <w:rPr>
                <w:sz w:val="26"/>
                <w:szCs w:val="26"/>
                <w:lang w:val="vi-VN"/>
              </w:rPr>
              <w:t>;</w:t>
            </w:r>
          </w:p>
          <w:p w14:paraId="278CDF20" w14:textId="77777777" w:rsidR="006F3422" w:rsidRDefault="006F3422" w:rsidP="006F3422">
            <w:pPr>
              <w:pStyle w:val="ListParagraph"/>
              <w:numPr>
                <w:ilvl w:val="0"/>
                <w:numId w:val="17"/>
              </w:numPr>
              <w:spacing w:line="240" w:lineRule="auto"/>
              <w:ind w:left="150" w:right="45" w:hanging="150"/>
              <w:rPr>
                <w:sz w:val="26"/>
                <w:szCs w:val="26"/>
                <w:lang w:val="vi-VN"/>
              </w:rPr>
            </w:pPr>
            <w:r>
              <w:rPr>
                <w:sz w:val="26"/>
                <w:szCs w:val="26"/>
                <w:lang w:val="vi-VN"/>
              </w:rPr>
              <w:t xml:space="preserve">Phần 3: </w:t>
            </w:r>
            <w:r w:rsidRPr="006F3422">
              <w:rPr>
                <w:sz w:val="26"/>
                <w:szCs w:val="26"/>
                <w:lang w:val="vi-VN"/>
              </w:rPr>
              <w:t>Nâng cấp CSVC và CNTT về Thư viên điện tử</w:t>
            </w:r>
            <w:r>
              <w:rPr>
                <w:sz w:val="26"/>
                <w:szCs w:val="26"/>
                <w:lang w:val="vi-VN"/>
              </w:rPr>
              <w:t xml:space="preserve">; Mục 1: </w:t>
            </w:r>
            <w:r w:rsidRPr="006F3422">
              <w:rPr>
                <w:sz w:val="26"/>
                <w:szCs w:val="26"/>
                <w:lang w:val="vi-VN"/>
              </w:rPr>
              <w:t>Máy chủ cài đặt phần mềm ứng dụng</w:t>
            </w:r>
          </w:p>
          <w:p w14:paraId="62377054" w14:textId="2348A465" w:rsidR="006F3422" w:rsidRDefault="006F3422" w:rsidP="006F3422">
            <w:pPr>
              <w:pStyle w:val="ListParagraph"/>
              <w:numPr>
                <w:ilvl w:val="0"/>
                <w:numId w:val="17"/>
              </w:numPr>
              <w:spacing w:line="240" w:lineRule="auto"/>
              <w:ind w:left="150" w:right="45" w:hanging="150"/>
              <w:rPr>
                <w:sz w:val="26"/>
                <w:szCs w:val="26"/>
                <w:lang w:val="vi-VN"/>
              </w:rPr>
            </w:pPr>
            <w:r>
              <w:rPr>
                <w:sz w:val="26"/>
                <w:szCs w:val="26"/>
                <w:lang w:val="vi-VN"/>
              </w:rPr>
              <w:t>Phần 5:</w:t>
            </w:r>
            <w:r>
              <w:t xml:space="preserve"> </w:t>
            </w:r>
            <w:r w:rsidRPr="006F3422">
              <w:rPr>
                <w:sz w:val="26"/>
                <w:szCs w:val="26"/>
                <w:lang w:val="vi-VN"/>
              </w:rPr>
              <w:t>Nâng cấp CSVC và CNTT cho Trung tâm NC&amp;PT NVSP</w:t>
            </w:r>
          </w:p>
          <w:p w14:paraId="52F1DC87" w14:textId="6699E432" w:rsidR="006F3422" w:rsidRPr="006F3422" w:rsidRDefault="006F3422" w:rsidP="006F3422">
            <w:pPr>
              <w:pStyle w:val="ListParagraph"/>
              <w:numPr>
                <w:ilvl w:val="0"/>
                <w:numId w:val="17"/>
              </w:numPr>
              <w:spacing w:line="240" w:lineRule="auto"/>
              <w:ind w:left="150" w:right="45" w:hanging="150"/>
              <w:rPr>
                <w:sz w:val="26"/>
                <w:szCs w:val="26"/>
                <w:lang w:val="vi-VN"/>
              </w:rPr>
            </w:pPr>
            <w:r>
              <w:rPr>
                <w:sz w:val="26"/>
                <w:szCs w:val="26"/>
                <w:lang w:val="vi-VN"/>
              </w:rPr>
              <w:t xml:space="preserve">Phần 6: </w:t>
            </w:r>
            <w:r w:rsidRPr="006F3422">
              <w:rPr>
                <w:sz w:val="26"/>
                <w:szCs w:val="26"/>
                <w:lang w:val="vi-VN"/>
              </w:rPr>
              <w:t>Nâng cấp CSVC và CNTT cho Trung tâm NC&amp;PT Học liệu</w:t>
            </w:r>
            <w:r>
              <w:rPr>
                <w:sz w:val="26"/>
                <w:szCs w:val="26"/>
                <w:lang w:val="vi-VN"/>
              </w:rPr>
              <w:t xml:space="preserve"> (trừ mục: </w:t>
            </w:r>
            <w:r w:rsidRPr="006F3422">
              <w:rPr>
                <w:sz w:val="26"/>
                <w:szCs w:val="26"/>
                <w:lang w:val="vi-VN"/>
              </w:rPr>
              <w:t>Nâng cấp phần mềm hệ thống thông tin phục vụ quản lý và đào tạo</w:t>
            </w:r>
            <w:r>
              <w:rPr>
                <w:sz w:val="26"/>
                <w:szCs w:val="26"/>
                <w:lang w:val="vi-VN"/>
              </w:rPr>
              <w:t>)</w:t>
            </w:r>
          </w:p>
        </w:tc>
        <w:tc>
          <w:tcPr>
            <w:tcW w:w="1542" w:type="dxa"/>
            <w:tcBorders>
              <w:top w:val="nil"/>
              <w:left w:val="nil"/>
              <w:bottom w:val="single" w:sz="8" w:space="0" w:color="auto"/>
              <w:right w:val="single" w:sz="8" w:space="0" w:color="auto"/>
            </w:tcBorders>
            <w:tcMar>
              <w:top w:w="0" w:type="dxa"/>
              <w:left w:w="108" w:type="dxa"/>
              <w:bottom w:w="0" w:type="dxa"/>
              <w:right w:w="108" w:type="dxa"/>
            </w:tcMar>
          </w:tcPr>
          <w:p w14:paraId="23A5F8DE" w14:textId="01E71989" w:rsidR="00EC517D" w:rsidRPr="00EA6CB1" w:rsidRDefault="00794C1E" w:rsidP="006F3422">
            <w:pPr>
              <w:ind w:right="45"/>
              <w:jc w:val="center"/>
              <w:rPr>
                <w:sz w:val="26"/>
                <w:szCs w:val="26"/>
                <w:lang w:val="vi-VN"/>
              </w:rPr>
            </w:pPr>
            <w:r>
              <w:rPr>
                <w:sz w:val="26"/>
                <w:szCs w:val="26"/>
                <w:lang w:val="vi-VN"/>
              </w:rPr>
              <w:t>71%</w:t>
            </w:r>
          </w:p>
        </w:tc>
      </w:tr>
      <w:tr w:rsidR="00EC517D" w:rsidRPr="00EA6CB1" w14:paraId="7FBFB824" w14:textId="77777777" w:rsidTr="00454A17">
        <w:trPr>
          <w:tblCellSpacing w:w="0" w:type="dxa"/>
        </w:trPr>
        <w:tc>
          <w:tcPr>
            <w:tcW w:w="791"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D01D604" w14:textId="77777777" w:rsidR="00EC517D" w:rsidRPr="00EA6CB1" w:rsidRDefault="00EC517D" w:rsidP="006F3422">
            <w:pPr>
              <w:ind w:right="45"/>
              <w:jc w:val="center"/>
              <w:rPr>
                <w:sz w:val="26"/>
                <w:szCs w:val="26"/>
              </w:rPr>
            </w:pPr>
            <w:r w:rsidRPr="00EA6CB1">
              <w:rPr>
                <w:sz w:val="26"/>
                <w:szCs w:val="26"/>
              </w:rPr>
              <w:t>2</w:t>
            </w:r>
          </w:p>
        </w:tc>
        <w:tc>
          <w:tcPr>
            <w:tcW w:w="2677" w:type="dxa"/>
            <w:tcBorders>
              <w:top w:val="nil"/>
              <w:left w:val="nil"/>
              <w:bottom w:val="single" w:sz="8" w:space="0" w:color="auto"/>
              <w:right w:val="single" w:sz="8" w:space="0" w:color="auto"/>
            </w:tcBorders>
            <w:tcMar>
              <w:top w:w="0" w:type="dxa"/>
              <w:left w:w="108" w:type="dxa"/>
              <w:bottom w:w="0" w:type="dxa"/>
              <w:right w:w="108" w:type="dxa"/>
            </w:tcMar>
          </w:tcPr>
          <w:p w14:paraId="2A7C4A52" w14:textId="5602B1DB" w:rsidR="00EC517D" w:rsidRPr="00EA6CB1" w:rsidRDefault="00EC517D" w:rsidP="006F3422">
            <w:pPr>
              <w:ind w:right="45"/>
              <w:rPr>
                <w:sz w:val="26"/>
                <w:szCs w:val="26"/>
              </w:rPr>
            </w:pPr>
            <w:r w:rsidRPr="00EA6CB1">
              <w:rPr>
                <w:sz w:val="26"/>
                <w:szCs w:val="26"/>
                <w:lang w:val="vi-VN"/>
              </w:rPr>
              <w:t xml:space="preserve">Công ty Cổ phần </w:t>
            </w:r>
            <w:r w:rsidR="00951BBC">
              <w:rPr>
                <w:sz w:val="26"/>
                <w:szCs w:val="26"/>
                <w:lang w:val="vi-VN"/>
              </w:rPr>
              <w:t>Công nghệ Tinh Vân</w:t>
            </w:r>
          </w:p>
        </w:tc>
        <w:tc>
          <w:tcPr>
            <w:tcW w:w="4035" w:type="dxa"/>
            <w:tcBorders>
              <w:top w:val="nil"/>
              <w:left w:val="nil"/>
              <w:bottom w:val="single" w:sz="8" w:space="0" w:color="auto"/>
              <w:right w:val="single" w:sz="8" w:space="0" w:color="auto"/>
            </w:tcBorders>
            <w:tcMar>
              <w:top w:w="0" w:type="dxa"/>
              <w:left w:w="108" w:type="dxa"/>
              <w:bottom w:w="0" w:type="dxa"/>
              <w:right w:w="108" w:type="dxa"/>
            </w:tcMar>
          </w:tcPr>
          <w:p w14:paraId="42DAC570" w14:textId="1B4FD84D" w:rsidR="00EC517D" w:rsidRDefault="006F3422" w:rsidP="006F3422">
            <w:pPr>
              <w:pStyle w:val="ListParagraph"/>
              <w:numPr>
                <w:ilvl w:val="0"/>
                <w:numId w:val="17"/>
              </w:numPr>
              <w:spacing w:line="240" w:lineRule="auto"/>
              <w:ind w:left="150" w:right="45" w:hanging="150"/>
              <w:rPr>
                <w:sz w:val="26"/>
                <w:szCs w:val="26"/>
                <w:lang w:val="vi-VN"/>
              </w:rPr>
            </w:pPr>
            <w:r>
              <w:rPr>
                <w:sz w:val="26"/>
                <w:szCs w:val="26"/>
                <w:lang w:val="vi-VN"/>
              </w:rPr>
              <w:t xml:space="preserve"> Phần 3: </w:t>
            </w:r>
            <w:r w:rsidRPr="006F3422">
              <w:rPr>
                <w:sz w:val="26"/>
                <w:szCs w:val="26"/>
                <w:lang w:val="vi-VN"/>
              </w:rPr>
              <w:t>Nâng cấp CSVC và CNTT về Thư viên điện tử</w:t>
            </w:r>
            <w:r>
              <w:rPr>
                <w:sz w:val="26"/>
                <w:szCs w:val="26"/>
                <w:lang w:val="vi-VN"/>
              </w:rPr>
              <w:t xml:space="preserve"> Mục 2: </w:t>
            </w:r>
            <w:r w:rsidRPr="006F3422">
              <w:rPr>
                <w:sz w:val="26"/>
                <w:szCs w:val="26"/>
                <w:lang w:val="vi-VN"/>
              </w:rPr>
              <w:t>Phần mềm thư viện điện tử</w:t>
            </w:r>
            <w:r>
              <w:rPr>
                <w:sz w:val="26"/>
                <w:szCs w:val="26"/>
                <w:lang w:val="vi-VN"/>
              </w:rPr>
              <w:t>;</w:t>
            </w:r>
          </w:p>
          <w:p w14:paraId="4A372172" w14:textId="6BCE8945" w:rsidR="006F3422" w:rsidRPr="006F3422" w:rsidRDefault="006F3422" w:rsidP="006F3422">
            <w:pPr>
              <w:pStyle w:val="ListParagraph"/>
              <w:numPr>
                <w:ilvl w:val="0"/>
                <w:numId w:val="17"/>
              </w:numPr>
              <w:spacing w:line="240" w:lineRule="auto"/>
              <w:ind w:left="150" w:right="45" w:hanging="150"/>
              <w:rPr>
                <w:sz w:val="26"/>
                <w:szCs w:val="26"/>
                <w:lang w:val="vi-VN"/>
              </w:rPr>
            </w:pPr>
            <w:r>
              <w:rPr>
                <w:sz w:val="26"/>
                <w:szCs w:val="26"/>
                <w:lang w:val="vi-VN"/>
              </w:rPr>
              <w:t xml:space="preserve">Phần 4: </w:t>
            </w:r>
            <w:r w:rsidRPr="006F3422">
              <w:rPr>
                <w:sz w:val="26"/>
                <w:szCs w:val="26"/>
                <w:lang w:val="vi-VN"/>
              </w:rPr>
              <w:t>Nâng cấp CSVC và CNTT cho Trung tâm NC&amp;PT Học liệu</w:t>
            </w:r>
          </w:p>
        </w:tc>
        <w:tc>
          <w:tcPr>
            <w:tcW w:w="1542" w:type="dxa"/>
            <w:tcBorders>
              <w:top w:val="nil"/>
              <w:left w:val="nil"/>
              <w:bottom w:val="single" w:sz="8" w:space="0" w:color="auto"/>
              <w:right w:val="single" w:sz="8" w:space="0" w:color="auto"/>
            </w:tcBorders>
            <w:tcMar>
              <w:top w:w="0" w:type="dxa"/>
              <w:left w:w="108" w:type="dxa"/>
              <w:bottom w:w="0" w:type="dxa"/>
              <w:right w:w="108" w:type="dxa"/>
            </w:tcMar>
          </w:tcPr>
          <w:p w14:paraId="400AF758" w14:textId="73BEE3A4" w:rsidR="00EC517D" w:rsidRPr="00EA6CB1" w:rsidRDefault="00794C1E" w:rsidP="006F3422">
            <w:pPr>
              <w:ind w:right="45"/>
              <w:jc w:val="center"/>
              <w:rPr>
                <w:sz w:val="26"/>
                <w:szCs w:val="26"/>
                <w:lang w:val="vi-VN"/>
              </w:rPr>
            </w:pPr>
            <w:r>
              <w:rPr>
                <w:sz w:val="26"/>
                <w:szCs w:val="26"/>
                <w:lang w:val="vi-VN"/>
              </w:rPr>
              <w:t>21%</w:t>
            </w:r>
          </w:p>
        </w:tc>
      </w:tr>
      <w:tr w:rsidR="00951BBC" w:rsidRPr="00EA6CB1" w14:paraId="4898D60D" w14:textId="77777777" w:rsidTr="00454A17">
        <w:trPr>
          <w:tblCellSpacing w:w="0" w:type="dxa"/>
        </w:trPr>
        <w:tc>
          <w:tcPr>
            <w:tcW w:w="791"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E1F2767" w14:textId="18573C67" w:rsidR="00951BBC" w:rsidRPr="00951BBC" w:rsidRDefault="00951BBC" w:rsidP="006F3422">
            <w:pPr>
              <w:ind w:right="45"/>
              <w:jc w:val="center"/>
              <w:rPr>
                <w:sz w:val="26"/>
                <w:szCs w:val="26"/>
                <w:lang w:val="vi-VN"/>
              </w:rPr>
            </w:pPr>
            <w:r>
              <w:rPr>
                <w:sz w:val="26"/>
                <w:szCs w:val="26"/>
                <w:lang w:val="vi-VN"/>
              </w:rPr>
              <w:t>3</w:t>
            </w:r>
          </w:p>
        </w:tc>
        <w:tc>
          <w:tcPr>
            <w:tcW w:w="2677" w:type="dxa"/>
            <w:tcBorders>
              <w:top w:val="nil"/>
              <w:left w:val="nil"/>
              <w:bottom w:val="single" w:sz="8" w:space="0" w:color="auto"/>
              <w:right w:val="single" w:sz="8" w:space="0" w:color="auto"/>
            </w:tcBorders>
            <w:tcMar>
              <w:top w:w="0" w:type="dxa"/>
              <w:left w:w="108" w:type="dxa"/>
              <w:bottom w:w="0" w:type="dxa"/>
              <w:right w:w="108" w:type="dxa"/>
            </w:tcMar>
          </w:tcPr>
          <w:p w14:paraId="7C376472" w14:textId="57CD4122" w:rsidR="00951BBC" w:rsidRPr="00EA6CB1" w:rsidRDefault="00951BBC" w:rsidP="006F3422">
            <w:pPr>
              <w:ind w:right="45"/>
              <w:rPr>
                <w:sz w:val="26"/>
                <w:szCs w:val="26"/>
                <w:lang w:val="vi-VN"/>
              </w:rPr>
            </w:pPr>
            <w:r w:rsidRPr="00EA6CB1">
              <w:rPr>
                <w:sz w:val="26"/>
                <w:szCs w:val="26"/>
                <w:lang w:val="vi-VN"/>
              </w:rPr>
              <w:t xml:space="preserve">Công ty Cổ phần </w:t>
            </w:r>
            <w:r>
              <w:rPr>
                <w:sz w:val="26"/>
                <w:szCs w:val="26"/>
                <w:lang w:val="vi-VN"/>
              </w:rPr>
              <w:t>Công nghệ Viking</w:t>
            </w:r>
          </w:p>
        </w:tc>
        <w:tc>
          <w:tcPr>
            <w:tcW w:w="4035" w:type="dxa"/>
            <w:tcBorders>
              <w:top w:val="nil"/>
              <w:left w:val="nil"/>
              <w:bottom w:val="single" w:sz="8" w:space="0" w:color="auto"/>
              <w:right w:val="single" w:sz="8" w:space="0" w:color="auto"/>
            </w:tcBorders>
            <w:tcMar>
              <w:top w:w="0" w:type="dxa"/>
              <w:left w:w="108" w:type="dxa"/>
              <w:bottom w:w="0" w:type="dxa"/>
              <w:right w:w="108" w:type="dxa"/>
            </w:tcMar>
          </w:tcPr>
          <w:p w14:paraId="363FEA84" w14:textId="77777777" w:rsidR="00951BBC" w:rsidRDefault="006F3422" w:rsidP="006F3422">
            <w:pPr>
              <w:pStyle w:val="ListParagraph"/>
              <w:numPr>
                <w:ilvl w:val="0"/>
                <w:numId w:val="17"/>
              </w:numPr>
              <w:spacing w:line="240" w:lineRule="auto"/>
              <w:ind w:left="150" w:right="45" w:hanging="150"/>
              <w:rPr>
                <w:sz w:val="26"/>
                <w:szCs w:val="26"/>
                <w:lang w:val="vi-VN"/>
              </w:rPr>
            </w:pPr>
            <w:r w:rsidRPr="006F3422">
              <w:rPr>
                <w:sz w:val="26"/>
                <w:szCs w:val="26"/>
                <w:lang w:val="vi-VN"/>
              </w:rPr>
              <w:t>Nâng cấp Website</w:t>
            </w:r>
            <w:r>
              <w:rPr>
                <w:sz w:val="26"/>
                <w:szCs w:val="26"/>
                <w:lang w:val="vi-VN"/>
              </w:rPr>
              <w:t>;</w:t>
            </w:r>
          </w:p>
          <w:p w14:paraId="741554EF" w14:textId="7AC551B0" w:rsidR="006F3422" w:rsidRPr="006F3422" w:rsidRDefault="006F3422" w:rsidP="006F3422">
            <w:pPr>
              <w:pStyle w:val="ListParagraph"/>
              <w:numPr>
                <w:ilvl w:val="0"/>
                <w:numId w:val="17"/>
              </w:numPr>
              <w:spacing w:line="240" w:lineRule="auto"/>
              <w:ind w:left="150" w:right="45" w:hanging="150"/>
              <w:rPr>
                <w:sz w:val="26"/>
                <w:szCs w:val="26"/>
                <w:lang w:val="vi-VN"/>
              </w:rPr>
            </w:pPr>
            <w:r w:rsidRPr="006F3422">
              <w:rPr>
                <w:sz w:val="26"/>
                <w:szCs w:val="26"/>
                <w:lang w:val="vi-VN"/>
              </w:rPr>
              <w:t>Nâng cấp phần mềm hệ thống thông tin phục vụ quản lý và đào tạo.</w:t>
            </w:r>
          </w:p>
        </w:tc>
        <w:tc>
          <w:tcPr>
            <w:tcW w:w="1542" w:type="dxa"/>
            <w:tcBorders>
              <w:top w:val="nil"/>
              <w:left w:val="nil"/>
              <w:bottom w:val="single" w:sz="8" w:space="0" w:color="auto"/>
              <w:right w:val="single" w:sz="8" w:space="0" w:color="auto"/>
            </w:tcBorders>
            <w:tcMar>
              <w:top w:w="0" w:type="dxa"/>
              <w:left w:w="108" w:type="dxa"/>
              <w:bottom w:w="0" w:type="dxa"/>
              <w:right w:w="108" w:type="dxa"/>
            </w:tcMar>
          </w:tcPr>
          <w:p w14:paraId="716847D6" w14:textId="37DB03D0" w:rsidR="00951BBC" w:rsidRPr="00794C1E" w:rsidRDefault="00794C1E" w:rsidP="006F3422">
            <w:pPr>
              <w:ind w:right="45"/>
              <w:jc w:val="center"/>
              <w:rPr>
                <w:sz w:val="26"/>
                <w:szCs w:val="26"/>
                <w:lang w:val="vi-VN"/>
              </w:rPr>
            </w:pPr>
            <w:r>
              <w:rPr>
                <w:sz w:val="26"/>
                <w:szCs w:val="26"/>
                <w:lang w:val="vi-VN"/>
              </w:rPr>
              <w:t>8%</w:t>
            </w:r>
          </w:p>
        </w:tc>
      </w:tr>
      <w:tr w:rsidR="00EC517D" w:rsidRPr="00EA6CB1" w14:paraId="0B8E6119" w14:textId="77777777" w:rsidTr="00454A17">
        <w:trPr>
          <w:tblCellSpacing w:w="0" w:type="dxa"/>
        </w:trPr>
        <w:tc>
          <w:tcPr>
            <w:tcW w:w="3468"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790840B9" w14:textId="77777777" w:rsidR="00EC517D" w:rsidRPr="00EA6CB1" w:rsidRDefault="00EC517D" w:rsidP="006F3422">
            <w:pPr>
              <w:ind w:right="45"/>
              <w:rPr>
                <w:sz w:val="26"/>
                <w:szCs w:val="26"/>
              </w:rPr>
            </w:pPr>
            <w:r w:rsidRPr="00EA6CB1">
              <w:rPr>
                <w:b/>
                <w:bCs/>
                <w:sz w:val="26"/>
                <w:szCs w:val="26"/>
              </w:rPr>
              <w:t>Tổng cộng</w:t>
            </w:r>
          </w:p>
        </w:tc>
        <w:tc>
          <w:tcPr>
            <w:tcW w:w="4035" w:type="dxa"/>
            <w:tcBorders>
              <w:top w:val="nil"/>
              <w:left w:val="nil"/>
              <w:bottom w:val="single" w:sz="8" w:space="0" w:color="auto"/>
              <w:right w:val="single" w:sz="8" w:space="0" w:color="auto"/>
            </w:tcBorders>
            <w:tcMar>
              <w:top w:w="0" w:type="dxa"/>
              <w:left w:w="108" w:type="dxa"/>
              <w:bottom w:w="0" w:type="dxa"/>
              <w:right w:w="108" w:type="dxa"/>
            </w:tcMar>
            <w:vAlign w:val="center"/>
          </w:tcPr>
          <w:p w14:paraId="4CA7FEF4" w14:textId="77777777" w:rsidR="00EC517D" w:rsidRPr="00EA6CB1" w:rsidRDefault="00EC517D" w:rsidP="006F3422">
            <w:pPr>
              <w:ind w:right="45"/>
              <w:rPr>
                <w:sz w:val="26"/>
                <w:szCs w:val="26"/>
              </w:rPr>
            </w:pPr>
            <w:r w:rsidRPr="00EA6CB1">
              <w:rPr>
                <w:b/>
                <w:bCs/>
                <w:sz w:val="26"/>
                <w:szCs w:val="26"/>
              </w:rPr>
              <w:t>Toàn bộ công việc của gói thầu</w:t>
            </w:r>
          </w:p>
        </w:tc>
        <w:tc>
          <w:tcPr>
            <w:tcW w:w="1542" w:type="dxa"/>
            <w:tcBorders>
              <w:top w:val="nil"/>
              <w:left w:val="nil"/>
              <w:bottom w:val="single" w:sz="8" w:space="0" w:color="auto"/>
              <w:right w:val="single" w:sz="8" w:space="0" w:color="auto"/>
            </w:tcBorders>
            <w:tcMar>
              <w:top w:w="0" w:type="dxa"/>
              <w:left w:w="108" w:type="dxa"/>
              <w:bottom w:w="0" w:type="dxa"/>
              <w:right w:w="108" w:type="dxa"/>
            </w:tcMar>
            <w:vAlign w:val="center"/>
          </w:tcPr>
          <w:p w14:paraId="63ECB952" w14:textId="77777777" w:rsidR="00EC517D" w:rsidRPr="00EA6CB1" w:rsidRDefault="00EC517D" w:rsidP="006F3422">
            <w:pPr>
              <w:ind w:right="45"/>
              <w:jc w:val="center"/>
              <w:rPr>
                <w:sz w:val="26"/>
                <w:szCs w:val="26"/>
              </w:rPr>
            </w:pPr>
            <w:r w:rsidRPr="00EA6CB1">
              <w:rPr>
                <w:b/>
                <w:bCs/>
                <w:sz w:val="26"/>
                <w:szCs w:val="26"/>
              </w:rPr>
              <w:t>100%</w:t>
            </w:r>
          </w:p>
        </w:tc>
      </w:tr>
    </w:tbl>
    <w:p w14:paraId="702FBB8B" w14:textId="77777777" w:rsidR="00EC517D" w:rsidRPr="00EA6CB1" w:rsidRDefault="00EC517D" w:rsidP="00446C93">
      <w:pPr>
        <w:spacing w:before="120" w:line="312" w:lineRule="auto"/>
        <w:ind w:firstLine="720"/>
        <w:rPr>
          <w:sz w:val="26"/>
          <w:szCs w:val="26"/>
        </w:rPr>
      </w:pPr>
      <w:r w:rsidRPr="00EA6CB1">
        <w:rPr>
          <w:sz w:val="26"/>
          <w:szCs w:val="26"/>
        </w:rPr>
        <w:t>3</w:t>
      </w:r>
      <w:r w:rsidRPr="00EA6CB1">
        <w:rPr>
          <w:sz w:val="26"/>
          <w:szCs w:val="26"/>
          <w:lang w:val="vi-VN"/>
        </w:rPr>
        <w:t xml:space="preserve">. </w:t>
      </w:r>
      <w:r w:rsidRPr="00EA6CB1">
        <w:rPr>
          <w:sz w:val="26"/>
          <w:szCs w:val="26"/>
        </w:rPr>
        <w:t>Trên cơ sở phần khối lượng được phân chia, các bên phải chịu trách nhiệm tổ chức triển khai thi công đảm bảo chất lượng, tiến độ của dự án và thực hiện đầy đủ các điều khoản trong hợp đồng cung cấp, lắp đặt thiết bị được ký giữa chủ đầu tư và Liên danh.</w:t>
      </w:r>
    </w:p>
    <w:p w14:paraId="723ABDED" w14:textId="77777777" w:rsidR="00EC517D" w:rsidRPr="00EA6CB1" w:rsidRDefault="00EC517D" w:rsidP="00446C93">
      <w:pPr>
        <w:spacing w:line="312" w:lineRule="auto"/>
        <w:ind w:firstLine="720"/>
        <w:rPr>
          <w:sz w:val="26"/>
          <w:szCs w:val="26"/>
        </w:rPr>
      </w:pPr>
      <w:r w:rsidRPr="00EA6CB1">
        <w:rPr>
          <w:sz w:val="26"/>
          <w:szCs w:val="26"/>
        </w:rPr>
        <w:t>4</w:t>
      </w:r>
      <w:r w:rsidRPr="00EA6CB1">
        <w:rPr>
          <w:sz w:val="26"/>
          <w:szCs w:val="26"/>
          <w:lang w:val="vi-VN"/>
        </w:rPr>
        <w:t xml:space="preserve">. </w:t>
      </w:r>
      <w:r w:rsidRPr="00EA6CB1">
        <w:rPr>
          <w:sz w:val="26"/>
          <w:szCs w:val="26"/>
        </w:rPr>
        <w:t>Các thành viên trong Liên danh sẽ cùng tham gia ký kết hợp đồng trực tiếp với Chủ đầu tư nếu trúng thầu.</w:t>
      </w:r>
    </w:p>
    <w:p w14:paraId="529525CE" w14:textId="77777777" w:rsidR="00EC517D" w:rsidRPr="00EA6CB1" w:rsidRDefault="00EC517D" w:rsidP="00446C93">
      <w:pPr>
        <w:spacing w:line="312" w:lineRule="auto"/>
        <w:ind w:firstLine="720"/>
        <w:rPr>
          <w:sz w:val="26"/>
          <w:szCs w:val="26"/>
          <w:lang w:val="sv-SE"/>
        </w:rPr>
      </w:pPr>
      <w:r w:rsidRPr="00EA6CB1">
        <w:rPr>
          <w:sz w:val="26"/>
          <w:szCs w:val="26"/>
          <w:lang w:val="sv-SE"/>
        </w:rPr>
        <w:t>5</w:t>
      </w:r>
      <w:r w:rsidRPr="00EA6CB1">
        <w:rPr>
          <w:sz w:val="26"/>
          <w:szCs w:val="26"/>
          <w:lang w:val="vi-VN"/>
        </w:rPr>
        <w:t xml:space="preserve">. </w:t>
      </w:r>
      <w:r w:rsidRPr="00EA6CB1">
        <w:rPr>
          <w:sz w:val="26"/>
          <w:szCs w:val="26"/>
          <w:lang w:val="sv-SE"/>
        </w:rPr>
        <w:t>Các khoản tạm ứng và thanh toán sẽ được chuyển từ tài khoản của chủ đầu tư vào tài khoản như sau:</w:t>
      </w:r>
    </w:p>
    <w:p w14:paraId="3ED841A7" w14:textId="77777777" w:rsidR="00EC517D" w:rsidRPr="00EA6CB1" w:rsidRDefault="00EC517D" w:rsidP="00EC517D">
      <w:pPr>
        <w:spacing w:line="312" w:lineRule="auto"/>
        <w:rPr>
          <w:b/>
          <w:sz w:val="26"/>
          <w:szCs w:val="26"/>
          <w:lang w:val="vi-VN"/>
        </w:rPr>
      </w:pPr>
      <w:r w:rsidRPr="00EA6CB1">
        <w:rPr>
          <w:b/>
          <w:sz w:val="26"/>
          <w:szCs w:val="26"/>
          <w:lang w:val="sv-SE"/>
        </w:rPr>
        <w:t>Công ty TNHH</w:t>
      </w:r>
      <w:r w:rsidRPr="00EA6CB1">
        <w:rPr>
          <w:b/>
          <w:sz w:val="26"/>
          <w:szCs w:val="26"/>
          <w:lang w:val="vi-VN"/>
        </w:rPr>
        <w:t xml:space="preserve"> Máy tính Nét</w:t>
      </w:r>
    </w:p>
    <w:p w14:paraId="095B7A24" w14:textId="77777777" w:rsidR="00EC517D" w:rsidRPr="00EA6CB1" w:rsidRDefault="00EC517D" w:rsidP="00EC517D">
      <w:pPr>
        <w:spacing w:line="312" w:lineRule="auto"/>
        <w:rPr>
          <w:sz w:val="26"/>
          <w:szCs w:val="26"/>
          <w:lang w:val="sv-SE"/>
        </w:rPr>
      </w:pPr>
      <w:r w:rsidRPr="00EA6CB1">
        <w:rPr>
          <w:sz w:val="26"/>
          <w:szCs w:val="26"/>
          <w:lang w:val="sv-SE"/>
        </w:rPr>
        <w:t>Tài khoản: 0821100036006</w:t>
      </w:r>
      <w:r w:rsidRPr="00EA6CB1">
        <w:rPr>
          <w:sz w:val="26"/>
          <w:szCs w:val="26"/>
          <w:lang w:val="vi-VN"/>
        </w:rPr>
        <w:t xml:space="preserve"> </w:t>
      </w:r>
    </w:p>
    <w:p w14:paraId="15695BB9" w14:textId="77777777" w:rsidR="00EC517D" w:rsidRPr="00EA6CB1" w:rsidRDefault="00EC517D" w:rsidP="00EC517D">
      <w:pPr>
        <w:spacing w:line="312" w:lineRule="auto"/>
        <w:rPr>
          <w:sz w:val="26"/>
          <w:szCs w:val="26"/>
          <w:lang w:val="sv-SE"/>
        </w:rPr>
      </w:pPr>
      <w:r w:rsidRPr="00EA6CB1">
        <w:rPr>
          <w:sz w:val="26"/>
          <w:szCs w:val="26"/>
          <w:lang w:val="sv-SE"/>
        </w:rPr>
        <w:lastRenderedPageBreak/>
        <w:t>Tại: Ngân hàng TMCP Quân đội – Phòng Giao dịch Nghĩa Tân.</w:t>
      </w:r>
    </w:p>
    <w:p w14:paraId="05F074DE" w14:textId="09F857BD" w:rsidR="00EC517D" w:rsidRDefault="00EC517D" w:rsidP="00EC517D">
      <w:pPr>
        <w:spacing w:line="312" w:lineRule="auto"/>
        <w:rPr>
          <w:sz w:val="26"/>
          <w:szCs w:val="26"/>
        </w:rPr>
      </w:pPr>
      <w:r w:rsidRPr="00EA6CB1">
        <w:rPr>
          <w:sz w:val="26"/>
          <w:szCs w:val="26"/>
          <w:lang w:val="sv-SE"/>
        </w:rPr>
        <w:t xml:space="preserve">Mã số thuế: </w:t>
      </w:r>
      <w:r w:rsidRPr="00EA6CB1">
        <w:rPr>
          <w:sz w:val="26"/>
          <w:szCs w:val="26"/>
        </w:rPr>
        <w:t>010094591</w:t>
      </w:r>
    </w:p>
    <w:p w14:paraId="174A98E6" w14:textId="24380FA9" w:rsidR="00C53528" w:rsidRPr="00C53528" w:rsidRDefault="00C53528" w:rsidP="00EC517D">
      <w:pPr>
        <w:spacing w:line="312" w:lineRule="auto"/>
        <w:rPr>
          <w:b/>
          <w:bCs/>
          <w:sz w:val="26"/>
          <w:szCs w:val="26"/>
          <w:highlight w:val="yellow"/>
          <w:lang w:val="vi-VN"/>
        </w:rPr>
      </w:pPr>
      <w:r w:rsidRPr="00C53528">
        <w:rPr>
          <w:b/>
          <w:bCs/>
          <w:sz w:val="26"/>
          <w:szCs w:val="26"/>
          <w:highlight w:val="yellow"/>
          <w:lang w:val="vi-VN"/>
        </w:rPr>
        <w:t>Công ty Cổ phần Công nghệ Tinh Vân</w:t>
      </w:r>
    </w:p>
    <w:p w14:paraId="247A0956" w14:textId="4DBB34CB" w:rsidR="00C53528" w:rsidRPr="00C53528" w:rsidRDefault="00C53528" w:rsidP="00C53528">
      <w:pPr>
        <w:spacing w:line="312" w:lineRule="auto"/>
        <w:rPr>
          <w:sz w:val="26"/>
          <w:szCs w:val="26"/>
          <w:highlight w:val="yellow"/>
          <w:lang w:val="sv-SE"/>
        </w:rPr>
      </w:pPr>
      <w:r w:rsidRPr="00C53528">
        <w:rPr>
          <w:sz w:val="26"/>
          <w:szCs w:val="26"/>
          <w:highlight w:val="yellow"/>
          <w:lang w:val="sv-SE"/>
        </w:rPr>
        <w:t xml:space="preserve">Tài khoản: </w:t>
      </w:r>
    </w:p>
    <w:p w14:paraId="78C4EDD9" w14:textId="21E51BBA" w:rsidR="00C53528" w:rsidRPr="00C53528" w:rsidRDefault="00C53528" w:rsidP="00C53528">
      <w:pPr>
        <w:spacing w:line="312" w:lineRule="auto"/>
        <w:rPr>
          <w:sz w:val="26"/>
          <w:szCs w:val="26"/>
          <w:highlight w:val="yellow"/>
          <w:lang w:val="sv-SE"/>
        </w:rPr>
      </w:pPr>
      <w:r w:rsidRPr="00C53528">
        <w:rPr>
          <w:sz w:val="26"/>
          <w:szCs w:val="26"/>
          <w:highlight w:val="yellow"/>
          <w:lang w:val="sv-SE"/>
        </w:rPr>
        <w:t>Tại:.</w:t>
      </w:r>
    </w:p>
    <w:p w14:paraId="35E59438" w14:textId="6D656916" w:rsidR="00C53528" w:rsidRPr="00C53528" w:rsidRDefault="00C53528" w:rsidP="00C53528">
      <w:pPr>
        <w:spacing w:line="312" w:lineRule="auto"/>
        <w:rPr>
          <w:sz w:val="26"/>
          <w:szCs w:val="26"/>
          <w:highlight w:val="yellow"/>
        </w:rPr>
      </w:pPr>
      <w:r w:rsidRPr="00C53528">
        <w:rPr>
          <w:sz w:val="26"/>
          <w:szCs w:val="26"/>
          <w:highlight w:val="yellow"/>
          <w:lang w:val="sv-SE"/>
        </w:rPr>
        <w:t xml:space="preserve">Mã số thuế: </w:t>
      </w:r>
    </w:p>
    <w:p w14:paraId="09C7A299" w14:textId="48E39BDE" w:rsidR="00C53528" w:rsidRPr="00C53528" w:rsidRDefault="00C53528" w:rsidP="00C53528">
      <w:pPr>
        <w:spacing w:line="312" w:lineRule="auto"/>
        <w:rPr>
          <w:b/>
          <w:bCs/>
          <w:sz w:val="26"/>
          <w:szCs w:val="26"/>
          <w:highlight w:val="yellow"/>
          <w:lang w:val="vi-VN"/>
        </w:rPr>
      </w:pPr>
      <w:r w:rsidRPr="00C53528">
        <w:rPr>
          <w:b/>
          <w:bCs/>
          <w:sz w:val="26"/>
          <w:szCs w:val="26"/>
          <w:highlight w:val="yellow"/>
          <w:lang w:val="vi-VN"/>
        </w:rPr>
        <w:t xml:space="preserve">Công ty Cổ phần Công nghệ </w:t>
      </w:r>
      <w:r w:rsidR="00041590">
        <w:rPr>
          <w:b/>
          <w:bCs/>
          <w:sz w:val="26"/>
          <w:szCs w:val="26"/>
          <w:highlight w:val="yellow"/>
          <w:lang w:val="vi-VN"/>
        </w:rPr>
        <w:t>Viking</w:t>
      </w:r>
    </w:p>
    <w:p w14:paraId="4AB572E4" w14:textId="667D6BDF" w:rsidR="00C53528" w:rsidRPr="00C53528" w:rsidRDefault="00C53528" w:rsidP="00C53528">
      <w:pPr>
        <w:spacing w:line="312" w:lineRule="auto"/>
        <w:rPr>
          <w:sz w:val="26"/>
          <w:szCs w:val="26"/>
          <w:highlight w:val="yellow"/>
          <w:lang w:val="sv-SE"/>
        </w:rPr>
      </w:pPr>
      <w:r w:rsidRPr="00C53528">
        <w:rPr>
          <w:sz w:val="26"/>
          <w:szCs w:val="26"/>
          <w:highlight w:val="yellow"/>
          <w:lang w:val="sv-SE"/>
        </w:rPr>
        <w:t xml:space="preserve">Tài khoản: </w:t>
      </w:r>
    </w:p>
    <w:p w14:paraId="2E056E38" w14:textId="74A04604" w:rsidR="00C53528" w:rsidRPr="00C53528" w:rsidRDefault="00C53528" w:rsidP="00C53528">
      <w:pPr>
        <w:spacing w:line="312" w:lineRule="auto"/>
        <w:rPr>
          <w:sz w:val="26"/>
          <w:szCs w:val="26"/>
          <w:highlight w:val="yellow"/>
          <w:lang w:val="sv-SE"/>
        </w:rPr>
      </w:pPr>
      <w:r w:rsidRPr="00C53528">
        <w:rPr>
          <w:sz w:val="26"/>
          <w:szCs w:val="26"/>
          <w:highlight w:val="yellow"/>
          <w:lang w:val="sv-SE"/>
        </w:rPr>
        <w:t xml:space="preserve">Tại: </w:t>
      </w:r>
    </w:p>
    <w:p w14:paraId="15BD9140" w14:textId="43AAF8E5" w:rsidR="00C53528" w:rsidRPr="00C53528" w:rsidRDefault="00C53528" w:rsidP="00C53528">
      <w:pPr>
        <w:spacing w:line="312" w:lineRule="auto"/>
        <w:rPr>
          <w:sz w:val="26"/>
          <w:szCs w:val="26"/>
          <w:lang w:val="vi-VN"/>
        </w:rPr>
      </w:pPr>
      <w:r w:rsidRPr="00C53528">
        <w:rPr>
          <w:sz w:val="26"/>
          <w:szCs w:val="26"/>
          <w:highlight w:val="yellow"/>
          <w:lang w:val="sv-SE"/>
        </w:rPr>
        <w:t>Mã số thuế:</w:t>
      </w:r>
      <w:r w:rsidRPr="00EA6CB1">
        <w:rPr>
          <w:sz w:val="26"/>
          <w:szCs w:val="26"/>
          <w:lang w:val="sv-SE"/>
        </w:rPr>
        <w:t xml:space="preserve"> </w:t>
      </w:r>
    </w:p>
    <w:p w14:paraId="74C02603" w14:textId="77777777" w:rsidR="00EC517D" w:rsidRPr="00EA6CB1" w:rsidRDefault="00EC517D" w:rsidP="00C53528">
      <w:pPr>
        <w:spacing w:line="312" w:lineRule="auto"/>
        <w:ind w:firstLine="720"/>
        <w:rPr>
          <w:sz w:val="26"/>
          <w:szCs w:val="26"/>
          <w:lang w:val="sv-SE"/>
        </w:rPr>
      </w:pPr>
      <w:r w:rsidRPr="00EA6CB1">
        <w:rPr>
          <w:sz w:val="26"/>
          <w:szCs w:val="26"/>
          <w:lang w:val="sv-SE"/>
        </w:rPr>
        <w:t>6</w:t>
      </w:r>
      <w:r w:rsidRPr="00EA6CB1">
        <w:rPr>
          <w:sz w:val="26"/>
          <w:szCs w:val="26"/>
          <w:lang w:val="vi-VN"/>
        </w:rPr>
        <w:t xml:space="preserve">. </w:t>
      </w:r>
      <w:r w:rsidRPr="00EA6CB1">
        <w:rPr>
          <w:sz w:val="26"/>
          <w:szCs w:val="26"/>
          <w:lang w:val="sv-SE"/>
        </w:rPr>
        <w:t>Trách nhiệm của nhà thầu đứng đầu Liên danh: Nhà thầu đứng đầu Liên danh chịu trách nhiệm trước Chủ đầu tư về mọi công việc, mọi giao dịch có liên quan đến việc thực hiện gói thầu.</w:t>
      </w:r>
    </w:p>
    <w:p w14:paraId="0A7F383B" w14:textId="77777777" w:rsidR="00EC517D" w:rsidRPr="00EA6CB1" w:rsidRDefault="00EC517D" w:rsidP="00C53528">
      <w:pPr>
        <w:spacing w:line="312" w:lineRule="auto"/>
        <w:ind w:firstLine="720"/>
        <w:rPr>
          <w:sz w:val="26"/>
          <w:szCs w:val="26"/>
          <w:lang w:val="sv-SE"/>
        </w:rPr>
      </w:pPr>
      <w:r w:rsidRPr="00EA6CB1">
        <w:rPr>
          <w:sz w:val="26"/>
          <w:szCs w:val="26"/>
          <w:lang w:val="sv-SE"/>
        </w:rPr>
        <w:t>7</w:t>
      </w:r>
      <w:r w:rsidRPr="00EA6CB1">
        <w:rPr>
          <w:sz w:val="26"/>
          <w:szCs w:val="26"/>
          <w:lang w:val="vi-VN"/>
        </w:rPr>
        <w:t xml:space="preserve">. </w:t>
      </w:r>
      <w:r w:rsidRPr="00EA6CB1">
        <w:rPr>
          <w:sz w:val="26"/>
          <w:szCs w:val="26"/>
          <w:lang w:val="sv-SE"/>
        </w:rPr>
        <w:t>Trách nhiệm, quyền hạn của người đứng đầu Liên danh: Chịu trách nhiệm tổ chức trong Liên danh để thực hiện hợp đồng, cung cấp thiết bị đảm bảo chất lượng, tiến độ của gói thầu.</w:t>
      </w:r>
    </w:p>
    <w:p w14:paraId="4D9CDBB7" w14:textId="77777777" w:rsidR="00EC517D" w:rsidRPr="00EA6CB1" w:rsidRDefault="00EC517D" w:rsidP="00C53528">
      <w:pPr>
        <w:spacing w:before="240" w:line="312" w:lineRule="auto"/>
        <w:ind w:right="45" w:firstLine="720"/>
        <w:rPr>
          <w:sz w:val="26"/>
          <w:szCs w:val="26"/>
        </w:rPr>
      </w:pPr>
      <w:r w:rsidRPr="00EA6CB1">
        <w:rPr>
          <w:b/>
          <w:bCs/>
          <w:sz w:val="26"/>
          <w:szCs w:val="26"/>
        </w:rPr>
        <w:t>Điều 3. Hiệu lực của thỏa thuận liên danh</w:t>
      </w:r>
    </w:p>
    <w:p w14:paraId="15A5E2BC" w14:textId="77777777" w:rsidR="00EC517D" w:rsidRPr="00EA6CB1" w:rsidRDefault="00EC517D" w:rsidP="00C53528">
      <w:pPr>
        <w:spacing w:line="312" w:lineRule="auto"/>
        <w:ind w:right="43" w:firstLine="720"/>
        <w:rPr>
          <w:sz w:val="26"/>
          <w:szCs w:val="26"/>
        </w:rPr>
      </w:pPr>
      <w:r w:rsidRPr="00EA6CB1">
        <w:rPr>
          <w:sz w:val="26"/>
          <w:szCs w:val="26"/>
        </w:rPr>
        <w:t>1. Thỏa thuận liên danh có hiệu lực kể từ ngày ký.</w:t>
      </w:r>
    </w:p>
    <w:p w14:paraId="17F80550" w14:textId="77777777" w:rsidR="00EC517D" w:rsidRPr="00EA6CB1" w:rsidRDefault="00EC517D" w:rsidP="00C53528">
      <w:pPr>
        <w:spacing w:line="312" w:lineRule="auto"/>
        <w:ind w:right="43" w:firstLine="720"/>
        <w:rPr>
          <w:sz w:val="26"/>
          <w:szCs w:val="26"/>
        </w:rPr>
      </w:pPr>
      <w:r w:rsidRPr="00EA6CB1">
        <w:rPr>
          <w:sz w:val="26"/>
          <w:szCs w:val="26"/>
        </w:rPr>
        <w:t>2. Thỏa thuận liên danh chấm dứt hiệu lực trong các trường hợp sau:</w:t>
      </w:r>
    </w:p>
    <w:p w14:paraId="20F09EB0" w14:textId="77777777" w:rsidR="00EC517D" w:rsidRPr="00EA6CB1" w:rsidRDefault="00EC517D" w:rsidP="00C53528">
      <w:pPr>
        <w:spacing w:line="312" w:lineRule="auto"/>
        <w:ind w:right="43" w:firstLine="720"/>
        <w:rPr>
          <w:sz w:val="26"/>
          <w:szCs w:val="26"/>
        </w:rPr>
      </w:pPr>
      <w:r w:rsidRPr="00EA6CB1">
        <w:rPr>
          <w:sz w:val="26"/>
          <w:szCs w:val="26"/>
        </w:rPr>
        <w:t>- Các bên hoàn thành trách nhiệm, nghĩa vụ của mình và tiến hành thanh lý hợp đồng;</w:t>
      </w:r>
    </w:p>
    <w:p w14:paraId="4A048A7F" w14:textId="77777777" w:rsidR="00EC517D" w:rsidRPr="00EA6CB1" w:rsidRDefault="00EC517D" w:rsidP="00C53528">
      <w:pPr>
        <w:spacing w:line="312" w:lineRule="auto"/>
        <w:ind w:right="43" w:firstLine="720"/>
        <w:rPr>
          <w:sz w:val="26"/>
          <w:szCs w:val="26"/>
        </w:rPr>
      </w:pPr>
      <w:r w:rsidRPr="00EA6CB1">
        <w:rPr>
          <w:sz w:val="26"/>
          <w:szCs w:val="26"/>
        </w:rPr>
        <w:t>- Các bên cùng thỏa thuận chấm dứt;</w:t>
      </w:r>
    </w:p>
    <w:p w14:paraId="2B420BB2" w14:textId="77777777" w:rsidR="00EC517D" w:rsidRPr="00EA6CB1" w:rsidRDefault="00EC517D" w:rsidP="00C53528">
      <w:pPr>
        <w:spacing w:line="312" w:lineRule="auto"/>
        <w:ind w:right="43" w:firstLine="720"/>
        <w:rPr>
          <w:sz w:val="26"/>
          <w:szCs w:val="26"/>
        </w:rPr>
      </w:pPr>
      <w:r w:rsidRPr="00EA6CB1">
        <w:rPr>
          <w:sz w:val="26"/>
          <w:szCs w:val="26"/>
        </w:rPr>
        <w:t>- Nhà thầu liên danh không trúng thầu;</w:t>
      </w:r>
    </w:p>
    <w:p w14:paraId="1FC7722D" w14:textId="60E87CD5" w:rsidR="00EC517D" w:rsidRPr="00EA6CB1" w:rsidRDefault="00EC517D" w:rsidP="00C53528">
      <w:pPr>
        <w:spacing w:line="312" w:lineRule="auto"/>
        <w:ind w:right="43" w:firstLine="720"/>
        <w:rPr>
          <w:sz w:val="26"/>
          <w:szCs w:val="26"/>
        </w:rPr>
      </w:pPr>
      <w:r w:rsidRPr="00EA6CB1">
        <w:rPr>
          <w:sz w:val="26"/>
          <w:szCs w:val="26"/>
        </w:rPr>
        <w:t xml:space="preserve">- Hủy thầu gói thầu </w:t>
      </w:r>
      <w:r w:rsidR="00EA6CB1">
        <w:rPr>
          <w:b/>
          <w:sz w:val="26"/>
          <w:szCs w:val="26"/>
        </w:rPr>
        <w:t>Nâng cao năng lực về cơ sở vật chất và hạ tầng công nghệ thông tin trong khuôn khổ Chương trình ETEP tại Trường Đại học Sư phạm Hà Nội</w:t>
      </w:r>
      <w:r w:rsidRPr="00EA6CB1">
        <w:rPr>
          <w:sz w:val="26"/>
          <w:szCs w:val="26"/>
        </w:rPr>
        <w:t> theo thông báo của Bên mời thầu.</w:t>
      </w:r>
    </w:p>
    <w:p w14:paraId="4173D8E7" w14:textId="77777777" w:rsidR="00EC517D" w:rsidRPr="00EA6CB1" w:rsidRDefault="00EC517D" w:rsidP="00C53528">
      <w:pPr>
        <w:spacing w:line="312" w:lineRule="auto"/>
        <w:ind w:right="43" w:firstLine="720"/>
        <w:rPr>
          <w:sz w:val="26"/>
          <w:szCs w:val="26"/>
        </w:rPr>
      </w:pPr>
      <w:r w:rsidRPr="00EA6CB1">
        <w:rPr>
          <w:sz w:val="26"/>
          <w:szCs w:val="26"/>
        </w:rPr>
        <w:t xml:space="preserve">Thỏa thuận liên danh được lập thành </w:t>
      </w:r>
      <w:r w:rsidRPr="00EA6CB1">
        <w:rPr>
          <w:sz w:val="26"/>
          <w:szCs w:val="26"/>
          <w:lang w:val="vi-VN"/>
        </w:rPr>
        <w:t xml:space="preserve">06 </w:t>
      </w:r>
      <w:r w:rsidRPr="00EA6CB1">
        <w:rPr>
          <w:sz w:val="26"/>
          <w:szCs w:val="26"/>
        </w:rPr>
        <w:t>bản, mỗi bên giữ 03 bản, các bản thỏa thuận có giá trị pháp lý như nhau.</w:t>
      </w:r>
    </w:p>
    <w:p w14:paraId="1454E45F" w14:textId="77777777" w:rsidR="00EC517D" w:rsidRPr="00EA6CB1" w:rsidRDefault="00EC517D" w:rsidP="00EC517D">
      <w:pPr>
        <w:spacing w:after="80"/>
        <w:ind w:right="43"/>
        <w:rPr>
          <w:sz w:val="26"/>
          <w:szCs w:val="26"/>
        </w:rPr>
      </w:pPr>
      <w:r w:rsidRPr="00EA6CB1">
        <w:rPr>
          <w:sz w:val="26"/>
          <w:szCs w:val="26"/>
        </w:rPr>
        <w:t> </w:t>
      </w:r>
    </w:p>
    <w:tbl>
      <w:tblPr>
        <w:tblW w:w="0" w:type="auto"/>
        <w:tblLook w:val="04A0" w:firstRow="1" w:lastRow="0" w:firstColumn="1" w:lastColumn="0" w:noHBand="0" w:noVBand="1"/>
      </w:tblPr>
      <w:tblGrid>
        <w:gridCol w:w="4453"/>
        <w:gridCol w:w="4467"/>
      </w:tblGrid>
      <w:tr w:rsidR="00CA24DC" w:rsidRPr="00EA6CB1" w14:paraId="1C9BC9C1" w14:textId="77777777" w:rsidTr="00C6014B">
        <w:tc>
          <w:tcPr>
            <w:tcW w:w="8920" w:type="dxa"/>
            <w:gridSpan w:val="2"/>
            <w:shd w:val="clear" w:color="auto" w:fill="auto"/>
          </w:tcPr>
          <w:p w14:paraId="6B44E39A" w14:textId="77777777" w:rsidR="00CA24DC" w:rsidRPr="00C6014B" w:rsidRDefault="00CA24DC" w:rsidP="00454A17">
            <w:pPr>
              <w:jc w:val="center"/>
              <w:rPr>
                <w:sz w:val="22"/>
                <w:szCs w:val="22"/>
                <w:lang w:val="sv-SE"/>
              </w:rPr>
            </w:pPr>
            <w:r w:rsidRPr="00C6014B">
              <w:rPr>
                <w:sz w:val="22"/>
                <w:szCs w:val="22"/>
                <w:lang w:val="sv-SE"/>
              </w:rPr>
              <w:t>ĐẠI DIỆN HỢP PHÁP CỦA THÀNH VIÊN ĐỨNG ĐẦU LIÊN DANH</w:t>
            </w:r>
          </w:p>
          <w:p w14:paraId="3FD0D0CC" w14:textId="5EA49EBC" w:rsidR="00CA24DC" w:rsidRDefault="00CA24DC" w:rsidP="00CA24DC">
            <w:pPr>
              <w:jc w:val="center"/>
              <w:rPr>
                <w:b/>
                <w:color w:val="000000"/>
                <w:sz w:val="26"/>
                <w:szCs w:val="26"/>
                <w:lang w:val="vi-VN"/>
              </w:rPr>
            </w:pPr>
            <w:r w:rsidRPr="00EA6CB1">
              <w:rPr>
                <w:b/>
                <w:color w:val="000000"/>
                <w:sz w:val="26"/>
                <w:szCs w:val="26"/>
                <w:lang w:val="vi-VN"/>
              </w:rPr>
              <w:t>CÔNG TY TNHH MÁY TÍNH NÉT</w:t>
            </w:r>
          </w:p>
          <w:p w14:paraId="6C6A7C65" w14:textId="4C331053" w:rsidR="00CA24DC" w:rsidRDefault="00CA24DC" w:rsidP="00CA24DC">
            <w:pPr>
              <w:jc w:val="center"/>
              <w:rPr>
                <w:b/>
                <w:color w:val="000000"/>
                <w:sz w:val="26"/>
                <w:szCs w:val="26"/>
                <w:lang w:val="vi-VN"/>
              </w:rPr>
            </w:pPr>
          </w:p>
          <w:p w14:paraId="5E060DB4" w14:textId="29488C28" w:rsidR="00CA24DC" w:rsidRDefault="00CA24DC" w:rsidP="00CA24DC">
            <w:pPr>
              <w:jc w:val="center"/>
              <w:rPr>
                <w:b/>
                <w:color w:val="000000"/>
                <w:sz w:val="26"/>
                <w:szCs w:val="26"/>
                <w:lang w:val="vi-VN"/>
              </w:rPr>
            </w:pPr>
          </w:p>
          <w:p w14:paraId="5F35A53C" w14:textId="2810CC4F" w:rsidR="00CA24DC" w:rsidRDefault="00CA24DC" w:rsidP="00CA24DC">
            <w:pPr>
              <w:jc w:val="center"/>
              <w:rPr>
                <w:b/>
                <w:color w:val="000000"/>
                <w:sz w:val="26"/>
                <w:szCs w:val="26"/>
                <w:lang w:val="vi-VN"/>
              </w:rPr>
            </w:pPr>
          </w:p>
          <w:p w14:paraId="277AC08D" w14:textId="2B39B080" w:rsidR="00CA24DC" w:rsidRDefault="00CA24DC" w:rsidP="00CA24DC">
            <w:pPr>
              <w:jc w:val="center"/>
              <w:rPr>
                <w:b/>
                <w:color w:val="000000"/>
                <w:sz w:val="26"/>
                <w:szCs w:val="26"/>
                <w:lang w:val="vi-VN"/>
              </w:rPr>
            </w:pPr>
          </w:p>
          <w:p w14:paraId="3E63FADD" w14:textId="23B0A0B2" w:rsidR="00CA24DC" w:rsidRPr="00C6014B" w:rsidRDefault="00CA24DC" w:rsidP="00C6014B">
            <w:pPr>
              <w:jc w:val="center"/>
              <w:rPr>
                <w:b/>
                <w:color w:val="000000"/>
                <w:sz w:val="26"/>
                <w:szCs w:val="26"/>
                <w:lang w:val="vi-VN"/>
              </w:rPr>
            </w:pPr>
            <w:r>
              <w:rPr>
                <w:b/>
                <w:color w:val="000000"/>
                <w:sz w:val="26"/>
                <w:szCs w:val="26"/>
                <w:lang w:val="vi-VN"/>
              </w:rPr>
              <w:t>Trịnh Lê Nam</w:t>
            </w:r>
          </w:p>
        </w:tc>
      </w:tr>
      <w:tr w:rsidR="00CA24DC" w:rsidRPr="00EA6CB1" w14:paraId="57FD2384" w14:textId="77777777" w:rsidTr="00C6014B">
        <w:tc>
          <w:tcPr>
            <w:tcW w:w="4453" w:type="dxa"/>
            <w:shd w:val="clear" w:color="auto" w:fill="auto"/>
          </w:tcPr>
          <w:p w14:paraId="6E121B2E" w14:textId="77777777" w:rsidR="00C6014B" w:rsidRDefault="00C6014B" w:rsidP="00CA24DC">
            <w:pPr>
              <w:jc w:val="center"/>
              <w:rPr>
                <w:sz w:val="22"/>
                <w:szCs w:val="22"/>
                <w:lang w:val="sv-SE"/>
              </w:rPr>
            </w:pPr>
          </w:p>
          <w:p w14:paraId="35F42569" w14:textId="59069F17" w:rsidR="00CA24DC" w:rsidRPr="00C6014B" w:rsidRDefault="00CA24DC" w:rsidP="00CA24DC">
            <w:pPr>
              <w:jc w:val="center"/>
              <w:rPr>
                <w:sz w:val="22"/>
                <w:szCs w:val="22"/>
                <w:lang w:val="sv-SE"/>
              </w:rPr>
            </w:pPr>
            <w:r w:rsidRPr="00C6014B">
              <w:rPr>
                <w:sz w:val="22"/>
                <w:szCs w:val="22"/>
                <w:lang w:val="sv-SE"/>
              </w:rPr>
              <w:lastRenderedPageBreak/>
              <w:t>ĐẠI DIỆN HỢP PHÁP CỦA THÀNH VIÊN LIÊN DANH</w:t>
            </w:r>
          </w:p>
          <w:p w14:paraId="71834356" w14:textId="77777777" w:rsidR="00C6014B" w:rsidRDefault="00CA24DC" w:rsidP="00CA24DC">
            <w:pPr>
              <w:jc w:val="center"/>
              <w:rPr>
                <w:b/>
                <w:color w:val="000000"/>
                <w:sz w:val="26"/>
                <w:szCs w:val="26"/>
                <w:lang w:val="sv-SE"/>
              </w:rPr>
            </w:pPr>
            <w:r w:rsidRPr="00EA6CB1">
              <w:rPr>
                <w:b/>
                <w:color w:val="000000"/>
                <w:sz w:val="26"/>
                <w:szCs w:val="26"/>
                <w:lang w:val="sv-SE"/>
              </w:rPr>
              <w:t xml:space="preserve">CÔNG TY CỔ PHẦN </w:t>
            </w:r>
          </w:p>
          <w:p w14:paraId="1D6E14A6" w14:textId="065477C4" w:rsidR="00CA24DC" w:rsidRPr="00C6014B" w:rsidRDefault="00C6014B" w:rsidP="00CA24DC">
            <w:pPr>
              <w:jc w:val="center"/>
              <w:rPr>
                <w:sz w:val="26"/>
                <w:szCs w:val="26"/>
                <w:lang w:val="vi-VN"/>
              </w:rPr>
            </w:pPr>
            <w:r>
              <w:rPr>
                <w:b/>
                <w:color w:val="000000"/>
                <w:sz w:val="26"/>
                <w:szCs w:val="26"/>
                <w:lang w:val="sv-SE"/>
              </w:rPr>
              <w:t>CÔNG</w:t>
            </w:r>
            <w:r>
              <w:rPr>
                <w:b/>
                <w:color w:val="000000"/>
                <w:sz w:val="26"/>
                <w:szCs w:val="26"/>
                <w:lang w:val="vi-VN"/>
              </w:rPr>
              <w:t xml:space="preserve"> NGHỆ TINH VÂN</w:t>
            </w:r>
          </w:p>
        </w:tc>
        <w:tc>
          <w:tcPr>
            <w:tcW w:w="4467" w:type="dxa"/>
            <w:shd w:val="clear" w:color="auto" w:fill="auto"/>
          </w:tcPr>
          <w:p w14:paraId="538A93C9" w14:textId="77777777" w:rsidR="00C6014B" w:rsidRDefault="00C6014B" w:rsidP="00C6014B">
            <w:pPr>
              <w:jc w:val="center"/>
              <w:rPr>
                <w:sz w:val="22"/>
                <w:szCs w:val="22"/>
                <w:lang w:val="sv-SE"/>
              </w:rPr>
            </w:pPr>
          </w:p>
          <w:p w14:paraId="56B9EF97" w14:textId="47A9AE25" w:rsidR="00C6014B" w:rsidRPr="00C6014B" w:rsidRDefault="00C6014B" w:rsidP="00C6014B">
            <w:pPr>
              <w:jc w:val="center"/>
              <w:rPr>
                <w:sz w:val="22"/>
                <w:szCs w:val="22"/>
                <w:lang w:val="sv-SE"/>
              </w:rPr>
            </w:pPr>
            <w:r w:rsidRPr="00C6014B">
              <w:rPr>
                <w:sz w:val="22"/>
                <w:szCs w:val="22"/>
                <w:lang w:val="sv-SE"/>
              </w:rPr>
              <w:lastRenderedPageBreak/>
              <w:t>ĐẠI DIỆN HỢP PHÁP CỦA THÀNH VIÊN LIÊN DANH</w:t>
            </w:r>
          </w:p>
          <w:p w14:paraId="4F22EB94" w14:textId="77777777" w:rsidR="00C6014B" w:rsidRDefault="00C6014B" w:rsidP="00C6014B">
            <w:pPr>
              <w:jc w:val="center"/>
              <w:rPr>
                <w:b/>
                <w:color w:val="000000"/>
                <w:sz w:val="26"/>
                <w:szCs w:val="26"/>
                <w:lang w:val="sv-SE"/>
              </w:rPr>
            </w:pPr>
            <w:r w:rsidRPr="00EA6CB1">
              <w:rPr>
                <w:b/>
                <w:color w:val="000000"/>
                <w:sz w:val="26"/>
                <w:szCs w:val="26"/>
                <w:lang w:val="sv-SE"/>
              </w:rPr>
              <w:t xml:space="preserve">CÔNG TY CỔ PHẦN </w:t>
            </w:r>
          </w:p>
          <w:p w14:paraId="1E45218B" w14:textId="53BB2FBB" w:rsidR="00CA24DC" w:rsidRDefault="00C6014B" w:rsidP="00C6014B">
            <w:pPr>
              <w:jc w:val="center"/>
              <w:rPr>
                <w:b/>
                <w:color w:val="000000"/>
                <w:sz w:val="26"/>
                <w:szCs w:val="26"/>
                <w:lang w:val="vi-VN"/>
              </w:rPr>
            </w:pPr>
            <w:r>
              <w:rPr>
                <w:b/>
                <w:color w:val="000000"/>
                <w:sz w:val="26"/>
                <w:szCs w:val="26"/>
                <w:lang w:val="sv-SE"/>
              </w:rPr>
              <w:t>CÔNG</w:t>
            </w:r>
            <w:r>
              <w:rPr>
                <w:b/>
                <w:color w:val="000000"/>
                <w:sz w:val="26"/>
                <w:szCs w:val="26"/>
                <w:lang w:val="vi-VN"/>
              </w:rPr>
              <w:t xml:space="preserve"> NGHỆ VIKING</w:t>
            </w:r>
          </w:p>
          <w:p w14:paraId="5F303D8E" w14:textId="77777777" w:rsidR="00C6014B" w:rsidRDefault="00C6014B" w:rsidP="00C6014B">
            <w:pPr>
              <w:jc w:val="center"/>
              <w:rPr>
                <w:sz w:val="26"/>
                <w:szCs w:val="26"/>
                <w:lang w:val="sv-SE"/>
              </w:rPr>
            </w:pPr>
          </w:p>
          <w:p w14:paraId="67A4E2FD" w14:textId="77777777" w:rsidR="00C6014B" w:rsidRDefault="00C6014B" w:rsidP="00C6014B">
            <w:pPr>
              <w:jc w:val="center"/>
              <w:rPr>
                <w:sz w:val="26"/>
                <w:szCs w:val="26"/>
                <w:lang w:val="sv-SE"/>
              </w:rPr>
            </w:pPr>
          </w:p>
          <w:p w14:paraId="3FF593C0" w14:textId="77777777" w:rsidR="00C6014B" w:rsidRDefault="00C6014B" w:rsidP="00C6014B">
            <w:pPr>
              <w:jc w:val="center"/>
              <w:rPr>
                <w:sz w:val="26"/>
                <w:szCs w:val="26"/>
                <w:lang w:val="sv-SE"/>
              </w:rPr>
            </w:pPr>
          </w:p>
          <w:p w14:paraId="561A4438" w14:textId="77777777" w:rsidR="00C6014B" w:rsidRDefault="00C6014B" w:rsidP="00C6014B">
            <w:pPr>
              <w:jc w:val="center"/>
              <w:rPr>
                <w:sz w:val="26"/>
                <w:szCs w:val="26"/>
                <w:lang w:val="sv-SE"/>
              </w:rPr>
            </w:pPr>
          </w:p>
          <w:p w14:paraId="231AD8D5" w14:textId="4B31F1E9" w:rsidR="00C6014B" w:rsidRPr="00EA6CB1" w:rsidRDefault="00C6014B" w:rsidP="00C6014B">
            <w:pPr>
              <w:jc w:val="center"/>
              <w:rPr>
                <w:sz w:val="26"/>
                <w:szCs w:val="26"/>
                <w:lang w:val="sv-SE"/>
              </w:rPr>
            </w:pPr>
          </w:p>
        </w:tc>
      </w:tr>
    </w:tbl>
    <w:p w14:paraId="637567AB" w14:textId="77777777" w:rsidR="00EC517D" w:rsidRPr="00EA6CB1" w:rsidRDefault="00EC517D" w:rsidP="00EC517D">
      <w:pPr>
        <w:rPr>
          <w:sz w:val="26"/>
          <w:szCs w:val="26"/>
          <w:lang w:val="vi-VN" w:eastAsia="ja-JP"/>
        </w:rPr>
      </w:pPr>
    </w:p>
    <w:p w14:paraId="59C64619" w14:textId="77777777" w:rsidR="00EC517D" w:rsidRPr="00EA6CB1" w:rsidRDefault="00EC517D" w:rsidP="00EC517D">
      <w:pPr>
        <w:rPr>
          <w:sz w:val="26"/>
          <w:szCs w:val="26"/>
          <w:lang w:val="vi-VN" w:eastAsia="ja-JP"/>
        </w:rPr>
      </w:pPr>
    </w:p>
    <w:p w14:paraId="267C049A" w14:textId="77777777" w:rsidR="00EC517D" w:rsidRPr="00EA6CB1" w:rsidRDefault="00EC517D" w:rsidP="00EC517D">
      <w:pPr>
        <w:rPr>
          <w:sz w:val="26"/>
          <w:szCs w:val="26"/>
          <w:lang w:val="vi-VN" w:eastAsia="ja-JP"/>
        </w:rPr>
      </w:pPr>
    </w:p>
    <w:p w14:paraId="7EC94169" w14:textId="77777777" w:rsidR="00EC517D" w:rsidRPr="00EA6CB1" w:rsidRDefault="00EC517D" w:rsidP="00EC517D">
      <w:pPr>
        <w:rPr>
          <w:sz w:val="26"/>
          <w:szCs w:val="26"/>
          <w:lang w:val="vi-VN" w:eastAsia="ja-JP"/>
        </w:rPr>
      </w:pPr>
    </w:p>
    <w:p w14:paraId="09DF6590" w14:textId="77777777" w:rsidR="00EC517D" w:rsidRPr="00EA6CB1" w:rsidRDefault="00EC517D" w:rsidP="00EC517D">
      <w:pPr>
        <w:rPr>
          <w:sz w:val="26"/>
          <w:szCs w:val="26"/>
          <w:lang w:val="vi-VN" w:eastAsia="ja-JP"/>
        </w:rPr>
      </w:pPr>
    </w:p>
    <w:p w14:paraId="5A480813" w14:textId="77777777" w:rsidR="00EC517D" w:rsidRPr="00EA6CB1" w:rsidRDefault="00EC517D" w:rsidP="00EC517D">
      <w:pPr>
        <w:rPr>
          <w:sz w:val="26"/>
          <w:szCs w:val="26"/>
          <w:lang w:val="vi-VN" w:eastAsia="ja-JP"/>
        </w:rPr>
      </w:pPr>
    </w:p>
    <w:p w14:paraId="186A94AD" w14:textId="77777777" w:rsidR="00EC517D" w:rsidRPr="00EA6CB1" w:rsidRDefault="00EC517D" w:rsidP="00EC517D">
      <w:pPr>
        <w:rPr>
          <w:sz w:val="26"/>
          <w:szCs w:val="26"/>
          <w:lang w:val="vi-VN" w:eastAsia="ja-JP"/>
        </w:rPr>
      </w:pPr>
    </w:p>
    <w:p w14:paraId="4BD6672C" w14:textId="77777777" w:rsidR="00EC517D" w:rsidRPr="00EA6CB1" w:rsidRDefault="00EC517D" w:rsidP="00EC517D">
      <w:pPr>
        <w:rPr>
          <w:sz w:val="26"/>
          <w:szCs w:val="26"/>
          <w:lang w:val="vi-VN" w:eastAsia="ja-JP"/>
        </w:rPr>
      </w:pPr>
    </w:p>
    <w:p w14:paraId="7B40D0E8" w14:textId="77777777" w:rsidR="00EC517D" w:rsidRPr="00EA6CB1" w:rsidRDefault="00EC517D" w:rsidP="00EC517D">
      <w:pPr>
        <w:rPr>
          <w:sz w:val="26"/>
          <w:szCs w:val="26"/>
          <w:lang w:val="vi-VN" w:eastAsia="ja-JP"/>
        </w:rPr>
      </w:pPr>
    </w:p>
    <w:p w14:paraId="009B50E4" w14:textId="77777777" w:rsidR="00EC517D" w:rsidRPr="00EA6CB1" w:rsidRDefault="00EC517D" w:rsidP="00EC517D">
      <w:pPr>
        <w:rPr>
          <w:sz w:val="26"/>
          <w:szCs w:val="26"/>
          <w:lang w:val="vi-VN" w:eastAsia="ja-JP"/>
        </w:rPr>
      </w:pPr>
    </w:p>
    <w:p w14:paraId="617AF100" w14:textId="77777777" w:rsidR="00EC517D" w:rsidRPr="00EA6CB1" w:rsidRDefault="00EC517D" w:rsidP="00EC517D">
      <w:pPr>
        <w:rPr>
          <w:sz w:val="26"/>
          <w:szCs w:val="26"/>
          <w:lang w:val="vi-VN" w:eastAsia="ja-JP"/>
        </w:rPr>
      </w:pPr>
    </w:p>
    <w:p w14:paraId="447C735A" w14:textId="2A475FAC" w:rsidR="00EC517D" w:rsidRDefault="00EC517D" w:rsidP="00EC517D">
      <w:pPr>
        <w:rPr>
          <w:sz w:val="26"/>
          <w:szCs w:val="26"/>
          <w:lang w:val="vi-VN" w:eastAsia="ja-JP"/>
        </w:rPr>
      </w:pPr>
    </w:p>
    <w:p w14:paraId="4A2A5E04" w14:textId="77777777" w:rsidR="00EC517D" w:rsidRPr="00EA6CB1" w:rsidRDefault="00EC517D" w:rsidP="00EC517D">
      <w:pPr>
        <w:rPr>
          <w:sz w:val="26"/>
          <w:szCs w:val="26"/>
          <w:lang w:val="vi-VN" w:eastAsia="ja-JP"/>
        </w:rPr>
      </w:pPr>
    </w:p>
    <w:p w14:paraId="2CD1A6E2" w14:textId="3DC0C84E" w:rsidR="00A33510" w:rsidRPr="00EA6CB1" w:rsidRDefault="00A33510" w:rsidP="00917E9F">
      <w:pPr>
        <w:pStyle w:val="Heading2"/>
        <w:spacing w:line="336" w:lineRule="auto"/>
        <w:rPr>
          <w:sz w:val="26"/>
          <w:szCs w:val="26"/>
        </w:rPr>
      </w:pPr>
      <w:bookmarkStart w:id="9" w:name="_Toc527033267"/>
      <w:r w:rsidRPr="00EA6CB1">
        <w:rPr>
          <w:sz w:val="26"/>
          <w:szCs w:val="26"/>
        </w:rPr>
        <w:t>Đơn dự thầu</w:t>
      </w:r>
      <w:bookmarkEnd w:id="7"/>
      <w:bookmarkEnd w:id="8"/>
      <w:bookmarkEnd w:id="9"/>
    </w:p>
    <w:p w14:paraId="01FC0412" w14:textId="77777777" w:rsidR="00383369" w:rsidRPr="005752B9" w:rsidRDefault="00383369" w:rsidP="00917E9F">
      <w:pPr>
        <w:pStyle w:val="Bullets"/>
        <w:spacing w:line="336" w:lineRule="auto"/>
        <w:jc w:val="center"/>
        <w:rPr>
          <w:b/>
          <w:sz w:val="28"/>
          <w:szCs w:val="28"/>
        </w:rPr>
      </w:pPr>
      <w:r w:rsidRPr="005752B9">
        <w:rPr>
          <w:b/>
          <w:sz w:val="28"/>
          <w:szCs w:val="28"/>
        </w:rPr>
        <w:t>ĐƠN DỰ THẦU</w:t>
      </w:r>
    </w:p>
    <w:p w14:paraId="5406CCD5" w14:textId="21DD192D" w:rsidR="00CC47B4" w:rsidRPr="00EA6CB1" w:rsidRDefault="00CC47B4" w:rsidP="00E643EC">
      <w:pPr>
        <w:pStyle w:val="Tieudechung"/>
        <w:spacing w:before="0" w:after="0" w:line="312" w:lineRule="auto"/>
        <w:rPr>
          <w:sz w:val="26"/>
          <w:szCs w:val="26"/>
        </w:rPr>
      </w:pPr>
      <w:bookmarkStart w:id="10" w:name="_Hlk489543720"/>
      <w:r w:rsidRPr="00EA6CB1">
        <w:rPr>
          <w:sz w:val="26"/>
          <w:szCs w:val="26"/>
        </w:rPr>
        <w:t xml:space="preserve">Ngày: </w:t>
      </w:r>
      <w:r w:rsidR="00EA6CB1">
        <w:rPr>
          <w:sz w:val="26"/>
          <w:szCs w:val="26"/>
          <w:lang w:val="vi-VN"/>
        </w:rPr>
        <w:t>08 tháng 09 năm 2020</w:t>
      </w:r>
    </w:p>
    <w:p w14:paraId="23ECE33E" w14:textId="1140A481" w:rsidR="000860DA" w:rsidRPr="00EA6CB1" w:rsidRDefault="000860DA" w:rsidP="00E643EC">
      <w:pPr>
        <w:pStyle w:val="Tieudechung"/>
        <w:spacing w:before="0" w:after="0" w:line="312" w:lineRule="auto"/>
        <w:rPr>
          <w:sz w:val="26"/>
          <w:szCs w:val="26"/>
          <w:lang w:val="vi-VN"/>
        </w:rPr>
      </w:pPr>
      <w:r w:rsidRPr="00EA6CB1">
        <w:rPr>
          <w:sz w:val="26"/>
          <w:szCs w:val="26"/>
        </w:rPr>
        <w:t xml:space="preserve">Tên gói thầu: </w:t>
      </w:r>
      <w:r w:rsidR="00EA6CB1">
        <w:rPr>
          <w:sz w:val="26"/>
          <w:szCs w:val="26"/>
        </w:rPr>
        <w:t>Mua sắm trang thiết bị, phần mềm và sửa chữa nhỏ công trình</w:t>
      </w:r>
      <w:r w:rsidR="00C82F14" w:rsidRPr="00EA6CB1">
        <w:rPr>
          <w:sz w:val="26"/>
          <w:szCs w:val="26"/>
          <w:lang w:val="vi-VN"/>
        </w:rPr>
        <w:t>.</w:t>
      </w:r>
    </w:p>
    <w:p w14:paraId="51D68F86" w14:textId="5B3F512D" w:rsidR="00CC47B4" w:rsidRPr="00EA6CB1" w:rsidRDefault="00CC47B4" w:rsidP="00E643EC">
      <w:pPr>
        <w:pStyle w:val="Tieudechung"/>
        <w:spacing w:before="0" w:after="0" w:line="312" w:lineRule="auto"/>
        <w:rPr>
          <w:sz w:val="26"/>
          <w:szCs w:val="26"/>
          <w:lang w:val="vi-VN"/>
        </w:rPr>
      </w:pPr>
      <w:r w:rsidRPr="00EA6CB1">
        <w:rPr>
          <w:sz w:val="26"/>
          <w:szCs w:val="26"/>
        </w:rPr>
        <w:t xml:space="preserve">Tên dự án: </w:t>
      </w:r>
      <w:r w:rsidR="00EA6CB1">
        <w:rPr>
          <w:sz w:val="26"/>
          <w:szCs w:val="26"/>
        </w:rPr>
        <w:t>Nâng cao năng lực về cơ sở vật chất và hạ tầng công nghệ thông tin trong khuôn khổ Chương trình ETEP tại Trường Đại học Sư phạm Hà Nội</w:t>
      </w:r>
      <w:r w:rsidR="00C82F14" w:rsidRPr="00EA6CB1">
        <w:rPr>
          <w:sz w:val="26"/>
          <w:szCs w:val="26"/>
          <w:lang w:val="vi-VN"/>
        </w:rPr>
        <w:t>.</w:t>
      </w:r>
    </w:p>
    <w:p w14:paraId="2F4CE4E4" w14:textId="43A344E1" w:rsidR="001816D6" w:rsidRPr="00EA6CB1" w:rsidRDefault="00EA6CB1" w:rsidP="00E643EC">
      <w:pPr>
        <w:pStyle w:val="Tieudechung"/>
        <w:spacing w:before="0" w:after="0" w:line="312" w:lineRule="auto"/>
        <w:rPr>
          <w:i/>
          <w:sz w:val="26"/>
          <w:szCs w:val="26"/>
        </w:rPr>
      </w:pPr>
      <w:r>
        <w:rPr>
          <w:sz w:val="26"/>
          <w:szCs w:val="26"/>
        </w:rPr>
        <w:t>Thư mời thầu số: 20200883502</w:t>
      </w:r>
      <w:r w:rsidR="00CC47B4" w:rsidRPr="00EA6CB1">
        <w:rPr>
          <w:sz w:val="26"/>
          <w:szCs w:val="26"/>
        </w:rPr>
        <w:t xml:space="preserve"> </w:t>
      </w:r>
    </w:p>
    <w:p w14:paraId="33F5D72B" w14:textId="07A2BEC7" w:rsidR="00CC47B4" w:rsidRPr="00EA6CB1" w:rsidRDefault="00CC47B4" w:rsidP="00E643EC">
      <w:pPr>
        <w:autoSpaceDE w:val="0"/>
        <w:autoSpaceDN w:val="0"/>
        <w:adjustRightInd w:val="0"/>
        <w:spacing w:line="312" w:lineRule="auto"/>
        <w:ind w:left="432" w:firstLine="720"/>
        <w:rPr>
          <w:rFonts w:eastAsiaTheme="minorHAnsi"/>
          <w:sz w:val="26"/>
          <w:szCs w:val="26"/>
          <w:lang w:val="vi-VN"/>
        </w:rPr>
      </w:pPr>
      <w:r w:rsidRPr="00EA6CB1">
        <w:rPr>
          <w:sz w:val="26"/>
          <w:szCs w:val="26"/>
        </w:rPr>
        <w:t>Kính gửi:</w:t>
      </w:r>
      <w:r w:rsidRPr="00EA6CB1">
        <w:rPr>
          <w:i/>
          <w:sz w:val="26"/>
          <w:szCs w:val="26"/>
        </w:rPr>
        <w:t xml:space="preserve"> </w:t>
      </w:r>
      <w:bookmarkEnd w:id="10"/>
      <w:r w:rsidR="00EA6CB1">
        <w:rPr>
          <w:b/>
          <w:sz w:val="26"/>
          <w:szCs w:val="26"/>
        </w:rPr>
        <w:t>Trường Đại học Sư phạm Hà Nội</w:t>
      </w:r>
      <w:r w:rsidR="0043472C" w:rsidRPr="00EA6CB1">
        <w:rPr>
          <w:b/>
          <w:sz w:val="26"/>
          <w:szCs w:val="26"/>
          <w:lang w:val="vi-VN"/>
        </w:rPr>
        <w:t>.</w:t>
      </w:r>
    </w:p>
    <w:p w14:paraId="794C6C60" w14:textId="02ACE218" w:rsidR="00CC47B4" w:rsidRPr="00EA6CB1" w:rsidRDefault="00CC47B4" w:rsidP="00E643EC">
      <w:pPr>
        <w:autoSpaceDE w:val="0"/>
        <w:autoSpaceDN w:val="0"/>
        <w:adjustRightInd w:val="0"/>
        <w:spacing w:line="312" w:lineRule="auto"/>
        <w:ind w:firstLine="720"/>
        <w:rPr>
          <w:b/>
          <w:sz w:val="26"/>
          <w:szCs w:val="26"/>
        </w:rPr>
      </w:pPr>
      <w:bookmarkStart w:id="11" w:name="_Hlk489543784"/>
      <w:r w:rsidRPr="00EA6CB1">
        <w:rPr>
          <w:sz w:val="26"/>
          <w:szCs w:val="26"/>
        </w:rPr>
        <w:t>Sau khi nghiên cứu hồ sơ mời thầu mà chúng tôi đã nhận được, chúng tôi,</w:t>
      </w:r>
      <w:r w:rsidR="001816D6" w:rsidRPr="00EA6CB1">
        <w:rPr>
          <w:sz w:val="26"/>
          <w:szCs w:val="26"/>
        </w:rPr>
        <w:t xml:space="preserve"> </w:t>
      </w:r>
      <w:r w:rsidR="00C6014B">
        <w:rPr>
          <w:sz w:val="26"/>
          <w:szCs w:val="26"/>
          <w:highlight w:val="yellow"/>
        </w:rPr>
        <w:t>Công ty TNHH Máy tính Nét, Công ty Cổ phần Công nghệ Tinh Vân, Công ty Cổ phần Công nghệ Viking; Gọi tắt là: Nhà thầu liên danh NETCOM – TINH VÂN - VIKING</w:t>
      </w:r>
      <w:r w:rsidR="008B0F8F" w:rsidRPr="00EA6CB1">
        <w:rPr>
          <w:sz w:val="26"/>
          <w:szCs w:val="26"/>
          <w:lang w:val="vi-VN"/>
        </w:rPr>
        <w:t xml:space="preserve"> </w:t>
      </w:r>
      <w:r w:rsidRPr="00EA6CB1">
        <w:rPr>
          <w:sz w:val="26"/>
          <w:szCs w:val="26"/>
        </w:rPr>
        <w:t>cam kết thực hiện</w:t>
      </w:r>
      <w:r w:rsidR="00C35DC1" w:rsidRPr="00EA6CB1">
        <w:rPr>
          <w:sz w:val="26"/>
          <w:szCs w:val="26"/>
        </w:rPr>
        <w:t xml:space="preserve"> gói thầu “</w:t>
      </w:r>
      <w:r w:rsidR="00EA6CB1">
        <w:rPr>
          <w:b/>
          <w:sz w:val="26"/>
          <w:szCs w:val="26"/>
        </w:rPr>
        <w:t>Mua sắm trang thiết bị, phần mềm và sửa chữa nhỏ công trình</w:t>
      </w:r>
      <w:r w:rsidR="00C35DC1" w:rsidRPr="00EA6CB1">
        <w:rPr>
          <w:b/>
          <w:sz w:val="26"/>
          <w:szCs w:val="26"/>
        </w:rPr>
        <w:t xml:space="preserve">” </w:t>
      </w:r>
      <w:r w:rsidR="00552C43" w:rsidRPr="00EA6CB1">
        <w:rPr>
          <w:sz w:val="26"/>
          <w:szCs w:val="26"/>
        </w:rPr>
        <w:t>thuộc dự án</w:t>
      </w:r>
      <w:r w:rsidR="001816D6" w:rsidRPr="00EA6CB1">
        <w:rPr>
          <w:b/>
          <w:sz w:val="26"/>
          <w:szCs w:val="26"/>
        </w:rPr>
        <w:t xml:space="preserve"> </w:t>
      </w:r>
      <w:r w:rsidR="00F73964" w:rsidRPr="00EA6CB1">
        <w:rPr>
          <w:b/>
          <w:sz w:val="26"/>
          <w:szCs w:val="26"/>
        </w:rPr>
        <w:t>“</w:t>
      </w:r>
      <w:r w:rsidR="00EA6CB1">
        <w:rPr>
          <w:b/>
          <w:sz w:val="26"/>
          <w:szCs w:val="26"/>
        </w:rPr>
        <w:t>Nâng cao năng lực về cơ sở vật chất và hạ tầng công nghệ thông tin trong khuôn khổ Chương trình ETEP tại Trường Đại học Sư phạm Hà Nội</w:t>
      </w:r>
      <w:r w:rsidR="00C35DC1" w:rsidRPr="00EA6CB1">
        <w:rPr>
          <w:b/>
          <w:sz w:val="26"/>
          <w:szCs w:val="26"/>
        </w:rPr>
        <w:t>”</w:t>
      </w:r>
      <w:bookmarkEnd w:id="11"/>
      <w:r w:rsidRPr="00EA6CB1">
        <w:rPr>
          <w:b/>
          <w:sz w:val="26"/>
          <w:szCs w:val="26"/>
        </w:rPr>
        <w:t xml:space="preserve"> </w:t>
      </w:r>
      <w:r w:rsidRPr="00EA6CB1">
        <w:rPr>
          <w:sz w:val="26"/>
          <w:szCs w:val="26"/>
        </w:rPr>
        <w:t xml:space="preserve">theo đúng yêu cầu của hồ sơ mời thầu với thời gian thực hiện hợp đồng là </w:t>
      </w:r>
      <w:r w:rsidR="008B0F8F" w:rsidRPr="00EA6CB1">
        <w:rPr>
          <w:sz w:val="26"/>
          <w:szCs w:val="26"/>
          <w:lang w:val="vi-VN"/>
        </w:rPr>
        <w:t>75</w:t>
      </w:r>
      <w:r w:rsidR="001816D6" w:rsidRPr="00EA6CB1">
        <w:rPr>
          <w:sz w:val="26"/>
          <w:szCs w:val="26"/>
        </w:rPr>
        <w:t xml:space="preserve"> ngày</w:t>
      </w:r>
      <w:r w:rsidRPr="00EA6CB1">
        <w:rPr>
          <w:sz w:val="26"/>
          <w:szCs w:val="26"/>
        </w:rPr>
        <w:t>. Hồ sơ dự thầu của chúng tôi gồm có hồ sơ đề xuất về kỹ thuật này và hồ sơ đề xuất về tài chính được niêm phong riêng biệt.</w:t>
      </w:r>
    </w:p>
    <w:p w14:paraId="03E6A454" w14:textId="77777777" w:rsidR="00CC47B4" w:rsidRPr="00EA6CB1" w:rsidRDefault="00CC47B4" w:rsidP="00E643EC">
      <w:pPr>
        <w:spacing w:line="312" w:lineRule="auto"/>
        <w:rPr>
          <w:sz w:val="26"/>
          <w:szCs w:val="26"/>
        </w:rPr>
      </w:pPr>
      <w:r w:rsidRPr="00EA6CB1">
        <w:rPr>
          <w:sz w:val="26"/>
          <w:szCs w:val="26"/>
        </w:rPr>
        <w:t>Chúng tôi cam kết:</w:t>
      </w:r>
    </w:p>
    <w:p w14:paraId="423ACAF6" w14:textId="77777777" w:rsidR="00CC47B4" w:rsidRPr="00EA6CB1" w:rsidRDefault="00CC47B4" w:rsidP="00E643EC">
      <w:pPr>
        <w:pStyle w:val="Tieudechung"/>
        <w:spacing w:before="0" w:after="0" w:line="312" w:lineRule="auto"/>
        <w:rPr>
          <w:sz w:val="26"/>
          <w:szCs w:val="26"/>
        </w:rPr>
      </w:pPr>
      <w:r w:rsidRPr="00EA6CB1">
        <w:rPr>
          <w:sz w:val="26"/>
          <w:szCs w:val="26"/>
        </w:rPr>
        <w:lastRenderedPageBreak/>
        <w:t>1. Chỉ tham gia trong một hồ sơ dự thầu này với tư cách là nhà thầu chính.</w:t>
      </w:r>
    </w:p>
    <w:p w14:paraId="64890BCB" w14:textId="77777777" w:rsidR="00CC47B4" w:rsidRPr="00EA6CB1" w:rsidRDefault="00CC47B4" w:rsidP="00E643EC">
      <w:pPr>
        <w:pStyle w:val="Tieudechung"/>
        <w:spacing w:before="0" w:after="0" w:line="312" w:lineRule="auto"/>
        <w:rPr>
          <w:sz w:val="26"/>
          <w:szCs w:val="26"/>
        </w:rPr>
      </w:pPr>
      <w:r w:rsidRPr="00EA6CB1">
        <w:rPr>
          <w:sz w:val="26"/>
          <w:szCs w:val="26"/>
        </w:rPr>
        <w:t>2. Không đang trong quá trình giải thể; không bị kết luận đang lâm vào tình trạng phá sản hoặc nợ không có khả năng chi trả theo quy định của pháp luật.</w:t>
      </w:r>
    </w:p>
    <w:p w14:paraId="78964F12" w14:textId="77777777" w:rsidR="00CC47B4" w:rsidRPr="00EA6CB1" w:rsidRDefault="00CC47B4" w:rsidP="00E643EC">
      <w:pPr>
        <w:pStyle w:val="Tieudechung"/>
        <w:spacing w:before="0" w:after="0" w:line="312" w:lineRule="auto"/>
        <w:rPr>
          <w:sz w:val="26"/>
          <w:szCs w:val="26"/>
        </w:rPr>
      </w:pPr>
      <w:r w:rsidRPr="00EA6CB1">
        <w:rPr>
          <w:sz w:val="26"/>
          <w:szCs w:val="26"/>
        </w:rPr>
        <w:t>3. Không vi phạm quy định về bảo đảm cạnh tranh trong đấu thầu.</w:t>
      </w:r>
    </w:p>
    <w:p w14:paraId="39646E0F" w14:textId="77777777" w:rsidR="00CC47B4" w:rsidRPr="00EA6CB1" w:rsidRDefault="00CC47B4" w:rsidP="00E643EC">
      <w:pPr>
        <w:pStyle w:val="Tieudechung"/>
        <w:spacing w:before="0" w:after="0" w:line="312" w:lineRule="auto"/>
        <w:rPr>
          <w:sz w:val="26"/>
          <w:szCs w:val="26"/>
        </w:rPr>
      </w:pPr>
      <w:r w:rsidRPr="00EA6CB1">
        <w:rPr>
          <w:sz w:val="26"/>
          <w:szCs w:val="26"/>
        </w:rPr>
        <w:t>4. Không thực hiện các hành vi tham nhũng, hối lộ, thông thầu, cản trở và các hành vi vi phạm quy định khác của pháp luật đấu thầu khi tham dự gói thầu này.</w:t>
      </w:r>
    </w:p>
    <w:p w14:paraId="5CDF0D7D" w14:textId="77777777" w:rsidR="00CC47B4" w:rsidRPr="00EA6CB1" w:rsidRDefault="00CC47B4" w:rsidP="00E643EC">
      <w:pPr>
        <w:pStyle w:val="Tieudechung"/>
        <w:spacing w:before="0" w:after="0" w:line="312" w:lineRule="auto"/>
        <w:rPr>
          <w:sz w:val="26"/>
          <w:szCs w:val="26"/>
        </w:rPr>
      </w:pPr>
      <w:r w:rsidRPr="00EA6CB1">
        <w:rPr>
          <w:sz w:val="26"/>
          <w:szCs w:val="26"/>
        </w:rPr>
        <w:t>5. Những thông tin kê khai trong hồ sơ dự thầu là trung thực.</w:t>
      </w:r>
    </w:p>
    <w:p w14:paraId="74155EA8" w14:textId="77777777" w:rsidR="00CC47B4" w:rsidRPr="00EA6CB1" w:rsidRDefault="00CC47B4" w:rsidP="00E643EC">
      <w:pPr>
        <w:spacing w:line="312" w:lineRule="auto"/>
        <w:ind w:firstLine="720"/>
        <w:rPr>
          <w:sz w:val="26"/>
          <w:szCs w:val="26"/>
        </w:rPr>
      </w:pPr>
      <w:r w:rsidRPr="00EA6CB1">
        <w:rPr>
          <w:sz w:val="26"/>
          <w:szCs w:val="26"/>
        </w:rPr>
        <w:t xml:space="preserve">Nếu hồ sơ dự thầu của chúng tôi được chấp nhận, chúng tôi sẽ thực hiện biện pháp bảo đảm thực hiện hợp đồng theo quy định tại Mục 43 </w:t>
      </w:r>
      <w:r w:rsidRPr="00EA6CB1">
        <w:rPr>
          <w:b/>
          <w:sz w:val="26"/>
          <w:szCs w:val="26"/>
        </w:rPr>
        <w:t>-</w:t>
      </w:r>
      <w:r w:rsidRPr="00EA6CB1">
        <w:rPr>
          <w:sz w:val="26"/>
          <w:szCs w:val="26"/>
        </w:rPr>
        <w:t xml:space="preserve"> Chỉ dẫn nhà thầu của hồ sơ mời thầu.</w:t>
      </w:r>
    </w:p>
    <w:p w14:paraId="72DD4299" w14:textId="38AC9270" w:rsidR="00CC47B4" w:rsidRPr="00EA6CB1" w:rsidRDefault="00CC47B4" w:rsidP="00E643EC">
      <w:pPr>
        <w:spacing w:line="312" w:lineRule="auto"/>
        <w:rPr>
          <w:sz w:val="26"/>
          <w:szCs w:val="26"/>
        </w:rPr>
      </w:pPr>
      <w:r w:rsidRPr="00EA6CB1">
        <w:rPr>
          <w:sz w:val="26"/>
          <w:szCs w:val="26"/>
        </w:rPr>
        <w:t xml:space="preserve">Hồ sơ đề xuất về kỹ thuật này cùng với hồ sơ đề xuất về tài chính có hiệu lực trong thời gian </w:t>
      </w:r>
      <w:r w:rsidR="00514C0C" w:rsidRPr="00EA6CB1">
        <w:rPr>
          <w:sz w:val="26"/>
          <w:szCs w:val="26"/>
        </w:rPr>
        <w:t>9</w:t>
      </w:r>
      <w:r w:rsidR="008B0F8F" w:rsidRPr="00EA6CB1">
        <w:rPr>
          <w:sz w:val="26"/>
          <w:szCs w:val="26"/>
          <w:lang w:val="vi-VN"/>
        </w:rPr>
        <w:t>0</w:t>
      </w:r>
      <w:r w:rsidR="00B629AF" w:rsidRPr="00EA6CB1">
        <w:rPr>
          <w:sz w:val="26"/>
          <w:szCs w:val="26"/>
        </w:rPr>
        <w:t xml:space="preserve"> </w:t>
      </w:r>
      <w:r w:rsidRPr="00EA6CB1">
        <w:rPr>
          <w:sz w:val="26"/>
          <w:szCs w:val="26"/>
        </w:rPr>
        <w:t xml:space="preserve">ngày, kể từ ngày </w:t>
      </w:r>
      <w:r w:rsidR="008B0F8F" w:rsidRPr="00EA6CB1">
        <w:rPr>
          <w:sz w:val="26"/>
          <w:szCs w:val="26"/>
          <w:lang w:val="vi-VN"/>
        </w:rPr>
        <w:t>18</w:t>
      </w:r>
      <w:r w:rsidR="004B1E7E" w:rsidRPr="00EA6CB1">
        <w:rPr>
          <w:sz w:val="26"/>
          <w:szCs w:val="26"/>
        </w:rPr>
        <w:t xml:space="preserve"> tháng 0</w:t>
      </w:r>
      <w:r w:rsidR="00C30051" w:rsidRPr="00EA6CB1">
        <w:rPr>
          <w:sz w:val="26"/>
          <w:szCs w:val="26"/>
          <w:lang w:val="vi-VN"/>
        </w:rPr>
        <w:t>8</w:t>
      </w:r>
      <w:r w:rsidR="004B1E7E" w:rsidRPr="00EA6CB1">
        <w:rPr>
          <w:sz w:val="26"/>
          <w:szCs w:val="26"/>
        </w:rPr>
        <w:t xml:space="preserve"> năm 2018</w:t>
      </w:r>
      <w:r w:rsidRPr="00EA6CB1">
        <w:rPr>
          <w:sz w:val="26"/>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1"/>
        <w:gridCol w:w="5239"/>
      </w:tblGrid>
      <w:tr w:rsidR="00A33510" w:rsidRPr="00EA6CB1" w14:paraId="4B1A5CDC" w14:textId="77777777" w:rsidTr="005752B9">
        <w:trPr>
          <w:trHeight w:val="753"/>
        </w:trPr>
        <w:tc>
          <w:tcPr>
            <w:tcW w:w="3681" w:type="dxa"/>
          </w:tcPr>
          <w:p w14:paraId="52884FC6" w14:textId="77777777" w:rsidR="00A33510" w:rsidRPr="00EA6CB1" w:rsidRDefault="00A33510" w:rsidP="00917E9F">
            <w:pPr>
              <w:pStyle w:val="Chuky"/>
              <w:spacing w:line="336" w:lineRule="auto"/>
              <w:rPr>
                <w:rFonts w:ascii="Times New Roman" w:hAnsi="Times New Roman"/>
                <w:sz w:val="26"/>
                <w:szCs w:val="26"/>
              </w:rPr>
            </w:pPr>
          </w:p>
          <w:p w14:paraId="30DECC50" w14:textId="77777777" w:rsidR="00902E0C" w:rsidRPr="00EA6CB1" w:rsidRDefault="00902E0C" w:rsidP="00917E9F">
            <w:pPr>
              <w:pStyle w:val="Chuky"/>
              <w:spacing w:line="336" w:lineRule="auto"/>
              <w:rPr>
                <w:rFonts w:ascii="Times New Roman" w:hAnsi="Times New Roman"/>
                <w:sz w:val="26"/>
                <w:szCs w:val="26"/>
              </w:rPr>
            </w:pPr>
          </w:p>
          <w:p w14:paraId="11AB55E5" w14:textId="77777777" w:rsidR="00902E0C" w:rsidRPr="00EA6CB1" w:rsidRDefault="00902E0C" w:rsidP="00917E9F">
            <w:pPr>
              <w:pStyle w:val="Chuky"/>
              <w:spacing w:line="336" w:lineRule="auto"/>
              <w:rPr>
                <w:rFonts w:ascii="Times New Roman" w:hAnsi="Times New Roman"/>
                <w:sz w:val="26"/>
                <w:szCs w:val="26"/>
              </w:rPr>
            </w:pPr>
          </w:p>
          <w:p w14:paraId="2C6C3809" w14:textId="77777777" w:rsidR="00902E0C" w:rsidRPr="00EA6CB1" w:rsidRDefault="00902E0C" w:rsidP="00917E9F">
            <w:pPr>
              <w:pStyle w:val="Chuky"/>
              <w:spacing w:line="336" w:lineRule="auto"/>
              <w:rPr>
                <w:rFonts w:ascii="Times New Roman" w:hAnsi="Times New Roman"/>
                <w:sz w:val="26"/>
                <w:szCs w:val="26"/>
              </w:rPr>
            </w:pPr>
          </w:p>
          <w:p w14:paraId="7D94CBF9" w14:textId="77777777" w:rsidR="00902E0C" w:rsidRPr="00EA6CB1" w:rsidRDefault="00902E0C" w:rsidP="00917E9F">
            <w:pPr>
              <w:pStyle w:val="Chuky"/>
              <w:spacing w:line="336" w:lineRule="auto"/>
              <w:rPr>
                <w:rFonts w:ascii="Times New Roman" w:hAnsi="Times New Roman"/>
                <w:sz w:val="26"/>
                <w:szCs w:val="26"/>
              </w:rPr>
            </w:pPr>
          </w:p>
          <w:p w14:paraId="2D50D341" w14:textId="19AC2F07" w:rsidR="00902E0C" w:rsidRPr="00EA6CB1" w:rsidRDefault="00902E0C" w:rsidP="00917E9F">
            <w:pPr>
              <w:pStyle w:val="Chuky"/>
              <w:spacing w:line="336" w:lineRule="auto"/>
              <w:rPr>
                <w:rFonts w:ascii="Times New Roman" w:hAnsi="Times New Roman"/>
                <w:sz w:val="26"/>
                <w:szCs w:val="26"/>
              </w:rPr>
            </w:pPr>
          </w:p>
        </w:tc>
        <w:tc>
          <w:tcPr>
            <w:tcW w:w="5239" w:type="dxa"/>
          </w:tcPr>
          <w:p w14:paraId="10C53F34" w14:textId="1B625AD1" w:rsidR="00A33510" w:rsidRPr="00EA6CB1" w:rsidRDefault="00C51CE5" w:rsidP="00166F80">
            <w:pPr>
              <w:pStyle w:val="Chuky"/>
              <w:rPr>
                <w:rFonts w:ascii="Times New Roman" w:hAnsi="Times New Roman"/>
                <w:sz w:val="26"/>
                <w:szCs w:val="26"/>
              </w:rPr>
            </w:pPr>
            <w:r w:rsidRPr="00EA6CB1">
              <w:rPr>
                <w:rFonts w:ascii="Times New Roman" w:hAnsi="Times New Roman"/>
                <w:sz w:val="26"/>
                <w:szCs w:val="26"/>
              </w:rPr>
              <w:t>Đại diện hợp pháp của nhà thầu liên danh</w:t>
            </w:r>
          </w:p>
          <w:p w14:paraId="3A176D7A" w14:textId="4D46F367" w:rsidR="00A33510" w:rsidRPr="00EA6CB1" w:rsidRDefault="00850EA0" w:rsidP="00166F80">
            <w:pPr>
              <w:pStyle w:val="Chuky"/>
              <w:rPr>
                <w:rFonts w:ascii="Times New Roman" w:hAnsi="Times New Roman"/>
                <w:sz w:val="26"/>
                <w:szCs w:val="26"/>
              </w:rPr>
            </w:pPr>
            <w:r w:rsidRPr="00EA6CB1">
              <w:rPr>
                <w:rFonts w:ascii="Times New Roman" w:hAnsi="Times New Roman"/>
                <w:sz w:val="26"/>
                <w:szCs w:val="26"/>
              </w:rPr>
              <w:t>GIÁM ĐỐC LIÊN DANH</w:t>
            </w:r>
          </w:p>
          <w:p w14:paraId="03F1B7FD" w14:textId="016EDC1C" w:rsidR="00166F80" w:rsidRPr="00EA6CB1" w:rsidRDefault="001472F3" w:rsidP="00166F80">
            <w:pPr>
              <w:pStyle w:val="Chuky"/>
              <w:rPr>
                <w:rFonts w:ascii="Times New Roman" w:hAnsi="Times New Roman"/>
                <w:sz w:val="26"/>
                <w:szCs w:val="26"/>
                <w:lang w:val="vi-VN"/>
              </w:rPr>
            </w:pPr>
            <w:r w:rsidRPr="00EA6CB1">
              <w:rPr>
                <w:rFonts w:ascii="Times New Roman" w:hAnsi="Times New Roman"/>
                <w:sz w:val="26"/>
                <w:szCs w:val="26"/>
                <w:lang w:val="vi-VN"/>
              </w:rPr>
              <w:t xml:space="preserve">  </w:t>
            </w:r>
          </w:p>
          <w:p w14:paraId="78A2D22A" w14:textId="2D2639EB" w:rsidR="002F0929" w:rsidRPr="00EA6CB1" w:rsidRDefault="00C0636A" w:rsidP="00166F80">
            <w:pPr>
              <w:pStyle w:val="Chuky"/>
              <w:rPr>
                <w:rFonts w:ascii="Times New Roman" w:hAnsi="Times New Roman"/>
                <w:sz w:val="26"/>
                <w:szCs w:val="26"/>
              </w:rPr>
            </w:pPr>
            <w:r w:rsidRPr="00EA6CB1">
              <w:rPr>
                <w:rFonts w:ascii="Times New Roman" w:hAnsi="Times New Roman"/>
                <w:sz w:val="26"/>
                <w:szCs w:val="26"/>
              </w:rPr>
              <w:t xml:space="preserve"> </w:t>
            </w:r>
          </w:p>
          <w:p w14:paraId="14552645" w14:textId="77777777" w:rsidR="00902E0C" w:rsidRPr="00EA6CB1" w:rsidRDefault="00902E0C" w:rsidP="00166F80">
            <w:pPr>
              <w:pStyle w:val="Chuky"/>
              <w:rPr>
                <w:rFonts w:ascii="Times New Roman" w:hAnsi="Times New Roman"/>
                <w:sz w:val="26"/>
                <w:szCs w:val="26"/>
              </w:rPr>
            </w:pPr>
          </w:p>
          <w:p w14:paraId="2700A31C" w14:textId="77777777" w:rsidR="00902E0C" w:rsidRPr="00EA6CB1" w:rsidRDefault="00902E0C" w:rsidP="00166F80">
            <w:pPr>
              <w:pStyle w:val="Chuky"/>
              <w:rPr>
                <w:rFonts w:ascii="Times New Roman" w:hAnsi="Times New Roman"/>
                <w:sz w:val="26"/>
                <w:szCs w:val="26"/>
              </w:rPr>
            </w:pPr>
          </w:p>
          <w:p w14:paraId="35460132" w14:textId="77777777" w:rsidR="00902E0C" w:rsidRPr="00EA6CB1" w:rsidRDefault="00902E0C" w:rsidP="00166F80">
            <w:pPr>
              <w:pStyle w:val="Chuky"/>
              <w:rPr>
                <w:rFonts w:ascii="Times New Roman" w:hAnsi="Times New Roman"/>
                <w:sz w:val="26"/>
                <w:szCs w:val="26"/>
              </w:rPr>
            </w:pPr>
          </w:p>
          <w:p w14:paraId="7A167884" w14:textId="75AE5410" w:rsidR="0099213B" w:rsidRPr="00EA6CB1" w:rsidRDefault="00C0636A" w:rsidP="00166F80">
            <w:pPr>
              <w:pStyle w:val="Chuky"/>
              <w:rPr>
                <w:rFonts w:ascii="Times New Roman" w:hAnsi="Times New Roman"/>
                <w:sz w:val="26"/>
                <w:szCs w:val="26"/>
                <w:lang w:val="vi-VN"/>
              </w:rPr>
            </w:pPr>
            <w:r w:rsidRPr="00EA6CB1">
              <w:rPr>
                <w:rFonts w:ascii="Times New Roman" w:hAnsi="Times New Roman"/>
                <w:sz w:val="26"/>
                <w:szCs w:val="26"/>
              </w:rPr>
              <w:t xml:space="preserve"> </w:t>
            </w:r>
            <w:r w:rsidR="001472F3" w:rsidRPr="00EA6CB1">
              <w:rPr>
                <w:rFonts w:ascii="Times New Roman" w:hAnsi="Times New Roman"/>
                <w:sz w:val="26"/>
                <w:szCs w:val="26"/>
              </w:rPr>
              <w:t xml:space="preserve">  Trịnh Lê Nam</w:t>
            </w:r>
          </w:p>
        </w:tc>
      </w:tr>
    </w:tbl>
    <w:p w14:paraId="1210CD52" w14:textId="7E6286AD" w:rsidR="00A77C34" w:rsidRPr="00EA6CB1" w:rsidRDefault="00A77C34" w:rsidP="00A77C34">
      <w:pPr>
        <w:rPr>
          <w:sz w:val="26"/>
          <w:szCs w:val="26"/>
          <w:lang w:eastAsia="ja-JP"/>
        </w:rPr>
      </w:pPr>
      <w:bookmarkStart w:id="12" w:name="_Toc363056507"/>
      <w:bookmarkStart w:id="13" w:name="_Toc363056586"/>
      <w:bookmarkStart w:id="14" w:name="_Toc443567300"/>
      <w:bookmarkStart w:id="15" w:name="_Toc488848542"/>
    </w:p>
    <w:p w14:paraId="24D59B94" w14:textId="7C9137D3" w:rsidR="00A77C34" w:rsidRPr="00EA6CB1" w:rsidRDefault="00A77C34" w:rsidP="00A77C34">
      <w:pPr>
        <w:rPr>
          <w:sz w:val="26"/>
          <w:szCs w:val="26"/>
          <w:lang w:eastAsia="ja-JP"/>
        </w:rPr>
      </w:pPr>
    </w:p>
    <w:p w14:paraId="38119065" w14:textId="13D8591C" w:rsidR="00A54AEB" w:rsidRDefault="00A54AEB" w:rsidP="00A77C34">
      <w:pPr>
        <w:rPr>
          <w:sz w:val="26"/>
          <w:szCs w:val="26"/>
          <w:lang w:eastAsia="ja-JP"/>
        </w:rPr>
      </w:pPr>
    </w:p>
    <w:p w14:paraId="6DDF3639" w14:textId="27302B9C" w:rsidR="00C6014B" w:rsidRDefault="00C6014B" w:rsidP="00A77C34">
      <w:pPr>
        <w:rPr>
          <w:sz w:val="26"/>
          <w:szCs w:val="26"/>
          <w:lang w:eastAsia="ja-JP"/>
        </w:rPr>
      </w:pPr>
    </w:p>
    <w:p w14:paraId="7E05BFBB" w14:textId="3D9974C0" w:rsidR="00C6014B" w:rsidRDefault="00C6014B" w:rsidP="00A77C34">
      <w:pPr>
        <w:rPr>
          <w:sz w:val="26"/>
          <w:szCs w:val="26"/>
          <w:lang w:eastAsia="ja-JP"/>
        </w:rPr>
      </w:pPr>
    </w:p>
    <w:p w14:paraId="4320C17E" w14:textId="5AABCD26" w:rsidR="00C6014B" w:rsidRDefault="00C6014B" w:rsidP="00A77C34">
      <w:pPr>
        <w:rPr>
          <w:sz w:val="26"/>
          <w:szCs w:val="26"/>
          <w:lang w:eastAsia="ja-JP"/>
        </w:rPr>
      </w:pPr>
    </w:p>
    <w:p w14:paraId="0BEA047F" w14:textId="2BBB3FE0" w:rsidR="00C6014B" w:rsidRDefault="00C6014B" w:rsidP="00A77C34">
      <w:pPr>
        <w:rPr>
          <w:sz w:val="26"/>
          <w:szCs w:val="26"/>
          <w:lang w:eastAsia="ja-JP"/>
        </w:rPr>
      </w:pPr>
    </w:p>
    <w:p w14:paraId="498E2FA5" w14:textId="6EC69A6A" w:rsidR="00C6014B" w:rsidRDefault="00C6014B" w:rsidP="00A77C34">
      <w:pPr>
        <w:rPr>
          <w:sz w:val="26"/>
          <w:szCs w:val="26"/>
          <w:lang w:eastAsia="ja-JP"/>
        </w:rPr>
      </w:pPr>
    </w:p>
    <w:p w14:paraId="541ECDAA" w14:textId="3CC4E805" w:rsidR="00C6014B" w:rsidRDefault="00C6014B" w:rsidP="00A77C34">
      <w:pPr>
        <w:rPr>
          <w:sz w:val="26"/>
          <w:szCs w:val="26"/>
          <w:lang w:eastAsia="ja-JP"/>
        </w:rPr>
      </w:pPr>
    </w:p>
    <w:p w14:paraId="6905EBEB" w14:textId="233889FD" w:rsidR="00C6014B" w:rsidRDefault="00C6014B" w:rsidP="00A77C34">
      <w:pPr>
        <w:rPr>
          <w:sz w:val="26"/>
          <w:szCs w:val="26"/>
          <w:lang w:eastAsia="ja-JP"/>
        </w:rPr>
      </w:pPr>
    </w:p>
    <w:p w14:paraId="4B126CCD" w14:textId="1CE4CFAA" w:rsidR="00C6014B" w:rsidRDefault="00C6014B" w:rsidP="00A77C34">
      <w:pPr>
        <w:rPr>
          <w:sz w:val="26"/>
          <w:szCs w:val="26"/>
          <w:lang w:eastAsia="ja-JP"/>
        </w:rPr>
      </w:pPr>
    </w:p>
    <w:p w14:paraId="10FF6269" w14:textId="306F0BB8" w:rsidR="00C6014B" w:rsidRDefault="00C6014B" w:rsidP="00A77C34">
      <w:pPr>
        <w:rPr>
          <w:sz w:val="26"/>
          <w:szCs w:val="26"/>
          <w:lang w:eastAsia="ja-JP"/>
        </w:rPr>
      </w:pPr>
    </w:p>
    <w:p w14:paraId="2F2166D0" w14:textId="2F7212A7" w:rsidR="00C6014B" w:rsidRDefault="00C6014B" w:rsidP="00A77C34">
      <w:pPr>
        <w:rPr>
          <w:sz w:val="26"/>
          <w:szCs w:val="26"/>
          <w:lang w:eastAsia="ja-JP"/>
        </w:rPr>
      </w:pPr>
    </w:p>
    <w:p w14:paraId="46426962" w14:textId="7CD1B0D6" w:rsidR="00C6014B" w:rsidRDefault="00C6014B" w:rsidP="00A77C34">
      <w:pPr>
        <w:rPr>
          <w:sz w:val="26"/>
          <w:szCs w:val="26"/>
          <w:lang w:eastAsia="ja-JP"/>
        </w:rPr>
      </w:pPr>
    </w:p>
    <w:p w14:paraId="1379F296" w14:textId="485C2D3F" w:rsidR="00C6014B" w:rsidRDefault="00C6014B" w:rsidP="00A77C34">
      <w:pPr>
        <w:rPr>
          <w:sz w:val="26"/>
          <w:szCs w:val="26"/>
          <w:lang w:eastAsia="ja-JP"/>
        </w:rPr>
      </w:pPr>
    </w:p>
    <w:p w14:paraId="1340B20A" w14:textId="33FAEF8B" w:rsidR="00C6014B" w:rsidRDefault="00C6014B" w:rsidP="00A77C34">
      <w:pPr>
        <w:rPr>
          <w:sz w:val="26"/>
          <w:szCs w:val="26"/>
          <w:lang w:eastAsia="ja-JP"/>
        </w:rPr>
      </w:pPr>
    </w:p>
    <w:p w14:paraId="3CC46D08" w14:textId="569794F6" w:rsidR="00C6014B" w:rsidRDefault="00C6014B" w:rsidP="00A77C34">
      <w:pPr>
        <w:rPr>
          <w:sz w:val="26"/>
          <w:szCs w:val="26"/>
          <w:lang w:eastAsia="ja-JP"/>
        </w:rPr>
      </w:pPr>
    </w:p>
    <w:p w14:paraId="103A7F08" w14:textId="2F280B55" w:rsidR="00C6014B" w:rsidRDefault="00C6014B" w:rsidP="00A77C34">
      <w:pPr>
        <w:rPr>
          <w:sz w:val="26"/>
          <w:szCs w:val="26"/>
          <w:lang w:eastAsia="ja-JP"/>
        </w:rPr>
      </w:pPr>
    </w:p>
    <w:p w14:paraId="2E4782EA" w14:textId="087605FB" w:rsidR="00C6014B" w:rsidRDefault="00C6014B" w:rsidP="00A77C34">
      <w:pPr>
        <w:rPr>
          <w:sz w:val="26"/>
          <w:szCs w:val="26"/>
          <w:lang w:eastAsia="ja-JP"/>
        </w:rPr>
      </w:pPr>
    </w:p>
    <w:p w14:paraId="32D01FCA" w14:textId="7560454C" w:rsidR="00C6014B" w:rsidRDefault="00C6014B" w:rsidP="00A77C34">
      <w:pPr>
        <w:rPr>
          <w:sz w:val="26"/>
          <w:szCs w:val="26"/>
          <w:lang w:eastAsia="ja-JP"/>
        </w:rPr>
      </w:pPr>
    </w:p>
    <w:p w14:paraId="094F684D" w14:textId="466116D5" w:rsidR="00C6014B" w:rsidRDefault="00C6014B" w:rsidP="00A77C34">
      <w:pPr>
        <w:rPr>
          <w:sz w:val="26"/>
          <w:szCs w:val="26"/>
          <w:lang w:eastAsia="ja-JP"/>
        </w:rPr>
      </w:pPr>
    </w:p>
    <w:p w14:paraId="15B5C073" w14:textId="78A4B1CC" w:rsidR="00C6014B" w:rsidRDefault="00C6014B" w:rsidP="00A77C34">
      <w:pPr>
        <w:rPr>
          <w:sz w:val="26"/>
          <w:szCs w:val="26"/>
          <w:lang w:eastAsia="ja-JP"/>
        </w:rPr>
      </w:pPr>
    </w:p>
    <w:p w14:paraId="6145DDE3" w14:textId="505E3431" w:rsidR="00C6014B" w:rsidRDefault="00C6014B" w:rsidP="00A77C34">
      <w:pPr>
        <w:rPr>
          <w:sz w:val="26"/>
          <w:szCs w:val="26"/>
          <w:lang w:eastAsia="ja-JP"/>
        </w:rPr>
      </w:pPr>
    </w:p>
    <w:p w14:paraId="490516C3" w14:textId="6347244F" w:rsidR="00C6014B" w:rsidRDefault="00C6014B" w:rsidP="00A77C34">
      <w:pPr>
        <w:rPr>
          <w:sz w:val="26"/>
          <w:szCs w:val="26"/>
          <w:lang w:eastAsia="ja-JP"/>
        </w:rPr>
      </w:pPr>
    </w:p>
    <w:p w14:paraId="3B48D300" w14:textId="73D37AD8" w:rsidR="00C6014B" w:rsidRDefault="00C6014B" w:rsidP="00A77C34">
      <w:pPr>
        <w:rPr>
          <w:sz w:val="26"/>
          <w:szCs w:val="26"/>
          <w:lang w:eastAsia="ja-JP"/>
        </w:rPr>
      </w:pPr>
    </w:p>
    <w:p w14:paraId="131C9420" w14:textId="4A6B5994" w:rsidR="00C6014B" w:rsidRDefault="00C6014B" w:rsidP="00A77C34">
      <w:pPr>
        <w:rPr>
          <w:sz w:val="26"/>
          <w:szCs w:val="26"/>
          <w:lang w:eastAsia="ja-JP"/>
        </w:rPr>
      </w:pPr>
    </w:p>
    <w:p w14:paraId="13586753" w14:textId="4180857D" w:rsidR="00C6014B" w:rsidRDefault="00C6014B" w:rsidP="00A77C34">
      <w:pPr>
        <w:rPr>
          <w:sz w:val="26"/>
          <w:szCs w:val="26"/>
          <w:lang w:eastAsia="ja-JP"/>
        </w:rPr>
      </w:pPr>
    </w:p>
    <w:p w14:paraId="7A8DD7EF" w14:textId="2EA1EFA0" w:rsidR="00C6014B" w:rsidRDefault="00C6014B" w:rsidP="00A77C34">
      <w:pPr>
        <w:rPr>
          <w:sz w:val="26"/>
          <w:szCs w:val="26"/>
          <w:lang w:eastAsia="ja-JP"/>
        </w:rPr>
      </w:pPr>
    </w:p>
    <w:p w14:paraId="15729416" w14:textId="67A7C3FE" w:rsidR="00C6014B" w:rsidRDefault="00C6014B" w:rsidP="00A77C34">
      <w:pPr>
        <w:rPr>
          <w:sz w:val="26"/>
          <w:szCs w:val="26"/>
          <w:lang w:eastAsia="ja-JP"/>
        </w:rPr>
      </w:pPr>
    </w:p>
    <w:p w14:paraId="2A16C35D" w14:textId="46518354" w:rsidR="00C6014B" w:rsidRDefault="00C6014B" w:rsidP="00A77C34">
      <w:pPr>
        <w:rPr>
          <w:sz w:val="26"/>
          <w:szCs w:val="26"/>
          <w:lang w:eastAsia="ja-JP"/>
        </w:rPr>
      </w:pPr>
    </w:p>
    <w:p w14:paraId="4027FE5D" w14:textId="59560F40" w:rsidR="00C6014B" w:rsidRDefault="00C6014B" w:rsidP="00A77C34">
      <w:pPr>
        <w:rPr>
          <w:sz w:val="26"/>
          <w:szCs w:val="26"/>
          <w:lang w:eastAsia="ja-JP"/>
        </w:rPr>
      </w:pPr>
    </w:p>
    <w:p w14:paraId="5593DF71" w14:textId="24EFE00C" w:rsidR="00C6014B" w:rsidRDefault="00C6014B" w:rsidP="00A77C34">
      <w:pPr>
        <w:rPr>
          <w:sz w:val="26"/>
          <w:szCs w:val="26"/>
          <w:lang w:eastAsia="ja-JP"/>
        </w:rPr>
      </w:pPr>
    </w:p>
    <w:p w14:paraId="2172F8B7" w14:textId="52BC3B7A" w:rsidR="00C6014B" w:rsidRDefault="00C6014B" w:rsidP="00A77C34">
      <w:pPr>
        <w:rPr>
          <w:sz w:val="26"/>
          <w:szCs w:val="26"/>
          <w:lang w:eastAsia="ja-JP"/>
        </w:rPr>
      </w:pPr>
    </w:p>
    <w:p w14:paraId="1A429D9A" w14:textId="08A4CE1A" w:rsidR="00C6014B" w:rsidRDefault="00C6014B" w:rsidP="00A77C34">
      <w:pPr>
        <w:rPr>
          <w:sz w:val="26"/>
          <w:szCs w:val="26"/>
          <w:lang w:eastAsia="ja-JP"/>
        </w:rPr>
      </w:pPr>
    </w:p>
    <w:p w14:paraId="358374EB" w14:textId="77777777" w:rsidR="00C6014B" w:rsidRPr="00EA6CB1" w:rsidRDefault="00C6014B" w:rsidP="00A77C34">
      <w:pPr>
        <w:rPr>
          <w:sz w:val="26"/>
          <w:szCs w:val="26"/>
          <w:lang w:eastAsia="ja-JP"/>
        </w:rPr>
      </w:pPr>
    </w:p>
    <w:p w14:paraId="4F05962A" w14:textId="77777777" w:rsidR="00A54AEB" w:rsidRPr="00EA6CB1" w:rsidRDefault="00A54AEB" w:rsidP="00A77C34">
      <w:pPr>
        <w:rPr>
          <w:sz w:val="26"/>
          <w:szCs w:val="26"/>
          <w:lang w:eastAsia="ja-JP"/>
        </w:rPr>
      </w:pPr>
    </w:p>
    <w:p w14:paraId="4AF68668" w14:textId="028F94AD" w:rsidR="005C6866" w:rsidRPr="00EA6CB1" w:rsidRDefault="005C6866" w:rsidP="00917E9F">
      <w:pPr>
        <w:pStyle w:val="Heading2"/>
        <w:spacing w:line="336" w:lineRule="auto"/>
        <w:rPr>
          <w:sz w:val="26"/>
          <w:szCs w:val="26"/>
        </w:rPr>
      </w:pPr>
      <w:bookmarkStart w:id="16" w:name="_Toc527033268"/>
      <w:r w:rsidRPr="00EA6CB1">
        <w:rPr>
          <w:sz w:val="26"/>
          <w:szCs w:val="26"/>
        </w:rPr>
        <w:t>Bảo đảm dự thầu</w:t>
      </w:r>
      <w:bookmarkEnd w:id="12"/>
      <w:bookmarkEnd w:id="13"/>
      <w:bookmarkEnd w:id="14"/>
      <w:bookmarkEnd w:id="15"/>
      <w:bookmarkEnd w:id="16"/>
    </w:p>
    <w:p w14:paraId="4D7CDDF8" w14:textId="3E159689" w:rsidR="009E1F06" w:rsidRPr="00EA6CB1" w:rsidRDefault="00A54AEB" w:rsidP="00917E9F">
      <w:pPr>
        <w:pStyle w:val="Tieudechung"/>
        <w:spacing w:line="336" w:lineRule="auto"/>
        <w:rPr>
          <w:sz w:val="26"/>
          <w:szCs w:val="26"/>
        </w:rPr>
      </w:pPr>
      <w:r w:rsidRPr="00EA6CB1">
        <w:rPr>
          <w:sz w:val="26"/>
          <w:szCs w:val="26"/>
        </w:rPr>
        <w:t xml:space="preserve">Ngày: </w:t>
      </w:r>
      <w:r w:rsidR="00EA6CB1">
        <w:rPr>
          <w:sz w:val="26"/>
          <w:szCs w:val="26"/>
        </w:rPr>
        <w:t>08 tháng 09 năm 2020</w:t>
      </w:r>
    </w:p>
    <w:p w14:paraId="4A5C4FA1" w14:textId="0594257F" w:rsidR="009E1F06" w:rsidRPr="00EA6CB1" w:rsidRDefault="00E643EC" w:rsidP="00917E9F">
      <w:pPr>
        <w:pStyle w:val="Tieudechung"/>
        <w:spacing w:line="336" w:lineRule="auto"/>
        <w:rPr>
          <w:sz w:val="26"/>
          <w:szCs w:val="26"/>
        </w:rPr>
      </w:pPr>
      <w:r w:rsidRPr="00EA6CB1">
        <w:rPr>
          <w:sz w:val="26"/>
          <w:szCs w:val="26"/>
        </w:rPr>
        <w:t xml:space="preserve">Tên gói thầu: </w:t>
      </w:r>
      <w:r w:rsidR="00EA6CB1">
        <w:rPr>
          <w:sz w:val="26"/>
          <w:szCs w:val="26"/>
        </w:rPr>
        <w:t>Mua sắm trang thiết bị, phần mềm và sửa chữa nhỏ công trình</w:t>
      </w:r>
      <w:r w:rsidRPr="00EA6CB1">
        <w:rPr>
          <w:sz w:val="26"/>
          <w:szCs w:val="26"/>
        </w:rPr>
        <w:t>.</w:t>
      </w:r>
    </w:p>
    <w:p w14:paraId="5267B9D7" w14:textId="6DEE243D" w:rsidR="009E1F06" w:rsidRDefault="00E643EC" w:rsidP="00917E9F">
      <w:pPr>
        <w:pStyle w:val="Tieudechung"/>
        <w:spacing w:line="336" w:lineRule="auto"/>
        <w:rPr>
          <w:sz w:val="26"/>
          <w:szCs w:val="26"/>
        </w:rPr>
      </w:pPr>
      <w:r w:rsidRPr="00EA6CB1">
        <w:rPr>
          <w:sz w:val="26"/>
          <w:szCs w:val="26"/>
        </w:rPr>
        <w:t xml:space="preserve">Tên dự án: </w:t>
      </w:r>
      <w:r w:rsidR="00EA6CB1">
        <w:rPr>
          <w:sz w:val="26"/>
          <w:szCs w:val="26"/>
        </w:rPr>
        <w:t>Nâng cao năng lực về cơ sở vật chất và hạ tầng công nghệ thông tin trong khuôn khổ Chương trình ETEP tại Trường Đại học Sư phạm Hà Nội</w:t>
      </w:r>
      <w:r w:rsidRPr="00EA6CB1">
        <w:rPr>
          <w:sz w:val="26"/>
          <w:szCs w:val="26"/>
        </w:rPr>
        <w:t>.</w:t>
      </w:r>
    </w:p>
    <w:p w14:paraId="63F13357" w14:textId="374B821F" w:rsidR="00B43EC8" w:rsidRPr="00EA6CB1" w:rsidRDefault="00B43EC8" w:rsidP="00917E9F">
      <w:pPr>
        <w:pStyle w:val="Tieudechung"/>
        <w:spacing w:line="336" w:lineRule="auto"/>
        <w:rPr>
          <w:sz w:val="26"/>
          <w:szCs w:val="26"/>
        </w:rPr>
      </w:pPr>
      <w:r>
        <w:rPr>
          <w:sz w:val="26"/>
          <w:szCs w:val="26"/>
        </w:rPr>
        <w:t>Thư mời thầu số: 20200883502</w:t>
      </w:r>
    </w:p>
    <w:p w14:paraId="79CDBB91" w14:textId="2E00B1EA" w:rsidR="009E1F06" w:rsidRPr="00EA6CB1" w:rsidRDefault="00027A15" w:rsidP="00917E9F">
      <w:pPr>
        <w:pStyle w:val="Tieudechung"/>
        <w:spacing w:line="336" w:lineRule="auto"/>
        <w:rPr>
          <w:sz w:val="26"/>
          <w:szCs w:val="26"/>
        </w:rPr>
      </w:pPr>
      <w:r w:rsidRPr="00EA6CB1">
        <w:rPr>
          <w:sz w:val="26"/>
          <w:szCs w:val="26"/>
        </w:rPr>
        <w:t xml:space="preserve">Kính gửi: </w:t>
      </w:r>
      <w:r w:rsidR="00EA6CB1">
        <w:rPr>
          <w:b/>
          <w:sz w:val="26"/>
          <w:szCs w:val="26"/>
        </w:rPr>
        <w:t>Trường Đại học Sư phạm Hà Nội</w:t>
      </w:r>
    </w:p>
    <w:p w14:paraId="6357C009" w14:textId="7A555CF9" w:rsidR="005C6866" w:rsidRPr="00EA6CB1" w:rsidRDefault="005C6866" w:rsidP="00917E9F">
      <w:pPr>
        <w:spacing w:line="336" w:lineRule="auto"/>
        <w:ind w:firstLine="720"/>
        <w:rPr>
          <w:sz w:val="26"/>
          <w:szCs w:val="26"/>
        </w:rPr>
      </w:pPr>
      <w:r w:rsidRPr="00EA6CB1">
        <w:rPr>
          <w:sz w:val="26"/>
          <w:szCs w:val="26"/>
        </w:rPr>
        <w:t xml:space="preserve">Sau khi nghiên cứu hồ sơ mời thầu Gói thầu </w:t>
      </w:r>
      <w:r w:rsidR="00E643EC" w:rsidRPr="00EA6CB1">
        <w:rPr>
          <w:b/>
          <w:sz w:val="26"/>
          <w:szCs w:val="26"/>
        </w:rPr>
        <w:t>“</w:t>
      </w:r>
      <w:r w:rsidR="00EA6CB1">
        <w:rPr>
          <w:b/>
          <w:sz w:val="26"/>
          <w:szCs w:val="26"/>
        </w:rPr>
        <w:t>Mua sắm trang thiết bị, phần mềm và sửa chữa nhỏ công trình</w:t>
      </w:r>
      <w:r w:rsidR="00C35DC1" w:rsidRPr="00EA6CB1">
        <w:rPr>
          <w:b/>
          <w:sz w:val="26"/>
          <w:szCs w:val="26"/>
        </w:rPr>
        <w:t>”</w:t>
      </w:r>
      <w:r w:rsidRPr="00EA6CB1">
        <w:rPr>
          <w:sz w:val="26"/>
          <w:szCs w:val="26"/>
        </w:rPr>
        <w:t xml:space="preserve"> </w:t>
      </w:r>
      <w:r w:rsidR="00D27264" w:rsidRPr="00EA6CB1">
        <w:rPr>
          <w:sz w:val="26"/>
          <w:szCs w:val="26"/>
        </w:rPr>
        <w:t>thuộc dự án “</w:t>
      </w:r>
      <w:r w:rsidR="00EA6CB1">
        <w:rPr>
          <w:b/>
          <w:sz w:val="26"/>
          <w:szCs w:val="26"/>
        </w:rPr>
        <w:t>Nâng cao năng lực về cơ sở vật chất và hạ tầng công nghệ thông tin trong khuôn khổ Chương trình ETEP tại Trường Đại học Sư phạm Hà Nội</w:t>
      </w:r>
      <w:r w:rsidRPr="00EA6CB1">
        <w:rPr>
          <w:sz w:val="26"/>
          <w:szCs w:val="26"/>
        </w:rPr>
        <w:t xml:space="preserve">” mà chúng tôi đã nhận được, chúng tôi - </w:t>
      </w:r>
      <w:r w:rsidR="008B0F8F" w:rsidRPr="00EA6CB1">
        <w:rPr>
          <w:sz w:val="26"/>
          <w:szCs w:val="26"/>
        </w:rPr>
        <w:t xml:space="preserve">Nhà thầu liên danh </w:t>
      </w:r>
      <w:r w:rsidR="00C6014B">
        <w:rPr>
          <w:sz w:val="26"/>
          <w:szCs w:val="26"/>
        </w:rPr>
        <w:t>NETCOM – TINH VÂN - VIKING</w:t>
      </w:r>
      <w:r w:rsidRPr="00EA6CB1">
        <w:rPr>
          <w:sz w:val="26"/>
          <w:szCs w:val="26"/>
        </w:rPr>
        <w:t xml:space="preserve"> thực hiện bảo lãnh dự thầu theo đúng yêu cầu của hồ sơ mời thầu bằng thư bảo lãnh dự thầu (bản gốc) đính kèm trong hồ sơ dự thầu </w:t>
      </w:r>
      <w:r w:rsidRPr="00EA6CB1">
        <w:rPr>
          <w:sz w:val="26"/>
          <w:szCs w:val="26"/>
          <w:lang w:eastAsia="ja-JP"/>
        </w:rPr>
        <w:t>ngay sau trang này</w:t>
      </w:r>
      <w:r w:rsidRPr="00EA6CB1">
        <w:rPr>
          <w:sz w:val="26"/>
          <w:szCs w:val="26"/>
        </w:rPr>
        <w:t>.</w:t>
      </w:r>
    </w:p>
    <w:p w14:paraId="386EF26F" w14:textId="77777777" w:rsidR="005C6866" w:rsidRPr="00EA6CB1" w:rsidRDefault="005C6866" w:rsidP="00917E9F">
      <w:pPr>
        <w:rPr>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528"/>
      </w:tblGrid>
      <w:tr w:rsidR="005752B9" w:rsidRPr="00EA6CB1" w14:paraId="5D1D7911" w14:textId="77777777" w:rsidTr="005752B9">
        <w:tc>
          <w:tcPr>
            <w:tcW w:w="3256" w:type="dxa"/>
          </w:tcPr>
          <w:p w14:paraId="13576C03" w14:textId="77777777" w:rsidR="005C6866" w:rsidRPr="00EA6CB1" w:rsidRDefault="005C6866" w:rsidP="00917E9F">
            <w:pPr>
              <w:pStyle w:val="Chuky"/>
              <w:spacing w:line="336" w:lineRule="auto"/>
              <w:rPr>
                <w:rFonts w:ascii="Times New Roman" w:hAnsi="Times New Roman"/>
                <w:sz w:val="26"/>
                <w:szCs w:val="26"/>
              </w:rPr>
            </w:pPr>
          </w:p>
        </w:tc>
        <w:tc>
          <w:tcPr>
            <w:tcW w:w="5528" w:type="dxa"/>
          </w:tcPr>
          <w:p w14:paraId="727115D3" w14:textId="470CA160" w:rsidR="00166F80" w:rsidRPr="00EA6CB1" w:rsidRDefault="00C51CE5" w:rsidP="00166F80">
            <w:pPr>
              <w:pStyle w:val="Chuky"/>
              <w:rPr>
                <w:rFonts w:ascii="Times New Roman" w:hAnsi="Times New Roman"/>
                <w:sz w:val="26"/>
                <w:szCs w:val="26"/>
              </w:rPr>
            </w:pPr>
            <w:r w:rsidRPr="00EA6CB1">
              <w:rPr>
                <w:rFonts w:ascii="Times New Roman" w:hAnsi="Times New Roman"/>
                <w:sz w:val="26"/>
                <w:szCs w:val="26"/>
              </w:rPr>
              <w:t>Đại diện hợp pháp của nhà thầu liên danh</w:t>
            </w:r>
          </w:p>
          <w:p w14:paraId="775F38F5" w14:textId="04CD28F1" w:rsidR="00166F80" w:rsidRPr="00EA6CB1" w:rsidRDefault="00850EA0" w:rsidP="00166F80">
            <w:pPr>
              <w:pStyle w:val="Chuky"/>
              <w:rPr>
                <w:rFonts w:ascii="Times New Roman" w:hAnsi="Times New Roman"/>
                <w:sz w:val="26"/>
                <w:szCs w:val="26"/>
              </w:rPr>
            </w:pPr>
            <w:r w:rsidRPr="00EA6CB1">
              <w:rPr>
                <w:rFonts w:ascii="Times New Roman" w:hAnsi="Times New Roman"/>
                <w:sz w:val="26"/>
                <w:szCs w:val="26"/>
              </w:rPr>
              <w:t>GIÁM ĐỐC LIÊN DANH</w:t>
            </w:r>
          </w:p>
          <w:p w14:paraId="686DE1A2" w14:textId="45CF6273" w:rsidR="00166F80" w:rsidRPr="005752B9" w:rsidRDefault="001472F3" w:rsidP="005752B9">
            <w:pPr>
              <w:pStyle w:val="Chuky"/>
              <w:rPr>
                <w:rFonts w:ascii="Times New Roman" w:hAnsi="Times New Roman"/>
                <w:sz w:val="26"/>
                <w:szCs w:val="26"/>
                <w:lang w:val="vi-VN"/>
              </w:rPr>
            </w:pPr>
            <w:r w:rsidRPr="00EA6CB1">
              <w:rPr>
                <w:rFonts w:ascii="Times New Roman" w:hAnsi="Times New Roman"/>
                <w:sz w:val="26"/>
                <w:szCs w:val="26"/>
                <w:lang w:val="vi-VN"/>
              </w:rPr>
              <w:lastRenderedPageBreak/>
              <w:t xml:space="preserve">  </w:t>
            </w:r>
          </w:p>
          <w:p w14:paraId="5A7602EE" w14:textId="77777777" w:rsidR="00166F80" w:rsidRPr="00EA6CB1" w:rsidRDefault="00166F80" w:rsidP="00166F80">
            <w:pPr>
              <w:pStyle w:val="Chuky"/>
              <w:rPr>
                <w:rFonts w:ascii="Times New Roman" w:hAnsi="Times New Roman"/>
                <w:sz w:val="26"/>
                <w:szCs w:val="26"/>
              </w:rPr>
            </w:pPr>
          </w:p>
          <w:p w14:paraId="7C5B40B2" w14:textId="77777777" w:rsidR="00166F80" w:rsidRPr="00EA6CB1" w:rsidRDefault="00166F80" w:rsidP="00166F80">
            <w:pPr>
              <w:pStyle w:val="Chuky"/>
              <w:rPr>
                <w:rFonts w:ascii="Times New Roman" w:hAnsi="Times New Roman"/>
                <w:sz w:val="26"/>
                <w:szCs w:val="26"/>
              </w:rPr>
            </w:pPr>
          </w:p>
          <w:p w14:paraId="166934DB" w14:textId="6B09ECCB" w:rsidR="002A7565" w:rsidRPr="00EA6CB1" w:rsidRDefault="00166F80" w:rsidP="00166F80">
            <w:pPr>
              <w:pStyle w:val="Chuky"/>
              <w:spacing w:line="336" w:lineRule="auto"/>
              <w:rPr>
                <w:rFonts w:ascii="Times New Roman" w:hAnsi="Times New Roman"/>
                <w:sz w:val="26"/>
                <w:szCs w:val="26"/>
              </w:rPr>
            </w:pPr>
            <w:r w:rsidRPr="00EA6CB1">
              <w:rPr>
                <w:rFonts w:ascii="Times New Roman" w:hAnsi="Times New Roman"/>
                <w:sz w:val="26"/>
                <w:szCs w:val="26"/>
              </w:rPr>
              <w:t xml:space="preserve"> </w:t>
            </w:r>
            <w:r w:rsidR="001472F3" w:rsidRPr="00EA6CB1">
              <w:rPr>
                <w:rFonts w:ascii="Times New Roman" w:hAnsi="Times New Roman"/>
                <w:sz w:val="26"/>
                <w:szCs w:val="26"/>
              </w:rPr>
              <w:t>Trịnh Lê Nam</w:t>
            </w:r>
          </w:p>
        </w:tc>
      </w:tr>
    </w:tbl>
    <w:p w14:paraId="4EBA7444" w14:textId="77777777" w:rsidR="005C6866" w:rsidRPr="00EA6CB1" w:rsidRDefault="005C6866" w:rsidP="00917E9F">
      <w:pPr>
        <w:spacing w:line="336" w:lineRule="auto"/>
        <w:rPr>
          <w:sz w:val="26"/>
          <w:szCs w:val="26"/>
          <w:lang w:eastAsia="ja-JP"/>
        </w:rPr>
      </w:pPr>
    </w:p>
    <w:p w14:paraId="620B2E8A" w14:textId="77777777" w:rsidR="005C6866" w:rsidRPr="00EA6CB1" w:rsidRDefault="005C6866" w:rsidP="00917E9F">
      <w:pPr>
        <w:spacing w:line="336" w:lineRule="auto"/>
        <w:rPr>
          <w:sz w:val="26"/>
          <w:szCs w:val="26"/>
          <w:lang w:eastAsia="ja-JP"/>
        </w:rPr>
      </w:pPr>
      <w:r w:rsidRPr="00EA6CB1">
        <w:rPr>
          <w:sz w:val="26"/>
          <w:szCs w:val="26"/>
          <w:lang w:eastAsia="ja-JP"/>
        </w:rPr>
        <w:br w:type="page"/>
      </w:r>
    </w:p>
    <w:p w14:paraId="66F0FD59" w14:textId="2737F233" w:rsidR="001D7D16" w:rsidRPr="00EA6CB1" w:rsidRDefault="00B629AF" w:rsidP="00265E12">
      <w:pPr>
        <w:pStyle w:val="Heading1"/>
        <w:rPr>
          <w:rFonts w:ascii="Times New Roman" w:hAnsi="Times New Roman"/>
          <w:w w:val="100"/>
          <w:sz w:val="26"/>
          <w:szCs w:val="26"/>
        </w:rPr>
      </w:pPr>
      <w:bookmarkStart w:id="17" w:name="_Toc488848544"/>
      <w:bookmarkStart w:id="18" w:name="_Toc527033269"/>
      <w:r w:rsidRPr="00EA6CB1">
        <w:rPr>
          <w:rFonts w:ascii="Times New Roman" w:hAnsi="Times New Roman"/>
          <w:w w:val="100"/>
          <w:sz w:val="26"/>
          <w:szCs w:val="26"/>
        </w:rPr>
        <w:lastRenderedPageBreak/>
        <w:t xml:space="preserve">BẢNG THÔNG SỐ </w:t>
      </w:r>
      <w:r w:rsidR="00663FC5" w:rsidRPr="00EA6CB1">
        <w:rPr>
          <w:rFonts w:ascii="Times New Roman" w:hAnsi="Times New Roman"/>
          <w:w w:val="100"/>
          <w:sz w:val="26"/>
          <w:szCs w:val="26"/>
        </w:rPr>
        <w:t>KỸ</w:t>
      </w:r>
      <w:r w:rsidRPr="00EA6CB1">
        <w:rPr>
          <w:rFonts w:ascii="Times New Roman" w:hAnsi="Times New Roman"/>
          <w:w w:val="100"/>
          <w:sz w:val="26"/>
          <w:szCs w:val="26"/>
        </w:rPr>
        <w:t xml:space="preserve"> THUẬT </w:t>
      </w:r>
      <w:r w:rsidR="00663FC5" w:rsidRPr="00EA6CB1">
        <w:rPr>
          <w:rFonts w:ascii="Times New Roman" w:hAnsi="Times New Roman"/>
          <w:w w:val="100"/>
          <w:sz w:val="26"/>
          <w:szCs w:val="26"/>
        </w:rPr>
        <w:t xml:space="preserve">THIẾT BỊ </w:t>
      </w:r>
      <w:r w:rsidRPr="00EA6CB1">
        <w:rPr>
          <w:rFonts w:ascii="Times New Roman" w:hAnsi="Times New Roman"/>
          <w:w w:val="100"/>
          <w:sz w:val="26"/>
          <w:szCs w:val="26"/>
        </w:rPr>
        <w:t>CHÀO THẦU</w:t>
      </w:r>
      <w:bookmarkEnd w:id="17"/>
      <w:bookmarkEnd w:id="18"/>
    </w:p>
    <w:p w14:paraId="4970B2AD" w14:textId="77777777" w:rsidR="00845DC2" w:rsidRPr="00EA6CB1" w:rsidRDefault="00845DC2" w:rsidP="00917E9F">
      <w:pPr>
        <w:pStyle w:val="Head1"/>
        <w:spacing w:line="336" w:lineRule="auto"/>
        <w:rPr>
          <w:sz w:val="26"/>
          <w:szCs w:val="26"/>
        </w:rPr>
      </w:pPr>
      <w:bookmarkStart w:id="19" w:name="_Toc363056499"/>
      <w:bookmarkStart w:id="20" w:name="_Toc363056578"/>
      <w:r w:rsidRPr="00EA6CB1">
        <w:rPr>
          <w:sz w:val="26"/>
          <w:szCs w:val="26"/>
        </w:rPr>
        <w:t>Bao gồm:</w:t>
      </w:r>
    </w:p>
    <w:p w14:paraId="03836C6B" w14:textId="1FFDE597" w:rsidR="00845DC2" w:rsidRPr="00EA6CB1" w:rsidRDefault="00845DC2" w:rsidP="00917E9F">
      <w:pPr>
        <w:pStyle w:val="Head1"/>
        <w:numPr>
          <w:ilvl w:val="0"/>
          <w:numId w:val="17"/>
        </w:numPr>
        <w:spacing w:line="336" w:lineRule="auto"/>
        <w:rPr>
          <w:sz w:val="26"/>
          <w:szCs w:val="26"/>
          <w:u w:val="none"/>
        </w:rPr>
      </w:pPr>
      <w:r w:rsidRPr="00EA6CB1">
        <w:rPr>
          <w:sz w:val="26"/>
          <w:szCs w:val="26"/>
          <w:u w:val="none"/>
        </w:rPr>
        <w:t xml:space="preserve">Mục </w:t>
      </w:r>
      <w:r w:rsidR="00CB1792" w:rsidRPr="00EA6CB1">
        <w:rPr>
          <w:sz w:val="26"/>
          <w:szCs w:val="26"/>
          <w:u w:val="none"/>
          <w:lang w:val="vi-VN"/>
        </w:rPr>
        <w:t>4</w:t>
      </w:r>
      <w:r w:rsidRPr="00EA6CB1">
        <w:rPr>
          <w:sz w:val="26"/>
          <w:szCs w:val="26"/>
          <w:u w:val="none"/>
        </w:rPr>
        <w:t xml:space="preserve">. </w:t>
      </w:r>
      <w:r w:rsidR="00F34907" w:rsidRPr="00EA6CB1">
        <w:rPr>
          <w:sz w:val="26"/>
          <w:szCs w:val="26"/>
          <w:u w:val="none"/>
        </w:rPr>
        <w:t>Bảng thông số kỹ thuật thiết bị chào thầu</w:t>
      </w:r>
    </w:p>
    <w:p w14:paraId="63E308FB" w14:textId="248574E0" w:rsidR="00845DC2" w:rsidRPr="00EA6CB1" w:rsidRDefault="00845DC2" w:rsidP="00917E9F">
      <w:pPr>
        <w:pStyle w:val="Head1"/>
        <w:numPr>
          <w:ilvl w:val="0"/>
          <w:numId w:val="17"/>
        </w:numPr>
        <w:spacing w:line="336" w:lineRule="auto"/>
        <w:rPr>
          <w:sz w:val="26"/>
          <w:szCs w:val="26"/>
          <w:u w:val="none"/>
        </w:rPr>
      </w:pPr>
      <w:r w:rsidRPr="00EA6CB1">
        <w:rPr>
          <w:sz w:val="26"/>
          <w:szCs w:val="26"/>
          <w:u w:val="none"/>
        </w:rPr>
        <w:t xml:space="preserve">Mục </w:t>
      </w:r>
      <w:r w:rsidR="00CB1792" w:rsidRPr="00EA6CB1">
        <w:rPr>
          <w:sz w:val="26"/>
          <w:szCs w:val="26"/>
          <w:u w:val="none"/>
          <w:lang w:val="vi-VN"/>
        </w:rPr>
        <w:t>5</w:t>
      </w:r>
      <w:r w:rsidRPr="00EA6CB1">
        <w:rPr>
          <w:sz w:val="26"/>
          <w:szCs w:val="26"/>
          <w:u w:val="none"/>
        </w:rPr>
        <w:t xml:space="preserve">. </w:t>
      </w:r>
      <w:r w:rsidR="00F34907" w:rsidRPr="00EA6CB1">
        <w:rPr>
          <w:sz w:val="26"/>
          <w:szCs w:val="26"/>
          <w:u w:val="none"/>
        </w:rPr>
        <w:t>Bảng tuyên bố đáp ứng thông số kỹ thuật thiết bị chào thầu</w:t>
      </w:r>
    </w:p>
    <w:p w14:paraId="5BA1B185" w14:textId="3F7DA8AE" w:rsidR="002748B4" w:rsidRPr="00EA6CB1" w:rsidRDefault="002748B4" w:rsidP="00917E9F">
      <w:pPr>
        <w:pStyle w:val="ListParagraph"/>
        <w:numPr>
          <w:ilvl w:val="0"/>
          <w:numId w:val="17"/>
        </w:numPr>
        <w:spacing w:line="336" w:lineRule="auto"/>
        <w:rPr>
          <w:rFonts w:eastAsia="MS Mincho"/>
          <w:sz w:val="26"/>
          <w:szCs w:val="26"/>
          <w:lang w:eastAsia="ja-JP"/>
        </w:rPr>
      </w:pPr>
      <w:r w:rsidRPr="00EA6CB1">
        <w:rPr>
          <w:sz w:val="26"/>
          <w:szCs w:val="26"/>
        </w:rPr>
        <w:br w:type="page"/>
      </w:r>
    </w:p>
    <w:p w14:paraId="65242843" w14:textId="7390F94B" w:rsidR="00337337" w:rsidRPr="00EA6CB1" w:rsidRDefault="00337337" w:rsidP="00917E9F">
      <w:pPr>
        <w:pStyle w:val="Heading2"/>
        <w:spacing w:line="336" w:lineRule="auto"/>
        <w:rPr>
          <w:sz w:val="26"/>
          <w:szCs w:val="26"/>
        </w:rPr>
      </w:pPr>
      <w:bookmarkStart w:id="21" w:name="_Toc443567290"/>
      <w:bookmarkStart w:id="22" w:name="_Toc488848545"/>
      <w:bookmarkStart w:id="23" w:name="_Toc527033270"/>
      <w:r w:rsidRPr="00EA6CB1">
        <w:rPr>
          <w:sz w:val="26"/>
          <w:szCs w:val="26"/>
        </w:rPr>
        <w:lastRenderedPageBreak/>
        <w:t xml:space="preserve">Bảng </w:t>
      </w:r>
      <w:bookmarkEnd w:id="21"/>
      <w:r w:rsidR="00254701" w:rsidRPr="00EA6CB1">
        <w:rPr>
          <w:sz w:val="26"/>
          <w:szCs w:val="26"/>
        </w:rPr>
        <w:t xml:space="preserve">thông số kỹ thuật </w:t>
      </w:r>
      <w:r w:rsidR="00663FC5" w:rsidRPr="00EA6CB1">
        <w:rPr>
          <w:sz w:val="26"/>
          <w:szCs w:val="26"/>
        </w:rPr>
        <w:t xml:space="preserve">thiết bị </w:t>
      </w:r>
      <w:r w:rsidR="00254701" w:rsidRPr="00EA6CB1">
        <w:rPr>
          <w:sz w:val="26"/>
          <w:szCs w:val="26"/>
        </w:rPr>
        <w:t>chào thầu</w:t>
      </w:r>
      <w:bookmarkEnd w:id="22"/>
      <w:bookmarkEnd w:id="23"/>
    </w:p>
    <w:p w14:paraId="73FB2D6D" w14:textId="7071A3BF" w:rsidR="00251B72" w:rsidRPr="00EA6CB1" w:rsidRDefault="00A54AEB" w:rsidP="00917E9F">
      <w:pPr>
        <w:pStyle w:val="Tieudechung"/>
        <w:spacing w:line="336" w:lineRule="auto"/>
        <w:rPr>
          <w:sz w:val="26"/>
          <w:szCs w:val="26"/>
        </w:rPr>
      </w:pPr>
      <w:r w:rsidRPr="00EA6CB1">
        <w:rPr>
          <w:sz w:val="26"/>
          <w:szCs w:val="26"/>
        </w:rPr>
        <w:t xml:space="preserve">Ngày: </w:t>
      </w:r>
      <w:r w:rsidR="00EA6CB1">
        <w:rPr>
          <w:sz w:val="26"/>
          <w:szCs w:val="26"/>
        </w:rPr>
        <w:t>08 tháng 09 năm 2020</w:t>
      </w:r>
    </w:p>
    <w:p w14:paraId="060AA9A2" w14:textId="0EABE349" w:rsidR="00251B72" w:rsidRPr="00EA6CB1" w:rsidRDefault="00E643EC" w:rsidP="00917E9F">
      <w:pPr>
        <w:pStyle w:val="Tieudechung"/>
        <w:spacing w:line="336" w:lineRule="auto"/>
        <w:rPr>
          <w:sz w:val="26"/>
          <w:szCs w:val="26"/>
        </w:rPr>
      </w:pPr>
      <w:r w:rsidRPr="00EA6CB1">
        <w:rPr>
          <w:sz w:val="26"/>
          <w:szCs w:val="26"/>
        </w:rPr>
        <w:t xml:space="preserve">Tên gói thầu: </w:t>
      </w:r>
      <w:r w:rsidR="00EA6CB1">
        <w:rPr>
          <w:sz w:val="26"/>
          <w:szCs w:val="26"/>
        </w:rPr>
        <w:t>Mua sắm trang thiết bị, phần mềm và sửa chữa nhỏ công trình</w:t>
      </w:r>
      <w:r w:rsidRPr="00EA6CB1">
        <w:rPr>
          <w:sz w:val="26"/>
          <w:szCs w:val="26"/>
        </w:rPr>
        <w:t>.</w:t>
      </w:r>
    </w:p>
    <w:p w14:paraId="621A6937" w14:textId="66CBC038" w:rsidR="00251B72" w:rsidRDefault="00E643EC" w:rsidP="00917E9F">
      <w:pPr>
        <w:pStyle w:val="Tieudechung"/>
        <w:spacing w:line="336" w:lineRule="auto"/>
        <w:rPr>
          <w:sz w:val="26"/>
          <w:szCs w:val="26"/>
        </w:rPr>
      </w:pPr>
      <w:r w:rsidRPr="00EA6CB1">
        <w:rPr>
          <w:sz w:val="26"/>
          <w:szCs w:val="26"/>
        </w:rPr>
        <w:t xml:space="preserve">Tên dự án: </w:t>
      </w:r>
      <w:r w:rsidR="00EA6CB1">
        <w:rPr>
          <w:sz w:val="26"/>
          <w:szCs w:val="26"/>
        </w:rPr>
        <w:t>Nâng cao năng lực về cơ sở vật chất và hạ tầng công nghệ thông tin trong khuôn khổ Chương trình ETEP tại Trường Đại học Sư phạm Hà Nội</w:t>
      </w:r>
      <w:r w:rsidRPr="00EA6CB1">
        <w:rPr>
          <w:sz w:val="26"/>
          <w:szCs w:val="26"/>
        </w:rPr>
        <w:t>.</w:t>
      </w:r>
    </w:p>
    <w:p w14:paraId="3199FFD5" w14:textId="7BF85FE6" w:rsidR="00B43EC8" w:rsidRPr="00EA6CB1" w:rsidRDefault="00B43EC8" w:rsidP="00917E9F">
      <w:pPr>
        <w:pStyle w:val="Tieudechung"/>
        <w:spacing w:line="336" w:lineRule="auto"/>
        <w:rPr>
          <w:sz w:val="26"/>
          <w:szCs w:val="26"/>
        </w:rPr>
      </w:pPr>
      <w:r>
        <w:rPr>
          <w:sz w:val="26"/>
          <w:szCs w:val="26"/>
        </w:rPr>
        <w:t>Thư mời thầu số: 20200883502</w:t>
      </w:r>
    </w:p>
    <w:p w14:paraId="2A435A1E" w14:textId="58AAD825" w:rsidR="00251B72" w:rsidRPr="00EA6CB1" w:rsidRDefault="00027A15" w:rsidP="00917E9F">
      <w:pPr>
        <w:pStyle w:val="Tieudechung"/>
        <w:spacing w:line="336" w:lineRule="auto"/>
        <w:rPr>
          <w:sz w:val="26"/>
          <w:szCs w:val="26"/>
        </w:rPr>
      </w:pPr>
      <w:r w:rsidRPr="00EA6CB1">
        <w:rPr>
          <w:sz w:val="26"/>
          <w:szCs w:val="26"/>
        </w:rPr>
        <w:t xml:space="preserve">Kính gửi: </w:t>
      </w:r>
      <w:r w:rsidR="00EA6CB1">
        <w:rPr>
          <w:b/>
          <w:sz w:val="26"/>
          <w:szCs w:val="26"/>
        </w:rPr>
        <w:t>Trường Đại học Sư phạm Hà Nội</w:t>
      </w:r>
    </w:p>
    <w:p w14:paraId="090A8115" w14:textId="5014B1D8" w:rsidR="00254701" w:rsidRPr="00EA6CB1" w:rsidRDefault="00254701" w:rsidP="00917E9F">
      <w:pPr>
        <w:spacing w:line="336" w:lineRule="auto"/>
        <w:ind w:firstLine="720"/>
        <w:rPr>
          <w:sz w:val="26"/>
          <w:szCs w:val="26"/>
        </w:rPr>
      </w:pPr>
      <w:r w:rsidRPr="00EA6CB1">
        <w:rPr>
          <w:sz w:val="26"/>
          <w:szCs w:val="26"/>
        </w:rPr>
        <w:t xml:space="preserve">Sau khi nghiên cứu, phân tích yêu cầu kỹ thuật hồ sơ mời thầu Gói thầu </w:t>
      </w:r>
      <w:r w:rsidR="002100EB" w:rsidRPr="00EA6CB1">
        <w:rPr>
          <w:b/>
          <w:sz w:val="26"/>
          <w:szCs w:val="26"/>
        </w:rPr>
        <w:t>“</w:t>
      </w:r>
      <w:r w:rsidR="00EA6CB1">
        <w:rPr>
          <w:b/>
          <w:sz w:val="26"/>
          <w:szCs w:val="26"/>
        </w:rPr>
        <w:t>Mua sắm trang thiết bị, phần mềm và sửa chữa nhỏ công trình</w:t>
      </w:r>
      <w:r w:rsidR="00C35DC1" w:rsidRPr="00EA6CB1">
        <w:rPr>
          <w:b/>
          <w:sz w:val="26"/>
          <w:szCs w:val="26"/>
        </w:rPr>
        <w:t xml:space="preserve">” </w:t>
      </w:r>
      <w:r w:rsidR="00D27264" w:rsidRPr="00EA6CB1">
        <w:rPr>
          <w:sz w:val="26"/>
          <w:szCs w:val="26"/>
        </w:rPr>
        <w:t>thuộc dự án “</w:t>
      </w:r>
      <w:r w:rsidR="00EA6CB1">
        <w:rPr>
          <w:b/>
          <w:sz w:val="26"/>
          <w:szCs w:val="26"/>
        </w:rPr>
        <w:t>Nâng cao năng lực về cơ sở vật chất và hạ tầng công nghệ thông tin trong khuôn khổ Chương trình ETEP tại Trường Đại học Sư phạm Hà Nội</w:t>
      </w:r>
      <w:r w:rsidR="00C35DC1" w:rsidRPr="00EA6CB1">
        <w:rPr>
          <w:b/>
          <w:sz w:val="26"/>
          <w:szCs w:val="26"/>
        </w:rPr>
        <w:t>”</w:t>
      </w:r>
      <w:r w:rsidR="00C35DC1" w:rsidRPr="00EA6CB1">
        <w:rPr>
          <w:sz w:val="26"/>
          <w:szCs w:val="26"/>
        </w:rPr>
        <w:t xml:space="preserve"> </w:t>
      </w:r>
      <w:r w:rsidRPr="00EA6CB1">
        <w:rPr>
          <w:sz w:val="26"/>
          <w:szCs w:val="26"/>
        </w:rPr>
        <w:t xml:space="preserve">mà chúng tôi đã nhận được, </w:t>
      </w:r>
      <w:r w:rsidR="00EC517D" w:rsidRPr="00EA6CB1">
        <w:rPr>
          <w:sz w:val="26"/>
          <w:szCs w:val="26"/>
        </w:rPr>
        <w:t xml:space="preserve">Nhà thầu liên danh </w:t>
      </w:r>
      <w:r w:rsidR="00C6014B">
        <w:rPr>
          <w:sz w:val="26"/>
          <w:szCs w:val="26"/>
        </w:rPr>
        <w:t>NETCOM – TINH VÂN - VIKING</w:t>
      </w:r>
      <w:r w:rsidRPr="00EA6CB1">
        <w:rPr>
          <w:sz w:val="26"/>
          <w:szCs w:val="26"/>
        </w:rPr>
        <w:t xml:space="preserve"> xin đề xuất phương án kỹ thuật với cấu hình kỹ thuật đáp ứng tương đương hoặc/và cao hơn so với yêu cầu của Hồ sơ mời thầu được thể hiện chi tiết ở Bảng thông số kỹ thuật thiết bị chào thầu (ngay sau trang này) và tài liệu kỹ thuật kèm theo Hồ sơ dự thầu</w:t>
      </w:r>
    </w:p>
    <w:p w14:paraId="7306B906" w14:textId="7FF6AD17" w:rsidR="00254701" w:rsidRPr="00EA6CB1" w:rsidRDefault="00254701" w:rsidP="00917E9F">
      <w:pPr>
        <w:spacing w:line="336" w:lineRule="auto"/>
        <w:rPr>
          <w:sz w:val="26"/>
          <w:szCs w:val="26"/>
        </w:rPr>
      </w:pPr>
      <w:r w:rsidRPr="00EA6CB1">
        <w:rPr>
          <w:sz w:val="26"/>
          <w:szCs w:val="26"/>
        </w:rPr>
        <w:tab/>
        <w:t>Bản</w:t>
      </w:r>
      <w:r w:rsidR="002875C3" w:rsidRPr="00EA6CB1">
        <w:rPr>
          <w:sz w:val="26"/>
          <w:szCs w:val="26"/>
        </w:rPr>
        <w:t>g</w:t>
      </w:r>
      <w:r w:rsidRPr="00EA6CB1">
        <w:rPr>
          <w:sz w:val="26"/>
          <w:szCs w:val="26"/>
        </w:rPr>
        <w:t xml:space="preserve"> </w:t>
      </w:r>
      <w:r w:rsidR="002875C3" w:rsidRPr="00EA6CB1">
        <w:rPr>
          <w:sz w:val="26"/>
          <w:szCs w:val="26"/>
        </w:rPr>
        <w:t>đề xuất cấu hình kỹ thuật</w:t>
      </w:r>
      <w:r w:rsidRPr="00EA6CB1">
        <w:rPr>
          <w:sz w:val="26"/>
          <w:szCs w:val="26"/>
        </w:rPr>
        <w:t xml:space="preserve"> </w:t>
      </w:r>
      <w:r w:rsidR="002875C3" w:rsidRPr="00EA6CB1">
        <w:rPr>
          <w:sz w:val="26"/>
          <w:szCs w:val="26"/>
        </w:rPr>
        <w:t xml:space="preserve">thiết bị chào thầu </w:t>
      </w:r>
      <w:r w:rsidRPr="00EA6CB1">
        <w:rPr>
          <w:sz w:val="26"/>
          <w:szCs w:val="26"/>
        </w:rPr>
        <w:t>này là một phần không tách rời của Hồ sơ dự thầu này.</w:t>
      </w:r>
    </w:p>
    <w:p w14:paraId="63F5166F" w14:textId="77777777" w:rsidR="00254701" w:rsidRPr="00EA6CB1" w:rsidRDefault="00254701" w:rsidP="00917E9F">
      <w:pPr>
        <w:spacing w:line="336" w:lineRule="auto"/>
        <w:rPr>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5098"/>
      </w:tblGrid>
      <w:tr w:rsidR="00C6014B" w:rsidRPr="00EA6CB1" w14:paraId="6AC36226" w14:textId="77777777" w:rsidTr="00C6014B">
        <w:tc>
          <w:tcPr>
            <w:tcW w:w="3686" w:type="dxa"/>
          </w:tcPr>
          <w:p w14:paraId="4C6A98E2" w14:textId="77777777" w:rsidR="00254701" w:rsidRPr="00EA6CB1" w:rsidRDefault="00254701" w:rsidP="00917E9F">
            <w:pPr>
              <w:pStyle w:val="Chuky"/>
              <w:spacing w:line="336" w:lineRule="auto"/>
              <w:rPr>
                <w:rFonts w:ascii="Times New Roman" w:hAnsi="Times New Roman"/>
                <w:sz w:val="26"/>
                <w:szCs w:val="26"/>
              </w:rPr>
            </w:pPr>
          </w:p>
        </w:tc>
        <w:tc>
          <w:tcPr>
            <w:tcW w:w="5098" w:type="dxa"/>
          </w:tcPr>
          <w:p w14:paraId="6BA86155" w14:textId="415F1681" w:rsidR="00166F80" w:rsidRPr="00EA6CB1" w:rsidRDefault="00C51CE5" w:rsidP="00166F80">
            <w:pPr>
              <w:pStyle w:val="Chuky"/>
              <w:rPr>
                <w:rFonts w:ascii="Times New Roman" w:hAnsi="Times New Roman"/>
                <w:sz w:val="26"/>
                <w:szCs w:val="26"/>
              </w:rPr>
            </w:pPr>
            <w:r w:rsidRPr="00EA6CB1">
              <w:rPr>
                <w:rFonts w:ascii="Times New Roman" w:hAnsi="Times New Roman"/>
                <w:sz w:val="26"/>
                <w:szCs w:val="26"/>
              </w:rPr>
              <w:t>Đại diện hợp pháp của nhà thầu liên danh</w:t>
            </w:r>
          </w:p>
          <w:p w14:paraId="35AAE627" w14:textId="58334865" w:rsidR="00166F80" w:rsidRPr="00EA6CB1" w:rsidRDefault="001472F3" w:rsidP="00166F80">
            <w:pPr>
              <w:pStyle w:val="Chuky"/>
              <w:rPr>
                <w:rFonts w:ascii="Times New Roman" w:hAnsi="Times New Roman"/>
                <w:sz w:val="26"/>
                <w:szCs w:val="26"/>
                <w:lang w:val="vi-VN"/>
              </w:rPr>
            </w:pPr>
            <w:r w:rsidRPr="00EA6CB1">
              <w:rPr>
                <w:rFonts w:ascii="Times New Roman" w:hAnsi="Times New Roman"/>
                <w:sz w:val="26"/>
                <w:szCs w:val="26"/>
              </w:rPr>
              <w:t>GIÁM ĐỐC</w:t>
            </w:r>
            <w:r w:rsidR="00D173C8" w:rsidRPr="00EA6CB1">
              <w:rPr>
                <w:rFonts w:ascii="Times New Roman" w:hAnsi="Times New Roman"/>
                <w:sz w:val="26"/>
                <w:szCs w:val="26"/>
                <w:lang w:val="vi-VN"/>
              </w:rPr>
              <w:t xml:space="preserve"> LIÊN DANH</w:t>
            </w:r>
          </w:p>
          <w:p w14:paraId="1D384152" w14:textId="03FE4E12" w:rsidR="00166F80" w:rsidRPr="00C6014B" w:rsidRDefault="001472F3" w:rsidP="00C6014B">
            <w:pPr>
              <w:pStyle w:val="Chuky"/>
              <w:rPr>
                <w:rFonts w:ascii="Times New Roman" w:hAnsi="Times New Roman"/>
                <w:sz w:val="26"/>
                <w:szCs w:val="26"/>
                <w:lang w:val="vi-VN"/>
              </w:rPr>
            </w:pPr>
            <w:r w:rsidRPr="00EA6CB1">
              <w:rPr>
                <w:rFonts w:ascii="Times New Roman" w:hAnsi="Times New Roman"/>
                <w:sz w:val="26"/>
                <w:szCs w:val="26"/>
                <w:lang w:val="vi-VN"/>
              </w:rPr>
              <w:t xml:space="preserve">  </w:t>
            </w:r>
          </w:p>
          <w:p w14:paraId="62761E1E" w14:textId="77777777" w:rsidR="00166F80" w:rsidRPr="00EA6CB1" w:rsidRDefault="00166F80" w:rsidP="00C6014B">
            <w:pPr>
              <w:pStyle w:val="Chuky"/>
              <w:jc w:val="left"/>
              <w:rPr>
                <w:rFonts w:ascii="Times New Roman" w:hAnsi="Times New Roman"/>
                <w:sz w:val="26"/>
                <w:szCs w:val="26"/>
              </w:rPr>
            </w:pPr>
          </w:p>
          <w:p w14:paraId="6EC08536" w14:textId="53AFC6D5" w:rsidR="002A7565" w:rsidRPr="00EA6CB1" w:rsidRDefault="00166F80" w:rsidP="00166F80">
            <w:pPr>
              <w:pStyle w:val="Chuky"/>
              <w:spacing w:line="336" w:lineRule="auto"/>
              <w:rPr>
                <w:rFonts w:ascii="Times New Roman" w:hAnsi="Times New Roman"/>
                <w:sz w:val="26"/>
                <w:szCs w:val="26"/>
              </w:rPr>
            </w:pPr>
            <w:r w:rsidRPr="00EA6CB1">
              <w:rPr>
                <w:rFonts w:ascii="Times New Roman" w:hAnsi="Times New Roman"/>
                <w:sz w:val="26"/>
                <w:szCs w:val="26"/>
              </w:rPr>
              <w:t xml:space="preserve"> </w:t>
            </w:r>
            <w:r w:rsidR="001472F3" w:rsidRPr="00EA6CB1">
              <w:rPr>
                <w:rFonts w:ascii="Times New Roman" w:hAnsi="Times New Roman"/>
                <w:sz w:val="26"/>
                <w:szCs w:val="26"/>
              </w:rPr>
              <w:t xml:space="preserve">  Trịnh Lê Nam</w:t>
            </w:r>
          </w:p>
        </w:tc>
      </w:tr>
    </w:tbl>
    <w:p w14:paraId="64993D9E" w14:textId="77777777" w:rsidR="00254701" w:rsidRPr="00EA6CB1" w:rsidRDefault="00254701" w:rsidP="00917E9F">
      <w:pPr>
        <w:spacing w:line="336" w:lineRule="auto"/>
        <w:rPr>
          <w:sz w:val="26"/>
          <w:szCs w:val="26"/>
          <w:lang w:eastAsia="ja-JP"/>
        </w:rPr>
      </w:pPr>
    </w:p>
    <w:p w14:paraId="65DDD33A" w14:textId="77777777" w:rsidR="00254701" w:rsidRPr="00EA6CB1" w:rsidRDefault="00254701" w:rsidP="00917E9F">
      <w:pPr>
        <w:spacing w:line="336" w:lineRule="auto"/>
        <w:rPr>
          <w:sz w:val="26"/>
          <w:szCs w:val="26"/>
          <w:lang w:eastAsia="ja-JP"/>
        </w:rPr>
      </w:pPr>
    </w:p>
    <w:p w14:paraId="048346C5" w14:textId="731C08D7" w:rsidR="00A54AEB" w:rsidRDefault="00A54AEB" w:rsidP="004849AC">
      <w:pPr>
        <w:tabs>
          <w:tab w:val="left" w:pos="3038"/>
        </w:tabs>
        <w:spacing w:line="336" w:lineRule="auto"/>
        <w:rPr>
          <w:sz w:val="26"/>
          <w:szCs w:val="26"/>
          <w:lang w:eastAsia="ja-JP"/>
        </w:rPr>
      </w:pPr>
    </w:p>
    <w:p w14:paraId="158C0A6E" w14:textId="3878EE36" w:rsidR="00C6014B" w:rsidRDefault="00C6014B" w:rsidP="004849AC">
      <w:pPr>
        <w:tabs>
          <w:tab w:val="left" w:pos="3038"/>
        </w:tabs>
        <w:spacing w:line="336" w:lineRule="auto"/>
        <w:rPr>
          <w:sz w:val="26"/>
          <w:szCs w:val="26"/>
          <w:lang w:eastAsia="ja-JP"/>
        </w:rPr>
      </w:pPr>
    </w:p>
    <w:p w14:paraId="125755B4" w14:textId="3B7F83D4" w:rsidR="00C6014B" w:rsidRDefault="00C6014B" w:rsidP="004849AC">
      <w:pPr>
        <w:tabs>
          <w:tab w:val="left" w:pos="3038"/>
        </w:tabs>
        <w:spacing w:line="336" w:lineRule="auto"/>
        <w:rPr>
          <w:sz w:val="26"/>
          <w:szCs w:val="26"/>
          <w:lang w:eastAsia="ja-JP"/>
        </w:rPr>
      </w:pPr>
    </w:p>
    <w:p w14:paraId="25F120A7" w14:textId="4E05AE3A" w:rsidR="00C6014B" w:rsidRDefault="00C6014B" w:rsidP="004849AC">
      <w:pPr>
        <w:tabs>
          <w:tab w:val="left" w:pos="3038"/>
        </w:tabs>
        <w:spacing w:line="336" w:lineRule="auto"/>
        <w:rPr>
          <w:sz w:val="26"/>
          <w:szCs w:val="26"/>
          <w:lang w:eastAsia="ja-JP"/>
        </w:rPr>
      </w:pPr>
    </w:p>
    <w:p w14:paraId="4AF9CEEC" w14:textId="77777777" w:rsidR="00C6014B" w:rsidRDefault="00C6014B" w:rsidP="004849AC">
      <w:pPr>
        <w:tabs>
          <w:tab w:val="left" w:pos="3038"/>
        </w:tabs>
        <w:spacing w:line="336" w:lineRule="auto"/>
        <w:rPr>
          <w:sz w:val="26"/>
          <w:szCs w:val="26"/>
          <w:lang w:eastAsia="ja-JP"/>
        </w:rPr>
      </w:pPr>
    </w:p>
    <w:p w14:paraId="428875C4" w14:textId="77777777" w:rsidR="00C6014B" w:rsidRPr="00EA6CB1" w:rsidRDefault="00C6014B" w:rsidP="004849AC">
      <w:pPr>
        <w:tabs>
          <w:tab w:val="left" w:pos="3038"/>
        </w:tabs>
        <w:spacing w:line="336" w:lineRule="auto"/>
        <w:rPr>
          <w:sz w:val="26"/>
          <w:szCs w:val="26"/>
          <w:lang w:eastAsia="ja-JP"/>
        </w:rPr>
      </w:pPr>
    </w:p>
    <w:p w14:paraId="0CA9DF72" w14:textId="77777777" w:rsidR="002A7565" w:rsidRPr="00EA6CB1" w:rsidRDefault="002A7565" w:rsidP="00917E9F">
      <w:pPr>
        <w:spacing w:after="240" w:line="312" w:lineRule="auto"/>
        <w:jc w:val="center"/>
        <w:rPr>
          <w:b/>
          <w:sz w:val="26"/>
          <w:szCs w:val="26"/>
          <w:lang w:eastAsia="ja-JP"/>
        </w:rPr>
      </w:pPr>
      <w:r w:rsidRPr="00EA6CB1">
        <w:rPr>
          <w:b/>
          <w:sz w:val="26"/>
          <w:szCs w:val="26"/>
          <w:lang w:eastAsia="ja-JP"/>
        </w:rPr>
        <w:lastRenderedPageBreak/>
        <w:t>BẢNG THÔNG SỐ KỸ THUẬT THIẾT BỊ CHÀO THẦU</w:t>
      </w:r>
    </w:p>
    <w:p w14:paraId="624B3087" w14:textId="098513F3" w:rsidR="004379FE" w:rsidRPr="00EA6CB1" w:rsidRDefault="00E643EC" w:rsidP="00917E9F">
      <w:pPr>
        <w:spacing w:line="336" w:lineRule="auto"/>
        <w:rPr>
          <w:b/>
          <w:sz w:val="26"/>
          <w:szCs w:val="26"/>
        </w:rPr>
      </w:pPr>
      <w:r w:rsidRPr="00EA6CB1">
        <w:rPr>
          <w:sz w:val="26"/>
          <w:szCs w:val="26"/>
        </w:rPr>
        <w:t xml:space="preserve">Tên gói thầu: </w:t>
      </w:r>
      <w:r w:rsidR="00EA6CB1">
        <w:rPr>
          <w:sz w:val="26"/>
          <w:szCs w:val="26"/>
        </w:rPr>
        <w:t>Mua sắm trang thiết bị, phần mềm và sửa chữa nhỏ công trình</w:t>
      </w:r>
      <w:r w:rsidRPr="00EA6CB1">
        <w:rPr>
          <w:sz w:val="26"/>
          <w:szCs w:val="26"/>
        </w:rPr>
        <w:t>.</w:t>
      </w:r>
    </w:p>
    <w:p w14:paraId="79919BE2" w14:textId="6B0253FC" w:rsidR="004379FE" w:rsidRPr="00EA6CB1" w:rsidRDefault="00E643EC" w:rsidP="00917E9F">
      <w:pPr>
        <w:spacing w:line="336" w:lineRule="auto"/>
        <w:rPr>
          <w:b/>
          <w:sz w:val="26"/>
          <w:szCs w:val="26"/>
        </w:rPr>
      </w:pPr>
      <w:r w:rsidRPr="00EA6CB1">
        <w:rPr>
          <w:sz w:val="26"/>
          <w:szCs w:val="26"/>
        </w:rPr>
        <w:t xml:space="preserve">Tên dự án: </w:t>
      </w:r>
      <w:r w:rsidR="00EA6CB1">
        <w:rPr>
          <w:sz w:val="26"/>
          <w:szCs w:val="26"/>
        </w:rPr>
        <w:t>Nâng cao năng lực về cơ sở vật chất và hạ tầng công nghệ thông tin trong khuôn khổ Chương trình ETEP tại Trường Đại học Sư phạm Hà Nội</w:t>
      </w:r>
      <w:r w:rsidRPr="00EA6CB1">
        <w:rPr>
          <w:sz w:val="26"/>
          <w:szCs w:val="26"/>
        </w:rPr>
        <w:t>.</w:t>
      </w:r>
    </w:p>
    <w:p w14:paraId="1239E664" w14:textId="165C826E" w:rsidR="00E53C43" w:rsidRPr="00EA6CB1" w:rsidRDefault="004379FE" w:rsidP="00917E9F">
      <w:pPr>
        <w:spacing w:line="336" w:lineRule="auto"/>
        <w:rPr>
          <w:b/>
          <w:sz w:val="26"/>
          <w:szCs w:val="26"/>
        </w:rPr>
      </w:pPr>
      <w:r w:rsidRPr="00EA6CB1">
        <w:rPr>
          <w:sz w:val="26"/>
          <w:szCs w:val="26"/>
        </w:rPr>
        <w:t xml:space="preserve">Chủ đầu tư: </w:t>
      </w:r>
      <w:r w:rsidR="00EA6CB1">
        <w:rPr>
          <w:b/>
          <w:sz w:val="26"/>
          <w:szCs w:val="26"/>
        </w:rPr>
        <w:t>Trường Đại học Sư phạm Hà Nội</w:t>
      </w:r>
      <w:r w:rsidR="00667415" w:rsidRPr="00EA6CB1">
        <w:rPr>
          <w:b/>
          <w:sz w:val="26"/>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5245"/>
      </w:tblGrid>
      <w:tr w:rsidR="005752B9" w:rsidRPr="00EA6CB1" w14:paraId="74B5CF03" w14:textId="77777777" w:rsidTr="005752B9">
        <w:tc>
          <w:tcPr>
            <w:tcW w:w="3544" w:type="dxa"/>
          </w:tcPr>
          <w:p w14:paraId="1F49EB33" w14:textId="77777777" w:rsidR="002A7565" w:rsidRPr="00EA6CB1" w:rsidRDefault="002A7565" w:rsidP="00917E9F">
            <w:pPr>
              <w:pStyle w:val="Chuky"/>
              <w:spacing w:line="312" w:lineRule="auto"/>
              <w:rPr>
                <w:rFonts w:ascii="Times New Roman" w:hAnsi="Times New Roman"/>
                <w:sz w:val="26"/>
                <w:szCs w:val="26"/>
              </w:rPr>
            </w:pPr>
          </w:p>
          <w:p w14:paraId="50DAB368" w14:textId="77777777" w:rsidR="003C163A" w:rsidRPr="00EA6CB1" w:rsidRDefault="003C163A" w:rsidP="00917E9F">
            <w:pPr>
              <w:pStyle w:val="Chuky"/>
              <w:spacing w:line="312" w:lineRule="auto"/>
              <w:rPr>
                <w:rFonts w:ascii="Times New Roman" w:hAnsi="Times New Roman"/>
                <w:sz w:val="26"/>
                <w:szCs w:val="26"/>
              </w:rPr>
            </w:pPr>
          </w:p>
          <w:p w14:paraId="57C2CA8F" w14:textId="77777777" w:rsidR="003C163A" w:rsidRPr="00EA6CB1" w:rsidRDefault="003C163A" w:rsidP="00917E9F">
            <w:pPr>
              <w:pStyle w:val="Chuky"/>
              <w:spacing w:line="312" w:lineRule="auto"/>
              <w:rPr>
                <w:rFonts w:ascii="Times New Roman" w:hAnsi="Times New Roman"/>
                <w:sz w:val="26"/>
                <w:szCs w:val="26"/>
              </w:rPr>
            </w:pPr>
          </w:p>
          <w:p w14:paraId="55C79BCE" w14:textId="77777777" w:rsidR="002F0929" w:rsidRPr="00EA6CB1" w:rsidRDefault="002F0929" w:rsidP="00917E9F">
            <w:pPr>
              <w:pStyle w:val="Chuky"/>
              <w:spacing w:line="312" w:lineRule="auto"/>
              <w:rPr>
                <w:rFonts w:ascii="Times New Roman" w:hAnsi="Times New Roman"/>
                <w:sz w:val="26"/>
                <w:szCs w:val="26"/>
              </w:rPr>
            </w:pPr>
          </w:p>
          <w:p w14:paraId="469B8AF5" w14:textId="77777777" w:rsidR="002F0929" w:rsidRPr="00EA6CB1" w:rsidRDefault="002F0929" w:rsidP="00917E9F">
            <w:pPr>
              <w:pStyle w:val="Chuky"/>
              <w:spacing w:line="312" w:lineRule="auto"/>
              <w:rPr>
                <w:rFonts w:ascii="Times New Roman" w:hAnsi="Times New Roman"/>
                <w:sz w:val="26"/>
                <w:szCs w:val="26"/>
              </w:rPr>
            </w:pPr>
          </w:p>
          <w:p w14:paraId="04510AC9" w14:textId="177362CB" w:rsidR="00E95186" w:rsidRPr="00EA6CB1" w:rsidRDefault="00E95186" w:rsidP="00D235BE">
            <w:pPr>
              <w:pStyle w:val="Chuky"/>
              <w:spacing w:line="312" w:lineRule="auto"/>
              <w:jc w:val="both"/>
              <w:rPr>
                <w:rFonts w:ascii="Times New Roman" w:hAnsi="Times New Roman"/>
                <w:sz w:val="26"/>
                <w:szCs w:val="26"/>
              </w:rPr>
            </w:pPr>
          </w:p>
        </w:tc>
        <w:tc>
          <w:tcPr>
            <w:tcW w:w="5245" w:type="dxa"/>
          </w:tcPr>
          <w:p w14:paraId="41EFF36F" w14:textId="77777777" w:rsidR="00FF776E" w:rsidRPr="00EA6CB1" w:rsidRDefault="00FF776E" w:rsidP="00917E9F">
            <w:pPr>
              <w:pStyle w:val="Chuky"/>
              <w:rPr>
                <w:rFonts w:ascii="Times New Roman" w:hAnsi="Times New Roman"/>
                <w:sz w:val="26"/>
                <w:szCs w:val="26"/>
              </w:rPr>
            </w:pPr>
          </w:p>
          <w:p w14:paraId="38B85845" w14:textId="2CA431CC" w:rsidR="00166F80" w:rsidRPr="00EA6CB1" w:rsidRDefault="00C51CE5" w:rsidP="00166F80">
            <w:pPr>
              <w:pStyle w:val="Chuky"/>
              <w:rPr>
                <w:rFonts w:ascii="Times New Roman" w:hAnsi="Times New Roman"/>
                <w:sz w:val="26"/>
                <w:szCs w:val="26"/>
              </w:rPr>
            </w:pPr>
            <w:r w:rsidRPr="00EA6CB1">
              <w:rPr>
                <w:rFonts w:ascii="Times New Roman" w:hAnsi="Times New Roman"/>
                <w:sz w:val="26"/>
                <w:szCs w:val="26"/>
              </w:rPr>
              <w:t>Đại diện hợp pháp của nhà thầu liên danh</w:t>
            </w:r>
          </w:p>
          <w:p w14:paraId="131F1D4B" w14:textId="7E8BCF77" w:rsidR="00166F80" w:rsidRPr="00EA6CB1" w:rsidRDefault="001472F3" w:rsidP="00166F80">
            <w:pPr>
              <w:pStyle w:val="Chuky"/>
              <w:rPr>
                <w:rFonts w:ascii="Times New Roman" w:hAnsi="Times New Roman"/>
                <w:sz w:val="26"/>
                <w:szCs w:val="26"/>
                <w:lang w:val="vi-VN"/>
              </w:rPr>
            </w:pPr>
            <w:r w:rsidRPr="00EA6CB1">
              <w:rPr>
                <w:rFonts w:ascii="Times New Roman" w:hAnsi="Times New Roman"/>
                <w:sz w:val="26"/>
                <w:szCs w:val="26"/>
              </w:rPr>
              <w:t>GIÁM ĐỐC</w:t>
            </w:r>
            <w:r w:rsidR="001F08C4" w:rsidRPr="00EA6CB1">
              <w:rPr>
                <w:rFonts w:ascii="Times New Roman" w:hAnsi="Times New Roman"/>
                <w:sz w:val="26"/>
                <w:szCs w:val="26"/>
                <w:lang w:val="vi-VN"/>
              </w:rPr>
              <w:t xml:space="preserve"> L</w:t>
            </w:r>
            <w:r w:rsidR="00A97D41" w:rsidRPr="00EA6CB1">
              <w:rPr>
                <w:rFonts w:ascii="Times New Roman" w:hAnsi="Times New Roman"/>
                <w:sz w:val="26"/>
                <w:szCs w:val="26"/>
                <w:lang w:val="vi-VN"/>
              </w:rPr>
              <w:t>IÊM DANH</w:t>
            </w:r>
          </w:p>
          <w:p w14:paraId="2BB39200" w14:textId="5D47E8CA" w:rsidR="00166F80" w:rsidRPr="00EA6CB1" w:rsidRDefault="001472F3" w:rsidP="00166F80">
            <w:pPr>
              <w:pStyle w:val="Chuky"/>
              <w:rPr>
                <w:rFonts w:ascii="Times New Roman" w:hAnsi="Times New Roman"/>
                <w:sz w:val="26"/>
                <w:szCs w:val="26"/>
                <w:lang w:val="vi-VN"/>
              </w:rPr>
            </w:pPr>
            <w:r w:rsidRPr="00EA6CB1">
              <w:rPr>
                <w:rFonts w:ascii="Times New Roman" w:hAnsi="Times New Roman"/>
                <w:sz w:val="26"/>
                <w:szCs w:val="26"/>
                <w:lang w:val="vi-VN"/>
              </w:rPr>
              <w:t xml:space="preserve">  </w:t>
            </w:r>
          </w:p>
          <w:p w14:paraId="76122EF5" w14:textId="6C840421" w:rsidR="00166F80" w:rsidRDefault="00166F80" w:rsidP="002E0549">
            <w:pPr>
              <w:pStyle w:val="Chuky"/>
              <w:jc w:val="both"/>
              <w:rPr>
                <w:rFonts w:ascii="Times New Roman" w:hAnsi="Times New Roman"/>
                <w:sz w:val="26"/>
                <w:szCs w:val="26"/>
              </w:rPr>
            </w:pPr>
          </w:p>
          <w:p w14:paraId="1F9F625F" w14:textId="77777777" w:rsidR="00C6014B" w:rsidRPr="00EA6CB1" w:rsidRDefault="00C6014B" w:rsidP="002E0549">
            <w:pPr>
              <w:pStyle w:val="Chuky"/>
              <w:jc w:val="both"/>
              <w:rPr>
                <w:rFonts w:ascii="Times New Roman" w:hAnsi="Times New Roman"/>
                <w:sz w:val="26"/>
                <w:szCs w:val="26"/>
              </w:rPr>
            </w:pPr>
          </w:p>
          <w:p w14:paraId="2CD14E4E" w14:textId="539EFED3" w:rsidR="002A7565" w:rsidRPr="00EA6CB1" w:rsidRDefault="00166F80" w:rsidP="00166F80">
            <w:pPr>
              <w:pStyle w:val="Chuky"/>
              <w:spacing w:line="312" w:lineRule="auto"/>
              <w:rPr>
                <w:rFonts w:ascii="Times New Roman" w:hAnsi="Times New Roman"/>
                <w:sz w:val="26"/>
                <w:szCs w:val="26"/>
              </w:rPr>
            </w:pPr>
            <w:r w:rsidRPr="00EA6CB1">
              <w:rPr>
                <w:rFonts w:ascii="Times New Roman" w:hAnsi="Times New Roman"/>
                <w:sz w:val="26"/>
                <w:szCs w:val="26"/>
              </w:rPr>
              <w:t xml:space="preserve"> </w:t>
            </w:r>
            <w:r w:rsidR="001472F3" w:rsidRPr="00EA6CB1">
              <w:rPr>
                <w:rFonts w:ascii="Times New Roman" w:hAnsi="Times New Roman"/>
                <w:sz w:val="26"/>
                <w:szCs w:val="26"/>
              </w:rPr>
              <w:t xml:space="preserve">  Trịnh Lê Nam</w:t>
            </w:r>
          </w:p>
        </w:tc>
      </w:tr>
    </w:tbl>
    <w:p w14:paraId="198560ED" w14:textId="77777777" w:rsidR="00A54AEB" w:rsidRPr="00EA6CB1" w:rsidRDefault="00A54AEB" w:rsidP="00A54AEB">
      <w:pPr>
        <w:rPr>
          <w:sz w:val="26"/>
          <w:szCs w:val="26"/>
          <w:lang w:eastAsia="ja-JP"/>
        </w:rPr>
      </w:pPr>
      <w:bookmarkStart w:id="24" w:name="_Toc488848546"/>
      <w:bookmarkStart w:id="25" w:name="_Toc363056501"/>
      <w:bookmarkStart w:id="26" w:name="_Toc363056580"/>
      <w:bookmarkEnd w:id="19"/>
      <w:bookmarkEnd w:id="20"/>
    </w:p>
    <w:p w14:paraId="2CE42CEE" w14:textId="77777777" w:rsidR="00A54AEB" w:rsidRPr="00EA6CB1" w:rsidRDefault="00A54AEB" w:rsidP="00A54AEB">
      <w:pPr>
        <w:rPr>
          <w:sz w:val="26"/>
          <w:szCs w:val="26"/>
          <w:lang w:eastAsia="ja-JP"/>
        </w:rPr>
      </w:pPr>
    </w:p>
    <w:p w14:paraId="672AD342" w14:textId="77777777" w:rsidR="00A54AEB" w:rsidRPr="00EA6CB1" w:rsidRDefault="00A54AEB" w:rsidP="00A54AEB">
      <w:pPr>
        <w:rPr>
          <w:sz w:val="26"/>
          <w:szCs w:val="26"/>
          <w:lang w:eastAsia="ja-JP"/>
        </w:rPr>
      </w:pPr>
    </w:p>
    <w:p w14:paraId="70F776DF" w14:textId="77777777" w:rsidR="00A54AEB" w:rsidRPr="00EA6CB1" w:rsidRDefault="00A54AEB" w:rsidP="00A54AEB">
      <w:pPr>
        <w:rPr>
          <w:sz w:val="26"/>
          <w:szCs w:val="26"/>
          <w:lang w:eastAsia="ja-JP"/>
        </w:rPr>
      </w:pPr>
    </w:p>
    <w:p w14:paraId="6098386E" w14:textId="77777777" w:rsidR="00A54AEB" w:rsidRPr="00EA6CB1" w:rsidRDefault="00A54AEB" w:rsidP="00A54AEB">
      <w:pPr>
        <w:rPr>
          <w:sz w:val="26"/>
          <w:szCs w:val="26"/>
          <w:lang w:eastAsia="ja-JP"/>
        </w:rPr>
      </w:pPr>
    </w:p>
    <w:p w14:paraId="4AB9B1B2" w14:textId="77777777" w:rsidR="00A54AEB" w:rsidRPr="00EA6CB1" w:rsidRDefault="00A54AEB" w:rsidP="00A54AEB">
      <w:pPr>
        <w:rPr>
          <w:sz w:val="26"/>
          <w:szCs w:val="26"/>
          <w:lang w:eastAsia="ja-JP"/>
        </w:rPr>
      </w:pPr>
    </w:p>
    <w:p w14:paraId="50E2DC6B" w14:textId="77777777" w:rsidR="00A54AEB" w:rsidRPr="00EA6CB1" w:rsidRDefault="00A54AEB" w:rsidP="00A54AEB">
      <w:pPr>
        <w:rPr>
          <w:sz w:val="26"/>
          <w:szCs w:val="26"/>
          <w:lang w:eastAsia="ja-JP"/>
        </w:rPr>
      </w:pPr>
    </w:p>
    <w:p w14:paraId="2A2EDE26" w14:textId="77777777" w:rsidR="00A54AEB" w:rsidRPr="00EA6CB1" w:rsidRDefault="00A54AEB" w:rsidP="00A54AEB">
      <w:pPr>
        <w:rPr>
          <w:sz w:val="26"/>
          <w:szCs w:val="26"/>
          <w:lang w:eastAsia="ja-JP"/>
        </w:rPr>
      </w:pPr>
    </w:p>
    <w:p w14:paraId="630D1325" w14:textId="77777777" w:rsidR="00A54AEB" w:rsidRPr="00EA6CB1" w:rsidRDefault="00A54AEB" w:rsidP="00A54AEB">
      <w:pPr>
        <w:rPr>
          <w:sz w:val="26"/>
          <w:szCs w:val="26"/>
          <w:lang w:eastAsia="ja-JP"/>
        </w:rPr>
      </w:pPr>
    </w:p>
    <w:p w14:paraId="07A46D41" w14:textId="77777777" w:rsidR="00A54AEB" w:rsidRPr="00EA6CB1" w:rsidRDefault="00A54AEB" w:rsidP="00A54AEB">
      <w:pPr>
        <w:rPr>
          <w:sz w:val="26"/>
          <w:szCs w:val="26"/>
          <w:lang w:eastAsia="ja-JP"/>
        </w:rPr>
      </w:pPr>
    </w:p>
    <w:p w14:paraId="49FFFEED" w14:textId="77777777" w:rsidR="00A54AEB" w:rsidRPr="00EA6CB1" w:rsidRDefault="00A54AEB" w:rsidP="00A54AEB">
      <w:pPr>
        <w:rPr>
          <w:sz w:val="26"/>
          <w:szCs w:val="26"/>
          <w:lang w:eastAsia="ja-JP"/>
        </w:rPr>
      </w:pPr>
    </w:p>
    <w:p w14:paraId="7CE3994B" w14:textId="77777777" w:rsidR="00A54AEB" w:rsidRPr="00EA6CB1" w:rsidRDefault="00A54AEB" w:rsidP="00A54AEB">
      <w:pPr>
        <w:rPr>
          <w:sz w:val="26"/>
          <w:szCs w:val="26"/>
          <w:lang w:eastAsia="ja-JP"/>
        </w:rPr>
      </w:pPr>
    </w:p>
    <w:p w14:paraId="427CD239" w14:textId="77777777" w:rsidR="00A54AEB" w:rsidRPr="00EA6CB1" w:rsidRDefault="00A54AEB" w:rsidP="00A54AEB">
      <w:pPr>
        <w:rPr>
          <w:sz w:val="26"/>
          <w:szCs w:val="26"/>
          <w:lang w:eastAsia="ja-JP"/>
        </w:rPr>
      </w:pPr>
    </w:p>
    <w:p w14:paraId="4999B7D6" w14:textId="77777777" w:rsidR="00A54AEB" w:rsidRPr="00EA6CB1" w:rsidRDefault="00A54AEB" w:rsidP="00A54AEB">
      <w:pPr>
        <w:rPr>
          <w:sz w:val="26"/>
          <w:szCs w:val="26"/>
          <w:lang w:eastAsia="ja-JP"/>
        </w:rPr>
      </w:pPr>
    </w:p>
    <w:p w14:paraId="292E727F" w14:textId="77777777" w:rsidR="00A54AEB" w:rsidRPr="00EA6CB1" w:rsidRDefault="00A54AEB" w:rsidP="00A54AEB">
      <w:pPr>
        <w:rPr>
          <w:sz w:val="26"/>
          <w:szCs w:val="26"/>
          <w:lang w:eastAsia="ja-JP"/>
        </w:rPr>
      </w:pPr>
    </w:p>
    <w:p w14:paraId="75EB3F3C" w14:textId="77777777" w:rsidR="00A54AEB" w:rsidRPr="00EA6CB1" w:rsidRDefault="00A54AEB" w:rsidP="00A54AEB">
      <w:pPr>
        <w:rPr>
          <w:sz w:val="26"/>
          <w:szCs w:val="26"/>
          <w:lang w:eastAsia="ja-JP"/>
        </w:rPr>
      </w:pPr>
    </w:p>
    <w:p w14:paraId="5CE5DD7A" w14:textId="77777777" w:rsidR="00A54AEB" w:rsidRPr="00EA6CB1" w:rsidRDefault="00A54AEB" w:rsidP="00A54AEB">
      <w:pPr>
        <w:rPr>
          <w:sz w:val="26"/>
          <w:szCs w:val="26"/>
          <w:lang w:eastAsia="ja-JP"/>
        </w:rPr>
      </w:pPr>
    </w:p>
    <w:p w14:paraId="796E74BF" w14:textId="7B62326D" w:rsidR="00A54AEB" w:rsidRDefault="00A54AEB" w:rsidP="00A54AEB">
      <w:pPr>
        <w:rPr>
          <w:sz w:val="26"/>
          <w:szCs w:val="26"/>
          <w:lang w:eastAsia="ja-JP"/>
        </w:rPr>
      </w:pPr>
    </w:p>
    <w:p w14:paraId="01356940" w14:textId="79137438" w:rsidR="005752B9" w:rsidRDefault="005752B9" w:rsidP="00A54AEB">
      <w:pPr>
        <w:rPr>
          <w:sz w:val="26"/>
          <w:szCs w:val="26"/>
          <w:lang w:eastAsia="ja-JP"/>
        </w:rPr>
      </w:pPr>
    </w:p>
    <w:p w14:paraId="7A5E7C7B" w14:textId="15DA74E5" w:rsidR="005752B9" w:rsidRDefault="005752B9" w:rsidP="00A54AEB">
      <w:pPr>
        <w:rPr>
          <w:sz w:val="26"/>
          <w:szCs w:val="26"/>
          <w:lang w:eastAsia="ja-JP"/>
        </w:rPr>
      </w:pPr>
    </w:p>
    <w:p w14:paraId="78C3328E" w14:textId="737768B8" w:rsidR="005752B9" w:rsidRDefault="005752B9" w:rsidP="00A54AEB">
      <w:pPr>
        <w:rPr>
          <w:sz w:val="26"/>
          <w:szCs w:val="26"/>
          <w:lang w:eastAsia="ja-JP"/>
        </w:rPr>
      </w:pPr>
    </w:p>
    <w:p w14:paraId="46F953DA" w14:textId="6612B985" w:rsidR="005752B9" w:rsidRDefault="005752B9" w:rsidP="00A54AEB">
      <w:pPr>
        <w:rPr>
          <w:sz w:val="26"/>
          <w:szCs w:val="26"/>
          <w:lang w:eastAsia="ja-JP"/>
        </w:rPr>
      </w:pPr>
    </w:p>
    <w:p w14:paraId="77640FA9" w14:textId="54B9B942" w:rsidR="005752B9" w:rsidRDefault="005752B9" w:rsidP="00A54AEB">
      <w:pPr>
        <w:rPr>
          <w:sz w:val="26"/>
          <w:szCs w:val="26"/>
          <w:lang w:eastAsia="ja-JP"/>
        </w:rPr>
      </w:pPr>
    </w:p>
    <w:p w14:paraId="74050459" w14:textId="7F84AF55" w:rsidR="005752B9" w:rsidRDefault="005752B9" w:rsidP="00A54AEB">
      <w:pPr>
        <w:rPr>
          <w:sz w:val="26"/>
          <w:szCs w:val="26"/>
          <w:lang w:eastAsia="ja-JP"/>
        </w:rPr>
      </w:pPr>
    </w:p>
    <w:p w14:paraId="20474A64" w14:textId="69FD9134" w:rsidR="005752B9" w:rsidRDefault="005752B9" w:rsidP="00A54AEB">
      <w:pPr>
        <w:rPr>
          <w:sz w:val="26"/>
          <w:szCs w:val="26"/>
          <w:lang w:eastAsia="ja-JP"/>
        </w:rPr>
      </w:pPr>
    </w:p>
    <w:p w14:paraId="3FB85E8B" w14:textId="1F0FCE7E" w:rsidR="005752B9" w:rsidRDefault="005752B9" w:rsidP="00A54AEB">
      <w:pPr>
        <w:rPr>
          <w:sz w:val="26"/>
          <w:szCs w:val="26"/>
          <w:lang w:eastAsia="ja-JP"/>
        </w:rPr>
      </w:pPr>
    </w:p>
    <w:p w14:paraId="3C718301" w14:textId="77777777" w:rsidR="005752B9" w:rsidRPr="00EA6CB1" w:rsidRDefault="005752B9" w:rsidP="00A54AEB">
      <w:pPr>
        <w:rPr>
          <w:sz w:val="26"/>
          <w:szCs w:val="26"/>
          <w:lang w:eastAsia="ja-JP"/>
        </w:rPr>
      </w:pPr>
    </w:p>
    <w:p w14:paraId="6D2547F8" w14:textId="77777777" w:rsidR="00A54AEB" w:rsidRPr="00EA6CB1" w:rsidRDefault="00A54AEB" w:rsidP="00A54AEB">
      <w:pPr>
        <w:rPr>
          <w:sz w:val="26"/>
          <w:szCs w:val="26"/>
          <w:lang w:eastAsia="ja-JP"/>
        </w:rPr>
      </w:pPr>
    </w:p>
    <w:p w14:paraId="0CFBF2C1" w14:textId="14CB5A0E" w:rsidR="00B83850" w:rsidRPr="00EA6CB1" w:rsidRDefault="00254701" w:rsidP="00917E9F">
      <w:pPr>
        <w:pStyle w:val="Heading2"/>
        <w:spacing w:line="336" w:lineRule="auto"/>
        <w:rPr>
          <w:sz w:val="26"/>
          <w:szCs w:val="26"/>
        </w:rPr>
      </w:pPr>
      <w:bookmarkStart w:id="27" w:name="_Toc527033271"/>
      <w:r w:rsidRPr="00EA6CB1">
        <w:rPr>
          <w:sz w:val="26"/>
          <w:szCs w:val="26"/>
        </w:rPr>
        <w:lastRenderedPageBreak/>
        <w:t>Bảng tuyên bố đáp ứng thông số kỹ thuật thiết bị chào thầu</w:t>
      </w:r>
      <w:bookmarkEnd w:id="24"/>
      <w:bookmarkEnd w:id="27"/>
    </w:p>
    <w:p w14:paraId="26FB11A2" w14:textId="7343C6FA" w:rsidR="00251B72" w:rsidRPr="00EA6CB1" w:rsidRDefault="00A54AEB" w:rsidP="00917E9F">
      <w:pPr>
        <w:pStyle w:val="Tieudechung"/>
        <w:spacing w:line="336" w:lineRule="auto"/>
        <w:rPr>
          <w:sz w:val="26"/>
          <w:szCs w:val="26"/>
        </w:rPr>
      </w:pPr>
      <w:r w:rsidRPr="00EA6CB1">
        <w:rPr>
          <w:sz w:val="26"/>
          <w:szCs w:val="26"/>
        </w:rPr>
        <w:t xml:space="preserve">Ngày: </w:t>
      </w:r>
      <w:r w:rsidR="00EA6CB1">
        <w:rPr>
          <w:sz w:val="26"/>
          <w:szCs w:val="26"/>
        </w:rPr>
        <w:t>08 tháng 09 năm 2020</w:t>
      </w:r>
    </w:p>
    <w:p w14:paraId="08E04441" w14:textId="2A2E84AB" w:rsidR="00251B72" w:rsidRPr="00EA6CB1" w:rsidRDefault="00E643EC" w:rsidP="00917E9F">
      <w:pPr>
        <w:pStyle w:val="Tieudechung"/>
        <w:spacing w:line="336" w:lineRule="auto"/>
        <w:rPr>
          <w:sz w:val="26"/>
          <w:szCs w:val="26"/>
        </w:rPr>
      </w:pPr>
      <w:r w:rsidRPr="00EA6CB1">
        <w:rPr>
          <w:sz w:val="26"/>
          <w:szCs w:val="26"/>
        </w:rPr>
        <w:t xml:space="preserve">Tên gói thầu: </w:t>
      </w:r>
      <w:r w:rsidR="00EA6CB1">
        <w:rPr>
          <w:sz w:val="26"/>
          <w:szCs w:val="26"/>
        </w:rPr>
        <w:t>Mua sắm trang thiết bị, phần mềm và sửa chữa nhỏ công trình</w:t>
      </w:r>
      <w:r w:rsidRPr="00EA6CB1">
        <w:rPr>
          <w:sz w:val="26"/>
          <w:szCs w:val="26"/>
        </w:rPr>
        <w:t>.</w:t>
      </w:r>
    </w:p>
    <w:p w14:paraId="1EA72145" w14:textId="2AE0C4F4" w:rsidR="00251B72" w:rsidRPr="00EA6CB1" w:rsidRDefault="00E643EC" w:rsidP="00917E9F">
      <w:pPr>
        <w:pStyle w:val="Tieudechung"/>
        <w:spacing w:line="336" w:lineRule="auto"/>
        <w:rPr>
          <w:sz w:val="26"/>
          <w:szCs w:val="26"/>
        </w:rPr>
      </w:pPr>
      <w:r w:rsidRPr="00EA6CB1">
        <w:rPr>
          <w:sz w:val="26"/>
          <w:szCs w:val="26"/>
        </w:rPr>
        <w:t xml:space="preserve">Tên dự án: </w:t>
      </w:r>
      <w:r w:rsidR="00EA6CB1">
        <w:rPr>
          <w:sz w:val="26"/>
          <w:szCs w:val="26"/>
        </w:rPr>
        <w:t>Nâng cao năng lực về cơ sở vật chất và hạ tầng công nghệ thông tin trong khuôn khổ Chương trình ETEP tại Trường Đại học Sư phạm Hà Nội</w:t>
      </w:r>
      <w:r w:rsidRPr="00EA6CB1">
        <w:rPr>
          <w:sz w:val="26"/>
          <w:szCs w:val="26"/>
        </w:rPr>
        <w:t>.</w:t>
      </w:r>
    </w:p>
    <w:p w14:paraId="0CB41BA0" w14:textId="24AF23F2" w:rsidR="00251B72" w:rsidRPr="00EA6CB1" w:rsidRDefault="00027A15" w:rsidP="00917E9F">
      <w:pPr>
        <w:pStyle w:val="Tieudechung"/>
        <w:spacing w:line="336" w:lineRule="auto"/>
        <w:rPr>
          <w:sz w:val="26"/>
          <w:szCs w:val="26"/>
        </w:rPr>
      </w:pPr>
      <w:r w:rsidRPr="00EA6CB1">
        <w:rPr>
          <w:sz w:val="26"/>
          <w:szCs w:val="26"/>
        </w:rPr>
        <w:t xml:space="preserve">Kính gửi: </w:t>
      </w:r>
      <w:r w:rsidR="00EA6CB1">
        <w:rPr>
          <w:b/>
          <w:sz w:val="26"/>
          <w:szCs w:val="26"/>
        </w:rPr>
        <w:t>Trường Đại học Sư phạm Hà Nội</w:t>
      </w:r>
    </w:p>
    <w:p w14:paraId="642FBE8A" w14:textId="66C1F95E" w:rsidR="00B83850" w:rsidRPr="00EA6CB1" w:rsidRDefault="00B83850" w:rsidP="00917E9F">
      <w:pPr>
        <w:spacing w:line="336" w:lineRule="auto"/>
        <w:ind w:firstLine="720"/>
        <w:rPr>
          <w:sz w:val="26"/>
          <w:szCs w:val="26"/>
        </w:rPr>
      </w:pPr>
      <w:r w:rsidRPr="00EA6CB1">
        <w:rPr>
          <w:sz w:val="26"/>
          <w:szCs w:val="26"/>
        </w:rPr>
        <w:t>Sau khi nghiên cứu</w:t>
      </w:r>
      <w:r w:rsidR="00C81573" w:rsidRPr="00EA6CB1">
        <w:rPr>
          <w:sz w:val="26"/>
          <w:szCs w:val="26"/>
        </w:rPr>
        <w:t>, phân tích</w:t>
      </w:r>
      <w:r w:rsidRPr="00EA6CB1">
        <w:rPr>
          <w:sz w:val="26"/>
          <w:szCs w:val="26"/>
        </w:rPr>
        <w:t xml:space="preserve"> </w:t>
      </w:r>
      <w:r w:rsidR="00C81573" w:rsidRPr="00EA6CB1">
        <w:rPr>
          <w:sz w:val="26"/>
          <w:szCs w:val="26"/>
        </w:rPr>
        <w:t xml:space="preserve">yêu cầu kỹ thuật </w:t>
      </w:r>
      <w:r w:rsidRPr="00EA6CB1">
        <w:rPr>
          <w:sz w:val="26"/>
          <w:szCs w:val="26"/>
        </w:rPr>
        <w:t xml:space="preserve">hồ sơ mời thầu Gói thầu </w:t>
      </w:r>
      <w:r w:rsidR="00027A15" w:rsidRPr="00EA6CB1">
        <w:rPr>
          <w:b/>
          <w:sz w:val="26"/>
          <w:szCs w:val="26"/>
        </w:rPr>
        <w:t>“</w:t>
      </w:r>
      <w:r w:rsidR="00EA6CB1">
        <w:rPr>
          <w:b/>
          <w:sz w:val="26"/>
          <w:szCs w:val="26"/>
        </w:rPr>
        <w:t>Mua sắm trang thiết bị, phần mềm và sửa chữa nhỏ công trình</w:t>
      </w:r>
      <w:r w:rsidR="00C35DC1" w:rsidRPr="00EA6CB1">
        <w:rPr>
          <w:b/>
          <w:sz w:val="26"/>
          <w:szCs w:val="26"/>
        </w:rPr>
        <w:t>”</w:t>
      </w:r>
      <w:r w:rsidRPr="00EA6CB1">
        <w:rPr>
          <w:sz w:val="26"/>
          <w:szCs w:val="26"/>
        </w:rPr>
        <w:t xml:space="preserve"> </w:t>
      </w:r>
      <w:r w:rsidR="00D27264" w:rsidRPr="00EA6CB1">
        <w:rPr>
          <w:sz w:val="26"/>
          <w:szCs w:val="26"/>
        </w:rPr>
        <w:t xml:space="preserve">thuộc dự án </w:t>
      </w:r>
      <w:r w:rsidR="00D27264" w:rsidRPr="00EA6CB1">
        <w:rPr>
          <w:b/>
          <w:sz w:val="26"/>
          <w:szCs w:val="26"/>
        </w:rPr>
        <w:t>“</w:t>
      </w:r>
      <w:r w:rsidR="00EA6CB1">
        <w:rPr>
          <w:b/>
          <w:sz w:val="26"/>
          <w:szCs w:val="26"/>
        </w:rPr>
        <w:t>Nâng cao năng lực về cơ sở vật chất và hạ tầng công nghệ thông tin trong khuôn khổ Chương trình ETEP tại Trường Đại học Sư phạm Hà Nội</w:t>
      </w:r>
      <w:r w:rsidRPr="00EA6CB1">
        <w:rPr>
          <w:b/>
          <w:sz w:val="26"/>
          <w:szCs w:val="26"/>
        </w:rPr>
        <w:t>”</w:t>
      </w:r>
      <w:r w:rsidRPr="00EA6CB1">
        <w:rPr>
          <w:sz w:val="26"/>
          <w:szCs w:val="26"/>
        </w:rPr>
        <w:t xml:space="preserve"> mà chúng tôi đã nhận được, </w:t>
      </w:r>
      <w:r w:rsidR="00EC517D" w:rsidRPr="00EA6CB1">
        <w:rPr>
          <w:sz w:val="26"/>
          <w:szCs w:val="26"/>
        </w:rPr>
        <w:t xml:space="preserve">Nhà thầu liên danh </w:t>
      </w:r>
      <w:r w:rsidR="00C6014B">
        <w:rPr>
          <w:sz w:val="26"/>
          <w:szCs w:val="26"/>
        </w:rPr>
        <w:t>NETCOM – TINH VÂN - VIKING</w:t>
      </w:r>
      <w:r w:rsidR="00C81573" w:rsidRPr="00EA6CB1">
        <w:rPr>
          <w:sz w:val="26"/>
          <w:szCs w:val="26"/>
        </w:rPr>
        <w:t xml:space="preserve"> </w:t>
      </w:r>
      <w:r w:rsidR="0055394E" w:rsidRPr="00EA6CB1">
        <w:rPr>
          <w:sz w:val="26"/>
          <w:szCs w:val="26"/>
        </w:rPr>
        <w:t>đưa ra bảng tuyên bố đáp ứng</w:t>
      </w:r>
      <w:r w:rsidR="00C81573" w:rsidRPr="00EA6CB1">
        <w:rPr>
          <w:sz w:val="26"/>
          <w:szCs w:val="26"/>
        </w:rPr>
        <w:t xml:space="preserve"> </w:t>
      </w:r>
      <w:r w:rsidR="0055394E" w:rsidRPr="00EA6CB1">
        <w:rPr>
          <w:sz w:val="26"/>
          <w:szCs w:val="26"/>
        </w:rPr>
        <w:t>thông số</w:t>
      </w:r>
      <w:r w:rsidR="00C81573" w:rsidRPr="00EA6CB1">
        <w:rPr>
          <w:sz w:val="26"/>
          <w:szCs w:val="26"/>
        </w:rPr>
        <w:t xml:space="preserve"> kỹ thuật</w:t>
      </w:r>
      <w:r w:rsidR="0055394E" w:rsidRPr="00EA6CB1">
        <w:rPr>
          <w:sz w:val="26"/>
          <w:szCs w:val="26"/>
        </w:rPr>
        <w:t xml:space="preserve"> chào thầu</w:t>
      </w:r>
      <w:r w:rsidR="00C81573" w:rsidRPr="00EA6CB1">
        <w:rPr>
          <w:sz w:val="26"/>
          <w:szCs w:val="26"/>
        </w:rPr>
        <w:t xml:space="preserve"> với cấu hình kỹ thuật đáp ứng tương đương hoặc/và cao hơn so với yêu cầu của Hồ sơ mời thầu được thể hiện chi tiết ở Bảng </w:t>
      </w:r>
      <w:r w:rsidR="0055394E" w:rsidRPr="00EA6CB1">
        <w:rPr>
          <w:sz w:val="26"/>
          <w:szCs w:val="26"/>
        </w:rPr>
        <w:t>tuyên bố đáp ứng thông số kỹ thuật chào thầu</w:t>
      </w:r>
      <w:r w:rsidR="00C81573" w:rsidRPr="00EA6CB1">
        <w:rPr>
          <w:sz w:val="26"/>
          <w:szCs w:val="26"/>
        </w:rPr>
        <w:t xml:space="preserve"> (ngay sau trang này) và tài liệu kỹ thuật kèm theo Hồ sơ dự thầu</w:t>
      </w:r>
    </w:p>
    <w:p w14:paraId="16ADAE92" w14:textId="36E6112F" w:rsidR="00B83850" w:rsidRPr="00EA6CB1" w:rsidRDefault="00B83850" w:rsidP="00917E9F">
      <w:pPr>
        <w:spacing w:line="336" w:lineRule="auto"/>
        <w:rPr>
          <w:sz w:val="26"/>
          <w:szCs w:val="26"/>
        </w:rPr>
      </w:pPr>
      <w:r w:rsidRPr="00EA6CB1">
        <w:rPr>
          <w:sz w:val="26"/>
          <w:szCs w:val="26"/>
        </w:rPr>
        <w:tab/>
        <w:t>Bản</w:t>
      </w:r>
      <w:r w:rsidR="002875C3" w:rsidRPr="00EA6CB1">
        <w:rPr>
          <w:sz w:val="26"/>
          <w:szCs w:val="26"/>
        </w:rPr>
        <w:t>g</w:t>
      </w:r>
      <w:r w:rsidRPr="00EA6CB1">
        <w:rPr>
          <w:sz w:val="26"/>
          <w:szCs w:val="26"/>
        </w:rPr>
        <w:t xml:space="preserve"> </w:t>
      </w:r>
      <w:r w:rsidR="002875C3" w:rsidRPr="00EA6CB1">
        <w:rPr>
          <w:sz w:val="26"/>
          <w:szCs w:val="26"/>
        </w:rPr>
        <w:t>tuyên bố đáp ứng</w:t>
      </w:r>
      <w:r w:rsidRPr="00EA6CB1">
        <w:rPr>
          <w:sz w:val="26"/>
          <w:szCs w:val="26"/>
        </w:rPr>
        <w:t xml:space="preserve"> này là một phần không tách rời của Hồ sơ dự thầu này.</w:t>
      </w:r>
    </w:p>
    <w:p w14:paraId="200EC2E0" w14:textId="77777777" w:rsidR="00B83850" w:rsidRPr="00EA6CB1" w:rsidRDefault="00B83850" w:rsidP="00917E9F">
      <w:pPr>
        <w:spacing w:line="336" w:lineRule="auto"/>
        <w:rPr>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5"/>
        <w:gridCol w:w="4495"/>
      </w:tblGrid>
      <w:tr w:rsidR="00B83850" w:rsidRPr="00EA6CB1" w14:paraId="49C2DECB" w14:textId="77777777" w:rsidTr="0049508C">
        <w:tc>
          <w:tcPr>
            <w:tcW w:w="4785" w:type="dxa"/>
          </w:tcPr>
          <w:p w14:paraId="7156C8D0" w14:textId="77777777" w:rsidR="00B83850" w:rsidRPr="00EA6CB1" w:rsidRDefault="00B83850" w:rsidP="00917E9F">
            <w:pPr>
              <w:pStyle w:val="Chuky"/>
              <w:spacing w:line="336" w:lineRule="auto"/>
              <w:rPr>
                <w:rFonts w:ascii="Times New Roman" w:hAnsi="Times New Roman"/>
                <w:sz w:val="26"/>
                <w:szCs w:val="26"/>
              </w:rPr>
            </w:pPr>
          </w:p>
        </w:tc>
        <w:tc>
          <w:tcPr>
            <w:tcW w:w="4786" w:type="dxa"/>
          </w:tcPr>
          <w:p w14:paraId="4747401A" w14:textId="7E58B4FC" w:rsidR="00166F80" w:rsidRPr="00EA6CB1" w:rsidRDefault="00C51CE5" w:rsidP="00166F80">
            <w:pPr>
              <w:pStyle w:val="Chuky"/>
              <w:rPr>
                <w:rFonts w:ascii="Times New Roman" w:hAnsi="Times New Roman"/>
                <w:sz w:val="26"/>
                <w:szCs w:val="26"/>
              </w:rPr>
            </w:pPr>
            <w:r w:rsidRPr="00EA6CB1">
              <w:rPr>
                <w:rFonts w:ascii="Times New Roman" w:hAnsi="Times New Roman"/>
                <w:sz w:val="26"/>
                <w:szCs w:val="26"/>
              </w:rPr>
              <w:t>Đại diện hợp pháp của nhà thầu liên danh</w:t>
            </w:r>
          </w:p>
          <w:p w14:paraId="1372FB17" w14:textId="4F3B29E7" w:rsidR="00166F80" w:rsidRPr="00EA6CB1" w:rsidRDefault="00850EA0" w:rsidP="00166F80">
            <w:pPr>
              <w:pStyle w:val="Chuky"/>
              <w:rPr>
                <w:rFonts w:ascii="Times New Roman" w:hAnsi="Times New Roman"/>
                <w:sz w:val="26"/>
                <w:szCs w:val="26"/>
              </w:rPr>
            </w:pPr>
            <w:r w:rsidRPr="00EA6CB1">
              <w:rPr>
                <w:rFonts w:ascii="Times New Roman" w:hAnsi="Times New Roman"/>
                <w:sz w:val="26"/>
                <w:szCs w:val="26"/>
              </w:rPr>
              <w:t>GIÁM ĐỐC LIÊN DANH</w:t>
            </w:r>
          </w:p>
          <w:p w14:paraId="3D176C6F" w14:textId="408D9E12" w:rsidR="00166F80" w:rsidRDefault="001472F3" w:rsidP="00166F80">
            <w:pPr>
              <w:pStyle w:val="Chuky"/>
              <w:rPr>
                <w:rFonts w:ascii="Times New Roman" w:hAnsi="Times New Roman"/>
                <w:sz w:val="26"/>
                <w:szCs w:val="26"/>
                <w:lang w:val="vi-VN"/>
              </w:rPr>
            </w:pPr>
            <w:r w:rsidRPr="00EA6CB1">
              <w:rPr>
                <w:rFonts w:ascii="Times New Roman" w:hAnsi="Times New Roman"/>
                <w:sz w:val="26"/>
                <w:szCs w:val="26"/>
                <w:lang w:val="vi-VN"/>
              </w:rPr>
              <w:t xml:space="preserve">  </w:t>
            </w:r>
          </w:p>
          <w:p w14:paraId="13F5DDED" w14:textId="77777777" w:rsidR="00C6014B" w:rsidRPr="00EA6CB1" w:rsidRDefault="00C6014B" w:rsidP="00166F80">
            <w:pPr>
              <w:pStyle w:val="Chuky"/>
              <w:rPr>
                <w:rFonts w:ascii="Times New Roman" w:hAnsi="Times New Roman"/>
                <w:sz w:val="26"/>
                <w:szCs w:val="26"/>
                <w:lang w:val="vi-VN"/>
              </w:rPr>
            </w:pPr>
          </w:p>
          <w:p w14:paraId="61DC3DB9" w14:textId="77777777" w:rsidR="00166F80" w:rsidRPr="00EA6CB1" w:rsidRDefault="00166F80" w:rsidP="00166F80">
            <w:pPr>
              <w:pStyle w:val="Chuky"/>
              <w:rPr>
                <w:rFonts w:ascii="Times New Roman" w:hAnsi="Times New Roman"/>
                <w:sz w:val="26"/>
                <w:szCs w:val="26"/>
              </w:rPr>
            </w:pPr>
          </w:p>
          <w:p w14:paraId="097E34F9" w14:textId="515F16B8" w:rsidR="002A7565" w:rsidRPr="00EA6CB1" w:rsidRDefault="00166F80" w:rsidP="00166F80">
            <w:pPr>
              <w:pStyle w:val="Chuky"/>
              <w:spacing w:line="336" w:lineRule="auto"/>
              <w:rPr>
                <w:rFonts w:ascii="Times New Roman" w:hAnsi="Times New Roman"/>
                <w:sz w:val="26"/>
                <w:szCs w:val="26"/>
              </w:rPr>
            </w:pPr>
            <w:r w:rsidRPr="00EA6CB1">
              <w:rPr>
                <w:rFonts w:ascii="Times New Roman" w:hAnsi="Times New Roman"/>
                <w:sz w:val="26"/>
                <w:szCs w:val="26"/>
              </w:rPr>
              <w:t xml:space="preserve"> </w:t>
            </w:r>
            <w:r w:rsidR="001472F3" w:rsidRPr="00EA6CB1">
              <w:rPr>
                <w:rFonts w:ascii="Times New Roman" w:hAnsi="Times New Roman"/>
                <w:sz w:val="26"/>
                <w:szCs w:val="26"/>
              </w:rPr>
              <w:t xml:space="preserve">  Trịnh Lê Nam</w:t>
            </w:r>
          </w:p>
        </w:tc>
      </w:tr>
    </w:tbl>
    <w:p w14:paraId="53E9DD46" w14:textId="61D4B698" w:rsidR="00071B9A" w:rsidRPr="00EA6CB1" w:rsidRDefault="00071B9A" w:rsidP="00917E9F">
      <w:pPr>
        <w:spacing w:line="336" w:lineRule="auto"/>
        <w:rPr>
          <w:sz w:val="26"/>
          <w:szCs w:val="26"/>
        </w:rPr>
      </w:pPr>
      <w:r w:rsidRPr="00EA6CB1">
        <w:rPr>
          <w:sz w:val="26"/>
          <w:szCs w:val="26"/>
        </w:rPr>
        <w:br w:type="page"/>
      </w:r>
    </w:p>
    <w:p w14:paraId="39611D77" w14:textId="77777777" w:rsidR="006D2FB8" w:rsidRPr="00EA6CB1" w:rsidRDefault="006D2FB8" w:rsidP="00917E9F">
      <w:pPr>
        <w:spacing w:line="336" w:lineRule="auto"/>
        <w:jc w:val="center"/>
        <w:rPr>
          <w:b/>
          <w:sz w:val="26"/>
          <w:szCs w:val="26"/>
        </w:rPr>
        <w:sectPr w:rsidR="006D2FB8" w:rsidRPr="00EA6CB1" w:rsidSect="00067552">
          <w:headerReference w:type="default" r:id="rId13"/>
          <w:footerReference w:type="default" r:id="rId14"/>
          <w:pgSz w:w="11907" w:h="16839" w:code="9"/>
          <w:pgMar w:top="1134" w:right="1276" w:bottom="1134" w:left="1701" w:header="170" w:footer="227"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0"/>
          <w:cols w:space="720"/>
          <w:titlePg/>
          <w:docGrid w:linePitch="360"/>
        </w:sectPr>
      </w:pPr>
    </w:p>
    <w:p w14:paraId="314FD929" w14:textId="029215F6" w:rsidR="004379FE" w:rsidRPr="00EA6CB1" w:rsidRDefault="004379FE" w:rsidP="00917E9F">
      <w:pPr>
        <w:spacing w:line="336" w:lineRule="auto"/>
        <w:jc w:val="center"/>
        <w:rPr>
          <w:b/>
          <w:sz w:val="26"/>
          <w:szCs w:val="26"/>
        </w:rPr>
      </w:pPr>
      <w:r w:rsidRPr="00EA6CB1">
        <w:rPr>
          <w:b/>
          <w:sz w:val="26"/>
          <w:szCs w:val="26"/>
        </w:rPr>
        <w:lastRenderedPageBreak/>
        <w:t>BẢNG TUYÊN BỐ ĐÁP ỨNG THÔNG SỐ THIẾT BỊ CHÀO THẦU</w:t>
      </w:r>
    </w:p>
    <w:p w14:paraId="47F1A5A1" w14:textId="77F8EF56" w:rsidR="004379FE" w:rsidRPr="00EA6CB1" w:rsidRDefault="00E643EC" w:rsidP="00917E9F">
      <w:pPr>
        <w:spacing w:line="336" w:lineRule="auto"/>
        <w:rPr>
          <w:b/>
          <w:sz w:val="26"/>
          <w:szCs w:val="26"/>
        </w:rPr>
      </w:pPr>
      <w:r w:rsidRPr="00EA6CB1">
        <w:rPr>
          <w:sz w:val="26"/>
          <w:szCs w:val="26"/>
        </w:rPr>
        <w:t xml:space="preserve">Tên gói thầu: </w:t>
      </w:r>
      <w:r w:rsidR="00EA6CB1">
        <w:rPr>
          <w:sz w:val="26"/>
          <w:szCs w:val="26"/>
        </w:rPr>
        <w:t>Mua sắm trang thiết bị, phần mềm và sửa chữa nhỏ công trình</w:t>
      </w:r>
      <w:r w:rsidRPr="00EA6CB1">
        <w:rPr>
          <w:sz w:val="26"/>
          <w:szCs w:val="26"/>
        </w:rPr>
        <w:t>.</w:t>
      </w:r>
    </w:p>
    <w:p w14:paraId="1C6BE8B5" w14:textId="15AF4F90" w:rsidR="004379FE" w:rsidRPr="00EA6CB1" w:rsidRDefault="00E643EC" w:rsidP="00917E9F">
      <w:pPr>
        <w:spacing w:line="336" w:lineRule="auto"/>
        <w:rPr>
          <w:b/>
          <w:sz w:val="26"/>
          <w:szCs w:val="26"/>
        </w:rPr>
      </w:pPr>
      <w:r w:rsidRPr="00EA6CB1">
        <w:rPr>
          <w:sz w:val="26"/>
          <w:szCs w:val="26"/>
        </w:rPr>
        <w:t xml:space="preserve">Tên dự án: </w:t>
      </w:r>
      <w:r w:rsidR="00EA6CB1">
        <w:rPr>
          <w:sz w:val="26"/>
          <w:szCs w:val="26"/>
        </w:rPr>
        <w:t>Nâng cao năng lực về cơ sở vật chất và hạ tầng công nghệ thông tin trong khuôn khổ Chương trình ETEP tại Trường Đại học Sư phạm Hà Nội</w:t>
      </w:r>
      <w:r w:rsidRPr="00EA6CB1">
        <w:rPr>
          <w:sz w:val="26"/>
          <w:szCs w:val="26"/>
        </w:rPr>
        <w:t>.</w:t>
      </w:r>
    </w:p>
    <w:p w14:paraId="72CB2BB6" w14:textId="792AF583" w:rsidR="004379FE" w:rsidRPr="00EA6CB1" w:rsidRDefault="004379FE" w:rsidP="00917E9F">
      <w:pPr>
        <w:spacing w:line="336" w:lineRule="auto"/>
        <w:rPr>
          <w:b/>
          <w:sz w:val="26"/>
          <w:szCs w:val="26"/>
        </w:rPr>
      </w:pPr>
      <w:r w:rsidRPr="00EA6CB1">
        <w:rPr>
          <w:sz w:val="26"/>
          <w:szCs w:val="26"/>
        </w:rPr>
        <w:t xml:space="preserve">Chủ đầu tư: </w:t>
      </w:r>
      <w:r w:rsidR="00EA6CB1">
        <w:rPr>
          <w:b/>
          <w:sz w:val="26"/>
          <w:szCs w:val="26"/>
        </w:rPr>
        <w:t>Trường Đại học Sư phạm Hà Nội</w:t>
      </w:r>
      <w:r w:rsidR="00070705" w:rsidRPr="00EA6CB1">
        <w:rPr>
          <w:b/>
          <w:sz w:val="26"/>
          <w:szCs w:val="26"/>
        </w:rPr>
        <w:t>.</w:t>
      </w:r>
    </w:p>
    <w:p w14:paraId="14CE46BE" w14:textId="77777777" w:rsidR="009C5268" w:rsidRPr="00EA6CB1" w:rsidRDefault="009C5268" w:rsidP="00917E9F">
      <w:pPr>
        <w:spacing w:line="336" w:lineRule="auto"/>
        <w:rPr>
          <w:b/>
          <w:sz w:val="26"/>
          <w:szCs w:val="26"/>
        </w:rPr>
      </w:pPr>
    </w:p>
    <w:p w14:paraId="487C9AA6" w14:textId="77777777" w:rsidR="009C5268" w:rsidRPr="00EA6CB1" w:rsidRDefault="009C5268" w:rsidP="00917E9F">
      <w:pPr>
        <w:spacing w:line="336" w:lineRule="auto"/>
        <w:rPr>
          <w:b/>
          <w:sz w:val="26"/>
          <w:szCs w:val="26"/>
        </w:rPr>
      </w:pPr>
    </w:p>
    <w:p w14:paraId="6F45B1E9" w14:textId="77777777" w:rsidR="009C5268" w:rsidRPr="00EA6CB1" w:rsidRDefault="009C5268" w:rsidP="00917E9F">
      <w:pPr>
        <w:spacing w:line="336" w:lineRule="auto"/>
        <w:rPr>
          <w:b/>
          <w:sz w:val="26"/>
          <w:szCs w:val="26"/>
        </w:rPr>
      </w:pPr>
    </w:p>
    <w:p w14:paraId="5FC72F27" w14:textId="77777777" w:rsidR="009C5268" w:rsidRPr="00EA6CB1" w:rsidRDefault="009C5268" w:rsidP="00917E9F">
      <w:pPr>
        <w:spacing w:line="336" w:lineRule="auto"/>
        <w:rPr>
          <w:b/>
          <w:sz w:val="26"/>
          <w:szCs w:val="26"/>
        </w:rPr>
      </w:pPr>
    </w:p>
    <w:tbl>
      <w:tblPr>
        <w:tblStyle w:val="TableGrid"/>
        <w:tblW w:w="14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7"/>
        <w:gridCol w:w="8364"/>
      </w:tblGrid>
      <w:tr w:rsidR="007D3C71" w:rsidRPr="00EA6CB1" w14:paraId="734865F6" w14:textId="77777777" w:rsidTr="007D3C71">
        <w:tc>
          <w:tcPr>
            <w:tcW w:w="6237" w:type="dxa"/>
          </w:tcPr>
          <w:p w14:paraId="47F547B1" w14:textId="77777777" w:rsidR="007D3C71" w:rsidRPr="00EA6CB1" w:rsidRDefault="007D3C71" w:rsidP="00917E9F">
            <w:pPr>
              <w:pStyle w:val="Chuky"/>
              <w:spacing w:line="336" w:lineRule="auto"/>
              <w:rPr>
                <w:rFonts w:ascii="Times New Roman" w:hAnsi="Times New Roman"/>
                <w:sz w:val="26"/>
                <w:szCs w:val="26"/>
              </w:rPr>
            </w:pPr>
          </w:p>
        </w:tc>
        <w:tc>
          <w:tcPr>
            <w:tcW w:w="8364" w:type="dxa"/>
          </w:tcPr>
          <w:p w14:paraId="4CA698B2" w14:textId="02FE97F3" w:rsidR="00166F80" w:rsidRPr="00EA6CB1" w:rsidRDefault="00C51CE5" w:rsidP="00166F80">
            <w:pPr>
              <w:pStyle w:val="Chuky"/>
              <w:rPr>
                <w:rFonts w:ascii="Times New Roman" w:hAnsi="Times New Roman"/>
                <w:sz w:val="26"/>
                <w:szCs w:val="26"/>
              </w:rPr>
            </w:pPr>
            <w:r w:rsidRPr="00EA6CB1">
              <w:rPr>
                <w:rFonts w:ascii="Times New Roman" w:hAnsi="Times New Roman"/>
                <w:sz w:val="26"/>
                <w:szCs w:val="26"/>
              </w:rPr>
              <w:t>Đại diện hợp pháp của nhà thầu liên danh</w:t>
            </w:r>
          </w:p>
          <w:p w14:paraId="2E3CD296" w14:textId="023FFF57" w:rsidR="00166F80" w:rsidRPr="00EA6CB1" w:rsidRDefault="00850EA0" w:rsidP="00166F80">
            <w:pPr>
              <w:pStyle w:val="Chuky"/>
              <w:rPr>
                <w:rFonts w:ascii="Times New Roman" w:hAnsi="Times New Roman"/>
                <w:sz w:val="26"/>
                <w:szCs w:val="26"/>
              </w:rPr>
            </w:pPr>
            <w:r w:rsidRPr="00EA6CB1">
              <w:rPr>
                <w:rFonts w:ascii="Times New Roman" w:hAnsi="Times New Roman"/>
                <w:sz w:val="26"/>
                <w:szCs w:val="26"/>
              </w:rPr>
              <w:t>GIÁM ĐỐC LIÊN DANH</w:t>
            </w:r>
          </w:p>
          <w:p w14:paraId="6E6789E0" w14:textId="47CE6B5D" w:rsidR="00166F80" w:rsidRPr="00EA6CB1" w:rsidRDefault="001472F3" w:rsidP="00166F80">
            <w:pPr>
              <w:pStyle w:val="Chuky"/>
              <w:rPr>
                <w:rFonts w:ascii="Times New Roman" w:hAnsi="Times New Roman"/>
                <w:sz w:val="26"/>
                <w:szCs w:val="26"/>
                <w:lang w:val="vi-VN"/>
              </w:rPr>
            </w:pPr>
            <w:r w:rsidRPr="00EA6CB1">
              <w:rPr>
                <w:rFonts w:ascii="Times New Roman" w:hAnsi="Times New Roman"/>
                <w:sz w:val="26"/>
                <w:szCs w:val="26"/>
                <w:lang w:val="vi-VN"/>
              </w:rPr>
              <w:t xml:space="preserve">  </w:t>
            </w:r>
          </w:p>
          <w:p w14:paraId="152137DC" w14:textId="77777777" w:rsidR="00166F80" w:rsidRPr="00EA6CB1" w:rsidRDefault="00166F80" w:rsidP="00166F80">
            <w:pPr>
              <w:pStyle w:val="Chuky"/>
              <w:rPr>
                <w:rFonts w:ascii="Times New Roman" w:hAnsi="Times New Roman"/>
                <w:sz w:val="26"/>
                <w:szCs w:val="26"/>
              </w:rPr>
            </w:pPr>
            <w:r w:rsidRPr="00EA6CB1">
              <w:rPr>
                <w:rFonts w:ascii="Times New Roman" w:hAnsi="Times New Roman"/>
                <w:sz w:val="26"/>
                <w:szCs w:val="26"/>
              </w:rPr>
              <w:t xml:space="preserve"> </w:t>
            </w:r>
          </w:p>
          <w:p w14:paraId="2C94EC71" w14:textId="77777777" w:rsidR="00166F80" w:rsidRPr="00EA6CB1" w:rsidRDefault="00166F80" w:rsidP="00166F80">
            <w:pPr>
              <w:pStyle w:val="Chuky"/>
              <w:rPr>
                <w:rFonts w:ascii="Times New Roman" w:hAnsi="Times New Roman"/>
                <w:sz w:val="26"/>
                <w:szCs w:val="26"/>
              </w:rPr>
            </w:pPr>
          </w:p>
          <w:p w14:paraId="7E8C9BF8" w14:textId="7A90A410" w:rsidR="007D3C71" w:rsidRPr="00EA6CB1" w:rsidRDefault="00166F80" w:rsidP="00166F80">
            <w:pPr>
              <w:pStyle w:val="Chuky"/>
              <w:spacing w:line="336" w:lineRule="auto"/>
              <w:rPr>
                <w:rFonts w:ascii="Times New Roman" w:hAnsi="Times New Roman"/>
                <w:sz w:val="26"/>
                <w:szCs w:val="26"/>
              </w:rPr>
            </w:pPr>
            <w:r w:rsidRPr="00EA6CB1">
              <w:rPr>
                <w:rFonts w:ascii="Times New Roman" w:hAnsi="Times New Roman"/>
                <w:sz w:val="26"/>
                <w:szCs w:val="26"/>
              </w:rPr>
              <w:t xml:space="preserve"> </w:t>
            </w:r>
            <w:r w:rsidR="001472F3" w:rsidRPr="00EA6CB1">
              <w:rPr>
                <w:rFonts w:ascii="Times New Roman" w:hAnsi="Times New Roman"/>
                <w:sz w:val="26"/>
                <w:szCs w:val="26"/>
              </w:rPr>
              <w:t xml:space="preserve">  Trịnh Lê Nam</w:t>
            </w:r>
          </w:p>
        </w:tc>
      </w:tr>
    </w:tbl>
    <w:p w14:paraId="4459A9E0" w14:textId="77777777" w:rsidR="004379FE" w:rsidRPr="00EA6CB1" w:rsidRDefault="004379FE" w:rsidP="00917E9F">
      <w:pPr>
        <w:spacing w:line="336" w:lineRule="auto"/>
        <w:rPr>
          <w:kern w:val="32"/>
          <w:sz w:val="26"/>
          <w:szCs w:val="26"/>
        </w:rPr>
      </w:pPr>
    </w:p>
    <w:p w14:paraId="6248BC35" w14:textId="77777777" w:rsidR="006D2FB8" w:rsidRPr="00EA6CB1" w:rsidRDefault="006D2FB8" w:rsidP="00265E12">
      <w:pPr>
        <w:pStyle w:val="Heading1"/>
        <w:rPr>
          <w:rFonts w:ascii="Times New Roman" w:hAnsi="Times New Roman"/>
          <w:w w:val="100"/>
          <w:sz w:val="26"/>
          <w:szCs w:val="26"/>
        </w:rPr>
        <w:sectPr w:rsidR="006D2FB8" w:rsidRPr="00EA6CB1" w:rsidSect="00695608">
          <w:pgSz w:w="16839" w:h="11907" w:orient="landscape" w:code="9"/>
          <w:pgMar w:top="1701" w:right="1134" w:bottom="1134" w:left="1134" w:header="227" w:footer="227" w:gutter="0"/>
          <w:cols w:space="720"/>
          <w:docGrid w:linePitch="360"/>
        </w:sectPr>
      </w:pPr>
      <w:bookmarkStart w:id="28" w:name="_Toc363056506"/>
      <w:bookmarkStart w:id="29" w:name="_Toc363056585"/>
      <w:bookmarkStart w:id="30" w:name="_Toc443567299"/>
      <w:bookmarkStart w:id="31" w:name="_Toc488848547"/>
      <w:bookmarkEnd w:id="25"/>
      <w:bookmarkEnd w:id="26"/>
    </w:p>
    <w:p w14:paraId="4DDAA3DD" w14:textId="736CA573" w:rsidR="00F438FF" w:rsidRPr="00EA6CB1" w:rsidRDefault="0027648C" w:rsidP="00265E12">
      <w:pPr>
        <w:pStyle w:val="Heading1"/>
        <w:rPr>
          <w:rFonts w:ascii="Times New Roman" w:hAnsi="Times New Roman"/>
          <w:w w:val="100"/>
          <w:sz w:val="26"/>
          <w:szCs w:val="26"/>
        </w:rPr>
      </w:pPr>
      <w:bookmarkStart w:id="32" w:name="_Toc527033272"/>
      <w:r w:rsidRPr="00EA6CB1">
        <w:rPr>
          <w:rFonts w:ascii="Times New Roman" w:hAnsi="Times New Roman"/>
          <w:w w:val="100"/>
          <w:sz w:val="26"/>
          <w:szCs w:val="26"/>
        </w:rPr>
        <w:lastRenderedPageBreak/>
        <w:t>T</w:t>
      </w:r>
      <w:r w:rsidR="00F438FF" w:rsidRPr="00EA6CB1">
        <w:rPr>
          <w:rFonts w:ascii="Times New Roman" w:hAnsi="Times New Roman"/>
          <w:w w:val="100"/>
          <w:sz w:val="26"/>
          <w:szCs w:val="26"/>
        </w:rPr>
        <w:t>Ư CÁCH HỢP LỆ CỦA NHÀ THẦU</w:t>
      </w:r>
      <w:bookmarkEnd w:id="28"/>
      <w:bookmarkEnd w:id="29"/>
      <w:bookmarkEnd w:id="30"/>
      <w:bookmarkEnd w:id="31"/>
      <w:bookmarkEnd w:id="32"/>
    </w:p>
    <w:p w14:paraId="5FB1920C" w14:textId="77777777" w:rsidR="002118BE" w:rsidRPr="00EA6CB1" w:rsidRDefault="002118BE" w:rsidP="00917E9F">
      <w:pPr>
        <w:pStyle w:val="Head1"/>
        <w:spacing w:line="336" w:lineRule="auto"/>
        <w:rPr>
          <w:sz w:val="26"/>
          <w:szCs w:val="26"/>
        </w:rPr>
      </w:pPr>
      <w:r w:rsidRPr="00EA6CB1">
        <w:rPr>
          <w:sz w:val="26"/>
          <w:szCs w:val="26"/>
        </w:rPr>
        <w:t>Bao gồm:</w:t>
      </w:r>
    </w:p>
    <w:p w14:paraId="3A3CCAB9" w14:textId="54525457" w:rsidR="002118BE" w:rsidRPr="00EA6CB1" w:rsidRDefault="002118BE" w:rsidP="00917E9F">
      <w:pPr>
        <w:pStyle w:val="Head1"/>
        <w:numPr>
          <w:ilvl w:val="0"/>
          <w:numId w:val="17"/>
        </w:numPr>
        <w:spacing w:line="336" w:lineRule="auto"/>
        <w:rPr>
          <w:sz w:val="26"/>
          <w:szCs w:val="26"/>
          <w:u w:val="none"/>
        </w:rPr>
      </w:pPr>
      <w:r w:rsidRPr="00EA6CB1">
        <w:rPr>
          <w:sz w:val="26"/>
          <w:szCs w:val="26"/>
          <w:u w:val="none"/>
        </w:rPr>
        <w:t xml:space="preserve">Mục </w:t>
      </w:r>
      <w:r w:rsidR="00E57F05" w:rsidRPr="00EA6CB1">
        <w:rPr>
          <w:sz w:val="26"/>
          <w:szCs w:val="26"/>
          <w:u w:val="none"/>
          <w:lang w:val="vi-VN"/>
        </w:rPr>
        <w:t>6</w:t>
      </w:r>
      <w:r w:rsidRPr="00EA6CB1">
        <w:rPr>
          <w:sz w:val="26"/>
          <w:szCs w:val="26"/>
          <w:u w:val="none"/>
        </w:rPr>
        <w:t>. Bảng kê khai thông tin về nhà thầu</w:t>
      </w:r>
    </w:p>
    <w:p w14:paraId="4939F86B" w14:textId="0C730FD3" w:rsidR="002118BE" w:rsidRPr="00EA6CB1" w:rsidRDefault="002118BE" w:rsidP="00917E9F">
      <w:pPr>
        <w:pStyle w:val="Head1"/>
        <w:numPr>
          <w:ilvl w:val="0"/>
          <w:numId w:val="17"/>
        </w:numPr>
        <w:spacing w:line="336" w:lineRule="auto"/>
        <w:rPr>
          <w:sz w:val="26"/>
          <w:szCs w:val="26"/>
          <w:u w:val="none"/>
        </w:rPr>
      </w:pPr>
      <w:r w:rsidRPr="00EA6CB1">
        <w:rPr>
          <w:sz w:val="26"/>
          <w:szCs w:val="26"/>
          <w:u w:val="none"/>
        </w:rPr>
        <w:t xml:space="preserve">Mục </w:t>
      </w:r>
      <w:r w:rsidR="00CB1792" w:rsidRPr="00EA6CB1">
        <w:rPr>
          <w:sz w:val="26"/>
          <w:szCs w:val="26"/>
          <w:u w:val="none"/>
          <w:lang w:val="vi-VN"/>
        </w:rPr>
        <w:t>7</w:t>
      </w:r>
      <w:r w:rsidRPr="00EA6CB1">
        <w:rPr>
          <w:sz w:val="26"/>
          <w:szCs w:val="26"/>
          <w:u w:val="none"/>
        </w:rPr>
        <w:t>. Giấy chứng nhận đăng ký kinh doanh và mã số thuế</w:t>
      </w:r>
    </w:p>
    <w:p w14:paraId="7E38B080" w14:textId="79764100" w:rsidR="00907622" w:rsidRPr="00EA6CB1" w:rsidRDefault="00500E90" w:rsidP="00917E9F">
      <w:pPr>
        <w:pStyle w:val="Head1"/>
        <w:numPr>
          <w:ilvl w:val="0"/>
          <w:numId w:val="17"/>
        </w:numPr>
        <w:spacing w:line="336" w:lineRule="auto"/>
        <w:rPr>
          <w:sz w:val="26"/>
          <w:szCs w:val="26"/>
          <w:u w:val="none"/>
        </w:rPr>
      </w:pPr>
      <w:r w:rsidRPr="00EA6CB1">
        <w:rPr>
          <w:sz w:val="26"/>
          <w:szCs w:val="26"/>
          <w:u w:val="none"/>
        </w:rPr>
        <w:t xml:space="preserve">Mục </w:t>
      </w:r>
      <w:r w:rsidR="00CB1792" w:rsidRPr="00EA6CB1">
        <w:rPr>
          <w:sz w:val="26"/>
          <w:szCs w:val="26"/>
          <w:u w:val="none"/>
          <w:lang w:val="vi-VN"/>
        </w:rPr>
        <w:t>8</w:t>
      </w:r>
      <w:r w:rsidR="00907622" w:rsidRPr="00EA6CB1">
        <w:rPr>
          <w:sz w:val="26"/>
          <w:szCs w:val="26"/>
          <w:u w:val="none"/>
        </w:rPr>
        <w:t>. Giới thiệu về công ty Netcom</w:t>
      </w:r>
    </w:p>
    <w:p w14:paraId="537936A3" w14:textId="4558BA09" w:rsidR="00CB1792" w:rsidRPr="00C6014B" w:rsidRDefault="00CB1792" w:rsidP="00917E9F">
      <w:pPr>
        <w:pStyle w:val="Head1"/>
        <w:numPr>
          <w:ilvl w:val="0"/>
          <w:numId w:val="17"/>
        </w:numPr>
        <w:spacing w:line="336" w:lineRule="auto"/>
        <w:rPr>
          <w:sz w:val="26"/>
          <w:szCs w:val="26"/>
          <w:u w:val="none"/>
        </w:rPr>
      </w:pPr>
      <w:r w:rsidRPr="00EA6CB1">
        <w:rPr>
          <w:sz w:val="26"/>
          <w:szCs w:val="26"/>
          <w:u w:val="none"/>
        </w:rPr>
        <w:t>Mục</w:t>
      </w:r>
      <w:r w:rsidRPr="00EA6CB1">
        <w:rPr>
          <w:sz w:val="26"/>
          <w:szCs w:val="26"/>
          <w:u w:val="none"/>
          <w:lang w:val="vi-VN"/>
        </w:rPr>
        <w:t xml:space="preserve"> 9. </w:t>
      </w:r>
      <w:r w:rsidRPr="00EA6CB1">
        <w:rPr>
          <w:sz w:val="26"/>
          <w:szCs w:val="26"/>
          <w:u w:val="none"/>
        </w:rPr>
        <w:t xml:space="preserve">Giới thiệu về công ty </w:t>
      </w:r>
      <w:r w:rsidR="00C6014B">
        <w:rPr>
          <w:sz w:val="26"/>
          <w:szCs w:val="26"/>
          <w:u w:val="none"/>
        </w:rPr>
        <w:t>Tinh</w:t>
      </w:r>
      <w:r w:rsidR="00C6014B">
        <w:rPr>
          <w:sz w:val="26"/>
          <w:szCs w:val="26"/>
          <w:u w:val="none"/>
          <w:lang w:val="vi-VN"/>
        </w:rPr>
        <w:t xml:space="preserve"> Vân</w:t>
      </w:r>
      <w:r w:rsidRPr="00EA6CB1">
        <w:rPr>
          <w:sz w:val="26"/>
          <w:szCs w:val="26"/>
          <w:u w:val="none"/>
          <w:lang w:val="vi-VN"/>
        </w:rPr>
        <w:t>.</w:t>
      </w:r>
    </w:p>
    <w:p w14:paraId="77E5D777" w14:textId="655BBD0F" w:rsidR="00C6014B" w:rsidRPr="00EA6CB1" w:rsidRDefault="00C6014B" w:rsidP="00917E9F">
      <w:pPr>
        <w:pStyle w:val="Head1"/>
        <w:numPr>
          <w:ilvl w:val="0"/>
          <w:numId w:val="17"/>
        </w:numPr>
        <w:spacing w:line="336" w:lineRule="auto"/>
        <w:rPr>
          <w:sz w:val="26"/>
          <w:szCs w:val="26"/>
          <w:u w:val="none"/>
        </w:rPr>
      </w:pPr>
      <w:r>
        <w:rPr>
          <w:sz w:val="26"/>
          <w:szCs w:val="26"/>
          <w:u w:val="none"/>
        </w:rPr>
        <w:t>Mục</w:t>
      </w:r>
      <w:r>
        <w:rPr>
          <w:sz w:val="26"/>
          <w:szCs w:val="26"/>
          <w:u w:val="none"/>
          <w:lang w:val="vi-VN"/>
        </w:rPr>
        <w:t xml:space="preserve"> 10. Giới thiệu về công ty Viking</w:t>
      </w:r>
    </w:p>
    <w:p w14:paraId="57CD4288" w14:textId="1C62D942" w:rsidR="00007839" w:rsidRPr="00EA6CB1" w:rsidRDefault="00007839" w:rsidP="00917E9F">
      <w:pPr>
        <w:spacing w:line="336" w:lineRule="auto"/>
        <w:rPr>
          <w:sz w:val="26"/>
          <w:szCs w:val="26"/>
        </w:rPr>
      </w:pPr>
      <w:r w:rsidRPr="00EA6CB1">
        <w:rPr>
          <w:sz w:val="26"/>
          <w:szCs w:val="26"/>
        </w:rPr>
        <w:br w:type="page"/>
      </w:r>
    </w:p>
    <w:p w14:paraId="02EB441B" w14:textId="24AD644F" w:rsidR="003E417B" w:rsidRPr="00EA6CB1" w:rsidRDefault="00643FB2" w:rsidP="00917E9F">
      <w:pPr>
        <w:pStyle w:val="Heading2"/>
        <w:spacing w:line="336" w:lineRule="auto"/>
        <w:rPr>
          <w:sz w:val="26"/>
          <w:szCs w:val="26"/>
        </w:rPr>
      </w:pPr>
      <w:bookmarkStart w:id="33" w:name="_Toc443567301"/>
      <w:bookmarkStart w:id="34" w:name="_Toc488848548"/>
      <w:bookmarkStart w:id="35" w:name="_Toc527033273"/>
      <w:bookmarkStart w:id="36" w:name="_Toc363056508"/>
      <w:bookmarkStart w:id="37" w:name="_Toc363056587"/>
      <w:r w:rsidRPr="00EA6CB1">
        <w:rPr>
          <w:sz w:val="26"/>
          <w:szCs w:val="26"/>
        </w:rPr>
        <w:lastRenderedPageBreak/>
        <w:t>Bản kê khai thô</w:t>
      </w:r>
      <w:r w:rsidR="00A80B0B" w:rsidRPr="00EA6CB1">
        <w:rPr>
          <w:sz w:val="26"/>
          <w:szCs w:val="26"/>
        </w:rPr>
        <w:t>ng tin về</w:t>
      </w:r>
      <w:r w:rsidR="00896F42" w:rsidRPr="00EA6CB1">
        <w:rPr>
          <w:sz w:val="26"/>
          <w:szCs w:val="26"/>
        </w:rPr>
        <w:t xml:space="preserve"> </w:t>
      </w:r>
      <w:r w:rsidR="00896F42" w:rsidRPr="00EA6CB1">
        <w:rPr>
          <w:sz w:val="26"/>
          <w:szCs w:val="26"/>
          <w:lang w:val="vi-VN"/>
        </w:rPr>
        <w:t>N</w:t>
      </w:r>
      <w:r w:rsidRPr="00EA6CB1">
        <w:rPr>
          <w:sz w:val="26"/>
          <w:szCs w:val="26"/>
        </w:rPr>
        <w:t>hà thầu</w:t>
      </w:r>
      <w:bookmarkEnd w:id="33"/>
      <w:bookmarkEnd w:id="34"/>
      <w:r w:rsidR="00896F42" w:rsidRPr="00EA6CB1">
        <w:rPr>
          <w:sz w:val="26"/>
          <w:szCs w:val="26"/>
          <w:lang w:val="vi-VN"/>
        </w:rPr>
        <w:t xml:space="preserve"> Liên danh.</w:t>
      </w:r>
      <w:bookmarkEnd w:id="35"/>
    </w:p>
    <w:p w14:paraId="7426742F" w14:textId="73DD4215" w:rsidR="00C72696" w:rsidRPr="00EA6CB1" w:rsidRDefault="00C72696" w:rsidP="004F3FBB">
      <w:pPr>
        <w:pStyle w:val="ListParagraph"/>
        <w:numPr>
          <w:ilvl w:val="0"/>
          <w:numId w:val="24"/>
        </w:numPr>
        <w:rPr>
          <w:b/>
          <w:sz w:val="26"/>
          <w:szCs w:val="26"/>
          <w:lang w:val="vi-VN" w:eastAsia="ja-JP"/>
        </w:rPr>
      </w:pPr>
      <w:r w:rsidRPr="00EA6CB1">
        <w:rPr>
          <w:b/>
          <w:sz w:val="26"/>
          <w:szCs w:val="26"/>
          <w:lang w:eastAsia="ja-JP"/>
        </w:rPr>
        <w:t>Bảng</w:t>
      </w:r>
      <w:r w:rsidRPr="00EA6CB1">
        <w:rPr>
          <w:b/>
          <w:sz w:val="26"/>
          <w:szCs w:val="26"/>
          <w:lang w:val="vi-VN" w:eastAsia="ja-JP"/>
        </w:rPr>
        <w:t xml:space="preserve"> kê khai thông tin của </w:t>
      </w:r>
      <w:r w:rsidR="00896F42" w:rsidRPr="00EA6CB1">
        <w:rPr>
          <w:b/>
          <w:sz w:val="26"/>
          <w:szCs w:val="26"/>
          <w:lang w:val="vi-VN" w:eastAsia="ja-JP"/>
        </w:rPr>
        <w:t xml:space="preserve">Thành viên đứng đầu liên danh - </w:t>
      </w:r>
      <w:r w:rsidRPr="00EA6CB1">
        <w:rPr>
          <w:b/>
          <w:sz w:val="26"/>
          <w:szCs w:val="26"/>
          <w:lang w:eastAsia="ja-JP"/>
        </w:rPr>
        <w:t>Công ty TNHH Máy tính NÉT</w:t>
      </w:r>
    </w:p>
    <w:p w14:paraId="143BF246" w14:textId="3982A676" w:rsidR="00251B72" w:rsidRPr="00EA6CB1" w:rsidRDefault="00A54AEB" w:rsidP="00917E9F">
      <w:pPr>
        <w:pStyle w:val="Tieudechung"/>
        <w:spacing w:line="336" w:lineRule="auto"/>
        <w:rPr>
          <w:sz w:val="26"/>
          <w:szCs w:val="26"/>
        </w:rPr>
      </w:pPr>
      <w:r w:rsidRPr="00EA6CB1">
        <w:rPr>
          <w:sz w:val="26"/>
          <w:szCs w:val="26"/>
        </w:rPr>
        <w:t xml:space="preserve">Ngày: </w:t>
      </w:r>
      <w:r w:rsidR="00EA6CB1">
        <w:rPr>
          <w:sz w:val="26"/>
          <w:szCs w:val="26"/>
        </w:rPr>
        <w:t>08 tháng 09 năm 2020</w:t>
      </w:r>
    </w:p>
    <w:p w14:paraId="5ACA119D" w14:textId="0E8A8163" w:rsidR="00251B72" w:rsidRPr="00EA6CB1" w:rsidRDefault="00E643EC" w:rsidP="00917E9F">
      <w:pPr>
        <w:pStyle w:val="Tieudechung"/>
        <w:spacing w:line="336" w:lineRule="auto"/>
        <w:rPr>
          <w:sz w:val="26"/>
          <w:szCs w:val="26"/>
        </w:rPr>
      </w:pPr>
      <w:r w:rsidRPr="00EA6CB1">
        <w:rPr>
          <w:sz w:val="26"/>
          <w:szCs w:val="26"/>
        </w:rPr>
        <w:t xml:space="preserve">Tên gói thầu: </w:t>
      </w:r>
      <w:r w:rsidR="00EA6CB1">
        <w:rPr>
          <w:sz w:val="26"/>
          <w:szCs w:val="26"/>
        </w:rPr>
        <w:t>Mua sắm trang thiết bị, phần mềm và sửa chữa nhỏ công trình</w:t>
      </w:r>
      <w:r w:rsidRPr="00EA6CB1">
        <w:rPr>
          <w:sz w:val="26"/>
          <w:szCs w:val="26"/>
        </w:rPr>
        <w:t>.</w:t>
      </w:r>
    </w:p>
    <w:p w14:paraId="151297FE" w14:textId="74FBBDC2" w:rsidR="00251B72" w:rsidRPr="00EA6CB1" w:rsidRDefault="00E643EC" w:rsidP="00917E9F">
      <w:pPr>
        <w:pStyle w:val="Tieudechung"/>
        <w:spacing w:line="336" w:lineRule="auto"/>
        <w:rPr>
          <w:sz w:val="26"/>
          <w:szCs w:val="26"/>
        </w:rPr>
      </w:pPr>
      <w:r w:rsidRPr="00EA6CB1">
        <w:rPr>
          <w:sz w:val="26"/>
          <w:szCs w:val="26"/>
        </w:rPr>
        <w:t xml:space="preserve">Tên dự án: </w:t>
      </w:r>
      <w:r w:rsidR="00EA6CB1">
        <w:rPr>
          <w:sz w:val="26"/>
          <w:szCs w:val="26"/>
        </w:rPr>
        <w:t>Nâng cao năng lực về cơ sở vật chất và hạ tầng công nghệ thông tin trong khuôn khổ Chương trình ETEP tại Trường Đại học Sư phạm Hà Nội</w:t>
      </w:r>
      <w:r w:rsidRPr="00EA6CB1">
        <w:rPr>
          <w:sz w:val="26"/>
          <w:szCs w:val="26"/>
        </w:rPr>
        <w:t>.</w:t>
      </w:r>
    </w:p>
    <w:p w14:paraId="055DAA97" w14:textId="3A663DD8" w:rsidR="00251B72" w:rsidRPr="00EA6CB1" w:rsidRDefault="00027A15" w:rsidP="00917E9F">
      <w:pPr>
        <w:pStyle w:val="Tieudechung"/>
        <w:spacing w:line="336" w:lineRule="auto"/>
        <w:rPr>
          <w:sz w:val="26"/>
          <w:szCs w:val="26"/>
        </w:rPr>
      </w:pPr>
      <w:r w:rsidRPr="00EA6CB1">
        <w:rPr>
          <w:sz w:val="26"/>
          <w:szCs w:val="26"/>
        </w:rPr>
        <w:t xml:space="preserve">Kính gửi: </w:t>
      </w:r>
      <w:r w:rsidR="00EA6CB1">
        <w:rPr>
          <w:b/>
          <w:sz w:val="26"/>
          <w:szCs w:val="26"/>
        </w:rPr>
        <w:t>Trường Đại học Sư phạm Hà Nội</w:t>
      </w:r>
    </w:p>
    <w:tbl>
      <w:tblPr>
        <w:tblStyle w:val="TableGrid"/>
        <w:tblW w:w="5000" w:type="pct"/>
        <w:tblLook w:val="04A0" w:firstRow="1" w:lastRow="0" w:firstColumn="1" w:lastColumn="0" w:noHBand="0" w:noVBand="1"/>
      </w:tblPr>
      <w:tblGrid>
        <w:gridCol w:w="9062"/>
      </w:tblGrid>
      <w:tr w:rsidR="00643FB2" w:rsidRPr="00EA6CB1" w14:paraId="44A0F7A5" w14:textId="77777777" w:rsidTr="00A56266">
        <w:trPr>
          <w:trHeight w:val="602"/>
        </w:trPr>
        <w:tc>
          <w:tcPr>
            <w:tcW w:w="5000" w:type="pct"/>
            <w:vAlign w:val="center"/>
          </w:tcPr>
          <w:p w14:paraId="01195A11" w14:textId="49D0B6E5" w:rsidR="00643FB2" w:rsidRPr="00EA6CB1" w:rsidRDefault="00643FB2" w:rsidP="00917E9F">
            <w:pPr>
              <w:pStyle w:val="Bullets"/>
              <w:spacing w:line="336" w:lineRule="auto"/>
              <w:rPr>
                <w:sz w:val="26"/>
                <w:szCs w:val="26"/>
                <w:lang w:eastAsia="ja-JP"/>
              </w:rPr>
            </w:pPr>
            <w:r w:rsidRPr="00EA6CB1">
              <w:rPr>
                <w:sz w:val="26"/>
                <w:szCs w:val="26"/>
                <w:lang w:eastAsia="ja-JP"/>
              </w:rPr>
              <w:t>Tên</w:t>
            </w:r>
            <w:r w:rsidR="00023FDE" w:rsidRPr="00EA6CB1">
              <w:rPr>
                <w:sz w:val="26"/>
                <w:szCs w:val="26"/>
                <w:lang w:val="vi-VN" w:eastAsia="ja-JP"/>
              </w:rPr>
              <w:t xml:space="preserve"> thành viên của</w:t>
            </w:r>
            <w:r w:rsidR="00023FDE" w:rsidRPr="00EA6CB1">
              <w:rPr>
                <w:sz w:val="26"/>
                <w:szCs w:val="26"/>
                <w:lang w:eastAsia="ja-JP"/>
              </w:rPr>
              <w:t xml:space="preserve"> </w:t>
            </w:r>
            <w:r w:rsidR="00023FDE" w:rsidRPr="00EA6CB1">
              <w:rPr>
                <w:sz w:val="26"/>
                <w:szCs w:val="26"/>
                <w:lang w:val="vi-VN" w:eastAsia="ja-JP"/>
              </w:rPr>
              <w:t>N</w:t>
            </w:r>
            <w:r w:rsidR="00023FDE" w:rsidRPr="00EA6CB1">
              <w:rPr>
                <w:sz w:val="26"/>
                <w:szCs w:val="26"/>
                <w:lang w:eastAsia="ja-JP"/>
              </w:rPr>
              <w:t xml:space="preserve">hà </w:t>
            </w:r>
            <w:r w:rsidR="00023FDE" w:rsidRPr="00EA6CB1">
              <w:rPr>
                <w:sz w:val="26"/>
                <w:szCs w:val="26"/>
                <w:lang w:val="vi-VN" w:eastAsia="ja-JP"/>
              </w:rPr>
              <w:t>t</w:t>
            </w:r>
            <w:r w:rsidRPr="00EA6CB1">
              <w:rPr>
                <w:sz w:val="26"/>
                <w:szCs w:val="26"/>
                <w:lang w:eastAsia="ja-JP"/>
              </w:rPr>
              <w:t>hầu</w:t>
            </w:r>
            <w:r w:rsidR="00023FDE" w:rsidRPr="00EA6CB1">
              <w:rPr>
                <w:sz w:val="26"/>
                <w:szCs w:val="26"/>
                <w:lang w:val="vi-VN" w:eastAsia="ja-JP"/>
              </w:rPr>
              <w:t xml:space="preserve"> Liên danh</w:t>
            </w:r>
            <w:r w:rsidRPr="00EA6CB1">
              <w:rPr>
                <w:sz w:val="26"/>
                <w:szCs w:val="26"/>
                <w:lang w:eastAsia="ja-JP"/>
              </w:rPr>
              <w:t>: Công ty TNHH Máy tính NÉT</w:t>
            </w:r>
          </w:p>
        </w:tc>
      </w:tr>
      <w:tr w:rsidR="00643FB2" w:rsidRPr="00EA6CB1" w14:paraId="0F34B6B7" w14:textId="77777777" w:rsidTr="00A56266">
        <w:trPr>
          <w:trHeight w:val="719"/>
        </w:trPr>
        <w:tc>
          <w:tcPr>
            <w:tcW w:w="5000" w:type="pct"/>
            <w:vAlign w:val="center"/>
          </w:tcPr>
          <w:p w14:paraId="6E495AFE" w14:textId="77777777" w:rsidR="00643FB2" w:rsidRPr="00EA6CB1" w:rsidRDefault="00643FB2" w:rsidP="00917E9F">
            <w:pPr>
              <w:pStyle w:val="Bullets"/>
              <w:spacing w:line="336" w:lineRule="auto"/>
              <w:rPr>
                <w:sz w:val="26"/>
                <w:szCs w:val="26"/>
                <w:lang w:eastAsia="ja-JP"/>
              </w:rPr>
            </w:pPr>
            <w:r w:rsidRPr="00EA6CB1">
              <w:rPr>
                <w:sz w:val="26"/>
                <w:szCs w:val="26"/>
                <w:lang w:eastAsia="ja-JP"/>
              </w:rPr>
              <w:t xml:space="preserve">Địa chỉ đăng ký kinh doanh: </w:t>
            </w:r>
            <w:r w:rsidRPr="00EA6CB1">
              <w:rPr>
                <w:sz w:val="26"/>
                <w:szCs w:val="26"/>
              </w:rPr>
              <w:t>46A, ngõ 120 đường Trường Chinh, phường Phương Mai, quận Đống Đa, TP Hà Nội.</w:t>
            </w:r>
          </w:p>
        </w:tc>
      </w:tr>
      <w:tr w:rsidR="00643FB2" w:rsidRPr="00EA6CB1" w14:paraId="13B21F93" w14:textId="77777777" w:rsidTr="00A56266">
        <w:tc>
          <w:tcPr>
            <w:tcW w:w="5000" w:type="pct"/>
            <w:vAlign w:val="center"/>
          </w:tcPr>
          <w:p w14:paraId="74524871" w14:textId="77777777" w:rsidR="00643FB2" w:rsidRPr="00EA6CB1" w:rsidRDefault="00643FB2" w:rsidP="00917E9F">
            <w:pPr>
              <w:pStyle w:val="Bullets"/>
              <w:spacing w:line="336" w:lineRule="auto"/>
              <w:rPr>
                <w:sz w:val="26"/>
                <w:szCs w:val="26"/>
                <w:lang w:eastAsia="ja-JP"/>
              </w:rPr>
            </w:pPr>
            <w:r w:rsidRPr="00EA6CB1">
              <w:rPr>
                <w:sz w:val="26"/>
                <w:szCs w:val="26"/>
                <w:lang w:eastAsia="ja-JP"/>
              </w:rPr>
              <w:t>Năm thành lập công ty: Năm 1999.</w:t>
            </w:r>
          </w:p>
        </w:tc>
      </w:tr>
      <w:tr w:rsidR="00643FB2" w:rsidRPr="00EA6CB1" w14:paraId="36E07584" w14:textId="77777777" w:rsidTr="00A56266">
        <w:tc>
          <w:tcPr>
            <w:tcW w:w="5000" w:type="pct"/>
            <w:vAlign w:val="center"/>
          </w:tcPr>
          <w:p w14:paraId="3371FC15" w14:textId="77777777" w:rsidR="00643FB2" w:rsidRPr="00EA6CB1" w:rsidRDefault="00320DAF" w:rsidP="00917E9F">
            <w:pPr>
              <w:pStyle w:val="Bullets"/>
              <w:spacing w:line="336" w:lineRule="auto"/>
              <w:rPr>
                <w:sz w:val="26"/>
                <w:szCs w:val="26"/>
                <w:lang w:eastAsia="ja-JP"/>
              </w:rPr>
            </w:pPr>
            <w:r w:rsidRPr="00EA6CB1">
              <w:rPr>
                <w:sz w:val="26"/>
                <w:szCs w:val="26"/>
                <w:lang w:eastAsia="ja-JP"/>
              </w:rPr>
              <w:t>Địa chỉ hợp phá</w:t>
            </w:r>
            <w:r w:rsidR="00643FB2" w:rsidRPr="00EA6CB1">
              <w:rPr>
                <w:sz w:val="26"/>
                <w:szCs w:val="26"/>
                <w:lang w:eastAsia="ja-JP"/>
              </w:rPr>
              <w:t>p của nhà thầu:</w:t>
            </w:r>
            <w:r w:rsidR="00643FB2" w:rsidRPr="00EA6CB1">
              <w:rPr>
                <w:sz w:val="26"/>
                <w:szCs w:val="26"/>
              </w:rPr>
              <w:t xml:space="preserve"> 46A, ngõ 120 đường Trường Chinh, phường Phương Mai, quận Đống Đa, </w:t>
            </w:r>
            <w:r w:rsidR="00CB7978" w:rsidRPr="00EA6CB1">
              <w:rPr>
                <w:sz w:val="26"/>
                <w:szCs w:val="26"/>
              </w:rPr>
              <w:t>thành phố</w:t>
            </w:r>
            <w:r w:rsidR="00643FB2" w:rsidRPr="00EA6CB1">
              <w:rPr>
                <w:sz w:val="26"/>
                <w:szCs w:val="26"/>
              </w:rPr>
              <w:t xml:space="preserve"> Hà Nội.</w:t>
            </w:r>
          </w:p>
        </w:tc>
      </w:tr>
      <w:tr w:rsidR="00643FB2" w:rsidRPr="00EA6CB1" w14:paraId="2FAA39B6" w14:textId="77777777" w:rsidTr="00A56266">
        <w:tc>
          <w:tcPr>
            <w:tcW w:w="5000" w:type="pct"/>
            <w:vAlign w:val="center"/>
          </w:tcPr>
          <w:p w14:paraId="5C091228" w14:textId="77777777" w:rsidR="00643FB2" w:rsidRPr="00EA6CB1" w:rsidRDefault="00643FB2" w:rsidP="00917E9F">
            <w:pPr>
              <w:pStyle w:val="Bullets"/>
              <w:spacing w:line="336" w:lineRule="auto"/>
              <w:rPr>
                <w:sz w:val="26"/>
                <w:szCs w:val="26"/>
                <w:lang w:eastAsia="ja-JP"/>
              </w:rPr>
            </w:pPr>
            <w:r w:rsidRPr="00EA6CB1">
              <w:rPr>
                <w:sz w:val="26"/>
                <w:szCs w:val="26"/>
                <w:lang w:eastAsia="ja-JP"/>
              </w:rPr>
              <w:t>Đại diện hợp pháp của nhà thầu:</w:t>
            </w:r>
          </w:p>
          <w:p w14:paraId="630A7420" w14:textId="77777777" w:rsidR="00643FB2" w:rsidRPr="00EA6CB1" w:rsidRDefault="00643FB2" w:rsidP="00917E9F">
            <w:pPr>
              <w:pStyle w:val="Bullets"/>
              <w:spacing w:line="336" w:lineRule="auto"/>
              <w:rPr>
                <w:sz w:val="26"/>
                <w:szCs w:val="26"/>
                <w:lang w:eastAsia="ja-JP"/>
              </w:rPr>
            </w:pPr>
            <w:r w:rsidRPr="00EA6CB1">
              <w:rPr>
                <w:sz w:val="26"/>
                <w:szCs w:val="26"/>
                <w:lang w:eastAsia="ja-JP"/>
              </w:rPr>
              <w:t>Tên</w:t>
            </w:r>
            <w:r w:rsidR="00320DAF" w:rsidRPr="00EA6CB1">
              <w:rPr>
                <w:sz w:val="26"/>
                <w:szCs w:val="26"/>
                <w:lang w:eastAsia="ja-JP"/>
              </w:rPr>
              <w:t xml:space="preserve"> người đại diện</w:t>
            </w:r>
            <w:r w:rsidRPr="00EA6CB1">
              <w:rPr>
                <w:sz w:val="26"/>
                <w:szCs w:val="26"/>
                <w:lang w:eastAsia="ja-JP"/>
              </w:rPr>
              <w:t xml:space="preserve">: </w:t>
            </w:r>
            <w:r w:rsidRPr="00EA6CB1">
              <w:rPr>
                <w:b/>
                <w:sz w:val="26"/>
                <w:szCs w:val="26"/>
                <w:lang w:eastAsia="ja-JP"/>
              </w:rPr>
              <w:t>Trịnh Lê Nam</w:t>
            </w:r>
          </w:p>
          <w:p w14:paraId="2315E989" w14:textId="77777777" w:rsidR="00643FB2" w:rsidRPr="00EA6CB1" w:rsidRDefault="00643FB2" w:rsidP="00917E9F">
            <w:pPr>
              <w:pStyle w:val="Bullets"/>
              <w:spacing w:line="336" w:lineRule="auto"/>
              <w:rPr>
                <w:sz w:val="26"/>
                <w:szCs w:val="26"/>
                <w:lang w:eastAsia="ja-JP"/>
              </w:rPr>
            </w:pPr>
            <w:r w:rsidRPr="00EA6CB1">
              <w:rPr>
                <w:sz w:val="26"/>
                <w:szCs w:val="26"/>
                <w:lang w:eastAsia="ja-JP"/>
              </w:rPr>
              <w:t>Địa chỉ: Số 63, tổ 12, ngõ 148 đường Trần Duy Hưng, phường Trung Hòa, quận Cầu Giấy, TP Hà Nội.</w:t>
            </w:r>
          </w:p>
          <w:p w14:paraId="1AACF48E" w14:textId="77777777" w:rsidR="00643FB2" w:rsidRPr="00EA6CB1" w:rsidRDefault="00643FB2" w:rsidP="00917E9F">
            <w:pPr>
              <w:pStyle w:val="Bullets"/>
              <w:spacing w:line="336" w:lineRule="auto"/>
              <w:rPr>
                <w:sz w:val="26"/>
                <w:szCs w:val="26"/>
                <w:lang w:eastAsia="ja-JP"/>
              </w:rPr>
            </w:pPr>
            <w:r w:rsidRPr="00EA6CB1">
              <w:rPr>
                <w:sz w:val="26"/>
                <w:szCs w:val="26"/>
                <w:lang w:eastAsia="ja-JP"/>
              </w:rPr>
              <w:t>Số điện thoại/fax: 04.35737747/ 04.35737748</w:t>
            </w:r>
          </w:p>
          <w:p w14:paraId="782E9F82" w14:textId="77777777" w:rsidR="00643FB2" w:rsidRPr="00EA6CB1" w:rsidRDefault="00643FB2" w:rsidP="00917E9F">
            <w:pPr>
              <w:pStyle w:val="Bullets"/>
              <w:spacing w:line="336" w:lineRule="auto"/>
              <w:rPr>
                <w:sz w:val="26"/>
                <w:szCs w:val="26"/>
                <w:lang w:eastAsia="ja-JP"/>
              </w:rPr>
            </w:pPr>
            <w:r w:rsidRPr="00EA6CB1">
              <w:rPr>
                <w:sz w:val="26"/>
                <w:szCs w:val="26"/>
                <w:lang w:eastAsia="ja-JP"/>
              </w:rPr>
              <w:t>Địa chỉ email:nam@netcom.com.vn</w:t>
            </w:r>
          </w:p>
        </w:tc>
      </w:tr>
    </w:tbl>
    <w:p w14:paraId="3074BBC8" w14:textId="77777777" w:rsidR="00643FB2" w:rsidRPr="00EA6CB1" w:rsidRDefault="00643FB2" w:rsidP="00917E9F">
      <w:pPr>
        <w:spacing w:line="336" w:lineRule="auto"/>
        <w:rPr>
          <w:sz w:val="26"/>
          <w:szCs w:val="26"/>
          <w:lang w:eastAsia="ja-J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9"/>
        <w:gridCol w:w="4553"/>
      </w:tblGrid>
      <w:tr w:rsidR="0049508C" w:rsidRPr="00EA6CB1" w14:paraId="7B395390" w14:textId="77777777" w:rsidTr="0049508C">
        <w:tc>
          <w:tcPr>
            <w:tcW w:w="4724" w:type="dxa"/>
          </w:tcPr>
          <w:p w14:paraId="1D3856F3" w14:textId="77777777" w:rsidR="0049508C" w:rsidRPr="00EA6CB1" w:rsidRDefault="0049508C" w:rsidP="00917E9F">
            <w:pPr>
              <w:spacing w:line="336" w:lineRule="auto"/>
              <w:rPr>
                <w:sz w:val="26"/>
                <w:szCs w:val="26"/>
                <w:lang w:eastAsia="ja-JP"/>
              </w:rPr>
            </w:pPr>
          </w:p>
        </w:tc>
        <w:tc>
          <w:tcPr>
            <w:tcW w:w="4725" w:type="dxa"/>
          </w:tcPr>
          <w:p w14:paraId="215DC13B" w14:textId="3C7A1F80" w:rsidR="00166F80" w:rsidRPr="00EA6CB1" w:rsidRDefault="00C72696" w:rsidP="00166F80">
            <w:pPr>
              <w:pStyle w:val="Chuky"/>
              <w:rPr>
                <w:rFonts w:ascii="Times New Roman" w:hAnsi="Times New Roman"/>
                <w:sz w:val="26"/>
                <w:szCs w:val="26"/>
                <w:lang w:val="vi-VN"/>
              </w:rPr>
            </w:pPr>
            <w:r w:rsidRPr="00EA6CB1">
              <w:rPr>
                <w:rFonts w:ascii="Times New Roman" w:hAnsi="Times New Roman"/>
                <w:sz w:val="26"/>
                <w:szCs w:val="26"/>
              </w:rPr>
              <w:t>Đại diện hợp pháp Công</w:t>
            </w:r>
            <w:r w:rsidRPr="00EA6CB1">
              <w:rPr>
                <w:rFonts w:ascii="Times New Roman" w:hAnsi="Times New Roman"/>
                <w:sz w:val="26"/>
                <w:szCs w:val="26"/>
                <w:lang w:val="vi-VN"/>
              </w:rPr>
              <w:t xml:space="preserve"> ty</w:t>
            </w:r>
          </w:p>
          <w:p w14:paraId="24CABB51" w14:textId="0A2B15A4" w:rsidR="00166F80" w:rsidRPr="00EA6CB1" w:rsidRDefault="00C72696" w:rsidP="00166F80">
            <w:pPr>
              <w:pStyle w:val="Chuky"/>
              <w:rPr>
                <w:rFonts w:ascii="Times New Roman" w:hAnsi="Times New Roman"/>
                <w:sz w:val="26"/>
                <w:szCs w:val="26"/>
              </w:rPr>
            </w:pPr>
            <w:r w:rsidRPr="00EA6CB1">
              <w:rPr>
                <w:rFonts w:ascii="Times New Roman" w:hAnsi="Times New Roman"/>
                <w:sz w:val="26"/>
                <w:szCs w:val="26"/>
              </w:rPr>
              <w:t>GIÁM ĐỐC</w:t>
            </w:r>
          </w:p>
          <w:p w14:paraId="1080E5D3" w14:textId="7A13D21B" w:rsidR="00166F80" w:rsidRPr="00EA6CB1" w:rsidRDefault="001472F3" w:rsidP="00166F80">
            <w:pPr>
              <w:pStyle w:val="Chuky"/>
              <w:rPr>
                <w:rFonts w:ascii="Times New Roman" w:hAnsi="Times New Roman"/>
                <w:sz w:val="26"/>
                <w:szCs w:val="26"/>
                <w:lang w:val="vi-VN"/>
              </w:rPr>
            </w:pPr>
            <w:r w:rsidRPr="00EA6CB1">
              <w:rPr>
                <w:rFonts w:ascii="Times New Roman" w:hAnsi="Times New Roman"/>
                <w:sz w:val="26"/>
                <w:szCs w:val="26"/>
                <w:lang w:val="vi-VN"/>
              </w:rPr>
              <w:t xml:space="preserve">  </w:t>
            </w:r>
          </w:p>
          <w:p w14:paraId="3BFD897F" w14:textId="77777777" w:rsidR="00166F80" w:rsidRPr="00EA6CB1" w:rsidRDefault="00166F80" w:rsidP="00166F80">
            <w:pPr>
              <w:pStyle w:val="Chuky"/>
              <w:rPr>
                <w:rFonts w:ascii="Times New Roman" w:hAnsi="Times New Roman"/>
                <w:sz w:val="26"/>
                <w:szCs w:val="26"/>
              </w:rPr>
            </w:pPr>
            <w:r w:rsidRPr="00EA6CB1">
              <w:rPr>
                <w:rFonts w:ascii="Times New Roman" w:hAnsi="Times New Roman"/>
                <w:sz w:val="26"/>
                <w:szCs w:val="26"/>
              </w:rPr>
              <w:t xml:space="preserve"> </w:t>
            </w:r>
          </w:p>
          <w:p w14:paraId="0890AFAC" w14:textId="77777777" w:rsidR="00166F80" w:rsidRPr="00EA6CB1" w:rsidRDefault="00166F80" w:rsidP="00166F80">
            <w:pPr>
              <w:pStyle w:val="Chuky"/>
              <w:rPr>
                <w:rFonts w:ascii="Times New Roman" w:hAnsi="Times New Roman"/>
                <w:sz w:val="26"/>
                <w:szCs w:val="26"/>
              </w:rPr>
            </w:pPr>
          </w:p>
          <w:p w14:paraId="31B0077E" w14:textId="77777777" w:rsidR="00166F80" w:rsidRPr="00EA6CB1" w:rsidRDefault="00166F80" w:rsidP="00166F80">
            <w:pPr>
              <w:pStyle w:val="Chuky"/>
              <w:rPr>
                <w:rFonts w:ascii="Times New Roman" w:hAnsi="Times New Roman"/>
                <w:sz w:val="26"/>
                <w:szCs w:val="26"/>
              </w:rPr>
            </w:pPr>
          </w:p>
          <w:p w14:paraId="491C347B" w14:textId="77777777" w:rsidR="00166F80" w:rsidRPr="00EA6CB1" w:rsidRDefault="00166F80" w:rsidP="00166F80">
            <w:pPr>
              <w:pStyle w:val="Chuky"/>
              <w:rPr>
                <w:rFonts w:ascii="Times New Roman" w:hAnsi="Times New Roman"/>
                <w:sz w:val="26"/>
                <w:szCs w:val="26"/>
              </w:rPr>
            </w:pPr>
          </w:p>
          <w:p w14:paraId="5A162601" w14:textId="77777777" w:rsidR="00166F80" w:rsidRPr="00EA6CB1" w:rsidRDefault="00166F80" w:rsidP="00166F80">
            <w:pPr>
              <w:pStyle w:val="Chuky"/>
              <w:rPr>
                <w:rFonts w:ascii="Times New Roman" w:hAnsi="Times New Roman"/>
                <w:sz w:val="26"/>
                <w:szCs w:val="26"/>
              </w:rPr>
            </w:pPr>
          </w:p>
          <w:p w14:paraId="156C6A5E" w14:textId="7C434020" w:rsidR="002A7565" w:rsidRPr="00EA6CB1" w:rsidRDefault="00166F80" w:rsidP="00166F80">
            <w:pPr>
              <w:spacing w:line="336" w:lineRule="auto"/>
              <w:jc w:val="center"/>
              <w:rPr>
                <w:b/>
                <w:sz w:val="26"/>
                <w:szCs w:val="26"/>
              </w:rPr>
            </w:pPr>
            <w:r w:rsidRPr="00EA6CB1">
              <w:rPr>
                <w:b/>
                <w:sz w:val="26"/>
                <w:szCs w:val="26"/>
              </w:rPr>
              <w:t xml:space="preserve"> </w:t>
            </w:r>
            <w:r w:rsidR="001472F3" w:rsidRPr="00EA6CB1">
              <w:rPr>
                <w:b/>
                <w:sz w:val="26"/>
                <w:szCs w:val="26"/>
              </w:rPr>
              <w:t xml:space="preserve">  Trịnh Lê Nam</w:t>
            </w:r>
          </w:p>
        </w:tc>
      </w:tr>
    </w:tbl>
    <w:p w14:paraId="07C894EC" w14:textId="77777777" w:rsidR="00C72696" w:rsidRPr="00EA6CB1" w:rsidRDefault="00C72696" w:rsidP="00917E9F">
      <w:pPr>
        <w:spacing w:line="336" w:lineRule="auto"/>
        <w:rPr>
          <w:sz w:val="26"/>
          <w:szCs w:val="26"/>
          <w:lang w:eastAsia="ja-JP"/>
        </w:rPr>
      </w:pPr>
    </w:p>
    <w:p w14:paraId="08276B4B" w14:textId="50250F9C" w:rsidR="00C72696" w:rsidRPr="00EA6CB1" w:rsidRDefault="00C72696" w:rsidP="004F3FBB">
      <w:pPr>
        <w:pStyle w:val="ListParagraph"/>
        <w:numPr>
          <w:ilvl w:val="0"/>
          <w:numId w:val="24"/>
        </w:numPr>
        <w:rPr>
          <w:b/>
          <w:sz w:val="26"/>
          <w:szCs w:val="26"/>
          <w:lang w:val="vi-VN" w:eastAsia="ja-JP"/>
        </w:rPr>
      </w:pPr>
      <w:r w:rsidRPr="00EA6CB1">
        <w:rPr>
          <w:b/>
          <w:sz w:val="26"/>
          <w:szCs w:val="26"/>
          <w:lang w:eastAsia="ja-JP"/>
        </w:rPr>
        <w:t>Bảng</w:t>
      </w:r>
      <w:r w:rsidRPr="00EA6CB1">
        <w:rPr>
          <w:b/>
          <w:sz w:val="26"/>
          <w:szCs w:val="26"/>
          <w:lang w:val="vi-VN" w:eastAsia="ja-JP"/>
        </w:rPr>
        <w:t xml:space="preserve"> kê khai thông tin của</w:t>
      </w:r>
      <w:r w:rsidR="00896F42" w:rsidRPr="00EA6CB1">
        <w:rPr>
          <w:b/>
          <w:sz w:val="26"/>
          <w:szCs w:val="26"/>
          <w:lang w:val="vi-VN" w:eastAsia="ja-JP"/>
        </w:rPr>
        <w:t xml:space="preserve"> thành viên Nhà thầu Liên danh -</w:t>
      </w:r>
      <w:r w:rsidRPr="00EA6CB1">
        <w:rPr>
          <w:b/>
          <w:sz w:val="26"/>
          <w:szCs w:val="26"/>
          <w:lang w:val="vi-VN" w:eastAsia="ja-JP"/>
        </w:rPr>
        <w:t xml:space="preserve"> </w:t>
      </w:r>
      <w:r w:rsidRPr="00EA6CB1">
        <w:rPr>
          <w:b/>
          <w:sz w:val="26"/>
          <w:szCs w:val="26"/>
          <w:lang w:val="vi-VN"/>
        </w:rPr>
        <w:t xml:space="preserve">Công ty Cổ phần </w:t>
      </w:r>
      <w:r w:rsidR="00C6014B">
        <w:rPr>
          <w:b/>
          <w:sz w:val="26"/>
          <w:szCs w:val="26"/>
          <w:lang w:val="vi-VN"/>
        </w:rPr>
        <w:t>Công nghệ Tinh Vân</w:t>
      </w:r>
    </w:p>
    <w:p w14:paraId="6B4BD903" w14:textId="742FC84F" w:rsidR="00C72696" w:rsidRPr="00EA6CB1" w:rsidRDefault="00C72696" w:rsidP="00C72696">
      <w:pPr>
        <w:pStyle w:val="Tieudechung"/>
        <w:spacing w:line="336" w:lineRule="auto"/>
        <w:rPr>
          <w:sz w:val="26"/>
          <w:szCs w:val="26"/>
        </w:rPr>
      </w:pPr>
      <w:r w:rsidRPr="00EA6CB1">
        <w:rPr>
          <w:sz w:val="26"/>
          <w:szCs w:val="26"/>
        </w:rPr>
        <w:t xml:space="preserve">Ngày: </w:t>
      </w:r>
      <w:r w:rsidR="00EA6CB1">
        <w:rPr>
          <w:sz w:val="26"/>
          <w:szCs w:val="26"/>
        </w:rPr>
        <w:t>08 tháng 09 năm 2020</w:t>
      </w:r>
    </w:p>
    <w:p w14:paraId="57D12DD7" w14:textId="7417DE3D" w:rsidR="00C72696" w:rsidRPr="00EA6CB1" w:rsidRDefault="00C72696" w:rsidP="00C72696">
      <w:pPr>
        <w:pStyle w:val="Tieudechung"/>
        <w:spacing w:line="336" w:lineRule="auto"/>
        <w:rPr>
          <w:sz w:val="26"/>
          <w:szCs w:val="26"/>
        </w:rPr>
      </w:pPr>
      <w:r w:rsidRPr="00EA6CB1">
        <w:rPr>
          <w:sz w:val="26"/>
          <w:szCs w:val="26"/>
        </w:rPr>
        <w:t xml:space="preserve">Tên gói thầu: </w:t>
      </w:r>
      <w:r w:rsidR="00EA6CB1">
        <w:rPr>
          <w:sz w:val="26"/>
          <w:szCs w:val="26"/>
        </w:rPr>
        <w:t>Mua sắm trang thiết bị, phần mềm và sửa chữa nhỏ công trình</w:t>
      </w:r>
      <w:r w:rsidRPr="00EA6CB1">
        <w:rPr>
          <w:sz w:val="26"/>
          <w:szCs w:val="26"/>
        </w:rPr>
        <w:t>.</w:t>
      </w:r>
    </w:p>
    <w:p w14:paraId="0ED884B9" w14:textId="6C9FB2BC" w:rsidR="00C72696" w:rsidRPr="00EA6CB1" w:rsidRDefault="00C72696" w:rsidP="00C72696">
      <w:pPr>
        <w:pStyle w:val="Tieudechung"/>
        <w:spacing w:line="336" w:lineRule="auto"/>
        <w:rPr>
          <w:sz w:val="26"/>
          <w:szCs w:val="26"/>
        </w:rPr>
      </w:pPr>
      <w:r w:rsidRPr="00EA6CB1">
        <w:rPr>
          <w:sz w:val="26"/>
          <w:szCs w:val="26"/>
        </w:rPr>
        <w:t xml:space="preserve">Tên dự án: </w:t>
      </w:r>
      <w:r w:rsidR="00EA6CB1">
        <w:rPr>
          <w:sz w:val="26"/>
          <w:szCs w:val="26"/>
        </w:rPr>
        <w:t>Nâng cao năng lực về cơ sở vật chất và hạ tầng công nghệ thông tin trong khuôn khổ Chương trình ETEP tại Trường Đại học Sư phạm Hà Nội</w:t>
      </w:r>
      <w:r w:rsidRPr="00EA6CB1">
        <w:rPr>
          <w:sz w:val="26"/>
          <w:szCs w:val="26"/>
        </w:rPr>
        <w:t>.</w:t>
      </w:r>
    </w:p>
    <w:p w14:paraId="23686B1A" w14:textId="0952E34E" w:rsidR="00C72696" w:rsidRPr="00EA6CB1" w:rsidRDefault="00C72696" w:rsidP="00C72696">
      <w:pPr>
        <w:pStyle w:val="Tieudechung"/>
        <w:spacing w:line="336" w:lineRule="auto"/>
        <w:rPr>
          <w:sz w:val="26"/>
          <w:szCs w:val="26"/>
        </w:rPr>
      </w:pPr>
      <w:r w:rsidRPr="00EA6CB1">
        <w:rPr>
          <w:sz w:val="26"/>
          <w:szCs w:val="26"/>
        </w:rPr>
        <w:t xml:space="preserve">Kính gửi: </w:t>
      </w:r>
      <w:r w:rsidR="00EA6CB1">
        <w:rPr>
          <w:b/>
          <w:sz w:val="26"/>
          <w:szCs w:val="26"/>
        </w:rPr>
        <w:t>Trường Đại học Sư phạm Hà Nội</w:t>
      </w:r>
    </w:p>
    <w:tbl>
      <w:tblPr>
        <w:tblStyle w:val="TableGrid"/>
        <w:tblW w:w="5000" w:type="pct"/>
        <w:tblLook w:val="04A0" w:firstRow="1" w:lastRow="0" w:firstColumn="1" w:lastColumn="0" w:noHBand="0" w:noVBand="1"/>
      </w:tblPr>
      <w:tblGrid>
        <w:gridCol w:w="9062"/>
      </w:tblGrid>
      <w:tr w:rsidR="00C72696" w:rsidRPr="00EA6CB1" w14:paraId="1FF62815" w14:textId="77777777" w:rsidTr="00454A17">
        <w:trPr>
          <w:trHeight w:val="602"/>
        </w:trPr>
        <w:tc>
          <w:tcPr>
            <w:tcW w:w="5000" w:type="pct"/>
            <w:vAlign w:val="center"/>
          </w:tcPr>
          <w:p w14:paraId="77E17944" w14:textId="6A6C4662" w:rsidR="00C72696" w:rsidRPr="00EA6CB1" w:rsidRDefault="00C72696" w:rsidP="00454A17">
            <w:pPr>
              <w:pStyle w:val="Bullets"/>
              <w:spacing w:line="336" w:lineRule="auto"/>
              <w:rPr>
                <w:sz w:val="26"/>
                <w:szCs w:val="26"/>
                <w:lang w:eastAsia="ja-JP"/>
              </w:rPr>
            </w:pPr>
            <w:r w:rsidRPr="00EA6CB1">
              <w:rPr>
                <w:sz w:val="26"/>
                <w:szCs w:val="26"/>
                <w:lang w:eastAsia="ja-JP"/>
              </w:rPr>
              <w:t xml:space="preserve">Tên </w:t>
            </w:r>
            <w:r w:rsidR="00896F42" w:rsidRPr="00EA6CB1">
              <w:rPr>
                <w:sz w:val="26"/>
                <w:szCs w:val="26"/>
                <w:lang w:eastAsia="ja-JP"/>
              </w:rPr>
              <w:t xml:space="preserve">thành viên của </w:t>
            </w:r>
            <w:r w:rsidR="00896F42" w:rsidRPr="00EA6CB1">
              <w:rPr>
                <w:sz w:val="26"/>
                <w:szCs w:val="26"/>
                <w:lang w:val="vi-VN" w:eastAsia="ja-JP"/>
              </w:rPr>
              <w:t>N</w:t>
            </w:r>
            <w:r w:rsidR="00896F42" w:rsidRPr="00EA6CB1">
              <w:rPr>
                <w:sz w:val="26"/>
                <w:szCs w:val="26"/>
                <w:lang w:eastAsia="ja-JP"/>
              </w:rPr>
              <w:t xml:space="preserve">hà thầu </w:t>
            </w:r>
            <w:r w:rsidR="00896F42" w:rsidRPr="00EA6CB1">
              <w:rPr>
                <w:sz w:val="26"/>
                <w:szCs w:val="26"/>
                <w:lang w:val="vi-VN" w:eastAsia="ja-JP"/>
              </w:rPr>
              <w:t>L</w:t>
            </w:r>
            <w:r w:rsidR="00896F42" w:rsidRPr="00EA6CB1">
              <w:rPr>
                <w:sz w:val="26"/>
                <w:szCs w:val="26"/>
                <w:lang w:eastAsia="ja-JP"/>
              </w:rPr>
              <w:t>iên danh</w:t>
            </w:r>
            <w:r w:rsidRPr="00EA6CB1">
              <w:rPr>
                <w:sz w:val="26"/>
                <w:szCs w:val="26"/>
                <w:lang w:eastAsia="ja-JP"/>
              </w:rPr>
              <w:t xml:space="preserve">: </w:t>
            </w:r>
            <w:r w:rsidR="00896F42" w:rsidRPr="00EA6CB1">
              <w:rPr>
                <w:sz w:val="26"/>
                <w:szCs w:val="26"/>
                <w:lang w:eastAsia="ja-JP"/>
              </w:rPr>
              <w:t>Công ty Cổ phần Đầu tư Thương mại và Dịch vụ Nhật Nam</w:t>
            </w:r>
          </w:p>
        </w:tc>
      </w:tr>
      <w:tr w:rsidR="00C72696" w:rsidRPr="00EA6CB1" w14:paraId="762696DB" w14:textId="77777777" w:rsidTr="00454A17">
        <w:trPr>
          <w:trHeight w:val="719"/>
        </w:trPr>
        <w:tc>
          <w:tcPr>
            <w:tcW w:w="5000" w:type="pct"/>
            <w:vAlign w:val="center"/>
          </w:tcPr>
          <w:p w14:paraId="416C6334" w14:textId="4073390D" w:rsidR="00C72696" w:rsidRPr="00EA6CB1" w:rsidRDefault="00C72696" w:rsidP="00454A17">
            <w:pPr>
              <w:pStyle w:val="Bullets"/>
              <w:spacing w:line="336" w:lineRule="auto"/>
              <w:rPr>
                <w:sz w:val="26"/>
                <w:szCs w:val="26"/>
                <w:lang w:eastAsia="ja-JP"/>
              </w:rPr>
            </w:pPr>
            <w:r w:rsidRPr="00EA6CB1">
              <w:rPr>
                <w:sz w:val="26"/>
                <w:szCs w:val="26"/>
                <w:lang w:eastAsia="ja-JP"/>
              </w:rPr>
              <w:t xml:space="preserve">Địa chỉ đăng ký kinh doanh: </w:t>
            </w:r>
            <w:r w:rsidR="00896F42" w:rsidRPr="00EA6CB1">
              <w:rPr>
                <w:sz w:val="26"/>
                <w:szCs w:val="26"/>
                <w:lang w:eastAsia="ja-JP"/>
              </w:rPr>
              <w:t>Số 9 ngõ 137 Tổ dân phố Ngọc Đại - Phường Đại Mỗ - Quận Nam Từ Liêm - TP Hà Nội</w:t>
            </w:r>
            <w:r w:rsidRPr="00EA6CB1">
              <w:rPr>
                <w:sz w:val="26"/>
                <w:szCs w:val="26"/>
              </w:rPr>
              <w:t>.</w:t>
            </w:r>
          </w:p>
        </w:tc>
      </w:tr>
      <w:tr w:rsidR="00C72696" w:rsidRPr="00EA6CB1" w14:paraId="72C1FEE1" w14:textId="77777777" w:rsidTr="00454A17">
        <w:tc>
          <w:tcPr>
            <w:tcW w:w="5000" w:type="pct"/>
            <w:vAlign w:val="center"/>
          </w:tcPr>
          <w:p w14:paraId="41764F03" w14:textId="62306258" w:rsidR="00C72696" w:rsidRPr="00EA6CB1" w:rsidRDefault="00C72696" w:rsidP="00454A17">
            <w:pPr>
              <w:pStyle w:val="Bullets"/>
              <w:spacing w:line="336" w:lineRule="auto"/>
              <w:rPr>
                <w:sz w:val="26"/>
                <w:szCs w:val="26"/>
                <w:lang w:eastAsia="ja-JP"/>
              </w:rPr>
            </w:pPr>
            <w:r w:rsidRPr="00EA6CB1">
              <w:rPr>
                <w:sz w:val="26"/>
                <w:szCs w:val="26"/>
                <w:lang w:eastAsia="ja-JP"/>
              </w:rPr>
              <w:t xml:space="preserve">Năm thành lập công ty: Năm </w:t>
            </w:r>
            <w:r w:rsidR="00896F42" w:rsidRPr="00EA6CB1">
              <w:rPr>
                <w:sz w:val="26"/>
                <w:szCs w:val="26"/>
                <w:lang w:val="vi-VN" w:eastAsia="ja-JP"/>
              </w:rPr>
              <w:t>2007</w:t>
            </w:r>
            <w:r w:rsidRPr="00EA6CB1">
              <w:rPr>
                <w:sz w:val="26"/>
                <w:szCs w:val="26"/>
                <w:lang w:eastAsia="ja-JP"/>
              </w:rPr>
              <w:t>.</w:t>
            </w:r>
          </w:p>
        </w:tc>
      </w:tr>
      <w:tr w:rsidR="00C72696" w:rsidRPr="00EA6CB1" w14:paraId="3AD16A46" w14:textId="77777777" w:rsidTr="00454A17">
        <w:tc>
          <w:tcPr>
            <w:tcW w:w="5000" w:type="pct"/>
            <w:vAlign w:val="center"/>
          </w:tcPr>
          <w:p w14:paraId="175BE0F2" w14:textId="5A9499D3" w:rsidR="00C72696" w:rsidRPr="00EA6CB1" w:rsidRDefault="00896F42" w:rsidP="00454A17">
            <w:pPr>
              <w:pStyle w:val="Bullets"/>
              <w:spacing w:line="336" w:lineRule="auto"/>
              <w:rPr>
                <w:sz w:val="26"/>
                <w:szCs w:val="26"/>
                <w:lang w:eastAsia="ja-JP"/>
              </w:rPr>
            </w:pPr>
            <w:r w:rsidRPr="00EA6CB1">
              <w:rPr>
                <w:sz w:val="26"/>
                <w:szCs w:val="26"/>
                <w:lang w:eastAsia="ja-JP"/>
              </w:rPr>
              <w:t>Địa chỉ hợp pháp của thành viên liên danh: Số 9 ngõ 137 Tổ dân phố Ngọc Đại - Phường Đại Mỗ - Quận Nam Từ Liêm - TP Hà Nội</w:t>
            </w:r>
            <w:r w:rsidR="00C72696" w:rsidRPr="00EA6CB1">
              <w:rPr>
                <w:sz w:val="26"/>
                <w:szCs w:val="26"/>
                <w:lang w:eastAsia="ja-JP"/>
              </w:rPr>
              <w:t>.</w:t>
            </w:r>
          </w:p>
        </w:tc>
      </w:tr>
      <w:tr w:rsidR="00C72696" w:rsidRPr="00EA6CB1" w14:paraId="40A9D7CE" w14:textId="77777777" w:rsidTr="00454A17">
        <w:tc>
          <w:tcPr>
            <w:tcW w:w="5000" w:type="pct"/>
            <w:vAlign w:val="center"/>
          </w:tcPr>
          <w:p w14:paraId="0EE6C86A" w14:textId="599BE7E6" w:rsidR="00C72696" w:rsidRPr="00EA6CB1" w:rsidRDefault="00896F42" w:rsidP="00896F42">
            <w:pPr>
              <w:widowControl w:val="0"/>
              <w:spacing w:before="120" w:after="120" w:line="264" w:lineRule="auto"/>
              <w:ind w:right="142"/>
              <w:rPr>
                <w:sz w:val="26"/>
                <w:szCs w:val="26"/>
                <w:lang w:eastAsia="ja-JP"/>
              </w:rPr>
            </w:pPr>
            <w:r w:rsidRPr="00EA6CB1">
              <w:rPr>
                <w:sz w:val="26"/>
                <w:szCs w:val="26"/>
                <w:lang w:eastAsia="ja-JP"/>
              </w:rPr>
              <w:t>Thông tin về đại diện hợp pháp của thành viên liên danh</w:t>
            </w:r>
            <w:r w:rsidR="00C72696" w:rsidRPr="00EA6CB1">
              <w:rPr>
                <w:sz w:val="26"/>
                <w:szCs w:val="26"/>
                <w:lang w:eastAsia="ja-JP"/>
              </w:rPr>
              <w:t>:</w:t>
            </w:r>
          </w:p>
          <w:p w14:paraId="46A33AD6" w14:textId="54538549" w:rsidR="00C72696" w:rsidRPr="00EA6CB1" w:rsidRDefault="00C72696" w:rsidP="00454A17">
            <w:pPr>
              <w:pStyle w:val="Bullets"/>
              <w:spacing w:line="336" w:lineRule="auto"/>
              <w:rPr>
                <w:sz w:val="26"/>
                <w:szCs w:val="26"/>
                <w:lang w:val="vi-VN" w:eastAsia="ja-JP"/>
              </w:rPr>
            </w:pPr>
            <w:r w:rsidRPr="00EA6CB1">
              <w:rPr>
                <w:sz w:val="26"/>
                <w:szCs w:val="26"/>
                <w:lang w:eastAsia="ja-JP"/>
              </w:rPr>
              <w:t xml:space="preserve">Tên người đại diện: </w:t>
            </w:r>
            <w:r w:rsidR="00896F42" w:rsidRPr="00EA6CB1">
              <w:rPr>
                <w:sz w:val="26"/>
                <w:szCs w:val="26"/>
                <w:lang w:eastAsia="ja-JP"/>
              </w:rPr>
              <w:t>Vũ</w:t>
            </w:r>
            <w:r w:rsidR="00896F42" w:rsidRPr="00EA6CB1">
              <w:rPr>
                <w:sz w:val="26"/>
                <w:szCs w:val="26"/>
                <w:lang w:val="vi-VN" w:eastAsia="ja-JP"/>
              </w:rPr>
              <w:t xml:space="preserve"> Thị Hồng Thương</w:t>
            </w:r>
          </w:p>
          <w:p w14:paraId="01C1570E" w14:textId="77777777" w:rsidR="00896F42" w:rsidRPr="00EA6CB1" w:rsidRDefault="00C72696" w:rsidP="00896F42">
            <w:pPr>
              <w:widowControl w:val="0"/>
              <w:spacing w:before="120" w:after="120" w:line="264" w:lineRule="auto"/>
              <w:ind w:right="142"/>
              <w:rPr>
                <w:sz w:val="26"/>
                <w:szCs w:val="26"/>
                <w:lang w:eastAsia="ja-JP"/>
              </w:rPr>
            </w:pPr>
            <w:r w:rsidRPr="00EA6CB1">
              <w:rPr>
                <w:sz w:val="26"/>
                <w:szCs w:val="26"/>
                <w:lang w:eastAsia="ja-JP"/>
              </w:rPr>
              <w:t xml:space="preserve">Địa chỉ: </w:t>
            </w:r>
            <w:r w:rsidR="00896F42" w:rsidRPr="00EA6CB1">
              <w:rPr>
                <w:sz w:val="26"/>
                <w:szCs w:val="26"/>
                <w:lang w:eastAsia="ja-JP"/>
              </w:rPr>
              <w:t>Số 9 ngõ 137 Tổ dân phố Ngọc Đại - Phường Đại Mỗ - Quận Nam Từ Liêm - TP Hà Nội.</w:t>
            </w:r>
          </w:p>
          <w:p w14:paraId="713570C6" w14:textId="77777777" w:rsidR="00896F42" w:rsidRPr="00EA6CB1" w:rsidRDefault="00896F42" w:rsidP="00896F42">
            <w:pPr>
              <w:widowControl w:val="0"/>
              <w:spacing w:before="120" w:after="120" w:line="264" w:lineRule="auto"/>
              <w:ind w:right="142"/>
              <w:rPr>
                <w:sz w:val="26"/>
                <w:szCs w:val="26"/>
                <w:lang w:eastAsia="ja-JP"/>
              </w:rPr>
            </w:pPr>
            <w:r w:rsidRPr="00EA6CB1">
              <w:rPr>
                <w:sz w:val="26"/>
                <w:szCs w:val="26"/>
                <w:lang w:eastAsia="ja-JP"/>
              </w:rPr>
              <w:t>Số điện thoại/fax: 024.33117267/024.33117267</w:t>
            </w:r>
          </w:p>
          <w:p w14:paraId="1BF92915" w14:textId="2A346115" w:rsidR="00C72696" w:rsidRPr="00EA6CB1" w:rsidRDefault="00896F42" w:rsidP="00896F42">
            <w:pPr>
              <w:pStyle w:val="Bullets"/>
              <w:spacing w:line="336" w:lineRule="auto"/>
              <w:rPr>
                <w:sz w:val="26"/>
                <w:szCs w:val="26"/>
                <w:lang w:eastAsia="ja-JP"/>
              </w:rPr>
            </w:pPr>
            <w:r w:rsidRPr="00EA6CB1">
              <w:rPr>
                <w:sz w:val="26"/>
                <w:szCs w:val="26"/>
                <w:lang w:eastAsia="ja-JP"/>
              </w:rPr>
              <w:t>Địa chỉ E-mail:  nhatnamjsc.se@gmail.com</w:t>
            </w:r>
          </w:p>
        </w:tc>
      </w:tr>
    </w:tbl>
    <w:p w14:paraId="4EC8D71F" w14:textId="77777777" w:rsidR="00C72696" w:rsidRPr="00EA6CB1" w:rsidRDefault="00C72696" w:rsidP="00C72696">
      <w:pPr>
        <w:spacing w:line="336" w:lineRule="auto"/>
        <w:rPr>
          <w:sz w:val="26"/>
          <w:szCs w:val="26"/>
          <w:lang w:eastAsia="ja-J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9"/>
        <w:gridCol w:w="4553"/>
      </w:tblGrid>
      <w:tr w:rsidR="00C72696" w:rsidRPr="00EA6CB1" w14:paraId="4C919202" w14:textId="77777777" w:rsidTr="00454A17">
        <w:tc>
          <w:tcPr>
            <w:tcW w:w="4724" w:type="dxa"/>
          </w:tcPr>
          <w:p w14:paraId="09F19F93" w14:textId="77777777" w:rsidR="00C72696" w:rsidRPr="00EA6CB1" w:rsidRDefault="00C72696" w:rsidP="00454A17">
            <w:pPr>
              <w:spacing w:line="336" w:lineRule="auto"/>
              <w:rPr>
                <w:sz w:val="26"/>
                <w:szCs w:val="26"/>
                <w:lang w:eastAsia="ja-JP"/>
              </w:rPr>
            </w:pPr>
          </w:p>
        </w:tc>
        <w:tc>
          <w:tcPr>
            <w:tcW w:w="4725" w:type="dxa"/>
          </w:tcPr>
          <w:p w14:paraId="15837FAE" w14:textId="77777777" w:rsidR="00C72696" w:rsidRPr="00C6014B" w:rsidRDefault="00C72696" w:rsidP="00454A17">
            <w:pPr>
              <w:pStyle w:val="Chuky"/>
              <w:rPr>
                <w:rFonts w:ascii="Times New Roman" w:hAnsi="Times New Roman"/>
                <w:sz w:val="26"/>
                <w:szCs w:val="26"/>
                <w:highlight w:val="yellow"/>
                <w:lang w:val="vi-VN"/>
              </w:rPr>
            </w:pPr>
            <w:r w:rsidRPr="00C6014B">
              <w:rPr>
                <w:rFonts w:ascii="Times New Roman" w:hAnsi="Times New Roman"/>
                <w:sz w:val="26"/>
                <w:szCs w:val="26"/>
                <w:highlight w:val="yellow"/>
              </w:rPr>
              <w:t>Đại diện hợp pháp Công</w:t>
            </w:r>
            <w:r w:rsidRPr="00C6014B">
              <w:rPr>
                <w:rFonts w:ascii="Times New Roman" w:hAnsi="Times New Roman"/>
                <w:sz w:val="26"/>
                <w:szCs w:val="26"/>
                <w:highlight w:val="yellow"/>
                <w:lang w:val="vi-VN"/>
              </w:rPr>
              <w:t xml:space="preserve"> ty</w:t>
            </w:r>
          </w:p>
          <w:p w14:paraId="70C5EF4E" w14:textId="77777777" w:rsidR="00C72696" w:rsidRPr="00C6014B" w:rsidRDefault="00C72696" w:rsidP="00454A17">
            <w:pPr>
              <w:pStyle w:val="Chuky"/>
              <w:rPr>
                <w:rFonts w:ascii="Times New Roman" w:hAnsi="Times New Roman"/>
                <w:sz w:val="26"/>
                <w:szCs w:val="26"/>
                <w:highlight w:val="yellow"/>
              </w:rPr>
            </w:pPr>
            <w:r w:rsidRPr="00C6014B">
              <w:rPr>
                <w:rFonts w:ascii="Times New Roman" w:hAnsi="Times New Roman"/>
                <w:sz w:val="26"/>
                <w:szCs w:val="26"/>
                <w:highlight w:val="yellow"/>
              </w:rPr>
              <w:t>GIÁM ĐỐC</w:t>
            </w:r>
          </w:p>
          <w:p w14:paraId="747A6CE8" w14:textId="77777777" w:rsidR="00C72696" w:rsidRPr="00C6014B" w:rsidRDefault="00C72696" w:rsidP="00454A17">
            <w:pPr>
              <w:pStyle w:val="Chuky"/>
              <w:rPr>
                <w:rFonts w:ascii="Times New Roman" w:hAnsi="Times New Roman"/>
                <w:sz w:val="26"/>
                <w:szCs w:val="26"/>
                <w:highlight w:val="yellow"/>
                <w:lang w:val="vi-VN"/>
              </w:rPr>
            </w:pPr>
            <w:r w:rsidRPr="00C6014B">
              <w:rPr>
                <w:rFonts w:ascii="Times New Roman" w:hAnsi="Times New Roman"/>
                <w:sz w:val="26"/>
                <w:szCs w:val="26"/>
                <w:highlight w:val="yellow"/>
                <w:lang w:val="vi-VN"/>
              </w:rPr>
              <w:t xml:space="preserve">  </w:t>
            </w:r>
          </w:p>
          <w:p w14:paraId="17B0FDF0" w14:textId="77777777" w:rsidR="00C72696" w:rsidRPr="00C6014B" w:rsidRDefault="00C72696" w:rsidP="00454A17">
            <w:pPr>
              <w:pStyle w:val="Chuky"/>
              <w:rPr>
                <w:rFonts w:ascii="Times New Roman" w:hAnsi="Times New Roman"/>
                <w:sz w:val="26"/>
                <w:szCs w:val="26"/>
                <w:highlight w:val="yellow"/>
              </w:rPr>
            </w:pPr>
            <w:r w:rsidRPr="00C6014B">
              <w:rPr>
                <w:rFonts w:ascii="Times New Roman" w:hAnsi="Times New Roman"/>
                <w:sz w:val="26"/>
                <w:szCs w:val="26"/>
                <w:highlight w:val="yellow"/>
              </w:rPr>
              <w:t xml:space="preserve"> </w:t>
            </w:r>
          </w:p>
          <w:p w14:paraId="7C0AAB30" w14:textId="77777777" w:rsidR="00C72696" w:rsidRPr="00C6014B" w:rsidRDefault="00C72696" w:rsidP="00454A17">
            <w:pPr>
              <w:pStyle w:val="Chuky"/>
              <w:rPr>
                <w:rFonts w:ascii="Times New Roman" w:hAnsi="Times New Roman"/>
                <w:sz w:val="26"/>
                <w:szCs w:val="26"/>
                <w:highlight w:val="yellow"/>
              </w:rPr>
            </w:pPr>
          </w:p>
          <w:p w14:paraId="3E774D97" w14:textId="77777777" w:rsidR="00C72696" w:rsidRPr="00C6014B" w:rsidRDefault="00C72696" w:rsidP="00454A17">
            <w:pPr>
              <w:pStyle w:val="Chuky"/>
              <w:rPr>
                <w:rFonts w:ascii="Times New Roman" w:hAnsi="Times New Roman"/>
                <w:sz w:val="26"/>
                <w:szCs w:val="26"/>
                <w:highlight w:val="yellow"/>
              </w:rPr>
            </w:pPr>
          </w:p>
          <w:p w14:paraId="01E86C5B" w14:textId="62ADCD56" w:rsidR="00C72696" w:rsidRPr="00EA6CB1" w:rsidRDefault="00C72696" w:rsidP="00454A17">
            <w:pPr>
              <w:spacing w:line="336" w:lineRule="auto"/>
              <w:jc w:val="center"/>
              <w:rPr>
                <w:b/>
                <w:sz w:val="26"/>
                <w:szCs w:val="26"/>
                <w:lang w:val="vi-VN"/>
              </w:rPr>
            </w:pPr>
            <w:r w:rsidRPr="00C6014B">
              <w:rPr>
                <w:b/>
                <w:sz w:val="26"/>
                <w:szCs w:val="26"/>
                <w:highlight w:val="yellow"/>
              </w:rPr>
              <w:t xml:space="preserve">   Vũ</w:t>
            </w:r>
            <w:r w:rsidRPr="00C6014B">
              <w:rPr>
                <w:b/>
                <w:sz w:val="26"/>
                <w:szCs w:val="26"/>
                <w:highlight w:val="yellow"/>
                <w:lang w:val="vi-VN"/>
              </w:rPr>
              <w:t xml:space="preserve"> Thị Hồng Hạnh</w:t>
            </w:r>
          </w:p>
        </w:tc>
      </w:tr>
    </w:tbl>
    <w:p w14:paraId="2CB83907" w14:textId="5559ABF6" w:rsidR="00C72696" w:rsidRDefault="00C72696" w:rsidP="00896F42">
      <w:pPr>
        <w:spacing w:line="336" w:lineRule="auto"/>
        <w:rPr>
          <w:sz w:val="26"/>
          <w:szCs w:val="26"/>
          <w:lang w:val="vi-VN" w:eastAsia="ja-JP"/>
        </w:rPr>
      </w:pPr>
    </w:p>
    <w:p w14:paraId="77314A6C" w14:textId="688E6EC6" w:rsidR="00C6014B" w:rsidRPr="00C6014B" w:rsidRDefault="00C6014B" w:rsidP="00C6014B">
      <w:pPr>
        <w:pStyle w:val="ListParagraph"/>
        <w:numPr>
          <w:ilvl w:val="0"/>
          <w:numId w:val="24"/>
        </w:numPr>
        <w:rPr>
          <w:b/>
          <w:sz w:val="26"/>
          <w:szCs w:val="26"/>
          <w:lang w:val="vi-VN" w:eastAsia="ja-JP"/>
        </w:rPr>
      </w:pPr>
      <w:r w:rsidRPr="00C6014B">
        <w:rPr>
          <w:b/>
          <w:sz w:val="26"/>
          <w:szCs w:val="26"/>
          <w:lang w:eastAsia="ja-JP"/>
        </w:rPr>
        <w:lastRenderedPageBreak/>
        <w:t>Bảng</w:t>
      </w:r>
      <w:r w:rsidRPr="00C6014B">
        <w:rPr>
          <w:b/>
          <w:sz w:val="26"/>
          <w:szCs w:val="26"/>
          <w:lang w:val="vi-VN" w:eastAsia="ja-JP"/>
        </w:rPr>
        <w:t xml:space="preserve"> kê khai thông tin của thành viên Nhà thầu Liên danh - </w:t>
      </w:r>
      <w:r w:rsidRPr="00C6014B">
        <w:rPr>
          <w:b/>
          <w:sz w:val="26"/>
          <w:szCs w:val="26"/>
          <w:lang w:val="vi-VN"/>
        </w:rPr>
        <w:t>Công ty Cổ phần Công nghệ Tinh Vân</w:t>
      </w:r>
    </w:p>
    <w:p w14:paraId="39010885" w14:textId="77777777" w:rsidR="00C6014B" w:rsidRPr="00EA6CB1" w:rsidRDefault="00C6014B" w:rsidP="00C6014B">
      <w:pPr>
        <w:pStyle w:val="Tieudechung"/>
        <w:spacing w:line="336" w:lineRule="auto"/>
        <w:rPr>
          <w:sz w:val="26"/>
          <w:szCs w:val="26"/>
        </w:rPr>
      </w:pPr>
      <w:r w:rsidRPr="00EA6CB1">
        <w:rPr>
          <w:sz w:val="26"/>
          <w:szCs w:val="26"/>
        </w:rPr>
        <w:t xml:space="preserve">Ngày: </w:t>
      </w:r>
      <w:r>
        <w:rPr>
          <w:sz w:val="26"/>
          <w:szCs w:val="26"/>
        </w:rPr>
        <w:t>08 tháng 09 năm 2020</w:t>
      </w:r>
    </w:p>
    <w:p w14:paraId="77B0B6BF" w14:textId="77777777" w:rsidR="00C6014B" w:rsidRPr="00EA6CB1" w:rsidRDefault="00C6014B" w:rsidP="00C6014B">
      <w:pPr>
        <w:pStyle w:val="Tieudechung"/>
        <w:spacing w:line="336" w:lineRule="auto"/>
        <w:rPr>
          <w:sz w:val="26"/>
          <w:szCs w:val="26"/>
        </w:rPr>
      </w:pPr>
      <w:r w:rsidRPr="00EA6CB1">
        <w:rPr>
          <w:sz w:val="26"/>
          <w:szCs w:val="26"/>
        </w:rPr>
        <w:t xml:space="preserve">Tên gói thầu: </w:t>
      </w:r>
      <w:r>
        <w:rPr>
          <w:sz w:val="26"/>
          <w:szCs w:val="26"/>
        </w:rPr>
        <w:t>Mua sắm trang thiết bị, phần mềm và sửa chữa nhỏ công trình</w:t>
      </w:r>
      <w:r w:rsidRPr="00EA6CB1">
        <w:rPr>
          <w:sz w:val="26"/>
          <w:szCs w:val="26"/>
        </w:rPr>
        <w:t>.</w:t>
      </w:r>
    </w:p>
    <w:p w14:paraId="515FB4D2" w14:textId="77777777" w:rsidR="00C6014B" w:rsidRPr="00EA6CB1" w:rsidRDefault="00C6014B" w:rsidP="00C6014B">
      <w:pPr>
        <w:pStyle w:val="Tieudechung"/>
        <w:spacing w:line="336" w:lineRule="auto"/>
        <w:rPr>
          <w:sz w:val="26"/>
          <w:szCs w:val="26"/>
        </w:rPr>
      </w:pPr>
      <w:r w:rsidRPr="00EA6CB1">
        <w:rPr>
          <w:sz w:val="26"/>
          <w:szCs w:val="26"/>
        </w:rPr>
        <w:t xml:space="preserve">Tên dự án: </w:t>
      </w:r>
      <w:r>
        <w:rPr>
          <w:sz w:val="26"/>
          <w:szCs w:val="26"/>
        </w:rPr>
        <w:t>Nâng cao năng lực về cơ sở vật chất và hạ tầng công nghệ thông tin trong khuôn khổ Chương trình ETEP tại Trường Đại học Sư phạm Hà Nội</w:t>
      </w:r>
      <w:r w:rsidRPr="00EA6CB1">
        <w:rPr>
          <w:sz w:val="26"/>
          <w:szCs w:val="26"/>
        </w:rPr>
        <w:t>.</w:t>
      </w:r>
    </w:p>
    <w:p w14:paraId="5FA8CACF" w14:textId="77777777" w:rsidR="00C6014B" w:rsidRPr="00EA6CB1" w:rsidRDefault="00C6014B" w:rsidP="00C6014B">
      <w:pPr>
        <w:pStyle w:val="Tieudechung"/>
        <w:spacing w:line="336" w:lineRule="auto"/>
        <w:rPr>
          <w:sz w:val="26"/>
          <w:szCs w:val="26"/>
        </w:rPr>
      </w:pPr>
      <w:r w:rsidRPr="00EA6CB1">
        <w:rPr>
          <w:sz w:val="26"/>
          <w:szCs w:val="26"/>
        </w:rPr>
        <w:t xml:space="preserve">Kính gửi: </w:t>
      </w:r>
      <w:r>
        <w:rPr>
          <w:b/>
          <w:sz w:val="26"/>
          <w:szCs w:val="26"/>
        </w:rPr>
        <w:t>Trường Đại học Sư phạm Hà Nội</w:t>
      </w:r>
    </w:p>
    <w:tbl>
      <w:tblPr>
        <w:tblStyle w:val="TableGrid"/>
        <w:tblW w:w="5000" w:type="pct"/>
        <w:tblLook w:val="04A0" w:firstRow="1" w:lastRow="0" w:firstColumn="1" w:lastColumn="0" w:noHBand="0" w:noVBand="1"/>
      </w:tblPr>
      <w:tblGrid>
        <w:gridCol w:w="9062"/>
      </w:tblGrid>
      <w:tr w:rsidR="00C6014B" w:rsidRPr="00EA6CB1" w14:paraId="6B4B139B" w14:textId="77777777" w:rsidTr="006F3422">
        <w:trPr>
          <w:trHeight w:val="602"/>
        </w:trPr>
        <w:tc>
          <w:tcPr>
            <w:tcW w:w="5000" w:type="pct"/>
            <w:vAlign w:val="center"/>
          </w:tcPr>
          <w:p w14:paraId="69793DF7" w14:textId="77777777" w:rsidR="00C6014B" w:rsidRPr="00EA6CB1" w:rsidRDefault="00C6014B" w:rsidP="006F3422">
            <w:pPr>
              <w:pStyle w:val="Bullets"/>
              <w:spacing w:line="336" w:lineRule="auto"/>
              <w:rPr>
                <w:sz w:val="26"/>
                <w:szCs w:val="26"/>
                <w:lang w:eastAsia="ja-JP"/>
              </w:rPr>
            </w:pPr>
            <w:r w:rsidRPr="00EA6CB1">
              <w:rPr>
                <w:sz w:val="26"/>
                <w:szCs w:val="26"/>
                <w:lang w:eastAsia="ja-JP"/>
              </w:rPr>
              <w:t xml:space="preserve">Tên thành viên của </w:t>
            </w:r>
            <w:r w:rsidRPr="00EA6CB1">
              <w:rPr>
                <w:sz w:val="26"/>
                <w:szCs w:val="26"/>
                <w:lang w:val="vi-VN" w:eastAsia="ja-JP"/>
              </w:rPr>
              <w:t>N</w:t>
            </w:r>
            <w:r w:rsidRPr="00EA6CB1">
              <w:rPr>
                <w:sz w:val="26"/>
                <w:szCs w:val="26"/>
                <w:lang w:eastAsia="ja-JP"/>
              </w:rPr>
              <w:t xml:space="preserve">hà thầu </w:t>
            </w:r>
            <w:r w:rsidRPr="00EA6CB1">
              <w:rPr>
                <w:sz w:val="26"/>
                <w:szCs w:val="26"/>
                <w:lang w:val="vi-VN" w:eastAsia="ja-JP"/>
              </w:rPr>
              <w:t>L</w:t>
            </w:r>
            <w:r w:rsidRPr="00EA6CB1">
              <w:rPr>
                <w:sz w:val="26"/>
                <w:szCs w:val="26"/>
                <w:lang w:eastAsia="ja-JP"/>
              </w:rPr>
              <w:t>iên danh: Công ty Cổ phần Đầu tư Thương mại và Dịch vụ Nhật Nam</w:t>
            </w:r>
          </w:p>
        </w:tc>
      </w:tr>
      <w:tr w:rsidR="00C6014B" w:rsidRPr="00EA6CB1" w14:paraId="2C60787C" w14:textId="77777777" w:rsidTr="006F3422">
        <w:trPr>
          <w:trHeight w:val="719"/>
        </w:trPr>
        <w:tc>
          <w:tcPr>
            <w:tcW w:w="5000" w:type="pct"/>
            <w:vAlign w:val="center"/>
          </w:tcPr>
          <w:p w14:paraId="3A3C0A35" w14:textId="77777777" w:rsidR="00C6014B" w:rsidRPr="00EA6CB1" w:rsidRDefault="00C6014B" w:rsidP="006F3422">
            <w:pPr>
              <w:pStyle w:val="Bullets"/>
              <w:spacing w:line="336" w:lineRule="auto"/>
              <w:rPr>
                <w:sz w:val="26"/>
                <w:szCs w:val="26"/>
                <w:lang w:eastAsia="ja-JP"/>
              </w:rPr>
            </w:pPr>
            <w:r w:rsidRPr="00EA6CB1">
              <w:rPr>
                <w:sz w:val="26"/>
                <w:szCs w:val="26"/>
                <w:lang w:eastAsia="ja-JP"/>
              </w:rPr>
              <w:t>Địa chỉ đăng ký kinh doanh: Số 9 ngõ 137 Tổ dân phố Ngọc Đại - Phường Đại Mỗ - Quận Nam Từ Liêm - TP Hà Nội</w:t>
            </w:r>
            <w:r w:rsidRPr="00EA6CB1">
              <w:rPr>
                <w:sz w:val="26"/>
                <w:szCs w:val="26"/>
              </w:rPr>
              <w:t>.</w:t>
            </w:r>
          </w:p>
        </w:tc>
      </w:tr>
      <w:tr w:rsidR="00C6014B" w:rsidRPr="00EA6CB1" w14:paraId="34CBCC19" w14:textId="77777777" w:rsidTr="006F3422">
        <w:tc>
          <w:tcPr>
            <w:tcW w:w="5000" w:type="pct"/>
            <w:vAlign w:val="center"/>
          </w:tcPr>
          <w:p w14:paraId="0BFAEFBD" w14:textId="77777777" w:rsidR="00C6014B" w:rsidRPr="00EA6CB1" w:rsidRDefault="00C6014B" w:rsidP="006F3422">
            <w:pPr>
              <w:pStyle w:val="Bullets"/>
              <w:spacing w:line="336" w:lineRule="auto"/>
              <w:rPr>
                <w:sz w:val="26"/>
                <w:szCs w:val="26"/>
                <w:lang w:eastAsia="ja-JP"/>
              </w:rPr>
            </w:pPr>
            <w:r w:rsidRPr="00EA6CB1">
              <w:rPr>
                <w:sz w:val="26"/>
                <w:szCs w:val="26"/>
                <w:lang w:eastAsia="ja-JP"/>
              </w:rPr>
              <w:t xml:space="preserve">Năm thành lập công ty: Năm </w:t>
            </w:r>
            <w:r w:rsidRPr="00EA6CB1">
              <w:rPr>
                <w:sz w:val="26"/>
                <w:szCs w:val="26"/>
                <w:lang w:val="vi-VN" w:eastAsia="ja-JP"/>
              </w:rPr>
              <w:t>2007</w:t>
            </w:r>
            <w:r w:rsidRPr="00EA6CB1">
              <w:rPr>
                <w:sz w:val="26"/>
                <w:szCs w:val="26"/>
                <w:lang w:eastAsia="ja-JP"/>
              </w:rPr>
              <w:t>.</w:t>
            </w:r>
          </w:p>
        </w:tc>
      </w:tr>
      <w:tr w:rsidR="00C6014B" w:rsidRPr="00EA6CB1" w14:paraId="0571E762" w14:textId="77777777" w:rsidTr="006F3422">
        <w:tc>
          <w:tcPr>
            <w:tcW w:w="5000" w:type="pct"/>
            <w:vAlign w:val="center"/>
          </w:tcPr>
          <w:p w14:paraId="0961BBE5" w14:textId="77777777" w:rsidR="00C6014B" w:rsidRPr="00EA6CB1" w:rsidRDefault="00C6014B" w:rsidP="006F3422">
            <w:pPr>
              <w:pStyle w:val="Bullets"/>
              <w:spacing w:line="336" w:lineRule="auto"/>
              <w:rPr>
                <w:sz w:val="26"/>
                <w:szCs w:val="26"/>
                <w:lang w:eastAsia="ja-JP"/>
              </w:rPr>
            </w:pPr>
            <w:r w:rsidRPr="00EA6CB1">
              <w:rPr>
                <w:sz w:val="26"/>
                <w:szCs w:val="26"/>
                <w:lang w:eastAsia="ja-JP"/>
              </w:rPr>
              <w:t>Địa chỉ hợp pháp của thành viên liên danh: Số 9 ngõ 137 Tổ dân phố Ngọc Đại - Phường Đại Mỗ - Quận Nam Từ Liêm - TP Hà Nội.</w:t>
            </w:r>
          </w:p>
        </w:tc>
      </w:tr>
      <w:tr w:rsidR="00C6014B" w:rsidRPr="00EA6CB1" w14:paraId="4FC6FAE4" w14:textId="77777777" w:rsidTr="006F3422">
        <w:tc>
          <w:tcPr>
            <w:tcW w:w="5000" w:type="pct"/>
            <w:vAlign w:val="center"/>
          </w:tcPr>
          <w:p w14:paraId="7DC64E00" w14:textId="77777777" w:rsidR="00C6014B" w:rsidRPr="00EA6CB1" w:rsidRDefault="00C6014B" w:rsidP="006F3422">
            <w:pPr>
              <w:widowControl w:val="0"/>
              <w:spacing w:before="120" w:after="120" w:line="264" w:lineRule="auto"/>
              <w:ind w:right="142"/>
              <w:rPr>
                <w:sz w:val="26"/>
                <w:szCs w:val="26"/>
                <w:lang w:eastAsia="ja-JP"/>
              </w:rPr>
            </w:pPr>
            <w:r w:rsidRPr="00EA6CB1">
              <w:rPr>
                <w:sz w:val="26"/>
                <w:szCs w:val="26"/>
                <w:lang w:eastAsia="ja-JP"/>
              </w:rPr>
              <w:t>Thông tin về đại diện hợp pháp của thành viên liên danh:</w:t>
            </w:r>
          </w:p>
          <w:p w14:paraId="3BAB4711" w14:textId="77777777" w:rsidR="00C6014B" w:rsidRPr="00EA6CB1" w:rsidRDefault="00C6014B" w:rsidP="006F3422">
            <w:pPr>
              <w:pStyle w:val="Bullets"/>
              <w:spacing w:line="336" w:lineRule="auto"/>
              <w:rPr>
                <w:sz w:val="26"/>
                <w:szCs w:val="26"/>
                <w:lang w:val="vi-VN" w:eastAsia="ja-JP"/>
              </w:rPr>
            </w:pPr>
            <w:r w:rsidRPr="00EA6CB1">
              <w:rPr>
                <w:sz w:val="26"/>
                <w:szCs w:val="26"/>
                <w:lang w:eastAsia="ja-JP"/>
              </w:rPr>
              <w:t>Tên người đại diện: Vũ</w:t>
            </w:r>
            <w:r w:rsidRPr="00EA6CB1">
              <w:rPr>
                <w:sz w:val="26"/>
                <w:szCs w:val="26"/>
                <w:lang w:val="vi-VN" w:eastAsia="ja-JP"/>
              </w:rPr>
              <w:t xml:space="preserve"> Thị Hồng Thương</w:t>
            </w:r>
          </w:p>
          <w:p w14:paraId="34D234C3" w14:textId="77777777" w:rsidR="00C6014B" w:rsidRPr="00EA6CB1" w:rsidRDefault="00C6014B" w:rsidP="006F3422">
            <w:pPr>
              <w:widowControl w:val="0"/>
              <w:spacing w:before="120" w:after="120" w:line="264" w:lineRule="auto"/>
              <w:ind w:right="142"/>
              <w:rPr>
                <w:sz w:val="26"/>
                <w:szCs w:val="26"/>
                <w:lang w:eastAsia="ja-JP"/>
              </w:rPr>
            </w:pPr>
            <w:r w:rsidRPr="00EA6CB1">
              <w:rPr>
                <w:sz w:val="26"/>
                <w:szCs w:val="26"/>
                <w:lang w:eastAsia="ja-JP"/>
              </w:rPr>
              <w:t>Địa chỉ: Số 9 ngõ 137 Tổ dân phố Ngọc Đại - Phường Đại Mỗ - Quận Nam Từ Liêm - TP Hà Nội.</w:t>
            </w:r>
          </w:p>
          <w:p w14:paraId="7F3EF1A8" w14:textId="77777777" w:rsidR="00C6014B" w:rsidRPr="00EA6CB1" w:rsidRDefault="00C6014B" w:rsidP="006F3422">
            <w:pPr>
              <w:widowControl w:val="0"/>
              <w:spacing w:before="120" w:after="120" w:line="264" w:lineRule="auto"/>
              <w:ind w:right="142"/>
              <w:rPr>
                <w:sz w:val="26"/>
                <w:szCs w:val="26"/>
                <w:lang w:eastAsia="ja-JP"/>
              </w:rPr>
            </w:pPr>
            <w:r w:rsidRPr="00EA6CB1">
              <w:rPr>
                <w:sz w:val="26"/>
                <w:szCs w:val="26"/>
                <w:lang w:eastAsia="ja-JP"/>
              </w:rPr>
              <w:t>Số điện thoại/fax: 024.33117267/024.33117267</w:t>
            </w:r>
          </w:p>
          <w:p w14:paraId="2CC9AB8D" w14:textId="77777777" w:rsidR="00C6014B" w:rsidRPr="00EA6CB1" w:rsidRDefault="00C6014B" w:rsidP="006F3422">
            <w:pPr>
              <w:pStyle w:val="Bullets"/>
              <w:spacing w:line="336" w:lineRule="auto"/>
              <w:rPr>
                <w:sz w:val="26"/>
                <w:szCs w:val="26"/>
                <w:lang w:eastAsia="ja-JP"/>
              </w:rPr>
            </w:pPr>
            <w:r w:rsidRPr="00EA6CB1">
              <w:rPr>
                <w:sz w:val="26"/>
                <w:szCs w:val="26"/>
                <w:lang w:eastAsia="ja-JP"/>
              </w:rPr>
              <w:t>Địa chỉ E-mail:  nhatnamjsc.se@gmail.com</w:t>
            </w:r>
          </w:p>
        </w:tc>
      </w:tr>
    </w:tbl>
    <w:p w14:paraId="1F93DF49" w14:textId="77777777" w:rsidR="00C6014B" w:rsidRPr="00EA6CB1" w:rsidRDefault="00C6014B" w:rsidP="00C6014B">
      <w:pPr>
        <w:spacing w:line="336" w:lineRule="auto"/>
        <w:rPr>
          <w:sz w:val="26"/>
          <w:szCs w:val="26"/>
          <w:lang w:eastAsia="ja-J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9"/>
        <w:gridCol w:w="4553"/>
      </w:tblGrid>
      <w:tr w:rsidR="00C6014B" w:rsidRPr="00EA6CB1" w14:paraId="491C68B7" w14:textId="77777777" w:rsidTr="006F3422">
        <w:tc>
          <w:tcPr>
            <w:tcW w:w="4724" w:type="dxa"/>
          </w:tcPr>
          <w:p w14:paraId="06E9C0ED" w14:textId="77777777" w:rsidR="00C6014B" w:rsidRPr="00EA6CB1" w:rsidRDefault="00C6014B" w:rsidP="006F3422">
            <w:pPr>
              <w:spacing w:line="336" w:lineRule="auto"/>
              <w:rPr>
                <w:sz w:val="26"/>
                <w:szCs w:val="26"/>
                <w:lang w:eastAsia="ja-JP"/>
              </w:rPr>
            </w:pPr>
          </w:p>
        </w:tc>
        <w:tc>
          <w:tcPr>
            <w:tcW w:w="4725" w:type="dxa"/>
          </w:tcPr>
          <w:p w14:paraId="509AE990" w14:textId="77777777" w:rsidR="00C6014B" w:rsidRPr="00C6014B" w:rsidRDefault="00C6014B" w:rsidP="006F3422">
            <w:pPr>
              <w:pStyle w:val="Chuky"/>
              <w:rPr>
                <w:rFonts w:ascii="Times New Roman" w:hAnsi="Times New Roman"/>
                <w:sz w:val="26"/>
                <w:szCs w:val="26"/>
                <w:highlight w:val="yellow"/>
                <w:lang w:val="vi-VN"/>
              </w:rPr>
            </w:pPr>
            <w:r w:rsidRPr="00C6014B">
              <w:rPr>
                <w:rFonts w:ascii="Times New Roman" w:hAnsi="Times New Roman"/>
                <w:sz w:val="26"/>
                <w:szCs w:val="26"/>
                <w:highlight w:val="yellow"/>
              </w:rPr>
              <w:t>Đại diện hợp pháp Công</w:t>
            </w:r>
            <w:r w:rsidRPr="00C6014B">
              <w:rPr>
                <w:rFonts w:ascii="Times New Roman" w:hAnsi="Times New Roman"/>
                <w:sz w:val="26"/>
                <w:szCs w:val="26"/>
                <w:highlight w:val="yellow"/>
                <w:lang w:val="vi-VN"/>
              </w:rPr>
              <w:t xml:space="preserve"> ty</w:t>
            </w:r>
          </w:p>
          <w:p w14:paraId="61FF0C42" w14:textId="77777777" w:rsidR="00C6014B" w:rsidRPr="00C6014B" w:rsidRDefault="00C6014B" w:rsidP="006F3422">
            <w:pPr>
              <w:pStyle w:val="Chuky"/>
              <w:rPr>
                <w:rFonts w:ascii="Times New Roman" w:hAnsi="Times New Roman"/>
                <w:sz w:val="26"/>
                <w:szCs w:val="26"/>
                <w:highlight w:val="yellow"/>
              </w:rPr>
            </w:pPr>
            <w:r w:rsidRPr="00C6014B">
              <w:rPr>
                <w:rFonts w:ascii="Times New Roman" w:hAnsi="Times New Roman"/>
                <w:sz w:val="26"/>
                <w:szCs w:val="26"/>
                <w:highlight w:val="yellow"/>
              </w:rPr>
              <w:t>GIÁM ĐỐC</w:t>
            </w:r>
          </w:p>
          <w:p w14:paraId="10861CBE" w14:textId="77777777" w:rsidR="00C6014B" w:rsidRPr="00C6014B" w:rsidRDefault="00C6014B" w:rsidP="006F3422">
            <w:pPr>
              <w:pStyle w:val="Chuky"/>
              <w:rPr>
                <w:rFonts w:ascii="Times New Roman" w:hAnsi="Times New Roman"/>
                <w:sz w:val="26"/>
                <w:szCs w:val="26"/>
                <w:highlight w:val="yellow"/>
                <w:lang w:val="vi-VN"/>
              </w:rPr>
            </w:pPr>
            <w:r w:rsidRPr="00C6014B">
              <w:rPr>
                <w:rFonts w:ascii="Times New Roman" w:hAnsi="Times New Roman"/>
                <w:sz w:val="26"/>
                <w:szCs w:val="26"/>
                <w:highlight w:val="yellow"/>
                <w:lang w:val="vi-VN"/>
              </w:rPr>
              <w:t xml:space="preserve">  </w:t>
            </w:r>
          </w:p>
          <w:p w14:paraId="0409538F" w14:textId="77777777" w:rsidR="00C6014B" w:rsidRPr="00C6014B" w:rsidRDefault="00C6014B" w:rsidP="006F3422">
            <w:pPr>
              <w:pStyle w:val="Chuky"/>
              <w:rPr>
                <w:rFonts w:ascii="Times New Roman" w:hAnsi="Times New Roman"/>
                <w:sz w:val="26"/>
                <w:szCs w:val="26"/>
                <w:highlight w:val="yellow"/>
              </w:rPr>
            </w:pPr>
            <w:r w:rsidRPr="00C6014B">
              <w:rPr>
                <w:rFonts w:ascii="Times New Roman" w:hAnsi="Times New Roman"/>
                <w:sz w:val="26"/>
                <w:szCs w:val="26"/>
                <w:highlight w:val="yellow"/>
              </w:rPr>
              <w:t xml:space="preserve"> </w:t>
            </w:r>
          </w:p>
          <w:p w14:paraId="74D740B4" w14:textId="77777777" w:rsidR="00C6014B" w:rsidRPr="00C6014B" w:rsidRDefault="00C6014B" w:rsidP="006F3422">
            <w:pPr>
              <w:pStyle w:val="Chuky"/>
              <w:rPr>
                <w:rFonts w:ascii="Times New Roman" w:hAnsi="Times New Roman"/>
                <w:sz w:val="26"/>
                <w:szCs w:val="26"/>
                <w:highlight w:val="yellow"/>
              </w:rPr>
            </w:pPr>
          </w:p>
          <w:p w14:paraId="00DA3C98" w14:textId="77777777" w:rsidR="00C6014B" w:rsidRPr="00C6014B" w:rsidRDefault="00C6014B" w:rsidP="006F3422">
            <w:pPr>
              <w:pStyle w:val="Chuky"/>
              <w:rPr>
                <w:rFonts w:ascii="Times New Roman" w:hAnsi="Times New Roman"/>
                <w:sz w:val="26"/>
                <w:szCs w:val="26"/>
                <w:highlight w:val="yellow"/>
              </w:rPr>
            </w:pPr>
          </w:p>
          <w:p w14:paraId="4F5348CB" w14:textId="77777777" w:rsidR="00C6014B" w:rsidRPr="00EA6CB1" w:rsidRDefault="00C6014B" w:rsidP="006F3422">
            <w:pPr>
              <w:spacing w:line="336" w:lineRule="auto"/>
              <w:jc w:val="center"/>
              <w:rPr>
                <w:b/>
                <w:sz w:val="26"/>
                <w:szCs w:val="26"/>
                <w:lang w:val="vi-VN"/>
              </w:rPr>
            </w:pPr>
            <w:r w:rsidRPr="00C6014B">
              <w:rPr>
                <w:b/>
                <w:sz w:val="26"/>
                <w:szCs w:val="26"/>
                <w:highlight w:val="yellow"/>
              </w:rPr>
              <w:t xml:space="preserve">   Vũ</w:t>
            </w:r>
            <w:r w:rsidRPr="00C6014B">
              <w:rPr>
                <w:b/>
                <w:sz w:val="26"/>
                <w:szCs w:val="26"/>
                <w:highlight w:val="yellow"/>
                <w:lang w:val="vi-VN"/>
              </w:rPr>
              <w:t xml:space="preserve"> Thị Hồng Hạnh</w:t>
            </w:r>
          </w:p>
        </w:tc>
      </w:tr>
    </w:tbl>
    <w:p w14:paraId="61EA1908" w14:textId="77777777" w:rsidR="00C6014B" w:rsidRPr="00EA6CB1" w:rsidRDefault="00C6014B" w:rsidP="00C6014B">
      <w:pPr>
        <w:spacing w:line="336" w:lineRule="auto"/>
        <w:rPr>
          <w:sz w:val="26"/>
          <w:szCs w:val="26"/>
          <w:lang w:val="vi-VN" w:eastAsia="ja-JP"/>
        </w:rPr>
      </w:pPr>
    </w:p>
    <w:p w14:paraId="6C26DB00" w14:textId="77777777" w:rsidR="00C6014B" w:rsidRPr="00EA6CB1" w:rsidRDefault="00C6014B" w:rsidP="00896F42">
      <w:pPr>
        <w:spacing w:line="336" w:lineRule="auto"/>
        <w:rPr>
          <w:sz w:val="26"/>
          <w:szCs w:val="26"/>
          <w:lang w:val="vi-VN" w:eastAsia="ja-JP"/>
        </w:rPr>
      </w:pPr>
    </w:p>
    <w:p w14:paraId="73373741" w14:textId="2B86AF3C" w:rsidR="00F438FF" w:rsidRPr="00EA6CB1" w:rsidRDefault="00F438FF" w:rsidP="00917E9F">
      <w:pPr>
        <w:pStyle w:val="Heading2"/>
        <w:spacing w:line="336" w:lineRule="auto"/>
        <w:rPr>
          <w:sz w:val="26"/>
          <w:szCs w:val="26"/>
        </w:rPr>
      </w:pPr>
      <w:bookmarkStart w:id="38" w:name="_Toc443567302"/>
      <w:bookmarkStart w:id="39" w:name="_Toc488848549"/>
      <w:bookmarkStart w:id="40" w:name="_Toc527033274"/>
      <w:r w:rsidRPr="00EA6CB1">
        <w:rPr>
          <w:sz w:val="26"/>
          <w:szCs w:val="26"/>
        </w:rPr>
        <w:lastRenderedPageBreak/>
        <w:t>Giấy chứng nhận đăng ký kinh doanh</w:t>
      </w:r>
      <w:bookmarkEnd w:id="36"/>
      <w:bookmarkEnd w:id="37"/>
      <w:r w:rsidR="00FC6437" w:rsidRPr="00EA6CB1">
        <w:rPr>
          <w:sz w:val="26"/>
          <w:szCs w:val="26"/>
        </w:rPr>
        <w:t xml:space="preserve"> và Mã số thuế</w:t>
      </w:r>
      <w:bookmarkEnd w:id="38"/>
      <w:bookmarkEnd w:id="39"/>
      <w:bookmarkEnd w:id="40"/>
    </w:p>
    <w:p w14:paraId="28662484" w14:textId="56936711" w:rsidR="00CB1792" w:rsidRPr="00EA6CB1" w:rsidRDefault="00CB1792" w:rsidP="004F3FBB">
      <w:pPr>
        <w:pStyle w:val="ListParagraph"/>
        <w:numPr>
          <w:ilvl w:val="0"/>
          <w:numId w:val="25"/>
        </w:numPr>
        <w:rPr>
          <w:b/>
          <w:sz w:val="26"/>
          <w:szCs w:val="26"/>
          <w:lang w:val="vi-VN" w:eastAsia="ja-JP"/>
        </w:rPr>
      </w:pPr>
      <w:r w:rsidRPr="00EA6CB1">
        <w:rPr>
          <w:b/>
          <w:sz w:val="26"/>
          <w:szCs w:val="26"/>
        </w:rPr>
        <w:t>Giấy chứng nhận đăng ký kinh doanh và Mã số thuế</w:t>
      </w:r>
      <w:r w:rsidRPr="00EA6CB1">
        <w:rPr>
          <w:b/>
          <w:sz w:val="26"/>
          <w:szCs w:val="26"/>
          <w:lang w:val="vi-VN"/>
        </w:rPr>
        <w:t xml:space="preserve"> của </w:t>
      </w:r>
      <w:r w:rsidR="00C0384F" w:rsidRPr="00EA6CB1">
        <w:rPr>
          <w:b/>
          <w:sz w:val="26"/>
          <w:szCs w:val="26"/>
          <w:lang w:val="vi-VN" w:eastAsia="ja-JP"/>
        </w:rPr>
        <w:t>Thành viên đứng đầu liên danh</w:t>
      </w:r>
      <w:r w:rsidR="00C0384F" w:rsidRPr="00EA6CB1">
        <w:rPr>
          <w:b/>
          <w:sz w:val="26"/>
          <w:szCs w:val="26"/>
          <w:lang w:val="vi-VN"/>
        </w:rPr>
        <w:t xml:space="preserve"> - </w:t>
      </w:r>
      <w:r w:rsidRPr="00EA6CB1">
        <w:rPr>
          <w:b/>
          <w:sz w:val="26"/>
          <w:szCs w:val="26"/>
          <w:lang w:val="vi-VN"/>
        </w:rPr>
        <w:t>Công ty TNHH Máy tính Nét.</w:t>
      </w:r>
    </w:p>
    <w:p w14:paraId="2FE63F20" w14:textId="77777777" w:rsidR="00B626E2" w:rsidRPr="00EA6CB1" w:rsidRDefault="00B626E2" w:rsidP="00B626E2">
      <w:pPr>
        <w:spacing w:line="336" w:lineRule="auto"/>
        <w:rPr>
          <w:sz w:val="26"/>
          <w:szCs w:val="26"/>
          <w:lang w:eastAsia="ja-JP"/>
        </w:rPr>
      </w:pPr>
      <w:r w:rsidRPr="00EA6CB1">
        <w:rPr>
          <w:sz w:val="26"/>
          <w:szCs w:val="26"/>
          <w:lang w:eastAsia="ja-JP"/>
        </w:rPr>
        <w:t>Bản sao có công chứng Giấy chứng nhận đăng ký kinh doanh và Mã số thuế đình kèm ngay sau trang này.</w:t>
      </w:r>
    </w:p>
    <w:p w14:paraId="6FE5D043" w14:textId="4B5C3017" w:rsidR="00B626E2" w:rsidRPr="00EA6CB1" w:rsidRDefault="00B626E2" w:rsidP="00B626E2">
      <w:pPr>
        <w:rPr>
          <w:b/>
          <w:sz w:val="26"/>
          <w:szCs w:val="26"/>
          <w:lang w:val="vi-VN" w:eastAsia="ja-JP"/>
        </w:rPr>
      </w:pPr>
    </w:p>
    <w:p w14:paraId="2AADCD94" w14:textId="506AF58D" w:rsidR="00B626E2" w:rsidRPr="00EA6CB1" w:rsidRDefault="00B626E2" w:rsidP="00B626E2">
      <w:pPr>
        <w:rPr>
          <w:b/>
          <w:sz w:val="26"/>
          <w:szCs w:val="26"/>
          <w:lang w:val="vi-VN" w:eastAsia="ja-JP"/>
        </w:rPr>
      </w:pPr>
    </w:p>
    <w:p w14:paraId="325AF59E" w14:textId="668D8E9B" w:rsidR="00B626E2" w:rsidRPr="00EA6CB1" w:rsidRDefault="00B626E2" w:rsidP="00B626E2">
      <w:pPr>
        <w:rPr>
          <w:b/>
          <w:sz w:val="26"/>
          <w:szCs w:val="26"/>
          <w:lang w:val="vi-VN" w:eastAsia="ja-JP"/>
        </w:rPr>
      </w:pPr>
    </w:p>
    <w:p w14:paraId="5FA4B2D6" w14:textId="4C6DB679" w:rsidR="00B626E2" w:rsidRPr="00EA6CB1" w:rsidRDefault="00B626E2" w:rsidP="00B626E2">
      <w:pPr>
        <w:rPr>
          <w:b/>
          <w:sz w:val="26"/>
          <w:szCs w:val="26"/>
          <w:lang w:val="vi-VN" w:eastAsia="ja-JP"/>
        </w:rPr>
      </w:pPr>
    </w:p>
    <w:p w14:paraId="27FE2E07" w14:textId="5D3895DD" w:rsidR="00B626E2" w:rsidRPr="00EA6CB1" w:rsidRDefault="00B626E2" w:rsidP="00B626E2">
      <w:pPr>
        <w:rPr>
          <w:b/>
          <w:sz w:val="26"/>
          <w:szCs w:val="26"/>
          <w:lang w:val="vi-VN" w:eastAsia="ja-JP"/>
        </w:rPr>
      </w:pPr>
    </w:p>
    <w:p w14:paraId="5EDA1886" w14:textId="6FEBB354" w:rsidR="00B626E2" w:rsidRPr="00EA6CB1" w:rsidRDefault="00B626E2" w:rsidP="00B626E2">
      <w:pPr>
        <w:rPr>
          <w:b/>
          <w:sz w:val="26"/>
          <w:szCs w:val="26"/>
          <w:lang w:val="vi-VN" w:eastAsia="ja-JP"/>
        </w:rPr>
      </w:pPr>
    </w:p>
    <w:p w14:paraId="404B97E0" w14:textId="2F0E37AE" w:rsidR="00B626E2" w:rsidRPr="00EA6CB1" w:rsidRDefault="00B626E2" w:rsidP="00B626E2">
      <w:pPr>
        <w:rPr>
          <w:b/>
          <w:sz w:val="26"/>
          <w:szCs w:val="26"/>
          <w:lang w:val="vi-VN" w:eastAsia="ja-JP"/>
        </w:rPr>
      </w:pPr>
    </w:p>
    <w:p w14:paraId="4F7AD6BE" w14:textId="368D0A45" w:rsidR="00B626E2" w:rsidRPr="00EA6CB1" w:rsidRDefault="00B626E2" w:rsidP="00B626E2">
      <w:pPr>
        <w:rPr>
          <w:b/>
          <w:sz w:val="26"/>
          <w:szCs w:val="26"/>
          <w:lang w:val="vi-VN" w:eastAsia="ja-JP"/>
        </w:rPr>
      </w:pPr>
    </w:p>
    <w:p w14:paraId="5BCFCB56" w14:textId="4DB88D04" w:rsidR="00B626E2" w:rsidRPr="00EA6CB1" w:rsidRDefault="00B626E2" w:rsidP="00B626E2">
      <w:pPr>
        <w:rPr>
          <w:b/>
          <w:sz w:val="26"/>
          <w:szCs w:val="26"/>
          <w:lang w:val="vi-VN" w:eastAsia="ja-JP"/>
        </w:rPr>
      </w:pPr>
    </w:p>
    <w:p w14:paraId="3C06A613" w14:textId="661DF5A6" w:rsidR="00B626E2" w:rsidRPr="00EA6CB1" w:rsidRDefault="00B626E2" w:rsidP="00B626E2">
      <w:pPr>
        <w:rPr>
          <w:b/>
          <w:sz w:val="26"/>
          <w:szCs w:val="26"/>
          <w:lang w:val="vi-VN" w:eastAsia="ja-JP"/>
        </w:rPr>
      </w:pPr>
    </w:p>
    <w:p w14:paraId="2665DDD6" w14:textId="2CFC303D" w:rsidR="00B626E2" w:rsidRPr="00EA6CB1" w:rsidRDefault="00B626E2" w:rsidP="00B626E2">
      <w:pPr>
        <w:rPr>
          <w:b/>
          <w:sz w:val="26"/>
          <w:szCs w:val="26"/>
          <w:lang w:val="vi-VN" w:eastAsia="ja-JP"/>
        </w:rPr>
      </w:pPr>
    </w:p>
    <w:p w14:paraId="61D3514D" w14:textId="02E2D935" w:rsidR="00B626E2" w:rsidRPr="00EA6CB1" w:rsidRDefault="00B626E2" w:rsidP="00B626E2">
      <w:pPr>
        <w:rPr>
          <w:b/>
          <w:sz w:val="26"/>
          <w:szCs w:val="26"/>
          <w:lang w:val="vi-VN" w:eastAsia="ja-JP"/>
        </w:rPr>
      </w:pPr>
    </w:p>
    <w:p w14:paraId="53B37EC0" w14:textId="281263F2" w:rsidR="00B626E2" w:rsidRPr="00EA6CB1" w:rsidRDefault="00B626E2" w:rsidP="00B626E2">
      <w:pPr>
        <w:rPr>
          <w:b/>
          <w:sz w:val="26"/>
          <w:szCs w:val="26"/>
          <w:lang w:val="vi-VN" w:eastAsia="ja-JP"/>
        </w:rPr>
      </w:pPr>
    </w:p>
    <w:p w14:paraId="6490FD60" w14:textId="29552A23" w:rsidR="00B626E2" w:rsidRPr="00EA6CB1" w:rsidRDefault="00B626E2" w:rsidP="00B626E2">
      <w:pPr>
        <w:rPr>
          <w:b/>
          <w:sz w:val="26"/>
          <w:szCs w:val="26"/>
          <w:lang w:val="vi-VN" w:eastAsia="ja-JP"/>
        </w:rPr>
      </w:pPr>
    </w:p>
    <w:p w14:paraId="433E4786" w14:textId="474AAC1B" w:rsidR="00B626E2" w:rsidRPr="00EA6CB1" w:rsidRDefault="00B626E2" w:rsidP="00B626E2">
      <w:pPr>
        <w:rPr>
          <w:b/>
          <w:sz w:val="26"/>
          <w:szCs w:val="26"/>
          <w:lang w:val="vi-VN" w:eastAsia="ja-JP"/>
        </w:rPr>
      </w:pPr>
    </w:p>
    <w:p w14:paraId="16B96C24" w14:textId="62765CDE" w:rsidR="00B626E2" w:rsidRPr="00EA6CB1" w:rsidRDefault="00B626E2" w:rsidP="00B626E2">
      <w:pPr>
        <w:rPr>
          <w:b/>
          <w:sz w:val="26"/>
          <w:szCs w:val="26"/>
          <w:lang w:val="vi-VN" w:eastAsia="ja-JP"/>
        </w:rPr>
      </w:pPr>
    </w:p>
    <w:p w14:paraId="71D5AEE6" w14:textId="2DA3B03B" w:rsidR="00B626E2" w:rsidRPr="00EA6CB1" w:rsidRDefault="00B626E2" w:rsidP="00B626E2">
      <w:pPr>
        <w:rPr>
          <w:b/>
          <w:sz w:val="26"/>
          <w:szCs w:val="26"/>
          <w:lang w:val="vi-VN" w:eastAsia="ja-JP"/>
        </w:rPr>
      </w:pPr>
    </w:p>
    <w:p w14:paraId="7BAC98E1" w14:textId="2771DA96" w:rsidR="00B626E2" w:rsidRPr="00EA6CB1" w:rsidRDefault="00B626E2" w:rsidP="00B626E2">
      <w:pPr>
        <w:rPr>
          <w:b/>
          <w:sz w:val="26"/>
          <w:szCs w:val="26"/>
          <w:lang w:val="vi-VN" w:eastAsia="ja-JP"/>
        </w:rPr>
      </w:pPr>
    </w:p>
    <w:p w14:paraId="55DB873B" w14:textId="61DFBAFF" w:rsidR="00B626E2" w:rsidRPr="00EA6CB1" w:rsidRDefault="00B626E2" w:rsidP="00B626E2">
      <w:pPr>
        <w:rPr>
          <w:b/>
          <w:sz w:val="26"/>
          <w:szCs w:val="26"/>
          <w:lang w:val="vi-VN" w:eastAsia="ja-JP"/>
        </w:rPr>
      </w:pPr>
    </w:p>
    <w:p w14:paraId="5F15BD4C" w14:textId="600C05B1" w:rsidR="00B626E2" w:rsidRPr="00EA6CB1" w:rsidRDefault="00B626E2" w:rsidP="00B626E2">
      <w:pPr>
        <w:rPr>
          <w:b/>
          <w:sz w:val="26"/>
          <w:szCs w:val="26"/>
          <w:lang w:val="vi-VN" w:eastAsia="ja-JP"/>
        </w:rPr>
      </w:pPr>
    </w:p>
    <w:p w14:paraId="48434585" w14:textId="57CEE092" w:rsidR="00B626E2" w:rsidRPr="00EA6CB1" w:rsidRDefault="00B626E2" w:rsidP="00B626E2">
      <w:pPr>
        <w:rPr>
          <w:b/>
          <w:sz w:val="26"/>
          <w:szCs w:val="26"/>
          <w:lang w:val="vi-VN" w:eastAsia="ja-JP"/>
        </w:rPr>
      </w:pPr>
    </w:p>
    <w:p w14:paraId="368A3867" w14:textId="6FA28874" w:rsidR="00B626E2" w:rsidRPr="00EA6CB1" w:rsidRDefault="00B626E2" w:rsidP="00B626E2">
      <w:pPr>
        <w:rPr>
          <w:b/>
          <w:sz w:val="26"/>
          <w:szCs w:val="26"/>
          <w:lang w:val="vi-VN" w:eastAsia="ja-JP"/>
        </w:rPr>
      </w:pPr>
    </w:p>
    <w:p w14:paraId="4959BD74" w14:textId="12C5F9F6" w:rsidR="00B626E2" w:rsidRPr="00EA6CB1" w:rsidRDefault="00B626E2" w:rsidP="00B626E2">
      <w:pPr>
        <w:rPr>
          <w:b/>
          <w:sz w:val="26"/>
          <w:szCs w:val="26"/>
          <w:lang w:val="vi-VN" w:eastAsia="ja-JP"/>
        </w:rPr>
      </w:pPr>
    </w:p>
    <w:p w14:paraId="50131EA5" w14:textId="088B7656" w:rsidR="00B626E2" w:rsidRPr="00EA6CB1" w:rsidRDefault="00B626E2" w:rsidP="00B626E2">
      <w:pPr>
        <w:rPr>
          <w:b/>
          <w:sz w:val="26"/>
          <w:szCs w:val="26"/>
          <w:lang w:val="vi-VN" w:eastAsia="ja-JP"/>
        </w:rPr>
      </w:pPr>
    </w:p>
    <w:p w14:paraId="69478546" w14:textId="77D0CBEE" w:rsidR="00B626E2" w:rsidRPr="00EA6CB1" w:rsidRDefault="00B626E2" w:rsidP="00B626E2">
      <w:pPr>
        <w:rPr>
          <w:b/>
          <w:sz w:val="26"/>
          <w:szCs w:val="26"/>
          <w:lang w:val="vi-VN" w:eastAsia="ja-JP"/>
        </w:rPr>
      </w:pPr>
    </w:p>
    <w:p w14:paraId="202C732E" w14:textId="644B8027" w:rsidR="00B626E2" w:rsidRPr="00EA6CB1" w:rsidRDefault="00B626E2" w:rsidP="00B626E2">
      <w:pPr>
        <w:rPr>
          <w:b/>
          <w:sz w:val="26"/>
          <w:szCs w:val="26"/>
          <w:lang w:val="vi-VN" w:eastAsia="ja-JP"/>
        </w:rPr>
      </w:pPr>
    </w:p>
    <w:p w14:paraId="3F804D35" w14:textId="47B7F7FA" w:rsidR="00B626E2" w:rsidRDefault="00B626E2" w:rsidP="00B626E2">
      <w:pPr>
        <w:rPr>
          <w:b/>
          <w:sz w:val="26"/>
          <w:szCs w:val="26"/>
          <w:lang w:val="vi-VN" w:eastAsia="ja-JP"/>
        </w:rPr>
      </w:pPr>
    </w:p>
    <w:p w14:paraId="77B0FB2C" w14:textId="5BA0C084" w:rsidR="005752B9" w:rsidRDefault="005752B9" w:rsidP="00B626E2">
      <w:pPr>
        <w:rPr>
          <w:b/>
          <w:sz w:val="26"/>
          <w:szCs w:val="26"/>
          <w:lang w:val="vi-VN" w:eastAsia="ja-JP"/>
        </w:rPr>
      </w:pPr>
    </w:p>
    <w:p w14:paraId="410679C5" w14:textId="307A5109" w:rsidR="005752B9" w:rsidRDefault="005752B9" w:rsidP="00B626E2">
      <w:pPr>
        <w:rPr>
          <w:b/>
          <w:sz w:val="26"/>
          <w:szCs w:val="26"/>
          <w:lang w:val="vi-VN" w:eastAsia="ja-JP"/>
        </w:rPr>
      </w:pPr>
    </w:p>
    <w:p w14:paraId="5F839145" w14:textId="5568FD73" w:rsidR="005752B9" w:rsidRDefault="005752B9" w:rsidP="00B626E2">
      <w:pPr>
        <w:rPr>
          <w:b/>
          <w:sz w:val="26"/>
          <w:szCs w:val="26"/>
          <w:lang w:val="vi-VN" w:eastAsia="ja-JP"/>
        </w:rPr>
      </w:pPr>
    </w:p>
    <w:p w14:paraId="37D00882" w14:textId="42E33400" w:rsidR="005752B9" w:rsidRDefault="005752B9" w:rsidP="00B626E2">
      <w:pPr>
        <w:rPr>
          <w:b/>
          <w:sz w:val="26"/>
          <w:szCs w:val="26"/>
          <w:lang w:val="vi-VN" w:eastAsia="ja-JP"/>
        </w:rPr>
      </w:pPr>
    </w:p>
    <w:p w14:paraId="214EB680" w14:textId="63BBFF73" w:rsidR="005752B9" w:rsidRDefault="005752B9" w:rsidP="00B626E2">
      <w:pPr>
        <w:rPr>
          <w:b/>
          <w:sz w:val="26"/>
          <w:szCs w:val="26"/>
          <w:lang w:val="vi-VN" w:eastAsia="ja-JP"/>
        </w:rPr>
      </w:pPr>
    </w:p>
    <w:p w14:paraId="3E43CC66" w14:textId="4A0534EE" w:rsidR="005752B9" w:rsidRDefault="005752B9" w:rsidP="00B626E2">
      <w:pPr>
        <w:rPr>
          <w:b/>
          <w:sz w:val="26"/>
          <w:szCs w:val="26"/>
          <w:lang w:val="vi-VN" w:eastAsia="ja-JP"/>
        </w:rPr>
      </w:pPr>
    </w:p>
    <w:p w14:paraId="44CC5A10" w14:textId="6EA7FC37" w:rsidR="005752B9" w:rsidRDefault="005752B9" w:rsidP="00B626E2">
      <w:pPr>
        <w:rPr>
          <w:b/>
          <w:sz w:val="26"/>
          <w:szCs w:val="26"/>
          <w:lang w:val="vi-VN" w:eastAsia="ja-JP"/>
        </w:rPr>
      </w:pPr>
    </w:p>
    <w:p w14:paraId="3D83B31B" w14:textId="007AE6A8" w:rsidR="005752B9" w:rsidRDefault="005752B9" w:rsidP="00B626E2">
      <w:pPr>
        <w:rPr>
          <w:b/>
          <w:sz w:val="26"/>
          <w:szCs w:val="26"/>
          <w:lang w:val="vi-VN" w:eastAsia="ja-JP"/>
        </w:rPr>
      </w:pPr>
    </w:p>
    <w:p w14:paraId="05EF7854" w14:textId="77777777" w:rsidR="005752B9" w:rsidRPr="00EA6CB1" w:rsidRDefault="005752B9" w:rsidP="00B626E2">
      <w:pPr>
        <w:rPr>
          <w:b/>
          <w:sz w:val="26"/>
          <w:szCs w:val="26"/>
          <w:lang w:val="vi-VN" w:eastAsia="ja-JP"/>
        </w:rPr>
      </w:pPr>
    </w:p>
    <w:p w14:paraId="0DBD70C2" w14:textId="379B7F3F" w:rsidR="00B626E2" w:rsidRPr="00EA6CB1" w:rsidRDefault="00B626E2" w:rsidP="00B626E2">
      <w:pPr>
        <w:rPr>
          <w:b/>
          <w:sz w:val="26"/>
          <w:szCs w:val="26"/>
          <w:lang w:val="vi-VN" w:eastAsia="ja-JP"/>
        </w:rPr>
      </w:pPr>
    </w:p>
    <w:p w14:paraId="636D5346" w14:textId="77777777" w:rsidR="00B626E2" w:rsidRPr="00EA6CB1" w:rsidRDefault="00B626E2" w:rsidP="00B626E2">
      <w:pPr>
        <w:rPr>
          <w:b/>
          <w:sz w:val="26"/>
          <w:szCs w:val="26"/>
          <w:lang w:val="vi-VN" w:eastAsia="ja-JP"/>
        </w:rPr>
      </w:pPr>
    </w:p>
    <w:p w14:paraId="00E324B9" w14:textId="2CB5B99F" w:rsidR="00CB1792" w:rsidRPr="00EA6CB1" w:rsidRDefault="00CB1792" w:rsidP="004F3FBB">
      <w:pPr>
        <w:pStyle w:val="ListParagraph"/>
        <w:numPr>
          <w:ilvl w:val="0"/>
          <w:numId w:val="25"/>
        </w:numPr>
        <w:rPr>
          <w:b/>
          <w:sz w:val="26"/>
          <w:szCs w:val="26"/>
          <w:lang w:val="vi-VN" w:eastAsia="ja-JP"/>
        </w:rPr>
      </w:pPr>
      <w:r w:rsidRPr="00EA6CB1">
        <w:rPr>
          <w:b/>
          <w:sz w:val="26"/>
          <w:szCs w:val="26"/>
        </w:rPr>
        <w:lastRenderedPageBreak/>
        <w:t>Giấy chứng nhận đăng ký kinh doanh và Mã số thuế</w:t>
      </w:r>
      <w:r w:rsidRPr="00EA6CB1">
        <w:rPr>
          <w:b/>
          <w:sz w:val="26"/>
          <w:szCs w:val="26"/>
          <w:lang w:val="vi-VN"/>
        </w:rPr>
        <w:t xml:space="preserve"> của </w:t>
      </w:r>
      <w:r w:rsidR="00C0384F" w:rsidRPr="00EA6CB1">
        <w:rPr>
          <w:b/>
          <w:sz w:val="26"/>
          <w:szCs w:val="26"/>
          <w:lang w:val="vi-VN" w:eastAsia="ja-JP"/>
        </w:rPr>
        <w:t>Thành viên liên danh -</w:t>
      </w:r>
      <w:r w:rsidR="00C0384F" w:rsidRPr="00EA6CB1">
        <w:rPr>
          <w:b/>
          <w:sz w:val="26"/>
          <w:szCs w:val="26"/>
          <w:lang w:val="vi-VN"/>
        </w:rPr>
        <w:t xml:space="preserve"> </w:t>
      </w:r>
      <w:r w:rsidRPr="00EA6CB1">
        <w:rPr>
          <w:b/>
          <w:sz w:val="26"/>
          <w:szCs w:val="26"/>
          <w:lang w:val="vi-VN"/>
        </w:rPr>
        <w:t>Công ty Cổ phần Đầu tư Thương mại và Dịch vụ Nhật Nam</w:t>
      </w:r>
    </w:p>
    <w:p w14:paraId="284FB047" w14:textId="77C9C74F" w:rsidR="00374051" w:rsidRPr="00EA6CB1" w:rsidRDefault="00856D4C" w:rsidP="00917E9F">
      <w:pPr>
        <w:spacing w:line="336" w:lineRule="auto"/>
        <w:rPr>
          <w:sz w:val="26"/>
          <w:szCs w:val="26"/>
          <w:lang w:eastAsia="ja-JP"/>
        </w:rPr>
      </w:pPr>
      <w:r w:rsidRPr="00EA6CB1">
        <w:rPr>
          <w:sz w:val="26"/>
          <w:szCs w:val="26"/>
          <w:lang w:eastAsia="ja-JP"/>
        </w:rPr>
        <w:t>Bản sao có công chứ</w:t>
      </w:r>
      <w:r w:rsidR="00FC6437" w:rsidRPr="00EA6CB1">
        <w:rPr>
          <w:sz w:val="26"/>
          <w:szCs w:val="26"/>
          <w:lang w:eastAsia="ja-JP"/>
        </w:rPr>
        <w:t>ng G</w:t>
      </w:r>
      <w:r w:rsidRPr="00EA6CB1">
        <w:rPr>
          <w:sz w:val="26"/>
          <w:szCs w:val="26"/>
          <w:lang w:eastAsia="ja-JP"/>
        </w:rPr>
        <w:t>iấy</w:t>
      </w:r>
      <w:r w:rsidR="00374051" w:rsidRPr="00EA6CB1">
        <w:rPr>
          <w:sz w:val="26"/>
          <w:szCs w:val="26"/>
          <w:lang w:eastAsia="ja-JP"/>
        </w:rPr>
        <w:t xml:space="preserve"> chứng nhậ</w:t>
      </w:r>
      <w:r w:rsidR="00265362" w:rsidRPr="00EA6CB1">
        <w:rPr>
          <w:sz w:val="26"/>
          <w:szCs w:val="26"/>
          <w:lang w:eastAsia="ja-JP"/>
        </w:rPr>
        <w:t xml:space="preserve">n đăng ký kinh doanh </w:t>
      </w:r>
      <w:r w:rsidR="00FC6437" w:rsidRPr="00EA6CB1">
        <w:rPr>
          <w:sz w:val="26"/>
          <w:szCs w:val="26"/>
          <w:lang w:eastAsia="ja-JP"/>
        </w:rPr>
        <w:t xml:space="preserve">và Mã số thuế </w:t>
      </w:r>
      <w:r w:rsidR="00265362" w:rsidRPr="00EA6CB1">
        <w:rPr>
          <w:sz w:val="26"/>
          <w:szCs w:val="26"/>
          <w:lang w:eastAsia="ja-JP"/>
        </w:rPr>
        <w:t>đình kèm</w:t>
      </w:r>
      <w:r w:rsidR="000F566C" w:rsidRPr="00EA6CB1">
        <w:rPr>
          <w:sz w:val="26"/>
          <w:szCs w:val="26"/>
          <w:lang w:eastAsia="ja-JP"/>
        </w:rPr>
        <w:t xml:space="preserve"> ngay sau trang này</w:t>
      </w:r>
      <w:r w:rsidR="00374051" w:rsidRPr="00EA6CB1">
        <w:rPr>
          <w:sz w:val="26"/>
          <w:szCs w:val="26"/>
          <w:lang w:eastAsia="ja-JP"/>
        </w:rPr>
        <w:t>.</w:t>
      </w:r>
    </w:p>
    <w:p w14:paraId="12F01398" w14:textId="48E30169" w:rsidR="00F676C4" w:rsidRPr="00EA6CB1" w:rsidRDefault="00F676C4" w:rsidP="00917E9F">
      <w:pPr>
        <w:spacing w:line="336" w:lineRule="auto"/>
        <w:rPr>
          <w:sz w:val="26"/>
          <w:szCs w:val="26"/>
          <w:lang w:eastAsia="ja-JP"/>
        </w:rPr>
      </w:pPr>
    </w:p>
    <w:p w14:paraId="47B9F455" w14:textId="37B8FACB" w:rsidR="00F676C4" w:rsidRPr="00EA6CB1" w:rsidRDefault="00F676C4" w:rsidP="00917E9F">
      <w:pPr>
        <w:spacing w:line="336" w:lineRule="auto"/>
        <w:rPr>
          <w:sz w:val="26"/>
          <w:szCs w:val="26"/>
          <w:lang w:eastAsia="ja-JP"/>
        </w:rPr>
      </w:pPr>
    </w:p>
    <w:p w14:paraId="4E7A0680" w14:textId="14C203D3" w:rsidR="00F676C4" w:rsidRPr="00EA6CB1" w:rsidRDefault="00F676C4" w:rsidP="00917E9F">
      <w:pPr>
        <w:spacing w:line="336" w:lineRule="auto"/>
        <w:rPr>
          <w:sz w:val="26"/>
          <w:szCs w:val="26"/>
          <w:lang w:eastAsia="ja-JP"/>
        </w:rPr>
      </w:pPr>
    </w:p>
    <w:p w14:paraId="72196D06" w14:textId="1F44FBAD" w:rsidR="00F676C4" w:rsidRPr="00EA6CB1" w:rsidRDefault="00F676C4" w:rsidP="00917E9F">
      <w:pPr>
        <w:spacing w:line="336" w:lineRule="auto"/>
        <w:rPr>
          <w:sz w:val="26"/>
          <w:szCs w:val="26"/>
          <w:lang w:eastAsia="ja-JP"/>
        </w:rPr>
      </w:pPr>
    </w:p>
    <w:p w14:paraId="3477D28C" w14:textId="2BD6D841" w:rsidR="00F676C4" w:rsidRPr="00EA6CB1" w:rsidRDefault="00F676C4" w:rsidP="00917E9F">
      <w:pPr>
        <w:spacing w:line="336" w:lineRule="auto"/>
        <w:rPr>
          <w:sz w:val="26"/>
          <w:szCs w:val="26"/>
          <w:lang w:eastAsia="ja-JP"/>
        </w:rPr>
      </w:pPr>
    </w:p>
    <w:p w14:paraId="6C32FA2C" w14:textId="30C80A33" w:rsidR="00F676C4" w:rsidRPr="00EA6CB1" w:rsidRDefault="00F676C4" w:rsidP="00917E9F">
      <w:pPr>
        <w:spacing w:line="336" w:lineRule="auto"/>
        <w:rPr>
          <w:sz w:val="26"/>
          <w:szCs w:val="26"/>
          <w:lang w:eastAsia="ja-JP"/>
        </w:rPr>
      </w:pPr>
    </w:p>
    <w:p w14:paraId="053C2671" w14:textId="3431B8C5" w:rsidR="00F676C4" w:rsidRPr="00EA6CB1" w:rsidRDefault="00F676C4" w:rsidP="00917E9F">
      <w:pPr>
        <w:spacing w:line="336" w:lineRule="auto"/>
        <w:rPr>
          <w:sz w:val="26"/>
          <w:szCs w:val="26"/>
          <w:lang w:eastAsia="ja-JP"/>
        </w:rPr>
      </w:pPr>
    </w:p>
    <w:p w14:paraId="728A221F" w14:textId="537AE6E1" w:rsidR="00F676C4" w:rsidRPr="00EA6CB1" w:rsidRDefault="00F676C4" w:rsidP="00917E9F">
      <w:pPr>
        <w:spacing w:line="336" w:lineRule="auto"/>
        <w:rPr>
          <w:sz w:val="26"/>
          <w:szCs w:val="26"/>
          <w:lang w:eastAsia="ja-JP"/>
        </w:rPr>
      </w:pPr>
    </w:p>
    <w:p w14:paraId="2CF82067" w14:textId="0BB38282" w:rsidR="00F676C4" w:rsidRPr="00EA6CB1" w:rsidRDefault="00F676C4" w:rsidP="00917E9F">
      <w:pPr>
        <w:spacing w:line="336" w:lineRule="auto"/>
        <w:rPr>
          <w:sz w:val="26"/>
          <w:szCs w:val="26"/>
          <w:lang w:eastAsia="ja-JP"/>
        </w:rPr>
      </w:pPr>
    </w:p>
    <w:p w14:paraId="00A25F0A" w14:textId="0088ECC2" w:rsidR="00F676C4" w:rsidRPr="00EA6CB1" w:rsidRDefault="00F676C4" w:rsidP="00917E9F">
      <w:pPr>
        <w:spacing w:line="336" w:lineRule="auto"/>
        <w:rPr>
          <w:sz w:val="26"/>
          <w:szCs w:val="26"/>
          <w:lang w:eastAsia="ja-JP"/>
        </w:rPr>
      </w:pPr>
    </w:p>
    <w:p w14:paraId="1FEF88FF" w14:textId="72ABCB6B" w:rsidR="00F676C4" w:rsidRPr="00EA6CB1" w:rsidRDefault="00F676C4" w:rsidP="00917E9F">
      <w:pPr>
        <w:spacing w:line="336" w:lineRule="auto"/>
        <w:rPr>
          <w:sz w:val="26"/>
          <w:szCs w:val="26"/>
          <w:lang w:eastAsia="ja-JP"/>
        </w:rPr>
      </w:pPr>
    </w:p>
    <w:p w14:paraId="43A7C7C6" w14:textId="0835E6CE" w:rsidR="00F676C4" w:rsidRPr="00EA6CB1" w:rsidRDefault="00F676C4" w:rsidP="00917E9F">
      <w:pPr>
        <w:spacing w:line="336" w:lineRule="auto"/>
        <w:rPr>
          <w:sz w:val="26"/>
          <w:szCs w:val="26"/>
          <w:lang w:eastAsia="ja-JP"/>
        </w:rPr>
      </w:pPr>
    </w:p>
    <w:p w14:paraId="16E428A2" w14:textId="27C4AD1B" w:rsidR="00F676C4" w:rsidRPr="00EA6CB1" w:rsidRDefault="00F676C4" w:rsidP="00917E9F">
      <w:pPr>
        <w:spacing w:line="336" w:lineRule="auto"/>
        <w:rPr>
          <w:sz w:val="26"/>
          <w:szCs w:val="26"/>
          <w:lang w:eastAsia="ja-JP"/>
        </w:rPr>
      </w:pPr>
    </w:p>
    <w:p w14:paraId="3F319C8E" w14:textId="3CA9F58F" w:rsidR="00F676C4" w:rsidRPr="00EA6CB1" w:rsidRDefault="00F676C4" w:rsidP="00917E9F">
      <w:pPr>
        <w:spacing w:line="336" w:lineRule="auto"/>
        <w:rPr>
          <w:sz w:val="26"/>
          <w:szCs w:val="26"/>
          <w:lang w:eastAsia="ja-JP"/>
        </w:rPr>
      </w:pPr>
    </w:p>
    <w:p w14:paraId="5F3E4F75" w14:textId="623D0B0E" w:rsidR="00F676C4" w:rsidRPr="00EA6CB1" w:rsidRDefault="00F676C4" w:rsidP="00917E9F">
      <w:pPr>
        <w:spacing w:line="336" w:lineRule="auto"/>
        <w:rPr>
          <w:sz w:val="26"/>
          <w:szCs w:val="26"/>
          <w:lang w:eastAsia="ja-JP"/>
        </w:rPr>
      </w:pPr>
    </w:p>
    <w:p w14:paraId="5ADDF4EC" w14:textId="4C40B990" w:rsidR="00F676C4" w:rsidRPr="00EA6CB1" w:rsidRDefault="00F676C4" w:rsidP="00917E9F">
      <w:pPr>
        <w:spacing w:line="336" w:lineRule="auto"/>
        <w:rPr>
          <w:sz w:val="26"/>
          <w:szCs w:val="26"/>
          <w:lang w:eastAsia="ja-JP"/>
        </w:rPr>
      </w:pPr>
    </w:p>
    <w:p w14:paraId="6A1BAED7" w14:textId="643B41F8" w:rsidR="00F676C4" w:rsidRPr="00EA6CB1" w:rsidRDefault="00F676C4" w:rsidP="00917E9F">
      <w:pPr>
        <w:spacing w:line="336" w:lineRule="auto"/>
        <w:rPr>
          <w:sz w:val="26"/>
          <w:szCs w:val="26"/>
          <w:lang w:eastAsia="ja-JP"/>
        </w:rPr>
      </w:pPr>
    </w:p>
    <w:p w14:paraId="505EB8D6" w14:textId="78877C56" w:rsidR="00F676C4" w:rsidRPr="00EA6CB1" w:rsidRDefault="00F676C4" w:rsidP="00917E9F">
      <w:pPr>
        <w:spacing w:line="336" w:lineRule="auto"/>
        <w:rPr>
          <w:sz w:val="26"/>
          <w:szCs w:val="26"/>
          <w:lang w:eastAsia="ja-JP"/>
        </w:rPr>
      </w:pPr>
    </w:p>
    <w:p w14:paraId="00B9DF0A" w14:textId="56283361" w:rsidR="00F676C4" w:rsidRPr="00EA6CB1" w:rsidRDefault="00F676C4" w:rsidP="00917E9F">
      <w:pPr>
        <w:spacing w:line="336" w:lineRule="auto"/>
        <w:rPr>
          <w:sz w:val="26"/>
          <w:szCs w:val="26"/>
          <w:lang w:eastAsia="ja-JP"/>
        </w:rPr>
      </w:pPr>
    </w:p>
    <w:p w14:paraId="5F47E7FA" w14:textId="3332F4DC" w:rsidR="00F676C4" w:rsidRPr="00EA6CB1" w:rsidRDefault="00F676C4" w:rsidP="00917E9F">
      <w:pPr>
        <w:spacing w:line="336" w:lineRule="auto"/>
        <w:rPr>
          <w:sz w:val="26"/>
          <w:szCs w:val="26"/>
          <w:lang w:eastAsia="ja-JP"/>
        </w:rPr>
      </w:pPr>
    </w:p>
    <w:p w14:paraId="44E87935" w14:textId="775BFFB1" w:rsidR="00F676C4" w:rsidRPr="00EA6CB1" w:rsidRDefault="00F676C4" w:rsidP="00917E9F">
      <w:pPr>
        <w:spacing w:line="336" w:lineRule="auto"/>
        <w:rPr>
          <w:sz w:val="26"/>
          <w:szCs w:val="26"/>
          <w:lang w:eastAsia="ja-JP"/>
        </w:rPr>
      </w:pPr>
    </w:p>
    <w:p w14:paraId="1F6D1952" w14:textId="359EC7A2" w:rsidR="00F676C4" w:rsidRPr="00EA6CB1" w:rsidRDefault="00F676C4" w:rsidP="00917E9F">
      <w:pPr>
        <w:spacing w:line="336" w:lineRule="auto"/>
        <w:rPr>
          <w:sz w:val="26"/>
          <w:szCs w:val="26"/>
          <w:lang w:eastAsia="ja-JP"/>
        </w:rPr>
      </w:pPr>
    </w:p>
    <w:p w14:paraId="275D54C4" w14:textId="53C010EC" w:rsidR="00F676C4" w:rsidRPr="00EA6CB1" w:rsidRDefault="00F676C4" w:rsidP="00917E9F">
      <w:pPr>
        <w:spacing w:line="336" w:lineRule="auto"/>
        <w:rPr>
          <w:sz w:val="26"/>
          <w:szCs w:val="26"/>
          <w:lang w:eastAsia="ja-JP"/>
        </w:rPr>
      </w:pPr>
    </w:p>
    <w:p w14:paraId="0A5611FE" w14:textId="06D64C31" w:rsidR="00F676C4" w:rsidRPr="00EA6CB1" w:rsidRDefault="00F676C4" w:rsidP="00917E9F">
      <w:pPr>
        <w:spacing w:line="336" w:lineRule="auto"/>
        <w:rPr>
          <w:sz w:val="26"/>
          <w:szCs w:val="26"/>
          <w:lang w:eastAsia="ja-JP"/>
        </w:rPr>
      </w:pPr>
    </w:p>
    <w:p w14:paraId="66359AD6" w14:textId="1D5A81B0" w:rsidR="00F676C4" w:rsidRPr="00EA6CB1" w:rsidRDefault="00F676C4" w:rsidP="00917E9F">
      <w:pPr>
        <w:spacing w:line="336" w:lineRule="auto"/>
        <w:rPr>
          <w:sz w:val="26"/>
          <w:szCs w:val="26"/>
          <w:lang w:eastAsia="ja-JP"/>
        </w:rPr>
      </w:pPr>
    </w:p>
    <w:p w14:paraId="342E04DF" w14:textId="2D4EB449" w:rsidR="00F676C4" w:rsidRPr="00EA6CB1" w:rsidRDefault="00F676C4" w:rsidP="00917E9F">
      <w:pPr>
        <w:spacing w:line="336" w:lineRule="auto"/>
        <w:rPr>
          <w:sz w:val="26"/>
          <w:szCs w:val="26"/>
          <w:lang w:eastAsia="ja-JP"/>
        </w:rPr>
      </w:pPr>
    </w:p>
    <w:p w14:paraId="3F671F73" w14:textId="2D844530" w:rsidR="00F676C4" w:rsidRPr="00EA6CB1" w:rsidRDefault="00F676C4" w:rsidP="00917E9F">
      <w:pPr>
        <w:spacing w:line="336" w:lineRule="auto"/>
        <w:rPr>
          <w:sz w:val="26"/>
          <w:szCs w:val="26"/>
          <w:lang w:eastAsia="ja-JP"/>
        </w:rPr>
      </w:pPr>
    </w:p>
    <w:p w14:paraId="465F0CEB" w14:textId="214EAF70" w:rsidR="00F676C4" w:rsidRPr="00EA6CB1" w:rsidRDefault="00F676C4" w:rsidP="00917E9F">
      <w:pPr>
        <w:spacing w:line="336" w:lineRule="auto"/>
        <w:rPr>
          <w:sz w:val="26"/>
          <w:szCs w:val="26"/>
          <w:lang w:eastAsia="ja-JP"/>
        </w:rPr>
      </w:pPr>
    </w:p>
    <w:p w14:paraId="62AD293D" w14:textId="7569C35B" w:rsidR="00F676C4" w:rsidRPr="00EA6CB1" w:rsidRDefault="00F676C4" w:rsidP="00917E9F">
      <w:pPr>
        <w:spacing w:line="336" w:lineRule="auto"/>
        <w:rPr>
          <w:sz w:val="26"/>
          <w:szCs w:val="26"/>
          <w:lang w:eastAsia="ja-JP"/>
        </w:rPr>
      </w:pPr>
    </w:p>
    <w:p w14:paraId="04C03922" w14:textId="3188D64B" w:rsidR="00F676C4" w:rsidRPr="00EA6CB1" w:rsidRDefault="00F676C4" w:rsidP="00917E9F">
      <w:pPr>
        <w:spacing w:line="336" w:lineRule="auto"/>
        <w:rPr>
          <w:sz w:val="26"/>
          <w:szCs w:val="26"/>
          <w:lang w:eastAsia="ja-JP"/>
        </w:rPr>
      </w:pPr>
    </w:p>
    <w:p w14:paraId="64378E2F" w14:textId="76CFF1ED" w:rsidR="003D6C51" w:rsidRPr="00EA6CB1" w:rsidRDefault="003D6C51" w:rsidP="00917E9F">
      <w:pPr>
        <w:pStyle w:val="Heading2"/>
        <w:spacing w:line="336" w:lineRule="auto"/>
        <w:rPr>
          <w:sz w:val="26"/>
          <w:szCs w:val="26"/>
        </w:rPr>
      </w:pPr>
      <w:bookmarkStart w:id="41" w:name="_Toc527033275"/>
      <w:r w:rsidRPr="00EA6CB1">
        <w:rPr>
          <w:sz w:val="26"/>
          <w:szCs w:val="26"/>
        </w:rPr>
        <w:t xml:space="preserve">Giới thiệu về </w:t>
      </w:r>
      <w:r w:rsidR="00C0384F" w:rsidRPr="00EA6CB1">
        <w:rPr>
          <w:sz w:val="26"/>
          <w:szCs w:val="26"/>
          <w:lang w:val="vi-VN"/>
        </w:rPr>
        <w:t>Thành viên đứng đầu liên danh</w:t>
      </w:r>
      <w:r w:rsidR="00C0384F" w:rsidRPr="00EA6CB1">
        <w:rPr>
          <w:sz w:val="26"/>
          <w:szCs w:val="26"/>
        </w:rPr>
        <w:t xml:space="preserve"> </w:t>
      </w:r>
      <w:r w:rsidR="00C0384F" w:rsidRPr="00EA6CB1">
        <w:rPr>
          <w:sz w:val="26"/>
          <w:szCs w:val="26"/>
          <w:lang w:val="vi-VN"/>
        </w:rPr>
        <w:t>- C</w:t>
      </w:r>
      <w:r w:rsidRPr="00EA6CB1">
        <w:rPr>
          <w:sz w:val="26"/>
          <w:szCs w:val="26"/>
        </w:rPr>
        <w:t>ông ty Netcom</w:t>
      </w:r>
      <w:bookmarkEnd w:id="41"/>
    </w:p>
    <w:p w14:paraId="6D1B5C51" w14:textId="77777777" w:rsidR="00D9459C" w:rsidRPr="00EA6CB1" w:rsidRDefault="00D9459C" w:rsidP="00917E9F">
      <w:pPr>
        <w:pStyle w:val="Heading3"/>
        <w:spacing w:line="336" w:lineRule="auto"/>
        <w:rPr>
          <w:rFonts w:cs="Times New Roman"/>
          <w:sz w:val="26"/>
        </w:rPr>
      </w:pPr>
      <w:bookmarkStart w:id="42" w:name="_Toc527033276"/>
      <w:r w:rsidRPr="00EA6CB1">
        <w:rPr>
          <w:rFonts w:cs="Times New Roman"/>
          <w:sz w:val="26"/>
        </w:rPr>
        <w:t>Giới thiệu chung về sự hình thành và phát triển của công ty.</w:t>
      </w:r>
      <w:bookmarkEnd w:id="42"/>
    </w:p>
    <w:p w14:paraId="209C6BC0" w14:textId="77777777" w:rsidR="00D9459C" w:rsidRPr="00EA6CB1" w:rsidRDefault="00D9459C" w:rsidP="00917E9F">
      <w:pPr>
        <w:spacing w:line="336" w:lineRule="auto"/>
        <w:ind w:firstLine="576"/>
        <w:rPr>
          <w:sz w:val="26"/>
          <w:szCs w:val="26"/>
        </w:rPr>
      </w:pPr>
      <w:r w:rsidRPr="00EA6CB1">
        <w:rPr>
          <w:sz w:val="26"/>
          <w:szCs w:val="26"/>
        </w:rPr>
        <w:t xml:space="preserve">Từ những năm 1997-1999, tại Việt Nam, công nghệ thông tin có nhiều sự thay đổi mang tính đột phá, đó là sự xuất hiện của các khái niệm và công nghệ mạng mới như Internet, mạng Intranet. Trong khi đó, trên thế giới đang chào đón sự ra đời của công ty Google, Microsoft, họ tung ra sản phẩm Microsoft Windows 98 với sự trở lại của huyền thoại Steve Job …, Để đón đầu làn sóng công nghệ mới, vào những ngày đầu thu năm 1999, một nhóm các kỹ sư, cử nhân đam mê công nghệ thông tin đã cùng nhau thành lập một công ty với mong muốn cung cấp các giải pháp, thiết bị mạng máy tính, truyền thông  và các dịch vụ công nghệ thông tin tốt nhất đến khách hàng. Công ty TNHH Máy Tính NÉT với tên giao dịch NET Computer Co., Ltd (NETCOM) được ra đời vào thời kỳ phi thường đó. </w:t>
      </w:r>
    </w:p>
    <w:p w14:paraId="2BDE5DFF" w14:textId="77777777" w:rsidR="00D9459C" w:rsidRPr="00EA6CB1" w:rsidRDefault="00D9459C" w:rsidP="00917E9F">
      <w:pPr>
        <w:spacing w:line="336" w:lineRule="auto"/>
        <w:ind w:firstLine="576"/>
        <w:rPr>
          <w:sz w:val="26"/>
          <w:szCs w:val="26"/>
        </w:rPr>
      </w:pPr>
      <w:r w:rsidRPr="00EA6CB1">
        <w:rPr>
          <w:sz w:val="26"/>
          <w:szCs w:val="26"/>
        </w:rPr>
        <w:t xml:space="preserve">Công ty TNHH máy tính Nét là công ty trách nhiệm Hữu hạn có hai thành viên trở lên, thành lập ngày 27 tháng 09 năm 1999, được thể hiện trên giấy Đăng ký kinh doanh số 073460 do Sở kế hoạch Đầu tư thành phố Hà Nội cấp. Ngay từ những ngày đầu khi mới thành lập, với sự năng động của ban giám đốc và đội ngũ nhân viên trẻ đầy nhiệt huyết, công ty đã trở thành địa chỉ đáng tin cậy của các khách hàng trong lĩnh vực công nghệ thông tin và truyền thông. Điều đó được minh chứng bằng hàng loạt các Dự án lớn mà công ty chúng tôi đã tham gia đảm nhiệm: từ các Dự án của Chính phủ và các cơ quan Đảng của các tỉnh, các đơn vị hành chính sự nghiệp, Các doanh nghiệp quốc doanh, các doanh nghiệp ngoài quốc doanh, liên doanh với nước ngoài, các công ty cùng lĩnh vực kinh doanh ngành công nghệ thông tin, cho đến các khách hàng tiêu dùng cuối cùng... Chúng tôi mang lại cho khách hàng sự thoải mái, chất lượng dịch vụ bán hàng và hậu bán hàng cao, giải pháp phù hợp nhất, công nghệ mới nhất. </w:t>
      </w:r>
    </w:p>
    <w:p w14:paraId="0CC8D0CA" w14:textId="77777777" w:rsidR="00D9459C" w:rsidRPr="00EA6CB1" w:rsidRDefault="00D9459C" w:rsidP="00917E9F">
      <w:pPr>
        <w:spacing w:line="336" w:lineRule="auto"/>
        <w:ind w:firstLine="576"/>
        <w:rPr>
          <w:sz w:val="26"/>
          <w:szCs w:val="26"/>
        </w:rPr>
      </w:pPr>
      <w:r w:rsidRPr="00EA6CB1">
        <w:rPr>
          <w:sz w:val="26"/>
          <w:szCs w:val="26"/>
        </w:rPr>
        <w:t xml:space="preserve">Trải qua hơn 10 năm hoạt động và phát triển, công ty NET Computer Co., Ltd. đã trở thành một trong các công ty hàng đầu của Việt nam về cung cấp các thiết bị phần cứng, phần mềm và dịch vụ, tích hợp hệ thống liên quan đến công nghệ thông tin. Công ty đã vững vàng vượt qua sự thăng trầm của ngành kinh doanh công nghệ thông tin, liên tục phát triển trong tư thế vững chãi và đáng tin cậy, cùng với tiêu chí kinh doanh:“Khách hàng luôn luôn hài lòng, công ty liên tục phát triển và ngày càng khiến khách hàng hài lòng hơn nữa”. Chúng tôi đã và đang xây dựng công ty ngày một </w:t>
      </w:r>
      <w:r w:rsidRPr="00EA6CB1">
        <w:rPr>
          <w:sz w:val="26"/>
          <w:szCs w:val="26"/>
        </w:rPr>
        <w:lastRenderedPageBreak/>
        <w:t>lớn mạnh cùng các mối quan hệ bền vững, tạo được độ tin cậy hiệu quả đối với nhiều đối tác trong và ngoài nước. Với số vốn đăng ký ban đầu là 1,480,000,000 VNĐ (Một tỷ bốn trăm tám mươi triệu đồng) khi mới thành lập vào tháng 9 năm 1999 với 4 thành viên, đúng 10 năm sau số vốn công ty đã tăng lên hơn 10 lần 15,620,000,000 VNĐ (Mười lăm tỷ sáu trăm hai mươi triệu đồng Việt nam) với 9 thành viên đều đang công tác tại công ty.</w:t>
      </w:r>
    </w:p>
    <w:p w14:paraId="0EFE7DFF" w14:textId="77777777" w:rsidR="00D9459C" w:rsidRPr="00EA6CB1" w:rsidRDefault="00D9459C" w:rsidP="00917E9F">
      <w:pPr>
        <w:spacing w:line="336" w:lineRule="auto"/>
        <w:ind w:firstLine="576"/>
        <w:rPr>
          <w:sz w:val="26"/>
          <w:szCs w:val="26"/>
        </w:rPr>
      </w:pPr>
      <w:r w:rsidRPr="00EA6CB1">
        <w:rPr>
          <w:sz w:val="26"/>
          <w:szCs w:val="26"/>
        </w:rPr>
        <w:t>Từ khi thành lập, doanh thu của công ty liên tục tăng trưởng, đến nay đạt hơn 140,000,000,000 VNĐ (một trăm bốn mươi tỷ đồng Việt Nam), tự hào đứng thứ 55 trong top 500 doanh nghiệp vừa và nhỏ tăng trưởng tốt nhất (FAST500) do Công ty cổ phần Báo cáo đánh giá Việt Nam kết hợp với báo Vietnamnet đánh giá. Công ty nhận được rất nhiều bằng khen của các tổ chức, doanh nghiệp trong và ngoài nước như: bằng khen của Trung ương đoàn về sự nghiệp hỗ trợ phát triển sinh viên; 3 năm liên tiếp 2008, 2009, 2010 là Công ty doanh số cao nhất trên toàn cầu của hãng Planet (hãng sản xuất mạng hàng đầu của Đài Loan), bằng khen cho Doanh nghiệp premier có doanh số thuộc dạng cao nhất của hãng Cisco (hãng sản xuất mạng hàng đầu thế giới) trong 5 năm liên tục 2007 đến nay…</w:t>
      </w:r>
    </w:p>
    <w:p w14:paraId="78FA7375" w14:textId="7A9480D4" w:rsidR="00D9459C" w:rsidRPr="00EA6CB1" w:rsidRDefault="00D9459C" w:rsidP="00917E9F">
      <w:pPr>
        <w:spacing w:line="336" w:lineRule="auto"/>
        <w:rPr>
          <w:sz w:val="26"/>
          <w:szCs w:val="26"/>
        </w:rPr>
      </w:pPr>
      <w:r w:rsidRPr="00EA6CB1">
        <w:rPr>
          <w:sz w:val="26"/>
          <w:szCs w:val="26"/>
        </w:rPr>
        <w:tab/>
        <w:t>Ngay từ những ngày đầu mới thành lập, ban giám đốc công ty rất quan tâm đến vấn đề quản lý doanh nghiệp, liên tục ứng dụng các phần mềm quản lý doanh nghiệp vào hoạt động công ty, nhằm tạo hiệu quả cao nhất trong hoạt động như các phần mềm kế toán doanh nghiệp Fast, phần mềm quản lý bảo hành, phần mềm quản lý sau bán hàng trực tuyến, phần mềm quản lý tài sản, phần mềm CRM giúp công ty chăm sóc khách hàng tốt hơn, phần mềm quản lý dự án, góp phần đưa công ty phát triển nhanh và bền vững. Năm 2010, công ty đã nhận được chứng nhận ISO9001:2008 về quản lý doanh nghiệp, khẳng định thêm quyết tâm của công ty trong việc hoàn thiện</w:t>
      </w:r>
      <w:r w:rsidR="00F24AC9" w:rsidRPr="00EA6CB1">
        <w:rPr>
          <w:sz w:val="26"/>
          <w:szCs w:val="26"/>
        </w:rPr>
        <w:t xml:space="preserve"> chính mình tiến tới tương lai. </w:t>
      </w:r>
      <w:r w:rsidRPr="00EA6CB1">
        <w:rPr>
          <w:sz w:val="26"/>
          <w:szCs w:val="26"/>
        </w:rPr>
        <w:t>Năm 1999, công ty TNHH máy tính NÉT thành lập chỉ có gần 20 nhân viên, trải qua hơn 10 năm phát triển, đội ngũ nhân viên đã tăng lên hơn 100 người, trong đó hơn 90% có bằng đại học và trên đại học.</w:t>
      </w:r>
      <w:r w:rsidR="00F05FA5" w:rsidRPr="00EA6CB1">
        <w:rPr>
          <w:sz w:val="26"/>
          <w:szCs w:val="26"/>
          <w:lang w:val="vi-VN"/>
        </w:rPr>
        <w:t xml:space="preserve"> </w:t>
      </w:r>
      <w:r w:rsidRPr="00EA6CB1">
        <w:rPr>
          <w:sz w:val="26"/>
          <w:szCs w:val="26"/>
        </w:rPr>
        <w:t xml:space="preserve">Chúng tôi luôn hiểu rằng, con người là yếu tố quyết định sự phát triển của công ty. Chính vì vậy, công ty TNHH máy tính NÉT đã hoàn thiện hệ thống đánh giá trình độ chuyên môn, đạo đức đối với các nhân viên như: hệ thống bậc kỹ thuật công nghệ thông tin, hệ thống đánh giá mức độ hài lòng của khách hàng với công ty, của khách hàng với nhân viên và sự hài lòng giữa các nhân viên với nhau, hệ thống đánh giá nhân viên kinh doanh xuất sắc nhất trong tháng, trong năm. Ngoài ra, công ty liên tục cử cán bộ kỹ thuật, kinh doanh, kế </w:t>
      </w:r>
      <w:r w:rsidRPr="00EA6CB1">
        <w:rPr>
          <w:sz w:val="26"/>
          <w:szCs w:val="26"/>
        </w:rPr>
        <w:lastRenderedPageBreak/>
        <w:t>toán tham gia các khóa học chuyên môn do các tổ chức, hãng uy tín tại Việt nam và trên thế giới tổ chức. Đến nay, có hơn 20 nhân viên kỹ thuật nhận được các bằng cấp cao của thế giới như: CCNA, CCNA wireless, CCNA Security, CCNP, CCNP security của hãng mạng đứng đầu thế giới Cisco. Chúng tôi đang có kế hoạch trong năm tới sẽ có thêm nhân viên hoàn thành cấp tiến sĩ Cisco (CCIE), MCSA, MCSE của Microsoft. Gia tăng bằng kỹ sư các hạng của hãng sản xuất cáp mạng hàng đầu AMP, các bằng kỹ sư tích hợp, kỹ sư triển khai của các hãng sản xuất máy chủ và PC như IBM, HP, Dell. Hơn 70% các nhân viên kinh doanh có bằng CCDA về thiết kế mạng, chứng chỉ về kính doanh SE của Cisco …</w:t>
      </w:r>
    </w:p>
    <w:p w14:paraId="37192CB2" w14:textId="00D4A557" w:rsidR="004B2F35" w:rsidRPr="00EA6CB1" w:rsidRDefault="00D9459C" w:rsidP="00917E9F">
      <w:pPr>
        <w:spacing w:line="336" w:lineRule="auto"/>
        <w:ind w:firstLine="720"/>
        <w:rPr>
          <w:sz w:val="26"/>
          <w:szCs w:val="26"/>
        </w:rPr>
      </w:pPr>
      <w:r w:rsidRPr="00EA6CB1">
        <w:rPr>
          <w:sz w:val="26"/>
          <w:szCs w:val="26"/>
        </w:rPr>
        <w:t>Hiện tại, Công ty TNHH máy tính NÉT là đối tác của rất nhiều các hãng công  nghệ thông tin nổi tiếng trên thế giới ngay từ khi thành lập như IBM, HP, Dell, ACER, Lenovo; các hãng sản xuất mạng như Cisco, Juniper, NETGEAR, 3COM (nay là thương hiệu thuộc hãng HP), HP, SONICWALL, Planet, SMC, AMP, KRONE, Zyxel, PROLINK, LANNER…; các hãng sản xuất phần mềm như Microsoft, Symantec, Oracle, SoftFounderier, VMW, Adobe…, Chúng tôi còn là nhà sản xuất các sản phẩm tủ mạng, sản phẩm cân bằng tải và bảo mật các sản phẩm mạng dành cho người tiêu dùng với thương hiệu NETONE đã được đăng ký thương hiệu, kiểu dáng và công nghệ. Trong hơn mười năm, doanh thu của công ty trên các sản phẩm công nghệ cao liên tục tăng trư</w:t>
      </w:r>
      <w:r w:rsidR="00F05FA5" w:rsidRPr="00EA6CB1">
        <w:rPr>
          <w:sz w:val="26"/>
          <w:szCs w:val="26"/>
        </w:rPr>
        <w:t xml:space="preserve">ởng, nhận được sự công nhận và </w:t>
      </w:r>
      <w:r w:rsidRPr="00EA6CB1">
        <w:rPr>
          <w:sz w:val="26"/>
          <w:szCs w:val="26"/>
        </w:rPr>
        <w:t>nhiều phần thưởng của các hãng. Công ty đã kết hợp với các hãng công nghệ thông tin lớn nghiên cứu, phát triển và đưa vào sử dụng các giải pháp lớn trên thị trường công nghệ thông tin tại Việt Nam như: giải pháp Datacenter, giải pháp giám sát qua hệ thống camera, giải pháp họp trực tuyến qua mạng, giải pháp bảo mật toàn diện, giải pháp cân bằng tải cho hệ thống mạng, giải pháp an toàn chống Virus xâm nhập, giải pháp nén dữ liệu, các giải pháp mạng hữu tuyến cũng như vô tuyến, giải pháp dạy học đa phương tiện, giải pháp thi trực tuyến qua các câu hỏi trắc nhiệm, giải pháp điện thoại IP, giải pháp theo dõi, quản lý và tối ưu hóa mạng toàn diện…</w:t>
      </w:r>
    </w:p>
    <w:p w14:paraId="22DD1EB2" w14:textId="77777777" w:rsidR="004B2F35" w:rsidRPr="00EA6CB1" w:rsidRDefault="004B2F35" w:rsidP="00917E9F">
      <w:pPr>
        <w:spacing w:line="336" w:lineRule="auto"/>
        <w:rPr>
          <w:sz w:val="26"/>
          <w:szCs w:val="26"/>
        </w:rPr>
      </w:pPr>
      <w:r w:rsidRPr="00EA6CB1">
        <w:rPr>
          <w:sz w:val="26"/>
          <w:szCs w:val="26"/>
        </w:rPr>
        <w:t>Chi tiết thông tin về công ty TNHH máy tính Nét:</w:t>
      </w:r>
    </w:p>
    <w:p w14:paraId="17EF4C5D" w14:textId="77777777" w:rsidR="004B2F35" w:rsidRPr="00EA6CB1" w:rsidRDefault="004B2F35" w:rsidP="00917E9F">
      <w:pPr>
        <w:spacing w:line="336" w:lineRule="auto"/>
        <w:rPr>
          <w:b/>
          <w:sz w:val="26"/>
          <w:szCs w:val="26"/>
          <w:u w:val="single"/>
        </w:rPr>
      </w:pPr>
      <w:r w:rsidRPr="00EA6CB1">
        <w:rPr>
          <w:b/>
          <w:sz w:val="26"/>
          <w:szCs w:val="26"/>
          <w:u w:val="single"/>
        </w:rPr>
        <w:t>Thông tin về trụ sở chính</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25"/>
        <w:gridCol w:w="6147"/>
      </w:tblGrid>
      <w:tr w:rsidR="004B2F35" w:rsidRPr="00EA6CB1" w14:paraId="4E0FBB22" w14:textId="77777777" w:rsidTr="004B2F35">
        <w:tc>
          <w:tcPr>
            <w:tcW w:w="1612" w:type="pct"/>
          </w:tcPr>
          <w:p w14:paraId="52513A04" w14:textId="77777777" w:rsidR="004B2F35" w:rsidRPr="00EA6CB1" w:rsidRDefault="004B2F35" w:rsidP="00917E9F">
            <w:pPr>
              <w:spacing w:line="336" w:lineRule="auto"/>
              <w:rPr>
                <w:sz w:val="26"/>
                <w:szCs w:val="26"/>
              </w:rPr>
            </w:pPr>
            <w:r w:rsidRPr="00EA6CB1">
              <w:rPr>
                <w:sz w:val="26"/>
                <w:szCs w:val="26"/>
              </w:rPr>
              <w:t>Tên đăng ký kinh doanh</w:t>
            </w:r>
          </w:p>
        </w:tc>
        <w:tc>
          <w:tcPr>
            <w:tcW w:w="3388" w:type="pct"/>
          </w:tcPr>
          <w:p w14:paraId="112B8811" w14:textId="77777777" w:rsidR="004B2F35" w:rsidRPr="00EA6CB1" w:rsidRDefault="004B2F35" w:rsidP="00917E9F">
            <w:pPr>
              <w:spacing w:line="336" w:lineRule="auto"/>
              <w:rPr>
                <w:sz w:val="26"/>
                <w:szCs w:val="26"/>
              </w:rPr>
            </w:pPr>
            <w:r w:rsidRPr="00EA6CB1">
              <w:rPr>
                <w:sz w:val="26"/>
                <w:szCs w:val="26"/>
              </w:rPr>
              <w:t>: Công ty TNHH Máy tính Nét</w:t>
            </w:r>
          </w:p>
        </w:tc>
      </w:tr>
      <w:tr w:rsidR="004B2F35" w:rsidRPr="00EA6CB1" w14:paraId="739C6E94" w14:textId="77777777" w:rsidTr="004B2F35">
        <w:tc>
          <w:tcPr>
            <w:tcW w:w="1612" w:type="pct"/>
          </w:tcPr>
          <w:p w14:paraId="4C8AE1B7" w14:textId="77777777" w:rsidR="004B2F35" w:rsidRPr="00EA6CB1" w:rsidRDefault="004B2F35" w:rsidP="00917E9F">
            <w:pPr>
              <w:spacing w:line="336" w:lineRule="auto"/>
              <w:rPr>
                <w:sz w:val="26"/>
                <w:szCs w:val="26"/>
              </w:rPr>
            </w:pPr>
            <w:r w:rsidRPr="00EA6CB1">
              <w:rPr>
                <w:sz w:val="26"/>
                <w:szCs w:val="26"/>
              </w:rPr>
              <w:t>Tên giao dịch quốc tế</w:t>
            </w:r>
          </w:p>
        </w:tc>
        <w:tc>
          <w:tcPr>
            <w:tcW w:w="3388" w:type="pct"/>
          </w:tcPr>
          <w:p w14:paraId="07020592" w14:textId="77777777" w:rsidR="004B2F35" w:rsidRPr="00EA6CB1" w:rsidRDefault="004B2F35" w:rsidP="00917E9F">
            <w:pPr>
              <w:spacing w:line="336" w:lineRule="auto"/>
              <w:rPr>
                <w:sz w:val="26"/>
                <w:szCs w:val="26"/>
              </w:rPr>
            </w:pPr>
            <w:r w:rsidRPr="00EA6CB1">
              <w:rPr>
                <w:sz w:val="26"/>
                <w:szCs w:val="26"/>
              </w:rPr>
              <w:t>: Net Computer Company Limited.</w:t>
            </w:r>
          </w:p>
        </w:tc>
      </w:tr>
      <w:tr w:rsidR="004B2F35" w:rsidRPr="00EA6CB1" w14:paraId="326B1F96" w14:textId="77777777" w:rsidTr="004B2F35">
        <w:tc>
          <w:tcPr>
            <w:tcW w:w="1612" w:type="pct"/>
          </w:tcPr>
          <w:p w14:paraId="534B1AFA" w14:textId="77777777" w:rsidR="004B2F35" w:rsidRPr="00EA6CB1" w:rsidRDefault="004B2F35" w:rsidP="00917E9F">
            <w:pPr>
              <w:spacing w:line="336" w:lineRule="auto"/>
              <w:rPr>
                <w:sz w:val="26"/>
                <w:szCs w:val="26"/>
              </w:rPr>
            </w:pPr>
            <w:r w:rsidRPr="00EA6CB1">
              <w:rPr>
                <w:sz w:val="26"/>
                <w:szCs w:val="26"/>
              </w:rPr>
              <w:t>Tên viết tắt</w:t>
            </w:r>
          </w:p>
        </w:tc>
        <w:tc>
          <w:tcPr>
            <w:tcW w:w="3388" w:type="pct"/>
          </w:tcPr>
          <w:p w14:paraId="0356C25D" w14:textId="77777777" w:rsidR="004B2F35" w:rsidRPr="00EA6CB1" w:rsidRDefault="004B2F35" w:rsidP="00917E9F">
            <w:pPr>
              <w:spacing w:line="336" w:lineRule="auto"/>
              <w:rPr>
                <w:sz w:val="26"/>
                <w:szCs w:val="26"/>
              </w:rPr>
            </w:pPr>
            <w:r w:rsidRPr="00EA6CB1">
              <w:rPr>
                <w:sz w:val="26"/>
                <w:szCs w:val="26"/>
              </w:rPr>
              <w:t>: NETCOM Co., Ltd.</w:t>
            </w:r>
          </w:p>
        </w:tc>
      </w:tr>
      <w:tr w:rsidR="004B2F35" w:rsidRPr="00EA6CB1" w14:paraId="2997DC32" w14:textId="77777777" w:rsidTr="004B2F35">
        <w:tc>
          <w:tcPr>
            <w:tcW w:w="1612" w:type="pct"/>
          </w:tcPr>
          <w:p w14:paraId="52A78100" w14:textId="77777777" w:rsidR="004B2F35" w:rsidRPr="00EA6CB1" w:rsidRDefault="004B2F35" w:rsidP="00917E9F">
            <w:pPr>
              <w:spacing w:line="336" w:lineRule="auto"/>
              <w:rPr>
                <w:sz w:val="26"/>
                <w:szCs w:val="26"/>
              </w:rPr>
            </w:pPr>
            <w:r w:rsidRPr="00EA6CB1">
              <w:rPr>
                <w:sz w:val="26"/>
                <w:szCs w:val="26"/>
              </w:rPr>
              <w:lastRenderedPageBreak/>
              <w:t>Vốn điều lệ</w:t>
            </w:r>
          </w:p>
        </w:tc>
        <w:tc>
          <w:tcPr>
            <w:tcW w:w="3388" w:type="pct"/>
          </w:tcPr>
          <w:p w14:paraId="7F0CD016" w14:textId="77777777" w:rsidR="004B2F35" w:rsidRPr="00EA6CB1" w:rsidRDefault="004B2F35" w:rsidP="00917E9F">
            <w:pPr>
              <w:spacing w:line="336" w:lineRule="auto"/>
              <w:rPr>
                <w:sz w:val="26"/>
                <w:szCs w:val="26"/>
              </w:rPr>
            </w:pPr>
            <w:r w:rsidRPr="00EA6CB1">
              <w:rPr>
                <w:sz w:val="26"/>
                <w:szCs w:val="26"/>
              </w:rPr>
              <w:t>: 15,620,000,000 VNĐ (Mười lăm tỷ sáu trăm hai mươi triệu đồng)</w:t>
            </w:r>
          </w:p>
        </w:tc>
      </w:tr>
      <w:tr w:rsidR="004B2F35" w:rsidRPr="00EA6CB1" w14:paraId="0DA80279" w14:textId="77777777" w:rsidTr="004B2F35">
        <w:tc>
          <w:tcPr>
            <w:tcW w:w="1612" w:type="pct"/>
          </w:tcPr>
          <w:p w14:paraId="41E73BE9" w14:textId="77777777" w:rsidR="004B2F35" w:rsidRPr="00EA6CB1" w:rsidRDefault="004B2F35" w:rsidP="00917E9F">
            <w:pPr>
              <w:spacing w:line="336" w:lineRule="auto"/>
              <w:rPr>
                <w:sz w:val="26"/>
                <w:szCs w:val="26"/>
              </w:rPr>
            </w:pPr>
            <w:r w:rsidRPr="00EA6CB1">
              <w:rPr>
                <w:sz w:val="26"/>
                <w:szCs w:val="26"/>
              </w:rPr>
              <w:t>Ngày thành lập</w:t>
            </w:r>
          </w:p>
        </w:tc>
        <w:tc>
          <w:tcPr>
            <w:tcW w:w="3388" w:type="pct"/>
          </w:tcPr>
          <w:p w14:paraId="5EF23A00" w14:textId="77777777" w:rsidR="004B2F35" w:rsidRPr="00EA6CB1" w:rsidRDefault="004B2F35" w:rsidP="00917E9F">
            <w:pPr>
              <w:spacing w:line="336" w:lineRule="auto"/>
              <w:rPr>
                <w:sz w:val="26"/>
                <w:szCs w:val="26"/>
              </w:rPr>
            </w:pPr>
            <w:r w:rsidRPr="00EA6CB1">
              <w:rPr>
                <w:sz w:val="26"/>
                <w:szCs w:val="26"/>
              </w:rPr>
              <w:t>: 27 tháng 09 năm 1999</w:t>
            </w:r>
          </w:p>
        </w:tc>
      </w:tr>
      <w:tr w:rsidR="004B2F35" w:rsidRPr="00EA6CB1" w14:paraId="24F06C0A" w14:textId="77777777" w:rsidTr="004B2F35">
        <w:tc>
          <w:tcPr>
            <w:tcW w:w="1612" w:type="pct"/>
          </w:tcPr>
          <w:p w14:paraId="017381BA" w14:textId="77777777" w:rsidR="004B2F35" w:rsidRPr="00EA6CB1" w:rsidRDefault="004B2F35" w:rsidP="00917E9F">
            <w:pPr>
              <w:spacing w:line="336" w:lineRule="auto"/>
              <w:rPr>
                <w:sz w:val="26"/>
                <w:szCs w:val="26"/>
              </w:rPr>
            </w:pPr>
            <w:r w:rsidRPr="00EA6CB1">
              <w:rPr>
                <w:sz w:val="26"/>
                <w:szCs w:val="26"/>
              </w:rPr>
              <w:t>WEBsite</w:t>
            </w:r>
          </w:p>
        </w:tc>
        <w:tc>
          <w:tcPr>
            <w:tcW w:w="3388" w:type="pct"/>
          </w:tcPr>
          <w:p w14:paraId="47445EAA" w14:textId="77777777" w:rsidR="004B2F35" w:rsidRPr="00EA6CB1" w:rsidRDefault="004B2F35" w:rsidP="00917E9F">
            <w:pPr>
              <w:spacing w:line="336" w:lineRule="auto"/>
              <w:rPr>
                <w:sz w:val="26"/>
                <w:szCs w:val="26"/>
              </w:rPr>
            </w:pPr>
            <w:r w:rsidRPr="00EA6CB1">
              <w:rPr>
                <w:sz w:val="26"/>
                <w:szCs w:val="26"/>
              </w:rPr>
              <w:t xml:space="preserve">: </w:t>
            </w:r>
            <w:hyperlink r:id="rId15" w:history="1">
              <w:r w:rsidRPr="00EA6CB1">
                <w:rPr>
                  <w:rStyle w:val="Hyperlink"/>
                  <w:color w:val="auto"/>
                  <w:sz w:val="26"/>
                  <w:szCs w:val="26"/>
                </w:rPr>
                <w:t>http://www.netcom.vn</w:t>
              </w:r>
            </w:hyperlink>
          </w:p>
        </w:tc>
      </w:tr>
      <w:tr w:rsidR="004B2F35" w:rsidRPr="00EA6CB1" w14:paraId="661AB828" w14:textId="77777777" w:rsidTr="004B2F35">
        <w:tc>
          <w:tcPr>
            <w:tcW w:w="1612" w:type="pct"/>
          </w:tcPr>
          <w:p w14:paraId="366D7720" w14:textId="77777777" w:rsidR="004B2F35" w:rsidRPr="00EA6CB1" w:rsidRDefault="004B2F35" w:rsidP="00917E9F">
            <w:pPr>
              <w:spacing w:line="336" w:lineRule="auto"/>
              <w:rPr>
                <w:sz w:val="26"/>
                <w:szCs w:val="26"/>
              </w:rPr>
            </w:pPr>
            <w:r w:rsidRPr="00EA6CB1">
              <w:rPr>
                <w:sz w:val="26"/>
                <w:szCs w:val="26"/>
              </w:rPr>
              <w:t>Địa chỉ trụ sở chính</w:t>
            </w:r>
          </w:p>
        </w:tc>
        <w:tc>
          <w:tcPr>
            <w:tcW w:w="3388" w:type="pct"/>
          </w:tcPr>
          <w:p w14:paraId="207FE902" w14:textId="77777777" w:rsidR="004B2F35" w:rsidRPr="00EA6CB1" w:rsidRDefault="004B2F35" w:rsidP="00917E9F">
            <w:pPr>
              <w:spacing w:line="336" w:lineRule="auto"/>
              <w:rPr>
                <w:sz w:val="26"/>
                <w:szCs w:val="26"/>
              </w:rPr>
            </w:pPr>
            <w:r w:rsidRPr="00EA6CB1">
              <w:rPr>
                <w:sz w:val="26"/>
                <w:szCs w:val="26"/>
              </w:rPr>
              <w:t>: 46A, ngõ 120 đường Trường Chinh, phường Phương Mai, quận Đống đa, Thành phố Hà nội</w:t>
            </w:r>
          </w:p>
        </w:tc>
      </w:tr>
      <w:tr w:rsidR="004B2F35" w:rsidRPr="00EA6CB1" w14:paraId="020A58EB" w14:textId="77777777" w:rsidTr="004B2F35">
        <w:tc>
          <w:tcPr>
            <w:tcW w:w="1612" w:type="pct"/>
          </w:tcPr>
          <w:p w14:paraId="2A17CCD8" w14:textId="77777777" w:rsidR="004B2F35" w:rsidRPr="00EA6CB1" w:rsidRDefault="004B2F35" w:rsidP="00917E9F">
            <w:pPr>
              <w:spacing w:line="336" w:lineRule="auto"/>
              <w:rPr>
                <w:sz w:val="26"/>
                <w:szCs w:val="26"/>
              </w:rPr>
            </w:pPr>
            <w:r w:rsidRPr="00EA6CB1">
              <w:rPr>
                <w:sz w:val="26"/>
                <w:szCs w:val="26"/>
              </w:rPr>
              <w:t>Điện thoại giao dịch</w:t>
            </w:r>
          </w:p>
        </w:tc>
        <w:tc>
          <w:tcPr>
            <w:tcW w:w="3388" w:type="pct"/>
          </w:tcPr>
          <w:p w14:paraId="6E1A4D0A" w14:textId="77777777" w:rsidR="004B2F35" w:rsidRPr="00EA6CB1" w:rsidRDefault="004B2F35" w:rsidP="00917E9F">
            <w:pPr>
              <w:spacing w:line="336" w:lineRule="auto"/>
              <w:rPr>
                <w:sz w:val="26"/>
                <w:szCs w:val="26"/>
              </w:rPr>
            </w:pPr>
            <w:r w:rsidRPr="00EA6CB1">
              <w:rPr>
                <w:sz w:val="26"/>
                <w:szCs w:val="26"/>
              </w:rPr>
              <w:t>: +84-4 35737747</w:t>
            </w:r>
          </w:p>
        </w:tc>
      </w:tr>
      <w:tr w:rsidR="004B2F35" w:rsidRPr="00EA6CB1" w14:paraId="2073D24C" w14:textId="77777777" w:rsidTr="004B2F35">
        <w:tc>
          <w:tcPr>
            <w:tcW w:w="1612" w:type="pct"/>
          </w:tcPr>
          <w:p w14:paraId="6201F294" w14:textId="77777777" w:rsidR="004B2F35" w:rsidRPr="00EA6CB1" w:rsidRDefault="004B2F35" w:rsidP="00917E9F">
            <w:pPr>
              <w:spacing w:line="336" w:lineRule="auto"/>
              <w:rPr>
                <w:sz w:val="26"/>
                <w:szCs w:val="26"/>
              </w:rPr>
            </w:pPr>
            <w:r w:rsidRPr="00EA6CB1">
              <w:rPr>
                <w:sz w:val="26"/>
                <w:szCs w:val="26"/>
              </w:rPr>
              <w:t>Fax</w:t>
            </w:r>
          </w:p>
        </w:tc>
        <w:tc>
          <w:tcPr>
            <w:tcW w:w="3388" w:type="pct"/>
          </w:tcPr>
          <w:p w14:paraId="7FC41558" w14:textId="77777777" w:rsidR="004B2F35" w:rsidRPr="00EA6CB1" w:rsidRDefault="004B2F35" w:rsidP="00917E9F">
            <w:pPr>
              <w:spacing w:line="336" w:lineRule="auto"/>
              <w:rPr>
                <w:sz w:val="26"/>
                <w:szCs w:val="26"/>
              </w:rPr>
            </w:pPr>
            <w:r w:rsidRPr="00EA6CB1">
              <w:rPr>
                <w:sz w:val="26"/>
                <w:szCs w:val="26"/>
              </w:rPr>
              <w:t>: +84-4 35737748</w:t>
            </w:r>
          </w:p>
        </w:tc>
      </w:tr>
      <w:tr w:rsidR="004B2F35" w:rsidRPr="00EA6CB1" w14:paraId="79243847" w14:textId="77777777" w:rsidTr="004B2F35">
        <w:tc>
          <w:tcPr>
            <w:tcW w:w="1612" w:type="pct"/>
          </w:tcPr>
          <w:p w14:paraId="165774DE" w14:textId="77777777" w:rsidR="004B2F35" w:rsidRPr="00EA6CB1" w:rsidRDefault="004B2F35" w:rsidP="00917E9F">
            <w:pPr>
              <w:spacing w:line="336" w:lineRule="auto"/>
              <w:rPr>
                <w:sz w:val="26"/>
                <w:szCs w:val="26"/>
              </w:rPr>
            </w:pPr>
            <w:r w:rsidRPr="00EA6CB1">
              <w:rPr>
                <w:sz w:val="26"/>
                <w:szCs w:val="26"/>
              </w:rPr>
              <w:t>Email</w:t>
            </w:r>
          </w:p>
        </w:tc>
        <w:tc>
          <w:tcPr>
            <w:tcW w:w="3388" w:type="pct"/>
          </w:tcPr>
          <w:p w14:paraId="342B3886" w14:textId="77777777" w:rsidR="004B2F35" w:rsidRPr="00EA6CB1" w:rsidRDefault="004B2F35" w:rsidP="00917E9F">
            <w:pPr>
              <w:spacing w:line="336" w:lineRule="auto"/>
              <w:rPr>
                <w:sz w:val="26"/>
                <w:szCs w:val="26"/>
              </w:rPr>
            </w:pPr>
            <w:r w:rsidRPr="00EA6CB1">
              <w:rPr>
                <w:sz w:val="26"/>
                <w:szCs w:val="26"/>
              </w:rPr>
              <w:t xml:space="preserve">: </w:t>
            </w:r>
            <w:hyperlink r:id="rId16" w:history="1">
              <w:r w:rsidRPr="00EA6CB1">
                <w:rPr>
                  <w:rStyle w:val="Hyperlink"/>
                  <w:color w:val="auto"/>
                  <w:sz w:val="26"/>
                  <w:szCs w:val="26"/>
                </w:rPr>
                <w:t>info@netcom.com.vn</w:t>
              </w:r>
            </w:hyperlink>
          </w:p>
        </w:tc>
      </w:tr>
      <w:tr w:rsidR="004B2F35" w:rsidRPr="00EA6CB1" w14:paraId="73F5FDBF" w14:textId="77777777" w:rsidTr="004B2F35">
        <w:tc>
          <w:tcPr>
            <w:tcW w:w="1612" w:type="pct"/>
          </w:tcPr>
          <w:p w14:paraId="7D90068F" w14:textId="77777777" w:rsidR="004B2F35" w:rsidRPr="00EA6CB1" w:rsidRDefault="004B2F35" w:rsidP="00917E9F">
            <w:pPr>
              <w:spacing w:line="336" w:lineRule="auto"/>
              <w:rPr>
                <w:sz w:val="26"/>
                <w:szCs w:val="26"/>
              </w:rPr>
            </w:pPr>
            <w:r w:rsidRPr="00EA6CB1">
              <w:rPr>
                <w:sz w:val="26"/>
                <w:szCs w:val="26"/>
              </w:rPr>
              <w:t>MST</w:t>
            </w:r>
          </w:p>
        </w:tc>
        <w:tc>
          <w:tcPr>
            <w:tcW w:w="3388" w:type="pct"/>
          </w:tcPr>
          <w:p w14:paraId="19588514" w14:textId="77777777" w:rsidR="004B2F35" w:rsidRPr="00EA6CB1" w:rsidRDefault="004B2F35" w:rsidP="00917E9F">
            <w:pPr>
              <w:spacing w:line="336" w:lineRule="auto"/>
              <w:rPr>
                <w:sz w:val="26"/>
                <w:szCs w:val="26"/>
              </w:rPr>
            </w:pPr>
            <w:r w:rsidRPr="00EA6CB1">
              <w:rPr>
                <w:sz w:val="26"/>
                <w:szCs w:val="26"/>
              </w:rPr>
              <w:t>: 0100945911</w:t>
            </w:r>
          </w:p>
        </w:tc>
      </w:tr>
      <w:tr w:rsidR="004B2F35" w:rsidRPr="00EA6CB1" w14:paraId="42AE6DD5" w14:textId="77777777" w:rsidTr="004B2F35">
        <w:tc>
          <w:tcPr>
            <w:tcW w:w="1612" w:type="pct"/>
          </w:tcPr>
          <w:p w14:paraId="3F146C0B" w14:textId="77777777" w:rsidR="004B2F35" w:rsidRPr="00EA6CB1" w:rsidRDefault="004B2F35" w:rsidP="00917E9F">
            <w:pPr>
              <w:spacing w:line="336" w:lineRule="auto"/>
              <w:rPr>
                <w:sz w:val="26"/>
                <w:szCs w:val="26"/>
              </w:rPr>
            </w:pPr>
            <w:r w:rsidRPr="00EA6CB1">
              <w:rPr>
                <w:sz w:val="26"/>
                <w:szCs w:val="26"/>
              </w:rPr>
              <w:t>Giám đốc công ty</w:t>
            </w:r>
          </w:p>
        </w:tc>
        <w:tc>
          <w:tcPr>
            <w:tcW w:w="3388" w:type="pct"/>
          </w:tcPr>
          <w:p w14:paraId="0D81ABF4" w14:textId="77777777" w:rsidR="004B2F35" w:rsidRPr="00EA6CB1" w:rsidRDefault="004B2F35" w:rsidP="00917E9F">
            <w:pPr>
              <w:spacing w:line="336" w:lineRule="auto"/>
              <w:rPr>
                <w:sz w:val="26"/>
                <w:szCs w:val="26"/>
              </w:rPr>
            </w:pPr>
            <w:r w:rsidRPr="00EA6CB1">
              <w:rPr>
                <w:sz w:val="26"/>
                <w:szCs w:val="26"/>
              </w:rPr>
              <w:t>: Trịnh Lê Nam</w:t>
            </w:r>
          </w:p>
        </w:tc>
      </w:tr>
      <w:tr w:rsidR="004B2F35" w:rsidRPr="00EA6CB1" w14:paraId="525F682E" w14:textId="77777777" w:rsidTr="004B2F35">
        <w:tc>
          <w:tcPr>
            <w:tcW w:w="1612" w:type="pct"/>
          </w:tcPr>
          <w:p w14:paraId="38B85514" w14:textId="77777777" w:rsidR="004B2F35" w:rsidRPr="00EA6CB1" w:rsidRDefault="004B2F35" w:rsidP="00917E9F">
            <w:pPr>
              <w:spacing w:line="336" w:lineRule="auto"/>
              <w:rPr>
                <w:sz w:val="26"/>
                <w:szCs w:val="26"/>
              </w:rPr>
            </w:pPr>
            <w:r w:rsidRPr="00EA6CB1">
              <w:rPr>
                <w:sz w:val="26"/>
                <w:szCs w:val="26"/>
              </w:rPr>
              <w:t>Chủ tịch hội đồng thành viên</w:t>
            </w:r>
          </w:p>
        </w:tc>
        <w:tc>
          <w:tcPr>
            <w:tcW w:w="3388" w:type="pct"/>
          </w:tcPr>
          <w:p w14:paraId="12A4ABCC" w14:textId="77777777" w:rsidR="004B2F35" w:rsidRPr="00EA6CB1" w:rsidRDefault="004B2F35" w:rsidP="00917E9F">
            <w:pPr>
              <w:spacing w:line="336" w:lineRule="auto"/>
              <w:rPr>
                <w:sz w:val="26"/>
                <w:szCs w:val="26"/>
              </w:rPr>
            </w:pPr>
            <w:r w:rsidRPr="00EA6CB1">
              <w:rPr>
                <w:sz w:val="26"/>
                <w:szCs w:val="26"/>
              </w:rPr>
              <w:t>: Trịnh Lê Nam</w:t>
            </w:r>
          </w:p>
        </w:tc>
      </w:tr>
      <w:tr w:rsidR="004B2F35" w:rsidRPr="00EA6CB1" w14:paraId="06906C44" w14:textId="77777777" w:rsidTr="004B2F35">
        <w:tc>
          <w:tcPr>
            <w:tcW w:w="1612" w:type="pct"/>
          </w:tcPr>
          <w:p w14:paraId="312C99F5" w14:textId="77777777" w:rsidR="004B2F35" w:rsidRPr="00EA6CB1" w:rsidRDefault="004B2F35" w:rsidP="00917E9F">
            <w:pPr>
              <w:spacing w:line="336" w:lineRule="auto"/>
              <w:rPr>
                <w:sz w:val="26"/>
                <w:szCs w:val="26"/>
              </w:rPr>
            </w:pPr>
            <w:r w:rsidRPr="00EA6CB1">
              <w:rPr>
                <w:sz w:val="26"/>
                <w:szCs w:val="26"/>
              </w:rPr>
              <w:t>Tài khoản 1</w:t>
            </w:r>
          </w:p>
        </w:tc>
        <w:tc>
          <w:tcPr>
            <w:tcW w:w="3388" w:type="pct"/>
          </w:tcPr>
          <w:p w14:paraId="171B1F67" w14:textId="02E56856" w:rsidR="004B2F35" w:rsidRPr="00EA6CB1" w:rsidRDefault="004B2F35" w:rsidP="00917E9F">
            <w:pPr>
              <w:spacing w:line="336" w:lineRule="auto"/>
              <w:rPr>
                <w:b/>
                <w:bCs/>
                <w:sz w:val="26"/>
                <w:szCs w:val="26"/>
              </w:rPr>
            </w:pPr>
            <w:r w:rsidRPr="00EA6CB1">
              <w:rPr>
                <w:sz w:val="26"/>
                <w:szCs w:val="26"/>
              </w:rPr>
              <w:t>:</w:t>
            </w:r>
            <w:r w:rsidRPr="00EA6CB1">
              <w:rPr>
                <w:b/>
                <w:bCs/>
                <w:sz w:val="26"/>
                <w:szCs w:val="26"/>
                <w:lang w:val="vi-VN"/>
              </w:rPr>
              <w:t>1111 0131 0000 16 (VND)</w:t>
            </w:r>
            <w:r w:rsidRPr="00EA6CB1">
              <w:rPr>
                <w:b/>
                <w:bCs/>
                <w:sz w:val="26"/>
                <w:szCs w:val="26"/>
              </w:rPr>
              <w:t xml:space="preserve"> và</w:t>
            </w:r>
            <w:r w:rsidRPr="00EA6CB1">
              <w:rPr>
                <w:b/>
                <w:bCs/>
                <w:sz w:val="26"/>
                <w:szCs w:val="26"/>
                <w:lang w:val="vi-VN"/>
              </w:rPr>
              <w:t>1111 0131 0000 32 (USD)</w:t>
            </w:r>
            <w:r w:rsidRPr="00EA6CB1">
              <w:rPr>
                <w:sz w:val="26"/>
                <w:szCs w:val="26"/>
                <w:lang w:val="vi-VN"/>
              </w:rPr>
              <w:t>Tại Ngân hàng Thương mại cổ phần Kỹ thương Việt Nam – chi nhánh Hà Nội (TECHCOMBANK CN HÀ N</w:t>
            </w:r>
            <w:r w:rsidRPr="00EA6CB1">
              <w:rPr>
                <w:sz w:val="26"/>
                <w:szCs w:val="26"/>
              </w:rPr>
              <w:t>Ộ</w:t>
            </w:r>
            <w:r w:rsidR="00F05FA5" w:rsidRPr="00EA6CB1">
              <w:rPr>
                <w:sz w:val="26"/>
                <w:szCs w:val="26"/>
                <w:lang w:val="vi-VN"/>
              </w:rPr>
              <w:t>I</w:t>
            </w:r>
            <w:r w:rsidRPr="00EA6CB1">
              <w:rPr>
                <w:sz w:val="26"/>
                <w:szCs w:val="26"/>
                <w:lang w:val="vi-VN"/>
              </w:rPr>
              <w:t>)</w:t>
            </w:r>
          </w:p>
        </w:tc>
      </w:tr>
      <w:tr w:rsidR="004B2F35" w:rsidRPr="00EA6CB1" w14:paraId="16AFC276" w14:textId="77777777" w:rsidTr="004B2F35">
        <w:tc>
          <w:tcPr>
            <w:tcW w:w="1612" w:type="pct"/>
          </w:tcPr>
          <w:p w14:paraId="6D9628DE" w14:textId="77777777" w:rsidR="004B2F35" w:rsidRPr="00EA6CB1" w:rsidRDefault="004B2F35" w:rsidP="00917E9F">
            <w:pPr>
              <w:spacing w:line="336" w:lineRule="auto"/>
              <w:rPr>
                <w:sz w:val="26"/>
                <w:szCs w:val="26"/>
              </w:rPr>
            </w:pPr>
            <w:r w:rsidRPr="00EA6CB1">
              <w:rPr>
                <w:sz w:val="26"/>
                <w:szCs w:val="26"/>
              </w:rPr>
              <w:t>Tài khoản 2</w:t>
            </w:r>
          </w:p>
        </w:tc>
        <w:tc>
          <w:tcPr>
            <w:tcW w:w="3388" w:type="pct"/>
          </w:tcPr>
          <w:p w14:paraId="34AAC762" w14:textId="2F4FF2BA" w:rsidR="004B2F35" w:rsidRPr="00EA6CB1" w:rsidRDefault="004B2F35" w:rsidP="00917E9F">
            <w:pPr>
              <w:spacing w:line="336" w:lineRule="auto"/>
              <w:rPr>
                <w:sz w:val="26"/>
                <w:szCs w:val="26"/>
              </w:rPr>
            </w:pPr>
            <w:r w:rsidRPr="00EA6CB1">
              <w:rPr>
                <w:sz w:val="26"/>
                <w:szCs w:val="26"/>
              </w:rPr>
              <w:t xml:space="preserve">: </w:t>
            </w:r>
            <w:r w:rsidRPr="00EA6CB1">
              <w:rPr>
                <w:b/>
                <w:bCs/>
                <w:sz w:val="26"/>
                <w:szCs w:val="26"/>
                <w:lang w:val="vi-VN"/>
              </w:rPr>
              <w:t>0021 0000 4004 2 (VND)</w:t>
            </w:r>
            <w:r w:rsidRPr="00EA6CB1">
              <w:rPr>
                <w:b/>
                <w:bCs/>
                <w:sz w:val="26"/>
                <w:szCs w:val="26"/>
              </w:rPr>
              <w:t xml:space="preserve"> và</w:t>
            </w:r>
            <w:r w:rsidR="00F05FA5" w:rsidRPr="00EA6CB1">
              <w:rPr>
                <w:b/>
                <w:bCs/>
                <w:sz w:val="26"/>
                <w:szCs w:val="26"/>
                <w:lang w:val="vi-VN"/>
              </w:rPr>
              <w:t xml:space="preserve"> 0021 3700 4005 2 (</w:t>
            </w:r>
            <w:r w:rsidRPr="00EA6CB1">
              <w:rPr>
                <w:b/>
                <w:bCs/>
                <w:sz w:val="26"/>
                <w:szCs w:val="26"/>
                <w:lang w:val="vi-VN"/>
              </w:rPr>
              <w:t>USD)</w:t>
            </w:r>
            <w:r w:rsidRPr="00EA6CB1">
              <w:rPr>
                <w:sz w:val="26"/>
                <w:szCs w:val="26"/>
                <w:lang w:val="vi-VN"/>
              </w:rPr>
              <w:t>Tại Ngân hàng Ngoại thương Việt Nam – chi n</w:t>
            </w:r>
            <w:r w:rsidR="00F05FA5" w:rsidRPr="00EA6CB1">
              <w:rPr>
                <w:sz w:val="26"/>
                <w:szCs w:val="26"/>
                <w:lang w:val="vi-VN"/>
              </w:rPr>
              <w:t>hánh Hà nội (VIETCOMBANK HA NOI</w:t>
            </w:r>
            <w:r w:rsidRPr="00EA6CB1">
              <w:rPr>
                <w:sz w:val="26"/>
                <w:szCs w:val="26"/>
                <w:lang w:val="vi-VN"/>
              </w:rPr>
              <w:t>)</w:t>
            </w:r>
          </w:p>
        </w:tc>
      </w:tr>
      <w:tr w:rsidR="004B2F35" w:rsidRPr="00EA6CB1" w14:paraId="732C7937" w14:textId="77777777" w:rsidTr="004B2F35">
        <w:tc>
          <w:tcPr>
            <w:tcW w:w="1612" w:type="pct"/>
          </w:tcPr>
          <w:p w14:paraId="6FC3E3C2" w14:textId="77777777" w:rsidR="004B2F35" w:rsidRPr="00EA6CB1" w:rsidRDefault="004B2F35" w:rsidP="00917E9F">
            <w:pPr>
              <w:spacing w:line="336" w:lineRule="auto"/>
              <w:rPr>
                <w:sz w:val="26"/>
                <w:szCs w:val="26"/>
              </w:rPr>
            </w:pPr>
            <w:r w:rsidRPr="00EA6CB1">
              <w:rPr>
                <w:sz w:val="26"/>
                <w:szCs w:val="26"/>
              </w:rPr>
              <w:t>Tài khoản 3</w:t>
            </w:r>
          </w:p>
        </w:tc>
        <w:tc>
          <w:tcPr>
            <w:tcW w:w="3388" w:type="pct"/>
          </w:tcPr>
          <w:p w14:paraId="490580D6" w14:textId="77777777" w:rsidR="004B2F35" w:rsidRPr="00EA6CB1" w:rsidRDefault="004B2F35" w:rsidP="00917E9F">
            <w:pPr>
              <w:spacing w:line="336" w:lineRule="auto"/>
              <w:rPr>
                <w:sz w:val="26"/>
                <w:szCs w:val="26"/>
              </w:rPr>
            </w:pPr>
            <w:r w:rsidRPr="00EA6CB1">
              <w:rPr>
                <w:sz w:val="26"/>
                <w:szCs w:val="26"/>
              </w:rPr>
              <w:t xml:space="preserve">: </w:t>
            </w:r>
            <w:r w:rsidRPr="00EA6CB1">
              <w:rPr>
                <w:b/>
                <w:bCs/>
                <w:sz w:val="26"/>
                <w:szCs w:val="26"/>
                <w:lang w:val="vi-VN"/>
              </w:rPr>
              <w:t>1480101200100946 (VND)</w:t>
            </w:r>
            <w:r w:rsidRPr="00EA6CB1">
              <w:rPr>
                <w:sz w:val="26"/>
                <w:szCs w:val="26"/>
                <w:lang w:val="vi-VN"/>
              </w:rPr>
              <w:t>Tại Ngân hàng Nông nghiệp và phát triển nông thôn Việt Nam – Chi nhánh Tây Hà Nội</w:t>
            </w:r>
          </w:p>
        </w:tc>
      </w:tr>
      <w:tr w:rsidR="004B2F35" w:rsidRPr="00EA6CB1" w14:paraId="4A27C26A" w14:textId="77777777" w:rsidTr="004B2F35">
        <w:tc>
          <w:tcPr>
            <w:tcW w:w="1612" w:type="pct"/>
          </w:tcPr>
          <w:p w14:paraId="0C332D44" w14:textId="77777777" w:rsidR="004B2F35" w:rsidRPr="00EA6CB1" w:rsidRDefault="004B2F35" w:rsidP="00917E9F">
            <w:pPr>
              <w:spacing w:line="336" w:lineRule="auto"/>
              <w:rPr>
                <w:sz w:val="26"/>
                <w:szCs w:val="26"/>
              </w:rPr>
            </w:pPr>
            <w:r w:rsidRPr="00EA6CB1">
              <w:rPr>
                <w:sz w:val="26"/>
                <w:szCs w:val="26"/>
              </w:rPr>
              <w:t>Tài khoản 4</w:t>
            </w:r>
          </w:p>
        </w:tc>
        <w:tc>
          <w:tcPr>
            <w:tcW w:w="3388" w:type="pct"/>
          </w:tcPr>
          <w:p w14:paraId="225C4DF7" w14:textId="77777777" w:rsidR="004B2F35" w:rsidRPr="00EA6CB1" w:rsidRDefault="004B2F35" w:rsidP="00917E9F">
            <w:pPr>
              <w:spacing w:line="336" w:lineRule="auto"/>
              <w:rPr>
                <w:sz w:val="26"/>
                <w:szCs w:val="26"/>
              </w:rPr>
            </w:pPr>
            <w:r w:rsidRPr="00EA6CB1">
              <w:rPr>
                <w:sz w:val="26"/>
                <w:szCs w:val="26"/>
              </w:rPr>
              <w:t xml:space="preserve">: </w:t>
            </w:r>
            <w:r w:rsidRPr="00EA6CB1">
              <w:rPr>
                <w:b/>
                <w:bCs/>
                <w:sz w:val="26"/>
                <w:szCs w:val="26"/>
                <w:lang w:val="vi-VN"/>
              </w:rPr>
              <w:t>0821100036006 (VND)</w:t>
            </w:r>
            <w:r w:rsidRPr="00EA6CB1">
              <w:rPr>
                <w:b/>
                <w:bCs/>
                <w:sz w:val="26"/>
                <w:szCs w:val="26"/>
              </w:rPr>
              <w:t xml:space="preserve"> và </w:t>
            </w:r>
            <w:r w:rsidRPr="00EA6CB1">
              <w:rPr>
                <w:b/>
                <w:bCs/>
                <w:sz w:val="26"/>
                <w:szCs w:val="26"/>
                <w:lang w:val="vi-VN"/>
              </w:rPr>
              <w:t>0821100066002 (USD)</w:t>
            </w:r>
            <w:r w:rsidRPr="00EA6CB1">
              <w:rPr>
                <w:sz w:val="26"/>
                <w:szCs w:val="26"/>
                <w:lang w:val="vi-VN"/>
              </w:rPr>
              <w:t>Tại Ngân hàng TMCP Quân đội-Chi nhánh Thăng Long</w:t>
            </w:r>
          </w:p>
        </w:tc>
      </w:tr>
      <w:tr w:rsidR="004B2F35" w:rsidRPr="00EA6CB1" w14:paraId="23BC35E9" w14:textId="77777777" w:rsidTr="004B2F35">
        <w:tc>
          <w:tcPr>
            <w:tcW w:w="1612" w:type="pct"/>
          </w:tcPr>
          <w:p w14:paraId="725A337F" w14:textId="77777777" w:rsidR="004B2F35" w:rsidRPr="00EA6CB1" w:rsidRDefault="004B2F35" w:rsidP="00917E9F">
            <w:pPr>
              <w:spacing w:line="336" w:lineRule="auto"/>
              <w:rPr>
                <w:sz w:val="26"/>
                <w:szCs w:val="26"/>
              </w:rPr>
            </w:pPr>
            <w:r w:rsidRPr="00EA6CB1">
              <w:rPr>
                <w:sz w:val="26"/>
                <w:szCs w:val="26"/>
              </w:rPr>
              <w:t>Tài khoản 5</w:t>
            </w:r>
          </w:p>
        </w:tc>
        <w:tc>
          <w:tcPr>
            <w:tcW w:w="3388" w:type="pct"/>
          </w:tcPr>
          <w:p w14:paraId="09768AEC" w14:textId="77777777" w:rsidR="004B2F35" w:rsidRPr="00EA6CB1" w:rsidRDefault="004B2F35" w:rsidP="00917E9F">
            <w:pPr>
              <w:spacing w:line="336" w:lineRule="auto"/>
              <w:rPr>
                <w:sz w:val="26"/>
                <w:szCs w:val="26"/>
              </w:rPr>
            </w:pPr>
            <w:r w:rsidRPr="00EA6CB1">
              <w:rPr>
                <w:sz w:val="26"/>
                <w:szCs w:val="26"/>
              </w:rPr>
              <w:t xml:space="preserve">: </w:t>
            </w:r>
            <w:r w:rsidRPr="00EA6CB1">
              <w:rPr>
                <w:b/>
                <w:bCs/>
                <w:sz w:val="26"/>
                <w:szCs w:val="26"/>
                <w:lang w:val="vi-VN"/>
              </w:rPr>
              <w:t>123.10.00.018466.2 (VND)</w:t>
            </w:r>
            <w:r w:rsidRPr="00EA6CB1">
              <w:rPr>
                <w:b/>
                <w:bCs/>
                <w:sz w:val="26"/>
                <w:szCs w:val="26"/>
              </w:rPr>
              <w:t xml:space="preserve"> và </w:t>
            </w:r>
            <w:r w:rsidRPr="00EA6CB1">
              <w:rPr>
                <w:b/>
                <w:bCs/>
                <w:sz w:val="26"/>
                <w:szCs w:val="26"/>
                <w:lang w:val="vi-VN"/>
              </w:rPr>
              <w:t>123.10.37.003159.5 (USD)</w:t>
            </w:r>
            <w:r w:rsidRPr="00EA6CB1">
              <w:rPr>
                <w:sz w:val="26"/>
                <w:szCs w:val="26"/>
                <w:lang w:val="vi-VN"/>
              </w:rPr>
              <w:t>Tại Ngân hàng Đầu tư và phát triển Việt Nam-Chi nhánh Quang Trung</w:t>
            </w:r>
            <w:r w:rsidRPr="00EA6CB1">
              <w:rPr>
                <w:sz w:val="26"/>
                <w:szCs w:val="26"/>
              </w:rPr>
              <w:t>.</w:t>
            </w:r>
          </w:p>
        </w:tc>
      </w:tr>
    </w:tbl>
    <w:p w14:paraId="2E28E825" w14:textId="77777777" w:rsidR="004B2F35" w:rsidRPr="00EA6CB1" w:rsidRDefault="004B2F35" w:rsidP="00917E9F">
      <w:pPr>
        <w:pStyle w:val="Heading3"/>
        <w:spacing w:line="336" w:lineRule="auto"/>
        <w:rPr>
          <w:rFonts w:cs="Times New Roman"/>
          <w:sz w:val="26"/>
        </w:rPr>
      </w:pPr>
      <w:bookmarkStart w:id="43" w:name="_Toc527033277"/>
      <w:r w:rsidRPr="00EA6CB1">
        <w:rPr>
          <w:rFonts w:cs="Times New Roman"/>
          <w:sz w:val="26"/>
        </w:rPr>
        <w:t>Quan hệ đối tác</w:t>
      </w:r>
      <w:bookmarkEnd w:id="43"/>
    </w:p>
    <w:p w14:paraId="6C550A0B" w14:textId="77777777" w:rsidR="004B2F35" w:rsidRPr="00EA6CB1" w:rsidRDefault="004B2F35" w:rsidP="00917E9F">
      <w:pPr>
        <w:spacing w:line="336" w:lineRule="auto"/>
        <w:ind w:firstLine="576"/>
        <w:rPr>
          <w:sz w:val="26"/>
          <w:szCs w:val="26"/>
        </w:rPr>
      </w:pPr>
      <w:r w:rsidRPr="00EA6CB1">
        <w:rPr>
          <w:sz w:val="26"/>
          <w:szCs w:val="26"/>
        </w:rPr>
        <w:t xml:space="preserve">Vào những năm 1990 và 2000, tốc độ phát triển công nghệ thông tin trên thế giới tăng nhanh chóng mặt, những công nghệ mới, tiên tiến, hiện đại liên tục được đưa ra thay thế cho công nghệ cũ. Đóng góp lớn vào sự phát triển này là các tập đoàn công nghệ lớn trên thế giới như Cisco, IBM, SUN, Microsoft, HP, Canon, Dell, Juniper, </w:t>
      </w:r>
      <w:r w:rsidRPr="00EA6CB1">
        <w:rPr>
          <w:sz w:val="26"/>
          <w:szCs w:val="26"/>
        </w:rPr>
        <w:lastRenderedPageBreak/>
        <w:t>Apple, Samsung.v.v. Chúng tôi hiểu rằng Công ty TNHH máy tính NÉT muốn phát triển phải tạo được các mối quan hệ đối tác với các hãng công nghệ hàng đầu này, chính tư duy đó đã thúc đẩy chúng tôi cập nhật công nghệ mới tốt nhất, nhanh nhất, từ đó đưa các sản phẩm, công nghệ mới tiếp cận thi trường Việt Nam. May mắn và thuận lợi, công ty chúng tôi đã được sự đón nhận, quan tâm của các hãng công nghệ lớn ngay thời điểm mới thành lập, được mời tham gia các buổi đào tạo kỹ thuật, kỹ năng kinh doanh, kỹ năng quản lý doanh nghiệp từ Cisco, IBM, Microsoft, HP, Dell…Trong một thời gian ngắn, Công ty TNHH Máy tính Nét đã trở thành đại lý, nhà phân phối của các hãng công nghệ. Việc duy trì và phát triển mối quan hệ trên ngày càng củng cố sự vững vàng cho Công ty chúng tôi trên thị trường CNTT của Việt nam.</w:t>
      </w:r>
    </w:p>
    <w:p w14:paraId="271448AC" w14:textId="77777777" w:rsidR="004B2F35" w:rsidRPr="00EA6CB1" w:rsidRDefault="004B2F35" w:rsidP="00917E9F">
      <w:pPr>
        <w:spacing w:line="336" w:lineRule="auto"/>
        <w:ind w:firstLine="576"/>
        <w:rPr>
          <w:b/>
          <w:sz w:val="26"/>
          <w:szCs w:val="26"/>
          <w:u w:val="single"/>
        </w:rPr>
      </w:pPr>
      <w:r w:rsidRPr="00EA6CB1">
        <w:rPr>
          <w:b/>
          <w:sz w:val="26"/>
          <w:szCs w:val="26"/>
          <w:u w:val="single"/>
        </w:rPr>
        <w:t>Dưới đây là bảng danh sách quan hệ đối tác với các hãng công nghệ nổi tiếng thế giới:</w:t>
      </w:r>
    </w:p>
    <w:tbl>
      <w:tblPr>
        <w:tblStyle w:val="TableGrid"/>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534"/>
        <w:gridCol w:w="3247"/>
        <w:gridCol w:w="2667"/>
        <w:gridCol w:w="1473"/>
        <w:gridCol w:w="1145"/>
      </w:tblGrid>
      <w:tr w:rsidR="004B2F35" w:rsidRPr="00EA6CB1" w14:paraId="67AE8ADD" w14:textId="77777777" w:rsidTr="004B2F35">
        <w:tc>
          <w:tcPr>
            <w:tcW w:w="343" w:type="pct"/>
            <w:shd w:val="clear" w:color="auto" w:fill="D9D9D9" w:themeFill="background1" w:themeFillShade="D9"/>
            <w:vAlign w:val="center"/>
          </w:tcPr>
          <w:p w14:paraId="128C1019" w14:textId="77777777" w:rsidR="004B2F35" w:rsidRPr="00EA6CB1" w:rsidRDefault="004B2F35" w:rsidP="00917E9F">
            <w:pPr>
              <w:spacing w:line="336" w:lineRule="auto"/>
              <w:jc w:val="center"/>
              <w:rPr>
                <w:sz w:val="26"/>
                <w:szCs w:val="26"/>
              </w:rPr>
            </w:pPr>
            <w:r w:rsidRPr="00EA6CB1">
              <w:rPr>
                <w:sz w:val="26"/>
                <w:szCs w:val="26"/>
              </w:rPr>
              <w:t>TT</w:t>
            </w:r>
          </w:p>
        </w:tc>
        <w:tc>
          <w:tcPr>
            <w:tcW w:w="1772" w:type="pct"/>
            <w:shd w:val="clear" w:color="auto" w:fill="D9D9D9" w:themeFill="background1" w:themeFillShade="D9"/>
            <w:vAlign w:val="center"/>
          </w:tcPr>
          <w:p w14:paraId="22525465" w14:textId="77777777" w:rsidR="004B2F35" w:rsidRPr="00EA6CB1" w:rsidRDefault="004B2F35" w:rsidP="00917E9F">
            <w:pPr>
              <w:spacing w:line="336" w:lineRule="auto"/>
              <w:jc w:val="center"/>
              <w:rPr>
                <w:sz w:val="26"/>
                <w:szCs w:val="26"/>
              </w:rPr>
            </w:pPr>
            <w:r w:rsidRPr="00EA6CB1">
              <w:rPr>
                <w:sz w:val="26"/>
                <w:szCs w:val="26"/>
              </w:rPr>
              <w:t>Hãng công nghệ thông tin</w:t>
            </w:r>
          </w:p>
        </w:tc>
        <w:tc>
          <w:tcPr>
            <w:tcW w:w="1557" w:type="pct"/>
            <w:shd w:val="clear" w:color="auto" w:fill="D9D9D9" w:themeFill="background1" w:themeFillShade="D9"/>
            <w:vAlign w:val="center"/>
          </w:tcPr>
          <w:p w14:paraId="4B7C5AD7" w14:textId="77777777" w:rsidR="004B2F35" w:rsidRPr="00EA6CB1" w:rsidRDefault="004B2F35" w:rsidP="00917E9F">
            <w:pPr>
              <w:spacing w:line="336" w:lineRule="auto"/>
              <w:jc w:val="center"/>
              <w:rPr>
                <w:sz w:val="26"/>
                <w:szCs w:val="26"/>
              </w:rPr>
            </w:pPr>
            <w:r w:rsidRPr="00EA6CB1">
              <w:rPr>
                <w:sz w:val="26"/>
                <w:szCs w:val="26"/>
              </w:rPr>
              <w:t>Sản phẩm và dịch vụ chủ đạo</w:t>
            </w:r>
          </w:p>
        </w:tc>
        <w:tc>
          <w:tcPr>
            <w:tcW w:w="629" w:type="pct"/>
            <w:shd w:val="clear" w:color="auto" w:fill="D9D9D9" w:themeFill="background1" w:themeFillShade="D9"/>
            <w:vAlign w:val="center"/>
          </w:tcPr>
          <w:p w14:paraId="7CB5D420" w14:textId="77777777" w:rsidR="004B2F35" w:rsidRPr="00EA6CB1" w:rsidRDefault="004B2F35" w:rsidP="00917E9F">
            <w:pPr>
              <w:spacing w:line="336" w:lineRule="auto"/>
              <w:jc w:val="center"/>
              <w:rPr>
                <w:sz w:val="26"/>
                <w:szCs w:val="26"/>
              </w:rPr>
            </w:pPr>
            <w:r w:rsidRPr="00EA6CB1">
              <w:rPr>
                <w:sz w:val="26"/>
                <w:szCs w:val="26"/>
              </w:rPr>
              <w:t>Mức độ quan hệ</w:t>
            </w:r>
          </w:p>
        </w:tc>
        <w:tc>
          <w:tcPr>
            <w:tcW w:w="699" w:type="pct"/>
            <w:shd w:val="clear" w:color="auto" w:fill="D9D9D9" w:themeFill="background1" w:themeFillShade="D9"/>
            <w:vAlign w:val="center"/>
          </w:tcPr>
          <w:p w14:paraId="6697D0A6" w14:textId="77777777" w:rsidR="004B2F35" w:rsidRPr="00EA6CB1" w:rsidRDefault="004B2F35" w:rsidP="00917E9F">
            <w:pPr>
              <w:spacing w:line="336" w:lineRule="auto"/>
              <w:jc w:val="center"/>
              <w:rPr>
                <w:sz w:val="26"/>
                <w:szCs w:val="26"/>
              </w:rPr>
            </w:pPr>
            <w:r w:rsidRPr="00EA6CB1">
              <w:rPr>
                <w:sz w:val="26"/>
                <w:szCs w:val="26"/>
              </w:rPr>
              <w:t>Năm</w:t>
            </w:r>
          </w:p>
          <w:p w14:paraId="692C686A" w14:textId="77777777" w:rsidR="004B2F35" w:rsidRPr="00EA6CB1" w:rsidRDefault="004B2F35" w:rsidP="00917E9F">
            <w:pPr>
              <w:spacing w:line="336" w:lineRule="auto"/>
              <w:jc w:val="center"/>
              <w:rPr>
                <w:sz w:val="26"/>
                <w:szCs w:val="26"/>
              </w:rPr>
            </w:pPr>
            <w:r w:rsidRPr="00EA6CB1">
              <w:rPr>
                <w:sz w:val="26"/>
                <w:szCs w:val="26"/>
              </w:rPr>
              <w:t>quan hệ</w:t>
            </w:r>
          </w:p>
        </w:tc>
      </w:tr>
      <w:tr w:rsidR="004B2F35" w:rsidRPr="00EA6CB1" w14:paraId="19B09261" w14:textId="77777777" w:rsidTr="004B2F35">
        <w:tc>
          <w:tcPr>
            <w:tcW w:w="343" w:type="pct"/>
          </w:tcPr>
          <w:p w14:paraId="2E1230C1" w14:textId="77777777" w:rsidR="004B2F35" w:rsidRPr="00EA6CB1" w:rsidRDefault="004B2F35" w:rsidP="00917E9F">
            <w:pPr>
              <w:spacing w:line="336" w:lineRule="auto"/>
              <w:rPr>
                <w:sz w:val="26"/>
                <w:szCs w:val="26"/>
              </w:rPr>
            </w:pPr>
            <w:r w:rsidRPr="00EA6CB1">
              <w:rPr>
                <w:sz w:val="26"/>
                <w:szCs w:val="26"/>
              </w:rPr>
              <w:t>1</w:t>
            </w:r>
          </w:p>
        </w:tc>
        <w:tc>
          <w:tcPr>
            <w:tcW w:w="1772" w:type="pct"/>
            <w:vAlign w:val="center"/>
          </w:tcPr>
          <w:p w14:paraId="0AE5283E" w14:textId="0DD1F9CE" w:rsidR="004B2F35" w:rsidRPr="00EA6CB1" w:rsidRDefault="004B2F35" w:rsidP="00917E9F">
            <w:pPr>
              <w:spacing w:line="336" w:lineRule="auto"/>
              <w:jc w:val="center"/>
              <w:rPr>
                <w:sz w:val="26"/>
                <w:szCs w:val="26"/>
              </w:rPr>
            </w:pPr>
            <w:r w:rsidRPr="00EA6CB1">
              <w:rPr>
                <w:noProof/>
                <w:sz w:val="26"/>
                <w:szCs w:val="26"/>
              </w:rPr>
              <w:drawing>
                <wp:inline distT="0" distB="0" distL="0" distR="0" wp14:anchorId="1BA93DA8" wp14:editId="46AF03AA">
                  <wp:extent cx="1876762" cy="621102"/>
                  <wp:effectExtent l="19050" t="0" r="9188" b="0"/>
                  <wp:docPr id="2" name="Picture 0" descr="IBM-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BM-logo.jpg"/>
                          <pic:cNvPicPr/>
                        </pic:nvPicPr>
                        <pic:blipFill>
                          <a:blip r:embed="rId17" cstate="print"/>
                          <a:stretch>
                            <a:fillRect/>
                          </a:stretch>
                        </pic:blipFill>
                        <pic:spPr>
                          <a:xfrm>
                            <a:off x="0" y="0"/>
                            <a:ext cx="1889150" cy="625202"/>
                          </a:xfrm>
                          <a:prstGeom prst="rect">
                            <a:avLst/>
                          </a:prstGeom>
                        </pic:spPr>
                      </pic:pic>
                    </a:graphicData>
                  </a:graphic>
                </wp:inline>
              </w:drawing>
            </w:r>
          </w:p>
        </w:tc>
        <w:tc>
          <w:tcPr>
            <w:tcW w:w="1557" w:type="pct"/>
          </w:tcPr>
          <w:p w14:paraId="14459AFB" w14:textId="77777777" w:rsidR="004B2F35" w:rsidRPr="00EA6CB1" w:rsidRDefault="004B2F35" w:rsidP="00917E9F">
            <w:pPr>
              <w:spacing w:line="336" w:lineRule="auto"/>
              <w:rPr>
                <w:sz w:val="26"/>
                <w:szCs w:val="26"/>
              </w:rPr>
            </w:pPr>
            <w:r w:rsidRPr="00EA6CB1">
              <w:rPr>
                <w:sz w:val="26"/>
                <w:szCs w:val="26"/>
              </w:rPr>
              <w:t>Máy chủ, máy trạm, máy xách tay, sản phẩm mạng, hệ thống lưu trữ</w:t>
            </w:r>
          </w:p>
        </w:tc>
        <w:tc>
          <w:tcPr>
            <w:tcW w:w="629" w:type="pct"/>
          </w:tcPr>
          <w:p w14:paraId="4D575B76" w14:textId="77777777" w:rsidR="004B2F35" w:rsidRPr="00EA6CB1" w:rsidRDefault="004B2F35" w:rsidP="00917E9F">
            <w:pPr>
              <w:spacing w:line="336" w:lineRule="auto"/>
              <w:jc w:val="center"/>
              <w:rPr>
                <w:sz w:val="26"/>
                <w:szCs w:val="26"/>
              </w:rPr>
            </w:pPr>
            <w:r w:rsidRPr="00EA6CB1">
              <w:rPr>
                <w:sz w:val="26"/>
                <w:szCs w:val="26"/>
              </w:rPr>
              <w:t>Gold Partner</w:t>
            </w:r>
          </w:p>
        </w:tc>
        <w:tc>
          <w:tcPr>
            <w:tcW w:w="699" w:type="pct"/>
          </w:tcPr>
          <w:p w14:paraId="2B5C9443" w14:textId="77777777" w:rsidR="004B2F35" w:rsidRPr="00EA6CB1" w:rsidRDefault="004B2F35" w:rsidP="00917E9F">
            <w:pPr>
              <w:spacing w:line="336" w:lineRule="auto"/>
              <w:jc w:val="center"/>
              <w:rPr>
                <w:sz w:val="26"/>
                <w:szCs w:val="26"/>
              </w:rPr>
            </w:pPr>
            <w:r w:rsidRPr="00EA6CB1">
              <w:rPr>
                <w:sz w:val="26"/>
                <w:szCs w:val="26"/>
              </w:rPr>
              <w:t>Từ 1999</w:t>
            </w:r>
          </w:p>
        </w:tc>
      </w:tr>
      <w:tr w:rsidR="004B2F35" w:rsidRPr="00EA6CB1" w14:paraId="444ED1AE" w14:textId="77777777" w:rsidTr="004B2F35">
        <w:tc>
          <w:tcPr>
            <w:tcW w:w="343" w:type="pct"/>
          </w:tcPr>
          <w:p w14:paraId="25EC4405" w14:textId="77777777" w:rsidR="004B2F35" w:rsidRPr="00EA6CB1" w:rsidRDefault="004B2F35" w:rsidP="00917E9F">
            <w:pPr>
              <w:spacing w:line="336" w:lineRule="auto"/>
              <w:rPr>
                <w:sz w:val="26"/>
                <w:szCs w:val="26"/>
              </w:rPr>
            </w:pPr>
            <w:r w:rsidRPr="00EA6CB1">
              <w:rPr>
                <w:sz w:val="26"/>
                <w:szCs w:val="26"/>
              </w:rPr>
              <w:t>2</w:t>
            </w:r>
          </w:p>
        </w:tc>
        <w:tc>
          <w:tcPr>
            <w:tcW w:w="1772" w:type="pct"/>
            <w:vAlign w:val="center"/>
          </w:tcPr>
          <w:p w14:paraId="73FA30CE" w14:textId="082E22DF" w:rsidR="004B2F35" w:rsidRPr="00EA6CB1" w:rsidRDefault="004B2F35" w:rsidP="00917E9F">
            <w:pPr>
              <w:spacing w:line="336" w:lineRule="auto"/>
              <w:jc w:val="center"/>
              <w:rPr>
                <w:sz w:val="26"/>
                <w:szCs w:val="26"/>
              </w:rPr>
            </w:pPr>
            <w:r w:rsidRPr="00EA6CB1">
              <w:rPr>
                <w:noProof/>
                <w:sz w:val="26"/>
                <w:szCs w:val="26"/>
              </w:rPr>
              <w:drawing>
                <wp:inline distT="0" distB="0" distL="0" distR="0" wp14:anchorId="432C5BFC" wp14:editId="17D1BA7A">
                  <wp:extent cx="1905802" cy="516772"/>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crosoft Logo 001.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08578" cy="517525"/>
                          </a:xfrm>
                          <a:prstGeom prst="rect">
                            <a:avLst/>
                          </a:prstGeom>
                        </pic:spPr>
                      </pic:pic>
                    </a:graphicData>
                  </a:graphic>
                </wp:inline>
              </w:drawing>
            </w:r>
          </w:p>
        </w:tc>
        <w:tc>
          <w:tcPr>
            <w:tcW w:w="1557" w:type="pct"/>
          </w:tcPr>
          <w:p w14:paraId="602F497E" w14:textId="77777777" w:rsidR="004B2F35" w:rsidRPr="00EA6CB1" w:rsidRDefault="004B2F35" w:rsidP="00917E9F">
            <w:pPr>
              <w:spacing w:line="336" w:lineRule="auto"/>
              <w:rPr>
                <w:sz w:val="26"/>
                <w:szCs w:val="26"/>
              </w:rPr>
            </w:pPr>
            <w:r w:rsidRPr="00EA6CB1">
              <w:rPr>
                <w:sz w:val="26"/>
                <w:szCs w:val="26"/>
              </w:rPr>
              <w:t>Phần mềm Windows Server, Exchange server, SQL Server, Microsoft Windows all versions, Microsoft Office, Sharepoint,.v.v.</w:t>
            </w:r>
          </w:p>
        </w:tc>
        <w:tc>
          <w:tcPr>
            <w:tcW w:w="629" w:type="pct"/>
          </w:tcPr>
          <w:p w14:paraId="11234DF4" w14:textId="77777777" w:rsidR="004B2F35" w:rsidRPr="00EA6CB1" w:rsidRDefault="004B2F35" w:rsidP="00917E9F">
            <w:pPr>
              <w:spacing w:line="336" w:lineRule="auto"/>
              <w:jc w:val="center"/>
              <w:rPr>
                <w:sz w:val="26"/>
                <w:szCs w:val="26"/>
              </w:rPr>
            </w:pPr>
            <w:r w:rsidRPr="00EA6CB1">
              <w:rPr>
                <w:sz w:val="26"/>
                <w:szCs w:val="26"/>
              </w:rPr>
              <w:t>Gold Partner</w:t>
            </w:r>
          </w:p>
        </w:tc>
        <w:tc>
          <w:tcPr>
            <w:tcW w:w="699" w:type="pct"/>
          </w:tcPr>
          <w:p w14:paraId="127241B1" w14:textId="77777777" w:rsidR="004B2F35" w:rsidRPr="00EA6CB1" w:rsidRDefault="004B2F35" w:rsidP="00917E9F">
            <w:pPr>
              <w:spacing w:line="336" w:lineRule="auto"/>
              <w:jc w:val="center"/>
              <w:rPr>
                <w:sz w:val="26"/>
                <w:szCs w:val="26"/>
              </w:rPr>
            </w:pPr>
            <w:r w:rsidRPr="00EA6CB1">
              <w:rPr>
                <w:sz w:val="26"/>
                <w:szCs w:val="26"/>
              </w:rPr>
              <w:t>Từ 1999</w:t>
            </w:r>
          </w:p>
        </w:tc>
      </w:tr>
      <w:tr w:rsidR="004B2F35" w:rsidRPr="00EA6CB1" w14:paraId="615A1F79" w14:textId="77777777" w:rsidTr="004B2F35">
        <w:tc>
          <w:tcPr>
            <w:tcW w:w="343" w:type="pct"/>
          </w:tcPr>
          <w:p w14:paraId="1ECEEAC3" w14:textId="77777777" w:rsidR="004B2F35" w:rsidRPr="00EA6CB1" w:rsidRDefault="004B2F35" w:rsidP="00917E9F">
            <w:pPr>
              <w:spacing w:line="336" w:lineRule="auto"/>
              <w:rPr>
                <w:sz w:val="26"/>
                <w:szCs w:val="26"/>
              </w:rPr>
            </w:pPr>
            <w:r w:rsidRPr="00EA6CB1">
              <w:rPr>
                <w:sz w:val="26"/>
                <w:szCs w:val="26"/>
              </w:rPr>
              <w:t>3</w:t>
            </w:r>
          </w:p>
        </w:tc>
        <w:tc>
          <w:tcPr>
            <w:tcW w:w="1772" w:type="pct"/>
            <w:vAlign w:val="center"/>
          </w:tcPr>
          <w:p w14:paraId="0310F98F" w14:textId="30C9B374" w:rsidR="004B2F35" w:rsidRPr="00EA6CB1" w:rsidRDefault="004B2F35" w:rsidP="00917E9F">
            <w:pPr>
              <w:spacing w:line="336" w:lineRule="auto"/>
              <w:jc w:val="center"/>
              <w:rPr>
                <w:sz w:val="26"/>
                <w:szCs w:val="26"/>
              </w:rPr>
            </w:pPr>
            <w:r w:rsidRPr="00EA6CB1">
              <w:rPr>
                <w:noProof/>
                <w:sz w:val="26"/>
                <w:szCs w:val="26"/>
              </w:rPr>
              <w:drawing>
                <wp:inline distT="0" distB="0" distL="0" distR="0" wp14:anchorId="63EB8B52" wp14:editId="21DAC95D">
                  <wp:extent cx="846667" cy="568801"/>
                  <wp:effectExtent l="0" t="0" r="4445"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l Logo 001.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869270" cy="583986"/>
                          </a:xfrm>
                          <a:prstGeom prst="rect">
                            <a:avLst/>
                          </a:prstGeom>
                        </pic:spPr>
                      </pic:pic>
                    </a:graphicData>
                  </a:graphic>
                </wp:inline>
              </w:drawing>
            </w:r>
          </w:p>
        </w:tc>
        <w:tc>
          <w:tcPr>
            <w:tcW w:w="1557" w:type="pct"/>
          </w:tcPr>
          <w:p w14:paraId="3D4297B3" w14:textId="77777777" w:rsidR="004B2F35" w:rsidRPr="00EA6CB1" w:rsidRDefault="004B2F35" w:rsidP="00917E9F">
            <w:pPr>
              <w:spacing w:line="336" w:lineRule="auto"/>
              <w:rPr>
                <w:sz w:val="26"/>
                <w:szCs w:val="26"/>
              </w:rPr>
            </w:pPr>
            <w:r w:rsidRPr="00EA6CB1">
              <w:rPr>
                <w:sz w:val="26"/>
                <w:szCs w:val="26"/>
              </w:rPr>
              <w:t>Máy chủ, máy trạm, máy xách tay, hệ thống lưu trữ</w:t>
            </w:r>
          </w:p>
        </w:tc>
        <w:tc>
          <w:tcPr>
            <w:tcW w:w="629" w:type="pct"/>
          </w:tcPr>
          <w:p w14:paraId="3EC28313" w14:textId="77777777" w:rsidR="004B2F35" w:rsidRPr="00EA6CB1" w:rsidRDefault="004B2F35" w:rsidP="00917E9F">
            <w:pPr>
              <w:spacing w:line="336" w:lineRule="auto"/>
              <w:jc w:val="center"/>
              <w:rPr>
                <w:sz w:val="26"/>
                <w:szCs w:val="26"/>
              </w:rPr>
            </w:pPr>
            <w:r w:rsidRPr="00EA6CB1">
              <w:rPr>
                <w:sz w:val="26"/>
                <w:szCs w:val="26"/>
              </w:rPr>
              <w:t>Premier Partner</w:t>
            </w:r>
          </w:p>
        </w:tc>
        <w:tc>
          <w:tcPr>
            <w:tcW w:w="699" w:type="pct"/>
          </w:tcPr>
          <w:p w14:paraId="472B409A" w14:textId="77777777" w:rsidR="004B2F35" w:rsidRPr="00EA6CB1" w:rsidRDefault="004B2F35" w:rsidP="00917E9F">
            <w:pPr>
              <w:spacing w:line="336" w:lineRule="auto"/>
              <w:jc w:val="center"/>
              <w:rPr>
                <w:sz w:val="26"/>
                <w:szCs w:val="26"/>
              </w:rPr>
            </w:pPr>
            <w:r w:rsidRPr="00EA6CB1">
              <w:rPr>
                <w:sz w:val="26"/>
                <w:szCs w:val="26"/>
              </w:rPr>
              <w:t>Từ 1999</w:t>
            </w:r>
          </w:p>
        </w:tc>
      </w:tr>
      <w:tr w:rsidR="004B2F35" w:rsidRPr="00EA6CB1" w14:paraId="13C67360" w14:textId="77777777" w:rsidTr="004B2F35">
        <w:tc>
          <w:tcPr>
            <w:tcW w:w="343" w:type="pct"/>
          </w:tcPr>
          <w:p w14:paraId="59764264" w14:textId="77777777" w:rsidR="004B2F35" w:rsidRPr="00EA6CB1" w:rsidRDefault="004B2F35" w:rsidP="00917E9F">
            <w:pPr>
              <w:spacing w:line="336" w:lineRule="auto"/>
              <w:rPr>
                <w:sz w:val="26"/>
                <w:szCs w:val="26"/>
              </w:rPr>
            </w:pPr>
            <w:r w:rsidRPr="00EA6CB1">
              <w:rPr>
                <w:sz w:val="26"/>
                <w:szCs w:val="26"/>
              </w:rPr>
              <w:t>4</w:t>
            </w:r>
          </w:p>
        </w:tc>
        <w:tc>
          <w:tcPr>
            <w:tcW w:w="1772" w:type="pct"/>
            <w:vAlign w:val="center"/>
          </w:tcPr>
          <w:p w14:paraId="28DDE393" w14:textId="236505DB" w:rsidR="004B2F35" w:rsidRPr="00EA6CB1" w:rsidRDefault="004B2F35" w:rsidP="00917E9F">
            <w:pPr>
              <w:spacing w:line="336" w:lineRule="auto"/>
              <w:jc w:val="center"/>
              <w:rPr>
                <w:sz w:val="26"/>
                <w:szCs w:val="26"/>
              </w:rPr>
            </w:pPr>
            <w:r w:rsidRPr="00EA6CB1">
              <w:rPr>
                <w:noProof/>
                <w:sz w:val="26"/>
                <w:szCs w:val="26"/>
              </w:rPr>
              <w:drawing>
                <wp:inline distT="0" distB="0" distL="0" distR="0" wp14:anchorId="4196D7A7" wp14:editId="5721276A">
                  <wp:extent cx="1126067" cy="594918"/>
                  <wp:effectExtent l="0" t="0" r="4445"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P Logo 001.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140390" cy="602485"/>
                          </a:xfrm>
                          <a:prstGeom prst="rect">
                            <a:avLst/>
                          </a:prstGeom>
                        </pic:spPr>
                      </pic:pic>
                    </a:graphicData>
                  </a:graphic>
                </wp:inline>
              </w:drawing>
            </w:r>
          </w:p>
        </w:tc>
        <w:tc>
          <w:tcPr>
            <w:tcW w:w="1557" w:type="pct"/>
          </w:tcPr>
          <w:p w14:paraId="637051CC" w14:textId="77777777" w:rsidR="004B2F35" w:rsidRPr="00EA6CB1" w:rsidRDefault="004B2F35" w:rsidP="00917E9F">
            <w:pPr>
              <w:spacing w:line="336" w:lineRule="auto"/>
              <w:rPr>
                <w:sz w:val="26"/>
                <w:szCs w:val="26"/>
              </w:rPr>
            </w:pPr>
            <w:r w:rsidRPr="00EA6CB1">
              <w:rPr>
                <w:sz w:val="26"/>
                <w:szCs w:val="26"/>
              </w:rPr>
              <w:t>Máy chủ, máy in, máy vẽ, máy trạm, máy xách tay, mạng máy tính, hệ thống lưu trữ</w:t>
            </w:r>
          </w:p>
        </w:tc>
        <w:tc>
          <w:tcPr>
            <w:tcW w:w="629" w:type="pct"/>
          </w:tcPr>
          <w:p w14:paraId="66FEDF51" w14:textId="77777777" w:rsidR="004B2F35" w:rsidRPr="00EA6CB1" w:rsidRDefault="004B2F35" w:rsidP="00917E9F">
            <w:pPr>
              <w:spacing w:line="336" w:lineRule="auto"/>
              <w:jc w:val="center"/>
              <w:rPr>
                <w:sz w:val="26"/>
                <w:szCs w:val="26"/>
              </w:rPr>
            </w:pPr>
            <w:r w:rsidRPr="00EA6CB1">
              <w:rPr>
                <w:sz w:val="26"/>
                <w:szCs w:val="26"/>
              </w:rPr>
              <w:t>Premier Partner</w:t>
            </w:r>
          </w:p>
        </w:tc>
        <w:tc>
          <w:tcPr>
            <w:tcW w:w="699" w:type="pct"/>
          </w:tcPr>
          <w:p w14:paraId="5ACA08F5" w14:textId="77777777" w:rsidR="004B2F35" w:rsidRPr="00EA6CB1" w:rsidRDefault="004B2F35" w:rsidP="00917E9F">
            <w:pPr>
              <w:spacing w:line="336" w:lineRule="auto"/>
              <w:jc w:val="center"/>
              <w:rPr>
                <w:sz w:val="26"/>
                <w:szCs w:val="26"/>
              </w:rPr>
            </w:pPr>
            <w:r w:rsidRPr="00EA6CB1">
              <w:rPr>
                <w:sz w:val="26"/>
                <w:szCs w:val="26"/>
              </w:rPr>
              <w:t>Từ 1999</w:t>
            </w:r>
          </w:p>
        </w:tc>
      </w:tr>
      <w:tr w:rsidR="004B2F35" w:rsidRPr="00EA6CB1" w14:paraId="2BB18A11" w14:textId="77777777" w:rsidTr="004B2F35">
        <w:trPr>
          <w:trHeight w:val="1419"/>
        </w:trPr>
        <w:tc>
          <w:tcPr>
            <w:tcW w:w="343" w:type="pct"/>
          </w:tcPr>
          <w:p w14:paraId="3F44F195" w14:textId="77777777" w:rsidR="004B2F35" w:rsidRPr="00EA6CB1" w:rsidRDefault="004B2F35" w:rsidP="00917E9F">
            <w:pPr>
              <w:spacing w:line="336" w:lineRule="auto"/>
              <w:rPr>
                <w:sz w:val="26"/>
                <w:szCs w:val="26"/>
              </w:rPr>
            </w:pPr>
            <w:r w:rsidRPr="00EA6CB1">
              <w:rPr>
                <w:sz w:val="26"/>
                <w:szCs w:val="26"/>
              </w:rPr>
              <w:lastRenderedPageBreak/>
              <w:t>5</w:t>
            </w:r>
          </w:p>
        </w:tc>
        <w:tc>
          <w:tcPr>
            <w:tcW w:w="1772" w:type="pct"/>
            <w:vAlign w:val="center"/>
          </w:tcPr>
          <w:p w14:paraId="52F4B473" w14:textId="08892A57" w:rsidR="004B2F35" w:rsidRPr="00EA6CB1" w:rsidRDefault="004B2F35" w:rsidP="00917E9F">
            <w:pPr>
              <w:spacing w:line="336" w:lineRule="auto"/>
              <w:jc w:val="center"/>
              <w:rPr>
                <w:sz w:val="26"/>
                <w:szCs w:val="26"/>
              </w:rPr>
            </w:pPr>
            <w:r w:rsidRPr="00EA6CB1">
              <w:rPr>
                <w:noProof/>
                <w:sz w:val="26"/>
                <w:szCs w:val="26"/>
              </w:rPr>
              <w:drawing>
                <wp:inline distT="0" distB="0" distL="0" distR="0" wp14:anchorId="5E746311" wp14:editId="5156B3FB">
                  <wp:extent cx="1705610" cy="80878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sco Logo 001.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709748" cy="810746"/>
                          </a:xfrm>
                          <a:prstGeom prst="rect">
                            <a:avLst/>
                          </a:prstGeom>
                        </pic:spPr>
                      </pic:pic>
                    </a:graphicData>
                  </a:graphic>
                </wp:inline>
              </w:drawing>
            </w:r>
          </w:p>
        </w:tc>
        <w:tc>
          <w:tcPr>
            <w:tcW w:w="1557" w:type="pct"/>
          </w:tcPr>
          <w:p w14:paraId="10BB7905" w14:textId="77777777" w:rsidR="004B2F35" w:rsidRPr="00EA6CB1" w:rsidRDefault="004B2F35" w:rsidP="00917E9F">
            <w:pPr>
              <w:spacing w:line="336" w:lineRule="auto"/>
              <w:rPr>
                <w:sz w:val="26"/>
                <w:szCs w:val="26"/>
              </w:rPr>
            </w:pPr>
            <w:r w:rsidRPr="00EA6CB1">
              <w:rPr>
                <w:sz w:val="26"/>
                <w:szCs w:val="26"/>
              </w:rPr>
              <w:t xml:space="preserve">Thiết bị chuyển mạch, định tuyến, bức tường lửa, máy chủ, hệ thống mạng không dây, hệ thống cân bằng tải, mạng điện thoại qua IP (VoIP), họp trực tuyến qua mạng, </w:t>
            </w:r>
          </w:p>
        </w:tc>
        <w:tc>
          <w:tcPr>
            <w:tcW w:w="629" w:type="pct"/>
          </w:tcPr>
          <w:p w14:paraId="031E751C" w14:textId="77777777" w:rsidR="004B2F35" w:rsidRPr="00EA6CB1" w:rsidRDefault="004B2F35" w:rsidP="00917E9F">
            <w:pPr>
              <w:spacing w:line="336" w:lineRule="auto"/>
              <w:jc w:val="center"/>
              <w:rPr>
                <w:sz w:val="26"/>
                <w:szCs w:val="26"/>
              </w:rPr>
            </w:pPr>
            <w:r w:rsidRPr="00EA6CB1">
              <w:rPr>
                <w:sz w:val="26"/>
                <w:szCs w:val="26"/>
              </w:rPr>
              <w:t>Premier Partner</w:t>
            </w:r>
          </w:p>
        </w:tc>
        <w:tc>
          <w:tcPr>
            <w:tcW w:w="699" w:type="pct"/>
          </w:tcPr>
          <w:p w14:paraId="427F60CE" w14:textId="77777777" w:rsidR="004B2F35" w:rsidRPr="00EA6CB1" w:rsidRDefault="004B2F35" w:rsidP="00917E9F">
            <w:pPr>
              <w:spacing w:line="336" w:lineRule="auto"/>
              <w:jc w:val="center"/>
              <w:rPr>
                <w:sz w:val="26"/>
                <w:szCs w:val="26"/>
              </w:rPr>
            </w:pPr>
            <w:r w:rsidRPr="00EA6CB1">
              <w:rPr>
                <w:sz w:val="26"/>
                <w:szCs w:val="26"/>
              </w:rPr>
              <w:t>Từ 2001</w:t>
            </w:r>
          </w:p>
        </w:tc>
      </w:tr>
      <w:tr w:rsidR="004B2F35" w:rsidRPr="00EA6CB1" w14:paraId="7BEC5F4C" w14:textId="77777777" w:rsidTr="004B2F35">
        <w:tc>
          <w:tcPr>
            <w:tcW w:w="343" w:type="pct"/>
          </w:tcPr>
          <w:p w14:paraId="550A86BD" w14:textId="77777777" w:rsidR="004B2F35" w:rsidRPr="00EA6CB1" w:rsidRDefault="004B2F35" w:rsidP="00917E9F">
            <w:pPr>
              <w:spacing w:line="336" w:lineRule="auto"/>
              <w:rPr>
                <w:sz w:val="26"/>
                <w:szCs w:val="26"/>
              </w:rPr>
            </w:pPr>
            <w:r w:rsidRPr="00EA6CB1">
              <w:rPr>
                <w:sz w:val="26"/>
                <w:szCs w:val="26"/>
              </w:rPr>
              <w:t>6</w:t>
            </w:r>
          </w:p>
        </w:tc>
        <w:tc>
          <w:tcPr>
            <w:tcW w:w="1772" w:type="pct"/>
            <w:vAlign w:val="center"/>
          </w:tcPr>
          <w:p w14:paraId="0FDFF554" w14:textId="1FBCE124" w:rsidR="004B2F35" w:rsidRPr="00EA6CB1" w:rsidRDefault="004B2F35" w:rsidP="00917E9F">
            <w:pPr>
              <w:spacing w:line="336" w:lineRule="auto"/>
              <w:jc w:val="center"/>
              <w:rPr>
                <w:sz w:val="26"/>
                <w:szCs w:val="26"/>
              </w:rPr>
            </w:pPr>
            <w:r w:rsidRPr="00EA6CB1">
              <w:rPr>
                <w:noProof/>
                <w:sz w:val="26"/>
                <w:szCs w:val="26"/>
              </w:rPr>
              <w:drawing>
                <wp:inline distT="0" distB="0" distL="0" distR="0" wp14:anchorId="2E58DC12" wp14:editId="7CFA3F16">
                  <wp:extent cx="1722548" cy="4857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et logo.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728263" cy="487387"/>
                          </a:xfrm>
                          <a:prstGeom prst="rect">
                            <a:avLst/>
                          </a:prstGeom>
                        </pic:spPr>
                      </pic:pic>
                    </a:graphicData>
                  </a:graphic>
                </wp:inline>
              </w:drawing>
            </w:r>
          </w:p>
        </w:tc>
        <w:tc>
          <w:tcPr>
            <w:tcW w:w="1557" w:type="pct"/>
          </w:tcPr>
          <w:p w14:paraId="1DD343E0" w14:textId="77777777" w:rsidR="004B2F35" w:rsidRPr="00EA6CB1" w:rsidRDefault="004B2F35" w:rsidP="00917E9F">
            <w:pPr>
              <w:spacing w:line="336" w:lineRule="auto"/>
              <w:rPr>
                <w:sz w:val="26"/>
                <w:szCs w:val="26"/>
              </w:rPr>
            </w:pPr>
            <w:r w:rsidRPr="00EA6CB1">
              <w:rPr>
                <w:sz w:val="26"/>
                <w:szCs w:val="26"/>
              </w:rPr>
              <w:t>Thiết bị chuyển mạch, định tuyến, bức tường lửa, hệ thống mạng không dây, hệ thống cân bằng tải, mạng điện thoại qua IP (VoIP), họp trực tuyến qua mạng, thiết bị băng thông rộng, hệ thống giám sát qua mạng IP</w:t>
            </w:r>
          </w:p>
        </w:tc>
        <w:tc>
          <w:tcPr>
            <w:tcW w:w="629" w:type="pct"/>
          </w:tcPr>
          <w:p w14:paraId="4CDFB03B" w14:textId="77777777" w:rsidR="004B2F35" w:rsidRPr="00EA6CB1" w:rsidRDefault="004B2F35" w:rsidP="00917E9F">
            <w:pPr>
              <w:spacing w:line="336" w:lineRule="auto"/>
              <w:jc w:val="center"/>
              <w:rPr>
                <w:sz w:val="26"/>
                <w:szCs w:val="26"/>
              </w:rPr>
            </w:pPr>
            <w:r w:rsidRPr="00EA6CB1">
              <w:rPr>
                <w:sz w:val="26"/>
                <w:szCs w:val="26"/>
              </w:rPr>
              <w:t>Exclusive Distribution</w:t>
            </w:r>
          </w:p>
        </w:tc>
        <w:tc>
          <w:tcPr>
            <w:tcW w:w="699" w:type="pct"/>
          </w:tcPr>
          <w:p w14:paraId="3C78A8B1" w14:textId="77777777" w:rsidR="004B2F35" w:rsidRPr="00EA6CB1" w:rsidRDefault="004B2F35" w:rsidP="00917E9F">
            <w:pPr>
              <w:spacing w:line="336" w:lineRule="auto"/>
              <w:jc w:val="center"/>
              <w:rPr>
                <w:sz w:val="26"/>
                <w:szCs w:val="26"/>
              </w:rPr>
            </w:pPr>
            <w:r w:rsidRPr="00EA6CB1">
              <w:rPr>
                <w:sz w:val="26"/>
                <w:szCs w:val="26"/>
              </w:rPr>
              <w:t>Từ 2000</w:t>
            </w:r>
          </w:p>
        </w:tc>
      </w:tr>
      <w:tr w:rsidR="004B2F35" w:rsidRPr="00EA6CB1" w14:paraId="69ACC167" w14:textId="77777777" w:rsidTr="004B2F35">
        <w:tc>
          <w:tcPr>
            <w:tcW w:w="343" w:type="pct"/>
          </w:tcPr>
          <w:p w14:paraId="3610CE03" w14:textId="77777777" w:rsidR="004B2F35" w:rsidRPr="00EA6CB1" w:rsidRDefault="004B2F35" w:rsidP="00917E9F">
            <w:pPr>
              <w:spacing w:line="336" w:lineRule="auto"/>
              <w:rPr>
                <w:sz w:val="26"/>
                <w:szCs w:val="26"/>
              </w:rPr>
            </w:pPr>
            <w:r w:rsidRPr="00EA6CB1">
              <w:rPr>
                <w:sz w:val="26"/>
                <w:szCs w:val="26"/>
              </w:rPr>
              <w:t>7</w:t>
            </w:r>
          </w:p>
        </w:tc>
        <w:tc>
          <w:tcPr>
            <w:tcW w:w="1772" w:type="pct"/>
            <w:vAlign w:val="center"/>
          </w:tcPr>
          <w:p w14:paraId="3DBC160B" w14:textId="4F44D3F3" w:rsidR="004B2F35" w:rsidRPr="00EA6CB1" w:rsidRDefault="004B2F35" w:rsidP="00917E9F">
            <w:pPr>
              <w:spacing w:line="336" w:lineRule="auto"/>
              <w:jc w:val="center"/>
              <w:rPr>
                <w:sz w:val="26"/>
                <w:szCs w:val="26"/>
              </w:rPr>
            </w:pPr>
            <w:r w:rsidRPr="00EA6CB1">
              <w:rPr>
                <w:noProof/>
                <w:sz w:val="26"/>
                <w:szCs w:val="26"/>
              </w:rPr>
              <w:drawing>
                <wp:inline distT="0" distB="0" distL="0" distR="0" wp14:anchorId="60C57264" wp14:editId="2F31FA56">
                  <wp:extent cx="1634067" cy="618431"/>
                  <wp:effectExtent l="0" t="0" r="4445"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shiba Logo 001.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642903" cy="621775"/>
                          </a:xfrm>
                          <a:prstGeom prst="rect">
                            <a:avLst/>
                          </a:prstGeom>
                        </pic:spPr>
                      </pic:pic>
                    </a:graphicData>
                  </a:graphic>
                </wp:inline>
              </w:drawing>
            </w:r>
          </w:p>
        </w:tc>
        <w:tc>
          <w:tcPr>
            <w:tcW w:w="1557" w:type="pct"/>
          </w:tcPr>
          <w:p w14:paraId="73A66C60" w14:textId="77777777" w:rsidR="004B2F35" w:rsidRPr="00EA6CB1" w:rsidRDefault="004B2F35" w:rsidP="00917E9F">
            <w:pPr>
              <w:spacing w:line="336" w:lineRule="auto"/>
              <w:rPr>
                <w:sz w:val="26"/>
                <w:szCs w:val="26"/>
              </w:rPr>
            </w:pPr>
            <w:r w:rsidRPr="00EA6CB1">
              <w:rPr>
                <w:sz w:val="26"/>
                <w:szCs w:val="26"/>
              </w:rPr>
              <w:t>Máy tính xách tay, Photocopy</w:t>
            </w:r>
          </w:p>
        </w:tc>
        <w:tc>
          <w:tcPr>
            <w:tcW w:w="629" w:type="pct"/>
          </w:tcPr>
          <w:p w14:paraId="52988A8C" w14:textId="77777777" w:rsidR="004B2F35" w:rsidRPr="00EA6CB1" w:rsidRDefault="004B2F35" w:rsidP="00917E9F">
            <w:pPr>
              <w:spacing w:line="336" w:lineRule="auto"/>
              <w:jc w:val="center"/>
              <w:rPr>
                <w:sz w:val="26"/>
                <w:szCs w:val="26"/>
              </w:rPr>
            </w:pPr>
            <w:r w:rsidRPr="00EA6CB1">
              <w:rPr>
                <w:sz w:val="26"/>
                <w:szCs w:val="26"/>
              </w:rPr>
              <w:t>Products Partner</w:t>
            </w:r>
          </w:p>
        </w:tc>
        <w:tc>
          <w:tcPr>
            <w:tcW w:w="699" w:type="pct"/>
          </w:tcPr>
          <w:p w14:paraId="4107F773" w14:textId="77777777" w:rsidR="004B2F35" w:rsidRPr="00EA6CB1" w:rsidRDefault="004B2F35" w:rsidP="00917E9F">
            <w:pPr>
              <w:spacing w:line="336" w:lineRule="auto"/>
              <w:jc w:val="center"/>
              <w:rPr>
                <w:sz w:val="26"/>
                <w:szCs w:val="26"/>
              </w:rPr>
            </w:pPr>
            <w:r w:rsidRPr="00EA6CB1">
              <w:rPr>
                <w:sz w:val="26"/>
                <w:szCs w:val="26"/>
              </w:rPr>
              <w:t>Từ 2000</w:t>
            </w:r>
          </w:p>
        </w:tc>
      </w:tr>
      <w:tr w:rsidR="004B2F35" w:rsidRPr="00EA6CB1" w14:paraId="17D56853" w14:textId="77777777" w:rsidTr="004B2F35">
        <w:tc>
          <w:tcPr>
            <w:tcW w:w="343" w:type="pct"/>
          </w:tcPr>
          <w:p w14:paraId="23848953" w14:textId="77777777" w:rsidR="004B2F35" w:rsidRPr="00EA6CB1" w:rsidRDefault="004B2F35" w:rsidP="00917E9F">
            <w:pPr>
              <w:spacing w:line="336" w:lineRule="auto"/>
              <w:rPr>
                <w:sz w:val="26"/>
                <w:szCs w:val="26"/>
              </w:rPr>
            </w:pPr>
            <w:r w:rsidRPr="00EA6CB1">
              <w:rPr>
                <w:sz w:val="26"/>
                <w:szCs w:val="26"/>
              </w:rPr>
              <w:t>8</w:t>
            </w:r>
          </w:p>
        </w:tc>
        <w:tc>
          <w:tcPr>
            <w:tcW w:w="1772" w:type="pct"/>
            <w:vAlign w:val="center"/>
          </w:tcPr>
          <w:p w14:paraId="2E950720" w14:textId="40010A17" w:rsidR="004B2F35" w:rsidRPr="00EA6CB1" w:rsidRDefault="004B2F35" w:rsidP="00917E9F">
            <w:pPr>
              <w:spacing w:line="336" w:lineRule="auto"/>
              <w:jc w:val="center"/>
              <w:rPr>
                <w:sz w:val="26"/>
                <w:szCs w:val="26"/>
              </w:rPr>
            </w:pPr>
            <w:r w:rsidRPr="00EA6CB1">
              <w:rPr>
                <w:noProof/>
                <w:sz w:val="26"/>
                <w:szCs w:val="26"/>
              </w:rPr>
              <w:drawing>
                <wp:inline distT="0" distB="0" distL="0" distR="0" wp14:anchorId="675A9E4E" wp14:editId="1A77FA5E">
                  <wp:extent cx="1794294" cy="627102"/>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erox Logo 01.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796907" cy="628015"/>
                          </a:xfrm>
                          <a:prstGeom prst="rect">
                            <a:avLst/>
                          </a:prstGeom>
                        </pic:spPr>
                      </pic:pic>
                    </a:graphicData>
                  </a:graphic>
                </wp:inline>
              </w:drawing>
            </w:r>
          </w:p>
        </w:tc>
        <w:tc>
          <w:tcPr>
            <w:tcW w:w="1557" w:type="pct"/>
          </w:tcPr>
          <w:p w14:paraId="263F2587" w14:textId="77777777" w:rsidR="004B2F35" w:rsidRPr="00EA6CB1" w:rsidRDefault="004B2F35" w:rsidP="00917E9F">
            <w:pPr>
              <w:spacing w:line="336" w:lineRule="auto"/>
              <w:rPr>
                <w:sz w:val="26"/>
                <w:szCs w:val="26"/>
              </w:rPr>
            </w:pPr>
            <w:r w:rsidRPr="00EA6CB1">
              <w:rPr>
                <w:sz w:val="26"/>
                <w:szCs w:val="26"/>
              </w:rPr>
              <w:t>Máy in, Photocopy</w:t>
            </w:r>
          </w:p>
        </w:tc>
        <w:tc>
          <w:tcPr>
            <w:tcW w:w="629" w:type="pct"/>
          </w:tcPr>
          <w:p w14:paraId="5F8F69C8" w14:textId="77777777" w:rsidR="004B2F35" w:rsidRPr="00EA6CB1" w:rsidRDefault="004B2F35" w:rsidP="00917E9F">
            <w:pPr>
              <w:spacing w:line="336" w:lineRule="auto"/>
              <w:jc w:val="center"/>
              <w:rPr>
                <w:sz w:val="26"/>
                <w:szCs w:val="26"/>
              </w:rPr>
            </w:pPr>
            <w:r w:rsidRPr="00EA6CB1">
              <w:rPr>
                <w:sz w:val="26"/>
                <w:szCs w:val="26"/>
              </w:rPr>
              <w:t>Partner</w:t>
            </w:r>
          </w:p>
        </w:tc>
        <w:tc>
          <w:tcPr>
            <w:tcW w:w="699" w:type="pct"/>
          </w:tcPr>
          <w:p w14:paraId="1BDA1146" w14:textId="77777777" w:rsidR="004B2F35" w:rsidRPr="00EA6CB1" w:rsidRDefault="004B2F35" w:rsidP="00917E9F">
            <w:pPr>
              <w:spacing w:line="336" w:lineRule="auto"/>
              <w:jc w:val="center"/>
              <w:rPr>
                <w:sz w:val="26"/>
                <w:szCs w:val="26"/>
              </w:rPr>
            </w:pPr>
            <w:r w:rsidRPr="00EA6CB1">
              <w:rPr>
                <w:sz w:val="26"/>
                <w:szCs w:val="26"/>
              </w:rPr>
              <w:t>Từ 2000</w:t>
            </w:r>
          </w:p>
        </w:tc>
      </w:tr>
      <w:tr w:rsidR="004B2F35" w:rsidRPr="00EA6CB1" w14:paraId="59C20972" w14:textId="77777777" w:rsidTr="004B2F35">
        <w:tc>
          <w:tcPr>
            <w:tcW w:w="343" w:type="pct"/>
          </w:tcPr>
          <w:p w14:paraId="710FECF9" w14:textId="77777777" w:rsidR="004B2F35" w:rsidRPr="00EA6CB1" w:rsidRDefault="004B2F35" w:rsidP="00917E9F">
            <w:pPr>
              <w:spacing w:line="336" w:lineRule="auto"/>
              <w:rPr>
                <w:sz w:val="26"/>
                <w:szCs w:val="26"/>
              </w:rPr>
            </w:pPr>
            <w:r w:rsidRPr="00EA6CB1">
              <w:rPr>
                <w:sz w:val="26"/>
                <w:szCs w:val="26"/>
              </w:rPr>
              <w:t>9</w:t>
            </w:r>
          </w:p>
        </w:tc>
        <w:tc>
          <w:tcPr>
            <w:tcW w:w="1772" w:type="pct"/>
            <w:vAlign w:val="center"/>
          </w:tcPr>
          <w:p w14:paraId="0B030ED6" w14:textId="08EB56C5" w:rsidR="004B2F35" w:rsidRPr="00EA6CB1" w:rsidRDefault="004B2F35" w:rsidP="00917E9F">
            <w:pPr>
              <w:spacing w:line="336" w:lineRule="auto"/>
              <w:jc w:val="center"/>
              <w:rPr>
                <w:sz w:val="26"/>
                <w:szCs w:val="26"/>
              </w:rPr>
            </w:pPr>
            <w:r w:rsidRPr="00EA6CB1">
              <w:rPr>
                <w:noProof/>
                <w:sz w:val="26"/>
                <w:szCs w:val="26"/>
              </w:rPr>
              <w:drawing>
                <wp:inline distT="0" distB="0" distL="0" distR="0" wp14:anchorId="07CCAE6F" wp14:editId="524C9A56">
                  <wp:extent cx="1706604" cy="595223"/>
                  <wp:effectExtent l="19050" t="0" r="7896"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uniper logo 001.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710787" cy="596682"/>
                          </a:xfrm>
                          <a:prstGeom prst="rect">
                            <a:avLst/>
                          </a:prstGeom>
                        </pic:spPr>
                      </pic:pic>
                    </a:graphicData>
                  </a:graphic>
                </wp:inline>
              </w:drawing>
            </w:r>
          </w:p>
        </w:tc>
        <w:tc>
          <w:tcPr>
            <w:tcW w:w="1557" w:type="pct"/>
          </w:tcPr>
          <w:p w14:paraId="0F5CDD52" w14:textId="77777777" w:rsidR="004B2F35" w:rsidRPr="00EA6CB1" w:rsidRDefault="004B2F35" w:rsidP="00917E9F">
            <w:pPr>
              <w:spacing w:line="336" w:lineRule="auto"/>
              <w:rPr>
                <w:sz w:val="26"/>
                <w:szCs w:val="26"/>
              </w:rPr>
            </w:pPr>
            <w:r w:rsidRPr="00EA6CB1">
              <w:rPr>
                <w:sz w:val="26"/>
                <w:szCs w:val="26"/>
              </w:rPr>
              <w:t>Thiết bị tường lửa, cân bằng tải</w:t>
            </w:r>
          </w:p>
        </w:tc>
        <w:tc>
          <w:tcPr>
            <w:tcW w:w="629" w:type="pct"/>
          </w:tcPr>
          <w:p w14:paraId="78A34164" w14:textId="77777777" w:rsidR="004B2F35" w:rsidRPr="00EA6CB1" w:rsidRDefault="004B2F35" w:rsidP="00917E9F">
            <w:pPr>
              <w:spacing w:line="336" w:lineRule="auto"/>
              <w:jc w:val="center"/>
              <w:rPr>
                <w:sz w:val="26"/>
                <w:szCs w:val="26"/>
              </w:rPr>
            </w:pPr>
            <w:r w:rsidRPr="00EA6CB1">
              <w:rPr>
                <w:sz w:val="26"/>
                <w:szCs w:val="26"/>
              </w:rPr>
              <w:t>Partner</w:t>
            </w:r>
          </w:p>
        </w:tc>
        <w:tc>
          <w:tcPr>
            <w:tcW w:w="699" w:type="pct"/>
          </w:tcPr>
          <w:p w14:paraId="2A1098C8" w14:textId="77777777" w:rsidR="004B2F35" w:rsidRPr="00EA6CB1" w:rsidRDefault="004B2F35" w:rsidP="00917E9F">
            <w:pPr>
              <w:spacing w:line="336" w:lineRule="auto"/>
              <w:jc w:val="center"/>
              <w:rPr>
                <w:sz w:val="26"/>
                <w:szCs w:val="26"/>
              </w:rPr>
            </w:pPr>
            <w:r w:rsidRPr="00EA6CB1">
              <w:rPr>
                <w:sz w:val="26"/>
                <w:szCs w:val="26"/>
              </w:rPr>
              <w:t>Từ 2000</w:t>
            </w:r>
          </w:p>
        </w:tc>
      </w:tr>
      <w:tr w:rsidR="004B2F35" w:rsidRPr="00EA6CB1" w14:paraId="0525BC7D" w14:textId="77777777" w:rsidTr="004B2F35">
        <w:tc>
          <w:tcPr>
            <w:tcW w:w="343" w:type="pct"/>
          </w:tcPr>
          <w:p w14:paraId="03F13DA0" w14:textId="77777777" w:rsidR="004B2F35" w:rsidRPr="00EA6CB1" w:rsidRDefault="004B2F35" w:rsidP="00917E9F">
            <w:pPr>
              <w:spacing w:line="336" w:lineRule="auto"/>
              <w:rPr>
                <w:sz w:val="26"/>
                <w:szCs w:val="26"/>
              </w:rPr>
            </w:pPr>
            <w:r w:rsidRPr="00EA6CB1">
              <w:rPr>
                <w:sz w:val="26"/>
                <w:szCs w:val="26"/>
              </w:rPr>
              <w:t>10</w:t>
            </w:r>
          </w:p>
        </w:tc>
        <w:tc>
          <w:tcPr>
            <w:tcW w:w="1772" w:type="pct"/>
            <w:vAlign w:val="center"/>
          </w:tcPr>
          <w:p w14:paraId="58D5C31E" w14:textId="268E6F13" w:rsidR="004B2F35" w:rsidRPr="00EA6CB1" w:rsidRDefault="004B2F35" w:rsidP="00917E9F">
            <w:pPr>
              <w:spacing w:line="336" w:lineRule="auto"/>
              <w:jc w:val="center"/>
              <w:rPr>
                <w:sz w:val="26"/>
                <w:szCs w:val="26"/>
              </w:rPr>
            </w:pPr>
            <w:r w:rsidRPr="00EA6CB1">
              <w:rPr>
                <w:noProof/>
                <w:sz w:val="26"/>
                <w:szCs w:val="26"/>
              </w:rPr>
              <w:drawing>
                <wp:inline distT="0" distB="0" distL="0" distR="0" wp14:anchorId="5FC9B00E" wp14:editId="5773E89E">
                  <wp:extent cx="1725654" cy="676145"/>
                  <wp:effectExtent l="19050" t="0" r="7896"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sung logo 001.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736199" cy="680277"/>
                          </a:xfrm>
                          <a:prstGeom prst="rect">
                            <a:avLst/>
                          </a:prstGeom>
                        </pic:spPr>
                      </pic:pic>
                    </a:graphicData>
                  </a:graphic>
                </wp:inline>
              </w:drawing>
            </w:r>
          </w:p>
        </w:tc>
        <w:tc>
          <w:tcPr>
            <w:tcW w:w="1557" w:type="pct"/>
          </w:tcPr>
          <w:p w14:paraId="1BAB453F" w14:textId="77777777" w:rsidR="004B2F35" w:rsidRPr="00EA6CB1" w:rsidRDefault="004B2F35" w:rsidP="00917E9F">
            <w:pPr>
              <w:spacing w:line="336" w:lineRule="auto"/>
              <w:rPr>
                <w:sz w:val="26"/>
                <w:szCs w:val="26"/>
              </w:rPr>
            </w:pPr>
            <w:r w:rsidRPr="00EA6CB1">
              <w:rPr>
                <w:sz w:val="26"/>
                <w:szCs w:val="26"/>
              </w:rPr>
              <w:t>Màn hình máy tính, máy tính xách tay, tivi, máy in, ở cứng máy tính</w:t>
            </w:r>
          </w:p>
        </w:tc>
        <w:tc>
          <w:tcPr>
            <w:tcW w:w="629" w:type="pct"/>
          </w:tcPr>
          <w:p w14:paraId="148C3238" w14:textId="77777777" w:rsidR="004B2F35" w:rsidRPr="00EA6CB1" w:rsidRDefault="004B2F35" w:rsidP="00917E9F">
            <w:pPr>
              <w:spacing w:line="336" w:lineRule="auto"/>
              <w:jc w:val="center"/>
              <w:rPr>
                <w:sz w:val="26"/>
                <w:szCs w:val="26"/>
              </w:rPr>
            </w:pPr>
            <w:r w:rsidRPr="00EA6CB1">
              <w:rPr>
                <w:sz w:val="26"/>
                <w:szCs w:val="26"/>
              </w:rPr>
              <w:t>Premier Partner</w:t>
            </w:r>
          </w:p>
        </w:tc>
        <w:tc>
          <w:tcPr>
            <w:tcW w:w="699" w:type="pct"/>
          </w:tcPr>
          <w:p w14:paraId="616F47E3" w14:textId="77777777" w:rsidR="004B2F35" w:rsidRPr="00EA6CB1" w:rsidRDefault="004B2F35" w:rsidP="00917E9F">
            <w:pPr>
              <w:spacing w:line="336" w:lineRule="auto"/>
              <w:jc w:val="center"/>
              <w:rPr>
                <w:sz w:val="26"/>
                <w:szCs w:val="26"/>
              </w:rPr>
            </w:pPr>
            <w:r w:rsidRPr="00EA6CB1">
              <w:rPr>
                <w:sz w:val="26"/>
                <w:szCs w:val="26"/>
              </w:rPr>
              <w:t>Từ 1999</w:t>
            </w:r>
          </w:p>
        </w:tc>
      </w:tr>
      <w:tr w:rsidR="004B2F35" w:rsidRPr="00EA6CB1" w14:paraId="78561867" w14:textId="77777777" w:rsidTr="004B2F35">
        <w:tc>
          <w:tcPr>
            <w:tcW w:w="343" w:type="pct"/>
          </w:tcPr>
          <w:p w14:paraId="13BCC5E7" w14:textId="77777777" w:rsidR="004B2F35" w:rsidRPr="00EA6CB1" w:rsidRDefault="004B2F35" w:rsidP="00917E9F">
            <w:pPr>
              <w:spacing w:line="336" w:lineRule="auto"/>
              <w:rPr>
                <w:sz w:val="26"/>
                <w:szCs w:val="26"/>
              </w:rPr>
            </w:pPr>
            <w:r w:rsidRPr="00EA6CB1">
              <w:rPr>
                <w:sz w:val="26"/>
                <w:szCs w:val="26"/>
              </w:rPr>
              <w:t>11</w:t>
            </w:r>
          </w:p>
        </w:tc>
        <w:tc>
          <w:tcPr>
            <w:tcW w:w="1772" w:type="pct"/>
            <w:vAlign w:val="center"/>
          </w:tcPr>
          <w:p w14:paraId="4C00F520" w14:textId="3F017057" w:rsidR="004B2F35" w:rsidRPr="00EA6CB1" w:rsidRDefault="004B2F35" w:rsidP="00917E9F">
            <w:pPr>
              <w:spacing w:line="336" w:lineRule="auto"/>
              <w:jc w:val="center"/>
              <w:rPr>
                <w:sz w:val="26"/>
                <w:szCs w:val="26"/>
              </w:rPr>
            </w:pPr>
            <w:r w:rsidRPr="00EA6CB1">
              <w:rPr>
                <w:noProof/>
                <w:sz w:val="26"/>
                <w:szCs w:val="26"/>
              </w:rPr>
              <w:drawing>
                <wp:inline distT="0" distB="0" distL="0" distR="0" wp14:anchorId="14AFE5F2" wp14:editId="3B1521A6">
                  <wp:extent cx="1524000" cy="762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jitsu logo 001.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524000" cy="762000"/>
                          </a:xfrm>
                          <a:prstGeom prst="rect">
                            <a:avLst/>
                          </a:prstGeom>
                        </pic:spPr>
                      </pic:pic>
                    </a:graphicData>
                  </a:graphic>
                </wp:inline>
              </w:drawing>
            </w:r>
          </w:p>
        </w:tc>
        <w:tc>
          <w:tcPr>
            <w:tcW w:w="1557" w:type="pct"/>
          </w:tcPr>
          <w:p w14:paraId="5BC8AE08" w14:textId="77777777" w:rsidR="004B2F35" w:rsidRPr="00EA6CB1" w:rsidRDefault="004B2F35" w:rsidP="00917E9F">
            <w:pPr>
              <w:spacing w:line="336" w:lineRule="auto"/>
              <w:rPr>
                <w:sz w:val="26"/>
                <w:szCs w:val="26"/>
              </w:rPr>
            </w:pPr>
            <w:r w:rsidRPr="00EA6CB1">
              <w:rPr>
                <w:sz w:val="26"/>
                <w:szCs w:val="26"/>
              </w:rPr>
              <w:t>Máy chủ, Máy trạm, hệ thống lưu trữ, máy tính xách tay</w:t>
            </w:r>
          </w:p>
        </w:tc>
        <w:tc>
          <w:tcPr>
            <w:tcW w:w="629" w:type="pct"/>
          </w:tcPr>
          <w:p w14:paraId="3CC947D7" w14:textId="77777777" w:rsidR="004B2F35" w:rsidRPr="00EA6CB1" w:rsidRDefault="004B2F35" w:rsidP="00917E9F">
            <w:pPr>
              <w:spacing w:line="336" w:lineRule="auto"/>
              <w:jc w:val="center"/>
              <w:rPr>
                <w:sz w:val="26"/>
                <w:szCs w:val="26"/>
              </w:rPr>
            </w:pPr>
            <w:r w:rsidRPr="00EA6CB1">
              <w:rPr>
                <w:sz w:val="26"/>
                <w:szCs w:val="26"/>
              </w:rPr>
              <w:t>Premier Partnet</w:t>
            </w:r>
          </w:p>
        </w:tc>
        <w:tc>
          <w:tcPr>
            <w:tcW w:w="699" w:type="pct"/>
          </w:tcPr>
          <w:p w14:paraId="10D5E245" w14:textId="77777777" w:rsidR="004B2F35" w:rsidRPr="00EA6CB1" w:rsidRDefault="004B2F35" w:rsidP="00917E9F">
            <w:pPr>
              <w:spacing w:line="336" w:lineRule="auto"/>
              <w:jc w:val="center"/>
              <w:rPr>
                <w:sz w:val="26"/>
                <w:szCs w:val="26"/>
              </w:rPr>
            </w:pPr>
            <w:r w:rsidRPr="00EA6CB1">
              <w:rPr>
                <w:sz w:val="26"/>
                <w:szCs w:val="26"/>
              </w:rPr>
              <w:t>Từ 2001</w:t>
            </w:r>
          </w:p>
        </w:tc>
      </w:tr>
      <w:tr w:rsidR="004B2F35" w:rsidRPr="00EA6CB1" w14:paraId="4702F0CC" w14:textId="77777777" w:rsidTr="004B2F35">
        <w:tc>
          <w:tcPr>
            <w:tcW w:w="343" w:type="pct"/>
          </w:tcPr>
          <w:p w14:paraId="19F30F1F" w14:textId="77777777" w:rsidR="004B2F35" w:rsidRPr="00EA6CB1" w:rsidRDefault="004B2F35" w:rsidP="00917E9F">
            <w:pPr>
              <w:spacing w:line="336" w:lineRule="auto"/>
              <w:rPr>
                <w:sz w:val="26"/>
                <w:szCs w:val="26"/>
              </w:rPr>
            </w:pPr>
            <w:r w:rsidRPr="00EA6CB1">
              <w:rPr>
                <w:sz w:val="26"/>
                <w:szCs w:val="26"/>
              </w:rPr>
              <w:lastRenderedPageBreak/>
              <w:t>12</w:t>
            </w:r>
          </w:p>
        </w:tc>
        <w:tc>
          <w:tcPr>
            <w:tcW w:w="1772" w:type="pct"/>
            <w:vAlign w:val="center"/>
          </w:tcPr>
          <w:p w14:paraId="1C97DABA" w14:textId="5770CABD" w:rsidR="004B2F35" w:rsidRPr="00EA6CB1" w:rsidRDefault="004B2F35" w:rsidP="00917E9F">
            <w:pPr>
              <w:spacing w:line="336" w:lineRule="auto"/>
              <w:jc w:val="center"/>
              <w:rPr>
                <w:sz w:val="26"/>
                <w:szCs w:val="26"/>
              </w:rPr>
            </w:pPr>
            <w:r w:rsidRPr="00EA6CB1">
              <w:rPr>
                <w:noProof/>
                <w:sz w:val="26"/>
                <w:szCs w:val="26"/>
              </w:rPr>
              <w:drawing>
                <wp:inline distT="0" distB="0" distL="0" distR="0" wp14:anchorId="34B8A1A4" wp14:editId="2A1DDD3B">
                  <wp:extent cx="1706604" cy="508959"/>
                  <wp:effectExtent l="19050" t="0" r="7896"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er_logo_new.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710786" cy="510206"/>
                          </a:xfrm>
                          <a:prstGeom prst="rect">
                            <a:avLst/>
                          </a:prstGeom>
                        </pic:spPr>
                      </pic:pic>
                    </a:graphicData>
                  </a:graphic>
                </wp:inline>
              </w:drawing>
            </w:r>
          </w:p>
        </w:tc>
        <w:tc>
          <w:tcPr>
            <w:tcW w:w="1557" w:type="pct"/>
          </w:tcPr>
          <w:p w14:paraId="08AEC978" w14:textId="77777777" w:rsidR="004B2F35" w:rsidRPr="00EA6CB1" w:rsidRDefault="004B2F35" w:rsidP="00917E9F">
            <w:pPr>
              <w:spacing w:line="336" w:lineRule="auto"/>
              <w:rPr>
                <w:sz w:val="26"/>
                <w:szCs w:val="26"/>
              </w:rPr>
            </w:pPr>
            <w:r w:rsidRPr="00EA6CB1">
              <w:rPr>
                <w:sz w:val="26"/>
                <w:szCs w:val="26"/>
              </w:rPr>
              <w:t>Máy chủ, máy tính xách tay, máy trạm</w:t>
            </w:r>
          </w:p>
        </w:tc>
        <w:tc>
          <w:tcPr>
            <w:tcW w:w="629" w:type="pct"/>
          </w:tcPr>
          <w:p w14:paraId="3473C767" w14:textId="77777777" w:rsidR="004B2F35" w:rsidRPr="00EA6CB1" w:rsidRDefault="004B2F35" w:rsidP="00917E9F">
            <w:pPr>
              <w:spacing w:line="336" w:lineRule="auto"/>
              <w:jc w:val="center"/>
              <w:rPr>
                <w:sz w:val="26"/>
                <w:szCs w:val="26"/>
              </w:rPr>
            </w:pPr>
            <w:r w:rsidRPr="00EA6CB1">
              <w:rPr>
                <w:sz w:val="26"/>
                <w:szCs w:val="26"/>
              </w:rPr>
              <w:t>Premier Partner</w:t>
            </w:r>
          </w:p>
        </w:tc>
        <w:tc>
          <w:tcPr>
            <w:tcW w:w="699" w:type="pct"/>
          </w:tcPr>
          <w:p w14:paraId="58B586D8" w14:textId="77777777" w:rsidR="004B2F35" w:rsidRPr="00EA6CB1" w:rsidRDefault="004B2F35" w:rsidP="00917E9F">
            <w:pPr>
              <w:spacing w:line="336" w:lineRule="auto"/>
              <w:jc w:val="center"/>
              <w:rPr>
                <w:sz w:val="26"/>
                <w:szCs w:val="26"/>
              </w:rPr>
            </w:pPr>
            <w:r w:rsidRPr="00EA6CB1">
              <w:rPr>
                <w:sz w:val="26"/>
                <w:szCs w:val="26"/>
              </w:rPr>
              <w:t>Từ 2001</w:t>
            </w:r>
          </w:p>
        </w:tc>
      </w:tr>
      <w:tr w:rsidR="004B2F35" w:rsidRPr="00EA6CB1" w14:paraId="609FCB95" w14:textId="77777777" w:rsidTr="004B2F35">
        <w:tc>
          <w:tcPr>
            <w:tcW w:w="343" w:type="pct"/>
          </w:tcPr>
          <w:p w14:paraId="56DCA444" w14:textId="77777777" w:rsidR="004B2F35" w:rsidRPr="00EA6CB1" w:rsidRDefault="004B2F35" w:rsidP="00917E9F">
            <w:pPr>
              <w:spacing w:line="336" w:lineRule="auto"/>
              <w:rPr>
                <w:sz w:val="26"/>
                <w:szCs w:val="26"/>
              </w:rPr>
            </w:pPr>
            <w:r w:rsidRPr="00EA6CB1">
              <w:rPr>
                <w:sz w:val="26"/>
                <w:szCs w:val="26"/>
              </w:rPr>
              <w:t>13</w:t>
            </w:r>
          </w:p>
        </w:tc>
        <w:tc>
          <w:tcPr>
            <w:tcW w:w="1772" w:type="pct"/>
            <w:vAlign w:val="center"/>
          </w:tcPr>
          <w:p w14:paraId="69969C98" w14:textId="63B1A083" w:rsidR="004B2F35" w:rsidRPr="00EA6CB1" w:rsidRDefault="004B2F35" w:rsidP="00917E9F">
            <w:pPr>
              <w:spacing w:line="336" w:lineRule="auto"/>
              <w:jc w:val="center"/>
              <w:rPr>
                <w:sz w:val="26"/>
                <w:szCs w:val="26"/>
              </w:rPr>
            </w:pPr>
            <w:r w:rsidRPr="00EA6CB1">
              <w:rPr>
                <w:noProof/>
                <w:sz w:val="26"/>
                <w:szCs w:val="26"/>
              </w:rPr>
              <w:drawing>
                <wp:inline distT="0" distB="0" distL="0" distR="0" wp14:anchorId="56BCF34E" wp14:editId="29CECD21">
                  <wp:extent cx="1619969" cy="577970"/>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novoLogo_800x200_c-567x238.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624894" cy="579727"/>
                          </a:xfrm>
                          <a:prstGeom prst="rect">
                            <a:avLst/>
                          </a:prstGeom>
                        </pic:spPr>
                      </pic:pic>
                    </a:graphicData>
                  </a:graphic>
                </wp:inline>
              </w:drawing>
            </w:r>
          </w:p>
        </w:tc>
        <w:tc>
          <w:tcPr>
            <w:tcW w:w="1557" w:type="pct"/>
          </w:tcPr>
          <w:p w14:paraId="52024F88" w14:textId="77777777" w:rsidR="004B2F35" w:rsidRPr="00EA6CB1" w:rsidRDefault="004B2F35" w:rsidP="00917E9F">
            <w:pPr>
              <w:spacing w:line="336" w:lineRule="auto"/>
              <w:rPr>
                <w:sz w:val="26"/>
                <w:szCs w:val="26"/>
              </w:rPr>
            </w:pPr>
            <w:r w:rsidRPr="00EA6CB1">
              <w:rPr>
                <w:sz w:val="26"/>
                <w:szCs w:val="26"/>
              </w:rPr>
              <w:t>Máy chủ, máy tính xách tay, máy trạm</w:t>
            </w:r>
          </w:p>
        </w:tc>
        <w:tc>
          <w:tcPr>
            <w:tcW w:w="629" w:type="pct"/>
          </w:tcPr>
          <w:p w14:paraId="3DB1E5DB" w14:textId="77777777" w:rsidR="004B2F35" w:rsidRPr="00EA6CB1" w:rsidRDefault="004B2F35" w:rsidP="00917E9F">
            <w:pPr>
              <w:spacing w:line="336" w:lineRule="auto"/>
              <w:jc w:val="center"/>
              <w:rPr>
                <w:sz w:val="26"/>
                <w:szCs w:val="26"/>
              </w:rPr>
            </w:pPr>
            <w:r w:rsidRPr="00EA6CB1">
              <w:rPr>
                <w:sz w:val="26"/>
                <w:szCs w:val="26"/>
              </w:rPr>
              <w:t>Premier Partner</w:t>
            </w:r>
          </w:p>
        </w:tc>
        <w:tc>
          <w:tcPr>
            <w:tcW w:w="699" w:type="pct"/>
          </w:tcPr>
          <w:p w14:paraId="6CCBC70A" w14:textId="77777777" w:rsidR="004B2F35" w:rsidRPr="00EA6CB1" w:rsidRDefault="004B2F35" w:rsidP="00917E9F">
            <w:pPr>
              <w:spacing w:line="336" w:lineRule="auto"/>
              <w:jc w:val="center"/>
              <w:rPr>
                <w:sz w:val="26"/>
                <w:szCs w:val="26"/>
              </w:rPr>
            </w:pPr>
            <w:r w:rsidRPr="00EA6CB1">
              <w:rPr>
                <w:sz w:val="26"/>
                <w:szCs w:val="26"/>
              </w:rPr>
              <w:t>Từ 2001</w:t>
            </w:r>
          </w:p>
        </w:tc>
      </w:tr>
      <w:tr w:rsidR="004B2F35" w:rsidRPr="00EA6CB1" w14:paraId="5EE5E57C" w14:textId="77777777" w:rsidTr="004B2F35">
        <w:tc>
          <w:tcPr>
            <w:tcW w:w="343" w:type="pct"/>
          </w:tcPr>
          <w:p w14:paraId="6D520431" w14:textId="77777777" w:rsidR="004B2F35" w:rsidRPr="00EA6CB1" w:rsidRDefault="004B2F35" w:rsidP="00917E9F">
            <w:pPr>
              <w:spacing w:line="336" w:lineRule="auto"/>
              <w:rPr>
                <w:sz w:val="26"/>
                <w:szCs w:val="26"/>
              </w:rPr>
            </w:pPr>
            <w:r w:rsidRPr="00EA6CB1">
              <w:rPr>
                <w:sz w:val="26"/>
                <w:szCs w:val="26"/>
              </w:rPr>
              <w:t>14</w:t>
            </w:r>
          </w:p>
        </w:tc>
        <w:tc>
          <w:tcPr>
            <w:tcW w:w="1772" w:type="pct"/>
            <w:vAlign w:val="center"/>
          </w:tcPr>
          <w:p w14:paraId="7E77CFAC" w14:textId="51433895" w:rsidR="004B2F35" w:rsidRPr="00EA6CB1" w:rsidRDefault="004B2F35" w:rsidP="00917E9F">
            <w:pPr>
              <w:spacing w:line="336" w:lineRule="auto"/>
              <w:jc w:val="center"/>
              <w:rPr>
                <w:sz w:val="26"/>
                <w:szCs w:val="26"/>
              </w:rPr>
            </w:pPr>
            <w:r w:rsidRPr="00EA6CB1">
              <w:rPr>
                <w:noProof/>
                <w:sz w:val="26"/>
                <w:szCs w:val="26"/>
              </w:rPr>
              <w:drawing>
                <wp:inline distT="0" distB="0" distL="0" distR="0" wp14:anchorId="7DA04400" wp14:editId="085DAC1D">
                  <wp:extent cx="1587260" cy="68290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sco-linksys-logo.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589572" cy="683895"/>
                          </a:xfrm>
                          <a:prstGeom prst="rect">
                            <a:avLst/>
                          </a:prstGeom>
                        </pic:spPr>
                      </pic:pic>
                    </a:graphicData>
                  </a:graphic>
                </wp:inline>
              </w:drawing>
            </w:r>
          </w:p>
        </w:tc>
        <w:tc>
          <w:tcPr>
            <w:tcW w:w="1557" w:type="pct"/>
          </w:tcPr>
          <w:p w14:paraId="5566EDB2" w14:textId="77777777" w:rsidR="004B2F35" w:rsidRPr="00EA6CB1" w:rsidRDefault="004B2F35" w:rsidP="00917E9F">
            <w:pPr>
              <w:spacing w:line="336" w:lineRule="auto"/>
              <w:rPr>
                <w:sz w:val="26"/>
                <w:szCs w:val="26"/>
              </w:rPr>
            </w:pPr>
            <w:r w:rsidRPr="00EA6CB1">
              <w:rPr>
                <w:sz w:val="26"/>
                <w:szCs w:val="26"/>
              </w:rPr>
              <w:t>Thiết bị mạng không dây, chuyển mạch</w:t>
            </w:r>
          </w:p>
        </w:tc>
        <w:tc>
          <w:tcPr>
            <w:tcW w:w="629" w:type="pct"/>
          </w:tcPr>
          <w:p w14:paraId="68B9BB60" w14:textId="77777777" w:rsidR="004B2F35" w:rsidRPr="00EA6CB1" w:rsidRDefault="004B2F35" w:rsidP="00917E9F">
            <w:pPr>
              <w:spacing w:line="336" w:lineRule="auto"/>
              <w:jc w:val="center"/>
              <w:rPr>
                <w:sz w:val="26"/>
                <w:szCs w:val="26"/>
              </w:rPr>
            </w:pPr>
            <w:r w:rsidRPr="00EA6CB1">
              <w:rPr>
                <w:sz w:val="26"/>
                <w:szCs w:val="26"/>
              </w:rPr>
              <w:t>Sub Distribution</w:t>
            </w:r>
          </w:p>
        </w:tc>
        <w:tc>
          <w:tcPr>
            <w:tcW w:w="699" w:type="pct"/>
          </w:tcPr>
          <w:p w14:paraId="3856396D" w14:textId="77777777" w:rsidR="004B2F35" w:rsidRPr="00EA6CB1" w:rsidRDefault="004B2F35" w:rsidP="00917E9F">
            <w:pPr>
              <w:spacing w:line="336" w:lineRule="auto"/>
              <w:jc w:val="center"/>
              <w:rPr>
                <w:sz w:val="26"/>
                <w:szCs w:val="26"/>
              </w:rPr>
            </w:pPr>
            <w:r w:rsidRPr="00EA6CB1">
              <w:rPr>
                <w:sz w:val="26"/>
                <w:szCs w:val="26"/>
              </w:rPr>
              <w:t>Từ 2002</w:t>
            </w:r>
          </w:p>
        </w:tc>
      </w:tr>
      <w:tr w:rsidR="004B2F35" w:rsidRPr="00EA6CB1" w14:paraId="6333E4CF" w14:textId="77777777" w:rsidTr="004B2F35">
        <w:tc>
          <w:tcPr>
            <w:tcW w:w="343" w:type="pct"/>
          </w:tcPr>
          <w:p w14:paraId="34A1AC8D" w14:textId="77777777" w:rsidR="004B2F35" w:rsidRPr="00EA6CB1" w:rsidRDefault="004B2F35" w:rsidP="00917E9F">
            <w:pPr>
              <w:spacing w:line="336" w:lineRule="auto"/>
              <w:rPr>
                <w:sz w:val="26"/>
                <w:szCs w:val="26"/>
              </w:rPr>
            </w:pPr>
            <w:r w:rsidRPr="00EA6CB1">
              <w:rPr>
                <w:sz w:val="26"/>
                <w:szCs w:val="26"/>
              </w:rPr>
              <w:t>15</w:t>
            </w:r>
          </w:p>
        </w:tc>
        <w:tc>
          <w:tcPr>
            <w:tcW w:w="1772" w:type="pct"/>
            <w:vAlign w:val="center"/>
          </w:tcPr>
          <w:p w14:paraId="39656348" w14:textId="4C2CC0BE" w:rsidR="004B2F35" w:rsidRPr="00EA6CB1" w:rsidRDefault="004B2F35" w:rsidP="00917E9F">
            <w:pPr>
              <w:spacing w:line="336" w:lineRule="auto"/>
              <w:jc w:val="center"/>
              <w:rPr>
                <w:sz w:val="26"/>
                <w:szCs w:val="26"/>
              </w:rPr>
            </w:pPr>
            <w:r w:rsidRPr="00EA6CB1">
              <w:rPr>
                <w:noProof/>
                <w:sz w:val="26"/>
                <w:szCs w:val="26"/>
              </w:rPr>
              <w:drawing>
                <wp:inline distT="0" distB="0" distL="0" distR="0" wp14:anchorId="0CA08E9C" wp14:editId="068BA163">
                  <wp:extent cx="1637221" cy="586596"/>
                  <wp:effectExtent l="19050" t="0" r="1079"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gear_logo.jp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641406" cy="588095"/>
                          </a:xfrm>
                          <a:prstGeom prst="rect">
                            <a:avLst/>
                          </a:prstGeom>
                        </pic:spPr>
                      </pic:pic>
                    </a:graphicData>
                  </a:graphic>
                </wp:inline>
              </w:drawing>
            </w:r>
          </w:p>
        </w:tc>
        <w:tc>
          <w:tcPr>
            <w:tcW w:w="1557" w:type="pct"/>
          </w:tcPr>
          <w:p w14:paraId="019E94A1" w14:textId="77777777" w:rsidR="004B2F35" w:rsidRPr="00EA6CB1" w:rsidRDefault="004B2F35" w:rsidP="00917E9F">
            <w:pPr>
              <w:spacing w:line="336" w:lineRule="auto"/>
              <w:rPr>
                <w:sz w:val="26"/>
                <w:szCs w:val="26"/>
              </w:rPr>
            </w:pPr>
            <w:r w:rsidRPr="00EA6CB1">
              <w:rPr>
                <w:sz w:val="26"/>
                <w:szCs w:val="26"/>
              </w:rPr>
              <w:t>Thiết bị chuyển mạch, mạng không dây, hệ thống lưu trữ, hệ thống bảo mật, cân bằng tải</w:t>
            </w:r>
          </w:p>
        </w:tc>
        <w:tc>
          <w:tcPr>
            <w:tcW w:w="629" w:type="pct"/>
          </w:tcPr>
          <w:p w14:paraId="3BB8A54D" w14:textId="77777777" w:rsidR="004B2F35" w:rsidRPr="00EA6CB1" w:rsidRDefault="004B2F35" w:rsidP="00917E9F">
            <w:pPr>
              <w:spacing w:line="336" w:lineRule="auto"/>
              <w:jc w:val="center"/>
              <w:rPr>
                <w:sz w:val="26"/>
                <w:szCs w:val="26"/>
              </w:rPr>
            </w:pPr>
            <w:r w:rsidRPr="00EA6CB1">
              <w:rPr>
                <w:sz w:val="26"/>
                <w:szCs w:val="26"/>
              </w:rPr>
              <w:t>Distribution</w:t>
            </w:r>
          </w:p>
        </w:tc>
        <w:tc>
          <w:tcPr>
            <w:tcW w:w="699" w:type="pct"/>
          </w:tcPr>
          <w:p w14:paraId="35AA5962" w14:textId="77777777" w:rsidR="004B2F35" w:rsidRPr="00EA6CB1" w:rsidRDefault="004B2F35" w:rsidP="00917E9F">
            <w:pPr>
              <w:spacing w:line="336" w:lineRule="auto"/>
              <w:jc w:val="center"/>
              <w:rPr>
                <w:sz w:val="26"/>
                <w:szCs w:val="26"/>
              </w:rPr>
            </w:pPr>
            <w:r w:rsidRPr="00EA6CB1">
              <w:rPr>
                <w:sz w:val="26"/>
                <w:szCs w:val="26"/>
              </w:rPr>
              <w:t>Từ 2002</w:t>
            </w:r>
          </w:p>
        </w:tc>
      </w:tr>
      <w:tr w:rsidR="004B2F35" w:rsidRPr="00EA6CB1" w14:paraId="7B385E68" w14:textId="77777777" w:rsidTr="004B2F35">
        <w:tc>
          <w:tcPr>
            <w:tcW w:w="343" w:type="pct"/>
          </w:tcPr>
          <w:p w14:paraId="58DDBBBB" w14:textId="77777777" w:rsidR="004B2F35" w:rsidRPr="00EA6CB1" w:rsidRDefault="004B2F35" w:rsidP="00917E9F">
            <w:pPr>
              <w:spacing w:line="336" w:lineRule="auto"/>
              <w:rPr>
                <w:sz w:val="26"/>
                <w:szCs w:val="26"/>
              </w:rPr>
            </w:pPr>
            <w:r w:rsidRPr="00EA6CB1">
              <w:rPr>
                <w:sz w:val="26"/>
                <w:szCs w:val="26"/>
              </w:rPr>
              <w:t>16</w:t>
            </w:r>
          </w:p>
        </w:tc>
        <w:tc>
          <w:tcPr>
            <w:tcW w:w="1772" w:type="pct"/>
            <w:vAlign w:val="center"/>
          </w:tcPr>
          <w:p w14:paraId="4D77C94D" w14:textId="77ABE80A" w:rsidR="004B2F35" w:rsidRPr="00EA6CB1" w:rsidRDefault="004B2F35" w:rsidP="00917E9F">
            <w:pPr>
              <w:spacing w:line="336" w:lineRule="auto"/>
              <w:jc w:val="center"/>
              <w:rPr>
                <w:sz w:val="26"/>
                <w:szCs w:val="26"/>
              </w:rPr>
            </w:pPr>
            <w:r w:rsidRPr="00EA6CB1">
              <w:rPr>
                <w:noProof/>
                <w:sz w:val="26"/>
                <w:szCs w:val="26"/>
              </w:rPr>
              <w:drawing>
                <wp:inline distT="0" distB="0" distL="0" distR="0" wp14:anchorId="35BAF49C" wp14:editId="6046CD80">
                  <wp:extent cx="1525078" cy="638355"/>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c_logo.gif"/>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531028" cy="640846"/>
                          </a:xfrm>
                          <a:prstGeom prst="rect">
                            <a:avLst/>
                          </a:prstGeom>
                        </pic:spPr>
                      </pic:pic>
                    </a:graphicData>
                  </a:graphic>
                </wp:inline>
              </w:drawing>
            </w:r>
          </w:p>
        </w:tc>
        <w:tc>
          <w:tcPr>
            <w:tcW w:w="1557" w:type="pct"/>
          </w:tcPr>
          <w:p w14:paraId="07727D0C" w14:textId="77777777" w:rsidR="004B2F35" w:rsidRPr="00EA6CB1" w:rsidRDefault="004B2F35" w:rsidP="00917E9F">
            <w:pPr>
              <w:spacing w:line="336" w:lineRule="auto"/>
              <w:rPr>
                <w:sz w:val="26"/>
                <w:szCs w:val="26"/>
              </w:rPr>
            </w:pPr>
            <w:r w:rsidRPr="00EA6CB1">
              <w:rPr>
                <w:sz w:val="26"/>
                <w:szCs w:val="26"/>
              </w:rPr>
              <w:t>Thiết bị chuyển mạch, mạng không dây, băng thông rộng, bảo mật, cân bằng tải</w:t>
            </w:r>
          </w:p>
        </w:tc>
        <w:tc>
          <w:tcPr>
            <w:tcW w:w="629" w:type="pct"/>
          </w:tcPr>
          <w:p w14:paraId="4E33E251" w14:textId="77777777" w:rsidR="004B2F35" w:rsidRPr="00EA6CB1" w:rsidRDefault="004B2F35" w:rsidP="00917E9F">
            <w:pPr>
              <w:spacing w:line="336" w:lineRule="auto"/>
              <w:jc w:val="center"/>
              <w:rPr>
                <w:sz w:val="26"/>
                <w:szCs w:val="26"/>
              </w:rPr>
            </w:pPr>
            <w:r w:rsidRPr="00EA6CB1">
              <w:rPr>
                <w:sz w:val="26"/>
                <w:szCs w:val="26"/>
              </w:rPr>
              <w:t>Distribution</w:t>
            </w:r>
          </w:p>
        </w:tc>
        <w:tc>
          <w:tcPr>
            <w:tcW w:w="699" w:type="pct"/>
          </w:tcPr>
          <w:p w14:paraId="377E16AB" w14:textId="77777777" w:rsidR="004B2F35" w:rsidRPr="00EA6CB1" w:rsidRDefault="004B2F35" w:rsidP="00917E9F">
            <w:pPr>
              <w:spacing w:line="336" w:lineRule="auto"/>
              <w:jc w:val="center"/>
              <w:rPr>
                <w:sz w:val="26"/>
                <w:szCs w:val="26"/>
              </w:rPr>
            </w:pPr>
            <w:r w:rsidRPr="00EA6CB1">
              <w:rPr>
                <w:sz w:val="26"/>
                <w:szCs w:val="26"/>
              </w:rPr>
              <w:t>Từ 2008</w:t>
            </w:r>
          </w:p>
        </w:tc>
      </w:tr>
      <w:tr w:rsidR="004B2F35" w:rsidRPr="00EA6CB1" w14:paraId="049981F9" w14:textId="77777777" w:rsidTr="004B2F35">
        <w:tc>
          <w:tcPr>
            <w:tcW w:w="343" w:type="pct"/>
          </w:tcPr>
          <w:p w14:paraId="3C8AB624" w14:textId="77777777" w:rsidR="004B2F35" w:rsidRPr="00EA6CB1" w:rsidRDefault="004B2F35" w:rsidP="00917E9F">
            <w:pPr>
              <w:spacing w:line="336" w:lineRule="auto"/>
              <w:rPr>
                <w:sz w:val="26"/>
                <w:szCs w:val="26"/>
              </w:rPr>
            </w:pPr>
            <w:r w:rsidRPr="00EA6CB1">
              <w:rPr>
                <w:sz w:val="26"/>
                <w:szCs w:val="26"/>
              </w:rPr>
              <w:t>17</w:t>
            </w:r>
          </w:p>
        </w:tc>
        <w:tc>
          <w:tcPr>
            <w:tcW w:w="1772" w:type="pct"/>
            <w:vAlign w:val="center"/>
          </w:tcPr>
          <w:p w14:paraId="307A4E62" w14:textId="7019FBA7" w:rsidR="004B2F35" w:rsidRPr="00EA6CB1" w:rsidRDefault="004B2F35" w:rsidP="00917E9F">
            <w:pPr>
              <w:spacing w:line="336" w:lineRule="auto"/>
              <w:jc w:val="center"/>
              <w:rPr>
                <w:sz w:val="26"/>
                <w:szCs w:val="26"/>
              </w:rPr>
            </w:pPr>
            <w:r w:rsidRPr="00EA6CB1">
              <w:rPr>
                <w:noProof/>
                <w:sz w:val="26"/>
                <w:szCs w:val="26"/>
              </w:rPr>
              <w:drawing>
                <wp:inline distT="0" distB="0" distL="0" distR="0" wp14:anchorId="1746969F" wp14:editId="0A0D138D">
                  <wp:extent cx="1890826" cy="60133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konnet logo.jp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894855" cy="602615"/>
                          </a:xfrm>
                          <a:prstGeom prst="rect">
                            <a:avLst/>
                          </a:prstGeom>
                        </pic:spPr>
                      </pic:pic>
                    </a:graphicData>
                  </a:graphic>
                </wp:inline>
              </w:drawing>
            </w:r>
          </w:p>
        </w:tc>
        <w:tc>
          <w:tcPr>
            <w:tcW w:w="1557" w:type="pct"/>
          </w:tcPr>
          <w:p w14:paraId="5F1DCE21" w14:textId="77777777" w:rsidR="004B2F35" w:rsidRPr="00EA6CB1" w:rsidRDefault="004B2F35" w:rsidP="00917E9F">
            <w:pPr>
              <w:spacing w:line="336" w:lineRule="auto"/>
              <w:rPr>
                <w:sz w:val="26"/>
                <w:szCs w:val="26"/>
              </w:rPr>
            </w:pPr>
            <w:r w:rsidRPr="00EA6CB1">
              <w:rPr>
                <w:sz w:val="26"/>
                <w:szCs w:val="26"/>
              </w:rPr>
              <w:t>Thiết bị phòng học đa phương tiện Hiclass</w:t>
            </w:r>
          </w:p>
        </w:tc>
        <w:tc>
          <w:tcPr>
            <w:tcW w:w="629" w:type="pct"/>
          </w:tcPr>
          <w:p w14:paraId="1579C19A" w14:textId="77777777" w:rsidR="004B2F35" w:rsidRPr="00EA6CB1" w:rsidRDefault="004B2F35" w:rsidP="00917E9F">
            <w:pPr>
              <w:spacing w:line="336" w:lineRule="auto"/>
              <w:jc w:val="center"/>
              <w:rPr>
                <w:sz w:val="26"/>
                <w:szCs w:val="26"/>
              </w:rPr>
            </w:pPr>
            <w:r w:rsidRPr="00EA6CB1">
              <w:rPr>
                <w:sz w:val="26"/>
                <w:szCs w:val="26"/>
              </w:rPr>
              <w:t>Distribution</w:t>
            </w:r>
          </w:p>
        </w:tc>
        <w:tc>
          <w:tcPr>
            <w:tcW w:w="699" w:type="pct"/>
          </w:tcPr>
          <w:p w14:paraId="7B04DCDA" w14:textId="77777777" w:rsidR="004B2F35" w:rsidRPr="00EA6CB1" w:rsidRDefault="004B2F35" w:rsidP="00917E9F">
            <w:pPr>
              <w:spacing w:line="336" w:lineRule="auto"/>
              <w:jc w:val="center"/>
              <w:rPr>
                <w:sz w:val="26"/>
                <w:szCs w:val="26"/>
              </w:rPr>
            </w:pPr>
            <w:r w:rsidRPr="00EA6CB1">
              <w:rPr>
                <w:sz w:val="26"/>
                <w:szCs w:val="26"/>
              </w:rPr>
              <w:t>Từ 1999</w:t>
            </w:r>
          </w:p>
        </w:tc>
      </w:tr>
      <w:tr w:rsidR="004B2F35" w:rsidRPr="00EA6CB1" w14:paraId="210B4804" w14:textId="77777777" w:rsidTr="004B2F35">
        <w:tc>
          <w:tcPr>
            <w:tcW w:w="343" w:type="pct"/>
          </w:tcPr>
          <w:p w14:paraId="101BDACB" w14:textId="77777777" w:rsidR="004B2F35" w:rsidRPr="00EA6CB1" w:rsidRDefault="004B2F35" w:rsidP="00917E9F">
            <w:pPr>
              <w:spacing w:line="336" w:lineRule="auto"/>
              <w:rPr>
                <w:sz w:val="26"/>
                <w:szCs w:val="26"/>
              </w:rPr>
            </w:pPr>
            <w:r w:rsidRPr="00EA6CB1">
              <w:rPr>
                <w:sz w:val="26"/>
                <w:szCs w:val="26"/>
              </w:rPr>
              <w:t>18</w:t>
            </w:r>
          </w:p>
        </w:tc>
        <w:tc>
          <w:tcPr>
            <w:tcW w:w="1772" w:type="pct"/>
            <w:vAlign w:val="center"/>
          </w:tcPr>
          <w:p w14:paraId="17A54D1B" w14:textId="2542A4EA" w:rsidR="004B2F35" w:rsidRPr="00EA6CB1" w:rsidRDefault="004B2F35" w:rsidP="00917E9F">
            <w:pPr>
              <w:spacing w:line="336" w:lineRule="auto"/>
              <w:jc w:val="center"/>
              <w:rPr>
                <w:sz w:val="26"/>
                <w:szCs w:val="26"/>
              </w:rPr>
            </w:pPr>
            <w:r w:rsidRPr="00EA6CB1">
              <w:rPr>
                <w:noProof/>
                <w:sz w:val="26"/>
                <w:szCs w:val="26"/>
              </w:rPr>
              <w:drawing>
                <wp:inline distT="0" distB="0" distL="0" distR="0" wp14:anchorId="32B3CE22" wp14:editId="36F7B3E3">
                  <wp:extent cx="1653204" cy="569344"/>
                  <wp:effectExtent l="19050" t="0" r="4146"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38px-3Com_Logo_svg.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654024" cy="569626"/>
                          </a:xfrm>
                          <a:prstGeom prst="rect">
                            <a:avLst/>
                          </a:prstGeom>
                        </pic:spPr>
                      </pic:pic>
                    </a:graphicData>
                  </a:graphic>
                </wp:inline>
              </w:drawing>
            </w:r>
          </w:p>
        </w:tc>
        <w:tc>
          <w:tcPr>
            <w:tcW w:w="1557" w:type="pct"/>
          </w:tcPr>
          <w:p w14:paraId="3B8BB07E" w14:textId="77777777" w:rsidR="004B2F35" w:rsidRPr="00EA6CB1" w:rsidRDefault="004B2F35" w:rsidP="00917E9F">
            <w:pPr>
              <w:spacing w:line="336" w:lineRule="auto"/>
              <w:rPr>
                <w:sz w:val="26"/>
                <w:szCs w:val="26"/>
              </w:rPr>
            </w:pPr>
            <w:r w:rsidRPr="00EA6CB1">
              <w:rPr>
                <w:sz w:val="26"/>
                <w:szCs w:val="26"/>
              </w:rPr>
              <w:t>Thiết bị chuyển mạch, bảo mật, mạng không dây</w:t>
            </w:r>
          </w:p>
        </w:tc>
        <w:tc>
          <w:tcPr>
            <w:tcW w:w="629" w:type="pct"/>
          </w:tcPr>
          <w:p w14:paraId="78FEA7A3" w14:textId="77777777" w:rsidR="004B2F35" w:rsidRPr="00EA6CB1" w:rsidRDefault="004B2F35" w:rsidP="00917E9F">
            <w:pPr>
              <w:spacing w:line="336" w:lineRule="auto"/>
              <w:jc w:val="center"/>
              <w:rPr>
                <w:sz w:val="26"/>
                <w:szCs w:val="26"/>
              </w:rPr>
            </w:pPr>
            <w:r w:rsidRPr="00EA6CB1">
              <w:rPr>
                <w:sz w:val="26"/>
                <w:szCs w:val="26"/>
              </w:rPr>
              <w:t>Distribution</w:t>
            </w:r>
          </w:p>
        </w:tc>
        <w:tc>
          <w:tcPr>
            <w:tcW w:w="699" w:type="pct"/>
          </w:tcPr>
          <w:p w14:paraId="5C721E8F" w14:textId="77777777" w:rsidR="004B2F35" w:rsidRPr="00EA6CB1" w:rsidRDefault="004B2F35" w:rsidP="00917E9F">
            <w:pPr>
              <w:spacing w:line="336" w:lineRule="auto"/>
              <w:jc w:val="center"/>
              <w:rPr>
                <w:sz w:val="26"/>
                <w:szCs w:val="26"/>
              </w:rPr>
            </w:pPr>
            <w:r w:rsidRPr="00EA6CB1">
              <w:rPr>
                <w:sz w:val="26"/>
                <w:szCs w:val="26"/>
              </w:rPr>
              <w:t>Từ 1999 đến 2008</w:t>
            </w:r>
          </w:p>
        </w:tc>
      </w:tr>
      <w:tr w:rsidR="004B2F35" w:rsidRPr="00EA6CB1" w14:paraId="037236E8" w14:textId="77777777" w:rsidTr="004B2F35">
        <w:tc>
          <w:tcPr>
            <w:tcW w:w="343" w:type="pct"/>
          </w:tcPr>
          <w:p w14:paraId="48D682CA" w14:textId="77777777" w:rsidR="004B2F35" w:rsidRPr="00EA6CB1" w:rsidRDefault="004B2F35" w:rsidP="00917E9F">
            <w:pPr>
              <w:spacing w:line="336" w:lineRule="auto"/>
              <w:rPr>
                <w:sz w:val="26"/>
                <w:szCs w:val="26"/>
              </w:rPr>
            </w:pPr>
            <w:r w:rsidRPr="00EA6CB1">
              <w:rPr>
                <w:sz w:val="26"/>
                <w:szCs w:val="26"/>
              </w:rPr>
              <w:t>19</w:t>
            </w:r>
          </w:p>
        </w:tc>
        <w:tc>
          <w:tcPr>
            <w:tcW w:w="1772" w:type="pct"/>
            <w:vAlign w:val="center"/>
          </w:tcPr>
          <w:p w14:paraId="68646835" w14:textId="51C31D9B" w:rsidR="004B2F35" w:rsidRPr="00EA6CB1" w:rsidRDefault="004B2F35" w:rsidP="00917E9F">
            <w:pPr>
              <w:spacing w:line="336" w:lineRule="auto"/>
              <w:jc w:val="center"/>
              <w:rPr>
                <w:sz w:val="26"/>
                <w:szCs w:val="26"/>
              </w:rPr>
            </w:pPr>
            <w:r w:rsidRPr="00EA6CB1">
              <w:rPr>
                <w:noProof/>
                <w:sz w:val="26"/>
                <w:szCs w:val="26"/>
              </w:rPr>
              <w:drawing>
                <wp:inline distT="0" distB="0" distL="0" distR="0" wp14:anchorId="57BCD485" wp14:editId="0231CFFB">
                  <wp:extent cx="1483743" cy="638515"/>
                  <wp:effectExtent l="19050" t="0" r="2157"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nner logo.jp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485904" cy="639445"/>
                          </a:xfrm>
                          <a:prstGeom prst="rect">
                            <a:avLst/>
                          </a:prstGeom>
                        </pic:spPr>
                      </pic:pic>
                    </a:graphicData>
                  </a:graphic>
                </wp:inline>
              </w:drawing>
            </w:r>
          </w:p>
        </w:tc>
        <w:tc>
          <w:tcPr>
            <w:tcW w:w="1557" w:type="pct"/>
          </w:tcPr>
          <w:p w14:paraId="6EFE9783" w14:textId="77777777" w:rsidR="004B2F35" w:rsidRPr="00EA6CB1" w:rsidRDefault="004B2F35" w:rsidP="00917E9F">
            <w:pPr>
              <w:spacing w:line="336" w:lineRule="auto"/>
              <w:rPr>
                <w:sz w:val="26"/>
                <w:szCs w:val="26"/>
              </w:rPr>
            </w:pPr>
            <w:r w:rsidRPr="00EA6CB1">
              <w:rPr>
                <w:sz w:val="26"/>
                <w:szCs w:val="26"/>
              </w:rPr>
              <w:t>Các sản phẩm thiết bị phần cứng làm nền tảng cho phần mềm</w:t>
            </w:r>
          </w:p>
        </w:tc>
        <w:tc>
          <w:tcPr>
            <w:tcW w:w="629" w:type="pct"/>
          </w:tcPr>
          <w:p w14:paraId="380769C3" w14:textId="77777777" w:rsidR="004B2F35" w:rsidRPr="00EA6CB1" w:rsidRDefault="004B2F35" w:rsidP="00917E9F">
            <w:pPr>
              <w:spacing w:line="336" w:lineRule="auto"/>
              <w:jc w:val="center"/>
              <w:rPr>
                <w:sz w:val="26"/>
                <w:szCs w:val="26"/>
              </w:rPr>
            </w:pPr>
            <w:r w:rsidRPr="00EA6CB1">
              <w:rPr>
                <w:sz w:val="26"/>
                <w:szCs w:val="26"/>
              </w:rPr>
              <w:t>Distribution</w:t>
            </w:r>
          </w:p>
        </w:tc>
        <w:tc>
          <w:tcPr>
            <w:tcW w:w="699" w:type="pct"/>
          </w:tcPr>
          <w:p w14:paraId="0F712A58" w14:textId="77777777" w:rsidR="004B2F35" w:rsidRPr="00EA6CB1" w:rsidRDefault="004B2F35" w:rsidP="00917E9F">
            <w:pPr>
              <w:spacing w:line="336" w:lineRule="auto"/>
              <w:jc w:val="center"/>
              <w:rPr>
                <w:sz w:val="26"/>
                <w:szCs w:val="26"/>
              </w:rPr>
            </w:pPr>
            <w:r w:rsidRPr="00EA6CB1">
              <w:rPr>
                <w:sz w:val="26"/>
                <w:szCs w:val="26"/>
              </w:rPr>
              <w:t>Từ 2005</w:t>
            </w:r>
          </w:p>
        </w:tc>
      </w:tr>
      <w:tr w:rsidR="004B2F35" w:rsidRPr="00EA6CB1" w14:paraId="12823472" w14:textId="77777777" w:rsidTr="004B2F35">
        <w:tc>
          <w:tcPr>
            <w:tcW w:w="343" w:type="pct"/>
          </w:tcPr>
          <w:p w14:paraId="4FB119F4" w14:textId="77777777" w:rsidR="004B2F35" w:rsidRPr="00EA6CB1" w:rsidRDefault="004B2F35" w:rsidP="00917E9F">
            <w:pPr>
              <w:spacing w:line="336" w:lineRule="auto"/>
              <w:rPr>
                <w:sz w:val="26"/>
                <w:szCs w:val="26"/>
              </w:rPr>
            </w:pPr>
            <w:r w:rsidRPr="00EA6CB1">
              <w:rPr>
                <w:sz w:val="26"/>
                <w:szCs w:val="26"/>
              </w:rPr>
              <w:t>20</w:t>
            </w:r>
          </w:p>
        </w:tc>
        <w:tc>
          <w:tcPr>
            <w:tcW w:w="1772" w:type="pct"/>
            <w:vAlign w:val="center"/>
          </w:tcPr>
          <w:p w14:paraId="583D7DE8" w14:textId="7B71021B" w:rsidR="004B2F35" w:rsidRPr="00EA6CB1" w:rsidRDefault="004B2F35" w:rsidP="00917E9F">
            <w:pPr>
              <w:spacing w:line="336" w:lineRule="auto"/>
              <w:jc w:val="center"/>
              <w:rPr>
                <w:sz w:val="26"/>
                <w:szCs w:val="26"/>
              </w:rPr>
            </w:pPr>
            <w:r w:rsidRPr="00EA6CB1">
              <w:rPr>
                <w:noProof/>
                <w:sz w:val="26"/>
                <w:szCs w:val="26"/>
              </w:rPr>
              <w:drawing>
                <wp:inline distT="0" distB="0" distL="0" distR="0" wp14:anchorId="4C04859B" wp14:editId="648678B4">
                  <wp:extent cx="1699403" cy="672861"/>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G logo.jp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1708679" cy="676534"/>
                          </a:xfrm>
                          <a:prstGeom prst="rect">
                            <a:avLst/>
                          </a:prstGeom>
                        </pic:spPr>
                      </pic:pic>
                    </a:graphicData>
                  </a:graphic>
                </wp:inline>
              </w:drawing>
            </w:r>
          </w:p>
        </w:tc>
        <w:tc>
          <w:tcPr>
            <w:tcW w:w="1557" w:type="pct"/>
          </w:tcPr>
          <w:p w14:paraId="4A140612" w14:textId="77777777" w:rsidR="004B2F35" w:rsidRPr="00EA6CB1" w:rsidRDefault="004B2F35" w:rsidP="00917E9F">
            <w:pPr>
              <w:spacing w:line="336" w:lineRule="auto"/>
              <w:rPr>
                <w:sz w:val="26"/>
                <w:szCs w:val="26"/>
              </w:rPr>
            </w:pPr>
            <w:r w:rsidRPr="00EA6CB1">
              <w:rPr>
                <w:sz w:val="26"/>
                <w:szCs w:val="26"/>
              </w:rPr>
              <w:t>Màn hình máy tính, các hệ thống màn hình ghép, tivi, điều hòa nhiệt độ</w:t>
            </w:r>
          </w:p>
        </w:tc>
        <w:tc>
          <w:tcPr>
            <w:tcW w:w="629" w:type="pct"/>
          </w:tcPr>
          <w:p w14:paraId="7D39C3BE" w14:textId="77777777" w:rsidR="004B2F35" w:rsidRPr="00EA6CB1" w:rsidRDefault="004B2F35" w:rsidP="00917E9F">
            <w:pPr>
              <w:spacing w:line="336" w:lineRule="auto"/>
              <w:jc w:val="center"/>
              <w:rPr>
                <w:sz w:val="26"/>
                <w:szCs w:val="26"/>
              </w:rPr>
            </w:pPr>
            <w:r w:rsidRPr="00EA6CB1">
              <w:rPr>
                <w:sz w:val="26"/>
                <w:szCs w:val="26"/>
              </w:rPr>
              <w:t>Partner</w:t>
            </w:r>
          </w:p>
        </w:tc>
        <w:tc>
          <w:tcPr>
            <w:tcW w:w="699" w:type="pct"/>
          </w:tcPr>
          <w:p w14:paraId="2C173CBF" w14:textId="77777777" w:rsidR="004B2F35" w:rsidRPr="00EA6CB1" w:rsidRDefault="004B2F35" w:rsidP="00917E9F">
            <w:pPr>
              <w:spacing w:line="336" w:lineRule="auto"/>
              <w:jc w:val="center"/>
              <w:rPr>
                <w:sz w:val="26"/>
                <w:szCs w:val="26"/>
              </w:rPr>
            </w:pPr>
            <w:r w:rsidRPr="00EA6CB1">
              <w:rPr>
                <w:sz w:val="26"/>
                <w:szCs w:val="26"/>
              </w:rPr>
              <w:t>Từ 1999</w:t>
            </w:r>
          </w:p>
        </w:tc>
      </w:tr>
      <w:tr w:rsidR="004B2F35" w:rsidRPr="00EA6CB1" w14:paraId="4FC4C850" w14:textId="77777777" w:rsidTr="004B2F35">
        <w:tc>
          <w:tcPr>
            <w:tcW w:w="343" w:type="pct"/>
          </w:tcPr>
          <w:p w14:paraId="2822B0B7" w14:textId="77777777" w:rsidR="004B2F35" w:rsidRPr="00EA6CB1" w:rsidRDefault="004B2F35" w:rsidP="00917E9F">
            <w:pPr>
              <w:spacing w:line="336" w:lineRule="auto"/>
              <w:rPr>
                <w:sz w:val="26"/>
                <w:szCs w:val="26"/>
              </w:rPr>
            </w:pPr>
            <w:r w:rsidRPr="00EA6CB1">
              <w:rPr>
                <w:sz w:val="26"/>
                <w:szCs w:val="26"/>
              </w:rPr>
              <w:t>21</w:t>
            </w:r>
          </w:p>
        </w:tc>
        <w:tc>
          <w:tcPr>
            <w:tcW w:w="1772" w:type="pct"/>
            <w:vAlign w:val="center"/>
          </w:tcPr>
          <w:p w14:paraId="55E211E7" w14:textId="1668D1BD" w:rsidR="004B2F35" w:rsidRPr="00EA6CB1" w:rsidRDefault="004B2F35" w:rsidP="00917E9F">
            <w:pPr>
              <w:spacing w:line="336" w:lineRule="auto"/>
              <w:jc w:val="center"/>
              <w:rPr>
                <w:sz w:val="26"/>
                <w:szCs w:val="26"/>
              </w:rPr>
            </w:pPr>
            <w:r w:rsidRPr="00EA6CB1">
              <w:rPr>
                <w:noProof/>
                <w:sz w:val="26"/>
                <w:szCs w:val="26"/>
              </w:rPr>
              <w:drawing>
                <wp:inline distT="0" distB="0" distL="0" distR="0" wp14:anchorId="15D189BA" wp14:editId="161A4FB5">
                  <wp:extent cx="714375" cy="700318"/>
                  <wp:effectExtent l="0" t="0" r="0" b="50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le-logo1.jp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723202" cy="708972"/>
                          </a:xfrm>
                          <a:prstGeom prst="rect">
                            <a:avLst/>
                          </a:prstGeom>
                        </pic:spPr>
                      </pic:pic>
                    </a:graphicData>
                  </a:graphic>
                </wp:inline>
              </w:drawing>
            </w:r>
          </w:p>
        </w:tc>
        <w:tc>
          <w:tcPr>
            <w:tcW w:w="1557" w:type="pct"/>
          </w:tcPr>
          <w:p w14:paraId="5CD5B850" w14:textId="77777777" w:rsidR="004B2F35" w:rsidRPr="00EA6CB1" w:rsidRDefault="004B2F35" w:rsidP="00917E9F">
            <w:pPr>
              <w:spacing w:line="336" w:lineRule="auto"/>
              <w:rPr>
                <w:sz w:val="26"/>
                <w:szCs w:val="26"/>
              </w:rPr>
            </w:pPr>
            <w:r w:rsidRPr="00EA6CB1">
              <w:rPr>
                <w:sz w:val="26"/>
                <w:szCs w:val="26"/>
              </w:rPr>
              <w:t>Máy tính để bàn, máy tính xách tay, máy tính bảng…</w:t>
            </w:r>
          </w:p>
        </w:tc>
        <w:tc>
          <w:tcPr>
            <w:tcW w:w="629" w:type="pct"/>
          </w:tcPr>
          <w:p w14:paraId="0E0CB666" w14:textId="77777777" w:rsidR="004B2F35" w:rsidRPr="00EA6CB1" w:rsidRDefault="004B2F35" w:rsidP="00917E9F">
            <w:pPr>
              <w:spacing w:line="336" w:lineRule="auto"/>
              <w:jc w:val="center"/>
              <w:rPr>
                <w:sz w:val="26"/>
                <w:szCs w:val="26"/>
              </w:rPr>
            </w:pPr>
            <w:r w:rsidRPr="00EA6CB1">
              <w:rPr>
                <w:sz w:val="26"/>
                <w:szCs w:val="26"/>
              </w:rPr>
              <w:t>Partner</w:t>
            </w:r>
          </w:p>
        </w:tc>
        <w:tc>
          <w:tcPr>
            <w:tcW w:w="699" w:type="pct"/>
          </w:tcPr>
          <w:p w14:paraId="18BE18A9" w14:textId="77777777" w:rsidR="004B2F35" w:rsidRPr="00EA6CB1" w:rsidRDefault="004B2F35" w:rsidP="00917E9F">
            <w:pPr>
              <w:spacing w:line="336" w:lineRule="auto"/>
              <w:jc w:val="center"/>
              <w:rPr>
                <w:sz w:val="26"/>
                <w:szCs w:val="26"/>
              </w:rPr>
            </w:pPr>
            <w:r w:rsidRPr="00EA6CB1">
              <w:rPr>
                <w:sz w:val="26"/>
                <w:szCs w:val="26"/>
              </w:rPr>
              <w:t>Từ 2008</w:t>
            </w:r>
          </w:p>
        </w:tc>
      </w:tr>
      <w:tr w:rsidR="004B2F35" w:rsidRPr="00EA6CB1" w14:paraId="43334F5B" w14:textId="77777777" w:rsidTr="004B2F35">
        <w:tc>
          <w:tcPr>
            <w:tcW w:w="343" w:type="pct"/>
          </w:tcPr>
          <w:p w14:paraId="4B457263" w14:textId="77777777" w:rsidR="004B2F35" w:rsidRPr="00EA6CB1" w:rsidRDefault="004B2F35" w:rsidP="00917E9F">
            <w:pPr>
              <w:spacing w:line="336" w:lineRule="auto"/>
              <w:rPr>
                <w:sz w:val="26"/>
                <w:szCs w:val="26"/>
              </w:rPr>
            </w:pPr>
            <w:r w:rsidRPr="00EA6CB1">
              <w:rPr>
                <w:sz w:val="26"/>
                <w:szCs w:val="26"/>
              </w:rPr>
              <w:lastRenderedPageBreak/>
              <w:t>22</w:t>
            </w:r>
          </w:p>
        </w:tc>
        <w:tc>
          <w:tcPr>
            <w:tcW w:w="1772" w:type="pct"/>
            <w:vAlign w:val="center"/>
          </w:tcPr>
          <w:p w14:paraId="42422B30" w14:textId="451BF1FE" w:rsidR="004B2F35" w:rsidRPr="00EA6CB1" w:rsidRDefault="004B2F35" w:rsidP="00917E9F">
            <w:pPr>
              <w:spacing w:line="336" w:lineRule="auto"/>
              <w:jc w:val="center"/>
              <w:rPr>
                <w:sz w:val="26"/>
                <w:szCs w:val="26"/>
              </w:rPr>
            </w:pPr>
            <w:r w:rsidRPr="00EA6CB1">
              <w:rPr>
                <w:noProof/>
                <w:sz w:val="26"/>
                <w:szCs w:val="26"/>
              </w:rPr>
              <w:drawing>
                <wp:inline distT="0" distB="0" distL="0" distR="0" wp14:anchorId="0D63A6B4" wp14:editId="42FEEE47">
                  <wp:extent cx="1673524" cy="582151"/>
                  <wp:effectExtent l="19050" t="0" r="2876"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mantec_logo_horizontal_2010.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1684891" cy="586105"/>
                          </a:xfrm>
                          <a:prstGeom prst="rect">
                            <a:avLst/>
                          </a:prstGeom>
                        </pic:spPr>
                      </pic:pic>
                    </a:graphicData>
                  </a:graphic>
                </wp:inline>
              </w:drawing>
            </w:r>
          </w:p>
        </w:tc>
        <w:tc>
          <w:tcPr>
            <w:tcW w:w="1557" w:type="pct"/>
          </w:tcPr>
          <w:p w14:paraId="7F7FA780" w14:textId="77777777" w:rsidR="004B2F35" w:rsidRPr="00EA6CB1" w:rsidRDefault="004B2F35" w:rsidP="00917E9F">
            <w:pPr>
              <w:spacing w:line="336" w:lineRule="auto"/>
              <w:rPr>
                <w:sz w:val="26"/>
                <w:szCs w:val="26"/>
              </w:rPr>
            </w:pPr>
            <w:r w:rsidRPr="00EA6CB1">
              <w:rPr>
                <w:sz w:val="26"/>
                <w:szCs w:val="26"/>
              </w:rPr>
              <w:t>Sản phẩm diệt virus cho người dùng, cho doanh nghiệp, sản phẩm nén dữ liệu, bảo mật</w:t>
            </w:r>
          </w:p>
        </w:tc>
        <w:tc>
          <w:tcPr>
            <w:tcW w:w="629" w:type="pct"/>
          </w:tcPr>
          <w:p w14:paraId="5F49DC40" w14:textId="77777777" w:rsidR="004B2F35" w:rsidRPr="00EA6CB1" w:rsidRDefault="004B2F35" w:rsidP="00917E9F">
            <w:pPr>
              <w:spacing w:line="336" w:lineRule="auto"/>
              <w:jc w:val="center"/>
              <w:rPr>
                <w:sz w:val="26"/>
                <w:szCs w:val="26"/>
              </w:rPr>
            </w:pPr>
            <w:r w:rsidRPr="00EA6CB1">
              <w:rPr>
                <w:sz w:val="26"/>
                <w:szCs w:val="26"/>
              </w:rPr>
              <w:t>Premier Partner</w:t>
            </w:r>
          </w:p>
        </w:tc>
        <w:tc>
          <w:tcPr>
            <w:tcW w:w="699" w:type="pct"/>
          </w:tcPr>
          <w:p w14:paraId="2F935BBE" w14:textId="77777777" w:rsidR="004B2F35" w:rsidRPr="00EA6CB1" w:rsidRDefault="004B2F35" w:rsidP="00917E9F">
            <w:pPr>
              <w:spacing w:line="336" w:lineRule="auto"/>
              <w:jc w:val="center"/>
              <w:rPr>
                <w:sz w:val="26"/>
                <w:szCs w:val="26"/>
              </w:rPr>
            </w:pPr>
            <w:r w:rsidRPr="00EA6CB1">
              <w:rPr>
                <w:sz w:val="26"/>
                <w:szCs w:val="26"/>
              </w:rPr>
              <w:t>Từ 2004</w:t>
            </w:r>
          </w:p>
        </w:tc>
      </w:tr>
      <w:tr w:rsidR="004B2F35" w:rsidRPr="00EA6CB1" w14:paraId="1C6D2A92" w14:textId="77777777" w:rsidTr="004B2F35">
        <w:tc>
          <w:tcPr>
            <w:tcW w:w="343" w:type="pct"/>
          </w:tcPr>
          <w:p w14:paraId="22782CE7" w14:textId="77777777" w:rsidR="004B2F35" w:rsidRPr="00EA6CB1" w:rsidRDefault="004B2F35" w:rsidP="00917E9F">
            <w:pPr>
              <w:spacing w:line="336" w:lineRule="auto"/>
              <w:rPr>
                <w:sz w:val="26"/>
                <w:szCs w:val="26"/>
              </w:rPr>
            </w:pPr>
            <w:r w:rsidRPr="00EA6CB1">
              <w:rPr>
                <w:sz w:val="26"/>
                <w:szCs w:val="26"/>
              </w:rPr>
              <w:t>23</w:t>
            </w:r>
          </w:p>
        </w:tc>
        <w:tc>
          <w:tcPr>
            <w:tcW w:w="1772" w:type="pct"/>
            <w:vAlign w:val="center"/>
          </w:tcPr>
          <w:p w14:paraId="775F6166" w14:textId="1A54D2C6" w:rsidR="004B2F35" w:rsidRPr="00EA6CB1" w:rsidRDefault="004B2F35" w:rsidP="00917E9F">
            <w:pPr>
              <w:spacing w:line="336" w:lineRule="auto"/>
              <w:jc w:val="center"/>
              <w:rPr>
                <w:sz w:val="26"/>
                <w:szCs w:val="26"/>
              </w:rPr>
            </w:pPr>
            <w:r w:rsidRPr="00EA6CB1">
              <w:rPr>
                <w:noProof/>
                <w:sz w:val="26"/>
                <w:szCs w:val="26"/>
              </w:rPr>
              <w:drawing>
                <wp:inline distT="0" distB="0" distL="0" distR="0" wp14:anchorId="4907FE0C" wp14:editId="52A9ED8C">
                  <wp:extent cx="1858860" cy="681486"/>
                  <wp:effectExtent l="19050" t="0" r="80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ntier.jp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1854469" cy="679876"/>
                          </a:xfrm>
                          <a:prstGeom prst="rect">
                            <a:avLst/>
                          </a:prstGeom>
                        </pic:spPr>
                      </pic:pic>
                    </a:graphicData>
                  </a:graphic>
                </wp:inline>
              </w:drawing>
            </w:r>
          </w:p>
        </w:tc>
        <w:tc>
          <w:tcPr>
            <w:tcW w:w="1557" w:type="pct"/>
          </w:tcPr>
          <w:p w14:paraId="21286AD6" w14:textId="77777777" w:rsidR="004B2F35" w:rsidRPr="00EA6CB1" w:rsidRDefault="004B2F35" w:rsidP="00917E9F">
            <w:pPr>
              <w:spacing w:line="336" w:lineRule="auto"/>
              <w:rPr>
                <w:sz w:val="26"/>
                <w:szCs w:val="26"/>
              </w:rPr>
            </w:pPr>
            <w:r w:rsidRPr="00EA6CB1">
              <w:rPr>
                <w:sz w:val="26"/>
                <w:szCs w:val="26"/>
              </w:rPr>
              <w:t>Vỏ máy tính, bàn phím, chuột, các giải pháp nguồn nuôi</w:t>
            </w:r>
          </w:p>
        </w:tc>
        <w:tc>
          <w:tcPr>
            <w:tcW w:w="629" w:type="pct"/>
          </w:tcPr>
          <w:p w14:paraId="2697530F" w14:textId="77777777" w:rsidR="004B2F35" w:rsidRPr="00EA6CB1" w:rsidRDefault="004B2F35" w:rsidP="00917E9F">
            <w:pPr>
              <w:spacing w:line="336" w:lineRule="auto"/>
              <w:jc w:val="center"/>
              <w:rPr>
                <w:sz w:val="26"/>
                <w:szCs w:val="26"/>
              </w:rPr>
            </w:pPr>
            <w:r w:rsidRPr="00EA6CB1">
              <w:rPr>
                <w:sz w:val="26"/>
                <w:szCs w:val="26"/>
              </w:rPr>
              <w:t>Distribution</w:t>
            </w:r>
          </w:p>
        </w:tc>
        <w:tc>
          <w:tcPr>
            <w:tcW w:w="699" w:type="pct"/>
          </w:tcPr>
          <w:p w14:paraId="165A2C96" w14:textId="77777777" w:rsidR="004B2F35" w:rsidRPr="00EA6CB1" w:rsidRDefault="004B2F35" w:rsidP="00917E9F">
            <w:pPr>
              <w:spacing w:line="336" w:lineRule="auto"/>
              <w:jc w:val="center"/>
              <w:rPr>
                <w:sz w:val="26"/>
                <w:szCs w:val="26"/>
              </w:rPr>
            </w:pPr>
            <w:r w:rsidRPr="00EA6CB1">
              <w:rPr>
                <w:sz w:val="26"/>
                <w:szCs w:val="26"/>
              </w:rPr>
              <w:t>Từ năm 2008</w:t>
            </w:r>
          </w:p>
        </w:tc>
      </w:tr>
      <w:tr w:rsidR="004B2F35" w:rsidRPr="00EA6CB1" w14:paraId="6B1682A5" w14:textId="77777777" w:rsidTr="004B2F35">
        <w:tc>
          <w:tcPr>
            <w:tcW w:w="343" w:type="pct"/>
          </w:tcPr>
          <w:p w14:paraId="2306DFBC" w14:textId="77777777" w:rsidR="004B2F35" w:rsidRPr="00EA6CB1" w:rsidRDefault="004B2F35" w:rsidP="00917E9F">
            <w:pPr>
              <w:spacing w:line="336" w:lineRule="auto"/>
              <w:rPr>
                <w:sz w:val="26"/>
                <w:szCs w:val="26"/>
              </w:rPr>
            </w:pPr>
            <w:r w:rsidRPr="00EA6CB1">
              <w:rPr>
                <w:sz w:val="26"/>
                <w:szCs w:val="26"/>
              </w:rPr>
              <w:t>24</w:t>
            </w:r>
          </w:p>
        </w:tc>
        <w:tc>
          <w:tcPr>
            <w:tcW w:w="1772" w:type="pct"/>
            <w:vAlign w:val="center"/>
          </w:tcPr>
          <w:p w14:paraId="59C1E7B7" w14:textId="1AD835EA" w:rsidR="004B2F35" w:rsidRPr="00EA6CB1" w:rsidRDefault="004B2F35" w:rsidP="00917E9F">
            <w:pPr>
              <w:spacing w:line="336" w:lineRule="auto"/>
              <w:jc w:val="center"/>
              <w:rPr>
                <w:sz w:val="26"/>
                <w:szCs w:val="26"/>
              </w:rPr>
            </w:pPr>
            <w:r w:rsidRPr="00EA6CB1">
              <w:rPr>
                <w:noProof/>
                <w:sz w:val="26"/>
                <w:szCs w:val="26"/>
              </w:rPr>
              <w:drawing>
                <wp:inline distT="0" distB="0" distL="0" distR="0" wp14:anchorId="5C0AEFDF" wp14:editId="2AA119F3">
                  <wp:extent cx="1696864" cy="569343"/>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Logo.jp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1699484" cy="570222"/>
                          </a:xfrm>
                          <a:prstGeom prst="rect">
                            <a:avLst/>
                          </a:prstGeom>
                        </pic:spPr>
                      </pic:pic>
                    </a:graphicData>
                  </a:graphic>
                </wp:inline>
              </w:drawing>
            </w:r>
          </w:p>
        </w:tc>
        <w:tc>
          <w:tcPr>
            <w:tcW w:w="1557" w:type="pct"/>
          </w:tcPr>
          <w:p w14:paraId="7EE34F10" w14:textId="77777777" w:rsidR="004B2F35" w:rsidRPr="00EA6CB1" w:rsidRDefault="004B2F35" w:rsidP="00917E9F">
            <w:pPr>
              <w:spacing w:line="336" w:lineRule="auto"/>
              <w:rPr>
                <w:sz w:val="26"/>
                <w:szCs w:val="26"/>
              </w:rPr>
            </w:pPr>
            <w:r w:rsidRPr="00EA6CB1">
              <w:rPr>
                <w:sz w:val="26"/>
                <w:szCs w:val="26"/>
              </w:rPr>
              <w:t>Vi xử lý, bản mạch chính</w:t>
            </w:r>
          </w:p>
        </w:tc>
        <w:tc>
          <w:tcPr>
            <w:tcW w:w="629" w:type="pct"/>
          </w:tcPr>
          <w:p w14:paraId="715D151E" w14:textId="77777777" w:rsidR="004B2F35" w:rsidRPr="00EA6CB1" w:rsidRDefault="004B2F35" w:rsidP="00917E9F">
            <w:pPr>
              <w:spacing w:line="336" w:lineRule="auto"/>
              <w:jc w:val="center"/>
              <w:rPr>
                <w:sz w:val="26"/>
                <w:szCs w:val="26"/>
              </w:rPr>
            </w:pPr>
            <w:r w:rsidRPr="00EA6CB1">
              <w:rPr>
                <w:sz w:val="26"/>
                <w:szCs w:val="26"/>
              </w:rPr>
              <w:t>Premier Partner</w:t>
            </w:r>
          </w:p>
        </w:tc>
        <w:tc>
          <w:tcPr>
            <w:tcW w:w="699" w:type="pct"/>
          </w:tcPr>
          <w:p w14:paraId="1B0006ED" w14:textId="77777777" w:rsidR="004B2F35" w:rsidRPr="00EA6CB1" w:rsidRDefault="004B2F35" w:rsidP="00917E9F">
            <w:pPr>
              <w:spacing w:line="336" w:lineRule="auto"/>
              <w:jc w:val="center"/>
              <w:rPr>
                <w:sz w:val="26"/>
                <w:szCs w:val="26"/>
              </w:rPr>
            </w:pPr>
            <w:r w:rsidRPr="00EA6CB1">
              <w:rPr>
                <w:sz w:val="26"/>
                <w:szCs w:val="26"/>
              </w:rPr>
              <w:t>Từ năm 1999</w:t>
            </w:r>
          </w:p>
        </w:tc>
      </w:tr>
      <w:tr w:rsidR="004B2F35" w:rsidRPr="00EA6CB1" w14:paraId="559E4E44" w14:textId="77777777" w:rsidTr="004B2F35">
        <w:tc>
          <w:tcPr>
            <w:tcW w:w="343" w:type="pct"/>
          </w:tcPr>
          <w:p w14:paraId="599ED7E5" w14:textId="77777777" w:rsidR="004B2F35" w:rsidRPr="00EA6CB1" w:rsidRDefault="004B2F35" w:rsidP="00917E9F">
            <w:pPr>
              <w:spacing w:line="336" w:lineRule="auto"/>
              <w:rPr>
                <w:sz w:val="26"/>
                <w:szCs w:val="26"/>
              </w:rPr>
            </w:pPr>
            <w:r w:rsidRPr="00EA6CB1">
              <w:rPr>
                <w:sz w:val="26"/>
                <w:szCs w:val="26"/>
              </w:rPr>
              <w:t>25</w:t>
            </w:r>
          </w:p>
        </w:tc>
        <w:tc>
          <w:tcPr>
            <w:tcW w:w="1772" w:type="pct"/>
            <w:vAlign w:val="center"/>
          </w:tcPr>
          <w:p w14:paraId="3DCD5205" w14:textId="55D3CCBA" w:rsidR="004B2F35" w:rsidRPr="00EA6CB1" w:rsidRDefault="004B2F35" w:rsidP="00917E9F">
            <w:pPr>
              <w:spacing w:line="336" w:lineRule="auto"/>
              <w:jc w:val="center"/>
              <w:rPr>
                <w:sz w:val="26"/>
                <w:szCs w:val="26"/>
              </w:rPr>
            </w:pPr>
            <w:r w:rsidRPr="00EA6CB1">
              <w:rPr>
                <w:noProof/>
                <w:sz w:val="26"/>
                <w:szCs w:val="26"/>
              </w:rPr>
              <w:drawing>
                <wp:inline distT="0" distB="0" distL="0" distR="0" wp14:anchorId="016D5440" wp14:editId="5A45CDFA">
                  <wp:extent cx="1714097" cy="603850"/>
                  <wp:effectExtent l="19050" t="0" r="403"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foundry_logo.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1719156" cy="605632"/>
                          </a:xfrm>
                          <a:prstGeom prst="rect">
                            <a:avLst/>
                          </a:prstGeom>
                        </pic:spPr>
                      </pic:pic>
                    </a:graphicData>
                  </a:graphic>
                </wp:inline>
              </w:drawing>
            </w:r>
          </w:p>
        </w:tc>
        <w:tc>
          <w:tcPr>
            <w:tcW w:w="1557" w:type="pct"/>
          </w:tcPr>
          <w:p w14:paraId="08D05DE4" w14:textId="77777777" w:rsidR="004B2F35" w:rsidRPr="00EA6CB1" w:rsidRDefault="004B2F35" w:rsidP="00917E9F">
            <w:pPr>
              <w:spacing w:line="336" w:lineRule="auto"/>
              <w:rPr>
                <w:sz w:val="26"/>
                <w:szCs w:val="26"/>
              </w:rPr>
            </w:pPr>
            <w:r w:rsidRPr="00EA6CB1">
              <w:rPr>
                <w:sz w:val="26"/>
                <w:szCs w:val="26"/>
              </w:rPr>
              <w:t>Sản phẩm họp trực tuyến qua web</w:t>
            </w:r>
          </w:p>
        </w:tc>
        <w:tc>
          <w:tcPr>
            <w:tcW w:w="629" w:type="pct"/>
          </w:tcPr>
          <w:p w14:paraId="3CAE9FA9" w14:textId="77777777" w:rsidR="004B2F35" w:rsidRPr="00EA6CB1" w:rsidRDefault="004B2F35" w:rsidP="00917E9F">
            <w:pPr>
              <w:spacing w:line="336" w:lineRule="auto"/>
              <w:jc w:val="center"/>
              <w:rPr>
                <w:sz w:val="26"/>
                <w:szCs w:val="26"/>
              </w:rPr>
            </w:pPr>
            <w:r w:rsidRPr="00EA6CB1">
              <w:rPr>
                <w:sz w:val="26"/>
                <w:szCs w:val="26"/>
              </w:rPr>
              <w:t>Distribution</w:t>
            </w:r>
          </w:p>
        </w:tc>
        <w:tc>
          <w:tcPr>
            <w:tcW w:w="699" w:type="pct"/>
          </w:tcPr>
          <w:p w14:paraId="122FFA34" w14:textId="77777777" w:rsidR="004B2F35" w:rsidRPr="00EA6CB1" w:rsidRDefault="004B2F35" w:rsidP="00917E9F">
            <w:pPr>
              <w:spacing w:line="336" w:lineRule="auto"/>
              <w:jc w:val="center"/>
              <w:rPr>
                <w:sz w:val="26"/>
                <w:szCs w:val="26"/>
              </w:rPr>
            </w:pPr>
            <w:r w:rsidRPr="00EA6CB1">
              <w:rPr>
                <w:sz w:val="26"/>
                <w:szCs w:val="26"/>
              </w:rPr>
              <w:t>Từ 2008</w:t>
            </w:r>
          </w:p>
        </w:tc>
      </w:tr>
      <w:tr w:rsidR="004B2F35" w:rsidRPr="00EA6CB1" w14:paraId="5C291CF8" w14:textId="77777777" w:rsidTr="004B2F35">
        <w:tc>
          <w:tcPr>
            <w:tcW w:w="343" w:type="pct"/>
          </w:tcPr>
          <w:p w14:paraId="352D7B71" w14:textId="77777777" w:rsidR="004B2F35" w:rsidRPr="00EA6CB1" w:rsidRDefault="004B2F35" w:rsidP="00917E9F">
            <w:pPr>
              <w:spacing w:line="336" w:lineRule="auto"/>
              <w:rPr>
                <w:sz w:val="26"/>
                <w:szCs w:val="26"/>
              </w:rPr>
            </w:pPr>
            <w:r w:rsidRPr="00EA6CB1">
              <w:rPr>
                <w:sz w:val="26"/>
                <w:szCs w:val="26"/>
              </w:rPr>
              <w:t>26</w:t>
            </w:r>
          </w:p>
        </w:tc>
        <w:tc>
          <w:tcPr>
            <w:tcW w:w="1772" w:type="pct"/>
            <w:vAlign w:val="center"/>
          </w:tcPr>
          <w:p w14:paraId="2CE577BE" w14:textId="6F6AC5C1" w:rsidR="004B2F35" w:rsidRPr="00EA6CB1" w:rsidRDefault="004B2F35" w:rsidP="00917E9F">
            <w:pPr>
              <w:spacing w:line="336" w:lineRule="auto"/>
              <w:jc w:val="center"/>
              <w:rPr>
                <w:sz w:val="26"/>
                <w:szCs w:val="26"/>
              </w:rPr>
            </w:pPr>
            <w:r w:rsidRPr="00EA6CB1">
              <w:rPr>
                <w:noProof/>
                <w:sz w:val="26"/>
                <w:szCs w:val="26"/>
              </w:rPr>
              <w:drawing>
                <wp:inline distT="0" distB="0" distL="0" distR="0" wp14:anchorId="42FBC889" wp14:editId="50491778">
                  <wp:extent cx="1697606" cy="610530"/>
                  <wp:effectExtent l="1905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western-digital.jp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1702082" cy="612140"/>
                          </a:xfrm>
                          <a:prstGeom prst="rect">
                            <a:avLst/>
                          </a:prstGeom>
                        </pic:spPr>
                      </pic:pic>
                    </a:graphicData>
                  </a:graphic>
                </wp:inline>
              </w:drawing>
            </w:r>
          </w:p>
        </w:tc>
        <w:tc>
          <w:tcPr>
            <w:tcW w:w="1557" w:type="pct"/>
          </w:tcPr>
          <w:p w14:paraId="7A2F77C1" w14:textId="77777777" w:rsidR="004B2F35" w:rsidRPr="00EA6CB1" w:rsidRDefault="004B2F35" w:rsidP="00917E9F">
            <w:pPr>
              <w:spacing w:line="336" w:lineRule="auto"/>
              <w:rPr>
                <w:sz w:val="26"/>
                <w:szCs w:val="26"/>
              </w:rPr>
            </w:pPr>
            <w:r w:rsidRPr="00EA6CB1">
              <w:rPr>
                <w:sz w:val="26"/>
                <w:szCs w:val="26"/>
              </w:rPr>
              <w:t>ổ cứng trong, ổ cứng ngoài, giải pháp lưu trữ, hệ thống giải trí gia đình</w:t>
            </w:r>
          </w:p>
        </w:tc>
        <w:tc>
          <w:tcPr>
            <w:tcW w:w="629" w:type="pct"/>
          </w:tcPr>
          <w:p w14:paraId="0A122F1D" w14:textId="77777777" w:rsidR="004B2F35" w:rsidRPr="00EA6CB1" w:rsidRDefault="004B2F35" w:rsidP="00917E9F">
            <w:pPr>
              <w:spacing w:line="336" w:lineRule="auto"/>
              <w:jc w:val="center"/>
              <w:rPr>
                <w:sz w:val="26"/>
                <w:szCs w:val="26"/>
              </w:rPr>
            </w:pPr>
            <w:r w:rsidRPr="00EA6CB1">
              <w:rPr>
                <w:sz w:val="26"/>
                <w:szCs w:val="26"/>
              </w:rPr>
              <w:t>Partner</w:t>
            </w:r>
          </w:p>
        </w:tc>
        <w:tc>
          <w:tcPr>
            <w:tcW w:w="699" w:type="pct"/>
          </w:tcPr>
          <w:p w14:paraId="76A612B8" w14:textId="77777777" w:rsidR="004B2F35" w:rsidRPr="00EA6CB1" w:rsidRDefault="004B2F35" w:rsidP="00917E9F">
            <w:pPr>
              <w:spacing w:line="336" w:lineRule="auto"/>
              <w:jc w:val="center"/>
              <w:rPr>
                <w:sz w:val="26"/>
                <w:szCs w:val="26"/>
              </w:rPr>
            </w:pPr>
            <w:r w:rsidRPr="00EA6CB1">
              <w:rPr>
                <w:sz w:val="26"/>
                <w:szCs w:val="26"/>
              </w:rPr>
              <w:t>Từ 1999</w:t>
            </w:r>
          </w:p>
        </w:tc>
      </w:tr>
      <w:tr w:rsidR="004B2F35" w:rsidRPr="00EA6CB1" w14:paraId="50646413" w14:textId="77777777" w:rsidTr="004B2F35">
        <w:tc>
          <w:tcPr>
            <w:tcW w:w="343" w:type="pct"/>
          </w:tcPr>
          <w:p w14:paraId="30494750" w14:textId="77777777" w:rsidR="004B2F35" w:rsidRPr="00EA6CB1" w:rsidRDefault="004B2F35" w:rsidP="00917E9F">
            <w:pPr>
              <w:spacing w:line="336" w:lineRule="auto"/>
              <w:rPr>
                <w:sz w:val="26"/>
                <w:szCs w:val="26"/>
              </w:rPr>
            </w:pPr>
            <w:r w:rsidRPr="00EA6CB1">
              <w:rPr>
                <w:sz w:val="26"/>
                <w:szCs w:val="26"/>
              </w:rPr>
              <w:t>27</w:t>
            </w:r>
          </w:p>
        </w:tc>
        <w:tc>
          <w:tcPr>
            <w:tcW w:w="1772" w:type="pct"/>
            <w:vAlign w:val="center"/>
          </w:tcPr>
          <w:p w14:paraId="06418D26" w14:textId="2F974EE2" w:rsidR="004B2F35" w:rsidRPr="00EA6CB1" w:rsidRDefault="004B2F35" w:rsidP="00917E9F">
            <w:pPr>
              <w:spacing w:line="336" w:lineRule="auto"/>
              <w:jc w:val="center"/>
              <w:rPr>
                <w:sz w:val="26"/>
                <w:szCs w:val="26"/>
              </w:rPr>
            </w:pPr>
            <w:r w:rsidRPr="00EA6CB1">
              <w:rPr>
                <w:noProof/>
                <w:sz w:val="26"/>
                <w:szCs w:val="26"/>
              </w:rPr>
              <w:drawing>
                <wp:inline distT="0" distB="0" distL="0" distR="0" wp14:anchorId="1F163F6C" wp14:editId="338BCA22">
                  <wp:extent cx="1861564" cy="715992"/>
                  <wp:effectExtent l="19050" t="0" r="5336"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gabyte-logo-001.jp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1863771" cy="716841"/>
                          </a:xfrm>
                          <a:prstGeom prst="rect">
                            <a:avLst/>
                          </a:prstGeom>
                        </pic:spPr>
                      </pic:pic>
                    </a:graphicData>
                  </a:graphic>
                </wp:inline>
              </w:drawing>
            </w:r>
          </w:p>
        </w:tc>
        <w:tc>
          <w:tcPr>
            <w:tcW w:w="1557" w:type="pct"/>
          </w:tcPr>
          <w:p w14:paraId="1BD0B06A" w14:textId="77777777" w:rsidR="004B2F35" w:rsidRPr="00EA6CB1" w:rsidRDefault="004B2F35" w:rsidP="00917E9F">
            <w:pPr>
              <w:spacing w:line="336" w:lineRule="auto"/>
              <w:rPr>
                <w:sz w:val="26"/>
                <w:szCs w:val="26"/>
              </w:rPr>
            </w:pPr>
            <w:r w:rsidRPr="00EA6CB1">
              <w:rPr>
                <w:sz w:val="26"/>
                <w:szCs w:val="26"/>
              </w:rPr>
              <w:t>Bản mạch chủ, card đồ họa, máy tính xách tay</w:t>
            </w:r>
          </w:p>
        </w:tc>
        <w:tc>
          <w:tcPr>
            <w:tcW w:w="629" w:type="pct"/>
          </w:tcPr>
          <w:p w14:paraId="300CA288" w14:textId="77777777" w:rsidR="004B2F35" w:rsidRPr="00EA6CB1" w:rsidRDefault="004B2F35" w:rsidP="00917E9F">
            <w:pPr>
              <w:spacing w:line="336" w:lineRule="auto"/>
              <w:jc w:val="center"/>
              <w:rPr>
                <w:sz w:val="26"/>
                <w:szCs w:val="26"/>
              </w:rPr>
            </w:pPr>
            <w:r w:rsidRPr="00EA6CB1">
              <w:rPr>
                <w:sz w:val="26"/>
                <w:szCs w:val="26"/>
              </w:rPr>
              <w:t>Partner</w:t>
            </w:r>
          </w:p>
        </w:tc>
        <w:tc>
          <w:tcPr>
            <w:tcW w:w="699" w:type="pct"/>
          </w:tcPr>
          <w:p w14:paraId="6FC414F1" w14:textId="77777777" w:rsidR="004B2F35" w:rsidRPr="00EA6CB1" w:rsidRDefault="004B2F35" w:rsidP="00917E9F">
            <w:pPr>
              <w:spacing w:line="336" w:lineRule="auto"/>
              <w:jc w:val="center"/>
              <w:rPr>
                <w:sz w:val="26"/>
                <w:szCs w:val="26"/>
              </w:rPr>
            </w:pPr>
            <w:r w:rsidRPr="00EA6CB1">
              <w:rPr>
                <w:sz w:val="26"/>
                <w:szCs w:val="26"/>
              </w:rPr>
              <w:t>Từ 1999</w:t>
            </w:r>
          </w:p>
        </w:tc>
      </w:tr>
      <w:tr w:rsidR="004B2F35" w:rsidRPr="00EA6CB1" w14:paraId="22A22EB2" w14:textId="77777777" w:rsidTr="004B2F35">
        <w:tc>
          <w:tcPr>
            <w:tcW w:w="343" w:type="pct"/>
          </w:tcPr>
          <w:p w14:paraId="366016ED" w14:textId="77777777" w:rsidR="004B2F35" w:rsidRPr="00EA6CB1" w:rsidRDefault="004B2F35" w:rsidP="00917E9F">
            <w:pPr>
              <w:spacing w:line="336" w:lineRule="auto"/>
              <w:rPr>
                <w:sz w:val="26"/>
                <w:szCs w:val="26"/>
              </w:rPr>
            </w:pPr>
            <w:r w:rsidRPr="00EA6CB1">
              <w:rPr>
                <w:sz w:val="26"/>
                <w:szCs w:val="26"/>
              </w:rPr>
              <w:t>28</w:t>
            </w:r>
          </w:p>
        </w:tc>
        <w:tc>
          <w:tcPr>
            <w:tcW w:w="1772" w:type="pct"/>
            <w:vAlign w:val="center"/>
          </w:tcPr>
          <w:p w14:paraId="1F5C5CC3" w14:textId="144C2AA2" w:rsidR="004B2F35" w:rsidRPr="00EA6CB1" w:rsidRDefault="004B2F35" w:rsidP="00917E9F">
            <w:pPr>
              <w:spacing w:line="336" w:lineRule="auto"/>
              <w:jc w:val="center"/>
              <w:rPr>
                <w:sz w:val="26"/>
                <w:szCs w:val="26"/>
              </w:rPr>
            </w:pPr>
            <w:r w:rsidRPr="00EA6CB1">
              <w:rPr>
                <w:noProof/>
                <w:sz w:val="26"/>
                <w:szCs w:val="26"/>
              </w:rPr>
              <w:drawing>
                <wp:inline distT="0" distB="0" distL="0" distR="0" wp14:anchorId="14D64129" wp14:editId="7A8E8E51">
                  <wp:extent cx="1790379" cy="664234"/>
                  <wp:effectExtent l="19050" t="0" r="321"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us-logo.jp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1805546" cy="669861"/>
                          </a:xfrm>
                          <a:prstGeom prst="rect">
                            <a:avLst/>
                          </a:prstGeom>
                        </pic:spPr>
                      </pic:pic>
                    </a:graphicData>
                  </a:graphic>
                </wp:inline>
              </w:drawing>
            </w:r>
          </w:p>
        </w:tc>
        <w:tc>
          <w:tcPr>
            <w:tcW w:w="1557" w:type="pct"/>
          </w:tcPr>
          <w:p w14:paraId="355F7670" w14:textId="77777777" w:rsidR="004B2F35" w:rsidRPr="00EA6CB1" w:rsidRDefault="004B2F35" w:rsidP="00917E9F">
            <w:pPr>
              <w:spacing w:line="336" w:lineRule="auto"/>
              <w:rPr>
                <w:sz w:val="26"/>
                <w:szCs w:val="26"/>
              </w:rPr>
            </w:pPr>
            <w:r w:rsidRPr="00EA6CB1">
              <w:rPr>
                <w:sz w:val="26"/>
                <w:szCs w:val="26"/>
              </w:rPr>
              <w:t>Bản mạch chủ, card đồ họa, máy tính xách tay</w:t>
            </w:r>
          </w:p>
        </w:tc>
        <w:tc>
          <w:tcPr>
            <w:tcW w:w="629" w:type="pct"/>
          </w:tcPr>
          <w:p w14:paraId="2A4F791C" w14:textId="77777777" w:rsidR="004B2F35" w:rsidRPr="00EA6CB1" w:rsidRDefault="004B2F35" w:rsidP="00917E9F">
            <w:pPr>
              <w:spacing w:line="336" w:lineRule="auto"/>
              <w:jc w:val="center"/>
              <w:rPr>
                <w:sz w:val="26"/>
                <w:szCs w:val="26"/>
              </w:rPr>
            </w:pPr>
            <w:r w:rsidRPr="00EA6CB1">
              <w:rPr>
                <w:sz w:val="26"/>
                <w:szCs w:val="26"/>
              </w:rPr>
              <w:t>Partner</w:t>
            </w:r>
          </w:p>
        </w:tc>
        <w:tc>
          <w:tcPr>
            <w:tcW w:w="699" w:type="pct"/>
          </w:tcPr>
          <w:p w14:paraId="45E5F985" w14:textId="77777777" w:rsidR="004B2F35" w:rsidRPr="00EA6CB1" w:rsidRDefault="004B2F35" w:rsidP="00917E9F">
            <w:pPr>
              <w:spacing w:line="336" w:lineRule="auto"/>
              <w:jc w:val="center"/>
              <w:rPr>
                <w:sz w:val="26"/>
                <w:szCs w:val="26"/>
              </w:rPr>
            </w:pPr>
            <w:r w:rsidRPr="00EA6CB1">
              <w:rPr>
                <w:sz w:val="26"/>
                <w:szCs w:val="26"/>
              </w:rPr>
              <w:t>Từ 1999</w:t>
            </w:r>
          </w:p>
        </w:tc>
      </w:tr>
      <w:tr w:rsidR="004B2F35" w:rsidRPr="00EA6CB1" w14:paraId="3A7EA358" w14:textId="77777777" w:rsidTr="004B2F35">
        <w:tc>
          <w:tcPr>
            <w:tcW w:w="343" w:type="pct"/>
          </w:tcPr>
          <w:p w14:paraId="42E6322A" w14:textId="77777777" w:rsidR="004B2F35" w:rsidRPr="00EA6CB1" w:rsidRDefault="004B2F35" w:rsidP="00917E9F">
            <w:pPr>
              <w:spacing w:line="336" w:lineRule="auto"/>
              <w:rPr>
                <w:sz w:val="26"/>
                <w:szCs w:val="26"/>
              </w:rPr>
            </w:pPr>
            <w:r w:rsidRPr="00EA6CB1">
              <w:rPr>
                <w:sz w:val="26"/>
                <w:szCs w:val="26"/>
              </w:rPr>
              <w:t>29</w:t>
            </w:r>
          </w:p>
        </w:tc>
        <w:tc>
          <w:tcPr>
            <w:tcW w:w="1772" w:type="pct"/>
            <w:vAlign w:val="center"/>
          </w:tcPr>
          <w:p w14:paraId="141F4463" w14:textId="79FD7378" w:rsidR="004B2F35" w:rsidRPr="00EA6CB1" w:rsidRDefault="004B2F35" w:rsidP="00917E9F">
            <w:pPr>
              <w:spacing w:line="336" w:lineRule="auto"/>
              <w:jc w:val="center"/>
              <w:rPr>
                <w:i/>
                <w:sz w:val="26"/>
                <w:szCs w:val="26"/>
              </w:rPr>
            </w:pPr>
            <w:r w:rsidRPr="00EA6CB1">
              <w:rPr>
                <w:i/>
                <w:noProof/>
                <w:sz w:val="26"/>
                <w:szCs w:val="26"/>
              </w:rPr>
              <w:drawing>
                <wp:inline distT="0" distB="0" distL="0" distR="0" wp14:anchorId="49F6C41E" wp14:editId="1ACE9522">
                  <wp:extent cx="1568210" cy="672861"/>
                  <wp:effectExtent l="1905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i_logo_bw-high_viyg.jp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1572294" cy="674613"/>
                          </a:xfrm>
                          <a:prstGeom prst="rect">
                            <a:avLst/>
                          </a:prstGeom>
                        </pic:spPr>
                      </pic:pic>
                    </a:graphicData>
                  </a:graphic>
                </wp:inline>
              </w:drawing>
            </w:r>
          </w:p>
        </w:tc>
        <w:tc>
          <w:tcPr>
            <w:tcW w:w="1557" w:type="pct"/>
          </w:tcPr>
          <w:p w14:paraId="0E8F3640" w14:textId="77777777" w:rsidR="004B2F35" w:rsidRPr="00EA6CB1" w:rsidRDefault="004B2F35" w:rsidP="00917E9F">
            <w:pPr>
              <w:spacing w:line="336" w:lineRule="auto"/>
              <w:rPr>
                <w:sz w:val="26"/>
                <w:szCs w:val="26"/>
              </w:rPr>
            </w:pPr>
            <w:r w:rsidRPr="00EA6CB1">
              <w:rPr>
                <w:sz w:val="26"/>
                <w:szCs w:val="26"/>
              </w:rPr>
              <w:t>Bản mạch chủ, card đồ họa</w:t>
            </w:r>
          </w:p>
        </w:tc>
        <w:tc>
          <w:tcPr>
            <w:tcW w:w="629" w:type="pct"/>
          </w:tcPr>
          <w:p w14:paraId="2720F624" w14:textId="77777777" w:rsidR="004B2F35" w:rsidRPr="00EA6CB1" w:rsidRDefault="004B2F35" w:rsidP="00917E9F">
            <w:pPr>
              <w:spacing w:line="336" w:lineRule="auto"/>
              <w:jc w:val="center"/>
              <w:rPr>
                <w:sz w:val="26"/>
                <w:szCs w:val="26"/>
              </w:rPr>
            </w:pPr>
            <w:r w:rsidRPr="00EA6CB1">
              <w:rPr>
                <w:sz w:val="26"/>
                <w:szCs w:val="26"/>
              </w:rPr>
              <w:t>Partner</w:t>
            </w:r>
          </w:p>
        </w:tc>
        <w:tc>
          <w:tcPr>
            <w:tcW w:w="699" w:type="pct"/>
          </w:tcPr>
          <w:p w14:paraId="368F8218" w14:textId="77777777" w:rsidR="004B2F35" w:rsidRPr="00EA6CB1" w:rsidRDefault="004B2F35" w:rsidP="00917E9F">
            <w:pPr>
              <w:spacing w:line="336" w:lineRule="auto"/>
              <w:jc w:val="center"/>
              <w:rPr>
                <w:sz w:val="26"/>
                <w:szCs w:val="26"/>
              </w:rPr>
            </w:pPr>
            <w:r w:rsidRPr="00EA6CB1">
              <w:rPr>
                <w:sz w:val="26"/>
                <w:szCs w:val="26"/>
              </w:rPr>
              <w:t>Từ 1999</w:t>
            </w:r>
          </w:p>
        </w:tc>
      </w:tr>
      <w:tr w:rsidR="004B2F35" w:rsidRPr="00EA6CB1" w14:paraId="45B8BF49" w14:textId="77777777" w:rsidTr="004B2F35">
        <w:tc>
          <w:tcPr>
            <w:tcW w:w="343" w:type="pct"/>
          </w:tcPr>
          <w:p w14:paraId="274D2B88" w14:textId="77777777" w:rsidR="004B2F35" w:rsidRPr="00EA6CB1" w:rsidRDefault="004B2F35" w:rsidP="00917E9F">
            <w:pPr>
              <w:spacing w:line="336" w:lineRule="auto"/>
              <w:rPr>
                <w:sz w:val="26"/>
                <w:szCs w:val="26"/>
              </w:rPr>
            </w:pPr>
            <w:r w:rsidRPr="00EA6CB1">
              <w:rPr>
                <w:sz w:val="26"/>
                <w:szCs w:val="26"/>
              </w:rPr>
              <w:t>30</w:t>
            </w:r>
          </w:p>
        </w:tc>
        <w:tc>
          <w:tcPr>
            <w:tcW w:w="1772" w:type="pct"/>
            <w:vAlign w:val="center"/>
          </w:tcPr>
          <w:p w14:paraId="568BBB99" w14:textId="2F815C55" w:rsidR="004B2F35" w:rsidRPr="00EA6CB1" w:rsidRDefault="004B2F35" w:rsidP="00917E9F">
            <w:pPr>
              <w:spacing w:line="336" w:lineRule="auto"/>
              <w:jc w:val="center"/>
              <w:rPr>
                <w:sz w:val="26"/>
                <w:szCs w:val="26"/>
              </w:rPr>
            </w:pPr>
            <w:r w:rsidRPr="00EA6CB1">
              <w:rPr>
                <w:noProof/>
                <w:sz w:val="26"/>
                <w:szCs w:val="26"/>
              </w:rPr>
              <w:drawing>
                <wp:inline distT="0" distB="0" distL="0" distR="0" wp14:anchorId="023BF1DA" wp14:editId="50B9EA06">
                  <wp:extent cx="1732112" cy="655608"/>
                  <wp:effectExtent l="19050" t="0" r="1438"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 logo.jpg"/>
                          <pic:cNvPicPr/>
                        </pic:nvPicPr>
                        <pic:blipFill>
                          <a:blip r:embed="rId46" cstate="print">
                            <a:extLst>
                              <a:ext uri="{28A0092B-C50C-407E-A947-70E740481C1C}">
                                <a14:useLocalDpi xmlns:a14="http://schemas.microsoft.com/office/drawing/2010/main" val="0"/>
                              </a:ext>
                            </a:extLst>
                          </a:blip>
                          <a:stretch>
                            <a:fillRect/>
                          </a:stretch>
                        </pic:blipFill>
                        <pic:spPr>
                          <a:xfrm>
                            <a:off x="0" y="0"/>
                            <a:ext cx="1731585" cy="655409"/>
                          </a:xfrm>
                          <a:prstGeom prst="rect">
                            <a:avLst/>
                          </a:prstGeom>
                        </pic:spPr>
                      </pic:pic>
                    </a:graphicData>
                  </a:graphic>
                </wp:inline>
              </w:drawing>
            </w:r>
          </w:p>
        </w:tc>
        <w:tc>
          <w:tcPr>
            <w:tcW w:w="1557" w:type="pct"/>
          </w:tcPr>
          <w:p w14:paraId="49A8C974" w14:textId="77777777" w:rsidR="004B2F35" w:rsidRPr="00EA6CB1" w:rsidRDefault="004B2F35" w:rsidP="00917E9F">
            <w:pPr>
              <w:spacing w:line="336" w:lineRule="auto"/>
              <w:rPr>
                <w:sz w:val="26"/>
                <w:szCs w:val="26"/>
              </w:rPr>
            </w:pPr>
            <w:r w:rsidRPr="00EA6CB1">
              <w:rPr>
                <w:sz w:val="26"/>
                <w:szCs w:val="26"/>
              </w:rPr>
              <w:t>Cáp mạng, thanh đấu nối mạng, hệ thống outlet, tủ mạng</w:t>
            </w:r>
          </w:p>
        </w:tc>
        <w:tc>
          <w:tcPr>
            <w:tcW w:w="629" w:type="pct"/>
          </w:tcPr>
          <w:p w14:paraId="6B453E0E" w14:textId="77777777" w:rsidR="004B2F35" w:rsidRPr="00EA6CB1" w:rsidRDefault="004B2F35" w:rsidP="00917E9F">
            <w:pPr>
              <w:spacing w:line="336" w:lineRule="auto"/>
              <w:jc w:val="center"/>
              <w:rPr>
                <w:sz w:val="26"/>
                <w:szCs w:val="26"/>
              </w:rPr>
            </w:pPr>
            <w:r w:rsidRPr="00EA6CB1">
              <w:rPr>
                <w:sz w:val="26"/>
                <w:szCs w:val="26"/>
              </w:rPr>
              <w:t>Premier Partner</w:t>
            </w:r>
          </w:p>
        </w:tc>
        <w:tc>
          <w:tcPr>
            <w:tcW w:w="699" w:type="pct"/>
          </w:tcPr>
          <w:p w14:paraId="5A6A93E6" w14:textId="77777777" w:rsidR="004B2F35" w:rsidRPr="00EA6CB1" w:rsidRDefault="004B2F35" w:rsidP="00917E9F">
            <w:pPr>
              <w:spacing w:line="336" w:lineRule="auto"/>
              <w:jc w:val="center"/>
              <w:rPr>
                <w:sz w:val="26"/>
                <w:szCs w:val="26"/>
              </w:rPr>
            </w:pPr>
            <w:r w:rsidRPr="00EA6CB1">
              <w:rPr>
                <w:sz w:val="26"/>
                <w:szCs w:val="26"/>
              </w:rPr>
              <w:t>Từ 1999</w:t>
            </w:r>
          </w:p>
        </w:tc>
      </w:tr>
      <w:tr w:rsidR="004B2F35" w:rsidRPr="00EA6CB1" w14:paraId="149D2879" w14:textId="77777777" w:rsidTr="004B2F35">
        <w:tc>
          <w:tcPr>
            <w:tcW w:w="343" w:type="pct"/>
          </w:tcPr>
          <w:p w14:paraId="5B8F4077" w14:textId="77777777" w:rsidR="004B2F35" w:rsidRPr="00EA6CB1" w:rsidRDefault="004B2F35" w:rsidP="00917E9F">
            <w:pPr>
              <w:spacing w:line="336" w:lineRule="auto"/>
              <w:rPr>
                <w:sz w:val="26"/>
                <w:szCs w:val="26"/>
              </w:rPr>
            </w:pPr>
            <w:r w:rsidRPr="00EA6CB1">
              <w:rPr>
                <w:sz w:val="26"/>
                <w:szCs w:val="26"/>
              </w:rPr>
              <w:t>31</w:t>
            </w:r>
          </w:p>
        </w:tc>
        <w:tc>
          <w:tcPr>
            <w:tcW w:w="1772" w:type="pct"/>
            <w:vAlign w:val="center"/>
          </w:tcPr>
          <w:p w14:paraId="21A8F31E" w14:textId="036E3F6D" w:rsidR="004B2F35" w:rsidRPr="00EA6CB1" w:rsidRDefault="004B2F35" w:rsidP="00917E9F">
            <w:pPr>
              <w:spacing w:line="336" w:lineRule="auto"/>
              <w:jc w:val="center"/>
              <w:rPr>
                <w:sz w:val="26"/>
                <w:szCs w:val="26"/>
              </w:rPr>
            </w:pPr>
            <w:r w:rsidRPr="00EA6CB1">
              <w:rPr>
                <w:noProof/>
                <w:sz w:val="26"/>
                <w:szCs w:val="26"/>
              </w:rPr>
              <w:drawing>
                <wp:inline distT="0" distB="0" distL="0" distR="0" wp14:anchorId="0753BA02" wp14:editId="32139055">
                  <wp:extent cx="1712975" cy="655608"/>
                  <wp:effectExtent l="19050" t="0" r="1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C.jpg"/>
                          <pic:cNvPicPr/>
                        </pic:nvPicPr>
                        <pic:blipFill>
                          <a:blip r:embed="rId47" cstate="print">
                            <a:extLst>
                              <a:ext uri="{28A0092B-C50C-407E-A947-70E740481C1C}">
                                <a14:useLocalDpi xmlns:a14="http://schemas.microsoft.com/office/drawing/2010/main" val="0"/>
                              </a:ext>
                            </a:extLst>
                          </a:blip>
                          <a:stretch>
                            <a:fillRect/>
                          </a:stretch>
                        </pic:blipFill>
                        <pic:spPr>
                          <a:xfrm>
                            <a:off x="0" y="0"/>
                            <a:ext cx="1719156" cy="657974"/>
                          </a:xfrm>
                          <a:prstGeom prst="rect">
                            <a:avLst/>
                          </a:prstGeom>
                        </pic:spPr>
                      </pic:pic>
                    </a:graphicData>
                  </a:graphic>
                </wp:inline>
              </w:drawing>
            </w:r>
          </w:p>
        </w:tc>
        <w:tc>
          <w:tcPr>
            <w:tcW w:w="1557" w:type="pct"/>
          </w:tcPr>
          <w:p w14:paraId="6983903A" w14:textId="77777777" w:rsidR="004B2F35" w:rsidRPr="00EA6CB1" w:rsidRDefault="004B2F35" w:rsidP="00917E9F">
            <w:pPr>
              <w:spacing w:line="336" w:lineRule="auto"/>
              <w:rPr>
                <w:sz w:val="26"/>
                <w:szCs w:val="26"/>
              </w:rPr>
            </w:pPr>
            <w:r w:rsidRPr="00EA6CB1">
              <w:rPr>
                <w:sz w:val="26"/>
                <w:szCs w:val="26"/>
              </w:rPr>
              <w:t xml:space="preserve">Hệ thống bảo vệ chống ngắt điện (UPS), bảo vệ chống lan truyền </w:t>
            </w:r>
            <w:r w:rsidRPr="00EA6CB1">
              <w:rPr>
                <w:sz w:val="26"/>
                <w:szCs w:val="26"/>
              </w:rPr>
              <w:lastRenderedPageBreak/>
              <w:t>sốc điện, thiết bị chống sét, hệ thống tủ mạng</w:t>
            </w:r>
          </w:p>
        </w:tc>
        <w:tc>
          <w:tcPr>
            <w:tcW w:w="629" w:type="pct"/>
          </w:tcPr>
          <w:p w14:paraId="7740E219" w14:textId="77777777" w:rsidR="004B2F35" w:rsidRPr="00EA6CB1" w:rsidRDefault="004B2F35" w:rsidP="00917E9F">
            <w:pPr>
              <w:spacing w:line="336" w:lineRule="auto"/>
              <w:jc w:val="center"/>
              <w:rPr>
                <w:sz w:val="26"/>
                <w:szCs w:val="26"/>
              </w:rPr>
            </w:pPr>
            <w:r w:rsidRPr="00EA6CB1">
              <w:rPr>
                <w:sz w:val="26"/>
                <w:szCs w:val="26"/>
              </w:rPr>
              <w:lastRenderedPageBreak/>
              <w:t>Premier Partner</w:t>
            </w:r>
          </w:p>
        </w:tc>
        <w:tc>
          <w:tcPr>
            <w:tcW w:w="699" w:type="pct"/>
          </w:tcPr>
          <w:p w14:paraId="0F2EE1E8" w14:textId="77777777" w:rsidR="004B2F35" w:rsidRPr="00EA6CB1" w:rsidRDefault="004B2F35" w:rsidP="00917E9F">
            <w:pPr>
              <w:spacing w:line="336" w:lineRule="auto"/>
              <w:jc w:val="center"/>
              <w:rPr>
                <w:sz w:val="26"/>
                <w:szCs w:val="26"/>
              </w:rPr>
            </w:pPr>
            <w:r w:rsidRPr="00EA6CB1">
              <w:rPr>
                <w:sz w:val="26"/>
                <w:szCs w:val="26"/>
              </w:rPr>
              <w:t>Từ 1999</w:t>
            </w:r>
          </w:p>
        </w:tc>
      </w:tr>
      <w:tr w:rsidR="004B2F35" w:rsidRPr="00EA6CB1" w14:paraId="14D60611" w14:textId="77777777" w:rsidTr="004B2F35">
        <w:tc>
          <w:tcPr>
            <w:tcW w:w="343" w:type="pct"/>
          </w:tcPr>
          <w:p w14:paraId="6C265D5B" w14:textId="77777777" w:rsidR="004B2F35" w:rsidRPr="00EA6CB1" w:rsidRDefault="004B2F35" w:rsidP="00917E9F">
            <w:pPr>
              <w:spacing w:line="336" w:lineRule="auto"/>
              <w:rPr>
                <w:sz w:val="26"/>
                <w:szCs w:val="26"/>
              </w:rPr>
            </w:pPr>
            <w:r w:rsidRPr="00EA6CB1">
              <w:rPr>
                <w:sz w:val="26"/>
                <w:szCs w:val="26"/>
              </w:rPr>
              <w:t>32</w:t>
            </w:r>
          </w:p>
        </w:tc>
        <w:tc>
          <w:tcPr>
            <w:tcW w:w="1772" w:type="pct"/>
            <w:vAlign w:val="center"/>
          </w:tcPr>
          <w:p w14:paraId="16D85D21" w14:textId="77A59313" w:rsidR="004B2F35" w:rsidRPr="00EA6CB1" w:rsidRDefault="004B2F35" w:rsidP="00917E9F">
            <w:pPr>
              <w:spacing w:line="336" w:lineRule="auto"/>
              <w:jc w:val="center"/>
              <w:rPr>
                <w:sz w:val="26"/>
                <w:szCs w:val="26"/>
              </w:rPr>
            </w:pPr>
            <w:r w:rsidRPr="00EA6CB1">
              <w:rPr>
                <w:noProof/>
                <w:sz w:val="26"/>
                <w:szCs w:val="26"/>
              </w:rPr>
              <w:drawing>
                <wp:inline distT="0" distB="0" distL="0" distR="0" wp14:anchorId="3394C9CC" wp14:editId="6E0E646F">
                  <wp:extent cx="1746825" cy="646981"/>
                  <wp:effectExtent l="19050" t="0" r="577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tak logo.gif"/>
                          <pic:cNvPicPr/>
                        </pic:nvPicPr>
                        <pic:blipFill>
                          <a:blip r:embed="rId48" cstate="print">
                            <a:extLst>
                              <a:ext uri="{28A0092B-C50C-407E-A947-70E740481C1C}">
                                <a14:useLocalDpi xmlns:a14="http://schemas.microsoft.com/office/drawing/2010/main" val="0"/>
                              </a:ext>
                            </a:extLst>
                          </a:blip>
                          <a:stretch>
                            <a:fillRect/>
                          </a:stretch>
                        </pic:blipFill>
                        <pic:spPr>
                          <a:xfrm>
                            <a:off x="0" y="0"/>
                            <a:ext cx="1754366" cy="649774"/>
                          </a:xfrm>
                          <a:prstGeom prst="rect">
                            <a:avLst/>
                          </a:prstGeom>
                        </pic:spPr>
                      </pic:pic>
                    </a:graphicData>
                  </a:graphic>
                </wp:inline>
              </w:drawing>
            </w:r>
          </w:p>
        </w:tc>
        <w:tc>
          <w:tcPr>
            <w:tcW w:w="1557" w:type="pct"/>
          </w:tcPr>
          <w:p w14:paraId="05797237" w14:textId="77777777" w:rsidR="004B2F35" w:rsidRPr="00EA6CB1" w:rsidRDefault="004B2F35" w:rsidP="00917E9F">
            <w:pPr>
              <w:spacing w:line="336" w:lineRule="auto"/>
              <w:rPr>
                <w:sz w:val="26"/>
                <w:szCs w:val="26"/>
              </w:rPr>
            </w:pPr>
            <w:r w:rsidRPr="00EA6CB1">
              <w:rPr>
                <w:sz w:val="26"/>
                <w:szCs w:val="26"/>
              </w:rPr>
              <w:t>Hệ thống chống ngắt điện đột ngột (UPS)</w:t>
            </w:r>
          </w:p>
        </w:tc>
        <w:tc>
          <w:tcPr>
            <w:tcW w:w="629" w:type="pct"/>
          </w:tcPr>
          <w:p w14:paraId="1F1F5670" w14:textId="77777777" w:rsidR="004B2F35" w:rsidRPr="00EA6CB1" w:rsidRDefault="004B2F35" w:rsidP="00917E9F">
            <w:pPr>
              <w:spacing w:line="336" w:lineRule="auto"/>
              <w:jc w:val="center"/>
              <w:rPr>
                <w:sz w:val="26"/>
                <w:szCs w:val="26"/>
              </w:rPr>
            </w:pPr>
            <w:r w:rsidRPr="00EA6CB1">
              <w:rPr>
                <w:sz w:val="26"/>
                <w:szCs w:val="26"/>
              </w:rPr>
              <w:t>Premier Partner</w:t>
            </w:r>
          </w:p>
        </w:tc>
        <w:tc>
          <w:tcPr>
            <w:tcW w:w="699" w:type="pct"/>
          </w:tcPr>
          <w:p w14:paraId="1043D1D8" w14:textId="77777777" w:rsidR="004B2F35" w:rsidRPr="00EA6CB1" w:rsidRDefault="004B2F35" w:rsidP="00917E9F">
            <w:pPr>
              <w:spacing w:line="336" w:lineRule="auto"/>
              <w:jc w:val="center"/>
              <w:rPr>
                <w:sz w:val="26"/>
                <w:szCs w:val="26"/>
              </w:rPr>
            </w:pPr>
            <w:r w:rsidRPr="00EA6CB1">
              <w:rPr>
                <w:sz w:val="26"/>
                <w:szCs w:val="26"/>
              </w:rPr>
              <w:t>Từ 1999</w:t>
            </w:r>
          </w:p>
        </w:tc>
      </w:tr>
      <w:tr w:rsidR="004B2F35" w:rsidRPr="00EA6CB1" w14:paraId="0C4ADC8E" w14:textId="77777777" w:rsidTr="004B2F35">
        <w:tc>
          <w:tcPr>
            <w:tcW w:w="343" w:type="pct"/>
          </w:tcPr>
          <w:p w14:paraId="71B36F4C" w14:textId="77777777" w:rsidR="004B2F35" w:rsidRPr="00EA6CB1" w:rsidRDefault="004B2F35" w:rsidP="00917E9F">
            <w:pPr>
              <w:spacing w:line="336" w:lineRule="auto"/>
              <w:rPr>
                <w:sz w:val="26"/>
                <w:szCs w:val="26"/>
              </w:rPr>
            </w:pPr>
            <w:r w:rsidRPr="00EA6CB1">
              <w:rPr>
                <w:sz w:val="26"/>
                <w:szCs w:val="26"/>
              </w:rPr>
              <w:t>33</w:t>
            </w:r>
          </w:p>
        </w:tc>
        <w:tc>
          <w:tcPr>
            <w:tcW w:w="1772" w:type="pct"/>
            <w:vAlign w:val="center"/>
          </w:tcPr>
          <w:p w14:paraId="0BC1AE80" w14:textId="3E379170" w:rsidR="004B2F35" w:rsidRPr="00EA6CB1" w:rsidRDefault="004B2F35" w:rsidP="00917E9F">
            <w:pPr>
              <w:spacing w:line="336" w:lineRule="auto"/>
              <w:jc w:val="center"/>
              <w:rPr>
                <w:sz w:val="26"/>
                <w:szCs w:val="26"/>
              </w:rPr>
            </w:pPr>
            <w:r w:rsidRPr="00EA6CB1">
              <w:rPr>
                <w:noProof/>
                <w:sz w:val="26"/>
                <w:szCs w:val="26"/>
              </w:rPr>
              <w:drawing>
                <wp:inline distT="0" distB="0" distL="0" distR="0" wp14:anchorId="392FE18C" wp14:editId="7CEC8EFF">
                  <wp:extent cx="1673524" cy="79363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ton_logo.png"/>
                          <pic:cNvPicPr/>
                        </pic:nvPicPr>
                        <pic:blipFill>
                          <a:blip r:embed="rId49" cstate="print">
                            <a:extLst>
                              <a:ext uri="{28A0092B-C50C-407E-A947-70E740481C1C}">
                                <a14:useLocalDpi xmlns:a14="http://schemas.microsoft.com/office/drawing/2010/main" val="0"/>
                              </a:ext>
                            </a:extLst>
                          </a:blip>
                          <a:stretch>
                            <a:fillRect/>
                          </a:stretch>
                        </pic:blipFill>
                        <pic:spPr>
                          <a:xfrm>
                            <a:off x="0" y="0"/>
                            <a:ext cx="1675383" cy="794512"/>
                          </a:xfrm>
                          <a:prstGeom prst="rect">
                            <a:avLst/>
                          </a:prstGeom>
                        </pic:spPr>
                      </pic:pic>
                    </a:graphicData>
                  </a:graphic>
                </wp:inline>
              </w:drawing>
            </w:r>
          </w:p>
        </w:tc>
        <w:tc>
          <w:tcPr>
            <w:tcW w:w="1557" w:type="pct"/>
          </w:tcPr>
          <w:p w14:paraId="20500997" w14:textId="77777777" w:rsidR="004B2F35" w:rsidRPr="00EA6CB1" w:rsidRDefault="004B2F35" w:rsidP="00917E9F">
            <w:pPr>
              <w:spacing w:line="336" w:lineRule="auto"/>
              <w:rPr>
                <w:sz w:val="26"/>
                <w:szCs w:val="26"/>
              </w:rPr>
            </w:pPr>
            <w:r w:rsidRPr="00EA6CB1">
              <w:rPr>
                <w:sz w:val="26"/>
                <w:szCs w:val="26"/>
              </w:rPr>
              <w:t>Hệ thống chống ngắt điện đột ngột (UPS), bảo vệ chống sốc điện, tủ mạng</w:t>
            </w:r>
          </w:p>
        </w:tc>
        <w:tc>
          <w:tcPr>
            <w:tcW w:w="629" w:type="pct"/>
          </w:tcPr>
          <w:p w14:paraId="398CBC53" w14:textId="77777777" w:rsidR="004B2F35" w:rsidRPr="00EA6CB1" w:rsidRDefault="004B2F35" w:rsidP="00917E9F">
            <w:pPr>
              <w:spacing w:line="336" w:lineRule="auto"/>
              <w:jc w:val="center"/>
              <w:rPr>
                <w:sz w:val="26"/>
                <w:szCs w:val="26"/>
              </w:rPr>
            </w:pPr>
            <w:r w:rsidRPr="00EA6CB1">
              <w:rPr>
                <w:sz w:val="26"/>
                <w:szCs w:val="26"/>
              </w:rPr>
              <w:t>Premier Partner</w:t>
            </w:r>
          </w:p>
        </w:tc>
        <w:tc>
          <w:tcPr>
            <w:tcW w:w="699" w:type="pct"/>
          </w:tcPr>
          <w:p w14:paraId="67218727" w14:textId="77777777" w:rsidR="004B2F35" w:rsidRPr="00EA6CB1" w:rsidRDefault="004B2F35" w:rsidP="00917E9F">
            <w:pPr>
              <w:spacing w:line="336" w:lineRule="auto"/>
              <w:jc w:val="center"/>
              <w:rPr>
                <w:sz w:val="26"/>
                <w:szCs w:val="26"/>
              </w:rPr>
            </w:pPr>
            <w:r w:rsidRPr="00EA6CB1">
              <w:rPr>
                <w:sz w:val="26"/>
                <w:szCs w:val="26"/>
              </w:rPr>
              <w:t>Từ 2007</w:t>
            </w:r>
          </w:p>
        </w:tc>
      </w:tr>
      <w:tr w:rsidR="004B2F35" w:rsidRPr="00EA6CB1" w14:paraId="4BDB1E8B" w14:textId="77777777" w:rsidTr="004B2F35">
        <w:tc>
          <w:tcPr>
            <w:tcW w:w="343" w:type="pct"/>
          </w:tcPr>
          <w:p w14:paraId="2EFBF0F4" w14:textId="77777777" w:rsidR="004B2F35" w:rsidRPr="00EA6CB1" w:rsidRDefault="004B2F35" w:rsidP="00917E9F">
            <w:pPr>
              <w:spacing w:line="336" w:lineRule="auto"/>
              <w:rPr>
                <w:sz w:val="26"/>
                <w:szCs w:val="26"/>
              </w:rPr>
            </w:pPr>
            <w:r w:rsidRPr="00EA6CB1">
              <w:rPr>
                <w:sz w:val="26"/>
                <w:szCs w:val="26"/>
              </w:rPr>
              <w:t>33</w:t>
            </w:r>
          </w:p>
        </w:tc>
        <w:tc>
          <w:tcPr>
            <w:tcW w:w="1772" w:type="pct"/>
            <w:vAlign w:val="center"/>
          </w:tcPr>
          <w:p w14:paraId="1257916B" w14:textId="430BC648" w:rsidR="004B2F35" w:rsidRPr="00EA6CB1" w:rsidRDefault="004B2F35" w:rsidP="00917E9F">
            <w:pPr>
              <w:spacing w:line="336" w:lineRule="auto"/>
              <w:jc w:val="center"/>
              <w:rPr>
                <w:sz w:val="26"/>
                <w:szCs w:val="26"/>
              </w:rPr>
            </w:pPr>
            <w:r w:rsidRPr="00EA6CB1">
              <w:rPr>
                <w:noProof/>
                <w:sz w:val="26"/>
                <w:szCs w:val="26"/>
              </w:rPr>
              <w:drawing>
                <wp:inline distT="0" distB="0" distL="0" distR="0" wp14:anchorId="1A36D65C" wp14:editId="44CA3581">
                  <wp:extent cx="1629601" cy="664234"/>
                  <wp:effectExtent l="19050" t="0" r="8699"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nicwallLogoShadowed4.jpg"/>
                          <pic:cNvPicPr/>
                        </pic:nvPicPr>
                        <pic:blipFill>
                          <a:blip r:embed="rId50" cstate="print">
                            <a:extLst>
                              <a:ext uri="{28A0092B-C50C-407E-A947-70E740481C1C}">
                                <a14:useLocalDpi xmlns:a14="http://schemas.microsoft.com/office/drawing/2010/main" val="0"/>
                              </a:ext>
                            </a:extLst>
                          </a:blip>
                          <a:stretch>
                            <a:fillRect/>
                          </a:stretch>
                        </pic:blipFill>
                        <pic:spPr>
                          <a:xfrm>
                            <a:off x="0" y="0"/>
                            <a:ext cx="1632767" cy="665524"/>
                          </a:xfrm>
                          <a:prstGeom prst="rect">
                            <a:avLst/>
                          </a:prstGeom>
                        </pic:spPr>
                      </pic:pic>
                    </a:graphicData>
                  </a:graphic>
                </wp:inline>
              </w:drawing>
            </w:r>
          </w:p>
        </w:tc>
        <w:tc>
          <w:tcPr>
            <w:tcW w:w="1557" w:type="pct"/>
          </w:tcPr>
          <w:p w14:paraId="44726201" w14:textId="77777777" w:rsidR="004B2F35" w:rsidRPr="00EA6CB1" w:rsidRDefault="004B2F35" w:rsidP="00917E9F">
            <w:pPr>
              <w:spacing w:line="336" w:lineRule="auto"/>
              <w:rPr>
                <w:sz w:val="26"/>
                <w:szCs w:val="26"/>
              </w:rPr>
            </w:pPr>
            <w:r w:rsidRPr="00EA6CB1">
              <w:rPr>
                <w:sz w:val="26"/>
                <w:szCs w:val="26"/>
              </w:rPr>
              <w:t>Hệ thống bảo mật, cân bằng tải</w:t>
            </w:r>
          </w:p>
        </w:tc>
        <w:tc>
          <w:tcPr>
            <w:tcW w:w="629" w:type="pct"/>
          </w:tcPr>
          <w:p w14:paraId="732699AD" w14:textId="77777777" w:rsidR="004B2F35" w:rsidRPr="00EA6CB1" w:rsidRDefault="004B2F35" w:rsidP="00917E9F">
            <w:pPr>
              <w:spacing w:line="336" w:lineRule="auto"/>
              <w:jc w:val="center"/>
              <w:rPr>
                <w:sz w:val="26"/>
                <w:szCs w:val="26"/>
              </w:rPr>
            </w:pPr>
            <w:r w:rsidRPr="00EA6CB1">
              <w:rPr>
                <w:sz w:val="26"/>
                <w:szCs w:val="26"/>
              </w:rPr>
              <w:t>Premier Partner</w:t>
            </w:r>
          </w:p>
        </w:tc>
        <w:tc>
          <w:tcPr>
            <w:tcW w:w="699" w:type="pct"/>
          </w:tcPr>
          <w:p w14:paraId="2AE26F78" w14:textId="77777777" w:rsidR="004B2F35" w:rsidRPr="00EA6CB1" w:rsidRDefault="004B2F35" w:rsidP="00917E9F">
            <w:pPr>
              <w:spacing w:line="336" w:lineRule="auto"/>
              <w:jc w:val="center"/>
              <w:rPr>
                <w:sz w:val="26"/>
                <w:szCs w:val="26"/>
              </w:rPr>
            </w:pPr>
            <w:r w:rsidRPr="00EA6CB1">
              <w:rPr>
                <w:sz w:val="26"/>
                <w:szCs w:val="26"/>
              </w:rPr>
              <w:t>Từ 2009</w:t>
            </w:r>
          </w:p>
        </w:tc>
      </w:tr>
      <w:tr w:rsidR="004B2F35" w:rsidRPr="00EA6CB1" w14:paraId="240C16D9" w14:textId="77777777" w:rsidTr="004B2F35">
        <w:tc>
          <w:tcPr>
            <w:tcW w:w="343" w:type="pct"/>
          </w:tcPr>
          <w:p w14:paraId="302F8D12" w14:textId="77777777" w:rsidR="004B2F35" w:rsidRPr="00EA6CB1" w:rsidRDefault="004B2F35" w:rsidP="00917E9F">
            <w:pPr>
              <w:spacing w:line="336" w:lineRule="auto"/>
              <w:rPr>
                <w:sz w:val="26"/>
                <w:szCs w:val="26"/>
              </w:rPr>
            </w:pPr>
            <w:r w:rsidRPr="00EA6CB1">
              <w:rPr>
                <w:sz w:val="26"/>
                <w:szCs w:val="26"/>
              </w:rPr>
              <w:t>34</w:t>
            </w:r>
          </w:p>
        </w:tc>
        <w:tc>
          <w:tcPr>
            <w:tcW w:w="1772" w:type="pct"/>
            <w:vAlign w:val="center"/>
          </w:tcPr>
          <w:p w14:paraId="2B43A576" w14:textId="38D02219" w:rsidR="004B2F35" w:rsidRPr="00EA6CB1" w:rsidRDefault="004B2F35" w:rsidP="00917E9F">
            <w:pPr>
              <w:spacing w:line="336" w:lineRule="auto"/>
              <w:jc w:val="center"/>
              <w:rPr>
                <w:noProof/>
                <w:sz w:val="26"/>
                <w:szCs w:val="26"/>
              </w:rPr>
            </w:pPr>
            <w:r w:rsidRPr="00EA6CB1">
              <w:rPr>
                <w:noProof/>
                <w:sz w:val="26"/>
                <w:szCs w:val="26"/>
              </w:rPr>
              <w:drawing>
                <wp:inline distT="0" distB="0" distL="0" distR="0" wp14:anchorId="1C73648A" wp14:editId="11E4D156">
                  <wp:extent cx="1648016" cy="560524"/>
                  <wp:effectExtent l="19050" t="0" r="9334"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mware-logo.jpg"/>
                          <pic:cNvPicPr/>
                        </pic:nvPicPr>
                        <pic:blipFill>
                          <a:blip r:embed="rId51" cstate="print">
                            <a:extLst>
                              <a:ext uri="{28A0092B-C50C-407E-A947-70E740481C1C}">
                                <a14:useLocalDpi xmlns:a14="http://schemas.microsoft.com/office/drawing/2010/main" val="0"/>
                              </a:ext>
                            </a:extLst>
                          </a:blip>
                          <a:stretch>
                            <a:fillRect/>
                          </a:stretch>
                        </pic:blipFill>
                        <pic:spPr>
                          <a:xfrm>
                            <a:off x="0" y="0"/>
                            <a:ext cx="1650416" cy="561340"/>
                          </a:xfrm>
                          <a:prstGeom prst="rect">
                            <a:avLst/>
                          </a:prstGeom>
                        </pic:spPr>
                      </pic:pic>
                    </a:graphicData>
                  </a:graphic>
                </wp:inline>
              </w:drawing>
            </w:r>
          </w:p>
        </w:tc>
        <w:tc>
          <w:tcPr>
            <w:tcW w:w="1557" w:type="pct"/>
          </w:tcPr>
          <w:p w14:paraId="5D2F6300" w14:textId="77777777" w:rsidR="004B2F35" w:rsidRPr="00EA6CB1" w:rsidRDefault="004B2F35" w:rsidP="00917E9F">
            <w:pPr>
              <w:spacing w:line="336" w:lineRule="auto"/>
              <w:rPr>
                <w:sz w:val="26"/>
                <w:szCs w:val="26"/>
              </w:rPr>
            </w:pPr>
            <w:r w:rsidRPr="00EA6CB1">
              <w:rPr>
                <w:sz w:val="26"/>
                <w:szCs w:val="26"/>
              </w:rPr>
              <w:t>Hệ thống ảo hóa</w:t>
            </w:r>
          </w:p>
        </w:tc>
        <w:tc>
          <w:tcPr>
            <w:tcW w:w="629" w:type="pct"/>
          </w:tcPr>
          <w:p w14:paraId="7DF5ED9C" w14:textId="77777777" w:rsidR="004B2F35" w:rsidRPr="00EA6CB1" w:rsidRDefault="004B2F35" w:rsidP="00917E9F">
            <w:pPr>
              <w:spacing w:line="336" w:lineRule="auto"/>
              <w:jc w:val="center"/>
              <w:rPr>
                <w:sz w:val="26"/>
                <w:szCs w:val="26"/>
              </w:rPr>
            </w:pPr>
            <w:r w:rsidRPr="00EA6CB1">
              <w:rPr>
                <w:sz w:val="26"/>
                <w:szCs w:val="26"/>
              </w:rPr>
              <w:t>Silver Partner</w:t>
            </w:r>
          </w:p>
        </w:tc>
        <w:tc>
          <w:tcPr>
            <w:tcW w:w="699" w:type="pct"/>
          </w:tcPr>
          <w:p w14:paraId="5EA9681D" w14:textId="77777777" w:rsidR="004B2F35" w:rsidRPr="00EA6CB1" w:rsidRDefault="004B2F35" w:rsidP="00917E9F">
            <w:pPr>
              <w:spacing w:line="336" w:lineRule="auto"/>
              <w:jc w:val="center"/>
              <w:rPr>
                <w:sz w:val="26"/>
                <w:szCs w:val="26"/>
              </w:rPr>
            </w:pPr>
            <w:r w:rsidRPr="00EA6CB1">
              <w:rPr>
                <w:sz w:val="26"/>
                <w:szCs w:val="26"/>
              </w:rPr>
              <w:t>Từ 2009</w:t>
            </w:r>
          </w:p>
        </w:tc>
      </w:tr>
      <w:tr w:rsidR="004B2F35" w:rsidRPr="00EA6CB1" w14:paraId="36660685" w14:textId="77777777" w:rsidTr="004B2F35">
        <w:tc>
          <w:tcPr>
            <w:tcW w:w="343" w:type="pct"/>
          </w:tcPr>
          <w:p w14:paraId="7ED55566" w14:textId="77777777" w:rsidR="004B2F35" w:rsidRPr="00EA6CB1" w:rsidRDefault="004B2F35" w:rsidP="00917E9F">
            <w:pPr>
              <w:spacing w:line="336" w:lineRule="auto"/>
              <w:rPr>
                <w:sz w:val="26"/>
                <w:szCs w:val="26"/>
              </w:rPr>
            </w:pPr>
            <w:r w:rsidRPr="00EA6CB1">
              <w:rPr>
                <w:sz w:val="26"/>
                <w:szCs w:val="26"/>
              </w:rPr>
              <w:t>35</w:t>
            </w:r>
          </w:p>
        </w:tc>
        <w:tc>
          <w:tcPr>
            <w:tcW w:w="1772" w:type="pct"/>
            <w:vAlign w:val="center"/>
          </w:tcPr>
          <w:p w14:paraId="593A30B3" w14:textId="1FBD2758" w:rsidR="004B2F35" w:rsidRPr="00EA6CB1" w:rsidRDefault="004B2F35" w:rsidP="00917E9F">
            <w:pPr>
              <w:spacing w:line="336" w:lineRule="auto"/>
              <w:jc w:val="center"/>
              <w:rPr>
                <w:sz w:val="26"/>
                <w:szCs w:val="26"/>
              </w:rPr>
            </w:pPr>
            <w:r w:rsidRPr="00EA6CB1">
              <w:rPr>
                <w:noProof/>
                <w:sz w:val="26"/>
                <w:szCs w:val="26"/>
              </w:rPr>
              <w:drawing>
                <wp:inline distT="0" distB="0" distL="0" distR="0" wp14:anchorId="123F837F" wp14:editId="29A45BE8">
                  <wp:extent cx="1732639" cy="542135"/>
                  <wp:effectExtent l="19050" t="0" r="911"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ntek logo.jpg"/>
                          <pic:cNvPicPr/>
                        </pic:nvPicPr>
                        <pic:blipFill>
                          <a:blip r:embed="rId52" cstate="print">
                            <a:extLst>
                              <a:ext uri="{28A0092B-C50C-407E-A947-70E740481C1C}">
                                <a14:useLocalDpi xmlns:a14="http://schemas.microsoft.com/office/drawing/2010/main" val="0"/>
                              </a:ext>
                            </a:extLst>
                          </a:blip>
                          <a:stretch>
                            <a:fillRect/>
                          </a:stretch>
                        </pic:blipFill>
                        <pic:spPr>
                          <a:xfrm>
                            <a:off x="0" y="0"/>
                            <a:ext cx="1735162" cy="542925"/>
                          </a:xfrm>
                          <a:prstGeom prst="rect">
                            <a:avLst/>
                          </a:prstGeom>
                        </pic:spPr>
                      </pic:pic>
                    </a:graphicData>
                  </a:graphic>
                </wp:inline>
              </w:drawing>
            </w:r>
          </w:p>
        </w:tc>
        <w:tc>
          <w:tcPr>
            <w:tcW w:w="1557" w:type="pct"/>
          </w:tcPr>
          <w:p w14:paraId="286B2C9A" w14:textId="77777777" w:rsidR="004B2F35" w:rsidRPr="00EA6CB1" w:rsidRDefault="004B2F35" w:rsidP="00917E9F">
            <w:pPr>
              <w:spacing w:line="336" w:lineRule="auto"/>
              <w:rPr>
                <w:sz w:val="26"/>
                <w:szCs w:val="26"/>
              </w:rPr>
            </w:pPr>
            <w:r w:rsidRPr="00EA6CB1">
              <w:rPr>
                <w:sz w:val="26"/>
                <w:szCs w:val="26"/>
              </w:rPr>
              <w:t>Cáp mạng, thanh đấu nối mạng, hệ thống outlet, tủ mạng</w:t>
            </w:r>
          </w:p>
        </w:tc>
        <w:tc>
          <w:tcPr>
            <w:tcW w:w="629" w:type="pct"/>
          </w:tcPr>
          <w:p w14:paraId="329AE72A" w14:textId="77777777" w:rsidR="004B2F35" w:rsidRPr="00EA6CB1" w:rsidRDefault="004B2F35" w:rsidP="00917E9F">
            <w:pPr>
              <w:spacing w:line="336" w:lineRule="auto"/>
              <w:jc w:val="center"/>
              <w:rPr>
                <w:sz w:val="26"/>
                <w:szCs w:val="26"/>
              </w:rPr>
            </w:pPr>
            <w:r w:rsidRPr="00EA6CB1">
              <w:rPr>
                <w:sz w:val="26"/>
                <w:szCs w:val="26"/>
              </w:rPr>
              <w:t>Distribution</w:t>
            </w:r>
          </w:p>
        </w:tc>
        <w:tc>
          <w:tcPr>
            <w:tcW w:w="699" w:type="pct"/>
          </w:tcPr>
          <w:p w14:paraId="7BA2FA37" w14:textId="77777777" w:rsidR="004B2F35" w:rsidRPr="00EA6CB1" w:rsidRDefault="004B2F35" w:rsidP="00917E9F">
            <w:pPr>
              <w:spacing w:line="336" w:lineRule="auto"/>
              <w:jc w:val="center"/>
              <w:rPr>
                <w:sz w:val="26"/>
                <w:szCs w:val="26"/>
              </w:rPr>
            </w:pPr>
            <w:r w:rsidRPr="00EA6CB1">
              <w:rPr>
                <w:sz w:val="26"/>
                <w:szCs w:val="26"/>
              </w:rPr>
              <w:t>Từ 2000</w:t>
            </w:r>
          </w:p>
        </w:tc>
      </w:tr>
      <w:tr w:rsidR="004B2F35" w:rsidRPr="00EA6CB1" w14:paraId="0F247B29" w14:textId="77777777" w:rsidTr="004B2F35">
        <w:tc>
          <w:tcPr>
            <w:tcW w:w="343" w:type="pct"/>
          </w:tcPr>
          <w:p w14:paraId="0314DD95" w14:textId="77777777" w:rsidR="004B2F35" w:rsidRPr="00EA6CB1" w:rsidRDefault="004B2F35" w:rsidP="00917E9F">
            <w:pPr>
              <w:spacing w:line="336" w:lineRule="auto"/>
              <w:rPr>
                <w:sz w:val="26"/>
                <w:szCs w:val="26"/>
              </w:rPr>
            </w:pPr>
            <w:r w:rsidRPr="00EA6CB1">
              <w:rPr>
                <w:sz w:val="26"/>
                <w:szCs w:val="26"/>
              </w:rPr>
              <w:t>36</w:t>
            </w:r>
          </w:p>
        </w:tc>
        <w:tc>
          <w:tcPr>
            <w:tcW w:w="1772" w:type="pct"/>
            <w:vAlign w:val="center"/>
          </w:tcPr>
          <w:p w14:paraId="5285589F" w14:textId="27C0C968" w:rsidR="004B2F35" w:rsidRPr="00EA6CB1" w:rsidRDefault="004B2F35" w:rsidP="00917E9F">
            <w:pPr>
              <w:spacing w:line="336" w:lineRule="auto"/>
              <w:jc w:val="center"/>
              <w:rPr>
                <w:noProof/>
                <w:sz w:val="26"/>
                <w:szCs w:val="26"/>
              </w:rPr>
            </w:pPr>
            <w:r w:rsidRPr="00EA6CB1">
              <w:rPr>
                <w:noProof/>
                <w:sz w:val="26"/>
                <w:szCs w:val="26"/>
              </w:rPr>
              <w:drawing>
                <wp:inline distT="0" distB="0" distL="0" distR="0" wp14:anchorId="216692AC" wp14:editId="77159D95">
                  <wp:extent cx="1138368" cy="572494"/>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jpg"/>
                          <pic:cNvPicPr/>
                        </pic:nvPicPr>
                        <pic:blipFill>
                          <a:blip r:embed="rId53" cstate="print">
                            <a:extLst>
                              <a:ext uri="{28A0092B-C50C-407E-A947-70E740481C1C}">
                                <a14:useLocalDpi xmlns:a14="http://schemas.microsoft.com/office/drawing/2010/main" val="0"/>
                              </a:ext>
                            </a:extLst>
                          </a:blip>
                          <a:stretch>
                            <a:fillRect/>
                          </a:stretch>
                        </pic:blipFill>
                        <pic:spPr>
                          <a:xfrm>
                            <a:off x="0" y="0"/>
                            <a:ext cx="1137556" cy="572086"/>
                          </a:xfrm>
                          <a:prstGeom prst="rect">
                            <a:avLst/>
                          </a:prstGeom>
                        </pic:spPr>
                      </pic:pic>
                    </a:graphicData>
                  </a:graphic>
                </wp:inline>
              </w:drawing>
            </w:r>
          </w:p>
        </w:tc>
        <w:tc>
          <w:tcPr>
            <w:tcW w:w="1557" w:type="pct"/>
          </w:tcPr>
          <w:p w14:paraId="60A5AE25" w14:textId="77777777" w:rsidR="004B2F35" w:rsidRPr="00EA6CB1" w:rsidRDefault="004B2F35" w:rsidP="00917E9F">
            <w:pPr>
              <w:spacing w:line="336" w:lineRule="auto"/>
              <w:rPr>
                <w:sz w:val="26"/>
                <w:szCs w:val="26"/>
              </w:rPr>
            </w:pPr>
            <w:r w:rsidRPr="00EA6CB1">
              <w:rPr>
                <w:sz w:val="26"/>
                <w:szCs w:val="26"/>
              </w:rPr>
              <w:t>Phần mềm quản trị, vận hành cơ sở dữ liệu</w:t>
            </w:r>
          </w:p>
        </w:tc>
        <w:tc>
          <w:tcPr>
            <w:tcW w:w="629" w:type="pct"/>
          </w:tcPr>
          <w:p w14:paraId="4F169EE0" w14:textId="77777777" w:rsidR="004B2F35" w:rsidRPr="00EA6CB1" w:rsidRDefault="004B2F35" w:rsidP="00917E9F">
            <w:pPr>
              <w:spacing w:line="336" w:lineRule="auto"/>
              <w:jc w:val="center"/>
              <w:rPr>
                <w:sz w:val="26"/>
                <w:szCs w:val="26"/>
              </w:rPr>
            </w:pPr>
            <w:r w:rsidRPr="00EA6CB1">
              <w:rPr>
                <w:sz w:val="26"/>
                <w:szCs w:val="26"/>
              </w:rPr>
              <w:t>Distribution</w:t>
            </w:r>
          </w:p>
        </w:tc>
        <w:tc>
          <w:tcPr>
            <w:tcW w:w="699" w:type="pct"/>
          </w:tcPr>
          <w:p w14:paraId="31D9E49F" w14:textId="77777777" w:rsidR="004B2F35" w:rsidRPr="00EA6CB1" w:rsidRDefault="004B2F35" w:rsidP="00917E9F">
            <w:pPr>
              <w:spacing w:line="336" w:lineRule="auto"/>
              <w:jc w:val="center"/>
              <w:rPr>
                <w:sz w:val="26"/>
                <w:szCs w:val="26"/>
              </w:rPr>
            </w:pPr>
            <w:r w:rsidRPr="00EA6CB1">
              <w:rPr>
                <w:sz w:val="26"/>
                <w:szCs w:val="26"/>
              </w:rPr>
              <w:t>Từ 2012</w:t>
            </w:r>
          </w:p>
        </w:tc>
      </w:tr>
      <w:tr w:rsidR="004B2F35" w:rsidRPr="00EA6CB1" w14:paraId="03BA4301" w14:textId="77777777" w:rsidTr="004B2F35">
        <w:tc>
          <w:tcPr>
            <w:tcW w:w="343" w:type="pct"/>
          </w:tcPr>
          <w:p w14:paraId="05958DBE" w14:textId="77777777" w:rsidR="004B2F35" w:rsidRPr="00EA6CB1" w:rsidRDefault="004B2F35" w:rsidP="00917E9F">
            <w:pPr>
              <w:spacing w:line="336" w:lineRule="auto"/>
              <w:rPr>
                <w:sz w:val="26"/>
                <w:szCs w:val="26"/>
              </w:rPr>
            </w:pPr>
            <w:r w:rsidRPr="00EA6CB1">
              <w:rPr>
                <w:sz w:val="26"/>
                <w:szCs w:val="26"/>
              </w:rPr>
              <w:t>37</w:t>
            </w:r>
          </w:p>
        </w:tc>
        <w:tc>
          <w:tcPr>
            <w:tcW w:w="1772" w:type="pct"/>
            <w:vAlign w:val="center"/>
          </w:tcPr>
          <w:p w14:paraId="556B6E31" w14:textId="3B9FA26E" w:rsidR="004B2F35" w:rsidRPr="00EA6CB1" w:rsidRDefault="004B2F35" w:rsidP="00917E9F">
            <w:pPr>
              <w:spacing w:line="336" w:lineRule="auto"/>
              <w:jc w:val="center"/>
              <w:rPr>
                <w:noProof/>
                <w:sz w:val="26"/>
                <w:szCs w:val="26"/>
              </w:rPr>
            </w:pPr>
            <w:r w:rsidRPr="00EA6CB1">
              <w:rPr>
                <w:noProof/>
                <w:sz w:val="26"/>
                <w:szCs w:val="26"/>
              </w:rPr>
              <w:drawing>
                <wp:inline distT="0" distB="0" distL="0" distR="0" wp14:anchorId="134B59D0" wp14:editId="4CC13DA1">
                  <wp:extent cx="1457325" cy="581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esri.jpg"/>
                          <pic:cNvPicPr/>
                        </pic:nvPicPr>
                        <pic:blipFill>
                          <a:blip r:embed="rId54">
                            <a:extLst>
                              <a:ext uri="{28A0092B-C50C-407E-A947-70E740481C1C}">
                                <a14:useLocalDpi xmlns:a14="http://schemas.microsoft.com/office/drawing/2010/main" val="0"/>
                              </a:ext>
                            </a:extLst>
                          </a:blip>
                          <a:stretch>
                            <a:fillRect/>
                          </a:stretch>
                        </pic:blipFill>
                        <pic:spPr>
                          <a:xfrm>
                            <a:off x="0" y="0"/>
                            <a:ext cx="1457325" cy="581025"/>
                          </a:xfrm>
                          <a:prstGeom prst="rect">
                            <a:avLst/>
                          </a:prstGeom>
                        </pic:spPr>
                      </pic:pic>
                    </a:graphicData>
                  </a:graphic>
                </wp:inline>
              </w:drawing>
            </w:r>
          </w:p>
        </w:tc>
        <w:tc>
          <w:tcPr>
            <w:tcW w:w="1557" w:type="pct"/>
          </w:tcPr>
          <w:p w14:paraId="156F222C" w14:textId="77777777" w:rsidR="004B2F35" w:rsidRPr="00EA6CB1" w:rsidRDefault="004B2F35" w:rsidP="00917E9F">
            <w:pPr>
              <w:spacing w:line="336" w:lineRule="auto"/>
              <w:rPr>
                <w:sz w:val="26"/>
                <w:szCs w:val="26"/>
              </w:rPr>
            </w:pPr>
            <w:r w:rsidRPr="00EA6CB1">
              <w:rPr>
                <w:sz w:val="26"/>
                <w:szCs w:val="26"/>
              </w:rPr>
              <w:t>Phần mềm GIS</w:t>
            </w:r>
          </w:p>
        </w:tc>
        <w:tc>
          <w:tcPr>
            <w:tcW w:w="629" w:type="pct"/>
          </w:tcPr>
          <w:p w14:paraId="637EB9B0" w14:textId="77777777" w:rsidR="004B2F35" w:rsidRPr="00EA6CB1" w:rsidRDefault="004B2F35" w:rsidP="00917E9F">
            <w:pPr>
              <w:spacing w:line="336" w:lineRule="auto"/>
              <w:jc w:val="center"/>
              <w:rPr>
                <w:sz w:val="26"/>
                <w:szCs w:val="26"/>
              </w:rPr>
            </w:pPr>
            <w:r w:rsidRPr="00EA6CB1">
              <w:rPr>
                <w:sz w:val="26"/>
                <w:szCs w:val="26"/>
              </w:rPr>
              <w:t>Distribution</w:t>
            </w:r>
          </w:p>
        </w:tc>
        <w:tc>
          <w:tcPr>
            <w:tcW w:w="699" w:type="pct"/>
          </w:tcPr>
          <w:p w14:paraId="0FA68EA0" w14:textId="77777777" w:rsidR="004B2F35" w:rsidRPr="00EA6CB1" w:rsidRDefault="004B2F35" w:rsidP="00917E9F">
            <w:pPr>
              <w:spacing w:line="336" w:lineRule="auto"/>
              <w:jc w:val="center"/>
              <w:rPr>
                <w:sz w:val="26"/>
                <w:szCs w:val="26"/>
              </w:rPr>
            </w:pPr>
            <w:r w:rsidRPr="00EA6CB1">
              <w:rPr>
                <w:sz w:val="26"/>
                <w:szCs w:val="26"/>
              </w:rPr>
              <w:t>Từ 2010</w:t>
            </w:r>
          </w:p>
        </w:tc>
      </w:tr>
    </w:tbl>
    <w:p w14:paraId="7286545F" w14:textId="77777777" w:rsidR="004B2F35" w:rsidRPr="00EA6CB1" w:rsidRDefault="004B2F35" w:rsidP="00917E9F">
      <w:pPr>
        <w:spacing w:line="336" w:lineRule="auto"/>
        <w:ind w:firstLine="576"/>
        <w:rPr>
          <w:b/>
          <w:sz w:val="26"/>
          <w:szCs w:val="26"/>
          <w:u w:val="single"/>
        </w:rPr>
      </w:pPr>
    </w:p>
    <w:p w14:paraId="6568541E" w14:textId="77777777" w:rsidR="00907622" w:rsidRPr="00EA6CB1" w:rsidRDefault="00907622" w:rsidP="00917E9F">
      <w:pPr>
        <w:pStyle w:val="Heading3"/>
        <w:spacing w:line="336" w:lineRule="auto"/>
        <w:rPr>
          <w:rFonts w:cs="Times New Roman"/>
          <w:sz w:val="26"/>
        </w:rPr>
      </w:pPr>
      <w:bookmarkStart w:id="44" w:name="_Toc527033278"/>
      <w:r w:rsidRPr="00EA6CB1">
        <w:rPr>
          <w:rFonts w:cs="Times New Roman"/>
          <w:sz w:val="26"/>
        </w:rPr>
        <w:t>Danh sách các chứng chỉ công nghệ thông tin do các tổ chức uy tín cấp cho công ty</w:t>
      </w:r>
      <w:bookmarkEnd w:id="44"/>
      <w:r w:rsidRPr="00EA6CB1">
        <w:rPr>
          <w:rFonts w:cs="Times New Roman"/>
          <w:sz w:val="26"/>
        </w:rPr>
        <w:t xml:space="preserve"> </w:t>
      </w:r>
    </w:p>
    <w:p w14:paraId="6E012D4E" w14:textId="0D78FA1C" w:rsidR="00907622" w:rsidRPr="00EA6CB1" w:rsidRDefault="00907622" w:rsidP="00917E9F">
      <w:pPr>
        <w:spacing w:line="336" w:lineRule="auto"/>
        <w:ind w:firstLine="576"/>
        <w:rPr>
          <w:sz w:val="26"/>
          <w:szCs w:val="26"/>
        </w:rPr>
      </w:pPr>
      <w:r w:rsidRPr="00EA6CB1">
        <w:rPr>
          <w:sz w:val="26"/>
          <w:szCs w:val="26"/>
        </w:rPr>
        <w:t>Để có được thành công như ngày hôm nay, chúng tôi - công ty TNHH máy tính NÉT luôn luôn hiểu rằng phải liên tục nâng cao chất lượng nhân viên mới có thể có chỗ đứng cũng như phát triển trong lĩnh vực công nghệ thông tin lâu dài. Chính vì vậy, ngay khi mới thành lập, việc cử cán</w:t>
      </w:r>
      <w:r w:rsidR="00F05FA5" w:rsidRPr="00EA6CB1">
        <w:rPr>
          <w:sz w:val="26"/>
          <w:szCs w:val="26"/>
        </w:rPr>
        <w:t xml:space="preserve"> bộ kỹ thuật</w:t>
      </w:r>
      <w:r w:rsidRPr="00EA6CB1">
        <w:rPr>
          <w:sz w:val="26"/>
          <w:szCs w:val="26"/>
        </w:rPr>
        <w:t xml:space="preserve"> đi tham dự các khóa đào tạo do các hãng lớn tổ chức đã trở thành hoạt động thường niên duy trì cho đến nay.</w:t>
      </w:r>
      <w:r w:rsidR="00F05FA5" w:rsidRPr="00EA6CB1">
        <w:rPr>
          <w:sz w:val="26"/>
          <w:szCs w:val="26"/>
          <w:lang w:val="vi-VN"/>
        </w:rPr>
        <w:t xml:space="preserve"> </w:t>
      </w:r>
      <w:r w:rsidRPr="00EA6CB1">
        <w:rPr>
          <w:sz w:val="26"/>
          <w:szCs w:val="26"/>
        </w:rPr>
        <w:t>Chúng tôi tự hào đã có một đội ngũ kỹ sư công nghệ thông tin đủ lớn mạnh để đáp ứng bất kỳ yêu cầu khắt khe nào  của khách hàng.</w:t>
      </w:r>
    </w:p>
    <w:p w14:paraId="07A61805" w14:textId="77777777" w:rsidR="00907622" w:rsidRPr="00EA6CB1" w:rsidRDefault="00907622" w:rsidP="00917E9F">
      <w:pPr>
        <w:spacing w:line="336" w:lineRule="auto"/>
        <w:rPr>
          <w:sz w:val="26"/>
          <w:szCs w:val="26"/>
        </w:rPr>
      </w:pPr>
      <w:r w:rsidRPr="00EA6CB1">
        <w:rPr>
          <w:sz w:val="26"/>
          <w:szCs w:val="26"/>
        </w:rPr>
        <w:lastRenderedPageBreak/>
        <w:tab/>
        <w:t>Xin giới thiệu danh sách các chứng chỉ công nghệ thông tin chúng tôi đã nhận được trong hơn 10 năm hoạt động:</w:t>
      </w:r>
    </w:p>
    <w:tbl>
      <w:tblPr>
        <w:tblStyle w:val="TableGrid"/>
        <w:tblW w:w="5000" w:type="pct"/>
        <w:jc w:val="center"/>
        <w:tblLook w:val="04A0" w:firstRow="1" w:lastRow="0" w:firstColumn="1" w:lastColumn="0" w:noHBand="0" w:noVBand="1"/>
      </w:tblPr>
      <w:tblGrid>
        <w:gridCol w:w="746"/>
        <w:gridCol w:w="3151"/>
        <w:gridCol w:w="3179"/>
        <w:gridCol w:w="1986"/>
      </w:tblGrid>
      <w:tr w:rsidR="00907622" w:rsidRPr="00EA6CB1" w14:paraId="105340ED" w14:textId="77777777" w:rsidTr="00907622">
        <w:trPr>
          <w:jc w:val="center"/>
        </w:trPr>
        <w:tc>
          <w:tcPr>
            <w:tcW w:w="411" w:type="pct"/>
            <w:shd w:val="clear" w:color="auto" w:fill="BFBFBF" w:themeFill="background1" w:themeFillShade="BF"/>
            <w:vAlign w:val="center"/>
          </w:tcPr>
          <w:p w14:paraId="3D04688D" w14:textId="77777777" w:rsidR="00907622" w:rsidRPr="00EA6CB1" w:rsidRDefault="00907622" w:rsidP="00917E9F">
            <w:pPr>
              <w:pStyle w:val="Bullets"/>
              <w:spacing w:line="336" w:lineRule="auto"/>
              <w:jc w:val="center"/>
              <w:rPr>
                <w:sz w:val="26"/>
                <w:szCs w:val="26"/>
              </w:rPr>
            </w:pPr>
            <w:r w:rsidRPr="00EA6CB1">
              <w:rPr>
                <w:sz w:val="26"/>
                <w:szCs w:val="26"/>
              </w:rPr>
              <w:t>TT</w:t>
            </w:r>
          </w:p>
        </w:tc>
        <w:tc>
          <w:tcPr>
            <w:tcW w:w="1738" w:type="pct"/>
            <w:shd w:val="clear" w:color="auto" w:fill="BFBFBF" w:themeFill="background1" w:themeFillShade="BF"/>
            <w:vAlign w:val="center"/>
          </w:tcPr>
          <w:p w14:paraId="6D2BBF76" w14:textId="77777777" w:rsidR="00907622" w:rsidRPr="00EA6CB1" w:rsidRDefault="00907622" w:rsidP="00917E9F">
            <w:pPr>
              <w:pStyle w:val="Bullets"/>
              <w:spacing w:line="336" w:lineRule="auto"/>
              <w:jc w:val="center"/>
              <w:rPr>
                <w:sz w:val="26"/>
                <w:szCs w:val="26"/>
              </w:rPr>
            </w:pPr>
            <w:r w:rsidRPr="00EA6CB1">
              <w:rPr>
                <w:sz w:val="26"/>
                <w:szCs w:val="26"/>
              </w:rPr>
              <w:t>Hãng cấp chứng chỉ</w:t>
            </w:r>
          </w:p>
        </w:tc>
        <w:tc>
          <w:tcPr>
            <w:tcW w:w="1754" w:type="pct"/>
            <w:shd w:val="clear" w:color="auto" w:fill="BFBFBF" w:themeFill="background1" w:themeFillShade="BF"/>
            <w:vAlign w:val="center"/>
          </w:tcPr>
          <w:p w14:paraId="425D14B1" w14:textId="77777777" w:rsidR="00907622" w:rsidRPr="00EA6CB1" w:rsidRDefault="00907622" w:rsidP="00917E9F">
            <w:pPr>
              <w:pStyle w:val="Bullets"/>
              <w:spacing w:line="336" w:lineRule="auto"/>
              <w:jc w:val="center"/>
              <w:rPr>
                <w:sz w:val="26"/>
                <w:szCs w:val="26"/>
              </w:rPr>
            </w:pPr>
            <w:r w:rsidRPr="00EA6CB1">
              <w:rPr>
                <w:sz w:val="26"/>
                <w:szCs w:val="26"/>
              </w:rPr>
              <w:t>Tên chứng chỉ</w:t>
            </w:r>
          </w:p>
        </w:tc>
        <w:tc>
          <w:tcPr>
            <w:tcW w:w="1096" w:type="pct"/>
            <w:shd w:val="clear" w:color="auto" w:fill="BFBFBF" w:themeFill="background1" w:themeFillShade="BF"/>
            <w:vAlign w:val="center"/>
          </w:tcPr>
          <w:p w14:paraId="07EFA9D7" w14:textId="77777777" w:rsidR="00907622" w:rsidRPr="00EA6CB1" w:rsidRDefault="00907622" w:rsidP="00917E9F">
            <w:pPr>
              <w:pStyle w:val="Bullets"/>
              <w:spacing w:line="336" w:lineRule="auto"/>
              <w:jc w:val="center"/>
              <w:rPr>
                <w:sz w:val="26"/>
                <w:szCs w:val="26"/>
              </w:rPr>
            </w:pPr>
            <w:r w:rsidRPr="00EA6CB1">
              <w:rPr>
                <w:sz w:val="26"/>
                <w:szCs w:val="26"/>
              </w:rPr>
              <w:t>Số lượng</w:t>
            </w:r>
          </w:p>
        </w:tc>
      </w:tr>
      <w:tr w:rsidR="00907622" w:rsidRPr="00EA6CB1" w14:paraId="28745BA7" w14:textId="77777777" w:rsidTr="00907622">
        <w:trPr>
          <w:jc w:val="center"/>
        </w:trPr>
        <w:tc>
          <w:tcPr>
            <w:tcW w:w="411" w:type="pct"/>
          </w:tcPr>
          <w:p w14:paraId="64EE70D4" w14:textId="77777777" w:rsidR="00907622" w:rsidRPr="00EA6CB1" w:rsidRDefault="00907622" w:rsidP="00917E9F">
            <w:pPr>
              <w:pStyle w:val="Bullets"/>
              <w:spacing w:line="336" w:lineRule="auto"/>
              <w:jc w:val="center"/>
              <w:rPr>
                <w:sz w:val="26"/>
                <w:szCs w:val="26"/>
              </w:rPr>
            </w:pPr>
            <w:r w:rsidRPr="00EA6CB1">
              <w:rPr>
                <w:sz w:val="26"/>
                <w:szCs w:val="26"/>
              </w:rPr>
              <w:t>1</w:t>
            </w:r>
          </w:p>
        </w:tc>
        <w:tc>
          <w:tcPr>
            <w:tcW w:w="1738" w:type="pct"/>
            <w:vAlign w:val="center"/>
          </w:tcPr>
          <w:p w14:paraId="2A6B5FB7" w14:textId="77777777" w:rsidR="00907622" w:rsidRPr="00EA6CB1" w:rsidRDefault="00907622" w:rsidP="00917E9F">
            <w:pPr>
              <w:spacing w:line="336" w:lineRule="auto"/>
              <w:rPr>
                <w:b/>
                <w:bCs/>
                <w:sz w:val="26"/>
                <w:szCs w:val="26"/>
              </w:rPr>
            </w:pPr>
            <w:r w:rsidRPr="00EA6CB1">
              <w:rPr>
                <w:b/>
                <w:bCs/>
                <w:sz w:val="26"/>
                <w:szCs w:val="26"/>
              </w:rPr>
              <w:t>Cisco</w:t>
            </w:r>
          </w:p>
        </w:tc>
        <w:tc>
          <w:tcPr>
            <w:tcW w:w="1754" w:type="pct"/>
            <w:vAlign w:val="bottom"/>
          </w:tcPr>
          <w:p w14:paraId="7443BC21" w14:textId="77777777" w:rsidR="00907622" w:rsidRPr="00EA6CB1" w:rsidRDefault="00907622" w:rsidP="00917E9F">
            <w:pPr>
              <w:spacing w:line="336" w:lineRule="auto"/>
              <w:rPr>
                <w:sz w:val="26"/>
                <w:szCs w:val="26"/>
              </w:rPr>
            </w:pPr>
            <w:r w:rsidRPr="00EA6CB1">
              <w:rPr>
                <w:sz w:val="26"/>
                <w:szCs w:val="26"/>
              </w:rPr>
              <w:t>CCNA</w:t>
            </w:r>
          </w:p>
        </w:tc>
        <w:tc>
          <w:tcPr>
            <w:tcW w:w="1096" w:type="pct"/>
            <w:vAlign w:val="center"/>
          </w:tcPr>
          <w:p w14:paraId="65953738" w14:textId="77777777" w:rsidR="00907622" w:rsidRPr="00EA6CB1" w:rsidRDefault="00907622" w:rsidP="00917E9F">
            <w:pPr>
              <w:spacing w:line="336" w:lineRule="auto"/>
              <w:jc w:val="center"/>
              <w:rPr>
                <w:sz w:val="26"/>
                <w:szCs w:val="26"/>
              </w:rPr>
            </w:pPr>
            <w:r w:rsidRPr="00EA6CB1">
              <w:rPr>
                <w:sz w:val="26"/>
                <w:szCs w:val="26"/>
              </w:rPr>
              <w:t>6</w:t>
            </w:r>
          </w:p>
        </w:tc>
      </w:tr>
      <w:tr w:rsidR="00907622" w:rsidRPr="00EA6CB1" w14:paraId="0FA5A27B" w14:textId="77777777" w:rsidTr="00907622">
        <w:trPr>
          <w:jc w:val="center"/>
        </w:trPr>
        <w:tc>
          <w:tcPr>
            <w:tcW w:w="411" w:type="pct"/>
          </w:tcPr>
          <w:p w14:paraId="12ECD642" w14:textId="77777777" w:rsidR="00907622" w:rsidRPr="00EA6CB1" w:rsidRDefault="00907622" w:rsidP="00917E9F">
            <w:pPr>
              <w:pStyle w:val="Bullets"/>
              <w:spacing w:line="336" w:lineRule="auto"/>
              <w:jc w:val="center"/>
              <w:rPr>
                <w:sz w:val="26"/>
                <w:szCs w:val="26"/>
              </w:rPr>
            </w:pPr>
            <w:r w:rsidRPr="00EA6CB1">
              <w:rPr>
                <w:sz w:val="26"/>
                <w:szCs w:val="26"/>
              </w:rPr>
              <w:t>2</w:t>
            </w:r>
          </w:p>
        </w:tc>
        <w:tc>
          <w:tcPr>
            <w:tcW w:w="1738" w:type="pct"/>
            <w:vAlign w:val="center"/>
          </w:tcPr>
          <w:p w14:paraId="22E46B7C" w14:textId="77777777" w:rsidR="00907622" w:rsidRPr="00EA6CB1" w:rsidRDefault="00907622" w:rsidP="00917E9F">
            <w:pPr>
              <w:spacing w:line="336" w:lineRule="auto"/>
              <w:rPr>
                <w:b/>
                <w:bCs/>
                <w:sz w:val="26"/>
                <w:szCs w:val="26"/>
              </w:rPr>
            </w:pPr>
            <w:r w:rsidRPr="00EA6CB1">
              <w:rPr>
                <w:b/>
                <w:bCs/>
                <w:sz w:val="26"/>
                <w:szCs w:val="26"/>
              </w:rPr>
              <w:t>Cisco</w:t>
            </w:r>
          </w:p>
        </w:tc>
        <w:tc>
          <w:tcPr>
            <w:tcW w:w="1754" w:type="pct"/>
            <w:vAlign w:val="bottom"/>
          </w:tcPr>
          <w:p w14:paraId="2FFC2ECB" w14:textId="77777777" w:rsidR="00907622" w:rsidRPr="00EA6CB1" w:rsidRDefault="00907622" w:rsidP="00917E9F">
            <w:pPr>
              <w:spacing w:line="336" w:lineRule="auto"/>
              <w:rPr>
                <w:sz w:val="26"/>
                <w:szCs w:val="26"/>
              </w:rPr>
            </w:pPr>
            <w:r w:rsidRPr="00EA6CB1">
              <w:rPr>
                <w:sz w:val="26"/>
                <w:szCs w:val="26"/>
              </w:rPr>
              <w:t>CSE</w:t>
            </w:r>
          </w:p>
        </w:tc>
        <w:tc>
          <w:tcPr>
            <w:tcW w:w="1096" w:type="pct"/>
            <w:vAlign w:val="center"/>
          </w:tcPr>
          <w:p w14:paraId="789BE4CE" w14:textId="77777777" w:rsidR="00907622" w:rsidRPr="00EA6CB1" w:rsidRDefault="00907622" w:rsidP="00917E9F">
            <w:pPr>
              <w:spacing w:line="336" w:lineRule="auto"/>
              <w:jc w:val="center"/>
              <w:rPr>
                <w:sz w:val="26"/>
                <w:szCs w:val="26"/>
              </w:rPr>
            </w:pPr>
            <w:r w:rsidRPr="00EA6CB1">
              <w:rPr>
                <w:sz w:val="26"/>
                <w:szCs w:val="26"/>
              </w:rPr>
              <w:t>2</w:t>
            </w:r>
          </w:p>
        </w:tc>
      </w:tr>
      <w:tr w:rsidR="00907622" w:rsidRPr="00EA6CB1" w14:paraId="5103F9AD" w14:textId="77777777" w:rsidTr="00907622">
        <w:trPr>
          <w:jc w:val="center"/>
        </w:trPr>
        <w:tc>
          <w:tcPr>
            <w:tcW w:w="411" w:type="pct"/>
          </w:tcPr>
          <w:p w14:paraId="60571509" w14:textId="77777777" w:rsidR="00907622" w:rsidRPr="00EA6CB1" w:rsidRDefault="00907622" w:rsidP="00917E9F">
            <w:pPr>
              <w:pStyle w:val="Bullets"/>
              <w:spacing w:line="336" w:lineRule="auto"/>
              <w:jc w:val="center"/>
              <w:rPr>
                <w:sz w:val="26"/>
                <w:szCs w:val="26"/>
              </w:rPr>
            </w:pPr>
            <w:r w:rsidRPr="00EA6CB1">
              <w:rPr>
                <w:sz w:val="26"/>
                <w:szCs w:val="26"/>
              </w:rPr>
              <w:t>3</w:t>
            </w:r>
          </w:p>
        </w:tc>
        <w:tc>
          <w:tcPr>
            <w:tcW w:w="1738" w:type="pct"/>
            <w:vAlign w:val="center"/>
          </w:tcPr>
          <w:p w14:paraId="07CED7A2" w14:textId="77777777" w:rsidR="00907622" w:rsidRPr="00EA6CB1" w:rsidRDefault="00907622" w:rsidP="00917E9F">
            <w:pPr>
              <w:spacing w:line="336" w:lineRule="auto"/>
              <w:rPr>
                <w:b/>
                <w:bCs/>
                <w:sz w:val="26"/>
                <w:szCs w:val="26"/>
              </w:rPr>
            </w:pPr>
            <w:r w:rsidRPr="00EA6CB1">
              <w:rPr>
                <w:b/>
                <w:bCs/>
                <w:sz w:val="26"/>
                <w:szCs w:val="26"/>
              </w:rPr>
              <w:t>Cisco</w:t>
            </w:r>
          </w:p>
        </w:tc>
        <w:tc>
          <w:tcPr>
            <w:tcW w:w="1754" w:type="pct"/>
            <w:vAlign w:val="bottom"/>
          </w:tcPr>
          <w:p w14:paraId="253321C4" w14:textId="77777777" w:rsidR="00907622" w:rsidRPr="00EA6CB1" w:rsidRDefault="00907622" w:rsidP="00917E9F">
            <w:pPr>
              <w:spacing w:line="336" w:lineRule="auto"/>
              <w:rPr>
                <w:sz w:val="26"/>
                <w:szCs w:val="26"/>
              </w:rPr>
            </w:pPr>
            <w:r w:rsidRPr="00EA6CB1">
              <w:rPr>
                <w:sz w:val="26"/>
                <w:szCs w:val="26"/>
              </w:rPr>
              <w:t>CLS</w:t>
            </w:r>
          </w:p>
        </w:tc>
        <w:tc>
          <w:tcPr>
            <w:tcW w:w="1096" w:type="pct"/>
            <w:vAlign w:val="center"/>
          </w:tcPr>
          <w:p w14:paraId="35A333B8" w14:textId="77777777" w:rsidR="00907622" w:rsidRPr="00EA6CB1" w:rsidRDefault="00907622" w:rsidP="00917E9F">
            <w:pPr>
              <w:spacing w:line="336" w:lineRule="auto"/>
              <w:jc w:val="center"/>
              <w:rPr>
                <w:sz w:val="26"/>
                <w:szCs w:val="26"/>
              </w:rPr>
            </w:pPr>
            <w:r w:rsidRPr="00EA6CB1">
              <w:rPr>
                <w:sz w:val="26"/>
                <w:szCs w:val="26"/>
              </w:rPr>
              <w:t>2</w:t>
            </w:r>
          </w:p>
        </w:tc>
      </w:tr>
      <w:tr w:rsidR="00907622" w:rsidRPr="00EA6CB1" w14:paraId="74DFFA87" w14:textId="77777777" w:rsidTr="00907622">
        <w:trPr>
          <w:jc w:val="center"/>
        </w:trPr>
        <w:tc>
          <w:tcPr>
            <w:tcW w:w="411" w:type="pct"/>
          </w:tcPr>
          <w:p w14:paraId="208E47E7" w14:textId="77777777" w:rsidR="00907622" w:rsidRPr="00EA6CB1" w:rsidRDefault="00907622" w:rsidP="00917E9F">
            <w:pPr>
              <w:pStyle w:val="Bullets"/>
              <w:spacing w:line="336" w:lineRule="auto"/>
              <w:jc w:val="center"/>
              <w:rPr>
                <w:sz w:val="26"/>
                <w:szCs w:val="26"/>
              </w:rPr>
            </w:pPr>
            <w:r w:rsidRPr="00EA6CB1">
              <w:rPr>
                <w:sz w:val="26"/>
                <w:szCs w:val="26"/>
              </w:rPr>
              <w:t>4</w:t>
            </w:r>
          </w:p>
        </w:tc>
        <w:tc>
          <w:tcPr>
            <w:tcW w:w="1738" w:type="pct"/>
            <w:vAlign w:val="center"/>
          </w:tcPr>
          <w:p w14:paraId="0D692B88" w14:textId="77777777" w:rsidR="00907622" w:rsidRPr="00EA6CB1" w:rsidRDefault="00907622" w:rsidP="00917E9F">
            <w:pPr>
              <w:spacing w:line="336" w:lineRule="auto"/>
              <w:rPr>
                <w:b/>
                <w:bCs/>
                <w:sz w:val="26"/>
                <w:szCs w:val="26"/>
              </w:rPr>
            </w:pPr>
            <w:r w:rsidRPr="00EA6CB1">
              <w:rPr>
                <w:b/>
                <w:bCs/>
                <w:sz w:val="26"/>
                <w:szCs w:val="26"/>
              </w:rPr>
              <w:t>Cisco</w:t>
            </w:r>
          </w:p>
        </w:tc>
        <w:tc>
          <w:tcPr>
            <w:tcW w:w="1754" w:type="pct"/>
            <w:vAlign w:val="bottom"/>
          </w:tcPr>
          <w:p w14:paraId="16B7C63E" w14:textId="77777777" w:rsidR="00907622" w:rsidRPr="00EA6CB1" w:rsidRDefault="00907622" w:rsidP="00917E9F">
            <w:pPr>
              <w:spacing w:line="336" w:lineRule="auto"/>
              <w:rPr>
                <w:sz w:val="26"/>
                <w:szCs w:val="26"/>
              </w:rPr>
            </w:pPr>
            <w:r w:rsidRPr="00EA6CB1">
              <w:rPr>
                <w:sz w:val="26"/>
                <w:szCs w:val="26"/>
              </w:rPr>
              <w:t>CWNA</w:t>
            </w:r>
          </w:p>
        </w:tc>
        <w:tc>
          <w:tcPr>
            <w:tcW w:w="1096" w:type="pct"/>
            <w:vAlign w:val="center"/>
          </w:tcPr>
          <w:p w14:paraId="233CF717" w14:textId="77777777" w:rsidR="00907622" w:rsidRPr="00EA6CB1" w:rsidRDefault="00907622" w:rsidP="00917E9F">
            <w:pPr>
              <w:spacing w:line="336" w:lineRule="auto"/>
              <w:jc w:val="center"/>
              <w:rPr>
                <w:sz w:val="26"/>
                <w:szCs w:val="26"/>
              </w:rPr>
            </w:pPr>
            <w:r w:rsidRPr="00EA6CB1">
              <w:rPr>
                <w:sz w:val="26"/>
                <w:szCs w:val="26"/>
              </w:rPr>
              <w:t>1</w:t>
            </w:r>
          </w:p>
        </w:tc>
      </w:tr>
      <w:tr w:rsidR="00907622" w:rsidRPr="00EA6CB1" w14:paraId="63D17B4E" w14:textId="77777777" w:rsidTr="00907622">
        <w:trPr>
          <w:jc w:val="center"/>
        </w:trPr>
        <w:tc>
          <w:tcPr>
            <w:tcW w:w="411" w:type="pct"/>
          </w:tcPr>
          <w:p w14:paraId="4F9B10B1" w14:textId="77777777" w:rsidR="00907622" w:rsidRPr="00EA6CB1" w:rsidRDefault="00907622" w:rsidP="00917E9F">
            <w:pPr>
              <w:pStyle w:val="Bullets"/>
              <w:spacing w:line="336" w:lineRule="auto"/>
              <w:jc w:val="center"/>
              <w:rPr>
                <w:sz w:val="26"/>
                <w:szCs w:val="26"/>
              </w:rPr>
            </w:pPr>
            <w:r w:rsidRPr="00EA6CB1">
              <w:rPr>
                <w:sz w:val="26"/>
                <w:szCs w:val="26"/>
              </w:rPr>
              <w:t>5</w:t>
            </w:r>
          </w:p>
        </w:tc>
        <w:tc>
          <w:tcPr>
            <w:tcW w:w="1738" w:type="pct"/>
            <w:vAlign w:val="center"/>
          </w:tcPr>
          <w:p w14:paraId="0ADC35B0" w14:textId="77777777" w:rsidR="00907622" w:rsidRPr="00EA6CB1" w:rsidRDefault="00907622" w:rsidP="00917E9F">
            <w:pPr>
              <w:spacing w:line="336" w:lineRule="auto"/>
              <w:rPr>
                <w:b/>
                <w:bCs/>
                <w:sz w:val="26"/>
                <w:szCs w:val="26"/>
              </w:rPr>
            </w:pPr>
            <w:r w:rsidRPr="00EA6CB1">
              <w:rPr>
                <w:b/>
                <w:bCs/>
                <w:sz w:val="26"/>
                <w:szCs w:val="26"/>
              </w:rPr>
              <w:t>Cisco</w:t>
            </w:r>
          </w:p>
        </w:tc>
        <w:tc>
          <w:tcPr>
            <w:tcW w:w="1754" w:type="pct"/>
            <w:vAlign w:val="bottom"/>
          </w:tcPr>
          <w:p w14:paraId="3D045D2E" w14:textId="77777777" w:rsidR="00907622" w:rsidRPr="00EA6CB1" w:rsidRDefault="00907622" w:rsidP="00917E9F">
            <w:pPr>
              <w:spacing w:line="336" w:lineRule="auto"/>
              <w:rPr>
                <w:sz w:val="26"/>
                <w:szCs w:val="26"/>
              </w:rPr>
            </w:pPr>
            <w:r w:rsidRPr="00EA6CB1">
              <w:rPr>
                <w:sz w:val="26"/>
                <w:szCs w:val="26"/>
              </w:rPr>
              <w:t>CCDA</w:t>
            </w:r>
          </w:p>
        </w:tc>
        <w:tc>
          <w:tcPr>
            <w:tcW w:w="1096" w:type="pct"/>
            <w:vAlign w:val="center"/>
          </w:tcPr>
          <w:p w14:paraId="6B77890C" w14:textId="77777777" w:rsidR="00907622" w:rsidRPr="00EA6CB1" w:rsidRDefault="00907622" w:rsidP="00917E9F">
            <w:pPr>
              <w:spacing w:line="336" w:lineRule="auto"/>
              <w:jc w:val="center"/>
              <w:rPr>
                <w:sz w:val="26"/>
                <w:szCs w:val="26"/>
              </w:rPr>
            </w:pPr>
            <w:r w:rsidRPr="00EA6CB1">
              <w:rPr>
                <w:sz w:val="26"/>
                <w:szCs w:val="26"/>
              </w:rPr>
              <w:t>1</w:t>
            </w:r>
          </w:p>
        </w:tc>
      </w:tr>
      <w:tr w:rsidR="00907622" w:rsidRPr="00EA6CB1" w14:paraId="18505AA0" w14:textId="77777777" w:rsidTr="00907622">
        <w:trPr>
          <w:jc w:val="center"/>
        </w:trPr>
        <w:tc>
          <w:tcPr>
            <w:tcW w:w="411" w:type="pct"/>
          </w:tcPr>
          <w:p w14:paraId="7674598A" w14:textId="77777777" w:rsidR="00907622" w:rsidRPr="00EA6CB1" w:rsidRDefault="00907622" w:rsidP="00917E9F">
            <w:pPr>
              <w:pStyle w:val="Bullets"/>
              <w:spacing w:line="336" w:lineRule="auto"/>
              <w:jc w:val="center"/>
              <w:rPr>
                <w:sz w:val="26"/>
                <w:szCs w:val="26"/>
              </w:rPr>
            </w:pPr>
            <w:r w:rsidRPr="00EA6CB1">
              <w:rPr>
                <w:sz w:val="26"/>
                <w:szCs w:val="26"/>
              </w:rPr>
              <w:t>6</w:t>
            </w:r>
          </w:p>
        </w:tc>
        <w:tc>
          <w:tcPr>
            <w:tcW w:w="1738" w:type="pct"/>
            <w:vAlign w:val="center"/>
          </w:tcPr>
          <w:p w14:paraId="689C0D26" w14:textId="77777777" w:rsidR="00907622" w:rsidRPr="00EA6CB1" w:rsidRDefault="00907622" w:rsidP="00917E9F">
            <w:pPr>
              <w:spacing w:line="336" w:lineRule="auto"/>
              <w:rPr>
                <w:b/>
                <w:bCs/>
                <w:sz w:val="26"/>
                <w:szCs w:val="26"/>
              </w:rPr>
            </w:pPr>
            <w:r w:rsidRPr="00EA6CB1">
              <w:rPr>
                <w:b/>
                <w:bCs/>
                <w:sz w:val="26"/>
                <w:szCs w:val="26"/>
              </w:rPr>
              <w:t>Cisco</w:t>
            </w:r>
          </w:p>
        </w:tc>
        <w:tc>
          <w:tcPr>
            <w:tcW w:w="1754" w:type="pct"/>
            <w:vAlign w:val="bottom"/>
          </w:tcPr>
          <w:p w14:paraId="45B15B1F" w14:textId="77777777" w:rsidR="00907622" w:rsidRPr="00EA6CB1" w:rsidRDefault="00907622" w:rsidP="00917E9F">
            <w:pPr>
              <w:spacing w:line="336" w:lineRule="auto"/>
              <w:rPr>
                <w:sz w:val="26"/>
                <w:szCs w:val="26"/>
              </w:rPr>
            </w:pPr>
            <w:r w:rsidRPr="00EA6CB1">
              <w:rPr>
                <w:sz w:val="26"/>
                <w:szCs w:val="26"/>
              </w:rPr>
              <w:t>CCSP</w:t>
            </w:r>
          </w:p>
        </w:tc>
        <w:tc>
          <w:tcPr>
            <w:tcW w:w="1096" w:type="pct"/>
            <w:vAlign w:val="center"/>
          </w:tcPr>
          <w:p w14:paraId="400198D1" w14:textId="77777777" w:rsidR="00907622" w:rsidRPr="00EA6CB1" w:rsidRDefault="00907622" w:rsidP="00917E9F">
            <w:pPr>
              <w:spacing w:line="336" w:lineRule="auto"/>
              <w:jc w:val="center"/>
              <w:rPr>
                <w:sz w:val="26"/>
                <w:szCs w:val="26"/>
              </w:rPr>
            </w:pPr>
            <w:r w:rsidRPr="00EA6CB1">
              <w:rPr>
                <w:sz w:val="26"/>
                <w:szCs w:val="26"/>
              </w:rPr>
              <w:t>1</w:t>
            </w:r>
          </w:p>
        </w:tc>
      </w:tr>
      <w:tr w:rsidR="00907622" w:rsidRPr="00EA6CB1" w14:paraId="7B8E1EAF" w14:textId="77777777" w:rsidTr="00907622">
        <w:trPr>
          <w:jc w:val="center"/>
        </w:trPr>
        <w:tc>
          <w:tcPr>
            <w:tcW w:w="411" w:type="pct"/>
          </w:tcPr>
          <w:p w14:paraId="5DB177A7" w14:textId="77777777" w:rsidR="00907622" w:rsidRPr="00EA6CB1" w:rsidRDefault="00907622" w:rsidP="00917E9F">
            <w:pPr>
              <w:pStyle w:val="Bullets"/>
              <w:spacing w:line="336" w:lineRule="auto"/>
              <w:jc w:val="center"/>
              <w:rPr>
                <w:sz w:val="26"/>
                <w:szCs w:val="26"/>
              </w:rPr>
            </w:pPr>
            <w:r w:rsidRPr="00EA6CB1">
              <w:rPr>
                <w:sz w:val="26"/>
                <w:szCs w:val="26"/>
              </w:rPr>
              <w:t>7</w:t>
            </w:r>
          </w:p>
        </w:tc>
        <w:tc>
          <w:tcPr>
            <w:tcW w:w="1738" w:type="pct"/>
            <w:vAlign w:val="center"/>
          </w:tcPr>
          <w:p w14:paraId="7C481F1A" w14:textId="77777777" w:rsidR="00907622" w:rsidRPr="00EA6CB1" w:rsidRDefault="00907622" w:rsidP="00917E9F">
            <w:pPr>
              <w:spacing w:line="336" w:lineRule="auto"/>
              <w:rPr>
                <w:b/>
                <w:bCs/>
                <w:sz w:val="26"/>
                <w:szCs w:val="26"/>
              </w:rPr>
            </w:pPr>
            <w:r w:rsidRPr="00EA6CB1">
              <w:rPr>
                <w:b/>
                <w:bCs/>
                <w:sz w:val="26"/>
                <w:szCs w:val="26"/>
              </w:rPr>
              <w:t>Cisco</w:t>
            </w:r>
          </w:p>
        </w:tc>
        <w:tc>
          <w:tcPr>
            <w:tcW w:w="1754" w:type="pct"/>
            <w:vAlign w:val="bottom"/>
          </w:tcPr>
          <w:p w14:paraId="75DE15B0" w14:textId="77777777" w:rsidR="00907622" w:rsidRPr="00EA6CB1" w:rsidRDefault="00907622" w:rsidP="00917E9F">
            <w:pPr>
              <w:spacing w:line="336" w:lineRule="auto"/>
              <w:rPr>
                <w:sz w:val="26"/>
                <w:szCs w:val="26"/>
              </w:rPr>
            </w:pPr>
            <w:r w:rsidRPr="00EA6CB1">
              <w:rPr>
                <w:sz w:val="26"/>
                <w:szCs w:val="26"/>
              </w:rPr>
              <w:t>CCNP</w:t>
            </w:r>
          </w:p>
        </w:tc>
        <w:tc>
          <w:tcPr>
            <w:tcW w:w="1096" w:type="pct"/>
            <w:vAlign w:val="center"/>
          </w:tcPr>
          <w:p w14:paraId="63F2FAD8" w14:textId="77777777" w:rsidR="00907622" w:rsidRPr="00EA6CB1" w:rsidRDefault="00907622" w:rsidP="00917E9F">
            <w:pPr>
              <w:spacing w:line="336" w:lineRule="auto"/>
              <w:jc w:val="center"/>
              <w:rPr>
                <w:sz w:val="26"/>
                <w:szCs w:val="26"/>
              </w:rPr>
            </w:pPr>
            <w:r w:rsidRPr="00EA6CB1">
              <w:rPr>
                <w:sz w:val="26"/>
                <w:szCs w:val="26"/>
              </w:rPr>
              <w:t>2</w:t>
            </w:r>
          </w:p>
        </w:tc>
      </w:tr>
      <w:tr w:rsidR="00907622" w:rsidRPr="00EA6CB1" w14:paraId="135F3B2D" w14:textId="77777777" w:rsidTr="00907622">
        <w:trPr>
          <w:trHeight w:val="449"/>
          <w:jc w:val="center"/>
        </w:trPr>
        <w:tc>
          <w:tcPr>
            <w:tcW w:w="411" w:type="pct"/>
          </w:tcPr>
          <w:p w14:paraId="163C2733" w14:textId="77777777" w:rsidR="00907622" w:rsidRPr="00EA6CB1" w:rsidRDefault="00907622" w:rsidP="00917E9F">
            <w:pPr>
              <w:pStyle w:val="Bullets"/>
              <w:spacing w:line="336" w:lineRule="auto"/>
              <w:jc w:val="center"/>
              <w:rPr>
                <w:sz w:val="26"/>
                <w:szCs w:val="26"/>
              </w:rPr>
            </w:pPr>
            <w:r w:rsidRPr="00EA6CB1">
              <w:rPr>
                <w:sz w:val="26"/>
                <w:szCs w:val="26"/>
              </w:rPr>
              <w:t>8</w:t>
            </w:r>
          </w:p>
        </w:tc>
        <w:tc>
          <w:tcPr>
            <w:tcW w:w="1738" w:type="pct"/>
            <w:vAlign w:val="center"/>
          </w:tcPr>
          <w:p w14:paraId="1CB87A50" w14:textId="77777777" w:rsidR="00907622" w:rsidRPr="00EA6CB1" w:rsidRDefault="00907622" w:rsidP="00917E9F">
            <w:pPr>
              <w:spacing w:line="336" w:lineRule="auto"/>
              <w:rPr>
                <w:b/>
                <w:bCs/>
                <w:sz w:val="26"/>
                <w:szCs w:val="26"/>
              </w:rPr>
            </w:pPr>
            <w:r w:rsidRPr="00EA6CB1">
              <w:rPr>
                <w:b/>
                <w:bCs/>
                <w:sz w:val="26"/>
                <w:szCs w:val="26"/>
              </w:rPr>
              <w:t>Microsoft</w:t>
            </w:r>
          </w:p>
        </w:tc>
        <w:tc>
          <w:tcPr>
            <w:tcW w:w="1754" w:type="pct"/>
            <w:vAlign w:val="bottom"/>
          </w:tcPr>
          <w:p w14:paraId="6C391E09" w14:textId="77777777" w:rsidR="00907622" w:rsidRPr="00EA6CB1" w:rsidRDefault="00907622" w:rsidP="00917E9F">
            <w:pPr>
              <w:spacing w:line="336" w:lineRule="auto"/>
              <w:rPr>
                <w:sz w:val="26"/>
                <w:szCs w:val="26"/>
              </w:rPr>
            </w:pPr>
            <w:r w:rsidRPr="00EA6CB1">
              <w:rPr>
                <w:sz w:val="26"/>
                <w:szCs w:val="26"/>
              </w:rPr>
              <w:t>MCSA</w:t>
            </w:r>
          </w:p>
        </w:tc>
        <w:tc>
          <w:tcPr>
            <w:tcW w:w="1096" w:type="pct"/>
            <w:vAlign w:val="center"/>
          </w:tcPr>
          <w:p w14:paraId="66422A57" w14:textId="77777777" w:rsidR="00907622" w:rsidRPr="00EA6CB1" w:rsidRDefault="00907622" w:rsidP="00917E9F">
            <w:pPr>
              <w:spacing w:line="336" w:lineRule="auto"/>
              <w:jc w:val="center"/>
              <w:rPr>
                <w:sz w:val="26"/>
                <w:szCs w:val="26"/>
              </w:rPr>
            </w:pPr>
            <w:r w:rsidRPr="00EA6CB1">
              <w:rPr>
                <w:sz w:val="26"/>
                <w:szCs w:val="26"/>
              </w:rPr>
              <w:t>2</w:t>
            </w:r>
          </w:p>
        </w:tc>
      </w:tr>
      <w:tr w:rsidR="00907622" w:rsidRPr="00EA6CB1" w14:paraId="1545227D" w14:textId="77777777" w:rsidTr="00907622">
        <w:trPr>
          <w:jc w:val="center"/>
        </w:trPr>
        <w:tc>
          <w:tcPr>
            <w:tcW w:w="411" w:type="pct"/>
          </w:tcPr>
          <w:p w14:paraId="476DF295" w14:textId="77777777" w:rsidR="00907622" w:rsidRPr="00EA6CB1" w:rsidRDefault="00907622" w:rsidP="00917E9F">
            <w:pPr>
              <w:pStyle w:val="Bullets"/>
              <w:spacing w:line="336" w:lineRule="auto"/>
              <w:jc w:val="center"/>
              <w:rPr>
                <w:sz w:val="26"/>
                <w:szCs w:val="26"/>
              </w:rPr>
            </w:pPr>
            <w:r w:rsidRPr="00EA6CB1">
              <w:rPr>
                <w:sz w:val="26"/>
                <w:szCs w:val="26"/>
              </w:rPr>
              <w:t>9</w:t>
            </w:r>
          </w:p>
        </w:tc>
        <w:tc>
          <w:tcPr>
            <w:tcW w:w="1738" w:type="pct"/>
            <w:vAlign w:val="center"/>
          </w:tcPr>
          <w:p w14:paraId="600011AC" w14:textId="77777777" w:rsidR="00907622" w:rsidRPr="00EA6CB1" w:rsidRDefault="00907622" w:rsidP="00917E9F">
            <w:pPr>
              <w:spacing w:line="336" w:lineRule="auto"/>
              <w:rPr>
                <w:b/>
                <w:bCs/>
                <w:sz w:val="26"/>
                <w:szCs w:val="26"/>
              </w:rPr>
            </w:pPr>
            <w:r w:rsidRPr="00EA6CB1">
              <w:rPr>
                <w:b/>
                <w:bCs/>
                <w:sz w:val="26"/>
                <w:szCs w:val="26"/>
              </w:rPr>
              <w:t>EPI</w:t>
            </w:r>
          </w:p>
        </w:tc>
        <w:tc>
          <w:tcPr>
            <w:tcW w:w="1754" w:type="pct"/>
            <w:vAlign w:val="bottom"/>
          </w:tcPr>
          <w:p w14:paraId="7DB2E1A0" w14:textId="77777777" w:rsidR="00907622" w:rsidRPr="00EA6CB1" w:rsidRDefault="00907622" w:rsidP="00917E9F">
            <w:pPr>
              <w:spacing w:line="336" w:lineRule="auto"/>
              <w:rPr>
                <w:sz w:val="26"/>
                <w:szCs w:val="26"/>
              </w:rPr>
            </w:pPr>
            <w:r w:rsidRPr="00EA6CB1">
              <w:rPr>
                <w:sz w:val="26"/>
                <w:szCs w:val="26"/>
              </w:rPr>
              <w:t>CDCP</w:t>
            </w:r>
          </w:p>
        </w:tc>
        <w:tc>
          <w:tcPr>
            <w:tcW w:w="1096" w:type="pct"/>
            <w:vAlign w:val="center"/>
          </w:tcPr>
          <w:p w14:paraId="5286B7C7" w14:textId="77777777" w:rsidR="00907622" w:rsidRPr="00EA6CB1" w:rsidRDefault="00907622" w:rsidP="00917E9F">
            <w:pPr>
              <w:spacing w:line="336" w:lineRule="auto"/>
              <w:jc w:val="center"/>
              <w:rPr>
                <w:sz w:val="26"/>
                <w:szCs w:val="26"/>
              </w:rPr>
            </w:pPr>
            <w:r w:rsidRPr="00EA6CB1">
              <w:rPr>
                <w:sz w:val="26"/>
                <w:szCs w:val="26"/>
              </w:rPr>
              <w:t>1</w:t>
            </w:r>
          </w:p>
        </w:tc>
      </w:tr>
      <w:tr w:rsidR="00907622" w:rsidRPr="00EA6CB1" w14:paraId="0975F349" w14:textId="77777777" w:rsidTr="00907622">
        <w:trPr>
          <w:jc w:val="center"/>
        </w:trPr>
        <w:tc>
          <w:tcPr>
            <w:tcW w:w="411" w:type="pct"/>
          </w:tcPr>
          <w:p w14:paraId="1848DD0B" w14:textId="77777777" w:rsidR="00907622" w:rsidRPr="00EA6CB1" w:rsidRDefault="00907622" w:rsidP="00917E9F">
            <w:pPr>
              <w:pStyle w:val="Bullets"/>
              <w:spacing w:line="336" w:lineRule="auto"/>
              <w:jc w:val="center"/>
              <w:rPr>
                <w:sz w:val="26"/>
                <w:szCs w:val="26"/>
              </w:rPr>
            </w:pPr>
            <w:r w:rsidRPr="00EA6CB1">
              <w:rPr>
                <w:sz w:val="26"/>
                <w:szCs w:val="26"/>
              </w:rPr>
              <w:t>10</w:t>
            </w:r>
          </w:p>
        </w:tc>
        <w:tc>
          <w:tcPr>
            <w:tcW w:w="1738" w:type="pct"/>
            <w:vAlign w:val="center"/>
          </w:tcPr>
          <w:p w14:paraId="3E54BB59" w14:textId="77777777" w:rsidR="00907622" w:rsidRPr="00EA6CB1" w:rsidRDefault="00907622" w:rsidP="00917E9F">
            <w:pPr>
              <w:spacing w:line="336" w:lineRule="auto"/>
              <w:rPr>
                <w:b/>
                <w:bCs/>
                <w:sz w:val="26"/>
                <w:szCs w:val="26"/>
              </w:rPr>
            </w:pPr>
            <w:r w:rsidRPr="00EA6CB1">
              <w:rPr>
                <w:b/>
                <w:bCs/>
                <w:sz w:val="26"/>
                <w:szCs w:val="26"/>
              </w:rPr>
              <w:t>Planet</w:t>
            </w:r>
          </w:p>
        </w:tc>
        <w:tc>
          <w:tcPr>
            <w:tcW w:w="1754" w:type="pct"/>
            <w:vAlign w:val="bottom"/>
          </w:tcPr>
          <w:p w14:paraId="53A422B1" w14:textId="77777777" w:rsidR="00907622" w:rsidRPr="00EA6CB1" w:rsidRDefault="00907622" w:rsidP="00917E9F">
            <w:pPr>
              <w:spacing w:line="336" w:lineRule="auto"/>
              <w:rPr>
                <w:sz w:val="26"/>
                <w:szCs w:val="26"/>
              </w:rPr>
            </w:pPr>
            <w:r w:rsidRPr="00EA6CB1">
              <w:rPr>
                <w:sz w:val="26"/>
                <w:szCs w:val="26"/>
              </w:rPr>
              <w:t>PRODUCT LEVEL 1</w:t>
            </w:r>
          </w:p>
        </w:tc>
        <w:tc>
          <w:tcPr>
            <w:tcW w:w="1096" w:type="pct"/>
            <w:vAlign w:val="center"/>
          </w:tcPr>
          <w:p w14:paraId="5AD3C694" w14:textId="77777777" w:rsidR="00907622" w:rsidRPr="00EA6CB1" w:rsidRDefault="00907622" w:rsidP="00917E9F">
            <w:pPr>
              <w:spacing w:line="336" w:lineRule="auto"/>
              <w:jc w:val="center"/>
              <w:rPr>
                <w:sz w:val="26"/>
                <w:szCs w:val="26"/>
              </w:rPr>
            </w:pPr>
            <w:r w:rsidRPr="00EA6CB1">
              <w:rPr>
                <w:sz w:val="26"/>
                <w:szCs w:val="26"/>
              </w:rPr>
              <w:t>10</w:t>
            </w:r>
          </w:p>
        </w:tc>
      </w:tr>
      <w:tr w:rsidR="00907622" w:rsidRPr="00EA6CB1" w14:paraId="45E60F67" w14:textId="77777777" w:rsidTr="00907622">
        <w:trPr>
          <w:jc w:val="center"/>
        </w:trPr>
        <w:tc>
          <w:tcPr>
            <w:tcW w:w="411" w:type="pct"/>
          </w:tcPr>
          <w:p w14:paraId="0D02F0FE" w14:textId="77777777" w:rsidR="00907622" w:rsidRPr="00EA6CB1" w:rsidRDefault="00907622" w:rsidP="00917E9F">
            <w:pPr>
              <w:pStyle w:val="Bullets"/>
              <w:spacing w:line="336" w:lineRule="auto"/>
              <w:jc w:val="center"/>
              <w:rPr>
                <w:sz w:val="26"/>
                <w:szCs w:val="26"/>
              </w:rPr>
            </w:pPr>
            <w:r w:rsidRPr="00EA6CB1">
              <w:rPr>
                <w:sz w:val="26"/>
                <w:szCs w:val="26"/>
              </w:rPr>
              <w:t>11</w:t>
            </w:r>
          </w:p>
        </w:tc>
        <w:tc>
          <w:tcPr>
            <w:tcW w:w="1738" w:type="pct"/>
            <w:vAlign w:val="center"/>
          </w:tcPr>
          <w:p w14:paraId="44E3FFF6" w14:textId="77777777" w:rsidR="00907622" w:rsidRPr="00EA6CB1" w:rsidRDefault="00907622" w:rsidP="00917E9F">
            <w:pPr>
              <w:spacing w:line="336" w:lineRule="auto"/>
              <w:rPr>
                <w:b/>
                <w:bCs/>
                <w:sz w:val="26"/>
                <w:szCs w:val="26"/>
              </w:rPr>
            </w:pPr>
            <w:r w:rsidRPr="00EA6CB1">
              <w:rPr>
                <w:b/>
                <w:bCs/>
                <w:sz w:val="26"/>
                <w:szCs w:val="26"/>
              </w:rPr>
              <w:t>Planet</w:t>
            </w:r>
          </w:p>
        </w:tc>
        <w:tc>
          <w:tcPr>
            <w:tcW w:w="1754" w:type="pct"/>
            <w:vAlign w:val="bottom"/>
          </w:tcPr>
          <w:p w14:paraId="79DF6957" w14:textId="77777777" w:rsidR="00907622" w:rsidRPr="00EA6CB1" w:rsidRDefault="00907622" w:rsidP="00917E9F">
            <w:pPr>
              <w:spacing w:line="336" w:lineRule="auto"/>
              <w:rPr>
                <w:sz w:val="26"/>
                <w:szCs w:val="26"/>
              </w:rPr>
            </w:pPr>
            <w:r w:rsidRPr="00EA6CB1">
              <w:rPr>
                <w:sz w:val="26"/>
                <w:szCs w:val="26"/>
              </w:rPr>
              <w:t>SLB</w:t>
            </w:r>
          </w:p>
        </w:tc>
        <w:tc>
          <w:tcPr>
            <w:tcW w:w="1096" w:type="pct"/>
            <w:vAlign w:val="center"/>
          </w:tcPr>
          <w:p w14:paraId="0AD91ACE" w14:textId="77777777" w:rsidR="00907622" w:rsidRPr="00EA6CB1" w:rsidRDefault="00907622" w:rsidP="00917E9F">
            <w:pPr>
              <w:spacing w:line="336" w:lineRule="auto"/>
              <w:jc w:val="center"/>
              <w:rPr>
                <w:sz w:val="26"/>
                <w:szCs w:val="26"/>
              </w:rPr>
            </w:pPr>
            <w:r w:rsidRPr="00EA6CB1">
              <w:rPr>
                <w:sz w:val="26"/>
                <w:szCs w:val="26"/>
              </w:rPr>
              <w:t>5</w:t>
            </w:r>
          </w:p>
        </w:tc>
      </w:tr>
      <w:tr w:rsidR="00907622" w:rsidRPr="00EA6CB1" w14:paraId="17F76139" w14:textId="77777777" w:rsidTr="00907622">
        <w:trPr>
          <w:jc w:val="center"/>
        </w:trPr>
        <w:tc>
          <w:tcPr>
            <w:tcW w:w="411" w:type="pct"/>
          </w:tcPr>
          <w:p w14:paraId="25E9AF99" w14:textId="77777777" w:rsidR="00907622" w:rsidRPr="00EA6CB1" w:rsidRDefault="00907622" w:rsidP="00917E9F">
            <w:pPr>
              <w:pStyle w:val="Bullets"/>
              <w:spacing w:line="336" w:lineRule="auto"/>
              <w:jc w:val="center"/>
              <w:rPr>
                <w:sz w:val="26"/>
                <w:szCs w:val="26"/>
              </w:rPr>
            </w:pPr>
            <w:r w:rsidRPr="00EA6CB1">
              <w:rPr>
                <w:sz w:val="26"/>
                <w:szCs w:val="26"/>
              </w:rPr>
              <w:t>12</w:t>
            </w:r>
          </w:p>
        </w:tc>
        <w:tc>
          <w:tcPr>
            <w:tcW w:w="1738" w:type="pct"/>
            <w:vAlign w:val="center"/>
          </w:tcPr>
          <w:p w14:paraId="11023782" w14:textId="77777777" w:rsidR="00907622" w:rsidRPr="00EA6CB1" w:rsidRDefault="00907622" w:rsidP="00917E9F">
            <w:pPr>
              <w:spacing w:line="336" w:lineRule="auto"/>
              <w:rPr>
                <w:b/>
                <w:bCs/>
                <w:sz w:val="26"/>
                <w:szCs w:val="26"/>
              </w:rPr>
            </w:pPr>
            <w:r w:rsidRPr="00EA6CB1">
              <w:rPr>
                <w:b/>
                <w:bCs/>
                <w:sz w:val="26"/>
                <w:szCs w:val="26"/>
              </w:rPr>
              <w:t>LINUX</w:t>
            </w:r>
          </w:p>
        </w:tc>
        <w:tc>
          <w:tcPr>
            <w:tcW w:w="1754" w:type="pct"/>
            <w:vAlign w:val="bottom"/>
          </w:tcPr>
          <w:p w14:paraId="1D182F2D" w14:textId="77777777" w:rsidR="00907622" w:rsidRPr="00EA6CB1" w:rsidRDefault="00907622" w:rsidP="00917E9F">
            <w:pPr>
              <w:spacing w:line="336" w:lineRule="auto"/>
              <w:rPr>
                <w:sz w:val="26"/>
                <w:szCs w:val="26"/>
              </w:rPr>
            </w:pPr>
            <w:r w:rsidRPr="00EA6CB1">
              <w:rPr>
                <w:sz w:val="26"/>
                <w:szCs w:val="26"/>
              </w:rPr>
              <w:t>LPIC</w:t>
            </w:r>
          </w:p>
        </w:tc>
        <w:tc>
          <w:tcPr>
            <w:tcW w:w="1096" w:type="pct"/>
            <w:vAlign w:val="center"/>
          </w:tcPr>
          <w:p w14:paraId="43D6869F" w14:textId="77777777" w:rsidR="00907622" w:rsidRPr="00EA6CB1" w:rsidRDefault="00907622" w:rsidP="00917E9F">
            <w:pPr>
              <w:spacing w:line="336" w:lineRule="auto"/>
              <w:jc w:val="center"/>
              <w:rPr>
                <w:sz w:val="26"/>
                <w:szCs w:val="26"/>
              </w:rPr>
            </w:pPr>
            <w:r w:rsidRPr="00EA6CB1">
              <w:rPr>
                <w:sz w:val="26"/>
                <w:szCs w:val="26"/>
              </w:rPr>
              <w:t>1</w:t>
            </w:r>
          </w:p>
        </w:tc>
      </w:tr>
      <w:tr w:rsidR="00907622" w:rsidRPr="00EA6CB1" w14:paraId="4745546E" w14:textId="77777777" w:rsidTr="00907622">
        <w:trPr>
          <w:jc w:val="center"/>
        </w:trPr>
        <w:tc>
          <w:tcPr>
            <w:tcW w:w="411" w:type="pct"/>
          </w:tcPr>
          <w:p w14:paraId="08598AEC" w14:textId="77777777" w:rsidR="00907622" w:rsidRPr="00EA6CB1" w:rsidRDefault="00907622" w:rsidP="00917E9F">
            <w:pPr>
              <w:pStyle w:val="Bullets"/>
              <w:spacing w:line="336" w:lineRule="auto"/>
              <w:jc w:val="center"/>
              <w:rPr>
                <w:sz w:val="26"/>
                <w:szCs w:val="26"/>
              </w:rPr>
            </w:pPr>
            <w:r w:rsidRPr="00EA6CB1">
              <w:rPr>
                <w:sz w:val="26"/>
                <w:szCs w:val="26"/>
              </w:rPr>
              <w:t>13</w:t>
            </w:r>
          </w:p>
        </w:tc>
        <w:tc>
          <w:tcPr>
            <w:tcW w:w="1738" w:type="pct"/>
            <w:vAlign w:val="center"/>
          </w:tcPr>
          <w:p w14:paraId="6E333096" w14:textId="77777777" w:rsidR="00907622" w:rsidRPr="00EA6CB1" w:rsidRDefault="00907622" w:rsidP="00917E9F">
            <w:pPr>
              <w:spacing w:line="336" w:lineRule="auto"/>
              <w:rPr>
                <w:b/>
                <w:bCs/>
                <w:sz w:val="26"/>
                <w:szCs w:val="26"/>
              </w:rPr>
            </w:pPr>
            <w:r w:rsidRPr="00EA6CB1">
              <w:rPr>
                <w:b/>
                <w:bCs/>
                <w:sz w:val="26"/>
                <w:szCs w:val="26"/>
              </w:rPr>
              <w:t>IBM</w:t>
            </w:r>
          </w:p>
        </w:tc>
        <w:tc>
          <w:tcPr>
            <w:tcW w:w="1754" w:type="pct"/>
            <w:vAlign w:val="bottom"/>
          </w:tcPr>
          <w:p w14:paraId="3CDBD4D1" w14:textId="77777777" w:rsidR="00907622" w:rsidRPr="00EA6CB1" w:rsidRDefault="00907622" w:rsidP="00917E9F">
            <w:pPr>
              <w:spacing w:line="336" w:lineRule="auto"/>
              <w:rPr>
                <w:sz w:val="26"/>
                <w:szCs w:val="26"/>
              </w:rPr>
            </w:pPr>
            <w:r w:rsidRPr="00EA6CB1">
              <w:rPr>
                <w:sz w:val="26"/>
                <w:szCs w:val="26"/>
              </w:rPr>
              <w:t>DBA 29</w:t>
            </w:r>
          </w:p>
        </w:tc>
        <w:tc>
          <w:tcPr>
            <w:tcW w:w="1096" w:type="pct"/>
            <w:vAlign w:val="center"/>
          </w:tcPr>
          <w:p w14:paraId="5880262C" w14:textId="77777777" w:rsidR="00907622" w:rsidRPr="00EA6CB1" w:rsidRDefault="00907622" w:rsidP="00917E9F">
            <w:pPr>
              <w:spacing w:line="336" w:lineRule="auto"/>
              <w:jc w:val="center"/>
              <w:rPr>
                <w:sz w:val="26"/>
                <w:szCs w:val="26"/>
              </w:rPr>
            </w:pPr>
            <w:r w:rsidRPr="00EA6CB1">
              <w:rPr>
                <w:sz w:val="26"/>
                <w:szCs w:val="26"/>
              </w:rPr>
              <w:t>1</w:t>
            </w:r>
          </w:p>
        </w:tc>
      </w:tr>
      <w:tr w:rsidR="00907622" w:rsidRPr="00EA6CB1" w14:paraId="6D9ADE9D" w14:textId="77777777" w:rsidTr="00907622">
        <w:trPr>
          <w:jc w:val="center"/>
        </w:trPr>
        <w:tc>
          <w:tcPr>
            <w:tcW w:w="411" w:type="pct"/>
          </w:tcPr>
          <w:p w14:paraId="49C4CFC2" w14:textId="77777777" w:rsidR="00907622" w:rsidRPr="00EA6CB1" w:rsidRDefault="00907622" w:rsidP="00917E9F">
            <w:pPr>
              <w:pStyle w:val="Bullets"/>
              <w:spacing w:line="336" w:lineRule="auto"/>
              <w:jc w:val="center"/>
              <w:rPr>
                <w:sz w:val="26"/>
                <w:szCs w:val="26"/>
              </w:rPr>
            </w:pPr>
            <w:r w:rsidRPr="00EA6CB1">
              <w:rPr>
                <w:sz w:val="26"/>
                <w:szCs w:val="26"/>
              </w:rPr>
              <w:t>14</w:t>
            </w:r>
          </w:p>
        </w:tc>
        <w:tc>
          <w:tcPr>
            <w:tcW w:w="1738" w:type="pct"/>
            <w:vAlign w:val="center"/>
          </w:tcPr>
          <w:p w14:paraId="1E63307A" w14:textId="77777777" w:rsidR="00907622" w:rsidRPr="00EA6CB1" w:rsidRDefault="00907622" w:rsidP="00917E9F">
            <w:pPr>
              <w:spacing w:line="336" w:lineRule="auto"/>
              <w:rPr>
                <w:b/>
                <w:bCs/>
                <w:sz w:val="26"/>
                <w:szCs w:val="26"/>
              </w:rPr>
            </w:pPr>
            <w:r w:rsidRPr="00EA6CB1">
              <w:rPr>
                <w:b/>
                <w:bCs/>
                <w:sz w:val="26"/>
                <w:szCs w:val="26"/>
              </w:rPr>
              <w:t>SAP</w:t>
            </w:r>
          </w:p>
        </w:tc>
        <w:tc>
          <w:tcPr>
            <w:tcW w:w="1754" w:type="pct"/>
            <w:vAlign w:val="bottom"/>
          </w:tcPr>
          <w:p w14:paraId="5E477A7B" w14:textId="77777777" w:rsidR="00907622" w:rsidRPr="00EA6CB1" w:rsidRDefault="00907622" w:rsidP="00917E9F">
            <w:pPr>
              <w:spacing w:line="336" w:lineRule="auto"/>
              <w:rPr>
                <w:sz w:val="26"/>
                <w:szCs w:val="26"/>
              </w:rPr>
            </w:pPr>
            <w:r w:rsidRPr="00EA6CB1">
              <w:rPr>
                <w:sz w:val="26"/>
                <w:szCs w:val="26"/>
              </w:rPr>
              <w:t>Management</w:t>
            </w:r>
          </w:p>
        </w:tc>
        <w:tc>
          <w:tcPr>
            <w:tcW w:w="1096" w:type="pct"/>
            <w:vAlign w:val="center"/>
          </w:tcPr>
          <w:p w14:paraId="7732A96E" w14:textId="77777777" w:rsidR="00907622" w:rsidRPr="00EA6CB1" w:rsidRDefault="00907622" w:rsidP="00917E9F">
            <w:pPr>
              <w:spacing w:line="336" w:lineRule="auto"/>
              <w:jc w:val="center"/>
              <w:rPr>
                <w:sz w:val="26"/>
                <w:szCs w:val="26"/>
              </w:rPr>
            </w:pPr>
            <w:r w:rsidRPr="00EA6CB1">
              <w:rPr>
                <w:sz w:val="26"/>
                <w:szCs w:val="26"/>
              </w:rPr>
              <w:t>1</w:t>
            </w:r>
          </w:p>
        </w:tc>
      </w:tr>
      <w:tr w:rsidR="00907622" w:rsidRPr="00EA6CB1" w14:paraId="33FD85A4" w14:textId="77777777" w:rsidTr="00907622">
        <w:trPr>
          <w:jc w:val="center"/>
        </w:trPr>
        <w:tc>
          <w:tcPr>
            <w:tcW w:w="411" w:type="pct"/>
          </w:tcPr>
          <w:p w14:paraId="695B1E66" w14:textId="77777777" w:rsidR="00907622" w:rsidRPr="00EA6CB1" w:rsidRDefault="00907622" w:rsidP="00917E9F">
            <w:pPr>
              <w:pStyle w:val="Bullets"/>
              <w:spacing w:line="336" w:lineRule="auto"/>
              <w:jc w:val="center"/>
              <w:rPr>
                <w:sz w:val="26"/>
                <w:szCs w:val="26"/>
              </w:rPr>
            </w:pPr>
            <w:r w:rsidRPr="00EA6CB1">
              <w:rPr>
                <w:sz w:val="26"/>
                <w:szCs w:val="26"/>
              </w:rPr>
              <w:t>15</w:t>
            </w:r>
          </w:p>
        </w:tc>
        <w:tc>
          <w:tcPr>
            <w:tcW w:w="1738" w:type="pct"/>
            <w:vAlign w:val="center"/>
          </w:tcPr>
          <w:p w14:paraId="67AA2883" w14:textId="77777777" w:rsidR="00907622" w:rsidRPr="00EA6CB1" w:rsidRDefault="00907622" w:rsidP="00917E9F">
            <w:pPr>
              <w:spacing w:line="336" w:lineRule="auto"/>
              <w:rPr>
                <w:b/>
                <w:bCs/>
                <w:sz w:val="26"/>
                <w:szCs w:val="26"/>
              </w:rPr>
            </w:pPr>
            <w:r w:rsidRPr="00EA6CB1">
              <w:rPr>
                <w:b/>
                <w:bCs/>
                <w:sz w:val="26"/>
                <w:szCs w:val="26"/>
              </w:rPr>
              <w:t>VMWARE</w:t>
            </w:r>
          </w:p>
        </w:tc>
        <w:tc>
          <w:tcPr>
            <w:tcW w:w="1754" w:type="pct"/>
            <w:vAlign w:val="bottom"/>
          </w:tcPr>
          <w:p w14:paraId="05E1144B" w14:textId="77777777" w:rsidR="00907622" w:rsidRPr="00EA6CB1" w:rsidRDefault="00907622" w:rsidP="00917E9F">
            <w:pPr>
              <w:spacing w:line="336" w:lineRule="auto"/>
              <w:rPr>
                <w:sz w:val="26"/>
                <w:szCs w:val="26"/>
              </w:rPr>
            </w:pPr>
            <w:r w:rsidRPr="00EA6CB1">
              <w:rPr>
                <w:sz w:val="26"/>
                <w:szCs w:val="26"/>
              </w:rPr>
              <w:t>Professional Data Center</w:t>
            </w:r>
          </w:p>
        </w:tc>
        <w:tc>
          <w:tcPr>
            <w:tcW w:w="1096" w:type="pct"/>
            <w:vAlign w:val="center"/>
          </w:tcPr>
          <w:p w14:paraId="26D42789" w14:textId="77777777" w:rsidR="00907622" w:rsidRPr="00EA6CB1" w:rsidRDefault="00907622" w:rsidP="00917E9F">
            <w:pPr>
              <w:spacing w:line="336" w:lineRule="auto"/>
              <w:jc w:val="center"/>
              <w:rPr>
                <w:sz w:val="26"/>
                <w:szCs w:val="26"/>
              </w:rPr>
            </w:pPr>
            <w:r w:rsidRPr="00EA6CB1">
              <w:rPr>
                <w:sz w:val="26"/>
                <w:szCs w:val="26"/>
              </w:rPr>
              <w:t>2</w:t>
            </w:r>
          </w:p>
        </w:tc>
      </w:tr>
      <w:tr w:rsidR="00907622" w:rsidRPr="00EA6CB1" w14:paraId="685C74DB" w14:textId="77777777" w:rsidTr="00907622">
        <w:trPr>
          <w:jc w:val="center"/>
        </w:trPr>
        <w:tc>
          <w:tcPr>
            <w:tcW w:w="411" w:type="pct"/>
          </w:tcPr>
          <w:p w14:paraId="1FFCBA60" w14:textId="77777777" w:rsidR="00907622" w:rsidRPr="00EA6CB1" w:rsidRDefault="00907622" w:rsidP="00917E9F">
            <w:pPr>
              <w:pStyle w:val="Bullets"/>
              <w:spacing w:line="336" w:lineRule="auto"/>
              <w:jc w:val="center"/>
              <w:rPr>
                <w:sz w:val="26"/>
                <w:szCs w:val="26"/>
              </w:rPr>
            </w:pPr>
            <w:r w:rsidRPr="00EA6CB1">
              <w:rPr>
                <w:sz w:val="26"/>
                <w:szCs w:val="26"/>
              </w:rPr>
              <w:t>16</w:t>
            </w:r>
          </w:p>
        </w:tc>
        <w:tc>
          <w:tcPr>
            <w:tcW w:w="1738" w:type="pct"/>
            <w:vAlign w:val="center"/>
          </w:tcPr>
          <w:p w14:paraId="3D86A787" w14:textId="77777777" w:rsidR="00907622" w:rsidRPr="00EA6CB1" w:rsidRDefault="00907622" w:rsidP="00917E9F">
            <w:pPr>
              <w:spacing w:line="336" w:lineRule="auto"/>
              <w:rPr>
                <w:b/>
                <w:bCs/>
                <w:sz w:val="26"/>
                <w:szCs w:val="26"/>
              </w:rPr>
            </w:pPr>
            <w:r w:rsidRPr="00EA6CB1">
              <w:rPr>
                <w:b/>
                <w:bCs/>
                <w:sz w:val="26"/>
                <w:szCs w:val="26"/>
              </w:rPr>
              <w:t>ARGIS</w:t>
            </w:r>
          </w:p>
        </w:tc>
        <w:tc>
          <w:tcPr>
            <w:tcW w:w="1754" w:type="pct"/>
            <w:vAlign w:val="bottom"/>
          </w:tcPr>
          <w:p w14:paraId="71D5B7C9" w14:textId="77777777" w:rsidR="00907622" w:rsidRPr="00EA6CB1" w:rsidRDefault="00907622" w:rsidP="00917E9F">
            <w:pPr>
              <w:spacing w:line="336" w:lineRule="auto"/>
              <w:rPr>
                <w:sz w:val="26"/>
                <w:szCs w:val="26"/>
              </w:rPr>
            </w:pPr>
            <w:r w:rsidRPr="00EA6CB1">
              <w:rPr>
                <w:sz w:val="26"/>
                <w:szCs w:val="26"/>
              </w:rPr>
              <w:t xml:space="preserve">ArGis Desktop; </w:t>
            </w:r>
          </w:p>
          <w:p w14:paraId="2EF8A0BE" w14:textId="77777777" w:rsidR="00907622" w:rsidRPr="00EA6CB1" w:rsidRDefault="00907622" w:rsidP="00917E9F">
            <w:pPr>
              <w:spacing w:line="336" w:lineRule="auto"/>
              <w:rPr>
                <w:sz w:val="26"/>
                <w:szCs w:val="26"/>
              </w:rPr>
            </w:pPr>
            <w:r w:rsidRPr="00EA6CB1">
              <w:rPr>
                <w:sz w:val="26"/>
                <w:szCs w:val="26"/>
              </w:rPr>
              <w:t>ArGis Server</w:t>
            </w:r>
          </w:p>
        </w:tc>
        <w:tc>
          <w:tcPr>
            <w:tcW w:w="1096" w:type="pct"/>
            <w:vAlign w:val="center"/>
          </w:tcPr>
          <w:p w14:paraId="133B6348" w14:textId="77777777" w:rsidR="00907622" w:rsidRPr="00EA6CB1" w:rsidRDefault="00907622" w:rsidP="00917E9F">
            <w:pPr>
              <w:spacing w:line="336" w:lineRule="auto"/>
              <w:jc w:val="center"/>
              <w:rPr>
                <w:sz w:val="26"/>
                <w:szCs w:val="26"/>
              </w:rPr>
            </w:pPr>
            <w:r w:rsidRPr="00EA6CB1">
              <w:rPr>
                <w:sz w:val="26"/>
                <w:szCs w:val="26"/>
              </w:rPr>
              <w:t>2</w:t>
            </w:r>
          </w:p>
        </w:tc>
      </w:tr>
      <w:tr w:rsidR="00907622" w:rsidRPr="00EA6CB1" w14:paraId="21E9C6B5" w14:textId="77777777" w:rsidTr="00907622">
        <w:trPr>
          <w:jc w:val="center"/>
        </w:trPr>
        <w:tc>
          <w:tcPr>
            <w:tcW w:w="411" w:type="pct"/>
          </w:tcPr>
          <w:p w14:paraId="3DFBDC23" w14:textId="77777777" w:rsidR="00907622" w:rsidRPr="00EA6CB1" w:rsidRDefault="00907622" w:rsidP="00917E9F">
            <w:pPr>
              <w:pStyle w:val="Bullets"/>
              <w:spacing w:line="336" w:lineRule="auto"/>
              <w:jc w:val="center"/>
              <w:rPr>
                <w:sz w:val="26"/>
                <w:szCs w:val="26"/>
              </w:rPr>
            </w:pPr>
            <w:r w:rsidRPr="00EA6CB1">
              <w:rPr>
                <w:sz w:val="26"/>
                <w:szCs w:val="26"/>
              </w:rPr>
              <w:t>17</w:t>
            </w:r>
          </w:p>
        </w:tc>
        <w:tc>
          <w:tcPr>
            <w:tcW w:w="1738" w:type="pct"/>
            <w:vAlign w:val="center"/>
          </w:tcPr>
          <w:p w14:paraId="0238F7BF" w14:textId="77777777" w:rsidR="00907622" w:rsidRPr="00EA6CB1" w:rsidRDefault="00907622" w:rsidP="00917E9F">
            <w:pPr>
              <w:spacing w:line="336" w:lineRule="auto"/>
              <w:rPr>
                <w:b/>
                <w:bCs/>
                <w:sz w:val="26"/>
                <w:szCs w:val="26"/>
              </w:rPr>
            </w:pPr>
            <w:r w:rsidRPr="00EA6CB1">
              <w:rPr>
                <w:b/>
                <w:bCs/>
                <w:sz w:val="26"/>
                <w:szCs w:val="26"/>
              </w:rPr>
              <w:t>AMP</w:t>
            </w:r>
          </w:p>
        </w:tc>
        <w:tc>
          <w:tcPr>
            <w:tcW w:w="1754" w:type="pct"/>
            <w:vAlign w:val="bottom"/>
          </w:tcPr>
          <w:p w14:paraId="5E85035F" w14:textId="77777777" w:rsidR="00907622" w:rsidRPr="00EA6CB1" w:rsidRDefault="00907622" w:rsidP="00917E9F">
            <w:pPr>
              <w:spacing w:line="336" w:lineRule="auto"/>
              <w:rPr>
                <w:sz w:val="26"/>
                <w:szCs w:val="26"/>
              </w:rPr>
            </w:pPr>
            <w:r w:rsidRPr="00EA6CB1">
              <w:rPr>
                <w:sz w:val="26"/>
                <w:szCs w:val="26"/>
              </w:rPr>
              <w:t>AMP Installer</w:t>
            </w:r>
          </w:p>
        </w:tc>
        <w:tc>
          <w:tcPr>
            <w:tcW w:w="1096" w:type="pct"/>
            <w:vAlign w:val="center"/>
          </w:tcPr>
          <w:p w14:paraId="2FDF3B11" w14:textId="77777777" w:rsidR="00907622" w:rsidRPr="00EA6CB1" w:rsidRDefault="00907622" w:rsidP="00917E9F">
            <w:pPr>
              <w:spacing w:line="336" w:lineRule="auto"/>
              <w:jc w:val="center"/>
              <w:rPr>
                <w:sz w:val="26"/>
                <w:szCs w:val="26"/>
              </w:rPr>
            </w:pPr>
            <w:r w:rsidRPr="00EA6CB1">
              <w:rPr>
                <w:sz w:val="26"/>
                <w:szCs w:val="26"/>
              </w:rPr>
              <w:t>1</w:t>
            </w:r>
          </w:p>
        </w:tc>
      </w:tr>
      <w:tr w:rsidR="00907622" w:rsidRPr="00EA6CB1" w14:paraId="43B12E94" w14:textId="77777777" w:rsidTr="00907622">
        <w:trPr>
          <w:jc w:val="center"/>
        </w:trPr>
        <w:tc>
          <w:tcPr>
            <w:tcW w:w="411" w:type="pct"/>
          </w:tcPr>
          <w:p w14:paraId="2078C4D4" w14:textId="77777777" w:rsidR="00907622" w:rsidRPr="00EA6CB1" w:rsidRDefault="00907622" w:rsidP="00917E9F">
            <w:pPr>
              <w:pStyle w:val="Bullets"/>
              <w:spacing w:line="336" w:lineRule="auto"/>
              <w:jc w:val="center"/>
              <w:rPr>
                <w:sz w:val="26"/>
                <w:szCs w:val="26"/>
              </w:rPr>
            </w:pPr>
            <w:r w:rsidRPr="00EA6CB1">
              <w:rPr>
                <w:sz w:val="26"/>
                <w:szCs w:val="26"/>
              </w:rPr>
              <w:t>18</w:t>
            </w:r>
          </w:p>
        </w:tc>
        <w:tc>
          <w:tcPr>
            <w:tcW w:w="1738" w:type="pct"/>
            <w:vAlign w:val="center"/>
          </w:tcPr>
          <w:p w14:paraId="5423BFE6" w14:textId="77777777" w:rsidR="00907622" w:rsidRPr="00EA6CB1" w:rsidRDefault="00907622" w:rsidP="00917E9F">
            <w:pPr>
              <w:spacing w:line="336" w:lineRule="auto"/>
              <w:rPr>
                <w:b/>
                <w:bCs/>
                <w:sz w:val="26"/>
                <w:szCs w:val="26"/>
              </w:rPr>
            </w:pPr>
            <w:r w:rsidRPr="00EA6CB1">
              <w:rPr>
                <w:b/>
                <w:bCs/>
                <w:sz w:val="26"/>
                <w:szCs w:val="26"/>
              </w:rPr>
              <w:t>Dell</w:t>
            </w:r>
          </w:p>
        </w:tc>
        <w:tc>
          <w:tcPr>
            <w:tcW w:w="1754" w:type="pct"/>
            <w:vAlign w:val="bottom"/>
          </w:tcPr>
          <w:p w14:paraId="7A85ADF2" w14:textId="77777777" w:rsidR="00907622" w:rsidRPr="00EA6CB1" w:rsidRDefault="00907622" w:rsidP="00917E9F">
            <w:pPr>
              <w:spacing w:line="336" w:lineRule="auto"/>
              <w:rPr>
                <w:sz w:val="26"/>
                <w:szCs w:val="26"/>
              </w:rPr>
            </w:pPr>
            <w:r w:rsidRPr="00EA6CB1">
              <w:rPr>
                <w:sz w:val="26"/>
                <w:szCs w:val="26"/>
              </w:rPr>
              <w:t>Server Installer</w:t>
            </w:r>
          </w:p>
        </w:tc>
        <w:tc>
          <w:tcPr>
            <w:tcW w:w="1096" w:type="pct"/>
            <w:vAlign w:val="center"/>
          </w:tcPr>
          <w:p w14:paraId="756F237B" w14:textId="77777777" w:rsidR="00907622" w:rsidRPr="00EA6CB1" w:rsidRDefault="00907622" w:rsidP="00917E9F">
            <w:pPr>
              <w:spacing w:line="336" w:lineRule="auto"/>
              <w:jc w:val="center"/>
              <w:rPr>
                <w:sz w:val="26"/>
                <w:szCs w:val="26"/>
              </w:rPr>
            </w:pPr>
            <w:r w:rsidRPr="00EA6CB1">
              <w:rPr>
                <w:sz w:val="26"/>
                <w:szCs w:val="26"/>
              </w:rPr>
              <w:t>2</w:t>
            </w:r>
          </w:p>
        </w:tc>
      </w:tr>
      <w:tr w:rsidR="00907622" w:rsidRPr="00EA6CB1" w14:paraId="34FF9853" w14:textId="77777777" w:rsidTr="00907622">
        <w:trPr>
          <w:jc w:val="center"/>
        </w:trPr>
        <w:tc>
          <w:tcPr>
            <w:tcW w:w="411" w:type="pct"/>
          </w:tcPr>
          <w:p w14:paraId="7F54B835" w14:textId="77777777" w:rsidR="00907622" w:rsidRPr="00EA6CB1" w:rsidRDefault="00907622" w:rsidP="00917E9F">
            <w:pPr>
              <w:pStyle w:val="Bullets"/>
              <w:spacing w:line="336" w:lineRule="auto"/>
              <w:jc w:val="center"/>
              <w:rPr>
                <w:sz w:val="26"/>
                <w:szCs w:val="26"/>
              </w:rPr>
            </w:pPr>
            <w:r w:rsidRPr="00EA6CB1">
              <w:rPr>
                <w:sz w:val="26"/>
                <w:szCs w:val="26"/>
              </w:rPr>
              <w:t>19</w:t>
            </w:r>
          </w:p>
        </w:tc>
        <w:tc>
          <w:tcPr>
            <w:tcW w:w="1738" w:type="pct"/>
            <w:vAlign w:val="center"/>
          </w:tcPr>
          <w:p w14:paraId="702BBE4A" w14:textId="77777777" w:rsidR="00907622" w:rsidRPr="00EA6CB1" w:rsidRDefault="00907622" w:rsidP="00917E9F">
            <w:pPr>
              <w:spacing w:line="336" w:lineRule="auto"/>
              <w:rPr>
                <w:b/>
                <w:bCs/>
                <w:sz w:val="26"/>
                <w:szCs w:val="26"/>
              </w:rPr>
            </w:pPr>
            <w:r w:rsidRPr="00EA6CB1">
              <w:rPr>
                <w:b/>
                <w:bCs/>
                <w:sz w:val="26"/>
                <w:szCs w:val="26"/>
              </w:rPr>
              <w:t>Dell</w:t>
            </w:r>
          </w:p>
        </w:tc>
        <w:tc>
          <w:tcPr>
            <w:tcW w:w="1754" w:type="pct"/>
            <w:vAlign w:val="bottom"/>
          </w:tcPr>
          <w:p w14:paraId="59301298" w14:textId="77777777" w:rsidR="00907622" w:rsidRPr="00EA6CB1" w:rsidRDefault="00907622" w:rsidP="00917E9F">
            <w:pPr>
              <w:spacing w:line="336" w:lineRule="auto"/>
              <w:rPr>
                <w:sz w:val="26"/>
                <w:szCs w:val="26"/>
              </w:rPr>
            </w:pPr>
            <w:r w:rsidRPr="00EA6CB1">
              <w:rPr>
                <w:sz w:val="26"/>
                <w:szCs w:val="26"/>
              </w:rPr>
              <w:t>Storrage Installer</w:t>
            </w:r>
          </w:p>
        </w:tc>
        <w:tc>
          <w:tcPr>
            <w:tcW w:w="1096" w:type="pct"/>
            <w:vAlign w:val="center"/>
          </w:tcPr>
          <w:p w14:paraId="244638D9" w14:textId="77777777" w:rsidR="00907622" w:rsidRPr="00EA6CB1" w:rsidRDefault="00907622" w:rsidP="00917E9F">
            <w:pPr>
              <w:spacing w:line="336" w:lineRule="auto"/>
              <w:jc w:val="center"/>
              <w:rPr>
                <w:sz w:val="26"/>
                <w:szCs w:val="26"/>
              </w:rPr>
            </w:pPr>
            <w:r w:rsidRPr="00EA6CB1">
              <w:rPr>
                <w:sz w:val="26"/>
                <w:szCs w:val="26"/>
              </w:rPr>
              <w:t>2</w:t>
            </w:r>
          </w:p>
        </w:tc>
      </w:tr>
      <w:tr w:rsidR="00907622" w:rsidRPr="00EA6CB1" w14:paraId="03616901" w14:textId="77777777" w:rsidTr="00907622">
        <w:trPr>
          <w:jc w:val="center"/>
        </w:trPr>
        <w:tc>
          <w:tcPr>
            <w:tcW w:w="411" w:type="pct"/>
          </w:tcPr>
          <w:p w14:paraId="4C838A88" w14:textId="77777777" w:rsidR="00907622" w:rsidRPr="00EA6CB1" w:rsidRDefault="00907622" w:rsidP="00917E9F">
            <w:pPr>
              <w:pStyle w:val="Bullets"/>
              <w:spacing w:line="336" w:lineRule="auto"/>
              <w:jc w:val="center"/>
              <w:rPr>
                <w:sz w:val="26"/>
                <w:szCs w:val="26"/>
              </w:rPr>
            </w:pPr>
            <w:r w:rsidRPr="00EA6CB1">
              <w:rPr>
                <w:sz w:val="26"/>
                <w:szCs w:val="26"/>
              </w:rPr>
              <w:t>17</w:t>
            </w:r>
          </w:p>
        </w:tc>
        <w:tc>
          <w:tcPr>
            <w:tcW w:w="1738" w:type="pct"/>
            <w:vAlign w:val="center"/>
          </w:tcPr>
          <w:p w14:paraId="6D667033" w14:textId="77777777" w:rsidR="00907622" w:rsidRPr="00EA6CB1" w:rsidRDefault="00907622" w:rsidP="00917E9F">
            <w:pPr>
              <w:spacing w:line="336" w:lineRule="auto"/>
              <w:rPr>
                <w:b/>
                <w:bCs/>
                <w:sz w:val="26"/>
                <w:szCs w:val="26"/>
              </w:rPr>
            </w:pPr>
            <w:r w:rsidRPr="00EA6CB1">
              <w:rPr>
                <w:b/>
                <w:bCs/>
                <w:sz w:val="26"/>
                <w:szCs w:val="26"/>
              </w:rPr>
              <w:t>HP</w:t>
            </w:r>
          </w:p>
        </w:tc>
        <w:tc>
          <w:tcPr>
            <w:tcW w:w="1754" w:type="pct"/>
            <w:vAlign w:val="bottom"/>
          </w:tcPr>
          <w:p w14:paraId="0DEB4AD8" w14:textId="77777777" w:rsidR="00907622" w:rsidRPr="00EA6CB1" w:rsidRDefault="00907622" w:rsidP="00917E9F">
            <w:pPr>
              <w:spacing w:line="336" w:lineRule="auto"/>
              <w:rPr>
                <w:sz w:val="26"/>
                <w:szCs w:val="26"/>
              </w:rPr>
            </w:pPr>
            <w:r w:rsidRPr="00EA6CB1">
              <w:rPr>
                <w:sz w:val="26"/>
                <w:szCs w:val="26"/>
              </w:rPr>
              <w:t>Server Installer</w:t>
            </w:r>
          </w:p>
        </w:tc>
        <w:tc>
          <w:tcPr>
            <w:tcW w:w="1096" w:type="pct"/>
            <w:vAlign w:val="center"/>
          </w:tcPr>
          <w:p w14:paraId="16A2ECC1" w14:textId="77777777" w:rsidR="00907622" w:rsidRPr="00EA6CB1" w:rsidRDefault="00907622" w:rsidP="00917E9F">
            <w:pPr>
              <w:spacing w:line="336" w:lineRule="auto"/>
              <w:jc w:val="center"/>
              <w:rPr>
                <w:sz w:val="26"/>
                <w:szCs w:val="26"/>
              </w:rPr>
            </w:pPr>
            <w:r w:rsidRPr="00EA6CB1">
              <w:rPr>
                <w:sz w:val="26"/>
                <w:szCs w:val="26"/>
              </w:rPr>
              <w:t>2</w:t>
            </w:r>
          </w:p>
        </w:tc>
      </w:tr>
    </w:tbl>
    <w:p w14:paraId="2EB557DB" w14:textId="48322751" w:rsidR="00E57F05" w:rsidRPr="00EA6CB1" w:rsidRDefault="00F438FF" w:rsidP="00917E9F">
      <w:pPr>
        <w:spacing w:line="336" w:lineRule="auto"/>
        <w:rPr>
          <w:sz w:val="26"/>
          <w:szCs w:val="26"/>
        </w:rPr>
      </w:pPr>
      <w:r w:rsidRPr="00EA6CB1">
        <w:rPr>
          <w:sz w:val="26"/>
          <w:szCs w:val="26"/>
        </w:rPr>
        <w:br w:type="page"/>
      </w:r>
    </w:p>
    <w:p w14:paraId="0C52C556" w14:textId="2B738D6E" w:rsidR="00454A17" w:rsidRPr="00EA6CB1" w:rsidRDefault="00E57F05" w:rsidP="00454A17">
      <w:pPr>
        <w:pStyle w:val="Heading2"/>
        <w:spacing w:line="336" w:lineRule="auto"/>
        <w:rPr>
          <w:sz w:val="26"/>
          <w:szCs w:val="26"/>
          <w:lang w:val="vi-VN"/>
        </w:rPr>
      </w:pPr>
      <w:bookmarkStart w:id="45" w:name="_Toc527033279"/>
      <w:r w:rsidRPr="00EA6CB1">
        <w:rPr>
          <w:sz w:val="26"/>
          <w:szCs w:val="26"/>
        </w:rPr>
        <w:lastRenderedPageBreak/>
        <w:t>Giới</w:t>
      </w:r>
      <w:r w:rsidRPr="00EA6CB1">
        <w:rPr>
          <w:sz w:val="26"/>
          <w:szCs w:val="26"/>
          <w:lang w:val="vi-VN"/>
        </w:rPr>
        <w:t xml:space="preserve"> thiệu về </w:t>
      </w:r>
      <w:r w:rsidR="00F41BCD" w:rsidRPr="00EA6CB1">
        <w:rPr>
          <w:sz w:val="26"/>
          <w:szCs w:val="26"/>
          <w:lang w:val="vi-VN"/>
        </w:rPr>
        <w:t>Thành viên liên danh - C</w:t>
      </w:r>
      <w:r w:rsidRPr="00EA6CB1">
        <w:rPr>
          <w:sz w:val="26"/>
          <w:szCs w:val="26"/>
          <w:lang w:val="vi-VN"/>
        </w:rPr>
        <w:t xml:space="preserve">ông ty </w:t>
      </w:r>
      <w:r w:rsidR="00251AD8">
        <w:rPr>
          <w:sz w:val="26"/>
          <w:szCs w:val="26"/>
          <w:lang w:val="vi-VN"/>
        </w:rPr>
        <w:t>Tinh Vân</w:t>
      </w:r>
      <w:r w:rsidR="00454A17" w:rsidRPr="00EA6CB1">
        <w:rPr>
          <w:sz w:val="26"/>
          <w:szCs w:val="26"/>
          <w:lang w:val="vi-VN"/>
        </w:rPr>
        <w:t>.</w:t>
      </w:r>
      <w:bookmarkEnd w:id="45"/>
    </w:p>
    <w:p w14:paraId="5559F42E" w14:textId="6A99A4EB" w:rsidR="00454A17" w:rsidRPr="00251AD8" w:rsidRDefault="00454A17" w:rsidP="00454A17">
      <w:pPr>
        <w:pStyle w:val="Heading3"/>
        <w:spacing w:line="336" w:lineRule="auto"/>
        <w:rPr>
          <w:rFonts w:cs="Times New Roman"/>
          <w:sz w:val="26"/>
        </w:rPr>
      </w:pPr>
      <w:bookmarkStart w:id="46" w:name="_Toc527033280"/>
      <w:r w:rsidRPr="00EA6CB1">
        <w:rPr>
          <w:rFonts w:cs="Times New Roman"/>
          <w:sz w:val="26"/>
        </w:rPr>
        <w:t xml:space="preserve">Khái quát về </w:t>
      </w:r>
      <w:r w:rsidR="00251AD8">
        <w:rPr>
          <w:rFonts w:cs="Times New Roman"/>
          <w:sz w:val="26"/>
          <w:lang w:val="vi-VN"/>
        </w:rPr>
        <w:t>C</w:t>
      </w:r>
      <w:r w:rsidRPr="00EA6CB1">
        <w:rPr>
          <w:rFonts w:cs="Times New Roman"/>
          <w:sz w:val="26"/>
        </w:rPr>
        <w:t xml:space="preserve">ông ty </w:t>
      </w:r>
      <w:r w:rsidR="00251AD8">
        <w:rPr>
          <w:rFonts w:cs="Times New Roman"/>
          <w:sz w:val="26"/>
          <w:lang w:val="vi-VN"/>
        </w:rPr>
        <w:t>C</w:t>
      </w:r>
      <w:r w:rsidRPr="00EA6CB1">
        <w:rPr>
          <w:rFonts w:cs="Times New Roman"/>
          <w:sz w:val="26"/>
        </w:rPr>
        <w:t xml:space="preserve">ổ phần </w:t>
      </w:r>
      <w:bookmarkEnd w:id="46"/>
      <w:r w:rsidR="00251AD8">
        <w:rPr>
          <w:rFonts w:cs="Times New Roman"/>
          <w:sz w:val="26"/>
        </w:rPr>
        <w:t>Công</w:t>
      </w:r>
      <w:r w:rsidR="00251AD8">
        <w:rPr>
          <w:rFonts w:cs="Times New Roman"/>
          <w:sz w:val="26"/>
          <w:lang w:val="vi-VN"/>
        </w:rPr>
        <w:t xml:space="preserve"> nghệ Tinh Vân</w:t>
      </w:r>
    </w:p>
    <w:p w14:paraId="1624CD36" w14:textId="572F3807" w:rsidR="00251AD8" w:rsidRPr="00251AD8" w:rsidRDefault="00251AD8" w:rsidP="00251AD8">
      <w:pPr>
        <w:pStyle w:val="Heading2"/>
        <w:spacing w:line="336" w:lineRule="auto"/>
        <w:rPr>
          <w:sz w:val="26"/>
          <w:szCs w:val="26"/>
          <w:lang w:val="vi-VN"/>
        </w:rPr>
      </w:pPr>
      <w:r w:rsidRPr="00EA6CB1">
        <w:rPr>
          <w:sz w:val="26"/>
          <w:szCs w:val="26"/>
        </w:rPr>
        <w:t>Giới</w:t>
      </w:r>
      <w:r w:rsidRPr="00EA6CB1">
        <w:rPr>
          <w:sz w:val="26"/>
          <w:szCs w:val="26"/>
          <w:lang w:val="vi-VN"/>
        </w:rPr>
        <w:t xml:space="preserve"> thiệu về Thành viên liên danh - Công ty </w:t>
      </w:r>
      <w:r>
        <w:rPr>
          <w:sz w:val="26"/>
          <w:szCs w:val="26"/>
          <w:lang w:val="vi-VN"/>
        </w:rPr>
        <w:t>Viking</w:t>
      </w:r>
    </w:p>
    <w:p w14:paraId="471B1A2E" w14:textId="77777777" w:rsidR="00E57F05" w:rsidRPr="00EA6CB1" w:rsidRDefault="00E57F05" w:rsidP="00917E9F">
      <w:pPr>
        <w:spacing w:line="336" w:lineRule="auto"/>
        <w:rPr>
          <w:sz w:val="26"/>
          <w:szCs w:val="26"/>
        </w:rPr>
      </w:pPr>
    </w:p>
    <w:p w14:paraId="19E79AD3" w14:textId="77777777" w:rsidR="00E57F05" w:rsidRPr="00EA6CB1" w:rsidRDefault="00E57F05" w:rsidP="00917E9F">
      <w:pPr>
        <w:spacing w:line="336" w:lineRule="auto"/>
        <w:rPr>
          <w:sz w:val="26"/>
          <w:szCs w:val="26"/>
        </w:rPr>
      </w:pPr>
    </w:p>
    <w:p w14:paraId="2FE9F81B" w14:textId="77777777" w:rsidR="00E57F05" w:rsidRPr="00EA6CB1" w:rsidRDefault="00E57F05" w:rsidP="00917E9F">
      <w:pPr>
        <w:spacing w:line="336" w:lineRule="auto"/>
        <w:rPr>
          <w:sz w:val="26"/>
          <w:szCs w:val="26"/>
        </w:rPr>
      </w:pPr>
    </w:p>
    <w:p w14:paraId="40E452E9" w14:textId="77777777" w:rsidR="00E57F05" w:rsidRPr="00EA6CB1" w:rsidRDefault="00E57F05" w:rsidP="00917E9F">
      <w:pPr>
        <w:spacing w:line="336" w:lineRule="auto"/>
        <w:rPr>
          <w:sz w:val="26"/>
          <w:szCs w:val="26"/>
        </w:rPr>
      </w:pPr>
    </w:p>
    <w:p w14:paraId="0A635046" w14:textId="77777777" w:rsidR="00E57F05" w:rsidRPr="00EA6CB1" w:rsidRDefault="00E57F05" w:rsidP="00917E9F">
      <w:pPr>
        <w:spacing w:line="336" w:lineRule="auto"/>
        <w:rPr>
          <w:sz w:val="26"/>
          <w:szCs w:val="26"/>
        </w:rPr>
      </w:pPr>
    </w:p>
    <w:p w14:paraId="3F4019F1" w14:textId="77777777" w:rsidR="00E57F05" w:rsidRPr="00EA6CB1" w:rsidRDefault="00E57F05" w:rsidP="00917E9F">
      <w:pPr>
        <w:spacing w:line="336" w:lineRule="auto"/>
        <w:rPr>
          <w:sz w:val="26"/>
          <w:szCs w:val="26"/>
        </w:rPr>
      </w:pPr>
    </w:p>
    <w:p w14:paraId="5F45EFD6" w14:textId="77777777" w:rsidR="00E57F05" w:rsidRPr="00EA6CB1" w:rsidRDefault="00E57F05" w:rsidP="00917E9F">
      <w:pPr>
        <w:spacing w:line="336" w:lineRule="auto"/>
        <w:rPr>
          <w:sz w:val="26"/>
          <w:szCs w:val="26"/>
        </w:rPr>
      </w:pPr>
    </w:p>
    <w:p w14:paraId="1BB85BFE" w14:textId="77777777" w:rsidR="00E57F05" w:rsidRPr="00EA6CB1" w:rsidRDefault="00E57F05" w:rsidP="00917E9F">
      <w:pPr>
        <w:spacing w:line="336" w:lineRule="auto"/>
        <w:rPr>
          <w:sz w:val="26"/>
          <w:szCs w:val="26"/>
        </w:rPr>
      </w:pPr>
    </w:p>
    <w:p w14:paraId="6E5144F4" w14:textId="77777777" w:rsidR="00E57F05" w:rsidRPr="00EA6CB1" w:rsidRDefault="00E57F05" w:rsidP="00917E9F">
      <w:pPr>
        <w:spacing w:line="336" w:lineRule="auto"/>
        <w:rPr>
          <w:sz w:val="26"/>
          <w:szCs w:val="26"/>
        </w:rPr>
      </w:pPr>
    </w:p>
    <w:p w14:paraId="21DC9224" w14:textId="77777777" w:rsidR="00E57F05" w:rsidRPr="00EA6CB1" w:rsidRDefault="00E57F05" w:rsidP="00917E9F">
      <w:pPr>
        <w:spacing w:line="336" w:lineRule="auto"/>
        <w:rPr>
          <w:sz w:val="26"/>
          <w:szCs w:val="26"/>
        </w:rPr>
      </w:pPr>
    </w:p>
    <w:p w14:paraId="0AB01F9E" w14:textId="77777777" w:rsidR="00E57F05" w:rsidRPr="00EA6CB1" w:rsidRDefault="00E57F05" w:rsidP="00917E9F">
      <w:pPr>
        <w:spacing w:line="336" w:lineRule="auto"/>
        <w:rPr>
          <w:sz w:val="26"/>
          <w:szCs w:val="26"/>
        </w:rPr>
      </w:pPr>
    </w:p>
    <w:p w14:paraId="79AFB76D" w14:textId="77777777" w:rsidR="00E57F05" w:rsidRPr="00EA6CB1" w:rsidRDefault="00E57F05" w:rsidP="00917E9F">
      <w:pPr>
        <w:spacing w:line="336" w:lineRule="auto"/>
        <w:rPr>
          <w:sz w:val="26"/>
          <w:szCs w:val="26"/>
        </w:rPr>
      </w:pPr>
    </w:p>
    <w:p w14:paraId="194E548C" w14:textId="77777777" w:rsidR="00E57F05" w:rsidRPr="00EA6CB1" w:rsidRDefault="00E57F05" w:rsidP="00917E9F">
      <w:pPr>
        <w:spacing w:line="336" w:lineRule="auto"/>
        <w:rPr>
          <w:sz w:val="26"/>
          <w:szCs w:val="26"/>
        </w:rPr>
      </w:pPr>
    </w:p>
    <w:p w14:paraId="3E0F203A" w14:textId="77777777" w:rsidR="00E57F05" w:rsidRPr="00EA6CB1" w:rsidRDefault="00E57F05" w:rsidP="00917E9F">
      <w:pPr>
        <w:spacing w:line="336" w:lineRule="auto"/>
        <w:rPr>
          <w:sz w:val="26"/>
          <w:szCs w:val="26"/>
        </w:rPr>
      </w:pPr>
    </w:p>
    <w:p w14:paraId="68E5E2A9" w14:textId="77777777" w:rsidR="00E57F05" w:rsidRPr="00EA6CB1" w:rsidRDefault="00E57F05" w:rsidP="00917E9F">
      <w:pPr>
        <w:spacing w:line="336" w:lineRule="auto"/>
        <w:rPr>
          <w:sz w:val="26"/>
          <w:szCs w:val="26"/>
        </w:rPr>
      </w:pPr>
    </w:p>
    <w:p w14:paraId="6F9C308B" w14:textId="77777777" w:rsidR="00E57F05" w:rsidRPr="00EA6CB1" w:rsidRDefault="00E57F05" w:rsidP="00917E9F">
      <w:pPr>
        <w:spacing w:line="336" w:lineRule="auto"/>
        <w:rPr>
          <w:sz w:val="26"/>
          <w:szCs w:val="26"/>
        </w:rPr>
      </w:pPr>
    </w:p>
    <w:p w14:paraId="16F9E6D2" w14:textId="77777777" w:rsidR="00E57F05" w:rsidRPr="00EA6CB1" w:rsidRDefault="00E57F05" w:rsidP="00917E9F">
      <w:pPr>
        <w:spacing w:line="336" w:lineRule="auto"/>
        <w:rPr>
          <w:sz w:val="26"/>
          <w:szCs w:val="26"/>
        </w:rPr>
      </w:pPr>
    </w:p>
    <w:p w14:paraId="56E835D5" w14:textId="77777777" w:rsidR="00E57F05" w:rsidRPr="00EA6CB1" w:rsidRDefault="00E57F05" w:rsidP="00917E9F">
      <w:pPr>
        <w:spacing w:line="336" w:lineRule="auto"/>
        <w:rPr>
          <w:sz w:val="26"/>
          <w:szCs w:val="26"/>
        </w:rPr>
      </w:pPr>
    </w:p>
    <w:p w14:paraId="680CD5EA" w14:textId="77777777" w:rsidR="00E57F05" w:rsidRPr="00EA6CB1" w:rsidRDefault="00E57F05" w:rsidP="00917E9F">
      <w:pPr>
        <w:spacing w:line="336" w:lineRule="auto"/>
        <w:rPr>
          <w:sz w:val="26"/>
          <w:szCs w:val="26"/>
        </w:rPr>
      </w:pPr>
    </w:p>
    <w:p w14:paraId="7DB0B6EF" w14:textId="77777777" w:rsidR="00E57F05" w:rsidRPr="00EA6CB1" w:rsidRDefault="00E57F05" w:rsidP="00917E9F">
      <w:pPr>
        <w:spacing w:line="336" w:lineRule="auto"/>
        <w:rPr>
          <w:sz w:val="26"/>
          <w:szCs w:val="26"/>
        </w:rPr>
      </w:pPr>
    </w:p>
    <w:p w14:paraId="42E3211E" w14:textId="77777777" w:rsidR="00E57F05" w:rsidRPr="00EA6CB1" w:rsidRDefault="00E57F05" w:rsidP="00917E9F">
      <w:pPr>
        <w:spacing w:line="336" w:lineRule="auto"/>
        <w:rPr>
          <w:sz w:val="26"/>
          <w:szCs w:val="26"/>
        </w:rPr>
      </w:pPr>
    </w:p>
    <w:p w14:paraId="1DF5D8D8" w14:textId="498551F0" w:rsidR="00E57F05" w:rsidRDefault="00E57F05" w:rsidP="00917E9F">
      <w:pPr>
        <w:spacing w:line="336" w:lineRule="auto"/>
        <w:rPr>
          <w:sz w:val="26"/>
          <w:szCs w:val="26"/>
        </w:rPr>
      </w:pPr>
    </w:p>
    <w:p w14:paraId="1AA54586" w14:textId="5168D748" w:rsidR="00251AD8" w:rsidRDefault="00251AD8" w:rsidP="00917E9F">
      <w:pPr>
        <w:spacing w:line="336" w:lineRule="auto"/>
        <w:rPr>
          <w:sz w:val="26"/>
          <w:szCs w:val="26"/>
        </w:rPr>
      </w:pPr>
    </w:p>
    <w:p w14:paraId="3E17C870" w14:textId="1997A822" w:rsidR="00251AD8" w:rsidRDefault="00251AD8" w:rsidP="00917E9F">
      <w:pPr>
        <w:spacing w:line="336" w:lineRule="auto"/>
        <w:rPr>
          <w:sz w:val="26"/>
          <w:szCs w:val="26"/>
        </w:rPr>
      </w:pPr>
    </w:p>
    <w:p w14:paraId="6A19D65F" w14:textId="0E0AA5B7" w:rsidR="00251AD8" w:rsidRDefault="00251AD8" w:rsidP="00917E9F">
      <w:pPr>
        <w:spacing w:line="336" w:lineRule="auto"/>
        <w:rPr>
          <w:sz w:val="26"/>
          <w:szCs w:val="26"/>
        </w:rPr>
      </w:pPr>
    </w:p>
    <w:p w14:paraId="49840531" w14:textId="6322C88D" w:rsidR="00251AD8" w:rsidRDefault="00251AD8" w:rsidP="00917E9F">
      <w:pPr>
        <w:spacing w:line="336" w:lineRule="auto"/>
        <w:rPr>
          <w:sz w:val="26"/>
          <w:szCs w:val="26"/>
        </w:rPr>
      </w:pPr>
    </w:p>
    <w:p w14:paraId="4874A4C9" w14:textId="51E41F93" w:rsidR="00251AD8" w:rsidRDefault="00251AD8" w:rsidP="00917E9F">
      <w:pPr>
        <w:spacing w:line="336" w:lineRule="auto"/>
        <w:rPr>
          <w:sz w:val="26"/>
          <w:szCs w:val="26"/>
        </w:rPr>
      </w:pPr>
    </w:p>
    <w:p w14:paraId="379C3840" w14:textId="77777777" w:rsidR="00251AD8" w:rsidRPr="00EA6CB1" w:rsidRDefault="00251AD8" w:rsidP="00917E9F">
      <w:pPr>
        <w:spacing w:line="336" w:lineRule="auto"/>
        <w:rPr>
          <w:sz w:val="26"/>
          <w:szCs w:val="26"/>
        </w:rPr>
      </w:pPr>
    </w:p>
    <w:p w14:paraId="54AF895D" w14:textId="5BC3BE6D" w:rsidR="00C63886" w:rsidRPr="00EA6CB1" w:rsidRDefault="00C63886" w:rsidP="00265E12">
      <w:pPr>
        <w:pStyle w:val="Heading1"/>
        <w:rPr>
          <w:rFonts w:ascii="Times New Roman" w:hAnsi="Times New Roman"/>
          <w:w w:val="100"/>
          <w:sz w:val="26"/>
          <w:szCs w:val="26"/>
        </w:rPr>
      </w:pPr>
      <w:bookmarkStart w:id="47" w:name="_Toc527033287"/>
      <w:bookmarkStart w:id="48" w:name="_Toc488848561"/>
      <w:bookmarkStart w:id="49" w:name="_Toc363056514"/>
      <w:bookmarkStart w:id="50" w:name="_Toc363056593"/>
      <w:bookmarkStart w:id="51" w:name="_Toc443567308"/>
      <w:bookmarkStart w:id="52" w:name="_Toc488848550"/>
      <w:r w:rsidRPr="00EA6CB1">
        <w:rPr>
          <w:rFonts w:ascii="Times New Roman" w:hAnsi="Times New Roman"/>
          <w:w w:val="100"/>
          <w:sz w:val="26"/>
          <w:szCs w:val="26"/>
        </w:rPr>
        <w:lastRenderedPageBreak/>
        <w:t>PHÂN TÍCH KHẢ NĂNG ĐÁP ỨNG CỦA HỒ SƠ DỰ THẦU</w:t>
      </w:r>
      <w:bookmarkEnd w:id="47"/>
    </w:p>
    <w:p w14:paraId="79D23C16" w14:textId="77777777" w:rsidR="00AB3922" w:rsidRPr="00EA6CB1" w:rsidRDefault="00AB3922" w:rsidP="00917E9F">
      <w:pPr>
        <w:pStyle w:val="Head1"/>
        <w:spacing w:line="336" w:lineRule="auto"/>
        <w:rPr>
          <w:sz w:val="26"/>
          <w:szCs w:val="26"/>
        </w:rPr>
      </w:pPr>
      <w:r w:rsidRPr="00EA6CB1">
        <w:rPr>
          <w:sz w:val="26"/>
          <w:szCs w:val="26"/>
        </w:rPr>
        <w:t>Bao gồm:</w:t>
      </w:r>
    </w:p>
    <w:p w14:paraId="11580F35" w14:textId="39E376D6" w:rsidR="00AB3922" w:rsidRPr="00EA6CB1" w:rsidRDefault="00500E90" w:rsidP="00917E9F">
      <w:pPr>
        <w:pStyle w:val="Head1"/>
        <w:numPr>
          <w:ilvl w:val="0"/>
          <w:numId w:val="17"/>
        </w:numPr>
        <w:spacing w:line="336" w:lineRule="auto"/>
        <w:rPr>
          <w:sz w:val="26"/>
          <w:szCs w:val="26"/>
          <w:u w:val="none"/>
        </w:rPr>
      </w:pPr>
      <w:r w:rsidRPr="00EA6CB1">
        <w:rPr>
          <w:sz w:val="26"/>
          <w:szCs w:val="26"/>
          <w:u w:val="none"/>
        </w:rPr>
        <w:t xml:space="preserve">Mục </w:t>
      </w:r>
      <w:r w:rsidR="00E57F05" w:rsidRPr="00EA6CB1">
        <w:rPr>
          <w:sz w:val="26"/>
          <w:szCs w:val="26"/>
          <w:u w:val="none"/>
          <w:lang w:val="vi-VN"/>
        </w:rPr>
        <w:t>1</w:t>
      </w:r>
      <w:r w:rsidR="00251AD8">
        <w:rPr>
          <w:sz w:val="26"/>
          <w:szCs w:val="26"/>
          <w:u w:val="none"/>
          <w:lang w:val="vi-VN"/>
        </w:rPr>
        <w:t>1</w:t>
      </w:r>
      <w:r w:rsidR="00AB3922" w:rsidRPr="00EA6CB1">
        <w:rPr>
          <w:sz w:val="26"/>
          <w:szCs w:val="26"/>
          <w:u w:val="none"/>
        </w:rPr>
        <w:t xml:space="preserve">. Phân tích </w:t>
      </w:r>
      <w:r w:rsidR="00A77635" w:rsidRPr="00EA6CB1">
        <w:rPr>
          <w:sz w:val="26"/>
          <w:szCs w:val="26"/>
          <w:u w:val="none"/>
        </w:rPr>
        <w:t>đáp ứng năng lực và kinh nghiệm của HSDT</w:t>
      </w:r>
    </w:p>
    <w:p w14:paraId="7A4C176D" w14:textId="125F5B8B" w:rsidR="00AB3922" w:rsidRPr="00EA6CB1" w:rsidRDefault="00AB3922" w:rsidP="00917E9F">
      <w:pPr>
        <w:pStyle w:val="Head1"/>
        <w:numPr>
          <w:ilvl w:val="0"/>
          <w:numId w:val="17"/>
        </w:numPr>
        <w:spacing w:line="336" w:lineRule="auto"/>
        <w:rPr>
          <w:sz w:val="26"/>
          <w:szCs w:val="26"/>
          <w:u w:val="none"/>
        </w:rPr>
      </w:pPr>
      <w:r w:rsidRPr="00EA6CB1">
        <w:rPr>
          <w:sz w:val="26"/>
          <w:szCs w:val="26"/>
          <w:u w:val="none"/>
        </w:rPr>
        <w:t xml:space="preserve">Mục </w:t>
      </w:r>
      <w:r w:rsidR="00E57F05" w:rsidRPr="00EA6CB1">
        <w:rPr>
          <w:sz w:val="26"/>
          <w:szCs w:val="26"/>
          <w:u w:val="none"/>
          <w:lang w:val="vi-VN"/>
        </w:rPr>
        <w:t>1</w:t>
      </w:r>
      <w:r w:rsidR="00251AD8">
        <w:rPr>
          <w:sz w:val="26"/>
          <w:szCs w:val="26"/>
          <w:u w:val="none"/>
          <w:lang w:val="vi-VN"/>
        </w:rPr>
        <w:t>2</w:t>
      </w:r>
      <w:r w:rsidRPr="00EA6CB1">
        <w:rPr>
          <w:sz w:val="26"/>
          <w:szCs w:val="26"/>
          <w:u w:val="none"/>
        </w:rPr>
        <w:t xml:space="preserve">. </w:t>
      </w:r>
      <w:r w:rsidR="00A77635" w:rsidRPr="00EA6CB1">
        <w:rPr>
          <w:sz w:val="26"/>
          <w:szCs w:val="26"/>
          <w:u w:val="none"/>
        </w:rPr>
        <w:t>Phân tích đáp ứng tiêu chuẩn về nhân sự của HSDT</w:t>
      </w:r>
    </w:p>
    <w:p w14:paraId="542BB31F" w14:textId="2A438B70" w:rsidR="00AB3922" w:rsidRPr="00EA6CB1" w:rsidRDefault="00AB3922" w:rsidP="00917E9F">
      <w:pPr>
        <w:pStyle w:val="Head1"/>
        <w:numPr>
          <w:ilvl w:val="0"/>
          <w:numId w:val="17"/>
        </w:numPr>
        <w:spacing w:line="336" w:lineRule="auto"/>
        <w:rPr>
          <w:sz w:val="26"/>
          <w:szCs w:val="26"/>
          <w:u w:val="none"/>
        </w:rPr>
      </w:pPr>
      <w:r w:rsidRPr="00EA6CB1">
        <w:rPr>
          <w:sz w:val="26"/>
          <w:szCs w:val="26"/>
          <w:u w:val="none"/>
        </w:rPr>
        <w:t xml:space="preserve">Mục </w:t>
      </w:r>
      <w:r w:rsidR="00500E90" w:rsidRPr="00EA6CB1">
        <w:rPr>
          <w:sz w:val="26"/>
          <w:szCs w:val="26"/>
          <w:u w:val="none"/>
        </w:rPr>
        <w:t>1</w:t>
      </w:r>
      <w:r w:rsidR="00251AD8">
        <w:rPr>
          <w:sz w:val="26"/>
          <w:szCs w:val="26"/>
          <w:u w:val="none"/>
          <w:lang w:val="vi-VN"/>
        </w:rPr>
        <w:t>3</w:t>
      </w:r>
      <w:r w:rsidRPr="00EA6CB1">
        <w:rPr>
          <w:sz w:val="26"/>
          <w:szCs w:val="26"/>
          <w:u w:val="none"/>
        </w:rPr>
        <w:t xml:space="preserve">. </w:t>
      </w:r>
      <w:r w:rsidR="00A77635" w:rsidRPr="00EA6CB1">
        <w:rPr>
          <w:sz w:val="26"/>
          <w:szCs w:val="26"/>
          <w:u w:val="none"/>
        </w:rPr>
        <w:t>Phân tích đáp ứng tiêu chuẩn kỹ thuật</w:t>
      </w:r>
    </w:p>
    <w:p w14:paraId="7F6D4B3D" w14:textId="1EBF6792" w:rsidR="000A3D18" w:rsidRPr="00EA6CB1" w:rsidRDefault="000A3D18" w:rsidP="00917E9F">
      <w:pPr>
        <w:spacing w:line="336" w:lineRule="auto"/>
        <w:rPr>
          <w:sz w:val="26"/>
          <w:szCs w:val="26"/>
        </w:rPr>
      </w:pPr>
    </w:p>
    <w:p w14:paraId="2FF50789" w14:textId="3BDE83FB" w:rsidR="00243818" w:rsidRPr="00EA6CB1" w:rsidRDefault="00243818" w:rsidP="00917E9F">
      <w:pPr>
        <w:spacing w:line="336" w:lineRule="auto"/>
        <w:rPr>
          <w:sz w:val="26"/>
          <w:szCs w:val="26"/>
        </w:rPr>
      </w:pPr>
    </w:p>
    <w:p w14:paraId="627A0A33" w14:textId="3439DD2D" w:rsidR="00243818" w:rsidRPr="00EA6CB1" w:rsidRDefault="00243818" w:rsidP="00917E9F">
      <w:pPr>
        <w:spacing w:line="336" w:lineRule="auto"/>
        <w:rPr>
          <w:sz w:val="26"/>
          <w:szCs w:val="26"/>
        </w:rPr>
      </w:pPr>
    </w:p>
    <w:p w14:paraId="2AE6D4AD" w14:textId="7558A883" w:rsidR="00243818" w:rsidRPr="00EA6CB1" w:rsidRDefault="00243818" w:rsidP="00917E9F">
      <w:pPr>
        <w:spacing w:line="336" w:lineRule="auto"/>
        <w:rPr>
          <w:sz w:val="26"/>
          <w:szCs w:val="26"/>
        </w:rPr>
      </w:pPr>
    </w:p>
    <w:p w14:paraId="65459183" w14:textId="028F7B05" w:rsidR="00243818" w:rsidRPr="00EA6CB1" w:rsidRDefault="00243818" w:rsidP="00917E9F">
      <w:pPr>
        <w:spacing w:line="336" w:lineRule="auto"/>
        <w:rPr>
          <w:sz w:val="26"/>
          <w:szCs w:val="26"/>
        </w:rPr>
      </w:pPr>
    </w:p>
    <w:p w14:paraId="556F10FC" w14:textId="30B5C7EF" w:rsidR="00243818" w:rsidRPr="00EA6CB1" w:rsidRDefault="00243818" w:rsidP="00917E9F">
      <w:pPr>
        <w:spacing w:line="336" w:lineRule="auto"/>
        <w:rPr>
          <w:sz w:val="26"/>
          <w:szCs w:val="26"/>
        </w:rPr>
      </w:pPr>
    </w:p>
    <w:p w14:paraId="48C3DE36" w14:textId="30B92D75" w:rsidR="00243818" w:rsidRPr="00EA6CB1" w:rsidRDefault="00243818" w:rsidP="00917E9F">
      <w:pPr>
        <w:spacing w:line="336" w:lineRule="auto"/>
        <w:rPr>
          <w:sz w:val="26"/>
          <w:szCs w:val="26"/>
        </w:rPr>
      </w:pPr>
    </w:p>
    <w:p w14:paraId="4B11BBF1" w14:textId="2742D405" w:rsidR="00243818" w:rsidRPr="00EA6CB1" w:rsidRDefault="00243818" w:rsidP="00917E9F">
      <w:pPr>
        <w:spacing w:line="336" w:lineRule="auto"/>
        <w:rPr>
          <w:sz w:val="26"/>
          <w:szCs w:val="26"/>
        </w:rPr>
      </w:pPr>
    </w:p>
    <w:p w14:paraId="49CC8694" w14:textId="74ABCFB0" w:rsidR="00243818" w:rsidRPr="00EA6CB1" w:rsidRDefault="00243818" w:rsidP="00917E9F">
      <w:pPr>
        <w:spacing w:line="336" w:lineRule="auto"/>
        <w:rPr>
          <w:sz w:val="26"/>
          <w:szCs w:val="26"/>
        </w:rPr>
      </w:pPr>
    </w:p>
    <w:p w14:paraId="7E4B87BF" w14:textId="0E4D5547" w:rsidR="00243818" w:rsidRPr="00EA6CB1" w:rsidRDefault="00243818" w:rsidP="00917E9F">
      <w:pPr>
        <w:spacing w:line="336" w:lineRule="auto"/>
        <w:rPr>
          <w:sz w:val="26"/>
          <w:szCs w:val="26"/>
        </w:rPr>
      </w:pPr>
    </w:p>
    <w:p w14:paraId="47CD502C" w14:textId="2E439078" w:rsidR="00243818" w:rsidRPr="00EA6CB1" w:rsidRDefault="00243818" w:rsidP="00917E9F">
      <w:pPr>
        <w:spacing w:line="336" w:lineRule="auto"/>
        <w:rPr>
          <w:sz w:val="26"/>
          <w:szCs w:val="26"/>
        </w:rPr>
      </w:pPr>
    </w:p>
    <w:p w14:paraId="710A048A" w14:textId="40530358" w:rsidR="00243818" w:rsidRPr="00EA6CB1" w:rsidRDefault="00243818" w:rsidP="00917E9F">
      <w:pPr>
        <w:spacing w:line="336" w:lineRule="auto"/>
        <w:rPr>
          <w:sz w:val="26"/>
          <w:szCs w:val="26"/>
        </w:rPr>
      </w:pPr>
    </w:p>
    <w:p w14:paraId="4BB42A66" w14:textId="44553823" w:rsidR="00243818" w:rsidRPr="00EA6CB1" w:rsidRDefault="00243818" w:rsidP="00917E9F">
      <w:pPr>
        <w:spacing w:line="336" w:lineRule="auto"/>
        <w:rPr>
          <w:sz w:val="26"/>
          <w:szCs w:val="26"/>
        </w:rPr>
      </w:pPr>
    </w:p>
    <w:p w14:paraId="14577B0C" w14:textId="1C57F3F0" w:rsidR="00243818" w:rsidRPr="00EA6CB1" w:rsidRDefault="00243818" w:rsidP="00917E9F">
      <w:pPr>
        <w:spacing w:line="336" w:lineRule="auto"/>
        <w:rPr>
          <w:sz w:val="26"/>
          <w:szCs w:val="26"/>
        </w:rPr>
      </w:pPr>
    </w:p>
    <w:p w14:paraId="75360391" w14:textId="04164E3C" w:rsidR="00243818" w:rsidRPr="00EA6CB1" w:rsidRDefault="00243818" w:rsidP="00917E9F">
      <w:pPr>
        <w:spacing w:line="336" w:lineRule="auto"/>
        <w:rPr>
          <w:sz w:val="26"/>
          <w:szCs w:val="26"/>
        </w:rPr>
      </w:pPr>
    </w:p>
    <w:p w14:paraId="66C40C84" w14:textId="79B86442" w:rsidR="00243818" w:rsidRPr="00EA6CB1" w:rsidRDefault="00243818" w:rsidP="00917E9F">
      <w:pPr>
        <w:spacing w:line="336" w:lineRule="auto"/>
        <w:rPr>
          <w:sz w:val="26"/>
          <w:szCs w:val="26"/>
        </w:rPr>
      </w:pPr>
    </w:p>
    <w:p w14:paraId="31EB28E5" w14:textId="03C8460D" w:rsidR="00243818" w:rsidRPr="00EA6CB1" w:rsidRDefault="00243818" w:rsidP="00917E9F">
      <w:pPr>
        <w:spacing w:line="336" w:lineRule="auto"/>
        <w:rPr>
          <w:sz w:val="26"/>
          <w:szCs w:val="26"/>
        </w:rPr>
      </w:pPr>
    </w:p>
    <w:p w14:paraId="35340823" w14:textId="36E021E4" w:rsidR="00243818" w:rsidRPr="00EA6CB1" w:rsidRDefault="00243818" w:rsidP="00917E9F">
      <w:pPr>
        <w:spacing w:line="336" w:lineRule="auto"/>
        <w:rPr>
          <w:sz w:val="26"/>
          <w:szCs w:val="26"/>
        </w:rPr>
      </w:pPr>
    </w:p>
    <w:p w14:paraId="4F8103EA" w14:textId="58A00218" w:rsidR="00243818" w:rsidRPr="00EA6CB1" w:rsidRDefault="00243818" w:rsidP="00917E9F">
      <w:pPr>
        <w:spacing w:line="336" w:lineRule="auto"/>
        <w:rPr>
          <w:sz w:val="26"/>
          <w:szCs w:val="26"/>
        </w:rPr>
      </w:pPr>
    </w:p>
    <w:p w14:paraId="0D7D4596" w14:textId="148F184F" w:rsidR="00243818" w:rsidRPr="00EA6CB1" w:rsidRDefault="00243818" w:rsidP="00917E9F">
      <w:pPr>
        <w:spacing w:line="336" w:lineRule="auto"/>
        <w:rPr>
          <w:sz w:val="26"/>
          <w:szCs w:val="26"/>
        </w:rPr>
      </w:pPr>
    </w:p>
    <w:p w14:paraId="50A44745" w14:textId="0BDC508A" w:rsidR="00243818" w:rsidRPr="00EA6CB1" w:rsidRDefault="00243818" w:rsidP="00917E9F">
      <w:pPr>
        <w:spacing w:line="336" w:lineRule="auto"/>
        <w:rPr>
          <w:sz w:val="26"/>
          <w:szCs w:val="26"/>
        </w:rPr>
      </w:pPr>
    </w:p>
    <w:p w14:paraId="1E0A75CF" w14:textId="02DC5531" w:rsidR="00243818" w:rsidRPr="00EA6CB1" w:rsidRDefault="00243818" w:rsidP="00917E9F">
      <w:pPr>
        <w:spacing w:line="336" w:lineRule="auto"/>
        <w:rPr>
          <w:sz w:val="26"/>
          <w:szCs w:val="26"/>
        </w:rPr>
      </w:pPr>
    </w:p>
    <w:p w14:paraId="59BCE947" w14:textId="2AE69C07" w:rsidR="00243818" w:rsidRPr="00EA6CB1" w:rsidRDefault="00243818" w:rsidP="00917E9F">
      <w:pPr>
        <w:spacing w:line="336" w:lineRule="auto"/>
        <w:rPr>
          <w:sz w:val="26"/>
          <w:szCs w:val="26"/>
        </w:rPr>
      </w:pPr>
    </w:p>
    <w:p w14:paraId="6BFC8E7C" w14:textId="60DDF4AB" w:rsidR="00243818" w:rsidRPr="00EA6CB1" w:rsidRDefault="00243818" w:rsidP="00917E9F">
      <w:pPr>
        <w:spacing w:line="336" w:lineRule="auto"/>
        <w:rPr>
          <w:sz w:val="26"/>
          <w:szCs w:val="26"/>
        </w:rPr>
      </w:pPr>
    </w:p>
    <w:p w14:paraId="3E001C9D" w14:textId="157BB0EF" w:rsidR="00243818" w:rsidRPr="00EA6CB1" w:rsidRDefault="00243818" w:rsidP="00917E9F">
      <w:pPr>
        <w:spacing w:line="336" w:lineRule="auto"/>
        <w:rPr>
          <w:sz w:val="26"/>
          <w:szCs w:val="26"/>
        </w:rPr>
      </w:pPr>
    </w:p>
    <w:p w14:paraId="453F8EA3" w14:textId="1D5C7C43" w:rsidR="00243818" w:rsidRPr="00EA6CB1" w:rsidRDefault="00243818" w:rsidP="00917E9F">
      <w:pPr>
        <w:spacing w:line="336" w:lineRule="auto"/>
        <w:rPr>
          <w:sz w:val="26"/>
          <w:szCs w:val="26"/>
        </w:rPr>
      </w:pPr>
    </w:p>
    <w:p w14:paraId="0017E0BF" w14:textId="77777777" w:rsidR="002A7565" w:rsidRPr="00EA6CB1" w:rsidRDefault="002A7565" w:rsidP="00917E9F">
      <w:pPr>
        <w:spacing w:line="336" w:lineRule="auto"/>
        <w:rPr>
          <w:sz w:val="26"/>
          <w:szCs w:val="26"/>
        </w:rPr>
      </w:pPr>
    </w:p>
    <w:p w14:paraId="126D414A" w14:textId="77777777" w:rsidR="00E57F05" w:rsidRPr="00EA6CB1" w:rsidRDefault="00E57F05" w:rsidP="00E57F05">
      <w:pPr>
        <w:rPr>
          <w:sz w:val="26"/>
          <w:szCs w:val="26"/>
          <w:lang w:val="vi-VN" w:eastAsia="ja-JP"/>
        </w:rPr>
      </w:pPr>
      <w:bookmarkStart w:id="53" w:name="_Toc443567309"/>
      <w:bookmarkStart w:id="54" w:name="_Toc488848551"/>
    </w:p>
    <w:p w14:paraId="3460BFB1" w14:textId="0303902C" w:rsidR="001E179E" w:rsidRPr="00EA6CB1" w:rsidRDefault="001E179E" w:rsidP="00917E9F">
      <w:pPr>
        <w:pStyle w:val="Heading2"/>
        <w:spacing w:line="336" w:lineRule="auto"/>
        <w:rPr>
          <w:sz w:val="26"/>
          <w:szCs w:val="26"/>
        </w:rPr>
      </w:pPr>
      <w:bookmarkStart w:id="55" w:name="_Toc527033288"/>
      <w:r w:rsidRPr="00EA6CB1">
        <w:rPr>
          <w:sz w:val="26"/>
          <w:szCs w:val="26"/>
        </w:rPr>
        <w:lastRenderedPageBreak/>
        <w:t>Phân tích đáp ứng năng lực và kinh nghiệm của HS</w:t>
      </w:r>
      <w:r w:rsidR="00243818" w:rsidRPr="00EA6CB1">
        <w:rPr>
          <w:sz w:val="26"/>
          <w:szCs w:val="26"/>
        </w:rPr>
        <w:t>D</w:t>
      </w:r>
      <w:r w:rsidRPr="00EA6CB1">
        <w:rPr>
          <w:sz w:val="26"/>
          <w:szCs w:val="26"/>
        </w:rPr>
        <w:t>T.</w:t>
      </w:r>
      <w:bookmarkEnd w:id="53"/>
      <w:bookmarkEnd w:id="54"/>
      <w:bookmarkEnd w:id="55"/>
    </w:p>
    <w:p w14:paraId="7EA6C742" w14:textId="01AA32F7" w:rsidR="001E179E" w:rsidRPr="00EA6CB1" w:rsidRDefault="00A54AEB" w:rsidP="00917E9F">
      <w:pPr>
        <w:pStyle w:val="Tieudechung"/>
        <w:spacing w:line="336" w:lineRule="auto"/>
        <w:rPr>
          <w:sz w:val="26"/>
          <w:szCs w:val="26"/>
        </w:rPr>
      </w:pPr>
      <w:r w:rsidRPr="00EA6CB1">
        <w:rPr>
          <w:sz w:val="26"/>
          <w:szCs w:val="26"/>
        </w:rPr>
        <w:t xml:space="preserve">Ngày: </w:t>
      </w:r>
      <w:r w:rsidR="00EA6CB1">
        <w:rPr>
          <w:sz w:val="26"/>
          <w:szCs w:val="26"/>
        </w:rPr>
        <w:t>08 tháng 09 năm 2020</w:t>
      </w:r>
    </w:p>
    <w:p w14:paraId="5F3726A3" w14:textId="27079844" w:rsidR="001E179E" w:rsidRPr="00EA6CB1" w:rsidRDefault="00E643EC" w:rsidP="00917E9F">
      <w:pPr>
        <w:pStyle w:val="Tieudechung"/>
        <w:spacing w:line="336" w:lineRule="auto"/>
        <w:rPr>
          <w:sz w:val="26"/>
          <w:szCs w:val="26"/>
        </w:rPr>
      </w:pPr>
      <w:r w:rsidRPr="00EA6CB1">
        <w:rPr>
          <w:sz w:val="26"/>
          <w:szCs w:val="26"/>
        </w:rPr>
        <w:t xml:space="preserve">Tên gói thầu: </w:t>
      </w:r>
      <w:r w:rsidR="00EA6CB1">
        <w:rPr>
          <w:sz w:val="26"/>
          <w:szCs w:val="26"/>
        </w:rPr>
        <w:t>Mua sắm trang thiết bị, phần mềm và sửa chữa nhỏ công trình</w:t>
      </w:r>
      <w:r w:rsidRPr="00EA6CB1">
        <w:rPr>
          <w:sz w:val="26"/>
          <w:szCs w:val="26"/>
        </w:rPr>
        <w:t>.</w:t>
      </w:r>
    </w:p>
    <w:p w14:paraId="61D21833" w14:textId="53EDCF23" w:rsidR="001E179E" w:rsidRPr="00EA6CB1" w:rsidRDefault="00E643EC" w:rsidP="00917E9F">
      <w:pPr>
        <w:pStyle w:val="Tieudechung"/>
        <w:spacing w:line="336" w:lineRule="auto"/>
        <w:rPr>
          <w:sz w:val="26"/>
          <w:szCs w:val="26"/>
        </w:rPr>
      </w:pPr>
      <w:r w:rsidRPr="00EA6CB1">
        <w:rPr>
          <w:sz w:val="26"/>
          <w:szCs w:val="26"/>
        </w:rPr>
        <w:t xml:space="preserve">Tên dự án: </w:t>
      </w:r>
      <w:r w:rsidR="00EA6CB1">
        <w:rPr>
          <w:sz w:val="26"/>
          <w:szCs w:val="26"/>
        </w:rPr>
        <w:t>Nâng cao năng lực về cơ sở vật chất và hạ tầng công nghệ thông tin trong khuôn khổ Chương trình ETEP tại Trường Đại học Sư phạm Hà Nội</w:t>
      </w:r>
      <w:r w:rsidRPr="00EA6CB1">
        <w:rPr>
          <w:sz w:val="26"/>
          <w:szCs w:val="26"/>
        </w:rPr>
        <w:t>.</w:t>
      </w:r>
    </w:p>
    <w:p w14:paraId="53F74653" w14:textId="026181DC" w:rsidR="001E179E" w:rsidRPr="00EA6CB1" w:rsidRDefault="00027A15" w:rsidP="00917E9F">
      <w:pPr>
        <w:pStyle w:val="Tieudechung"/>
        <w:spacing w:line="336" w:lineRule="auto"/>
        <w:rPr>
          <w:sz w:val="26"/>
          <w:szCs w:val="26"/>
        </w:rPr>
      </w:pPr>
      <w:r w:rsidRPr="00EA6CB1">
        <w:rPr>
          <w:sz w:val="26"/>
          <w:szCs w:val="26"/>
        </w:rPr>
        <w:t xml:space="preserve">Kính gửi: </w:t>
      </w:r>
      <w:r w:rsidR="00EA6CB1">
        <w:rPr>
          <w:b/>
          <w:sz w:val="26"/>
          <w:szCs w:val="26"/>
        </w:rPr>
        <w:t>Trường Đại học Sư phạm Hà Nội</w:t>
      </w:r>
    </w:p>
    <w:p w14:paraId="5051CA46" w14:textId="399AF53D" w:rsidR="001E179E" w:rsidRPr="00EA6CB1" w:rsidRDefault="001E179E" w:rsidP="00917E9F">
      <w:pPr>
        <w:spacing w:line="336" w:lineRule="auto"/>
        <w:ind w:firstLine="432"/>
        <w:rPr>
          <w:sz w:val="26"/>
          <w:szCs w:val="26"/>
        </w:rPr>
      </w:pPr>
      <w:r w:rsidRPr="00EA6CB1">
        <w:rPr>
          <w:sz w:val="26"/>
          <w:szCs w:val="26"/>
        </w:rPr>
        <w:t xml:space="preserve">Sau khi nghiên cứu hồ sơ mời thầu Gói thầu </w:t>
      </w:r>
      <w:r w:rsidR="00027A15" w:rsidRPr="00EA6CB1">
        <w:rPr>
          <w:b/>
          <w:sz w:val="26"/>
          <w:szCs w:val="26"/>
        </w:rPr>
        <w:t>“</w:t>
      </w:r>
      <w:r w:rsidR="00EA6CB1">
        <w:rPr>
          <w:b/>
          <w:sz w:val="26"/>
          <w:szCs w:val="26"/>
        </w:rPr>
        <w:t>Mua sắm trang thiết bị, phần mềm và sửa chữa nhỏ công trình</w:t>
      </w:r>
      <w:r w:rsidR="00C35DC1" w:rsidRPr="00EA6CB1">
        <w:rPr>
          <w:b/>
          <w:sz w:val="26"/>
          <w:szCs w:val="26"/>
        </w:rPr>
        <w:t>”</w:t>
      </w:r>
      <w:r w:rsidRPr="00EA6CB1">
        <w:rPr>
          <w:sz w:val="26"/>
          <w:szCs w:val="26"/>
        </w:rPr>
        <w:t xml:space="preserve"> </w:t>
      </w:r>
      <w:r w:rsidR="00D27264" w:rsidRPr="00EA6CB1">
        <w:rPr>
          <w:sz w:val="26"/>
          <w:szCs w:val="26"/>
        </w:rPr>
        <w:t xml:space="preserve">thuộc dự án </w:t>
      </w:r>
      <w:r w:rsidR="00D27264" w:rsidRPr="00EA6CB1">
        <w:rPr>
          <w:b/>
          <w:sz w:val="26"/>
          <w:szCs w:val="26"/>
        </w:rPr>
        <w:t>“</w:t>
      </w:r>
      <w:r w:rsidR="00EA6CB1">
        <w:rPr>
          <w:b/>
          <w:sz w:val="26"/>
          <w:szCs w:val="26"/>
        </w:rPr>
        <w:t>Nâng cao năng lực về cơ sở vật chất và hạ tầng công nghệ thông tin trong khuôn khổ Chương trình ETEP tại Trường Đại học Sư phạm Hà Nội</w:t>
      </w:r>
      <w:r w:rsidRPr="00EA6CB1">
        <w:rPr>
          <w:b/>
          <w:sz w:val="26"/>
          <w:szCs w:val="26"/>
        </w:rPr>
        <w:t>”</w:t>
      </w:r>
      <w:r w:rsidRPr="00EA6CB1">
        <w:rPr>
          <w:sz w:val="26"/>
          <w:szCs w:val="26"/>
        </w:rPr>
        <w:t xml:space="preserve"> mà chúng tôi đã nhận được sau khi phân tích Kinh nghiệm và năng lực của nhà thầu với yêu cầu HSMT. </w:t>
      </w:r>
      <w:r w:rsidR="00EC517D" w:rsidRPr="00EA6CB1">
        <w:rPr>
          <w:sz w:val="26"/>
          <w:szCs w:val="26"/>
        </w:rPr>
        <w:t xml:space="preserve">Nhà thầu liên danh </w:t>
      </w:r>
      <w:r w:rsidR="00C6014B">
        <w:rPr>
          <w:sz w:val="26"/>
          <w:szCs w:val="26"/>
        </w:rPr>
        <w:t>NETCOM – TINH VÂN - VIKING</w:t>
      </w:r>
      <w:r w:rsidRPr="00EA6CB1">
        <w:rPr>
          <w:sz w:val="26"/>
          <w:szCs w:val="26"/>
        </w:rPr>
        <w:t xml:space="preserve"> tuyên bố đáp ứng đầy đủ yêu cầu mà HSMT đề ra với nội dung phân tích chi tiết theo bảng sau.</w:t>
      </w:r>
    </w:p>
    <w:p w14:paraId="6CC9BD63" w14:textId="77777777" w:rsidR="001E179E" w:rsidRPr="00EA6CB1" w:rsidRDefault="001E179E" w:rsidP="00917E9F">
      <w:pPr>
        <w:pStyle w:val="Heading3"/>
        <w:spacing w:line="336" w:lineRule="auto"/>
        <w:rPr>
          <w:rFonts w:cs="Times New Roman"/>
          <w:sz w:val="26"/>
        </w:rPr>
      </w:pPr>
      <w:bookmarkStart w:id="56" w:name="_Toc488848552"/>
      <w:bookmarkStart w:id="57" w:name="_Toc527033289"/>
      <w:r w:rsidRPr="00EA6CB1">
        <w:rPr>
          <w:rFonts w:cs="Times New Roman"/>
          <w:sz w:val="26"/>
        </w:rPr>
        <w:t>Bảng tuyên bố đáp ứng về năng lực và kinh nghiệm</w:t>
      </w:r>
      <w:bookmarkEnd w:id="56"/>
      <w:bookmarkEnd w:id="57"/>
    </w:p>
    <w:tbl>
      <w:tblPr>
        <w:tblW w:w="5000" w:type="pct"/>
        <w:jc w:val="center"/>
        <w:tblLook w:val="04A0" w:firstRow="1" w:lastRow="0" w:firstColumn="1" w:lastColumn="0" w:noHBand="0" w:noVBand="1"/>
      </w:tblPr>
      <w:tblGrid>
        <w:gridCol w:w="592"/>
        <w:gridCol w:w="1637"/>
        <w:gridCol w:w="2666"/>
        <w:gridCol w:w="2166"/>
        <w:gridCol w:w="2001"/>
      </w:tblGrid>
      <w:tr w:rsidR="001E179E" w:rsidRPr="00EA6CB1" w14:paraId="38840237" w14:textId="77777777" w:rsidTr="002A7565">
        <w:trPr>
          <w:tblHeader/>
          <w:jc w:val="center"/>
        </w:trPr>
        <w:tc>
          <w:tcPr>
            <w:tcW w:w="327" w:type="pct"/>
            <w:vMerge w:val="restart"/>
            <w:tcBorders>
              <w:top w:val="single" w:sz="4" w:space="0" w:color="auto"/>
              <w:left w:val="single" w:sz="4" w:space="0" w:color="auto"/>
              <w:bottom w:val="single" w:sz="4" w:space="0" w:color="auto"/>
              <w:right w:val="single" w:sz="4" w:space="0" w:color="auto"/>
            </w:tcBorders>
            <w:shd w:val="clear" w:color="000000" w:fill="auto"/>
            <w:noWrap/>
            <w:vAlign w:val="center"/>
            <w:hideMark/>
          </w:tcPr>
          <w:p w14:paraId="127376A1" w14:textId="77777777" w:rsidR="001E179E" w:rsidRPr="00EA6CB1" w:rsidRDefault="001E179E" w:rsidP="00B81202">
            <w:pPr>
              <w:pStyle w:val="Bullets"/>
              <w:spacing w:line="312" w:lineRule="auto"/>
              <w:jc w:val="center"/>
              <w:rPr>
                <w:b/>
                <w:sz w:val="26"/>
                <w:szCs w:val="26"/>
              </w:rPr>
            </w:pPr>
            <w:r w:rsidRPr="00EA6CB1">
              <w:rPr>
                <w:b/>
                <w:sz w:val="26"/>
                <w:szCs w:val="26"/>
              </w:rPr>
              <w:t>TT</w:t>
            </w:r>
          </w:p>
        </w:tc>
        <w:tc>
          <w:tcPr>
            <w:tcW w:w="2374" w:type="pct"/>
            <w:gridSpan w:val="2"/>
            <w:tcBorders>
              <w:top w:val="single" w:sz="4" w:space="0" w:color="auto"/>
              <w:left w:val="nil"/>
              <w:bottom w:val="single" w:sz="4" w:space="0" w:color="auto"/>
              <w:right w:val="single" w:sz="4" w:space="0" w:color="auto"/>
            </w:tcBorders>
            <w:shd w:val="clear" w:color="000000" w:fill="auto"/>
            <w:noWrap/>
            <w:vAlign w:val="center"/>
            <w:hideMark/>
          </w:tcPr>
          <w:p w14:paraId="729AB51C" w14:textId="77777777" w:rsidR="001E179E" w:rsidRPr="00EA6CB1" w:rsidRDefault="001E179E" w:rsidP="00B81202">
            <w:pPr>
              <w:pStyle w:val="Bullets"/>
              <w:spacing w:line="312" w:lineRule="auto"/>
              <w:jc w:val="center"/>
              <w:rPr>
                <w:b/>
                <w:sz w:val="26"/>
                <w:szCs w:val="26"/>
              </w:rPr>
            </w:pPr>
            <w:r w:rsidRPr="00EA6CB1">
              <w:rPr>
                <w:b/>
                <w:sz w:val="26"/>
                <w:szCs w:val="26"/>
              </w:rPr>
              <w:t>Yêu cầu Hồ sơ mời thầu (HSMT)</w:t>
            </w:r>
          </w:p>
        </w:tc>
        <w:tc>
          <w:tcPr>
            <w:tcW w:w="2299" w:type="pct"/>
            <w:gridSpan w:val="2"/>
            <w:tcBorders>
              <w:top w:val="single" w:sz="4" w:space="0" w:color="auto"/>
              <w:left w:val="nil"/>
              <w:bottom w:val="single" w:sz="4" w:space="0" w:color="auto"/>
              <w:right w:val="single" w:sz="4" w:space="0" w:color="auto"/>
            </w:tcBorders>
            <w:shd w:val="clear" w:color="000000" w:fill="auto"/>
            <w:vAlign w:val="center"/>
            <w:hideMark/>
          </w:tcPr>
          <w:p w14:paraId="3422DCF9" w14:textId="77777777" w:rsidR="001E179E" w:rsidRPr="00EA6CB1" w:rsidRDefault="001E179E" w:rsidP="00B81202">
            <w:pPr>
              <w:pStyle w:val="Bullets"/>
              <w:spacing w:line="312" w:lineRule="auto"/>
              <w:jc w:val="center"/>
              <w:rPr>
                <w:b/>
                <w:sz w:val="26"/>
                <w:szCs w:val="26"/>
              </w:rPr>
            </w:pPr>
            <w:r w:rsidRPr="00EA6CB1">
              <w:rPr>
                <w:b/>
                <w:sz w:val="26"/>
                <w:szCs w:val="26"/>
              </w:rPr>
              <w:t>Mức độ đáp ứng của nhà thầu</w:t>
            </w:r>
          </w:p>
        </w:tc>
      </w:tr>
      <w:tr w:rsidR="001E179E" w:rsidRPr="00EA6CB1" w14:paraId="4E99CC46" w14:textId="77777777" w:rsidTr="002A7565">
        <w:trPr>
          <w:tblHeader/>
          <w:jc w:val="center"/>
        </w:trPr>
        <w:tc>
          <w:tcPr>
            <w:tcW w:w="327" w:type="pct"/>
            <w:vMerge/>
            <w:tcBorders>
              <w:top w:val="single" w:sz="4" w:space="0" w:color="auto"/>
              <w:left w:val="single" w:sz="4" w:space="0" w:color="auto"/>
              <w:bottom w:val="single" w:sz="4" w:space="0" w:color="auto"/>
              <w:right w:val="single" w:sz="4" w:space="0" w:color="auto"/>
            </w:tcBorders>
            <w:shd w:val="clear" w:color="000000" w:fill="auto"/>
            <w:noWrap/>
            <w:vAlign w:val="center"/>
          </w:tcPr>
          <w:p w14:paraId="3B55D5F1" w14:textId="77777777" w:rsidR="001E179E" w:rsidRPr="00EA6CB1" w:rsidRDefault="001E179E" w:rsidP="00B81202">
            <w:pPr>
              <w:pStyle w:val="Bullets"/>
              <w:spacing w:line="312" w:lineRule="auto"/>
              <w:jc w:val="center"/>
              <w:rPr>
                <w:b/>
                <w:sz w:val="26"/>
                <w:szCs w:val="26"/>
              </w:rPr>
            </w:pPr>
          </w:p>
        </w:tc>
        <w:tc>
          <w:tcPr>
            <w:tcW w:w="903" w:type="pct"/>
            <w:tcBorders>
              <w:top w:val="single" w:sz="4" w:space="0" w:color="auto"/>
              <w:left w:val="nil"/>
              <w:bottom w:val="single" w:sz="4" w:space="0" w:color="auto"/>
              <w:right w:val="single" w:sz="4" w:space="0" w:color="auto"/>
            </w:tcBorders>
            <w:shd w:val="clear" w:color="000000" w:fill="auto"/>
            <w:vAlign w:val="center"/>
          </w:tcPr>
          <w:p w14:paraId="66FD4FD9" w14:textId="77777777" w:rsidR="001E179E" w:rsidRPr="00EA6CB1" w:rsidRDefault="001E179E" w:rsidP="00B81202">
            <w:pPr>
              <w:pStyle w:val="Bullets"/>
              <w:spacing w:line="312" w:lineRule="auto"/>
              <w:jc w:val="center"/>
              <w:rPr>
                <w:b/>
                <w:sz w:val="26"/>
                <w:szCs w:val="26"/>
              </w:rPr>
            </w:pPr>
            <w:r w:rsidRPr="00EA6CB1">
              <w:rPr>
                <w:b/>
                <w:sz w:val="26"/>
                <w:szCs w:val="26"/>
              </w:rPr>
              <w:t>Mô tả</w:t>
            </w:r>
          </w:p>
        </w:tc>
        <w:tc>
          <w:tcPr>
            <w:tcW w:w="1471" w:type="pct"/>
            <w:tcBorders>
              <w:top w:val="single" w:sz="4" w:space="0" w:color="auto"/>
              <w:left w:val="single" w:sz="4" w:space="0" w:color="auto"/>
              <w:bottom w:val="single" w:sz="4" w:space="0" w:color="auto"/>
              <w:right w:val="single" w:sz="4" w:space="0" w:color="auto"/>
            </w:tcBorders>
            <w:shd w:val="clear" w:color="000000" w:fill="auto"/>
            <w:vAlign w:val="center"/>
          </w:tcPr>
          <w:p w14:paraId="1EED14BF" w14:textId="77777777" w:rsidR="001E179E" w:rsidRPr="00EA6CB1" w:rsidRDefault="001E179E" w:rsidP="00B81202">
            <w:pPr>
              <w:pStyle w:val="Bullets"/>
              <w:spacing w:line="312" w:lineRule="auto"/>
              <w:jc w:val="center"/>
              <w:rPr>
                <w:b/>
                <w:sz w:val="26"/>
                <w:szCs w:val="26"/>
              </w:rPr>
            </w:pPr>
            <w:r w:rsidRPr="00EA6CB1">
              <w:rPr>
                <w:b/>
                <w:sz w:val="26"/>
                <w:szCs w:val="26"/>
              </w:rPr>
              <w:t>Yêu cầu</w:t>
            </w:r>
          </w:p>
        </w:tc>
        <w:tc>
          <w:tcPr>
            <w:tcW w:w="1195" w:type="pct"/>
            <w:tcBorders>
              <w:top w:val="single" w:sz="4" w:space="0" w:color="auto"/>
              <w:left w:val="single" w:sz="4" w:space="0" w:color="auto"/>
              <w:bottom w:val="single" w:sz="4" w:space="0" w:color="auto"/>
              <w:right w:val="single" w:sz="4" w:space="0" w:color="auto"/>
            </w:tcBorders>
            <w:shd w:val="clear" w:color="000000" w:fill="auto"/>
            <w:vAlign w:val="center"/>
          </w:tcPr>
          <w:p w14:paraId="08419FDC" w14:textId="77777777" w:rsidR="001E179E" w:rsidRPr="00EA6CB1" w:rsidRDefault="001E179E" w:rsidP="00B81202">
            <w:pPr>
              <w:pStyle w:val="Bullets"/>
              <w:spacing w:line="312" w:lineRule="auto"/>
              <w:jc w:val="center"/>
              <w:rPr>
                <w:b/>
                <w:sz w:val="26"/>
                <w:szCs w:val="26"/>
              </w:rPr>
            </w:pPr>
            <w:r w:rsidRPr="00EA6CB1">
              <w:rPr>
                <w:b/>
                <w:sz w:val="26"/>
                <w:szCs w:val="26"/>
              </w:rPr>
              <w:t>Đáp ứng tiêu chí</w:t>
            </w:r>
          </w:p>
        </w:tc>
        <w:tc>
          <w:tcPr>
            <w:tcW w:w="1104" w:type="pct"/>
            <w:tcBorders>
              <w:top w:val="single" w:sz="4" w:space="0" w:color="auto"/>
              <w:left w:val="single" w:sz="4" w:space="0" w:color="auto"/>
              <w:bottom w:val="single" w:sz="4" w:space="0" w:color="auto"/>
              <w:right w:val="single" w:sz="4" w:space="0" w:color="auto"/>
            </w:tcBorders>
            <w:shd w:val="clear" w:color="000000" w:fill="auto"/>
            <w:vAlign w:val="center"/>
          </w:tcPr>
          <w:p w14:paraId="589E5E70" w14:textId="77777777" w:rsidR="001E179E" w:rsidRPr="00EA6CB1" w:rsidRDefault="001E179E" w:rsidP="00B81202">
            <w:pPr>
              <w:pStyle w:val="Bullets"/>
              <w:spacing w:line="312" w:lineRule="auto"/>
              <w:jc w:val="center"/>
              <w:rPr>
                <w:b/>
                <w:sz w:val="26"/>
                <w:szCs w:val="26"/>
              </w:rPr>
            </w:pPr>
            <w:r w:rsidRPr="00EA6CB1">
              <w:rPr>
                <w:b/>
                <w:sz w:val="26"/>
                <w:szCs w:val="26"/>
              </w:rPr>
              <w:t>Tài liệu minh chứng</w:t>
            </w:r>
          </w:p>
        </w:tc>
      </w:tr>
      <w:tr w:rsidR="001E179E" w:rsidRPr="00EA6CB1" w14:paraId="1B42256F" w14:textId="77777777" w:rsidTr="002A7565">
        <w:trPr>
          <w:jc w:val="center"/>
        </w:trPr>
        <w:tc>
          <w:tcPr>
            <w:tcW w:w="327" w:type="pct"/>
            <w:tcBorders>
              <w:top w:val="single" w:sz="4" w:space="0" w:color="auto"/>
              <w:left w:val="single" w:sz="4" w:space="0" w:color="auto"/>
              <w:bottom w:val="single" w:sz="4" w:space="0" w:color="auto"/>
              <w:right w:val="single" w:sz="4" w:space="0" w:color="auto"/>
            </w:tcBorders>
            <w:shd w:val="clear" w:color="auto" w:fill="auto"/>
            <w:noWrap/>
            <w:hideMark/>
          </w:tcPr>
          <w:p w14:paraId="7D3E6E3F" w14:textId="77777777" w:rsidR="001E179E" w:rsidRPr="00EA6CB1" w:rsidRDefault="001E179E" w:rsidP="00B81202">
            <w:pPr>
              <w:pStyle w:val="Bullets"/>
              <w:spacing w:line="312" w:lineRule="auto"/>
              <w:jc w:val="center"/>
              <w:rPr>
                <w:sz w:val="26"/>
                <w:szCs w:val="26"/>
              </w:rPr>
            </w:pPr>
            <w:r w:rsidRPr="00EA6CB1">
              <w:rPr>
                <w:sz w:val="26"/>
                <w:szCs w:val="26"/>
              </w:rPr>
              <w:t>1</w:t>
            </w:r>
          </w:p>
        </w:tc>
        <w:tc>
          <w:tcPr>
            <w:tcW w:w="903" w:type="pct"/>
            <w:tcBorders>
              <w:top w:val="nil"/>
              <w:left w:val="nil"/>
              <w:bottom w:val="single" w:sz="4" w:space="0" w:color="auto"/>
              <w:right w:val="single" w:sz="4" w:space="0" w:color="auto"/>
            </w:tcBorders>
            <w:shd w:val="clear" w:color="auto" w:fill="auto"/>
            <w:vAlign w:val="center"/>
            <w:hideMark/>
          </w:tcPr>
          <w:p w14:paraId="5F185867" w14:textId="77777777" w:rsidR="001E179E" w:rsidRPr="00EA6CB1" w:rsidRDefault="001E179E" w:rsidP="00B81202">
            <w:pPr>
              <w:pStyle w:val="Bullets"/>
              <w:spacing w:line="312" w:lineRule="auto"/>
              <w:jc w:val="left"/>
              <w:rPr>
                <w:sz w:val="26"/>
                <w:szCs w:val="26"/>
              </w:rPr>
            </w:pPr>
            <w:r w:rsidRPr="00EA6CB1">
              <w:rPr>
                <w:sz w:val="26"/>
                <w:szCs w:val="26"/>
              </w:rPr>
              <w:t>Lịch sử không hoàn thành hợp đồng</w:t>
            </w:r>
          </w:p>
        </w:tc>
        <w:tc>
          <w:tcPr>
            <w:tcW w:w="1471" w:type="pct"/>
            <w:tcBorders>
              <w:top w:val="nil"/>
              <w:left w:val="nil"/>
              <w:bottom w:val="single" w:sz="4" w:space="0" w:color="auto"/>
              <w:right w:val="single" w:sz="4" w:space="0" w:color="auto"/>
            </w:tcBorders>
            <w:shd w:val="clear" w:color="auto" w:fill="auto"/>
            <w:vAlign w:val="center"/>
            <w:hideMark/>
          </w:tcPr>
          <w:p w14:paraId="44044873" w14:textId="2A501A76" w:rsidR="001E179E" w:rsidRPr="00EA6CB1" w:rsidRDefault="001E179E" w:rsidP="00B81202">
            <w:pPr>
              <w:pStyle w:val="Bullets"/>
              <w:spacing w:line="312" w:lineRule="auto"/>
              <w:jc w:val="left"/>
              <w:rPr>
                <w:sz w:val="26"/>
                <w:szCs w:val="26"/>
                <w:lang w:val="nl-NL"/>
              </w:rPr>
            </w:pPr>
            <w:r w:rsidRPr="00EA6CB1">
              <w:rPr>
                <w:sz w:val="26"/>
                <w:szCs w:val="26"/>
                <w:lang w:val="nl-NL"/>
              </w:rPr>
              <w:t>Từ ngày 01 tháng 01 năm 201</w:t>
            </w:r>
            <w:r w:rsidR="00FE3F98" w:rsidRPr="00EA6CB1">
              <w:rPr>
                <w:sz w:val="26"/>
                <w:szCs w:val="26"/>
                <w:lang w:val="vi-VN"/>
              </w:rPr>
              <w:t>5</w:t>
            </w:r>
            <w:r w:rsidRPr="00EA6CB1">
              <w:rPr>
                <w:sz w:val="26"/>
                <w:szCs w:val="26"/>
                <w:lang w:val="nl-NL"/>
              </w:rPr>
              <w:t xml:space="preserve"> đến thời điểm đóng thầu, nhà thầu không có hợp đồng không hoàn thành</w:t>
            </w:r>
          </w:p>
        </w:tc>
        <w:tc>
          <w:tcPr>
            <w:tcW w:w="1195" w:type="pct"/>
            <w:tcBorders>
              <w:top w:val="nil"/>
              <w:left w:val="nil"/>
              <w:bottom w:val="single" w:sz="4" w:space="0" w:color="auto"/>
              <w:right w:val="single" w:sz="4" w:space="0" w:color="auto"/>
            </w:tcBorders>
            <w:shd w:val="clear" w:color="auto" w:fill="auto"/>
            <w:vAlign w:val="center"/>
            <w:hideMark/>
          </w:tcPr>
          <w:p w14:paraId="735C463B" w14:textId="3E2CE095" w:rsidR="001E179E" w:rsidRPr="00EA6CB1" w:rsidRDefault="001E179E" w:rsidP="00B81202">
            <w:pPr>
              <w:pStyle w:val="Bullets"/>
              <w:spacing w:line="312" w:lineRule="auto"/>
              <w:rPr>
                <w:sz w:val="26"/>
                <w:szCs w:val="26"/>
              </w:rPr>
            </w:pPr>
            <w:r w:rsidRPr="00EA6CB1">
              <w:rPr>
                <w:sz w:val="26"/>
                <w:szCs w:val="26"/>
              </w:rPr>
              <w:t>Không có hợp đồng không hoàn thành từ ngày 01 tháng 01 năm 201</w:t>
            </w:r>
            <w:r w:rsidR="00FE3F98" w:rsidRPr="00EA6CB1">
              <w:rPr>
                <w:sz w:val="26"/>
                <w:szCs w:val="26"/>
                <w:lang w:val="vi-VN"/>
              </w:rPr>
              <w:t>5</w:t>
            </w:r>
            <w:r w:rsidRPr="00EA6CB1">
              <w:rPr>
                <w:sz w:val="26"/>
                <w:szCs w:val="26"/>
              </w:rPr>
              <w:t>.</w:t>
            </w:r>
          </w:p>
        </w:tc>
        <w:tc>
          <w:tcPr>
            <w:tcW w:w="1104" w:type="pct"/>
            <w:tcBorders>
              <w:top w:val="nil"/>
              <w:left w:val="nil"/>
              <w:bottom w:val="single" w:sz="4" w:space="0" w:color="auto"/>
              <w:right w:val="single" w:sz="4" w:space="0" w:color="auto"/>
            </w:tcBorders>
            <w:shd w:val="clear" w:color="auto" w:fill="auto"/>
            <w:vAlign w:val="center"/>
            <w:hideMark/>
          </w:tcPr>
          <w:p w14:paraId="35FF3933" w14:textId="4467BAF5" w:rsidR="001E179E" w:rsidRPr="00EA6CB1" w:rsidRDefault="00D41B36" w:rsidP="00B81202">
            <w:pPr>
              <w:pStyle w:val="Bullets"/>
              <w:spacing w:line="312" w:lineRule="auto"/>
              <w:jc w:val="left"/>
              <w:rPr>
                <w:sz w:val="26"/>
                <w:szCs w:val="26"/>
                <w:lang w:val="vi-VN"/>
              </w:rPr>
            </w:pPr>
            <w:r w:rsidRPr="00EA6CB1">
              <w:rPr>
                <w:sz w:val="26"/>
                <w:szCs w:val="26"/>
              </w:rPr>
              <w:t>Phần 8, Mục 2</w:t>
            </w:r>
            <w:r w:rsidR="00FE3F98" w:rsidRPr="00EA6CB1">
              <w:rPr>
                <w:sz w:val="26"/>
                <w:szCs w:val="26"/>
                <w:lang w:val="vi-VN"/>
              </w:rPr>
              <w:t>1</w:t>
            </w:r>
          </w:p>
        </w:tc>
      </w:tr>
      <w:tr w:rsidR="001E179E" w:rsidRPr="00EA6CB1" w14:paraId="261B2C50" w14:textId="77777777" w:rsidTr="002A7565">
        <w:trPr>
          <w:jc w:val="center"/>
        </w:trPr>
        <w:tc>
          <w:tcPr>
            <w:tcW w:w="327" w:type="pct"/>
            <w:tcBorders>
              <w:top w:val="single" w:sz="4" w:space="0" w:color="auto"/>
              <w:left w:val="single" w:sz="4" w:space="0" w:color="auto"/>
              <w:bottom w:val="single" w:sz="4" w:space="0" w:color="auto"/>
              <w:right w:val="single" w:sz="4" w:space="0" w:color="auto"/>
            </w:tcBorders>
            <w:shd w:val="clear" w:color="auto" w:fill="auto"/>
            <w:noWrap/>
          </w:tcPr>
          <w:p w14:paraId="53A2C6E0" w14:textId="77777777" w:rsidR="001E179E" w:rsidRPr="00EA6CB1" w:rsidRDefault="001E179E" w:rsidP="00B81202">
            <w:pPr>
              <w:pStyle w:val="Bullets"/>
              <w:spacing w:line="312" w:lineRule="auto"/>
              <w:jc w:val="center"/>
              <w:rPr>
                <w:sz w:val="26"/>
                <w:szCs w:val="26"/>
              </w:rPr>
            </w:pPr>
            <w:r w:rsidRPr="00EA6CB1">
              <w:rPr>
                <w:sz w:val="26"/>
                <w:szCs w:val="26"/>
              </w:rPr>
              <w:t>2</w:t>
            </w:r>
          </w:p>
        </w:tc>
        <w:tc>
          <w:tcPr>
            <w:tcW w:w="903" w:type="pct"/>
            <w:tcBorders>
              <w:top w:val="nil"/>
              <w:left w:val="nil"/>
              <w:bottom w:val="single" w:sz="4" w:space="0" w:color="auto"/>
              <w:right w:val="single" w:sz="4" w:space="0" w:color="auto"/>
            </w:tcBorders>
            <w:shd w:val="clear" w:color="auto" w:fill="auto"/>
            <w:vAlign w:val="center"/>
          </w:tcPr>
          <w:p w14:paraId="26B45804" w14:textId="77777777" w:rsidR="001E179E" w:rsidRPr="00EA6CB1" w:rsidRDefault="001E179E" w:rsidP="00B81202">
            <w:pPr>
              <w:pStyle w:val="Bullets"/>
              <w:spacing w:line="312" w:lineRule="auto"/>
              <w:jc w:val="left"/>
              <w:rPr>
                <w:sz w:val="26"/>
                <w:szCs w:val="26"/>
              </w:rPr>
            </w:pPr>
            <w:r w:rsidRPr="00EA6CB1">
              <w:rPr>
                <w:sz w:val="26"/>
                <w:szCs w:val="26"/>
              </w:rPr>
              <w:t>Kiện tụng đang giải quyết</w:t>
            </w:r>
          </w:p>
        </w:tc>
        <w:tc>
          <w:tcPr>
            <w:tcW w:w="1471" w:type="pct"/>
            <w:tcBorders>
              <w:top w:val="nil"/>
              <w:left w:val="nil"/>
              <w:bottom w:val="single" w:sz="4" w:space="0" w:color="auto"/>
              <w:right w:val="single" w:sz="4" w:space="0" w:color="auto"/>
            </w:tcBorders>
            <w:shd w:val="clear" w:color="auto" w:fill="auto"/>
            <w:vAlign w:val="center"/>
          </w:tcPr>
          <w:p w14:paraId="6FA166B8" w14:textId="77777777" w:rsidR="001E179E" w:rsidRPr="00EA6CB1" w:rsidRDefault="001E179E" w:rsidP="00B81202">
            <w:pPr>
              <w:pStyle w:val="Bullets"/>
              <w:spacing w:line="312" w:lineRule="auto"/>
              <w:jc w:val="left"/>
              <w:rPr>
                <w:sz w:val="26"/>
                <w:szCs w:val="26"/>
                <w:lang w:val="nl-NL"/>
              </w:rPr>
            </w:pPr>
            <w:r w:rsidRPr="00EA6CB1">
              <w:rPr>
                <w:sz w:val="26"/>
                <w:szCs w:val="26"/>
                <w:lang w:val="nl-NL"/>
              </w:rPr>
              <w:t xml:space="preserve">Trường hợp nhà thầu có kiện tụng đang giải quyết thì vụ kiện sẽ được coi là có kết quả giải quyết theo hướng bất lợi cho nhà thầu và các khoản chi phí liên quan đến các kiện tụng này không được vượt </w:t>
            </w:r>
            <w:r w:rsidRPr="00EA6CB1">
              <w:rPr>
                <w:sz w:val="26"/>
                <w:szCs w:val="26"/>
                <w:lang w:val="nl-NL"/>
              </w:rPr>
              <w:lastRenderedPageBreak/>
              <w:t>quá 50% giá trị tài sản ròng của nhà thầu.</w:t>
            </w:r>
          </w:p>
          <w:p w14:paraId="1DEE95CF" w14:textId="77777777" w:rsidR="001E179E" w:rsidRPr="00EA6CB1" w:rsidRDefault="001E179E" w:rsidP="00B81202">
            <w:pPr>
              <w:pStyle w:val="Bullets"/>
              <w:spacing w:line="312" w:lineRule="auto"/>
              <w:jc w:val="left"/>
              <w:rPr>
                <w:sz w:val="26"/>
                <w:szCs w:val="26"/>
                <w:lang w:val="nl-NL"/>
              </w:rPr>
            </w:pPr>
            <w:r w:rsidRPr="00EA6CB1">
              <w:rPr>
                <w:sz w:val="26"/>
                <w:szCs w:val="26"/>
                <w:lang w:val="nl-NL"/>
              </w:rPr>
              <w:t>(Giá trị tài sản ròng = Tổng tài sản - Tổng nợ)</w:t>
            </w:r>
          </w:p>
        </w:tc>
        <w:tc>
          <w:tcPr>
            <w:tcW w:w="1195" w:type="pct"/>
            <w:tcBorders>
              <w:top w:val="nil"/>
              <w:left w:val="nil"/>
              <w:bottom w:val="single" w:sz="4" w:space="0" w:color="auto"/>
              <w:right w:val="single" w:sz="4" w:space="0" w:color="auto"/>
            </w:tcBorders>
            <w:shd w:val="clear" w:color="auto" w:fill="auto"/>
            <w:vAlign w:val="center"/>
          </w:tcPr>
          <w:p w14:paraId="64F5EE81" w14:textId="77777777" w:rsidR="001E179E" w:rsidRPr="00EA6CB1" w:rsidRDefault="001E179E" w:rsidP="00B81202">
            <w:pPr>
              <w:pStyle w:val="Bullets"/>
              <w:spacing w:line="312" w:lineRule="auto"/>
              <w:rPr>
                <w:sz w:val="26"/>
                <w:szCs w:val="26"/>
              </w:rPr>
            </w:pPr>
            <w:r w:rsidRPr="00EA6CB1">
              <w:rPr>
                <w:sz w:val="26"/>
                <w:szCs w:val="26"/>
              </w:rPr>
              <w:lastRenderedPageBreak/>
              <w:t>Không có kiện tụng đang giải quyết</w:t>
            </w:r>
          </w:p>
        </w:tc>
        <w:tc>
          <w:tcPr>
            <w:tcW w:w="1104" w:type="pct"/>
            <w:tcBorders>
              <w:top w:val="nil"/>
              <w:left w:val="nil"/>
              <w:bottom w:val="single" w:sz="4" w:space="0" w:color="auto"/>
              <w:right w:val="single" w:sz="4" w:space="0" w:color="auto"/>
            </w:tcBorders>
            <w:shd w:val="clear" w:color="auto" w:fill="auto"/>
            <w:vAlign w:val="center"/>
          </w:tcPr>
          <w:p w14:paraId="49CBAF91" w14:textId="64D92697" w:rsidR="001E179E" w:rsidRPr="00EA6CB1" w:rsidRDefault="00E93242" w:rsidP="00B81202">
            <w:pPr>
              <w:pStyle w:val="Bullets"/>
              <w:spacing w:line="312" w:lineRule="auto"/>
              <w:jc w:val="left"/>
              <w:rPr>
                <w:sz w:val="26"/>
                <w:szCs w:val="26"/>
                <w:lang w:val="vi-VN"/>
              </w:rPr>
            </w:pPr>
            <w:r w:rsidRPr="00EA6CB1">
              <w:rPr>
                <w:sz w:val="26"/>
                <w:szCs w:val="26"/>
              </w:rPr>
              <w:t>Phần 8, Mục 2</w:t>
            </w:r>
            <w:r w:rsidR="00FE3F98" w:rsidRPr="00EA6CB1">
              <w:rPr>
                <w:sz w:val="26"/>
                <w:szCs w:val="26"/>
                <w:lang w:val="vi-VN"/>
              </w:rPr>
              <w:t>0</w:t>
            </w:r>
          </w:p>
        </w:tc>
      </w:tr>
      <w:tr w:rsidR="001E179E" w:rsidRPr="00EA6CB1" w14:paraId="60742E3B" w14:textId="77777777" w:rsidTr="002A7565">
        <w:trPr>
          <w:jc w:val="center"/>
        </w:trPr>
        <w:tc>
          <w:tcPr>
            <w:tcW w:w="327" w:type="pct"/>
            <w:tcBorders>
              <w:top w:val="single" w:sz="4" w:space="0" w:color="auto"/>
              <w:left w:val="single" w:sz="4" w:space="0" w:color="auto"/>
              <w:bottom w:val="single" w:sz="4" w:space="0" w:color="auto"/>
              <w:right w:val="single" w:sz="4" w:space="0" w:color="auto"/>
            </w:tcBorders>
            <w:shd w:val="clear" w:color="auto" w:fill="auto"/>
            <w:noWrap/>
            <w:hideMark/>
          </w:tcPr>
          <w:p w14:paraId="7B7FBC58" w14:textId="77777777" w:rsidR="001E179E" w:rsidRPr="00EA6CB1" w:rsidRDefault="001E179E" w:rsidP="00B81202">
            <w:pPr>
              <w:pStyle w:val="Bullets"/>
              <w:spacing w:line="312" w:lineRule="auto"/>
              <w:jc w:val="center"/>
              <w:rPr>
                <w:sz w:val="26"/>
                <w:szCs w:val="26"/>
              </w:rPr>
            </w:pPr>
            <w:r w:rsidRPr="00EA6CB1">
              <w:rPr>
                <w:sz w:val="26"/>
                <w:szCs w:val="26"/>
              </w:rPr>
              <w:t>3</w:t>
            </w:r>
          </w:p>
        </w:tc>
        <w:tc>
          <w:tcPr>
            <w:tcW w:w="4673" w:type="pct"/>
            <w:gridSpan w:val="4"/>
            <w:tcBorders>
              <w:top w:val="nil"/>
              <w:left w:val="nil"/>
              <w:bottom w:val="single" w:sz="4" w:space="0" w:color="auto"/>
              <w:right w:val="single" w:sz="4" w:space="0" w:color="auto"/>
            </w:tcBorders>
            <w:shd w:val="clear" w:color="auto" w:fill="auto"/>
            <w:vAlign w:val="center"/>
            <w:hideMark/>
          </w:tcPr>
          <w:p w14:paraId="6E698084" w14:textId="77777777" w:rsidR="001E179E" w:rsidRPr="00EA6CB1" w:rsidRDefault="001E179E" w:rsidP="00B81202">
            <w:pPr>
              <w:pStyle w:val="Bullets"/>
              <w:spacing w:line="312" w:lineRule="auto"/>
              <w:jc w:val="left"/>
              <w:rPr>
                <w:sz w:val="26"/>
                <w:szCs w:val="26"/>
              </w:rPr>
            </w:pPr>
            <w:r w:rsidRPr="00EA6CB1">
              <w:rPr>
                <w:sz w:val="26"/>
                <w:szCs w:val="26"/>
              </w:rPr>
              <w:t>Năng lực tài chính</w:t>
            </w:r>
          </w:p>
        </w:tc>
      </w:tr>
      <w:tr w:rsidR="001E179E" w:rsidRPr="00EA6CB1" w14:paraId="048DB3A8" w14:textId="77777777" w:rsidTr="002A7565">
        <w:trPr>
          <w:jc w:val="center"/>
        </w:trPr>
        <w:tc>
          <w:tcPr>
            <w:tcW w:w="327" w:type="pct"/>
            <w:tcBorders>
              <w:top w:val="single" w:sz="4" w:space="0" w:color="auto"/>
              <w:left w:val="single" w:sz="4" w:space="0" w:color="auto"/>
              <w:bottom w:val="single" w:sz="4" w:space="0" w:color="auto"/>
              <w:right w:val="single" w:sz="4" w:space="0" w:color="auto"/>
            </w:tcBorders>
            <w:shd w:val="clear" w:color="auto" w:fill="auto"/>
            <w:noWrap/>
            <w:hideMark/>
          </w:tcPr>
          <w:p w14:paraId="641E6506" w14:textId="77777777" w:rsidR="001E179E" w:rsidRPr="00EA6CB1" w:rsidRDefault="001E179E" w:rsidP="00B81202">
            <w:pPr>
              <w:pStyle w:val="Bullets"/>
              <w:spacing w:line="312" w:lineRule="auto"/>
              <w:jc w:val="center"/>
              <w:rPr>
                <w:sz w:val="26"/>
                <w:szCs w:val="26"/>
              </w:rPr>
            </w:pPr>
            <w:r w:rsidRPr="00EA6CB1">
              <w:rPr>
                <w:sz w:val="26"/>
                <w:szCs w:val="26"/>
              </w:rPr>
              <w:t>3.1</w:t>
            </w:r>
          </w:p>
        </w:tc>
        <w:tc>
          <w:tcPr>
            <w:tcW w:w="903" w:type="pct"/>
            <w:tcBorders>
              <w:top w:val="nil"/>
              <w:left w:val="nil"/>
              <w:bottom w:val="single" w:sz="4" w:space="0" w:color="auto"/>
              <w:right w:val="single" w:sz="4" w:space="0" w:color="auto"/>
            </w:tcBorders>
            <w:shd w:val="clear" w:color="auto" w:fill="auto"/>
            <w:vAlign w:val="center"/>
            <w:hideMark/>
          </w:tcPr>
          <w:p w14:paraId="7D167DFA" w14:textId="77777777" w:rsidR="001E179E" w:rsidRPr="00EA6CB1" w:rsidRDefault="001E179E" w:rsidP="00B81202">
            <w:pPr>
              <w:pStyle w:val="Bullets"/>
              <w:spacing w:line="312" w:lineRule="auto"/>
              <w:jc w:val="left"/>
              <w:rPr>
                <w:sz w:val="26"/>
                <w:szCs w:val="26"/>
              </w:rPr>
            </w:pPr>
            <w:r w:rsidRPr="00EA6CB1">
              <w:rPr>
                <w:sz w:val="26"/>
                <w:szCs w:val="26"/>
              </w:rPr>
              <w:t>Kết quả hoạt đồng tài chính</w:t>
            </w:r>
          </w:p>
        </w:tc>
        <w:tc>
          <w:tcPr>
            <w:tcW w:w="1471" w:type="pct"/>
            <w:tcBorders>
              <w:top w:val="nil"/>
              <w:left w:val="nil"/>
              <w:bottom w:val="single" w:sz="4" w:space="0" w:color="auto"/>
              <w:right w:val="single" w:sz="4" w:space="0" w:color="auto"/>
            </w:tcBorders>
            <w:shd w:val="clear" w:color="auto" w:fill="auto"/>
            <w:vAlign w:val="center"/>
            <w:hideMark/>
          </w:tcPr>
          <w:p w14:paraId="72D608C1" w14:textId="77777777" w:rsidR="00FE3F98" w:rsidRPr="00EA6CB1" w:rsidRDefault="00FE3F98" w:rsidP="00FE3F98">
            <w:pPr>
              <w:spacing w:after="80"/>
              <w:ind w:right="23"/>
              <w:rPr>
                <w:sz w:val="26"/>
                <w:szCs w:val="26"/>
              </w:rPr>
            </w:pPr>
            <w:r w:rsidRPr="00EA6CB1">
              <w:rPr>
                <w:sz w:val="26"/>
                <w:szCs w:val="26"/>
              </w:rPr>
              <w:t xml:space="preserve">- Nhà thầu nộp bản sao được chứng thực của cơ quan có thẩm quyền các Báo cáo tài chính năm 2015, 2016, 2017, các Báo cáo tài chính phải đáp ứng một trong các yêu cầu: </w:t>
            </w:r>
          </w:p>
          <w:p w14:paraId="181ABB24" w14:textId="77777777" w:rsidR="00FE3F98" w:rsidRPr="00EA6CB1" w:rsidRDefault="00FE3F98" w:rsidP="00FE3F98">
            <w:pPr>
              <w:spacing w:after="80"/>
              <w:ind w:right="23"/>
              <w:rPr>
                <w:sz w:val="26"/>
                <w:szCs w:val="26"/>
              </w:rPr>
            </w:pPr>
            <w:r w:rsidRPr="00EA6CB1">
              <w:rPr>
                <w:sz w:val="26"/>
                <w:szCs w:val="26"/>
              </w:rPr>
              <w:t>+ Báo cáo tài chính đã được kiểm toán</w:t>
            </w:r>
          </w:p>
          <w:p w14:paraId="548A24A0" w14:textId="77777777" w:rsidR="00FE3F98" w:rsidRPr="00EA6CB1" w:rsidRDefault="00FE3F98" w:rsidP="00FE3F98">
            <w:pPr>
              <w:spacing w:after="80"/>
              <w:ind w:right="23"/>
              <w:rPr>
                <w:sz w:val="26"/>
                <w:szCs w:val="26"/>
              </w:rPr>
            </w:pPr>
            <w:r w:rsidRPr="00EA6CB1">
              <w:rPr>
                <w:sz w:val="26"/>
                <w:szCs w:val="26"/>
              </w:rPr>
              <w:t>+ Báo cáo tài chính có đính kèm tài liệu của cơ quan quản lý thuế của nhà thầu về việc xác nhận đã nộp hồ sơ kê khai thuế.</w:t>
            </w:r>
          </w:p>
          <w:p w14:paraId="496C864F" w14:textId="52ABF214" w:rsidR="001E179E" w:rsidRPr="00EA6CB1" w:rsidRDefault="00FE3F98" w:rsidP="00FE3F98">
            <w:pPr>
              <w:pStyle w:val="Bullets"/>
              <w:spacing w:line="312" w:lineRule="auto"/>
              <w:jc w:val="left"/>
              <w:rPr>
                <w:sz w:val="26"/>
                <w:szCs w:val="26"/>
              </w:rPr>
            </w:pPr>
            <w:r w:rsidRPr="00EA6CB1">
              <w:rPr>
                <w:sz w:val="26"/>
                <w:szCs w:val="26"/>
              </w:rPr>
              <w:t>- Số năm nhà thầu hoạt động không bị lỗ trong thời gian yêu cầu: 2015, 2016, 2017.</w:t>
            </w:r>
          </w:p>
        </w:tc>
        <w:tc>
          <w:tcPr>
            <w:tcW w:w="1195" w:type="pct"/>
            <w:tcBorders>
              <w:top w:val="nil"/>
              <w:left w:val="nil"/>
              <w:bottom w:val="single" w:sz="4" w:space="0" w:color="auto"/>
              <w:right w:val="single" w:sz="4" w:space="0" w:color="auto"/>
            </w:tcBorders>
            <w:shd w:val="clear" w:color="auto" w:fill="auto"/>
            <w:vAlign w:val="center"/>
            <w:hideMark/>
          </w:tcPr>
          <w:p w14:paraId="63696BF3" w14:textId="77777777" w:rsidR="001E179E" w:rsidRPr="00EA6CB1" w:rsidRDefault="001E179E" w:rsidP="00B81202">
            <w:pPr>
              <w:pStyle w:val="Bullets"/>
              <w:spacing w:line="312" w:lineRule="auto"/>
              <w:rPr>
                <w:sz w:val="26"/>
                <w:szCs w:val="26"/>
              </w:rPr>
            </w:pPr>
            <w:r w:rsidRPr="00EA6CB1">
              <w:rPr>
                <w:sz w:val="26"/>
                <w:szCs w:val="26"/>
              </w:rPr>
              <w:t>Thỏa mãn yêu cầu</w:t>
            </w:r>
          </w:p>
        </w:tc>
        <w:tc>
          <w:tcPr>
            <w:tcW w:w="1104" w:type="pct"/>
            <w:tcBorders>
              <w:top w:val="nil"/>
              <w:left w:val="nil"/>
              <w:bottom w:val="single" w:sz="4" w:space="0" w:color="auto"/>
              <w:right w:val="single" w:sz="4" w:space="0" w:color="auto"/>
            </w:tcBorders>
            <w:shd w:val="clear" w:color="auto" w:fill="auto"/>
            <w:vAlign w:val="center"/>
            <w:hideMark/>
          </w:tcPr>
          <w:p w14:paraId="5E5F2EA7" w14:textId="6A10D3F9" w:rsidR="001E179E" w:rsidRPr="00EA6CB1" w:rsidRDefault="001E179E" w:rsidP="00B81202">
            <w:pPr>
              <w:pStyle w:val="Bullets"/>
              <w:spacing w:line="312" w:lineRule="auto"/>
              <w:jc w:val="left"/>
              <w:rPr>
                <w:sz w:val="26"/>
                <w:szCs w:val="26"/>
                <w:lang w:val="vi-VN"/>
              </w:rPr>
            </w:pPr>
            <w:r w:rsidRPr="00EA6CB1">
              <w:rPr>
                <w:sz w:val="26"/>
                <w:szCs w:val="26"/>
              </w:rPr>
              <w:t xml:space="preserve">Phần </w:t>
            </w:r>
            <w:r w:rsidR="00D41B36" w:rsidRPr="00EA6CB1">
              <w:rPr>
                <w:sz w:val="26"/>
                <w:szCs w:val="26"/>
              </w:rPr>
              <w:t>5</w:t>
            </w:r>
            <w:r w:rsidRPr="00EA6CB1">
              <w:rPr>
                <w:sz w:val="26"/>
                <w:szCs w:val="26"/>
              </w:rPr>
              <w:t xml:space="preserve">, Mục </w:t>
            </w:r>
            <w:r w:rsidR="00E93242" w:rsidRPr="00EA6CB1">
              <w:rPr>
                <w:sz w:val="26"/>
                <w:szCs w:val="26"/>
              </w:rPr>
              <w:t>1</w:t>
            </w:r>
            <w:r w:rsidR="00A92A59" w:rsidRPr="00EA6CB1">
              <w:rPr>
                <w:sz w:val="26"/>
                <w:szCs w:val="26"/>
                <w:lang w:val="vi-VN"/>
              </w:rPr>
              <w:t>1</w:t>
            </w:r>
            <w:r w:rsidRPr="00EA6CB1">
              <w:rPr>
                <w:sz w:val="26"/>
                <w:szCs w:val="26"/>
              </w:rPr>
              <w:t xml:space="preserve"> đến Mục </w:t>
            </w:r>
            <w:r w:rsidR="00E93242" w:rsidRPr="00EA6CB1">
              <w:rPr>
                <w:sz w:val="26"/>
                <w:szCs w:val="26"/>
              </w:rPr>
              <w:t>1</w:t>
            </w:r>
            <w:r w:rsidR="00A92A59" w:rsidRPr="00EA6CB1">
              <w:rPr>
                <w:sz w:val="26"/>
                <w:szCs w:val="26"/>
                <w:lang w:val="vi-VN"/>
              </w:rPr>
              <w:t>3</w:t>
            </w:r>
          </w:p>
        </w:tc>
      </w:tr>
      <w:tr w:rsidR="001E179E" w:rsidRPr="00EA6CB1" w14:paraId="0CD16729" w14:textId="77777777" w:rsidTr="002A7565">
        <w:trPr>
          <w:jc w:val="center"/>
        </w:trPr>
        <w:tc>
          <w:tcPr>
            <w:tcW w:w="327" w:type="pct"/>
            <w:tcBorders>
              <w:top w:val="single" w:sz="4" w:space="0" w:color="auto"/>
              <w:left w:val="single" w:sz="4" w:space="0" w:color="auto"/>
              <w:bottom w:val="single" w:sz="4" w:space="0" w:color="auto"/>
              <w:right w:val="single" w:sz="4" w:space="0" w:color="auto"/>
            </w:tcBorders>
            <w:shd w:val="clear" w:color="auto" w:fill="auto"/>
            <w:noWrap/>
            <w:hideMark/>
          </w:tcPr>
          <w:p w14:paraId="4B31F897" w14:textId="77777777" w:rsidR="001E179E" w:rsidRPr="00EA6CB1" w:rsidRDefault="001E179E" w:rsidP="00B81202">
            <w:pPr>
              <w:pStyle w:val="Bullets"/>
              <w:spacing w:line="312" w:lineRule="auto"/>
              <w:jc w:val="center"/>
              <w:rPr>
                <w:sz w:val="26"/>
                <w:szCs w:val="26"/>
                <w:lang w:val="nl-NL"/>
              </w:rPr>
            </w:pPr>
            <w:r w:rsidRPr="00EA6CB1">
              <w:rPr>
                <w:sz w:val="26"/>
                <w:szCs w:val="26"/>
                <w:lang w:val="nl-NL"/>
              </w:rPr>
              <w:t>3.2</w:t>
            </w:r>
          </w:p>
        </w:tc>
        <w:tc>
          <w:tcPr>
            <w:tcW w:w="903" w:type="pct"/>
            <w:tcBorders>
              <w:top w:val="single" w:sz="4" w:space="0" w:color="auto"/>
              <w:left w:val="nil"/>
              <w:bottom w:val="single" w:sz="4" w:space="0" w:color="auto"/>
              <w:right w:val="single" w:sz="4" w:space="0" w:color="auto"/>
            </w:tcBorders>
            <w:shd w:val="clear" w:color="auto" w:fill="auto"/>
            <w:vAlign w:val="center"/>
            <w:hideMark/>
          </w:tcPr>
          <w:p w14:paraId="571A9A69" w14:textId="77777777" w:rsidR="001E179E" w:rsidRPr="00EA6CB1" w:rsidRDefault="001E179E" w:rsidP="00B81202">
            <w:pPr>
              <w:pStyle w:val="Bullets"/>
              <w:spacing w:line="312" w:lineRule="auto"/>
              <w:jc w:val="left"/>
              <w:rPr>
                <w:sz w:val="26"/>
                <w:szCs w:val="26"/>
                <w:lang w:val="nl-NL"/>
              </w:rPr>
            </w:pPr>
            <w:r w:rsidRPr="00EA6CB1">
              <w:rPr>
                <w:sz w:val="26"/>
                <w:szCs w:val="26"/>
                <w:lang w:val="nl-NL"/>
              </w:rPr>
              <w:t>Doanh thu bình quân hàng năm từ hoạt động sản xuất, kinh doanh</w:t>
            </w:r>
          </w:p>
        </w:tc>
        <w:tc>
          <w:tcPr>
            <w:tcW w:w="1471" w:type="pct"/>
            <w:tcBorders>
              <w:top w:val="single" w:sz="4" w:space="0" w:color="auto"/>
              <w:left w:val="nil"/>
              <w:bottom w:val="single" w:sz="4" w:space="0" w:color="auto"/>
              <w:right w:val="single" w:sz="4" w:space="0" w:color="auto"/>
            </w:tcBorders>
            <w:shd w:val="clear" w:color="auto" w:fill="auto"/>
            <w:vAlign w:val="center"/>
            <w:hideMark/>
          </w:tcPr>
          <w:p w14:paraId="32A29B04" w14:textId="04ED58F3" w:rsidR="001E179E" w:rsidRPr="00EA6CB1" w:rsidRDefault="00A92A59" w:rsidP="00A92A59">
            <w:pPr>
              <w:spacing w:after="80"/>
              <w:ind w:right="23"/>
              <w:rPr>
                <w:i/>
                <w:sz w:val="26"/>
                <w:szCs w:val="26"/>
              </w:rPr>
            </w:pPr>
            <w:r w:rsidRPr="00EA6CB1">
              <w:rPr>
                <w:sz w:val="26"/>
                <w:szCs w:val="26"/>
                <w:lang w:val="nl-NL"/>
              </w:rPr>
              <w:t>Doanh thu bình quân hàng năm tối thiểu là 41,85 tỷ đồng, trong vòng 03 năm gần đây (2015, 2016, 2017).</w:t>
            </w:r>
          </w:p>
        </w:tc>
        <w:tc>
          <w:tcPr>
            <w:tcW w:w="1195" w:type="pct"/>
            <w:tcBorders>
              <w:top w:val="single" w:sz="4" w:space="0" w:color="auto"/>
              <w:left w:val="nil"/>
              <w:bottom w:val="single" w:sz="4" w:space="0" w:color="auto"/>
              <w:right w:val="single" w:sz="4" w:space="0" w:color="auto"/>
            </w:tcBorders>
            <w:shd w:val="clear" w:color="auto" w:fill="auto"/>
            <w:vAlign w:val="center"/>
            <w:hideMark/>
          </w:tcPr>
          <w:p w14:paraId="2321BF5F" w14:textId="1C08CF81" w:rsidR="001E179E" w:rsidRPr="00EA6CB1" w:rsidRDefault="00427113" w:rsidP="00B81202">
            <w:pPr>
              <w:pStyle w:val="Bullets"/>
              <w:spacing w:line="312" w:lineRule="auto"/>
              <w:rPr>
                <w:sz w:val="26"/>
                <w:szCs w:val="26"/>
                <w:highlight w:val="yellow"/>
                <w:lang w:val="nl-NL"/>
              </w:rPr>
            </w:pPr>
            <w:r w:rsidRPr="00EA6CB1">
              <w:rPr>
                <w:sz w:val="26"/>
                <w:szCs w:val="26"/>
              </w:rPr>
              <w:t>129</w:t>
            </w:r>
            <w:r w:rsidRPr="00EA6CB1">
              <w:rPr>
                <w:sz w:val="26"/>
                <w:szCs w:val="26"/>
                <w:lang w:val="vi-VN"/>
              </w:rPr>
              <w:t xml:space="preserve"> </w:t>
            </w:r>
            <w:r w:rsidR="001E179E" w:rsidRPr="00EA6CB1">
              <w:rPr>
                <w:sz w:val="26"/>
                <w:szCs w:val="26"/>
                <w:highlight w:val="yellow"/>
                <w:lang w:val="nl-NL"/>
              </w:rPr>
              <w:t>tỷ đồng/ năm.</w:t>
            </w:r>
          </w:p>
          <w:p w14:paraId="60B76DF6" w14:textId="77777777" w:rsidR="001E179E" w:rsidRPr="00EA6CB1" w:rsidRDefault="001E179E" w:rsidP="00B81202">
            <w:pPr>
              <w:pStyle w:val="Bullets"/>
              <w:spacing w:line="312" w:lineRule="auto"/>
              <w:rPr>
                <w:sz w:val="26"/>
                <w:szCs w:val="26"/>
                <w:lang w:val="nl-NL"/>
              </w:rPr>
            </w:pPr>
            <w:r w:rsidRPr="00EA6CB1">
              <w:rPr>
                <w:sz w:val="26"/>
                <w:szCs w:val="26"/>
                <w:highlight w:val="yellow"/>
                <w:lang w:val="nl-NL"/>
              </w:rPr>
              <w:t>Thỏa mãn yêu cầu.</w:t>
            </w:r>
          </w:p>
        </w:tc>
        <w:tc>
          <w:tcPr>
            <w:tcW w:w="1104" w:type="pct"/>
            <w:tcBorders>
              <w:top w:val="single" w:sz="4" w:space="0" w:color="auto"/>
              <w:left w:val="nil"/>
              <w:bottom w:val="single" w:sz="4" w:space="0" w:color="auto"/>
              <w:right w:val="single" w:sz="4" w:space="0" w:color="auto"/>
            </w:tcBorders>
            <w:shd w:val="clear" w:color="auto" w:fill="auto"/>
            <w:vAlign w:val="center"/>
            <w:hideMark/>
          </w:tcPr>
          <w:p w14:paraId="78025706" w14:textId="375E4706" w:rsidR="001E179E" w:rsidRPr="00EA6CB1" w:rsidRDefault="001E179E" w:rsidP="00B81202">
            <w:pPr>
              <w:pStyle w:val="Bullets"/>
              <w:spacing w:line="312" w:lineRule="auto"/>
              <w:jc w:val="left"/>
              <w:rPr>
                <w:sz w:val="26"/>
                <w:szCs w:val="26"/>
                <w:lang w:val="vi-VN"/>
              </w:rPr>
            </w:pPr>
            <w:r w:rsidRPr="00EA6CB1">
              <w:rPr>
                <w:sz w:val="26"/>
                <w:szCs w:val="26"/>
                <w:lang w:val="nl-NL"/>
              </w:rPr>
              <w:t xml:space="preserve">Phần </w:t>
            </w:r>
            <w:r w:rsidR="000B2B9E" w:rsidRPr="00EA6CB1">
              <w:rPr>
                <w:sz w:val="26"/>
                <w:szCs w:val="26"/>
                <w:lang w:val="nl-NL"/>
              </w:rPr>
              <w:t>5</w:t>
            </w:r>
            <w:r w:rsidRPr="00EA6CB1">
              <w:rPr>
                <w:sz w:val="26"/>
                <w:szCs w:val="26"/>
                <w:lang w:val="nl-NL"/>
              </w:rPr>
              <w:t xml:space="preserve">, Mục </w:t>
            </w:r>
            <w:r w:rsidR="00E93242" w:rsidRPr="00EA6CB1">
              <w:rPr>
                <w:sz w:val="26"/>
                <w:szCs w:val="26"/>
                <w:lang w:val="nl-NL"/>
              </w:rPr>
              <w:t>1</w:t>
            </w:r>
            <w:r w:rsidR="00A92A59" w:rsidRPr="00EA6CB1">
              <w:rPr>
                <w:sz w:val="26"/>
                <w:szCs w:val="26"/>
                <w:lang w:val="vi-VN"/>
              </w:rPr>
              <w:t>1</w:t>
            </w:r>
          </w:p>
        </w:tc>
      </w:tr>
      <w:tr w:rsidR="001E179E" w:rsidRPr="00EA6CB1" w14:paraId="775F9767" w14:textId="77777777" w:rsidTr="002A7565">
        <w:trPr>
          <w:jc w:val="center"/>
        </w:trPr>
        <w:tc>
          <w:tcPr>
            <w:tcW w:w="327" w:type="pct"/>
            <w:tcBorders>
              <w:top w:val="single" w:sz="4" w:space="0" w:color="auto"/>
              <w:left w:val="single" w:sz="4" w:space="0" w:color="auto"/>
              <w:bottom w:val="single" w:sz="4" w:space="0" w:color="auto"/>
              <w:right w:val="single" w:sz="4" w:space="0" w:color="auto"/>
            </w:tcBorders>
            <w:shd w:val="clear" w:color="auto" w:fill="auto"/>
            <w:noWrap/>
            <w:hideMark/>
          </w:tcPr>
          <w:p w14:paraId="586F4B9C" w14:textId="77777777" w:rsidR="001E179E" w:rsidRPr="00EA6CB1" w:rsidRDefault="001E179E" w:rsidP="00B81202">
            <w:pPr>
              <w:pStyle w:val="Bullets"/>
              <w:spacing w:line="312" w:lineRule="auto"/>
              <w:jc w:val="center"/>
              <w:rPr>
                <w:sz w:val="26"/>
                <w:szCs w:val="26"/>
              </w:rPr>
            </w:pPr>
            <w:r w:rsidRPr="00EA6CB1">
              <w:rPr>
                <w:sz w:val="26"/>
                <w:szCs w:val="26"/>
              </w:rPr>
              <w:t>3.3</w:t>
            </w:r>
          </w:p>
        </w:tc>
        <w:tc>
          <w:tcPr>
            <w:tcW w:w="903" w:type="pct"/>
            <w:tcBorders>
              <w:top w:val="nil"/>
              <w:left w:val="nil"/>
              <w:bottom w:val="single" w:sz="4" w:space="0" w:color="auto"/>
              <w:right w:val="single" w:sz="4" w:space="0" w:color="auto"/>
            </w:tcBorders>
            <w:shd w:val="clear" w:color="auto" w:fill="auto"/>
            <w:vAlign w:val="center"/>
            <w:hideMark/>
          </w:tcPr>
          <w:p w14:paraId="40B496F5" w14:textId="77777777" w:rsidR="001E179E" w:rsidRPr="00EA6CB1" w:rsidRDefault="001E179E" w:rsidP="00B81202">
            <w:pPr>
              <w:pStyle w:val="Bullets"/>
              <w:spacing w:line="312" w:lineRule="auto"/>
              <w:jc w:val="left"/>
              <w:rPr>
                <w:sz w:val="26"/>
                <w:szCs w:val="26"/>
              </w:rPr>
            </w:pPr>
            <w:r w:rsidRPr="00EA6CB1">
              <w:rPr>
                <w:sz w:val="26"/>
                <w:szCs w:val="26"/>
              </w:rPr>
              <w:t xml:space="preserve">Yêu cầu về nguồn lực tài </w:t>
            </w:r>
            <w:r w:rsidRPr="00EA6CB1">
              <w:rPr>
                <w:sz w:val="26"/>
                <w:szCs w:val="26"/>
              </w:rPr>
              <w:lastRenderedPageBreak/>
              <w:t>chính cho gói thầu</w:t>
            </w:r>
          </w:p>
        </w:tc>
        <w:tc>
          <w:tcPr>
            <w:tcW w:w="1471" w:type="pct"/>
            <w:tcBorders>
              <w:top w:val="nil"/>
              <w:left w:val="nil"/>
              <w:bottom w:val="single" w:sz="4" w:space="0" w:color="auto"/>
              <w:right w:val="single" w:sz="4" w:space="0" w:color="auto"/>
            </w:tcBorders>
            <w:shd w:val="clear" w:color="auto" w:fill="auto"/>
            <w:vAlign w:val="center"/>
            <w:hideMark/>
          </w:tcPr>
          <w:p w14:paraId="6B10156F" w14:textId="12E1CEDC" w:rsidR="001E179E" w:rsidRPr="00EA6CB1" w:rsidRDefault="00A92A59" w:rsidP="00B81202">
            <w:pPr>
              <w:pStyle w:val="Bullets"/>
              <w:spacing w:line="312" w:lineRule="auto"/>
              <w:jc w:val="left"/>
              <w:rPr>
                <w:sz w:val="26"/>
                <w:szCs w:val="26"/>
              </w:rPr>
            </w:pPr>
            <w:r w:rsidRPr="00EA6CB1">
              <w:rPr>
                <w:sz w:val="26"/>
                <w:szCs w:val="26"/>
                <w:lang w:val="nl-NL"/>
              </w:rPr>
              <w:lastRenderedPageBreak/>
              <w:t xml:space="preserve">Nhà thầu cung cấp bản gốc cam kết của một Ngân hàng hoặc một tổ </w:t>
            </w:r>
            <w:r w:rsidRPr="00EA6CB1">
              <w:rPr>
                <w:sz w:val="26"/>
                <w:szCs w:val="26"/>
                <w:lang w:val="nl-NL"/>
              </w:rPr>
              <w:lastRenderedPageBreak/>
              <w:t>chức tín dụng hoạt động hợp pháp tại Việt nam về việc cung cấp một khoản tín dụng có giá trị tối thiểu 5,58 tỷ đồng để đảm bảo nguồn lực tài chính nhà thầu thực hiện gói thầu này</w:t>
            </w:r>
          </w:p>
        </w:tc>
        <w:tc>
          <w:tcPr>
            <w:tcW w:w="1195" w:type="pct"/>
            <w:tcBorders>
              <w:top w:val="nil"/>
              <w:left w:val="nil"/>
              <w:bottom w:val="single" w:sz="4" w:space="0" w:color="auto"/>
              <w:right w:val="single" w:sz="4" w:space="0" w:color="auto"/>
            </w:tcBorders>
            <w:shd w:val="clear" w:color="auto" w:fill="auto"/>
            <w:vAlign w:val="center"/>
            <w:hideMark/>
          </w:tcPr>
          <w:p w14:paraId="63133AC2" w14:textId="77777777" w:rsidR="001E179E" w:rsidRPr="00EA6CB1" w:rsidRDefault="001E179E" w:rsidP="00B81202">
            <w:pPr>
              <w:pStyle w:val="Bullets"/>
              <w:spacing w:line="312" w:lineRule="auto"/>
              <w:rPr>
                <w:sz w:val="26"/>
                <w:szCs w:val="26"/>
              </w:rPr>
            </w:pPr>
            <w:r w:rsidRPr="00EA6CB1">
              <w:rPr>
                <w:sz w:val="26"/>
                <w:szCs w:val="26"/>
              </w:rPr>
              <w:lastRenderedPageBreak/>
              <w:t>Thỏa mãn yêu cầu.</w:t>
            </w:r>
          </w:p>
        </w:tc>
        <w:tc>
          <w:tcPr>
            <w:tcW w:w="1104" w:type="pct"/>
            <w:tcBorders>
              <w:top w:val="nil"/>
              <w:left w:val="nil"/>
              <w:bottom w:val="single" w:sz="4" w:space="0" w:color="auto"/>
              <w:right w:val="single" w:sz="4" w:space="0" w:color="auto"/>
            </w:tcBorders>
            <w:shd w:val="clear" w:color="auto" w:fill="auto"/>
            <w:vAlign w:val="center"/>
            <w:hideMark/>
          </w:tcPr>
          <w:p w14:paraId="73C212FE" w14:textId="1EB7DAE4" w:rsidR="001E179E" w:rsidRPr="00EA6CB1" w:rsidRDefault="001E179E" w:rsidP="00B81202">
            <w:pPr>
              <w:pStyle w:val="Bullets"/>
              <w:spacing w:line="312" w:lineRule="auto"/>
              <w:jc w:val="left"/>
              <w:rPr>
                <w:sz w:val="26"/>
                <w:szCs w:val="26"/>
                <w:lang w:val="vi-VN"/>
              </w:rPr>
            </w:pPr>
            <w:r w:rsidRPr="00EA6CB1">
              <w:rPr>
                <w:sz w:val="26"/>
                <w:szCs w:val="26"/>
              </w:rPr>
              <w:t xml:space="preserve">Phần </w:t>
            </w:r>
            <w:r w:rsidR="000B2B9E" w:rsidRPr="00EA6CB1">
              <w:rPr>
                <w:sz w:val="26"/>
                <w:szCs w:val="26"/>
              </w:rPr>
              <w:t>5</w:t>
            </w:r>
            <w:r w:rsidRPr="00EA6CB1">
              <w:rPr>
                <w:sz w:val="26"/>
                <w:szCs w:val="26"/>
              </w:rPr>
              <w:t xml:space="preserve">, Mục </w:t>
            </w:r>
            <w:r w:rsidR="00E93242" w:rsidRPr="00EA6CB1">
              <w:rPr>
                <w:sz w:val="26"/>
                <w:szCs w:val="26"/>
              </w:rPr>
              <w:t>1</w:t>
            </w:r>
            <w:r w:rsidR="00A92A59" w:rsidRPr="00EA6CB1">
              <w:rPr>
                <w:sz w:val="26"/>
                <w:szCs w:val="26"/>
                <w:lang w:val="vi-VN"/>
              </w:rPr>
              <w:t>4</w:t>
            </w:r>
          </w:p>
        </w:tc>
      </w:tr>
      <w:tr w:rsidR="001E179E" w:rsidRPr="00EA6CB1" w14:paraId="503F2771" w14:textId="77777777" w:rsidTr="002A7565">
        <w:trPr>
          <w:jc w:val="center"/>
        </w:trPr>
        <w:tc>
          <w:tcPr>
            <w:tcW w:w="327" w:type="pct"/>
            <w:tcBorders>
              <w:top w:val="single" w:sz="4" w:space="0" w:color="auto"/>
              <w:left w:val="single" w:sz="4" w:space="0" w:color="auto"/>
              <w:bottom w:val="single" w:sz="4" w:space="0" w:color="auto"/>
              <w:right w:val="single" w:sz="4" w:space="0" w:color="auto"/>
            </w:tcBorders>
            <w:shd w:val="clear" w:color="auto" w:fill="auto"/>
            <w:noWrap/>
            <w:hideMark/>
          </w:tcPr>
          <w:p w14:paraId="29403172" w14:textId="77777777" w:rsidR="001E179E" w:rsidRPr="00EA6CB1" w:rsidRDefault="001E179E" w:rsidP="00B81202">
            <w:pPr>
              <w:pStyle w:val="Bullets"/>
              <w:spacing w:line="312" w:lineRule="auto"/>
              <w:jc w:val="center"/>
              <w:rPr>
                <w:sz w:val="26"/>
                <w:szCs w:val="26"/>
              </w:rPr>
            </w:pPr>
            <w:r w:rsidRPr="00EA6CB1">
              <w:rPr>
                <w:sz w:val="26"/>
                <w:szCs w:val="26"/>
              </w:rPr>
              <w:t>4</w:t>
            </w:r>
          </w:p>
        </w:tc>
        <w:tc>
          <w:tcPr>
            <w:tcW w:w="90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EB5B2F7" w14:textId="77777777" w:rsidR="001E179E" w:rsidRPr="00EA6CB1" w:rsidRDefault="001E179E" w:rsidP="00B81202">
            <w:pPr>
              <w:pStyle w:val="Bullets"/>
              <w:spacing w:line="312" w:lineRule="auto"/>
              <w:jc w:val="left"/>
              <w:rPr>
                <w:sz w:val="26"/>
                <w:szCs w:val="26"/>
              </w:rPr>
            </w:pPr>
            <w:r w:rsidRPr="00EA6CB1">
              <w:rPr>
                <w:sz w:val="26"/>
                <w:szCs w:val="26"/>
              </w:rPr>
              <w:t>Kinh nghiệm thực hiện hợp đồng cung cấp hàng hóa tương tự</w:t>
            </w:r>
          </w:p>
        </w:tc>
        <w:tc>
          <w:tcPr>
            <w:tcW w:w="147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08C72FC" w14:textId="69022C9E" w:rsidR="00A5178F" w:rsidRPr="00EA6CB1" w:rsidRDefault="00A5178F" w:rsidP="00A5178F">
            <w:pPr>
              <w:spacing w:after="80"/>
              <w:ind w:right="23"/>
              <w:rPr>
                <w:sz w:val="26"/>
                <w:szCs w:val="26"/>
                <w:lang w:val="nl-NL"/>
              </w:rPr>
            </w:pPr>
            <w:r w:rsidRPr="00EA6CB1">
              <w:rPr>
                <w:sz w:val="26"/>
                <w:szCs w:val="26"/>
                <w:lang w:val="nl-NL"/>
              </w:rPr>
              <w:t>Nhà thầu phải cung cấp bản sao được chứng thực của cơ quan có thẩm quyền số lượng tối thiểu các hợp đồng tương tự với gói thầu theo mô tả dưới đây mà nhà thầu đã hoàn thành toàn bộ hoặc hoàn thành phần lớn (hoàn thành ít nhất 80% khối lượng công việc) với tư cách là nhà thầu chính (độc lập hoặc thành viên liên danh) hoặc nhà thầu phụ trong vòng các năm gần đây (từ 01/01/2015 đến tại thời điểm đóng thầu):</w:t>
            </w:r>
          </w:p>
          <w:p w14:paraId="37241ED7" w14:textId="77777777" w:rsidR="00A5178F" w:rsidRPr="00EA6CB1" w:rsidRDefault="00A5178F" w:rsidP="00A5178F">
            <w:pPr>
              <w:spacing w:after="80"/>
              <w:ind w:right="23"/>
              <w:rPr>
                <w:sz w:val="26"/>
                <w:szCs w:val="26"/>
                <w:lang w:val="nl-NL"/>
              </w:rPr>
            </w:pPr>
            <w:r w:rsidRPr="00EA6CB1">
              <w:rPr>
                <w:sz w:val="26"/>
                <w:szCs w:val="26"/>
                <w:lang w:val="nl-NL"/>
              </w:rPr>
              <w:t>- Số lượng hợp đồng cung cấp và lắp đặt trang thiết bị có tính chất tương tự với gói thầu ≥ 03, trong đó có tối thiểu 01 hợp đồng có giá trị ≥ 19,53 tỷ đồng và tổng giá trị các hợp đồng ≥ 58,59 tỷ đồng.</w:t>
            </w:r>
          </w:p>
          <w:p w14:paraId="0768D7BB" w14:textId="7FBFEA27" w:rsidR="001E179E" w:rsidRPr="00EA6CB1" w:rsidRDefault="00A5178F" w:rsidP="00A5178F">
            <w:pPr>
              <w:pStyle w:val="Bullets"/>
              <w:spacing w:line="312" w:lineRule="auto"/>
              <w:jc w:val="left"/>
              <w:rPr>
                <w:sz w:val="26"/>
                <w:szCs w:val="26"/>
                <w:lang w:val="nl-NL"/>
              </w:rPr>
            </w:pPr>
            <w:r w:rsidRPr="00EA6CB1">
              <w:rPr>
                <w:sz w:val="26"/>
                <w:szCs w:val="26"/>
                <w:lang w:val="nl-NL"/>
              </w:rPr>
              <w:lastRenderedPageBreak/>
              <w:t xml:space="preserve"> - Yêu cầu mỗi hợp đồng nhà thầu phải đính kèm bản sao được chứng thực của cơ quan có thẩm quyền các tài liệu chứng minh việc thực hiện hợp đồng (đã hoàn thành hoặc đang thực hiện)</w:t>
            </w:r>
            <w:r w:rsidR="009C348B" w:rsidRPr="00EA6CB1">
              <w:rPr>
                <w:sz w:val="26"/>
                <w:szCs w:val="26"/>
                <w:lang w:val="nl-NL"/>
              </w:rPr>
              <w:t>.</w:t>
            </w:r>
          </w:p>
        </w:tc>
        <w:tc>
          <w:tcPr>
            <w:tcW w:w="119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C28D502" w14:textId="65B451CE" w:rsidR="001E179E" w:rsidRPr="00EA6CB1" w:rsidRDefault="00656DC1" w:rsidP="00B81202">
            <w:pPr>
              <w:pStyle w:val="Bullets"/>
              <w:spacing w:line="312" w:lineRule="auto"/>
              <w:rPr>
                <w:sz w:val="26"/>
                <w:szCs w:val="26"/>
              </w:rPr>
            </w:pPr>
            <w:r w:rsidRPr="00EA6CB1">
              <w:rPr>
                <w:sz w:val="26"/>
                <w:szCs w:val="26"/>
                <w:lang w:val="vi-VN"/>
              </w:rPr>
              <w:lastRenderedPageBreak/>
              <w:t>6</w:t>
            </w:r>
            <w:r w:rsidR="001E179E" w:rsidRPr="00EA6CB1">
              <w:rPr>
                <w:sz w:val="26"/>
                <w:szCs w:val="26"/>
              </w:rPr>
              <w:t xml:space="preserve"> hợp đồng thỏa mãn yêu cầu của HSMT.</w:t>
            </w:r>
          </w:p>
        </w:tc>
        <w:tc>
          <w:tcPr>
            <w:tcW w:w="110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58090C9" w14:textId="462DBA78" w:rsidR="001E179E" w:rsidRPr="00EA6CB1" w:rsidRDefault="001E179E" w:rsidP="00B81202">
            <w:pPr>
              <w:pStyle w:val="Bullets"/>
              <w:spacing w:line="312" w:lineRule="auto"/>
              <w:jc w:val="left"/>
              <w:rPr>
                <w:sz w:val="26"/>
                <w:szCs w:val="26"/>
                <w:lang w:val="vi-VN"/>
              </w:rPr>
            </w:pPr>
            <w:r w:rsidRPr="00EA6CB1">
              <w:rPr>
                <w:sz w:val="26"/>
                <w:szCs w:val="26"/>
              </w:rPr>
              <w:t xml:space="preserve">Phần </w:t>
            </w:r>
            <w:r w:rsidR="000B2B9E" w:rsidRPr="00EA6CB1">
              <w:rPr>
                <w:sz w:val="26"/>
                <w:szCs w:val="26"/>
              </w:rPr>
              <w:t>6</w:t>
            </w:r>
            <w:r w:rsidRPr="00EA6CB1">
              <w:rPr>
                <w:sz w:val="26"/>
                <w:szCs w:val="26"/>
              </w:rPr>
              <w:t xml:space="preserve">, Mục: </w:t>
            </w:r>
            <w:r w:rsidR="001F5FC3" w:rsidRPr="00EA6CB1">
              <w:rPr>
                <w:sz w:val="26"/>
                <w:szCs w:val="26"/>
              </w:rPr>
              <w:t>1</w:t>
            </w:r>
            <w:r w:rsidR="00A5178F" w:rsidRPr="00EA6CB1">
              <w:rPr>
                <w:sz w:val="26"/>
                <w:szCs w:val="26"/>
                <w:lang w:val="vi-VN"/>
              </w:rPr>
              <w:t>6</w:t>
            </w:r>
          </w:p>
        </w:tc>
      </w:tr>
      <w:tr w:rsidR="001E179E" w:rsidRPr="00EA6CB1" w14:paraId="406E236F" w14:textId="77777777" w:rsidTr="002A7565">
        <w:trPr>
          <w:jc w:val="center"/>
        </w:trPr>
        <w:tc>
          <w:tcPr>
            <w:tcW w:w="327" w:type="pct"/>
            <w:tcBorders>
              <w:top w:val="single" w:sz="4" w:space="0" w:color="auto"/>
              <w:left w:val="single" w:sz="4" w:space="0" w:color="auto"/>
              <w:bottom w:val="single" w:sz="4" w:space="0" w:color="auto"/>
              <w:right w:val="single" w:sz="4" w:space="0" w:color="auto"/>
            </w:tcBorders>
            <w:shd w:val="clear" w:color="auto" w:fill="auto"/>
            <w:noWrap/>
          </w:tcPr>
          <w:p w14:paraId="21D8EB46" w14:textId="77777777" w:rsidR="001E179E" w:rsidRPr="00EA6CB1" w:rsidRDefault="001E179E" w:rsidP="00B81202">
            <w:pPr>
              <w:pStyle w:val="Bullets"/>
              <w:spacing w:line="312" w:lineRule="auto"/>
              <w:jc w:val="center"/>
              <w:rPr>
                <w:sz w:val="26"/>
                <w:szCs w:val="26"/>
              </w:rPr>
            </w:pPr>
            <w:r w:rsidRPr="00EA6CB1">
              <w:rPr>
                <w:sz w:val="26"/>
                <w:szCs w:val="26"/>
              </w:rPr>
              <w:t>5</w:t>
            </w:r>
          </w:p>
        </w:tc>
        <w:tc>
          <w:tcPr>
            <w:tcW w:w="903" w:type="pct"/>
            <w:tcBorders>
              <w:top w:val="single" w:sz="4" w:space="0" w:color="auto"/>
              <w:left w:val="single" w:sz="4" w:space="0" w:color="auto"/>
              <w:bottom w:val="single" w:sz="4" w:space="0" w:color="auto"/>
              <w:right w:val="single" w:sz="4" w:space="0" w:color="auto"/>
            </w:tcBorders>
            <w:shd w:val="clear" w:color="auto" w:fill="auto"/>
            <w:vAlign w:val="center"/>
          </w:tcPr>
          <w:p w14:paraId="19C6B260" w14:textId="77777777" w:rsidR="001E179E" w:rsidRPr="00EA6CB1" w:rsidRDefault="001E179E" w:rsidP="00B81202">
            <w:pPr>
              <w:pStyle w:val="Bullets"/>
              <w:spacing w:line="312" w:lineRule="auto"/>
              <w:jc w:val="left"/>
              <w:rPr>
                <w:sz w:val="26"/>
                <w:szCs w:val="26"/>
              </w:rPr>
            </w:pPr>
            <w:r w:rsidRPr="00EA6CB1">
              <w:rPr>
                <w:sz w:val="26"/>
                <w:szCs w:val="26"/>
              </w:rPr>
              <w:t>Khả năng bảo hành, bảo trì, duy tu, bảo dưỡng, sửa chữa, cung cấp phụ tùng thay thế hoặc cung cấp các dịch vụ sau bán hàng khác</w:t>
            </w:r>
          </w:p>
        </w:tc>
        <w:tc>
          <w:tcPr>
            <w:tcW w:w="1471" w:type="pct"/>
            <w:tcBorders>
              <w:top w:val="single" w:sz="4" w:space="0" w:color="auto"/>
              <w:left w:val="single" w:sz="4" w:space="0" w:color="auto"/>
              <w:bottom w:val="single" w:sz="4" w:space="0" w:color="auto"/>
              <w:right w:val="single" w:sz="4" w:space="0" w:color="auto"/>
            </w:tcBorders>
            <w:shd w:val="clear" w:color="auto" w:fill="auto"/>
            <w:vAlign w:val="center"/>
          </w:tcPr>
          <w:p w14:paraId="295C00B7" w14:textId="040E4317" w:rsidR="001E179E" w:rsidRPr="00EA6CB1" w:rsidRDefault="00A5178F" w:rsidP="00B81202">
            <w:pPr>
              <w:pStyle w:val="Bullets"/>
              <w:spacing w:line="312" w:lineRule="auto"/>
              <w:jc w:val="left"/>
              <w:rPr>
                <w:sz w:val="26"/>
                <w:szCs w:val="26"/>
                <w:lang w:val="nl-NL"/>
              </w:rPr>
            </w:pPr>
            <w:r w:rsidRPr="00EA6CB1">
              <w:rPr>
                <w:sz w:val="26"/>
                <w:szCs w:val="26"/>
                <w:lang w:val="nl-NL"/>
              </w:rPr>
              <w:t>- Nhà thầu phải có bản cam kết có đội ngũ kỹ thuật riêng của mình để thực hiện việc bảo hành, bảo trì, duy tu, bảo dưỡng, sữa chữa, cung cấp phụ tùng thay thế trong thời gian bảo hành của thiết bị (có cung cấp số điện thoại nóng (hoạt động 24/24) và địa chỉ liên hệ), có khả năng huy động tới công trình trong vòng 48 giờ sau khi nhận được yêu cầu của Chủ đầu tư.</w:t>
            </w:r>
          </w:p>
        </w:tc>
        <w:tc>
          <w:tcPr>
            <w:tcW w:w="1195" w:type="pct"/>
            <w:tcBorders>
              <w:top w:val="single" w:sz="4" w:space="0" w:color="auto"/>
              <w:left w:val="single" w:sz="4" w:space="0" w:color="auto"/>
              <w:bottom w:val="single" w:sz="4" w:space="0" w:color="auto"/>
              <w:right w:val="single" w:sz="4" w:space="0" w:color="auto"/>
            </w:tcBorders>
            <w:shd w:val="clear" w:color="auto" w:fill="auto"/>
            <w:vAlign w:val="center"/>
          </w:tcPr>
          <w:p w14:paraId="499431A4" w14:textId="77777777" w:rsidR="001E179E" w:rsidRPr="00EA6CB1" w:rsidRDefault="001E179E" w:rsidP="00B81202">
            <w:pPr>
              <w:pStyle w:val="Bullets"/>
              <w:spacing w:line="312" w:lineRule="auto"/>
              <w:rPr>
                <w:sz w:val="26"/>
                <w:szCs w:val="26"/>
              </w:rPr>
            </w:pPr>
            <w:r w:rsidRPr="00EA6CB1">
              <w:rPr>
                <w:sz w:val="26"/>
                <w:szCs w:val="26"/>
              </w:rPr>
              <w:t>Đáp ứng</w:t>
            </w:r>
          </w:p>
        </w:tc>
        <w:tc>
          <w:tcPr>
            <w:tcW w:w="1104" w:type="pct"/>
            <w:tcBorders>
              <w:top w:val="single" w:sz="4" w:space="0" w:color="auto"/>
              <w:left w:val="single" w:sz="4" w:space="0" w:color="auto"/>
              <w:bottom w:val="single" w:sz="4" w:space="0" w:color="auto"/>
              <w:right w:val="single" w:sz="4" w:space="0" w:color="auto"/>
            </w:tcBorders>
            <w:shd w:val="clear" w:color="auto" w:fill="auto"/>
            <w:vAlign w:val="center"/>
          </w:tcPr>
          <w:p w14:paraId="55412D27" w14:textId="5B7E0561" w:rsidR="001E179E" w:rsidRPr="00EA6CB1" w:rsidRDefault="00FB46EA" w:rsidP="00B81202">
            <w:pPr>
              <w:pStyle w:val="Bullets"/>
              <w:spacing w:line="312" w:lineRule="auto"/>
              <w:rPr>
                <w:sz w:val="26"/>
                <w:szCs w:val="26"/>
                <w:lang w:val="vi-VN"/>
              </w:rPr>
            </w:pPr>
            <w:r w:rsidRPr="00EA6CB1">
              <w:rPr>
                <w:sz w:val="26"/>
                <w:szCs w:val="26"/>
                <w:lang w:val="vi-VN"/>
              </w:rPr>
              <w:t>Phần 7</w:t>
            </w:r>
            <w:r w:rsidR="006F6585" w:rsidRPr="00EA6CB1">
              <w:rPr>
                <w:sz w:val="26"/>
                <w:szCs w:val="26"/>
                <w:lang w:val="vi-VN"/>
              </w:rPr>
              <w:t xml:space="preserve"> và Phần 8</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5098"/>
      </w:tblGrid>
      <w:tr w:rsidR="001E179E" w:rsidRPr="00EA6CB1" w14:paraId="02E6D16F" w14:textId="77777777" w:rsidTr="00E57730">
        <w:tc>
          <w:tcPr>
            <w:tcW w:w="3964" w:type="dxa"/>
          </w:tcPr>
          <w:p w14:paraId="7C57F76C" w14:textId="77777777" w:rsidR="001E179E" w:rsidRPr="00EA6CB1" w:rsidRDefault="001E179E" w:rsidP="00917E9F">
            <w:pPr>
              <w:pStyle w:val="Chuky"/>
              <w:spacing w:line="336" w:lineRule="auto"/>
              <w:rPr>
                <w:rFonts w:ascii="Times New Roman" w:hAnsi="Times New Roman"/>
                <w:sz w:val="26"/>
                <w:szCs w:val="26"/>
                <w:lang w:eastAsia="ja-JP"/>
              </w:rPr>
            </w:pPr>
          </w:p>
          <w:p w14:paraId="217E4823" w14:textId="77777777" w:rsidR="00902E0C" w:rsidRPr="00EA6CB1" w:rsidRDefault="00902E0C" w:rsidP="00917E9F">
            <w:pPr>
              <w:pStyle w:val="Chuky"/>
              <w:spacing w:line="336" w:lineRule="auto"/>
              <w:rPr>
                <w:rFonts w:ascii="Times New Roman" w:hAnsi="Times New Roman"/>
                <w:sz w:val="26"/>
                <w:szCs w:val="26"/>
                <w:lang w:eastAsia="ja-JP"/>
              </w:rPr>
            </w:pPr>
          </w:p>
          <w:p w14:paraId="45DE7B06" w14:textId="77777777" w:rsidR="00902E0C" w:rsidRPr="00EA6CB1" w:rsidRDefault="00902E0C" w:rsidP="00917E9F">
            <w:pPr>
              <w:pStyle w:val="Chuky"/>
              <w:spacing w:line="336" w:lineRule="auto"/>
              <w:rPr>
                <w:rFonts w:ascii="Times New Roman" w:hAnsi="Times New Roman"/>
                <w:sz w:val="26"/>
                <w:szCs w:val="26"/>
                <w:lang w:eastAsia="ja-JP"/>
              </w:rPr>
            </w:pPr>
          </w:p>
          <w:p w14:paraId="3D973A19" w14:textId="77777777" w:rsidR="00902E0C" w:rsidRPr="00EA6CB1" w:rsidRDefault="00902E0C" w:rsidP="00917E9F">
            <w:pPr>
              <w:pStyle w:val="Chuky"/>
              <w:spacing w:line="336" w:lineRule="auto"/>
              <w:rPr>
                <w:rFonts w:ascii="Times New Roman" w:hAnsi="Times New Roman"/>
                <w:sz w:val="26"/>
                <w:szCs w:val="26"/>
                <w:lang w:eastAsia="ja-JP"/>
              </w:rPr>
            </w:pPr>
          </w:p>
          <w:p w14:paraId="3905E046" w14:textId="77777777" w:rsidR="00902E0C" w:rsidRPr="00EA6CB1" w:rsidRDefault="00902E0C" w:rsidP="00917E9F">
            <w:pPr>
              <w:pStyle w:val="Chuky"/>
              <w:spacing w:line="336" w:lineRule="auto"/>
              <w:rPr>
                <w:rFonts w:ascii="Times New Roman" w:hAnsi="Times New Roman"/>
                <w:sz w:val="26"/>
                <w:szCs w:val="26"/>
                <w:lang w:eastAsia="ja-JP"/>
              </w:rPr>
            </w:pPr>
          </w:p>
          <w:p w14:paraId="588483CD" w14:textId="13D147B4" w:rsidR="00902E0C" w:rsidRPr="00EA6CB1" w:rsidRDefault="00902E0C" w:rsidP="00E57730">
            <w:pPr>
              <w:pStyle w:val="Chuky"/>
              <w:spacing w:line="336" w:lineRule="auto"/>
              <w:jc w:val="left"/>
              <w:rPr>
                <w:rFonts w:ascii="Times New Roman" w:hAnsi="Times New Roman"/>
                <w:sz w:val="26"/>
                <w:szCs w:val="26"/>
                <w:lang w:eastAsia="ja-JP"/>
              </w:rPr>
            </w:pPr>
          </w:p>
        </w:tc>
        <w:tc>
          <w:tcPr>
            <w:tcW w:w="5098" w:type="dxa"/>
          </w:tcPr>
          <w:p w14:paraId="46E78894" w14:textId="653FC231" w:rsidR="00166F80" w:rsidRPr="00EA6CB1" w:rsidRDefault="00C51CE5" w:rsidP="00166F80">
            <w:pPr>
              <w:pStyle w:val="Chuky"/>
              <w:rPr>
                <w:rFonts w:ascii="Times New Roman" w:hAnsi="Times New Roman"/>
                <w:sz w:val="26"/>
                <w:szCs w:val="26"/>
              </w:rPr>
            </w:pPr>
            <w:r w:rsidRPr="00EA6CB1">
              <w:rPr>
                <w:rFonts w:ascii="Times New Roman" w:hAnsi="Times New Roman"/>
                <w:sz w:val="26"/>
                <w:szCs w:val="26"/>
              </w:rPr>
              <w:t>Đại diện hợp pháp của nhà thầu liên danh</w:t>
            </w:r>
          </w:p>
          <w:p w14:paraId="3B6F60FF" w14:textId="6E969E9C" w:rsidR="00166F80" w:rsidRPr="00EA6CB1" w:rsidRDefault="00850EA0" w:rsidP="00166F80">
            <w:pPr>
              <w:pStyle w:val="Chuky"/>
              <w:rPr>
                <w:rFonts w:ascii="Times New Roman" w:hAnsi="Times New Roman"/>
                <w:sz w:val="26"/>
                <w:szCs w:val="26"/>
              </w:rPr>
            </w:pPr>
            <w:r w:rsidRPr="00EA6CB1">
              <w:rPr>
                <w:rFonts w:ascii="Times New Roman" w:hAnsi="Times New Roman"/>
                <w:sz w:val="26"/>
                <w:szCs w:val="26"/>
              </w:rPr>
              <w:t>GIÁM ĐỐC LIÊN DANH</w:t>
            </w:r>
          </w:p>
          <w:p w14:paraId="3AE8D833" w14:textId="224574AF" w:rsidR="00166F80" w:rsidRPr="00EA6CB1" w:rsidRDefault="001472F3" w:rsidP="00166F80">
            <w:pPr>
              <w:pStyle w:val="Chuky"/>
              <w:rPr>
                <w:rFonts w:ascii="Times New Roman" w:hAnsi="Times New Roman"/>
                <w:sz w:val="26"/>
                <w:szCs w:val="26"/>
                <w:lang w:val="vi-VN"/>
              </w:rPr>
            </w:pPr>
            <w:r w:rsidRPr="00EA6CB1">
              <w:rPr>
                <w:rFonts w:ascii="Times New Roman" w:hAnsi="Times New Roman"/>
                <w:sz w:val="26"/>
                <w:szCs w:val="26"/>
                <w:lang w:val="vi-VN"/>
              </w:rPr>
              <w:t xml:space="preserve">  </w:t>
            </w:r>
          </w:p>
          <w:p w14:paraId="431B8043" w14:textId="2988BC11" w:rsidR="00166F80" w:rsidRPr="00EA6CB1" w:rsidRDefault="00166F80" w:rsidP="00E57730">
            <w:pPr>
              <w:pStyle w:val="Chuky"/>
              <w:rPr>
                <w:rFonts w:ascii="Times New Roman" w:hAnsi="Times New Roman"/>
                <w:sz w:val="26"/>
                <w:szCs w:val="26"/>
              </w:rPr>
            </w:pPr>
            <w:r w:rsidRPr="00EA6CB1">
              <w:rPr>
                <w:rFonts w:ascii="Times New Roman" w:hAnsi="Times New Roman"/>
                <w:sz w:val="26"/>
                <w:szCs w:val="26"/>
              </w:rPr>
              <w:t xml:space="preserve"> </w:t>
            </w:r>
          </w:p>
          <w:p w14:paraId="02AB5BA1" w14:textId="442598E1" w:rsidR="002A7565" w:rsidRPr="00EA6CB1" w:rsidRDefault="00166F80" w:rsidP="00166F80">
            <w:pPr>
              <w:pStyle w:val="Chuky"/>
              <w:spacing w:line="336" w:lineRule="auto"/>
              <w:rPr>
                <w:rFonts w:ascii="Times New Roman" w:hAnsi="Times New Roman"/>
                <w:sz w:val="26"/>
                <w:szCs w:val="26"/>
              </w:rPr>
            </w:pPr>
            <w:r w:rsidRPr="00EA6CB1">
              <w:rPr>
                <w:rFonts w:ascii="Times New Roman" w:hAnsi="Times New Roman"/>
                <w:sz w:val="26"/>
                <w:szCs w:val="26"/>
              </w:rPr>
              <w:t xml:space="preserve"> </w:t>
            </w:r>
            <w:r w:rsidR="001472F3" w:rsidRPr="00EA6CB1">
              <w:rPr>
                <w:rFonts w:ascii="Times New Roman" w:hAnsi="Times New Roman"/>
                <w:sz w:val="26"/>
                <w:szCs w:val="26"/>
              </w:rPr>
              <w:t xml:space="preserve">  Trịnh Lê Nam</w:t>
            </w:r>
          </w:p>
        </w:tc>
      </w:tr>
    </w:tbl>
    <w:p w14:paraId="663E3AE1" w14:textId="18F9CC78" w:rsidR="001E179E" w:rsidRPr="00EA6CB1" w:rsidRDefault="001E179E" w:rsidP="00917E9F">
      <w:pPr>
        <w:pStyle w:val="Heading2"/>
        <w:spacing w:line="336" w:lineRule="auto"/>
        <w:rPr>
          <w:sz w:val="26"/>
          <w:szCs w:val="26"/>
        </w:rPr>
      </w:pPr>
      <w:bookmarkStart w:id="58" w:name="_Toc443567310"/>
      <w:bookmarkStart w:id="59" w:name="_Toc488848553"/>
      <w:bookmarkStart w:id="60" w:name="_Toc527033290"/>
      <w:bookmarkStart w:id="61" w:name="_Toc363056515"/>
      <w:bookmarkStart w:id="62" w:name="_Toc363056594"/>
      <w:r w:rsidRPr="00EA6CB1">
        <w:rPr>
          <w:sz w:val="26"/>
          <w:szCs w:val="26"/>
        </w:rPr>
        <w:lastRenderedPageBreak/>
        <w:t>Phân tích đáp ứng tiêu chuẩn về nhân sự của HS</w:t>
      </w:r>
      <w:r w:rsidR="00243818" w:rsidRPr="00EA6CB1">
        <w:rPr>
          <w:sz w:val="26"/>
          <w:szCs w:val="26"/>
        </w:rPr>
        <w:t>D</w:t>
      </w:r>
      <w:r w:rsidRPr="00EA6CB1">
        <w:rPr>
          <w:sz w:val="26"/>
          <w:szCs w:val="26"/>
        </w:rPr>
        <w:t>T.</w:t>
      </w:r>
      <w:bookmarkEnd w:id="58"/>
      <w:bookmarkEnd w:id="59"/>
      <w:bookmarkEnd w:id="60"/>
    </w:p>
    <w:p w14:paraId="7C65AE10" w14:textId="205825C0" w:rsidR="001E179E" w:rsidRPr="00EA6CB1" w:rsidRDefault="00A54AEB" w:rsidP="00917E9F">
      <w:pPr>
        <w:pStyle w:val="Tieudechung"/>
        <w:spacing w:line="336" w:lineRule="auto"/>
        <w:rPr>
          <w:sz w:val="26"/>
          <w:szCs w:val="26"/>
        </w:rPr>
      </w:pPr>
      <w:r w:rsidRPr="00EA6CB1">
        <w:rPr>
          <w:sz w:val="26"/>
          <w:szCs w:val="26"/>
        </w:rPr>
        <w:t xml:space="preserve">Ngày: </w:t>
      </w:r>
      <w:r w:rsidR="00EA6CB1">
        <w:rPr>
          <w:sz w:val="26"/>
          <w:szCs w:val="26"/>
        </w:rPr>
        <w:t>08 tháng 09 năm 2020</w:t>
      </w:r>
    </w:p>
    <w:p w14:paraId="63D3A454" w14:textId="7097DF80" w:rsidR="001E179E" w:rsidRPr="00EA6CB1" w:rsidRDefault="00E643EC" w:rsidP="00917E9F">
      <w:pPr>
        <w:pStyle w:val="Tieudechung"/>
        <w:spacing w:line="336" w:lineRule="auto"/>
        <w:rPr>
          <w:sz w:val="26"/>
          <w:szCs w:val="26"/>
        </w:rPr>
      </w:pPr>
      <w:r w:rsidRPr="00EA6CB1">
        <w:rPr>
          <w:sz w:val="26"/>
          <w:szCs w:val="26"/>
        </w:rPr>
        <w:t xml:space="preserve">Tên gói thầu: </w:t>
      </w:r>
      <w:r w:rsidR="00EA6CB1">
        <w:rPr>
          <w:sz w:val="26"/>
          <w:szCs w:val="26"/>
        </w:rPr>
        <w:t>Mua sắm trang thiết bị, phần mềm và sửa chữa nhỏ công trình</w:t>
      </w:r>
      <w:r w:rsidRPr="00EA6CB1">
        <w:rPr>
          <w:sz w:val="26"/>
          <w:szCs w:val="26"/>
        </w:rPr>
        <w:t>.</w:t>
      </w:r>
    </w:p>
    <w:p w14:paraId="495428EB" w14:textId="53F189E8" w:rsidR="001E179E" w:rsidRPr="00EA6CB1" w:rsidRDefault="00E643EC" w:rsidP="00917E9F">
      <w:pPr>
        <w:pStyle w:val="Tieudechung"/>
        <w:spacing w:line="336" w:lineRule="auto"/>
        <w:rPr>
          <w:sz w:val="26"/>
          <w:szCs w:val="26"/>
        </w:rPr>
      </w:pPr>
      <w:r w:rsidRPr="00EA6CB1">
        <w:rPr>
          <w:sz w:val="26"/>
          <w:szCs w:val="26"/>
        </w:rPr>
        <w:t xml:space="preserve">Tên dự án: </w:t>
      </w:r>
      <w:r w:rsidR="00EA6CB1">
        <w:rPr>
          <w:sz w:val="26"/>
          <w:szCs w:val="26"/>
        </w:rPr>
        <w:t>Nâng cao năng lực về cơ sở vật chất và hạ tầng công nghệ thông tin trong khuôn khổ Chương trình ETEP tại Trường Đại học Sư phạm Hà Nội</w:t>
      </w:r>
      <w:r w:rsidRPr="00EA6CB1">
        <w:rPr>
          <w:sz w:val="26"/>
          <w:szCs w:val="26"/>
        </w:rPr>
        <w:t>.</w:t>
      </w:r>
    </w:p>
    <w:p w14:paraId="3CB2A99F" w14:textId="5DA0EE8D" w:rsidR="001E179E" w:rsidRPr="00EA6CB1" w:rsidRDefault="00027A15" w:rsidP="00917E9F">
      <w:pPr>
        <w:pStyle w:val="Tieudechung"/>
        <w:spacing w:line="336" w:lineRule="auto"/>
        <w:rPr>
          <w:sz w:val="26"/>
          <w:szCs w:val="26"/>
        </w:rPr>
      </w:pPr>
      <w:r w:rsidRPr="00EA6CB1">
        <w:rPr>
          <w:sz w:val="26"/>
          <w:szCs w:val="26"/>
        </w:rPr>
        <w:t xml:space="preserve">Kính gửi: </w:t>
      </w:r>
      <w:r w:rsidR="00EA6CB1">
        <w:rPr>
          <w:b/>
          <w:sz w:val="26"/>
          <w:szCs w:val="26"/>
        </w:rPr>
        <w:t>Trường Đại học Sư phạm Hà Nội</w:t>
      </w:r>
    </w:p>
    <w:p w14:paraId="2D2201F8" w14:textId="2326CAB7" w:rsidR="001E179E" w:rsidRPr="00EA6CB1" w:rsidRDefault="001E179E" w:rsidP="004B5336">
      <w:pPr>
        <w:rPr>
          <w:sz w:val="26"/>
          <w:szCs w:val="26"/>
        </w:rPr>
      </w:pPr>
      <w:r w:rsidRPr="00EA6CB1">
        <w:rPr>
          <w:sz w:val="26"/>
          <w:szCs w:val="26"/>
        </w:rPr>
        <w:tab/>
        <w:t xml:space="preserve">Sau khi nghiên cứu hồ sơ mời thầu Gói thầu </w:t>
      </w:r>
      <w:r w:rsidR="00CD7521" w:rsidRPr="00EA6CB1">
        <w:rPr>
          <w:b/>
          <w:sz w:val="26"/>
          <w:szCs w:val="26"/>
        </w:rPr>
        <w:t>“</w:t>
      </w:r>
      <w:r w:rsidR="00EA6CB1">
        <w:rPr>
          <w:b/>
          <w:sz w:val="26"/>
          <w:szCs w:val="26"/>
        </w:rPr>
        <w:t>Mua sắm trang thiết bị, phần mềm và sửa chữa nhỏ công trình</w:t>
      </w:r>
      <w:r w:rsidR="00C35DC1" w:rsidRPr="00EA6CB1">
        <w:rPr>
          <w:b/>
          <w:sz w:val="26"/>
          <w:szCs w:val="26"/>
        </w:rPr>
        <w:t>”</w:t>
      </w:r>
      <w:r w:rsidRPr="00EA6CB1">
        <w:rPr>
          <w:sz w:val="26"/>
          <w:szCs w:val="26"/>
        </w:rPr>
        <w:t xml:space="preserve"> </w:t>
      </w:r>
      <w:r w:rsidR="00D27264" w:rsidRPr="00EA6CB1">
        <w:rPr>
          <w:sz w:val="26"/>
          <w:szCs w:val="26"/>
        </w:rPr>
        <w:t>thuộc dự án “</w:t>
      </w:r>
      <w:r w:rsidR="00EA6CB1">
        <w:rPr>
          <w:b/>
          <w:sz w:val="26"/>
          <w:szCs w:val="26"/>
        </w:rPr>
        <w:t>Nâng cao năng lực về cơ sở vật chất và hạ tầng công nghệ thông tin trong khuôn khổ Chương trình ETEP tại Trường Đại học Sư phạm Hà Nội</w:t>
      </w:r>
      <w:r w:rsidRPr="00EA6CB1">
        <w:rPr>
          <w:b/>
          <w:sz w:val="26"/>
          <w:szCs w:val="26"/>
        </w:rPr>
        <w:t>”</w:t>
      </w:r>
      <w:r w:rsidR="00C73700" w:rsidRPr="00EA6CB1">
        <w:rPr>
          <w:sz w:val="26"/>
          <w:szCs w:val="26"/>
        </w:rPr>
        <w:t xml:space="preserve"> </w:t>
      </w:r>
      <w:r w:rsidRPr="00EA6CB1">
        <w:rPr>
          <w:sz w:val="26"/>
          <w:szCs w:val="26"/>
        </w:rPr>
        <w:t xml:space="preserve">mà chúng tôi đã nhận được sau khi phân tích Kinh nghiệm và năng lực của nhà thầu với yêu cầu HSMT. </w:t>
      </w:r>
      <w:r w:rsidR="00EC517D" w:rsidRPr="00EA6CB1">
        <w:rPr>
          <w:sz w:val="26"/>
          <w:szCs w:val="26"/>
        </w:rPr>
        <w:t xml:space="preserve">Nhà thầu liên danh </w:t>
      </w:r>
      <w:r w:rsidR="00C6014B">
        <w:rPr>
          <w:sz w:val="26"/>
          <w:szCs w:val="26"/>
        </w:rPr>
        <w:t>NETCOM – TINH VÂN - VIKING</w:t>
      </w:r>
      <w:r w:rsidRPr="00EA6CB1">
        <w:rPr>
          <w:sz w:val="26"/>
          <w:szCs w:val="26"/>
        </w:rPr>
        <w:t xml:space="preserve"> tuyên bố đáp ứng đầy đủ các tiêu chuẩn về nhân sự theo yêu cầu mà HSMT đề ra với nội dung phân tích chi tiết theo bảng sau.</w:t>
      </w:r>
    </w:p>
    <w:p w14:paraId="0CB24C55" w14:textId="77777777" w:rsidR="001E179E" w:rsidRPr="00EA6CB1" w:rsidRDefault="001E179E" w:rsidP="00917E9F">
      <w:pPr>
        <w:pStyle w:val="Heading3"/>
        <w:spacing w:line="336" w:lineRule="auto"/>
        <w:rPr>
          <w:rFonts w:cs="Times New Roman"/>
          <w:sz w:val="26"/>
        </w:rPr>
      </w:pPr>
      <w:bookmarkStart w:id="63" w:name="_Toc488848554"/>
      <w:bookmarkStart w:id="64" w:name="_Toc527033291"/>
      <w:r w:rsidRPr="00EA6CB1">
        <w:rPr>
          <w:rFonts w:cs="Times New Roman"/>
          <w:sz w:val="26"/>
        </w:rPr>
        <w:t>Bảng tuyên bố đáp ứng nhân sự chủ chốt</w:t>
      </w:r>
      <w:bookmarkEnd w:id="63"/>
      <w:bookmarkEnd w:id="64"/>
      <w:r w:rsidRPr="00EA6CB1">
        <w:rPr>
          <w:rFonts w:cs="Times New Roman"/>
          <w:sz w:val="26"/>
        </w:rPr>
        <w:t xml:space="preserve"> </w:t>
      </w:r>
    </w:p>
    <w:tbl>
      <w:tblPr>
        <w:tblW w:w="493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705"/>
        <w:gridCol w:w="1472"/>
        <w:gridCol w:w="874"/>
        <w:gridCol w:w="945"/>
        <w:gridCol w:w="961"/>
        <w:gridCol w:w="1559"/>
        <w:gridCol w:w="1069"/>
        <w:gridCol w:w="1366"/>
      </w:tblGrid>
      <w:tr w:rsidR="001E179E" w:rsidRPr="00EA6CB1" w14:paraId="7F66B081" w14:textId="77777777" w:rsidTr="000521BB">
        <w:trPr>
          <w:tblHeader/>
          <w:jc w:val="center"/>
        </w:trPr>
        <w:tc>
          <w:tcPr>
            <w:tcW w:w="3640" w:type="pct"/>
            <w:gridSpan w:val="6"/>
            <w:vAlign w:val="center"/>
          </w:tcPr>
          <w:p w14:paraId="2F270610" w14:textId="77777777" w:rsidR="001E179E" w:rsidRPr="00EA6CB1" w:rsidRDefault="001E179E" w:rsidP="00917E9F">
            <w:pPr>
              <w:pStyle w:val="Bullets"/>
              <w:spacing w:line="336" w:lineRule="auto"/>
              <w:jc w:val="center"/>
              <w:rPr>
                <w:b/>
                <w:sz w:val="26"/>
                <w:szCs w:val="26"/>
              </w:rPr>
            </w:pPr>
            <w:bookmarkStart w:id="65" w:name="_Hlk488314792"/>
            <w:r w:rsidRPr="00EA6CB1">
              <w:rPr>
                <w:b/>
                <w:sz w:val="26"/>
                <w:szCs w:val="26"/>
              </w:rPr>
              <w:t>Yêu cầu hồ sơ mời thầu</w:t>
            </w:r>
          </w:p>
        </w:tc>
        <w:tc>
          <w:tcPr>
            <w:tcW w:w="1360" w:type="pct"/>
            <w:gridSpan w:val="2"/>
            <w:vAlign w:val="center"/>
          </w:tcPr>
          <w:p w14:paraId="07205B99" w14:textId="77777777" w:rsidR="001E179E" w:rsidRPr="00EA6CB1" w:rsidRDefault="001E179E" w:rsidP="00917E9F">
            <w:pPr>
              <w:pStyle w:val="Bullets"/>
              <w:spacing w:line="336" w:lineRule="auto"/>
              <w:jc w:val="center"/>
              <w:rPr>
                <w:b/>
                <w:sz w:val="26"/>
                <w:szCs w:val="26"/>
              </w:rPr>
            </w:pPr>
            <w:r w:rsidRPr="00EA6CB1">
              <w:rPr>
                <w:b/>
                <w:sz w:val="26"/>
                <w:szCs w:val="26"/>
              </w:rPr>
              <w:t xml:space="preserve">Tuyên bố đáp ứng </w:t>
            </w:r>
          </w:p>
        </w:tc>
      </w:tr>
      <w:tr w:rsidR="000521BB" w:rsidRPr="00EA6CB1" w14:paraId="2C77D639" w14:textId="77777777" w:rsidTr="00A75D1D">
        <w:trPr>
          <w:trHeight w:val="2967"/>
          <w:tblHeader/>
          <w:jc w:val="center"/>
        </w:trPr>
        <w:tc>
          <w:tcPr>
            <w:tcW w:w="394" w:type="pct"/>
            <w:vAlign w:val="center"/>
          </w:tcPr>
          <w:p w14:paraId="218E4059" w14:textId="77777777" w:rsidR="001E179E" w:rsidRPr="00EA6CB1" w:rsidRDefault="001E179E" w:rsidP="00917E9F">
            <w:pPr>
              <w:pStyle w:val="Bullets"/>
              <w:spacing w:line="336" w:lineRule="auto"/>
              <w:jc w:val="center"/>
              <w:rPr>
                <w:b/>
                <w:sz w:val="26"/>
                <w:szCs w:val="26"/>
              </w:rPr>
            </w:pPr>
            <w:r w:rsidRPr="00EA6CB1">
              <w:rPr>
                <w:b/>
                <w:sz w:val="26"/>
                <w:szCs w:val="26"/>
              </w:rPr>
              <w:t>STT</w:t>
            </w:r>
          </w:p>
        </w:tc>
        <w:tc>
          <w:tcPr>
            <w:tcW w:w="822" w:type="pct"/>
            <w:vAlign w:val="center"/>
          </w:tcPr>
          <w:p w14:paraId="694756FE" w14:textId="77777777" w:rsidR="001E179E" w:rsidRPr="00EA6CB1" w:rsidRDefault="001E179E" w:rsidP="00917E9F">
            <w:pPr>
              <w:pStyle w:val="Bullets"/>
              <w:spacing w:line="336" w:lineRule="auto"/>
              <w:jc w:val="center"/>
              <w:rPr>
                <w:b/>
                <w:sz w:val="26"/>
                <w:szCs w:val="26"/>
              </w:rPr>
            </w:pPr>
            <w:r w:rsidRPr="00EA6CB1">
              <w:rPr>
                <w:b/>
                <w:sz w:val="26"/>
                <w:szCs w:val="26"/>
              </w:rPr>
              <w:t>Vị trí công việc</w:t>
            </w:r>
          </w:p>
        </w:tc>
        <w:tc>
          <w:tcPr>
            <w:tcW w:w="488" w:type="pct"/>
            <w:vAlign w:val="center"/>
          </w:tcPr>
          <w:p w14:paraId="70E1451B" w14:textId="77777777" w:rsidR="001E179E" w:rsidRPr="00EA6CB1" w:rsidRDefault="001E179E" w:rsidP="00917E9F">
            <w:pPr>
              <w:pStyle w:val="Bullets"/>
              <w:spacing w:line="336" w:lineRule="auto"/>
              <w:jc w:val="center"/>
              <w:rPr>
                <w:b/>
                <w:sz w:val="26"/>
                <w:szCs w:val="26"/>
              </w:rPr>
            </w:pPr>
            <w:r w:rsidRPr="00EA6CB1">
              <w:rPr>
                <w:b/>
                <w:sz w:val="26"/>
                <w:szCs w:val="26"/>
              </w:rPr>
              <w:t>Tổng số năm kinh nghiệm tối thiểu (năm)</w:t>
            </w:r>
          </w:p>
        </w:tc>
        <w:tc>
          <w:tcPr>
            <w:tcW w:w="528" w:type="pct"/>
            <w:vAlign w:val="center"/>
          </w:tcPr>
          <w:p w14:paraId="0D252029" w14:textId="77777777" w:rsidR="001E179E" w:rsidRPr="00EA6CB1" w:rsidRDefault="001E179E" w:rsidP="00917E9F">
            <w:pPr>
              <w:pStyle w:val="Bullets"/>
              <w:spacing w:line="336" w:lineRule="auto"/>
              <w:jc w:val="center"/>
              <w:rPr>
                <w:b/>
                <w:sz w:val="26"/>
                <w:szCs w:val="26"/>
              </w:rPr>
            </w:pPr>
            <w:r w:rsidRPr="00EA6CB1">
              <w:rPr>
                <w:b/>
                <w:sz w:val="26"/>
                <w:szCs w:val="26"/>
              </w:rPr>
              <w:t>Kinh nghiệm trong các công việc tương tự tối thiểu (năm)</w:t>
            </w:r>
          </w:p>
        </w:tc>
        <w:tc>
          <w:tcPr>
            <w:tcW w:w="537" w:type="pct"/>
            <w:vAlign w:val="center"/>
          </w:tcPr>
          <w:p w14:paraId="644F8867" w14:textId="77777777" w:rsidR="001E179E" w:rsidRPr="00EA6CB1" w:rsidRDefault="001E179E" w:rsidP="00917E9F">
            <w:pPr>
              <w:pStyle w:val="Bullets"/>
              <w:spacing w:line="336" w:lineRule="auto"/>
              <w:jc w:val="center"/>
              <w:rPr>
                <w:b/>
                <w:sz w:val="26"/>
                <w:szCs w:val="26"/>
              </w:rPr>
            </w:pPr>
            <w:r w:rsidRPr="00EA6CB1">
              <w:rPr>
                <w:b/>
                <w:sz w:val="26"/>
                <w:szCs w:val="26"/>
              </w:rPr>
              <w:t>Số lượng tối thiểu (người)</w:t>
            </w:r>
          </w:p>
        </w:tc>
        <w:tc>
          <w:tcPr>
            <w:tcW w:w="871" w:type="pct"/>
            <w:vAlign w:val="center"/>
          </w:tcPr>
          <w:p w14:paraId="5A30CA82" w14:textId="77777777" w:rsidR="001E179E" w:rsidRPr="00EA6CB1" w:rsidRDefault="001E179E" w:rsidP="00917E9F">
            <w:pPr>
              <w:pStyle w:val="Bullets"/>
              <w:spacing w:line="336" w:lineRule="auto"/>
              <w:jc w:val="center"/>
              <w:rPr>
                <w:b/>
                <w:sz w:val="26"/>
                <w:szCs w:val="26"/>
              </w:rPr>
            </w:pPr>
            <w:r w:rsidRPr="00EA6CB1">
              <w:rPr>
                <w:b/>
                <w:sz w:val="26"/>
                <w:szCs w:val="26"/>
              </w:rPr>
              <w:t>Trình độ chuyên môn yêu cầu</w:t>
            </w:r>
          </w:p>
        </w:tc>
        <w:tc>
          <w:tcPr>
            <w:tcW w:w="597" w:type="pct"/>
            <w:vAlign w:val="center"/>
          </w:tcPr>
          <w:p w14:paraId="1CD5B711" w14:textId="77777777" w:rsidR="001E179E" w:rsidRPr="00EA6CB1" w:rsidRDefault="001E179E" w:rsidP="00917E9F">
            <w:pPr>
              <w:pStyle w:val="Bullets"/>
              <w:spacing w:line="336" w:lineRule="auto"/>
              <w:jc w:val="center"/>
              <w:rPr>
                <w:b/>
                <w:sz w:val="26"/>
                <w:szCs w:val="26"/>
              </w:rPr>
            </w:pPr>
            <w:r w:rsidRPr="00EA6CB1">
              <w:rPr>
                <w:b/>
                <w:sz w:val="26"/>
                <w:szCs w:val="26"/>
              </w:rPr>
              <w:t>Khả năng đáp ứng nhân sự của nhà thầu</w:t>
            </w:r>
          </w:p>
        </w:tc>
        <w:tc>
          <w:tcPr>
            <w:tcW w:w="763" w:type="pct"/>
            <w:vAlign w:val="center"/>
          </w:tcPr>
          <w:p w14:paraId="4DDCD8D9" w14:textId="77777777" w:rsidR="001E179E" w:rsidRPr="00EA6CB1" w:rsidRDefault="001E179E" w:rsidP="00917E9F">
            <w:pPr>
              <w:pStyle w:val="Bullets"/>
              <w:spacing w:line="336" w:lineRule="auto"/>
              <w:jc w:val="center"/>
              <w:rPr>
                <w:b/>
                <w:sz w:val="26"/>
                <w:szCs w:val="26"/>
              </w:rPr>
            </w:pPr>
            <w:r w:rsidRPr="00EA6CB1">
              <w:rPr>
                <w:b/>
                <w:sz w:val="26"/>
                <w:szCs w:val="26"/>
              </w:rPr>
              <w:t>Tài liệu chứng minh</w:t>
            </w:r>
          </w:p>
        </w:tc>
      </w:tr>
      <w:tr w:rsidR="000521BB" w:rsidRPr="00EA6CB1" w14:paraId="299BE5B3" w14:textId="77777777" w:rsidTr="00A75D1D">
        <w:trPr>
          <w:trHeight w:val="2686"/>
          <w:jc w:val="center"/>
        </w:trPr>
        <w:tc>
          <w:tcPr>
            <w:tcW w:w="394" w:type="pct"/>
            <w:vAlign w:val="center"/>
          </w:tcPr>
          <w:p w14:paraId="0C6216F0" w14:textId="6FAB8AB7" w:rsidR="004E2E45" w:rsidRPr="00EA6CB1" w:rsidRDefault="004E2E45" w:rsidP="00917E9F">
            <w:pPr>
              <w:pStyle w:val="Bullets"/>
              <w:spacing w:line="336" w:lineRule="auto"/>
              <w:jc w:val="center"/>
              <w:rPr>
                <w:sz w:val="26"/>
                <w:szCs w:val="26"/>
              </w:rPr>
            </w:pPr>
            <w:r w:rsidRPr="00EA6CB1">
              <w:rPr>
                <w:sz w:val="26"/>
                <w:szCs w:val="26"/>
              </w:rPr>
              <w:t>1</w:t>
            </w:r>
          </w:p>
        </w:tc>
        <w:tc>
          <w:tcPr>
            <w:tcW w:w="822" w:type="pct"/>
            <w:vAlign w:val="center"/>
          </w:tcPr>
          <w:p w14:paraId="2A169A94" w14:textId="0AB9C3D7" w:rsidR="004E2E45" w:rsidRPr="00EA6CB1" w:rsidRDefault="00A75D1D" w:rsidP="001E70E9">
            <w:pPr>
              <w:pStyle w:val="Bullets"/>
              <w:spacing w:line="336" w:lineRule="auto"/>
              <w:ind w:left="113" w:right="113"/>
              <w:jc w:val="left"/>
              <w:rPr>
                <w:sz w:val="26"/>
                <w:szCs w:val="26"/>
              </w:rPr>
            </w:pPr>
            <w:r w:rsidRPr="00EA6CB1">
              <w:rPr>
                <w:sz w:val="26"/>
                <w:szCs w:val="26"/>
              </w:rPr>
              <w:t>Trưởng nhóm kỹ thuật</w:t>
            </w:r>
          </w:p>
        </w:tc>
        <w:tc>
          <w:tcPr>
            <w:tcW w:w="488" w:type="pct"/>
            <w:vAlign w:val="center"/>
          </w:tcPr>
          <w:p w14:paraId="4034EBBE" w14:textId="223E4A55" w:rsidR="004E2E45" w:rsidRPr="00EA6CB1" w:rsidRDefault="004E2E45" w:rsidP="00917E9F">
            <w:pPr>
              <w:pStyle w:val="Bullets"/>
              <w:spacing w:line="336" w:lineRule="auto"/>
              <w:jc w:val="center"/>
              <w:rPr>
                <w:sz w:val="26"/>
                <w:szCs w:val="26"/>
              </w:rPr>
            </w:pPr>
            <w:r w:rsidRPr="00EA6CB1">
              <w:rPr>
                <w:sz w:val="26"/>
                <w:szCs w:val="26"/>
              </w:rPr>
              <w:t>10</w:t>
            </w:r>
          </w:p>
        </w:tc>
        <w:tc>
          <w:tcPr>
            <w:tcW w:w="528" w:type="pct"/>
            <w:vAlign w:val="center"/>
          </w:tcPr>
          <w:p w14:paraId="4944B8E8" w14:textId="5173885B" w:rsidR="004E2E45" w:rsidRPr="00EA6CB1" w:rsidRDefault="004E2E45" w:rsidP="00917E9F">
            <w:pPr>
              <w:pStyle w:val="Bullets"/>
              <w:spacing w:line="336" w:lineRule="auto"/>
              <w:jc w:val="center"/>
              <w:rPr>
                <w:sz w:val="26"/>
                <w:szCs w:val="26"/>
              </w:rPr>
            </w:pPr>
            <w:r w:rsidRPr="00EA6CB1">
              <w:rPr>
                <w:sz w:val="26"/>
                <w:szCs w:val="26"/>
              </w:rPr>
              <w:t>7</w:t>
            </w:r>
          </w:p>
        </w:tc>
        <w:tc>
          <w:tcPr>
            <w:tcW w:w="537" w:type="pct"/>
            <w:vAlign w:val="center"/>
          </w:tcPr>
          <w:p w14:paraId="6C7670CC" w14:textId="1BA72275" w:rsidR="004E2E45" w:rsidRPr="00EA6CB1" w:rsidRDefault="004E2E45" w:rsidP="00917E9F">
            <w:pPr>
              <w:pStyle w:val="Bullets"/>
              <w:spacing w:line="336" w:lineRule="auto"/>
              <w:jc w:val="center"/>
              <w:rPr>
                <w:sz w:val="26"/>
                <w:szCs w:val="26"/>
              </w:rPr>
            </w:pPr>
            <w:r w:rsidRPr="00EA6CB1">
              <w:rPr>
                <w:sz w:val="26"/>
                <w:szCs w:val="26"/>
              </w:rPr>
              <w:t>1</w:t>
            </w:r>
          </w:p>
        </w:tc>
        <w:tc>
          <w:tcPr>
            <w:tcW w:w="871" w:type="pct"/>
            <w:vAlign w:val="center"/>
          </w:tcPr>
          <w:p w14:paraId="16D23E1E" w14:textId="16587B1F" w:rsidR="004E2E45" w:rsidRPr="00EA6CB1" w:rsidRDefault="005D658D" w:rsidP="001E70E9">
            <w:pPr>
              <w:pStyle w:val="Bullets"/>
              <w:spacing w:line="336" w:lineRule="auto"/>
              <w:ind w:left="113" w:right="113"/>
              <w:jc w:val="left"/>
              <w:rPr>
                <w:sz w:val="26"/>
                <w:szCs w:val="26"/>
              </w:rPr>
            </w:pPr>
            <w:r w:rsidRPr="00EA6CB1">
              <w:rPr>
                <w:sz w:val="26"/>
                <w:szCs w:val="26"/>
              </w:rPr>
              <w:t>- 01 người có trình độ Đại học trở lên thuộc chuyên ngành Điện tử</w:t>
            </w:r>
            <w:r w:rsidR="003F4498" w:rsidRPr="00EA6CB1">
              <w:rPr>
                <w:sz w:val="26"/>
                <w:szCs w:val="26"/>
                <w:lang w:val="vi-VN"/>
              </w:rPr>
              <w:t xml:space="preserve"> viễn thông</w:t>
            </w:r>
            <w:r w:rsidR="00F6569A" w:rsidRPr="00EA6CB1">
              <w:rPr>
                <w:sz w:val="26"/>
                <w:szCs w:val="26"/>
                <w:lang w:val="vi-VN"/>
              </w:rPr>
              <w:t xml:space="preserve"> hoặc</w:t>
            </w:r>
            <w:r w:rsidRPr="00EA6CB1">
              <w:rPr>
                <w:sz w:val="26"/>
                <w:szCs w:val="26"/>
              </w:rPr>
              <w:t xml:space="preserve"> </w:t>
            </w:r>
            <w:r w:rsidRPr="00EA6CB1">
              <w:rPr>
                <w:sz w:val="26"/>
                <w:szCs w:val="26"/>
              </w:rPr>
              <w:lastRenderedPageBreak/>
              <w:t>Công nghệ thông tin.</w:t>
            </w:r>
          </w:p>
        </w:tc>
        <w:tc>
          <w:tcPr>
            <w:tcW w:w="597" w:type="pct"/>
            <w:vAlign w:val="center"/>
          </w:tcPr>
          <w:p w14:paraId="1AA5D00E" w14:textId="77777777" w:rsidR="004E2E45" w:rsidRPr="00EA6CB1" w:rsidRDefault="004E2E45" w:rsidP="00917E9F">
            <w:pPr>
              <w:pStyle w:val="Bullets"/>
              <w:spacing w:line="336" w:lineRule="auto"/>
              <w:jc w:val="center"/>
              <w:rPr>
                <w:sz w:val="26"/>
                <w:szCs w:val="26"/>
              </w:rPr>
            </w:pPr>
            <w:r w:rsidRPr="00EA6CB1">
              <w:rPr>
                <w:sz w:val="26"/>
                <w:szCs w:val="26"/>
              </w:rPr>
              <w:lastRenderedPageBreak/>
              <w:t>Đáp ứng</w:t>
            </w:r>
          </w:p>
        </w:tc>
        <w:tc>
          <w:tcPr>
            <w:tcW w:w="763" w:type="pct"/>
            <w:vAlign w:val="center"/>
          </w:tcPr>
          <w:p w14:paraId="662B63AE" w14:textId="1FCB52AD" w:rsidR="004E2E45" w:rsidRPr="00EA6CB1" w:rsidRDefault="001F5FC3" w:rsidP="001E70E9">
            <w:pPr>
              <w:pStyle w:val="Bullets"/>
              <w:spacing w:line="336" w:lineRule="auto"/>
              <w:ind w:left="113" w:right="113"/>
              <w:jc w:val="left"/>
              <w:rPr>
                <w:sz w:val="26"/>
                <w:szCs w:val="26"/>
                <w:lang w:val="vi-VN"/>
              </w:rPr>
            </w:pPr>
            <w:r w:rsidRPr="00EA6CB1">
              <w:rPr>
                <w:sz w:val="26"/>
                <w:szCs w:val="26"/>
              </w:rPr>
              <w:t>Phần 6, Mục 1</w:t>
            </w:r>
            <w:r w:rsidR="003F4498" w:rsidRPr="00EA6CB1">
              <w:rPr>
                <w:sz w:val="26"/>
                <w:szCs w:val="26"/>
                <w:lang w:val="vi-VN"/>
              </w:rPr>
              <w:t>7</w:t>
            </w:r>
          </w:p>
        </w:tc>
      </w:tr>
      <w:tr w:rsidR="000521BB" w:rsidRPr="00EA6CB1" w14:paraId="6FA37F5E" w14:textId="77777777" w:rsidTr="00A75D1D">
        <w:trPr>
          <w:trHeight w:val="1833"/>
          <w:jc w:val="center"/>
        </w:trPr>
        <w:tc>
          <w:tcPr>
            <w:tcW w:w="394" w:type="pct"/>
            <w:vAlign w:val="center"/>
          </w:tcPr>
          <w:p w14:paraId="5CC7D58C" w14:textId="6E963E10" w:rsidR="004E2E45" w:rsidRPr="00EA6CB1" w:rsidRDefault="004E2E45" w:rsidP="00917E9F">
            <w:pPr>
              <w:pStyle w:val="Bullets"/>
              <w:spacing w:line="336" w:lineRule="auto"/>
              <w:jc w:val="center"/>
              <w:rPr>
                <w:sz w:val="26"/>
                <w:szCs w:val="26"/>
              </w:rPr>
            </w:pPr>
            <w:r w:rsidRPr="00EA6CB1">
              <w:rPr>
                <w:sz w:val="26"/>
                <w:szCs w:val="26"/>
              </w:rPr>
              <w:t>2</w:t>
            </w:r>
          </w:p>
        </w:tc>
        <w:tc>
          <w:tcPr>
            <w:tcW w:w="822" w:type="pct"/>
            <w:vAlign w:val="center"/>
          </w:tcPr>
          <w:p w14:paraId="79584DAC" w14:textId="0CC3D066" w:rsidR="004E2E45" w:rsidRPr="00EA6CB1" w:rsidRDefault="00A75D1D" w:rsidP="001E70E9">
            <w:pPr>
              <w:pStyle w:val="Bullets"/>
              <w:spacing w:line="336" w:lineRule="auto"/>
              <w:ind w:left="113" w:right="113"/>
              <w:jc w:val="left"/>
              <w:rPr>
                <w:sz w:val="26"/>
                <w:szCs w:val="26"/>
              </w:rPr>
            </w:pPr>
            <w:r w:rsidRPr="00EA6CB1">
              <w:rPr>
                <w:sz w:val="26"/>
                <w:szCs w:val="26"/>
              </w:rPr>
              <w:t>Cán bộ kỹ thuật</w:t>
            </w:r>
          </w:p>
        </w:tc>
        <w:tc>
          <w:tcPr>
            <w:tcW w:w="488" w:type="pct"/>
            <w:vAlign w:val="center"/>
          </w:tcPr>
          <w:p w14:paraId="4BA8BC51" w14:textId="284F7B73" w:rsidR="004E2E45" w:rsidRPr="00EA6CB1" w:rsidRDefault="004E2E45" w:rsidP="00917E9F">
            <w:pPr>
              <w:pStyle w:val="Bullets"/>
              <w:spacing w:line="336" w:lineRule="auto"/>
              <w:jc w:val="center"/>
              <w:rPr>
                <w:sz w:val="26"/>
                <w:szCs w:val="26"/>
              </w:rPr>
            </w:pPr>
            <w:r w:rsidRPr="00EA6CB1">
              <w:rPr>
                <w:sz w:val="26"/>
                <w:szCs w:val="26"/>
              </w:rPr>
              <w:t>5</w:t>
            </w:r>
          </w:p>
        </w:tc>
        <w:tc>
          <w:tcPr>
            <w:tcW w:w="528" w:type="pct"/>
            <w:vAlign w:val="center"/>
          </w:tcPr>
          <w:p w14:paraId="234D3A95" w14:textId="04D419AB" w:rsidR="004E2E45" w:rsidRPr="00EA6CB1" w:rsidRDefault="004E2E45" w:rsidP="00917E9F">
            <w:pPr>
              <w:pStyle w:val="Bullets"/>
              <w:spacing w:line="336" w:lineRule="auto"/>
              <w:jc w:val="center"/>
              <w:rPr>
                <w:sz w:val="26"/>
                <w:szCs w:val="26"/>
              </w:rPr>
            </w:pPr>
            <w:r w:rsidRPr="00EA6CB1">
              <w:rPr>
                <w:sz w:val="26"/>
                <w:szCs w:val="26"/>
              </w:rPr>
              <w:t>3</w:t>
            </w:r>
          </w:p>
        </w:tc>
        <w:tc>
          <w:tcPr>
            <w:tcW w:w="537" w:type="pct"/>
            <w:vAlign w:val="center"/>
          </w:tcPr>
          <w:p w14:paraId="64CD20B9" w14:textId="330D8859" w:rsidR="004E2E45" w:rsidRPr="00EA6CB1" w:rsidRDefault="004E2E45" w:rsidP="00917E9F">
            <w:pPr>
              <w:pStyle w:val="Bullets"/>
              <w:spacing w:line="336" w:lineRule="auto"/>
              <w:jc w:val="center"/>
              <w:rPr>
                <w:sz w:val="26"/>
                <w:szCs w:val="26"/>
              </w:rPr>
            </w:pPr>
            <w:r w:rsidRPr="00EA6CB1">
              <w:rPr>
                <w:sz w:val="26"/>
                <w:szCs w:val="26"/>
              </w:rPr>
              <w:t>5</w:t>
            </w:r>
          </w:p>
        </w:tc>
        <w:tc>
          <w:tcPr>
            <w:tcW w:w="871" w:type="pct"/>
            <w:vAlign w:val="center"/>
          </w:tcPr>
          <w:p w14:paraId="2C6D34B2" w14:textId="0EF0B063" w:rsidR="004E2E45" w:rsidRPr="00EA6CB1" w:rsidRDefault="005D658D" w:rsidP="00F6569A">
            <w:pPr>
              <w:pStyle w:val="Bullets"/>
              <w:spacing w:line="336" w:lineRule="auto"/>
              <w:jc w:val="left"/>
              <w:rPr>
                <w:sz w:val="26"/>
                <w:szCs w:val="26"/>
                <w:lang w:val="vi-VN"/>
              </w:rPr>
            </w:pPr>
            <w:r w:rsidRPr="00EA6CB1">
              <w:rPr>
                <w:sz w:val="26"/>
                <w:szCs w:val="26"/>
              </w:rPr>
              <w:t xml:space="preserve">- </w:t>
            </w:r>
            <w:r w:rsidR="00F6569A" w:rsidRPr="00EA6CB1">
              <w:rPr>
                <w:sz w:val="26"/>
                <w:szCs w:val="26"/>
                <w:lang w:val="vi-VN"/>
              </w:rPr>
              <w:t xml:space="preserve">05 </w:t>
            </w:r>
            <w:r w:rsidR="00F6569A" w:rsidRPr="00EA6CB1">
              <w:rPr>
                <w:sz w:val="26"/>
                <w:szCs w:val="26"/>
              </w:rPr>
              <w:t>người có trình độ Đại học trở lên thuộc chuyên ngành Điện tử</w:t>
            </w:r>
            <w:r w:rsidR="00F6569A" w:rsidRPr="00EA6CB1">
              <w:rPr>
                <w:sz w:val="26"/>
                <w:szCs w:val="26"/>
                <w:lang w:val="vi-VN"/>
              </w:rPr>
              <w:t xml:space="preserve"> viễn thông hoặc</w:t>
            </w:r>
            <w:r w:rsidR="00F6569A" w:rsidRPr="00EA6CB1">
              <w:rPr>
                <w:sz w:val="26"/>
                <w:szCs w:val="26"/>
              </w:rPr>
              <w:t xml:space="preserve"> Công nghệ thông tin.</w:t>
            </w:r>
          </w:p>
        </w:tc>
        <w:tc>
          <w:tcPr>
            <w:tcW w:w="597" w:type="pct"/>
            <w:vAlign w:val="center"/>
          </w:tcPr>
          <w:p w14:paraId="748B622F" w14:textId="77777777" w:rsidR="004E2E45" w:rsidRPr="00EA6CB1" w:rsidRDefault="004E2E45" w:rsidP="00917E9F">
            <w:pPr>
              <w:pStyle w:val="Bullets"/>
              <w:spacing w:line="336" w:lineRule="auto"/>
              <w:jc w:val="center"/>
              <w:rPr>
                <w:sz w:val="26"/>
                <w:szCs w:val="26"/>
              </w:rPr>
            </w:pPr>
            <w:r w:rsidRPr="00EA6CB1">
              <w:rPr>
                <w:sz w:val="26"/>
                <w:szCs w:val="26"/>
              </w:rPr>
              <w:t>Đáp ứng</w:t>
            </w:r>
          </w:p>
        </w:tc>
        <w:tc>
          <w:tcPr>
            <w:tcW w:w="763" w:type="pct"/>
            <w:vAlign w:val="center"/>
          </w:tcPr>
          <w:p w14:paraId="224296E4" w14:textId="74CC7B49" w:rsidR="004E2E45" w:rsidRPr="00EA6CB1" w:rsidRDefault="001F5FC3" w:rsidP="001E70E9">
            <w:pPr>
              <w:pStyle w:val="Bullets"/>
              <w:spacing w:line="336" w:lineRule="auto"/>
              <w:ind w:left="113" w:right="113"/>
              <w:jc w:val="left"/>
              <w:rPr>
                <w:sz w:val="26"/>
                <w:szCs w:val="26"/>
                <w:lang w:val="vi-VN"/>
              </w:rPr>
            </w:pPr>
            <w:r w:rsidRPr="00EA6CB1">
              <w:rPr>
                <w:sz w:val="26"/>
                <w:szCs w:val="26"/>
              </w:rPr>
              <w:t>Phần 6, Mục 1</w:t>
            </w:r>
            <w:r w:rsidR="003F4498" w:rsidRPr="00EA6CB1">
              <w:rPr>
                <w:sz w:val="26"/>
                <w:szCs w:val="26"/>
                <w:lang w:val="vi-VN"/>
              </w:rPr>
              <w:t>7</w:t>
            </w:r>
          </w:p>
        </w:tc>
      </w:tr>
    </w:tbl>
    <w:bookmarkEnd w:id="65"/>
    <w:p w14:paraId="3BF07EC3" w14:textId="77777777" w:rsidR="001E179E" w:rsidRPr="00EA6CB1" w:rsidRDefault="001E179E" w:rsidP="00917E9F">
      <w:pPr>
        <w:spacing w:line="336" w:lineRule="auto"/>
        <w:ind w:firstLine="720"/>
        <w:rPr>
          <w:sz w:val="26"/>
          <w:szCs w:val="26"/>
          <w:lang w:eastAsia="ja-JP"/>
        </w:rPr>
      </w:pPr>
      <w:r w:rsidRPr="00EA6CB1">
        <w:rPr>
          <w:sz w:val="26"/>
          <w:szCs w:val="26"/>
          <w:lang w:eastAsia="ja-JP"/>
        </w:rPr>
        <w:t>Các bản sao công chứng chứng chỉ, bằng cấp chuyên môn, danh sách nhân sự chủ chốt và bản kê khai năng lực kinh nghiệm kèm theo trong hồ sơ dự thầu phần bố trí nhân sự cho dự 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5239"/>
      </w:tblGrid>
      <w:tr w:rsidR="001E179E" w:rsidRPr="00EA6CB1" w14:paraId="3044CEAB" w14:textId="77777777" w:rsidTr="00E57730">
        <w:tc>
          <w:tcPr>
            <w:tcW w:w="3823" w:type="dxa"/>
          </w:tcPr>
          <w:p w14:paraId="143BCFB1" w14:textId="77777777" w:rsidR="001E179E" w:rsidRPr="00EA6CB1" w:rsidRDefault="001E179E" w:rsidP="00917E9F">
            <w:pPr>
              <w:pStyle w:val="Chuky"/>
              <w:spacing w:line="336" w:lineRule="auto"/>
              <w:rPr>
                <w:rFonts w:ascii="Times New Roman" w:hAnsi="Times New Roman"/>
                <w:sz w:val="26"/>
                <w:szCs w:val="26"/>
                <w:lang w:eastAsia="ja-JP"/>
              </w:rPr>
            </w:pPr>
            <w:r w:rsidRPr="00EA6CB1">
              <w:rPr>
                <w:rFonts w:ascii="Times New Roman" w:hAnsi="Times New Roman"/>
                <w:sz w:val="26"/>
                <w:szCs w:val="26"/>
              </w:rPr>
              <w:t xml:space="preserve">         </w:t>
            </w:r>
          </w:p>
        </w:tc>
        <w:tc>
          <w:tcPr>
            <w:tcW w:w="5239" w:type="dxa"/>
          </w:tcPr>
          <w:p w14:paraId="10481AA8" w14:textId="40C27BF9" w:rsidR="00166F80" w:rsidRPr="00EA6CB1" w:rsidRDefault="00C51CE5" w:rsidP="00166F80">
            <w:pPr>
              <w:pStyle w:val="Chuky"/>
              <w:rPr>
                <w:rFonts w:ascii="Times New Roman" w:hAnsi="Times New Roman"/>
                <w:sz w:val="26"/>
                <w:szCs w:val="26"/>
              </w:rPr>
            </w:pPr>
            <w:r w:rsidRPr="00EA6CB1">
              <w:rPr>
                <w:rFonts w:ascii="Times New Roman" w:hAnsi="Times New Roman"/>
                <w:sz w:val="26"/>
                <w:szCs w:val="26"/>
              </w:rPr>
              <w:t>Đại diện hợp pháp của nhà thầu liên danh</w:t>
            </w:r>
          </w:p>
          <w:p w14:paraId="39336637" w14:textId="435CF5DA" w:rsidR="00166F80" w:rsidRPr="00EA6CB1" w:rsidRDefault="00850EA0" w:rsidP="00166F80">
            <w:pPr>
              <w:pStyle w:val="Chuky"/>
              <w:rPr>
                <w:rFonts w:ascii="Times New Roman" w:hAnsi="Times New Roman"/>
                <w:sz w:val="26"/>
                <w:szCs w:val="26"/>
              </w:rPr>
            </w:pPr>
            <w:r w:rsidRPr="00EA6CB1">
              <w:rPr>
                <w:rFonts w:ascii="Times New Roman" w:hAnsi="Times New Roman"/>
                <w:sz w:val="26"/>
                <w:szCs w:val="26"/>
              </w:rPr>
              <w:t>GIÁM ĐỐC LIÊN DANH</w:t>
            </w:r>
          </w:p>
          <w:p w14:paraId="03E514E4" w14:textId="7BF72119" w:rsidR="00166F80" w:rsidRPr="00EA6CB1" w:rsidRDefault="001472F3" w:rsidP="00166F80">
            <w:pPr>
              <w:pStyle w:val="Chuky"/>
              <w:rPr>
                <w:rFonts w:ascii="Times New Roman" w:hAnsi="Times New Roman"/>
                <w:sz w:val="26"/>
                <w:szCs w:val="26"/>
                <w:lang w:val="vi-VN"/>
              </w:rPr>
            </w:pPr>
            <w:r w:rsidRPr="00EA6CB1">
              <w:rPr>
                <w:rFonts w:ascii="Times New Roman" w:hAnsi="Times New Roman"/>
                <w:sz w:val="26"/>
                <w:szCs w:val="26"/>
                <w:lang w:val="vi-VN"/>
              </w:rPr>
              <w:t xml:space="preserve">  </w:t>
            </w:r>
          </w:p>
          <w:p w14:paraId="065F1831" w14:textId="77777777" w:rsidR="00166F80" w:rsidRPr="00EA6CB1" w:rsidRDefault="00166F80" w:rsidP="00166F80">
            <w:pPr>
              <w:pStyle w:val="Chuky"/>
              <w:rPr>
                <w:rFonts w:ascii="Times New Roman" w:hAnsi="Times New Roman"/>
                <w:sz w:val="26"/>
                <w:szCs w:val="26"/>
              </w:rPr>
            </w:pPr>
            <w:r w:rsidRPr="00EA6CB1">
              <w:rPr>
                <w:rFonts w:ascii="Times New Roman" w:hAnsi="Times New Roman"/>
                <w:sz w:val="26"/>
                <w:szCs w:val="26"/>
              </w:rPr>
              <w:lastRenderedPageBreak/>
              <w:t xml:space="preserve"> </w:t>
            </w:r>
          </w:p>
          <w:p w14:paraId="5CBB1F90" w14:textId="77777777" w:rsidR="00166F80" w:rsidRPr="00EA6CB1" w:rsidRDefault="00166F80" w:rsidP="00E57730">
            <w:pPr>
              <w:pStyle w:val="Chuky"/>
              <w:jc w:val="left"/>
              <w:rPr>
                <w:rFonts w:ascii="Times New Roman" w:hAnsi="Times New Roman"/>
                <w:sz w:val="26"/>
                <w:szCs w:val="26"/>
              </w:rPr>
            </w:pPr>
          </w:p>
          <w:p w14:paraId="469A809D" w14:textId="108F1616" w:rsidR="000521BB" w:rsidRPr="00EA6CB1" w:rsidRDefault="00166F80" w:rsidP="00166F80">
            <w:pPr>
              <w:pStyle w:val="Chuky"/>
              <w:spacing w:line="336" w:lineRule="auto"/>
              <w:rPr>
                <w:rFonts w:ascii="Times New Roman" w:hAnsi="Times New Roman"/>
                <w:sz w:val="26"/>
                <w:szCs w:val="26"/>
              </w:rPr>
            </w:pPr>
            <w:r w:rsidRPr="00EA6CB1">
              <w:rPr>
                <w:rFonts w:ascii="Times New Roman" w:hAnsi="Times New Roman"/>
                <w:sz w:val="26"/>
                <w:szCs w:val="26"/>
              </w:rPr>
              <w:t xml:space="preserve"> </w:t>
            </w:r>
            <w:r w:rsidR="001472F3" w:rsidRPr="00EA6CB1">
              <w:rPr>
                <w:rFonts w:ascii="Times New Roman" w:hAnsi="Times New Roman"/>
                <w:sz w:val="26"/>
                <w:szCs w:val="26"/>
              </w:rPr>
              <w:t xml:space="preserve">  Trịnh Lê Nam</w:t>
            </w:r>
          </w:p>
        </w:tc>
      </w:tr>
    </w:tbl>
    <w:p w14:paraId="5AB94279" w14:textId="77777777" w:rsidR="001E179E" w:rsidRPr="00EA6CB1" w:rsidRDefault="001E179E" w:rsidP="00917E9F">
      <w:pPr>
        <w:spacing w:line="336" w:lineRule="auto"/>
        <w:rPr>
          <w:sz w:val="26"/>
          <w:szCs w:val="26"/>
        </w:rPr>
      </w:pPr>
    </w:p>
    <w:p w14:paraId="56C4BA09" w14:textId="77777777" w:rsidR="005D658D" w:rsidRPr="00EA6CB1" w:rsidRDefault="005D658D" w:rsidP="00917E9F">
      <w:pPr>
        <w:spacing w:line="336" w:lineRule="auto"/>
        <w:rPr>
          <w:sz w:val="26"/>
          <w:szCs w:val="26"/>
        </w:rPr>
      </w:pPr>
    </w:p>
    <w:p w14:paraId="777C18EE" w14:textId="77777777" w:rsidR="005D658D" w:rsidRPr="00EA6CB1" w:rsidRDefault="005D658D" w:rsidP="00917E9F">
      <w:pPr>
        <w:spacing w:line="336" w:lineRule="auto"/>
        <w:rPr>
          <w:sz w:val="26"/>
          <w:szCs w:val="26"/>
        </w:rPr>
      </w:pPr>
    </w:p>
    <w:p w14:paraId="60FDDDEA" w14:textId="77777777" w:rsidR="005D658D" w:rsidRPr="00EA6CB1" w:rsidRDefault="005D658D" w:rsidP="00917E9F">
      <w:pPr>
        <w:spacing w:line="336" w:lineRule="auto"/>
        <w:rPr>
          <w:sz w:val="26"/>
          <w:szCs w:val="26"/>
        </w:rPr>
      </w:pPr>
    </w:p>
    <w:p w14:paraId="7E87C553" w14:textId="77777777" w:rsidR="005D658D" w:rsidRPr="00EA6CB1" w:rsidRDefault="005D658D" w:rsidP="00917E9F">
      <w:pPr>
        <w:spacing w:line="336" w:lineRule="auto"/>
        <w:rPr>
          <w:sz w:val="26"/>
          <w:szCs w:val="26"/>
        </w:rPr>
      </w:pPr>
    </w:p>
    <w:p w14:paraId="23C69544" w14:textId="77777777" w:rsidR="005D658D" w:rsidRPr="00EA6CB1" w:rsidRDefault="005D658D" w:rsidP="00917E9F">
      <w:pPr>
        <w:spacing w:line="336" w:lineRule="auto"/>
        <w:rPr>
          <w:sz w:val="26"/>
          <w:szCs w:val="26"/>
        </w:rPr>
      </w:pPr>
    </w:p>
    <w:p w14:paraId="145A22B8" w14:textId="77777777" w:rsidR="005D658D" w:rsidRPr="00EA6CB1" w:rsidRDefault="005D658D" w:rsidP="00917E9F">
      <w:pPr>
        <w:spacing w:line="336" w:lineRule="auto"/>
        <w:rPr>
          <w:sz w:val="26"/>
          <w:szCs w:val="26"/>
        </w:rPr>
      </w:pPr>
    </w:p>
    <w:p w14:paraId="42AB71CC" w14:textId="77777777" w:rsidR="00F6569A" w:rsidRPr="00EA6CB1" w:rsidRDefault="00F6569A" w:rsidP="00917E9F">
      <w:pPr>
        <w:spacing w:line="336" w:lineRule="auto"/>
        <w:rPr>
          <w:sz w:val="26"/>
          <w:szCs w:val="26"/>
        </w:rPr>
      </w:pPr>
    </w:p>
    <w:p w14:paraId="463982EA" w14:textId="5BC3F83B" w:rsidR="00F6569A" w:rsidRDefault="00F6569A" w:rsidP="00917E9F">
      <w:pPr>
        <w:spacing w:line="336" w:lineRule="auto"/>
        <w:rPr>
          <w:sz w:val="26"/>
          <w:szCs w:val="26"/>
        </w:rPr>
      </w:pPr>
    </w:p>
    <w:p w14:paraId="0816D9B0" w14:textId="6FA9D7C7" w:rsidR="00E57730" w:rsidRDefault="00E57730" w:rsidP="00917E9F">
      <w:pPr>
        <w:spacing w:line="336" w:lineRule="auto"/>
        <w:rPr>
          <w:sz w:val="26"/>
          <w:szCs w:val="26"/>
        </w:rPr>
      </w:pPr>
    </w:p>
    <w:p w14:paraId="61C7D8E3" w14:textId="4AD8765F" w:rsidR="00E57730" w:rsidRDefault="00E57730" w:rsidP="00917E9F">
      <w:pPr>
        <w:spacing w:line="336" w:lineRule="auto"/>
        <w:rPr>
          <w:sz w:val="26"/>
          <w:szCs w:val="26"/>
        </w:rPr>
      </w:pPr>
    </w:p>
    <w:p w14:paraId="6D4208A7" w14:textId="1952EF53" w:rsidR="00E57730" w:rsidRDefault="00E57730" w:rsidP="00917E9F">
      <w:pPr>
        <w:spacing w:line="336" w:lineRule="auto"/>
        <w:rPr>
          <w:sz w:val="26"/>
          <w:szCs w:val="26"/>
        </w:rPr>
      </w:pPr>
    </w:p>
    <w:p w14:paraId="1DB3F1FC" w14:textId="1B57182E" w:rsidR="00E57730" w:rsidRDefault="00E57730" w:rsidP="00917E9F">
      <w:pPr>
        <w:spacing w:line="336" w:lineRule="auto"/>
        <w:rPr>
          <w:sz w:val="26"/>
          <w:szCs w:val="26"/>
        </w:rPr>
      </w:pPr>
    </w:p>
    <w:p w14:paraId="7747690F" w14:textId="0996682D" w:rsidR="00E57730" w:rsidRDefault="00E57730" w:rsidP="00917E9F">
      <w:pPr>
        <w:spacing w:line="336" w:lineRule="auto"/>
        <w:rPr>
          <w:sz w:val="26"/>
          <w:szCs w:val="26"/>
        </w:rPr>
      </w:pPr>
    </w:p>
    <w:p w14:paraId="6A274669" w14:textId="7FC50F98" w:rsidR="00E57730" w:rsidRDefault="00E57730" w:rsidP="00917E9F">
      <w:pPr>
        <w:spacing w:line="336" w:lineRule="auto"/>
        <w:rPr>
          <w:sz w:val="26"/>
          <w:szCs w:val="26"/>
        </w:rPr>
      </w:pPr>
    </w:p>
    <w:p w14:paraId="45F4382C" w14:textId="451BD6DC" w:rsidR="00E57730" w:rsidRDefault="00E57730" w:rsidP="00917E9F">
      <w:pPr>
        <w:spacing w:line="336" w:lineRule="auto"/>
        <w:rPr>
          <w:sz w:val="26"/>
          <w:szCs w:val="26"/>
        </w:rPr>
      </w:pPr>
    </w:p>
    <w:p w14:paraId="580E9ED2" w14:textId="43EFC384" w:rsidR="00E57730" w:rsidRDefault="00E57730" w:rsidP="00917E9F">
      <w:pPr>
        <w:spacing w:line="336" w:lineRule="auto"/>
        <w:rPr>
          <w:sz w:val="26"/>
          <w:szCs w:val="26"/>
        </w:rPr>
      </w:pPr>
    </w:p>
    <w:p w14:paraId="602C8800" w14:textId="276A5B2B" w:rsidR="00E57730" w:rsidRDefault="00E57730" w:rsidP="00917E9F">
      <w:pPr>
        <w:spacing w:line="336" w:lineRule="auto"/>
        <w:rPr>
          <w:sz w:val="26"/>
          <w:szCs w:val="26"/>
        </w:rPr>
      </w:pPr>
    </w:p>
    <w:p w14:paraId="36383B11" w14:textId="263EC8BA" w:rsidR="00E57730" w:rsidRDefault="00E57730" w:rsidP="00917E9F">
      <w:pPr>
        <w:spacing w:line="336" w:lineRule="auto"/>
        <w:rPr>
          <w:sz w:val="26"/>
          <w:szCs w:val="26"/>
        </w:rPr>
      </w:pPr>
    </w:p>
    <w:p w14:paraId="51A76155" w14:textId="1D4DEAF3" w:rsidR="00E57730" w:rsidRDefault="00E57730" w:rsidP="00917E9F">
      <w:pPr>
        <w:spacing w:line="336" w:lineRule="auto"/>
        <w:rPr>
          <w:sz w:val="26"/>
          <w:szCs w:val="26"/>
        </w:rPr>
      </w:pPr>
    </w:p>
    <w:p w14:paraId="513B236D" w14:textId="64CADA72" w:rsidR="00E57730" w:rsidRDefault="00E57730" w:rsidP="00917E9F">
      <w:pPr>
        <w:spacing w:line="336" w:lineRule="auto"/>
        <w:rPr>
          <w:sz w:val="26"/>
          <w:szCs w:val="26"/>
        </w:rPr>
      </w:pPr>
    </w:p>
    <w:p w14:paraId="552B3D0D" w14:textId="76D1FC4D" w:rsidR="00E57730" w:rsidRDefault="00E57730" w:rsidP="00917E9F">
      <w:pPr>
        <w:spacing w:line="336" w:lineRule="auto"/>
        <w:rPr>
          <w:sz w:val="26"/>
          <w:szCs w:val="26"/>
        </w:rPr>
      </w:pPr>
    </w:p>
    <w:p w14:paraId="70C91B58" w14:textId="6E2AE518" w:rsidR="00E57730" w:rsidRDefault="00E57730" w:rsidP="00917E9F">
      <w:pPr>
        <w:spacing w:line="336" w:lineRule="auto"/>
        <w:rPr>
          <w:sz w:val="26"/>
          <w:szCs w:val="26"/>
        </w:rPr>
      </w:pPr>
    </w:p>
    <w:p w14:paraId="7EA3B9BC" w14:textId="6A19506A" w:rsidR="00E57730" w:rsidRDefault="00E57730" w:rsidP="00917E9F">
      <w:pPr>
        <w:spacing w:line="336" w:lineRule="auto"/>
        <w:rPr>
          <w:sz w:val="26"/>
          <w:szCs w:val="26"/>
        </w:rPr>
      </w:pPr>
    </w:p>
    <w:p w14:paraId="682EDABB" w14:textId="688A2B2C" w:rsidR="00E57730" w:rsidRDefault="00E57730" w:rsidP="00917E9F">
      <w:pPr>
        <w:spacing w:line="336" w:lineRule="auto"/>
        <w:rPr>
          <w:sz w:val="26"/>
          <w:szCs w:val="26"/>
        </w:rPr>
      </w:pPr>
    </w:p>
    <w:p w14:paraId="17A71EC3" w14:textId="0153E846" w:rsidR="00E57730" w:rsidRDefault="00E57730" w:rsidP="00917E9F">
      <w:pPr>
        <w:spacing w:line="336" w:lineRule="auto"/>
        <w:rPr>
          <w:sz w:val="26"/>
          <w:szCs w:val="26"/>
        </w:rPr>
      </w:pPr>
    </w:p>
    <w:p w14:paraId="0B027935" w14:textId="78F0AD6F" w:rsidR="00E57730" w:rsidRDefault="00E57730" w:rsidP="00917E9F">
      <w:pPr>
        <w:spacing w:line="336" w:lineRule="auto"/>
        <w:rPr>
          <w:sz w:val="26"/>
          <w:szCs w:val="26"/>
        </w:rPr>
      </w:pPr>
    </w:p>
    <w:p w14:paraId="443A7618" w14:textId="77777777" w:rsidR="00E57730" w:rsidRPr="00EA6CB1" w:rsidRDefault="00E57730" w:rsidP="00917E9F">
      <w:pPr>
        <w:spacing w:line="336" w:lineRule="auto"/>
        <w:rPr>
          <w:sz w:val="26"/>
          <w:szCs w:val="26"/>
        </w:rPr>
      </w:pPr>
    </w:p>
    <w:p w14:paraId="2E45EAE5" w14:textId="77777777" w:rsidR="00CD7521" w:rsidRPr="00EA6CB1" w:rsidRDefault="00CD7521" w:rsidP="00917E9F">
      <w:pPr>
        <w:spacing w:line="336" w:lineRule="auto"/>
        <w:rPr>
          <w:sz w:val="26"/>
          <w:szCs w:val="26"/>
        </w:rPr>
      </w:pPr>
    </w:p>
    <w:p w14:paraId="2DD41A5A" w14:textId="77777777" w:rsidR="001E179E" w:rsidRPr="00EA6CB1" w:rsidRDefault="001E179E" w:rsidP="00917E9F">
      <w:pPr>
        <w:pStyle w:val="Heading2"/>
        <w:spacing w:line="336" w:lineRule="auto"/>
        <w:rPr>
          <w:sz w:val="26"/>
          <w:szCs w:val="26"/>
        </w:rPr>
      </w:pPr>
      <w:bookmarkStart w:id="66" w:name="_Toc488848556"/>
      <w:bookmarkStart w:id="67" w:name="_Toc527033292"/>
      <w:bookmarkEnd w:id="61"/>
      <w:bookmarkEnd w:id="62"/>
      <w:r w:rsidRPr="00EA6CB1">
        <w:rPr>
          <w:sz w:val="26"/>
          <w:szCs w:val="26"/>
        </w:rPr>
        <w:lastRenderedPageBreak/>
        <w:t>Phân tích đáp ứng tiêu chuẩn kỹ thuật</w:t>
      </w:r>
      <w:bookmarkEnd w:id="66"/>
      <w:bookmarkEnd w:id="67"/>
    </w:p>
    <w:p w14:paraId="3D03C144" w14:textId="355A7C77" w:rsidR="001E179E" w:rsidRPr="00EA6CB1" w:rsidRDefault="00A54AEB" w:rsidP="00917E9F">
      <w:pPr>
        <w:pStyle w:val="Tieudechung"/>
        <w:spacing w:line="312" w:lineRule="auto"/>
        <w:rPr>
          <w:sz w:val="26"/>
          <w:szCs w:val="26"/>
        </w:rPr>
      </w:pPr>
      <w:r w:rsidRPr="00EA6CB1">
        <w:rPr>
          <w:sz w:val="26"/>
          <w:szCs w:val="26"/>
        </w:rPr>
        <w:t xml:space="preserve">Ngày: </w:t>
      </w:r>
      <w:r w:rsidR="00EA6CB1">
        <w:rPr>
          <w:sz w:val="26"/>
          <w:szCs w:val="26"/>
        </w:rPr>
        <w:t>08 tháng 09 năm 2020</w:t>
      </w:r>
    </w:p>
    <w:p w14:paraId="541A2DFC" w14:textId="45A33E02" w:rsidR="001E179E" w:rsidRPr="00EA6CB1" w:rsidRDefault="00E643EC" w:rsidP="00917E9F">
      <w:pPr>
        <w:pStyle w:val="Tieudechung"/>
        <w:spacing w:line="312" w:lineRule="auto"/>
        <w:rPr>
          <w:sz w:val="26"/>
          <w:szCs w:val="26"/>
        </w:rPr>
      </w:pPr>
      <w:r w:rsidRPr="00EA6CB1">
        <w:rPr>
          <w:sz w:val="26"/>
          <w:szCs w:val="26"/>
        </w:rPr>
        <w:t xml:space="preserve">Tên gói thầu: </w:t>
      </w:r>
      <w:r w:rsidR="00EA6CB1">
        <w:rPr>
          <w:sz w:val="26"/>
          <w:szCs w:val="26"/>
        </w:rPr>
        <w:t>Mua sắm trang thiết bị, phần mềm và sửa chữa nhỏ công trình</w:t>
      </w:r>
      <w:r w:rsidRPr="00EA6CB1">
        <w:rPr>
          <w:sz w:val="26"/>
          <w:szCs w:val="26"/>
        </w:rPr>
        <w:t>.</w:t>
      </w:r>
    </w:p>
    <w:p w14:paraId="0B63060D" w14:textId="2DE98211" w:rsidR="001E179E" w:rsidRPr="00EA6CB1" w:rsidRDefault="00E643EC" w:rsidP="00917E9F">
      <w:pPr>
        <w:pStyle w:val="Tieudechung"/>
        <w:spacing w:line="312" w:lineRule="auto"/>
        <w:rPr>
          <w:sz w:val="26"/>
          <w:szCs w:val="26"/>
        </w:rPr>
      </w:pPr>
      <w:r w:rsidRPr="00EA6CB1">
        <w:rPr>
          <w:sz w:val="26"/>
          <w:szCs w:val="26"/>
        </w:rPr>
        <w:t xml:space="preserve">Tên dự án: </w:t>
      </w:r>
      <w:r w:rsidR="00EA6CB1">
        <w:rPr>
          <w:sz w:val="26"/>
          <w:szCs w:val="26"/>
        </w:rPr>
        <w:t>Nâng cao năng lực về cơ sở vật chất và hạ tầng công nghệ thông tin trong khuôn khổ Chương trình ETEP tại Trường Đại học Sư phạm Hà Nội</w:t>
      </w:r>
      <w:r w:rsidRPr="00EA6CB1">
        <w:rPr>
          <w:sz w:val="26"/>
          <w:szCs w:val="26"/>
        </w:rPr>
        <w:t>.</w:t>
      </w:r>
    </w:p>
    <w:p w14:paraId="70EBCA9B" w14:textId="6B82CD64" w:rsidR="001E179E" w:rsidRPr="00EA6CB1" w:rsidRDefault="00027A15" w:rsidP="00917E9F">
      <w:pPr>
        <w:pStyle w:val="Tieudechung"/>
        <w:spacing w:line="312" w:lineRule="auto"/>
        <w:rPr>
          <w:sz w:val="26"/>
          <w:szCs w:val="26"/>
        </w:rPr>
      </w:pPr>
      <w:r w:rsidRPr="00EA6CB1">
        <w:rPr>
          <w:sz w:val="26"/>
          <w:szCs w:val="26"/>
        </w:rPr>
        <w:t xml:space="preserve">Kính gửi: </w:t>
      </w:r>
      <w:r w:rsidR="00EA6CB1">
        <w:rPr>
          <w:b/>
          <w:sz w:val="26"/>
          <w:szCs w:val="26"/>
        </w:rPr>
        <w:t>Trường Đại học Sư phạm Hà Nội</w:t>
      </w:r>
    </w:p>
    <w:p w14:paraId="20C88AC1" w14:textId="64145636" w:rsidR="001E179E" w:rsidRPr="00EA6CB1" w:rsidRDefault="001E179E" w:rsidP="00917E9F">
      <w:pPr>
        <w:spacing w:line="312" w:lineRule="auto"/>
        <w:rPr>
          <w:sz w:val="26"/>
          <w:szCs w:val="26"/>
        </w:rPr>
      </w:pPr>
      <w:r w:rsidRPr="00EA6CB1">
        <w:rPr>
          <w:sz w:val="26"/>
          <w:szCs w:val="26"/>
        </w:rPr>
        <w:tab/>
        <w:t xml:space="preserve">Sau khi nghiên cứu hồ sơ mời thầu Gói thầu </w:t>
      </w:r>
      <w:r w:rsidR="00CD7521" w:rsidRPr="00EA6CB1">
        <w:rPr>
          <w:b/>
          <w:sz w:val="26"/>
          <w:szCs w:val="26"/>
        </w:rPr>
        <w:t>“</w:t>
      </w:r>
      <w:r w:rsidR="00EA6CB1">
        <w:rPr>
          <w:b/>
          <w:sz w:val="26"/>
          <w:szCs w:val="26"/>
        </w:rPr>
        <w:t>Mua sắm trang thiết bị, phần mềm và sửa chữa nhỏ công trình</w:t>
      </w:r>
      <w:r w:rsidR="00C35DC1" w:rsidRPr="00EA6CB1">
        <w:rPr>
          <w:b/>
          <w:sz w:val="26"/>
          <w:szCs w:val="26"/>
        </w:rPr>
        <w:t>”</w:t>
      </w:r>
      <w:r w:rsidRPr="00EA6CB1">
        <w:rPr>
          <w:sz w:val="26"/>
          <w:szCs w:val="26"/>
        </w:rPr>
        <w:t xml:space="preserve"> </w:t>
      </w:r>
      <w:r w:rsidR="00D27264" w:rsidRPr="00EA6CB1">
        <w:rPr>
          <w:sz w:val="26"/>
          <w:szCs w:val="26"/>
        </w:rPr>
        <w:t>thuộc dự án “</w:t>
      </w:r>
      <w:r w:rsidR="00EA6CB1">
        <w:rPr>
          <w:b/>
          <w:sz w:val="26"/>
          <w:szCs w:val="26"/>
        </w:rPr>
        <w:t>Nâng cao năng lực về cơ sở vật chất và hạ tầng công nghệ thông tin trong khuôn khổ Chương trình ETEP tại Trường Đại học Sư phạm Hà Nội</w:t>
      </w:r>
      <w:r w:rsidRPr="00EA6CB1">
        <w:rPr>
          <w:sz w:val="26"/>
          <w:szCs w:val="26"/>
        </w:rPr>
        <w:t xml:space="preserve">” mà chúng tôi đã nhận được sau khi phân tích thiết bị chào thầu của nhà thầu với yêu cầu HSMT. </w:t>
      </w:r>
      <w:r w:rsidR="00EC517D" w:rsidRPr="00EA6CB1">
        <w:rPr>
          <w:sz w:val="26"/>
          <w:szCs w:val="26"/>
        </w:rPr>
        <w:t xml:space="preserve">Nhà thầu liên danh </w:t>
      </w:r>
      <w:r w:rsidR="00C6014B">
        <w:rPr>
          <w:sz w:val="26"/>
          <w:szCs w:val="26"/>
        </w:rPr>
        <w:t>NETCOM – TINH VÂN - VIKING</w:t>
      </w:r>
      <w:r w:rsidRPr="00EA6CB1">
        <w:rPr>
          <w:sz w:val="26"/>
          <w:szCs w:val="26"/>
        </w:rPr>
        <w:t xml:space="preserve"> tuyên bố đáp ứng đầy đủ các tiêu chuẩn về kỹ thuật theo yêu cầu mà HSMT đề ra với nội dung phân tích chi tiết theo bảng sau.</w:t>
      </w:r>
    </w:p>
    <w:p w14:paraId="487FDE10" w14:textId="77777777" w:rsidR="001E179E" w:rsidRPr="00EA6CB1" w:rsidRDefault="001E179E" w:rsidP="00917E9F">
      <w:pPr>
        <w:pStyle w:val="Heading3"/>
        <w:spacing w:line="336" w:lineRule="auto"/>
        <w:rPr>
          <w:rFonts w:cs="Times New Roman"/>
          <w:sz w:val="26"/>
        </w:rPr>
      </w:pPr>
      <w:bookmarkStart w:id="68" w:name="_Toc488848557"/>
      <w:bookmarkStart w:id="69" w:name="_Toc527033293"/>
      <w:r w:rsidRPr="00EA6CB1">
        <w:rPr>
          <w:rFonts w:cs="Times New Roman"/>
          <w:sz w:val="26"/>
        </w:rPr>
        <w:t>Bảng tuyên bố đáp ứng về tiêu chuẩn kỹ thuật</w:t>
      </w:r>
      <w:bookmarkEnd w:id="68"/>
      <w:bookmarkEnd w:id="6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228"/>
        <w:gridCol w:w="3400"/>
        <w:gridCol w:w="1020"/>
        <w:gridCol w:w="1414"/>
      </w:tblGrid>
      <w:tr w:rsidR="001E179E" w:rsidRPr="00EA6CB1" w14:paraId="18A608AE" w14:textId="77777777" w:rsidTr="000521BB">
        <w:trPr>
          <w:tblHeader/>
        </w:trPr>
        <w:tc>
          <w:tcPr>
            <w:tcW w:w="3656" w:type="pct"/>
            <w:gridSpan w:val="2"/>
            <w:vAlign w:val="center"/>
          </w:tcPr>
          <w:p w14:paraId="6C76DE62" w14:textId="77777777" w:rsidR="001E179E" w:rsidRPr="00EA6CB1" w:rsidRDefault="001E179E" w:rsidP="00917E9F">
            <w:pPr>
              <w:pStyle w:val="Bullets"/>
              <w:spacing w:line="312" w:lineRule="auto"/>
              <w:jc w:val="center"/>
              <w:rPr>
                <w:b/>
                <w:sz w:val="26"/>
                <w:szCs w:val="26"/>
              </w:rPr>
            </w:pPr>
            <w:r w:rsidRPr="00EA6CB1">
              <w:rPr>
                <w:b/>
                <w:sz w:val="26"/>
                <w:szCs w:val="26"/>
              </w:rPr>
              <w:t>Yêu cầu Hồ sơ mời thầu (HSMT)</w:t>
            </w:r>
          </w:p>
        </w:tc>
        <w:tc>
          <w:tcPr>
            <w:tcW w:w="1344" w:type="pct"/>
            <w:gridSpan w:val="2"/>
            <w:vAlign w:val="center"/>
          </w:tcPr>
          <w:p w14:paraId="273E35E3" w14:textId="77777777" w:rsidR="001E179E" w:rsidRPr="00EA6CB1" w:rsidRDefault="001E179E" w:rsidP="00917E9F">
            <w:pPr>
              <w:pStyle w:val="Bullets"/>
              <w:spacing w:line="312" w:lineRule="auto"/>
              <w:jc w:val="center"/>
              <w:rPr>
                <w:b/>
                <w:sz w:val="26"/>
                <w:szCs w:val="26"/>
              </w:rPr>
            </w:pPr>
            <w:r w:rsidRPr="00EA6CB1">
              <w:rPr>
                <w:b/>
                <w:sz w:val="26"/>
                <w:szCs w:val="26"/>
              </w:rPr>
              <w:t>Mức độ đáp ứng của nhà thầu</w:t>
            </w:r>
          </w:p>
        </w:tc>
      </w:tr>
      <w:tr w:rsidR="001E179E" w:rsidRPr="00EA6CB1" w14:paraId="5A854A78" w14:textId="77777777" w:rsidTr="00C03361">
        <w:trPr>
          <w:tblHeader/>
        </w:trPr>
        <w:tc>
          <w:tcPr>
            <w:tcW w:w="1781" w:type="pct"/>
            <w:vAlign w:val="center"/>
          </w:tcPr>
          <w:p w14:paraId="34A7AC11" w14:textId="77777777" w:rsidR="001E179E" w:rsidRPr="00EA6CB1" w:rsidRDefault="001E179E" w:rsidP="00917E9F">
            <w:pPr>
              <w:pStyle w:val="Bullets"/>
              <w:spacing w:line="312" w:lineRule="auto"/>
              <w:jc w:val="center"/>
              <w:rPr>
                <w:b/>
                <w:sz w:val="26"/>
                <w:szCs w:val="26"/>
              </w:rPr>
            </w:pPr>
            <w:r w:rsidRPr="00EA6CB1">
              <w:rPr>
                <w:b/>
                <w:sz w:val="26"/>
                <w:szCs w:val="26"/>
              </w:rPr>
              <w:t>Mô tả</w:t>
            </w:r>
          </w:p>
        </w:tc>
        <w:tc>
          <w:tcPr>
            <w:tcW w:w="1876" w:type="pct"/>
            <w:vAlign w:val="center"/>
          </w:tcPr>
          <w:p w14:paraId="1F80CC23" w14:textId="77777777" w:rsidR="001E179E" w:rsidRPr="00EA6CB1" w:rsidRDefault="001E179E" w:rsidP="00917E9F">
            <w:pPr>
              <w:pStyle w:val="Bullets"/>
              <w:spacing w:line="312" w:lineRule="auto"/>
              <w:jc w:val="center"/>
              <w:rPr>
                <w:b/>
                <w:sz w:val="26"/>
                <w:szCs w:val="26"/>
              </w:rPr>
            </w:pPr>
            <w:r w:rsidRPr="00EA6CB1">
              <w:rPr>
                <w:b/>
                <w:sz w:val="26"/>
                <w:szCs w:val="26"/>
              </w:rPr>
              <w:t>Yêu cầu</w:t>
            </w:r>
          </w:p>
        </w:tc>
        <w:tc>
          <w:tcPr>
            <w:tcW w:w="563" w:type="pct"/>
            <w:vAlign w:val="center"/>
          </w:tcPr>
          <w:p w14:paraId="2B242AE4" w14:textId="77777777" w:rsidR="001E179E" w:rsidRPr="00EA6CB1" w:rsidRDefault="001E179E" w:rsidP="00917E9F">
            <w:pPr>
              <w:pStyle w:val="Bullets"/>
              <w:spacing w:line="312" w:lineRule="auto"/>
              <w:jc w:val="center"/>
              <w:rPr>
                <w:b/>
                <w:sz w:val="26"/>
                <w:szCs w:val="26"/>
              </w:rPr>
            </w:pPr>
            <w:r w:rsidRPr="00EA6CB1">
              <w:rPr>
                <w:b/>
                <w:sz w:val="26"/>
                <w:szCs w:val="26"/>
              </w:rPr>
              <w:t>Đáp ứng tiêu chí</w:t>
            </w:r>
          </w:p>
        </w:tc>
        <w:tc>
          <w:tcPr>
            <w:tcW w:w="781" w:type="pct"/>
            <w:vAlign w:val="center"/>
          </w:tcPr>
          <w:p w14:paraId="258E2DF1" w14:textId="77777777" w:rsidR="001E179E" w:rsidRPr="00EA6CB1" w:rsidRDefault="001E179E" w:rsidP="00917E9F">
            <w:pPr>
              <w:pStyle w:val="Bullets"/>
              <w:spacing w:line="312" w:lineRule="auto"/>
              <w:jc w:val="center"/>
              <w:rPr>
                <w:b/>
                <w:sz w:val="26"/>
                <w:szCs w:val="26"/>
              </w:rPr>
            </w:pPr>
            <w:r w:rsidRPr="00EA6CB1">
              <w:rPr>
                <w:b/>
                <w:sz w:val="26"/>
                <w:szCs w:val="26"/>
              </w:rPr>
              <w:t>Tài liệu minh chứng</w:t>
            </w:r>
          </w:p>
        </w:tc>
      </w:tr>
      <w:tr w:rsidR="001E179E" w:rsidRPr="00EA6CB1" w14:paraId="3D60B630" w14:textId="77777777" w:rsidTr="000521BB">
        <w:tc>
          <w:tcPr>
            <w:tcW w:w="3656" w:type="pct"/>
            <w:gridSpan w:val="2"/>
            <w:vAlign w:val="center"/>
          </w:tcPr>
          <w:p w14:paraId="4686C837" w14:textId="77777777" w:rsidR="001E179E" w:rsidRPr="00EA6CB1" w:rsidRDefault="001E179E" w:rsidP="006209DB">
            <w:pPr>
              <w:pStyle w:val="Bullets"/>
              <w:spacing w:line="312" w:lineRule="auto"/>
              <w:ind w:left="113" w:right="113"/>
              <w:jc w:val="left"/>
              <w:rPr>
                <w:sz w:val="26"/>
                <w:szCs w:val="26"/>
              </w:rPr>
            </w:pPr>
            <w:r w:rsidRPr="00EA6CB1">
              <w:rPr>
                <w:sz w:val="26"/>
                <w:szCs w:val="26"/>
              </w:rPr>
              <w:t>1. Đặc tính kỹ thuật của hàng hóa</w:t>
            </w:r>
          </w:p>
        </w:tc>
        <w:tc>
          <w:tcPr>
            <w:tcW w:w="563" w:type="pct"/>
            <w:vAlign w:val="center"/>
          </w:tcPr>
          <w:p w14:paraId="3BBBD207" w14:textId="77777777" w:rsidR="001E179E" w:rsidRPr="00EA6CB1" w:rsidRDefault="001E179E" w:rsidP="006209DB">
            <w:pPr>
              <w:pStyle w:val="Bullets"/>
              <w:spacing w:line="312" w:lineRule="auto"/>
              <w:ind w:left="113" w:right="113"/>
              <w:rPr>
                <w:sz w:val="26"/>
                <w:szCs w:val="26"/>
              </w:rPr>
            </w:pPr>
          </w:p>
        </w:tc>
        <w:tc>
          <w:tcPr>
            <w:tcW w:w="781" w:type="pct"/>
          </w:tcPr>
          <w:p w14:paraId="2F752D89" w14:textId="77777777" w:rsidR="001E179E" w:rsidRPr="00EA6CB1" w:rsidRDefault="001E179E" w:rsidP="006209DB">
            <w:pPr>
              <w:pStyle w:val="Bullets"/>
              <w:spacing w:line="312" w:lineRule="auto"/>
              <w:ind w:left="113" w:right="113"/>
              <w:rPr>
                <w:sz w:val="26"/>
                <w:szCs w:val="26"/>
              </w:rPr>
            </w:pPr>
          </w:p>
        </w:tc>
      </w:tr>
      <w:tr w:rsidR="001E179E" w:rsidRPr="00EA6CB1" w14:paraId="7B69DBF1" w14:textId="77777777" w:rsidTr="00C03361">
        <w:tc>
          <w:tcPr>
            <w:tcW w:w="1781" w:type="pct"/>
            <w:vAlign w:val="center"/>
          </w:tcPr>
          <w:p w14:paraId="423A2BF9" w14:textId="0CD8A6F3" w:rsidR="001E179E" w:rsidRPr="00EA6CB1" w:rsidRDefault="00686248" w:rsidP="006209DB">
            <w:pPr>
              <w:pStyle w:val="Bullets"/>
              <w:spacing w:line="312" w:lineRule="auto"/>
              <w:ind w:left="113" w:right="113"/>
              <w:jc w:val="left"/>
              <w:rPr>
                <w:sz w:val="26"/>
                <w:szCs w:val="26"/>
              </w:rPr>
            </w:pPr>
            <w:r w:rsidRPr="00EA6CB1">
              <w:rPr>
                <w:sz w:val="26"/>
                <w:szCs w:val="26"/>
              </w:rPr>
              <w:t>Đặc tính, thông số kỹ thuật của hàng hóa</w:t>
            </w:r>
          </w:p>
        </w:tc>
        <w:tc>
          <w:tcPr>
            <w:tcW w:w="1876" w:type="pct"/>
            <w:vAlign w:val="center"/>
          </w:tcPr>
          <w:p w14:paraId="6034A702" w14:textId="77777777" w:rsidR="00686248" w:rsidRPr="00EA6CB1" w:rsidRDefault="00686248" w:rsidP="00686248">
            <w:pPr>
              <w:widowControl w:val="0"/>
              <w:tabs>
                <w:tab w:val="left" w:pos="851"/>
              </w:tabs>
              <w:spacing w:after="80"/>
              <w:rPr>
                <w:sz w:val="26"/>
                <w:szCs w:val="26"/>
              </w:rPr>
            </w:pPr>
            <w:r w:rsidRPr="00EA6CB1">
              <w:rPr>
                <w:sz w:val="26"/>
                <w:szCs w:val="26"/>
              </w:rPr>
              <w:t>Đáp ứng toàn bộ các yêu cầu sau:</w:t>
            </w:r>
          </w:p>
          <w:p w14:paraId="1B318B4E" w14:textId="77777777" w:rsidR="00F6569A" w:rsidRPr="00EA6CB1" w:rsidRDefault="00F6569A" w:rsidP="00F6569A">
            <w:pPr>
              <w:widowControl w:val="0"/>
              <w:tabs>
                <w:tab w:val="left" w:pos="851"/>
              </w:tabs>
              <w:spacing w:after="80"/>
              <w:rPr>
                <w:sz w:val="26"/>
                <w:szCs w:val="26"/>
              </w:rPr>
            </w:pPr>
            <w:r w:rsidRPr="00EA6CB1">
              <w:rPr>
                <w:sz w:val="26"/>
                <w:szCs w:val="26"/>
              </w:rPr>
              <w:t xml:space="preserve">- Có bảng kê danh mục hàng hóa chào thầu. Bảng kê phải đầy đủ các nội dung: Model hoặc ký mã hiệu hàng hóa (nếu có), hãng sản xuất, xuất xứ, thông số kỹ thuật. </w:t>
            </w:r>
          </w:p>
          <w:p w14:paraId="56B9F864" w14:textId="77777777" w:rsidR="00F6569A" w:rsidRPr="00EA6CB1" w:rsidRDefault="00F6569A" w:rsidP="00F6569A">
            <w:pPr>
              <w:spacing w:after="80"/>
              <w:rPr>
                <w:sz w:val="26"/>
                <w:szCs w:val="26"/>
              </w:rPr>
            </w:pPr>
            <w:r w:rsidRPr="00EA6CB1">
              <w:rPr>
                <w:sz w:val="26"/>
                <w:szCs w:val="26"/>
              </w:rPr>
              <w:t xml:space="preserve">- Cam kết hàng hóa, thiết bị phải mới 100%, chưa qua sử dụng, có nguồn gốc, xuất xứ rõ ràng, được sản xuất từ năm 2017 trở lại đây. </w:t>
            </w:r>
          </w:p>
          <w:p w14:paraId="4CB5D5CF" w14:textId="377AF1FD" w:rsidR="001E179E" w:rsidRPr="00EA6CB1" w:rsidRDefault="00F6569A" w:rsidP="00F6569A">
            <w:pPr>
              <w:pStyle w:val="Bullets"/>
              <w:spacing w:line="312" w:lineRule="auto"/>
              <w:ind w:left="113" w:right="113"/>
              <w:jc w:val="left"/>
              <w:rPr>
                <w:sz w:val="26"/>
                <w:szCs w:val="26"/>
              </w:rPr>
            </w:pPr>
            <w:r w:rsidRPr="00EA6CB1">
              <w:rPr>
                <w:sz w:val="26"/>
                <w:szCs w:val="26"/>
              </w:rPr>
              <w:t>- Có đặc tính, thông số kỹ thuật của hàng hóa hoàn toàn phù hợp đáp ứng yêu cầu của HSMT</w:t>
            </w:r>
            <w:r w:rsidR="00686248" w:rsidRPr="00EA6CB1">
              <w:rPr>
                <w:sz w:val="26"/>
                <w:szCs w:val="26"/>
              </w:rPr>
              <w:t>.</w:t>
            </w:r>
          </w:p>
        </w:tc>
        <w:tc>
          <w:tcPr>
            <w:tcW w:w="563" w:type="pct"/>
            <w:vAlign w:val="center"/>
          </w:tcPr>
          <w:p w14:paraId="76D844AE" w14:textId="77777777" w:rsidR="001E179E" w:rsidRPr="00EA6CB1" w:rsidRDefault="001E179E" w:rsidP="006209DB">
            <w:pPr>
              <w:pStyle w:val="Bullets"/>
              <w:spacing w:line="312" w:lineRule="auto"/>
              <w:ind w:left="113" w:right="113"/>
              <w:jc w:val="center"/>
              <w:rPr>
                <w:sz w:val="26"/>
                <w:szCs w:val="26"/>
              </w:rPr>
            </w:pPr>
            <w:r w:rsidRPr="00EA6CB1">
              <w:rPr>
                <w:sz w:val="26"/>
                <w:szCs w:val="26"/>
              </w:rPr>
              <w:t>Đạt</w:t>
            </w:r>
          </w:p>
        </w:tc>
        <w:tc>
          <w:tcPr>
            <w:tcW w:w="781" w:type="pct"/>
            <w:vAlign w:val="center"/>
          </w:tcPr>
          <w:p w14:paraId="61CFC949" w14:textId="5DF233A4" w:rsidR="001E179E" w:rsidRPr="00EA6CB1" w:rsidRDefault="001E179E" w:rsidP="006209DB">
            <w:pPr>
              <w:pStyle w:val="Bullets"/>
              <w:spacing w:line="312" w:lineRule="auto"/>
              <w:ind w:left="113" w:right="113"/>
              <w:jc w:val="left"/>
              <w:rPr>
                <w:sz w:val="26"/>
                <w:szCs w:val="26"/>
                <w:lang w:val="vi-VN"/>
              </w:rPr>
            </w:pPr>
            <w:r w:rsidRPr="00EA6CB1">
              <w:rPr>
                <w:sz w:val="26"/>
                <w:szCs w:val="26"/>
              </w:rPr>
              <w:t xml:space="preserve">Phần 2, Mục </w:t>
            </w:r>
            <w:r w:rsidR="00F6569A" w:rsidRPr="00EA6CB1">
              <w:rPr>
                <w:sz w:val="26"/>
                <w:szCs w:val="26"/>
                <w:lang w:val="vi-VN"/>
              </w:rPr>
              <w:t>4</w:t>
            </w:r>
            <w:r w:rsidR="00F25A26" w:rsidRPr="00EA6CB1">
              <w:rPr>
                <w:sz w:val="26"/>
                <w:szCs w:val="26"/>
                <w:lang w:val="vi-VN"/>
              </w:rPr>
              <w:t xml:space="preserve">; </w:t>
            </w:r>
            <w:r w:rsidR="001F5FC3" w:rsidRPr="00EA6CB1">
              <w:rPr>
                <w:sz w:val="26"/>
                <w:szCs w:val="26"/>
              </w:rPr>
              <w:t xml:space="preserve">Mục </w:t>
            </w:r>
            <w:r w:rsidR="00F6569A" w:rsidRPr="00EA6CB1">
              <w:rPr>
                <w:sz w:val="26"/>
                <w:szCs w:val="26"/>
                <w:lang w:val="vi-VN"/>
              </w:rPr>
              <w:t>5</w:t>
            </w:r>
            <w:r w:rsidR="00F25A26" w:rsidRPr="00EA6CB1">
              <w:rPr>
                <w:sz w:val="26"/>
                <w:szCs w:val="26"/>
                <w:lang w:val="vi-VN"/>
              </w:rPr>
              <w:t xml:space="preserve"> và phần 8, mục 2</w:t>
            </w:r>
            <w:r w:rsidR="00F6569A" w:rsidRPr="00EA6CB1">
              <w:rPr>
                <w:sz w:val="26"/>
                <w:szCs w:val="26"/>
                <w:lang w:val="vi-VN"/>
              </w:rPr>
              <w:t>4</w:t>
            </w:r>
          </w:p>
        </w:tc>
      </w:tr>
      <w:tr w:rsidR="001E179E" w:rsidRPr="00EA6CB1" w14:paraId="63BEC694" w14:textId="77777777" w:rsidTr="000521BB">
        <w:tc>
          <w:tcPr>
            <w:tcW w:w="3656" w:type="pct"/>
            <w:gridSpan w:val="2"/>
            <w:vAlign w:val="center"/>
          </w:tcPr>
          <w:p w14:paraId="2727B85E" w14:textId="77777777" w:rsidR="001E179E" w:rsidRPr="00EA6CB1" w:rsidRDefault="001E179E" w:rsidP="006209DB">
            <w:pPr>
              <w:pStyle w:val="Bullets"/>
              <w:spacing w:line="312" w:lineRule="auto"/>
              <w:ind w:left="113" w:right="113"/>
              <w:jc w:val="left"/>
              <w:rPr>
                <w:sz w:val="26"/>
                <w:szCs w:val="26"/>
              </w:rPr>
            </w:pPr>
            <w:r w:rsidRPr="00EA6CB1">
              <w:rPr>
                <w:sz w:val="26"/>
                <w:szCs w:val="26"/>
              </w:rPr>
              <w:lastRenderedPageBreak/>
              <w:t>2. Giải pháp kỹ thuật, biện pháp tổ chức cung cấp, lắp đặt hàng hóa</w:t>
            </w:r>
          </w:p>
        </w:tc>
        <w:tc>
          <w:tcPr>
            <w:tcW w:w="563" w:type="pct"/>
            <w:vAlign w:val="center"/>
          </w:tcPr>
          <w:p w14:paraId="39D8C5E4" w14:textId="77777777" w:rsidR="001E179E" w:rsidRPr="00EA6CB1" w:rsidRDefault="001E179E" w:rsidP="006209DB">
            <w:pPr>
              <w:pStyle w:val="Bullets"/>
              <w:spacing w:line="312" w:lineRule="auto"/>
              <w:ind w:left="113" w:right="113"/>
              <w:jc w:val="center"/>
              <w:rPr>
                <w:sz w:val="26"/>
                <w:szCs w:val="26"/>
              </w:rPr>
            </w:pPr>
          </w:p>
        </w:tc>
        <w:tc>
          <w:tcPr>
            <w:tcW w:w="781" w:type="pct"/>
            <w:vAlign w:val="center"/>
          </w:tcPr>
          <w:p w14:paraId="4C2C8A34" w14:textId="77777777" w:rsidR="001E179E" w:rsidRPr="00EA6CB1" w:rsidRDefault="001E179E" w:rsidP="006209DB">
            <w:pPr>
              <w:pStyle w:val="Bullets"/>
              <w:spacing w:line="312" w:lineRule="auto"/>
              <w:ind w:left="113" w:right="113"/>
              <w:jc w:val="left"/>
              <w:rPr>
                <w:sz w:val="26"/>
                <w:szCs w:val="26"/>
              </w:rPr>
            </w:pPr>
          </w:p>
        </w:tc>
      </w:tr>
      <w:tr w:rsidR="001E179E" w:rsidRPr="00EA6CB1" w14:paraId="4C38BE50" w14:textId="77777777" w:rsidTr="00C03361">
        <w:tc>
          <w:tcPr>
            <w:tcW w:w="1781" w:type="pct"/>
            <w:vAlign w:val="center"/>
          </w:tcPr>
          <w:p w14:paraId="28D505DE" w14:textId="77777777" w:rsidR="001E179E" w:rsidRPr="00EA6CB1" w:rsidRDefault="001E179E" w:rsidP="006209DB">
            <w:pPr>
              <w:pStyle w:val="Bullets"/>
              <w:spacing w:line="312" w:lineRule="auto"/>
              <w:ind w:left="113" w:right="113"/>
              <w:jc w:val="left"/>
              <w:rPr>
                <w:sz w:val="26"/>
                <w:szCs w:val="26"/>
              </w:rPr>
            </w:pPr>
            <w:r w:rsidRPr="00EA6CB1">
              <w:rPr>
                <w:sz w:val="26"/>
                <w:szCs w:val="26"/>
              </w:rPr>
              <w:t>Tính hợp lý và hiệu quả kinh tế của các giải pháp kỹ thuật, biện pháp tổ chức cung cấp hàng hóa.</w:t>
            </w:r>
          </w:p>
        </w:tc>
        <w:tc>
          <w:tcPr>
            <w:tcW w:w="1876" w:type="pct"/>
            <w:vAlign w:val="center"/>
          </w:tcPr>
          <w:p w14:paraId="0F4ED0EC" w14:textId="0FE4DB68" w:rsidR="001E179E" w:rsidRPr="00EA6CB1" w:rsidRDefault="00686248" w:rsidP="006209DB">
            <w:pPr>
              <w:pStyle w:val="Bullets"/>
              <w:spacing w:line="312" w:lineRule="auto"/>
              <w:ind w:left="113" w:right="113"/>
              <w:jc w:val="left"/>
              <w:rPr>
                <w:sz w:val="26"/>
                <w:szCs w:val="26"/>
              </w:rPr>
            </w:pPr>
            <w:r w:rsidRPr="00EA6CB1">
              <w:rPr>
                <w:sz w:val="26"/>
                <w:szCs w:val="26"/>
              </w:rPr>
              <w:t>Có các giải pháp kỹ thuật, biện pháp tổ chức cung cấp, lắp đặt hàng hóa hợp lý và hiệu quả kinh tế.</w:t>
            </w:r>
          </w:p>
        </w:tc>
        <w:tc>
          <w:tcPr>
            <w:tcW w:w="563" w:type="pct"/>
            <w:vAlign w:val="center"/>
          </w:tcPr>
          <w:p w14:paraId="5DB194D8" w14:textId="77777777" w:rsidR="001E179E" w:rsidRPr="00EA6CB1" w:rsidRDefault="001E179E" w:rsidP="006209DB">
            <w:pPr>
              <w:pStyle w:val="Bullets"/>
              <w:spacing w:line="312" w:lineRule="auto"/>
              <w:ind w:left="113" w:right="113"/>
              <w:jc w:val="center"/>
              <w:rPr>
                <w:sz w:val="26"/>
                <w:szCs w:val="26"/>
              </w:rPr>
            </w:pPr>
            <w:r w:rsidRPr="00EA6CB1">
              <w:rPr>
                <w:sz w:val="26"/>
                <w:szCs w:val="26"/>
              </w:rPr>
              <w:t>Đạt</w:t>
            </w:r>
          </w:p>
        </w:tc>
        <w:tc>
          <w:tcPr>
            <w:tcW w:w="781" w:type="pct"/>
            <w:vAlign w:val="center"/>
          </w:tcPr>
          <w:p w14:paraId="00A81BA2" w14:textId="262D391D" w:rsidR="001E179E" w:rsidRPr="00EA6CB1" w:rsidRDefault="001E179E" w:rsidP="006209DB">
            <w:pPr>
              <w:pStyle w:val="Bullets"/>
              <w:spacing w:line="312" w:lineRule="auto"/>
              <w:ind w:left="113" w:right="113"/>
              <w:jc w:val="left"/>
              <w:rPr>
                <w:sz w:val="26"/>
                <w:szCs w:val="26"/>
                <w:lang w:val="vi-VN"/>
              </w:rPr>
            </w:pPr>
            <w:r w:rsidRPr="00EA6CB1">
              <w:rPr>
                <w:sz w:val="26"/>
                <w:szCs w:val="26"/>
              </w:rPr>
              <w:t xml:space="preserve">Phần </w:t>
            </w:r>
            <w:r w:rsidR="001E70E9" w:rsidRPr="00EA6CB1">
              <w:rPr>
                <w:sz w:val="26"/>
                <w:szCs w:val="26"/>
              </w:rPr>
              <w:t>10</w:t>
            </w:r>
            <w:r w:rsidRPr="00EA6CB1">
              <w:rPr>
                <w:sz w:val="26"/>
                <w:szCs w:val="26"/>
              </w:rPr>
              <w:t xml:space="preserve">, Mục </w:t>
            </w:r>
            <w:r w:rsidR="00F6569A" w:rsidRPr="00EA6CB1">
              <w:rPr>
                <w:sz w:val="26"/>
                <w:szCs w:val="26"/>
                <w:lang w:val="vi-VN"/>
              </w:rPr>
              <w:t>30</w:t>
            </w:r>
          </w:p>
        </w:tc>
      </w:tr>
      <w:tr w:rsidR="001E179E" w:rsidRPr="00EA6CB1" w14:paraId="5F5208D3" w14:textId="77777777" w:rsidTr="000521BB">
        <w:tc>
          <w:tcPr>
            <w:tcW w:w="3656" w:type="pct"/>
            <w:gridSpan w:val="2"/>
            <w:vAlign w:val="center"/>
          </w:tcPr>
          <w:p w14:paraId="1E7603B5" w14:textId="695E9654" w:rsidR="001E179E" w:rsidRPr="00EA6CB1" w:rsidRDefault="00C03361" w:rsidP="006209DB">
            <w:pPr>
              <w:pStyle w:val="Bullets"/>
              <w:spacing w:line="312" w:lineRule="auto"/>
              <w:ind w:left="113" w:right="113"/>
              <w:jc w:val="left"/>
              <w:rPr>
                <w:sz w:val="26"/>
                <w:szCs w:val="26"/>
              </w:rPr>
            </w:pPr>
            <w:r w:rsidRPr="00EA6CB1">
              <w:rPr>
                <w:sz w:val="26"/>
                <w:szCs w:val="26"/>
                <w:lang w:val="vi-VN"/>
              </w:rPr>
              <w:t>3</w:t>
            </w:r>
            <w:r w:rsidR="001E179E" w:rsidRPr="00EA6CB1">
              <w:rPr>
                <w:sz w:val="26"/>
                <w:szCs w:val="26"/>
              </w:rPr>
              <w:t>. Tiến độ cung cấp hàng hóa</w:t>
            </w:r>
          </w:p>
        </w:tc>
        <w:tc>
          <w:tcPr>
            <w:tcW w:w="563" w:type="pct"/>
            <w:vAlign w:val="center"/>
          </w:tcPr>
          <w:p w14:paraId="3078F206" w14:textId="77777777" w:rsidR="001E179E" w:rsidRPr="00EA6CB1" w:rsidRDefault="001E179E" w:rsidP="006209DB">
            <w:pPr>
              <w:pStyle w:val="Bullets"/>
              <w:spacing w:line="312" w:lineRule="auto"/>
              <w:ind w:left="113" w:right="113"/>
              <w:jc w:val="center"/>
              <w:rPr>
                <w:sz w:val="26"/>
                <w:szCs w:val="26"/>
              </w:rPr>
            </w:pPr>
          </w:p>
        </w:tc>
        <w:tc>
          <w:tcPr>
            <w:tcW w:w="781" w:type="pct"/>
            <w:vAlign w:val="center"/>
          </w:tcPr>
          <w:p w14:paraId="2AE99DA8" w14:textId="77777777" w:rsidR="001E179E" w:rsidRPr="00EA6CB1" w:rsidRDefault="001E179E" w:rsidP="006209DB">
            <w:pPr>
              <w:pStyle w:val="Bullets"/>
              <w:spacing w:line="312" w:lineRule="auto"/>
              <w:ind w:left="113" w:right="113"/>
              <w:jc w:val="left"/>
              <w:rPr>
                <w:sz w:val="26"/>
                <w:szCs w:val="26"/>
              </w:rPr>
            </w:pPr>
          </w:p>
        </w:tc>
      </w:tr>
      <w:tr w:rsidR="001E179E" w:rsidRPr="00EA6CB1" w14:paraId="330798FE" w14:textId="77777777" w:rsidTr="00C03361">
        <w:tc>
          <w:tcPr>
            <w:tcW w:w="1781" w:type="pct"/>
            <w:vAlign w:val="center"/>
          </w:tcPr>
          <w:p w14:paraId="69297BD7" w14:textId="10807197" w:rsidR="001E179E" w:rsidRPr="00EA6CB1" w:rsidRDefault="001E179E" w:rsidP="006209DB">
            <w:pPr>
              <w:pStyle w:val="Bullets"/>
              <w:spacing w:line="312" w:lineRule="auto"/>
              <w:ind w:left="113" w:right="113"/>
              <w:jc w:val="left"/>
              <w:rPr>
                <w:sz w:val="26"/>
                <w:szCs w:val="26"/>
              </w:rPr>
            </w:pPr>
            <w:r w:rsidRPr="00EA6CB1">
              <w:rPr>
                <w:sz w:val="26"/>
                <w:szCs w:val="26"/>
              </w:rPr>
              <w:t xml:space="preserve">Bảng tiến độ cung cấp và lắp đặt hàng hóa trong vòng </w:t>
            </w:r>
            <w:r w:rsidR="003F4C64" w:rsidRPr="00EA6CB1">
              <w:rPr>
                <w:sz w:val="26"/>
                <w:szCs w:val="26"/>
              </w:rPr>
              <w:t>45</w:t>
            </w:r>
            <w:r w:rsidRPr="00EA6CB1">
              <w:rPr>
                <w:sz w:val="26"/>
                <w:szCs w:val="26"/>
              </w:rPr>
              <w:t xml:space="preserve"> ngày và đáp ứng yêu cầu của HSMT.</w:t>
            </w:r>
          </w:p>
        </w:tc>
        <w:tc>
          <w:tcPr>
            <w:tcW w:w="1876" w:type="pct"/>
            <w:vAlign w:val="center"/>
          </w:tcPr>
          <w:p w14:paraId="7780C43D" w14:textId="243A75A2" w:rsidR="001E179E" w:rsidRPr="00EA6CB1" w:rsidRDefault="00C03361" w:rsidP="006209DB">
            <w:pPr>
              <w:pStyle w:val="Bullets"/>
              <w:spacing w:line="312" w:lineRule="auto"/>
              <w:ind w:left="113" w:right="113"/>
              <w:jc w:val="left"/>
              <w:rPr>
                <w:sz w:val="26"/>
                <w:szCs w:val="26"/>
              </w:rPr>
            </w:pPr>
            <w:r w:rsidRPr="00EA6CB1">
              <w:rPr>
                <w:sz w:val="26"/>
                <w:szCs w:val="26"/>
              </w:rPr>
              <w:t>Có Bảng tiến độ cung cấp hàng hóa hợp lý, khả thi và phù hợp với đề xuất kỹ thuật và đáp ứng yêu cầu của HSMT.</w:t>
            </w:r>
          </w:p>
        </w:tc>
        <w:tc>
          <w:tcPr>
            <w:tcW w:w="563" w:type="pct"/>
            <w:vAlign w:val="center"/>
          </w:tcPr>
          <w:p w14:paraId="21F54FE6" w14:textId="77777777" w:rsidR="001E179E" w:rsidRPr="00EA6CB1" w:rsidRDefault="001E179E" w:rsidP="006209DB">
            <w:pPr>
              <w:pStyle w:val="Bullets"/>
              <w:spacing w:line="312" w:lineRule="auto"/>
              <w:ind w:left="113" w:right="113"/>
              <w:jc w:val="center"/>
              <w:rPr>
                <w:sz w:val="26"/>
                <w:szCs w:val="26"/>
              </w:rPr>
            </w:pPr>
            <w:r w:rsidRPr="00EA6CB1">
              <w:rPr>
                <w:sz w:val="26"/>
                <w:szCs w:val="26"/>
              </w:rPr>
              <w:t>Đạt</w:t>
            </w:r>
          </w:p>
        </w:tc>
        <w:tc>
          <w:tcPr>
            <w:tcW w:w="781" w:type="pct"/>
            <w:vAlign w:val="center"/>
          </w:tcPr>
          <w:p w14:paraId="5B06E838" w14:textId="5E5AC234" w:rsidR="001E179E" w:rsidRPr="00EA6CB1" w:rsidRDefault="001E179E" w:rsidP="006209DB">
            <w:pPr>
              <w:pStyle w:val="Bullets"/>
              <w:spacing w:line="312" w:lineRule="auto"/>
              <w:ind w:left="113" w:right="113"/>
              <w:jc w:val="left"/>
              <w:rPr>
                <w:sz w:val="26"/>
                <w:szCs w:val="26"/>
                <w:lang w:val="vi-VN"/>
              </w:rPr>
            </w:pPr>
            <w:r w:rsidRPr="00EA6CB1">
              <w:rPr>
                <w:sz w:val="26"/>
                <w:szCs w:val="26"/>
              </w:rPr>
              <w:t xml:space="preserve">Phần </w:t>
            </w:r>
            <w:r w:rsidR="00243818" w:rsidRPr="00EA6CB1">
              <w:rPr>
                <w:sz w:val="26"/>
                <w:szCs w:val="26"/>
              </w:rPr>
              <w:t>7</w:t>
            </w:r>
            <w:r w:rsidRPr="00EA6CB1">
              <w:rPr>
                <w:sz w:val="26"/>
                <w:szCs w:val="26"/>
              </w:rPr>
              <w:t xml:space="preserve">, Mục </w:t>
            </w:r>
            <w:r w:rsidR="00F6569A" w:rsidRPr="00EA6CB1">
              <w:rPr>
                <w:sz w:val="26"/>
                <w:szCs w:val="26"/>
                <w:lang w:val="vi-VN"/>
              </w:rPr>
              <w:t>21</w:t>
            </w:r>
          </w:p>
        </w:tc>
      </w:tr>
      <w:tr w:rsidR="001E179E" w:rsidRPr="00EA6CB1" w14:paraId="1588EDB1" w14:textId="77777777" w:rsidTr="000521BB">
        <w:tc>
          <w:tcPr>
            <w:tcW w:w="3656" w:type="pct"/>
            <w:gridSpan w:val="2"/>
            <w:vAlign w:val="center"/>
          </w:tcPr>
          <w:p w14:paraId="45850A49" w14:textId="74238746" w:rsidR="001E179E" w:rsidRPr="00EA6CB1" w:rsidRDefault="00C03361" w:rsidP="006209DB">
            <w:pPr>
              <w:pStyle w:val="Bullets"/>
              <w:spacing w:line="312" w:lineRule="auto"/>
              <w:ind w:left="113" w:right="113"/>
              <w:jc w:val="left"/>
              <w:rPr>
                <w:sz w:val="26"/>
                <w:szCs w:val="26"/>
                <w:lang w:val="vi-VN"/>
              </w:rPr>
            </w:pPr>
            <w:r w:rsidRPr="00EA6CB1">
              <w:rPr>
                <w:sz w:val="26"/>
                <w:szCs w:val="26"/>
                <w:lang w:val="vi-VN"/>
              </w:rPr>
              <w:t>4</w:t>
            </w:r>
            <w:r w:rsidR="001E179E" w:rsidRPr="00EA6CB1">
              <w:rPr>
                <w:sz w:val="26"/>
                <w:szCs w:val="26"/>
              </w:rPr>
              <w:t>. Bảo hành</w:t>
            </w:r>
            <w:r w:rsidRPr="00EA6CB1">
              <w:rPr>
                <w:sz w:val="26"/>
                <w:szCs w:val="26"/>
                <w:lang w:val="vi-VN"/>
              </w:rPr>
              <w:t>, bảo trì</w:t>
            </w:r>
          </w:p>
        </w:tc>
        <w:tc>
          <w:tcPr>
            <w:tcW w:w="563" w:type="pct"/>
            <w:vAlign w:val="center"/>
          </w:tcPr>
          <w:p w14:paraId="1BE86D56" w14:textId="77777777" w:rsidR="001E179E" w:rsidRPr="00EA6CB1" w:rsidRDefault="001E179E" w:rsidP="006209DB">
            <w:pPr>
              <w:pStyle w:val="Bullets"/>
              <w:spacing w:line="312" w:lineRule="auto"/>
              <w:ind w:left="113" w:right="113"/>
              <w:jc w:val="center"/>
              <w:rPr>
                <w:sz w:val="26"/>
                <w:szCs w:val="26"/>
              </w:rPr>
            </w:pPr>
          </w:p>
        </w:tc>
        <w:tc>
          <w:tcPr>
            <w:tcW w:w="781" w:type="pct"/>
            <w:vAlign w:val="center"/>
          </w:tcPr>
          <w:p w14:paraId="3EB7356A" w14:textId="77777777" w:rsidR="001E179E" w:rsidRPr="00EA6CB1" w:rsidRDefault="001E179E" w:rsidP="006209DB">
            <w:pPr>
              <w:pStyle w:val="Bullets"/>
              <w:spacing w:line="312" w:lineRule="auto"/>
              <w:ind w:left="113" w:right="113"/>
              <w:jc w:val="left"/>
              <w:rPr>
                <w:sz w:val="26"/>
                <w:szCs w:val="26"/>
              </w:rPr>
            </w:pPr>
          </w:p>
        </w:tc>
      </w:tr>
      <w:tr w:rsidR="001E179E" w:rsidRPr="00EA6CB1" w14:paraId="173D3CF5" w14:textId="77777777" w:rsidTr="00C03361">
        <w:tc>
          <w:tcPr>
            <w:tcW w:w="1781" w:type="pct"/>
            <w:vAlign w:val="center"/>
          </w:tcPr>
          <w:p w14:paraId="41134C09" w14:textId="77777777" w:rsidR="001E179E" w:rsidRPr="00EA6CB1" w:rsidRDefault="001E179E" w:rsidP="006209DB">
            <w:pPr>
              <w:pStyle w:val="Bullets"/>
              <w:spacing w:line="312" w:lineRule="auto"/>
              <w:ind w:left="113" w:right="113"/>
              <w:jc w:val="left"/>
              <w:rPr>
                <w:sz w:val="26"/>
                <w:szCs w:val="26"/>
              </w:rPr>
            </w:pPr>
            <w:r w:rsidRPr="00EA6CB1">
              <w:rPr>
                <w:sz w:val="26"/>
                <w:szCs w:val="26"/>
              </w:rPr>
              <w:t xml:space="preserve">Thời gian Bảo hành </w:t>
            </w:r>
          </w:p>
        </w:tc>
        <w:tc>
          <w:tcPr>
            <w:tcW w:w="1876" w:type="pct"/>
            <w:vAlign w:val="center"/>
          </w:tcPr>
          <w:p w14:paraId="31D07497" w14:textId="77777777" w:rsidR="00C03361" w:rsidRPr="00EA6CB1" w:rsidRDefault="00C03361" w:rsidP="00C03361">
            <w:pPr>
              <w:widowControl w:val="0"/>
              <w:tabs>
                <w:tab w:val="left" w:pos="851"/>
              </w:tabs>
              <w:spacing w:after="80"/>
              <w:rPr>
                <w:sz w:val="26"/>
                <w:szCs w:val="26"/>
              </w:rPr>
            </w:pPr>
            <w:r w:rsidRPr="00EA6CB1">
              <w:rPr>
                <w:sz w:val="26"/>
                <w:szCs w:val="26"/>
              </w:rPr>
              <w:t>Đáp ứng toàn bộ các yêu cầu sau:</w:t>
            </w:r>
          </w:p>
          <w:p w14:paraId="251585BF" w14:textId="77777777" w:rsidR="00C03361" w:rsidRPr="00EA6CB1" w:rsidRDefault="00C03361" w:rsidP="00C03361">
            <w:pPr>
              <w:widowControl w:val="0"/>
              <w:tabs>
                <w:tab w:val="left" w:pos="851"/>
              </w:tabs>
              <w:spacing w:after="80"/>
              <w:rPr>
                <w:sz w:val="26"/>
                <w:szCs w:val="26"/>
              </w:rPr>
            </w:pPr>
            <w:r w:rsidRPr="00EA6CB1">
              <w:rPr>
                <w:sz w:val="26"/>
                <w:szCs w:val="26"/>
              </w:rPr>
              <w:t>- Thời gian bảo hành tối thiểu 12 tháng cho toàn bộ hàng hóa của gói thầu</w:t>
            </w:r>
          </w:p>
          <w:p w14:paraId="1C58B99B" w14:textId="45B8AF67" w:rsidR="001E179E" w:rsidRPr="00EA6CB1" w:rsidRDefault="00C03361" w:rsidP="00C03361">
            <w:pPr>
              <w:pStyle w:val="Bullets"/>
              <w:spacing w:line="312" w:lineRule="auto"/>
              <w:ind w:left="113" w:right="113"/>
              <w:jc w:val="left"/>
              <w:rPr>
                <w:sz w:val="26"/>
                <w:szCs w:val="26"/>
              </w:rPr>
            </w:pPr>
            <w:r w:rsidRPr="00EA6CB1">
              <w:rPr>
                <w:sz w:val="26"/>
                <w:szCs w:val="26"/>
              </w:rPr>
              <w:t>- Có cam kết trong thời gian bảo hành nếu các thiết bị liên tục sự cố trong vòng 20 ngày mà không khắc phục được phải đổi thiết bị mới</w:t>
            </w:r>
          </w:p>
        </w:tc>
        <w:tc>
          <w:tcPr>
            <w:tcW w:w="563" w:type="pct"/>
            <w:vAlign w:val="center"/>
          </w:tcPr>
          <w:p w14:paraId="12D53BF7" w14:textId="77777777" w:rsidR="001E179E" w:rsidRPr="00EA6CB1" w:rsidRDefault="001E179E" w:rsidP="006209DB">
            <w:pPr>
              <w:pStyle w:val="Bullets"/>
              <w:spacing w:line="312" w:lineRule="auto"/>
              <w:ind w:left="113" w:right="113"/>
              <w:jc w:val="center"/>
              <w:rPr>
                <w:sz w:val="26"/>
                <w:szCs w:val="26"/>
              </w:rPr>
            </w:pPr>
            <w:r w:rsidRPr="00EA6CB1">
              <w:rPr>
                <w:sz w:val="26"/>
                <w:szCs w:val="26"/>
              </w:rPr>
              <w:t>Đạt</w:t>
            </w:r>
          </w:p>
        </w:tc>
        <w:tc>
          <w:tcPr>
            <w:tcW w:w="781" w:type="pct"/>
            <w:vAlign w:val="center"/>
          </w:tcPr>
          <w:p w14:paraId="196A1F3E" w14:textId="75329DF3" w:rsidR="001E179E" w:rsidRPr="00EA6CB1" w:rsidRDefault="001E179E" w:rsidP="006209DB">
            <w:pPr>
              <w:pStyle w:val="Bullets"/>
              <w:spacing w:line="312" w:lineRule="auto"/>
              <w:ind w:left="113" w:right="113"/>
              <w:jc w:val="left"/>
              <w:rPr>
                <w:sz w:val="26"/>
                <w:szCs w:val="26"/>
              </w:rPr>
            </w:pPr>
            <w:r w:rsidRPr="00EA6CB1">
              <w:rPr>
                <w:sz w:val="26"/>
                <w:szCs w:val="26"/>
              </w:rPr>
              <w:t xml:space="preserve">Phần </w:t>
            </w:r>
            <w:r w:rsidR="006A51DD" w:rsidRPr="00EA6CB1">
              <w:rPr>
                <w:sz w:val="26"/>
                <w:szCs w:val="26"/>
              </w:rPr>
              <w:t>7</w:t>
            </w:r>
            <w:r w:rsidRPr="00EA6CB1">
              <w:rPr>
                <w:sz w:val="26"/>
                <w:szCs w:val="26"/>
              </w:rPr>
              <w:t xml:space="preserve">, Mục </w:t>
            </w:r>
            <w:r w:rsidR="00F6569A" w:rsidRPr="00EA6CB1">
              <w:rPr>
                <w:sz w:val="26"/>
                <w:szCs w:val="26"/>
                <w:lang w:val="vi-VN"/>
              </w:rPr>
              <w:t>20</w:t>
            </w:r>
            <w:r w:rsidR="00C14063" w:rsidRPr="00EA6CB1">
              <w:rPr>
                <w:sz w:val="26"/>
                <w:szCs w:val="26"/>
                <w:lang w:val="vi-VN"/>
              </w:rPr>
              <w:t xml:space="preserve"> và Phần 8, Mục 2</w:t>
            </w:r>
            <w:r w:rsidR="00F6569A" w:rsidRPr="00EA6CB1">
              <w:rPr>
                <w:sz w:val="26"/>
                <w:szCs w:val="26"/>
                <w:lang w:val="vi-VN"/>
              </w:rPr>
              <w:t>5</w:t>
            </w:r>
          </w:p>
        </w:tc>
      </w:tr>
      <w:tr w:rsidR="001E179E" w:rsidRPr="00EA6CB1" w14:paraId="788FF1C5" w14:textId="77777777" w:rsidTr="000521BB">
        <w:tc>
          <w:tcPr>
            <w:tcW w:w="3656" w:type="pct"/>
            <w:gridSpan w:val="2"/>
            <w:vAlign w:val="center"/>
          </w:tcPr>
          <w:p w14:paraId="235835A8" w14:textId="1404D26E" w:rsidR="001E179E" w:rsidRPr="00EA6CB1" w:rsidRDefault="00C03361" w:rsidP="006209DB">
            <w:pPr>
              <w:pStyle w:val="Bullets"/>
              <w:spacing w:line="312" w:lineRule="auto"/>
              <w:ind w:left="113" w:right="113"/>
              <w:jc w:val="left"/>
              <w:rPr>
                <w:sz w:val="26"/>
                <w:szCs w:val="26"/>
              </w:rPr>
            </w:pPr>
            <w:r w:rsidRPr="00EA6CB1">
              <w:rPr>
                <w:sz w:val="26"/>
                <w:szCs w:val="26"/>
                <w:lang w:val="vi-VN"/>
              </w:rPr>
              <w:t>5</w:t>
            </w:r>
            <w:r w:rsidR="001E179E" w:rsidRPr="00EA6CB1">
              <w:rPr>
                <w:sz w:val="26"/>
                <w:szCs w:val="26"/>
              </w:rPr>
              <w:t>. Uy tín của nhà thầu</w:t>
            </w:r>
          </w:p>
        </w:tc>
        <w:tc>
          <w:tcPr>
            <w:tcW w:w="563" w:type="pct"/>
            <w:vAlign w:val="center"/>
          </w:tcPr>
          <w:p w14:paraId="0A0F3FC8" w14:textId="77777777" w:rsidR="001E179E" w:rsidRPr="00EA6CB1" w:rsidRDefault="001E179E" w:rsidP="006209DB">
            <w:pPr>
              <w:pStyle w:val="Bullets"/>
              <w:spacing w:line="312" w:lineRule="auto"/>
              <w:ind w:left="113" w:right="113"/>
              <w:jc w:val="center"/>
              <w:rPr>
                <w:sz w:val="26"/>
                <w:szCs w:val="26"/>
              </w:rPr>
            </w:pPr>
          </w:p>
        </w:tc>
        <w:tc>
          <w:tcPr>
            <w:tcW w:w="781" w:type="pct"/>
            <w:vAlign w:val="center"/>
          </w:tcPr>
          <w:p w14:paraId="060E95A8" w14:textId="77777777" w:rsidR="001E179E" w:rsidRPr="00EA6CB1" w:rsidRDefault="001E179E" w:rsidP="006209DB">
            <w:pPr>
              <w:pStyle w:val="Bullets"/>
              <w:spacing w:line="312" w:lineRule="auto"/>
              <w:ind w:left="113" w:right="113"/>
              <w:jc w:val="left"/>
              <w:rPr>
                <w:sz w:val="26"/>
                <w:szCs w:val="26"/>
              </w:rPr>
            </w:pPr>
          </w:p>
        </w:tc>
      </w:tr>
      <w:tr w:rsidR="001E179E" w:rsidRPr="00EA6CB1" w14:paraId="5CA12D81" w14:textId="77777777" w:rsidTr="00C03361">
        <w:tc>
          <w:tcPr>
            <w:tcW w:w="1781" w:type="pct"/>
            <w:vAlign w:val="center"/>
          </w:tcPr>
          <w:p w14:paraId="453B050F" w14:textId="77777777" w:rsidR="001E179E" w:rsidRPr="00EA6CB1" w:rsidRDefault="001E179E" w:rsidP="006209DB">
            <w:pPr>
              <w:pStyle w:val="Bullets"/>
              <w:spacing w:line="312" w:lineRule="auto"/>
              <w:ind w:left="113" w:right="113"/>
              <w:jc w:val="left"/>
              <w:rPr>
                <w:sz w:val="26"/>
                <w:szCs w:val="26"/>
              </w:rPr>
            </w:pPr>
            <w:r w:rsidRPr="00EA6CB1">
              <w:rPr>
                <w:sz w:val="26"/>
                <w:szCs w:val="26"/>
              </w:rPr>
              <w:t>Uy tín của nhà thầu thông qua việc thực hiện các hợp đồng tương tự trước đó trong thời gian 5 năm gần đây, tính đến thời điểm đóng thầu.</w:t>
            </w:r>
          </w:p>
          <w:p w14:paraId="043DD8E9" w14:textId="77777777" w:rsidR="001E179E" w:rsidRPr="00EA6CB1" w:rsidRDefault="001E179E" w:rsidP="006209DB">
            <w:pPr>
              <w:pStyle w:val="Bullets"/>
              <w:spacing w:line="312" w:lineRule="auto"/>
              <w:ind w:left="113" w:right="113"/>
              <w:jc w:val="left"/>
              <w:rPr>
                <w:sz w:val="26"/>
                <w:szCs w:val="26"/>
              </w:rPr>
            </w:pPr>
            <w:r w:rsidRPr="00EA6CB1">
              <w:rPr>
                <w:sz w:val="26"/>
                <w:szCs w:val="26"/>
              </w:rPr>
              <w:t xml:space="preserve">(Nhà thầu phải cung cấp bản sao công chứng (hoặc chứng </w:t>
            </w:r>
            <w:r w:rsidRPr="00EA6CB1">
              <w:rPr>
                <w:sz w:val="26"/>
                <w:szCs w:val="26"/>
              </w:rPr>
              <w:lastRenderedPageBreak/>
              <w:t>thực) hợp pháp của các tài liệu chứng minh.</w:t>
            </w:r>
          </w:p>
        </w:tc>
        <w:tc>
          <w:tcPr>
            <w:tcW w:w="1876" w:type="pct"/>
            <w:vAlign w:val="center"/>
          </w:tcPr>
          <w:p w14:paraId="53B7088F" w14:textId="7DEA7BA6" w:rsidR="001E179E" w:rsidRPr="00EA6CB1" w:rsidRDefault="00F6569A" w:rsidP="006209DB">
            <w:pPr>
              <w:pStyle w:val="Bullets"/>
              <w:spacing w:line="312" w:lineRule="auto"/>
              <w:ind w:left="113" w:right="113"/>
              <w:jc w:val="left"/>
              <w:rPr>
                <w:sz w:val="26"/>
                <w:szCs w:val="26"/>
              </w:rPr>
            </w:pPr>
            <w:r w:rsidRPr="00EA6CB1">
              <w:rPr>
                <w:sz w:val="26"/>
                <w:szCs w:val="26"/>
              </w:rPr>
              <w:lastRenderedPageBreak/>
              <w:t>Không có hợp đồng tương tự bỏ dở hợp đồng do lỗi của nhà thầu.</w:t>
            </w:r>
          </w:p>
        </w:tc>
        <w:tc>
          <w:tcPr>
            <w:tcW w:w="563" w:type="pct"/>
            <w:vAlign w:val="center"/>
          </w:tcPr>
          <w:p w14:paraId="2FD02C58" w14:textId="77777777" w:rsidR="001E179E" w:rsidRPr="00EA6CB1" w:rsidRDefault="001E179E" w:rsidP="006209DB">
            <w:pPr>
              <w:pStyle w:val="Bullets"/>
              <w:spacing w:line="312" w:lineRule="auto"/>
              <w:ind w:left="113" w:right="113"/>
              <w:jc w:val="center"/>
              <w:rPr>
                <w:sz w:val="26"/>
                <w:szCs w:val="26"/>
              </w:rPr>
            </w:pPr>
            <w:r w:rsidRPr="00EA6CB1">
              <w:rPr>
                <w:sz w:val="26"/>
                <w:szCs w:val="26"/>
              </w:rPr>
              <w:t>Đạt</w:t>
            </w:r>
          </w:p>
        </w:tc>
        <w:tc>
          <w:tcPr>
            <w:tcW w:w="781" w:type="pct"/>
            <w:vAlign w:val="center"/>
          </w:tcPr>
          <w:p w14:paraId="0F12EF94" w14:textId="580A80B4" w:rsidR="001E179E" w:rsidRPr="00EA6CB1" w:rsidRDefault="001F5FC3" w:rsidP="006209DB">
            <w:pPr>
              <w:pStyle w:val="Bullets"/>
              <w:spacing w:line="312" w:lineRule="auto"/>
              <w:ind w:left="113" w:right="113"/>
              <w:jc w:val="left"/>
              <w:rPr>
                <w:sz w:val="26"/>
                <w:szCs w:val="26"/>
                <w:lang w:val="vi-VN"/>
              </w:rPr>
            </w:pPr>
            <w:r w:rsidRPr="00EA6CB1">
              <w:rPr>
                <w:sz w:val="26"/>
                <w:szCs w:val="26"/>
              </w:rPr>
              <w:t>Phần 6, Mục 1</w:t>
            </w:r>
            <w:r w:rsidR="00F6569A" w:rsidRPr="00EA6CB1">
              <w:rPr>
                <w:sz w:val="26"/>
                <w:szCs w:val="26"/>
                <w:lang w:val="vi-VN"/>
              </w:rPr>
              <w:t>8</w:t>
            </w:r>
          </w:p>
          <w:p w14:paraId="6041F001" w14:textId="45F94970" w:rsidR="00D41B36" w:rsidRPr="00EA6CB1" w:rsidRDefault="001F5FC3" w:rsidP="006209DB">
            <w:pPr>
              <w:pStyle w:val="Bullets"/>
              <w:spacing w:line="312" w:lineRule="auto"/>
              <w:ind w:left="113" w:right="113"/>
              <w:jc w:val="left"/>
              <w:rPr>
                <w:sz w:val="26"/>
                <w:szCs w:val="26"/>
                <w:lang w:val="vi-VN"/>
              </w:rPr>
            </w:pPr>
            <w:r w:rsidRPr="00EA6CB1">
              <w:rPr>
                <w:sz w:val="26"/>
                <w:szCs w:val="26"/>
              </w:rPr>
              <w:t>Phần 8, Mục 2</w:t>
            </w:r>
            <w:r w:rsidR="00F6569A" w:rsidRPr="00EA6CB1">
              <w:rPr>
                <w:sz w:val="26"/>
                <w:szCs w:val="26"/>
                <w:lang w:val="vi-VN"/>
              </w:rPr>
              <w:t>3</w:t>
            </w:r>
          </w:p>
        </w:tc>
      </w:tr>
      <w:tr w:rsidR="001E179E" w:rsidRPr="00EA6CB1" w14:paraId="2C334BDE" w14:textId="77777777" w:rsidTr="000521BB">
        <w:tc>
          <w:tcPr>
            <w:tcW w:w="3656" w:type="pct"/>
            <w:gridSpan w:val="2"/>
            <w:vAlign w:val="center"/>
          </w:tcPr>
          <w:p w14:paraId="2E5B9138" w14:textId="2D4BC9E4" w:rsidR="001E179E" w:rsidRPr="00EA6CB1" w:rsidRDefault="00C03361" w:rsidP="006209DB">
            <w:pPr>
              <w:pStyle w:val="Bullets"/>
              <w:spacing w:line="312" w:lineRule="auto"/>
              <w:ind w:left="113" w:right="113"/>
              <w:jc w:val="left"/>
              <w:rPr>
                <w:sz w:val="26"/>
                <w:szCs w:val="26"/>
              </w:rPr>
            </w:pPr>
            <w:r w:rsidRPr="00EA6CB1">
              <w:rPr>
                <w:sz w:val="26"/>
                <w:szCs w:val="26"/>
                <w:lang w:val="vi-VN"/>
              </w:rPr>
              <w:t>6</w:t>
            </w:r>
            <w:r w:rsidR="001E179E" w:rsidRPr="00EA6CB1">
              <w:rPr>
                <w:sz w:val="26"/>
                <w:szCs w:val="26"/>
              </w:rPr>
              <w:t xml:space="preserve">. </w:t>
            </w:r>
            <w:r w:rsidRPr="00EA6CB1">
              <w:rPr>
                <w:sz w:val="26"/>
                <w:szCs w:val="26"/>
              </w:rPr>
              <w:t>Các yếu tố về điều kiện thương mại, thời gian thực hiện, đào tạo chuyển giao công nghệ</w:t>
            </w:r>
          </w:p>
        </w:tc>
        <w:tc>
          <w:tcPr>
            <w:tcW w:w="563" w:type="pct"/>
          </w:tcPr>
          <w:p w14:paraId="09DEE5A4" w14:textId="77777777" w:rsidR="001E179E" w:rsidRPr="00EA6CB1" w:rsidRDefault="001E179E" w:rsidP="006209DB">
            <w:pPr>
              <w:pStyle w:val="Bullets"/>
              <w:spacing w:line="312" w:lineRule="auto"/>
              <w:ind w:left="113" w:right="113"/>
              <w:jc w:val="center"/>
              <w:rPr>
                <w:sz w:val="26"/>
                <w:szCs w:val="26"/>
              </w:rPr>
            </w:pPr>
          </w:p>
        </w:tc>
        <w:tc>
          <w:tcPr>
            <w:tcW w:w="781" w:type="pct"/>
            <w:vAlign w:val="center"/>
          </w:tcPr>
          <w:p w14:paraId="471C8551" w14:textId="77777777" w:rsidR="001E179E" w:rsidRPr="00EA6CB1" w:rsidRDefault="001E179E" w:rsidP="006209DB">
            <w:pPr>
              <w:pStyle w:val="Bullets"/>
              <w:spacing w:line="312" w:lineRule="auto"/>
              <w:ind w:left="113" w:right="113"/>
              <w:jc w:val="left"/>
              <w:rPr>
                <w:sz w:val="26"/>
                <w:szCs w:val="26"/>
              </w:rPr>
            </w:pPr>
          </w:p>
        </w:tc>
      </w:tr>
      <w:tr w:rsidR="001E179E" w:rsidRPr="00EA6CB1" w14:paraId="2328E7F2" w14:textId="77777777" w:rsidTr="00C03361">
        <w:tc>
          <w:tcPr>
            <w:tcW w:w="1781" w:type="pct"/>
            <w:vAlign w:val="center"/>
          </w:tcPr>
          <w:p w14:paraId="46F25C83" w14:textId="39137306" w:rsidR="001E179E" w:rsidRPr="00EA6CB1" w:rsidRDefault="00C03361" w:rsidP="006209DB">
            <w:pPr>
              <w:pStyle w:val="Bullets"/>
              <w:spacing w:line="312" w:lineRule="auto"/>
              <w:ind w:left="113" w:right="113"/>
              <w:jc w:val="left"/>
              <w:rPr>
                <w:sz w:val="26"/>
                <w:szCs w:val="26"/>
              </w:rPr>
            </w:pPr>
            <w:r w:rsidRPr="00EA6CB1">
              <w:rPr>
                <w:sz w:val="26"/>
                <w:szCs w:val="26"/>
              </w:rPr>
              <w:t>Điều kiện thương mại, thời gian thực hiện, đào tạo, chuyển giao công nghệ hợp lý, khả thi, phù hợp với đề xuất về tiến độ cung cấp.</w:t>
            </w:r>
          </w:p>
        </w:tc>
        <w:tc>
          <w:tcPr>
            <w:tcW w:w="1876" w:type="pct"/>
            <w:vAlign w:val="center"/>
          </w:tcPr>
          <w:p w14:paraId="10D4DC71" w14:textId="4E705859" w:rsidR="001E179E" w:rsidRPr="00EA6CB1" w:rsidRDefault="00C03361" w:rsidP="006209DB">
            <w:pPr>
              <w:pStyle w:val="Bullets"/>
              <w:spacing w:line="312" w:lineRule="auto"/>
              <w:ind w:left="113" w:right="113"/>
              <w:jc w:val="left"/>
              <w:rPr>
                <w:sz w:val="26"/>
                <w:szCs w:val="26"/>
              </w:rPr>
            </w:pPr>
            <w:r w:rsidRPr="00EA6CB1">
              <w:rPr>
                <w:sz w:val="26"/>
                <w:szCs w:val="26"/>
              </w:rPr>
              <w:t>Cam kết có điều kiện thương mại, thời gian thực hiện, đào tạo, chuyển giao công nghệ hợp lý, khả thi, phù hợp với đề xuất về tiến độ cung cấp</w:t>
            </w:r>
          </w:p>
        </w:tc>
        <w:tc>
          <w:tcPr>
            <w:tcW w:w="563" w:type="pct"/>
            <w:vAlign w:val="center"/>
          </w:tcPr>
          <w:p w14:paraId="5119A468" w14:textId="77777777" w:rsidR="001E179E" w:rsidRPr="00EA6CB1" w:rsidRDefault="001E179E" w:rsidP="006209DB">
            <w:pPr>
              <w:pStyle w:val="Bullets"/>
              <w:spacing w:line="312" w:lineRule="auto"/>
              <w:ind w:left="113" w:right="113"/>
              <w:jc w:val="center"/>
              <w:rPr>
                <w:sz w:val="26"/>
                <w:szCs w:val="26"/>
              </w:rPr>
            </w:pPr>
            <w:r w:rsidRPr="00EA6CB1">
              <w:rPr>
                <w:sz w:val="26"/>
                <w:szCs w:val="26"/>
              </w:rPr>
              <w:t>Đạt</w:t>
            </w:r>
          </w:p>
        </w:tc>
        <w:tc>
          <w:tcPr>
            <w:tcW w:w="781" w:type="pct"/>
            <w:vAlign w:val="center"/>
          </w:tcPr>
          <w:p w14:paraId="5FC4FCF3" w14:textId="077F63E0" w:rsidR="001E179E" w:rsidRPr="00EA6CB1" w:rsidRDefault="001F5FC3" w:rsidP="006209DB">
            <w:pPr>
              <w:pStyle w:val="Bullets"/>
              <w:spacing w:line="312" w:lineRule="auto"/>
              <w:ind w:left="113" w:right="113"/>
              <w:jc w:val="left"/>
              <w:rPr>
                <w:sz w:val="26"/>
                <w:szCs w:val="26"/>
                <w:lang w:val="vi-VN"/>
              </w:rPr>
            </w:pPr>
            <w:r w:rsidRPr="00EA6CB1">
              <w:rPr>
                <w:sz w:val="26"/>
                <w:szCs w:val="26"/>
              </w:rPr>
              <w:t>Phần 8, Mục 2</w:t>
            </w:r>
            <w:r w:rsidR="00F6569A" w:rsidRPr="00EA6CB1">
              <w:rPr>
                <w:sz w:val="26"/>
                <w:szCs w:val="26"/>
                <w:lang w:val="vi-VN"/>
              </w:rPr>
              <w:t>6</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59"/>
      </w:tblGrid>
      <w:tr w:rsidR="001E179E" w:rsidRPr="00EA6CB1" w14:paraId="5EF0B066" w14:textId="77777777" w:rsidTr="00C779E9">
        <w:tc>
          <w:tcPr>
            <w:tcW w:w="4785" w:type="dxa"/>
          </w:tcPr>
          <w:p w14:paraId="7356F771" w14:textId="77777777" w:rsidR="001E179E" w:rsidRPr="00EA6CB1" w:rsidRDefault="001E179E" w:rsidP="00917E9F">
            <w:pPr>
              <w:pStyle w:val="Chuky"/>
              <w:spacing w:line="336" w:lineRule="auto"/>
              <w:rPr>
                <w:rFonts w:ascii="Times New Roman" w:hAnsi="Times New Roman"/>
                <w:sz w:val="26"/>
                <w:szCs w:val="26"/>
              </w:rPr>
            </w:pPr>
          </w:p>
        </w:tc>
        <w:tc>
          <w:tcPr>
            <w:tcW w:w="4786" w:type="dxa"/>
          </w:tcPr>
          <w:p w14:paraId="4908A851" w14:textId="77777777" w:rsidR="00B93075" w:rsidRPr="00EA6CB1" w:rsidRDefault="00B93075" w:rsidP="00917E9F">
            <w:pPr>
              <w:pStyle w:val="Chuky"/>
              <w:rPr>
                <w:rFonts w:ascii="Times New Roman" w:hAnsi="Times New Roman"/>
                <w:sz w:val="26"/>
                <w:szCs w:val="26"/>
              </w:rPr>
            </w:pPr>
          </w:p>
          <w:p w14:paraId="4B0FDF2F" w14:textId="21B5C2C8" w:rsidR="00166F80" w:rsidRPr="00EA6CB1" w:rsidRDefault="00C51CE5" w:rsidP="00166F80">
            <w:pPr>
              <w:pStyle w:val="Chuky"/>
              <w:rPr>
                <w:rFonts w:ascii="Times New Roman" w:hAnsi="Times New Roman"/>
                <w:sz w:val="26"/>
                <w:szCs w:val="26"/>
              </w:rPr>
            </w:pPr>
            <w:r w:rsidRPr="00EA6CB1">
              <w:rPr>
                <w:rFonts w:ascii="Times New Roman" w:hAnsi="Times New Roman"/>
                <w:sz w:val="26"/>
                <w:szCs w:val="26"/>
              </w:rPr>
              <w:t>Đại diện hợp pháp của nhà thầu liên danh</w:t>
            </w:r>
          </w:p>
          <w:p w14:paraId="3AF1F8C6" w14:textId="0A588E49" w:rsidR="00166F80" w:rsidRPr="00EA6CB1" w:rsidRDefault="00850EA0" w:rsidP="00166F80">
            <w:pPr>
              <w:pStyle w:val="Chuky"/>
              <w:rPr>
                <w:rFonts w:ascii="Times New Roman" w:hAnsi="Times New Roman"/>
                <w:sz w:val="26"/>
                <w:szCs w:val="26"/>
              </w:rPr>
            </w:pPr>
            <w:r w:rsidRPr="00EA6CB1">
              <w:rPr>
                <w:rFonts w:ascii="Times New Roman" w:hAnsi="Times New Roman"/>
                <w:sz w:val="26"/>
                <w:szCs w:val="26"/>
              </w:rPr>
              <w:t>GIÁM ĐỐC LIÊN DANH</w:t>
            </w:r>
          </w:p>
          <w:p w14:paraId="6FE19094" w14:textId="50C8327A" w:rsidR="00166F80" w:rsidRPr="00EA6CB1" w:rsidRDefault="001472F3" w:rsidP="00166F80">
            <w:pPr>
              <w:pStyle w:val="Chuky"/>
              <w:rPr>
                <w:rFonts w:ascii="Times New Roman" w:hAnsi="Times New Roman"/>
                <w:sz w:val="26"/>
                <w:szCs w:val="26"/>
                <w:lang w:val="vi-VN"/>
              </w:rPr>
            </w:pPr>
            <w:r w:rsidRPr="00EA6CB1">
              <w:rPr>
                <w:rFonts w:ascii="Times New Roman" w:hAnsi="Times New Roman"/>
                <w:sz w:val="26"/>
                <w:szCs w:val="26"/>
                <w:lang w:val="vi-VN"/>
              </w:rPr>
              <w:t xml:space="preserve">  </w:t>
            </w:r>
          </w:p>
          <w:p w14:paraId="3B747700" w14:textId="77777777" w:rsidR="00166F80" w:rsidRPr="00EA6CB1" w:rsidRDefault="00166F80" w:rsidP="00166F80">
            <w:pPr>
              <w:pStyle w:val="Chuky"/>
              <w:rPr>
                <w:rFonts w:ascii="Times New Roman" w:hAnsi="Times New Roman"/>
                <w:sz w:val="26"/>
                <w:szCs w:val="26"/>
              </w:rPr>
            </w:pPr>
            <w:r w:rsidRPr="00EA6CB1">
              <w:rPr>
                <w:rFonts w:ascii="Times New Roman" w:hAnsi="Times New Roman"/>
                <w:sz w:val="26"/>
                <w:szCs w:val="26"/>
              </w:rPr>
              <w:t xml:space="preserve"> </w:t>
            </w:r>
          </w:p>
          <w:p w14:paraId="7E0610F0" w14:textId="77777777" w:rsidR="00166F80" w:rsidRPr="00EA6CB1" w:rsidRDefault="00166F80" w:rsidP="00166F80">
            <w:pPr>
              <w:pStyle w:val="Chuky"/>
              <w:rPr>
                <w:rFonts w:ascii="Times New Roman" w:hAnsi="Times New Roman"/>
                <w:sz w:val="26"/>
                <w:szCs w:val="26"/>
              </w:rPr>
            </w:pPr>
          </w:p>
          <w:p w14:paraId="49C4D481" w14:textId="77777777" w:rsidR="00166F80" w:rsidRPr="00EA6CB1" w:rsidRDefault="00166F80" w:rsidP="00166F80">
            <w:pPr>
              <w:pStyle w:val="Chuky"/>
              <w:rPr>
                <w:rFonts w:ascii="Times New Roman" w:hAnsi="Times New Roman"/>
                <w:sz w:val="26"/>
                <w:szCs w:val="26"/>
              </w:rPr>
            </w:pPr>
          </w:p>
          <w:p w14:paraId="1F192285" w14:textId="77777777" w:rsidR="00166F80" w:rsidRPr="00EA6CB1" w:rsidRDefault="00166F80" w:rsidP="00166F80">
            <w:pPr>
              <w:pStyle w:val="Chuky"/>
              <w:rPr>
                <w:rFonts w:ascii="Times New Roman" w:hAnsi="Times New Roman"/>
                <w:sz w:val="26"/>
                <w:szCs w:val="26"/>
              </w:rPr>
            </w:pPr>
          </w:p>
          <w:p w14:paraId="224E1100" w14:textId="77777777" w:rsidR="00166F80" w:rsidRPr="00EA6CB1" w:rsidRDefault="00166F80" w:rsidP="00ED2CFD">
            <w:pPr>
              <w:pStyle w:val="Chuky"/>
              <w:jc w:val="both"/>
              <w:rPr>
                <w:rFonts w:ascii="Times New Roman" w:hAnsi="Times New Roman"/>
                <w:sz w:val="26"/>
                <w:szCs w:val="26"/>
              </w:rPr>
            </w:pPr>
          </w:p>
          <w:p w14:paraId="72165CBD" w14:textId="5DC071DE" w:rsidR="000521BB" w:rsidRPr="00EA6CB1" w:rsidRDefault="00166F80" w:rsidP="00166F80">
            <w:pPr>
              <w:pStyle w:val="Chuky"/>
              <w:rPr>
                <w:rFonts w:ascii="Times New Roman" w:hAnsi="Times New Roman"/>
                <w:sz w:val="26"/>
                <w:szCs w:val="26"/>
              </w:rPr>
            </w:pPr>
            <w:r w:rsidRPr="00EA6CB1">
              <w:rPr>
                <w:rFonts w:ascii="Times New Roman" w:hAnsi="Times New Roman"/>
                <w:sz w:val="26"/>
                <w:szCs w:val="26"/>
              </w:rPr>
              <w:t xml:space="preserve"> </w:t>
            </w:r>
            <w:r w:rsidR="001472F3" w:rsidRPr="00EA6CB1">
              <w:rPr>
                <w:rFonts w:ascii="Times New Roman" w:hAnsi="Times New Roman"/>
                <w:sz w:val="26"/>
                <w:szCs w:val="26"/>
              </w:rPr>
              <w:t xml:space="preserve">  Trịnh Lê Nam</w:t>
            </w:r>
          </w:p>
        </w:tc>
      </w:tr>
    </w:tbl>
    <w:p w14:paraId="1EA3EF30" w14:textId="121BBC7D" w:rsidR="00F80EE8" w:rsidRPr="00EA6CB1" w:rsidRDefault="00F80EE8" w:rsidP="00F80EE8">
      <w:pPr>
        <w:pStyle w:val="Bullets"/>
        <w:rPr>
          <w:sz w:val="26"/>
          <w:szCs w:val="26"/>
        </w:rPr>
      </w:pPr>
      <w:bookmarkStart w:id="70" w:name="_Toc527033294"/>
    </w:p>
    <w:p w14:paraId="4D1AC14B" w14:textId="77777777" w:rsidR="00F80EE8" w:rsidRPr="00EA6CB1" w:rsidRDefault="00F80EE8" w:rsidP="00F80EE8">
      <w:pPr>
        <w:pStyle w:val="Bullets"/>
        <w:rPr>
          <w:sz w:val="26"/>
          <w:szCs w:val="26"/>
        </w:rPr>
      </w:pPr>
    </w:p>
    <w:p w14:paraId="2ECF4B31" w14:textId="013663EB" w:rsidR="008E23D8" w:rsidRPr="00EA6CB1" w:rsidRDefault="008E23D8" w:rsidP="00265E12">
      <w:pPr>
        <w:pStyle w:val="Heading1"/>
        <w:rPr>
          <w:rFonts w:ascii="Times New Roman" w:hAnsi="Times New Roman"/>
          <w:w w:val="100"/>
          <w:sz w:val="26"/>
          <w:szCs w:val="26"/>
        </w:rPr>
      </w:pPr>
      <w:r w:rsidRPr="00EA6CB1">
        <w:rPr>
          <w:rFonts w:ascii="Times New Roman" w:hAnsi="Times New Roman"/>
          <w:w w:val="100"/>
          <w:sz w:val="26"/>
          <w:szCs w:val="26"/>
        </w:rPr>
        <w:t>BÁO CÁO NĂNG LỰC TÀI CHÍNH NHÀ THẦU</w:t>
      </w:r>
      <w:bookmarkEnd w:id="70"/>
    </w:p>
    <w:p w14:paraId="17AFD911" w14:textId="77777777" w:rsidR="008E23D8" w:rsidRPr="00EA6CB1" w:rsidRDefault="008E23D8" w:rsidP="00917E9F">
      <w:pPr>
        <w:pStyle w:val="Head1"/>
        <w:spacing w:line="336" w:lineRule="auto"/>
        <w:rPr>
          <w:sz w:val="26"/>
          <w:szCs w:val="26"/>
        </w:rPr>
      </w:pPr>
      <w:r w:rsidRPr="00EA6CB1">
        <w:rPr>
          <w:sz w:val="26"/>
          <w:szCs w:val="26"/>
        </w:rPr>
        <w:t>Bao gồm:</w:t>
      </w:r>
    </w:p>
    <w:p w14:paraId="50272CDA" w14:textId="724306D2" w:rsidR="008E23D8" w:rsidRPr="00EA6CB1" w:rsidRDefault="008E23D8" w:rsidP="00917E9F">
      <w:pPr>
        <w:pStyle w:val="Head1"/>
        <w:numPr>
          <w:ilvl w:val="0"/>
          <w:numId w:val="17"/>
        </w:numPr>
        <w:spacing w:line="336" w:lineRule="auto"/>
        <w:rPr>
          <w:sz w:val="26"/>
          <w:szCs w:val="26"/>
          <w:u w:val="none"/>
        </w:rPr>
      </w:pPr>
      <w:r w:rsidRPr="00EA6CB1">
        <w:rPr>
          <w:sz w:val="26"/>
          <w:szCs w:val="26"/>
          <w:u w:val="none"/>
        </w:rPr>
        <w:t xml:space="preserve">Mục </w:t>
      </w:r>
      <w:r w:rsidR="00500E90" w:rsidRPr="00EA6CB1">
        <w:rPr>
          <w:sz w:val="26"/>
          <w:szCs w:val="26"/>
          <w:u w:val="none"/>
        </w:rPr>
        <w:t>1</w:t>
      </w:r>
      <w:r w:rsidR="00015F42" w:rsidRPr="00EA6CB1">
        <w:rPr>
          <w:sz w:val="26"/>
          <w:szCs w:val="26"/>
          <w:u w:val="none"/>
        </w:rPr>
        <w:t>3</w:t>
      </w:r>
      <w:r w:rsidRPr="00EA6CB1">
        <w:rPr>
          <w:sz w:val="26"/>
          <w:szCs w:val="26"/>
          <w:u w:val="none"/>
        </w:rPr>
        <w:t xml:space="preserve">. </w:t>
      </w:r>
      <w:r w:rsidR="008706B8" w:rsidRPr="00EA6CB1">
        <w:rPr>
          <w:sz w:val="26"/>
          <w:szCs w:val="26"/>
          <w:u w:val="none"/>
        </w:rPr>
        <w:t>Báo cáo kết quả hoạt động kinh doanh</w:t>
      </w:r>
    </w:p>
    <w:p w14:paraId="618468C5" w14:textId="3D2E23AA" w:rsidR="008E23D8" w:rsidRPr="00EA6CB1" w:rsidRDefault="008E23D8" w:rsidP="00917E9F">
      <w:pPr>
        <w:pStyle w:val="Head1"/>
        <w:numPr>
          <w:ilvl w:val="0"/>
          <w:numId w:val="17"/>
        </w:numPr>
        <w:spacing w:line="336" w:lineRule="auto"/>
        <w:rPr>
          <w:sz w:val="26"/>
          <w:szCs w:val="26"/>
          <w:u w:val="none"/>
        </w:rPr>
      </w:pPr>
      <w:r w:rsidRPr="00EA6CB1">
        <w:rPr>
          <w:sz w:val="26"/>
          <w:szCs w:val="26"/>
          <w:u w:val="none"/>
        </w:rPr>
        <w:t xml:space="preserve">Mục </w:t>
      </w:r>
      <w:r w:rsidR="00500E90" w:rsidRPr="00EA6CB1">
        <w:rPr>
          <w:sz w:val="26"/>
          <w:szCs w:val="26"/>
          <w:u w:val="none"/>
        </w:rPr>
        <w:t>1</w:t>
      </w:r>
      <w:r w:rsidR="00015F42" w:rsidRPr="00EA6CB1">
        <w:rPr>
          <w:sz w:val="26"/>
          <w:szCs w:val="26"/>
          <w:u w:val="none"/>
        </w:rPr>
        <w:t>4</w:t>
      </w:r>
      <w:r w:rsidRPr="00EA6CB1">
        <w:rPr>
          <w:sz w:val="26"/>
          <w:szCs w:val="26"/>
          <w:u w:val="none"/>
        </w:rPr>
        <w:t xml:space="preserve">. </w:t>
      </w:r>
      <w:r w:rsidR="008706B8" w:rsidRPr="00EA6CB1">
        <w:rPr>
          <w:sz w:val="26"/>
          <w:szCs w:val="26"/>
          <w:u w:val="none"/>
        </w:rPr>
        <w:t>Bản sao báo cáo tài chính 3 năm gần đây</w:t>
      </w:r>
    </w:p>
    <w:p w14:paraId="224B6F8F" w14:textId="5BBDA06C" w:rsidR="008706B8" w:rsidRPr="00EA6CB1" w:rsidRDefault="008706B8" w:rsidP="00917E9F">
      <w:pPr>
        <w:pStyle w:val="Head1"/>
        <w:numPr>
          <w:ilvl w:val="0"/>
          <w:numId w:val="17"/>
        </w:numPr>
        <w:spacing w:line="336" w:lineRule="auto"/>
        <w:rPr>
          <w:sz w:val="26"/>
          <w:szCs w:val="26"/>
          <w:u w:val="none"/>
        </w:rPr>
      </w:pPr>
      <w:r w:rsidRPr="00EA6CB1">
        <w:rPr>
          <w:sz w:val="26"/>
          <w:szCs w:val="26"/>
          <w:u w:val="none"/>
        </w:rPr>
        <w:t xml:space="preserve">Mục </w:t>
      </w:r>
      <w:r w:rsidR="00500E90" w:rsidRPr="00EA6CB1">
        <w:rPr>
          <w:sz w:val="26"/>
          <w:szCs w:val="26"/>
          <w:u w:val="none"/>
        </w:rPr>
        <w:t>1</w:t>
      </w:r>
      <w:r w:rsidR="00015F42" w:rsidRPr="00EA6CB1">
        <w:rPr>
          <w:sz w:val="26"/>
          <w:szCs w:val="26"/>
          <w:u w:val="none"/>
        </w:rPr>
        <w:t>5</w:t>
      </w:r>
      <w:r w:rsidRPr="00EA6CB1">
        <w:rPr>
          <w:sz w:val="26"/>
          <w:szCs w:val="26"/>
          <w:u w:val="none"/>
        </w:rPr>
        <w:t>. Bản sao tờ khai quyết toán thuế</w:t>
      </w:r>
    </w:p>
    <w:p w14:paraId="16D84F7A" w14:textId="2A3F77B9" w:rsidR="008706B8" w:rsidRPr="00EA6CB1" w:rsidRDefault="008706B8" w:rsidP="00917E9F">
      <w:pPr>
        <w:pStyle w:val="Head1"/>
        <w:numPr>
          <w:ilvl w:val="0"/>
          <w:numId w:val="17"/>
        </w:numPr>
        <w:spacing w:line="336" w:lineRule="auto"/>
        <w:rPr>
          <w:sz w:val="26"/>
          <w:szCs w:val="26"/>
          <w:u w:val="none"/>
        </w:rPr>
      </w:pPr>
      <w:r w:rsidRPr="00EA6CB1">
        <w:rPr>
          <w:sz w:val="26"/>
          <w:szCs w:val="26"/>
          <w:u w:val="none"/>
        </w:rPr>
        <w:t xml:space="preserve">Mục </w:t>
      </w:r>
      <w:r w:rsidR="00500E90" w:rsidRPr="00EA6CB1">
        <w:rPr>
          <w:sz w:val="26"/>
          <w:szCs w:val="26"/>
          <w:u w:val="none"/>
        </w:rPr>
        <w:t>1</w:t>
      </w:r>
      <w:r w:rsidR="00015F42" w:rsidRPr="00EA6CB1">
        <w:rPr>
          <w:sz w:val="26"/>
          <w:szCs w:val="26"/>
          <w:u w:val="none"/>
        </w:rPr>
        <w:t>6</w:t>
      </w:r>
      <w:r w:rsidRPr="00EA6CB1">
        <w:rPr>
          <w:sz w:val="26"/>
          <w:szCs w:val="26"/>
          <w:u w:val="none"/>
        </w:rPr>
        <w:t>. Nguồn lực tài chính cho việc thực hiện gói thầu</w:t>
      </w:r>
    </w:p>
    <w:p w14:paraId="2FB442D5" w14:textId="77777777" w:rsidR="008E23D8" w:rsidRPr="00EA6CB1" w:rsidRDefault="008E23D8" w:rsidP="00917E9F">
      <w:pPr>
        <w:spacing w:line="336" w:lineRule="auto"/>
        <w:rPr>
          <w:sz w:val="26"/>
          <w:szCs w:val="26"/>
        </w:rPr>
      </w:pPr>
    </w:p>
    <w:p w14:paraId="3174A31F" w14:textId="77777777" w:rsidR="008E23D8" w:rsidRPr="00EA6CB1" w:rsidRDefault="008E23D8" w:rsidP="00917E9F">
      <w:pPr>
        <w:spacing w:line="336" w:lineRule="auto"/>
        <w:rPr>
          <w:sz w:val="26"/>
          <w:szCs w:val="26"/>
        </w:rPr>
      </w:pPr>
    </w:p>
    <w:p w14:paraId="62A2A983" w14:textId="77777777" w:rsidR="008E23D8" w:rsidRPr="00EA6CB1" w:rsidRDefault="008E23D8" w:rsidP="00917E9F">
      <w:pPr>
        <w:spacing w:line="336" w:lineRule="auto"/>
        <w:rPr>
          <w:sz w:val="26"/>
          <w:szCs w:val="26"/>
        </w:rPr>
      </w:pPr>
    </w:p>
    <w:p w14:paraId="154DEAD9" w14:textId="77777777" w:rsidR="008E23D8" w:rsidRPr="00EA6CB1" w:rsidRDefault="008E23D8" w:rsidP="00917E9F">
      <w:pPr>
        <w:spacing w:line="336" w:lineRule="auto"/>
        <w:rPr>
          <w:sz w:val="26"/>
          <w:szCs w:val="26"/>
        </w:rPr>
      </w:pPr>
    </w:p>
    <w:p w14:paraId="69373BA7" w14:textId="77777777" w:rsidR="008E23D8" w:rsidRPr="00EA6CB1" w:rsidRDefault="008E23D8" w:rsidP="00917E9F">
      <w:pPr>
        <w:spacing w:line="336" w:lineRule="auto"/>
        <w:rPr>
          <w:sz w:val="26"/>
          <w:szCs w:val="26"/>
        </w:rPr>
      </w:pPr>
    </w:p>
    <w:p w14:paraId="06F8780C" w14:textId="77777777" w:rsidR="008E23D8" w:rsidRPr="00EA6CB1" w:rsidRDefault="008E23D8" w:rsidP="00917E9F">
      <w:pPr>
        <w:spacing w:line="336" w:lineRule="auto"/>
        <w:rPr>
          <w:sz w:val="26"/>
          <w:szCs w:val="26"/>
        </w:rPr>
      </w:pPr>
    </w:p>
    <w:p w14:paraId="052219F0" w14:textId="77777777" w:rsidR="008E23D8" w:rsidRPr="00EA6CB1" w:rsidRDefault="008E23D8" w:rsidP="00917E9F">
      <w:pPr>
        <w:spacing w:line="336" w:lineRule="auto"/>
        <w:rPr>
          <w:sz w:val="26"/>
          <w:szCs w:val="26"/>
        </w:rPr>
      </w:pPr>
    </w:p>
    <w:p w14:paraId="0849BACC" w14:textId="77777777" w:rsidR="008E23D8" w:rsidRPr="00EA6CB1" w:rsidRDefault="008E23D8" w:rsidP="00917E9F">
      <w:pPr>
        <w:spacing w:line="336" w:lineRule="auto"/>
        <w:rPr>
          <w:sz w:val="26"/>
          <w:szCs w:val="26"/>
        </w:rPr>
      </w:pPr>
    </w:p>
    <w:p w14:paraId="0F8FD6D7" w14:textId="77777777" w:rsidR="008E23D8" w:rsidRPr="00EA6CB1" w:rsidRDefault="008E23D8" w:rsidP="00917E9F">
      <w:pPr>
        <w:spacing w:line="336" w:lineRule="auto"/>
        <w:rPr>
          <w:sz w:val="26"/>
          <w:szCs w:val="26"/>
        </w:rPr>
      </w:pPr>
    </w:p>
    <w:p w14:paraId="1C31A876" w14:textId="77777777" w:rsidR="008E23D8" w:rsidRPr="00EA6CB1" w:rsidRDefault="008E23D8" w:rsidP="00917E9F">
      <w:pPr>
        <w:spacing w:line="336" w:lineRule="auto"/>
        <w:rPr>
          <w:sz w:val="26"/>
          <w:szCs w:val="26"/>
        </w:rPr>
      </w:pPr>
    </w:p>
    <w:p w14:paraId="38186CBE" w14:textId="77777777" w:rsidR="008E23D8" w:rsidRPr="00EA6CB1" w:rsidRDefault="008E23D8" w:rsidP="00917E9F">
      <w:pPr>
        <w:spacing w:line="336" w:lineRule="auto"/>
        <w:rPr>
          <w:sz w:val="26"/>
          <w:szCs w:val="26"/>
        </w:rPr>
      </w:pPr>
    </w:p>
    <w:p w14:paraId="1C107F81" w14:textId="77777777" w:rsidR="008E23D8" w:rsidRPr="00EA6CB1" w:rsidRDefault="008E23D8" w:rsidP="00917E9F">
      <w:pPr>
        <w:spacing w:line="336" w:lineRule="auto"/>
        <w:rPr>
          <w:sz w:val="26"/>
          <w:szCs w:val="26"/>
        </w:rPr>
      </w:pPr>
    </w:p>
    <w:p w14:paraId="3FF84078" w14:textId="77777777" w:rsidR="008E23D8" w:rsidRPr="00EA6CB1" w:rsidRDefault="008E23D8" w:rsidP="00917E9F">
      <w:pPr>
        <w:spacing w:line="336" w:lineRule="auto"/>
        <w:rPr>
          <w:sz w:val="26"/>
          <w:szCs w:val="26"/>
        </w:rPr>
      </w:pPr>
    </w:p>
    <w:p w14:paraId="31CE15CF" w14:textId="77777777" w:rsidR="008E23D8" w:rsidRPr="00EA6CB1" w:rsidRDefault="008E23D8" w:rsidP="00917E9F">
      <w:pPr>
        <w:spacing w:line="336" w:lineRule="auto"/>
        <w:rPr>
          <w:sz w:val="26"/>
          <w:szCs w:val="26"/>
        </w:rPr>
      </w:pPr>
    </w:p>
    <w:p w14:paraId="4A277459" w14:textId="77777777" w:rsidR="008E23D8" w:rsidRPr="00EA6CB1" w:rsidRDefault="008E23D8" w:rsidP="00917E9F">
      <w:pPr>
        <w:spacing w:line="336" w:lineRule="auto"/>
        <w:rPr>
          <w:sz w:val="26"/>
          <w:szCs w:val="26"/>
        </w:rPr>
      </w:pPr>
    </w:p>
    <w:p w14:paraId="66A7657A" w14:textId="77777777" w:rsidR="008E23D8" w:rsidRPr="00EA6CB1" w:rsidRDefault="008E23D8" w:rsidP="00917E9F">
      <w:pPr>
        <w:spacing w:line="336" w:lineRule="auto"/>
        <w:rPr>
          <w:sz w:val="26"/>
          <w:szCs w:val="26"/>
        </w:rPr>
      </w:pPr>
    </w:p>
    <w:p w14:paraId="3EECEFC8" w14:textId="77777777" w:rsidR="008E23D8" w:rsidRPr="00EA6CB1" w:rsidRDefault="008E23D8" w:rsidP="00917E9F">
      <w:pPr>
        <w:spacing w:line="336" w:lineRule="auto"/>
        <w:rPr>
          <w:sz w:val="26"/>
          <w:szCs w:val="26"/>
        </w:rPr>
      </w:pPr>
    </w:p>
    <w:p w14:paraId="22B7AC2A" w14:textId="77777777" w:rsidR="008E23D8" w:rsidRPr="00EA6CB1" w:rsidRDefault="008E23D8" w:rsidP="00917E9F">
      <w:pPr>
        <w:spacing w:line="336" w:lineRule="auto"/>
        <w:rPr>
          <w:sz w:val="26"/>
          <w:szCs w:val="26"/>
        </w:rPr>
      </w:pPr>
    </w:p>
    <w:p w14:paraId="7B549F4C" w14:textId="77777777" w:rsidR="008E23D8" w:rsidRPr="00EA6CB1" w:rsidRDefault="008E23D8" w:rsidP="00917E9F">
      <w:pPr>
        <w:spacing w:line="336" w:lineRule="auto"/>
        <w:rPr>
          <w:sz w:val="26"/>
          <w:szCs w:val="26"/>
        </w:rPr>
      </w:pPr>
    </w:p>
    <w:p w14:paraId="787010DB" w14:textId="77777777" w:rsidR="008E23D8" w:rsidRPr="00EA6CB1" w:rsidRDefault="008E23D8" w:rsidP="00917E9F">
      <w:pPr>
        <w:spacing w:line="336" w:lineRule="auto"/>
        <w:rPr>
          <w:sz w:val="26"/>
          <w:szCs w:val="26"/>
        </w:rPr>
      </w:pPr>
    </w:p>
    <w:p w14:paraId="7E439146" w14:textId="77777777" w:rsidR="008E23D8" w:rsidRPr="00EA6CB1" w:rsidRDefault="008E23D8" w:rsidP="00917E9F">
      <w:pPr>
        <w:spacing w:line="336" w:lineRule="auto"/>
        <w:rPr>
          <w:sz w:val="26"/>
          <w:szCs w:val="26"/>
        </w:rPr>
      </w:pPr>
    </w:p>
    <w:p w14:paraId="0129240B" w14:textId="6E8155D5" w:rsidR="008E23D8" w:rsidRPr="00EA6CB1" w:rsidRDefault="008E23D8" w:rsidP="00917E9F">
      <w:pPr>
        <w:spacing w:line="336" w:lineRule="auto"/>
        <w:rPr>
          <w:sz w:val="26"/>
          <w:szCs w:val="26"/>
        </w:rPr>
      </w:pPr>
    </w:p>
    <w:p w14:paraId="72C6C3E3" w14:textId="77777777" w:rsidR="007E2DD6" w:rsidRPr="00EA6CB1" w:rsidRDefault="007E2DD6" w:rsidP="00917E9F">
      <w:pPr>
        <w:spacing w:line="336" w:lineRule="auto"/>
        <w:rPr>
          <w:sz w:val="26"/>
          <w:szCs w:val="26"/>
        </w:rPr>
      </w:pPr>
    </w:p>
    <w:p w14:paraId="127606BC" w14:textId="10063319" w:rsidR="000521BB" w:rsidRPr="00EA6CB1" w:rsidRDefault="000521BB" w:rsidP="00917E9F">
      <w:pPr>
        <w:spacing w:line="336" w:lineRule="auto"/>
        <w:rPr>
          <w:sz w:val="26"/>
          <w:szCs w:val="26"/>
        </w:rPr>
      </w:pPr>
    </w:p>
    <w:p w14:paraId="58E3095E" w14:textId="77777777" w:rsidR="000521BB" w:rsidRPr="00EA6CB1" w:rsidRDefault="000521BB" w:rsidP="00917E9F">
      <w:pPr>
        <w:spacing w:line="336" w:lineRule="auto"/>
        <w:rPr>
          <w:sz w:val="26"/>
          <w:szCs w:val="26"/>
        </w:rPr>
      </w:pPr>
    </w:p>
    <w:p w14:paraId="2F10DC71" w14:textId="77777777" w:rsidR="008C317B" w:rsidRPr="00EA6CB1" w:rsidRDefault="008C317B" w:rsidP="00917E9F">
      <w:pPr>
        <w:spacing w:line="336" w:lineRule="auto"/>
        <w:rPr>
          <w:sz w:val="26"/>
          <w:szCs w:val="26"/>
        </w:rPr>
      </w:pPr>
    </w:p>
    <w:p w14:paraId="225865FB" w14:textId="77777777" w:rsidR="008E23D8" w:rsidRPr="00EA6CB1" w:rsidRDefault="008E23D8" w:rsidP="00917E9F">
      <w:pPr>
        <w:spacing w:line="336" w:lineRule="auto"/>
        <w:rPr>
          <w:sz w:val="26"/>
          <w:szCs w:val="26"/>
        </w:rPr>
      </w:pPr>
    </w:p>
    <w:p w14:paraId="3612CED6" w14:textId="7B6174B8" w:rsidR="008E23D8" w:rsidRPr="00EA6CB1" w:rsidRDefault="008E23D8" w:rsidP="00917E9F">
      <w:pPr>
        <w:pStyle w:val="Heading2"/>
        <w:spacing w:line="336" w:lineRule="auto"/>
        <w:rPr>
          <w:sz w:val="26"/>
          <w:szCs w:val="26"/>
        </w:rPr>
      </w:pPr>
      <w:bookmarkStart w:id="71" w:name="_Toc527033295"/>
      <w:bookmarkEnd w:id="48"/>
      <w:r w:rsidRPr="00EA6CB1">
        <w:rPr>
          <w:sz w:val="26"/>
          <w:szCs w:val="26"/>
        </w:rPr>
        <w:t>Báo cáo kết quả hoạt động kinh doanh</w:t>
      </w:r>
      <w:r w:rsidR="00EE0C20" w:rsidRPr="00EA6CB1">
        <w:rPr>
          <w:sz w:val="26"/>
          <w:szCs w:val="26"/>
          <w:lang w:val="vi-VN"/>
        </w:rPr>
        <w:t xml:space="preserve"> của N</w:t>
      </w:r>
      <w:r w:rsidR="00EE0C20" w:rsidRPr="00EA6CB1">
        <w:rPr>
          <w:sz w:val="26"/>
          <w:szCs w:val="26"/>
        </w:rPr>
        <w:t>hà thầu</w:t>
      </w:r>
      <w:r w:rsidR="00EE0C20" w:rsidRPr="00EA6CB1">
        <w:rPr>
          <w:sz w:val="26"/>
          <w:szCs w:val="26"/>
          <w:lang w:val="vi-VN"/>
        </w:rPr>
        <w:t xml:space="preserve"> Liên danh</w:t>
      </w:r>
      <w:bookmarkEnd w:id="71"/>
    </w:p>
    <w:p w14:paraId="25ACC3D2" w14:textId="508A37BD" w:rsidR="00E57F05" w:rsidRPr="00EA6CB1" w:rsidRDefault="00E57F05" w:rsidP="00480A4B">
      <w:pPr>
        <w:pStyle w:val="Heading3"/>
        <w:spacing w:line="336" w:lineRule="auto"/>
        <w:ind w:left="1152" w:hanging="576"/>
        <w:rPr>
          <w:rFonts w:cs="Times New Roman"/>
          <w:sz w:val="26"/>
          <w:lang w:val="vi-VN"/>
        </w:rPr>
      </w:pPr>
      <w:bookmarkStart w:id="72" w:name="_Toc527033296"/>
      <w:r w:rsidRPr="00EA6CB1">
        <w:rPr>
          <w:rFonts w:cs="Times New Roman"/>
          <w:sz w:val="26"/>
          <w:lang w:val="vi-VN"/>
        </w:rPr>
        <w:t xml:space="preserve">Báo cáo kế quả hoạt động kinh doanh </w:t>
      </w:r>
      <w:r w:rsidR="00EE0C20" w:rsidRPr="00EA6CB1">
        <w:rPr>
          <w:rFonts w:cs="Times New Roman"/>
          <w:sz w:val="26"/>
          <w:lang w:val="vi-VN"/>
        </w:rPr>
        <w:t>của Thành viên đứng đầu liên danh - Công ty TNHH Máy tính NÉT</w:t>
      </w:r>
      <w:bookmarkEnd w:id="7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0"/>
        <w:gridCol w:w="6769"/>
      </w:tblGrid>
      <w:tr w:rsidR="008E23D8" w:rsidRPr="00EA6CB1" w14:paraId="77995C98" w14:textId="77777777" w:rsidTr="00592663">
        <w:tc>
          <w:tcPr>
            <w:tcW w:w="2250" w:type="dxa"/>
          </w:tcPr>
          <w:p w14:paraId="60CE461B" w14:textId="77777777" w:rsidR="008E23D8" w:rsidRPr="00EA6CB1" w:rsidRDefault="008E23D8" w:rsidP="00917E9F">
            <w:pPr>
              <w:spacing w:line="336" w:lineRule="auto"/>
              <w:rPr>
                <w:sz w:val="26"/>
                <w:szCs w:val="26"/>
              </w:rPr>
            </w:pPr>
            <w:r w:rsidRPr="00EA6CB1">
              <w:rPr>
                <w:sz w:val="26"/>
                <w:szCs w:val="26"/>
              </w:rPr>
              <w:t>Tên nhà thầu</w:t>
            </w:r>
          </w:p>
        </w:tc>
        <w:tc>
          <w:tcPr>
            <w:tcW w:w="6769" w:type="dxa"/>
          </w:tcPr>
          <w:p w14:paraId="6464518C" w14:textId="77777777" w:rsidR="008E23D8" w:rsidRPr="00EA6CB1" w:rsidRDefault="008E23D8" w:rsidP="00917E9F">
            <w:pPr>
              <w:spacing w:line="336" w:lineRule="auto"/>
              <w:rPr>
                <w:sz w:val="26"/>
                <w:szCs w:val="26"/>
              </w:rPr>
            </w:pPr>
            <w:r w:rsidRPr="00EA6CB1">
              <w:rPr>
                <w:sz w:val="26"/>
                <w:szCs w:val="26"/>
              </w:rPr>
              <w:t>: Công ty TNHH Máy tính Nét</w:t>
            </w:r>
          </w:p>
        </w:tc>
      </w:tr>
      <w:tr w:rsidR="008E23D8" w:rsidRPr="00EA6CB1" w14:paraId="120FB4C3" w14:textId="77777777" w:rsidTr="00592663">
        <w:tc>
          <w:tcPr>
            <w:tcW w:w="2250" w:type="dxa"/>
          </w:tcPr>
          <w:p w14:paraId="51823345" w14:textId="77777777" w:rsidR="008E23D8" w:rsidRPr="00EA6CB1" w:rsidRDefault="008E23D8" w:rsidP="00917E9F">
            <w:pPr>
              <w:spacing w:line="336" w:lineRule="auto"/>
              <w:rPr>
                <w:sz w:val="26"/>
                <w:szCs w:val="26"/>
              </w:rPr>
            </w:pPr>
            <w:r w:rsidRPr="00EA6CB1">
              <w:rPr>
                <w:sz w:val="26"/>
                <w:szCs w:val="26"/>
              </w:rPr>
              <w:t>Tên giao dịch quốc tế</w:t>
            </w:r>
          </w:p>
        </w:tc>
        <w:tc>
          <w:tcPr>
            <w:tcW w:w="6769" w:type="dxa"/>
          </w:tcPr>
          <w:p w14:paraId="0AF5C83E" w14:textId="77777777" w:rsidR="008E23D8" w:rsidRPr="00EA6CB1" w:rsidRDefault="008E23D8" w:rsidP="00917E9F">
            <w:pPr>
              <w:spacing w:line="336" w:lineRule="auto"/>
              <w:rPr>
                <w:sz w:val="26"/>
                <w:szCs w:val="26"/>
              </w:rPr>
            </w:pPr>
            <w:r w:rsidRPr="00EA6CB1">
              <w:rPr>
                <w:sz w:val="26"/>
                <w:szCs w:val="26"/>
              </w:rPr>
              <w:t>: Net Computer Company Limited</w:t>
            </w:r>
          </w:p>
        </w:tc>
      </w:tr>
      <w:tr w:rsidR="008E23D8" w:rsidRPr="00EA6CB1" w14:paraId="45E531B2" w14:textId="77777777" w:rsidTr="00592663">
        <w:tc>
          <w:tcPr>
            <w:tcW w:w="2250" w:type="dxa"/>
          </w:tcPr>
          <w:p w14:paraId="7F966631" w14:textId="77777777" w:rsidR="008E23D8" w:rsidRPr="00EA6CB1" w:rsidRDefault="008E23D8" w:rsidP="00917E9F">
            <w:pPr>
              <w:spacing w:line="336" w:lineRule="auto"/>
              <w:rPr>
                <w:sz w:val="26"/>
                <w:szCs w:val="26"/>
              </w:rPr>
            </w:pPr>
            <w:r w:rsidRPr="00EA6CB1">
              <w:rPr>
                <w:sz w:val="26"/>
                <w:szCs w:val="26"/>
              </w:rPr>
              <w:t>Tên Viết tắt</w:t>
            </w:r>
          </w:p>
        </w:tc>
        <w:tc>
          <w:tcPr>
            <w:tcW w:w="6769" w:type="dxa"/>
          </w:tcPr>
          <w:p w14:paraId="47DB5F56" w14:textId="77777777" w:rsidR="008E23D8" w:rsidRPr="00EA6CB1" w:rsidRDefault="008E23D8" w:rsidP="00917E9F">
            <w:pPr>
              <w:spacing w:line="336" w:lineRule="auto"/>
              <w:rPr>
                <w:sz w:val="26"/>
                <w:szCs w:val="26"/>
              </w:rPr>
            </w:pPr>
            <w:r w:rsidRPr="00EA6CB1">
              <w:rPr>
                <w:sz w:val="26"/>
                <w:szCs w:val="26"/>
              </w:rPr>
              <w:t>: NETCOM Co., ltd</w:t>
            </w:r>
          </w:p>
        </w:tc>
      </w:tr>
      <w:tr w:rsidR="008E23D8" w:rsidRPr="00EA6CB1" w14:paraId="21CABD15" w14:textId="77777777" w:rsidTr="00592663">
        <w:tc>
          <w:tcPr>
            <w:tcW w:w="2250" w:type="dxa"/>
          </w:tcPr>
          <w:p w14:paraId="04B05023" w14:textId="77777777" w:rsidR="008E23D8" w:rsidRPr="00EA6CB1" w:rsidRDefault="008E23D8" w:rsidP="00917E9F">
            <w:pPr>
              <w:spacing w:line="336" w:lineRule="auto"/>
              <w:rPr>
                <w:sz w:val="26"/>
                <w:szCs w:val="26"/>
              </w:rPr>
            </w:pPr>
            <w:r w:rsidRPr="00EA6CB1">
              <w:rPr>
                <w:sz w:val="26"/>
                <w:szCs w:val="26"/>
              </w:rPr>
              <w:lastRenderedPageBreak/>
              <w:t xml:space="preserve"> Địa chỉ</w:t>
            </w:r>
          </w:p>
        </w:tc>
        <w:tc>
          <w:tcPr>
            <w:tcW w:w="6769" w:type="dxa"/>
          </w:tcPr>
          <w:p w14:paraId="7AFEF35A" w14:textId="77777777" w:rsidR="008E23D8" w:rsidRPr="00EA6CB1" w:rsidRDefault="008E23D8" w:rsidP="00917E9F">
            <w:pPr>
              <w:spacing w:line="336" w:lineRule="auto"/>
              <w:rPr>
                <w:sz w:val="26"/>
                <w:szCs w:val="26"/>
              </w:rPr>
            </w:pPr>
            <w:r w:rsidRPr="00EA6CB1">
              <w:rPr>
                <w:sz w:val="26"/>
                <w:szCs w:val="26"/>
              </w:rPr>
              <w:t>: 46A, ngõ 120 đường Trường Chinh, phường Phương Mai, quận Đống đa, Thành phố Hà nội</w:t>
            </w:r>
          </w:p>
        </w:tc>
      </w:tr>
    </w:tbl>
    <w:p w14:paraId="7048F8A2" w14:textId="07BC6E57" w:rsidR="008E23D8" w:rsidRPr="00EA6CB1" w:rsidRDefault="00A4393C" w:rsidP="00917E9F">
      <w:pPr>
        <w:spacing w:line="336" w:lineRule="auto"/>
        <w:rPr>
          <w:b/>
          <w:sz w:val="26"/>
          <w:szCs w:val="26"/>
        </w:rPr>
      </w:pPr>
      <w:bookmarkStart w:id="73" w:name="_Toc443567318"/>
      <w:r w:rsidRPr="00EA6CB1">
        <w:rPr>
          <w:b/>
          <w:sz w:val="26"/>
          <w:szCs w:val="26"/>
        </w:rPr>
        <w:t>B</w:t>
      </w:r>
      <w:r w:rsidR="008E23D8" w:rsidRPr="00EA6CB1">
        <w:rPr>
          <w:b/>
          <w:sz w:val="26"/>
          <w:szCs w:val="26"/>
        </w:rPr>
        <w:t>ảng tóm tắt các số liệu tài chính của công ty trong 03 năm gần đây (Từ năm 201</w:t>
      </w:r>
      <w:r w:rsidR="00A01476" w:rsidRPr="00EA6CB1">
        <w:rPr>
          <w:b/>
          <w:sz w:val="26"/>
          <w:szCs w:val="26"/>
        </w:rPr>
        <w:t>5</w:t>
      </w:r>
      <w:r w:rsidR="008E23D8" w:rsidRPr="00EA6CB1">
        <w:rPr>
          <w:b/>
          <w:sz w:val="26"/>
          <w:szCs w:val="26"/>
        </w:rPr>
        <w:t xml:space="preserve"> đến 201</w:t>
      </w:r>
      <w:r w:rsidR="00A01476" w:rsidRPr="00EA6CB1">
        <w:rPr>
          <w:b/>
          <w:sz w:val="26"/>
          <w:szCs w:val="26"/>
        </w:rPr>
        <w:t>7</w:t>
      </w:r>
      <w:r w:rsidR="008E23D8" w:rsidRPr="00EA6CB1">
        <w:rPr>
          <w:b/>
          <w:sz w:val="26"/>
          <w:szCs w:val="26"/>
        </w:rPr>
        <w:t>)</w:t>
      </w:r>
      <w:bookmarkEnd w:id="73"/>
    </w:p>
    <w:tbl>
      <w:tblPr>
        <w:tblW w:w="9088"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bottom w:w="15" w:type="dxa"/>
        </w:tblCellMar>
        <w:tblLook w:val="04A0" w:firstRow="1" w:lastRow="0" w:firstColumn="1" w:lastColumn="0" w:noHBand="0" w:noVBand="1"/>
      </w:tblPr>
      <w:tblGrid>
        <w:gridCol w:w="708"/>
        <w:gridCol w:w="2467"/>
        <w:gridCol w:w="1971"/>
        <w:gridCol w:w="1971"/>
        <w:gridCol w:w="1971"/>
      </w:tblGrid>
      <w:tr w:rsidR="008E23D8" w:rsidRPr="00EA6CB1" w14:paraId="299D09A5" w14:textId="77777777" w:rsidTr="000521BB">
        <w:trPr>
          <w:trHeight w:val="300"/>
        </w:trPr>
        <w:tc>
          <w:tcPr>
            <w:tcW w:w="696" w:type="dxa"/>
            <w:shd w:val="clear" w:color="000000" w:fill="D9D9D9"/>
            <w:vAlign w:val="bottom"/>
            <w:hideMark/>
          </w:tcPr>
          <w:p w14:paraId="3A774461" w14:textId="77777777" w:rsidR="008E23D8" w:rsidRPr="00EA6CB1" w:rsidRDefault="008E23D8" w:rsidP="00917E9F">
            <w:pPr>
              <w:spacing w:line="336" w:lineRule="auto"/>
              <w:rPr>
                <w:b/>
                <w:sz w:val="26"/>
                <w:szCs w:val="26"/>
              </w:rPr>
            </w:pPr>
            <w:r w:rsidRPr="00EA6CB1">
              <w:rPr>
                <w:b/>
                <w:sz w:val="26"/>
                <w:szCs w:val="26"/>
              </w:rPr>
              <w:t>STT</w:t>
            </w:r>
          </w:p>
        </w:tc>
        <w:tc>
          <w:tcPr>
            <w:tcW w:w="2853" w:type="dxa"/>
            <w:shd w:val="clear" w:color="000000" w:fill="D9D9D9"/>
            <w:vAlign w:val="bottom"/>
            <w:hideMark/>
          </w:tcPr>
          <w:p w14:paraId="0C871BE0" w14:textId="77777777" w:rsidR="008E23D8" w:rsidRPr="00EA6CB1" w:rsidRDefault="008E23D8" w:rsidP="00917E9F">
            <w:pPr>
              <w:spacing w:line="336" w:lineRule="auto"/>
              <w:jc w:val="center"/>
              <w:rPr>
                <w:b/>
                <w:sz w:val="26"/>
                <w:szCs w:val="26"/>
              </w:rPr>
            </w:pPr>
            <w:r w:rsidRPr="00EA6CB1">
              <w:rPr>
                <w:b/>
                <w:sz w:val="26"/>
                <w:szCs w:val="26"/>
              </w:rPr>
              <w:t>Danh mục</w:t>
            </w:r>
          </w:p>
        </w:tc>
        <w:tc>
          <w:tcPr>
            <w:tcW w:w="1853" w:type="dxa"/>
            <w:shd w:val="clear" w:color="000000" w:fill="D9D9D9"/>
            <w:vAlign w:val="bottom"/>
            <w:hideMark/>
          </w:tcPr>
          <w:p w14:paraId="364523A9" w14:textId="6A2C91E2" w:rsidR="008E23D8" w:rsidRPr="00EA6CB1" w:rsidRDefault="008E23D8" w:rsidP="00917E9F">
            <w:pPr>
              <w:spacing w:line="336" w:lineRule="auto"/>
              <w:jc w:val="center"/>
              <w:rPr>
                <w:b/>
                <w:sz w:val="26"/>
                <w:szCs w:val="26"/>
                <w:lang w:val="vi-VN"/>
              </w:rPr>
            </w:pPr>
            <w:r w:rsidRPr="00EA6CB1">
              <w:rPr>
                <w:b/>
                <w:sz w:val="26"/>
                <w:szCs w:val="26"/>
              </w:rPr>
              <w:t>Năm 201</w:t>
            </w:r>
            <w:r w:rsidR="00781C17" w:rsidRPr="00EA6CB1">
              <w:rPr>
                <w:b/>
                <w:sz w:val="26"/>
                <w:szCs w:val="26"/>
                <w:lang w:val="vi-VN"/>
              </w:rPr>
              <w:t>5</w:t>
            </w:r>
          </w:p>
        </w:tc>
        <w:tc>
          <w:tcPr>
            <w:tcW w:w="1843" w:type="dxa"/>
            <w:shd w:val="clear" w:color="000000" w:fill="D9D9D9"/>
            <w:vAlign w:val="bottom"/>
            <w:hideMark/>
          </w:tcPr>
          <w:p w14:paraId="1575E895" w14:textId="6229AC00" w:rsidR="008E23D8" w:rsidRPr="00EA6CB1" w:rsidRDefault="008E23D8" w:rsidP="00917E9F">
            <w:pPr>
              <w:spacing w:line="336" w:lineRule="auto"/>
              <w:jc w:val="center"/>
              <w:rPr>
                <w:b/>
                <w:sz w:val="26"/>
                <w:szCs w:val="26"/>
                <w:lang w:val="vi-VN"/>
              </w:rPr>
            </w:pPr>
            <w:r w:rsidRPr="00EA6CB1">
              <w:rPr>
                <w:b/>
                <w:sz w:val="26"/>
                <w:szCs w:val="26"/>
              </w:rPr>
              <w:t>Năm 201</w:t>
            </w:r>
            <w:r w:rsidR="00781C17" w:rsidRPr="00EA6CB1">
              <w:rPr>
                <w:b/>
                <w:sz w:val="26"/>
                <w:szCs w:val="26"/>
                <w:lang w:val="vi-VN"/>
              </w:rPr>
              <w:t>6</w:t>
            </w:r>
          </w:p>
        </w:tc>
        <w:tc>
          <w:tcPr>
            <w:tcW w:w="1843" w:type="dxa"/>
            <w:shd w:val="clear" w:color="000000" w:fill="C0C0C0"/>
            <w:vAlign w:val="bottom"/>
            <w:hideMark/>
          </w:tcPr>
          <w:p w14:paraId="67685BF7" w14:textId="027142E4" w:rsidR="008E23D8" w:rsidRPr="00EA6CB1" w:rsidRDefault="008E23D8" w:rsidP="00917E9F">
            <w:pPr>
              <w:spacing w:line="336" w:lineRule="auto"/>
              <w:jc w:val="center"/>
              <w:rPr>
                <w:b/>
                <w:sz w:val="26"/>
                <w:szCs w:val="26"/>
                <w:lang w:val="vi-VN"/>
              </w:rPr>
            </w:pPr>
            <w:r w:rsidRPr="00EA6CB1">
              <w:rPr>
                <w:b/>
                <w:sz w:val="26"/>
                <w:szCs w:val="26"/>
              </w:rPr>
              <w:t>Năm 201</w:t>
            </w:r>
            <w:r w:rsidR="00781C17" w:rsidRPr="00EA6CB1">
              <w:rPr>
                <w:b/>
                <w:sz w:val="26"/>
                <w:szCs w:val="26"/>
                <w:lang w:val="vi-VN"/>
              </w:rPr>
              <w:t>7</w:t>
            </w:r>
          </w:p>
        </w:tc>
      </w:tr>
      <w:tr w:rsidR="00781C17" w:rsidRPr="00EA6CB1" w14:paraId="07A9FE70" w14:textId="77777777" w:rsidTr="00785641">
        <w:trPr>
          <w:trHeight w:val="293"/>
        </w:trPr>
        <w:tc>
          <w:tcPr>
            <w:tcW w:w="696" w:type="dxa"/>
            <w:vAlign w:val="center"/>
            <w:hideMark/>
          </w:tcPr>
          <w:p w14:paraId="0887BC89" w14:textId="2562ADF8" w:rsidR="00781C17" w:rsidRPr="00EA6CB1" w:rsidRDefault="00781C17" w:rsidP="00781C17">
            <w:pPr>
              <w:spacing w:line="336" w:lineRule="auto"/>
              <w:jc w:val="center"/>
              <w:rPr>
                <w:sz w:val="26"/>
                <w:szCs w:val="26"/>
              </w:rPr>
            </w:pPr>
            <w:r w:rsidRPr="00EA6CB1">
              <w:rPr>
                <w:sz w:val="26"/>
                <w:szCs w:val="26"/>
              </w:rPr>
              <w:t>1</w:t>
            </w:r>
          </w:p>
        </w:tc>
        <w:tc>
          <w:tcPr>
            <w:tcW w:w="2853" w:type="dxa"/>
            <w:vAlign w:val="bottom"/>
            <w:hideMark/>
          </w:tcPr>
          <w:p w14:paraId="5A589315" w14:textId="2BD61E7A" w:rsidR="00781C17" w:rsidRPr="00EA6CB1" w:rsidRDefault="00781C17" w:rsidP="00781C17">
            <w:pPr>
              <w:spacing w:line="336" w:lineRule="auto"/>
              <w:rPr>
                <w:sz w:val="26"/>
                <w:szCs w:val="26"/>
              </w:rPr>
            </w:pPr>
            <w:r w:rsidRPr="00EA6CB1">
              <w:rPr>
                <w:sz w:val="26"/>
                <w:szCs w:val="26"/>
              </w:rPr>
              <w:t>Tổng tài sản</w:t>
            </w:r>
          </w:p>
        </w:tc>
        <w:tc>
          <w:tcPr>
            <w:tcW w:w="1853" w:type="dxa"/>
            <w:hideMark/>
          </w:tcPr>
          <w:p w14:paraId="130F7921" w14:textId="74C9090A" w:rsidR="00781C17" w:rsidRPr="00EA6CB1" w:rsidRDefault="00781C17" w:rsidP="00781C17">
            <w:pPr>
              <w:spacing w:line="336" w:lineRule="auto"/>
              <w:jc w:val="right"/>
              <w:rPr>
                <w:sz w:val="26"/>
                <w:szCs w:val="26"/>
              </w:rPr>
            </w:pPr>
            <w:r w:rsidRPr="00EA6CB1">
              <w:rPr>
                <w:sz w:val="26"/>
                <w:szCs w:val="26"/>
              </w:rPr>
              <w:t>77,332,088,180</w:t>
            </w:r>
          </w:p>
        </w:tc>
        <w:tc>
          <w:tcPr>
            <w:tcW w:w="1843" w:type="dxa"/>
            <w:hideMark/>
          </w:tcPr>
          <w:p w14:paraId="53A69B10" w14:textId="68FF0BFA" w:rsidR="00781C17" w:rsidRPr="00EA6CB1" w:rsidRDefault="00781C17" w:rsidP="00781C17">
            <w:pPr>
              <w:spacing w:line="336" w:lineRule="auto"/>
              <w:jc w:val="right"/>
              <w:rPr>
                <w:sz w:val="26"/>
                <w:szCs w:val="26"/>
              </w:rPr>
            </w:pPr>
            <w:r w:rsidRPr="00EA6CB1">
              <w:rPr>
                <w:sz w:val="26"/>
                <w:szCs w:val="26"/>
              </w:rPr>
              <w:t>82,411,180,937</w:t>
            </w:r>
          </w:p>
        </w:tc>
        <w:tc>
          <w:tcPr>
            <w:tcW w:w="1843" w:type="dxa"/>
            <w:hideMark/>
          </w:tcPr>
          <w:p w14:paraId="399797DE" w14:textId="6510738A" w:rsidR="00781C17" w:rsidRPr="00EA6CB1" w:rsidRDefault="00781C17" w:rsidP="00781C17">
            <w:pPr>
              <w:spacing w:line="336" w:lineRule="auto"/>
              <w:jc w:val="right"/>
              <w:rPr>
                <w:sz w:val="26"/>
                <w:szCs w:val="26"/>
              </w:rPr>
            </w:pPr>
            <w:r w:rsidRPr="00EA6CB1">
              <w:rPr>
                <w:sz w:val="26"/>
                <w:szCs w:val="26"/>
              </w:rPr>
              <w:t>106,937,900,397</w:t>
            </w:r>
          </w:p>
        </w:tc>
      </w:tr>
      <w:tr w:rsidR="00781C17" w:rsidRPr="00EA6CB1" w14:paraId="7B6C7FA5" w14:textId="77777777" w:rsidTr="00785641">
        <w:trPr>
          <w:trHeight w:val="293"/>
        </w:trPr>
        <w:tc>
          <w:tcPr>
            <w:tcW w:w="696" w:type="dxa"/>
            <w:vAlign w:val="center"/>
            <w:hideMark/>
          </w:tcPr>
          <w:p w14:paraId="1F92B98C" w14:textId="3D8BC900" w:rsidR="00781C17" w:rsidRPr="00EA6CB1" w:rsidRDefault="00781C17" w:rsidP="00781C17">
            <w:pPr>
              <w:spacing w:line="336" w:lineRule="auto"/>
              <w:jc w:val="center"/>
              <w:rPr>
                <w:sz w:val="26"/>
                <w:szCs w:val="26"/>
              </w:rPr>
            </w:pPr>
            <w:r w:rsidRPr="00EA6CB1">
              <w:rPr>
                <w:sz w:val="26"/>
                <w:szCs w:val="26"/>
              </w:rPr>
              <w:t>2</w:t>
            </w:r>
          </w:p>
        </w:tc>
        <w:tc>
          <w:tcPr>
            <w:tcW w:w="2853" w:type="dxa"/>
            <w:vAlign w:val="bottom"/>
            <w:hideMark/>
          </w:tcPr>
          <w:p w14:paraId="5AE505CD" w14:textId="50DDF630" w:rsidR="00781C17" w:rsidRPr="00EA6CB1" w:rsidRDefault="00781C17" w:rsidP="00781C17">
            <w:pPr>
              <w:spacing w:line="336" w:lineRule="auto"/>
              <w:rPr>
                <w:sz w:val="26"/>
                <w:szCs w:val="26"/>
              </w:rPr>
            </w:pPr>
            <w:r w:rsidRPr="00EA6CB1">
              <w:rPr>
                <w:sz w:val="26"/>
                <w:szCs w:val="26"/>
              </w:rPr>
              <w:t>Tổng nợ phải trả</w:t>
            </w:r>
          </w:p>
        </w:tc>
        <w:tc>
          <w:tcPr>
            <w:tcW w:w="1853" w:type="dxa"/>
            <w:hideMark/>
          </w:tcPr>
          <w:p w14:paraId="1F1C706D" w14:textId="51478194" w:rsidR="00781C17" w:rsidRPr="00EA6CB1" w:rsidRDefault="00781C17" w:rsidP="00781C17">
            <w:pPr>
              <w:spacing w:line="336" w:lineRule="auto"/>
              <w:jc w:val="right"/>
              <w:rPr>
                <w:sz w:val="26"/>
                <w:szCs w:val="26"/>
              </w:rPr>
            </w:pPr>
            <w:r w:rsidRPr="00EA6CB1">
              <w:rPr>
                <w:sz w:val="26"/>
                <w:szCs w:val="26"/>
              </w:rPr>
              <w:t>60,158,911,279</w:t>
            </w:r>
          </w:p>
        </w:tc>
        <w:tc>
          <w:tcPr>
            <w:tcW w:w="1843" w:type="dxa"/>
            <w:hideMark/>
          </w:tcPr>
          <w:p w14:paraId="2111CF1B" w14:textId="03B366B6" w:rsidR="00781C17" w:rsidRPr="00EA6CB1" w:rsidRDefault="00781C17" w:rsidP="00781C17">
            <w:pPr>
              <w:spacing w:line="336" w:lineRule="auto"/>
              <w:jc w:val="right"/>
              <w:rPr>
                <w:sz w:val="26"/>
                <w:szCs w:val="26"/>
              </w:rPr>
            </w:pPr>
            <w:r w:rsidRPr="00EA6CB1">
              <w:rPr>
                <w:sz w:val="26"/>
                <w:szCs w:val="26"/>
              </w:rPr>
              <w:t>65,305,644,132</w:t>
            </w:r>
          </w:p>
        </w:tc>
        <w:tc>
          <w:tcPr>
            <w:tcW w:w="1843" w:type="dxa"/>
            <w:hideMark/>
          </w:tcPr>
          <w:p w14:paraId="4342F98D" w14:textId="59558015" w:rsidR="00781C17" w:rsidRPr="00EA6CB1" w:rsidRDefault="00781C17" w:rsidP="00781C17">
            <w:pPr>
              <w:spacing w:line="336" w:lineRule="auto"/>
              <w:jc w:val="right"/>
              <w:rPr>
                <w:sz w:val="26"/>
                <w:szCs w:val="26"/>
              </w:rPr>
            </w:pPr>
            <w:r w:rsidRPr="00EA6CB1">
              <w:rPr>
                <w:sz w:val="26"/>
                <w:szCs w:val="26"/>
              </w:rPr>
              <w:t>89,181,159,677</w:t>
            </w:r>
          </w:p>
        </w:tc>
      </w:tr>
      <w:tr w:rsidR="00781C17" w:rsidRPr="00EA6CB1" w14:paraId="5AE4C8AC" w14:textId="77777777" w:rsidTr="00785641">
        <w:trPr>
          <w:trHeight w:val="293"/>
        </w:trPr>
        <w:tc>
          <w:tcPr>
            <w:tcW w:w="696" w:type="dxa"/>
            <w:vAlign w:val="center"/>
            <w:hideMark/>
          </w:tcPr>
          <w:p w14:paraId="0C69CC97" w14:textId="15BFD55E" w:rsidR="00781C17" w:rsidRPr="00EA6CB1" w:rsidRDefault="00781C17" w:rsidP="00781C17">
            <w:pPr>
              <w:spacing w:line="336" w:lineRule="auto"/>
              <w:jc w:val="center"/>
              <w:rPr>
                <w:sz w:val="26"/>
                <w:szCs w:val="26"/>
              </w:rPr>
            </w:pPr>
            <w:r w:rsidRPr="00EA6CB1">
              <w:rPr>
                <w:sz w:val="26"/>
                <w:szCs w:val="26"/>
              </w:rPr>
              <w:t>3</w:t>
            </w:r>
          </w:p>
        </w:tc>
        <w:tc>
          <w:tcPr>
            <w:tcW w:w="2853" w:type="dxa"/>
            <w:vAlign w:val="bottom"/>
            <w:hideMark/>
          </w:tcPr>
          <w:p w14:paraId="51DA62D8" w14:textId="1049A31F" w:rsidR="00781C17" w:rsidRPr="00EA6CB1" w:rsidRDefault="00781C17" w:rsidP="00781C17">
            <w:pPr>
              <w:spacing w:line="336" w:lineRule="auto"/>
              <w:rPr>
                <w:sz w:val="26"/>
                <w:szCs w:val="26"/>
              </w:rPr>
            </w:pPr>
            <w:r w:rsidRPr="00EA6CB1">
              <w:rPr>
                <w:sz w:val="26"/>
                <w:szCs w:val="26"/>
              </w:rPr>
              <w:t>Giá trị tài sản ròng</w:t>
            </w:r>
          </w:p>
        </w:tc>
        <w:tc>
          <w:tcPr>
            <w:tcW w:w="1853" w:type="dxa"/>
            <w:hideMark/>
          </w:tcPr>
          <w:p w14:paraId="420ED5D4" w14:textId="4AC773A3" w:rsidR="00781C17" w:rsidRPr="00EA6CB1" w:rsidRDefault="00781C17" w:rsidP="00781C17">
            <w:pPr>
              <w:spacing w:line="336" w:lineRule="auto"/>
              <w:jc w:val="right"/>
              <w:rPr>
                <w:sz w:val="26"/>
                <w:szCs w:val="26"/>
              </w:rPr>
            </w:pPr>
            <w:r w:rsidRPr="00EA6CB1">
              <w:rPr>
                <w:sz w:val="26"/>
                <w:szCs w:val="26"/>
              </w:rPr>
              <w:t>17,222,860,611</w:t>
            </w:r>
          </w:p>
        </w:tc>
        <w:tc>
          <w:tcPr>
            <w:tcW w:w="1843" w:type="dxa"/>
            <w:hideMark/>
          </w:tcPr>
          <w:p w14:paraId="4E2E0C4B" w14:textId="459DE9FF" w:rsidR="00781C17" w:rsidRPr="00EA6CB1" w:rsidRDefault="00781C17" w:rsidP="00781C17">
            <w:pPr>
              <w:spacing w:line="336" w:lineRule="auto"/>
              <w:jc w:val="right"/>
              <w:rPr>
                <w:sz w:val="26"/>
                <w:szCs w:val="26"/>
              </w:rPr>
            </w:pPr>
            <w:r w:rsidRPr="00EA6CB1">
              <w:rPr>
                <w:sz w:val="26"/>
                <w:szCs w:val="26"/>
              </w:rPr>
              <w:t>17,105,536,805</w:t>
            </w:r>
          </w:p>
        </w:tc>
        <w:tc>
          <w:tcPr>
            <w:tcW w:w="1843" w:type="dxa"/>
            <w:hideMark/>
          </w:tcPr>
          <w:p w14:paraId="579A70C3" w14:textId="26859590" w:rsidR="00781C17" w:rsidRPr="00EA6CB1" w:rsidRDefault="00781C17" w:rsidP="00781C17">
            <w:pPr>
              <w:spacing w:line="336" w:lineRule="auto"/>
              <w:jc w:val="right"/>
              <w:rPr>
                <w:sz w:val="26"/>
                <w:szCs w:val="26"/>
              </w:rPr>
            </w:pPr>
            <w:r w:rsidRPr="00EA6CB1">
              <w:rPr>
                <w:sz w:val="26"/>
                <w:szCs w:val="26"/>
              </w:rPr>
              <w:t>17,756,740,720</w:t>
            </w:r>
          </w:p>
        </w:tc>
      </w:tr>
      <w:tr w:rsidR="00781C17" w:rsidRPr="00EA6CB1" w14:paraId="2D3C578B" w14:textId="77777777" w:rsidTr="00785641">
        <w:trPr>
          <w:trHeight w:val="293"/>
        </w:trPr>
        <w:tc>
          <w:tcPr>
            <w:tcW w:w="696" w:type="dxa"/>
            <w:vAlign w:val="center"/>
            <w:hideMark/>
          </w:tcPr>
          <w:p w14:paraId="15F3548A" w14:textId="18C93F80" w:rsidR="00781C17" w:rsidRPr="00EA6CB1" w:rsidRDefault="00781C17" w:rsidP="00781C17">
            <w:pPr>
              <w:spacing w:line="336" w:lineRule="auto"/>
              <w:jc w:val="center"/>
              <w:rPr>
                <w:sz w:val="26"/>
                <w:szCs w:val="26"/>
              </w:rPr>
            </w:pPr>
            <w:r w:rsidRPr="00EA6CB1">
              <w:rPr>
                <w:sz w:val="26"/>
                <w:szCs w:val="26"/>
              </w:rPr>
              <w:t>4</w:t>
            </w:r>
          </w:p>
        </w:tc>
        <w:tc>
          <w:tcPr>
            <w:tcW w:w="2853" w:type="dxa"/>
            <w:vAlign w:val="bottom"/>
            <w:hideMark/>
          </w:tcPr>
          <w:p w14:paraId="32FEF4BF" w14:textId="403048C3" w:rsidR="00781C17" w:rsidRPr="00EA6CB1" w:rsidRDefault="00781C17" w:rsidP="00781C17">
            <w:pPr>
              <w:spacing w:line="336" w:lineRule="auto"/>
              <w:rPr>
                <w:sz w:val="26"/>
                <w:szCs w:val="26"/>
              </w:rPr>
            </w:pPr>
            <w:r w:rsidRPr="00EA6CB1">
              <w:rPr>
                <w:sz w:val="26"/>
                <w:szCs w:val="26"/>
              </w:rPr>
              <w:t>Tài sản ngắn hạn</w:t>
            </w:r>
          </w:p>
        </w:tc>
        <w:tc>
          <w:tcPr>
            <w:tcW w:w="1853" w:type="dxa"/>
            <w:hideMark/>
          </w:tcPr>
          <w:p w14:paraId="7A000937" w14:textId="7B4E7554" w:rsidR="00781C17" w:rsidRPr="00EA6CB1" w:rsidRDefault="00781C17" w:rsidP="00781C17">
            <w:pPr>
              <w:spacing w:line="336" w:lineRule="auto"/>
              <w:jc w:val="right"/>
              <w:rPr>
                <w:sz w:val="26"/>
                <w:szCs w:val="26"/>
              </w:rPr>
            </w:pPr>
            <w:r w:rsidRPr="00EA6CB1">
              <w:rPr>
                <w:sz w:val="26"/>
                <w:szCs w:val="26"/>
              </w:rPr>
              <w:t>76,001,067,679</w:t>
            </w:r>
          </w:p>
        </w:tc>
        <w:tc>
          <w:tcPr>
            <w:tcW w:w="1843" w:type="dxa"/>
            <w:hideMark/>
          </w:tcPr>
          <w:p w14:paraId="6E6E8E45" w14:textId="45F81382" w:rsidR="00781C17" w:rsidRPr="00EA6CB1" w:rsidRDefault="00781C17" w:rsidP="00781C17">
            <w:pPr>
              <w:spacing w:line="336" w:lineRule="auto"/>
              <w:jc w:val="right"/>
              <w:rPr>
                <w:sz w:val="26"/>
                <w:szCs w:val="26"/>
              </w:rPr>
            </w:pPr>
            <w:r w:rsidRPr="00EA6CB1">
              <w:rPr>
                <w:sz w:val="26"/>
                <w:szCs w:val="26"/>
              </w:rPr>
              <w:t>79,299,871,427</w:t>
            </w:r>
          </w:p>
        </w:tc>
        <w:tc>
          <w:tcPr>
            <w:tcW w:w="1843" w:type="dxa"/>
            <w:hideMark/>
          </w:tcPr>
          <w:p w14:paraId="2254E0AF" w14:textId="03939CDD" w:rsidR="00781C17" w:rsidRPr="00EA6CB1" w:rsidRDefault="00781C17" w:rsidP="00781C17">
            <w:pPr>
              <w:spacing w:line="336" w:lineRule="auto"/>
              <w:jc w:val="right"/>
              <w:rPr>
                <w:sz w:val="26"/>
                <w:szCs w:val="26"/>
              </w:rPr>
            </w:pPr>
            <w:r w:rsidRPr="00EA6CB1">
              <w:rPr>
                <w:sz w:val="26"/>
                <w:szCs w:val="26"/>
              </w:rPr>
              <w:t>105,777,214,394</w:t>
            </w:r>
          </w:p>
        </w:tc>
      </w:tr>
      <w:tr w:rsidR="00781C17" w:rsidRPr="00EA6CB1" w14:paraId="39FDEE3C" w14:textId="77777777" w:rsidTr="00785641">
        <w:trPr>
          <w:trHeight w:val="293"/>
        </w:trPr>
        <w:tc>
          <w:tcPr>
            <w:tcW w:w="696" w:type="dxa"/>
            <w:vAlign w:val="center"/>
            <w:hideMark/>
          </w:tcPr>
          <w:p w14:paraId="7EF72B49" w14:textId="73A1A21F" w:rsidR="00781C17" w:rsidRPr="00EA6CB1" w:rsidRDefault="00781C17" w:rsidP="00781C17">
            <w:pPr>
              <w:spacing w:line="336" w:lineRule="auto"/>
              <w:jc w:val="center"/>
              <w:rPr>
                <w:sz w:val="26"/>
                <w:szCs w:val="26"/>
              </w:rPr>
            </w:pPr>
            <w:r w:rsidRPr="00EA6CB1">
              <w:rPr>
                <w:sz w:val="26"/>
                <w:szCs w:val="26"/>
              </w:rPr>
              <w:t>5</w:t>
            </w:r>
          </w:p>
        </w:tc>
        <w:tc>
          <w:tcPr>
            <w:tcW w:w="2853" w:type="dxa"/>
            <w:vAlign w:val="bottom"/>
            <w:hideMark/>
          </w:tcPr>
          <w:p w14:paraId="6B448DC5" w14:textId="0C42A180" w:rsidR="00781C17" w:rsidRPr="00EA6CB1" w:rsidRDefault="00781C17" w:rsidP="00781C17">
            <w:pPr>
              <w:spacing w:line="336" w:lineRule="auto"/>
              <w:rPr>
                <w:sz w:val="26"/>
                <w:szCs w:val="26"/>
              </w:rPr>
            </w:pPr>
            <w:r w:rsidRPr="00EA6CB1">
              <w:rPr>
                <w:sz w:val="26"/>
                <w:szCs w:val="26"/>
              </w:rPr>
              <w:t>Tổng nợ ngắn hạn</w:t>
            </w:r>
          </w:p>
        </w:tc>
        <w:tc>
          <w:tcPr>
            <w:tcW w:w="1853" w:type="dxa"/>
            <w:hideMark/>
          </w:tcPr>
          <w:p w14:paraId="3FFFC151" w14:textId="21630E1B" w:rsidR="00781C17" w:rsidRPr="00EA6CB1" w:rsidRDefault="00781C17" w:rsidP="00781C17">
            <w:pPr>
              <w:spacing w:line="336" w:lineRule="auto"/>
              <w:jc w:val="right"/>
              <w:rPr>
                <w:sz w:val="26"/>
                <w:szCs w:val="26"/>
              </w:rPr>
            </w:pPr>
            <w:r w:rsidRPr="00EA6CB1">
              <w:rPr>
                <w:sz w:val="26"/>
                <w:szCs w:val="26"/>
              </w:rPr>
              <w:t>57,208,911,279</w:t>
            </w:r>
          </w:p>
        </w:tc>
        <w:tc>
          <w:tcPr>
            <w:tcW w:w="1843" w:type="dxa"/>
            <w:hideMark/>
          </w:tcPr>
          <w:p w14:paraId="51A818EA" w14:textId="3A7A36F6" w:rsidR="00781C17" w:rsidRPr="00EA6CB1" w:rsidRDefault="00781C17" w:rsidP="00781C17">
            <w:pPr>
              <w:spacing w:line="336" w:lineRule="auto"/>
              <w:jc w:val="right"/>
              <w:rPr>
                <w:sz w:val="26"/>
                <w:szCs w:val="26"/>
              </w:rPr>
            </w:pPr>
            <w:r w:rsidRPr="00EA6CB1">
              <w:rPr>
                <w:sz w:val="26"/>
                <w:szCs w:val="26"/>
              </w:rPr>
              <w:t>59,305,644,132</w:t>
            </w:r>
          </w:p>
        </w:tc>
        <w:tc>
          <w:tcPr>
            <w:tcW w:w="1843" w:type="dxa"/>
            <w:hideMark/>
          </w:tcPr>
          <w:p w14:paraId="38D0B6B4" w14:textId="4C90935F" w:rsidR="00781C17" w:rsidRPr="00EA6CB1" w:rsidRDefault="00781C17" w:rsidP="00781C17">
            <w:pPr>
              <w:spacing w:line="336" w:lineRule="auto"/>
              <w:jc w:val="right"/>
              <w:rPr>
                <w:sz w:val="26"/>
                <w:szCs w:val="26"/>
              </w:rPr>
            </w:pPr>
            <w:r w:rsidRPr="00EA6CB1">
              <w:rPr>
                <w:sz w:val="26"/>
                <w:szCs w:val="26"/>
              </w:rPr>
              <w:t>89,181,159,677</w:t>
            </w:r>
          </w:p>
        </w:tc>
      </w:tr>
      <w:tr w:rsidR="00781C17" w:rsidRPr="00EA6CB1" w14:paraId="460B60B3" w14:textId="77777777" w:rsidTr="00785641">
        <w:trPr>
          <w:trHeight w:val="293"/>
        </w:trPr>
        <w:tc>
          <w:tcPr>
            <w:tcW w:w="696" w:type="dxa"/>
            <w:vAlign w:val="center"/>
            <w:hideMark/>
          </w:tcPr>
          <w:p w14:paraId="5DA93B47" w14:textId="01A42756" w:rsidR="00781C17" w:rsidRPr="00EA6CB1" w:rsidRDefault="00781C17" w:rsidP="00781C17">
            <w:pPr>
              <w:spacing w:line="336" w:lineRule="auto"/>
              <w:jc w:val="center"/>
              <w:rPr>
                <w:sz w:val="26"/>
                <w:szCs w:val="26"/>
              </w:rPr>
            </w:pPr>
            <w:r w:rsidRPr="00EA6CB1">
              <w:rPr>
                <w:sz w:val="26"/>
                <w:szCs w:val="26"/>
              </w:rPr>
              <w:t>6</w:t>
            </w:r>
          </w:p>
        </w:tc>
        <w:tc>
          <w:tcPr>
            <w:tcW w:w="2853" w:type="dxa"/>
            <w:vAlign w:val="bottom"/>
            <w:hideMark/>
          </w:tcPr>
          <w:p w14:paraId="4053F792" w14:textId="517CD780" w:rsidR="00781C17" w:rsidRPr="00EA6CB1" w:rsidRDefault="00781C17" w:rsidP="00781C17">
            <w:pPr>
              <w:spacing w:line="336" w:lineRule="auto"/>
              <w:rPr>
                <w:sz w:val="26"/>
                <w:szCs w:val="26"/>
              </w:rPr>
            </w:pPr>
            <w:r w:rsidRPr="00EA6CB1">
              <w:rPr>
                <w:sz w:val="26"/>
                <w:szCs w:val="26"/>
              </w:rPr>
              <w:t>Vốn lưu động</w:t>
            </w:r>
          </w:p>
        </w:tc>
        <w:tc>
          <w:tcPr>
            <w:tcW w:w="1853" w:type="dxa"/>
            <w:hideMark/>
          </w:tcPr>
          <w:p w14:paraId="704D81A4" w14:textId="48D5BDE9" w:rsidR="00781C17" w:rsidRPr="00EA6CB1" w:rsidRDefault="00781C17" w:rsidP="00781C17">
            <w:pPr>
              <w:spacing w:line="336" w:lineRule="auto"/>
              <w:jc w:val="right"/>
              <w:rPr>
                <w:sz w:val="26"/>
                <w:szCs w:val="26"/>
              </w:rPr>
            </w:pPr>
            <w:r w:rsidRPr="00EA6CB1">
              <w:rPr>
                <w:sz w:val="26"/>
                <w:szCs w:val="26"/>
              </w:rPr>
              <w:t>76,001,067,679</w:t>
            </w:r>
          </w:p>
        </w:tc>
        <w:tc>
          <w:tcPr>
            <w:tcW w:w="1843" w:type="dxa"/>
            <w:hideMark/>
          </w:tcPr>
          <w:p w14:paraId="6873561B" w14:textId="11004A54" w:rsidR="00781C17" w:rsidRPr="00EA6CB1" w:rsidRDefault="00781C17" w:rsidP="00781C17">
            <w:pPr>
              <w:spacing w:line="336" w:lineRule="auto"/>
              <w:jc w:val="right"/>
              <w:rPr>
                <w:sz w:val="26"/>
                <w:szCs w:val="26"/>
              </w:rPr>
            </w:pPr>
            <w:r w:rsidRPr="00EA6CB1">
              <w:rPr>
                <w:sz w:val="26"/>
                <w:szCs w:val="26"/>
              </w:rPr>
              <w:t>79,299,871,427</w:t>
            </w:r>
          </w:p>
        </w:tc>
        <w:tc>
          <w:tcPr>
            <w:tcW w:w="1843" w:type="dxa"/>
            <w:hideMark/>
          </w:tcPr>
          <w:p w14:paraId="2BBB2872" w14:textId="78E98E64" w:rsidR="00781C17" w:rsidRPr="00EA6CB1" w:rsidRDefault="00781C17" w:rsidP="00781C17">
            <w:pPr>
              <w:spacing w:line="336" w:lineRule="auto"/>
              <w:jc w:val="right"/>
              <w:rPr>
                <w:sz w:val="26"/>
                <w:szCs w:val="26"/>
              </w:rPr>
            </w:pPr>
            <w:r w:rsidRPr="00EA6CB1">
              <w:rPr>
                <w:sz w:val="26"/>
                <w:szCs w:val="26"/>
              </w:rPr>
              <w:t>105,757,261,552</w:t>
            </w:r>
          </w:p>
        </w:tc>
      </w:tr>
      <w:tr w:rsidR="00781C17" w:rsidRPr="00EA6CB1" w14:paraId="5D358F1A" w14:textId="77777777" w:rsidTr="00785641">
        <w:trPr>
          <w:trHeight w:val="293"/>
        </w:trPr>
        <w:tc>
          <w:tcPr>
            <w:tcW w:w="696" w:type="dxa"/>
            <w:vAlign w:val="center"/>
            <w:hideMark/>
          </w:tcPr>
          <w:p w14:paraId="3D899136" w14:textId="6BD5F28C" w:rsidR="00781C17" w:rsidRPr="00EA6CB1" w:rsidRDefault="00781C17" w:rsidP="00781C17">
            <w:pPr>
              <w:spacing w:line="336" w:lineRule="auto"/>
              <w:jc w:val="center"/>
              <w:rPr>
                <w:sz w:val="26"/>
                <w:szCs w:val="26"/>
              </w:rPr>
            </w:pPr>
            <w:r w:rsidRPr="00EA6CB1">
              <w:rPr>
                <w:sz w:val="26"/>
                <w:szCs w:val="26"/>
              </w:rPr>
              <w:t>7</w:t>
            </w:r>
          </w:p>
        </w:tc>
        <w:tc>
          <w:tcPr>
            <w:tcW w:w="2853" w:type="dxa"/>
            <w:vAlign w:val="bottom"/>
            <w:hideMark/>
          </w:tcPr>
          <w:p w14:paraId="6194AAD1" w14:textId="2AA272C7" w:rsidR="00781C17" w:rsidRPr="00EA6CB1" w:rsidRDefault="00781C17" w:rsidP="00781C17">
            <w:pPr>
              <w:spacing w:line="336" w:lineRule="auto"/>
              <w:rPr>
                <w:sz w:val="26"/>
                <w:szCs w:val="26"/>
              </w:rPr>
            </w:pPr>
            <w:r w:rsidRPr="00EA6CB1">
              <w:rPr>
                <w:sz w:val="26"/>
                <w:szCs w:val="26"/>
              </w:rPr>
              <w:t>Tổng doanh thu</w:t>
            </w:r>
          </w:p>
        </w:tc>
        <w:tc>
          <w:tcPr>
            <w:tcW w:w="1853" w:type="dxa"/>
            <w:hideMark/>
          </w:tcPr>
          <w:p w14:paraId="1F6A0AD7" w14:textId="3FB9C29C" w:rsidR="00781C17" w:rsidRPr="00EA6CB1" w:rsidRDefault="00781C17" w:rsidP="00781C17">
            <w:pPr>
              <w:spacing w:line="336" w:lineRule="auto"/>
              <w:jc w:val="right"/>
              <w:rPr>
                <w:sz w:val="26"/>
                <w:szCs w:val="26"/>
              </w:rPr>
            </w:pPr>
            <w:r w:rsidRPr="00EA6CB1">
              <w:rPr>
                <w:sz w:val="26"/>
                <w:szCs w:val="26"/>
              </w:rPr>
              <w:t>107,735,084,673</w:t>
            </w:r>
          </w:p>
        </w:tc>
        <w:tc>
          <w:tcPr>
            <w:tcW w:w="1843" w:type="dxa"/>
            <w:hideMark/>
          </w:tcPr>
          <w:p w14:paraId="422E97B2" w14:textId="40F64E69" w:rsidR="00781C17" w:rsidRPr="00EA6CB1" w:rsidRDefault="00781C17" w:rsidP="00781C17">
            <w:pPr>
              <w:spacing w:line="336" w:lineRule="auto"/>
              <w:jc w:val="right"/>
              <w:rPr>
                <w:sz w:val="26"/>
                <w:szCs w:val="26"/>
              </w:rPr>
            </w:pPr>
            <w:r w:rsidRPr="00EA6CB1">
              <w:rPr>
                <w:sz w:val="26"/>
                <w:szCs w:val="26"/>
              </w:rPr>
              <w:t>107,078,578,051</w:t>
            </w:r>
          </w:p>
        </w:tc>
        <w:tc>
          <w:tcPr>
            <w:tcW w:w="1843" w:type="dxa"/>
            <w:hideMark/>
          </w:tcPr>
          <w:p w14:paraId="107E6D58" w14:textId="3EEB05DD" w:rsidR="00781C17" w:rsidRPr="00EA6CB1" w:rsidRDefault="00781C17" w:rsidP="00781C17">
            <w:pPr>
              <w:spacing w:line="336" w:lineRule="auto"/>
              <w:jc w:val="right"/>
              <w:rPr>
                <w:sz w:val="26"/>
                <w:szCs w:val="26"/>
              </w:rPr>
            </w:pPr>
            <w:r w:rsidRPr="00EA6CB1">
              <w:rPr>
                <w:sz w:val="26"/>
                <w:szCs w:val="26"/>
              </w:rPr>
              <w:t>172,381,663,395</w:t>
            </w:r>
          </w:p>
        </w:tc>
      </w:tr>
      <w:tr w:rsidR="008E23D8" w:rsidRPr="00EA6CB1" w14:paraId="4D9E67F6" w14:textId="77777777" w:rsidTr="000521BB">
        <w:trPr>
          <w:trHeight w:val="293"/>
        </w:trPr>
        <w:tc>
          <w:tcPr>
            <w:tcW w:w="696" w:type="dxa"/>
            <w:vAlign w:val="center"/>
            <w:hideMark/>
          </w:tcPr>
          <w:p w14:paraId="7DF9C29B" w14:textId="63F02CCE" w:rsidR="008E23D8" w:rsidRPr="00EA6CB1" w:rsidRDefault="00781C17" w:rsidP="00917E9F">
            <w:pPr>
              <w:spacing w:line="336" w:lineRule="auto"/>
              <w:jc w:val="center"/>
              <w:rPr>
                <w:sz w:val="26"/>
                <w:szCs w:val="26"/>
              </w:rPr>
            </w:pPr>
            <w:r w:rsidRPr="00EA6CB1">
              <w:rPr>
                <w:sz w:val="26"/>
                <w:szCs w:val="26"/>
              </w:rPr>
              <w:t>8</w:t>
            </w:r>
          </w:p>
        </w:tc>
        <w:tc>
          <w:tcPr>
            <w:tcW w:w="2853" w:type="dxa"/>
            <w:vAlign w:val="bottom"/>
            <w:hideMark/>
          </w:tcPr>
          <w:p w14:paraId="71ABBBDA" w14:textId="77777777" w:rsidR="008E23D8" w:rsidRPr="00EA6CB1" w:rsidRDefault="008E23D8" w:rsidP="00917E9F">
            <w:pPr>
              <w:spacing w:line="336" w:lineRule="auto"/>
              <w:rPr>
                <w:sz w:val="26"/>
                <w:szCs w:val="26"/>
              </w:rPr>
            </w:pPr>
            <w:r w:rsidRPr="00EA6CB1">
              <w:rPr>
                <w:sz w:val="26"/>
                <w:szCs w:val="26"/>
              </w:rPr>
              <w:t>Doanh thu bình quân 3 năm</w:t>
            </w:r>
          </w:p>
        </w:tc>
        <w:tc>
          <w:tcPr>
            <w:tcW w:w="5539" w:type="dxa"/>
            <w:gridSpan w:val="3"/>
            <w:vAlign w:val="center"/>
            <w:hideMark/>
          </w:tcPr>
          <w:p w14:paraId="64528AA9" w14:textId="2D54182C" w:rsidR="008E23D8" w:rsidRPr="00EA6CB1" w:rsidRDefault="00781C17" w:rsidP="00917E9F">
            <w:pPr>
              <w:spacing w:line="336" w:lineRule="auto"/>
              <w:jc w:val="right"/>
              <w:rPr>
                <w:sz w:val="26"/>
                <w:szCs w:val="26"/>
              </w:rPr>
            </w:pPr>
            <w:r w:rsidRPr="00EA6CB1">
              <w:rPr>
                <w:sz w:val="26"/>
                <w:szCs w:val="26"/>
              </w:rPr>
              <w:t>129,065,108,706</w:t>
            </w:r>
          </w:p>
        </w:tc>
      </w:tr>
      <w:tr w:rsidR="00781C17" w:rsidRPr="00EA6CB1" w14:paraId="03953814" w14:textId="77777777" w:rsidTr="00785641">
        <w:trPr>
          <w:trHeight w:val="293"/>
        </w:trPr>
        <w:tc>
          <w:tcPr>
            <w:tcW w:w="696" w:type="dxa"/>
            <w:vAlign w:val="center"/>
            <w:hideMark/>
          </w:tcPr>
          <w:p w14:paraId="510717CA" w14:textId="13D17DBD" w:rsidR="00781C17" w:rsidRPr="00EA6CB1" w:rsidRDefault="00781C17" w:rsidP="00781C17">
            <w:pPr>
              <w:spacing w:line="336" w:lineRule="auto"/>
              <w:jc w:val="center"/>
              <w:rPr>
                <w:sz w:val="26"/>
                <w:szCs w:val="26"/>
              </w:rPr>
            </w:pPr>
            <w:r w:rsidRPr="00EA6CB1">
              <w:rPr>
                <w:sz w:val="26"/>
                <w:szCs w:val="26"/>
              </w:rPr>
              <w:t>9</w:t>
            </w:r>
          </w:p>
        </w:tc>
        <w:tc>
          <w:tcPr>
            <w:tcW w:w="2853" w:type="dxa"/>
            <w:vAlign w:val="bottom"/>
            <w:hideMark/>
          </w:tcPr>
          <w:p w14:paraId="18288EE8" w14:textId="7BA1154C" w:rsidR="00781C17" w:rsidRPr="00EA6CB1" w:rsidRDefault="00781C17" w:rsidP="00781C17">
            <w:pPr>
              <w:spacing w:line="336" w:lineRule="auto"/>
              <w:rPr>
                <w:sz w:val="26"/>
                <w:szCs w:val="26"/>
              </w:rPr>
            </w:pPr>
            <w:r w:rsidRPr="00EA6CB1">
              <w:rPr>
                <w:sz w:val="26"/>
                <w:szCs w:val="26"/>
              </w:rPr>
              <w:t>Lợi nhuận trước thuế</w:t>
            </w:r>
          </w:p>
        </w:tc>
        <w:tc>
          <w:tcPr>
            <w:tcW w:w="1853" w:type="dxa"/>
            <w:hideMark/>
          </w:tcPr>
          <w:p w14:paraId="66FF0AAF" w14:textId="39783F89" w:rsidR="00781C17" w:rsidRPr="00EA6CB1" w:rsidRDefault="00781C17" w:rsidP="00781C17">
            <w:pPr>
              <w:spacing w:line="336" w:lineRule="auto"/>
              <w:jc w:val="right"/>
              <w:rPr>
                <w:sz w:val="26"/>
                <w:szCs w:val="26"/>
              </w:rPr>
            </w:pPr>
            <w:r w:rsidRPr="00EA6CB1">
              <w:rPr>
                <w:sz w:val="26"/>
                <w:szCs w:val="26"/>
              </w:rPr>
              <w:t>273,809,428</w:t>
            </w:r>
          </w:p>
        </w:tc>
        <w:tc>
          <w:tcPr>
            <w:tcW w:w="1843" w:type="dxa"/>
            <w:hideMark/>
          </w:tcPr>
          <w:p w14:paraId="6149C273" w14:textId="5185A71E" w:rsidR="00781C17" w:rsidRPr="00EA6CB1" w:rsidRDefault="00781C17" w:rsidP="00781C17">
            <w:pPr>
              <w:spacing w:line="336" w:lineRule="auto"/>
              <w:jc w:val="right"/>
              <w:rPr>
                <w:sz w:val="26"/>
                <w:szCs w:val="26"/>
              </w:rPr>
            </w:pPr>
            <w:r w:rsidRPr="00EA6CB1">
              <w:rPr>
                <w:sz w:val="26"/>
                <w:szCs w:val="26"/>
              </w:rPr>
              <w:t>258,523,553</w:t>
            </w:r>
          </w:p>
        </w:tc>
        <w:tc>
          <w:tcPr>
            <w:tcW w:w="1843" w:type="dxa"/>
            <w:hideMark/>
          </w:tcPr>
          <w:p w14:paraId="65B59EAD" w14:textId="4E64916E" w:rsidR="00781C17" w:rsidRPr="00EA6CB1" w:rsidRDefault="00781C17" w:rsidP="00781C17">
            <w:pPr>
              <w:spacing w:line="336" w:lineRule="auto"/>
              <w:jc w:val="right"/>
              <w:rPr>
                <w:sz w:val="26"/>
                <w:szCs w:val="26"/>
              </w:rPr>
            </w:pPr>
            <w:r w:rsidRPr="00EA6CB1">
              <w:rPr>
                <w:sz w:val="26"/>
                <w:szCs w:val="26"/>
              </w:rPr>
              <w:t>474,964,861</w:t>
            </w:r>
          </w:p>
        </w:tc>
      </w:tr>
      <w:tr w:rsidR="00781C17" w:rsidRPr="00EA6CB1" w14:paraId="45785CDB" w14:textId="77777777" w:rsidTr="00785641">
        <w:trPr>
          <w:trHeight w:val="293"/>
        </w:trPr>
        <w:tc>
          <w:tcPr>
            <w:tcW w:w="696" w:type="dxa"/>
            <w:vAlign w:val="center"/>
            <w:hideMark/>
          </w:tcPr>
          <w:p w14:paraId="0E9519F5" w14:textId="0BB5827C" w:rsidR="00781C17" w:rsidRPr="00EA6CB1" w:rsidRDefault="00781C17" w:rsidP="00781C17">
            <w:pPr>
              <w:spacing w:line="336" w:lineRule="auto"/>
              <w:jc w:val="center"/>
              <w:rPr>
                <w:sz w:val="26"/>
                <w:szCs w:val="26"/>
              </w:rPr>
            </w:pPr>
            <w:r w:rsidRPr="00EA6CB1">
              <w:rPr>
                <w:sz w:val="26"/>
                <w:szCs w:val="26"/>
              </w:rPr>
              <w:t>10</w:t>
            </w:r>
          </w:p>
        </w:tc>
        <w:tc>
          <w:tcPr>
            <w:tcW w:w="2853" w:type="dxa"/>
            <w:vAlign w:val="bottom"/>
            <w:hideMark/>
          </w:tcPr>
          <w:p w14:paraId="09117272" w14:textId="4B8277FD" w:rsidR="00781C17" w:rsidRPr="00EA6CB1" w:rsidRDefault="00781C17" w:rsidP="00781C17">
            <w:pPr>
              <w:spacing w:line="336" w:lineRule="auto"/>
              <w:rPr>
                <w:sz w:val="26"/>
                <w:szCs w:val="26"/>
              </w:rPr>
            </w:pPr>
            <w:r w:rsidRPr="00EA6CB1">
              <w:rPr>
                <w:sz w:val="26"/>
                <w:szCs w:val="26"/>
              </w:rPr>
              <w:t>Lợi nhuận sau thuế</w:t>
            </w:r>
          </w:p>
        </w:tc>
        <w:tc>
          <w:tcPr>
            <w:tcW w:w="1853" w:type="dxa"/>
            <w:hideMark/>
          </w:tcPr>
          <w:p w14:paraId="7D6039DB" w14:textId="6935FBAA" w:rsidR="00781C17" w:rsidRPr="00EA6CB1" w:rsidRDefault="00781C17" w:rsidP="00781C17">
            <w:pPr>
              <w:spacing w:line="336" w:lineRule="auto"/>
              <w:jc w:val="right"/>
              <w:rPr>
                <w:sz w:val="26"/>
                <w:szCs w:val="26"/>
              </w:rPr>
            </w:pPr>
            <w:r w:rsidRPr="00EA6CB1">
              <w:rPr>
                <w:sz w:val="26"/>
                <w:szCs w:val="26"/>
              </w:rPr>
              <w:t>213,571,354</w:t>
            </w:r>
          </w:p>
        </w:tc>
        <w:tc>
          <w:tcPr>
            <w:tcW w:w="1843" w:type="dxa"/>
            <w:hideMark/>
          </w:tcPr>
          <w:p w14:paraId="6F987A78" w14:textId="677CA66D" w:rsidR="00781C17" w:rsidRPr="00EA6CB1" w:rsidRDefault="00781C17" w:rsidP="00781C17">
            <w:pPr>
              <w:spacing w:line="336" w:lineRule="auto"/>
              <w:jc w:val="right"/>
              <w:rPr>
                <w:sz w:val="26"/>
                <w:szCs w:val="26"/>
              </w:rPr>
            </w:pPr>
            <w:r w:rsidRPr="00EA6CB1">
              <w:rPr>
                <w:sz w:val="26"/>
                <w:szCs w:val="26"/>
              </w:rPr>
              <w:t>206,683,358</w:t>
            </w:r>
          </w:p>
        </w:tc>
        <w:tc>
          <w:tcPr>
            <w:tcW w:w="1843" w:type="dxa"/>
            <w:hideMark/>
          </w:tcPr>
          <w:p w14:paraId="479F4DCC" w14:textId="6F8D7046" w:rsidR="00781C17" w:rsidRPr="00EA6CB1" w:rsidRDefault="00781C17" w:rsidP="00781C17">
            <w:pPr>
              <w:spacing w:line="336" w:lineRule="auto"/>
              <w:jc w:val="right"/>
              <w:rPr>
                <w:sz w:val="26"/>
                <w:szCs w:val="26"/>
              </w:rPr>
            </w:pPr>
            <w:r w:rsidRPr="00EA6CB1">
              <w:rPr>
                <w:sz w:val="26"/>
                <w:szCs w:val="26"/>
              </w:rPr>
              <w:t>379,971,889</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59"/>
      </w:tblGrid>
      <w:tr w:rsidR="008E23D8" w:rsidRPr="00EA6CB1" w14:paraId="23725B3A" w14:textId="77777777" w:rsidTr="00592663">
        <w:tc>
          <w:tcPr>
            <w:tcW w:w="4785" w:type="dxa"/>
          </w:tcPr>
          <w:p w14:paraId="358F1DEB" w14:textId="77777777" w:rsidR="008E23D8" w:rsidRPr="00EA6CB1" w:rsidRDefault="008E23D8" w:rsidP="00917E9F">
            <w:pPr>
              <w:pStyle w:val="Chuky"/>
              <w:spacing w:line="336" w:lineRule="auto"/>
              <w:rPr>
                <w:rFonts w:ascii="Times New Roman" w:hAnsi="Times New Roman"/>
                <w:sz w:val="26"/>
                <w:szCs w:val="26"/>
              </w:rPr>
            </w:pPr>
          </w:p>
        </w:tc>
        <w:tc>
          <w:tcPr>
            <w:tcW w:w="4786" w:type="dxa"/>
          </w:tcPr>
          <w:p w14:paraId="4E7B8A7A" w14:textId="77777777" w:rsidR="008E23D8" w:rsidRPr="00EA6CB1" w:rsidRDefault="008E23D8" w:rsidP="00917E9F">
            <w:pPr>
              <w:pStyle w:val="Chuky"/>
              <w:spacing w:line="336" w:lineRule="auto"/>
              <w:rPr>
                <w:rFonts w:ascii="Times New Roman" w:hAnsi="Times New Roman"/>
                <w:sz w:val="26"/>
                <w:szCs w:val="26"/>
              </w:rPr>
            </w:pPr>
          </w:p>
          <w:p w14:paraId="677437DD" w14:textId="3965143B" w:rsidR="00166F80" w:rsidRPr="00EA6CB1" w:rsidRDefault="00C51CE5" w:rsidP="00166F80">
            <w:pPr>
              <w:pStyle w:val="Chuky"/>
              <w:rPr>
                <w:rFonts w:ascii="Times New Roman" w:hAnsi="Times New Roman"/>
                <w:sz w:val="26"/>
                <w:szCs w:val="26"/>
              </w:rPr>
            </w:pPr>
            <w:r w:rsidRPr="00EA6CB1">
              <w:rPr>
                <w:rFonts w:ascii="Times New Roman" w:hAnsi="Times New Roman"/>
                <w:sz w:val="26"/>
                <w:szCs w:val="26"/>
              </w:rPr>
              <w:t>Đại diện hợp pháp của nhà thầu liên danh</w:t>
            </w:r>
          </w:p>
          <w:p w14:paraId="70900255" w14:textId="65B23051" w:rsidR="00166F80" w:rsidRPr="00EA6CB1" w:rsidRDefault="00850EA0" w:rsidP="00166F80">
            <w:pPr>
              <w:pStyle w:val="Chuky"/>
              <w:rPr>
                <w:rFonts w:ascii="Times New Roman" w:hAnsi="Times New Roman"/>
                <w:sz w:val="26"/>
                <w:szCs w:val="26"/>
              </w:rPr>
            </w:pPr>
            <w:r w:rsidRPr="00EA6CB1">
              <w:rPr>
                <w:rFonts w:ascii="Times New Roman" w:hAnsi="Times New Roman"/>
                <w:sz w:val="26"/>
                <w:szCs w:val="26"/>
              </w:rPr>
              <w:t>GIÁM ĐỐC LIÊN DANH</w:t>
            </w:r>
          </w:p>
          <w:p w14:paraId="5FB66A0B" w14:textId="1DF4A225" w:rsidR="00166F80" w:rsidRPr="00EA6CB1" w:rsidRDefault="001472F3" w:rsidP="00166F80">
            <w:pPr>
              <w:pStyle w:val="Chuky"/>
              <w:rPr>
                <w:rFonts w:ascii="Times New Roman" w:hAnsi="Times New Roman"/>
                <w:sz w:val="26"/>
                <w:szCs w:val="26"/>
                <w:lang w:val="vi-VN"/>
              </w:rPr>
            </w:pPr>
            <w:r w:rsidRPr="00EA6CB1">
              <w:rPr>
                <w:rFonts w:ascii="Times New Roman" w:hAnsi="Times New Roman"/>
                <w:sz w:val="26"/>
                <w:szCs w:val="26"/>
                <w:lang w:val="vi-VN"/>
              </w:rPr>
              <w:t xml:space="preserve">  </w:t>
            </w:r>
          </w:p>
          <w:p w14:paraId="740F08E0" w14:textId="77777777" w:rsidR="00166F80" w:rsidRPr="00EA6CB1" w:rsidRDefault="00166F80" w:rsidP="00166F80">
            <w:pPr>
              <w:pStyle w:val="Chuky"/>
              <w:rPr>
                <w:rFonts w:ascii="Times New Roman" w:hAnsi="Times New Roman"/>
                <w:sz w:val="26"/>
                <w:szCs w:val="26"/>
              </w:rPr>
            </w:pPr>
            <w:r w:rsidRPr="00EA6CB1">
              <w:rPr>
                <w:rFonts w:ascii="Times New Roman" w:hAnsi="Times New Roman"/>
                <w:sz w:val="26"/>
                <w:szCs w:val="26"/>
              </w:rPr>
              <w:t xml:space="preserve"> </w:t>
            </w:r>
          </w:p>
          <w:p w14:paraId="7FD47441" w14:textId="77777777" w:rsidR="00166F80" w:rsidRPr="00EA6CB1" w:rsidRDefault="00166F80" w:rsidP="00166F80">
            <w:pPr>
              <w:pStyle w:val="Chuky"/>
              <w:rPr>
                <w:rFonts w:ascii="Times New Roman" w:hAnsi="Times New Roman"/>
                <w:sz w:val="26"/>
                <w:szCs w:val="26"/>
              </w:rPr>
            </w:pPr>
          </w:p>
          <w:p w14:paraId="147CDD9F" w14:textId="77777777" w:rsidR="00166F80" w:rsidRPr="00EA6CB1" w:rsidRDefault="00166F80" w:rsidP="00166F80">
            <w:pPr>
              <w:pStyle w:val="Chuky"/>
              <w:rPr>
                <w:rFonts w:ascii="Times New Roman" w:hAnsi="Times New Roman"/>
                <w:sz w:val="26"/>
                <w:szCs w:val="26"/>
              </w:rPr>
            </w:pPr>
          </w:p>
          <w:p w14:paraId="154EE7EB" w14:textId="77777777" w:rsidR="00166F80" w:rsidRPr="00EA6CB1" w:rsidRDefault="00166F80" w:rsidP="00166F80">
            <w:pPr>
              <w:pStyle w:val="Chuky"/>
              <w:rPr>
                <w:rFonts w:ascii="Times New Roman" w:hAnsi="Times New Roman"/>
                <w:sz w:val="26"/>
                <w:szCs w:val="26"/>
              </w:rPr>
            </w:pPr>
          </w:p>
          <w:p w14:paraId="0F23DCF8" w14:textId="77777777" w:rsidR="00166F80" w:rsidRPr="00EA6CB1" w:rsidRDefault="00166F80" w:rsidP="00166F80">
            <w:pPr>
              <w:pStyle w:val="Chuky"/>
              <w:rPr>
                <w:rFonts w:ascii="Times New Roman" w:hAnsi="Times New Roman"/>
                <w:sz w:val="26"/>
                <w:szCs w:val="26"/>
              </w:rPr>
            </w:pPr>
          </w:p>
          <w:p w14:paraId="7585A75C" w14:textId="53C895D6" w:rsidR="000521BB" w:rsidRPr="00EA6CB1" w:rsidRDefault="00166F80" w:rsidP="00166F80">
            <w:pPr>
              <w:pStyle w:val="Chuky"/>
              <w:spacing w:line="336" w:lineRule="auto"/>
              <w:rPr>
                <w:rFonts w:ascii="Times New Roman" w:hAnsi="Times New Roman"/>
                <w:sz w:val="26"/>
                <w:szCs w:val="26"/>
              </w:rPr>
            </w:pPr>
            <w:r w:rsidRPr="00EA6CB1">
              <w:rPr>
                <w:rFonts w:ascii="Times New Roman" w:hAnsi="Times New Roman"/>
                <w:sz w:val="26"/>
                <w:szCs w:val="26"/>
              </w:rPr>
              <w:t xml:space="preserve"> </w:t>
            </w:r>
            <w:r w:rsidR="001472F3" w:rsidRPr="00EA6CB1">
              <w:rPr>
                <w:rFonts w:ascii="Times New Roman" w:hAnsi="Times New Roman"/>
                <w:sz w:val="26"/>
                <w:szCs w:val="26"/>
              </w:rPr>
              <w:t xml:space="preserve">  Trịnh Lê Nam</w:t>
            </w:r>
          </w:p>
        </w:tc>
      </w:tr>
    </w:tbl>
    <w:p w14:paraId="5B0D4FA0" w14:textId="5F3AEF7F" w:rsidR="00A4393C" w:rsidRPr="00EA6CB1" w:rsidRDefault="00A4393C" w:rsidP="00917E9F">
      <w:pPr>
        <w:spacing w:line="336" w:lineRule="auto"/>
        <w:rPr>
          <w:sz w:val="26"/>
          <w:szCs w:val="26"/>
          <w:lang w:eastAsia="ja-JP"/>
        </w:rPr>
      </w:pPr>
      <w:bookmarkStart w:id="74" w:name="_Toc363056518"/>
      <w:bookmarkStart w:id="75" w:name="_Toc363056597"/>
      <w:bookmarkStart w:id="76" w:name="_Toc443567319"/>
      <w:bookmarkStart w:id="77" w:name="_Toc488848563"/>
    </w:p>
    <w:p w14:paraId="51B3273F" w14:textId="77777777" w:rsidR="00656DC1" w:rsidRPr="00EA6CB1" w:rsidRDefault="00656DC1" w:rsidP="00917E9F">
      <w:pPr>
        <w:spacing w:line="336" w:lineRule="auto"/>
        <w:rPr>
          <w:sz w:val="26"/>
          <w:szCs w:val="26"/>
          <w:lang w:eastAsia="ja-JP"/>
        </w:rPr>
      </w:pPr>
    </w:p>
    <w:p w14:paraId="60F58CCD" w14:textId="77777777" w:rsidR="00656DC1" w:rsidRPr="00EA6CB1" w:rsidRDefault="00656DC1" w:rsidP="00917E9F">
      <w:pPr>
        <w:spacing w:line="336" w:lineRule="auto"/>
        <w:rPr>
          <w:sz w:val="26"/>
          <w:szCs w:val="26"/>
          <w:lang w:eastAsia="ja-JP"/>
        </w:rPr>
      </w:pPr>
    </w:p>
    <w:p w14:paraId="371056B0" w14:textId="77777777" w:rsidR="00656DC1" w:rsidRPr="00EA6CB1" w:rsidRDefault="00656DC1" w:rsidP="00917E9F">
      <w:pPr>
        <w:spacing w:line="336" w:lineRule="auto"/>
        <w:rPr>
          <w:sz w:val="26"/>
          <w:szCs w:val="26"/>
          <w:lang w:eastAsia="ja-JP"/>
        </w:rPr>
      </w:pPr>
    </w:p>
    <w:p w14:paraId="08DA5F34" w14:textId="77777777" w:rsidR="00656DC1" w:rsidRPr="00EA6CB1" w:rsidRDefault="00656DC1" w:rsidP="00917E9F">
      <w:pPr>
        <w:spacing w:line="336" w:lineRule="auto"/>
        <w:rPr>
          <w:sz w:val="26"/>
          <w:szCs w:val="26"/>
          <w:lang w:eastAsia="ja-JP"/>
        </w:rPr>
      </w:pPr>
    </w:p>
    <w:p w14:paraId="159E3F45" w14:textId="77777777" w:rsidR="00A84052" w:rsidRPr="00EA6CB1" w:rsidRDefault="00A84052" w:rsidP="00917E9F">
      <w:pPr>
        <w:spacing w:line="336" w:lineRule="auto"/>
        <w:rPr>
          <w:sz w:val="26"/>
          <w:szCs w:val="26"/>
          <w:lang w:eastAsia="ja-JP"/>
        </w:rPr>
      </w:pPr>
    </w:p>
    <w:p w14:paraId="4222E071" w14:textId="77777777" w:rsidR="00E57F05" w:rsidRPr="00EA6CB1" w:rsidRDefault="00E57F05" w:rsidP="00917E9F">
      <w:pPr>
        <w:spacing w:line="336" w:lineRule="auto"/>
        <w:rPr>
          <w:sz w:val="26"/>
          <w:szCs w:val="26"/>
          <w:lang w:eastAsia="ja-JP"/>
        </w:rPr>
      </w:pPr>
    </w:p>
    <w:p w14:paraId="39DD9879" w14:textId="7EFF7E1F" w:rsidR="00E57F05" w:rsidRPr="00EA6CB1" w:rsidRDefault="00E57F05" w:rsidP="00480A4B">
      <w:pPr>
        <w:pStyle w:val="Heading3"/>
        <w:spacing w:line="336" w:lineRule="auto"/>
        <w:ind w:left="1152" w:hanging="576"/>
        <w:rPr>
          <w:rFonts w:eastAsia="Times New Roman" w:cs="Times New Roman"/>
          <w:sz w:val="26"/>
          <w:lang w:val="vi-VN"/>
        </w:rPr>
      </w:pPr>
      <w:bookmarkStart w:id="78" w:name="_Toc527033297"/>
      <w:r w:rsidRPr="00EA6CB1">
        <w:rPr>
          <w:rFonts w:cs="Times New Roman"/>
          <w:sz w:val="26"/>
          <w:lang w:val="vi-VN"/>
        </w:rPr>
        <w:t xml:space="preserve">Báo cáo kế quả hoạt động kinh doanh của </w:t>
      </w:r>
      <w:r w:rsidR="00EE0C20" w:rsidRPr="00EA6CB1">
        <w:rPr>
          <w:rFonts w:cs="Times New Roman"/>
          <w:sz w:val="26"/>
          <w:lang w:val="vi-VN"/>
        </w:rPr>
        <w:t xml:space="preserve">của Thành viên liên danh </w:t>
      </w:r>
      <w:r w:rsidRPr="00EA6CB1">
        <w:rPr>
          <w:rFonts w:cs="Times New Roman"/>
          <w:sz w:val="26"/>
          <w:lang w:val="vi-VN"/>
        </w:rPr>
        <w:t xml:space="preserve">Công ty </w:t>
      </w:r>
      <w:r w:rsidRPr="00EA6CB1">
        <w:rPr>
          <w:rFonts w:eastAsia="Times New Roman" w:cs="Times New Roman"/>
          <w:sz w:val="26"/>
          <w:lang w:val="vi-VN"/>
        </w:rPr>
        <w:t>Cổ phần Đầu tư Thương mại và Dịch vụ Nhật Nam</w:t>
      </w:r>
      <w:bookmarkEnd w:id="7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0"/>
        <w:gridCol w:w="6769"/>
      </w:tblGrid>
      <w:tr w:rsidR="004858F5" w:rsidRPr="00EA6CB1" w14:paraId="16EDA30D" w14:textId="77777777" w:rsidTr="00A56667">
        <w:tc>
          <w:tcPr>
            <w:tcW w:w="2250" w:type="dxa"/>
          </w:tcPr>
          <w:p w14:paraId="24EDF393" w14:textId="77777777" w:rsidR="004858F5" w:rsidRPr="00EA6CB1" w:rsidRDefault="004858F5" w:rsidP="00A56667">
            <w:pPr>
              <w:spacing w:line="336" w:lineRule="auto"/>
              <w:rPr>
                <w:sz w:val="26"/>
                <w:szCs w:val="26"/>
              </w:rPr>
            </w:pPr>
            <w:r w:rsidRPr="00EA6CB1">
              <w:rPr>
                <w:sz w:val="26"/>
                <w:szCs w:val="26"/>
              </w:rPr>
              <w:t>Tên nhà thầu</w:t>
            </w:r>
          </w:p>
        </w:tc>
        <w:tc>
          <w:tcPr>
            <w:tcW w:w="6769" w:type="dxa"/>
          </w:tcPr>
          <w:p w14:paraId="57A603D3" w14:textId="62992886" w:rsidR="004858F5" w:rsidRPr="00EA6CB1" w:rsidRDefault="004858F5" w:rsidP="00A56667">
            <w:pPr>
              <w:spacing w:line="336" w:lineRule="auto"/>
              <w:rPr>
                <w:sz w:val="26"/>
                <w:szCs w:val="26"/>
              </w:rPr>
            </w:pPr>
            <w:r w:rsidRPr="00EA6CB1">
              <w:rPr>
                <w:sz w:val="26"/>
                <w:szCs w:val="26"/>
              </w:rPr>
              <w:t>: Công ty cổ phần đầu tư Thương mại và Dịch vụ Nhật Nam</w:t>
            </w:r>
          </w:p>
        </w:tc>
      </w:tr>
      <w:tr w:rsidR="004858F5" w:rsidRPr="00EA6CB1" w14:paraId="6A933DFB" w14:textId="77777777" w:rsidTr="00A56667">
        <w:tc>
          <w:tcPr>
            <w:tcW w:w="2250" w:type="dxa"/>
          </w:tcPr>
          <w:p w14:paraId="3594E4B1" w14:textId="77777777" w:rsidR="004858F5" w:rsidRPr="00EA6CB1" w:rsidRDefault="004858F5" w:rsidP="00A56667">
            <w:pPr>
              <w:spacing w:line="336" w:lineRule="auto"/>
              <w:rPr>
                <w:sz w:val="26"/>
                <w:szCs w:val="26"/>
              </w:rPr>
            </w:pPr>
            <w:r w:rsidRPr="00EA6CB1">
              <w:rPr>
                <w:sz w:val="26"/>
                <w:szCs w:val="26"/>
              </w:rPr>
              <w:t>Tên giao dịch quốc tế</w:t>
            </w:r>
          </w:p>
        </w:tc>
        <w:tc>
          <w:tcPr>
            <w:tcW w:w="6769" w:type="dxa"/>
          </w:tcPr>
          <w:p w14:paraId="2C163245" w14:textId="58A38413" w:rsidR="004858F5" w:rsidRPr="00EA6CB1" w:rsidRDefault="004858F5" w:rsidP="00A56667">
            <w:pPr>
              <w:spacing w:line="336" w:lineRule="auto"/>
              <w:rPr>
                <w:sz w:val="26"/>
                <w:szCs w:val="26"/>
              </w:rPr>
            </w:pPr>
            <w:r w:rsidRPr="00EA6CB1">
              <w:rPr>
                <w:sz w:val="26"/>
                <w:szCs w:val="26"/>
              </w:rPr>
              <w:t xml:space="preserve">: </w:t>
            </w:r>
          </w:p>
        </w:tc>
      </w:tr>
      <w:tr w:rsidR="004858F5" w:rsidRPr="00EA6CB1" w14:paraId="5E3A53DD" w14:textId="77777777" w:rsidTr="00A56667">
        <w:tc>
          <w:tcPr>
            <w:tcW w:w="2250" w:type="dxa"/>
          </w:tcPr>
          <w:p w14:paraId="2DBDB9E0" w14:textId="77777777" w:rsidR="004858F5" w:rsidRPr="00EA6CB1" w:rsidRDefault="004858F5" w:rsidP="00A56667">
            <w:pPr>
              <w:spacing w:line="336" w:lineRule="auto"/>
              <w:rPr>
                <w:sz w:val="26"/>
                <w:szCs w:val="26"/>
              </w:rPr>
            </w:pPr>
            <w:r w:rsidRPr="00EA6CB1">
              <w:rPr>
                <w:sz w:val="26"/>
                <w:szCs w:val="26"/>
              </w:rPr>
              <w:t>Tên Viết tắt</w:t>
            </w:r>
          </w:p>
        </w:tc>
        <w:tc>
          <w:tcPr>
            <w:tcW w:w="6769" w:type="dxa"/>
          </w:tcPr>
          <w:p w14:paraId="62908B3B" w14:textId="2B810C5E" w:rsidR="004858F5" w:rsidRPr="00EA6CB1" w:rsidRDefault="004858F5" w:rsidP="00A56667">
            <w:pPr>
              <w:spacing w:line="336" w:lineRule="auto"/>
              <w:rPr>
                <w:sz w:val="26"/>
                <w:szCs w:val="26"/>
                <w:lang w:val="vi-VN"/>
              </w:rPr>
            </w:pPr>
            <w:r w:rsidRPr="00EA6CB1">
              <w:rPr>
                <w:sz w:val="26"/>
                <w:szCs w:val="26"/>
              </w:rPr>
              <w:t>: NHAT</w:t>
            </w:r>
            <w:r w:rsidRPr="00EA6CB1">
              <w:rPr>
                <w:sz w:val="26"/>
                <w:szCs w:val="26"/>
                <w:lang w:val="vi-VN"/>
              </w:rPr>
              <w:t xml:space="preserve"> NAM SETIN</w:t>
            </w:r>
            <w:r w:rsidRPr="00EA6CB1">
              <w:rPr>
                <w:sz w:val="26"/>
                <w:szCs w:val="26"/>
              </w:rPr>
              <w:t>.,</w:t>
            </w:r>
            <w:r w:rsidRPr="00EA6CB1">
              <w:rPr>
                <w:sz w:val="26"/>
                <w:szCs w:val="26"/>
                <w:lang w:val="vi-VN"/>
              </w:rPr>
              <w:t xml:space="preserve"> Jsc</w:t>
            </w:r>
          </w:p>
        </w:tc>
      </w:tr>
      <w:tr w:rsidR="004858F5" w:rsidRPr="00EA6CB1" w14:paraId="5351AD48" w14:textId="77777777" w:rsidTr="00A56667">
        <w:tc>
          <w:tcPr>
            <w:tcW w:w="2250" w:type="dxa"/>
          </w:tcPr>
          <w:p w14:paraId="7EB021AB" w14:textId="77777777" w:rsidR="004858F5" w:rsidRPr="00EA6CB1" w:rsidRDefault="004858F5" w:rsidP="00A56667">
            <w:pPr>
              <w:spacing w:line="336" w:lineRule="auto"/>
              <w:rPr>
                <w:sz w:val="26"/>
                <w:szCs w:val="26"/>
              </w:rPr>
            </w:pPr>
            <w:r w:rsidRPr="00EA6CB1">
              <w:rPr>
                <w:sz w:val="26"/>
                <w:szCs w:val="26"/>
              </w:rPr>
              <w:t xml:space="preserve"> Địa chỉ</w:t>
            </w:r>
          </w:p>
        </w:tc>
        <w:tc>
          <w:tcPr>
            <w:tcW w:w="6769" w:type="dxa"/>
          </w:tcPr>
          <w:p w14:paraId="46089BE6" w14:textId="14E56D3F" w:rsidR="004858F5" w:rsidRPr="00EA6CB1" w:rsidRDefault="004858F5" w:rsidP="00A56667">
            <w:pPr>
              <w:spacing w:line="336" w:lineRule="auto"/>
              <w:rPr>
                <w:sz w:val="26"/>
                <w:szCs w:val="26"/>
              </w:rPr>
            </w:pPr>
            <w:r w:rsidRPr="00EA6CB1">
              <w:rPr>
                <w:sz w:val="26"/>
                <w:szCs w:val="26"/>
              </w:rPr>
              <w:t>: Số 9 ngõ 137 Tổ dân phố Ngọc Đại - phường Đại Mỗ - quận Nam Từ Liêm - TP Hà Nội</w:t>
            </w:r>
          </w:p>
        </w:tc>
      </w:tr>
    </w:tbl>
    <w:tbl>
      <w:tblPr>
        <w:tblW w:w="9088"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bottom w:w="15" w:type="dxa"/>
        </w:tblCellMar>
        <w:tblLook w:val="04A0" w:firstRow="1" w:lastRow="0" w:firstColumn="1" w:lastColumn="0" w:noHBand="0" w:noVBand="1"/>
      </w:tblPr>
      <w:tblGrid>
        <w:gridCol w:w="708"/>
        <w:gridCol w:w="2649"/>
        <w:gridCol w:w="1852"/>
        <w:gridCol w:w="1843"/>
        <w:gridCol w:w="2036"/>
      </w:tblGrid>
      <w:tr w:rsidR="00A96A8E" w:rsidRPr="00EA6CB1" w14:paraId="64031CDA" w14:textId="77777777" w:rsidTr="00A56667">
        <w:trPr>
          <w:trHeight w:val="300"/>
        </w:trPr>
        <w:tc>
          <w:tcPr>
            <w:tcW w:w="696" w:type="dxa"/>
            <w:shd w:val="clear" w:color="000000" w:fill="D9D9D9"/>
            <w:vAlign w:val="bottom"/>
            <w:hideMark/>
          </w:tcPr>
          <w:p w14:paraId="669851D5" w14:textId="77777777" w:rsidR="00A96A8E" w:rsidRPr="00EA6CB1" w:rsidRDefault="00A96A8E" w:rsidP="00A56667">
            <w:pPr>
              <w:spacing w:line="336" w:lineRule="auto"/>
              <w:rPr>
                <w:b/>
                <w:sz w:val="26"/>
                <w:szCs w:val="26"/>
              </w:rPr>
            </w:pPr>
            <w:r w:rsidRPr="00EA6CB1">
              <w:rPr>
                <w:b/>
                <w:sz w:val="26"/>
                <w:szCs w:val="26"/>
              </w:rPr>
              <w:t>STT</w:t>
            </w:r>
          </w:p>
        </w:tc>
        <w:tc>
          <w:tcPr>
            <w:tcW w:w="2853" w:type="dxa"/>
            <w:shd w:val="clear" w:color="000000" w:fill="D9D9D9"/>
            <w:vAlign w:val="bottom"/>
            <w:hideMark/>
          </w:tcPr>
          <w:p w14:paraId="7C884300" w14:textId="77777777" w:rsidR="00A96A8E" w:rsidRPr="00EA6CB1" w:rsidRDefault="00A96A8E" w:rsidP="00A56667">
            <w:pPr>
              <w:spacing w:line="336" w:lineRule="auto"/>
              <w:jc w:val="center"/>
              <w:rPr>
                <w:b/>
                <w:sz w:val="26"/>
                <w:szCs w:val="26"/>
              </w:rPr>
            </w:pPr>
            <w:r w:rsidRPr="00EA6CB1">
              <w:rPr>
                <w:b/>
                <w:sz w:val="26"/>
                <w:szCs w:val="26"/>
              </w:rPr>
              <w:t>Danh mục</w:t>
            </w:r>
          </w:p>
        </w:tc>
        <w:tc>
          <w:tcPr>
            <w:tcW w:w="1853" w:type="dxa"/>
            <w:shd w:val="clear" w:color="000000" w:fill="D9D9D9"/>
            <w:vAlign w:val="bottom"/>
            <w:hideMark/>
          </w:tcPr>
          <w:p w14:paraId="127F430D" w14:textId="77777777" w:rsidR="00A96A8E" w:rsidRPr="00EA6CB1" w:rsidRDefault="00A96A8E" w:rsidP="00A56667">
            <w:pPr>
              <w:spacing w:line="336" w:lineRule="auto"/>
              <w:jc w:val="center"/>
              <w:rPr>
                <w:b/>
                <w:sz w:val="26"/>
                <w:szCs w:val="26"/>
                <w:lang w:val="vi-VN"/>
              </w:rPr>
            </w:pPr>
            <w:r w:rsidRPr="00EA6CB1">
              <w:rPr>
                <w:b/>
                <w:sz w:val="26"/>
                <w:szCs w:val="26"/>
              </w:rPr>
              <w:t>Năm 201</w:t>
            </w:r>
            <w:r w:rsidRPr="00EA6CB1">
              <w:rPr>
                <w:b/>
                <w:sz w:val="26"/>
                <w:szCs w:val="26"/>
                <w:lang w:val="vi-VN"/>
              </w:rPr>
              <w:t>5</w:t>
            </w:r>
          </w:p>
        </w:tc>
        <w:tc>
          <w:tcPr>
            <w:tcW w:w="1843" w:type="dxa"/>
            <w:shd w:val="clear" w:color="000000" w:fill="D9D9D9"/>
            <w:vAlign w:val="bottom"/>
            <w:hideMark/>
          </w:tcPr>
          <w:p w14:paraId="373BFA80" w14:textId="77777777" w:rsidR="00A96A8E" w:rsidRPr="00EA6CB1" w:rsidRDefault="00A96A8E" w:rsidP="00A56667">
            <w:pPr>
              <w:spacing w:line="336" w:lineRule="auto"/>
              <w:jc w:val="center"/>
              <w:rPr>
                <w:b/>
                <w:sz w:val="26"/>
                <w:szCs w:val="26"/>
                <w:lang w:val="vi-VN"/>
              </w:rPr>
            </w:pPr>
            <w:r w:rsidRPr="00EA6CB1">
              <w:rPr>
                <w:b/>
                <w:sz w:val="26"/>
                <w:szCs w:val="26"/>
              </w:rPr>
              <w:t>Năm 201</w:t>
            </w:r>
            <w:r w:rsidRPr="00EA6CB1">
              <w:rPr>
                <w:b/>
                <w:sz w:val="26"/>
                <w:szCs w:val="26"/>
                <w:lang w:val="vi-VN"/>
              </w:rPr>
              <w:t>6</w:t>
            </w:r>
          </w:p>
        </w:tc>
        <w:tc>
          <w:tcPr>
            <w:tcW w:w="1843" w:type="dxa"/>
            <w:shd w:val="clear" w:color="000000" w:fill="C0C0C0"/>
            <w:vAlign w:val="bottom"/>
            <w:hideMark/>
          </w:tcPr>
          <w:p w14:paraId="1305E3DC" w14:textId="77777777" w:rsidR="00A96A8E" w:rsidRPr="00EA6CB1" w:rsidRDefault="00A96A8E" w:rsidP="00A56667">
            <w:pPr>
              <w:spacing w:line="336" w:lineRule="auto"/>
              <w:jc w:val="center"/>
              <w:rPr>
                <w:b/>
                <w:sz w:val="26"/>
                <w:szCs w:val="26"/>
                <w:lang w:val="vi-VN"/>
              </w:rPr>
            </w:pPr>
            <w:r w:rsidRPr="00EA6CB1">
              <w:rPr>
                <w:b/>
                <w:sz w:val="26"/>
                <w:szCs w:val="26"/>
              </w:rPr>
              <w:t>Năm 201</w:t>
            </w:r>
            <w:r w:rsidRPr="00EA6CB1">
              <w:rPr>
                <w:b/>
                <w:sz w:val="26"/>
                <w:szCs w:val="26"/>
                <w:lang w:val="vi-VN"/>
              </w:rPr>
              <w:t>7</w:t>
            </w:r>
          </w:p>
        </w:tc>
      </w:tr>
      <w:tr w:rsidR="00A96A8E" w:rsidRPr="00EA6CB1" w14:paraId="6BA26C6D" w14:textId="77777777" w:rsidTr="00A56667">
        <w:trPr>
          <w:trHeight w:val="293"/>
        </w:trPr>
        <w:tc>
          <w:tcPr>
            <w:tcW w:w="696" w:type="dxa"/>
            <w:vAlign w:val="center"/>
            <w:hideMark/>
          </w:tcPr>
          <w:p w14:paraId="6676BE4B" w14:textId="77777777" w:rsidR="00A96A8E" w:rsidRPr="00EA6CB1" w:rsidRDefault="00A96A8E" w:rsidP="00A56667">
            <w:pPr>
              <w:spacing w:line="336" w:lineRule="auto"/>
              <w:jc w:val="center"/>
              <w:rPr>
                <w:sz w:val="26"/>
                <w:szCs w:val="26"/>
              </w:rPr>
            </w:pPr>
            <w:r w:rsidRPr="00EA6CB1">
              <w:rPr>
                <w:sz w:val="26"/>
                <w:szCs w:val="26"/>
              </w:rPr>
              <w:t>1</w:t>
            </w:r>
          </w:p>
        </w:tc>
        <w:tc>
          <w:tcPr>
            <w:tcW w:w="2853" w:type="dxa"/>
            <w:vAlign w:val="bottom"/>
            <w:hideMark/>
          </w:tcPr>
          <w:p w14:paraId="746F410C" w14:textId="77777777" w:rsidR="00A96A8E" w:rsidRPr="00EA6CB1" w:rsidRDefault="00A96A8E" w:rsidP="00A56667">
            <w:pPr>
              <w:spacing w:line="336" w:lineRule="auto"/>
              <w:rPr>
                <w:sz w:val="26"/>
                <w:szCs w:val="26"/>
              </w:rPr>
            </w:pPr>
            <w:r w:rsidRPr="00EA6CB1">
              <w:rPr>
                <w:sz w:val="26"/>
                <w:szCs w:val="26"/>
              </w:rPr>
              <w:t>Tổng tài sản</w:t>
            </w:r>
          </w:p>
        </w:tc>
        <w:tc>
          <w:tcPr>
            <w:tcW w:w="1853" w:type="dxa"/>
            <w:hideMark/>
          </w:tcPr>
          <w:p w14:paraId="6B1F6896" w14:textId="6C55FDB2" w:rsidR="00A96A8E" w:rsidRPr="00EA6CB1" w:rsidRDefault="00432295" w:rsidP="00A56667">
            <w:pPr>
              <w:spacing w:line="336" w:lineRule="auto"/>
              <w:jc w:val="right"/>
              <w:rPr>
                <w:sz w:val="26"/>
                <w:szCs w:val="26"/>
              </w:rPr>
            </w:pPr>
            <w:r w:rsidRPr="00EA6CB1">
              <w:rPr>
                <w:sz w:val="26"/>
                <w:szCs w:val="26"/>
              </w:rPr>
              <w:t>24.057.832.161</w:t>
            </w:r>
          </w:p>
        </w:tc>
        <w:tc>
          <w:tcPr>
            <w:tcW w:w="1843" w:type="dxa"/>
            <w:hideMark/>
          </w:tcPr>
          <w:p w14:paraId="2EFC2CD1" w14:textId="5A953426" w:rsidR="00A96A8E" w:rsidRPr="00EA6CB1" w:rsidRDefault="00432295" w:rsidP="00A56667">
            <w:pPr>
              <w:spacing w:line="336" w:lineRule="auto"/>
              <w:jc w:val="right"/>
              <w:rPr>
                <w:sz w:val="26"/>
                <w:szCs w:val="26"/>
              </w:rPr>
            </w:pPr>
            <w:r w:rsidRPr="00EA6CB1">
              <w:rPr>
                <w:sz w:val="26"/>
                <w:szCs w:val="26"/>
              </w:rPr>
              <w:t>75.245.203.479</w:t>
            </w:r>
          </w:p>
        </w:tc>
        <w:tc>
          <w:tcPr>
            <w:tcW w:w="1843" w:type="dxa"/>
            <w:hideMark/>
          </w:tcPr>
          <w:p w14:paraId="1B501E2D" w14:textId="421D11EA" w:rsidR="00A96A8E" w:rsidRPr="00EA6CB1" w:rsidRDefault="00432295" w:rsidP="00A56667">
            <w:pPr>
              <w:spacing w:line="336" w:lineRule="auto"/>
              <w:jc w:val="right"/>
              <w:rPr>
                <w:sz w:val="26"/>
                <w:szCs w:val="26"/>
              </w:rPr>
            </w:pPr>
            <w:r w:rsidRPr="00EA6CB1">
              <w:rPr>
                <w:sz w:val="26"/>
                <w:szCs w:val="26"/>
              </w:rPr>
              <w:t>160.414.242.198</w:t>
            </w:r>
          </w:p>
        </w:tc>
      </w:tr>
      <w:tr w:rsidR="00A96A8E" w:rsidRPr="00EA6CB1" w14:paraId="18934DB3" w14:textId="77777777" w:rsidTr="00432295">
        <w:trPr>
          <w:trHeight w:val="293"/>
        </w:trPr>
        <w:tc>
          <w:tcPr>
            <w:tcW w:w="696" w:type="dxa"/>
            <w:vAlign w:val="center"/>
            <w:hideMark/>
          </w:tcPr>
          <w:p w14:paraId="512687C2" w14:textId="77777777" w:rsidR="00A96A8E" w:rsidRPr="00EA6CB1" w:rsidRDefault="00A96A8E" w:rsidP="00A56667">
            <w:pPr>
              <w:spacing w:line="336" w:lineRule="auto"/>
              <w:jc w:val="center"/>
              <w:rPr>
                <w:sz w:val="26"/>
                <w:szCs w:val="26"/>
              </w:rPr>
            </w:pPr>
            <w:r w:rsidRPr="00EA6CB1">
              <w:rPr>
                <w:sz w:val="26"/>
                <w:szCs w:val="26"/>
              </w:rPr>
              <w:t>2</w:t>
            </w:r>
          </w:p>
        </w:tc>
        <w:tc>
          <w:tcPr>
            <w:tcW w:w="2853" w:type="dxa"/>
            <w:vAlign w:val="bottom"/>
            <w:hideMark/>
          </w:tcPr>
          <w:p w14:paraId="4E33088C" w14:textId="77777777" w:rsidR="00A96A8E" w:rsidRPr="00EA6CB1" w:rsidRDefault="00A96A8E" w:rsidP="00A56667">
            <w:pPr>
              <w:spacing w:line="336" w:lineRule="auto"/>
              <w:rPr>
                <w:sz w:val="26"/>
                <w:szCs w:val="26"/>
              </w:rPr>
            </w:pPr>
            <w:r w:rsidRPr="00EA6CB1">
              <w:rPr>
                <w:sz w:val="26"/>
                <w:szCs w:val="26"/>
              </w:rPr>
              <w:t>Tổng nợ phải trả</w:t>
            </w:r>
          </w:p>
        </w:tc>
        <w:tc>
          <w:tcPr>
            <w:tcW w:w="1853" w:type="dxa"/>
          </w:tcPr>
          <w:p w14:paraId="16DBD25B" w14:textId="37977C90" w:rsidR="00A96A8E" w:rsidRPr="00EA6CB1" w:rsidRDefault="00432295" w:rsidP="00A56667">
            <w:pPr>
              <w:spacing w:line="336" w:lineRule="auto"/>
              <w:jc w:val="right"/>
              <w:rPr>
                <w:sz w:val="26"/>
                <w:szCs w:val="26"/>
              </w:rPr>
            </w:pPr>
            <w:r w:rsidRPr="00EA6CB1">
              <w:rPr>
                <w:sz w:val="26"/>
                <w:szCs w:val="26"/>
              </w:rPr>
              <w:t>13.183.859.766</w:t>
            </w:r>
          </w:p>
        </w:tc>
        <w:tc>
          <w:tcPr>
            <w:tcW w:w="1843" w:type="dxa"/>
          </w:tcPr>
          <w:p w14:paraId="0A21AB54" w14:textId="69B94667" w:rsidR="00A96A8E" w:rsidRPr="00EA6CB1" w:rsidRDefault="00432295" w:rsidP="00A56667">
            <w:pPr>
              <w:spacing w:line="336" w:lineRule="auto"/>
              <w:jc w:val="right"/>
              <w:rPr>
                <w:sz w:val="26"/>
                <w:szCs w:val="26"/>
              </w:rPr>
            </w:pPr>
            <w:r w:rsidRPr="00EA6CB1">
              <w:rPr>
                <w:sz w:val="26"/>
                <w:szCs w:val="26"/>
              </w:rPr>
              <w:t>57.563.203.639</w:t>
            </w:r>
          </w:p>
        </w:tc>
        <w:tc>
          <w:tcPr>
            <w:tcW w:w="1843" w:type="dxa"/>
          </w:tcPr>
          <w:p w14:paraId="48B666D1" w14:textId="3F604A42" w:rsidR="00A96A8E" w:rsidRPr="00EA6CB1" w:rsidRDefault="00432295" w:rsidP="00A56667">
            <w:pPr>
              <w:spacing w:line="336" w:lineRule="auto"/>
              <w:jc w:val="right"/>
              <w:rPr>
                <w:sz w:val="26"/>
                <w:szCs w:val="26"/>
              </w:rPr>
            </w:pPr>
            <w:r w:rsidRPr="00EA6CB1">
              <w:rPr>
                <w:sz w:val="26"/>
                <w:szCs w:val="26"/>
              </w:rPr>
              <w:t>140.220.479.328</w:t>
            </w:r>
          </w:p>
        </w:tc>
      </w:tr>
      <w:tr w:rsidR="00A96A8E" w:rsidRPr="00EA6CB1" w14:paraId="47869579" w14:textId="77777777" w:rsidTr="00432295">
        <w:trPr>
          <w:trHeight w:val="293"/>
        </w:trPr>
        <w:tc>
          <w:tcPr>
            <w:tcW w:w="696" w:type="dxa"/>
            <w:vAlign w:val="center"/>
            <w:hideMark/>
          </w:tcPr>
          <w:p w14:paraId="66188379" w14:textId="77777777" w:rsidR="00A96A8E" w:rsidRPr="00EA6CB1" w:rsidRDefault="00A96A8E" w:rsidP="00A56667">
            <w:pPr>
              <w:spacing w:line="336" w:lineRule="auto"/>
              <w:jc w:val="center"/>
              <w:rPr>
                <w:sz w:val="26"/>
                <w:szCs w:val="26"/>
              </w:rPr>
            </w:pPr>
            <w:r w:rsidRPr="00EA6CB1">
              <w:rPr>
                <w:sz w:val="26"/>
                <w:szCs w:val="26"/>
              </w:rPr>
              <w:t>3</w:t>
            </w:r>
          </w:p>
        </w:tc>
        <w:tc>
          <w:tcPr>
            <w:tcW w:w="2853" w:type="dxa"/>
            <w:vAlign w:val="bottom"/>
            <w:hideMark/>
          </w:tcPr>
          <w:p w14:paraId="5578A2AE" w14:textId="77777777" w:rsidR="00A96A8E" w:rsidRPr="00EA6CB1" w:rsidRDefault="00A96A8E" w:rsidP="00A56667">
            <w:pPr>
              <w:spacing w:line="336" w:lineRule="auto"/>
              <w:rPr>
                <w:sz w:val="26"/>
                <w:szCs w:val="26"/>
              </w:rPr>
            </w:pPr>
            <w:r w:rsidRPr="00EA6CB1">
              <w:rPr>
                <w:sz w:val="26"/>
                <w:szCs w:val="26"/>
              </w:rPr>
              <w:t>Giá trị tài sản ròng</w:t>
            </w:r>
          </w:p>
        </w:tc>
        <w:tc>
          <w:tcPr>
            <w:tcW w:w="1853" w:type="dxa"/>
          </w:tcPr>
          <w:p w14:paraId="1005D25E" w14:textId="05E2EC7C" w:rsidR="00A96A8E" w:rsidRPr="00EA6CB1" w:rsidRDefault="00432295" w:rsidP="00A56667">
            <w:pPr>
              <w:spacing w:line="336" w:lineRule="auto"/>
              <w:jc w:val="right"/>
              <w:rPr>
                <w:sz w:val="26"/>
                <w:szCs w:val="26"/>
              </w:rPr>
            </w:pPr>
            <w:r w:rsidRPr="00EA6CB1">
              <w:rPr>
                <w:sz w:val="26"/>
                <w:szCs w:val="26"/>
              </w:rPr>
              <w:t>10.873.972.395</w:t>
            </w:r>
          </w:p>
        </w:tc>
        <w:tc>
          <w:tcPr>
            <w:tcW w:w="1843" w:type="dxa"/>
          </w:tcPr>
          <w:p w14:paraId="4A641BDE" w14:textId="41E06C1F" w:rsidR="00A96A8E" w:rsidRPr="00EA6CB1" w:rsidRDefault="00432295" w:rsidP="00A56667">
            <w:pPr>
              <w:spacing w:line="336" w:lineRule="auto"/>
              <w:jc w:val="right"/>
              <w:rPr>
                <w:sz w:val="26"/>
                <w:szCs w:val="26"/>
              </w:rPr>
            </w:pPr>
            <w:r w:rsidRPr="00EA6CB1">
              <w:rPr>
                <w:sz w:val="26"/>
                <w:szCs w:val="26"/>
              </w:rPr>
              <w:t>17.681.999.840</w:t>
            </w:r>
          </w:p>
        </w:tc>
        <w:tc>
          <w:tcPr>
            <w:tcW w:w="1843" w:type="dxa"/>
          </w:tcPr>
          <w:p w14:paraId="7D8DE491" w14:textId="1CE3B567" w:rsidR="00A96A8E" w:rsidRPr="00EA6CB1" w:rsidRDefault="00432295" w:rsidP="00A56667">
            <w:pPr>
              <w:spacing w:line="336" w:lineRule="auto"/>
              <w:jc w:val="right"/>
              <w:rPr>
                <w:sz w:val="26"/>
                <w:szCs w:val="26"/>
              </w:rPr>
            </w:pPr>
            <w:r w:rsidRPr="00EA6CB1">
              <w:rPr>
                <w:sz w:val="26"/>
                <w:szCs w:val="26"/>
              </w:rPr>
              <w:t>20.193.762.870</w:t>
            </w:r>
          </w:p>
        </w:tc>
      </w:tr>
      <w:tr w:rsidR="00432295" w:rsidRPr="00EA6CB1" w14:paraId="1A7B1CB8" w14:textId="77777777" w:rsidTr="00A56667">
        <w:trPr>
          <w:trHeight w:val="293"/>
        </w:trPr>
        <w:tc>
          <w:tcPr>
            <w:tcW w:w="696" w:type="dxa"/>
            <w:vAlign w:val="center"/>
            <w:hideMark/>
          </w:tcPr>
          <w:p w14:paraId="1121141C" w14:textId="77777777" w:rsidR="00432295" w:rsidRPr="00EA6CB1" w:rsidRDefault="00432295" w:rsidP="00432295">
            <w:pPr>
              <w:spacing w:line="336" w:lineRule="auto"/>
              <w:jc w:val="center"/>
              <w:rPr>
                <w:sz w:val="26"/>
                <w:szCs w:val="26"/>
              </w:rPr>
            </w:pPr>
            <w:r w:rsidRPr="00EA6CB1">
              <w:rPr>
                <w:sz w:val="26"/>
                <w:szCs w:val="26"/>
              </w:rPr>
              <w:t>4</w:t>
            </w:r>
          </w:p>
        </w:tc>
        <w:tc>
          <w:tcPr>
            <w:tcW w:w="2853" w:type="dxa"/>
            <w:vAlign w:val="bottom"/>
            <w:hideMark/>
          </w:tcPr>
          <w:p w14:paraId="3D0D1EC9" w14:textId="77777777" w:rsidR="00432295" w:rsidRPr="00EA6CB1" w:rsidRDefault="00432295" w:rsidP="00432295">
            <w:pPr>
              <w:spacing w:line="336" w:lineRule="auto"/>
              <w:rPr>
                <w:sz w:val="26"/>
                <w:szCs w:val="26"/>
              </w:rPr>
            </w:pPr>
            <w:r w:rsidRPr="00EA6CB1">
              <w:rPr>
                <w:sz w:val="26"/>
                <w:szCs w:val="26"/>
              </w:rPr>
              <w:t>Tài sản ngắn hạn</w:t>
            </w:r>
          </w:p>
        </w:tc>
        <w:tc>
          <w:tcPr>
            <w:tcW w:w="1853" w:type="dxa"/>
          </w:tcPr>
          <w:p w14:paraId="3B62C9BB" w14:textId="7DBAFAA3" w:rsidR="00432295" w:rsidRPr="00EA6CB1" w:rsidRDefault="00432295" w:rsidP="00432295">
            <w:pPr>
              <w:spacing w:line="336" w:lineRule="auto"/>
              <w:jc w:val="right"/>
              <w:rPr>
                <w:sz w:val="26"/>
                <w:szCs w:val="26"/>
              </w:rPr>
            </w:pPr>
            <w:r w:rsidRPr="00EA6CB1">
              <w:rPr>
                <w:sz w:val="26"/>
                <w:szCs w:val="26"/>
              </w:rPr>
              <w:t>10.382.333.281</w:t>
            </w:r>
          </w:p>
        </w:tc>
        <w:tc>
          <w:tcPr>
            <w:tcW w:w="1843" w:type="dxa"/>
          </w:tcPr>
          <w:p w14:paraId="57E1D410" w14:textId="0E29C576" w:rsidR="00432295" w:rsidRPr="00EA6CB1" w:rsidRDefault="00432295" w:rsidP="00432295">
            <w:pPr>
              <w:spacing w:line="336" w:lineRule="auto"/>
              <w:jc w:val="right"/>
              <w:rPr>
                <w:sz w:val="26"/>
                <w:szCs w:val="26"/>
              </w:rPr>
            </w:pPr>
            <w:r w:rsidRPr="00EA6CB1">
              <w:rPr>
                <w:sz w:val="26"/>
                <w:szCs w:val="26"/>
              </w:rPr>
              <w:t>61.352.029.643</w:t>
            </w:r>
          </w:p>
        </w:tc>
        <w:tc>
          <w:tcPr>
            <w:tcW w:w="1843" w:type="dxa"/>
            <w:vAlign w:val="bottom"/>
          </w:tcPr>
          <w:p w14:paraId="0D914E72" w14:textId="6BAF75AE" w:rsidR="00432295" w:rsidRPr="00EA6CB1" w:rsidRDefault="00432295" w:rsidP="00432295">
            <w:pPr>
              <w:spacing w:line="336" w:lineRule="auto"/>
              <w:jc w:val="right"/>
              <w:rPr>
                <w:sz w:val="26"/>
                <w:szCs w:val="26"/>
              </w:rPr>
            </w:pPr>
            <w:r w:rsidRPr="00EA6CB1">
              <w:rPr>
                <w:sz w:val="26"/>
                <w:szCs w:val="26"/>
              </w:rPr>
              <w:t xml:space="preserve"> 160.414.242.198   </w:t>
            </w:r>
          </w:p>
        </w:tc>
      </w:tr>
      <w:tr w:rsidR="00432295" w:rsidRPr="00EA6CB1" w14:paraId="17ACB2A4" w14:textId="77777777" w:rsidTr="00432295">
        <w:trPr>
          <w:trHeight w:val="293"/>
        </w:trPr>
        <w:tc>
          <w:tcPr>
            <w:tcW w:w="696" w:type="dxa"/>
            <w:vAlign w:val="center"/>
            <w:hideMark/>
          </w:tcPr>
          <w:p w14:paraId="00098641" w14:textId="77777777" w:rsidR="00432295" w:rsidRPr="00EA6CB1" w:rsidRDefault="00432295" w:rsidP="00432295">
            <w:pPr>
              <w:spacing w:line="336" w:lineRule="auto"/>
              <w:jc w:val="center"/>
              <w:rPr>
                <w:sz w:val="26"/>
                <w:szCs w:val="26"/>
              </w:rPr>
            </w:pPr>
            <w:r w:rsidRPr="00EA6CB1">
              <w:rPr>
                <w:sz w:val="26"/>
                <w:szCs w:val="26"/>
              </w:rPr>
              <w:t>5</w:t>
            </w:r>
          </w:p>
        </w:tc>
        <w:tc>
          <w:tcPr>
            <w:tcW w:w="2853" w:type="dxa"/>
            <w:vAlign w:val="bottom"/>
            <w:hideMark/>
          </w:tcPr>
          <w:p w14:paraId="08702310" w14:textId="77777777" w:rsidR="00432295" w:rsidRPr="00EA6CB1" w:rsidRDefault="00432295" w:rsidP="00432295">
            <w:pPr>
              <w:spacing w:line="336" w:lineRule="auto"/>
              <w:rPr>
                <w:sz w:val="26"/>
                <w:szCs w:val="26"/>
              </w:rPr>
            </w:pPr>
            <w:r w:rsidRPr="00EA6CB1">
              <w:rPr>
                <w:sz w:val="26"/>
                <w:szCs w:val="26"/>
              </w:rPr>
              <w:t>Tổng nợ ngắn hạn</w:t>
            </w:r>
          </w:p>
        </w:tc>
        <w:tc>
          <w:tcPr>
            <w:tcW w:w="1853" w:type="dxa"/>
          </w:tcPr>
          <w:p w14:paraId="50FDE02C" w14:textId="64CA7B6E" w:rsidR="00432295" w:rsidRPr="00EA6CB1" w:rsidRDefault="00432295" w:rsidP="00432295">
            <w:pPr>
              <w:spacing w:line="336" w:lineRule="auto"/>
              <w:jc w:val="right"/>
              <w:rPr>
                <w:sz w:val="26"/>
                <w:szCs w:val="26"/>
              </w:rPr>
            </w:pPr>
            <w:r w:rsidRPr="00EA6CB1">
              <w:rPr>
                <w:sz w:val="26"/>
                <w:szCs w:val="26"/>
              </w:rPr>
              <w:t>13.183.859.766</w:t>
            </w:r>
          </w:p>
        </w:tc>
        <w:tc>
          <w:tcPr>
            <w:tcW w:w="1843" w:type="dxa"/>
          </w:tcPr>
          <w:p w14:paraId="368DEACB" w14:textId="5B2EA861" w:rsidR="00432295" w:rsidRPr="00EA6CB1" w:rsidRDefault="00432295" w:rsidP="00432295">
            <w:pPr>
              <w:spacing w:line="336" w:lineRule="auto"/>
              <w:jc w:val="right"/>
              <w:rPr>
                <w:sz w:val="26"/>
                <w:szCs w:val="26"/>
              </w:rPr>
            </w:pPr>
            <w:r w:rsidRPr="00EA6CB1">
              <w:rPr>
                <w:sz w:val="26"/>
                <w:szCs w:val="26"/>
              </w:rPr>
              <w:t>57.563.203.639</w:t>
            </w:r>
          </w:p>
        </w:tc>
        <w:tc>
          <w:tcPr>
            <w:tcW w:w="1843" w:type="dxa"/>
          </w:tcPr>
          <w:p w14:paraId="7D754A34" w14:textId="7A811A32" w:rsidR="00432295" w:rsidRPr="00EA6CB1" w:rsidRDefault="00432295" w:rsidP="00432295">
            <w:pPr>
              <w:spacing w:line="336" w:lineRule="auto"/>
              <w:jc w:val="right"/>
              <w:rPr>
                <w:sz w:val="26"/>
                <w:szCs w:val="26"/>
              </w:rPr>
            </w:pPr>
            <w:r w:rsidRPr="00EA6CB1">
              <w:rPr>
                <w:sz w:val="26"/>
                <w:szCs w:val="26"/>
              </w:rPr>
              <w:t>140.220.479.328</w:t>
            </w:r>
          </w:p>
        </w:tc>
      </w:tr>
      <w:tr w:rsidR="00432295" w:rsidRPr="00EA6CB1" w14:paraId="32313DED" w14:textId="77777777" w:rsidTr="00432295">
        <w:trPr>
          <w:trHeight w:val="293"/>
        </w:trPr>
        <w:tc>
          <w:tcPr>
            <w:tcW w:w="696" w:type="dxa"/>
            <w:vAlign w:val="center"/>
            <w:hideMark/>
          </w:tcPr>
          <w:p w14:paraId="574DF9E5" w14:textId="77777777" w:rsidR="00432295" w:rsidRPr="00EA6CB1" w:rsidRDefault="00432295" w:rsidP="00432295">
            <w:pPr>
              <w:spacing w:line="336" w:lineRule="auto"/>
              <w:jc w:val="center"/>
              <w:rPr>
                <w:sz w:val="26"/>
                <w:szCs w:val="26"/>
              </w:rPr>
            </w:pPr>
            <w:r w:rsidRPr="00EA6CB1">
              <w:rPr>
                <w:sz w:val="26"/>
                <w:szCs w:val="26"/>
              </w:rPr>
              <w:t>6</w:t>
            </w:r>
          </w:p>
        </w:tc>
        <w:tc>
          <w:tcPr>
            <w:tcW w:w="2853" w:type="dxa"/>
            <w:vAlign w:val="bottom"/>
            <w:hideMark/>
          </w:tcPr>
          <w:p w14:paraId="6578A87F" w14:textId="77777777" w:rsidR="00432295" w:rsidRPr="00EA6CB1" w:rsidRDefault="00432295" w:rsidP="00432295">
            <w:pPr>
              <w:spacing w:line="336" w:lineRule="auto"/>
              <w:rPr>
                <w:sz w:val="26"/>
                <w:szCs w:val="26"/>
              </w:rPr>
            </w:pPr>
            <w:r w:rsidRPr="00EA6CB1">
              <w:rPr>
                <w:sz w:val="26"/>
                <w:szCs w:val="26"/>
              </w:rPr>
              <w:t>Vốn lưu động</w:t>
            </w:r>
          </w:p>
        </w:tc>
        <w:tc>
          <w:tcPr>
            <w:tcW w:w="1853" w:type="dxa"/>
          </w:tcPr>
          <w:p w14:paraId="60E4F5F6" w14:textId="40C7A88A" w:rsidR="00432295" w:rsidRPr="00EA6CB1" w:rsidRDefault="00432295" w:rsidP="00432295">
            <w:pPr>
              <w:spacing w:line="336" w:lineRule="auto"/>
              <w:jc w:val="right"/>
              <w:rPr>
                <w:sz w:val="26"/>
                <w:szCs w:val="26"/>
              </w:rPr>
            </w:pPr>
            <w:r w:rsidRPr="00EA6CB1">
              <w:rPr>
                <w:sz w:val="26"/>
                <w:szCs w:val="26"/>
              </w:rPr>
              <w:t>-2.801.526.485</w:t>
            </w:r>
          </w:p>
        </w:tc>
        <w:tc>
          <w:tcPr>
            <w:tcW w:w="1843" w:type="dxa"/>
          </w:tcPr>
          <w:p w14:paraId="4ABCD8CD" w14:textId="3C1F7359" w:rsidR="00432295" w:rsidRPr="00EA6CB1" w:rsidRDefault="00432295" w:rsidP="00432295">
            <w:pPr>
              <w:spacing w:line="336" w:lineRule="auto"/>
              <w:jc w:val="right"/>
              <w:rPr>
                <w:sz w:val="26"/>
                <w:szCs w:val="26"/>
              </w:rPr>
            </w:pPr>
            <w:r w:rsidRPr="00EA6CB1">
              <w:rPr>
                <w:sz w:val="26"/>
                <w:szCs w:val="26"/>
              </w:rPr>
              <w:t>3.788.826.004</w:t>
            </w:r>
          </w:p>
        </w:tc>
        <w:tc>
          <w:tcPr>
            <w:tcW w:w="1843" w:type="dxa"/>
          </w:tcPr>
          <w:p w14:paraId="49D602AB" w14:textId="15DF2039" w:rsidR="00432295" w:rsidRPr="00EA6CB1" w:rsidRDefault="00432295" w:rsidP="00432295">
            <w:pPr>
              <w:spacing w:line="336" w:lineRule="auto"/>
              <w:jc w:val="right"/>
              <w:rPr>
                <w:sz w:val="26"/>
                <w:szCs w:val="26"/>
              </w:rPr>
            </w:pPr>
            <w:r w:rsidRPr="00EA6CB1">
              <w:rPr>
                <w:sz w:val="26"/>
                <w:szCs w:val="26"/>
              </w:rPr>
              <w:t>20.193.762.870</w:t>
            </w:r>
          </w:p>
        </w:tc>
      </w:tr>
      <w:tr w:rsidR="00432295" w:rsidRPr="00EA6CB1" w14:paraId="73B539B3" w14:textId="77777777" w:rsidTr="00432295">
        <w:trPr>
          <w:trHeight w:val="293"/>
        </w:trPr>
        <w:tc>
          <w:tcPr>
            <w:tcW w:w="696" w:type="dxa"/>
            <w:vAlign w:val="center"/>
            <w:hideMark/>
          </w:tcPr>
          <w:p w14:paraId="262184D7" w14:textId="77777777" w:rsidR="00432295" w:rsidRPr="00EA6CB1" w:rsidRDefault="00432295" w:rsidP="00432295">
            <w:pPr>
              <w:spacing w:line="336" w:lineRule="auto"/>
              <w:jc w:val="center"/>
              <w:rPr>
                <w:sz w:val="26"/>
                <w:szCs w:val="26"/>
              </w:rPr>
            </w:pPr>
            <w:r w:rsidRPr="00EA6CB1">
              <w:rPr>
                <w:sz w:val="26"/>
                <w:szCs w:val="26"/>
              </w:rPr>
              <w:t>7</w:t>
            </w:r>
          </w:p>
        </w:tc>
        <w:tc>
          <w:tcPr>
            <w:tcW w:w="2853" w:type="dxa"/>
            <w:vAlign w:val="bottom"/>
            <w:hideMark/>
          </w:tcPr>
          <w:p w14:paraId="6EF1FA7A" w14:textId="77777777" w:rsidR="00432295" w:rsidRPr="00EA6CB1" w:rsidRDefault="00432295" w:rsidP="00432295">
            <w:pPr>
              <w:spacing w:line="336" w:lineRule="auto"/>
              <w:rPr>
                <w:sz w:val="26"/>
                <w:szCs w:val="26"/>
              </w:rPr>
            </w:pPr>
            <w:r w:rsidRPr="00EA6CB1">
              <w:rPr>
                <w:sz w:val="26"/>
                <w:szCs w:val="26"/>
              </w:rPr>
              <w:t>Tổng doanh thu</w:t>
            </w:r>
          </w:p>
        </w:tc>
        <w:tc>
          <w:tcPr>
            <w:tcW w:w="1853" w:type="dxa"/>
          </w:tcPr>
          <w:p w14:paraId="54231A5F" w14:textId="6060959E" w:rsidR="00432295" w:rsidRPr="00EA6CB1" w:rsidRDefault="000D7981" w:rsidP="00432295">
            <w:pPr>
              <w:spacing w:line="336" w:lineRule="auto"/>
              <w:jc w:val="right"/>
              <w:rPr>
                <w:sz w:val="26"/>
                <w:szCs w:val="26"/>
              </w:rPr>
            </w:pPr>
            <w:r w:rsidRPr="00EA6CB1">
              <w:rPr>
                <w:sz w:val="26"/>
                <w:szCs w:val="26"/>
              </w:rPr>
              <w:t>61.129.592.160</w:t>
            </w:r>
          </w:p>
        </w:tc>
        <w:tc>
          <w:tcPr>
            <w:tcW w:w="1843" w:type="dxa"/>
          </w:tcPr>
          <w:p w14:paraId="61B798AF" w14:textId="1B1C1FCE" w:rsidR="00432295" w:rsidRPr="00EA6CB1" w:rsidRDefault="000D7981" w:rsidP="00432295">
            <w:pPr>
              <w:spacing w:line="336" w:lineRule="auto"/>
              <w:jc w:val="right"/>
              <w:rPr>
                <w:sz w:val="26"/>
                <w:szCs w:val="26"/>
              </w:rPr>
            </w:pPr>
            <w:r w:rsidRPr="00EA6CB1">
              <w:rPr>
                <w:sz w:val="26"/>
                <w:szCs w:val="26"/>
              </w:rPr>
              <w:t>73.299.485.844</w:t>
            </w:r>
          </w:p>
        </w:tc>
        <w:tc>
          <w:tcPr>
            <w:tcW w:w="1843" w:type="dxa"/>
          </w:tcPr>
          <w:p w14:paraId="5B695A2C" w14:textId="1CA335CC" w:rsidR="00432295" w:rsidRPr="00EA6CB1" w:rsidRDefault="000D7981" w:rsidP="00432295">
            <w:pPr>
              <w:spacing w:line="336" w:lineRule="auto"/>
              <w:jc w:val="right"/>
              <w:rPr>
                <w:sz w:val="26"/>
                <w:szCs w:val="26"/>
              </w:rPr>
            </w:pPr>
            <w:r w:rsidRPr="00EA6CB1">
              <w:rPr>
                <w:sz w:val="26"/>
                <w:szCs w:val="26"/>
              </w:rPr>
              <w:t>283.229.160.110</w:t>
            </w:r>
          </w:p>
        </w:tc>
      </w:tr>
      <w:tr w:rsidR="00432295" w:rsidRPr="00EA6CB1" w14:paraId="1082EE7E" w14:textId="77777777" w:rsidTr="00A56667">
        <w:trPr>
          <w:trHeight w:val="293"/>
        </w:trPr>
        <w:tc>
          <w:tcPr>
            <w:tcW w:w="696" w:type="dxa"/>
            <w:vAlign w:val="center"/>
            <w:hideMark/>
          </w:tcPr>
          <w:p w14:paraId="0A738191" w14:textId="77777777" w:rsidR="00432295" w:rsidRPr="00EA6CB1" w:rsidRDefault="00432295" w:rsidP="00432295">
            <w:pPr>
              <w:spacing w:line="336" w:lineRule="auto"/>
              <w:jc w:val="center"/>
              <w:rPr>
                <w:sz w:val="26"/>
                <w:szCs w:val="26"/>
              </w:rPr>
            </w:pPr>
            <w:r w:rsidRPr="00EA6CB1">
              <w:rPr>
                <w:sz w:val="26"/>
                <w:szCs w:val="26"/>
              </w:rPr>
              <w:t>8</w:t>
            </w:r>
          </w:p>
        </w:tc>
        <w:tc>
          <w:tcPr>
            <w:tcW w:w="2853" w:type="dxa"/>
            <w:vAlign w:val="bottom"/>
            <w:hideMark/>
          </w:tcPr>
          <w:p w14:paraId="0C3E3CC5" w14:textId="77777777" w:rsidR="00432295" w:rsidRPr="00EA6CB1" w:rsidRDefault="00432295" w:rsidP="00432295">
            <w:pPr>
              <w:spacing w:line="336" w:lineRule="auto"/>
              <w:rPr>
                <w:sz w:val="26"/>
                <w:szCs w:val="26"/>
              </w:rPr>
            </w:pPr>
            <w:r w:rsidRPr="00EA6CB1">
              <w:rPr>
                <w:sz w:val="26"/>
                <w:szCs w:val="26"/>
              </w:rPr>
              <w:t>Doanh thu bình quân 3 năm</w:t>
            </w:r>
          </w:p>
        </w:tc>
        <w:tc>
          <w:tcPr>
            <w:tcW w:w="5539" w:type="dxa"/>
            <w:gridSpan w:val="3"/>
            <w:vAlign w:val="center"/>
            <w:hideMark/>
          </w:tcPr>
          <w:p w14:paraId="4AAE01AC" w14:textId="24201318" w:rsidR="00432295" w:rsidRPr="00EA6CB1" w:rsidRDefault="000D7981" w:rsidP="00432295">
            <w:pPr>
              <w:spacing w:line="336" w:lineRule="auto"/>
              <w:jc w:val="right"/>
              <w:rPr>
                <w:sz w:val="26"/>
                <w:szCs w:val="26"/>
              </w:rPr>
            </w:pPr>
            <w:r w:rsidRPr="00EA6CB1">
              <w:rPr>
                <w:sz w:val="26"/>
                <w:szCs w:val="26"/>
              </w:rPr>
              <w:t>139.219.412.705</w:t>
            </w:r>
          </w:p>
        </w:tc>
      </w:tr>
      <w:tr w:rsidR="00432295" w:rsidRPr="00EA6CB1" w14:paraId="448396C5" w14:textId="77777777" w:rsidTr="00A56667">
        <w:trPr>
          <w:trHeight w:val="293"/>
        </w:trPr>
        <w:tc>
          <w:tcPr>
            <w:tcW w:w="696" w:type="dxa"/>
            <w:vAlign w:val="center"/>
            <w:hideMark/>
          </w:tcPr>
          <w:p w14:paraId="0A04046F" w14:textId="77777777" w:rsidR="00432295" w:rsidRPr="00EA6CB1" w:rsidRDefault="00432295" w:rsidP="00432295">
            <w:pPr>
              <w:spacing w:line="336" w:lineRule="auto"/>
              <w:jc w:val="center"/>
              <w:rPr>
                <w:sz w:val="26"/>
                <w:szCs w:val="26"/>
              </w:rPr>
            </w:pPr>
            <w:r w:rsidRPr="00EA6CB1">
              <w:rPr>
                <w:sz w:val="26"/>
                <w:szCs w:val="26"/>
              </w:rPr>
              <w:t>9</w:t>
            </w:r>
          </w:p>
        </w:tc>
        <w:tc>
          <w:tcPr>
            <w:tcW w:w="2853" w:type="dxa"/>
            <w:vAlign w:val="bottom"/>
            <w:hideMark/>
          </w:tcPr>
          <w:p w14:paraId="572AD3B0" w14:textId="77777777" w:rsidR="00432295" w:rsidRPr="00EA6CB1" w:rsidRDefault="00432295" w:rsidP="00432295">
            <w:pPr>
              <w:spacing w:line="336" w:lineRule="auto"/>
              <w:rPr>
                <w:sz w:val="26"/>
                <w:szCs w:val="26"/>
              </w:rPr>
            </w:pPr>
            <w:r w:rsidRPr="00EA6CB1">
              <w:rPr>
                <w:sz w:val="26"/>
                <w:szCs w:val="26"/>
              </w:rPr>
              <w:t>Lợi nhuận trước thuế</w:t>
            </w:r>
          </w:p>
        </w:tc>
        <w:tc>
          <w:tcPr>
            <w:tcW w:w="1853" w:type="dxa"/>
            <w:hideMark/>
          </w:tcPr>
          <w:p w14:paraId="2107FE13" w14:textId="098BC5E8" w:rsidR="00432295" w:rsidRPr="00EA6CB1" w:rsidRDefault="000D7981" w:rsidP="00432295">
            <w:pPr>
              <w:spacing w:line="336" w:lineRule="auto"/>
              <w:jc w:val="right"/>
              <w:rPr>
                <w:sz w:val="26"/>
                <w:szCs w:val="26"/>
              </w:rPr>
            </w:pPr>
            <w:r w:rsidRPr="00EA6CB1">
              <w:rPr>
                <w:sz w:val="26"/>
                <w:szCs w:val="26"/>
              </w:rPr>
              <w:t>599.123.201</w:t>
            </w:r>
          </w:p>
        </w:tc>
        <w:tc>
          <w:tcPr>
            <w:tcW w:w="1843" w:type="dxa"/>
            <w:hideMark/>
          </w:tcPr>
          <w:p w14:paraId="4AAAF166" w14:textId="0226405A" w:rsidR="00432295" w:rsidRPr="00EA6CB1" w:rsidRDefault="000D7981" w:rsidP="00432295">
            <w:pPr>
              <w:spacing w:line="336" w:lineRule="auto"/>
              <w:jc w:val="right"/>
              <w:rPr>
                <w:sz w:val="26"/>
                <w:szCs w:val="26"/>
              </w:rPr>
            </w:pPr>
            <w:r w:rsidRPr="00EA6CB1">
              <w:rPr>
                <w:sz w:val="26"/>
                <w:szCs w:val="26"/>
              </w:rPr>
              <w:t>1.888.564.09</w:t>
            </w:r>
          </w:p>
        </w:tc>
        <w:tc>
          <w:tcPr>
            <w:tcW w:w="1843" w:type="dxa"/>
            <w:hideMark/>
          </w:tcPr>
          <w:p w14:paraId="1AFBAF5F" w14:textId="57B9AE15" w:rsidR="00432295" w:rsidRPr="00EA6CB1" w:rsidRDefault="000D7981" w:rsidP="00432295">
            <w:pPr>
              <w:spacing w:line="336" w:lineRule="auto"/>
              <w:jc w:val="right"/>
              <w:rPr>
                <w:sz w:val="26"/>
                <w:szCs w:val="26"/>
              </w:rPr>
            </w:pPr>
            <w:r w:rsidRPr="00EA6CB1">
              <w:rPr>
                <w:sz w:val="26"/>
                <w:szCs w:val="26"/>
              </w:rPr>
              <w:t>3.192.658.787</w:t>
            </w:r>
          </w:p>
        </w:tc>
      </w:tr>
      <w:tr w:rsidR="00432295" w:rsidRPr="00EA6CB1" w14:paraId="4DEF8BBB" w14:textId="77777777" w:rsidTr="00A56667">
        <w:trPr>
          <w:trHeight w:val="293"/>
        </w:trPr>
        <w:tc>
          <w:tcPr>
            <w:tcW w:w="696" w:type="dxa"/>
            <w:vAlign w:val="center"/>
            <w:hideMark/>
          </w:tcPr>
          <w:p w14:paraId="073BD372" w14:textId="77777777" w:rsidR="00432295" w:rsidRPr="00EA6CB1" w:rsidRDefault="00432295" w:rsidP="00432295">
            <w:pPr>
              <w:spacing w:line="336" w:lineRule="auto"/>
              <w:jc w:val="center"/>
              <w:rPr>
                <w:sz w:val="26"/>
                <w:szCs w:val="26"/>
              </w:rPr>
            </w:pPr>
            <w:r w:rsidRPr="00EA6CB1">
              <w:rPr>
                <w:sz w:val="26"/>
                <w:szCs w:val="26"/>
              </w:rPr>
              <w:t>10</w:t>
            </w:r>
          </w:p>
        </w:tc>
        <w:tc>
          <w:tcPr>
            <w:tcW w:w="2853" w:type="dxa"/>
            <w:vAlign w:val="bottom"/>
            <w:hideMark/>
          </w:tcPr>
          <w:p w14:paraId="1D2B61A8" w14:textId="77777777" w:rsidR="00432295" w:rsidRPr="00EA6CB1" w:rsidRDefault="00432295" w:rsidP="00432295">
            <w:pPr>
              <w:spacing w:line="336" w:lineRule="auto"/>
              <w:rPr>
                <w:sz w:val="26"/>
                <w:szCs w:val="26"/>
              </w:rPr>
            </w:pPr>
            <w:r w:rsidRPr="00EA6CB1">
              <w:rPr>
                <w:sz w:val="26"/>
                <w:szCs w:val="26"/>
              </w:rPr>
              <w:t>Lợi nhuận sau thuế</w:t>
            </w:r>
          </w:p>
        </w:tc>
        <w:tc>
          <w:tcPr>
            <w:tcW w:w="1853" w:type="dxa"/>
            <w:hideMark/>
          </w:tcPr>
          <w:p w14:paraId="244E2813" w14:textId="797543C1" w:rsidR="00432295" w:rsidRPr="00EA6CB1" w:rsidRDefault="000D7981" w:rsidP="00432295">
            <w:pPr>
              <w:spacing w:line="336" w:lineRule="auto"/>
              <w:jc w:val="right"/>
              <w:rPr>
                <w:sz w:val="26"/>
                <w:szCs w:val="26"/>
              </w:rPr>
            </w:pPr>
            <w:r w:rsidRPr="00EA6CB1">
              <w:rPr>
                <w:sz w:val="26"/>
                <w:szCs w:val="26"/>
              </w:rPr>
              <w:t>479.298.601</w:t>
            </w:r>
          </w:p>
        </w:tc>
        <w:tc>
          <w:tcPr>
            <w:tcW w:w="1843" w:type="dxa"/>
            <w:hideMark/>
          </w:tcPr>
          <w:p w14:paraId="656423A9" w14:textId="1734E042" w:rsidR="00432295" w:rsidRPr="00EA6CB1" w:rsidRDefault="000D7981" w:rsidP="00432295">
            <w:pPr>
              <w:spacing w:line="336" w:lineRule="auto"/>
              <w:jc w:val="right"/>
              <w:rPr>
                <w:sz w:val="26"/>
                <w:szCs w:val="26"/>
              </w:rPr>
            </w:pPr>
            <w:r w:rsidRPr="00EA6CB1">
              <w:rPr>
                <w:sz w:val="26"/>
                <w:szCs w:val="26"/>
              </w:rPr>
              <w:t>1.499.771.706</w:t>
            </w:r>
          </w:p>
        </w:tc>
        <w:tc>
          <w:tcPr>
            <w:tcW w:w="1843" w:type="dxa"/>
            <w:hideMark/>
          </w:tcPr>
          <w:p w14:paraId="4DB90487" w14:textId="0A9168D0" w:rsidR="00432295" w:rsidRPr="00EA6CB1" w:rsidRDefault="000D7981" w:rsidP="00432295">
            <w:pPr>
              <w:spacing w:line="336" w:lineRule="auto"/>
              <w:jc w:val="right"/>
              <w:rPr>
                <w:sz w:val="26"/>
                <w:szCs w:val="26"/>
              </w:rPr>
            </w:pPr>
            <w:r w:rsidRPr="00EA6CB1">
              <w:rPr>
                <w:sz w:val="26"/>
                <w:szCs w:val="26"/>
              </w:rPr>
              <w:t>2.554.127.030</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8"/>
        <w:gridCol w:w="4554"/>
      </w:tblGrid>
      <w:tr w:rsidR="000D7981" w:rsidRPr="00EA6CB1" w14:paraId="6CC3B119" w14:textId="77777777" w:rsidTr="000D7981">
        <w:tc>
          <w:tcPr>
            <w:tcW w:w="4518" w:type="dxa"/>
          </w:tcPr>
          <w:p w14:paraId="5C29D410" w14:textId="77777777" w:rsidR="000D7981" w:rsidRPr="00EA6CB1" w:rsidRDefault="000D7981" w:rsidP="00A56667">
            <w:pPr>
              <w:pStyle w:val="Chuky"/>
              <w:spacing w:line="336" w:lineRule="auto"/>
              <w:rPr>
                <w:rFonts w:ascii="Times New Roman" w:hAnsi="Times New Roman"/>
                <w:sz w:val="26"/>
                <w:szCs w:val="26"/>
              </w:rPr>
            </w:pPr>
          </w:p>
        </w:tc>
        <w:tc>
          <w:tcPr>
            <w:tcW w:w="4554" w:type="dxa"/>
          </w:tcPr>
          <w:p w14:paraId="4BB9593B" w14:textId="77777777" w:rsidR="000D7981" w:rsidRPr="00EA6CB1" w:rsidRDefault="000D7981" w:rsidP="00A56667">
            <w:pPr>
              <w:pStyle w:val="Chuky"/>
              <w:spacing w:line="336" w:lineRule="auto"/>
              <w:rPr>
                <w:rFonts w:ascii="Times New Roman" w:hAnsi="Times New Roman"/>
                <w:sz w:val="26"/>
                <w:szCs w:val="26"/>
              </w:rPr>
            </w:pPr>
          </w:p>
          <w:p w14:paraId="20A10A19" w14:textId="476D83F2" w:rsidR="000D7981" w:rsidRPr="00EA6CB1" w:rsidRDefault="00C51CE5" w:rsidP="00A56667">
            <w:pPr>
              <w:pStyle w:val="Chuky"/>
              <w:rPr>
                <w:rFonts w:ascii="Times New Roman" w:hAnsi="Times New Roman"/>
                <w:sz w:val="26"/>
                <w:szCs w:val="26"/>
              </w:rPr>
            </w:pPr>
            <w:r w:rsidRPr="00EA6CB1">
              <w:rPr>
                <w:rFonts w:ascii="Times New Roman" w:hAnsi="Times New Roman"/>
                <w:sz w:val="26"/>
                <w:szCs w:val="26"/>
              </w:rPr>
              <w:t>Đại diện hợp pháp của nhà thầu liên danh</w:t>
            </w:r>
          </w:p>
          <w:p w14:paraId="5D0D1681" w14:textId="77777777" w:rsidR="000D7981" w:rsidRPr="00EA6CB1" w:rsidRDefault="000D7981" w:rsidP="00A56667">
            <w:pPr>
              <w:pStyle w:val="Chuky"/>
              <w:rPr>
                <w:rFonts w:ascii="Times New Roman" w:hAnsi="Times New Roman"/>
                <w:sz w:val="26"/>
                <w:szCs w:val="26"/>
              </w:rPr>
            </w:pPr>
            <w:r w:rsidRPr="00EA6CB1">
              <w:rPr>
                <w:rFonts w:ascii="Times New Roman" w:hAnsi="Times New Roman"/>
                <w:sz w:val="26"/>
                <w:szCs w:val="26"/>
              </w:rPr>
              <w:t>GIÁM ĐỐC LIÊN DANH</w:t>
            </w:r>
          </w:p>
          <w:p w14:paraId="5A254042" w14:textId="77777777" w:rsidR="000D7981" w:rsidRPr="00EA6CB1" w:rsidRDefault="000D7981" w:rsidP="00A56667">
            <w:pPr>
              <w:pStyle w:val="Chuky"/>
              <w:rPr>
                <w:rFonts w:ascii="Times New Roman" w:hAnsi="Times New Roman"/>
                <w:sz w:val="26"/>
                <w:szCs w:val="26"/>
                <w:lang w:val="vi-VN"/>
              </w:rPr>
            </w:pPr>
            <w:r w:rsidRPr="00EA6CB1">
              <w:rPr>
                <w:rFonts w:ascii="Times New Roman" w:hAnsi="Times New Roman"/>
                <w:sz w:val="26"/>
                <w:szCs w:val="26"/>
                <w:lang w:val="vi-VN"/>
              </w:rPr>
              <w:t xml:space="preserve">  </w:t>
            </w:r>
          </w:p>
          <w:p w14:paraId="621F054F" w14:textId="77777777" w:rsidR="000D7981" w:rsidRPr="00EA6CB1" w:rsidRDefault="000D7981" w:rsidP="00A56667">
            <w:pPr>
              <w:pStyle w:val="Chuky"/>
              <w:rPr>
                <w:rFonts w:ascii="Times New Roman" w:hAnsi="Times New Roman"/>
                <w:sz w:val="26"/>
                <w:szCs w:val="26"/>
              </w:rPr>
            </w:pPr>
            <w:r w:rsidRPr="00EA6CB1">
              <w:rPr>
                <w:rFonts w:ascii="Times New Roman" w:hAnsi="Times New Roman"/>
                <w:sz w:val="26"/>
                <w:szCs w:val="26"/>
              </w:rPr>
              <w:t xml:space="preserve"> </w:t>
            </w:r>
          </w:p>
          <w:p w14:paraId="5B1B7FAA" w14:textId="77777777" w:rsidR="000D7981" w:rsidRPr="00EA6CB1" w:rsidRDefault="000D7981" w:rsidP="00A56667">
            <w:pPr>
              <w:pStyle w:val="Chuky"/>
              <w:rPr>
                <w:rFonts w:ascii="Times New Roman" w:hAnsi="Times New Roman"/>
                <w:sz w:val="26"/>
                <w:szCs w:val="26"/>
              </w:rPr>
            </w:pPr>
          </w:p>
          <w:p w14:paraId="48FD800A" w14:textId="77777777" w:rsidR="000D7981" w:rsidRPr="00EA6CB1" w:rsidRDefault="000D7981" w:rsidP="00A56667">
            <w:pPr>
              <w:pStyle w:val="Chuky"/>
              <w:rPr>
                <w:rFonts w:ascii="Times New Roman" w:hAnsi="Times New Roman"/>
                <w:sz w:val="26"/>
                <w:szCs w:val="26"/>
              </w:rPr>
            </w:pPr>
          </w:p>
          <w:p w14:paraId="4025CCF6" w14:textId="77777777" w:rsidR="000D7981" w:rsidRPr="00EA6CB1" w:rsidRDefault="000D7981" w:rsidP="00A56667">
            <w:pPr>
              <w:pStyle w:val="Chuky"/>
              <w:rPr>
                <w:rFonts w:ascii="Times New Roman" w:hAnsi="Times New Roman"/>
                <w:sz w:val="26"/>
                <w:szCs w:val="26"/>
              </w:rPr>
            </w:pPr>
          </w:p>
          <w:p w14:paraId="0534BE3B" w14:textId="77777777" w:rsidR="000D7981" w:rsidRPr="00EA6CB1" w:rsidRDefault="000D7981" w:rsidP="00A56667">
            <w:pPr>
              <w:pStyle w:val="Chuky"/>
              <w:rPr>
                <w:rFonts w:ascii="Times New Roman" w:hAnsi="Times New Roman"/>
                <w:sz w:val="26"/>
                <w:szCs w:val="26"/>
              </w:rPr>
            </w:pPr>
          </w:p>
          <w:p w14:paraId="53728E23" w14:textId="77777777" w:rsidR="000D7981" w:rsidRPr="00EA6CB1" w:rsidRDefault="000D7981" w:rsidP="00A56667">
            <w:pPr>
              <w:pStyle w:val="Chuky"/>
              <w:spacing w:line="336" w:lineRule="auto"/>
              <w:rPr>
                <w:rFonts w:ascii="Times New Roman" w:hAnsi="Times New Roman"/>
                <w:sz w:val="26"/>
                <w:szCs w:val="26"/>
              </w:rPr>
            </w:pPr>
            <w:r w:rsidRPr="00EA6CB1">
              <w:rPr>
                <w:rFonts w:ascii="Times New Roman" w:hAnsi="Times New Roman"/>
                <w:sz w:val="26"/>
                <w:szCs w:val="26"/>
              </w:rPr>
              <w:t xml:space="preserve">   Trịnh Lê Nam</w:t>
            </w:r>
          </w:p>
        </w:tc>
      </w:tr>
    </w:tbl>
    <w:p w14:paraId="2A6E0ADD" w14:textId="77777777" w:rsidR="000D7981" w:rsidRPr="00EA6CB1" w:rsidRDefault="000D7981" w:rsidP="000D7981">
      <w:pPr>
        <w:spacing w:line="336" w:lineRule="auto"/>
        <w:rPr>
          <w:sz w:val="26"/>
          <w:szCs w:val="26"/>
          <w:lang w:eastAsia="ja-JP"/>
        </w:rPr>
      </w:pPr>
    </w:p>
    <w:p w14:paraId="4F098AD5" w14:textId="77777777" w:rsidR="00E57F05" w:rsidRPr="00EA6CB1" w:rsidRDefault="00E57F05" w:rsidP="00E57F05">
      <w:pPr>
        <w:spacing w:line="336" w:lineRule="auto"/>
        <w:rPr>
          <w:b/>
          <w:sz w:val="26"/>
          <w:szCs w:val="26"/>
          <w:lang w:val="vi-VN" w:eastAsia="ja-JP"/>
        </w:rPr>
      </w:pPr>
    </w:p>
    <w:p w14:paraId="3004B231" w14:textId="77777777" w:rsidR="00E57F05" w:rsidRPr="00EA6CB1" w:rsidRDefault="00E57F05" w:rsidP="00E57F05">
      <w:pPr>
        <w:spacing w:line="336" w:lineRule="auto"/>
        <w:rPr>
          <w:b/>
          <w:sz w:val="26"/>
          <w:szCs w:val="26"/>
          <w:lang w:val="vi-VN" w:eastAsia="ja-JP"/>
        </w:rPr>
      </w:pPr>
    </w:p>
    <w:p w14:paraId="05D59F56" w14:textId="77777777" w:rsidR="00E57F05" w:rsidRPr="00EA6CB1" w:rsidRDefault="00E57F05" w:rsidP="00E57F05">
      <w:pPr>
        <w:spacing w:line="336" w:lineRule="auto"/>
        <w:rPr>
          <w:b/>
          <w:sz w:val="26"/>
          <w:szCs w:val="26"/>
          <w:lang w:val="vi-VN" w:eastAsia="ja-JP"/>
        </w:rPr>
      </w:pPr>
    </w:p>
    <w:p w14:paraId="0E41DEAA" w14:textId="77777777" w:rsidR="00E57F05" w:rsidRPr="00EA6CB1" w:rsidRDefault="00E57F05" w:rsidP="00E57F05">
      <w:pPr>
        <w:spacing w:line="336" w:lineRule="auto"/>
        <w:rPr>
          <w:b/>
          <w:sz w:val="26"/>
          <w:szCs w:val="26"/>
          <w:lang w:val="vi-VN" w:eastAsia="ja-JP"/>
        </w:rPr>
      </w:pPr>
    </w:p>
    <w:p w14:paraId="1FA9DF07" w14:textId="77777777" w:rsidR="00E57F05" w:rsidRPr="00EA6CB1" w:rsidRDefault="00E57F05" w:rsidP="00E57F05">
      <w:pPr>
        <w:spacing w:line="336" w:lineRule="auto"/>
        <w:rPr>
          <w:b/>
          <w:sz w:val="26"/>
          <w:szCs w:val="26"/>
          <w:lang w:val="vi-VN" w:eastAsia="ja-JP"/>
        </w:rPr>
      </w:pPr>
    </w:p>
    <w:p w14:paraId="78AEDF43" w14:textId="77777777" w:rsidR="00E57F05" w:rsidRPr="00EA6CB1" w:rsidRDefault="00E57F05" w:rsidP="00E57F05">
      <w:pPr>
        <w:spacing w:line="336" w:lineRule="auto"/>
        <w:rPr>
          <w:b/>
          <w:sz w:val="26"/>
          <w:szCs w:val="26"/>
          <w:lang w:val="vi-VN" w:eastAsia="ja-JP"/>
        </w:rPr>
      </w:pPr>
    </w:p>
    <w:p w14:paraId="4A828176" w14:textId="77777777" w:rsidR="00E57F05" w:rsidRPr="00EA6CB1" w:rsidRDefault="00E57F05" w:rsidP="00E57F05">
      <w:pPr>
        <w:spacing w:line="336" w:lineRule="auto"/>
        <w:rPr>
          <w:b/>
          <w:sz w:val="26"/>
          <w:szCs w:val="26"/>
          <w:lang w:val="vi-VN" w:eastAsia="ja-JP"/>
        </w:rPr>
      </w:pPr>
    </w:p>
    <w:p w14:paraId="6214E56F" w14:textId="77777777" w:rsidR="00E57F05" w:rsidRPr="00EA6CB1" w:rsidRDefault="00E57F05" w:rsidP="00E57F05">
      <w:pPr>
        <w:spacing w:line="336" w:lineRule="auto"/>
        <w:rPr>
          <w:b/>
          <w:sz w:val="26"/>
          <w:szCs w:val="26"/>
          <w:lang w:val="vi-VN" w:eastAsia="ja-JP"/>
        </w:rPr>
      </w:pPr>
    </w:p>
    <w:p w14:paraId="34584E23" w14:textId="2430D6F0" w:rsidR="008E23D8" w:rsidRPr="00EA6CB1" w:rsidRDefault="008E23D8" w:rsidP="00917E9F">
      <w:pPr>
        <w:pStyle w:val="Heading2"/>
        <w:spacing w:line="336" w:lineRule="auto"/>
        <w:rPr>
          <w:sz w:val="26"/>
          <w:szCs w:val="26"/>
          <w:lang w:val="vi-VN"/>
        </w:rPr>
      </w:pPr>
      <w:bookmarkStart w:id="79" w:name="_Toc363056598"/>
      <w:bookmarkStart w:id="80" w:name="_Toc443567320"/>
      <w:bookmarkStart w:id="81" w:name="_Toc527033298"/>
      <w:bookmarkEnd w:id="74"/>
      <w:bookmarkEnd w:id="75"/>
      <w:bookmarkEnd w:id="76"/>
      <w:bookmarkEnd w:id="77"/>
      <w:r w:rsidRPr="00EA6CB1">
        <w:rPr>
          <w:sz w:val="26"/>
          <w:szCs w:val="26"/>
        </w:rPr>
        <w:t>Bản sao Báo cáo tài chính 3 năm gần đây</w:t>
      </w:r>
      <w:bookmarkEnd w:id="79"/>
      <w:bookmarkEnd w:id="80"/>
      <w:r w:rsidR="001022A7" w:rsidRPr="00EA6CB1">
        <w:rPr>
          <w:sz w:val="26"/>
          <w:szCs w:val="26"/>
          <w:lang w:val="vi-VN"/>
        </w:rPr>
        <w:t>.</w:t>
      </w:r>
      <w:bookmarkEnd w:id="81"/>
    </w:p>
    <w:p w14:paraId="7B1D0AB6" w14:textId="6108CE8C" w:rsidR="001022A7" w:rsidRPr="00EA6CB1" w:rsidRDefault="001022A7" w:rsidP="001022A7">
      <w:pPr>
        <w:pStyle w:val="Heading3"/>
        <w:spacing w:line="336" w:lineRule="auto"/>
        <w:ind w:left="1152" w:hanging="576"/>
        <w:rPr>
          <w:rFonts w:cs="Times New Roman"/>
          <w:sz w:val="26"/>
          <w:lang w:val="vi-VN"/>
        </w:rPr>
      </w:pPr>
      <w:bookmarkStart w:id="82" w:name="_Toc527033299"/>
      <w:r w:rsidRPr="00EA6CB1">
        <w:rPr>
          <w:rFonts w:cs="Times New Roman"/>
          <w:sz w:val="26"/>
        </w:rPr>
        <w:t>Bản sao Báo cáo tài chính</w:t>
      </w:r>
      <w:r w:rsidRPr="00EA6CB1">
        <w:rPr>
          <w:rFonts w:cs="Times New Roman"/>
          <w:sz w:val="26"/>
          <w:lang w:val="vi-VN"/>
        </w:rPr>
        <w:t xml:space="preserve"> của </w:t>
      </w:r>
      <w:r w:rsidR="00231E7C" w:rsidRPr="00EA6CB1">
        <w:rPr>
          <w:rFonts w:cs="Times New Roman"/>
          <w:sz w:val="26"/>
          <w:lang w:val="vi-VN"/>
        </w:rPr>
        <w:t xml:space="preserve">Thành viên đứng đầu liên danh - </w:t>
      </w:r>
      <w:r w:rsidRPr="00EA6CB1">
        <w:rPr>
          <w:rFonts w:cs="Times New Roman"/>
          <w:sz w:val="26"/>
          <w:lang w:val="vi-VN"/>
        </w:rPr>
        <w:t>Công ty TNHH Máy tính Nét</w:t>
      </w:r>
      <w:bookmarkEnd w:id="82"/>
    </w:p>
    <w:p w14:paraId="266E3144" w14:textId="6C64CFF9" w:rsidR="001022A7" w:rsidRPr="00EA6CB1" w:rsidRDefault="001022A7" w:rsidP="001022A7">
      <w:pPr>
        <w:rPr>
          <w:rFonts w:eastAsia="MS Mincho"/>
          <w:sz w:val="26"/>
          <w:szCs w:val="26"/>
          <w:lang w:val="vi-VN" w:eastAsia="ja-JP"/>
        </w:rPr>
      </w:pPr>
      <w:r w:rsidRPr="00EA6CB1">
        <w:rPr>
          <w:rFonts w:eastAsia="MS Mincho"/>
          <w:sz w:val="26"/>
          <w:szCs w:val="26"/>
          <w:lang w:eastAsia="ja-JP"/>
        </w:rPr>
        <w:t>Các bản sao công chứng Báo cáo tài chính các năm 2015, 2016 và 2017 có xác nhận của Chi cục thuế quận Đống Đa (cơ quan thuế chủ quản)</w:t>
      </w:r>
      <w:r w:rsidRPr="00EA6CB1">
        <w:rPr>
          <w:rFonts w:eastAsia="MS Mincho"/>
          <w:sz w:val="26"/>
          <w:szCs w:val="26"/>
          <w:lang w:val="vi-VN" w:eastAsia="ja-JP"/>
        </w:rPr>
        <w:t xml:space="preserve"> và Báo cáo tài chính đã được kiểm toán</w:t>
      </w:r>
      <w:r w:rsidRPr="00EA6CB1">
        <w:rPr>
          <w:rFonts w:eastAsia="MS Mincho"/>
          <w:sz w:val="26"/>
          <w:szCs w:val="26"/>
          <w:lang w:eastAsia="ja-JP"/>
        </w:rPr>
        <w:t xml:space="preserve"> đi kèm HSDT ngay sau trang này</w:t>
      </w:r>
      <w:r w:rsidRPr="00EA6CB1">
        <w:rPr>
          <w:rFonts w:eastAsia="MS Mincho"/>
          <w:sz w:val="26"/>
          <w:szCs w:val="26"/>
          <w:lang w:val="vi-VN" w:eastAsia="ja-JP"/>
        </w:rPr>
        <w:t>.</w:t>
      </w:r>
    </w:p>
    <w:p w14:paraId="54E3B95A" w14:textId="77777777" w:rsidR="001022A7" w:rsidRPr="00EA6CB1" w:rsidRDefault="001022A7" w:rsidP="001022A7">
      <w:pPr>
        <w:rPr>
          <w:rFonts w:eastAsia="MS Mincho"/>
          <w:sz w:val="26"/>
          <w:szCs w:val="26"/>
          <w:lang w:val="vi-VN" w:eastAsia="ja-JP"/>
        </w:rPr>
      </w:pPr>
    </w:p>
    <w:p w14:paraId="3F4AA768" w14:textId="77777777" w:rsidR="001022A7" w:rsidRPr="00EA6CB1" w:rsidRDefault="001022A7" w:rsidP="001022A7">
      <w:pPr>
        <w:rPr>
          <w:rFonts w:eastAsia="MS Mincho"/>
          <w:sz w:val="26"/>
          <w:szCs w:val="26"/>
          <w:lang w:val="vi-VN" w:eastAsia="ja-JP"/>
        </w:rPr>
      </w:pPr>
    </w:p>
    <w:p w14:paraId="2E052855" w14:textId="77777777" w:rsidR="001022A7" w:rsidRPr="00EA6CB1" w:rsidRDefault="001022A7" w:rsidP="001022A7">
      <w:pPr>
        <w:rPr>
          <w:rFonts w:eastAsia="MS Mincho"/>
          <w:sz w:val="26"/>
          <w:szCs w:val="26"/>
          <w:lang w:val="vi-VN" w:eastAsia="ja-JP"/>
        </w:rPr>
      </w:pPr>
    </w:p>
    <w:p w14:paraId="16E91FC5" w14:textId="77777777" w:rsidR="001022A7" w:rsidRPr="00EA6CB1" w:rsidRDefault="001022A7" w:rsidP="001022A7">
      <w:pPr>
        <w:rPr>
          <w:rFonts w:eastAsia="MS Mincho"/>
          <w:sz w:val="26"/>
          <w:szCs w:val="26"/>
          <w:lang w:val="vi-VN" w:eastAsia="ja-JP"/>
        </w:rPr>
      </w:pPr>
    </w:p>
    <w:p w14:paraId="087488B5" w14:textId="77777777" w:rsidR="001022A7" w:rsidRPr="00EA6CB1" w:rsidRDefault="001022A7" w:rsidP="001022A7">
      <w:pPr>
        <w:rPr>
          <w:rFonts w:eastAsia="MS Mincho"/>
          <w:sz w:val="26"/>
          <w:szCs w:val="26"/>
          <w:lang w:val="vi-VN" w:eastAsia="ja-JP"/>
        </w:rPr>
      </w:pPr>
    </w:p>
    <w:p w14:paraId="79AD4DCF" w14:textId="77777777" w:rsidR="001022A7" w:rsidRPr="00EA6CB1" w:rsidRDefault="001022A7" w:rsidP="001022A7">
      <w:pPr>
        <w:rPr>
          <w:rFonts w:eastAsia="MS Mincho"/>
          <w:sz w:val="26"/>
          <w:szCs w:val="26"/>
          <w:lang w:val="vi-VN" w:eastAsia="ja-JP"/>
        </w:rPr>
      </w:pPr>
    </w:p>
    <w:p w14:paraId="088EF809" w14:textId="77777777" w:rsidR="001022A7" w:rsidRPr="00EA6CB1" w:rsidRDefault="001022A7" w:rsidP="001022A7">
      <w:pPr>
        <w:rPr>
          <w:rFonts w:eastAsia="MS Mincho"/>
          <w:sz w:val="26"/>
          <w:szCs w:val="26"/>
          <w:lang w:val="vi-VN" w:eastAsia="ja-JP"/>
        </w:rPr>
      </w:pPr>
    </w:p>
    <w:p w14:paraId="6FCE323B" w14:textId="77777777" w:rsidR="001022A7" w:rsidRPr="00EA6CB1" w:rsidRDefault="001022A7" w:rsidP="001022A7">
      <w:pPr>
        <w:rPr>
          <w:rFonts w:eastAsia="MS Mincho"/>
          <w:sz w:val="26"/>
          <w:szCs w:val="26"/>
          <w:lang w:val="vi-VN" w:eastAsia="ja-JP"/>
        </w:rPr>
      </w:pPr>
    </w:p>
    <w:p w14:paraId="5469EDC7" w14:textId="77777777" w:rsidR="001022A7" w:rsidRPr="00EA6CB1" w:rsidRDefault="001022A7" w:rsidP="001022A7">
      <w:pPr>
        <w:rPr>
          <w:rFonts w:eastAsia="MS Mincho"/>
          <w:sz w:val="26"/>
          <w:szCs w:val="26"/>
          <w:lang w:val="vi-VN" w:eastAsia="ja-JP"/>
        </w:rPr>
      </w:pPr>
    </w:p>
    <w:p w14:paraId="7ED3DE4E" w14:textId="77777777" w:rsidR="001022A7" w:rsidRPr="00EA6CB1" w:rsidRDefault="001022A7" w:rsidP="001022A7">
      <w:pPr>
        <w:rPr>
          <w:rFonts w:eastAsia="MS Mincho"/>
          <w:sz w:val="26"/>
          <w:szCs w:val="26"/>
          <w:lang w:val="vi-VN" w:eastAsia="ja-JP"/>
        </w:rPr>
      </w:pPr>
    </w:p>
    <w:p w14:paraId="21044F92" w14:textId="77777777" w:rsidR="001022A7" w:rsidRPr="00EA6CB1" w:rsidRDefault="001022A7" w:rsidP="001022A7">
      <w:pPr>
        <w:rPr>
          <w:rFonts w:eastAsia="MS Mincho"/>
          <w:sz w:val="26"/>
          <w:szCs w:val="26"/>
          <w:lang w:val="vi-VN" w:eastAsia="ja-JP"/>
        </w:rPr>
      </w:pPr>
    </w:p>
    <w:p w14:paraId="3D6D69FB" w14:textId="77777777" w:rsidR="001022A7" w:rsidRPr="00EA6CB1" w:rsidRDefault="001022A7" w:rsidP="001022A7">
      <w:pPr>
        <w:rPr>
          <w:rFonts w:eastAsia="MS Mincho"/>
          <w:sz w:val="26"/>
          <w:szCs w:val="26"/>
          <w:lang w:val="vi-VN" w:eastAsia="ja-JP"/>
        </w:rPr>
      </w:pPr>
    </w:p>
    <w:p w14:paraId="2987A923" w14:textId="77777777" w:rsidR="001022A7" w:rsidRPr="00EA6CB1" w:rsidRDefault="001022A7" w:rsidP="001022A7">
      <w:pPr>
        <w:rPr>
          <w:rFonts w:eastAsia="MS Mincho"/>
          <w:sz w:val="26"/>
          <w:szCs w:val="26"/>
          <w:lang w:val="vi-VN" w:eastAsia="ja-JP"/>
        </w:rPr>
      </w:pPr>
    </w:p>
    <w:p w14:paraId="54706D38" w14:textId="77777777" w:rsidR="001022A7" w:rsidRPr="00EA6CB1" w:rsidRDefault="001022A7" w:rsidP="001022A7">
      <w:pPr>
        <w:rPr>
          <w:rFonts w:eastAsia="MS Mincho"/>
          <w:sz w:val="26"/>
          <w:szCs w:val="26"/>
          <w:lang w:val="vi-VN" w:eastAsia="ja-JP"/>
        </w:rPr>
      </w:pPr>
    </w:p>
    <w:p w14:paraId="781ADE73" w14:textId="77777777" w:rsidR="001022A7" w:rsidRPr="00EA6CB1" w:rsidRDefault="001022A7" w:rsidP="001022A7">
      <w:pPr>
        <w:rPr>
          <w:rFonts w:eastAsia="MS Mincho"/>
          <w:sz w:val="26"/>
          <w:szCs w:val="26"/>
          <w:lang w:val="vi-VN" w:eastAsia="ja-JP"/>
        </w:rPr>
      </w:pPr>
    </w:p>
    <w:p w14:paraId="39D4CB34" w14:textId="77777777" w:rsidR="001022A7" w:rsidRPr="00EA6CB1" w:rsidRDefault="001022A7" w:rsidP="001022A7">
      <w:pPr>
        <w:rPr>
          <w:rFonts w:eastAsia="MS Mincho"/>
          <w:sz w:val="26"/>
          <w:szCs w:val="26"/>
          <w:lang w:val="vi-VN" w:eastAsia="ja-JP"/>
        </w:rPr>
      </w:pPr>
    </w:p>
    <w:p w14:paraId="3384533F" w14:textId="77777777" w:rsidR="001022A7" w:rsidRPr="00EA6CB1" w:rsidRDefault="001022A7" w:rsidP="001022A7">
      <w:pPr>
        <w:rPr>
          <w:rFonts w:eastAsia="MS Mincho"/>
          <w:sz w:val="26"/>
          <w:szCs w:val="26"/>
          <w:lang w:val="vi-VN" w:eastAsia="ja-JP"/>
        </w:rPr>
      </w:pPr>
    </w:p>
    <w:p w14:paraId="767A6B0E" w14:textId="77777777" w:rsidR="001022A7" w:rsidRPr="00EA6CB1" w:rsidRDefault="001022A7" w:rsidP="001022A7">
      <w:pPr>
        <w:rPr>
          <w:rFonts w:eastAsia="MS Mincho"/>
          <w:sz w:val="26"/>
          <w:szCs w:val="26"/>
          <w:lang w:val="vi-VN" w:eastAsia="ja-JP"/>
        </w:rPr>
      </w:pPr>
    </w:p>
    <w:p w14:paraId="5169E9C0" w14:textId="77777777" w:rsidR="001022A7" w:rsidRPr="00EA6CB1" w:rsidRDefault="001022A7" w:rsidP="001022A7">
      <w:pPr>
        <w:rPr>
          <w:rFonts w:eastAsia="MS Mincho"/>
          <w:sz w:val="26"/>
          <w:szCs w:val="26"/>
          <w:lang w:val="vi-VN" w:eastAsia="ja-JP"/>
        </w:rPr>
      </w:pPr>
    </w:p>
    <w:p w14:paraId="673959B7" w14:textId="77777777" w:rsidR="001022A7" w:rsidRPr="00EA6CB1" w:rsidRDefault="001022A7" w:rsidP="001022A7">
      <w:pPr>
        <w:rPr>
          <w:rFonts w:eastAsia="MS Mincho"/>
          <w:sz w:val="26"/>
          <w:szCs w:val="26"/>
          <w:lang w:val="vi-VN" w:eastAsia="ja-JP"/>
        </w:rPr>
      </w:pPr>
    </w:p>
    <w:p w14:paraId="1E33C20F" w14:textId="77777777" w:rsidR="001022A7" w:rsidRPr="00EA6CB1" w:rsidRDefault="001022A7" w:rsidP="001022A7">
      <w:pPr>
        <w:rPr>
          <w:rFonts w:eastAsia="MS Mincho"/>
          <w:sz w:val="26"/>
          <w:szCs w:val="26"/>
          <w:lang w:val="vi-VN" w:eastAsia="ja-JP"/>
        </w:rPr>
      </w:pPr>
    </w:p>
    <w:p w14:paraId="42A88799" w14:textId="77777777" w:rsidR="001022A7" w:rsidRPr="00EA6CB1" w:rsidRDefault="001022A7" w:rsidP="001022A7">
      <w:pPr>
        <w:rPr>
          <w:rFonts w:eastAsia="MS Mincho"/>
          <w:sz w:val="26"/>
          <w:szCs w:val="26"/>
          <w:lang w:val="vi-VN" w:eastAsia="ja-JP"/>
        </w:rPr>
      </w:pPr>
    </w:p>
    <w:p w14:paraId="5666E3BA" w14:textId="77777777" w:rsidR="001022A7" w:rsidRPr="00EA6CB1" w:rsidRDefault="001022A7" w:rsidP="001022A7">
      <w:pPr>
        <w:rPr>
          <w:rFonts w:eastAsia="MS Mincho"/>
          <w:sz w:val="26"/>
          <w:szCs w:val="26"/>
          <w:lang w:val="vi-VN" w:eastAsia="ja-JP"/>
        </w:rPr>
      </w:pPr>
    </w:p>
    <w:p w14:paraId="443B4D08" w14:textId="77777777" w:rsidR="001022A7" w:rsidRPr="00EA6CB1" w:rsidRDefault="001022A7" w:rsidP="001022A7">
      <w:pPr>
        <w:rPr>
          <w:rFonts w:eastAsia="MS Mincho"/>
          <w:sz w:val="26"/>
          <w:szCs w:val="26"/>
          <w:lang w:val="vi-VN" w:eastAsia="ja-JP"/>
        </w:rPr>
      </w:pPr>
    </w:p>
    <w:p w14:paraId="32070C6A" w14:textId="77777777" w:rsidR="001022A7" w:rsidRPr="00EA6CB1" w:rsidRDefault="001022A7" w:rsidP="001022A7">
      <w:pPr>
        <w:rPr>
          <w:rFonts w:eastAsia="MS Mincho"/>
          <w:sz w:val="26"/>
          <w:szCs w:val="26"/>
          <w:lang w:val="vi-VN" w:eastAsia="ja-JP"/>
        </w:rPr>
      </w:pPr>
    </w:p>
    <w:p w14:paraId="5374168C" w14:textId="77777777" w:rsidR="001022A7" w:rsidRPr="00EA6CB1" w:rsidRDefault="001022A7" w:rsidP="001022A7">
      <w:pPr>
        <w:rPr>
          <w:rFonts w:eastAsia="MS Mincho"/>
          <w:sz w:val="26"/>
          <w:szCs w:val="26"/>
          <w:lang w:val="vi-VN" w:eastAsia="ja-JP"/>
        </w:rPr>
      </w:pPr>
    </w:p>
    <w:p w14:paraId="2791E31C" w14:textId="77777777" w:rsidR="001022A7" w:rsidRPr="00EA6CB1" w:rsidRDefault="001022A7" w:rsidP="001022A7">
      <w:pPr>
        <w:rPr>
          <w:sz w:val="26"/>
          <w:szCs w:val="26"/>
          <w:lang w:val="vi-VN" w:eastAsia="ja-JP"/>
        </w:rPr>
      </w:pPr>
    </w:p>
    <w:p w14:paraId="2D97B9B5" w14:textId="3CB8A752" w:rsidR="001022A7" w:rsidRPr="00EA6CB1" w:rsidRDefault="001022A7" w:rsidP="001022A7">
      <w:pPr>
        <w:pStyle w:val="Heading3"/>
        <w:spacing w:line="336" w:lineRule="auto"/>
        <w:ind w:left="1152" w:hanging="576"/>
        <w:rPr>
          <w:rFonts w:cs="Times New Roman"/>
          <w:sz w:val="26"/>
          <w:lang w:val="vi-VN"/>
        </w:rPr>
      </w:pPr>
      <w:bookmarkStart w:id="83" w:name="_Toc527033300"/>
      <w:r w:rsidRPr="00EA6CB1">
        <w:rPr>
          <w:rFonts w:cs="Times New Roman"/>
          <w:sz w:val="26"/>
        </w:rPr>
        <w:t>Bản sao Báo cáo tài chính</w:t>
      </w:r>
      <w:r w:rsidRPr="00EA6CB1">
        <w:rPr>
          <w:rFonts w:cs="Times New Roman"/>
          <w:sz w:val="26"/>
          <w:lang w:val="vi-VN"/>
        </w:rPr>
        <w:t xml:space="preserve"> của </w:t>
      </w:r>
      <w:r w:rsidR="00231E7C" w:rsidRPr="00EA6CB1">
        <w:rPr>
          <w:rFonts w:cs="Times New Roman"/>
          <w:sz w:val="26"/>
          <w:lang w:val="vi-VN"/>
        </w:rPr>
        <w:t xml:space="preserve">Thành viên liên danh - </w:t>
      </w:r>
      <w:r w:rsidRPr="00EA6CB1">
        <w:rPr>
          <w:rFonts w:cs="Times New Roman"/>
          <w:sz w:val="26"/>
          <w:lang w:val="vi-VN"/>
        </w:rPr>
        <w:t>Công ty</w:t>
      </w:r>
      <w:r w:rsidRPr="00EA6CB1">
        <w:rPr>
          <w:rFonts w:eastAsia="Times New Roman" w:cs="Times New Roman"/>
          <w:sz w:val="26"/>
          <w:lang w:val="vi-VN"/>
        </w:rPr>
        <w:t xml:space="preserve"> Cổ phần Đầu tư Thương mại và Dịch vụ Nhật Nam</w:t>
      </w:r>
      <w:bookmarkEnd w:id="83"/>
    </w:p>
    <w:p w14:paraId="1DD9A7A1" w14:textId="516534DF" w:rsidR="008E23D8" w:rsidRPr="00EA6CB1" w:rsidRDefault="008E23D8" w:rsidP="001022A7">
      <w:pPr>
        <w:spacing w:line="336" w:lineRule="auto"/>
        <w:rPr>
          <w:rFonts w:eastAsia="MS Mincho"/>
          <w:sz w:val="26"/>
          <w:szCs w:val="26"/>
          <w:lang w:eastAsia="ja-JP"/>
        </w:rPr>
      </w:pPr>
      <w:r w:rsidRPr="00EA6CB1">
        <w:rPr>
          <w:rFonts w:eastAsia="MS Mincho"/>
          <w:sz w:val="26"/>
          <w:szCs w:val="26"/>
          <w:lang w:eastAsia="ja-JP"/>
        </w:rPr>
        <w:t>Các bản sao công chứng Báo cáo tài chính các năm 201</w:t>
      </w:r>
      <w:r w:rsidR="00A01476" w:rsidRPr="00EA6CB1">
        <w:rPr>
          <w:rFonts w:eastAsia="MS Mincho"/>
          <w:sz w:val="26"/>
          <w:szCs w:val="26"/>
          <w:lang w:eastAsia="ja-JP"/>
        </w:rPr>
        <w:t>5</w:t>
      </w:r>
      <w:r w:rsidRPr="00EA6CB1">
        <w:rPr>
          <w:rFonts w:eastAsia="MS Mincho"/>
          <w:sz w:val="26"/>
          <w:szCs w:val="26"/>
          <w:lang w:eastAsia="ja-JP"/>
        </w:rPr>
        <w:t>, 201</w:t>
      </w:r>
      <w:r w:rsidR="00A01476" w:rsidRPr="00EA6CB1">
        <w:rPr>
          <w:rFonts w:eastAsia="MS Mincho"/>
          <w:sz w:val="26"/>
          <w:szCs w:val="26"/>
          <w:lang w:eastAsia="ja-JP"/>
        </w:rPr>
        <w:t>6</w:t>
      </w:r>
      <w:r w:rsidRPr="00EA6CB1">
        <w:rPr>
          <w:rFonts w:eastAsia="MS Mincho"/>
          <w:sz w:val="26"/>
          <w:szCs w:val="26"/>
          <w:lang w:eastAsia="ja-JP"/>
        </w:rPr>
        <w:t xml:space="preserve"> và 201</w:t>
      </w:r>
      <w:r w:rsidR="00A01476" w:rsidRPr="00EA6CB1">
        <w:rPr>
          <w:rFonts w:eastAsia="MS Mincho"/>
          <w:sz w:val="26"/>
          <w:szCs w:val="26"/>
          <w:lang w:eastAsia="ja-JP"/>
        </w:rPr>
        <w:t>7</w:t>
      </w:r>
      <w:r w:rsidRPr="00EA6CB1">
        <w:rPr>
          <w:rFonts w:eastAsia="MS Mincho"/>
          <w:sz w:val="26"/>
          <w:szCs w:val="26"/>
          <w:lang w:eastAsia="ja-JP"/>
        </w:rPr>
        <w:t xml:space="preserve"> có xác nhận của Chi cục thuế quận Đống Đa (cơ quan thuế chủ quản)</w:t>
      </w:r>
      <w:r w:rsidR="009E1EA5" w:rsidRPr="00EA6CB1">
        <w:rPr>
          <w:rFonts w:eastAsia="MS Mincho"/>
          <w:sz w:val="26"/>
          <w:szCs w:val="26"/>
          <w:lang w:val="vi-VN" w:eastAsia="ja-JP"/>
        </w:rPr>
        <w:t xml:space="preserve"> và Báo cáo tài chính đã được kiểm toán</w:t>
      </w:r>
      <w:r w:rsidRPr="00EA6CB1">
        <w:rPr>
          <w:rFonts w:eastAsia="MS Mincho"/>
          <w:sz w:val="26"/>
          <w:szCs w:val="26"/>
          <w:lang w:eastAsia="ja-JP"/>
        </w:rPr>
        <w:t xml:space="preserve"> đi kèm HSDT ngay sau trang này</w:t>
      </w:r>
      <w:bookmarkStart w:id="84" w:name="_Toc363056599"/>
      <w:r w:rsidR="001022A7" w:rsidRPr="00EA6CB1">
        <w:rPr>
          <w:rFonts w:eastAsia="MS Mincho"/>
          <w:sz w:val="26"/>
          <w:szCs w:val="26"/>
          <w:lang w:val="vi-VN" w:eastAsia="ja-JP"/>
        </w:rPr>
        <w:t>.</w:t>
      </w:r>
      <w:r w:rsidRPr="00EA6CB1">
        <w:rPr>
          <w:sz w:val="26"/>
          <w:szCs w:val="26"/>
        </w:rPr>
        <w:br w:type="page"/>
      </w:r>
    </w:p>
    <w:p w14:paraId="420097EA" w14:textId="77777777" w:rsidR="008E23D8" w:rsidRPr="00EA6CB1" w:rsidRDefault="008E23D8" w:rsidP="00917E9F">
      <w:pPr>
        <w:pStyle w:val="Heading2"/>
        <w:spacing w:line="336" w:lineRule="auto"/>
        <w:rPr>
          <w:sz w:val="26"/>
          <w:szCs w:val="26"/>
        </w:rPr>
      </w:pPr>
      <w:bookmarkStart w:id="85" w:name="_Toc443567321"/>
      <w:bookmarkStart w:id="86" w:name="_Toc527033301"/>
      <w:r w:rsidRPr="00EA6CB1">
        <w:rPr>
          <w:sz w:val="26"/>
          <w:szCs w:val="26"/>
        </w:rPr>
        <w:lastRenderedPageBreak/>
        <w:t xml:space="preserve">Bản sao tờ khai quyết toán thuế của nhà thầu có xác nhận của cơ quan thuế hoặc xác nhận của cơ quan thuế đối với hoạt động tài chính của nhà thầu trong 3 năm </w:t>
      </w:r>
      <w:bookmarkEnd w:id="84"/>
      <w:r w:rsidRPr="00EA6CB1">
        <w:rPr>
          <w:sz w:val="26"/>
          <w:szCs w:val="26"/>
        </w:rPr>
        <w:t>gần đây.</w:t>
      </w:r>
      <w:bookmarkEnd w:id="85"/>
      <w:bookmarkEnd w:id="86"/>
    </w:p>
    <w:p w14:paraId="6EBDA4EB" w14:textId="7D5895EE" w:rsidR="00566286" w:rsidRPr="00EA6CB1" w:rsidRDefault="00566286" w:rsidP="00566286">
      <w:pPr>
        <w:pStyle w:val="Heading3"/>
        <w:spacing w:line="336" w:lineRule="auto"/>
        <w:ind w:left="1152" w:hanging="576"/>
        <w:rPr>
          <w:rFonts w:cs="Times New Roman"/>
          <w:sz w:val="26"/>
          <w:lang w:val="vi-VN"/>
        </w:rPr>
      </w:pPr>
      <w:bookmarkStart w:id="87" w:name="_Toc527033302"/>
      <w:r w:rsidRPr="00EA6CB1">
        <w:rPr>
          <w:rFonts w:cs="Times New Roman"/>
          <w:sz w:val="26"/>
        </w:rPr>
        <w:t>Bản sao</w:t>
      </w:r>
      <w:r w:rsidR="00231E7C" w:rsidRPr="00EA6CB1">
        <w:rPr>
          <w:rFonts w:cs="Times New Roman"/>
          <w:sz w:val="26"/>
          <w:lang w:val="vi-VN"/>
        </w:rPr>
        <w:t xml:space="preserve"> c</w:t>
      </w:r>
      <w:r w:rsidRPr="00EA6CB1">
        <w:rPr>
          <w:rFonts w:cs="Times New Roman"/>
          <w:sz w:val="26"/>
          <w:lang w:val="vi-VN"/>
        </w:rPr>
        <w:t xml:space="preserve">ủa </w:t>
      </w:r>
      <w:r w:rsidR="00231E7C" w:rsidRPr="00EA6CB1">
        <w:rPr>
          <w:rFonts w:cs="Times New Roman"/>
          <w:sz w:val="26"/>
          <w:lang w:val="vi-VN"/>
        </w:rPr>
        <w:t>Thành viên đứng đầu liên danh - C</w:t>
      </w:r>
      <w:r w:rsidRPr="00EA6CB1">
        <w:rPr>
          <w:rFonts w:cs="Times New Roman"/>
          <w:sz w:val="26"/>
          <w:lang w:val="vi-VN"/>
        </w:rPr>
        <w:t>ông ty TNHH Máy tính Nét</w:t>
      </w:r>
      <w:bookmarkEnd w:id="87"/>
    </w:p>
    <w:p w14:paraId="00A09ACB" w14:textId="54BD344D" w:rsidR="00566286" w:rsidRPr="00EA6CB1" w:rsidRDefault="00566286" w:rsidP="00566286">
      <w:pPr>
        <w:rPr>
          <w:sz w:val="26"/>
          <w:szCs w:val="26"/>
          <w:lang w:val="vi-VN" w:eastAsia="ja-JP"/>
        </w:rPr>
      </w:pPr>
      <w:r w:rsidRPr="00EA6CB1">
        <w:rPr>
          <w:sz w:val="26"/>
          <w:szCs w:val="26"/>
          <w:lang w:eastAsia="ja-JP"/>
        </w:rPr>
        <w:t>Bản sao công chứng xác nhận nộp thuế của Chi cục thuế quận Đống Đa các năm 201</w:t>
      </w:r>
      <w:r w:rsidRPr="00EA6CB1">
        <w:rPr>
          <w:sz w:val="26"/>
          <w:szCs w:val="26"/>
          <w:lang w:val="vi-VN" w:eastAsia="ja-JP"/>
        </w:rPr>
        <w:t>5</w:t>
      </w:r>
      <w:r w:rsidRPr="00EA6CB1">
        <w:rPr>
          <w:sz w:val="26"/>
          <w:szCs w:val="26"/>
          <w:lang w:eastAsia="ja-JP"/>
        </w:rPr>
        <w:t>, 201</w:t>
      </w:r>
      <w:r w:rsidRPr="00EA6CB1">
        <w:rPr>
          <w:sz w:val="26"/>
          <w:szCs w:val="26"/>
          <w:lang w:val="vi-VN" w:eastAsia="ja-JP"/>
        </w:rPr>
        <w:t>6</w:t>
      </w:r>
      <w:r w:rsidRPr="00EA6CB1">
        <w:rPr>
          <w:sz w:val="26"/>
          <w:szCs w:val="26"/>
          <w:lang w:eastAsia="ja-JP"/>
        </w:rPr>
        <w:t xml:space="preserve"> và 201</w:t>
      </w:r>
      <w:r w:rsidRPr="00EA6CB1">
        <w:rPr>
          <w:sz w:val="26"/>
          <w:szCs w:val="26"/>
          <w:lang w:val="vi-VN" w:eastAsia="ja-JP"/>
        </w:rPr>
        <w:t>7</w:t>
      </w:r>
      <w:r w:rsidRPr="00EA6CB1">
        <w:rPr>
          <w:sz w:val="26"/>
          <w:szCs w:val="26"/>
          <w:lang w:eastAsia="ja-JP"/>
        </w:rPr>
        <w:t xml:space="preserve"> đi kèm HSDT ngay sau trang này</w:t>
      </w:r>
      <w:r w:rsidRPr="00EA6CB1">
        <w:rPr>
          <w:sz w:val="26"/>
          <w:szCs w:val="26"/>
          <w:lang w:val="vi-VN" w:eastAsia="ja-JP"/>
        </w:rPr>
        <w:t>.</w:t>
      </w:r>
    </w:p>
    <w:p w14:paraId="55D12D21" w14:textId="77777777" w:rsidR="00566286" w:rsidRPr="00EA6CB1" w:rsidRDefault="00566286" w:rsidP="00566286">
      <w:pPr>
        <w:rPr>
          <w:sz w:val="26"/>
          <w:szCs w:val="26"/>
          <w:lang w:val="vi-VN" w:eastAsia="ja-JP"/>
        </w:rPr>
      </w:pPr>
    </w:p>
    <w:p w14:paraId="798C3FF1" w14:textId="77777777" w:rsidR="00566286" w:rsidRPr="00EA6CB1" w:rsidRDefault="00566286" w:rsidP="00566286">
      <w:pPr>
        <w:rPr>
          <w:sz w:val="26"/>
          <w:szCs w:val="26"/>
          <w:lang w:val="vi-VN" w:eastAsia="ja-JP"/>
        </w:rPr>
      </w:pPr>
    </w:p>
    <w:p w14:paraId="147DF5D1" w14:textId="77777777" w:rsidR="00566286" w:rsidRPr="00EA6CB1" w:rsidRDefault="00566286" w:rsidP="00566286">
      <w:pPr>
        <w:rPr>
          <w:sz w:val="26"/>
          <w:szCs w:val="26"/>
          <w:lang w:val="vi-VN" w:eastAsia="ja-JP"/>
        </w:rPr>
      </w:pPr>
    </w:p>
    <w:p w14:paraId="3F4C10BE" w14:textId="77777777" w:rsidR="00566286" w:rsidRPr="00EA6CB1" w:rsidRDefault="00566286" w:rsidP="00566286">
      <w:pPr>
        <w:rPr>
          <w:sz w:val="26"/>
          <w:szCs w:val="26"/>
          <w:lang w:val="vi-VN" w:eastAsia="ja-JP"/>
        </w:rPr>
      </w:pPr>
    </w:p>
    <w:p w14:paraId="642B1D3E" w14:textId="77777777" w:rsidR="00566286" w:rsidRPr="00EA6CB1" w:rsidRDefault="00566286" w:rsidP="00566286">
      <w:pPr>
        <w:rPr>
          <w:sz w:val="26"/>
          <w:szCs w:val="26"/>
          <w:lang w:val="vi-VN" w:eastAsia="ja-JP"/>
        </w:rPr>
      </w:pPr>
    </w:p>
    <w:p w14:paraId="650DB3A8" w14:textId="77777777" w:rsidR="00566286" w:rsidRPr="00EA6CB1" w:rsidRDefault="00566286" w:rsidP="00566286">
      <w:pPr>
        <w:rPr>
          <w:sz w:val="26"/>
          <w:szCs w:val="26"/>
          <w:lang w:val="vi-VN" w:eastAsia="ja-JP"/>
        </w:rPr>
      </w:pPr>
    </w:p>
    <w:p w14:paraId="59B20F98" w14:textId="77777777" w:rsidR="00566286" w:rsidRPr="00EA6CB1" w:rsidRDefault="00566286" w:rsidP="00566286">
      <w:pPr>
        <w:rPr>
          <w:sz w:val="26"/>
          <w:szCs w:val="26"/>
          <w:lang w:val="vi-VN" w:eastAsia="ja-JP"/>
        </w:rPr>
      </w:pPr>
    </w:p>
    <w:p w14:paraId="1F0D12B6" w14:textId="77777777" w:rsidR="00566286" w:rsidRPr="00EA6CB1" w:rsidRDefault="00566286" w:rsidP="00566286">
      <w:pPr>
        <w:rPr>
          <w:sz w:val="26"/>
          <w:szCs w:val="26"/>
          <w:lang w:val="vi-VN" w:eastAsia="ja-JP"/>
        </w:rPr>
      </w:pPr>
    </w:p>
    <w:p w14:paraId="53939773" w14:textId="77777777" w:rsidR="00566286" w:rsidRPr="00EA6CB1" w:rsidRDefault="00566286" w:rsidP="00566286">
      <w:pPr>
        <w:rPr>
          <w:sz w:val="26"/>
          <w:szCs w:val="26"/>
          <w:lang w:val="vi-VN" w:eastAsia="ja-JP"/>
        </w:rPr>
      </w:pPr>
    </w:p>
    <w:p w14:paraId="6025ED9E" w14:textId="77777777" w:rsidR="00566286" w:rsidRPr="00EA6CB1" w:rsidRDefault="00566286" w:rsidP="00566286">
      <w:pPr>
        <w:rPr>
          <w:sz w:val="26"/>
          <w:szCs w:val="26"/>
          <w:lang w:val="vi-VN" w:eastAsia="ja-JP"/>
        </w:rPr>
      </w:pPr>
    </w:p>
    <w:p w14:paraId="2A19B43F" w14:textId="77777777" w:rsidR="00566286" w:rsidRPr="00EA6CB1" w:rsidRDefault="00566286" w:rsidP="00566286">
      <w:pPr>
        <w:rPr>
          <w:sz w:val="26"/>
          <w:szCs w:val="26"/>
          <w:lang w:val="vi-VN" w:eastAsia="ja-JP"/>
        </w:rPr>
      </w:pPr>
    </w:p>
    <w:p w14:paraId="3724934E" w14:textId="77777777" w:rsidR="00566286" w:rsidRPr="00EA6CB1" w:rsidRDefault="00566286" w:rsidP="00566286">
      <w:pPr>
        <w:rPr>
          <w:sz w:val="26"/>
          <w:szCs w:val="26"/>
          <w:lang w:val="vi-VN" w:eastAsia="ja-JP"/>
        </w:rPr>
      </w:pPr>
    </w:p>
    <w:p w14:paraId="1133D694" w14:textId="77777777" w:rsidR="00566286" w:rsidRPr="00EA6CB1" w:rsidRDefault="00566286" w:rsidP="00566286">
      <w:pPr>
        <w:rPr>
          <w:sz w:val="26"/>
          <w:szCs w:val="26"/>
          <w:lang w:val="vi-VN" w:eastAsia="ja-JP"/>
        </w:rPr>
      </w:pPr>
    </w:p>
    <w:p w14:paraId="0CBBAAEF" w14:textId="77777777" w:rsidR="00566286" w:rsidRPr="00EA6CB1" w:rsidRDefault="00566286" w:rsidP="00566286">
      <w:pPr>
        <w:rPr>
          <w:sz w:val="26"/>
          <w:szCs w:val="26"/>
          <w:lang w:val="vi-VN" w:eastAsia="ja-JP"/>
        </w:rPr>
      </w:pPr>
    </w:p>
    <w:p w14:paraId="16994B06" w14:textId="77777777" w:rsidR="00566286" w:rsidRPr="00EA6CB1" w:rsidRDefault="00566286" w:rsidP="00566286">
      <w:pPr>
        <w:rPr>
          <w:sz w:val="26"/>
          <w:szCs w:val="26"/>
          <w:lang w:val="vi-VN" w:eastAsia="ja-JP"/>
        </w:rPr>
      </w:pPr>
    </w:p>
    <w:p w14:paraId="11DFE180" w14:textId="77777777" w:rsidR="00566286" w:rsidRPr="00EA6CB1" w:rsidRDefault="00566286" w:rsidP="00566286">
      <w:pPr>
        <w:rPr>
          <w:sz w:val="26"/>
          <w:szCs w:val="26"/>
          <w:lang w:val="vi-VN" w:eastAsia="ja-JP"/>
        </w:rPr>
      </w:pPr>
    </w:p>
    <w:p w14:paraId="54DAA771" w14:textId="77777777" w:rsidR="00566286" w:rsidRPr="00EA6CB1" w:rsidRDefault="00566286" w:rsidP="00566286">
      <w:pPr>
        <w:rPr>
          <w:sz w:val="26"/>
          <w:szCs w:val="26"/>
          <w:lang w:val="vi-VN" w:eastAsia="ja-JP"/>
        </w:rPr>
      </w:pPr>
    </w:p>
    <w:p w14:paraId="63567FE0" w14:textId="77777777" w:rsidR="00566286" w:rsidRPr="00EA6CB1" w:rsidRDefault="00566286" w:rsidP="00566286">
      <w:pPr>
        <w:rPr>
          <w:sz w:val="26"/>
          <w:szCs w:val="26"/>
          <w:lang w:val="vi-VN" w:eastAsia="ja-JP"/>
        </w:rPr>
      </w:pPr>
    </w:p>
    <w:p w14:paraId="0874AED0" w14:textId="77777777" w:rsidR="00566286" w:rsidRPr="00EA6CB1" w:rsidRDefault="00566286" w:rsidP="00566286">
      <w:pPr>
        <w:rPr>
          <w:sz w:val="26"/>
          <w:szCs w:val="26"/>
          <w:lang w:val="vi-VN" w:eastAsia="ja-JP"/>
        </w:rPr>
      </w:pPr>
    </w:p>
    <w:p w14:paraId="7F630D64" w14:textId="77777777" w:rsidR="00566286" w:rsidRPr="00EA6CB1" w:rsidRDefault="00566286" w:rsidP="00566286">
      <w:pPr>
        <w:rPr>
          <w:sz w:val="26"/>
          <w:szCs w:val="26"/>
          <w:lang w:val="vi-VN" w:eastAsia="ja-JP"/>
        </w:rPr>
      </w:pPr>
    </w:p>
    <w:p w14:paraId="1605BF80" w14:textId="77777777" w:rsidR="00566286" w:rsidRPr="00EA6CB1" w:rsidRDefault="00566286" w:rsidP="00566286">
      <w:pPr>
        <w:rPr>
          <w:sz w:val="26"/>
          <w:szCs w:val="26"/>
          <w:lang w:val="vi-VN" w:eastAsia="ja-JP"/>
        </w:rPr>
      </w:pPr>
    </w:p>
    <w:p w14:paraId="759042E0" w14:textId="77777777" w:rsidR="00566286" w:rsidRPr="00EA6CB1" w:rsidRDefault="00566286" w:rsidP="00566286">
      <w:pPr>
        <w:rPr>
          <w:sz w:val="26"/>
          <w:szCs w:val="26"/>
          <w:lang w:val="vi-VN" w:eastAsia="ja-JP"/>
        </w:rPr>
      </w:pPr>
    </w:p>
    <w:p w14:paraId="3A62801D" w14:textId="77777777" w:rsidR="00566286" w:rsidRPr="00EA6CB1" w:rsidRDefault="00566286" w:rsidP="00566286">
      <w:pPr>
        <w:rPr>
          <w:sz w:val="26"/>
          <w:szCs w:val="26"/>
          <w:lang w:val="vi-VN" w:eastAsia="ja-JP"/>
        </w:rPr>
      </w:pPr>
    </w:p>
    <w:p w14:paraId="6FD9B25F" w14:textId="77777777" w:rsidR="00566286" w:rsidRPr="00EA6CB1" w:rsidRDefault="00566286" w:rsidP="00566286">
      <w:pPr>
        <w:rPr>
          <w:sz w:val="26"/>
          <w:szCs w:val="26"/>
          <w:lang w:val="vi-VN" w:eastAsia="ja-JP"/>
        </w:rPr>
      </w:pPr>
    </w:p>
    <w:p w14:paraId="0D9CDE8D" w14:textId="77777777" w:rsidR="00566286" w:rsidRPr="00EA6CB1" w:rsidRDefault="00566286" w:rsidP="00566286">
      <w:pPr>
        <w:rPr>
          <w:sz w:val="26"/>
          <w:szCs w:val="26"/>
          <w:lang w:val="vi-VN" w:eastAsia="ja-JP"/>
        </w:rPr>
      </w:pPr>
    </w:p>
    <w:p w14:paraId="5BB2EA12" w14:textId="0EAC723A" w:rsidR="00566286" w:rsidRPr="00EA6CB1" w:rsidRDefault="00566286" w:rsidP="00566286">
      <w:pPr>
        <w:pStyle w:val="Heading3"/>
        <w:spacing w:line="336" w:lineRule="auto"/>
        <w:ind w:left="1152" w:hanging="576"/>
        <w:rPr>
          <w:rFonts w:cs="Times New Roman"/>
          <w:sz w:val="26"/>
          <w:lang w:val="vi-VN"/>
        </w:rPr>
      </w:pPr>
      <w:bookmarkStart w:id="88" w:name="_Toc527033303"/>
      <w:r w:rsidRPr="00EA6CB1">
        <w:rPr>
          <w:rFonts w:cs="Times New Roman"/>
          <w:sz w:val="26"/>
        </w:rPr>
        <w:t>Bản sao</w:t>
      </w:r>
      <w:r w:rsidR="00231E7C" w:rsidRPr="00EA6CB1">
        <w:rPr>
          <w:rFonts w:cs="Times New Roman"/>
          <w:sz w:val="26"/>
          <w:lang w:val="vi-VN"/>
        </w:rPr>
        <w:t xml:space="preserve"> c</w:t>
      </w:r>
      <w:r w:rsidRPr="00EA6CB1">
        <w:rPr>
          <w:rFonts w:cs="Times New Roman"/>
          <w:sz w:val="26"/>
          <w:lang w:val="vi-VN"/>
        </w:rPr>
        <w:t>ủa</w:t>
      </w:r>
      <w:r w:rsidR="00231E7C" w:rsidRPr="00EA6CB1">
        <w:rPr>
          <w:rFonts w:cs="Times New Roman"/>
          <w:sz w:val="26"/>
          <w:lang w:val="vi-VN"/>
        </w:rPr>
        <w:t xml:space="preserve"> Thành viên liên danh - C</w:t>
      </w:r>
      <w:r w:rsidRPr="00EA6CB1">
        <w:rPr>
          <w:rFonts w:cs="Times New Roman"/>
          <w:sz w:val="26"/>
          <w:lang w:val="vi-VN"/>
        </w:rPr>
        <w:t xml:space="preserve">ông ty </w:t>
      </w:r>
      <w:r w:rsidRPr="00EA6CB1">
        <w:rPr>
          <w:rFonts w:eastAsia="Times New Roman" w:cs="Times New Roman"/>
          <w:sz w:val="26"/>
          <w:lang w:val="vi-VN"/>
        </w:rPr>
        <w:t>Cổ phần Đầu tư Thương mại và Dịch vụ Nhật Nam</w:t>
      </w:r>
      <w:bookmarkEnd w:id="88"/>
    </w:p>
    <w:p w14:paraId="2BD0D057" w14:textId="7ABD7645" w:rsidR="008E23D8" w:rsidRPr="00EA6CB1" w:rsidRDefault="008E23D8" w:rsidP="00917E9F">
      <w:pPr>
        <w:spacing w:line="336" w:lineRule="auto"/>
        <w:rPr>
          <w:sz w:val="26"/>
          <w:szCs w:val="26"/>
          <w:lang w:eastAsia="ja-JP"/>
        </w:rPr>
      </w:pPr>
      <w:r w:rsidRPr="00EA6CB1">
        <w:rPr>
          <w:sz w:val="26"/>
          <w:szCs w:val="26"/>
          <w:highlight w:val="yellow"/>
          <w:lang w:eastAsia="ja-JP"/>
        </w:rPr>
        <w:t>Bản sao công chứng xác nhận nộp thuế của Chi cục thuế quận Đống Đa các năm 201</w:t>
      </w:r>
      <w:r w:rsidR="00E65BF5" w:rsidRPr="00EA6CB1">
        <w:rPr>
          <w:sz w:val="26"/>
          <w:szCs w:val="26"/>
          <w:highlight w:val="yellow"/>
          <w:lang w:val="vi-VN" w:eastAsia="ja-JP"/>
        </w:rPr>
        <w:t>5</w:t>
      </w:r>
      <w:r w:rsidRPr="00EA6CB1">
        <w:rPr>
          <w:sz w:val="26"/>
          <w:szCs w:val="26"/>
          <w:highlight w:val="yellow"/>
          <w:lang w:eastAsia="ja-JP"/>
        </w:rPr>
        <w:t>, 201</w:t>
      </w:r>
      <w:r w:rsidR="00E65BF5" w:rsidRPr="00EA6CB1">
        <w:rPr>
          <w:sz w:val="26"/>
          <w:szCs w:val="26"/>
          <w:highlight w:val="yellow"/>
          <w:lang w:val="vi-VN" w:eastAsia="ja-JP"/>
        </w:rPr>
        <w:t>6</w:t>
      </w:r>
      <w:r w:rsidRPr="00EA6CB1">
        <w:rPr>
          <w:sz w:val="26"/>
          <w:szCs w:val="26"/>
          <w:highlight w:val="yellow"/>
          <w:lang w:eastAsia="ja-JP"/>
        </w:rPr>
        <w:t xml:space="preserve"> và 201</w:t>
      </w:r>
      <w:r w:rsidR="00E65BF5" w:rsidRPr="00EA6CB1">
        <w:rPr>
          <w:sz w:val="26"/>
          <w:szCs w:val="26"/>
          <w:highlight w:val="yellow"/>
          <w:lang w:val="vi-VN" w:eastAsia="ja-JP"/>
        </w:rPr>
        <w:t>7</w:t>
      </w:r>
      <w:r w:rsidRPr="00EA6CB1">
        <w:rPr>
          <w:sz w:val="26"/>
          <w:szCs w:val="26"/>
          <w:highlight w:val="yellow"/>
          <w:lang w:eastAsia="ja-JP"/>
        </w:rPr>
        <w:t xml:space="preserve"> đi kèm HSDT ngay sau trang này.</w:t>
      </w:r>
      <w:r w:rsidRPr="00EA6CB1">
        <w:rPr>
          <w:sz w:val="26"/>
          <w:szCs w:val="26"/>
          <w:lang w:eastAsia="ja-JP"/>
        </w:rPr>
        <w:t xml:space="preserve"> </w:t>
      </w:r>
    </w:p>
    <w:p w14:paraId="04D55567" w14:textId="77777777" w:rsidR="008E23D8" w:rsidRPr="00EA6CB1" w:rsidRDefault="008E23D8" w:rsidP="00917E9F">
      <w:pPr>
        <w:spacing w:line="336" w:lineRule="auto"/>
        <w:rPr>
          <w:rFonts w:eastAsia="MS Mincho"/>
          <w:sz w:val="26"/>
          <w:szCs w:val="26"/>
          <w:lang w:eastAsia="ja-JP"/>
        </w:rPr>
      </w:pPr>
      <w:r w:rsidRPr="00EA6CB1">
        <w:rPr>
          <w:sz w:val="26"/>
          <w:szCs w:val="26"/>
        </w:rPr>
        <w:br w:type="page"/>
      </w:r>
    </w:p>
    <w:p w14:paraId="0E30FCB0" w14:textId="77777777" w:rsidR="00A4393C" w:rsidRPr="00EA6CB1" w:rsidRDefault="00A4393C" w:rsidP="00917E9F">
      <w:pPr>
        <w:pStyle w:val="Heading2"/>
        <w:spacing w:line="336" w:lineRule="auto"/>
        <w:rPr>
          <w:sz w:val="26"/>
          <w:szCs w:val="26"/>
        </w:rPr>
      </w:pPr>
      <w:bookmarkStart w:id="89" w:name="_Toc488848543"/>
      <w:bookmarkStart w:id="90" w:name="_Toc527033304"/>
      <w:r w:rsidRPr="00EA6CB1">
        <w:rPr>
          <w:sz w:val="26"/>
          <w:szCs w:val="26"/>
        </w:rPr>
        <w:lastRenderedPageBreak/>
        <w:t>Nguồn lực tài chính cho việc thực hiện gói thầu</w:t>
      </w:r>
      <w:bookmarkEnd w:id="89"/>
      <w:bookmarkEnd w:id="90"/>
    </w:p>
    <w:p w14:paraId="085AB1D9" w14:textId="3972EB74" w:rsidR="00A4393C" w:rsidRPr="00EA6CB1" w:rsidRDefault="00A54AEB" w:rsidP="00917E9F">
      <w:pPr>
        <w:pStyle w:val="Tieudechung"/>
        <w:spacing w:line="336" w:lineRule="auto"/>
        <w:rPr>
          <w:sz w:val="26"/>
          <w:szCs w:val="26"/>
        </w:rPr>
      </w:pPr>
      <w:r w:rsidRPr="00EA6CB1">
        <w:rPr>
          <w:sz w:val="26"/>
          <w:szCs w:val="26"/>
        </w:rPr>
        <w:t xml:space="preserve">Ngày: </w:t>
      </w:r>
      <w:r w:rsidR="00EA6CB1">
        <w:rPr>
          <w:sz w:val="26"/>
          <w:szCs w:val="26"/>
        </w:rPr>
        <w:t>08 tháng 09 năm 2020</w:t>
      </w:r>
    </w:p>
    <w:p w14:paraId="1A65975E" w14:textId="25BD8D54" w:rsidR="00A4393C" w:rsidRPr="00EA6CB1" w:rsidRDefault="00E643EC" w:rsidP="00917E9F">
      <w:pPr>
        <w:pStyle w:val="Tieudechung"/>
        <w:spacing w:line="336" w:lineRule="auto"/>
        <w:rPr>
          <w:sz w:val="26"/>
          <w:szCs w:val="26"/>
        </w:rPr>
      </w:pPr>
      <w:r w:rsidRPr="00EA6CB1">
        <w:rPr>
          <w:sz w:val="26"/>
          <w:szCs w:val="26"/>
        </w:rPr>
        <w:t xml:space="preserve">Tên gói thầu: </w:t>
      </w:r>
      <w:r w:rsidR="00EA6CB1">
        <w:rPr>
          <w:sz w:val="26"/>
          <w:szCs w:val="26"/>
        </w:rPr>
        <w:t>Mua sắm trang thiết bị, phần mềm và sửa chữa nhỏ công trình</w:t>
      </w:r>
      <w:r w:rsidRPr="00EA6CB1">
        <w:rPr>
          <w:sz w:val="26"/>
          <w:szCs w:val="26"/>
        </w:rPr>
        <w:t>.</w:t>
      </w:r>
    </w:p>
    <w:p w14:paraId="466CBA34" w14:textId="5E25543B" w:rsidR="00A4393C" w:rsidRPr="00EA6CB1" w:rsidRDefault="00E643EC" w:rsidP="00917E9F">
      <w:pPr>
        <w:pStyle w:val="Tieudechung"/>
        <w:spacing w:line="336" w:lineRule="auto"/>
        <w:rPr>
          <w:sz w:val="26"/>
          <w:szCs w:val="26"/>
        </w:rPr>
      </w:pPr>
      <w:r w:rsidRPr="00EA6CB1">
        <w:rPr>
          <w:sz w:val="26"/>
          <w:szCs w:val="26"/>
        </w:rPr>
        <w:t xml:space="preserve">Tên dự án: </w:t>
      </w:r>
      <w:r w:rsidR="00EA6CB1">
        <w:rPr>
          <w:sz w:val="26"/>
          <w:szCs w:val="26"/>
        </w:rPr>
        <w:t>Nâng cao năng lực về cơ sở vật chất và hạ tầng công nghệ thông tin trong khuôn khổ Chương trình ETEP tại Trường Đại học Sư phạm Hà Nội</w:t>
      </w:r>
      <w:r w:rsidRPr="00EA6CB1">
        <w:rPr>
          <w:sz w:val="26"/>
          <w:szCs w:val="26"/>
        </w:rPr>
        <w:t>.</w:t>
      </w:r>
    </w:p>
    <w:p w14:paraId="54303A8D" w14:textId="054D7E4C" w:rsidR="00A4393C" w:rsidRPr="00EA6CB1" w:rsidRDefault="00027A15" w:rsidP="00917E9F">
      <w:pPr>
        <w:pStyle w:val="Tieudechung"/>
        <w:spacing w:line="336" w:lineRule="auto"/>
        <w:rPr>
          <w:sz w:val="26"/>
          <w:szCs w:val="26"/>
        </w:rPr>
      </w:pPr>
      <w:r w:rsidRPr="00EA6CB1">
        <w:rPr>
          <w:sz w:val="26"/>
          <w:szCs w:val="26"/>
        </w:rPr>
        <w:t xml:space="preserve">Kính gửi: </w:t>
      </w:r>
      <w:r w:rsidR="00EA6CB1">
        <w:rPr>
          <w:b/>
          <w:sz w:val="26"/>
          <w:szCs w:val="26"/>
        </w:rPr>
        <w:t>Trường Đại học Sư phạm Hà Nội</w:t>
      </w:r>
    </w:p>
    <w:p w14:paraId="59430F02" w14:textId="523427CD" w:rsidR="00A4393C" w:rsidRPr="00EA6CB1" w:rsidRDefault="00A4393C" w:rsidP="00917E9F">
      <w:pPr>
        <w:spacing w:line="336" w:lineRule="auto"/>
        <w:ind w:firstLine="720"/>
        <w:rPr>
          <w:sz w:val="26"/>
          <w:szCs w:val="26"/>
        </w:rPr>
      </w:pPr>
      <w:r w:rsidRPr="00EA6CB1">
        <w:rPr>
          <w:sz w:val="26"/>
          <w:szCs w:val="26"/>
        </w:rPr>
        <w:t xml:space="preserve">Sau khi nghiên cứu hồ sơ mời thầu Gói thầu </w:t>
      </w:r>
      <w:r w:rsidR="00CD7521" w:rsidRPr="00EA6CB1">
        <w:rPr>
          <w:b/>
          <w:sz w:val="26"/>
          <w:szCs w:val="26"/>
        </w:rPr>
        <w:t>“</w:t>
      </w:r>
      <w:r w:rsidR="00EA6CB1">
        <w:rPr>
          <w:b/>
          <w:sz w:val="26"/>
          <w:szCs w:val="26"/>
        </w:rPr>
        <w:t>Mua sắm trang thiết bị, phần mềm và sửa chữa nhỏ công trình</w:t>
      </w:r>
      <w:r w:rsidR="00C35DC1" w:rsidRPr="00EA6CB1">
        <w:rPr>
          <w:b/>
          <w:sz w:val="26"/>
          <w:szCs w:val="26"/>
        </w:rPr>
        <w:t>”</w:t>
      </w:r>
      <w:r w:rsidRPr="00EA6CB1">
        <w:rPr>
          <w:sz w:val="26"/>
          <w:szCs w:val="26"/>
        </w:rPr>
        <w:t xml:space="preserve"> </w:t>
      </w:r>
      <w:r w:rsidR="00D27264" w:rsidRPr="00EA6CB1">
        <w:rPr>
          <w:sz w:val="26"/>
          <w:szCs w:val="26"/>
        </w:rPr>
        <w:t>thuộc dự án “</w:t>
      </w:r>
      <w:r w:rsidR="00EA6CB1">
        <w:rPr>
          <w:b/>
          <w:sz w:val="26"/>
          <w:szCs w:val="26"/>
        </w:rPr>
        <w:t>Nâng cao năng lực về cơ sở vật chất và hạ tầng công nghệ thông tin trong khuôn khổ Chương trình ETEP tại Trường Đại học Sư phạm Hà Nội</w:t>
      </w:r>
      <w:r w:rsidRPr="00EA6CB1">
        <w:rPr>
          <w:sz w:val="26"/>
          <w:szCs w:val="26"/>
        </w:rPr>
        <w:t xml:space="preserve">” </w:t>
      </w:r>
      <w:r w:rsidRPr="00EA6CB1">
        <w:rPr>
          <w:b/>
          <w:sz w:val="26"/>
          <w:szCs w:val="26"/>
        </w:rPr>
        <w:t xml:space="preserve"> </w:t>
      </w:r>
      <w:r w:rsidRPr="00EA6CB1">
        <w:rPr>
          <w:sz w:val="26"/>
          <w:szCs w:val="26"/>
        </w:rPr>
        <w:t xml:space="preserve">mà chúng tôi đã nhận được, chúng tôi - </w:t>
      </w:r>
      <w:r w:rsidR="00850EA0" w:rsidRPr="00EA6CB1">
        <w:rPr>
          <w:sz w:val="26"/>
          <w:szCs w:val="26"/>
        </w:rPr>
        <w:t xml:space="preserve">Nhà thầu liên danh </w:t>
      </w:r>
      <w:r w:rsidR="00C6014B">
        <w:rPr>
          <w:sz w:val="26"/>
          <w:szCs w:val="26"/>
        </w:rPr>
        <w:t>NETCOM – TINH VÂN - VIKING</w:t>
      </w:r>
      <w:r w:rsidRPr="00EA6CB1">
        <w:rPr>
          <w:sz w:val="26"/>
          <w:szCs w:val="26"/>
        </w:rPr>
        <w:t xml:space="preserve"> cam kết cung cấp đủ nguồn lực tài chính để thực hiện gói thầu theo đúng yêu cầu của hồ sơ mời thầu bằng hợp đồng tín dụng với ngân hàng ( bản sao công chứng ) đính kèm trong hồ sơ dự thầu </w:t>
      </w:r>
      <w:r w:rsidRPr="00EA6CB1">
        <w:rPr>
          <w:sz w:val="26"/>
          <w:szCs w:val="26"/>
          <w:lang w:eastAsia="ja-JP"/>
        </w:rPr>
        <w:t>ngay sau trang này</w:t>
      </w:r>
      <w:r w:rsidRPr="00EA6CB1">
        <w:rPr>
          <w:sz w:val="26"/>
          <w:szCs w:val="26"/>
        </w:rPr>
        <w:t>.</w:t>
      </w:r>
    </w:p>
    <w:tbl>
      <w:tblPr>
        <w:tblW w:w="9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240"/>
        <w:gridCol w:w="3878"/>
      </w:tblGrid>
      <w:tr w:rsidR="00A4393C" w:rsidRPr="00EA6CB1" w14:paraId="2E355F98" w14:textId="77777777" w:rsidTr="000521BB">
        <w:trPr>
          <w:cantSplit/>
        </w:trPr>
        <w:tc>
          <w:tcPr>
            <w:tcW w:w="9118" w:type="dxa"/>
            <w:gridSpan w:val="2"/>
            <w:shd w:val="clear" w:color="auto" w:fill="auto"/>
            <w:vAlign w:val="center"/>
          </w:tcPr>
          <w:p w14:paraId="7CA3AD1E" w14:textId="77777777" w:rsidR="00A4393C" w:rsidRPr="00EA6CB1" w:rsidRDefault="00A4393C" w:rsidP="004047A6">
            <w:pPr>
              <w:pStyle w:val="Caption"/>
              <w:spacing w:line="240" w:lineRule="auto"/>
              <w:jc w:val="center"/>
              <w:rPr>
                <w:sz w:val="26"/>
                <w:szCs w:val="26"/>
              </w:rPr>
            </w:pPr>
            <w:r w:rsidRPr="00EA6CB1">
              <w:rPr>
                <w:sz w:val="26"/>
                <w:szCs w:val="26"/>
              </w:rPr>
              <w:t>Nguồn lực tài chính của nhà thầu</w:t>
            </w:r>
          </w:p>
        </w:tc>
      </w:tr>
      <w:tr w:rsidR="001811DE" w:rsidRPr="00EA6CB1" w14:paraId="659C9E7D" w14:textId="77777777" w:rsidTr="00166F80">
        <w:trPr>
          <w:cantSplit/>
        </w:trPr>
        <w:tc>
          <w:tcPr>
            <w:tcW w:w="9118" w:type="dxa"/>
            <w:gridSpan w:val="2"/>
            <w:shd w:val="clear" w:color="auto" w:fill="auto"/>
            <w:vAlign w:val="center"/>
          </w:tcPr>
          <w:p w14:paraId="41C9610A" w14:textId="274CDA8E" w:rsidR="001811DE" w:rsidRPr="00EA6CB1" w:rsidRDefault="001811DE" w:rsidP="004F3FBB">
            <w:pPr>
              <w:pStyle w:val="Caption"/>
              <w:numPr>
                <w:ilvl w:val="0"/>
                <w:numId w:val="23"/>
              </w:numPr>
              <w:spacing w:line="240" w:lineRule="auto"/>
              <w:rPr>
                <w:sz w:val="26"/>
                <w:szCs w:val="26"/>
              </w:rPr>
            </w:pPr>
            <w:r w:rsidRPr="00EA6CB1">
              <w:rPr>
                <w:sz w:val="26"/>
                <w:szCs w:val="26"/>
              </w:rPr>
              <w:t>Xác nhận cung cấp tín dụng cho dự an</w:t>
            </w:r>
          </w:p>
        </w:tc>
      </w:tr>
      <w:tr w:rsidR="001811DE" w:rsidRPr="00EA6CB1" w14:paraId="3A6B39A9" w14:textId="77777777" w:rsidTr="001811DE">
        <w:trPr>
          <w:cantSplit/>
        </w:trPr>
        <w:tc>
          <w:tcPr>
            <w:tcW w:w="5240" w:type="dxa"/>
            <w:vAlign w:val="center"/>
          </w:tcPr>
          <w:p w14:paraId="447903CB" w14:textId="352BAC4E" w:rsidR="001811DE" w:rsidRPr="00EA6CB1" w:rsidRDefault="001811DE" w:rsidP="004047A6">
            <w:pPr>
              <w:pStyle w:val="Caption"/>
              <w:spacing w:line="240" w:lineRule="auto"/>
              <w:jc w:val="center"/>
              <w:rPr>
                <w:sz w:val="26"/>
                <w:szCs w:val="26"/>
              </w:rPr>
            </w:pPr>
            <w:r w:rsidRPr="00EA6CB1">
              <w:rPr>
                <w:sz w:val="26"/>
                <w:szCs w:val="26"/>
              </w:rPr>
              <w:t>Ngân hàng bảo lãnh</w:t>
            </w:r>
          </w:p>
        </w:tc>
        <w:tc>
          <w:tcPr>
            <w:tcW w:w="3878" w:type="dxa"/>
            <w:vAlign w:val="center"/>
          </w:tcPr>
          <w:p w14:paraId="7193492D" w14:textId="77777777" w:rsidR="001811DE" w:rsidRPr="00EA6CB1" w:rsidRDefault="001811DE" w:rsidP="004047A6">
            <w:pPr>
              <w:pStyle w:val="Caption"/>
              <w:spacing w:line="240" w:lineRule="auto"/>
              <w:jc w:val="center"/>
              <w:rPr>
                <w:sz w:val="26"/>
                <w:szCs w:val="26"/>
              </w:rPr>
            </w:pPr>
            <w:r w:rsidRPr="00EA6CB1">
              <w:rPr>
                <w:sz w:val="26"/>
                <w:szCs w:val="26"/>
              </w:rPr>
              <w:t>Số tiền (VND)</w:t>
            </w:r>
          </w:p>
        </w:tc>
      </w:tr>
      <w:tr w:rsidR="001811DE" w:rsidRPr="00EA6CB1" w14:paraId="0291734F" w14:textId="77777777" w:rsidTr="001811DE">
        <w:trPr>
          <w:cantSplit/>
        </w:trPr>
        <w:tc>
          <w:tcPr>
            <w:tcW w:w="5240" w:type="dxa"/>
            <w:vAlign w:val="center"/>
          </w:tcPr>
          <w:p w14:paraId="281B79C6" w14:textId="77777777" w:rsidR="001811DE" w:rsidRPr="00EA6CB1" w:rsidRDefault="001811DE" w:rsidP="004047A6">
            <w:pPr>
              <w:pStyle w:val="Caption"/>
              <w:spacing w:line="240" w:lineRule="auto"/>
              <w:ind w:left="113" w:right="113"/>
              <w:jc w:val="left"/>
              <w:rPr>
                <w:b w:val="0"/>
                <w:sz w:val="26"/>
                <w:szCs w:val="26"/>
                <w:highlight w:val="yellow"/>
              </w:rPr>
            </w:pPr>
            <w:r w:rsidRPr="00EA6CB1">
              <w:rPr>
                <w:b w:val="0"/>
                <w:sz w:val="26"/>
                <w:szCs w:val="26"/>
                <w:highlight w:val="yellow"/>
              </w:rPr>
              <w:t>Ngân hàng TMCP Quân Đội – Chi nhánh Hoàng Quốc Việt, có trụ sở đăng ký tại số 126 Hoàng Quốc Việt, phường Nghĩa Tân, quận Cầu Giấy, Hà Nội.</w:t>
            </w:r>
          </w:p>
          <w:p w14:paraId="3E8FDB0A" w14:textId="23BE9992" w:rsidR="001811DE" w:rsidRPr="00EA6CB1" w:rsidRDefault="001811DE" w:rsidP="004047A6">
            <w:pPr>
              <w:rPr>
                <w:sz w:val="26"/>
                <w:szCs w:val="26"/>
                <w:highlight w:val="yellow"/>
              </w:rPr>
            </w:pPr>
            <w:r w:rsidRPr="00EA6CB1">
              <w:rPr>
                <w:sz w:val="26"/>
                <w:szCs w:val="26"/>
                <w:highlight w:val="yellow"/>
              </w:rPr>
              <w:t>Số văn bản: 007VNMD</w:t>
            </w:r>
            <w:r w:rsidR="00931BCC" w:rsidRPr="00EA6CB1">
              <w:rPr>
                <w:sz w:val="26"/>
                <w:szCs w:val="26"/>
                <w:highlight w:val="yellow"/>
              </w:rPr>
              <w:t>1801</w:t>
            </w:r>
            <w:r w:rsidR="00EE1F76" w:rsidRPr="00EA6CB1">
              <w:rPr>
                <w:sz w:val="26"/>
                <w:szCs w:val="26"/>
                <w:highlight w:val="yellow"/>
              </w:rPr>
              <w:t>73193</w:t>
            </w:r>
            <w:r w:rsidRPr="00EA6CB1">
              <w:rPr>
                <w:sz w:val="26"/>
                <w:szCs w:val="26"/>
                <w:highlight w:val="yellow"/>
              </w:rPr>
              <w:t>, ngày 1</w:t>
            </w:r>
            <w:r w:rsidR="00C71782" w:rsidRPr="00EA6CB1">
              <w:rPr>
                <w:sz w:val="26"/>
                <w:szCs w:val="26"/>
                <w:highlight w:val="yellow"/>
              </w:rPr>
              <w:t>7</w:t>
            </w:r>
            <w:r w:rsidRPr="00EA6CB1">
              <w:rPr>
                <w:sz w:val="26"/>
                <w:szCs w:val="26"/>
                <w:highlight w:val="yellow"/>
              </w:rPr>
              <w:t xml:space="preserve"> tháng </w:t>
            </w:r>
            <w:r w:rsidR="00C71782" w:rsidRPr="00EA6CB1">
              <w:rPr>
                <w:sz w:val="26"/>
                <w:szCs w:val="26"/>
                <w:highlight w:val="yellow"/>
              </w:rPr>
              <w:t>01</w:t>
            </w:r>
            <w:r w:rsidRPr="00EA6CB1">
              <w:rPr>
                <w:sz w:val="26"/>
                <w:szCs w:val="26"/>
                <w:highlight w:val="yellow"/>
              </w:rPr>
              <w:t xml:space="preserve"> năm 201</w:t>
            </w:r>
            <w:r w:rsidR="00C71782" w:rsidRPr="00EA6CB1">
              <w:rPr>
                <w:sz w:val="26"/>
                <w:szCs w:val="26"/>
                <w:highlight w:val="yellow"/>
              </w:rPr>
              <w:t>8</w:t>
            </w:r>
          </w:p>
        </w:tc>
        <w:tc>
          <w:tcPr>
            <w:tcW w:w="3878" w:type="dxa"/>
            <w:vAlign w:val="center"/>
          </w:tcPr>
          <w:p w14:paraId="2FD2F5E3" w14:textId="7A9271F6" w:rsidR="001811DE" w:rsidRPr="00EA6CB1" w:rsidRDefault="001811DE" w:rsidP="004047A6">
            <w:pPr>
              <w:pStyle w:val="Caption"/>
              <w:spacing w:line="240" w:lineRule="auto"/>
              <w:ind w:left="113" w:right="113"/>
              <w:jc w:val="left"/>
              <w:rPr>
                <w:b w:val="0"/>
                <w:sz w:val="26"/>
                <w:szCs w:val="26"/>
              </w:rPr>
            </w:pPr>
            <w:r w:rsidRPr="00EA6CB1">
              <w:rPr>
                <w:b w:val="0"/>
                <w:sz w:val="26"/>
                <w:szCs w:val="26"/>
                <w:highlight w:val="yellow"/>
              </w:rPr>
              <w:t xml:space="preserve">Hạn mức tín dụng: </w:t>
            </w:r>
            <w:r w:rsidR="00C71782" w:rsidRPr="00EA6CB1">
              <w:rPr>
                <w:b w:val="0"/>
                <w:sz w:val="26"/>
                <w:szCs w:val="26"/>
                <w:highlight w:val="yellow"/>
              </w:rPr>
              <w:t>2</w:t>
            </w:r>
            <w:r w:rsidRPr="00EA6CB1">
              <w:rPr>
                <w:b w:val="0"/>
                <w:sz w:val="26"/>
                <w:szCs w:val="26"/>
                <w:highlight w:val="yellow"/>
              </w:rPr>
              <w:t>,</w:t>
            </w:r>
            <w:r w:rsidR="00C71782" w:rsidRPr="00EA6CB1">
              <w:rPr>
                <w:b w:val="0"/>
                <w:sz w:val="26"/>
                <w:szCs w:val="26"/>
                <w:highlight w:val="yellow"/>
              </w:rPr>
              <w:t>7</w:t>
            </w:r>
            <w:r w:rsidR="009E1EA5" w:rsidRPr="00EA6CB1">
              <w:rPr>
                <w:b w:val="0"/>
                <w:sz w:val="26"/>
                <w:szCs w:val="26"/>
                <w:highlight w:val="yellow"/>
              </w:rPr>
              <w:t>00,000,000 VNĐ (Một tỷ bốn trăm triệu đồng</w:t>
            </w:r>
            <w:r w:rsidRPr="00EA6CB1">
              <w:rPr>
                <w:b w:val="0"/>
                <w:sz w:val="26"/>
                <w:szCs w:val="26"/>
                <w:highlight w:val="yellow"/>
              </w:rPr>
              <w:t>)</w:t>
            </w:r>
          </w:p>
          <w:p w14:paraId="4B2FC47B" w14:textId="230BC657" w:rsidR="001811DE" w:rsidRPr="00EA6CB1" w:rsidRDefault="001811DE" w:rsidP="004047A6">
            <w:pPr>
              <w:pStyle w:val="Caption"/>
              <w:spacing w:line="240" w:lineRule="auto"/>
              <w:ind w:left="113" w:right="113"/>
              <w:jc w:val="left"/>
              <w:rPr>
                <w:b w:val="0"/>
                <w:sz w:val="26"/>
                <w:szCs w:val="26"/>
              </w:rPr>
            </w:pPr>
          </w:p>
        </w:tc>
      </w:tr>
      <w:tr w:rsidR="001D061D" w:rsidRPr="00EA6CB1" w14:paraId="7C4426B1" w14:textId="77777777" w:rsidTr="000521BB">
        <w:trPr>
          <w:cantSplit/>
        </w:trPr>
        <w:tc>
          <w:tcPr>
            <w:tcW w:w="9118" w:type="dxa"/>
            <w:gridSpan w:val="2"/>
            <w:shd w:val="clear" w:color="auto" w:fill="auto"/>
            <w:vAlign w:val="center"/>
          </w:tcPr>
          <w:p w14:paraId="34354FD3" w14:textId="05F3ACDD" w:rsidR="001D061D" w:rsidRPr="00EA6CB1" w:rsidRDefault="001811DE" w:rsidP="004F3FBB">
            <w:pPr>
              <w:pStyle w:val="Caption"/>
              <w:numPr>
                <w:ilvl w:val="0"/>
                <w:numId w:val="23"/>
              </w:numPr>
              <w:spacing w:line="240" w:lineRule="auto"/>
              <w:rPr>
                <w:sz w:val="26"/>
                <w:szCs w:val="26"/>
              </w:rPr>
            </w:pPr>
            <w:r w:rsidRPr="00EA6CB1">
              <w:rPr>
                <w:sz w:val="26"/>
                <w:szCs w:val="26"/>
              </w:rPr>
              <w:t>Hợp đồng tín dụng</w:t>
            </w:r>
          </w:p>
        </w:tc>
      </w:tr>
      <w:tr w:rsidR="00A4393C" w:rsidRPr="00EA6CB1" w14:paraId="77900246" w14:textId="77777777" w:rsidTr="001811DE">
        <w:trPr>
          <w:cantSplit/>
        </w:trPr>
        <w:tc>
          <w:tcPr>
            <w:tcW w:w="5240" w:type="dxa"/>
            <w:vAlign w:val="center"/>
          </w:tcPr>
          <w:p w14:paraId="50A12242" w14:textId="77777777" w:rsidR="00A4393C" w:rsidRPr="00EA6CB1" w:rsidRDefault="00A4393C" w:rsidP="004047A6">
            <w:pPr>
              <w:pStyle w:val="Caption"/>
              <w:spacing w:line="240" w:lineRule="auto"/>
              <w:jc w:val="center"/>
              <w:rPr>
                <w:sz w:val="26"/>
                <w:szCs w:val="26"/>
              </w:rPr>
            </w:pPr>
            <w:r w:rsidRPr="00EA6CB1">
              <w:rPr>
                <w:sz w:val="26"/>
                <w:szCs w:val="26"/>
              </w:rPr>
              <w:t>Nguồn tài chính</w:t>
            </w:r>
          </w:p>
        </w:tc>
        <w:tc>
          <w:tcPr>
            <w:tcW w:w="3878" w:type="dxa"/>
            <w:vAlign w:val="center"/>
          </w:tcPr>
          <w:p w14:paraId="50AC2839" w14:textId="77777777" w:rsidR="00A4393C" w:rsidRPr="00EA6CB1" w:rsidRDefault="00A4393C" w:rsidP="004047A6">
            <w:pPr>
              <w:pStyle w:val="Caption"/>
              <w:spacing w:line="240" w:lineRule="auto"/>
              <w:jc w:val="center"/>
              <w:rPr>
                <w:sz w:val="26"/>
                <w:szCs w:val="26"/>
              </w:rPr>
            </w:pPr>
            <w:r w:rsidRPr="00EA6CB1">
              <w:rPr>
                <w:sz w:val="26"/>
                <w:szCs w:val="26"/>
              </w:rPr>
              <w:t>Số tiền (VND)</w:t>
            </w:r>
          </w:p>
        </w:tc>
      </w:tr>
      <w:tr w:rsidR="00A4393C" w:rsidRPr="00EA6CB1" w14:paraId="1EB4BA01" w14:textId="77777777" w:rsidTr="001811DE">
        <w:trPr>
          <w:cantSplit/>
        </w:trPr>
        <w:tc>
          <w:tcPr>
            <w:tcW w:w="5240" w:type="dxa"/>
            <w:vAlign w:val="center"/>
          </w:tcPr>
          <w:p w14:paraId="6AB42306" w14:textId="77777777" w:rsidR="00A4393C" w:rsidRPr="00EA6CB1" w:rsidRDefault="00A4393C" w:rsidP="004047A6">
            <w:pPr>
              <w:pStyle w:val="Caption"/>
              <w:spacing w:line="240" w:lineRule="auto"/>
              <w:ind w:left="113" w:right="113"/>
              <w:jc w:val="left"/>
              <w:rPr>
                <w:b w:val="0"/>
                <w:sz w:val="26"/>
                <w:szCs w:val="26"/>
              </w:rPr>
            </w:pPr>
            <w:r w:rsidRPr="00EA6CB1">
              <w:rPr>
                <w:b w:val="0"/>
                <w:sz w:val="26"/>
                <w:szCs w:val="26"/>
              </w:rPr>
              <w:t xml:space="preserve">Hợp đồng cung cấp tín dụng số: BIZ20150196/HĐTD; hợp đồng tín dụng số: BIZ20170350/HĐBTT và phụ lục số BIZ20150196/HĐCTD/PL02 về việc tái cấp hạn mức tín dụng cho năm 2017 - 2018 </w:t>
            </w:r>
          </w:p>
        </w:tc>
        <w:tc>
          <w:tcPr>
            <w:tcW w:w="3878" w:type="dxa"/>
            <w:vAlign w:val="center"/>
          </w:tcPr>
          <w:p w14:paraId="1BB09717" w14:textId="05D34323" w:rsidR="00A4393C" w:rsidRPr="00EA6CB1" w:rsidRDefault="00A4393C" w:rsidP="004047A6">
            <w:pPr>
              <w:pStyle w:val="Caption"/>
              <w:spacing w:line="240" w:lineRule="auto"/>
              <w:ind w:left="113" w:right="113"/>
              <w:jc w:val="left"/>
              <w:rPr>
                <w:b w:val="0"/>
                <w:sz w:val="26"/>
                <w:szCs w:val="26"/>
              </w:rPr>
            </w:pPr>
            <w:r w:rsidRPr="00EA6CB1">
              <w:rPr>
                <w:b w:val="0"/>
                <w:sz w:val="26"/>
                <w:szCs w:val="26"/>
              </w:rPr>
              <w:t>Hạn mứ</w:t>
            </w:r>
            <w:r w:rsidR="009E1EA5" w:rsidRPr="00EA6CB1">
              <w:rPr>
                <w:b w:val="0"/>
                <w:sz w:val="26"/>
                <w:szCs w:val="26"/>
              </w:rPr>
              <w:t>c cho vay: 12,500,000,000 VNĐ (</w:t>
            </w:r>
            <w:r w:rsidRPr="00EA6CB1">
              <w:rPr>
                <w:b w:val="0"/>
                <w:sz w:val="26"/>
                <w:szCs w:val="26"/>
              </w:rPr>
              <w:t xml:space="preserve">Mười hai </w:t>
            </w:r>
            <w:r w:rsidR="009E1EA5" w:rsidRPr="00EA6CB1">
              <w:rPr>
                <w:b w:val="0"/>
                <w:sz w:val="26"/>
                <w:szCs w:val="26"/>
              </w:rPr>
              <w:t>tỷ năm trăm triệu đồng Việt Nam</w:t>
            </w:r>
            <w:r w:rsidRPr="00EA6CB1">
              <w:rPr>
                <w:b w:val="0"/>
                <w:sz w:val="26"/>
                <w:szCs w:val="26"/>
              </w:rPr>
              <w:t>)</w:t>
            </w:r>
          </w:p>
          <w:p w14:paraId="60A11523" w14:textId="7B4B331F" w:rsidR="00A4393C" w:rsidRPr="00EA6CB1" w:rsidRDefault="00A4393C" w:rsidP="004047A6">
            <w:pPr>
              <w:pStyle w:val="Caption"/>
              <w:spacing w:line="240" w:lineRule="auto"/>
              <w:ind w:left="113" w:right="113"/>
              <w:jc w:val="left"/>
              <w:rPr>
                <w:b w:val="0"/>
                <w:sz w:val="26"/>
                <w:szCs w:val="26"/>
              </w:rPr>
            </w:pPr>
            <w:r w:rsidRPr="00EA6CB1">
              <w:rPr>
                <w:b w:val="0"/>
                <w:sz w:val="26"/>
                <w:szCs w:val="26"/>
              </w:rPr>
              <w:t xml:space="preserve">Hạn mức bảo lãnh: 25,000,000,000 </w:t>
            </w:r>
            <w:r w:rsidR="009E1EA5" w:rsidRPr="00EA6CB1">
              <w:rPr>
                <w:b w:val="0"/>
                <w:sz w:val="26"/>
                <w:szCs w:val="26"/>
              </w:rPr>
              <w:t>VNĐ (Hai năm tỷ đồng Việt Nam</w:t>
            </w:r>
            <w:r w:rsidRPr="00EA6CB1">
              <w:rPr>
                <w:b w:val="0"/>
                <w:sz w:val="26"/>
                <w:szCs w:val="26"/>
              </w:rPr>
              <w:t xml:space="preserve">) </w:t>
            </w:r>
          </w:p>
        </w:tc>
      </w:tr>
      <w:tr w:rsidR="00A4393C" w:rsidRPr="00EA6CB1" w14:paraId="4C7FAC97" w14:textId="77777777" w:rsidTr="001811DE">
        <w:trPr>
          <w:cantSplit/>
        </w:trPr>
        <w:tc>
          <w:tcPr>
            <w:tcW w:w="5240" w:type="dxa"/>
            <w:vAlign w:val="center"/>
          </w:tcPr>
          <w:p w14:paraId="16508D7C" w14:textId="77777777" w:rsidR="00A4393C" w:rsidRPr="00EA6CB1" w:rsidRDefault="00A4393C" w:rsidP="008D0BF5">
            <w:pPr>
              <w:pStyle w:val="Caption"/>
              <w:spacing w:line="336" w:lineRule="auto"/>
              <w:ind w:left="113" w:right="113"/>
              <w:rPr>
                <w:b w:val="0"/>
                <w:sz w:val="26"/>
                <w:szCs w:val="26"/>
              </w:rPr>
            </w:pPr>
            <w:r w:rsidRPr="00EA6CB1">
              <w:rPr>
                <w:b w:val="0"/>
                <w:sz w:val="26"/>
                <w:szCs w:val="26"/>
              </w:rPr>
              <w:t>Tổng nguồn lực tài chính của nhà thầu (TNL)</w:t>
            </w:r>
          </w:p>
        </w:tc>
        <w:tc>
          <w:tcPr>
            <w:tcW w:w="3878" w:type="dxa"/>
          </w:tcPr>
          <w:p w14:paraId="2B508EB6" w14:textId="77777777" w:rsidR="00A4393C" w:rsidRPr="00EA6CB1" w:rsidRDefault="00A4393C" w:rsidP="008D0BF5">
            <w:pPr>
              <w:pStyle w:val="Caption"/>
              <w:spacing w:line="336" w:lineRule="auto"/>
              <w:ind w:left="113" w:right="113"/>
              <w:rPr>
                <w:b w:val="0"/>
                <w:sz w:val="26"/>
                <w:szCs w:val="26"/>
              </w:rPr>
            </w:pPr>
          </w:p>
        </w:tc>
      </w:tr>
    </w:tbl>
    <w:p w14:paraId="590CF9D7" w14:textId="77777777" w:rsidR="00A4393C" w:rsidRPr="00EA6CB1" w:rsidRDefault="00A4393C" w:rsidP="00917E9F">
      <w:pPr>
        <w:spacing w:line="336" w:lineRule="auto"/>
        <w:rPr>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59"/>
      </w:tblGrid>
      <w:tr w:rsidR="00A4393C" w:rsidRPr="00EA6CB1" w14:paraId="00CEA9AC" w14:textId="77777777" w:rsidTr="00592663">
        <w:tc>
          <w:tcPr>
            <w:tcW w:w="4785" w:type="dxa"/>
          </w:tcPr>
          <w:p w14:paraId="61D996E7" w14:textId="77777777" w:rsidR="00A4393C" w:rsidRPr="00EA6CB1" w:rsidRDefault="00A4393C" w:rsidP="00917E9F">
            <w:pPr>
              <w:pStyle w:val="Chuky"/>
              <w:spacing w:line="336" w:lineRule="auto"/>
              <w:rPr>
                <w:rFonts w:ascii="Times New Roman" w:hAnsi="Times New Roman"/>
                <w:sz w:val="26"/>
                <w:szCs w:val="26"/>
              </w:rPr>
            </w:pPr>
          </w:p>
        </w:tc>
        <w:tc>
          <w:tcPr>
            <w:tcW w:w="4786" w:type="dxa"/>
          </w:tcPr>
          <w:p w14:paraId="481EB41A" w14:textId="71612906" w:rsidR="00166F80" w:rsidRPr="00EA6CB1" w:rsidRDefault="00C51CE5" w:rsidP="00166F80">
            <w:pPr>
              <w:pStyle w:val="Chuky"/>
              <w:rPr>
                <w:rFonts w:ascii="Times New Roman" w:hAnsi="Times New Roman"/>
                <w:sz w:val="26"/>
                <w:szCs w:val="26"/>
              </w:rPr>
            </w:pPr>
            <w:r w:rsidRPr="00EA6CB1">
              <w:rPr>
                <w:rFonts w:ascii="Times New Roman" w:hAnsi="Times New Roman"/>
                <w:sz w:val="26"/>
                <w:szCs w:val="26"/>
              </w:rPr>
              <w:t>Đại diện hợp pháp của nhà thầu liên danh</w:t>
            </w:r>
          </w:p>
          <w:p w14:paraId="5CF01FE9" w14:textId="638B9EC6" w:rsidR="00166F80" w:rsidRPr="00EA6CB1" w:rsidRDefault="00850EA0" w:rsidP="00166F80">
            <w:pPr>
              <w:pStyle w:val="Chuky"/>
              <w:rPr>
                <w:rFonts w:ascii="Times New Roman" w:hAnsi="Times New Roman"/>
                <w:sz w:val="26"/>
                <w:szCs w:val="26"/>
              </w:rPr>
            </w:pPr>
            <w:r w:rsidRPr="00EA6CB1">
              <w:rPr>
                <w:rFonts w:ascii="Times New Roman" w:hAnsi="Times New Roman"/>
                <w:sz w:val="26"/>
                <w:szCs w:val="26"/>
              </w:rPr>
              <w:t>GIÁM ĐỐC LIÊN DANH</w:t>
            </w:r>
          </w:p>
          <w:p w14:paraId="03051F04" w14:textId="26AE8A27" w:rsidR="00166F80" w:rsidRPr="00EA6CB1" w:rsidRDefault="001472F3" w:rsidP="00166F80">
            <w:pPr>
              <w:pStyle w:val="Chuky"/>
              <w:rPr>
                <w:rFonts w:ascii="Times New Roman" w:hAnsi="Times New Roman"/>
                <w:sz w:val="26"/>
                <w:szCs w:val="26"/>
                <w:lang w:val="vi-VN"/>
              </w:rPr>
            </w:pPr>
            <w:r w:rsidRPr="00EA6CB1">
              <w:rPr>
                <w:rFonts w:ascii="Times New Roman" w:hAnsi="Times New Roman"/>
                <w:sz w:val="26"/>
                <w:szCs w:val="26"/>
                <w:lang w:val="vi-VN"/>
              </w:rPr>
              <w:lastRenderedPageBreak/>
              <w:t xml:space="preserve">  </w:t>
            </w:r>
          </w:p>
          <w:p w14:paraId="7683891B" w14:textId="77777777" w:rsidR="00166F80" w:rsidRPr="00EA6CB1" w:rsidRDefault="00166F80" w:rsidP="00166F80">
            <w:pPr>
              <w:pStyle w:val="Chuky"/>
              <w:rPr>
                <w:rFonts w:ascii="Times New Roman" w:hAnsi="Times New Roman"/>
                <w:sz w:val="26"/>
                <w:szCs w:val="26"/>
              </w:rPr>
            </w:pPr>
            <w:r w:rsidRPr="00EA6CB1">
              <w:rPr>
                <w:rFonts w:ascii="Times New Roman" w:hAnsi="Times New Roman"/>
                <w:sz w:val="26"/>
                <w:szCs w:val="26"/>
              </w:rPr>
              <w:t xml:space="preserve"> </w:t>
            </w:r>
          </w:p>
          <w:p w14:paraId="0FACF119" w14:textId="77777777" w:rsidR="00166F80" w:rsidRPr="00EA6CB1" w:rsidRDefault="00166F80" w:rsidP="00166F80">
            <w:pPr>
              <w:pStyle w:val="Chuky"/>
              <w:rPr>
                <w:rFonts w:ascii="Times New Roman" w:hAnsi="Times New Roman"/>
                <w:sz w:val="26"/>
                <w:szCs w:val="26"/>
              </w:rPr>
            </w:pPr>
          </w:p>
          <w:p w14:paraId="78A9FFDB" w14:textId="77777777" w:rsidR="00166F80" w:rsidRPr="00EA6CB1" w:rsidRDefault="00166F80" w:rsidP="00166F80">
            <w:pPr>
              <w:pStyle w:val="Chuky"/>
              <w:rPr>
                <w:rFonts w:ascii="Times New Roman" w:hAnsi="Times New Roman"/>
                <w:sz w:val="26"/>
                <w:szCs w:val="26"/>
              </w:rPr>
            </w:pPr>
          </w:p>
          <w:p w14:paraId="6B644597" w14:textId="31C59FEB" w:rsidR="000521BB" w:rsidRPr="00EA6CB1" w:rsidRDefault="00166F80" w:rsidP="00166F80">
            <w:pPr>
              <w:pStyle w:val="Chuky"/>
              <w:spacing w:line="336" w:lineRule="auto"/>
              <w:rPr>
                <w:rFonts w:ascii="Times New Roman" w:hAnsi="Times New Roman"/>
                <w:sz w:val="26"/>
                <w:szCs w:val="26"/>
              </w:rPr>
            </w:pPr>
            <w:r w:rsidRPr="00EA6CB1">
              <w:rPr>
                <w:rFonts w:ascii="Times New Roman" w:hAnsi="Times New Roman"/>
                <w:sz w:val="26"/>
                <w:szCs w:val="26"/>
              </w:rPr>
              <w:t xml:space="preserve"> </w:t>
            </w:r>
            <w:r w:rsidR="001472F3" w:rsidRPr="00EA6CB1">
              <w:rPr>
                <w:rFonts w:ascii="Times New Roman" w:hAnsi="Times New Roman"/>
                <w:sz w:val="26"/>
                <w:szCs w:val="26"/>
              </w:rPr>
              <w:t xml:space="preserve">  Trịnh Lê Nam</w:t>
            </w:r>
          </w:p>
        </w:tc>
      </w:tr>
    </w:tbl>
    <w:p w14:paraId="4892CC93" w14:textId="77777777" w:rsidR="00A4393C" w:rsidRPr="00EA6CB1" w:rsidRDefault="00A4393C" w:rsidP="00917E9F">
      <w:pPr>
        <w:spacing w:line="336" w:lineRule="auto"/>
        <w:rPr>
          <w:sz w:val="26"/>
          <w:szCs w:val="26"/>
          <w:lang w:eastAsia="ja-JP"/>
        </w:rPr>
      </w:pPr>
    </w:p>
    <w:p w14:paraId="092D8BC2" w14:textId="77777777" w:rsidR="00CD7521" w:rsidRPr="00EA6CB1" w:rsidRDefault="00CD7521" w:rsidP="00917E9F">
      <w:pPr>
        <w:spacing w:line="336" w:lineRule="auto"/>
        <w:rPr>
          <w:sz w:val="26"/>
          <w:szCs w:val="26"/>
          <w:lang w:eastAsia="ja-JP"/>
        </w:rPr>
      </w:pPr>
    </w:p>
    <w:p w14:paraId="5395EC4F" w14:textId="77777777" w:rsidR="00CD7521" w:rsidRPr="00EA6CB1" w:rsidRDefault="00CD7521" w:rsidP="00917E9F">
      <w:pPr>
        <w:spacing w:line="336" w:lineRule="auto"/>
        <w:rPr>
          <w:sz w:val="26"/>
          <w:szCs w:val="26"/>
          <w:lang w:eastAsia="ja-JP"/>
        </w:rPr>
      </w:pPr>
    </w:p>
    <w:p w14:paraId="19E9851E" w14:textId="2D8C0612" w:rsidR="00F438FF" w:rsidRPr="00EA6CB1" w:rsidRDefault="00F438FF" w:rsidP="00265E12">
      <w:pPr>
        <w:pStyle w:val="Heading1"/>
        <w:rPr>
          <w:rFonts w:ascii="Times New Roman" w:hAnsi="Times New Roman"/>
          <w:w w:val="100"/>
          <w:sz w:val="26"/>
          <w:szCs w:val="26"/>
        </w:rPr>
      </w:pPr>
      <w:bookmarkStart w:id="91" w:name="_Toc527033305"/>
      <w:r w:rsidRPr="00EA6CB1">
        <w:rPr>
          <w:rFonts w:ascii="Times New Roman" w:hAnsi="Times New Roman"/>
          <w:w w:val="100"/>
          <w:sz w:val="26"/>
          <w:szCs w:val="26"/>
        </w:rPr>
        <w:t>NĂNG LỰC, KINH NGHIỆM NHÀ THẦU</w:t>
      </w:r>
      <w:bookmarkEnd w:id="49"/>
      <w:bookmarkEnd w:id="50"/>
      <w:bookmarkEnd w:id="51"/>
      <w:bookmarkEnd w:id="52"/>
      <w:bookmarkEnd w:id="91"/>
    </w:p>
    <w:p w14:paraId="3F8F794D" w14:textId="77777777" w:rsidR="00B674C0" w:rsidRPr="00EA6CB1" w:rsidRDefault="00B674C0" w:rsidP="00917E9F">
      <w:pPr>
        <w:pStyle w:val="Head1"/>
        <w:spacing w:line="336" w:lineRule="auto"/>
        <w:rPr>
          <w:sz w:val="26"/>
          <w:szCs w:val="26"/>
        </w:rPr>
      </w:pPr>
      <w:r w:rsidRPr="00EA6CB1">
        <w:rPr>
          <w:sz w:val="26"/>
          <w:szCs w:val="26"/>
        </w:rPr>
        <w:t>Bao gồm:</w:t>
      </w:r>
    </w:p>
    <w:p w14:paraId="7E2D5F1A" w14:textId="4CE62432" w:rsidR="00B674C0" w:rsidRPr="00EA6CB1" w:rsidRDefault="00B674C0" w:rsidP="00917E9F">
      <w:pPr>
        <w:pStyle w:val="Head1"/>
        <w:numPr>
          <w:ilvl w:val="0"/>
          <w:numId w:val="17"/>
        </w:numPr>
        <w:spacing w:line="336" w:lineRule="auto"/>
        <w:rPr>
          <w:sz w:val="26"/>
          <w:szCs w:val="26"/>
          <w:u w:val="none"/>
        </w:rPr>
      </w:pPr>
      <w:r w:rsidRPr="00EA6CB1">
        <w:rPr>
          <w:sz w:val="26"/>
          <w:szCs w:val="26"/>
          <w:u w:val="none"/>
        </w:rPr>
        <w:t xml:space="preserve">Mục </w:t>
      </w:r>
      <w:r w:rsidR="008706B8" w:rsidRPr="00EA6CB1">
        <w:rPr>
          <w:sz w:val="26"/>
          <w:szCs w:val="26"/>
          <w:u w:val="none"/>
        </w:rPr>
        <w:t>1</w:t>
      </w:r>
      <w:r w:rsidR="00015F42" w:rsidRPr="00EA6CB1">
        <w:rPr>
          <w:sz w:val="26"/>
          <w:szCs w:val="26"/>
          <w:u w:val="none"/>
        </w:rPr>
        <w:t>7</w:t>
      </w:r>
      <w:r w:rsidRPr="00EA6CB1">
        <w:rPr>
          <w:sz w:val="26"/>
          <w:szCs w:val="26"/>
          <w:u w:val="none"/>
        </w:rPr>
        <w:t xml:space="preserve">. </w:t>
      </w:r>
      <w:r w:rsidR="000B2B9E" w:rsidRPr="00EA6CB1">
        <w:rPr>
          <w:sz w:val="26"/>
          <w:szCs w:val="26"/>
          <w:u w:val="none"/>
        </w:rPr>
        <w:t>Danh sách nhân sự bố trí cho việc triển khai dự án</w:t>
      </w:r>
    </w:p>
    <w:p w14:paraId="2DA66A5F" w14:textId="1E2B787E" w:rsidR="00B674C0" w:rsidRPr="00EA6CB1" w:rsidRDefault="00B674C0" w:rsidP="00917E9F">
      <w:pPr>
        <w:pStyle w:val="Head1"/>
        <w:numPr>
          <w:ilvl w:val="0"/>
          <w:numId w:val="17"/>
        </w:numPr>
        <w:spacing w:line="336" w:lineRule="auto"/>
        <w:rPr>
          <w:sz w:val="26"/>
          <w:szCs w:val="26"/>
          <w:u w:val="none"/>
        </w:rPr>
      </w:pPr>
      <w:r w:rsidRPr="00EA6CB1">
        <w:rPr>
          <w:sz w:val="26"/>
          <w:szCs w:val="26"/>
          <w:u w:val="none"/>
        </w:rPr>
        <w:t xml:space="preserve">Mục </w:t>
      </w:r>
      <w:r w:rsidR="008706B8" w:rsidRPr="00EA6CB1">
        <w:rPr>
          <w:sz w:val="26"/>
          <w:szCs w:val="26"/>
          <w:u w:val="none"/>
        </w:rPr>
        <w:t>1</w:t>
      </w:r>
      <w:r w:rsidR="00015F42" w:rsidRPr="00EA6CB1">
        <w:rPr>
          <w:sz w:val="26"/>
          <w:szCs w:val="26"/>
          <w:u w:val="none"/>
        </w:rPr>
        <w:t>8</w:t>
      </w:r>
      <w:r w:rsidRPr="00EA6CB1">
        <w:rPr>
          <w:sz w:val="26"/>
          <w:szCs w:val="26"/>
          <w:u w:val="none"/>
        </w:rPr>
        <w:t xml:space="preserve">. </w:t>
      </w:r>
      <w:r w:rsidR="00AB3922" w:rsidRPr="00EA6CB1">
        <w:rPr>
          <w:sz w:val="26"/>
          <w:szCs w:val="26"/>
          <w:u w:val="none"/>
        </w:rPr>
        <w:t>Báo cáo danh mục các hợp đồng tương tự đã thực hiện</w:t>
      </w:r>
    </w:p>
    <w:p w14:paraId="2EA48A0B" w14:textId="41EEC735" w:rsidR="00F438FF" w:rsidRPr="00EA6CB1" w:rsidRDefault="00F438FF" w:rsidP="00917E9F">
      <w:pPr>
        <w:spacing w:line="336" w:lineRule="auto"/>
        <w:rPr>
          <w:kern w:val="32"/>
          <w:sz w:val="26"/>
          <w:szCs w:val="26"/>
        </w:rPr>
      </w:pPr>
      <w:r w:rsidRPr="00EA6CB1">
        <w:rPr>
          <w:sz w:val="26"/>
          <w:szCs w:val="26"/>
        </w:rPr>
        <w:br w:type="page"/>
      </w:r>
    </w:p>
    <w:p w14:paraId="34D8E4D1" w14:textId="1373C3C3" w:rsidR="001E179E" w:rsidRPr="00EA6CB1" w:rsidRDefault="001E179E" w:rsidP="00917E9F">
      <w:pPr>
        <w:pStyle w:val="Heading2"/>
        <w:spacing w:line="336" w:lineRule="auto"/>
        <w:rPr>
          <w:sz w:val="26"/>
          <w:szCs w:val="26"/>
        </w:rPr>
      </w:pPr>
      <w:bookmarkStart w:id="92" w:name="_Toc488848555"/>
      <w:bookmarkStart w:id="93" w:name="_Toc527033306"/>
      <w:bookmarkStart w:id="94" w:name="_Toc363056519"/>
      <w:bookmarkStart w:id="95" w:name="_Toc363056601"/>
      <w:bookmarkStart w:id="96" w:name="_Toc443567323"/>
      <w:bookmarkStart w:id="97" w:name="_Toc488848558"/>
      <w:bookmarkStart w:id="98" w:name="_Toc363056516"/>
      <w:bookmarkStart w:id="99" w:name="_Toc363056595"/>
      <w:bookmarkStart w:id="100" w:name="_Toc443567315"/>
      <w:r w:rsidRPr="00EA6CB1">
        <w:rPr>
          <w:sz w:val="26"/>
          <w:szCs w:val="26"/>
        </w:rPr>
        <w:lastRenderedPageBreak/>
        <w:t xml:space="preserve">Danh sách nhân sự bố trí cho </w:t>
      </w:r>
      <w:r w:rsidR="000B2B9E" w:rsidRPr="00EA6CB1">
        <w:rPr>
          <w:sz w:val="26"/>
          <w:szCs w:val="26"/>
        </w:rPr>
        <w:t xml:space="preserve">việc triển khai </w:t>
      </w:r>
      <w:r w:rsidRPr="00EA6CB1">
        <w:rPr>
          <w:sz w:val="26"/>
          <w:szCs w:val="26"/>
        </w:rPr>
        <w:t>dự án.</w:t>
      </w:r>
      <w:bookmarkEnd w:id="92"/>
      <w:bookmarkEnd w:id="93"/>
    </w:p>
    <w:p w14:paraId="0FFD865D" w14:textId="0089BAF2" w:rsidR="00E2430B" w:rsidRPr="00EA6CB1" w:rsidRDefault="00A54AEB" w:rsidP="00917E9F">
      <w:pPr>
        <w:pStyle w:val="Tieudechung"/>
        <w:spacing w:line="336" w:lineRule="auto"/>
        <w:rPr>
          <w:sz w:val="26"/>
          <w:szCs w:val="26"/>
        </w:rPr>
      </w:pPr>
      <w:r w:rsidRPr="00EA6CB1">
        <w:rPr>
          <w:sz w:val="26"/>
          <w:szCs w:val="26"/>
        </w:rPr>
        <w:t xml:space="preserve">Ngày: </w:t>
      </w:r>
      <w:r w:rsidR="00EA6CB1">
        <w:rPr>
          <w:sz w:val="26"/>
          <w:szCs w:val="26"/>
        </w:rPr>
        <w:t>08 tháng 09 năm 2020</w:t>
      </w:r>
    </w:p>
    <w:p w14:paraId="0C186173" w14:textId="1A00E175" w:rsidR="00E2430B" w:rsidRPr="00EA6CB1" w:rsidRDefault="00E643EC" w:rsidP="00917E9F">
      <w:pPr>
        <w:pStyle w:val="Tieudechung"/>
        <w:spacing w:line="336" w:lineRule="auto"/>
        <w:rPr>
          <w:sz w:val="26"/>
          <w:szCs w:val="26"/>
        </w:rPr>
      </w:pPr>
      <w:r w:rsidRPr="00EA6CB1">
        <w:rPr>
          <w:sz w:val="26"/>
          <w:szCs w:val="26"/>
        </w:rPr>
        <w:t xml:space="preserve">Tên gói thầu: </w:t>
      </w:r>
      <w:r w:rsidR="00EA6CB1">
        <w:rPr>
          <w:sz w:val="26"/>
          <w:szCs w:val="26"/>
        </w:rPr>
        <w:t>Mua sắm trang thiết bị, phần mềm và sửa chữa nhỏ công trình</w:t>
      </w:r>
      <w:r w:rsidRPr="00EA6CB1">
        <w:rPr>
          <w:sz w:val="26"/>
          <w:szCs w:val="26"/>
        </w:rPr>
        <w:t>.</w:t>
      </w:r>
    </w:p>
    <w:p w14:paraId="1E5F2D14" w14:textId="63592FCB" w:rsidR="00E2430B" w:rsidRPr="00EA6CB1" w:rsidRDefault="00E643EC" w:rsidP="00917E9F">
      <w:pPr>
        <w:pStyle w:val="Tieudechung"/>
        <w:spacing w:line="336" w:lineRule="auto"/>
        <w:rPr>
          <w:sz w:val="26"/>
          <w:szCs w:val="26"/>
        </w:rPr>
      </w:pPr>
      <w:r w:rsidRPr="00EA6CB1">
        <w:rPr>
          <w:sz w:val="26"/>
          <w:szCs w:val="26"/>
        </w:rPr>
        <w:t xml:space="preserve">Tên dự án: </w:t>
      </w:r>
      <w:r w:rsidR="00EA6CB1">
        <w:rPr>
          <w:sz w:val="26"/>
          <w:szCs w:val="26"/>
        </w:rPr>
        <w:t>Nâng cao năng lực về cơ sở vật chất và hạ tầng công nghệ thông tin trong khuôn khổ Chương trình ETEP tại Trường Đại học Sư phạm Hà Nội</w:t>
      </w:r>
      <w:r w:rsidRPr="00EA6CB1">
        <w:rPr>
          <w:sz w:val="26"/>
          <w:szCs w:val="26"/>
        </w:rPr>
        <w:t>.</w:t>
      </w:r>
    </w:p>
    <w:p w14:paraId="445129DD" w14:textId="31E62F09" w:rsidR="00E2430B" w:rsidRPr="00EA6CB1" w:rsidRDefault="00027A15" w:rsidP="00917E9F">
      <w:pPr>
        <w:pStyle w:val="Tieudechung"/>
        <w:spacing w:line="336" w:lineRule="auto"/>
        <w:rPr>
          <w:sz w:val="26"/>
          <w:szCs w:val="26"/>
        </w:rPr>
      </w:pPr>
      <w:r w:rsidRPr="00EA6CB1">
        <w:rPr>
          <w:sz w:val="26"/>
          <w:szCs w:val="26"/>
        </w:rPr>
        <w:t xml:space="preserve">Kính gửi: </w:t>
      </w:r>
      <w:r w:rsidR="00EA6CB1">
        <w:rPr>
          <w:b/>
          <w:sz w:val="26"/>
          <w:szCs w:val="26"/>
        </w:rPr>
        <w:t>Trường Đại học Sư phạm Hà Nội</w:t>
      </w:r>
    </w:p>
    <w:p w14:paraId="78BFD5B4" w14:textId="0BAD3ADE" w:rsidR="00E2430B" w:rsidRPr="00EA6CB1" w:rsidRDefault="00E2430B" w:rsidP="00917E9F">
      <w:pPr>
        <w:spacing w:line="336" w:lineRule="auto"/>
        <w:ind w:firstLine="720"/>
        <w:rPr>
          <w:sz w:val="26"/>
          <w:szCs w:val="26"/>
        </w:rPr>
      </w:pPr>
      <w:r w:rsidRPr="00EA6CB1">
        <w:rPr>
          <w:sz w:val="26"/>
          <w:szCs w:val="26"/>
        </w:rPr>
        <w:t xml:space="preserve">Sau khi nghiên cứu hồ sơ mời thầu Gói thầu </w:t>
      </w:r>
      <w:r w:rsidR="00CD7521" w:rsidRPr="00EA6CB1">
        <w:rPr>
          <w:b/>
          <w:sz w:val="26"/>
          <w:szCs w:val="26"/>
        </w:rPr>
        <w:t>“</w:t>
      </w:r>
      <w:r w:rsidR="00EA6CB1">
        <w:rPr>
          <w:b/>
          <w:sz w:val="26"/>
          <w:szCs w:val="26"/>
        </w:rPr>
        <w:t>Mua sắm trang thiết bị, phần mềm và sửa chữa nhỏ công trình</w:t>
      </w:r>
      <w:r w:rsidR="00C35DC1" w:rsidRPr="00EA6CB1">
        <w:rPr>
          <w:b/>
          <w:sz w:val="26"/>
          <w:szCs w:val="26"/>
        </w:rPr>
        <w:t>”</w:t>
      </w:r>
      <w:r w:rsidRPr="00EA6CB1">
        <w:rPr>
          <w:sz w:val="26"/>
          <w:szCs w:val="26"/>
        </w:rPr>
        <w:t xml:space="preserve"> </w:t>
      </w:r>
      <w:r w:rsidR="00D27264" w:rsidRPr="00EA6CB1">
        <w:rPr>
          <w:sz w:val="26"/>
          <w:szCs w:val="26"/>
        </w:rPr>
        <w:t>thuộc dự án “</w:t>
      </w:r>
      <w:r w:rsidR="00EA6CB1">
        <w:rPr>
          <w:b/>
          <w:sz w:val="26"/>
          <w:szCs w:val="26"/>
        </w:rPr>
        <w:t>Nâng cao năng lực về cơ sở vật chất và hạ tầng công nghệ thông tin trong khuôn khổ Chương trình ETEP tại Trường Đại học Sư phạm Hà Nội</w:t>
      </w:r>
      <w:r w:rsidRPr="00EA6CB1">
        <w:rPr>
          <w:sz w:val="26"/>
          <w:szCs w:val="26"/>
        </w:rPr>
        <w:t xml:space="preserve">” mà chúng tôi đã nhận được, chúng tôi - </w:t>
      </w:r>
      <w:r w:rsidR="00850EA0" w:rsidRPr="00EA6CB1">
        <w:rPr>
          <w:sz w:val="26"/>
          <w:szCs w:val="26"/>
        </w:rPr>
        <w:t xml:space="preserve">Nhà thầu liên danh </w:t>
      </w:r>
      <w:r w:rsidR="00C6014B">
        <w:rPr>
          <w:sz w:val="26"/>
          <w:szCs w:val="26"/>
        </w:rPr>
        <w:t>NETCOM – TINH VÂN - VIKING</w:t>
      </w:r>
      <w:r w:rsidRPr="00EA6CB1">
        <w:rPr>
          <w:sz w:val="26"/>
          <w:szCs w:val="26"/>
        </w:rPr>
        <w:t xml:space="preserve"> thực hiện việc bố trí nhân sự theo đúng yêu cầu của hồ sơ mời thầu theo danh sách nhân sự và tài liệu chứng minh như sau.</w:t>
      </w:r>
    </w:p>
    <w:p w14:paraId="68CFD95F" w14:textId="62194F71" w:rsidR="001E179E" w:rsidRPr="00EA6CB1" w:rsidRDefault="001E179E" w:rsidP="00917E9F">
      <w:pPr>
        <w:pStyle w:val="Bullets"/>
        <w:spacing w:line="336" w:lineRule="auto"/>
        <w:rPr>
          <w:sz w:val="26"/>
          <w:szCs w:val="26"/>
          <w:lang w:eastAsia="ja-JP"/>
        </w:rPr>
      </w:pPr>
      <w:r w:rsidRPr="00EA6CB1">
        <w:rPr>
          <w:sz w:val="26"/>
          <w:szCs w:val="26"/>
          <w:lang w:eastAsia="ja-JP"/>
        </w:rPr>
        <w:t>Sau đây là danh sách nhân sự chủ chốt và nhân sự huy động cho dự án.</w:t>
      </w:r>
    </w:p>
    <w:tbl>
      <w:tblPr>
        <w:tblStyle w:val="TableGrid"/>
        <w:tblW w:w="90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704"/>
        <w:gridCol w:w="8363"/>
      </w:tblGrid>
      <w:tr w:rsidR="008837B9" w:rsidRPr="00EA6CB1" w14:paraId="3F56F42F" w14:textId="77777777" w:rsidTr="00DD1325">
        <w:tc>
          <w:tcPr>
            <w:tcW w:w="704" w:type="dxa"/>
            <w:vAlign w:val="center"/>
          </w:tcPr>
          <w:p w14:paraId="1C5712B0" w14:textId="6A7E3900" w:rsidR="008837B9" w:rsidRPr="00EA6CB1" w:rsidRDefault="008837B9" w:rsidP="00DD1325">
            <w:pPr>
              <w:pStyle w:val="Bullets"/>
              <w:jc w:val="center"/>
              <w:rPr>
                <w:b/>
                <w:sz w:val="26"/>
                <w:szCs w:val="26"/>
                <w:lang w:eastAsia="ja-JP"/>
              </w:rPr>
            </w:pPr>
            <w:r w:rsidRPr="00EA6CB1">
              <w:rPr>
                <w:b/>
                <w:sz w:val="26"/>
                <w:szCs w:val="26"/>
                <w:lang w:eastAsia="ja-JP"/>
              </w:rPr>
              <w:t>TT</w:t>
            </w:r>
          </w:p>
        </w:tc>
        <w:tc>
          <w:tcPr>
            <w:tcW w:w="8363" w:type="dxa"/>
            <w:vAlign w:val="center"/>
          </w:tcPr>
          <w:p w14:paraId="5374B52A" w14:textId="1781BE4A" w:rsidR="008837B9" w:rsidRPr="00EA6CB1" w:rsidRDefault="008837B9" w:rsidP="00DD1325">
            <w:pPr>
              <w:pStyle w:val="Bullets"/>
              <w:jc w:val="center"/>
              <w:rPr>
                <w:b/>
                <w:sz w:val="26"/>
                <w:szCs w:val="26"/>
                <w:lang w:eastAsia="ja-JP"/>
              </w:rPr>
            </w:pPr>
            <w:r w:rsidRPr="00EA6CB1">
              <w:rPr>
                <w:b/>
                <w:sz w:val="26"/>
                <w:szCs w:val="26"/>
                <w:lang w:eastAsia="ja-JP"/>
              </w:rPr>
              <w:t>Danh sách nhân sự</w:t>
            </w:r>
          </w:p>
        </w:tc>
      </w:tr>
      <w:tr w:rsidR="00353877" w:rsidRPr="00EA6CB1" w14:paraId="5B8AD9DF" w14:textId="77777777" w:rsidTr="00DD1325">
        <w:tc>
          <w:tcPr>
            <w:tcW w:w="704" w:type="dxa"/>
            <w:vAlign w:val="center"/>
          </w:tcPr>
          <w:p w14:paraId="3651F60E" w14:textId="0D73999B" w:rsidR="00353877" w:rsidRPr="00353877" w:rsidRDefault="00353877" w:rsidP="00DD1325">
            <w:pPr>
              <w:pStyle w:val="Bullets"/>
              <w:jc w:val="center"/>
              <w:rPr>
                <w:b/>
                <w:sz w:val="26"/>
                <w:szCs w:val="26"/>
                <w:lang w:val="vi-VN" w:eastAsia="ja-JP"/>
              </w:rPr>
            </w:pPr>
            <w:r>
              <w:rPr>
                <w:b/>
                <w:sz w:val="26"/>
                <w:szCs w:val="26"/>
                <w:lang w:val="vi-VN" w:eastAsia="ja-JP"/>
              </w:rPr>
              <w:t>I</w:t>
            </w:r>
          </w:p>
        </w:tc>
        <w:tc>
          <w:tcPr>
            <w:tcW w:w="8363" w:type="dxa"/>
            <w:vAlign w:val="center"/>
          </w:tcPr>
          <w:p w14:paraId="015957D3" w14:textId="6E6244D2" w:rsidR="00353877" w:rsidRPr="00353877" w:rsidRDefault="00353877" w:rsidP="00353877">
            <w:pPr>
              <w:autoSpaceDE w:val="0"/>
              <w:autoSpaceDN w:val="0"/>
              <w:adjustRightInd w:val="0"/>
              <w:rPr>
                <w:rFonts w:ascii="ˇÎ¡˛" w:eastAsiaTheme="minorHAnsi" w:hAnsi="ˇÎ¡˛" w:cs="ˇÎ¡˛"/>
                <w:b/>
                <w:bCs/>
              </w:rPr>
            </w:pPr>
            <w:r w:rsidRPr="00353877">
              <w:rPr>
                <w:b/>
                <w:bCs/>
                <w:iCs/>
                <w:sz w:val="26"/>
                <w:szCs w:val="26"/>
              </w:rPr>
              <w:t>Đối với phần thiết bị  công nghệ thông tin</w:t>
            </w:r>
          </w:p>
        </w:tc>
      </w:tr>
      <w:tr w:rsidR="00DD1325" w:rsidRPr="00EA6CB1" w14:paraId="6749DF45" w14:textId="77777777" w:rsidTr="00DD1325">
        <w:tc>
          <w:tcPr>
            <w:tcW w:w="704" w:type="dxa"/>
            <w:vMerge w:val="restart"/>
            <w:vAlign w:val="center"/>
          </w:tcPr>
          <w:p w14:paraId="0A0D52BA" w14:textId="379C22A2" w:rsidR="00DD1325" w:rsidRPr="00EA6CB1" w:rsidRDefault="00DD1325" w:rsidP="00DD1325">
            <w:pPr>
              <w:pStyle w:val="Bullets"/>
              <w:jc w:val="center"/>
              <w:rPr>
                <w:sz w:val="26"/>
                <w:szCs w:val="26"/>
                <w:lang w:eastAsia="ja-JP"/>
              </w:rPr>
            </w:pPr>
            <w:r w:rsidRPr="00EA6CB1">
              <w:rPr>
                <w:sz w:val="26"/>
                <w:szCs w:val="26"/>
              </w:rPr>
              <w:t>1</w:t>
            </w:r>
          </w:p>
        </w:tc>
        <w:tc>
          <w:tcPr>
            <w:tcW w:w="8363" w:type="dxa"/>
            <w:vAlign w:val="center"/>
          </w:tcPr>
          <w:p w14:paraId="3C2B618B" w14:textId="7BE9663B" w:rsidR="00DD1325" w:rsidRPr="00EA6CB1" w:rsidRDefault="00DD1325" w:rsidP="00DD1325">
            <w:pPr>
              <w:pStyle w:val="Bullets"/>
              <w:rPr>
                <w:sz w:val="26"/>
                <w:szCs w:val="26"/>
                <w:lang w:eastAsia="ja-JP"/>
              </w:rPr>
            </w:pPr>
            <w:r w:rsidRPr="00EA6CB1">
              <w:rPr>
                <w:sz w:val="26"/>
                <w:szCs w:val="26"/>
              </w:rPr>
              <w:t>Vị trí công việc: </w:t>
            </w:r>
            <w:r w:rsidRPr="00EA6CB1">
              <w:rPr>
                <w:iCs/>
                <w:sz w:val="26"/>
                <w:szCs w:val="26"/>
              </w:rPr>
              <w:t>Trưởng nhóm kỹ thuật</w:t>
            </w:r>
          </w:p>
        </w:tc>
      </w:tr>
      <w:tr w:rsidR="00DD1325" w:rsidRPr="00EA6CB1" w14:paraId="35492836" w14:textId="77777777" w:rsidTr="00DD1325">
        <w:tc>
          <w:tcPr>
            <w:tcW w:w="704" w:type="dxa"/>
            <w:vMerge/>
            <w:vAlign w:val="center"/>
          </w:tcPr>
          <w:p w14:paraId="05E28672" w14:textId="77777777" w:rsidR="00DD1325" w:rsidRPr="00EA6CB1" w:rsidRDefault="00DD1325" w:rsidP="00DD1325">
            <w:pPr>
              <w:pStyle w:val="Bullets"/>
              <w:jc w:val="center"/>
              <w:rPr>
                <w:sz w:val="26"/>
                <w:szCs w:val="26"/>
                <w:lang w:eastAsia="ja-JP"/>
              </w:rPr>
            </w:pPr>
          </w:p>
        </w:tc>
        <w:tc>
          <w:tcPr>
            <w:tcW w:w="8363" w:type="dxa"/>
            <w:vAlign w:val="center"/>
          </w:tcPr>
          <w:p w14:paraId="5E4C6EF2" w14:textId="4533201F" w:rsidR="00DD1325" w:rsidRPr="00EA6CB1" w:rsidRDefault="00353877" w:rsidP="00DD1325">
            <w:pPr>
              <w:pStyle w:val="Bullets"/>
              <w:rPr>
                <w:sz w:val="26"/>
                <w:szCs w:val="26"/>
                <w:lang w:eastAsia="ja-JP"/>
              </w:rPr>
            </w:pPr>
            <w:r w:rsidRPr="00EA6CB1">
              <w:rPr>
                <w:sz w:val="26"/>
                <w:szCs w:val="26"/>
              </w:rPr>
              <w:t xml:space="preserve">Tên: </w:t>
            </w:r>
            <w:r w:rsidRPr="00EA6CB1">
              <w:rPr>
                <w:b/>
                <w:iCs/>
                <w:sz w:val="26"/>
                <w:szCs w:val="26"/>
              </w:rPr>
              <w:t>Nguyễn Quỳnh Sơn</w:t>
            </w:r>
          </w:p>
        </w:tc>
      </w:tr>
      <w:tr w:rsidR="00DD1325" w:rsidRPr="00EA6CB1" w14:paraId="507DEDB9" w14:textId="77777777" w:rsidTr="00DD1325">
        <w:tc>
          <w:tcPr>
            <w:tcW w:w="704" w:type="dxa"/>
            <w:vMerge w:val="restart"/>
            <w:vAlign w:val="center"/>
          </w:tcPr>
          <w:p w14:paraId="5298617A" w14:textId="65B2A2C5" w:rsidR="00DD1325" w:rsidRPr="00EA6CB1" w:rsidRDefault="00DD1325" w:rsidP="00DD1325">
            <w:pPr>
              <w:pStyle w:val="Bullets"/>
              <w:jc w:val="center"/>
              <w:rPr>
                <w:sz w:val="26"/>
                <w:szCs w:val="26"/>
                <w:lang w:eastAsia="ja-JP"/>
              </w:rPr>
            </w:pPr>
            <w:r w:rsidRPr="00EA6CB1">
              <w:rPr>
                <w:sz w:val="26"/>
                <w:szCs w:val="26"/>
              </w:rPr>
              <w:t>2</w:t>
            </w:r>
          </w:p>
        </w:tc>
        <w:tc>
          <w:tcPr>
            <w:tcW w:w="8363" w:type="dxa"/>
            <w:vAlign w:val="center"/>
          </w:tcPr>
          <w:p w14:paraId="3AE07890" w14:textId="789B434D" w:rsidR="00DD1325" w:rsidRPr="00353877" w:rsidRDefault="00DD1325" w:rsidP="00DD1325">
            <w:pPr>
              <w:pStyle w:val="Bullets"/>
              <w:rPr>
                <w:sz w:val="26"/>
                <w:szCs w:val="26"/>
                <w:lang w:val="vi-VN" w:eastAsia="ja-JP"/>
              </w:rPr>
            </w:pPr>
            <w:r w:rsidRPr="00EA6CB1">
              <w:rPr>
                <w:sz w:val="26"/>
                <w:szCs w:val="26"/>
              </w:rPr>
              <w:t>Vị trí công việc: Cán bộ kỹ thuật</w:t>
            </w:r>
            <w:r w:rsidR="00353877">
              <w:rPr>
                <w:sz w:val="26"/>
                <w:szCs w:val="26"/>
                <w:lang w:val="vi-VN"/>
              </w:rPr>
              <w:t xml:space="preserve"> lắp đặt, cài đặt, hiệu chỉnh thiết bị</w:t>
            </w:r>
          </w:p>
        </w:tc>
      </w:tr>
      <w:tr w:rsidR="00DD1325" w:rsidRPr="00EA6CB1" w14:paraId="1068B043" w14:textId="77777777" w:rsidTr="00DD1325">
        <w:tc>
          <w:tcPr>
            <w:tcW w:w="704" w:type="dxa"/>
            <w:vMerge/>
            <w:vAlign w:val="center"/>
          </w:tcPr>
          <w:p w14:paraId="0A15C201" w14:textId="77777777" w:rsidR="00DD1325" w:rsidRPr="00EA6CB1" w:rsidRDefault="00DD1325" w:rsidP="00DD1325">
            <w:pPr>
              <w:pStyle w:val="Bullets"/>
              <w:jc w:val="center"/>
              <w:rPr>
                <w:sz w:val="26"/>
                <w:szCs w:val="26"/>
                <w:lang w:eastAsia="ja-JP"/>
              </w:rPr>
            </w:pPr>
          </w:p>
        </w:tc>
        <w:tc>
          <w:tcPr>
            <w:tcW w:w="8363" w:type="dxa"/>
            <w:vAlign w:val="center"/>
          </w:tcPr>
          <w:p w14:paraId="7FC05423" w14:textId="5DAF6E5B" w:rsidR="00DD1325" w:rsidRPr="00EA6CB1" w:rsidRDefault="00DD1325" w:rsidP="00DD1325">
            <w:pPr>
              <w:pStyle w:val="Bullets"/>
              <w:rPr>
                <w:sz w:val="26"/>
                <w:szCs w:val="26"/>
                <w:lang w:eastAsia="ja-JP"/>
              </w:rPr>
            </w:pPr>
            <w:r w:rsidRPr="00EA6CB1">
              <w:rPr>
                <w:sz w:val="26"/>
                <w:szCs w:val="26"/>
              </w:rPr>
              <w:t>Tên:</w:t>
            </w:r>
            <w:r w:rsidRPr="00EA6CB1">
              <w:rPr>
                <w:iCs/>
                <w:sz w:val="26"/>
                <w:szCs w:val="26"/>
              </w:rPr>
              <w:t> </w:t>
            </w:r>
            <w:r w:rsidRPr="00EA6CB1">
              <w:rPr>
                <w:b/>
                <w:iCs/>
                <w:sz w:val="26"/>
                <w:szCs w:val="26"/>
              </w:rPr>
              <w:t>Nguyễn Mạnh Hào</w:t>
            </w:r>
          </w:p>
        </w:tc>
      </w:tr>
      <w:tr w:rsidR="00DD1325" w:rsidRPr="00EA6CB1" w14:paraId="5384737B" w14:textId="77777777" w:rsidTr="00DD1325">
        <w:tc>
          <w:tcPr>
            <w:tcW w:w="704" w:type="dxa"/>
            <w:vMerge w:val="restart"/>
            <w:vAlign w:val="center"/>
          </w:tcPr>
          <w:p w14:paraId="1B3EC366" w14:textId="2E297D9D" w:rsidR="00DD1325" w:rsidRPr="00EA6CB1" w:rsidRDefault="00DD1325" w:rsidP="00DD1325">
            <w:pPr>
              <w:pStyle w:val="Bullets"/>
              <w:jc w:val="center"/>
              <w:rPr>
                <w:sz w:val="26"/>
                <w:szCs w:val="26"/>
                <w:lang w:eastAsia="ja-JP"/>
              </w:rPr>
            </w:pPr>
            <w:r w:rsidRPr="00EA6CB1">
              <w:rPr>
                <w:sz w:val="26"/>
                <w:szCs w:val="26"/>
              </w:rPr>
              <w:t>3</w:t>
            </w:r>
          </w:p>
        </w:tc>
        <w:tc>
          <w:tcPr>
            <w:tcW w:w="8363" w:type="dxa"/>
            <w:vAlign w:val="center"/>
          </w:tcPr>
          <w:p w14:paraId="51DAD75A" w14:textId="3070BAFD" w:rsidR="00DD1325" w:rsidRPr="00353877" w:rsidRDefault="00DD1325" w:rsidP="00DD1325">
            <w:pPr>
              <w:pStyle w:val="Bullets"/>
              <w:rPr>
                <w:sz w:val="26"/>
                <w:szCs w:val="26"/>
                <w:lang w:val="vi-VN" w:eastAsia="ja-JP"/>
              </w:rPr>
            </w:pPr>
            <w:r w:rsidRPr="00EA6CB1">
              <w:rPr>
                <w:sz w:val="26"/>
                <w:szCs w:val="26"/>
              </w:rPr>
              <w:t>Vị trí công việc: Cán bộ kỹ thuật</w:t>
            </w:r>
            <w:r w:rsidR="00353877">
              <w:rPr>
                <w:sz w:val="26"/>
                <w:szCs w:val="26"/>
                <w:lang w:val="vi-VN"/>
              </w:rPr>
              <w:t xml:space="preserve"> lắp đặt, cài đặt, hiệu chỉnh thiết bị</w:t>
            </w:r>
          </w:p>
        </w:tc>
      </w:tr>
      <w:tr w:rsidR="00DD1325" w:rsidRPr="00EA6CB1" w14:paraId="4621A08C" w14:textId="77777777" w:rsidTr="00DD1325">
        <w:tc>
          <w:tcPr>
            <w:tcW w:w="704" w:type="dxa"/>
            <w:vMerge/>
            <w:vAlign w:val="center"/>
          </w:tcPr>
          <w:p w14:paraId="1B4F2315" w14:textId="77777777" w:rsidR="00DD1325" w:rsidRPr="00EA6CB1" w:rsidRDefault="00DD1325" w:rsidP="00DD1325">
            <w:pPr>
              <w:pStyle w:val="Bullets"/>
              <w:jc w:val="center"/>
              <w:rPr>
                <w:sz w:val="26"/>
                <w:szCs w:val="26"/>
                <w:lang w:eastAsia="ja-JP"/>
              </w:rPr>
            </w:pPr>
          </w:p>
        </w:tc>
        <w:tc>
          <w:tcPr>
            <w:tcW w:w="8363" w:type="dxa"/>
            <w:vAlign w:val="center"/>
          </w:tcPr>
          <w:p w14:paraId="46019799" w14:textId="6A3C846F" w:rsidR="00DD1325" w:rsidRPr="00EA6CB1" w:rsidRDefault="00353877" w:rsidP="00DD1325">
            <w:pPr>
              <w:pStyle w:val="Bullets"/>
              <w:rPr>
                <w:sz w:val="26"/>
                <w:szCs w:val="26"/>
                <w:lang w:eastAsia="ja-JP"/>
              </w:rPr>
            </w:pPr>
            <w:r w:rsidRPr="00EA6CB1">
              <w:rPr>
                <w:sz w:val="26"/>
                <w:szCs w:val="26"/>
              </w:rPr>
              <w:t xml:space="preserve">Tên: </w:t>
            </w:r>
            <w:r w:rsidRPr="00EA6CB1">
              <w:rPr>
                <w:b/>
                <w:sz w:val="26"/>
                <w:szCs w:val="26"/>
              </w:rPr>
              <w:t>Trần Tuấn Anh</w:t>
            </w:r>
          </w:p>
        </w:tc>
      </w:tr>
      <w:tr w:rsidR="00DD1325" w:rsidRPr="00EA6CB1" w14:paraId="1849F2A5" w14:textId="77777777" w:rsidTr="00DD1325">
        <w:tc>
          <w:tcPr>
            <w:tcW w:w="704" w:type="dxa"/>
            <w:vMerge w:val="restart"/>
            <w:vAlign w:val="center"/>
          </w:tcPr>
          <w:p w14:paraId="1318FE24" w14:textId="71F2F716" w:rsidR="00DD1325" w:rsidRPr="00EA6CB1" w:rsidRDefault="00DD1325" w:rsidP="00DD1325">
            <w:pPr>
              <w:pStyle w:val="Bullets"/>
              <w:jc w:val="center"/>
              <w:rPr>
                <w:sz w:val="26"/>
                <w:szCs w:val="26"/>
                <w:lang w:eastAsia="ja-JP"/>
              </w:rPr>
            </w:pPr>
            <w:r w:rsidRPr="00EA6CB1">
              <w:rPr>
                <w:sz w:val="26"/>
                <w:szCs w:val="26"/>
              </w:rPr>
              <w:t>4</w:t>
            </w:r>
          </w:p>
        </w:tc>
        <w:tc>
          <w:tcPr>
            <w:tcW w:w="8363" w:type="dxa"/>
            <w:vAlign w:val="center"/>
          </w:tcPr>
          <w:p w14:paraId="40DA7868" w14:textId="0BB42BB2" w:rsidR="00DD1325" w:rsidRPr="00353877" w:rsidRDefault="00DD1325" w:rsidP="00DD1325">
            <w:pPr>
              <w:pStyle w:val="Bullets"/>
              <w:rPr>
                <w:sz w:val="26"/>
                <w:szCs w:val="26"/>
                <w:lang w:val="vi-VN" w:eastAsia="ja-JP"/>
              </w:rPr>
            </w:pPr>
            <w:r w:rsidRPr="00EA6CB1">
              <w:rPr>
                <w:sz w:val="26"/>
                <w:szCs w:val="26"/>
              </w:rPr>
              <w:t>Vị trí công việc: Cán bộ kỹ thuật</w:t>
            </w:r>
            <w:r w:rsidR="00353877">
              <w:rPr>
                <w:sz w:val="26"/>
                <w:szCs w:val="26"/>
                <w:lang w:val="vi-VN"/>
              </w:rPr>
              <w:t xml:space="preserve"> lắp đặt, cài đặt, hiệu chỉnh thiết bị</w:t>
            </w:r>
          </w:p>
        </w:tc>
      </w:tr>
      <w:tr w:rsidR="00DD1325" w:rsidRPr="00EA6CB1" w14:paraId="5A512505" w14:textId="77777777" w:rsidTr="00DD1325">
        <w:tc>
          <w:tcPr>
            <w:tcW w:w="704" w:type="dxa"/>
            <w:vMerge/>
            <w:vAlign w:val="center"/>
          </w:tcPr>
          <w:p w14:paraId="161FE686" w14:textId="77777777" w:rsidR="00DD1325" w:rsidRPr="00EA6CB1" w:rsidRDefault="00DD1325" w:rsidP="00DD1325">
            <w:pPr>
              <w:pStyle w:val="Bullets"/>
              <w:jc w:val="center"/>
              <w:rPr>
                <w:sz w:val="26"/>
                <w:szCs w:val="26"/>
              </w:rPr>
            </w:pPr>
          </w:p>
        </w:tc>
        <w:tc>
          <w:tcPr>
            <w:tcW w:w="8363" w:type="dxa"/>
            <w:vAlign w:val="center"/>
          </w:tcPr>
          <w:p w14:paraId="60DB5B79" w14:textId="08936534" w:rsidR="00DD1325" w:rsidRPr="00353877" w:rsidRDefault="00353877" w:rsidP="00DD1325">
            <w:pPr>
              <w:pStyle w:val="Bullets"/>
              <w:rPr>
                <w:sz w:val="26"/>
                <w:szCs w:val="26"/>
                <w:lang w:val="vi-VN"/>
              </w:rPr>
            </w:pPr>
            <w:r w:rsidRPr="00EA6CB1">
              <w:rPr>
                <w:sz w:val="26"/>
                <w:szCs w:val="26"/>
              </w:rPr>
              <w:t xml:space="preserve">Tên: </w:t>
            </w:r>
            <w:r w:rsidRPr="00EA6CB1">
              <w:rPr>
                <w:b/>
                <w:sz w:val="26"/>
                <w:szCs w:val="26"/>
              </w:rPr>
              <w:t>Nguyễn Hữu Tâ</w:t>
            </w:r>
            <w:r>
              <w:rPr>
                <w:b/>
                <w:sz w:val="26"/>
                <w:szCs w:val="26"/>
                <w:lang w:val="vi-VN"/>
              </w:rPr>
              <w:t>n</w:t>
            </w:r>
          </w:p>
        </w:tc>
      </w:tr>
      <w:tr w:rsidR="00DD1325" w:rsidRPr="00EA6CB1" w14:paraId="4C29DC6E" w14:textId="77777777" w:rsidTr="00DD1325">
        <w:tc>
          <w:tcPr>
            <w:tcW w:w="704" w:type="dxa"/>
            <w:vMerge w:val="restart"/>
            <w:vAlign w:val="center"/>
          </w:tcPr>
          <w:p w14:paraId="673F8643" w14:textId="7CFA4698" w:rsidR="00DD1325" w:rsidRPr="00EA6CB1" w:rsidRDefault="00DD1325" w:rsidP="00DD1325">
            <w:pPr>
              <w:pStyle w:val="Bullets"/>
              <w:jc w:val="center"/>
              <w:rPr>
                <w:sz w:val="26"/>
                <w:szCs w:val="26"/>
              </w:rPr>
            </w:pPr>
            <w:r w:rsidRPr="00EA6CB1">
              <w:rPr>
                <w:sz w:val="26"/>
                <w:szCs w:val="26"/>
              </w:rPr>
              <w:t>5</w:t>
            </w:r>
          </w:p>
        </w:tc>
        <w:tc>
          <w:tcPr>
            <w:tcW w:w="8363" w:type="dxa"/>
            <w:vAlign w:val="center"/>
          </w:tcPr>
          <w:p w14:paraId="0B0EA703" w14:textId="25561D8D" w:rsidR="00DD1325" w:rsidRPr="00353877" w:rsidRDefault="00DD1325" w:rsidP="00DD1325">
            <w:pPr>
              <w:pStyle w:val="Bullets"/>
              <w:rPr>
                <w:sz w:val="26"/>
                <w:szCs w:val="26"/>
                <w:lang w:val="vi-VN"/>
              </w:rPr>
            </w:pPr>
            <w:r w:rsidRPr="00EA6CB1">
              <w:rPr>
                <w:sz w:val="26"/>
                <w:szCs w:val="26"/>
              </w:rPr>
              <w:t>Vị trí công việc: Cán bộ kỹ thuật</w:t>
            </w:r>
            <w:r w:rsidR="00353877">
              <w:rPr>
                <w:sz w:val="26"/>
                <w:szCs w:val="26"/>
                <w:lang w:val="vi-VN"/>
              </w:rPr>
              <w:t xml:space="preserve"> </w:t>
            </w:r>
            <w:r w:rsidR="00353877">
              <w:rPr>
                <w:sz w:val="26"/>
                <w:szCs w:val="26"/>
              </w:rPr>
              <w:t>Đào</w:t>
            </w:r>
            <w:r w:rsidR="00353877">
              <w:rPr>
                <w:sz w:val="26"/>
                <w:szCs w:val="26"/>
                <w:lang w:val="vi-VN"/>
              </w:rPr>
              <w:t xml:space="preserve"> tạo, hướng dẫn  dử dụng</w:t>
            </w:r>
          </w:p>
        </w:tc>
      </w:tr>
      <w:tr w:rsidR="00DD1325" w:rsidRPr="00EA6CB1" w14:paraId="13AF9DC3" w14:textId="77777777" w:rsidTr="00DD1325">
        <w:tc>
          <w:tcPr>
            <w:tcW w:w="704" w:type="dxa"/>
            <w:vMerge/>
            <w:vAlign w:val="center"/>
          </w:tcPr>
          <w:p w14:paraId="36002D76" w14:textId="77777777" w:rsidR="00DD1325" w:rsidRPr="00EA6CB1" w:rsidRDefault="00DD1325" w:rsidP="00DD1325">
            <w:pPr>
              <w:pStyle w:val="Bullets"/>
              <w:jc w:val="center"/>
              <w:rPr>
                <w:sz w:val="26"/>
                <w:szCs w:val="26"/>
              </w:rPr>
            </w:pPr>
          </w:p>
        </w:tc>
        <w:tc>
          <w:tcPr>
            <w:tcW w:w="8363" w:type="dxa"/>
            <w:vAlign w:val="center"/>
          </w:tcPr>
          <w:p w14:paraId="3FDCC648" w14:textId="17859136" w:rsidR="00DD1325" w:rsidRPr="00353877" w:rsidRDefault="00DD1325" w:rsidP="00DD1325">
            <w:pPr>
              <w:pStyle w:val="Bullets"/>
              <w:rPr>
                <w:sz w:val="26"/>
                <w:szCs w:val="26"/>
                <w:lang w:val="vi-VN"/>
              </w:rPr>
            </w:pPr>
            <w:r w:rsidRPr="00EA6CB1">
              <w:rPr>
                <w:sz w:val="26"/>
                <w:szCs w:val="26"/>
              </w:rPr>
              <w:t xml:space="preserve">Tên: </w:t>
            </w:r>
            <w:r w:rsidRPr="00EA6CB1">
              <w:rPr>
                <w:b/>
                <w:sz w:val="26"/>
                <w:szCs w:val="26"/>
              </w:rPr>
              <w:t xml:space="preserve">Nguyễn </w:t>
            </w:r>
            <w:r w:rsidR="00353877">
              <w:rPr>
                <w:b/>
                <w:sz w:val="26"/>
                <w:szCs w:val="26"/>
              </w:rPr>
              <w:t>Quyết</w:t>
            </w:r>
            <w:r w:rsidR="00353877">
              <w:rPr>
                <w:b/>
                <w:sz w:val="26"/>
                <w:szCs w:val="26"/>
                <w:lang w:val="vi-VN"/>
              </w:rPr>
              <w:t xml:space="preserve"> Thắng</w:t>
            </w:r>
          </w:p>
        </w:tc>
      </w:tr>
      <w:tr w:rsidR="00DD1325" w:rsidRPr="00EA6CB1" w14:paraId="3612BC4A" w14:textId="77777777" w:rsidTr="00DD1325">
        <w:tc>
          <w:tcPr>
            <w:tcW w:w="704" w:type="dxa"/>
            <w:vMerge w:val="restart"/>
            <w:vAlign w:val="center"/>
          </w:tcPr>
          <w:p w14:paraId="0E6C2DE4" w14:textId="07CE3575" w:rsidR="00DD1325" w:rsidRPr="00EA6CB1" w:rsidRDefault="00DD1325" w:rsidP="00DD1325">
            <w:pPr>
              <w:pStyle w:val="Bullets"/>
              <w:jc w:val="center"/>
              <w:rPr>
                <w:sz w:val="26"/>
                <w:szCs w:val="26"/>
              </w:rPr>
            </w:pPr>
            <w:r w:rsidRPr="00EA6CB1">
              <w:rPr>
                <w:sz w:val="26"/>
                <w:szCs w:val="26"/>
              </w:rPr>
              <w:t>6</w:t>
            </w:r>
          </w:p>
        </w:tc>
        <w:tc>
          <w:tcPr>
            <w:tcW w:w="8363" w:type="dxa"/>
            <w:vAlign w:val="center"/>
          </w:tcPr>
          <w:p w14:paraId="67294A42" w14:textId="47BFA048" w:rsidR="00DD1325" w:rsidRPr="00353877" w:rsidRDefault="00DD1325" w:rsidP="00DD1325">
            <w:pPr>
              <w:pStyle w:val="Bullets"/>
              <w:rPr>
                <w:sz w:val="26"/>
                <w:szCs w:val="26"/>
                <w:lang w:val="vi-VN"/>
              </w:rPr>
            </w:pPr>
            <w:r w:rsidRPr="00EA6CB1">
              <w:rPr>
                <w:sz w:val="26"/>
                <w:szCs w:val="26"/>
              </w:rPr>
              <w:t>Vị trí công việc: Cán bộ kỹ thuật</w:t>
            </w:r>
            <w:r w:rsidR="00353877">
              <w:rPr>
                <w:sz w:val="26"/>
                <w:szCs w:val="26"/>
                <w:lang w:val="vi-VN"/>
              </w:rPr>
              <w:t xml:space="preserve"> </w:t>
            </w:r>
            <w:r w:rsidR="00353877">
              <w:rPr>
                <w:sz w:val="26"/>
                <w:szCs w:val="26"/>
              </w:rPr>
              <w:t>Đào</w:t>
            </w:r>
            <w:r w:rsidR="00353877">
              <w:rPr>
                <w:sz w:val="26"/>
                <w:szCs w:val="26"/>
                <w:lang w:val="vi-VN"/>
              </w:rPr>
              <w:t xml:space="preserve"> tạo, hướng dẫn  dử dụng</w:t>
            </w:r>
          </w:p>
        </w:tc>
      </w:tr>
      <w:tr w:rsidR="00DD1325" w:rsidRPr="00EA6CB1" w14:paraId="558D7754" w14:textId="77777777" w:rsidTr="00DD1325">
        <w:tc>
          <w:tcPr>
            <w:tcW w:w="704" w:type="dxa"/>
            <w:vMerge/>
            <w:vAlign w:val="center"/>
          </w:tcPr>
          <w:p w14:paraId="42D0B5F1" w14:textId="77777777" w:rsidR="00DD1325" w:rsidRPr="00EA6CB1" w:rsidRDefault="00DD1325" w:rsidP="00DD1325">
            <w:pPr>
              <w:pStyle w:val="Bullets"/>
              <w:jc w:val="center"/>
              <w:rPr>
                <w:sz w:val="26"/>
                <w:szCs w:val="26"/>
              </w:rPr>
            </w:pPr>
          </w:p>
        </w:tc>
        <w:tc>
          <w:tcPr>
            <w:tcW w:w="8363" w:type="dxa"/>
            <w:vAlign w:val="center"/>
          </w:tcPr>
          <w:p w14:paraId="5BE0AE59" w14:textId="60121683" w:rsidR="00DD1325" w:rsidRPr="00353877" w:rsidRDefault="00353877" w:rsidP="00DD1325">
            <w:pPr>
              <w:pStyle w:val="Bullets"/>
              <w:rPr>
                <w:sz w:val="26"/>
                <w:szCs w:val="26"/>
                <w:lang w:val="vi-VN"/>
              </w:rPr>
            </w:pPr>
            <w:r w:rsidRPr="00EA6CB1">
              <w:rPr>
                <w:sz w:val="26"/>
                <w:szCs w:val="26"/>
              </w:rPr>
              <w:t xml:space="preserve">Tên: </w:t>
            </w:r>
            <w:r w:rsidRPr="00353877">
              <w:rPr>
                <w:b/>
                <w:bCs/>
                <w:sz w:val="26"/>
                <w:szCs w:val="26"/>
              </w:rPr>
              <w:t>Nguyễn</w:t>
            </w:r>
            <w:r w:rsidRPr="00353877">
              <w:rPr>
                <w:b/>
                <w:bCs/>
                <w:sz w:val="26"/>
                <w:szCs w:val="26"/>
                <w:lang w:val="vi-VN"/>
              </w:rPr>
              <w:t xml:space="preserve"> Minh Thành</w:t>
            </w:r>
          </w:p>
        </w:tc>
      </w:tr>
      <w:tr w:rsidR="00353877" w:rsidRPr="00EA6CB1" w14:paraId="07BCEBCC" w14:textId="77777777" w:rsidTr="00C53528">
        <w:tc>
          <w:tcPr>
            <w:tcW w:w="704" w:type="dxa"/>
            <w:vAlign w:val="center"/>
          </w:tcPr>
          <w:p w14:paraId="68DDF98E" w14:textId="7DFD8ECE" w:rsidR="00353877" w:rsidRPr="00353877" w:rsidRDefault="00353877" w:rsidP="00C53528">
            <w:pPr>
              <w:pStyle w:val="Bullets"/>
              <w:jc w:val="center"/>
              <w:rPr>
                <w:b/>
                <w:sz w:val="26"/>
                <w:szCs w:val="26"/>
                <w:lang w:val="vi-VN" w:eastAsia="ja-JP"/>
              </w:rPr>
            </w:pPr>
            <w:r>
              <w:rPr>
                <w:b/>
                <w:sz w:val="26"/>
                <w:szCs w:val="26"/>
                <w:lang w:val="vi-VN" w:eastAsia="ja-JP"/>
              </w:rPr>
              <w:t>II</w:t>
            </w:r>
          </w:p>
        </w:tc>
        <w:tc>
          <w:tcPr>
            <w:tcW w:w="8363" w:type="dxa"/>
            <w:vAlign w:val="center"/>
          </w:tcPr>
          <w:p w14:paraId="26BBA530" w14:textId="3455AA33" w:rsidR="00353877" w:rsidRPr="00353877" w:rsidRDefault="00353877" w:rsidP="00C53528">
            <w:pPr>
              <w:autoSpaceDE w:val="0"/>
              <w:autoSpaceDN w:val="0"/>
              <w:adjustRightInd w:val="0"/>
              <w:rPr>
                <w:rFonts w:ascii="ˇÎ¡˛" w:eastAsiaTheme="minorHAnsi" w:hAnsi="ˇÎ¡˛" w:cs="ˇÎ¡˛"/>
                <w:b/>
                <w:bCs/>
                <w:lang w:val="vi-VN"/>
              </w:rPr>
            </w:pPr>
            <w:r w:rsidRPr="00353877">
              <w:rPr>
                <w:b/>
                <w:bCs/>
                <w:iCs/>
                <w:sz w:val="26"/>
                <w:szCs w:val="26"/>
              </w:rPr>
              <w:t xml:space="preserve">Đối với phần </w:t>
            </w:r>
            <w:r>
              <w:rPr>
                <w:b/>
                <w:bCs/>
                <w:iCs/>
                <w:sz w:val="26"/>
                <w:szCs w:val="26"/>
              </w:rPr>
              <w:t>mềm</w:t>
            </w:r>
            <w:r>
              <w:rPr>
                <w:b/>
                <w:bCs/>
                <w:iCs/>
                <w:sz w:val="26"/>
                <w:szCs w:val="26"/>
                <w:lang w:val="vi-VN"/>
              </w:rPr>
              <w:t xml:space="preserve"> nội bộ và cơ sở dữ liệu</w:t>
            </w:r>
          </w:p>
        </w:tc>
      </w:tr>
      <w:tr w:rsidR="00353877" w:rsidRPr="00EA6CB1" w14:paraId="0EE5B475" w14:textId="77777777" w:rsidTr="00C53528">
        <w:tc>
          <w:tcPr>
            <w:tcW w:w="704" w:type="dxa"/>
            <w:vMerge w:val="restart"/>
            <w:vAlign w:val="center"/>
          </w:tcPr>
          <w:p w14:paraId="75AE9DEA" w14:textId="77777777" w:rsidR="00353877" w:rsidRPr="00EA6CB1" w:rsidRDefault="00353877" w:rsidP="00C53528">
            <w:pPr>
              <w:pStyle w:val="Bullets"/>
              <w:jc w:val="center"/>
              <w:rPr>
                <w:sz w:val="26"/>
                <w:szCs w:val="26"/>
                <w:lang w:eastAsia="ja-JP"/>
              </w:rPr>
            </w:pPr>
            <w:r w:rsidRPr="00EA6CB1">
              <w:rPr>
                <w:sz w:val="26"/>
                <w:szCs w:val="26"/>
              </w:rPr>
              <w:t>1</w:t>
            </w:r>
          </w:p>
        </w:tc>
        <w:tc>
          <w:tcPr>
            <w:tcW w:w="8363" w:type="dxa"/>
            <w:vAlign w:val="center"/>
          </w:tcPr>
          <w:p w14:paraId="46ED0BAD" w14:textId="03EB9263" w:rsidR="00353877" w:rsidRPr="00353877" w:rsidRDefault="00353877" w:rsidP="00C53528">
            <w:pPr>
              <w:pStyle w:val="Bullets"/>
              <w:rPr>
                <w:sz w:val="26"/>
                <w:szCs w:val="26"/>
                <w:lang w:val="vi-VN" w:eastAsia="ja-JP"/>
              </w:rPr>
            </w:pPr>
            <w:r w:rsidRPr="00EA6CB1">
              <w:rPr>
                <w:sz w:val="26"/>
                <w:szCs w:val="26"/>
              </w:rPr>
              <w:t>Vị trí công việc: </w:t>
            </w:r>
            <w:r>
              <w:rPr>
                <w:sz w:val="26"/>
                <w:szCs w:val="26"/>
              </w:rPr>
              <w:t>Quản</w:t>
            </w:r>
            <w:r>
              <w:rPr>
                <w:sz w:val="26"/>
                <w:szCs w:val="26"/>
                <w:lang w:val="vi-VN"/>
              </w:rPr>
              <w:t xml:space="preserve"> trị và phát triển dự án</w:t>
            </w:r>
          </w:p>
        </w:tc>
      </w:tr>
      <w:tr w:rsidR="00353877" w:rsidRPr="00EA6CB1" w14:paraId="5C9B8966" w14:textId="77777777" w:rsidTr="00C53528">
        <w:tc>
          <w:tcPr>
            <w:tcW w:w="704" w:type="dxa"/>
            <w:vMerge/>
            <w:vAlign w:val="center"/>
          </w:tcPr>
          <w:p w14:paraId="1D48A05B" w14:textId="77777777" w:rsidR="00353877" w:rsidRPr="00EA6CB1" w:rsidRDefault="00353877" w:rsidP="00C53528">
            <w:pPr>
              <w:pStyle w:val="Bullets"/>
              <w:jc w:val="center"/>
              <w:rPr>
                <w:sz w:val="26"/>
                <w:szCs w:val="26"/>
                <w:lang w:eastAsia="ja-JP"/>
              </w:rPr>
            </w:pPr>
          </w:p>
        </w:tc>
        <w:tc>
          <w:tcPr>
            <w:tcW w:w="8363" w:type="dxa"/>
            <w:vAlign w:val="center"/>
          </w:tcPr>
          <w:p w14:paraId="063C9136" w14:textId="7F5B94F0" w:rsidR="00353877" w:rsidRPr="00EA6CB1" w:rsidRDefault="00353877" w:rsidP="00C53528">
            <w:pPr>
              <w:pStyle w:val="Bullets"/>
              <w:rPr>
                <w:sz w:val="26"/>
                <w:szCs w:val="26"/>
                <w:lang w:eastAsia="ja-JP"/>
              </w:rPr>
            </w:pPr>
            <w:r w:rsidRPr="00EA6CB1">
              <w:rPr>
                <w:sz w:val="26"/>
                <w:szCs w:val="26"/>
              </w:rPr>
              <w:t xml:space="preserve">Tên: </w:t>
            </w:r>
          </w:p>
        </w:tc>
      </w:tr>
      <w:tr w:rsidR="00353877" w:rsidRPr="00EA6CB1" w14:paraId="30ADB2E9" w14:textId="77777777" w:rsidTr="00C53528">
        <w:tc>
          <w:tcPr>
            <w:tcW w:w="704" w:type="dxa"/>
            <w:vMerge w:val="restart"/>
            <w:vAlign w:val="center"/>
          </w:tcPr>
          <w:p w14:paraId="55F30484" w14:textId="77777777" w:rsidR="00353877" w:rsidRPr="00EA6CB1" w:rsidRDefault="00353877" w:rsidP="00C53528">
            <w:pPr>
              <w:pStyle w:val="Bullets"/>
              <w:jc w:val="center"/>
              <w:rPr>
                <w:sz w:val="26"/>
                <w:szCs w:val="26"/>
                <w:lang w:eastAsia="ja-JP"/>
              </w:rPr>
            </w:pPr>
            <w:r w:rsidRPr="00EA6CB1">
              <w:rPr>
                <w:sz w:val="26"/>
                <w:szCs w:val="26"/>
              </w:rPr>
              <w:t>2</w:t>
            </w:r>
          </w:p>
        </w:tc>
        <w:tc>
          <w:tcPr>
            <w:tcW w:w="8363" w:type="dxa"/>
            <w:vAlign w:val="center"/>
          </w:tcPr>
          <w:p w14:paraId="67011C75" w14:textId="01C575CE" w:rsidR="00353877" w:rsidRPr="00353877" w:rsidRDefault="00353877" w:rsidP="00C53528">
            <w:pPr>
              <w:pStyle w:val="Bullets"/>
              <w:rPr>
                <w:sz w:val="26"/>
                <w:szCs w:val="26"/>
                <w:lang w:val="vi-VN" w:eastAsia="ja-JP"/>
              </w:rPr>
            </w:pPr>
            <w:r w:rsidRPr="00EA6CB1">
              <w:rPr>
                <w:sz w:val="26"/>
                <w:szCs w:val="26"/>
              </w:rPr>
              <w:t>Vị trí công việc: </w:t>
            </w:r>
            <w:r>
              <w:rPr>
                <w:sz w:val="26"/>
                <w:szCs w:val="26"/>
              </w:rPr>
              <w:t>Khảo</w:t>
            </w:r>
            <w:r>
              <w:rPr>
                <w:sz w:val="26"/>
                <w:szCs w:val="26"/>
                <w:lang w:val="vi-VN"/>
              </w:rPr>
              <w:t xml:space="preserve"> sát lập yêu cầu người dùng</w:t>
            </w:r>
          </w:p>
        </w:tc>
      </w:tr>
      <w:tr w:rsidR="00353877" w:rsidRPr="00EA6CB1" w14:paraId="1CC6A645" w14:textId="77777777" w:rsidTr="00C53528">
        <w:tc>
          <w:tcPr>
            <w:tcW w:w="704" w:type="dxa"/>
            <w:vMerge/>
            <w:vAlign w:val="center"/>
          </w:tcPr>
          <w:p w14:paraId="12B55888" w14:textId="77777777" w:rsidR="00353877" w:rsidRPr="00EA6CB1" w:rsidRDefault="00353877" w:rsidP="00C53528">
            <w:pPr>
              <w:pStyle w:val="Bullets"/>
              <w:jc w:val="center"/>
              <w:rPr>
                <w:sz w:val="26"/>
                <w:szCs w:val="26"/>
                <w:lang w:eastAsia="ja-JP"/>
              </w:rPr>
            </w:pPr>
          </w:p>
        </w:tc>
        <w:tc>
          <w:tcPr>
            <w:tcW w:w="8363" w:type="dxa"/>
            <w:vAlign w:val="center"/>
          </w:tcPr>
          <w:p w14:paraId="5212229C" w14:textId="0F451783" w:rsidR="00353877" w:rsidRPr="00EA6CB1" w:rsidRDefault="00353877" w:rsidP="00C53528">
            <w:pPr>
              <w:pStyle w:val="Bullets"/>
              <w:rPr>
                <w:sz w:val="26"/>
                <w:szCs w:val="26"/>
                <w:lang w:eastAsia="ja-JP"/>
              </w:rPr>
            </w:pPr>
            <w:r w:rsidRPr="00EA6CB1">
              <w:rPr>
                <w:sz w:val="26"/>
                <w:szCs w:val="26"/>
              </w:rPr>
              <w:t>Tên:</w:t>
            </w:r>
            <w:r w:rsidRPr="00EA6CB1">
              <w:rPr>
                <w:iCs/>
                <w:sz w:val="26"/>
                <w:szCs w:val="26"/>
              </w:rPr>
              <w:t> </w:t>
            </w:r>
          </w:p>
        </w:tc>
      </w:tr>
      <w:tr w:rsidR="00353877" w:rsidRPr="00EA6CB1" w14:paraId="23B3BA37" w14:textId="77777777" w:rsidTr="00C53528">
        <w:tc>
          <w:tcPr>
            <w:tcW w:w="704" w:type="dxa"/>
            <w:vMerge w:val="restart"/>
            <w:vAlign w:val="center"/>
          </w:tcPr>
          <w:p w14:paraId="0BE5789D" w14:textId="77777777" w:rsidR="00353877" w:rsidRPr="00EA6CB1" w:rsidRDefault="00353877" w:rsidP="00C53528">
            <w:pPr>
              <w:pStyle w:val="Bullets"/>
              <w:jc w:val="center"/>
              <w:rPr>
                <w:sz w:val="26"/>
                <w:szCs w:val="26"/>
                <w:lang w:eastAsia="ja-JP"/>
              </w:rPr>
            </w:pPr>
            <w:r w:rsidRPr="00EA6CB1">
              <w:rPr>
                <w:sz w:val="26"/>
                <w:szCs w:val="26"/>
              </w:rPr>
              <w:t>3</w:t>
            </w:r>
          </w:p>
        </w:tc>
        <w:tc>
          <w:tcPr>
            <w:tcW w:w="8363" w:type="dxa"/>
            <w:vAlign w:val="center"/>
          </w:tcPr>
          <w:p w14:paraId="7D50E6D0" w14:textId="273E5577" w:rsidR="00353877" w:rsidRPr="00353877" w:rsidRDefault="00353877" w:rsidP="00C53528">
            <w:pPr>
              <w:pStyle w:val="Bullets"/>
              <w:rPr>
                <w:sz w:val="26"/>
                <w:szCs w:val="26"/>
                <w:lang w:val="vi-VN" w:eastAsia="ja-JP"/>
              </w:rPr>
            </w:pPr>
            <w:r w:rsidRPr="00EA6CB1">
              <w:rPr>
                <w:sz w:val="26"/>
                <w:szCs w:val="26"/>
              </w:rPr>
              <w:t>Vị trí công việc: </w:t>
            </w:r>
            <w:r>
              <w:rPr>
                <w:sz w:val="26"/>
                <w:szCs w:val="26"/>
              </w:rPr>
              <w:t>Phân</w:t>
            </w:r>
            <w:r>
              <w:rPr>
                <w:sz w:val="26"/>
                <w:szCs w:val="26"/>
                <w:lang w:val="vi-VN"/>
              </w:rPr>
              <w:t xml:space="preserve"> tích thiết kế  hệ thống</w:t>
            </w:r>
          </w:p>
        </w:tc>
      </w:tr>
      <w:tr w:rsidR="00353877" w:rsidRPr="00EA6CB1" w14:paraId="406D4789" w14:textId="77777777" w:rsidTr="00C53528">
        <w:tc>
          <w:tcPr>
            <w:tcW w:w="704" w:type="dxa"/>
            <w:vMerge/>
            <w:vAlign w:val="center"/>
          </w:tcPr>
          <w:p w14:paraId="40FBA52D" w14:textId="77777777" w:rsidR="00353877" w:rsidRPr="00EA6CB1" w:rsidRDefault="00353877" w:rsidP="00C53528">
            <w:pPr>
              <w:pStyle w:val="Bullets"/>
              <w:jc w:val="center"/>
              <w:rPr>
                <w:sz w:val="26"/>
                <w:szCs w:val="26"/>
                <w:lang w:eastAsia="ja-JP"/>
              </w:rPr>
            </w:pPr>
          </w:p>
        </w:tc>
        <w:tc>
          <w:tcPr>
            <w:tcW w:w="8363" w:type="dxa"/>
            <w:vAlign w:val="center"/>
          </w:tcPr>
          <w:p w14:paraId="10FC76FB" w14:textId="30A10855" w:rsidR="00353877" w:rsidRPr="00EA6CB1" w:rsidRDefault="00353877" w:rsidP="00C53528">
            <w:pPr>
              <w:pStyle w:val="Bullets"/>
              <w:rPr>
                <w:sz w:val="26"/>
                <w:szCs w:val="26"/>
                <w:lang w:eastAsia="ja-JP"/>
              </w:rPr>
            </w:pPr>
            <w:r w:rsidRPr="00EA6CB1">
              <w:rPr>
                <w:sz w:val="26"/>
                <w:szCs w:val="26"/>
              </w:rPr>
              <w:t xml:space="preserve">Tên: </w:t>
            </w:r>
          </w:p>
        </w:tc>
      </w:tr>
      <w:tr w:rsidR="00353877" w:rsidRPr="00EA6CB1" w14:paraId="0D063039" w14:textId="77777777" w:rsidTr="00C53528">
        <w:tc>
          <w:tcPr>
            <w:tcW w:w="704" w:type="dxa"/>
            <w:vMerge w:val="restart"/>
            <w:vAlign w:val="center"/>
          </w:tcPr>
          <w:p w14:paraId="3B5E3021" w14:textId="77777777" w:rsidR="00353877" w:rsidRPr="00EA6CB1" w:rsidRDefault="00353877" w:rsidP="00C53528">
            <w:pPr>
              <w:pStyle w:val="Bullets"/>
              <w:jc w:val="center"/>
              <w:rPr>
                <w:sz w:val="26"/>
                <w:szCs w:val="26"/>
                <w:lang w:eastAsia="ja-JP"/>
              </w:rPr>
            </w:pPr>
            <w:r w:rsidRPr="00EA6CB1">
              <w:rPr>
                <w:sz w:val="26"/>
                <w:szCs w:val="26"/>
              </w:rPr>
              <w:t>4</w:t>
            </w:r>
          </w:p>
        </w:tc>
        <w:tc>
          <w:tcPr>
            <w:tcW w:w="8363" w:type="dxa"/>
            <w:vAlign w:val="center"/>
          </w:tcPr>
          <w:p w14:paraId="27694844" w14:textId="1C3CE194" w:rsidR="00353877" w:rsidRPr="00353877" w:rsidRDefault="00353877" w:rsidP="00C53528">
            <w:pPr>
              <w:pStyle w:val="Bullets"/>
              <w:rPr>
                <w:sz w:val="26"/>
                <w:szCs w:val="26"/>
                <w:lang w:val="vi-VN" w:eastAsia="ja-JP"/>
              </w:rPr>
            </w:pPr>
            <w:r w:rsidRPr="00EA6CB1">
              <w:rPr>
                <w:sz w:val="26"/>
                <w:szCs w:val="26"/>
              </w:rPr>
              <w:t>Vị trí công việc: </w:t>
            </w:r>
            <w:r>
              <w:rPr>
                <w:sz w:val="26"/>
                <w:szCs w:val="26"/>
              </w:rPr>
              <w:t>Cán</w:t>
            </w:r>
            <w:r>
              <w:rPr>
                <w:sz w:val="26"/>
                <w:szCs w:val="26"/>
                <w:lang w:val="vi-VN"/>
              </w:rPr>
              <w:t xml:space="preserve"> bộ trực tiếp phát triển hệ thống phần mềm</w:t>
            </w:r>
          </w:p>
        </w:tc>
      </w:tr>
      <w:tr w:rsidR="00353877" w:rsidRPr="00EA6CB1" w14:paraId="351C1A08" w14:textId="77777777" w:rsidTr="00C53528">
        <w:tc>
          <w:tcPr>
            <w:tcW w:w="704" w:type="dxa"/>
            <w:vMerge/>
            <w:vAlign w:val="center"/>
          </w:tcPr>
          <w:p w14:paraId="4174B42D" w14:textId="77777777" w:rsidR="00353877" w:rsidRPr="00EA6CB1" w:rsidRDefault="00353877" w:rsidP="00C53528">
            <w:pPr>
              <w:pStyle w:val="Bullets"/>
              <w:jc w:val="center"/>
              <w:rPr>
                <w:sz w:val="26"/>
                <w:szCs w:val="26"/>
              </w:rPr>
            </w:pPr>
          </w:p>
        </w:tc>
        <w:tc>
          <w:tcPr>
            <w:tcW w:w="8363" w:type="dxa"/>
            <w:vAlign w:val="center"/>
          </w:tcPr>
          <w:p w14:paraId="35310867" w14:textId="2CC96026" w:rsidR="00353877" w:rsidRPr="00353877" w:rsidRDefault="00353877" w:rsidP="00C53528">
            <w:pPr>
              <w:pStyle w:val="Bullets"/>
              <w:rPr>
                <w:sz w:val="26"/>
                <w:szCs w:val="26"/>
                <w:lang w:val="vi-VN"/>
              </w:rPr>
            </w:pPr>
            <w:r w:rsidRPr="00EA6CB1">
              <w:rPr>
                <w:sz w:val="26"/>
                <w:szCs w:val="26"/>
              </w:rPr>
              <w:t xml:space="preserve">Tên: </w:t>
            </w:r>
          </w:p>
        </w:tc>
      </w:tr>
      <w:tr w:rsidR="00353877" w:rsidRPr="00EA6CB1" w14:paraId="7CFE01B7" w14:textId="77777777" w:rsidTr="00C53528">
        <w:tc>
          <w:tcPr>
            <w:tcW w:w="704" w:type="dxa"/>
            <w:vMerge w:val="restart"/>
            <w:vAlign w:val="center"/>
          </w:tcPr>
          <w:p w14:paraId="6ADBED87" w14:textId="27AA9D43" w:rsidR="00353877" w:rsidRPr="00353877" w:rsidRDefault="00353877" w:rsidP="00C53528">
            <w:pPr>
              <w:pStyle w:val="Bullets"/>
              <w:jc w:val="center"/>
              <w:rPr>
                <w:sz w:val="26"/>
                <w:szCs w:val="26"/>
                <w:lang w:val="vi-VN" w:eastAsia="ja-JP"/>
              </w:rPr>
            </w:pPr>
            <w:r>
              <w:rPr>
                <w:sz w:val="26"/>
                <w:szCs w:val="26"/>
                <w:lang w:val="vi-VN"/>
              </w:rPr>
              <w:t>5</w:t>
            </w:r>
          </w:p>
        </w:tc>
        <w:tc>
          <w:tcPr>
            <w:tcW w:w="8363" w:type="dxa"/>
            <w:vAlign w:val="center"/>
          </w:tcPr>
          <w:p w14:paraId="12345718" w14:textId="77777777" w:rsidR="00353877" w:rsidRPr="00353877" w:rsidRDefault="00353877" w:rsidP="00C53528">
            <w:pPr>
              <w:pStyle w:val="Bullets"/>
              <w:rPr>
                <w:sz w:val="26"/>
                <w:szCs w:val="26"/>
                <w:lang w:val="vi-VN" w:eastAsia="ja-JP"/>
              </w:rPr>
            </w:pPr>
            <w:r w:rsidRPr="00EA6CB1">
              <w:rPr>
                <w:sz w:val="26"/>
                <w:szCs w:val="26"/>
              </w:rPr>
              <w:t>Vị trí công việc: </w:t>
            </w:r>
            <w:r>
              <w:rPr>
                <w:sz w:val="26"/>
                <w:szCs w:val="26"/>
              </w:rPr>
              <w:t>Cán</w:t>
            </w:r>
            <w:r>
              <w:rPr>
                <w:sz w:val="26"/>
                <w:szCs w:val="26"/>
                <w:lang w:val="vi-VN"/>
              </w:rPr>
              <w:t xml:space="preserve"> bộ trực tiếp phát triển hệ thống phần mềm</w:t>
            </w:r>
          </w:p>
        </w:tc>
      </w:tr>
      <w:tr w:rsidR="00353877" w:rsidRPr="00EA6CB1" w14:paraId="197EB75C" w14:textId="77777777" w:rsidTr="00C53528">
        <w:tc>
          <w:tcPr>
            <w:tcW w:w="704" w:type="dxa"/>
            <w:vMerge/>
            <w:vAlign w:val="center"/>
          </w:tcPr>
          <w:p w14:paraId="3794CD0E" w14:textId="77777777" w:rsidR="00353877" w:rsidRPr="00EA6CB1" w:rsidRDefault="00353877" w:rsidP="00C53528">
            <w:pPr>
              <w:pStyle w:val="Bullets"/>
              <w:jc w:val="center"/>
              <w:rPr>
                <w:sz w:val="26"/>
                <w:szCs w:val="26"/>
              </w:rPr>
            </w:pPr>
          </w:p>
        </w:tc>
        <w:tc>
          <w:tcPr>
            <w:tcW w:w="8363" w:type="dxa"/>
            <w:vAlign w:val="center"/>
          </w:tcPr>
          <w:p w14:paraId="628B6A6D" w14:textId="447A5F48" w:rsidR="00353877" w:rsidRPr="00353877" w:rsidRDefault="00353877" w:rsidP="00C53528">
            <w:pPr>
              <w:pStyle w:val="Bullets"/>
              <w:rPr>
                <w:sz w:val="26"/>
                <w:szCs w:val="26"/>
                <w:lang w:val="vi-VN"/>
              </w:rPr>
            </w:pPr>
            <w:r w:rsidRPr="00EA6CB1">
              <w:rPr>
                <w:sz w:val="26"/>
                <w:szCs w:val="26"/>
              </w:rPr>
              <w:t xml:space="preserve">Tên: </w:t>
            </w:r>
          </w:p>
        </w:tc>
      </w:tr>
      <w:tr w:rsidR="00353877" w:rsidRPr="00EA6CB1" w14:paraId="5422F2CE" w14:textId="77777777" w:rsidTr="00C53528">
        <w:tc>
          <w:tcPr>
            <w:tcW w:w="704" w:type="dxa"/>
            <w:vMerge w:val="restart"/>
            <w:vAlign w:val="center"/>
          </w:tcPr>
          <w:p w14:paraId="2D4CFD25" w14:textId="1274996B" w:rsidR="00353877" w:rsidRPr="00353877" w:rsidRDefault="00353877" w:rsidP="00C53528">
            <w:pPr>
              <w:pStyle w:val="Bullets"/>
              <w:jc w:val="center"/>
              <w:rPr>
                <w:sz w:val="26"/>
                <w:szCs w:val="26"/>
                <w:lang w:val="vi-VN" w:eastAsia="ja-JP"/>
              </w:rPr>
            </w:pPr>
            <w:r>
              <w:rPr>
                <w:sz w:val="26"/>
                <w:szCs w:val="26"/>
                <w:lang w:val="vi-VN"/>
              </w:rPr>
              <w:t>6</w:t>
            </w:r>
          </w:p>
        </w:tc>
        <w:tc>
          <w:tcPr>
            <w:tcW w:w="8363" w:type="dxa"/>
            <w:vAlign w:val="center"/>
          </w:tcPr>
          <w:p w14:paraId="7D983B2C" w14:textId="77777777" w:rsidR="00353877" w:rsidRPr="00353877" w:rsidRDefault="00353877" w:rsidP="00C53528">
            <w:pPr>
              <w:pStyle w:val="Bullets"/>
              <w:rPr>
                <w:sz w:val="26"/>
                <w:szCs w:val="26"/>
                <w:lang w:val="vi-VN" w:eastAsia="ja-JP"/>
              </w:rPr>
            </w:pPr>
            <w:r w:rsidRPr="00EA6CB1">
              <w:rPr>
                <w:sz w:val="26"/>
                <w:szCs w:val="26"/>
              </w:rPr>
              <w:t>Vị trí công việc: </w:t>
            </w:r>
            <w:r>
              <w:rPr>
                <w:sz w:val="26"/>
                <w:szCs w:val="26"/>
              </w:rPr>
              <w:t>Cán</w:t>
            </w:r>
            <w:r>
              <w:rPr>
                <w:sz w:val="26"/>
                <w:szCs w:val="26"/>
                <w:lang w:val="vi-VN"/>
              </w:rPr>
              <w:t xml:space="preserve"> bộ trực tiếp phát triển hệ thống phần mềm</w:t>
            </w:r>
          </w:p>
        </w:tc>
      </w:tr>
      <w:tr w:rsidR="00353877" w:rsidRPr="00EA6CB1" w14:paraId="723B1246" w14:textId="77777777" w:rsidTr="00C53528">
        <w:tc>
          <w:tcPr>
            <w:tcW w:w="704" w:type="dxa"/>
            <w:vMerge/>
            <w:vAlign w:val="center"/>
          </w:tcPr>
          <w:p w14:paraId="5BC9B15C" w14:textId="77777777" w:rsidR="00353877" w:rsidRPr="00EA6CB1" w:rsidRDefault="00353877" w:rsidP="00C53528">
            <w:pPr>
              <w:pStyle w:val="Bullets"/>
              <w:jc w:val="center"/>
              <w:rPr>
                <w:sz w:val="26"/>
                <w:szCs w:val="26"/>
              </w:rPr>
            </w:pPr>
          </w:p>
        </w:tc>
        <w:tc>
          <w:tcPr>
            <w:tcW w:w="8363" w:type="dxa"/>
            <w:vAlign w:val="center"/>
          </w:tcPr>
          <w:p w14:paraId="63A5FF2B" w14:textId="25A61FF4" w:rsidR="00353877" w:rsidRPr="00353877" w:rsidRDefault="00353877" w:rsidP="00C53528">
            <w:pPr>
              <w:pStyle w:val="Bullets"/>
              <w:rPr>
                <w:sz w:val="26"/>
                <w:szCs w:val="26"/>
                <w:lang w:val="vi-VN"/>
              </w:rPr>
            </w:pPr>
            <w:r w:rsidRPr="00EA6CB1">
              <w:rPr>
                <w:sz w:val="26"/>
                <w:szCs w:val="26"/>
              </w:rPr>
              <w:t xml:space="preserve">Tên: </w:t>
            </w:r>
          </w:p>
        </w:tc>
      </w:tr>
      <w:tr w:rsidR="00353877" w:rsidRPr="00EA6CB1" w14:paraId="1932A309" w14:textId="77777777" w:rsidTr="00C53528">
        <w:tc>
          <w:tcPr>
            <w:tcW w:w="704" w:type="dxa"/>
            <w:vMerge w:val="restart"/>
            <w:vAlign w:val="center"/>
          </w:tcPr>
          <w:p w14:paraId="121F6ABE" w14:textId="7160FB99" w:rsidR="00353877" w:rsidRPr="00353877" w:rsidRDefault="00353877" w:rsidP="00C53528">
            <w:pPr>
              <w:pStyle w:val="Bullets"/>
              <w:jc w:val="center"/>
              <w:rPr>
                <w:sz w:val="26"/>
                <w:szCs w:val="26"/>
                <w:lang w:val="vi-VN"/>
              </w:rPr>
            </w:pPr>
            <w:r>
              <w:rPr>
                <w:sz w:val="26"/>
                <w:szCs w:val="26"/>
                <w:lang w:val="vi-VN"/>
              </w:rPr>
              <w:t>7</w:t>
            </w:r>
          </w:p>
        </w:tc>
        <w:tc>
          <w:tcPr>
            <w:tcW w:w="8363" w:type="dxa"/>
            <w:vAlign w:val="center"/>
          </w:tcPr>
          <w:p w14:paraId="5A4EB996" w14:textId="3BF2A9A2" w:rsidR="00353877" w:rsidRPr="00353877" w:rsidRDefault="00353877" w:rsidP="00C53528">
            <w:pPr>
              <w:pStyle w:val="Bullets"/>
              <w:rPr>
                <w:sz w:val="26"/>
                <w:szCs w:val="26"/>
                <w:lang w:val="vi-VN"/>
              </w:rPr>
            </w:pPr>
            <w:r w:rsidRPr="00EA6CB1">
              <w:rPr>
                <w:sz w:val="26"/>
                <w:szCs w:val="26"/>
              </w:rPr>
              <w:t>Vị trí công việc: </w:t>
            </w:r>
            <w:r>
              <w:rPr>
                <w:sz w:val="26"/>
                <w:szCs w:val="26"/>
              </w:rPr>
              <w:t>Cán</w:t>
            </w:r>
            <w:r>
              <w:rPr>
                <w:sz w:val="26"/>
                <w:szCs w:val="26"/>
                <w:lang w:val="vi-VN"/>
              </w:rPr>
              <w:t xml:space="preserve"> bộ đào  tạo hướng dẫn sử dụng</w:t>
            </w:r>
          </w:p>
        </w:tc>
      </w:tr>
      <w:tr w:rsidR="00353877" w:rsidRPr="00EA6CB1" w14:paraId="67C2C7CF" w14:textId="77777777" w:rsidTr="00C53528">
        <w:tc>
          <w:tcPr>
            <w:tcW w:w="704" w:type="dxa"/>
            <w:vMerge/>
            <w:vAlign w:val="center"/>
          </w:tcPr>
          <w:p w14:paraId="46A54731" w14:textId="77777777" w:rsidR="00353877" w:rsidRPr="00EA6CB1" w:rsidRDefault="00353877" w:rsidP="00C53528">
            <w:pPr>
              <w:pStyle w:val="Bullets"/>
              <w:jc w:val="center"/>
              <w:rPr>
                <w:sz w:val="26"/>
                <w:szCs w:val="26"/>
              </w:rPr>
            </w:pPr>
          </w:p>
        </w:tc>
        <w:tc>
          <w:tcPr>
            <w:tcW w:w="8363" w:type="dxa"/>
            <w:vAlign w:val="center"/>
          </w:tcPr>
          <w:p w14:paraId="4DA9021C" w14:textId="7124A276" w:rsidR="00353877" w:rsidRPr="00353877" w:rsidRDefault="00353877" w:rsidP="00C53528">
            <w:pPr>
              <w:pStyle w:val="Bullets"/>
              <w:rPr>
                <w:sz w:val="26"/>
                <w:szCs w:val="26"/>
                <w:lang w:val="vi-VN"/>
              </w:rPr>
            </w:pPr>
            <w:r w:rsidRPr="00EA6CB1">
              <w:rPr>
                <w:sz w:val="26"/>
                <w:szCs w:val="26"/>
              </w:rPr>
              <w:t xml:space="preserve">Tên: </w:t>
            </w:r>
          </w:p>
        </w:tc>
      </w:tr>
    </w:tbl>
    <w:p w14:paraId="6A403983" w14:textId="20760E1B" w:rsidR="008837B9" w:rsidRPr="00EA6CB1" w:rsidRDefault="008837B9" w:rsidP="00917E9F">
      <w:pPr>
        <w:pStyle w:val="Bullets"/>
        <w:spacing w:line="336" w:lineRule="auto"/>
        <w:rPr>
          <w:sz w:val="26"/>
          <w:szCs w:val="26"/>
          <w:lang w:eastAsia="ja-J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59"/>
      </w:tblGrid>
      <w:tr w:rsidR="00DD1325" w:rsidRPr="00EA6CB1" w14:paraId="11258D52" w14:textId="77777777" w:rsidTr="005E518B">
        <w:tc>
          <w:tcPr>
            <w:tcW w:w="4785" w:type="dxa"/>
          </w:tcPr>
          <w:p w14:paraId="08598BF9" w14:textId="77777777" w:rsidR="00DD1325" w:rsidRPr="00EA6CB1" w:rsidRDefault="00DD1325" w:rsidP="005E518B">
            <w:pPr>
              <w:pStyle w:val="Chuky"/>
              <w:spacing w:line="336" w:lineRule="auto"/>
              <w:rPr>
                <w:rFonts w:ascii="Times New Roman" w:hAnsi="Times New Roman"/>
                <w:sz w:val="26"/>
                <w:szCs w:val="26"/>
              </w:rPr>
            </w:pPr>
          </w:p>
        </w:tc>
        <w:tc>
          <w:tcPr>
            <w:tcW w:w="4786" w:type="dxa"/>
          </w:tcPr>
          <w:p w14:paraId="6E5B8793" w14:textId="7FA9CAA0" w:rsidR="00DD1325" w:rsidRPr="00EA6CB1" w:rsidRDefault="00C51CE5" w:rsidP="005E518B">
            <w:pPr>
              <w:pStyle w:val="Chuky"/>
              <w:rPr>
                <w:rFonts w:ascii="Times New Roman" w:hAnsi="Times New Roman"/>
                <w:sz w:val="26"/>
                <w:szCs w:val="26"/>
              </w:rPr>
            </w:pPr>
            <w:r w:rsidRPr="00EA6CB1">
              <w:rPr>
                <w:rFonts w:ascii="Times New Roman" w:hAnsi="Times New Roman"/>
                <w:sz w:val="26"/>
                <w:szCs w:val="26"/>
              </w:rPr>
              <w:t>Đại diện hợp pháp của nhà thầu liên danh</w:t>
            </w:r>
          </w:p>
          <w:p w14:paraId="486D147A" w14:textId="6CBE7B43" w:rsidR="00DD1325" w:rsidRPr="00EA6CB1" w:rsidRDefault="00850EA0" w:rsidP="005E518B">
            <w:pPr>
              <w:pStyle w:val="Chuky"/>
              <w:rPr>
                <w:rFonts w:ascii="Times New Roman" w:hAnsi="Times New Roman"/>
                <w:sz w:val="26"/>
                <w:szCs w:val="26"/>
              </w:rPr>
            </w:pPr>
            <w:r w:rsidRPr="00EA6CB1">
              <w:rPr>
                <w:rFonts w:ascii="Times New Roman" w:hAnsi="Times New Roman"/>
                <w:sz w:val="26"/>
                <w:szCs w:val="26"/>
              </w:rPr>
              <w:t>GIÁM ĐỐC LIÊN DANH</w:t>
            </w:r>
          </w:p>
          <w:p w14:paraId="1BB772C0" w14:textId="77777777" w:rsidR="00DD1325" w:rsidRPr="00EA6CB1" w:rsidRDefault="00DD1325" w:rsidP="005E518B">
            <w:pPr>
              <w:pStyle w:val="Chuky"/>
              <w:rPr>
                <w:rFonts w:ascii="Times New Roman" w:hAnsi="Times New Roman"/>
                <w:sz w:val="26"/>
                <w:szCs w:val="26"/>
                <w:lang w:val="vi-VN"/>
              </w:rPr>
            </w:pPr>
            <w:r w:rsidRPr="00EA6CB1">
              <w:rPr>
                <w:rFonts w:ascii="Times New Roman" w:hAnsi="Times New Roman"/>
                <w:sz w:val="26"/>
                <w:szCs w:val="26"/>
                <w:lang w:val="vi-VN"/>
              </w:rPr>
              <w:t xml:space="preserve">  </w:t>
            </w:r>
          </w:p>
          <w:p w14:paraId="67B9EED6" w14:textId="77777777" w:rsidR="00DD1325" w:rsidRPr="00EA6CB1" w:rsidRDefault="00DD1325" w:rsidP="005E518B">
            <w:pPr>
              <w:pStyle w:val="Chuky"/>
              <w:rPr>
                <w:rFonts w:ascii="Times New Roman" w:hAnsi="Times New Roman"/>
                <w:sz w:val="26"/>
                <w:szCs w:val="26"/>
              </w:rPr>
            </w:pPr>
            <w:r w:rsidRPr="00EA6CB1">
              <w:rPr>
                <w:rFonts w:ascii="Times New Roman" w:hAnsi="Times New Roman"/>
                <w:sz w:val="26"/>
                <w:szCs w:val="26"/>
              </w:rPr>
              <w:t xml:space="preserve"> </w:t>
            </w:r>
          </w:p>
          <w:p w14:paraId="630C85B2" w14:textId="77777777" w:rsidR="00DD1325" w:rsidRPr="00EA6CB1" w:rsidRDefault="00DD1325" w:rsidP="005E518B">
            <w:pPr>
              <w:pStyle w:val="Chuky"/>
              <w:rPr>
                <w:rFonts w:ascii="Times New Roman" w:hAnsi="Times New Roman"/>
                <w:sz w:val="26"/>
                <w:szCs w:val="26"/>
              </w:rPr>
            </w:pPr>
          </w:p>
          <w:p w14:paraId="7271E477" w14:textId="77777777" w:rsidR="00DD1325" w:rsidRPr="00EA6CB1" w:rsidRDefault="00DD1325" w:rsidP="005E518B">
            <w:pPr>
              <w:pStyle w:val="Chuky"/>
              <w:rPr>
                <w:rFonts w:ascii="Times New Roman" w:hAnsi="Times New Roman"/>
                <w:sz w:val="26"/>
                <w:szCs w:val="26"/>
              </w:rPr>
            </w:pPr>
          </w:p>
          <w:p w14:paraId="16568B2A" w14:textId="77777777" w:rsidR="00DD1325" w:rsidRPr="00EA6CB1" w:rsidRDefault="00DD1325" w:rsidP="005E518B">
            <w:pPr>
              <w:pStyle w:val="Chuky"/>
              <w:spacing w:line="336" w:lineRule="auto"/>
              <w:rPr>
                <w:rFonts w:ascii="Times New Roman" w:hAnsi="Times New Roman"/>
                <w:sz w:val="26"/>
                <w:szCs w:val="26"/>
              </w:rPr>
            </w:pPr>
            <w:r w:rsidRPr="00EA6CB1">
              <w:rPr>
                <w:rFonts w:ascii="Times New Roman" w:hAnsi="Times New Roman"/>
                <w:sz w:val="26"/>
                <w:szCs w:val="26"/>
              </w:rPr>
              <w:t xml:space="preserve">   Trịnh Lê Nam</w:t>
            </w:r>
          </w:p>
        </w:tc>
      </w:tr>
    </w:tbl>
    <w:p w14:paraId="6C07F547" w14:textId="77777777" w:rsidR="00DD1325" w:rsidRPr="00EA6CB1" w:rsidRDefault="00DD1325" w:rsidP="00917E9F">
      <w:pPr>
        <w:pStyle w:val="Bullets"/>
        <w:spacing w:line="336" w:lineRule="auto"/>
        <w:rPr>
          <w:sz w:val="26"/>
          <w:szCs w:val="26"/>
          <w:lang w:eastAsia="ja-JP"/>
        </w:rPr>
      </w:pPr>
    </w:p>
    <w:p w14:paraId="14CC2CE6" w14:textId="77777777" w:rsidR="001E179E" w:rsidRPr="00EA6CB1" w:rsidRDefault="001E179E" w:rsidP="00917E9F">
      <w:pPr>
        <w:pStyle w:val="Bullets"/>
        <w:spacing w:line="336" w:lineRule="auto"/>
        <w:rPr>
          <w:sz w:val="26"/>
          <w:szCs w:val="26"/>
          <w:lang w:eastAsia="ja-JP"/>
        </w:rPr>
      </w:pPr>
    </w:p>
    <w:p w14:paraId="15A880BE" w14:textId="77777777" w:rsidR="001E179E" w:rsidRPr="00EA6CB1" w:rsidRDefault="001E179E" w:rsidP="008657F2">
      <w:pPr>
        <w:pStyle w:val="Heading3"/>
        <w:spacing w:line="336" w:lineRule="auto"/>
        <w:ind w:left="1152" w:hanging="576"/>
        <w:rPr>
          <w:rFonts w:cs="Times New Roman"/>
          <w:sz w:val="26"/>
        </w:rPr>
      </w:pPr>
      <w:bookmarkStart w:id="101" w:name="_Toc443567329"/>
      <w:bookmarkStart w:id="102" w:name="_Toc527033307"/>
      <w:bookmarkStart w:id="103" w:name="_Toc363056522"/>
      <w:bookmarkStart w:id="104" w:name="_Toc363056604"/>
      <w:r w:rsidRPr="00EA6CB1">
        <w:rPr>
          <w:rFonts w:cs="Times New Roman"/>
          <w:sz w:val="26"/>
        </w:rPr>
        <w:t>Bản lý lịch- Kinh nghiệm chuyên môn của nhân sự chủ chốt.</w:t>
      </w:r>
      <w:bookmarkEnd w:id="101"/>
      <w:bookmarkEnd w:id="102"/>
    </w:p>
    <w:p w14:paraId="7C5FA3BB" w14:textId="00792044" w:rsidR="001E179E" w:rsidRPr="00EA6CB1" w:rsidRDefault="001E179E" w:rsidP="00965FE9">
      <w:pPr>
        <w:pStyle w:val="Heading4"/>
        <w:rPr>
          <w:sz w:val="26"/>
          <w:szCs w:val="26"/>
        </w:rPr>
      </w:pPr>
      <w:r w:rsidRPr="00EA6CB1">
        <w:rPr>
          <w:sz w:val="26"/>
          <w:szCs w:val="26"/>
        </w:rPr>
        <w:t xml:space="preserve">Nhân sự: </w:t>
      </w:r>
      <w:r w:rsidR="00DD1325" w:rsidRPr="00EA6CB1">
        <w:rPr>
          <w:sz w:val="26"/>
          <w:szCs w:val="26"/>
        </w:rPr>
        <w:t>Đỗ Anh Minh</w:t>
      </w:r>
    </w:p>
    <w:p w14:paraId="7C192B4D" w14:textId="77777777" w:rsidR="001E179E" w:rsidRPr="00EA6CB1" w:rsidRDefault="001E179E" w:rsidP="00917E9F">
      <w:pPr>
        <w:spacing w:line="336" w:lineRule="auto"/>
        <w:rPr>
          <w:sz w:val="26"/>
          <w:szCs w:val="26"/>
          <w:lang w:eastAsia="ja-JP"/>
        </w:rPr>
      </w:pPr>
      <w:r w:rsidRPr="00EA6CB1">
        <w:rPr>
          <w:sz w:val="26"/>
          <w:szCs w:val="26"/>
          <w:lang w:eastAsia="ja-JP"/>
        </w:rPr>
        <w:t>Lý lịch chuyên môn.</w:t>
      </w:r>
    </w:p>
    <w:tbl>
      <w:tblPr>
        <w:tblW w:w="5000" w:type="pct"/>
        <w:tblLook w:val="04A0" w:firstRow="1" w:lastRow="0" w:firstColumn="1" w:lastColumn="0" w:noHBand="0" w:noVBand="1"/>
      </w:tblPr>
      <w:tblGrid>
        <w:gridCol w:w="1897"/>
        <w:gridCol w:w="3866"/>
        <w:gridCol w:w="3299"/>
      </w:tblGrid>
      <w:tr w:rsidR="001E179E" w:rsidRPr="00EA6CB1" w14:paraId="2E71D253" w14:textId="77777777" w:rsidTr="00A0223A">
        <w:trPr>
          <w:trHeight w:val="439"/>
        </w:trPr>
        <w:tc>
          <w:tcPr>
            <w:tcW w:w="5000" w:type="pct"/>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6C9F183D" w14:textId="3FE9AF19" w:rsidR="001E179E" w:rsidRPr="00EA6CB1" w:rsidRDefault="001E179E" w:rsidP="00A0223A">
            <w:pPr>
              <w:rPr>
                <w:sz w:val="26"/>
                <w:szCs w:val="26"/>
              </w:rPr>
            </w:pPr>
            <w:r w:rsidRPr="00EA6CB1">
              <w:rPr>
                <w:sz w:val="26"/>
                <w:szCs w:val="26"/>
              </w:rPr>
              <w:t xml:space="preserve">Vị trí: </w:t>
            </w:r>
            <w:r w:rsidR="00DD1325" w:rsidRPr="00EA6CB1">
              <w:rPr>
                <w:sz w:val="26"/>
                <w:szCs w:val="26"/>
              </w:rPr>
              <w:t>Trưởng nhóm kỹ thuật</w:t>
            </w:r>
          </w:p>
        </w:tc>
      </w:tr>
      <w:tr w:rsidR="00051334" w:rsidRPr="00EA6CB1" w14:paraId="7FE91501" w14:textId="77777777" w:rsidTr="00C779E9">
        <w:trPr>
          <w:trHeight w:val="569"/>
        </w:trPr>
        <w:tc>
          <w:tcPr>
            <w:tcW w:w="1047" w:type="pct"/>
            <w:vMerge w:val="restart"/>
            <w:tcBorders>
              <w:top w:val="nil"/>
              <w:left w:val="single" w:sz="4" w:space="0" w:color="auto"/>
              <w:right w:val="single" w:sz="4" w:space="0" w:color="auto"/>
            </w:tcBorders>
            <w:shd w:val="clear" w:color="auto" w:fill="auto"/>
            <w:vAlign w:val="center"/>
            <w:hideMark/>
          </w:tcPr>
          <w:p w14:paraId="5F9E7EDC" w14:textId="77777777" w:rsidR="00051334" w:rsidRPr="00EA6CB1" w:rsidRDefault="00051334" w:rsidP="00051334">
            <w:pPr>
              <w:rPr>
                <w:sz w:val="26"/>
                <w:szCs w:val="26"/>
              </w:rPr>
            </w:pPr>
            <w:r w:rsidRPr="00EA6CB1">
              <w:rPr>
                <w:sz w:val="26"/>
                <w:szCs w:val="26"/>
              </w:rPr>
              <w:t>Thông tin nhân sự</w:t>
            </w:r>
          </w:p>
          <w:p w14:paraId="5E75AD6A" w14:textId="77777777" w:rsidR="00051334" w:rsidRPr="00EA6CB1" w:rsidRDefault="00051334" w:rsidP="00051334">
            <w:pPr>
              <w:rPr>
                <w:sz w:val="26"/>
                <w:szCs w:val="26"/>
              </w:rPr>
            </w:pPr>
            <w:r w:rsidRPr="00EA6CB1">
              <w:rPr>
                <w:sz w:val="26"/>
                <w:szCs w:val="26"/>
              </w:rPr>
              <w:t> </w:t>
            </w:r>
          </w:p>
        </w:tc>
        <w:tc>
          <w:tcPr>
            <w:tcW w:w="2133" w:type="pct"/>
            <w:tcBorders>
              <w:top w:val="nil"/>
              <w:left w:val="nil"/>
              <w:bottom w:val="single" w:sz="4" w:space="0" w:color="auto"/>
              <w:right w:val="single" w:sz="4" w:space="0" w:color="auto"/>
            </w:tcBorders>
            <w:shd w:val="clear" w:color="auto" w:fill="auto"/>
            <w:vAlign w:val="center"/>
            <w:hideMark/>
          </w:tcPr>
          <w:p w14:paraId="638AA022" w14:textId="2450F076" w:rsidR="00051334" w:rsidRPr="00EA6CB1" w:rsidRDefault="00051334" w:rsidP="00051334">
            <w:pPr>
              <w:rPr>
                <w:sz w:val="26"/>
                <w:szCs w:val="26"/>
              </w:rPr>
            </w:pPr>
            <w:r w:rsidRPr="00EA6CB1">
              <w:rPr>
                <w:sz w:val="26"/>
                <w:szCs w:val="26"/>
              </w:rPr>
              <w:t>Tên: Đỗ Anh Minh</w:t>
            </w:r>
          </w:p>
        </w:tc>
        <w:tc>
          <w:tcPr>
            <w:tcW w:w="1820" w:type="pct"/>
            <w:tcBorders>
              <w:top w:val="nil"/>
              <w:left w:val="nil"/>
              <w:bottom w:val="single" w:sz="4" w:space="0" w:color="auto"/>
              <w:right w:val="single" w:sz="4" w:space="0" w:color="auto"/>
            </w:tcBorders>
            <w:shd w:val="clear" w:color="auto" w:fill="auto"/>
            <w:vAlign w:val="center"/>
            <w:hideMark/>
          </w:tcPr>
          <w:p w14:paraId="582E3661" w14:textId="50E9D7E9" w:rsidR="00051334" w:rsidRPr="00EA6CB1" w:rsidRDefault="00051334" w:rsidP="00051334">
            <w:pPr>
              <w:rPr>
                <w:sz w:val="26"/>
                <w:szCs w:val="26"/>
              </w:rPr>
            </w:pPr>
            <w:r w:rsidRPr="00EA6CB1">
              <w:rPr>
                <w:sz w:val="26"/>
                <w:szCs w:val="26"/>
              </w:rPr>
              <w:t>Ngày, tháng, năm sinh: 20/3/1977</w:t>
            </w:r>
          </w:p>
        </w:tc>
      </w:tr>
      <w:tr w:rsidR="00051334" w:rsidRPr="00EA6CB1" w14:paraId="1F5936EE" w14:textId="77777777" w:rsidTr="00C779E9">
        <w:trPr>
          <w:trHeight w:val="395"/>
        </w:trPr>
        <w:tc>
          <w:tcPr>
            <w:tcW w:w="1047" w:type="pct"/>
            <w:vMerge/>
            <w:tcBorders>
              <w:left w:val="single" w:sz="4" w:space="0" w:color="auto"/>
              <w:bottom w:val="single" w:sz="4" w:space="0" w:color="auto"/>
              <w:right w:val="single" w:sz="4" w:space="0" w:color="auto"/>
            </w:tcBorders>
            <w:shd w:val="clear" w:color="auto" w:fill="auto"/>
            <w:vAlign w:val="center"/>
            <w:hideMark/>
          </w:tcPr>
          <w:p w14:paraId="2BD7CB8A" w14:textId="77777777" w:rsidR="00051334" w:rsidRPr="00EA6CB1" w:rsidRDefault="00051334" w:rsidP="00051334">
            <w:pPr>
              <w:rPr>
                <w:sz w:val="26"/>
                <w:szCs w:val="26"/>
              </w:rPr>
            </w:pPr>
          </w:p>
        </w:tc>
        <w:tc>
          <w:tcPr>
            <w:tcW w:w="3953" w:type="pct"/>
            <w:gridSpan w:val="2"/>
            <w:tcBorders>
              <w:top w:val="single" w:sz="4" w:space="0" w:color="auto"/>
              <w:left w:val="nil"/>
              <w:bottom w:val="single" w:sz="4" w:space="0" w:color="auto"/>
              <w:right w:val="single" w:sz="4" w:space="0" w:color="000000"/>
            </w:tcBorders>
            <w:shd w:val="clear" w:color="auto" w:fill="auto"/>
            <w:vAlign w:val="center"/>
            <w:hideMark/>
          </w:tcPr>
          <w:p w14:paraId="10A8307F" w14:textId="2703286D" w:rsidR="00051334" w:rsidRPr="00EA6CB1" w:rsidRDefault="00051334" w:rsidP="00051334">
            <w:pPr>
              <w:rPr>
                <w:sz w:val="26"/>
                <w:szCs w:val="26"/>
              </w:rPr>
            </w:pPr>
            <w:r w:rsidRPr="00EA6CB1">
              <w:rPr>
                <w:sz w:val="26"/>
                <w:szCs w:val="26"/>
              </w:rPr>
              <w:t>Trình độ chuyên môn: Thạc sỹ Điện tử - Viễn thông</w:t>
            </w:r>
          </w:p>
        </w:tc>
      </w:tr>
      <w:tr w:rsidR="00051334" w:rsidRPr="00EA6CB1" w14:paraId="5D680C48" w14:textId="77777777" w:rsidTr="00C779E9">
        <w:trPr>
          <w:trHeight w:val="287"/>
        </w:trPr>
        <w:tc>
          <w:tcPr>
            <w:tcW w:w="1047" w:type="pct"/>
            <w:vMerge w:val="restart"/>
            <w:tcBorders>
              <w:top w:val="nil"/>
              <w:left w:val="single" w:sz="4" w:space="0" w:color="auto"/>
              <w:bottom w:val="single" w:sz="4" w:space="0" w:color="auto"/>
              <w:right w:val="single" w:sz="4" w:space="0" w:color="auto"/>
            </w:tcBorders>
            <w:shd w:val="clear" w:color="auto" w:fill="auto"/>
            <w:vAlign w:val="center"/>
            <w:hideMark/>
          </w:tcPr>
          <w:p w14:paraId="3C9D042E" w14:textId="77777777" w:rsidR="00051334" w:rsidRPr="00EA6CB1" w:rsidRDefault="00051334" w:rsidP="00051334">
            <w:pPr>
              <w:rPr>
                <w:sz w:val="26"/>
                <w:szCs w:val="26"/>
              </w:rPr>
            </w:pPr>
            <w:r w:rsidRPr="00EA6CB1">
              <w:rPr>
                <w:sz w:val="26"/>
                <w:szCs w:val="26"/>
              </w:rPr>
              <w:lastRenderedPageBreak/>
              <w:t>Công việc hiện tại</w:t>
            </w:r>
          </w:p>
        </w:tc>
        <w:tc>
          <w:tcPr>
            <w:tcW w:w="3953" w:type="pct"/>
            <w:gridSpan w:val="2"/>
            <w:tcBorders>
              <w:top w:val="single" w:sz="4" w:space="0" w:color="auto"/>
              <w:left w:val="nil"/>
              <w:bottom w:val="single" w:sz="4" w:space="0" w:color="auto"/>
              <w:right w:val="single" w:sz="4" w:space="0" w:color="000000"/>
            </w:tcBorders>
            <w:shd w:val="clear" w:color="auto" w:fill="auto"/>
            <w:vAlign w:val="center"/>
            <w:hideMark/>
          </w:tcPr>
          <w:p w14:paraId="6EB629A2" w14:textId="17359B0D" w:rsidR="00051334" w:rsidRPr="00EA6CB1" w:rsidRDefault="00051334" w:rsidP="00051334">
            <w:pPr>
              <w:rPr>
                <w:sz w:val="26"/>
                <w:szCs w:val="26"/>
              </w:rPr>
            </w:pPr>
            <w:r w:rsidRPr="00EA6CB1">
              <w:rPr>
                <w:sz w:val="26"/>
                <w:szCs w:val="26"/>
              </w:rPr>
              <w:t>Tên của ngưởi sử dụng lao động: Trịnh Lê Nam</w:t>
            </w:r>
          </w:p>
        </w:tc>
      </w:tr>
      <w:tr w:rsidR="00051334" w:rsidRPr="00EA6CB1" w14:paraId="7B0C9BF0" w14:textId="77777777" w:rsidTr="00C779E9">
        <w:trPr>
          <w:trHeight w:val="569"/>
        </w:trPr>
        <w:tc>
          <w:tcPr>
            <w:tcW w:w="1047" w:type="pct"/>
            <w:vMerge/>
            <w:tcBorders>
              <w:top w:val="nil"/>
              <w:left w:val="single" w:sz="4" w:space="0" w:color="auto"/>
              <w:bottom w:val="single" w:sz="4" w:space="0" w:color="auto"/>
              <w:right w:val="single" w:sz="4" w:space="0" w:color="auto"/>
            </w:tcBorders>
            <w:vAlign w:val="center"/>
            <w:hideMark/>
          </w:tcPr>
          <w:p w14:paraId="7BAC1DAA" w14:textId="77777777" w:rsidR="00051334" w:rsidRPr="00EA6CB1" w:rsidRDefault="00051334" w:rsidP="00051334">
            <w:pPr>
              <w:rPr>
                <w:sz w:val="26"/>
                <w:szCs w:val="26"/>
              </w:rPr>
            </w:pPr>
          </w:p>
        </w:tc>
        <w:tc>
          <w:tcPr>
            <w:tcW w:w="3953" w:type="pct"/>
            <w:gridSpan w:val="2"/>
            <w:tcBorders>
              <w:top w:val="single" w:sz="4" w:space="0" w:color="auto"/>
              <w:left w:val="nil"/>
              <w:bottom w:val="single" w:sz="4" w:space="0" w:color="auto"/>
              <w:right w:val="single" w:sz="4" w:space="0" w:color="000000"/>
            </w:tcBorders>
            <w:shd w:val="clear" w:color="auto" w:fill="auto"/>
            <w:vAlign w:val="center"/>
            <w:hideMark/>
          </w:tcPr>
          <w:p w14:paraId="14FAF819" w14:textId="11AC87DE" w:rsidR="00051334" w:rsidRPr="00EA6CB1" w:rsidRDefault="00051334" w:rsidP="00051334">
            <w:pPr>
              <w:rPr>
                <w:sz w:val="26"/>
                <w:szCs w:val="26"/>
              </w:rPr>
            </w:pPr>
            <w:r w:rsidRPr="00EA6CB1">
              <w:rPr>
                <w:sz w:val="26"/>
                <w:szCs w:val="26"/>
              </w:rPr>
              <w:t>Địa chỉ của ngưởi sử dụng lao động: 46A, ngõ 120 đường Trường Chinh, phường Phương Mai, quận Đống Đa, Thành phố Hà Nội.</w:t>
            </w:r>
          </w:p>
        </w:tc>
      </w:tr>
      <w:tr w:rsidR="00051334" w:rsidRPr="00EA6CB1" w14:paraId="1D30822B" w14:textId="77777777" w:rsidTr="00C779E9">
        <w:trPr>
          <w:trHeight w:val="715"/>
        </w:trPr>
        <w:tc>
          <w:tcPr>
            <w:tcW w:w="1047" w:type="pct"/>
            <w:vMerge/>
            <w:tcBorders>
              <w:top w:val="nil"/>
              <w:left w:val="single" w:sz="4" w:space="0" w:color="auto"/>
              <w:bottom w:val="single" w:sz="4" w:space="0" w:color="auto"/>
              <w:right w:val="single" w:sz="4" w:space="0" w:color="auto"/>
            </w:tcBorders>
            <w:vAlign w:val="center"/>
            <w:hideMark/>
          </w:tcPr>
          <w:p w14:paraId="2DC7439E" w14:textId="77777777" w:rsidR="00051334" w:rsidRPr="00EA6CB1" w:rsidRDefault="00051334" w:rsidP="00051334">
            <w:pPr>
              <w:rPr>
                <w:sz w:val="26"/>
                <w:szCs w:val="26"/>
              </w:rPr>
            </w:pPr>
          </w:p>
        </w:tc>
        <w:tc>
          <w:tcPr>
            <w:tcW w:w="2133" w:type="pct"/>
            <w:tcBorders>
              <w:top w:val="nil"/>
              <w:left w:val="nil"/>
              <w:bottom w:val="single" w:sz="4" w:space="0" w:color="auto"/>
              <w:right w:val="single" w:sz="4" w:space="0" w:color="auto"/>
            </w:tcBorders>
            <w:shd w:val="clear" w:color="auto" w:fill="auto"/>
            <w:vAlign w:val="center"/>
            <w:hideMark/>
          </w:tcPr>
          <w:p w14:paraId="5079E0EF" w14:textId="4A9287CF" w:rsidR="00051334" w:rsidRPr="00EA6CB1" w:rsidRDefault="00051334" w:rsidP="00051334">
            <w:pPr>
              <w:rPr>
                <w:sz w:val="26"/>
                <w:szCs w:val="26"/>
              </w:rPr>
            </w:pPr>
            <w:r w:rsidRPr="00EA6CB1">
              <w:rPr>
                <w:sz w:val="26"/>
                <w:szCs w:val="26"/>
              </w:rPr>
              <w:t>Điện thoại: 04.35737747</w:t>
            </w:r>
          </w:p>
        </w:tc>
        <w:tc>
          <w:tcPr>
            <w:tcW w:w="1820" w:type="pct"/>
            <w:tcBorders>
              <w:top w:val="nil"/>
              <w:left w:val="nil"/>
              <w:bottom w:val="single" w:sz="4" w:space="0" w:color="auto"/>
              <w:right w:val="single" w:sz="4" w:space="0" w:color="auto"/>
            </w:tcBorders>
            <w:shd w:val="clear" w:color="auto" w:fill="auto"/>
            <w:vAlign w:val="center"/>
            <w:hideMark/>
          </w:tcPr>
          <w:p w14:paraId="710310F9" w14:textId="77777777" w:rsidR="00051334" w:rsidRPr="00EA6CB1" w:rsidRDefault="00051334" w:rsidP="00051334">
            <w:pPr>
              <w:rPr>
                <w:sz w:val="26"/>
                <w:szCs w:val="26"/>
              </w:rPr>
            </w:pPr>
            <w:r w:rsidRPr="00EA6CB1">
              <w:rPr>
                <w:sz w:val="26"/>
                <w:szCs w:val="26"/>
              </w:rPr>
              <w:t xml:space="preserve">Người liên lạc: </w:t>
            </w:r>
          </w:p>
          <w:p w14:paraId="0100F7D6" w14:textId="1DAF22C2" w:rsidR="00051334" w:rsidRPr="00EA6CB1" w:rsidRDefault="00051334" w:rsidP="00051334">
            <w:pPr>
              <w:rPr>
                <w:sz w:val="26"/>
                <w:szCs w:val="26"/>
              </w:rPr>
            </w:pPr>
            <w:r w:rsidRPr="00EA6CB1">
              <w:rPr>
                <w:sz w:val="26"/>
                <w:szCs w:val="26"/>
              </w:rPr>
              <w:t>Ngạc An Dương – Phó tổng giám đốc (Trưởng ban kinh doanh)</w:t>
            </w:r>
          </w:p>
        </w:tc>
      </w:tr>
      <w:tr w:rsidR="00051334" w:rsidRPr="00EA6CB1" w14:paraId="2713522A" w14:textId="77777777" w:rsidTr="00C779E9">
        <w:trPr>
          <w:trHeight w:val="341"/>
        </w:trPr>
        <w:tc>
          <w:tcPr>
            <w:tcW w:w="1047" w:type="pct"/>
            <w:vMerge/>
            <w:tcBorders>
              <w:top w:val="nil"/>
              <w:left w:val="single" w:sz="4" w:space="0" w:color="auto"/>
              <w:bottom w:val="single" w:sz="4" w:space="0" w:color="auto"/>
              <w:right w:val="single" w:sz="4" w:space="0" w:color="auto"/>
            </w:tcBorders>
            <w:vAlign w:val="center"/>
            <w:hideMark/>
          </w:tcPr>
          <w:p w14:paraId="68FE72A7" w14:textId="77777777" w:rsidR="00051334" w:rsidRPr="00EA6CB1" w:rsidRDefault="00051334" w:rsidP="00051334">
            <w:pPr>
              <w:rPr>
                <w:sz w:val="26"/>
                <w:szCs w:val="26"/>
              </w:rPr>
            </w:pPr>
          </w:p>
        </w:tc>
        <w:tc>
          <w:tcPr>
            <w:tcW w:w="2133" w:type="pct"/>
            <w:tcBorders>
              <w:top w:val="nil"/>
              <w:left w:val="nil"/>
              <w:bottom w:val="single" w:sz="4" w:space="0" w:color="auto"/>
              <w:right w:val="single" w:sz="4" w:space="0" w:color="auto"/>
            </w:tcBorders>
            <w:shd w:val="clear" w:color="auto" w:fill="auto"/>
            <w:vAlign w:val="center"/>
            <w:hideMark/>
          </w:tcPr>
          <w:p w14:paraId="04815D81" w14:textId="2A3F6B60" w:rsidR="00051334" w:rsidRPr="00EA6CB1" w:rsidRDefault="00051334" w:rsidP="00051334">
            <w:pPr>
              <w:rPr>
                <w:sz w:val="26"/>
                <w:szCs w:val="26"/>
              </w:rPr>
            </w:pPr>
            <w:r w:rsidRPr="00EA6CB1">
              <w:rPr>
                <w:sz w:val="26"/>
                <w:szCs w:val="26"/>
              </w:rPr>
              <w:t>Fax: 04.35737748</w:t>
            </w:r>
          </w:p>
        </w:tc>
        <w:tc>
          <w:tcPr>
            <w:tcW w:w="1820" w:type="pct"/>
            <w:tcBorders>
              <w:top w:val="nil"/>
              <w:left w:val="nil"/>
              <w:bottom w:val="single" w:sz="4" w:space="0" w:color="auto"/>
              <w:right w:val="single" w:sz="4" w:space="0" w:color="auto"/>
            </w:tcBorders>
            <w:shd w:val="clear" w:color="auto" w:fill="auto"/>
            <w:vAlign w:val="center"/>
            <w:hideMark/>
          </w:tcPr>
          <w:p w14:paraId="71ECDE26" w14:textId="50F5D634" w:rsidR="00051334" w:rsidRPr="00EA6CB1" w:rsidRDefault="00051334" w:rsidP="00051334">
            <w:pPr>
              <w:rPr>
                <w:sz w:val="26"/>
                <w:szCs w:val="26"/>
              </w:rPr>
            </w:pPr>
            <w:r w:rsidRPr="00EA6CB1">
              <w:rPr>
                <w:sz w:val="26"/>
                <w:szCs w:val="26"/>
              </w:rPr>
              <w:t>Email: duong@netcom.com.vn</w:t>
            </w:r>
          </w:p>
        </w:tc>
      </w:tr>
      <w:tr w:rsidR="00051334" w:rsidRPr="00EA6CB1" w14:paraId="7F12A7C0" w14:textId="77777777" w:rsidTr="00151C1C">
        <w:trPr>
          <w:trHeight w:val="718"/>
        </w:trPr>
        <w:tc>
          <w:tcPr>
            <w:tcW w:w="1047" w:type="pct"/>
            <w:vMerge/>
            <w:tcBorders>
              <w:top w:val="nil"/>
              <w:left w:val="single" w:sz="4" w:space="0" w:color="auto"/>
              <w:bottom w:val="single" w:sz="4" w:space="0" w:color="auto"/>
              <w:right w:val="single" w:sz="4" w:space="0" w:color="auto"/>
            </w:tcBorders>
            <w:vAlign w:val="center"/>
            <w:hideMark/>
          </w:tcPr>
          <w:p w14:paraId="2B43E090" w14:textId="77777777" w:rsidR="00051334" w:rsidRPr="00EA6CB1" w:rsidRDefault="00051334" w:rsidP="00051334">
            <w:pPr>
              <w:rPr>
                <w:sz w:val="26"/>
                <w:szCs w:val="26"/>
              </w:rPr>
            </w:pPr>
          </w:p>
        </w:tc>
        <w:tc>
          <w:tcPr>
            <w:tcW w:w="2133" w:type="pct"/>
            <w:tcBorders>
              <w:top w:val="nil"/>
              <w:left w:val="nil"/>
              <w:bottom w:val="single" w:sz="4" w:space="0" w:color="auto"/>
              <w:right w:val="single" w:sz="4" w:space="0" w:color="auto"/>
            </w:tcBorders>
            <w:shd w:val="clear" w:color="auto" w:fill="auto"/>
            <w:vAlign w:val="center"/>
            <w:hideMark/>
          </w:tcPr>
          <w:p w14:paraId="660ABCD7" w14:textId="3EEECFFB" w:rsidR="00051334" w:rsidRPr="00EA6CB1" w:rsidRDefault="00051334" w:rsidP="00051334">
            <w:pPr>
              <w:rPr>
                <w:sz w:val="26"/>
                <w:szCs w:val="26"/>
              </w:rPr>
            </w:pPr>
            <w:r w:rsidRPr="00EA6CB1">
              <w:rPr>
                <w:sz w:val="26"/>
                <w:szCs w:val="26"/>
              </w:rPr>
              <w:t>Chức danh: Giám đốc trung tâm Dự án 1</w:t>
            </w:r>
          </w:p>
        </w:tc>
        <w:tc>
          <w:tcPr>
            <w:tcW w:w="1820" w:type="pct"/>
            <w:tcBorders>
              <w:top w:val="nil"/>
              <w:left w:val="nil"/>
              <w:bottom w:val="single" w:sz="4" w:space="0" w:color="auto"/>
              <w:right w:val="single" w:sz="4" w:space="0" w:color="auto"/>
            </w:tcBorders>
            <w:shd w:val="clear" w:color="auto" w:fill="auto"/>
            <w:vAlign w:val="center"/>
            <w:hideMark/>
          </w:tcPr>
          <w:p w14:paraId="44FB7DB7" w14:textId="23B6CCFA" w:rsidR="00051334" w:rsidRPr="00EA6CB1" w:rsidRDefault="00051334" w:rsidP="00051334">
            <w:pPr>
              <w:rPr>
                <w:sz w:val="26"/>
                <w:szCs w:val="26"/>
              </w:rPr>
            </w:pPr>
            <w:r w:rsidRPr="00EA6CB1">
              <w:rPr>
                <w:sz w:val="26"/>
                <w:szCs w:val="26"/>
              </w:rPr>
              <w:t>Số năm làm việc cho ngưởi sử dụng lao động hiện tại: 13 năm.</w:t>
            </w:r>
          </w:p>
        </w:tc>
      </w:tr>
    </w:tbl>
    <w:p w14:paraId="09BA5B87" w14:textId="77777777" w:rsidR="001E179E" w:rsidRPr="00EA6CB1" w:rsidRDefault="001E179E" w:rsidP="00A0223A">
      <w:pPr>
        <w:pStyle w:val="ListParagraph"/>
        <w:spacing w:line="240" w:lineRule="auto"/>
        <w:rPr>
          <w:sz w:val="26"/>
          <w:szCs w:val="26"/>
        </w:rPr>
      </w:pPr>
    </w:p>
    <w:p w14:paraId="4D55F760" w14:textId="77777777" w:rsidR="001E179E" w:rsidRPr="00EA6CB1" w:rsidRDefault="001E179E" w:rsidP="00A0223A">
      <w:pPr>
        <w:pStyle w:val="ListParagraph"/>
        <w:numPr>
          <w:ilvl w:val="0"/>
          <w:numId w:val="12"/>
        </w:numPr>
        <w:spacing w:line="240" w:lineRule="auto"/>
        <w:rPr>
          <w:sz w:val="26"/>
          <w:szCs w:val="26"/>
        </w:rPr>
      </w:pPr>
      <w:r w:rsidRPr="00EA6CB1">
        <w:rPr>
          <w:sz w:val="26"/>
          <w:szCs w:val="26"/>
          <w:lang w:eastAsia="ja-JP"/>
        </w:rPr>
        <w:t>Kinh nghiệm chuyên môn.</w:t>
      </w:r>
    </w:p>
    <w:p w14:paraId="75FFF397" w14:textId="77777777" w:rsidR="001E179E" w:rsidRPr="00EA6CB1" w:rsidRDefault="001E179E" w:rsidP="00A0223A">
      <w:pPr>
        <w:pStyle w:val="ListParagraph"/>
        <w:spacing w:line="240" w:lineRule="auto"/>
        <w:rPr>
          <w:sz w:val="26"/>
          <w:szCs w:val="26"/>
        </w:rPr>
      </w:pPr>
    </w:p>
    <w:tbl>
      <w:tblPr>
        <w:tblStyle w:val="TableGrid"/>
        <w:tblW w:w="5000" w:type="pct"/>
        <w:tblLook w:val="04A0" w:firstRow="1" w:lastRow="0" w:firstColumn="1" w:lastColumn="0" w:noHBand="0" w:noVBand="1"/>
      </w:tblPr>
      <w:tblGrid>
        <w:gridCol w:w="1384"/>
        <w:gridCol w:w="1452"/>
        <w:gridCol w:w="6226"/>
      </w:tblGrid>
      <w:tr w:rsidR="001E179E" w:rsidRPr="00EA6CB1" w14:paraId="6F133090" w14:textId="77777777" w:rsidTr="00A0223A">
        <w:tc>
          <w:tcPr>
            <w:tcW w:w="764" w:type="pct"/>
            <w:vAlign w:val="center"/>
          </w:tcPr>
          <w:p w14:paraId="7730E043" w14:textId="77777777" w:rsidR="001E179E" w:rsidRPr="00EA6CB1" w:rsidRDefault="001E179E" w:rsidP="00A0223A">
            <w:pPr>
              <w:rPr>
                <w:sz w:val="26"/>
                <w:szCs w:val="26"/>
                <w:lang w:eastAsia="ja-JP"/>
              </w:rPr>
            </w:pPr>
            <w:r w:rsidRPr="00EA6CB1">
              <w:rPr>
                <w:sz w:val="26"/>
                <w:szCs w:val="26"/>
                <w:lang w:eastAsia="ja-JP"/>
              </w:rPr>
              <w:t>Từ</w:t>
            </w:r>
          </w:p>
        </w:tc>
        <w:tc>
          <w:tcPr>
            <w:tcW w:w="801" w:type="pct"/>
            <w:vAlign w:val="center"/>
          </w:tcPr>
          <w:p w14:paraId="291866A6" w14:textId="77777777" w:rsidR="001E179E" w:rsidRPr="00EA6CB1" w:rsidRDefault="001E179E" w:rsidP="00A0223A">
            <w:pPr>
              <w:rPr>
                <w:sz w:val="26"/>
                <w:szCs w:val="26"/>
                <w:lang w:eastAsia="ja-JP"/>
              </w:rPr>
            </w:pPr>
            <w:r w:rsidRPr="00EA6CB1">
              <w:rPr>
                <w:sz w:val="26"/>
                <w:szCs w:val="26"/>
                <w:lang w:eastAsia="ja-JP"/>
              </w:rPr>
              <w:t>Đến</w:t>
            </w:r>
          </w:p>
        </w:tc>
        <w:tc>
          <w:tcPr>
            <w:tcW w:w="3435" w:type="pct"/>
            <w:vAlign w:val="center"/>
          </w:tcPr>
          <w:p w14:paraId="2826AEF8" w14:textId="77777777" w:rsidR="001E179E" w:rsidRPr="00EA6CB1" w:rsidRDefault="001E179E" w:rsidP="00A0223A">
            <w:pPr>
              <w:rPr>
                <w:sz w:val="26"/>
                <w:szCs w:val="26"/>
                <w:lang w:eastAsia="ja-JP"/>
              </w:rPr>
            </w:pPr>
            <w:r w:rsidRPr="00EA6CB1">
              <w:rPr>
                <w:sz w:val="26"/>
                <w:szCs w:val="26"/>
                <w:lang w:eastAsia="ja-JP"/>
              </w:rPr>
              <w:t>Công ty/Dự án/Chức vụ/ Kinh nghiệm chuyên môn và quản lý có liên quan</w:t>
            </w:r>
          </w:p>
        </w:tc>
      </w:tr>
      <w:tr w:rsidR="001E179E" w:rsidRPr="00EA6CB1" w14:paraId="45A38288" w14:textId="77777777" w:rsidTr="00C779E9">
        <w:trPr>
          <w:trHeight w:val="1178"/>
        </w:trPr>
        <w:tc>
          <w:tcPr>
            <w:tcW w:w="764" w:type="pct"/>
          </w:tcPr>
          <w:p w14:paraId="4E3B07A9" w14:textId="77777777" w:rsidR="001E179E" w:rsidRPr="00EA6CB1" w:rsidRDefault="001E179E" w:rsidP="00A0223A">
            <w:pPr>
              <w:rPr>
                <w:sz w:val="26"/>
                <w:szCs w:val="26"/>
                <w:lang w:eastAsia="ja-JP"/>
              </w:rPr>
            </w:pPr>
            <w:r w:rsidRPr="00EA6CB1">
              <w:rPr>
                <w:sz w:val="26"/>
                <w:szCs w:val="26"/>
                <w:lang w:eastAsia="ja-JP"/>
              </w:rPr>
              <w:t>Từ 2002</w:t>
            </w:r>
          </w:p>
        </w:tc>
        <w:tc>
          <w:tcPr>
            <w:tcW w:w="801" w:type="pct"/>
          </w:tcPr>
          <w:p w14:paraId="49A1C845" w14:textId="77777777" w:rsidR="001E179E" w:rsidRPr="00EA6CB1" w:rsidRDefault="001E179E" w:rsidP="00A0223A">
            <w:pPr>
              <w:rPr>
                <w:sz w:val="26"/>
                <w:szCs w:val="26"/>
                <w:lang w:eastAsia="ja-JP"/>
              </w:rPr>
            </w:pPr>
            <w:r w:rsidRPr="00EA6CB1">
              <w:rPr>
                <w:sz w:val="26"/>
                <w:szCs w:val="26"/>
                <w:lang w:eastAsia="ja-JP"/>
              </w:rPr>
              <w:t>2005</w:t>
            </w:r>
          </w:p>
        </w:tc>
        <w:tc>
          <w:tcPr>
            <w:tcW w:w="3435" w:type="pct"/>
          </w:tcPr>
          <w:p w14:paraId="5E8CCBCB" w14:textId="77777777" w:rsidR="001E179E" w:rsidRPr="00EA6CB1" w:rsidRDefault="001E179E" w:rsidP="00A0223A">
            <w:pPr>
              <w:rPr>
                <w:sz w:val="26"/>
                <w:szCs w:val="26"/>
                <w:lang w:eastAsia="ja-JP"/>
              </w:rPr>
            </w:pPr>
            <w:r w:rsidRPr="00EA6CB1">
              <w:rPr>
                <w:sz w:val="26"/>
                <w:szCs w:val="26"/>
                <w:lang w:eastAsia="ja-JP"/>
              </w:rPr>
              <w:t>Nơi làm việc: Công ty TNHH Máy tính NÉT</w:t>
            </w:r>
          </w:p>
          <w:p w14:paraId="5A730495" w14:textId="77777777" w:rsidR="001E179E" w:rsidRPr="00EA6CB1" w:rsidRDefault="001E179E" w:rsidP="00A0223A">
            <w:pPr>
              <w:rPr>
                <w:sz w:val="26"/>
                <w:szCs w:val="26"/>
                <w:lang w:eastAsia="ja-JP"/>
              </w:rPr>
            </w:pPr>
            <w:r w:rsidRPr="00EA6CB1">
              <w:rPr>
                <w:sz w:val="26"/>
                <w:szCs w:val="26"/>
                <w:lang w:eastAsia="ja-JP"/>
              </w:rPr>
              <w:t>Vị trí: Cán bộ trung tâm dự án 1.</w:t>
            </w:r>
          </w:p>
          <w:p w14:paraId="0983C02B" w14:textId="1746F56A" w:rsidR="001E179E" w:rsidRPr="00EA6CB1" w:rsidRDefault="001E179E" w:rsidP="00A0223A">
            <w:pPr>
              <w:rPr>
                <w:sz w:val="26"/>
                <w:szCs w:val="26"/>
                <w:lang w:val="vi-VN" w:eastAsia="ja-JP"/>
              </w:rPr>
            </w:pPr>
            <w:r w:rsidRPr="00EA6CB1">
              <w:rPr>
                <w:sz w:val="26"/>
                <w:szCs w:val="26"/>
                <w:lang w:eastAsia="ja-JP"/>
              </w:rPr>
              <w:t xml:space="preserve">Chức vụ: </w:t>
            </w:r>
            <w:r w:rsidR="005A532D" w:rsidRPr="00EA6CB1">
              <w:rPr>
                <w:sz w:val="26"/>
                <w:szCs w:val="26"/>
                <w:lang w:eastAsia="ja-JP"/>
              </w:rPr>
              <w:t>Phó</w:t>
            </w:r>
            <w:r w:rsidR="005A532D" w:rsidRPr="00EA6CB1">
              <w:rPr>
                <w:sz w:val="26"/>
                <w:szCs w:val="26"/>
                <w:lang w:val="vi-VN" w:eastAsia="ja-JP"/>
              </w:rPr>
              <w:t xml:space="preserve"> Giám đốc phụ trách công nghệ</w:t>
            </w:r>
          </w:p>
          <w:p w14:paraId="1E6FE4A6" w14:textId="77777777" w:rsidR="001E179E" w:rsidRPr="00EA6CB1" w:rsidRDefault="001E179E" w:rsidP="00A0223A">
            <w:pPr>
              <w:rPr>
                <w:sz w:val="26"/>
                <w:szCs w:val="26"/>
                <w:lang w:eastAsia="ja-JP"/>
              </w:rPr>
            </w:pPr>
            <w:r w:rsidRPr="00EA6CB1">
              <w:rPr>
                <w:sz w:val="26"/>
                <w:szCs w:val="26"/>
                <w:lang w:eastAsia="ja-JP"/>
              </w:rPr>
              <w:t>Kinh nghiệm chuyên môn: Triển khai dự án CNTT.</w:t>
            </w:r>
          </w:p>
        </w:tc>
      </w:tr>
      <w:tr w:rsidR="001E179E" w:rsidRPr="00EA6CB1" w14:paraId="163A8E5D" w14:textId="77777777" w:rsidTr="00C779E9">
        <w:tc>
          <w:tcPr>
            <w:tcW w:w="764" w:type="pct"/>
          </w:tcPr>
          <w:p w14:paraId="2CD36729" w14:textId="77777777" w:rsidR="001E179E" w:rsidRPr="00EA6CB1" w:rsidRDefault="001E179E" w:rsidP="00A0223A">
            <w:pPr>
              <w:rPr>
                <w:sz w:val="26"/>
                <w:szCs w:val="26"/>
                <w:lang w:eastAsia="ja-JP"/>
              </w:rPr>
            </w:pPr>
            <w:r w:rsidRPr="00EA6CB1">
              <w:rPr>
                <w:sz w:val="26"/>
                <w:szCs w:val="26"/>
                <w:lang w:eastAsia="ja-JP"/>
              </w:rPr>
              <w:t>2005</w:t>
            </w:r>
          </w:p>
        </w:tc>
        <w:tc>
          <w:tcPr>
            <w:tcW w:w="801" w:type="pct"/>
          </w:tcPr>
          <w:p w14:paraId="45295BDF" w14:textId="77777777" w:rsidR="001E179E" w:rsidRPr="00EA6CB1" w:rsidRDefault="001E179E" w:rsidP="00A0223A">
            <w:pPr>
              <w:rPr>
                <w:sz w:val="26"/>
                <w:szCs w:val="26"/>
                <w:lang w:eastAsia="ja-JP"/>
              </w:rPr>
            </w:pPr>
            <w:r w:rsidRPr="00EA6CB1">
              <w:rPr>
                <w:sz w:val="26"/>
                <w:szCs w:val="26"/>
                <w:lang w:eastAsia="ja-JP"/>
              </w:rPr>
              <w:t>2008</w:t>
            </w:r>
          </w:p>
        </w:tc>
        <w:tc>
          <w:tcPr>
            <w:tcW w:w="3435" w:type="pct"/>
          </w:tcPr>
          <w:p w14:paraId="5EB65AE4" w14:textId="77777777" w:rsidR="001E179E" w:rsidRPr="00EA6CB1" w:rsidRDefault="001E179E" w:rsidP="00A0223A">
            <w:pPr>
              <w:rPr>
                <w:sz w:val="26"/>
                <w:szCs w:val="26"/>
                <w:lang w:eastAsia="ja-JP"/>
              </w:rPr>
            </w:pPr>
            <w:r w:rsidRPr="00EA6CB1">
              <w:rPr>
                <w:sz w:val="26"/>
                <w:szCs w:val="26"/>
                <w:lang w:eastAsia="ja-JP"/>
              </w:rPr>
              <w:t>Nơi làm việc: Công ty TNHH Máy tính NÉT</w:t>
            </w:r>
          </w:p>
          <w:p w14:paraId="14C9D7B7" w14:textId="77777777" w:rsidR="001E179E" w:rsidRPr="00EA6CB1" w:rsidRDefault="001E179E" w:rsidP="00A0223A">
            <w:pPr>
              <w:rPr>
                <w:sz w:val="26"/>
                <w:szCs w:val="26"/>
                <w:lang w:eastAsia="ja-JP"/>
              </w:rPr>
            </w:pPr>
            <w:r w:rsidRPr="00EA6CB1">
              <w:rPr>
                <w:sz w:val="26"/>
                <w:szCs w:val="26"/>
                <w:lang w:eastAsia="ja-JP"/>
              </w:rPr>
              <w:t>Chức vụ: Phó giám đốc trung tâm dự án 1.</w:t>
            </w:r>
          </w:p>
          <w:p w14:paraId="1E6536C3" w14:textId="77777777" w:rsidR="001E179E" w:rsidRPr="00EA6CB1" w:rsidRDefault="001E179E" w:rsidP="00A0223A">
            <w:pPr>
              <w:rPr>
                <w:sz w:val="26"/>
                <w:szCs w:val="26"/>
                <w:lang w:eastAsia="ja-JP"/>
              </w:rPr>
            </w:pPr>
            <w:r w:rsidRPr="00EA6CB1">
              <w:rPr>
                <w:sz w:val="26"/>
                <w:szCs w:val="26"/>
                <w:lang w:eastAsia="ja-JP"/>
              </w:rPr>
              <w:t>Kinh nghiệm chuyên môn: Triển khai dự án CNTT</w:t>
            </w:r>
          </w:p>
          <w:p w14:paraId="2BF2A1EB" w14:textId="77777777" w:rsidR="001E179E" w:rsidRPr="00EA6CB1" w:rsidRDefault="001E179E" w:rsidP="00A0223A">
            <w:pPr>
              <w:rPr>
                <w:sz w:val="26"/>
                <w:szCs w:val="26"/>
                <w:lang w:eastAsia="ja-JP"/>
              </w:rPr>
            </w:pPr>
            <w:r w:rsidRPr="00EA6CB1">
              <w:rPr>
                <w:sz w:val="26"/>
                <w:szCs w:val="26"/>
                <w:lang w:eastAsia="ja-JP"/>
              </w:rPr>
              <w:t>Kinh nghiệm quản lý: Điều hành, tổ chức nhân sự triển khai và quản trị dự án CNTT.</w:t>
            </w:r>
          </w:p>
        </w:tc>
      </w:tr>
      <w:tr w:rsidR="001E179E" w:rsidRPr="00EA6CB1" w14:paraId="15BFDBAF" w14:textId="77777777" w:rsidTr="00C779E9">
        <w:tc>
          <w:tcPr>
            <w:tcW w:w="764" w:type="pct"/>
          </w:tcPr>
          <w:p w14:paraId="5F743F07" w14:textId="77777777" w:rsidR="001E179E" w:rsidRPr="00EA6CB1" w:rsidRDefault="001E179E" w:rsidP="00A0223A">
            <w:pPr>
              <w:rPr>
                <w:sz w:val="26"/>
                <w:szCs w:val="26"/>
                <w:lang w:eastAsia="ja-JP"/>
              </w:rPr>
            </w:pPr>
            <w:r w:rsidRPr="00EA6CB1">
              <w:rPr>
                <w:sz w:val="26"/>
                <w:szCs w:val="26"/>
                <w:lang w:eastAsia="ja-JP"/>
              </w:rPr>
              <w:t>2013</w:t>
            </w:r>
          </w:p>
        </w:tc>
        <w:tc>
          <w:tcPr>
            <w:tcW w:w="801" w:type="pct"/>
          </w:tcPr>
          <w:p w14:paraId="09A2E70F" w14:textId="77777777" w:rsidR="001E179E" w:rsidRPr="00EA6CB1" w:rsidRDefault="001E179E" w:rsidP="00A0223A">
            <w:pPr>
              <w:rPr>
                <w:sz w:val="26"/>
                <w:szCs w:val="26"/>
                <w:lang w:eastAsia="ja-JP"/>
              </w:rPr>
            </w:pPr>
            <w:r w:rsidRPr="00EA6CB1">
              <w:rPr>
                <w:sz w:val="26"/>
                <w:szCs w:val="26"/>
                <w:lang w:eastAsia="ja-JP"/>
              </w:rPr>
              <w:t>Nay</w:t>
            </w:r>
          </w:p>
        </w:tc>
        <w:tc>
          <w:tcPr>
            <w:tcW w:w="3435" w:type="pct"/>
          </w:tcPr>
          <w:p w14:paraId="4986D30F" w14:textId="77777777" w:rsidR="001E179E" w:rsidRPr="00EA6CB1" w:rsidRDefault="001E179E" w:rsidP="00A0223A">
            <w:pPr>
              <w:rPr>
                <w:sz w:val="26"/>
                <w:szCs w:val="26"/>
                <w:lang w:eastAsia="ja-JP"/>
              </w:rPr>
            </w:pPr>
            <w:r w:rsidRPr="00EA6CB1">
              <w:rPr>
                <w:sz w:val="26"/>
                <w:szCs w:val="26"/>
                <w:lang w:eastAsia="ja-JP"/>
              </w:rPr>
              <w:t>Nơi làm việc: Công ty TNHH Máy tính NÉT</w:t>
            </w:r>
          </w:p>
          <w:p w14:paraId="545BD185" w14:textId="77777777" w:rsidR="001E179E" w:rsidRPr="00EA6CB1" w:rsidRDefault="001E179E" w:rsidP="00A0223A">
            <w:pPr>
              <w:rPr>
                <w:sz w:val="26"/>
                <w:szCs w:val="26"/>
                <w:lang w:eastAsia="ja-JP"/>
              </w:rPr>
            </w:pPr>
            <w:r w:rsidRPr="00EA6CB1">
              <w:rPr>
                <w:sz w:val="26"/>
                <w:szCs w:val="26"/>
                <w:lang w:eastAsia="ja-JP"/>
              </w:rPr>
              <w:t>Chức vụ: Giám đốc trung tâm dự án 1.</w:t>
            </w:r>
          </w:p>
          <w:p w14:paraId="6181CACF" w14:textId="77777777" w:rsidR="001E179E" w:rsidRPr="00EA6CB1" w:rsidRDefault="001E179E" w:rsidP="00A0223A">
            <w:pPr>
              <w:rPr>
                <w:sz w:val="26"/>
                <w:szCs w:val="26"/>
                <w:lang w:eastAsia="ja-JP"/>
              </w:rPr>
            </w:pPr>
            <w:r w:rsidRPr="00EA6CB1">
              <w:rPr>
                <w:sz w:val="26"/>
                <w:szCs w:val="26"/>
                <w:lang w:eastAsia="ja-JP"/>
              </w:rPr>
              <w:t>Kinh nghiệm chuyên môn: Triển khai dự án CNTT</w:t>
            </w:r>
          </w:p>
          <w:p w14:paraId="4B4E4BD4" w14:textId="77777777" w:rsidR="001E179E" w:rsidRPr="00EA6CB1" w:rsidRDefault="001E179E" w:rsidP="00A0223A">
            <w:pPr>
              <w:rPr>
                <w:sz w:val="26"/>
                <w:szCs w:val="26"/>
                <w:lang w:eastAsia="ja-JP"/>
              </w:rPr>
            </w:pPr>
            <w:r w:rsidRPr="00EA6CB1">
              <w:rPr>
                <w:sz w:val="26"/>
                <w:szCs w:val="26"/>
                <w:lang w:eastAsia="ja-JP"/>
              </w:rPr>
              <w:t>Kinh nghiệm quản lý: Điều hành, tổ chức nhân sự triển khai và quả trị dự án CNTT.</w:t>
            </w:r>
          </w:p>
        </w:tc>
      </w:tr>
    </w:tbl>
    <w:p w14:paraId="7C5B8FFA" w14:textId="77777777" w:rsidR="001E179E" w:rsidRPr="00EA6CB1" w:rsidRDefault="001E179E" w:rsidP="00917E9F">
      <w:pPr>
        <w:spacing w:line="336" w:lineRule="auto"/>
        <w:rPr>
          <w:sz w:val="26"/>
          <w:szCs w:val="26"/>
          <w:lang w:eastAsia="ja-J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4"/>
        <w:gridCol w:w="4568"/>
      </w:tblGrid>
      <w:tr w:rsidR="001E179E" w:rsidRPr="00EA6CB1" w14:paraId="192D9877" w14:textId="77777777" w:rsidTr="00C779E9">
        <w:tc>
          <w:tcPr>
            <w:tcW w:w="4715" w:type="dxa"/>
          </w:tcPr>
          <w:p w14:paraId="5FAF6DFE" w14:textId="77777777" w:rsidR="001E179E" w:rsidRPr="00EA6CB1" w:rsidRDefault="001E179E" w:rsidP="00917E9F">
            <w:pPr>
              <w:pStyle w:val="Chuky"/>
              <w:spacing w:line="336" w:lineRule="auto"/>
              <w:rPr>
                <w:rFonts w:ascii="Times New Roman" w:hAnsi="Times New Roman"/>
                <w:sz w:val="26"/>
                <w:szCs w:val="26"/>
                <w:lang w:eastAsia="ja-JP"/>
              </w:rPr>
            </w:pPr>
            <w:r w:rsidRPr="00EA6CB1">
              <w:rPr>
                <w:rFonts w:ascii="Times New Roman" w:hAnsi="Times New Roman"/>
                <w:sz w:val="26"/>
                <w:szCs w:val="26"/>
              </w:rPr>
              <w:t xml:space="preserve">         </w:t>
            </w:r>
          </w:p>
        </w:tc>
        <w:tc>
          <w:tcPr>
            <w:tcW w:w="4744" w:type="dxa"/>
          </w:tcPr>
          <w:p w14:paraId="6417D104" w14:textId="40A5D04F" w:rsidR="00166F80" w:rsidRPr="00EA6CB1" w:rsidRDefault="00C51CE5" w:rsidP="00166F80">
            <w:pPr>
              <w:pStyle w:val="Chuky"/>
              <w:rPr>
                <w:rFonts w:ascii="Times New Roman" w:hAnsi="Times New Roman"/>
                <w:sz w:val="26"/>
                <w:szCs w:val="26"/>
              </w:rPr>
            </w:pPr>
            <w:r w:rsidRPr="00EA6CB1">
              <w:rPr>
                <w:rFonts w:ascii="Times New Roman" w:hAnsi="Times New Roman"/>
                <w:sz w:val="26"/>
                <w:szCs w:val="26"/>
              </w:rPr>
              <w:t>Đại diện hợp pháp của nhà thầu liên danh</w:t>
            </w:r>
          </w:p>
          <w:p w14:paraId="00BA64F1" w14:textId="25655ABA" w:rsidR="00166F80" w:rsidRPr="00EA6CB1" w:rsidRDefault="00850EA0" w:rsidP="00166F80">
            <w:pPr>
              <w:pStyle w:val="Chuky"/>
              <w:rPr>
                <w:rFonts w:ascii="Times New Roman" w:hAnsi="Times New Roman"/>
                <w:sz w:val="26"/>
                <w:szCs w:val="26"/>
              </w:rPr>
            </w:pPr>
            <w:r w:rsidRPr="00EA6CB1">
              <w:rPr>
                <w:rFonts w:ascii="Times New Roman" w:hAnsi="Times New Roman"/>
                <w:sz w:val="26"/>
                <w:szCs w:val="26"/>
              </w:rPr>
              <w:t>GIÁM ĐỐC LIÊN DANH</w:t>
            </w:r>
          </w:p>
          <w:p w14:paraId="09BF26E7" w14:textId="784AC4A0" w:rsidR="00166F80" w:rsidRPr="00EA6CB1" w:rsidRDefault="001472F3" w:rsidP="00166F80">
            <w:pPr>
              <w:pStyle w:val="Chuky"/>
              <w:rPr>
                <w:rFonts w:ascii="Times New Roman" w:hAnsi="Times New Roman"/>
                <w:sz w:val="26"/>
                <w:szCs w:val="26"/>
                <w:lang w:val="vi-VN"/>
              </w:rPr>
            </w:pPr>
            <w:r w:rsidRPr="00EA6CB1">
              <w:rPr>
                <w:rFonts w:ascii="Times New Roman" w:hAnsi="Times New Roman"/>
                <w:sz w:val="26"/>
                <w:szCs w:val="26"/>
                <w:lang w:val="vi-VN"/>
              </w:rPr>
              <w:t xml:space="preserve">  </w:t>
            </w:r>
          </w:p>
          <w:p w14:paraId="05442BFD" w14:textId="77777777" w:rsidR="00166F80" w:rsidRPr="00EA6CB1" w:rsidRDefault="00166F80" w:rsidP="00166F80">
            <w:pPr>
              <w:pStyle w:val="Chuky"/>
              <w:rPr>
                <w:rFonts w:ascii="Times New Roman" w:hAnsi="Times New Roman"/>
                <w:sz w:val="26"/>
                <w:szCs w:val="26"/>
              </w:rPr>
            </w:pPr>
            <w:r w:rsidRPr="00EA6CB1">
              <w:rPr>
                <w:rFonts w:ascii="Times New Roman" w:hAnsi="Times New Roman"/>
                <w:sz w:val="26"/>
                <w:szCs w:val="26"/>
              </w:rPr>
              <w:t xml:space="preserve"> </w:t>
            </w:r>
          </w:p>
          <w:p w14:paraId="23582D24" w14:textId="77777777" w:rsidR="00166F80" w:rsidRPr="00EA6CB1" w:rsidRDefault="00166F80" w:rsidP="00166F80">
            <w:pPr>
              <w:pStyle w:val="Chuky"/>
              <w:rPr>
                <w:rFonts w:ascii="Times New Roman" w:hAnsi="Times New Roman"/>
                <w:sz w:val="26"/>
                <w:szCs w:val="26"/>
              </w:rPr>
            </w:pPr>
          </w:p>
          <w:p w14:paraId="08C87DF5" w14:textId="77777777" w:rsidR="00166F80" w:rsidRPr="00EA6CB1" w:rsidRDefault="00166F80" w:rsidP="00166F80">
            <w:pPr>
              <w:pStyle w:val="Chuky"/>
              <w:rPr>
                <w:rFonts w:ascii="Times New Roman" w:hAnsi="Times New Roman"/>
                <w:sz w:val="26"/>
                <w:szCs w:val="26"/>
              </w:rPr>
            </w:pPr>
          </w:p>
          <w:p w14:paraId="0E94E0DC" w14:textId="77777777" w:rsidR="00166F80" w:rsidRPr="00EA6CB1" w:rsidRDefault="00166F80" w:rsidP="00166F80">
            <w:pPr>
              <w:pStyle w:val="Chuky"/>
              <w:rPr>
                <w:rFonts w:ascii="Times New Roman" w:hAnsi="Times New Roman"/>
                <w:sz w:val="26"/>
                <w:szCs w:val="26"/>
              </w:rPr>
            </w:pPr>
          </w:p>
          <w:p w14:paraId="00830046" w14:textId="77777777" w:rsidR="00166F80" w:rsidRPr="00EA6CB1" w:rsidRDefault="00166F80" w:rsidP="00166F80">
            <w:pPr>
              <w:pStyle w:val="Chuky"/>
              <w:rPr>
                <w:rFonts w:ascii="Times New Roman" w:hAnsi="Times New Roman"/>
                <w:sz w:val="26"/>
                <w:szCs w:val="26"/>
              </w:rPr>
            </w:pPr>
          </w:p>
          <w:p w14:paraId="04E325CB" w14:textId="5DEC1D02" w:rsidR="000521BB" w:rsidRPr="00EA6CB1" w:rsidRDefault="00166F80" w:rsidP="00166F80">
            <w:pPr>
              <w:pStyle w:val="Chuky"/>
              <w:spacing w:line="336" w:lineRule="auto"/>
              <w:rPr>
                <w:rFonts w:ascii="Times New Roman" w:hAnsi="Times New Roman"/>
                <w:sz w:val="26"/>
                <w:szCs w:val="26"/>
              </w:rPr>
            </w:pPr>
            <w:r w:rsidRPr="00EA6CB1">
              <w:rPr>
                <w:rFonts w:ascii="Times New Roman" w:hAnsi="Times New Roman"/>
                <w:sz w:val="26"/>
                <w:szCs w:val="26"/>
              </w:rPr>
              <w:lastRenderedPageBreak/>
              <w:t xml:space="preserve"> </w:t>
            </w:r>
            <w:r w:rsidR="001472F3" w:rsidRPr="00EA6CB1">
              <w:rPr>
                <w:rFonts w:ascii="Times New Roman" w:hAnsi="Times New Roman"/>
                <w:sz w:val="26"/>
                <w:szCs w:val="26"/>
              </w:rPr>
              <w:t xml:space="preserve">  Trịnh Lê Nam</w:t>
            </w:r>
          </w:p>
        </w:tc>
      </w:tr>
    </w:tbl>
    <w:p w14:paraId="2AB99D38" w14:textId="77777777" w:rsidR="001E179E" w:rsidRPr="00EA6CB1" w:rsidRDefault="001E179E" w:rsidP="00917E9F">
      <w:pPr>
        <w:spacing w:line="336" w:lineRule="auto"/>
        <w:rPr>
          <w:sz w:val="26"/>
          <w:szCs w:val="26"/>
          <w:lang w:eastAsia="ja-JP"/>
        </w:rPr>
      </w:pPr>
    </w:p>
    <w:p w14:paraId="7C4E4DC8" w14:textId="77777777" w:rsidR="001E179E" w:rsidRPr="00EA6CB1" w:rsidRDefault="001E179E" w:rsidP="00965FE9">
      <w:pPr>
        <w:pStyle w:val="Heading4"/>
        <w:rPr>
          <w:sz w:val="26"/>
          <w:szCs w:val="26"/>
        </w:rPr>
      </w:pPr>
      <w:r w:rsidRPr="00EA6CB1">
        <w:rPr>
          <w:sz w:val="26"/>
          <w:szCs w:val="26"/>
        </w:rPr>
        <w:t>Nhân sự: Lê Mạnh Hào.</w:t>
      </w:r>
    </w:p>
    <w:p w14:paraId="61B34B35" w14:textId="1841A9DE" w:rsidR="000521BB" w:rsidRPr="00EA6CB1" w:rsidRDefault="001E179E" w:rsidP="00917E9F">
      <w:pPr>
        <w:spacing w:line="336" w:lineRule="auto"/>
        <w:rPr>
          <w:sz w:val="26"/>
          <w:szCs w:val="26"/>
          <w:lang w:eastAsia="ja-JP"/>
        </w:rPr>
      </w:pPr>
      <w:r w:rsidRPr="00EA6CB1">
        <w:rPr>
          <w:sz w:val="26"/>
          <w:szCs w:val="26"/>
          <w:lang w:eastAsia="ja-JP"/>
        </w:rPr>
        <w:t>Lý lịch chuyên môn.</w:t>
      </w:r>
    </w:p>
    <w:tbl>
      <w:tblPr>
        <w:tblW w:w="5000" w:type="pct"/>
        <w:tblLook w:val="04A0" w:firstRow="1" w:lastRow="0" w:firstColumn="1" w:lastColumn="0" w:noHBand="0" w:noVBand="1"/>
      </w:tblPr>
      <w:tblGrid>
        <w:gridCol w:w="1898"/>
        <w:gridCol w:w="3590"/>
        <w:gridCol w:w="3574"/>
      </w:tblGrid>
      <w:tr w:rsidR="001E179E" w:rsidRPr="00EA6CB1" w14:paraId="0AA3044C" w14:textId="77777777" w:rsidTr="00C779E9">
        <w:trPr>
          <w:trHeight w:val="386"/>
        </w:trPr>
        <w:tc>
          <w:tcPr>
            <w:tcW w:w="5000" w:type="pct"/>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3626D415" w14:textId="41CC8246" w:rsidR="001E179E" w:rsidRPr="00EA6CB1" w:rsidRDefault="001E179E" w:rsidP="00A0223A">
            <w:pPr>
              <w:rPr>
                <w:sz w:val="26"/>
                <w:szCs w:val="26"/>
              </w:rPr>
            </w:pPr>
            <w:r w:rsidRPr="00EA6CB1">
              <w:rPr>
                <w:sz w:val="26"/>
                <w:szCs w:val="26"/>
              </w:rPr>
              <w:t xml:space="preserve">Vị trí: </w:t>
            </w:r>
            <w:r w:rsidR="00A64A1C" w:rsidRPr="00EA6CB1">
              <w:rPr>
                <w:sz w:val="26"/>
                <w:szCs w:val="26"/>
              </w:rPr>
              <w:t>Cán bộ kỹ thuật</w:t>
            </w:r>
          </w:p>
        </w:tc>
      </w:tr>
      <w:tr w:rsidR="001E179E" w:rsidRPr="00EA6CB1" w14:paraId="5CC72B11" w14:textId="77777777" w:rsidTr="00A0223A">
        <w:tc>
          <w:tcPr>
            <w:tcW w:w="1047" w:type="pct"/>
            <w:vMerge w:val="restart"/>
            <w:tcBorders>
              <w:top w:val="nil"/>
              <w:left w:val="single" w:sz="4" w:space="0" w:color="auto"/>
              <w:right w:val="single" w:sz="4" w:space="0" w:color="auto"/>
            </w:tcBorders>
            <w:shd w:val="clear" w:color="auto" w:fill="auto"/>
            <w:vAlign w:val="center"/>
            <w:hideMark/>
          </w:tcPr>
          <w:p w14:paraId="2AE882D8" w14:textId="77777777" w:rsidR="001E179E" w:rsidRPr="00EA6CB1" w:rsidRDefault="001E179E" w:rsidP="00A0223A">
            <w:pPr>
              <w:rPr>
                <w:sz w:val="26"/>
                <w:szCs w:val="26"/>
              </w:rPr>
            </w:pPr>
            <w:r w:rsidRPr="00EA6CB1">
              <w:rPr>
                <w:sz w:val="26"/>
                <w:szCs w:val="26"/>
              </w:rPr>
              <w:t>Thông tin nhân sự</w:t>
            </w:r>
          </w:p>
          <w:p w14:paraId="34F06AE4" w14:textId="77777777" w:rsidR="001E179E" w:rsidRPr="00EA6CB1" w:rsidRDefault="001E179E" w:rsidP="00A0223A">
            <w:pPr>
              <w:rPr>
                <w:sz w:val="26"/>
                <w:szCs w:val="26"/>
              </w:rPr>
            </w:pPr>
            <w:r w:rsidRPr="00EA6CB1">
              <w:rPr>
                <w:sz w:val="26"/>
                <w:szCs w:val="26"/>
              </w:rPr>
              <w:t> </w:t>
            </w:r>
          </w:p>
        </w:tc>
        <w:tc>
          <w:tcPr>
            <w:tcW w:w="1981" w:type="pct"/>
            <w:tcBorders>
              <w:top w:val="nil"/>
              <w:left w:val="nil"/>
              <w:bottom w:val="single" w:sz="4" w:space="0" w:color="auto"/>
              <w:right w:val="single" w:sz="4" w:space="0" w:color="auto"/>
            </w:tcBorders>
            <w:shd w:val="clear" w:color="auto" w:fill="auto"/>
            <w:vAlign w:val="center"/>
            <w:hideMark/>
          </w:tcPr>
          <w:p w14:paraId="06417F2E" w14:textId="77777777" w:rsidR="001E179E" w:rsidRPr="00EA6CB1" w:rsidRDefault="001E179E" w:rsidP="00A0223A">
            <w:pPr>
              <w:rPr>
                <w:sz w:val="26"/>
                <w:szCs w:val="26"/>
              </w:rPr>
            </w:pPr>
            <w:r w:rsidRPr="00EA6CB1">
              <w:rPr>
                <w:sz w:val="26"/>
                <w:szCs w:val="26"/>
              </w:rPr>
              <w:t>Tên: Lê Mạnh Hào</w:t>
            </w:r>
          </w:p>
        </w:tc>
        <w:tc>
          <w:tcPr>
            <w:tcW w:w="1971" w:type="pct"/>
            <w:tcBorders>
              <w:top w:val="nil"/>
              <w:left w:val="nil"/>
              <w:bottom w:val="single" w:sz="4" w:space="0" w:color="auto"/>
              <w:right w:val="single" w:sz="4" w:space="0" w:color="auto"/>
            </w:tcBorders>
            <w:shd w:val="clear" w:color="auto" w:fill="auto"/>
            <w:vAlign w:val="center"/>
            <w:hideMark/>
          </w:tcPr>
          <w:p w14:paraId="19B8ACBA" w14:textId="77777777" w:rsidR="001E179E" w:rsidRPr="00EA6CB1" w:rsidRDefault="001E179E" w:rsidP="00A0223A">
            <w:pPr>
              <w:rPr>
                <w:sz w:val="26"/>
                <w:szCs w:val="26"/>
              </w:rPr>
            </w:pPr>
            <w:r w:rsidRPr="00EA6CB1">
              <w:rPr>
                <w:sz w:val="26"/>
                <w:szCs w:val="26"/>
              </w:rPr>
              <w:t>Ngày, tháng, năm sinh: 19/04/1976</w:t>
            </w:r>
          </w:p>
        </w:tc>
      </w:tr>
      <w:tr w:rsidR="001E179E" w:rsidRPr="00EA6CB1" w14:paraId="723312AB" w14:textId="77777777" w:rsidTr="00A0223A">
        <w:tc>
          <w:tcPr>
            <w:tcW w:w="1047" w:type="pct"/>
            <w:vMerge/>
            <w:tcBorders>
              <w:left w:val="single" w:sz="4" w:space="0" w:color="auto"/>
              <w:bottom w:val="single" w:sz="4" w:space="0" w:color="auto"/>
              <w:right w:val="single" w:sz="4" w:space="0" w:color="auto"/>
            </w:tcBorders>
            <w:shd w:val="clear" w:color="auto" w:fill="auto"/>
            <w:vAlign w:val="center"/>
            <w:hideMark/>
          </w:tcPr>
          <w:p w14:paraId="5FCC20A9" w14:textId="77777777" w:rsidR="001E179E" w:rsidRPr="00EA6CB1" w:rsidRDefault="001E179E" w:rsidP="00A0223A">
            <w:pPr>
              <w:rPr>
                <w:sz w:val="26"/>
                <w:szCs w:val="26"/>
              </w:rPr>
            </w:pPr>
          </w:p>
        </w:tc>
        <w:tc>
          <w:tcPr>
            <w:tcW w:w="3953" w:type="pct"/>
            <w:gridSpan w:val="2"/>
            <w:tcBorders>
              <w:top w:val="single" w:sz="4" w:space="0" w:color="auto"/>
              <w:left w:val="nil"/>
              <w:bottom w:val="single" w:sz="4" w:space="0" w:color="auto"/>
              <w:right w:val="single" w:sz="4" w:space="0" w:color="000000"/>
            </w:tcBorders>
            <w:shd w:val="clear" w:color="auto" w:fill="auto"/>
            <w:vAlign w:val="center"/>
            <w:hideMark/>
          </w:tcPr>
          <w:p w14:paraId="350DEC68" w14:textId="77777777" w:rsidR="001E179E" w:rsidRPr="00EA6CB1" w:rsidRDefault="001E179E" w:rsidP="00A0223A">
            <w:pPr>
              <w:rPr>
                <w:sz w:val="26"/>
                <w:szCs w:val="26"/>
              </w:rPr>
            </w:pPr>
            <w:r w:rsidRPr="00EA6CB1">
              <w:rPr>
                <w:sz w:val="26"/>
                <w:szCs w:val="26"/>
              </w:rPr>
              <w:t>Trình độ chuyên môn: Cử nhân Tin học</w:t>
            </w:r>
          </w:p>
        </w:tc>
      </w:tr>
      <w:tr w:rsidR="001E179E" w:rsidRPr="00EA6CB1" w14:paraId="290CDA0F" w14:textId="77777777" w:rsidTr="00A0223A">
        <w:tc>
          <w:tcPr>
            <w:tcW w:w="1047" w:type="pct"/>
            <w:vMerge w:val="restart"/>
            <w:tcBorders>
              <w:top w:val="nil"/>
              <w:left w:val="single" w:sz="4" w:space="0" w:color="auto"/>
              <w:bottom w:val="single" w:sz="4" w:space="0" w:color="auto"/>
              <w:right w:val="single" w:sz="4" w:space="0" w:color="auto"/>
            </w:tcBorders>
            <w:shd w:val="clear" w:color="auto" w:fill="auto"/>
            <w:vAlign w:val="center"/>
            <w:hideMark/>
          </w:tcPr>
          <w:p w14:paraId="2C600F80" w14:textId="77777777" w:rsidR="001E179E" w:rsidRPr="00EA6CB1" w:rsidRDefault="001E179E" w:rsidP="00A0223A">
            <w:pPr>
              <w:rPr>
                <w:sz w:val="26"/>
                <w:szCs w:val="26"/>
              </w:rPr>
            </w:pPr>
            <w:r w:rsidRPr="00EA6CB1">
              <w:rPr>
                <w:sz w:val="26"/>
                <w:szCs w:val="26"/>
              </w:rPr>
              <w:t>Công việc hiện tại</w:t>
            </w:r>
          </w:p>
        </w:tc>
        <w:tc>
          <w:tcPr>
            <w:tcW w:w="3953" w:type="pct"/>
            <w:gridSpan w:val="2"/>
            <w:tcBorders>
              <w:top w:val="single" w:sz="4" w:space="0" w:color="auto"/>
              <w:left w:val="nil"/>
              <w:bottom w:val="single" w:sz="4" w:space="0" w:color="auto"/>
              <w:right w:val="single" w:sz="4" w:space="0" w:color="000000"/>
            </w:tcBorders>
            <w:shd w:val="clear" w:color="auto" w:fill="auto"/>
            <w:vAlign w:val="center"/>
            <w:hideMark/>
          </w:tcPr>
          <w:p w14:paraId="7C3F7232" w14:textId="77777777" w:rsidR="001E179E" w:rsidRPr="00EA6CB1" w:rsidRDefault="001E179E" w:rsidP="00A0223A">
            <w:pPr>
              <w:rPr>
                <w:sz w:val="26"/>
                <w:szCs w:val="26"/>
              </w:rPr>
            </w:pPr>
            <w:r w:rsidRPr="00EA6CB1">
              <w:rPr>
                <w:sz w:val="26"/>
                <w:szCs w:val="26"/>
              </w:rPr>
              <w:t>Tên của ngưởi sử dụng lao động: Trịnh Lê Nam</w:t>
            </w:r>
          </w:p>
        </w:tc>
      </w:tr>
      <w:tr w:rsidR="001E179E" w:rsidRPr="00EA6CB1" w14:paraId="30815EDC" w14:textId="77777777" w:rsidTr="00A0223A">
        <w:tc>
          <w:tcPr>
            <w:tcW w:w="1047" w:type="pct"/>
            <w:vMerge/>
            <w:tcBorders>
              <w:top w:val="nil"/>
              <w:left w:val="single" w:sz="4" w:space="0" w:color="auto"/>
              <w:bottom w:val="single" w:sz="4" w:space="0" w:color="auto"/>
              <w:right w:val="single" w:sz="4" w:space="0" w:color="auto"/>
            </w:tcBorders>
            <w:vAlign w:val="center"/>
            <w:hideMark/>
          </w:tcPr>
          <w:p w14:paraId="6D162885" w14:textId="77777777" w:rsidR="001E179E" w:rsidRPr="00EA6CB1" w:rsidRDefault="001E179E" w:rsidP="00A0223A">
            <w:pPr>
              <w:rPr>
                <w:sz w:val="26"/>
                <w:szCs w:val="26"/>
              </w:rPr>
            </w:pPr>
          </w:p>
        </w:tc>
        <w:tc>
          <w:tcPr>
            <w:tcW w:w="3953" w:type="pct"/>
            <w:gridSpan w:val="2"/>
            <w:tcBorders>
              <w:top w:val="single" w:sz="4" w:space="0" w:color="auto"/>
              <w:left w:val="nil"/>
              <w:bottom w:val="single" w:sz="4" w:space="0" w:color="auto"/>
              <w:right w:val="single" w:sz="4" w:space="0" w:color="000000"/>
            </w:tcBorders>
            <w:shd w:val="clear" w:color="auto" w:fill="auto"/>
            <w:vAlign w:val="center"/>
            <w:hideMark/>
          </w:tcPr>
          <w:p w14:paraId="061D6391" w14:textId="77777777" w:rsidR="001E179E" w:rsidRPr="00EA6CB1" w:rsidRDefault="001E179E" w:rsidP="00A0223A">
            <w:pPr>
              <w:rPr>
                <w:sz w:val="26"/>
                <w:szCs w:val="26"/>
              </w:rPr>
            </w:pPr>
            <w:r w:rsidRPr="00EA6CB1">
              <w:rPr>
                <w:sz w:val="26"/>
                <w:szCs w:val="26"/>
              </w:rPr>
              <w:t>Địa chỉ của ngưởi sử dụng lao động: 46A, ngõ 120 đường Trường Chinh, phường Phương Mai, quận Đống Đa, Thành phố Hà Nội.</w:t>
            </w:r>
          </w:p>
        </w:tc>
      </w:tr>
      <w:tr w:rsidR="001E179E" w:rsidRPr="00EA6CB1" w14:paraId="1FAC93CF" w14:textId="77777777" w:rsidTr="00A0223A">
        <w:tc>
          <w:tcPr>
            <w:tcW w:w="1047" w:type="pct"/>
            <w:vMerge/>
            <w:tcBorders>
              <w:top w:val="nil"/>
              <w:left w:val="single" w:sz="4" w:space="0" w:color="auto"/>
              <w:bottom w:val="single" w:sz="4" w:space="0" w:color="auto"/>
              <w:right w:val="single" w:sz="4" w:space="0" w:color="auto"/>
            </w:tcBorders>
            <w:vAlign w:val="center"/>
            <w:hideMark/>
          </w:tcPr>
          <w:p w14:paraId="6E20E5B3" w14:textId="77777777" w:rsidR="001E179E" w:rsidRPr="00EA6CB1" w:rsidRDefault="001E179E" w:rsidP="00A0223A">
            <w:pPr>
              <w:rPr>
                <w:sz w:val="26"/>
                <w:szCs w:val="26"/>
              </w:rPr>
            </w:pPr>
          </w:p>
        </w:tc>
        <w:tc>
          <w:tcPr>
            <w:tcW w:w="1981" w:type="pct"/>
            <w:tcBorders>
              <w:top w:val="nil"/>
              <w:left w:val="nil"/>
              <w:bottom w:val="single" w:sz="4" w:space="0" w:color="auto"/>
              <w:right w:val="single" w:sz="4" w:space="0" w:color="auto"/>
            </w:tcBorders>
            <w:shd w:val="clear" w:color="auto" w:fill="auto"/>
            <w:vAlign w:val="center"/>
            <w:hideMark/>
          </w:tcPr>
          <w:p w14:paraId="7F1904AD" w14:textId="77777777" w:rsidR="001E179E" w:rsidRPr="00EA6CB1" w:rsidRDefault="001E179E" w:rsidP="00A0223A">
            <w:pPr>
              <w:rPr>
                <w:sz w:val="26"/>
                <w:szCs w:val="26"/>
              </w:rPr>
            </w:pPr>
            <w:r w:rsidRPr="00EA6CB1">
              <w:rPr>
                <w:sz w:val="26"/>
                <w:szCs w:val="26"/>
              </w:rPr>
              <w:t>Điện thoại: 04.35737747</w:t>
            </w:r>
          </w:p>
        </w:tc>
        <w:tc>
          <w:tcPr>
            <w:tcW w:w="1971" w:type="pct"/>
            <w:tcBorders>
              <w:top w:val="nil"/>
              <w:left w:val="nil"/>
              <w:bottom w:val="single" w:sz="4" w:space="0" w:color="auto"/>
              <w:right w:val="single" w:sz="4" w:space="0" w:color="auto"/>
            </w:tcBorders>
            <w:shd w:val="clear" w:color="auto" w:fill="auto"/>
            <w:vAlign w:val="center"/>
            <w:hideMark/>
          </w:tcPr>
          <w:p w14:paraId="7DD55C67" w14:textId="77777777" w:rsidR="001E179E" w:rsidRPr="00EA6CB1" w:rsidRDefault="001E179E" w:rsidP="00A0223A">
            <w:pPr>
              <w:rPr>
                <w:sz w:val="26"/>
                <w:szCs w:val="26"/>
              </w:rPr>
            </w:pPr>
            <w:r w:rsidRPr="00EA6CB1">
              <w:rPr>
                <w:sz w:val="26"/>
                <w:szCs w:val="26"/>
              </w:rPr>
              <w:t xml:space="preserve">Người liên lạc: </w:t>
            </w:r>
          </w:p>
          <w:p w14:paraId="7D46C97C" w14:textId="77777777" w:rsidR="001E179E" w:rsidRPr="00EA6CB1" w:rsidRDefault="001E179E" w:rsidP="00A0223A">
            <w:pPr>
              <w:rPr>
                <w:sz w:val="26"/>
                <w:szCs w:val="26"/>
              </w:rPr>
            </w:pPr>
            <w:r w:rsidRPr="00EA6CB1">
              <w:rPr>
                <w:sz w:val="26"/>
                <w:szCs w:val="26"/>
              </w:rPr>
              <w:t>Ngạc An Dương – Phó tổng giám đốc (Trưởng ban kinh doanh)</w:t>
            </w:r>
          </w:p>
        </w:tc>
      </w:tr>
      <w:tr w:rsidR="001E179E" w:rsidRPr="00EA6CB1" w14:paraId="1F91F37F" w14:textId="77777777" w:rsidTr="00A0223A">
        <w:tc>
          <w:tcPr>
            <w:tcW w:w="1047" w:type="pct"/>
            <w:vMerge/>
            <w:tcBorders>
              <w:top w:val="nil"/>
              <w:left w:val="single" w:sz="4" w:space="0" w:color="auto"/>
              <w:bottom w:val="single" w:sz="4" w:space="0" w:color="auto"/>
              <w:right w:val="single" w:sz="4" w:space="0" w:color="auto"/>
            </w:tcBorders>
            <w:vAlign w:val="center"/>
            <w:hideMark/>
          </w:tcPr>
          <w:p w14:paraId="3AAF261F" w14:textId="77777777" w:rsidR="001E179E" w:rsidRPr="00EA6CB1" w:rsidRDefault="001E179E" w:rsidP="00A0223A">
            <w:pPr>
              <w:rPr>
                <w:sz w:val="26"/>
                <w:szCs w:val="26"/>
              </w:rPr>
            </w:pPr>
          </w:p>
        </w:tc>
        <w:tc>
          <w:tcPr>
            <w:tcW w:w="1981" w:type="pct"/>
            <w:tcBorders>
              <w:top w:val="nil"/>
              <w:left w:val="nil"/>
              <w:bottom w:val="single" w:sz="4" w:space="0" w:color="auto"/>
              <w:right w:val="single" w:sz="4" w:space="0" w:color="auto"/>
            </w:tcBorders>
            <w:shd w:val="clear" w:color="auto" w:fill="auto"/>
            <w:vAlign w:val="center"/>
            <w:hideMark/>
          </w:tcPr>
          <w:p w14:paraId="6C563665" w14:textId="77777777" w:rsidR="001E179E" w:rsidRPr="00EA6CB1" w:rsidRDefault="001E179E" w:rsidP="00A0223A">
            <w:pPr>
              <w:rPr>
                <w:sz w:val="26"/>
                <w:szCs w:val="26"/>
              </w:rPr>
            </w:pPr>
            <w:r w:rsidRPr="00EA6CB1">
              <w:rPr>
                <w:sz w:val="26"/>
                <w:szCs w:val="26"/>
              </w:rPr>
              <w:t>Fax: 04.35737748</w:t>
            </w:r>
          </w:p>
        </w:tc>
        <w:tc>
          <w:tcPr>
            <w:tcW w:w="1971" w:type="pct"/>
            <w:tcBorders>
              <w:top w:val="nil"/>
              <w:left w:val="nil"/>
              <w:bottom w:val="single" w:sz="4" w:space="0" w:color="auto"/>
              <w:right w:val="single" w:sz="4" w:space="0" w:color="auto"/>
            </w:tcBorders>
            <w:shd w:val="clear" w:color="auto" w:fill="auto"/>
            <w:vAlign w:val="center"/>
            <w:hideMark/>
          </w:tcPr>
          <w:p w14:paraId="4271B74E" w14:textId="77777777" w:rsidR="001E179E" w:rsidRPr="00EA6CB1" w:rsidRDefault="001E179E" w:rsidP="00A0223A">
            <w:pPr>
              <w:rPr>
                <w:sz w:val="26"/>
                <w:szCs w:val="26"/>
              </w:rPr>
            </w:pPr>
            <w:r w:rsidRPr="00EA6CB1">
              <w:rPr>
                <w:sz w:val="26"/>
                <w:szCs w:val="26"/>
              </w:rPr>
              <w:t>Email: duong@netcom.com.vn</w:t>
            </w:r>
          </w:p>
        </w:tc>
      </w:tr>
      <w:tr w:rsidR="001E179E" w:rsidRPr="00EA6CB1" w14:paraId="7E79185A" w14:textId="77777777" w:rsidTr="00A0223A">
        <w:tc>
          <w:tcPr>
            <w:tcW w:w="1047" w:type="pct"/>
            <w:vMerge/>
            <w:tcBorders>
              <w:top w:val="nil"/>
              <w:left w:val="single" w:sz="4" w:space="0" w:color="auto"/>
              <w:bottom w:val="single" w:sz="4" w:space="0" w:color="auto"/>
              <w:right w:val="single" w:sz="4" w:space="0" w:color="auto"/>
            </w:tcBorders>
            <w:vAlign w:val="center"/>
            <w:hideMark/>
          </w:tcPr>
          <w:p w14:paraId="3D36FF8A" w14:textId="77777777" w:rsidR="001E179E" w:rsidRPr="00EA6CB1" w:rsidRDefault="001E179E" w:rsidP="00A0223A">
            <w:pPr>
              <w:rPr>
                <w:sz w:val="26"/>
                <w:szCs w:val="26"/>
              </w:rPr>
            </w:pPr>
          </w:p>
        </w:tc>
        <w:tc>
          <w:tcPr>
            <w:tcW w:w="1981" w:type="pct"/>
            <w:tcBorders>
              <w:top w:val="nil"/>
              <w:left w:val="nil"/>
              <w:bottom w:val="single" w:sz="4" w:space="0" w:color="auto"/>
              <w:right w:val="single" w:sz="4" w:space="0" w:color="auto"/>
            </w:tcBorders>
            <w:shd w:val="clear" w:color="auto" w:fill="auto"/>
            <w:vAlign w:val="center"/>
            <w:hideMark/>
          </w:tcPr>
          <w:p w14:paraId="01F63803" w14:textId="77777777" w:rsidR="001E179E" w:rsidRPr="00EA6CB1" w:rsidRDefault="001E179E" w:rsidP="00A0223A">
            <w:pPr>
              <w:rPr>
                <w:sz w:val="26"/>
                <w:szCs w:val="26"/>
              </w:rPr>
            </w:pPr>
            <w:r w:rsidRPr="00EA6CB1">
              <w:rPr>
                <w:sz w:val="26"/>
                <w:szCs w:val="26"/>
              </w:rPr>
              <w:t>Chức danh: Giám đốc trung tâm Dự án 3.</w:t>
            </w:r>
          </w:p>
        </w:tc>
        <w:tc>
          <w:tcPr>
            <w:tcW w:w="1971" w:type="pct"/>
            <w:tcBorders>
              <w:top w:val="nil"/>
              <w:left w:val="nil"/>
              <w:bottom w:val="single" w:sz="4" w:space="0" w:color="auto"/>
              <w:right w:val="single" w:sz="4" w:space="0" w:color="auto"/>
            </w:tcBorders>
            <w:shd w:val="clear" w:color="auto" w:fill="auto"/>
            <w:vAlign w:val="center"/>
            <w:hideMark/>
          </w:tcPr>
          <w:p w14:paraId="5DCF8DA0" w14:textId="304DE45B" w:rsidR="001E179E" w:rsidRPr="00EA6CB1" w:rsidRDefault="001E179E" w:rsidP="00A0223A">
            <w:pPr>
              <w:rPr>
                <w:sz w:val="26"/>
                <w:szCs w:val="26"/>
              </w:rPr>
            </w:pPr>
            <w:r w:rsidRPr="00EA6CB1">
              <w:rPr>
                <w:sz w:val="26"/>
                <w:szCs w:val="26"/>
              </w:rPr>
              <w:t>Số năm làm việc cho ngưởi sử dụng lao động hiện tại: 1</w:t>
            </w:r>
            <w:r w:rsidR="008E7049" w:rsidRPr="00EA6CB1">
              <w:rPr>
                <w:sz w:val="26"/>
                <w:szCs w:val="26"/>
                <w:lang w:val="vi-VN"/>
              </w:rPr>
              <w:t>5</w:t>
            </w:r>
            <w:r w:rsidRPr="00EA6CB1">
              <w:rPr>
                <w:sz w:val="26"/>
                <w:szCs w:val="26"/>
              </w:rPr>
              <w:t xml:space="preserve"> năm.</w:t>
            </w:r>
          </w:p>
        </w:tc>
      </w:tr>
    </w:tbl>
    <w:p w14:paraId="06A834C0" w14:textId="77777777" w:rsidR="001E179E" w:rsidRPr="00EA6CB1" w:rsidRDefault="001E179E" w:rsidP="00A0223A">
      <w:pPr>
        <w:pStyle w:val="ListParagraph"/>
        <w:spacing w:line="240" w:lineRule="auto"/>
        <w:rPr>
          <w:sz w:val="26"/>
          <w:szCs w:val="26"/>
        </w:rPr>
      </w:pPr>
    </w:p>
    <w:p w14:paraId="7DFC6D8F" w14:textId="77777777" w:rsidR="001E179E" w:rsidRPr="00EA6CB1" w:rsidRDefault="001E179E" w:rsidP="00A0223A">
      <w:pPr>
        <w:pStyle w:val="ListParagraph"/>
        <w:numPr>
          <w:ilvl w:val="0"/>
          <w:numId w:val="12"/>
        </w:numPr>
        <w:spacing w:line="240" w:lineRule="auto"/>
        <w:rPr>
          <w:sz w:val="26"/>
          <w:szCs w:val="26"/>
        </w:rPr>
      </w:pPr>
      <w:r w:rsidRPr="00EA6CB1">
        <w:rPr>
          <w:sz w:val="26"/>
          <w:szCs w:val="26"/>
          <w:lang w:eastAsia="ja-JP"/>
        </w:rPr>
        <w:t>Kinh nghiệm chuyên môn.</w:t>
      </w:r>
    </w:p>
    <w:p w14:paraId="5803EF8C" w14:textId="77777777" w:rsidR="001E179E" w:rsidRPr="00EA6CB1" w:rsidRDefault="001E179E" w:rsidP="00A0223A">
      <w:pPr>
        <w:pStyle w:val="ListParagraph"/>
        <w:spacing w:line="240" w:lineRule="auto"/>
        <w:rPr>
          <w:sz w:val="26"/>
          <w:szCs w:val="26"/>
        </w:rPr>
      </w:pPr>
    </w:p>
    <w:tbl>
      <w:tblPr>
        <w:tblStyle w:val="TableGrid"/>
        <w:tblW w:w="5000" w:type="pct"/>
        <w:tblLook w:val="04A0" w:firstRow="1" w:lastRow="0" w:firstColumn="1" w:lastColumn="0" w:noHBand="0" w:noVBand="1"/>
      </w:tblPr>
      <w:tblGrid>
        <w:gridCol w:w="1384"/>
        <w:gridCol w:w="1452"/>
        <w:gridCol w:w="6226"/>
      </w:tblGrid>
      <w:tr w:rsidR="001E179E" w:rsidRPr="00EA6CB1" w14:paraId="12F5D54F" w14:textId="77777777" w:rsidTr="00A0223A">
        <w:tc>
          <w:tcPr>
            <w:tcW w:w="764" w:type="pct"/>
          </w:tcPr>
          <w:p w14:paraId="2A09BD94" w14:textId="77777777" w:rsidR="001E179E" w:rsidRPr="00EA6CB1" w:rsidRDefault="001E179E" w:rsidP="00A0223A">
            <w:pPr>
              <w:rPr>
                <w:sz w:val="26"/>
                <w:szCs w:val="26"/>
                <w:lang w:eastAsia="ja-JP"/>
              </w:rPr>
            </w:pPr>
            <w:r w:rsidRPr="00EA6CB1">
              <w:rPr>
                <w:sz w:val="26"/>
                <w:szCs w:val="26"/>
                <w:lang w:eastAsia="ja-JP"/>
              </w:rPr>
              <w:t>Từ</w:t>
            </w:r>
          </w:p>
        </w:tc>
        <w:tc>
          <w:tcPr>
            <w:tcW w:w="801" w:type="pct"/>
          </w:tcPr>
          <w:p w14:paraId="52BAA9EF" w14:textId="77777777" w:rsidR="001E179E" w:rsidRPr="00EA6CB1" w:rsidRDefault="001E179E" w:rsidP="00A0223A">
            <w:pPr>
              <w:rPr>
                <w:sz w:val="26"/>
                <w:szCs w:val="26"/>
                <w:lang w:eastAsia="ja-JP"/>
              </w:rPr>
            </w:pPr>
            <w:r w:rsidRPr="00EA6CB1">
              <w:rPr>
                <w:sz w:val="26"/>
                <w:szCs w:val="26"/>
                <w:lang w:eastAsia="ja-JP"/>
              </w:rPr>
              <w:t>Đến</w:t>
            </w:r>
          </w:p>
        </w:tc>
        <w:tc>
          <w:tcPr>
            <w:tcW w:w="3435" w:type="pct"/>
          </w:tcPr>
          <w:p w14:paraId="5E16277D" w14:textId="77777777" w:rsidR="001E179E" w:rsidRPr="00EA6CB1" w:rsidRDefault="001E179E" w:rsidP="00A0223A">
            <w:pPr>
              <w:rPr>
                <w:sz w:val="26"/>
                <w:szCs w:val="26"/>
                <w:lang w:eastAsia="ja-JP"/>
              </w:rPr>
            </w:pPr>
            <w:r w:rsidRPr="00EA6CB1">
              <w:rPr>
                <w:sz w:val="26"/>
                <w:szCs w:val="26"/>
                <w:lang w:eastAsia="ja-JP"/>
              </w:rPr>
              <w:t>Công ty/Dự án/Chức vụ/ Kinh nghiệm chuyên môn và quản lý có liên quan</w:t>
            </w:r>
          </w:p>
        </w:tc>
      </w:tr>
      <w:tr w:rsidR="001E179E" w:rsidRPr="00EA6CB1" w14:paraId="0FE330CA" w14:textId="77777777" w:rsidTr="00A0223A">
        <w:tc>
          <w:tcPr>
            <w:tcW w:w="764" w:type="pct"/>
          </w:tcPr>
          <w:p w14:paraId="7C04E494" w14:textId="77777777" w:rsidR="001E179E" w:rsidRPr="00EA6CB1" w:rsidRDefault="001E179E" w:rsidP="00A0223A">
            <w:pPr>
              <w:rPr>
                <w:sz w:val="26"/>
                <w:szCs w:val="26"/>
                <w:lang w:eastAsia="ja-JP"/>
              </w:rPr>
            </w:pPr>
            <w:r w:rsidRPr="00EA6CB1">
              <w:rPr>
                <w:sz w:val="26"/>
                <w:szCs w:val="26"/>
                <w:lang w:eastAsia="ja-JP"/>
              </w:rPr>
              <w:t>Từ 2002</w:t>
            </w:r>
          </w:p>
        </w:tc>
        <w:tc>
          <w:tcPr>
            <w:tcW w:w="801" w:type="pct"/>
          </w:tcPr>
          <w:p w14:paraId="62C1FA66" w14:textId="77777777" w:rsidR="001E179E" w:rsidRPr="00EA6CB1" w:rsidRDefault="001E179E" w:rsidP="00A0223A">
            <w:pPr>
              <w:rPr>
                <w:sz w:val="26"/>
                <w:szCs w:val="26"/>
                <w:lang w:eastAsia="ja-JP"/>
              </w:rPr>
            </w:pPr>
            <w:r w:rsidRPr="00EA6CB1">
              <w:rPr>
                <w:sz w:val="26"/>
                <w:szCs w:val="26"/>
                <w:lang w:eastAsia="ja-JP"/>
              </w:rPr>
              <w:t>2005</w:t>
            </w:r>
          </w:p>
        </w:tc>
        <w:tc>
          <w:tcPr>
            <w:tcW w:w="3435" w:type="pct"/>
          </w:tcPr>
          <w:p w14:paraId="46B005FA" w14:textId="77777777" w:rsidR="001E179E" w:rsidRPr="00EA6CB1" w:rsidRDefault="001E179E" w:rsidP="00A0223A">
            <w:pPr>
              <w:rPr>
                <w:sz w:val="26"/>
                <w:szCs w:val="26"/>
                <w:lang w:eastAsia="ja-JP"/>
              </w:rPr>
            </w:pPr>
            <w:r w:rsidRPr="00EA6CB1">
              <w:rPr>
                <w:sz w:val="26"/>
                <w:szCs w:val="26"/>
                <w:lang w:eastAsia="ja-JP"/>
              </w:rPr>
              <w:t>Nơi làm việc: Công ty TNHH Máy tính NÉT</w:t>
            </w:r>
          </w:p>
          <w:p w14:paraId="69E22960" w14:textId="77777777" w:rsidR="001E179E" w:rsidRPr="00EA6CB1" w:rsidRDefault="001E179E" w:rsidP="00A0223A">
            <w:pPr>
              <w:rPr>
                <w:sz w:val="26"/>
                <w:szCs w:val="26"/>
                <w:lang w:eastAsia="ja-JP"/>
              </w:rPr>
            </w:pPr>
            <w:r w:rsidRPr="00EA6CB1">
              <w:rPr>
                <w:sz w:val="26"/>
                <w:szCs w:val="26"/>
                <w:lang w:eastAsia="ja-JP"/>
              </w:rPr>
              <w:t>Vị trí: Cán bộ trung tâm dự án 3.</w:t>
            </w:r>
          </w:p>
          <w:p w14:paraId="245A34BF" w14:textId="77777777" w:rsidR="001E179E" w:rsidRPr="00EA6CB1" w:rsidRDefault="001E179E" w:rsidP="00A0223A">
            <w:pPr>
              <w:rPr>
                <w:sz w:val="26"/>
                <w:szCs w:val="26"/>
                <w:lang w:eastAsia="ja-JP"/>
              </w:rPr>
            </w:pPr>
            <w:r w:rsidRPr="00EA6CB1">
              <w:rPr>
                <w:sz w:val="26"/>
                <w:szCs w:val="26"/>
                <w:lang w:eastAsia="ja-JP"/>
              </w:rPr>
              <w:t>Chức vụ: Nhân viên</w:t>
            </w:r>
          </w:p>
          <w:p w14:paraId="33A65A4E" w14:textId="720709BE" w:rsidR="001E179E" w:rsidRPr="00EA6CB1" w:rsidRDefault="001E179E" w:rsidP="00A0223A">
            <w:pPr>
              <w:rPr>
                <w:sz w:val="26"/>
                <w:szCs w:val="26"/>
                <w:lang w:eastAsia="ja-JP"/>
              </w:rPr>
            </w:pPr>
            <w:r w:rsidRPr="00EA6CB1">
              <w:rPr>
                <w:sz w:val="26"/>
                <w:szCs w:val="26"/>
                <w:lang w:eastAsia="ja-JP"/>
              </w:rPr>
              <w:t>Kinh nghiệm chuy</w:t>
            </w:r>
            <w:r w:rsidR="005A532D" w:rsidRPr="00EA6CB1">
              <w:rPr>
                <w:sz w:val="26"/>
                <w:szCs w:val="26"/>
                <w:lang w:eastAsia="ja-JP"/>
              </w:rPr>
              <w:t>ên môn: Triển khai dự án</w:t>
            </w:r>
            <w:r w:rsidRPr="00EA6CB1">
              <w:rPr>
                <w:sz w:val="26"/>
                <w:szCs w:val="26"/>
                <w:lang w:eastAsia="ja-JP"/>
              </w:rPr>
              <w:t>.</w:t>
            </w:r>
          </w:p>
        </w:tc>
      </w:tr>
      <w:tr w:rsidR="001E179E" w:rsidRPr="00EA6CB1" w14:paraId="118273A9" w14:textId="77777777" w:rsidTr="00A0223A">
        <w:tc>
          <w:tcPr>
            <w:tcW w:w="764" w:type="pct"/>
          </w:tcPr>
          <w:p w14:paraId="19D36FAE" w14:textId="77777777" w:rsidR="001E179E" w:rsidRPr="00EA6CB1" w:rsidRDefault="001E179E" w:rsidP="00A0223A">
            <w:pPr>
              <w:rPr>
                <w:sz w:val="26"/>
                <w:szCs w:val="26"/>
                <w:lang w:eastAsia="ja-JP"/>
              </w:rPr>
            </w:pPr>
            <w:r w:rsidRPr="00EA6CB1">
              <w:rPr>
                <w:sz w:val="26"/>
                <w:szCs w:val="26"/>
                <w:lang w:eastAsia="ja-JP"/>
              </w:rPr>
              <w:t>2005</w:t>
            </w:r>
          </w:p>
        </w:tc>
        <w:tc>
          <w:tcPr>
            <w:tcW w:w="801" w:type="pct"/>
          </w:tcPr>
          <w:p w14:paraId="5F7025D3" w14:textId="77777777" w:rsidR="001E179E" w:rsidRPr="00EA6CB1" w:rsidRDefault="001E179E" w:rsidP="00A0223A">
            <w:pPr>
              <w:rPr>
                <w:sz w:val="26"/>
                <w:szCs w:val="26"/>
                <w:lang w:eastAsia="ja-JP"/>
              </w:rPr>
            </w:pPr>
            <w:r w:rsidRPr="00EA6CB1">
              <w:rPr>
                <w:sz w:val="26"/>
                <w:szCs w:val="26"/>
                <w:lang w:eastAsia="ja-JP"/>
              </w:rPr>
              <w:t>2008</w:t>
            </w:r>
          </w:p>
        </w:tc>
        <w:tc>
          <w:tcPr>
            <w:tcW w:w="3435" w:type="pct"/>
          </w:tcPr>
          <w:p w14:paraId="6C67F1A8" w14:textId="77777777" w:rsidR="001E179E" w:rsidRPr="00EA6CB1" w:rsidRDefault="001E179E" w:rsidP="00A0223A">
            <w:pPr>
              <w:rPr>
                <w:sz w:val="26"/>
                <w:szCs w:val="26"/>
                <w:lang w:eastAsia="ja-JP"/>
              </w:rPr>
            </w:pPr>
            <w:r w:rsidRPr="00EA6CB1">
              <w:rPr>
                <w:sz w:val="26"/>
                <w:szCs w:val="26"/>
                <w:lang w:eastAsia="ja-JP"/>
              </w:rPr>
              <w:t>Nơi làm việc: Công ty TNHH Máy tính NÉT</w:t>
            </w:r>
          </w:p>
          <w:p w14:paraId="6AAEAA59" w14:textId="77777777" w:rsidR="001E179E" w:rsidRPr="00EA6CB1" w:rsidRDefault="001E179E" w:rsidP="00A0223A">
            <w:pPr>
              <w:rPr>
                <w:sz w:val="26"/>
                <w:szCs w:val="26"/>
                <w:lang w:eastAsia="ja-JP"/>
              </w:rPr>
            </w:pPr>
            <w:r w:rsidRPr="00EA6CB1">
              <w:rPr>
                <w:sz w:val="26"/>
                <w:szCs w:val="26"/>
                <w:lang w:eastAsia="ja-JP"/>
              </w:rPr>
              <w:t>Vị trí: Cán bộ trung tâm dự án 3.</w:t>
            </w:r>
          </w:p>
          <w:p w14:paraId="49C9FCF6" w14:textId="77777777" w:rsidR="001E179E" w:rsidRPr="00EA6CB1" w:rsidRDefault="001E179E" w:rsidP="00A0223A">
            <w:pPr>
              <w:rPr>
                <w:sz w:val="26"/>
                <w:szCs w:val="26"/>
                <w:lang w:eastAsia="ja-JP"/>
              </w:rPr>
            </w:pPr>
            <w:r w:rsidRPr="00EA6CB1">
              <w:rPr>
                <w:sz w:val="26"/>
                <w:szCs w:val="26"/>
                <w:lang w:eastAsia="ja-JP"/>
              </w:rPr>
              <w:t>Chức vụ: Phó giám đốc trung tâm dự án 3.</w:t>
            </w:r>
          </w:p>
          <w:p w14:paraId="64FA4108" w14:textId="1902778A" w:rsidR="001E179E" w:rsidRPr="00EA6CB1" w:rsidRDefault="001E179E" w:rsidP="00A0223A">
            <w:pPr>
              <w:rPr>
                <w:sz w:val="26"/>
                <w:szCs w:val="26"/>
                <w:lang w:eastAsia="ja-JP"/>
              </w:rPr>
            </w:pPr>
            <w:r w:rsidRPr="00EA6CB1">
              <w:rPr>
                <w:sz w:val="26"/>
                <w:szCs w:val="26"/>
                <w:lang w:eastAsia="ja-JP"/>
              </w:rPr>
              <w:t>Kinh nghiệm chuyên</w:t>
            </w:r>
            <w:r w:rsidR="005A532D" w:rsidRPr="00EA6CB1">
              <w:rPr>
                <w:sz w:val="26"/>
                <w:szCs w:val="26"/>
                <w:lang w:eastAsia="ja-JP"/>
              </w:rPr>
              <w:t xml:space="preserve"> môn: Triển khai dự án</w:t>
            </w:r>
          </w:p>
          <w:p w14:paraId="6F9DBDAC" w14:textId="77777777" w:rsidR="001E179E" w:rsidRPr="00EA6CB1" w:rsidRDefault="001E179E" w:rsidP="00A0223A">
            <w:pPr>
              <w:rPr>
                <w:sz w:val="26"/>
                <w:szCs w:val="26"/>
                <w:lang w:eastAsia="ja-JP"/>
              </w:rPr>
            </w:pPr>
            <w:r w:rsidRPr="00EA6CB1">
              <w:rPr>
                <w:sz w:val="26"/>
                <w:szCs w:val="26"/>
                <w:lang w:eastAsia="ja-JP"/>
              </w:rPr>
              <w:t>Kinh nghiệm quản lý: Điều hành, tổ chức nhân sự triển khai và quản trị dự án CNTT.</w:t>
            </w:r>
          </w:p>
        </w:tc>
      </w:tr>
      <w:tr w:rsidR="001E179E" w:rsidRPr="00EA6CB1" w14:paraId="355ECCA3" w14:textId="77777777" w:rsidTr="00A0223A">
        <w:tc>
          <w:tcPr>
            <w:tcW w:w="764" w:type="pct"/>
          </w:tcPr>
          <w:p w14:paraId="549BDDC1" w14:textId="77777777" w:rsidR="001E179E" w:rsidRPr="00EA6CB1" w:rsidRDefault="001E179E" w:rsidP="00A0223A">
            <w:pPr>
              <w:rPr>
                <w:sz w:val="26"/>
                <w:szCs w:val="26"/>
                <w:lang w:eastAsia="ja-JP"/>
              </w:rPr>
            </w:pPr>
            <w:r w:rsidRPr="00EA6CB1">
              <w:rPr>
                <w:sz w:val="26"/>
                <w:szCs w:val="26"/>
                <w:lang w:eastAsia="ja-JP"/>
              </w:rPr>
              <w:t>2013</w:t>
            </w:r>
          </w:p>
        </w:tc>
        <w:tc>
          <w:tcPr>
            <w:tcW w:w="801" w:type="pct"/>
          </w:tcPr>
          <w:p w14:paraId="7A971A43" w14:textId="77777777" w:rsidR="001E179E" w:rsidRPr="00EA6CB1" w:rsidRDefault="001E179E" w:rsidP="00A0223A">
            <w:pPr>
              <w:rPr>
                <w:sz w:val="26"/>
                <w:szCs w:val="26"/>
                <w:lang w:eastAsia="ja-JP"/>
              </w:rPr>
            </w:pPr>
            <w:r w:rsidRPr="00EA6CB1">
              <w:rPr>
                <w:sz w:val="26"/>
                <w:szCs w:val="26"/>
                <w:lang w:eastAsia="ja-JP"/>
              </w:rPr>
              <w:t>Nay</w:t>
            </w:r>
          </w:p>
        </w:tc>
        <w:tc>
          <w:tcPr>
            <w:tcW w:w="3435" w:type="pct"/>
          </w:tcPr>
          <w:p w14:paraId="11D784CA" w14:textId="77777777" w:rsidR="001E179E" w:rsidRPr="00EA6CB1" w:rsidRDefault="001E179E" w:rsidP="00A0223A">
            <w:pPr>
              <w:rPr>
                <w:sz w:val="26"/>
                <w:szCs w:val="26"/>
                <w:lang w:eastAsia="ja-JP"/>
              </w:rPr>
            </w:pPr>
            <w:r w:rsidRPr="00EA6CB1">
              <w:rPr>
                <w:sz w:val="26"/>
                <w:szCs w:val="26"/>
                <w:lang w:eastAsia="ja-JP"/>
              </w:rPr>
              <w:t>Nơi làm việc: Công ty TNHH Máy tính NÉT</w:t>
            </w:r>
          </w:p>
          <w:p w14:paraId="140DE405" w14:textId="77777777" w:rsidR="001E179E" w:rsidRPr="00EA6CB1" w:rsidRDefault="001E179E" w:rsidP="00A0223A">
            <w:pPr>
              <w:rPr>
                <w:sz w:val="26"/>
                <w:szCs w:val="26"/>
                <w:lang w:eastAsia="ja-JP"/>
              </w:rPr>
            </w:pPr>
            <w:r w:rsidRPr="00EA6CB1">
              <w:rPr>
                <w:sz w:val="26"/>
                <w:szCs w:val="26"/>
                <w:lang w:eastAsia="ja-JP"/>
              </w:rPr>
              <w:t>Ví trí: Cán bộ trung tâm dự án 3.</w:t>
            </w:r>
          </w:p>
          <w:p w14:paraId="73F154DA" w14:textId="77777777" w:rsidR="001E179E" w:rsidRPr="00EA6CB1" w:rsidRDefault="001E179E" w:rsidP="00A0223A">
            <w:pPr>
              <w:rPr>
                <w:sz w:val="26"/>
                <w:szCs w:val="26"/>
                <w:lang w:eastAsia="ja-JP"/>
              </w:rPr>
            </w:pPr>
            <w:r w:rsidRPr="00EA6CB1">
              <w:rPr>
                <w:sz w:val="26"/>
                <w:szCs w:val="26"/>
                <w:lang w:eastAsia="ja-JP"/>
              </w:rPr>
              <w:t>Chức vụ: Giám đốc trung tâm dự án 3.</w:t>
            </w:r>
          </w:p>
          <w:p w14:paraId="0C512283" w14:textId="3DF8D70B" w:rsidR="001E179E" w:rsidRPr="00EA6CB1" w:rsidRDefault="001E179E" w:rsidP="00A0223A">
            <w:pPr>
              <w:rPr>
                <w:sz w:val="26"/>
                <w:szCs w:val="26"/>
                <w:lang w:eastAsia="ja-JP"/>
              </w:rPr>
            </w:pPr>
            <w:r w:rsidRPr="00EA6CB1">
              <w:rPr>
                <w:sz w:val="26"/>
                <w:szCs w:val="26"/>
                <w:lang w:eastAsia="ja-JP"/>
              </w:rPr>
              <w:t>Kinh nghiệm chuy</w:t>
            </w:r>
            <w:r w:rsidR="005A532D" w:rsidRPr="00EA6CB1">
              <w:rPr>
                <w:sz w:val="26"/>
                <w:szCs w:val="26"/>
                <w:lang w:eastAsia="ja-JP"/>
              </w:rPr>
              <w:t>ên môn: Triển khai dự án</w:t>
            </w:r>
          </w:p>
          <w:p w14:paraId="1FA5C40C" w14:textId="77777777" w:rsidR="001E179E" w:rsidRPr="00EA6CB1" w:rsidRDefault="001E179E" w:rsidP="00A0223A">
            <w:pPr>
              <w:rPr>
                <w:sz w:val="26"/>
                <w:szCs w:val="26"/>
                <w:lang w:eastAsia="ja-JP"/>
              </w:rPr>
            </w:pPr>
            <w:r w:rsidRPr="00EA6CB1">
              <w:rPr>
                <w:sz w:val="26"/>
                <w:szCs w:val="26"/>
                <w:lang w:eastAsia="ja-JP"/>
              </w:rPr>
              <w:t>Kinh nghiệm quản lý: Điều hành, tổ chức nhân sự triển khai và quả trị dự án CNTT.</w:t>
            </w:r>
          </w:p>
        </w:tc>
      </w:tr>
    </w:tbl>
    <w:p w14:paraId="10DD5F9C" w14:textId="77777777" w:rsidR="001E179E" w:rsidRPr="00EA6CB1" w:rsidRDefault="001E179E" w:rsidP="00917E9F">
      <w:pPr>
        <w:spacing w:line="336" w:lineRule="auto"/>
        <w:rPr>
          <w:sz w:val="26"/>
          <w:szCs w:val="26"/>
          <w:lang w:eastAsia="ja-J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4"/>
        <w:gridCol w:w="4568"/>
      </w:tblGrid>
      <w:tr w:rsidR="001E179E" w:rsidRPr="00EA6CB1" w14:paraId="7FC61C26" w14:textId="77777777" w:rsidTr="00C779E9">
        <w:tc>
          <w:tcPr>
            <w:tcW w:w="4715" w:type="dxa"/>
          </w:tcPr>
          <w:p w14:paraId="17A9A7B6" w14:textId="77777777" w:rsidR="001E179E" w:rsidRPr="00EA6CB1" w:rsidRDefault="001E179E" w:rsidP="00917E9F">
            <w:pPr>
              <w:pStyle w:val="Chuky"/>
              <w:spacing w:line="336" w:lineRule="auto"/>
              <w:rPr>
                <w:rFonts w:ascii="Times New Roman" w:hAnsi="Times New Roman"/>
                <w:sz w:val="26"/>
                <w:szCs w:val="26"/>
                <w:lang w:eastAsia="ja-JP"/>
              </w:rPr>
            </w:pPr>
            <w:r w:rsidRPr="00EA6CB1">
              <w:rPr>
                <w:rFonts w:ascii="Times New Roman" w:hAnsi="Times New Roman"/>
                <w:sz w:val="26"/>
                <w:szCs w:val="26"/>
              </w:rPr>
              <w:t xml:space="preserve">         </w:t>
            </w:r>
          </w:p>
        </w:tc>
        <w:tc>
          <w:tcPr>
            <w:tcW w:w="4744" w:type="dxa"/>
          </w:tcPr>
          <w:p w14:paraId="3CF1A9FC" w14:textId="7AAED7A7" w:rsidR="00166F80" w:rsidRPr="00EA6CB1" w:rsidRDefault="00C51CE5" w:rsidP="00166F80">
            <w:pPr>
              <w:pStyle w:val="Chuky"/>
              <w:rPr>
                <w:rFonts w:ascii="Times New Roman" w:hAnsi="Times New Roman"/>
                <w:sz w:val="26"/>
                <w:szCs w:val="26"/>
              </w:rPr>
            </w:pPr>
            <w:r w:rsidRPr="00EA6CB1">
              <w:rPr>
                <w:rFonts w:ascii="Times New Roman" w:hAnsi="Times New Roman"/>
                <w:sz w:val="26"/>
                <w:szCs w:val="26"/>
              </w:rPr>
              <w:t>Đại diện hợp pháp của nhà thầu liên danh</w:t>
            </w:r>
          </w:p>
          <w:p w14:paraId="1E12F4D4" w14:textId="58E51E04" w:rsidR="00166F80" w:rsidRPr="00EA6CB1" w:rsidRDefault="00850EA0" w:rsidP="00166F80">
            <w:pPr>
              <w:pStyle w:val="Chuky"/>
              <w:rPr>
                <w:rFonts w:ascii="Times New Roman" w:hAnsi="Times New Roman"/>
                <w:sz w:val="26"/>
                <w:szCs w:val="26"/>
              </w:rPr>
            </w:pPr>
            <w:r w:rsidRPr="00EA6CB1">
              <w:rPr>
                <w:rFonts w:ascii="Times New Roman" w:hAnsi="Times New Roman"/>
                <w:sz w:val="26"/>
                <w:szCs w:val="26"/>
              </w:rPr>
              <w:lastRenderedPageBreak/>
              <w:t>GIÁM ĐỐC LIÊN DANH</w:t>
            </w:r>
          </w:p>
          <w:p w14:paraId="5847190B" w14:textId="5687B8C6" w:rsidR="00166F80" w:rsidRPr="00EA6CB1" w:rsidRDefault="001472F3" w:rsidP="00166F80">
            <w:pPr>
              <w:pStyle w:val="Chuky"/>
              <w:rPr>
                <w:rFonts w:ascii="Times New Roman" w:hAnsi="Times New Roman"/>
                <w:sz w:val="26"/>
                <w:szCs w:val="26"/>
                <w:lang w:val="vi-VN"/>
              </w:rPr>
            </w:pPr>
            <w:r w:rsidRPr="00EA6CB1">
              <w:rPr>
                <w:rFonts w:ascii="Times New Roman" w:hAnsi="Times New Roman"/>
                <w:sz w:val="26"/>
                <w:szCs w:val="26"/>
                <w:lang w:val="vi-VN"/>
              </w:rPr>
              <w:t xml:space="preserve">  </w:t>
            </w:r>
          </w:p>
          <w:p w14:paraId="3A98A565" w14:textId="77777777" w:rsidR="00166F80" w:rsidRPr="00EA6CB1" w:rsidRDefault="00166F80" w:rsidP="00166F80">
            <w:pPr>
              <w:pStyle w:val="Chuky"/>
              <w:rPr>
                <w:rFonts w:ascii="Times New Roman" w:hAnsi="Times New Roman"/>
                <w:sz w:val="26"/>
                <w:szCs w:val="26"/>
              </w:rPr>
            </w:pPr>
            <w:r w:rsidRPr="00EA6CB1">
              <w:rPr>
                <w:rFonts w:ascii="Times New Roman" w:hAnsi="Times New Roman"/>
                <w:sz w:val="26"/>
                <w:szCs w:val="26"/>
              </w:rPr>
              <w:t xml:space="preserve"> </w:t>
            </w:r>
          </w:p>
          <w:p w14:paraId="0D0DEAD6" w14:textId="77777777" w:rsidR="00166F80" w:rsidRPr="00EA6CB1" w:rsidRDefault="00166F80" w:rsidP="00166F80">
            <w:pPr>
              <w:pStyle w:val="Chuky"/>
              <w:rPr>
                <w:rFonts w:ascii="Times New Roman" w:hAnsi="Times New Roman"/>
                <w:sz w:val="26"/>
                <w:szCs w:val="26"/>
              </w:rPr>
            </w:pPr>
          </w:p>
          <w:p w14:paraId="69F6D0BB" w14:textId="77777777" w:rsidR="00166F80" w:rsidRPr="00EA6CB1" w:rsidRDefault="00166F80" w:rsidP="00166F80">
            <w:pPr>
              <w:pStyle w:val="Chuky"/>
              <w:rPr>
                <w:rFonts w:ascii="Times New Roman" w:hAnsi="Times New Roman"/>
                <w:sz w:val="26"/>
                <w:szCs w:val="26"/>
              </w:rPr>
            </w:pPr>
          </w:p>
          <w:p w14:paraId="3CB29097" w14:textId="77777777" w:rsidR="00166F80" w:rsidRPr="00EA6CB1" w:rsidRDefault="00166F80" w:rsidP="00166F80">
            <w:pPr>
              <w:pStyle w:val="Chuky"/>
              <w:rPr>
                <w:rFonts w:ascii="Times New Roman" w:hAnsi="Times New Roman"/>
                <w:sz w:val="26"/>
                <w:szCs w:val="26"/>
              </w:rPr>
            </w:pPr>
          </w:p>
          <w:p w14:paraId="2961D7F5" w14:textId="77777777" w:rsidR="00166F80" w:rsidRPr="00EA6CB1" w:rsidRDefault="00166F80" w:rsidP="00166F80">
            <w:pPr>
              <w:pStyle w:val="Chuky"/>
              <w:rPr>
                <w:rFonts w:ascii="Times New Roman" w:hAnsi="Times New Roman"/>
                <w:sz w:val="26"/>
                <w:szCs w:val="26"/>
              </w:rPr>
            </w:pPr>
          </w:p>
          <w:p w14:paraId="54B6B18C" w14:textId="18C8B7C7" w:rsidR="000521BB" w:rsidRPr="00EA6CB1" w:rsidRDefault="00166F80" w:rsidP="00166F80">
            <w:pPr>
              <w:pStyle w:val="Chuky"/>
              <w:spacing w:line="336" w:lineRule="auto"/>
              <w:rPr>
                <w:rFonts w:ascii="Times New Roman" w:hAnsi="Times New Roman"/>
                <w:sz w:val="26"/>
                <w:szCs w:val="26"/>
              </w:rPr>
            </w:pPr>
            <w:r w:rsidRPr="00EA6CB1">
              <w:rPr>
                <w:rFonts w:ascii="Times New Roman" w:hAnsi="Times New Roman"/>
                <w:sz w:val="26"/>
                <w:szCs w:val="26"/>
              </w:rPr>
              <w:t xml:space="preserve"> </w:t>
            </w:r>
            <w:r w:rsidR="001472F3" w:rsidRPr="00EA6CB1">
              <w:rPr>
                <w:rFonts w:ascii="Times New Roman" w:hAnsi="Times New Roman"/>
                <w:sz w:val="26"/>
                <w:szCs w:val="26"/>
              </w:rPr>
              <w:t xml:space="preserve">  Trịnh Lê Nam</w:t>
            </w:r>
          </w:p>
        </w:tc>
      </w:tr>
    </w:tbl>
    <w:p w14:paraId="6E32EB44" w14:textId="77777777" w:rsidR="001E179E" w:rsidRPr="00EA6CB1" w:rsidRDefault="001E179E" w:rsidP="00917E9F">
      <w:pPr>
        <w:spacing w:line="336" w:lineRule="auto"/>
        <w:rPr>
          <w:sz w:val="26"/>
          <w:szCs w:val="26"/>
        </w:rPr>
      </w:pPr>
      <w:r w:rsidRPr="00EA6CB1">
        <w:rPr>
          <w:sz w:val="26"/>
          <w:szCs w:val="26"/>
        </w:rPr>
        <w:lastRenderedPageBreak/>
        <w:br w:type="page"/>
      </w:r>
    </w:p>
    <w:p w14:paraId="32788D82" w14:textId="77777777" w:rsidR="001E179E" w:rsidRPr="00EA6CB1" w:rsidRDefault="001E179E" w:rsidP="00965FE9">
      <w:pPr>
        <w:pStyle w:val="Heading4"/>
        <w:rPr>
          <w:sz w:val="26"/>
          <w:szCs w:val="26"/>
        </w:rPr>
      </w:pPr>
      <w:r w:rsidRPr="00EA6CB1">
        <w:rPr>
          <w:sz w:val="26"/>
          <w:szCs w:val="26"/>
        </w:rPr>
        <w:lastRenderedPageBreak/>
        <w:t>Nhân sự: Nguyễn Quỳnh Sơn</w:t>
      </w:r>
    </w:p>
    <w:p w14:paraId="55D98D2A" w14:textId="77777777" w:rsidR="001E179E" w:rsidRPr="00EA6CB1" w:rsidRDefault="001E179E" w:rsidP="00917E9F">
      <w:pPr>
        <w:spacing w:line="336" w:lineRule="auto"/>
        <w:rPr>
          <w:sz w:val="26"/>
          <w:szCs w:val="26"/>
          <w:lang w:eastAsia="ja-JP"/>
        </w:rPr>
      </w:pPr>
      <w:r w:rsidRPr="00EA6CB1">
        <w:rPr>
          <w:sz w:val="26"/>
          <w:szCs w:val="26"/>
          <w:lang w:eastAsia="ja-JP"/>
        </w:rPr>
        <w:t>Lý lịch chuyên môn.</w:t>
      </w:r>
    </w:p>
    <w:tbl>
      <w:tblPr>
        <w:tblW w:w="5000" w:type="pct"/>
        <w:tblLook w:val="04A0" w:firstRow="1" w:lastRow="0" w:firstColumn="1" w:lastColumn="0" w:noHBand="0" w:noVBand="1"/>
      </w:tblPr>
      <w:tblGrid>
        <w:gridCol w:w="1897"/>
        <w:gridCol w:w="3866"/>
        <w:gridCol w:w="3299"/>
      </w:tblGrid>
      <w:tr w:rsidR="001E179E" w:rsidRPr="00EA6CB1" w14:paraId="03E9AE8A" w14:textId="77777777" w:rsidTr="00C779E9">
        <w:trPr>
          <w:trHeight w:val="206"/>
        </w:trPr>
        <w:tc>
          <w:tcPr>
            <w:tcW w:w="5000" w:type="pct"/>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16097567" w14:textId="19A78E57" w:rsidR="001E179E" w:rsidRPr="00EA6CB1" w:rsidRDefault="001E179E" w:rsidP="00917E9F">
            <w:pPr>
              <w:spacing w:line="336" w:lineRule="auto"/>
              <w:rPr>
                <w:sz w:val="26"/>
                <w:szCs w:val="26"/>
              </w:rPr>
            </w:pPr>
            <w:r w:rsidRPr="00EA6CB1">
              <w:rPr>
                <w:sz w:val="26"/>
                <w:szCs w:val="26"/>
              </w:rPr>
              <w:t xml:space="preserve">Vị trí: </w:t>
            </w:r>
            <w:r w:rsidR="002F648F" w:rsidRPr="00EA6CB1">
              <w:rPr>
                <w:sz w:val="26"/>
                <w:szCs w:val="26"/>
              </w:rPr>
              <w:t>Cán bộ kỹ thuật</w:t>
            </w:r>
          </w:p>
        </w:tc>
      </w:tr>
      <w:tr w:rsidR="001E179E" w:rsidRPr="00EA6CB1" w14:paraId="4463F8B9" w14:textId="77777777" w:rsidTr="00C779E9">
        <w:trPr>
          <w:trHeight w:val="350"/>
        </w:trPr>
        <w:tc>
          <w:tcPr>
            <w:tcW w:w="1047" w:type="pct"/>
            <w:vMerge w:val="restart"/>
            <w:tcBorders>
              <w:top w:val="nil"/>
              <w:left w:val="single" w:sz="4" w:space="0" w:color="auto"/>
              <w:right w:val="single" w:sz="4" w:space="0" w:color="auto"/>
            </w:tcBorders>
            <w:shd w:val="clear" w:color="auto" w:fill="auto"/>
            <w:vAlign w:val="center"/>
            <w:hideMark/>
          </w:tcPr>
          <w:p w14:paraId="36D98780" w14:textId="77777777" w:rsidR="001E179E" w:rsidRPr="00EA6CB1" w:rsidRDefault="001E179E" w:rsidP="00917E9F">
            <w:pPr>
              <w:spacing w:line="312" w:lineRule="auto"/>
              <w:rPr>
                <w:sz w:val="26"/>
                <w:szCs w:val="26"/>
              </w:rPr>
            </w:pPr>
            <w:r w:rsidRPr="00EA6CB1">
              <w:rPr>
                <w:sz w:val="26"/>
                <w:szCs w:val="26"/>
              </w:rPr>
              <w:t>Thông tin nhân sự</w:t>
            </w:r>
          </w:p>
          <w:p w14:paraId="52300926" w14:textId="77777777" w:rsidR="001E179E" w:rsidRPr="00EA6CB1" w:rsidRDefault="001E179E" w:rsidP="00917E9F">
            <w:pPr>
              <w:spacing w:line="312" w:lineRule="auto"/>
              <w:rPr>
                <w:sz w:val="26"/>
                <w:szCs w:val="26"/>
              </w:rPr>
            </w:pPr>
            <w:r w:rsidRPr="00EA6CB1">
              <w:rPr>
                <w:sz w:val="26"/>
                <w:szCs w:val="26"/>
              </w:rPr>
              <w:t> </w:t>
            </w:r>
          </w:p>
        </w:tc>
        <w:tc>
          <w:tcPr>
            <w:tcW w:w="2133" w:type="pct"/>
            <w:tcBorders>
              <w:top w:val="nil"/>
              <w:left w:val="nil"/>
              <w:bottom w:val="single" w:sz="4" w:space="0" w:color="auto"/>
              <w:right w:val="single" w:sz="4" w:space="0" w:color="auto"/>
            </w:tcBorders>
            <w:shd w:val="clear" w:color="auto" w:fill="auto"/>
            <w:vAlign w:val="center"/>
            <w:hideMark/>
          </w:tcPr>
          <w:p w14:paraId="17DBD3DE" w14:textId="77777777" w:rsidR="001E179E" w:rsidRPr="00EA6CB1" w:rsidRDefault="001E179E" w:rsidP="00917E9F">
            <w:pPr>
              <w:spacing w:line="312" w:lineRule="auto"/>
              <w:rPr>
                <w:sz w:val="26"/>
                <w:szCs w:val="26"/>
              </w:rPr>
            </w:pPr>
            <w:r w:rsidRPr="00EA6CB1">
              <w:rPr>
                <w:sz w:val="26"/>
                <w:szCs w:val="26"/>
              </w:rPr>
              <w:t>Tên: Nguyễn Quỳnh Sơn</w:t>
            </w:r>
          </w:p>
        </w:tc>
        <w:tc>
          <w:tcPr>
            <w:tcW w:w="1820" w:type="pct"/>
            <w:tcBorders>
              <w:top w:val="nil"/>
              <w:left w:val="nil"/>
              <w:bottom w:val="single" w:sz="4" w:space="0" w:color="auto"/>
              <w:right w:val="single" w:sz="4" w:space="0" w:color="auto"/>
            </w:tcBorders>
            <w:shd w:val="clear" w:color="auto" w:fill="auto"/>
            <w:vAlign w:val="center"/>
            <w:hideMark/>
          </w:tcPr>
          <w:p w14:paraId="675BB60D" w14:textId="77777777" w:rsidR="001E179E" w:rsidRPr="00EA6CB1" w:rsidRDefault="001E179E" w:rsidP="00917E9F">
            <w:pPr>
              <w:spacing w:line="312" w:lineRule="auto"/>
              <w:rPr>
                <w:sz w:val="26"/>
                <w:szCs w:val="26"/>
              </w:rPr>
            </w:pPr>
            <w:r w:rsidRPr="00EA6CB1">
              <w:rPr>
                <w:sz w:val="26"/>
                <w:szCs w:val="26"/>
              </w:rPr>
              <w:t>Ngày tháng năm sinh: 12/7/1983</w:t>
            </w:r>
          </w:p>
        </w:tc>
      </w:tr>
      <w:tr w:rsidR="001E179E" w:rsidRPr="00EA6CB1" w14:paraId="3F6886BC" w14:textId="77777777" w:rsidTr="00C779E9">
        <w:trPr>
          <w:trHeight w:val="260"/>
        </w:trPr>
        <w:tc>
          <w:tcPr>
            <w:tcW w:w="1047" w:type="pct"/>
            <w:vMerge/>
            <w:tcBorders>
              <w:left w:val="single" w:sz="4" w:space="0" w:color="auto"/>
              <w:bottom w:val="single" w:sz="4" w:space="0" w:color="auto"/>
              <w:right w:val="single" w:sz="4" w:space="0" w:color="auto"/>
            </w:tcBorders>
            <w:shd w:val="clear" w:color="auto" w:fill="auto"/>
            <w:vAlign w:val="center"/>
            <w:hideMark/>
          </w:tcPr>
          <w:p w14:paraId="4A49AF8B" w14:textId="77777777" w:rsidR="001E179E" w:rsidRPr="00EA6CB1" w:rsidRDefault="001E179E" w:rsidP="00917E9F">
            <w:pPr>
              <w:spacing w:line="312" w:lineRule="auto"/>
              <w:rPr>
                <w:sz w:val="26"/>
                <w:szCs w:val="26"/>
              </w:rPr>
            </w:pPr>
          </w:p>
        </w:tc>
        <w:tc>
          <w:tcPr>
            <w:tcW w:w="3953" w:type="pct"/>
            <w:gridSpan w:val="2"/>
            <w:tcBorders>
              <w:top w:val="single" w:sz="4" w:space="0" w:color="auto"/>
              <w:left w:val="nil"/>
              <w:bottom w:val="single" w:sz="4" w:space="0" w:color="auto"/>
              <w:right w:val="single" w:sz="4" w:space="0" w:color="000000"/>
            </w:tcBorders>
            <w:shd w:val="clear" w:color="auto" w:fill="auto"/>
            <w:vAlign w:val="center"/>
            <w:hideMark/>
          </w:tcPr>
          <w:p w14:paraId="07E03547" w14:textId="6F382A76" w:rsidR="001E179E" w:rsidRPr="00EA6CB1" w:rsidRDefault="008F27A5" w:rsidP="00917E9F">
            <w:pPr>
              <w:spacing w:line="312" w:lineRule="auto"/>
              <w:rPr>
                <w:sz w:val="26"/>
                <w:szCs w:val="26"/>
              </w:rPr>
            </w:pPr>
            <w:r w:rsidRPr="00EA6CB1">
              <w:rPr>
                <w:sz w:val="26"/>
                <w:szCs w:val="26"/>
              </w:rPr>
              <w:t>Trình độ chuyên môn: Kỹ sư Điện Tử Viễn Thông</w:t>
            </w:r>
          </w:p>
        </w:tc>
      </w:tr>
      <w:tr w:rsidR="001E179E" w:rsidRPr="00EA6CB1" w14:paraId="034BCD81" w14:textId="77777777" w:rsidTr="00C779E9">
        <w:trPr>
          <w:trHeight w:val="323"/>
        </w:trPr>
        <w:tc>
          <w:tcPr>
            <w:tcW w:w="1047" w:type="pct"/>
            <w:vMerge w:val="restart"/>
            <w:tcBorders>
              <w:top w:val="nil"/>
              <w:left w:val="single" w:sz="4" w:space="0" w:color="auto"/>
              <w:bottom w:val="single" w:sz="4" w:space="0" w:color="auto"/>
              <w:right w:val="single" w:sz="4" w:space="0" w:color="auto"/>
            </w:tcBorders>
            <w:shd w:val="clear" w:color="auto" w:fill="auto"/>
            <w:vAlign w:val="center"/>
            <w:hideMark/>
          </w:tcPr>
          <w:p w14:paraId="2805BF01" w14:textId="77777777" w:rsidR="001E179E" w:rsidRPr="00EA6CB1" w:rsidRDefault="001E179E" w:rsidP="00917E9F">
            <w:pPr>
              <w:spacing w:line="312" w:lineRule="auto"/>
              <w:rPr>
                <w:sz w:val="26"/>
                <w:szCs w:val="26"/>
              </w:rPr>
            </w:pPr>
            <w:r w:rsidRPr="00EA6CB1">
              <w:rPr>
                <w:sz w:val="26"/>
                <w:szCs w:val="26"/>
              </w:rPr>
              <w:t>Công việc hiện tại</w:t>
            </w:r>
          </w:p>
        </w:tc>
        <w:tc>
          <w:tcPr>
            <w:tcW w:w="3953" w:type="pct"/>
            <w:gridSpan w:val="2"/>
            <w:tcBorders>
              <w:top w:val="single" w:sz="4" w:space="0" w:color="auto"/>
              <w:left w:val="nil"/>
              <w:bottom w:val="single" w:sz="4" w:space="0" w:color="auto"/>
              <w:right w:val="single" w:sz="4" w:space="0" w:color="000000"/>
            </w:tcBorders>
            <w:shd w:val="clear" w:color="auto" w:fill="auto"/>
            <w:vAlign w:val="center"/>
            <w:hideMark/>
          </w:tcPr>
          <w:p w14:paraId="7F7D41A2" w14:textId="77777777" w:rsidR="001E179E" w:rsidRPr="00EA6CB1" w:rsidRDefault="001E179E" w:rsidP="00917E9F">
            <w:pPr>
              <w:spacing w:line="312" w:lineRule="auto"/>
              <w:rPr>
                <w:sz w:val="26"/>
                <w:szCs w:val="26"/>
              </w:rPr>
            </w:pPr>
            <w:r w:rsidRPr="00EA6CB1">
              <w:rPr>
                <w:sz w:val="26"/>
                <w:szCs w:val="26"/>
              </w:rPr>
              <w:t>Tên của ngưởi sử dụng lao động: Trịnh Lê Nam</w:t>
            </w:r>
          </w:p>
        </w:tc>
      </w:tr>
      <w:tr w:rsidR="001E179E" w:rsidRPr="00EA6CB1" w14:paraId="4C303DA0" w14:textId="77777777" w:rsidTr="00C779E9">
        <w:trPr>
          <w:trHeight w:val="521"/>
        </w:trPr>
        <w:tc>
          <w:tcPr>
            <w:tcW w:w="1047" w:type="pct"/>
            <w:vMerge/>
            <w:tcBorders>
              <w:top w:val="nil"/>
              <w:left w:val="single" w:sz="4" w:space="0" w:color="auto"/>
              <w:bottom w:val="single" w:sz="4" w:space="0" w:color="auto"/>
              <w:right w:val="single" w:sz="4" w:space="0" w:color="auto"/>
            </w:tcBorders>
            <w:vAlign w:val="center"/>
            <w:hideMark/>
          </w:tcPr>
          <w:p w14:paraId="0E1785D7" w14:textId="77777777" w:rsidR="001E179E" w:rsidRPr="00EA6CB1" w:rsidRDefault="001E179E" w:rsidP="00917E9F">
            <w:pPr>
              <w:spacing w:line="312" w:lineRule="auto"/>
              <w:rPr>
                <w:sz w:val="26"/>
                <w:szCs w:val="26"/>
              </w:rPr>
            </w:pPr>
          </w:p>
        </w:tc>
        <w:tc>
          <w:tcPr>
            <w:tcW w:w="3953" w:type="pct"/>
            <w:gridSpan w:val="2"/>
            <w:tcBorders>
              <w:top w:val="single" w:sz="4" w:space="0" w:color="auto"/>
              <w:left w:val="nil"/>
              <w:bottom w:val="single" w:sz="4" w:space="0" w:color="auto"/>
              <w:right w:val="single" w:sz="4" w:space="0" w:color="000000"/>
            </w:tcBorders>
            <w:shd w:val="clear" w:color="auto" w:fill="auto"/>
            <w:vAlign w:val="center"/>
            <w:hideMark/>
          </w:tcPr>
          <w:p w14:paraId="37763085" w14:textId="77777777" w:rsidR="001E179E" w:rsidRPr="00EA6CB1" w:rsidRDefault="001E179E" w:rsidP="00917E9F">
            <w:pPr>
              <w:spacing w:line="312" w:lineRule="auto"/>
              <w:rPr>
                <w:sz w:val="26"/>
                <w:szCs w:val="26"/>
              </w:rPr>
            </w:pPr>
            <w:r w:rsidRPr="00EA6CB1">
              <w:rPr>
                <w:sz w:val="26"/>
                <w:szCs w:val="26"/>
              </w:rPr>
              <w:t>Địa chỉ của ngưởi sử dụng lao động: 46A, ngõ 120 đường Trường Chinh, phường Phương Mai, quận Đống Đa, Thành phố Hà Nội.</w:t>
            </w:r>
          </w:p>
        </w:tc>
      </w:tr>
      <w:tr w:rsidR="001E179E" w:rsidRPr="00EA6CB1" w14:paraId="242339FD" w14:textId="77777777" w:rsidTr="00C779E9">
        <w:trPr>
          <w:trHeight w:val="844"/>
        </w:trPr>
        <w:tc>
          <w:tcPr>
            <w:tcW w:w="1047" w:type="pct"/>
            <w:vMerge/>
            <w:tcBorders>
              <w:top w:val="nil"/>
              <w:left w:val="single" w:sz="4" w:space="0" w:color="auto"/>
              <w:bottom w:val="single" w:sz="4" w:space="0" w:color="auto"/>
              <w:right w:val="single" w:sz="4" w:space="0" w:color="auto"/>
            </w:tcBorders>
            <w:vAlign w:val="center"/>
            <w:hideMark/>
          </w:tcPr>
          <w:p w14:paraId="71B8FEC2" w14:textId="77777777" w:rsidR="001E179E" w:rsidRPr="00EA6CB1" w:rsidRDefault="001E179E" w:rsidP="00917E9F">
            <w:pPr>
              <w:spacing w:line="312" w:lineRule="auto"/>
              <w:rPr>
                <w:sz w:val="26"/>
                <w:szCs w:val="26"/>
              </w:rPr>
            </w:pPr>
          </w:p>
        </w:tc>
        <w:tc>
          <w:tcPr>
            <w:tcW w:w="2133" w:type="pct"/>
            <w:tcBorders>
              <w:top w:val="nil"/>
              <w:left w:val="nil"/>
              <w:bottom w:val="single" w:sz="4" w:space="0" w:color="auto"/>
              <w:right w:val="single" w:sz="4" w:space="0" w:color="auto"/>
            </w:tcBorders>
            <w:shd w:val="clear" w:color="auto" w:fill="auto"/>
            <w:vAlign w:val="center"/>
            <w:hideMark/>
          </w:tcPr>
          <w:p w14:paraId="61125E4C" w14:textId="77777777" w:rsidR="001E179E" w:rsidRPr="00EA6CB1" w:rsidRDefault="001E179E" w:rsidP="00917E9F">
            <w:pPr>
              <w:spacing w:line="312" w:lineRule="auto"/>
              <w:rPr>
                <w:sz w:val="26"/>
                <w:szCs w:val="26"/>
              </w:rPr>
            </w:pPr>
            <w:r w:rsidRPr="00EA6CB1">
              <w:rPr>
                <w:sz w:val="26"/>
                <w:szCs w:val="26"/>
              </w:rPr>
              <w:t>Điện thoại: 04.35737747</w:t>
            </w:r>
          </w:p>
        </w:tc>
        <w:tc>
          <w:tcPr>
            <w:tcW w:w="1820" w:type="pct"/>
            <w:tcBorders>
              <w:top w:val="nil"/>
              <w:left w:val="nil"/>
              <w:bottom w:val="single" w:sz="4" w:space="0" w:color="auto"/>
              <w:right w:val="single" w:sz="4" w:space="0" w:color="auto"/>
            </w:tcBorders>
            <w:shd w:val="clear" w:color="auto" w:fill="auto"/>
            <w:vAlign w:val="center"/>
            <w:hideMark/>
          </w:tcPr>
          <w:p w14:paraId="18B87356" w14:textId="77777777" w:rsidR="001E179E" w:rsidRPr="00EA6CB1" w:rsidRDefault="001E179E" w:rsidP="00917E9F">
            <w:pPr>
              <w:spacing w:line="312" w:lineRule="auto"/>
              <w:rPr>
                <w:sz w:val="26"/>
                <w:szCs w:val="26"/>
              </w:rPr>
            </w:pPr>
            <w:r w:rsidRPr="00EA6CB1">
              <w:rPr>
                <w:sz w:val="26"/>
                <w:szCs w:val="26"/>
              </w:rPr>
              <w:t xml:space="preserve">Người liên lạc: </w:t>
            </w:r>
          </w:p>
          <w:p w14:paraId="772D6907" w14:textId="77777777" w:rsidR="001E179E" w:rsidRPr="00EA6CB1" w:rsidRDefault="001E179E" w:rsidP="00917E9F">
            <w:pPr>
              <w:spacing w:line="312" w:lineRule="auto"/>
              <w:rPr>
                <w:sz w:val="26"/>
                <w:szCs w:val="26"/>
              </w:rPr>
            </w:pPr>
            <w:r w:rsidRPr="00EA6CB1">
              <w:rPr>
                <w:sz w:val="26"/>
                <w:szCs w:val="26"/>
              </w:rPr>
              <w:t>Ngạc An Dương – Phó tổng giám đốc (Trưởng ban kinh doanh)</w:t>
            </w:r>
          </w:p>
        </w:tc>
      </w:tr>
      <w:tr w:rsidR="001E179E" w:rsidRPr="00EA6CB1" w14:paraId="25DC9F80" w14:textId="77777777" w:rsidTr="00C779E9">
        <w:trPr>
          <w:trHeight w:val="404"/>
        </w:trPr>
        <w:tc>
          <w:tcPr>
            <w:tcW w:w="1047" w:type="pct"/>
            <w:vMerge/>
            <w:tcBorders>
              <w:top w:val="nil"/>
              <w:left w:val="single" w:sz="4" w:space="0" w:color="auto"/>
              <w:bottom w:val="single" w:sz="4" w:space="0" w:color="auto"/>
              <w:right w:val="single" w:sz="4" w:space="0" w:color="auto"/>
            </w:tcBorders>
            <w:vAlign w:val="center"/>
            <w:hideMark/>
          </w:tcPr>
          <w:p w14:paraId="76746FE8" w14:textId="77777777" w:rsidR="001E179E" w:rsidRPr="00EA6CB1" w:rsidRDefault="001E179E" w:rsidP="00917E9F">
            <w:pPr>
              <w:spacing w:line="312" w:lineRule="auto"/>
              <w:rPr>
                <w:sz w:val="26"/>
                <w:szCs w:val="26"/>
              </w:rPr>
            </w:pPr>
          </w:p>
        </w:tc>
        <w:tc>
          <w:tcPr>
            <w:tcW w:w="2133" w:type="pct"/>
            <w:tcBorders>
              <w:top w:val="nil"/>
              <w:left w:val="nil"/>
              <w:bottom w:val="single" w:sz="4" w:space="0" w:color="auto"/>
              <w:right w:val="single" w:sz="4" w:space="0" w:color="auto"/>
            </w:tcBorders>
            <w:shd w:val="clear" w:color="auto" w:fill="auto"/>
            <w:vAlign w:val="center"/>
            <w:hideMark/>
          </w:tcPr>
          <w:p w14:paraId="6BF5FEAE" w14:textId="77777777" w:rsidR="001E179E" w:rsidRPr="00EA6CB1" w:rsidRDefault="001E179E" w:rsidP="00917E9F">
            <w:pPr>
              <w:spacing w:line="312" w:lineRule="auto"/>
              <w:rPr>
                <w:sz w:val="26"/>
                <w:szCs w:val="26"/>
              </w:rPr>
            </w:pPr>
            <w:r w:rsidRPr="00EA6CB1">
              <w:rPr>
                <w:sz w:val="26"/>
                <w:szCs w:val="26"/>
              </w:rPr>
              <w:t>Fax: 04.35737748</w:t>
            </w:r>
          </w:p>
        </w:tc>
        <w:tc>
          <w:tcPr>
            <w:tcW w:w="1820" w:type="pct"/>
            <w:tcBorders>
              <w:top w:val="nil"/>
              <w:left w:val="nil"/>
              <w:bottom w:val="single" w:sz="4" w:space="0" w:color="auto"/>
              <w:right w:val="single" w:sz="4" w:space="0" w:color="auto"/>
            </w:tcBorders>
            <w:shd w:val="clear" w:color="auto" w:fill="auto"/>
            <w:vAlign w:val="center"/>
            <w:hideMark/>
          </w:tcPr>
          <w:p w14:paraId="57384C86" w14:textId="77777777" w:rsidR="001E179E" w:rsidRPr="00EA6CB1" w:rsidRDefault="001E179E" w:rsidP="00917E9F">
            <w:pPr>
              <w:spacing w:line="312" w:lineRule="auto"/>
              <w:rPr>
                <w:sz w:val="26"/>
                <w:szCs w:val="26"/>
              </w:rPr>
            </w:pPr>
            <w:r w:rsidRPr="00EA6CB1">
              <w:rPr>
                <w:sz w:val="26"/>
                <w:szCs w:val="26"/>
              </w:rPr>
              <w:t>Email: duong@netcom.com.vn</w:t>
            </w:r>
          </w:p>
        </w:tc>
      </w:tr>
      <w:tr w:rsidR="001E179E" w:rsidRPr="00EA6CB1" w14:paraId="1028779A" w14:textId="77777777" w:rsidTr="00C779E9">
        <w:trPr>
          <w:trHeight w:val="620"/>
        </w:trPr>
        <w:tc>
          <w:tcPr>
            <w:tcW w:w="1047" w:type="pct"/>
            <w:vMerge/>
            <w:tcBorders>
              <w:top w:val="nil"/>
              <w:left w:val="single" w:sz="4" w:space="0" w:color="auto"/>
              <w:bottom w:val="single" w:sz="4" w:space="0" w:color="auto"/>
              <w:right w:val="single" w:sz="4" w:space="0" w:color="auto"/>
            </w:tcBorders>
            <w:vAlign w:val="center"/>
            <w:hideMark/>
          </w:tcPr>
          <w:p w14:paraId="1BDFBDC8" w14:textId="77777777" w:rsidR="001E179E" w:rsidRPr="00EA6CB1" w:rsidRDefault="001E179E" w:rsidP="00917E9F">
            <w:pPr>
              <w:spacing w:line="312" w:lineRule="auto"/>
              <w:rPr>
                <w:sz w:val="26"/>
                <w:szCs w:val="26"/>
              </w:rPr>
            </w:pPr>
          </w:p>
        </w:tc>
        <w:tc>
          <w:tcPr>
            <w:tcW w:w="2133" w:type="pct"/>
            <w:tcBorders>
              <w:top w:val="nil"/>
              <w:left w:val="nil"/>
              <w:bottom w:val="single" w:sz="4" w:space="0" w:color="auto"/>
              <w:right w:val="single" w:sz="4" w:space="0" w:color="auto"/>
            </w:tcBorders>
            <w:shd w:val="clear" w:color="auto" w:fill="auto"/>
            <w:vAlign w:val="center"/>
            <w:hideMark/>
          </w:tcPr>
          <w:p w14:paraId="718051AF" w14:textId="15E630B2" w:rsidR="001E179E" w:rsidRPr="00EA6CB1" w:rsidRDefault="001E179E" w:rsidP="00917E9F">
            <w:pPr>
              <w:spacing w:line="312" w:lineRule="auto"/>
              <w:rPr>
                <w:sz w:val="26"/>
                <w:szCs w:val="26"/>
              </w:rPr>
            </w:pPr>
            <w:r w:rsidRPr="00EA6CB1">
              <w:rPr>
                <w:sz w:val="26"/>
                <w:szCs w:val="26"/>
              </w:rPr>
              <w:t xml:space="preserve">Chức danh: </w:t>
            </w:r>
            <w:r w:rsidR="005E518B" w:rsidRPr="00EA6CB1">
              <w:rPr>
                <w:sz w:val="26"/>
                <w:szCs w:val="26"/>
                <w:lang w:eastAsia="ja-JP"/>
              </w:rPr>
              <w:t>Giám đốc TTNCPT</w:t>
            </w:r>
          </w:p>
        </w:tc>
        <w:tc>
          <w:tcPr>
            <w:tcW w:w="1820" w:type="pct"/>
            <w:tcBorders>
              <w:top w:val="nil"/>
              <w:left w:val="nil"/>
              <w:bottom w:val="single" w:sz="4" w:space="0" w:color="auto"/>
              <w:right w:val="single" w:sz="4" w:space="0" w:color="auto"/>
            </w:tcBorders>
            <w:shd w:val="clear" w:color="auto" w:fill="auto"/>
            <w:vAlign w:val="center"/>
            <w:hideMark/>
          </w:tcPr>
          <w:p w14:paraId="62CA90F8" w14:textId="2407C8C1" w:rsidR="001E179E" w:rsidRPr="00EA6CB1" w:rsidRDefault="001E179E" w:rsidP="00917E9F">
            <w:pPr>
              <w:spacing w:line="312" w:lineRule="auto"/>
              <w:rPr>
                <w:sz w:val="26"/>
                <w:szCs w:val="26"/>
              </w:rPr>
            </w:pPr>
            <w:r w:rsidRPr="00EA6CB1">
              <w:rPr>
                <w:sz w:val="26"/>
                <w:szCs w:val="26"/>
              </w:rPr>
              <w:t>Số năm làm việc cho ngưởi sử dụng lao động hiện tại: 1</w:t>
            </w:r>
            <w:r w:rsidR="008F27A5" w:rsidRPr="00EA6CB1">
              <w:rPr>
                <w:sz w:val="26"/>
                <w:szCs w:val="26"/>
                <w:lang w:val="vi-VN"/>
              </w:rPr>
              <w:t>2</w:t>
            </w:r>
            <w:r w:rsidRPr="00EA6CB1">
              <w:rPr>
                <w:sz w:val="26"/>
                <w:szCs w:val="26"/>
              </w:rPr>
              <w:t xml:space="preserve"> năm.</w:t>
            </w:r>
          </w:p>
        </w:tc>
      </w:tr>
    </w:tbl>
    <w:p w14:paraId="7B810BEF" w14:textId="77777777" w:rsidR="001E179E" w:rsidRPr="00EA6CB1" w:rsidRDefault="001E179E" w:rsidP="00917E9F">
      <w:pPr>
        <w:pStyle w:val="ListParagraph"/>
        <w:numPr>
          <w:ilvl w:val="0"/>
          <w:numId w:val="12"/>
        </w:numPr>
        <w:spacing w:line="312" w:lineRule="auto"/>
        <w:rPr>
          <w:sz w:val="26"/>
          <w:szCs w:val="26"/>
        </w:rPr>
      </w:pPr>
      <w:r w:rsidRPr="00EA6CB1">
        <w:rPr>
          <w:sz w:val="26"/>
          <w:szCs w:val="26"/>
          <w:lang w:eastAsia="ja-JP"/>
        </w:rPr>
        <w:t>Kinh nghiệm chuyên môn.</w:t>
      </w:r>
    </w:p>
    <w:tbl>
      <w:tblPr>
        <w:tblStyle w:val="TableGrid"/>
        <w:tblW w:w="9072" w:type="dxa"/>
        <w:tblInd w:w="-5" w:type="dxa"/>
        <w:tblLook w:val="04A0" w:firstRow="1" w:lastRow="0" w:firstColumn="1" w:lastColumn="0" w:noHBand="0" w:noVBand="1"/>
      </w:tblPr>
      <w:tblGrid>
        <w:gridCol w:w="143"/>
        <w:gridCol w:w="1284"/>
        <w:gridCol w:w="1496"/>
        <w:gridCol w:w="1683"/>
        <w:gridCol w:w="4466"/>
      </w:tblGrid>
      <w:tr w:rsidR="008F27A5" w:rsidRPr="00EA6CB1" w14:paraId="3831FEA0" w14:textId="77777777" w:rsidTr="000521BB">
        <w:trPr>
          <w:trHeight w:val="962"/>
        </w:trPr>
        <w:tc>
          <w:tcPr>
            <w:tcW w:w="1427" w:type="dxa"/>
            <w:gridSpan w:val="2"/>
            <w:vAlign w:val="center"/>
          </w:tcPr>
          <w:p w14:paraId="20B3CA7C" w14:textId="77777777" w:rsidR="008F27A5" w:rsidRPr="00EA6CB1" w:rsidRDefault="008F27A5" w:rsidP="008F27A5">
            <w:pPr>
              <w:spacing w:line="312" w:lineRule="auto"/>
              <w:rPr>
                <w:sz w:val="26"/>
                <w:szCs w:val="26"/>
                <w:lang w:eastAsia="ja-JP"/>
              </w:rPr>
            </w:pPr>
            <w:r w:rsidRPr="00EA6CB1">
              <w:rPr>
                <w:sz w:val="26"/>
                <w:szCs w:val="26"/>
                <w:lang w:eastAsia="ja-JP"/>
              </w:rPr>
              <w:t>Từ</w:t>
            </w:r>
          </w:p>
        </w:tc>
        <w:tc>
          <w:tcPr>
            <w:tcW w:w="1496" w:type="dxa"/>
            <w:vAlign w:val="center"/>
          </w:tcPr>
          <w:p w14:paraId="2C6BB7DD" w14:textId="77777777" w:rsidR="008F27A5" w:rsidRPr="00EA6CB1" w:rsidRDefault="008F27A5" w:rsidP="008F27A5">
            <w:pPr>
              <w:spacing w:line="312" w:lineRule="auto"/>
              <w:rPr>
                <w:sz w:val="26"/>
                <w:szCs w:val="26"/>
                <w:lang w:eastAsia="ja-JP"/>
              </w:rPr>
            </w:pPr>
            <w:r w:rsidRPr="00EA6CB1">
              <w:rPr>
                <w:sz w:val="26"/>
                <w:szCs w:val="26"/>
                <w:lang w:eastAsia="ja-JP"/>
              </w:rPr>
              <w:t>Đến</w:t>
            </w:r>
          </w:p>
        </w:tc>
        <w:tc>
          <w:tcPr>
            <w:tcW w:w="6149" w:type="dxa"/>
            <w:gridSpan w:val="2"/>
            <w:vAlign w:val="center"/>
          </w:tcPr>
          <w:p w14:paraId="3B795155" w14:textId="23771A28" w:rsidR="008F27A5" w:rsidRPr="00EA6CB1" w:rsidRDefault="008F27A5" w:rsidP="008F27A5">
            <w:pPr>
              <w:spacing w:line="312" w:lineRule="auto"/>
              <w:rPr>
                <w:sz w:val="26"/>
                <w:szCs w:val="26"/>
                <w:lang w:eastAsia="ja-JP"/>
              </w:rPr>
            </w:pPr>
            <w:r w:rsidRPr="00EA6CB1">
              <w:rPr>
                <w:sz w:val="26"/>
                <w:szCs w:val="26"/>
                <w:lang w:eastAsia="ja-JP"/>
              </w:rPr>
              <w:t>Công ty/Dự án/Chức vụ/ Kinh nghiệm chuyên môn và quản lý có liên quan</w:t>
            </w:r>
          </w:p>
        </w:tc>
      </w:tr>
      <w:tr w:rsidR="008F27A5" w:rsidRPr="00EA6CB1" w14:paraId="52F37C4D" w14:textId="77777777" w:rsidTr="000521BB">
        <w:trPr>
          <w:trHeight w:val="1196"/>
        </w:trPr>
        <w:tc>
          <w:tcPr>
            <w:tcW w:w="1427" w:type="dxa"/>
            <w:gridSpan w:val="2"/>
          </w:tcPr>
          <w:p w14:paraId="7102044F" w14:textId="77777777" w:rsidR="008F27A5" w:rsidRPr="00EA6CB1" w:rsidRDefault="008F27A5" w:rsidP="008F27A5">
            <w:pPr>
              <w:spacing w:line="312" w:lineRule="auto"/>
              <w:rPr>
                <w:sz w:val="26"/>
                <w:szCs w:val="26"/>
                <w:lang w:eastAsia="ja-JP"/>
              </w:rPr>
            </w:pPr>
            <w:r w:rsidRPr="00EA6CB1">
              <w:rPr>
                <w:sz w:val="26"/>
                <w:szCs w:val="26"/>
                <w:lang w:eastAsia="ja-JP"/>
              </w:rPr>
              <w:t>Từ 2005</w:t>
            </w:r>
          </w:p>
        </w:tc>
        <w:tc>
          <w:tcPr>
            <w:tcW w:w="1496" w:type="dxa"/>
          </w:tcPr>
          <w:p w14:paraId="756C2FC6" w14:textId="77777777" w:rsidR="008F27A5" w:rsidRPr="00EA6CB1" w:rsidRDefault="008F27A5" w:rsidP="008F27A5">
            <w:pPr>
              <w:spacing w:line="312" w:lineRule="auto"/>
              <w:rPr>
                <w:sz w:val="26"/>
                <w:szCs w:val="26"/>
                <w:lang w:eastAsia="ja-JP"/>
              </w:rPr>
            </w:pPr>
            <w:r w:rsidRPr="00EA6CB1">
              <w:rPr>
                <w:sz w:val="26"/>
                <w:szCs w:val="26"/>
                <w:lang w:eastAsia="ja-JP"/>
              </w:rPr>
              <w:t>2012</w:t>
            </w:r>
          </w:p>
        </w:tc>
        <w:tc>
          <w:tcPr>
            <w:tcW w:w="6149" w:type="dxa"/>
            <w:gridSpan w:val="2"/>
          </w:tcPr>
          <w:p w14:paraId="68D8BA45" w14:textId="77777777" w:rsidR="008F27A5" w:rsidRPr="00EA6CB1" w:rsidRDefault="008F27A5" w:rsidP="008F27A5">
            <w:pPr>
              <w:rPr>
                <w:sz w:val="26"/>
                <w:szCs w:val="26"/>
                <w:lang w:eastAsia="ja-JP"/>
              </w:rPr>
            </w:pPr>
            <w:r w:rsidRPr="00EA6CB1">
              <w:rPr>
                <w:sz w:val="26"/>
                <w:szCs w:val="26"/>
                <w:lang w:eastAsia="ja-JP"/>
              </w:rPr>
              <w:t>Nơi làm việc: Công ty TNHH Máy tính NÉT</w:t>
            </w:r>
          </w:p>
          <w:p w14:paraId="5D6ED0FE" w14:textId="77777777" w:rsidR="008F27A5" w:rsidRPr="00EA6CB1" w:rsidRDefault="008F27A5" w:rsidP="008F27A5">
            <w:pPr>
              <w:rPr>
                <w:sz w:val="26"/>
                <w:szCs w:val="26"/>
                <w:lang w:eastAsia="ja-JP"/>
              </w:rPr>
            </w:pPr>
            <w:r w:rsidRPr="00EA6CB1">
              <w:rPr>
                <w:sz w:val="26"/>
                <w:szCs w:val="26"/>
                <w:lang w:eastAsia="ja-JP"/>
              </w:rPr>
              <w:t>Vị trí: Cán bộ trung tâm nghiên cứu Hệ thống thông tin.</w:t>
            </w:r>
          </w:p>
          <w:p w14:paraId="7F5477A3" w14:textId="77777777" w:rsidR="008F27A5" w:rsidRPr="00EA6CB1" w:rsidRDefault="008F27A5" w:rsidP="008F27A5">
            <w:pPr>
              <w:rPr>
                <w:sz w:val="26"/>
                <w:szCs w:val="26"/>
                <w:lang w:eastAsia="ja-JP"/>
              </w:rPr>
            </w:pPr>
            <w:r w:rsidRPr="00EA6CB1">
              <w:rPr>
                <w:sz w:val="26"/>
                <w:szCs w:val="26"/>
                <w:lang w:eastAsia="ja-JP"/>
              </w:rPr>
              <w:t>Chức vụ: Nhân viên</w:t>
            </w:r>
          </w:p>
          <w:p w14:paraId="1A6294CF" w14:textId="065C81C0" w:rsidR="008F27A5" w:rsidRPr="00EA6CB1" w:rsidRDefault="008F27A5" w:rsidP="008F27A5">
            <w:pPr>
              <w:spacing w:line="312" w:lineRule="auto"/>
              <w:rPr>
                <w:sz w:val="26"/>
                <w:szCs w:val="26"/>
                <w:lang w:eastAsia="ja-JP"/>
              </w:rPr>
            </w:pPr>
            <w:r w:rsidRPr="00EA6CB1">
              <w:rPr>
                <w:sz w:val="26"/>
                <w:szCs w:val="26"/>
                <w:lang w:eastAsia="ja-JP"/>
              </w:rPr>
              <w:t xml:space="preserve">Kinh nghiệm chuyên môn: Nghiên cứu các giải pháp </w:t>
            </w:r>
          </w:p>
        </w:tc>
      </w:tr>
      <w:tr w:rsidR="008F27A5" w:rsidRPr="00EA6CB1" w14:paraId="659FCFCE" w14:textId="77777777" w:rsidTr="000521BB">
        <w:tc>
          <w:tcPr>
            <w:tcW w:w="1427" w:type="dxa"/>
            <w:gridSpan w:val="2"/>
          </w:tcPr>
          <w:p w14:paraId="61F46B2A" w14:textId="77777777" w:rsidR="008F27A5" w:rsidRPr="00EA6CB1" w:rsidRDefault="008F27A5" w:rsidP="008F27A5">
            <w:pPr>
              <w:spacing w:line="312" w:lineRule="auto"/>
              <w:rPr>
                <w:sz w:val="26"/>
                <w:szCs w:val="26"/>
                <w:lang w:eastAsia="ja-JP"/>
              </w:rPr>
            </w:pPr>
            <w:r w:rsidRPr="00EA6CB1">
              <w:rPr>
                <w:sz w:val="26"/>
                <w:szCs w:val="26"/>
                <w:lang w:eastAsia="ja-JP"/>
              </w:rPr>
              <w:t>2013</w:t>
            </w:r>
          </w:p>
        </w:tc>
        <w:tc>
          <w:tcPr>
            <w:tcW w:w="1496" w:type="dxa"/>
          </w:tcPr>
          <w:p w14:paraId="78C01840" w14:textId="77777777" w:rsidR="008F27A5" w:rsidRPr="00EA6CB1" w:rsidRDefault="008F27A5" w:rsidP="008F27A5">
            <w:pPr>
              <w:spacing w:line="312" w:lineRule="auto"/>
              <w:rPr>
                <w:sz w:val="26"/>
                <w:szCs w:val="26"/>
                <w:lang w:eastAsia="ja-JP"/>
              </w:rPr>
            </w:pPr>
            <w:r w:rsidRPr="00EA6CB1">
              <w:rPr>
                <w:sz w:val="26"/>
                <w:szCs w:val="26"/>
                <w:lang w:eastAsia="ja-JP"/>
              </w:rPr>
              <w:t>Nay</w:t>
            </w:r>
          </w:p>
        </w:tc>
        <w:tc>
          <w:tcPr>
            <w:tcW w:w="6149" w:type="dxa"/>
            <w:gridSpan w:val="2"/>
          </w:tcPr>
          <w:p w14:paraId="674DCF58" w14:textId="77777777" w:rsidR="008F27A5" w:rsidRPr="00EA6CB1" w:rsidRDefault="008F27A5" w:rsidP="008F27A5">
            <w:pPr>
              <w:rPr>
                <w:sz w:val="26"/>
                <w:szCs w:val="26"/>
                <w:lang w:eastAsia="ja-JP"/>
              </w:rPr>
            </w:pPr>
            <w:r w:rsidRPr="00EA6CB1">
              <w:rPr>
                <w:sz w:val="26"/>
                <w:szCs w:val="26"/>
                <w:lang w:eastAsia="ja-JP"/>
              </w:rPr>
              <w:t>Nơi làm việc: Công ty TNHH Máy tính NÉT</w:t>
            </w:r>
          </w:p>
          <w:p w14:paraId="2F185217" w14:textId="77777777" w:rsidR="008F27A5" w:rsidRPr="00EA6CB1" w:rsidRDefault="008F27A5" w:rsidP="008F27A5">
            <w:pPr>
              <w:rPr>
                <w:sz w:val="26"/>
                <w:szCs w:val="26"/>
                <w:lang w:eastAsia="ja-JP"/>
              </w:rPr>
            </w:pPr>
            <w:r w:rsidRPr="00EA6CB1">
              <w:rPr>
                <w:sz w:val="26"/>
                <w:szCs w:val="26"/>
                <w:lang w:eastAsia="ja-JP"/>
              </w:rPr>
              <w:t>Vị trí: Cán bộ trung tâm kỹ thuật triển khai dự án</w:t>
            </w:r>
          </w:p>
          <w:p w14:paraId="5311FE24" w14:textId="77777777" w:rsidR="008F27A5" w:rsidRPr="00EA6CB1" w:rsidRDefault="008F27A5" w:rsidP="008F27A5">
            <w:pPr>
              <w:rPr>
                <w:sz w:val="26"/>
                <w:szCs w:val="26"/>
                <w:lang w:eastAsia="ja-JP"/>
              </w:rPr>
            </w:pPr>
            <w:r w:rsidRPr="00EA6CB1">
              <w:rPr>
                <w:sz w:val="26"/>
                <w:szCs w:val="26"/>
                <w:lang w:eastAsia="ja-JP"/>
              </w:rPr>
              <w:t>Chức vụ: Giám đốc TTNCPT</w:t>
            </w:r>
          </w:p>
          <w:p w14:paraId="744F9759" w14:textId="77777777" w:rsidR="008F27A5" w:rsidRPr="00EA6CB1" w:rsidRDefault="008F27A5" w:rsidP="008F27A5">
            <w:pPr>
              <w:rPr>
                <w:sz w:val="26"/>
                <w:szCs w:val="26"/>
                <w:lang w:eastAsia="ja-JP"/>
              </w:rPr>
            </w:pPr>
            <w:r w:rsidRPr="00EA6CB1">
              <w:rPr>
                <w:sz w:val="26"/>
                <w:szCs w:val="26"/>
                <w:lang w:eastAsia="ja-JP"/>
              </w:rPr>
              <w:t>Kinh nghiệm chuyên môn: Triển khai dự án CNTT</w:t>
            </w:r>
          </w:p>
          <w:p w14:paraId="51272413" w14:textId="3AE6C7AC" w:rsidR="008F27A5" w:rsidRPr="00EA6CB1" w:rsidRDefault="008F27A5" w:rsidP="008F27A5">
            <w:pPr>
              <w:spacing w:line="312" w:lineRule="auto"/>
              <w:rPr>
                <w:sz w:val="26"/>
                <w:szCs w:val="26"/>
                <w:lang w:eastAsia="ja-JP"/>
              </w:rPr>
            </w:pPr>
            <w:r w:rsidRPr="00EA6CB1">
              <w:rPr>
                <w:sz w:val="26"/>
                <w:szCs w:val="26"/>
                <w:lang w:eastAsia="ja-JP"/>
              </w:rPr>
              <w:t>Kinh nghiệm quản lý: Tổ chức nhân sự, giám sát triển khai dự án.</w:t>
            </w:r>
          </w:p>
        </w:tc>
      </w:tr>
      <w:tr w:rsidR="001E179E" w:rsidRPr="00EA6CB1" w14:paraId="0981CD78" w14:textId="77777777" w:rsidTr="000521B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143" w:type="dxa"/>
        </w:trPr>
        <w:tc>
          <w:tcPr>
            <w:tcW w:w="4463" w:type="dxa"/>
            <w:gridSpan w:val="3"/>
          </w:tcPr>
          <w:p w14:paraId="3EF4090C" w14:textId="77777777" w:rsidR="001E179E" w:rsidRPr="00EA6CB1" w:rsidRDefault="001E179E" w:rsidP="00917E9F">
            <w:pPr>
              <w:pStyle w:val="Chuky"/>
              <w:spacing w:line="336" w:lineRule="auto"/>
              <w:rPr>
                <w:rFonts w:ascii="Times New Roman" w:hAnsi="Times New Roman"/>
                <w:sz w:val="26"/>
                <w:szCs w:val="26"/>
                <w:lang w:eastAsia="ja-JP"/>
              </w:rPr>
            </w:pPr>
            <w:r w:rsidRPr="00EA6CB1">
              <w:rPr>
                <w:rFonts w:ascii="Times New Roman" w:hAnsi="Times New Roman"/>
                <w:sz w:val="26"/>
                <w:szCs w:val="26"/>
              </w:rPr>
              <w:t xml:space="preserve">         </w:t>
            </w:r>
          </w:p>
        </w:tc>
        <w:tc>
          <w:tcPr>
            <w:tcW w:w="4466" w:type="dxa"/>
          </w:tcPr>
          <w:p w14:paraId="79BF5347" w14:textId="6F290B11" w:rsidR="00166F80" w:rsidRPr="00EA6CB1" w:rsidRDefault="00C51CE5" w:rsidP="00166F80">
            <w:pPr>
              <w:pStyle w:val="Chuky"/>
              <w:rPr>
                <w:rFonts w:ascii="Times New Roman" w:hAnsi="Times New Roman"/>
                <w:sz w:val="26"/>
                <w:szCs w:val="26"/>
              </w:rPr>
            </w:pPr>
            <w:r w:rsidRPr="00EA6CB1">
              <w:rPr>
                <w:rFonts w:ascii="Times New Roman" w:hAnsi="Times New Roman"/>
                <w:sz w:val="26"/>
                <w:szCs w:val="26"/>
              </w:rPr>
              <w:t>Đại diện hợp pháp của nhà thầu liên danh</w:t>
            </w:r>
          </w:p>
          <w:p w14:paraId="3BEAB4F8" w14:textId="44ACB1AF" w:rsidR="00166F80" w:rsidRPr="00EA6CB1" w:rsidRDefault="00850EA0" w:rsidP="00166F80">
            <w:pPr>
              <w:pStyle w:val="Chuky"/>
              <w:rPr>
                <w:rFonts w:ascii="Times New Roman" w:hAnsi="Times New Roman"/>
                <w:sz w:val="26"/>
                <w:szCs w:val="26"/>
              </w:rPr>
            </w:pPr>
            <w:r w:rsidRPr="00EA6CB1">
              <w:rPr>
                <w:rFonts w:ascii="Times New Roman" w:hAnsi="Times New Roman"/>
                <w:sz w:val="26"/>
                <w:szCs w:val="26"/>
              </w:rPr>
              <w:t>GIÁM ĐỐC LIÊN DANH</w:t>
            </w:r>
          </w:p>
          <w:p w14:paraId="362D5068" w14:textId="38F80FBE" w:rsidR="00166F80" w:rsidRPr="00EA6CB1" w:rsidRDefault="001472F3" w:rsidP="00166F80">
            <w:pPr>
              <w:pStyle w:val="Chuky"/>
              <w:rPr>
                <w:rFonts w:ascii="Times New Roman" w:hAnsi="Times New Roman"/>
                <w:sz w:val="26"/>
                <w:szCs w:val="26"/>
                <w:lang w:val="vi-VN"/>
              </w:rPr>
            </w:pPr>
            <w:r w:rsidRPr="00EA6CB1">
              <w:rPr>
                <w:rFonts w:ascii="Times New Roman" w:hAnsi="Times New Roman"/>
                <w:sz w:val="26"/>
                <w:szCs w:val="26"/>
                <w:lang w:val="vi-VN"/>
              </w:rPr>
              <w:t xml:space="preserve">  </w:t>
            </w:r>
          </w:p>
          <w:p w14:paraId="0372761C" w14:textId="77777777" w:rsidR="00166F80" w:rsidRPr="00EA6CB1" w:rsidRDefault="00166F80" w:rsidP="00166F80">
            <w:pPr>
              <w:pStyle w:val="Chuky"/>
              <w:rPr>
                <w:rFonts w:ascii="Times New Roman" w:hAnsi="Times New Roman"/>
                <w:sz w:val="26"/>
                <w:szCs w:val="26"/>
              </w:rPr>
            </w:pPr>
            <w:r w:rsidRPr="00EA6CB1">
              <w:rPr>
                <w:rFonts w:ascii="Times New Roman" w:hAnsi="Times New Roman"/>
                <w:sz w:val="26"/>
                <w:szCs w:val="26"/>
              </w:rPr>
              <w:lastRenderedPageBreak/>
              <w:t xml:space="preserve"> </w:t>
            </w:r>
          </w:p>
          <w:p w14:paraId="5929B8DB" w14:textId="77777777" w:rsidR="00166F80" w:rsidRPr="00EA6CB1" w:rsidRDefault="00166F80" w:rsidP="00166F80">
            <w:pPr>
              <w:pStyle w:val="Chuky"/>
              <w:rPr>
                <w:rFonts w:ascii="Times New Roman" w:hAnsi="Times New Roman"/>
                <w:sz w:val="26"/>
                <w:szCs w:val="26"/>
              </w:rPr>
            </w:pPr>
          </w:p>
          <w:p w14:paraId="30A59B9A" w14:textId="77777777" w:rsidR="00166F80" w:rsidRPr="00EA6CB1" w:rsidRDefault="00166F80" w:rsidP="00166F80">
            <w:pPr>
              <w:pStyle w:val="Chuky"/>
              <w:rPr>
                <w:rFonts w:ascii="Times New Roman" w:hAnsi="Times New Roman"/>
                <w:sz w:val="26"/>
                <w:szCs w:val="26"/>
              </w:rPr>
            </w:pPr>
          </w:p>
          <w:p w14:paraId="5C4F27F4" w14:textId="77777777" w:rsidR="00166F80" w:rsidRPr="00EA6CB1" w:rsidRDefault="00166F80" w:rsidP="00166F80">
            <w:pPr>
              <w:pStyle w:val="Chuky"/>
              <w:rPr>
                <w:rFonts w:ascii="Times New Roman" w:hAnsi="Times New Roman"/>
                <w:sz w:val="26"/>
                <w:szCs w:val="26"/>
              </w:rPr>
            </w:pPr>
          </w:p>
          <w:p w14:paraId="63BCA0A4" w14:textId="77777777" w:rsidR="00166F80" w:rsidRPr="00EA6CB1" w:rsidRDefault="00166F80" w:rsidP="00166F80">
            <w:pPr>
              <w:pStyle w:val="Chuky"/>
              <w:rPr>
                <w:rFonts w:ascii="Times New Roman" w:hAnsi="Times New Roman"/>
                <w:sz w:val="26"/>
                <w:szCs w:val="26"/>
              </w:rPr>
            </w:pPr>
          </w:p>
          <w:p w14:paraId="6B3C75D8" w14:textId="77B9CF7A" w:rsidR="002764A6" w:rsidRPr="00EA6CB1" w:rsidRDefault="00166F80" w:rsidP="00166F80">
            <w:pPr>
              <w:pStyle w:val="Chuky"/>
              <w:rPr>
                <w:rFonts w:ascii="Times New Roman" w:hAnsi="Times New Roman"/>
                <w:sz w:val="26"/>
                <w:szCs w:val="26"/>
              </w:rPr>
            </w:pPr>
            <w:r w:rsidRPr="00EA6CB1">
              <w:rPr>
                <w:rFonts w:ascii="Times New Roman" w:hAnsi="Times New Roman"/>
                <w:sz w:val="26"/>
                <w:szCs w:val="26"/>
              </w:rPr>
              <w:t xml:space="preserve"> </w:t>
            </w:r>
            <w:r w:rsidR="001472F3" w:rsidRPr="00EA6CB1">
              <w:rPr>
                <w:rFonts w:ascii="Times New Roman" w:hAnsi="Times New Roman"/>
                <w:sz w:val="26"/>
                <w:szCs w:val="26"/>
              </w:rPr>
              <w:t xml:space="preserve">  Trịnh Lê Nam</w:t>
            </w:r>
            <w:r w:rsidRPr="00EA6CB1">
              <w:rPr>
                <w:rFonts w:ascii="Times New Roman" w:hAnsi="Times New Roman"/>
                <w:sz w:val="26"/>
                <w:szCs w:val="26"/>
              </w:rPr>
              <w:t xml:space="preserve"> </w:t>
            </w:r>
          </w:p>
        </w:tc>
      </w:tr>
    </w:tbl>
    <w:p w14:paraId="2F338D19" w14:textId="4C0C587A" w:rsidR="007E2DD6" w:rsidRPr="00EA6CB1" w:rsidRDefault="007E2DD6" w:rsidP="007E2DD6">
      <w:pPr>
        <w:rPr>
          <w:sz w:val="26"/>
          <w:szCs w:val="26"/>
          <w:lang w:eastAsia="ja-JP"/>
        </w:rPr>
      </w:pPr>
    </w:p>
    <w:p w14:paraId="1764297E" w14:textId="77777777" w:rsidR="008F27A5" w:rsidRPr="00EA6CB1" w:rsidRDefault="008F27A5" w:rsidP="007E2DD6">
      <w:pPr>
        <w:rPr>
          <w:sz w:val="26"/>
          <w:szCs w:val="26"/>
          <w:lang w:eastAsia="ja-JP"/>
        </w:rPr>
      </w:pPr>
    </w:p>
    <w:p w14:paraId="10AB14FE" w14:textId="0E51117E" w:rsidR="002F648F" w:rsidRPr="00EA6CB1" w:rsidRDefault="002F648F" w:rsidP="007E2DD6">
      <w:pPr>
        <w:rPr>
          <w:sz w:val="26"/>
          <w:szCs w:val="26"/>
          <w:lang w:eastAsia="ja-JP"/>
        </w:rPr>
      </w:pPr>
    </w:p>
    <w:p w14:paraId="5718D19C" w14:textId="77777777" w:rsidR="002F648F" w:rsidRPr="00EA6CB1" w:rsidRDefault="002F648F" w:rsidP="007E2DD6">
      <w:pPr>
        <w:rPr>
          <w:sz w:val="26"/>
          <w:szCs w:val="26"/>
          <w:lang w:eastAsia="ja-JP"/>
        </w:rPr>
      </w:pPr>
    </w:p>
    <w:p w14:paraId="7BD11CB5" w14:textId="2885765C" w:rsidR="002F648F" w:rsidRPr="00EA6CB1" w:rsidRDefault="002F648F" w:rsidP="00965FE9">
      <w:pPr>
        <w:pStyle w:val="Heading4"/>
        <w:rPr>
          <w:sz w:val="26"/>
          <w:szCs w:val="26"/>
        </w:rPr>
      </w:pPr>
      <w:r w:rsidRPr="00EA6CB1">
        <w:rPr>
          <w:sz w:val="26"/>
          <w:szCs w:val="26"/>
        </w:rPr>
        <w:t>Nhân sự: Nguyễn Minh Công.</w:t>
      </w:r>
    </w:p>
    <w:p w14:paraId="5BAD960F" w14:textId="77777777" w:rsidR="002F648F" w:rsidRPr="00EA6CB1" w:rsidRDefault="002F648F" w:rsidP="002F648F">
      <w:pPr>
        <w:spacing w:line="336" w:lineRule="auto"/>
        <w:rPr>
          <w:sz w:val="26"/>
          <w:szCs w:val="26"/>
          <w:lang w:eastAsia="ja-JP"/>
        </w:rPr>
      </w:pPr>
      <w:r w:rsidRPr="00EA6CB1">
        <w:rPr>
          <w:sz w:val="26"/>
          <w:szCs w:val="26"/>
          <w:lang w:eastAsia="ja-JP"/>
        </w:rPr>
        <w:t>Lý lịch chuyên môn.</w:t>
      </w:r>
    </w:p>
    <w:tbl>
      <w:tblPr>
        <w:tblW w:w="5000" w:type="pct"/>
        <w:tblLook w:val="04A0" w:firstRow="1" w:lastRow="0" w:firstColumn="1" w:lastColumn="0" w:noHBand="0" w:noVBand="1"/>
      </w:tblPr>
      <w:tblGrid>
        <w:gridCol w:w="1897"/>
        <w:gridCol w:w="3866"/>
        <w:gridCol w:w="3299"/>
      </w:tblGrid>
      <w:tr w:rsidR="002F648F" w:rsidRPr="00EA6CB1" w14:paraId="3A2A855E" w14:textId="77777777" w:rsidTr="005E518B">
        <w:trPr>
          <w:trHeight w:val="512"/>
        </w:trPr>
        <w:tc>
          <w:tcPr>
            <w:tcW w:w="5000" w:type="pct"/>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2D62963E" w14:textId="77777777" w:rsidR="002F648F" w:rsidRPr="00EA6CB1" w:rsidRDefault="002F648F" w:rsidP="005E518B">
            <w:pPr>
              <w:spacing w:line="312" w:lineRule="auto"/>
              <w:rPr>
                <w:sz w:val="26"/>
                <w:szCs w:val="26"/>
              </w:rPr>
            </w:pPr>
            <w:r w:rsidRPr="00EA6CB1">
              <w:rPr>
                <w:sz w:val="26"/>
                <w:szCs w:val="26"/>
              </w:rPr>
              <w:t>Vị trí: Cán bộ triển khai dự án</w:t>
            </w:r>
          </w:p>
        </w:tc>
      </w:tr>
      <w:tr w:rsidR="008F27A5" w:rsidRPr="00EA6CB1" w14:paraId="0BAF6C50" w14:textId="77777777" w:rsidTr="005E518B">
        <w:trPr>
          <w:trHeight w:val="368"/>
        </w:trPr>
        <w:tc>
          <w:tcPr>
            <w:tcW w:w="1047" w:type="pct"/>
            <w:vMerge w:val="restart"/>
            <w:tcBorders>
              <w:top w:val="nil"/>
              <w:left w:val="single" w:sz="4" w:space="0" w:color="auto"/>
              <w:right w:val="single" w:sz="4" w:space="0" w:color="auto"/>
            </w:tcBorders>
            <w:shd w:val="clear" w:color="auto" w:fill="auto"/>
            <w:vAlign w:val="center"/>
            <w:hideMark/>
          </w:tcPr>
          <w:p w14:paraId="0C4B2D82" w14:textId="77777777" w:rsidR="008F27A5" w:rsidRPr="00EA6CB1" w:rsidRDefault="008F27A5" w:rsidP="008F27A5">
            <w:pPr>
              <w:spacing w:line="312" w:lineRule="auto"/>
              <w:rPr>
                <w:sz w:val="26"/>
                <w:szCs w:val="26"/>
              </w:rPr>
            </w:pPr>
            <w:r w:rsidRPr="00EA6CB1">
              <w:rPr>
                <w:sz w:val="26"/>
                <w:szCs w:val="26"/>
              </w:rPr>
              <w:t>Thông tin nhân sự</w:t>
            </w:r>
          </w:p>
          <w:p w14:paraId="3B1D9D35" w14:textId="77777777" w:rsidR="008F27A5" w:rsidRPr="00EA6CB1" w:rsidRDefault="008F27A5" w:rsidP="008F27A5">
            <w:pPr>
              <w:spacing w:line="312" w:lineRule="auto"/>
              <w:rPr>
                <w:sz w:val="26"/>
                <w:szCs w:val="26"/>
              </w:rPr>
            </w:pPr>
            <w:r w:rsidRPr="00EA6CB1">
              <w:rPr>
                <w:sz w:val="26"/>
                <w:szCs w:val="26"/>
              </w:rPr>
              <w:t> </w:t>
            </w:r>
          </w:p>
        </w:tc>
        <w:tc>
          <w:tcPr>
            <w:tcW w:w="2133" w:type="pct"/>
            <w:tcBorders>
              <w:top w:val="nil"/>
              <w:left w:val="nil"/>
              <w:bottom w:val="single" w:sz="4" w:space="0" w:color="auto"/>
              <w:right w:val="single" w:sz="4" w:space="0" w:color="auto"/>
            </w:tcBorders>
            <w:shd w:val="clear" w:color="auto" w:fill="auto"/>
            <w:vAlign w:val="center"/>
            <w:hideMark/>
          </w:tcPr>
          <w:p w14:paraId="7A24D0F1" w14:textId="49535254" w:rsidR="008F27A5" w:rsidRPr="00EA6CB1" w:rsidRDefault="008F27A5" w:rsidP="008F27A5">
            <w:pPr>
              <w:spacing w:line="312" w:lineRule="auto"/>
              <w:rPr>
                <w:sz w:val="26"/>
                <w:szCs w:val="26"/>
              </w:rPr>
            </w:pPr>
            <w:r w:rsidRPr="00EA6CB1">
              <w:rPr>
                <w:sz w:val="26"/>
                <w:szCs w:val="26"/>
              </w:rPr>
              <w:t>Tên: Nguyễn Minh Công</w:t>
            </w:r>
          </w:p>
        </w:tc>
        <w:tc>
          <w:tcPr>
            <w:tcW w:w="1820" w:type="pct"/>
            <w:tcBorders>
              <w:top w:val="nil"/>
              <w:left w:val="nil"/>
              <w:bottom w:val="single" w:sz="4" w:space="0" w:color="auto"/>
              <w:right w:val="single" w:sz="4" w:space="0" w:color="auto"/>
            </w:tcBorders>
            <w:shd w:val="clear" w:color="auto" w:fill="auto"/>
            <w:vAlign w:val="center"/>
            <w:hideMark/>
          </w:tcPr>
          <w:p w14:paraId="7170B3D2" w14:textId="01126286" w:rsidR="008F27A5" w:rsidRPr="00EA6CB1" w:rsidRDefault="008F27A5" w:rsidP="008F27A5">
            <w:pPr>
              <w:spacing w:line="312" w:lineRule="auto"/>
              <w:rPr>
                <w:sz w:val="26"/>
                <w:szCs w:val="26"/>
              </w:rPr>
            </w:pPr>
            <w:r w:rsidRPr="00EA6CB1">
              <w:rPr>
                <w:sz w:val="26"/>
                <w:szCs w:val="26"/>
              </w:rPr>
              <w:t>Ngày tháng năm sinh: 31/03/1985</w:t>
            </w:r>
          </w:p>
        </w:tc>
      </w:tr>
      <w:tr w:rsidR="008F27A5" w:rsidRPr="00EA6CB1" w14:paraId="4B055F0B" w14:textId="77777777" w:rsidTr="005E518B">
        <w:trPr>
          <w:trHeight w:val="260"/>
        </w:trPr>
        <w:tc>
          <w:tcPr>
            <w:tcW w:w="1047" w:type="pct"/>
            <w:vMerge/>
            <w:tcBorders>
              <w:left w:val="single" w:sz="4" w:space="0" w:color="auto"/>
              <w:bottom w:val="single" w:sz="4" w:space="0" w:color="auto"/>
              <w:right w:val="single" w:sz="4" w:space="0" w:color="auto"/>
            </w:tcBorders>
            <w:shd w:val="clear" w:color="auto" w:fill="auto"/>
            <w:vAlign w:val="center"/>
            <w:hideMark/>
          </w:tcPr>
          <w:p w14:paraId="63DAF7A0" w14:textId="77777777" w:rsidR="008F27A5" w:rsidRPr="00EA6CB1" w:rsidRDefault="008F27A5" w:rsidP="008F27A5">
            <w:pPr>
              <w:spacing w:line="312" w:lineRule="auto"/>
              <w:rPr>
                <w:sz w:val="26"/>
                <w:szCs w:val="26"/>
              </w:rPr>
            </w:pPr>
          </w:p>
        </w:tc>
        <w:tc>
          <w:tcPr>
            <w:tcW w:w="3953" w:type="pct"/>
            <w:gridSpan w:val="2"/>
            <w:tcBorders>
              <w:top w:val="single" w:sz="4" w:space="0" w:color="auto"/>
              <w:left w:val="nil"/>
              <w:bottom w:val="single" w:sz="4" w:space="0" w:color="auto"/>
              <w:right w:val="single" w:sz="4" w:space="0" w:color="000000"/>
            </w:tcBorders>
            <w:shd w:val="clear" w:color="auto" w:fill="auto"/>
            <w:vAlign w:val="center"/>
            <w:hideMark/>
          </w:tcPr>
          <w:p w14:paraId="625AA8AA" w14:textId="5AF03027" w:rsidR="008F27A5" w:rsidRPr="00EA6CB1" w:rsidRDefault="008F27A5" w:rsidP="008F27A5">
            <w:pPr>
              <w:spacing w:line="312" w:lineRule="auto"/>
              <w:rPr>
                <w:sz w:val="26"/>
                <w:szCs w:val="26"/>
              </w:rPr>
            </w:pPr>
            <w:r w:rsidRPr="00EA6CB1">
              <w:rPr>
                <w:sz w:val="26"/>
                <w:szCs w:val="26"/>
              </w:rPr>
              <w:t>Trình độ chuyên môn: Cử Nhân Vật Lý Vô Tuyến</w:t>
            </w:r>
          </w:p>
        </w:tc>
      </w:tr>
      <w:tr w:rsidR="008F27A5" w:rsidRPr="00EA6CB1" w14:paraId="3FA8F6EB" w14:textId="77777777" w:rsidTr="005E518B">
        <w:trPr>
          <w:trHeight w:val="341"/>
        </w:trPr>
        <w:tc>
          <w:tcPr>
            <w:tcW w:w="1047" w:type="pct"/>
            <w:vMerge w:val="restart"/>
            <w:tcBorders>
              <w:top w:val="nil"/>
              <w:left w:val="single" w:sz="4" w:space="0" w:color="auto"/>
              <w:bottom w:val="single" w:sz="4" w:space="0" w:color="auto"/>
              <w:right w:val="single" w:sz="4" w:space="0" w:color="auto"/>
            </w:tcBorders>
            <w:shd w:val="clear" w:color="auto" w:fill="auto"/>
            <w:vAlign w:val="center"/>
            <w:hideMark/>
          </w:tcPr>
          <w:p w14:paraId="281C084F" w14:textId="77777777" w:rsidR="008F27A5" w:rsidRPr="00EA6CB1" w:rsidRDefault="008F27A5" w:rsidP="008F27A5">
            <w:pPr>
              <w:spacing w:line="312" w:lineRule="auto"/>
              <w:rPr>
                <w:sz w:val="26"/>
                <w:szCs w:val="26"/>
              </w:rPr>
            </w:pPr>
            <w:r w:rsidRPr="00EA6CB1">
              <w:rPr>
                <w:sz w:val="26"/>
                <w:szCs w:val="26"/>
              </w:rPr>
              <w:t>Công việc hiện tại</w:t>
            </w:r>
          </w:p>
        </w:tc>
        <w:tc>
          <w:tcPr>
            <w:tcW w:w="3953" w:type="pct"/>
            <w:gridSpan w:val="2"/>
            <w:tcBorders>
              <w:top w:val="single" w:sz="4" w:space="0" w:color="auto"/>
              <w:left w:val="nil"/>
              <w:bottom w:val="single" w:sz="4" w:space="0" w:color="auto"/>
              <w:right w:val="single" w:sz="4" w:space="0" w:color="000000"/>
            </w:tcBorders>
            <w:shd w:val="clear" w:color="auto" w:fill="auto"/>
            <w:vAlign w:val="center"/>
            <w:hideMark/>
          </w:tcPr>
          <w:p w14:paraId="567773F9" w14:textId="4299C944" w:rsidR="008F27A5" w:rsidRPr="00EA6CB1" w:rsidRDefault="008F27A5" w:rsidP="008F27A5">
            <w:pPr>
              <w:spacing w:line="312" w:lineRule="auto"/>
              <w:rPr>
                <w:sz w:val="26"/>
                <w:szCs w:val="26"/>
              </w:rPr>
            </w:pPr>
            <w:r w:rsidRPr="00EA6CB1">
              <w:rPr>
                <w:sz w:val="26"/>
                <w:szCs w:val="26"/>
              </w:rPr>
              <w:t>Tên của ngưởi sử dụng lao động: Trịnh Lê Nam</w:t>
            </w:r>
          </w:p>
        </w:tc>
      </w:tr>
      <w:tr w:rsidR="008F27A5" w:rsidRPr="00EA6CB1" w14:paraId="79FCD14A" w14:textId="77777777" w:rsidTr="005E518B">
        <w:trPr>
          <w:trHeight w:val="521"/>
        </w:trPr>
        <w:tc>
          <w:tcPr>
            <w:tcW w:w="1047" w:type="pct"/>
            <w:vMerge/>
            <w:tcBorders>
              <w:top w:val="nil"/>
              <w:left w:val="single" w:sz="4" w:space="0" w:color="auto"/>
              <w:bottom w:val="single" w:sz="4" w:space="0" w:color="auto"/>
              <w:right w:val="single" w:sz="4" w:space="0" w:color="auto"/>
            </w:tcBorders>
            <w:vAlign w:val="center"/>
            <w:hideMark/>
          </w:tcPr>
          <w:p w14:paraId="50155895" w14:textId="77777777" w:rsidR="008F27A5" w:rsidRPr="00EA6CB1" w:rsidRDefault="008F27A5" w:rsidP="008F27A5">
            <w:pPr>
              <w:spacing w:line="312" w:lineRule="auto"/>
              <w:rPr>
                <w:sz w:val="26"/>
                <w:szCs w:val="26"/>
              </w:rPr>
            </w:pPr>
          </w:p>
        </w:tc>
        <w:tc>
          <w:tcPr>
            <w:tcW w:w="3953" w:type="pct"/>
            <w:gridSpan w:val="2"/>
            <w:tcBorders>
              <w:top w:val="single" w:sz="4" w:space="0" w:color="auto"/>
              <w:left w:val="nil"/>
              <w:bottom w:val="single" w:sz="4" w:space="0" w:color="auto"/>
              <w:right w:val="single" w:sz="4" w:space="0" w:color="000000"/>
            </w:tcBorders>
            <w:shd w:val="clear" w:color="auto" w:fill="auto"/>
            <w:vAlign w:val="center"/>
            <w:hideMark/>
          </w:tcPr>
          <w:p w14:paraId="5DF42358" w14:textId="2B8A1D5D" w:rsidR="008F27A5" w:rsidRPr="00EA6CB1" w:rsidRDefault="008F27A5" w:rsidP="008F27A5">
            <w:pPr>
              <w:spacing w:line="312" w:lineRule="auto"/>
              <w:rPr>
                <w:sz w:val="26"/>
                <w:szCs w:val="26"/>
              </w:rPr>
            </w:pPr>
            <w:r w:rsidRPr="00EA6CB1">
              <w:rPr>
                <w:sz w:val="26"/>
                <w:szCs w:val="26"/>
              </w:rPr>
              <w:t>Địa chỉ của ngưởi sử dụng lao động: 46A, ngõ 120 đường Trường Chinh, phường Phương Mai, quận Đống Đa, Thành phố Hà Nội.</w:t>
            </w:r>
          </w:p>
        </w:tc>
      </w:tr>
      <w:tr w:rsidR="008F27A5" w:rsidRPr="00EA6CB1" w14:paraId="3265025B" w14:textId="77777777" w:rsidTr="005E518B">
        <w:trPr>
          <w:trHeight w:val="844"/>
        </w:trPr>
        <w:tc>
          <w:tcPr>
            <w:tcW w:w="1047" w:type="pct"/>
            <w:vMerge/>
            <w:tcBorders>
              <w:top w:val="nil"/>
              <w:left w:val="single" w:sz="4" w:space="0" w:color="auto"/>
              <w:bottom w:val="single" w:sz="4" w:space="0" w:color="auto"/>
              <w:right w:val="single" w:sz="4" w:space="0" w:color="auto"/>
            </w:tcBorders>
            <w:vAlign w:val="center"/>
            <w:hideMark/>
          </w:tcPr>
          <w:p w14:paraId="72F5FA6B" w14:textId="77777777" w:rsidR="008F27A5" w:rsidRPr="00EA6CB1" w:rsidRDefault="008F27A5" w:rsidP="008F27A5">
            <w:pPr>
              <w:spacing w:line="312" w:lineRule="auto"/>
              <w:rPr>
                <w:sz w:val="26"/>
                <w:szCs w:val="26"/>
              </w:rPr>
            </w:pPr>
          </w:p>
        </w:tc>
        <w:tc>
          <w:tcPr>
            <w:tcW w:w="2133" w:type="pct"/>
            <w:tcBorders>
              <w:top w:val="nil"/>
              <w:left w:val="nil"/>
              <w:bottom w:val="single" w:sz="4" w:space="0" w:color="auto"/>
              <w:right w:val="single" w:sz="4" w:space="0" w:color="auto"/>
            </w:tcBorders>
            <w:shd w:val="clear" w:color="auto" w:fill="auto"/>
            <w:vAlign w:val="center"/>
            <w:hideMark/>
          </w:tcPr>
          <w:p w14:paraId="6194C27F" w14:textId="36F17CE9" w:rsidR="008F27A5" w:rsidRPr="00EA6CB1" w:rsidRDefault="008F27A5" w:rsidP="008F27A5">
            <w:pPr>
              <w:spacing w:line="312" w:lineRule="auto"/>
              <w:rPr>
                <w:sz w:val="26"/>
                <w:szCs w:val="26"/>
              </w:rPr>
            </w:pPr>
            <w:r w:rsidRPr="00EA6CB1">
              <w:rPr>
                <w:sz w:val="26"/>
                <w:szCs w:val="26"/>
              </w:rPr>
              <w:t>Điện thoại: 04.35737747</w:t>
            </w:r>
          </w:p>
        </w:tc>
        <w:tc>
          <w:tcPr>
            <w:tcW w:w="1820" w:type="pct"/>
            <w:tcBorders>
              <w:top w:val="nil"/>
              <w:left w:val="nil"/>
              <w:bottom w:val="single" w:sz="4" w:space="0" w:color="auto"/>
              <w:right w:val="single" w:sz="4" w:space="0" w:color="auto"/>
            </w:tcBorders>
            <w:shd w:val="clear" w:color="auto" w:fill="auto"/>
            <w:vAlign w:val="center"/>
            <w:hideMark/>
          </w:tcPr>
          <w:p w14:paraId="02227D73" w14:textId="77777777" w:rsidR="008F27A5" w:rsidRPr="00EA6CB1" w:rsidRDefault="008F27A5" w:rsidP="008F27A5">
            <w:pPr>
              <w:rPr>
                <w:sz w:val="26"/>
                <w:szCs w:val="26"/>
              </w:rPr>
            </w:pPr>
            <w:r w:rsidRPr="00EA6CB1">
              <w:rPr>
                <w:sz w:val="26"/>
                <w:szCs w:val="26"/>
              </w:rPr>
              <w:t xml:space="preserve">Người liên lạc: </w:t>
            </w:r>
          </w:p>
          <w:p w14:paraId="6169C986" w14:textId="003347EC" w:rsidR="008F27A5" w:rsidRPr="00EA6CB1" w:rsidRDefault="008F27A5" w:rsidP="008F27A5">
            <w:pPr>
              <w:spacing w:line="312" w:lineRule="auto"/>
              <w:rPr>
                <w:sz w:val="26"/>
                <w:szCs w:val="26"/>
              </w:rPr>
            </w:pPr>
            <w:r w:rsidRPr="00EA6CB1">
              <w:rPr>
                <w:sz w:val="26"/>
                <w:szCs w:val="26"/>
              </w:rPr>
              <w:t>Ngạc An Dương – Phó tổng giám đốc (Trưởng ban kinh doanh)</w:t>
            </w:r>
          </w:p>
        </w:tc>
      </w:tr>
      <w:tr w:rsidR="008F27A5" w:rsidRPr="00EA6CB1" w14:paraId="2E403458" w14:textId="77777777" w:rsidTr="005E518B">
        <w:trPr>
          <w:trHeight w:val="494"/>
        </w:trPr>
        <w:tc>
          <w:tcPr>
            <w:tcW w:w="1047" w:type="pct"/>
            <w:vMerge/>
            <w:tcBorders>
              <w:top w:val="nil"/>
              <w:left w:val="single" w:sz="4" w:space="0" w:color="auto"/>
              <w:bottom w:val="single" w:sz="4" w:space="0" w:color="auto"/>
              <w:right w:val="single" w:sz="4" w:space="0" w:color="auto"/>
            </w:tcBorders>
            <w:vAlign w:val="center"/>
            <w:hideMark/>
          </w:tcPr>
          <w:p w14:paraId="68182D61" w14:textId="77777777" w:rsidR="008F27A5" w:rsidRPr="00EA6CB1" w:rsidRDefault="008F27A5" w:rsidP="008F27A5">
            <w:pPr>
              <w:spacing w:line="312" w:lineRule="auto"/>
              <w:rPr>
                <w:sz w:val="26"/>
                <w:szCs w:val="26"/>
              </w:rPr>
            </w:pPr>
          </w:p>
        </w:tc>
        <w:tc>
          <w:tcPr>
            <w:tcW w:w="2133" w:type="pct"/>
            <w:tcBorders>
              <w:top w:val="nil"/>
              <w:left w:val="nil"/>
              <w:bottom w:val="single" w:sz="4" w:space="0" w:color="auto"/>
              <w:right w:val="single" w:sz="4" w:space="0" w:color="auto"/>
            </w:tcBorders>
            <w:shd w:val="clear" w:color="auto" w:fill="auto"/>
            <w:vAlign w:val="center"/>
            <w:hideMark/>
          </w:tcPr>
          <w:p w14:paraId="0291D7A8" w14:textId="1BD5BFBF" w:rsidR="008F27A5" w:rsidRPr="00EA6CB1" w:rsidRDefault="008F27A5" w:rsidP="008F27A5">
            <w:pPr>
              <w:spacing w:line="312" w:lineRule="auto"/>
              <w:rPr>
                <w:sz w:val="26"/>
                <w:szCs w:val="26"/>
              </w:rPr>
            </w:pPr>
            <w:r w:rsidRPr="00EA6CB1">
              <w:rPr>
                <w:sz w:val="26"/>
                <w:szCs w:val="26"/>
              </w:rPr>
              <w:t>Fax: 04.35737748</w:t>
            </w:r>
          </w:p>
        </w:tc>
        <w:tc>
          <w:tcPr>
            <w:tcW w:w="1820" w:type="pct"/>
            <w:tcBorders>
              <w:top w:val="nil"/>
              <w:left w:val="nil"/>
              <w:bottom w:val="single" w:sz="4" w:space="0" w:color="auto"/>
              <w:right w:val="single" w:sz="4" w:space="0" w:color="auto"/>
            </w:tcBorders>
            <w:shd w:val="clear" w:color="auto" w:fill="auto"/>
            <w:vAlign w:val="center"/>
            <w:hideMark/>
          </w:tcPr>
          <w:p w14:paraId="300AED59" w14:textId="44AB9709" w:rsidR="008F27A5" w:rsidRPr="00EA6CB1" w:rsidRDefault="008F27A5" w:rsidP="008F27A5">
            <w:pPr>
              <w:spacing w:line="312" w:lineRule="auto"/>
              <w:rPr>
                <w:sz w:val="26"/>
                <w:szCs w:val="26"/>
              </w:rPr>
            </w:pPr>
            <w:r w:rsidRPr="00EA6CB1">
              <w:rPr>
                <w:sz w:val="26"/>
                <w:szCs w:val="26"/>
              </w:rPr>
              <w:t>Email: duong@netcom.com.vn</w:t>
            </w:r>
          </w:p>
        </w:tc>
      </w:tr>
      <w:tr w:rsidR="008F27A5" w:rsidRPr="00EA6CB1" w14:paraId="5DA0CD07" w14:textId="77777777" w:rsidTr="005E518B">
        <w:trPr>
          <w:trHeight w:val="780"/>
        </w:trPr>
        <w:tc>
          <w:tcPr>
            <w:tcW w:w="1047" w:type="pct"/>
            <w:vMerge/>
            <w:tcBorders>
              <w:top w:val="nil"/>
              <w:left w:val="single" w:sz="4" w:space="0" w:color="auto"/>
              <w:bottom w:val="single" w:sz="4" w:space="0" w:color="auto"/>
              <w:right w:val="single" w:sz="4" w:space="0" w:color="auto"/>
            </w:tcBorders>
            <w:vAlign w:val="center"/>
            <w:hideMark/>
          </w:tcPr>
          <w:p w14:paraId="7024E99C" w14:textId="77777777" w:rsidR="008F27A5" w:rsidRPr="00EA6CB1" w:rsidRDefault="008F27A5" w:rsidP="008F27A5">
            <w:pPr>
              <w:spacing w:line="312" w:lineRule="auto"/>
              <w:rPr>
                <w:sz w:val="26"/>
                <w:szCs w:val="26"/>
              </w:rPr>
            </w:pPr>
          </w:p>
        </w:tc>
        <w:tc>
          <w:tcPr>
            <w:tcW w:w="2133" w:type="pct"/>
            <w:tcBorders>
              <w:top w:val="nil"/>
              <w:left w:val="nil"/>
              <w:bottom w:val="single" w:sz="4" w:space="0" w:color="auto"/>
              <w:right w:val="single" w:sz="4" w:space="0" w:color="auto"/>
            </w:tcBorders>
            <w:shd w:val="clear" w:color="auto" w:fill="auto"/>
            <w:vAlign w:val="center"/>
            <w:hideMark/>
          </w:tcPr>
          <w:p w14:paraId="5322F71D" w14:textId="4D399742" w:rsidR="008F27A5" w:rsidRPr="00EA6CB1" w:rsidRDefault="008F27A5" w:rsidP="008F27A5">
            <w:pPr>
              <w:spacing w:line="312" w:lineRule="auto"/>
              <w:rPr>
                <w:sz w:val="26"/>
                <w:szCs w:val="26"/>
              </w:rPr>
            </w:pPr>
            <w:r w:rsidRPr="00EA6CB1">
              <w:rPr>
                <w:sz w:val="26"/>
                <w:szCs w:val="26"/>
              </w:rPr>
              <w:t xml:space="preserve">Chức danh: Cán bộ kỹ thuật </w:t>
            </w:r>
          </w:p>
        </w:tc>
        <w:tc>
          <w:tcPr>
            <w:tcW w:w="1820" w:type="pct"/>
            <w:tcBorders>
              <w:top w:val="nil"/>
              <w:left w:val="nil"/>
              <w:bottom w:val="single" w:sz="4" w:space="0" w:color="auto"/>
              <w:right w:val="single" w:sz="4" w:space="0" w:color="auto"/>
            </w:tcBorders>
            <w:shd w:val="clear" w:color="auto" w:fill="auto"/>
            <w:vAlign w:val="center"/>
            <w:hideMark/>
          </w:tcPr>
          <w:p w14:paraId="7F6EEDAC" w14:textId="2143A634" w:rsidR="008F27A5" w:rsidRPr="00EA6CB1" w:rsidRDefault="008F27A5" w:rsidP="008F27A5">
            <w:pPr>
              <w:spacing w:line="312" w:lineRule="auto"/>
              <w:rPr>
                <w:sz w:val="26"/>
                <w:szCs w:val="26"/>
              </w:rPr>
            </w:pPr>
            <w:r w:rsidRPr="00EA6CB1">
              <w:rPr>
                <w:sz w:val="26"/>
                <w:szCs w:val="26"/>
              </w:rPr>
              <w:t>Số năm làm việc cho ngưởi sử dụng lao động hiện tại: 11 năm.</w:t>
            </w:r>
          </w:p>
        </w:tc>
      </w:tr>
    </w:tbl>
    <w:p w14:paraId="7CE674F5" w14:textId="77777777" w:rsidR="002F648F" w:rsidRPr="00EA6CB1" w:rsidRDefault="002F648F" w:rsidP="002F648F">
      <w:pPr>
        <w:pStyle w:val="ListParagraph"/>
        <w:numPr>
          <w:ilvl w:val="0"/>
          <w:numId w:val="12"/>
        </w:numPr>
        <w:spacing w:line="312" w:lineRule="auto"/>
        <w:rPr>
          <w:sz w:val="26"/>
          <w:szCs w:val="26"/>
        </w:rPr>
      </w:pPr>
      <w:r w:rsidRPr="00EA6CB1">
        <w:rPr>
          <w:sz w:val="26"/>
          <w:szCs w:val="26"/>
          <w:lang w:eastAsia="ja-JP"/>
        </w:rPr>
        <w:t>Kinh nghiệm chuyên môn.</w:t>
      </w:r>
    </w:p>
    <w:tbl>
      <w:tblPr>
        <w:tblStyle w:val="TableGrid"/>
        <w:tblW w:w="9072" w:type="dxa"/>
        <w:tblInd w:w="-5" w:type="dxa"/>
        <w:tblLook w:val="04A0" w:firstRow="1" w:lastRow="0" w:firstColumn="1" w:lastColumn="0" w:noHBand="0" w:noVBand="1"/>
      </w:tblPr>
      <w:tblGrid>
        <w:gridCol w:w="1427"/>
        <w:gridCol w:w="1496"/>
        <w:gridCol w:w="1682"/>
        <w:gridCol w:w="4467"/>
      </w:tblGrid>
      <w:tr w:rsidR="008F27A5" w:rsidRPr="00EA6CB1" w14:paraId="6787B9C1" w14:textId="77777777" w:rsidTr="005E518B">
        <w:trPr>
          <w:trHeight w:val="962"/>
        </w:trPr>
        <w:tc>
          <w:tcPr>
            <w:tcW w:w="1427" w:type="dxa"/>
            <w:vAlign w:val="center"/>
          </w:tcPr>
          <w:p w14:paraId="3021DF07" w14:textId="77777777" w:rsidR="008F27A5" w:rsidRPr="00EA6CB1" w:rsidRDefault="008F27A5" w:rsidP="008F27A5">
            <w:pPr>
              <w:spacing w:line="312" w:lineRule="auto"/>
              <w:rPr>
                <w:sz w:val="26"/>
                <w:szCs w:val="26"/>
                <w:lang w:eastAsia="ja-JP"/>
              </w:rPr>
            </w:pPr>
            <w:r w:rsidRPr="00EA6CB1">
              <w:rPr>
                <w:sz w:val="26"/>
                <w:szCs w:val="26"/>
                <w:lang w:eastAsia="ja-JP"/>
              </w:rPr>
              <w:t>Từ</w:t>
            </w:r>
          </w:p>
        </w:tc>
        <w:tc>
          <w:tcPr>
            <w:tcW w:w="1496" w:type="dxa"/>
            <w:vAlign w:val="center"/>
          </w:tcPr>
          <w:p w14:paraId="1E75EB7B" w14:textId="77777777" w:rsidR="008F27A5" w:rsidRPr="00EA6CB1" w:rsidRDefault="008F27A5" w:rsidP="008F27A5">
            <w:pPr>
              <w:spacing w:line="312" w:lineRule="auto"/>
              <w:rPr>
                <w:sz w:val="26"/>
                <w:szCs w:val="26"/>
                <w:lang w:eastAsia="ja-JP"/>
              </w:rPr>
            </w:pPr>
            <w:r w:rsidRPr="00EA6CB1">
              <w:rPr>
                <w:sz w:val="26"/>
                <w:szCs w:val="26"/>
                <w:lang w:eastAsia="ja-JP"/>
              </w:rPr>
              <w:t>Đến</w:t>
            </w:r>
          </w:p>
        </w:tc>
        <w:tc>
          <w:tcPr>
            <w:tcW w:w="6149" w:type="dxa"/>
            <w:gridSpan w:val="2"/>
            <w:vAlign w:val="center"/>
          </w:tcPr>
          <w:p w14:paraId="2CD7A2A7" w14:textId="7A663D52" w:rsidR="008F27A5" w:rsidRPr="00EA6CB1" w:rsidRDefault="008F27A5" w:rsidP="008F27A5">
            <w:pPr>
              <w:spacing w:line="312" w:lineRule="auto"/>
              <w:rPr>
                <w:sz w:val="26"/>
                <w:szCs w:val="26"/>
                <w:lang w:eastAsia="ja-JP"/>
              </w:rPr>
            </w:pPr>
            <w:r w:rsidRPr="00EA6CB1">
              <w:rPr>
                <w:sz w:val="26"/>
                <w:szCs w:val="26"/>
                <w:lang w:eastAsia="ja-JP"/>
              </w:rPr>
              <w:t>Công ty/Dự án/Chức vụ/ Kinh nghiệm chuyên môn và quản lý có liên quan</w:t>
            </w:r>
          </w:p>
        </w:tc>
      </w:tr>
      <w:tr w:rsidR="008F27A5" w:rsidRPr="00EA6CB1" w14:paraId="5F03D6D6" w14:textId="77777777" w:rsidTr="005E518B">
        <w:trPr>
          <w:trHeight w:val="1124"/>
        </w:trPr>
        <w:tc>
          <w:tcPr>
            <w:tcW w:w="1427" w:type="dxa"/>
          </w:tcPr>
          <w:p w14:paraId="5CEE2031" w14:textId="77777777" w:rsidR="008F27A5" w:rsidRPr="00EA6CB1" w:rsidRDefault="008F27A5" w:rsidP="008F27A5">
            <w:pPr>
              <w:spacing w:line="312" w:lineRule="auto"/>
              <w:rPr>
                <w:sz w:val="26"/>
                <w:szCs w:val="26"/>
                <w:lang w:eastAsia="ja-JP"/>
              </w:rPr>
            </w:pPr>
            <w:r w:rsidRPr="00EA6CB1">
              <w:rPr>
                <w:sz w:val="26"/>
                <w:szCs w:val="26"/>
                <w:lang w:eastAsia="ja-JP"/>
              </w:rPr>
              <w:t>Từ 2008</w:t>
            </w:r>
          </w:p>
        </w:tc>
        <w:tc>
          <w:tcPr>
            <w:tcW w:w="1496" w:type="dxa"/>
          </w:tcPr>
          <w:p w14:paraId="3655D40A" w14:textId="77777777" w:rsidR="008F27A5" w:rsidRPr="00EA6CB1" w:rsidRDefault="008F27A5" w:rsidP="008F27A5">
            <w:pPr>
              <w:spacing w:line="312" w:lineRule="auto"/>
              <w:rPr>
                <w:sz w:val="26"/>
                <w:szCs w:val="26"/>
                <w:lang w:eastAsia="ja-JP"/>
              </w:rPr>
            </w:pPr>
            <w:r w:rsidRPr="00EA6CB1">
              <w:rPr>
                <w:sz w:val="26"/>
                <w:szCs w:val="26"/>
                <w:lang w:eastAsia="ja-JP"/>
              </w:rPr>
              <w:t>2012</w:t>
            </w:r>
          </w:p>
        </w:tc>
        <w:tc>
          <w:tcPr>
            <w:tcW w:w="6149" w:type="dxa"/>
            <w:gridSpan w:val="2"/>
          </w:tcPr>
          <w:p w14:paraId="4CBB153B" w14:textId="77777777" w:rsidR="008F27A5" w:rsidRPr="00EA6CB1" w:rsidRDefault="008F27A5" w:rsidP="008F27A5">
            <w:pPr>
              <w:rPr>
                <w:sz w:val="26"/>
                <w:szCs w:val="26"/>
                <w:lang w:eastAsia="ja-JP"/>
              </w:rPr>
            </w:pPr>
            <w:r w:rsidRPr="00EA6CB1">
              <w:rPr>
                <w:sz w:val="26"/>
                <w:szCs w:val="26"/>
                <w:lang w:eastAsia="ja-JP"/>
              </w:rPr>
              <w:t>Nơi làm việc: Công ty TNHH Máy tính NÉT</w:t>
            </w:r>
          </w:p>
          <w:p w14:paraId="402A5A4A" w14:textId="77777777" w:rsidR="008F27A5" w:rsidRPr="00EA6CB1" w:rsidRDefault="008F27A5" w:rsidP="008F27A5">
            <w:pPr>
              <w:rPr>
                <w:sz w:val="26"/>
                <w:szCs w:val="26"/>
                <w:lang w:eastAsia="ja-JP"/>
              </w:rPr>
            </w:pPr>
            <w:r w:rsidRPr="00EA6CB1">
              <w:rPr>
                <w:sz w:val="26"/>
                <w:szCs w:val="26"/>
                <w:lang w:eastAsia="ja-JP"/>
              </w:rPr>
              <w:t>Vị trí: Cán bộ trung tâm nghiên cứu Hệ thống thông tin.</w:t>
            </w:r>
          </w:p>
          <w:p w14:paraId="33D6AB44" w14:textId="77777777" w:rsidR="008F27A5" w:rsidRPr="00EA6CB1" w:rsidRDefault="008F27A5" w:rsidP="008F27A5">
            <w:pPr>
              <w:rPr>
                <w:sz w:val="26"/>
                <w:szCs w:val="26"/>
                <w:lang w:eastAsia="ja-JP"/>
              </w:rPr>
            </w:pPr>
            <w:r w:rsidRPr="00EA6CB1">
              <w:rPr>
                <w:sz w:val="26"/>
                <w:szCs w:val="26"/>
                <w:lang w:eastAsia="ja-JP"/>
              </w:rPr>
              <w:t>Chức vụ: Nhân viên</w:t>
            </w:r>
          </w:p>
          <w:p w14:paraId="3E585D66" w14:textId="76826621" w:rsidR="008F27A5" w:rsidRPr="00EA6CB1" w:rsidRDefault="008F27A5" w:rsidP="008F27A5">
            <w:pPr>
              <w:spacing w:line="312" w:lineRule="auto"/>
              <w:rPr>
                <w:sz w:val="26"/>
                <w:szCs w:val="26"/>
                <w:lang w:val="vi-VN" w:eastAsia="ja-JP"/>
              </w:rPr>
            </w:pPr>
            <w:r w:rsidRPr="00EA6CB1">
              <w:rPr>
                <w:sz w:val="26"/>
                <w:szCs w:val="26"/>
                <w:lang w:eastAsia="ja-JP"/>
              </w:rPr>
              <w:lastRenderedPageBreak/>
              <w:t xml:space="preserve">Kinh nghiệm chuyên môn: </w:t>
            </w:r>
            <w:r w:rsidR="005E518B" w:rsidRPr="00EA6CB1">
              <w:rPr>
                <w:sz w:val="26"/>
                <w:szCs w:val="26"/>
                <w:lang w:eastAsia="ja-JP"/>
              </w:rPr>
              <w:t>Trực</w:t>
            </w:r>
            <w:r w:rsidR="005E518B" w:rsidRPr="00EA6CB1">
              <w:rPr>
                <w:sz w:val="26"/>
                <w:szCs w:val="26"/>
                <w:lang w:val="vi-VN" w:eastAsia="ja-JP"/>
              </w:rPr>
              <w:t xml:space="preserve"> tiếp triển khai các dự án công nghệ</w:t>
            </w:r>
          </w:p>
        </w:tc>
      </w:tr>
      <w:tr w:rsidR="008F27A5" w:rsidRPr="00EA6CB1" w14:paraId="7E301A40" w14:textId="77777777" w:rsidTr="005E518B">
        <w:tc>
          <w:tcPr>
            <w:tcW w:w="1427" w:type="dxa"/>
          </w:tcPr>
          <w:p w14:paraId="3155C634" w14:textId="77777777" w:rsidR="008F27A5" w:rsidRPr="00EA6CB1" w:rsidRDefault="008F27A5" w:rsidP="008F27A5">
            <w:pPr>
              <w:spacing w:line="312" w:lineRule="auto"/>
              <w:rPr>
                <w:sz w:val="26"/>
                <w:szCs w:val="26"/>
                <w:lang w:eastAsia="ja-JP"/>
              </w:rPr>
            </w:pPr>
            <w:r w:rsidRPr="00EA6CB1">
              <w:rPr>
                <w:sz w:val="26"/>
                <w:szCs w:val="26"/>
                <w:lang w:eastAsia="ja-JP"/>
              </w:rPr>
              <w:lastRenderedPageBreak/>
              <w:t>2013</w:t>
            </w:r>
          </w:p>
        </w:tc>
        <w:tc>
          <w:tcPr>
            <w:tcW w:w="1496" w:type="dxa"/>
          </w:tcPr>
          <w:p w14:paraId="42A19966" w14:textId="77777777" w:rsidR="008F27A5" w:rsidRPr="00EA6CB1" w:rsidRDefault="008F27A5" w:rsidP="008F27A5">
            <w:pPr>
              <w:spacing w:line="312" w:lineRule="auto"/>
              <w:rPr>
                <w:sz w:val="26"/>
                <w:szCs w:val="26"/>
                <w:lang w:eastAsia="ja-JP"/>
              </w:rPr>
            </w:pPr>
            <w:r w:rsidRPr="00EA6CB1">
              <w:rPr>
                <w:sz w:val="26"/>
                <w:szCs w:val="26"/>
                <w:lang w:eastAsia="ja-JP"/>
              </w:rPr>
              <w:t>Nay</w:t>
            </w:r>
          </w:p>
        </w:tc>
        <w:tc>
          <w:tcPr>
            <w:tcW w:w="6149" w:type="dxa"/>
            <w:gridSpan w:val="2"/>
          </w:tcPr>
          <w:p w14:paraId="4AF5A854" w14:textId="77777777" w:rsidR="008F27A5" w:rsidRPr="00EA6CB1" w:rsidRDefault="008F27A5" w:rsidP="008F27A5">
            <w:pPr>
              <w:rPr>
                <w:sz w:val="26"/>
                <w:szCs w:val="26"/>
                <w:lang w:eastAsia="ja-JP"/>
              </w:rPr>
            </w:pPr>
            <w:r w:rsidRPr="00EA6CB1">
              <w:rPr>
                <w:sz w:val="26"/>
                <w:szCs w:val="26"/>
                <w:lang w:eastAsia="ja-JP"/>
              </w:rPr>
              <w:t>Nơi làm việc: Công ty TNHH Máy tính NÉT</w:t>
            </w:r>
          </w:p>
          <w:p w14:paraId="4D477ECC" w14:textId="77777777" w:rsidR="008F27A5" w:rsidRPr="00EA6CB1" w:rsidRDefault="008F27A5" w:rsidP="008F27A5">
            <w:pPr>
              <w:rPr>
                <w:sz w:val="26"/>
                <w:szCs w:val="26"/>
                <w:lang w:eastAsia="ja-JP"/>
              </w:rPr>
            </w:pPr>
            <w:r w:rsidRPr="00EA6CB1">
              <w:rPr>
                <w:sz w:val="26"/>
                <w:szCs w:val="26"/>
                <w:lang w:eastAsia="ja-JP"/>
              </w:rPr>
              <w:t>Vị trí: Cán bộ trung tâm kỹ thuật triển khai dự án</w:t>
            </w:r>
          </w:p>
          <w:p w14:paraId="4AD8419C" w14:textId="5ABFB10F" w:rsidR="008F27A5" w:rsidRPr="00EA6CB1" w:rsidRDefault="008F27A5" w:rsidP="008F27A5">
            <w:pPr>
              <w:rPr>
                <w:sz w:val="26"/>
                <w:szCs w:val="26"/>
                <w:lang w:val="vi-VN" w:eastAsia="ja-JP"/>
              </w:rPr>
            </w:pPr>
            <w:r w:rsidRPr="00EA6CB1">
              <w:rPr>
                <w:sz w:val="26"/>
                <w:szCs w:val="26"/>
                <w:lang w:eastAsia="ja-JP"/>
              </w:rPr>
              <w:t xml:space="preserve">Chức vụ:   </w:t>
            </w:r>
            <w:r w:rsidR="005E518B" w:rsidRPr="00EA6CB1">
              <w:rPr>
                <w:sz w:val="26"/>
                <w:szCs w:val="26"/>
                <w:lang w:eastAsia="ja-JP"/>
              </w:rPr>
              <w:t>Nhân</w:t>
            </w:r>
            <w:r w:rsidR="005E518B" w:rsidRPr="00EA6CB1">
              <w:rPr>
                <w:sz w:val="26"/>
                <w:szCs w:val="26"/>
                <w:lang w:val="vi-VN" w:eastAsia="ja-JP"/>
              </w:rPr>
              <w:t xml:space="preserve"> Viên</w:t>
            </w:r>
          </w:p>
          <w:p w14:paraId="6559CDEB" w14:textId="77777777" w:rsidR="008F27A5" w:rsidRPr="00EA6CB1" w:rsidRDefault="008F27A5" w:rsidP="008F27A5">
            <w:pPr>
              <w:rPr>
                <w:sz w:val="26"/>
                <w:szCs w:val="26"/>
                <w:lang w:eastAsia="ja-JP"/>
              </w:rPr>
            </w:pPr>
            <w:r w:rsidRPr="00EA6CB1">
              <w:rPr>
                <w:sz w:val="26"/>
                <w:szCs w:val="26"/>
                <w:lang w:eastAsia="ja-JP"/>
              </w:rPr>
              <w:t>Kinh nghiệm chuyên môn: Triển khai dự án CNTT</w:t>
            </w:r>
          </w:p>
          <w:p w14:paraId="165962CD" w14:textId="4EAFBBC9" w:rsidR="008F27A5" w:rsidRPr="00EA6CB1" w:rsidRDefault="008F27A5" w:rsidP="008F27A5">
            <w:pPr>
              <w:spacing w:line="312" w:lineRule="auto"/>
              <w:rPr>
                <w:sz w:val="26"/>
                <w:szCs w:val="26"/>
                <w:lang w:eastAsia="ja-JP"/>
              </w:rPr>
            </w:pPr>
            <w:r w:rsidRPr="00EA6CB1">
              <w:rPr>
                <w:sz w:val="26"/>
                <w:szCs w:val="26"/>
                <w:lang w:eastAsia="ja-JP"/>
              </w:rPr>
              <w:t xml:space="preserve">Kinh nghiệm quản lý: </w:t>
            </w:r>
            <w:r w:rsidR="005E518B" w:rsidRPr="00EA6CB1">
              <w:rPr>
                <w:sz w:val="26"/>
                <w:szCs w:val="26"/>
                <w:lang w:eastAsia="ja-JP"/>
              </w:rPr>
              <w:t>Trực</w:t>
            </w:r>
            <w:r w:rsidR="005E518B" w:rsidRPr="00EA6CB1">
              <w:rPr>
                <w:sz w:val="26"/>
                <w:szCs w:val="26"/>
                <w:lang w:val="vi-VN" w:eastAsia="ja-JP"/>
              </w:rPr>
              <w:t xml:space="preserve"> tiếp triển khai các dự án công nghệ.</w:t>
            </w:r>
          </w:p>
        </w:tc>
      </w:tr>
      <w:tr w:rsidR="002F648F" w:rsidRPr="00EA6CB1" w14:paraId="33DC29EE" w14:textId="77777777" w:rsidTr="005E518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605" w:type="dxa"/>
            <w:gridSpan w:val="3"/>
          </w:tcPr>
          <w:p w14:paraId="166C09E8" w14:textId="77777777" w:rsidR="002F648F" w:rsidRPr="00EA6CB1" w:rsidRDefault="002F648F" w:rsidP="005E518B">
            <w:pPr>
              <w:pStyle w:val="Chuky"/>
              <w:spacing w:line="336" w:lineRule="auto"/>
              <w:rPr>
                <w:rFonts w:ascii="Times New Roman" w:hAnsi="Times New Roman"/>
                <w:sz w:val="26"/>
                <w:szCs w:val="26"/>
                <w:lang w:eastAsia="ja-JP"/>
              </w:rPr>
            </w:pPr>
            <w:r w:rsidRPr="00EA6CB1">
              <w:rPr>
                <w:rFonts w:ascii="Times New Roman" w:hAnsi="Times New Roman"/>
                <w:sz w:val="26"/>
                <w:szCs w:val="26"/>
              </w:rPr>
              <w:t xml:space="preserve">         </w:t>
            </w:r>
          </w:p>
        </w:tc>
        <w:tc>
          <w:tcPr>
            <w:tcW w:w="4467" w:type="dxa"/>
          </w:tcPr>
          <w:p w14:paraId="49C4B81C" w14:textId="07048406" w:rsidR="002F648F" w:rsidRPr="00EA6CB1" w:rsidRDefault="00C51CE5" w:rsidP="005E518B">
            <w:pPr>
              <w:pStyle w:val="Chuky"/>
              <w:rPr>
                <w:rFonts w:ascii="Times New Roman" w:hAnsi="Times New Roman"/>
                <w:sz w:val="26"/>
                <w:szCs w:val="26"/>
              </w:rPr>
            </w:pPr>
            <w:r w:rsidRPr="00EA6CB1">
              <w:rPr>
                <w:rFonts w:ascii="Times New Roman" w:hAnsi="Times New Roman"/>
                <w:sz w:val="26"/>
                <w:szCs w:val="26"/>
              </w:rPr>
              <w:t>Đại diện hợp pháp của nhà thầu liên danh</w:t>
            </w:r>
          </w:p>
          <w:p w14:paraId="1AD7F82B" w14:textId="3D7BBEA8" w:rsidR="002F648F" w:rsidRPr="00EA6CB1" w:rsidRDefault="00850EA0" w:rsidP="005E518B">
            <w:pPr>
              <w:pStyle w:val="Chuky"/>
              <w:rPr>
                <w:rFonts w:ascii="Times New Roman" w:hAnsi="Times New Roman"/>
                <w:sz w:val="26"/>
                <w:szCs w:val="26"/>
              </w:rPr>
            </w:pPr>
            <w:r w:rsidRPr="00EA6CB1">
              <w:rPr>
                <w:rFonts w:ascii="Times New Roman" w:hAnsi="Times New Roman"/>
                <w:sz w:val="26"/>
                <w:szCs w:val="26"/>
              </w:rPr>
              <w:t>GIÁM ĐỐC LIÊN DANH</w:t>
            </w:r>
          </w:p>
          <w:p w14:paraId="6A5855F9" w14:textId="77777777" w:rsidR="002F648F" w:rsidRPr="00EA6CB1" w:rsidRDefault="002F648F" w:rsidP="005E518B">
            <w:pPr>
              <w:pStyle w:val="Chuky"/>
              <w:rPr>
                <w:rFonts w:ascii="Times New Roman" w:hAnsi="Times New Roman"/>
                <w:sz w:val="26"/>
                <w:szCs w:val="26"/>
                <w:lang w:val="vi-VN"/>
              </w:rPr>
            </w:pPr>
            <w:r w:rsidRPr="00EA6CB1">
              <w:rPr>
                <w:rFonts w:ascii="Times New Roman" w:hAnsi="Times New Roman"/>
                <w:sz w:val="26"/>
                <w:szCs w:val="26"/>
                <w:lang w:val="vi-VN"/>
              </w:rPr>
              <w:t xml:space="preserve">  </w:t>
            </w:r>
          </w:p>
          <w:p w14:paraId="59E70ED1" w14:textId="77777777" w:rsidR="002F648F" w:rsidRPr="00EA6CB1" w:rsidRDefault="002F648F" w:rsidP="005E518B">
            <w:pPr>
              <w:pStyle w:val="Chuky"/>
              <w:rPr>
                <w:rFonts w:ascii="Times New Roman" w:hAnsi="Times New Roman"/>
                <w:sz w:val="26"/>
                <w:szCs w:val="26"/>
              </w:rPr>
            </w:pPr>
            <w:r w:rsidRPr="00EA6CB1">
              <w:rPr>
                <w:rFonts w:ascii="Times New Roman" w:hAnsi="Times New Roman"/>
                <w:sz w:val="26"/>
                <w:szCs w:val="26"/>
              </w:rPr>
              <w:t xml:space="preserve"> </w:t>
            </w:r>
          </w:p>
          <w:p w14:paraId="10304E35" w14:textId="77777777" w:rsidR="002F648F" w:rsidRPr="00EA6CB1" w:rsidRDefault="002F648F" w:rsidP="005E518B">
            <w:pPr>
              <w:pStyle w:val="Chuky"/>
              <w:rPr>
                <w:rFonts w:ascii="Times New Roman" w:hAnsi="Times New Roman"/>
                <w:sz w:val="26"/>
                <w:szCs w:val="26"/>
              </w:rPr>
            </w:pPr>
          </w:p>
          <w:p w14:paraId="2834F869" w14:textId="77777777" w:rsidR="002F648F" w:rsidRPr="00EA6CB1" w:rsidRDefault="002F648F" w:rsidP="005E518B">
            <w:pPr>
              <w:pStyle w:val="Chuky"/>
              <w:rPr>
                <w:rFonts w:ascii="Times New Roman" w:hAnsi="Times New Roman"/>
                <w:sz w:val="26"/>
                <w:szCs w:val="26"/>
              </w:rPr>
            </w:pPr>
          </w:p>
          <w:p w14:paraId="132A8D9E" w14:textId="77777777" w:rsidR="002F648F" w:rsidRPr="00EA6CB1" w:rsidRDefault="002F648F" w:rsidP="005E518B">
            <w:pPr>
              <w:pStyle w:val="Chuky"/>
              <w:rPr>
                <w:rFonts w:ascii="Times New Roman" w:hAnsi="Times New Roman"/>
                <w:sz w:val="26"/>
                <w:szCs w:val="26"/>
              </w:rPr>
            </w:pPr>
          </w:p>
          <w:p w14:paraId="6287A616" w14:textId="77777777" w:rsidR="002F648F" w:rsidRPr="00EA6CB1" w:rsidRDefault="002F648F" w:rsidP="005E518B">
            <w:pPr>
              <w:pStyle w:val="Chuky"/>
              <w:rPr>
                <w:rFonts w:ascii="Times New Roman" w:hAnsi="Times New Roman"/>
                <w:sz w:val="26"/>
                <w:szCs w:val="26"/>
              </w:rPr>
            </w:pPr>
          </w:p>
          <w:p w14:paraId="08FB82F8" w14:textId="77777777" w:rsidR="002F648F" w:rsidRPr="00EA6CB1" w:rsidRDefault="002F648F" w:rsidP="005E518B">
            <w:pPr>
              <w:pStyle w:val="Chuky"/>
              <w:rPr>
                <w:rFonts w:ascii="Times New Roman" w:hAnsi="Times New Roman"/>
                <w:sz w:val="26"/>
                <w:szCs w:val="26"/>
              </w:rPr>
            </w:pPr>
            <w:r w:rsidRPr="00EA6CB1">
              <w:rPr>
                <w:rFonts w:ascii="Times New Roman" w:hAnsi="Times New Roman"/>
                <w:sz w:val="26"/>
                <w:szCs w:val="26"/>
              </w:rPr>
              <w:t xml:space="preserve">   Trịnh Lê Nam</w:t>
            </w:r>
          </w:p>
        </w:tc>
      </w:tr>
    </w:tbl>
    <w:p w14:paraId="231A7C2B" w14:textId="20414E07" w:rsidR="002F648F" w:rsidRPr="00EA6CB1" w:rsidRDefault="002F648F" w:rsidP="002F648F">
      <w:pPr>
        <w:rPr>
          <w:sz w:val="26"/>
          <w:szCs w:val="26"/>
          <w:lang w:eastAsia="ja-JP"/>
        </w:rPr>
      </w:pPr>
    </w:p>
    <w:p w14:paraId="045B2FB9" w14:textId="77777777" w:rsidR="002F648F" w:rsidRPr="00EA6CB1" w:rsidRDefault="002F648F" w:rsidP="002F648F">
      <w:pPr>
        <w:rPr>
          <w:sz w:val="26"/>
          <w:szCs w:val="26"/>
          <w:lang w:eastAsia="ja-JP"/>
        </w:rPr>
      </w:pPr>
    </w:p>
    <w:p w14:paraId="740287B9" w14:textId="77777777" w:rsidR="008F27A5" w:rsidRPr="00EA6CB1" w:rsidRDefault="008F27A5" w:rsidP="002F648F">
      <w:pPr>
        <w:rPr>
          <w:sz w:val="26"/>
          <w:szCs w:val="26"/>
          <w:lang w:eastAsia="ja-JP"/>
        </w:rPr>
      </w:pPr>
    </w:p>
    <w:p w14:paraId="201DAF35" w14:textId="77777777" w:rsidR="008F27A5" w:rsidRPr="00EA6CB1" w:rsidRDefault="008F27A5" w:rsidP="002F648F">
      <w:pPr>
        <w:rPr>
          <w:sz w:val="26"/>
          <w:szCs w:val="26"/>
          <w:lang w:eastAsia="ja-JP"/>
        </w:rPr>
      </w:pPr>
    </w:p>
    <w:p w14:paraId="04B0D4FA" w14:textId="6E2E2868" w:rsidR="001E179E" w:rsidRPr="00EA6CB1" w:rsidRDefault="001E179E" w:rsidP="00965FE9">
      <w:pPr>
        <w:pStyle w:val="Heading4"/>
        <w:rPr>
          <w:sz w:val="26"/>
          <w:szCs w:val="26"/>
        </w:rPr>
      </w:pPr>
      <w:r w:rsidRPr="00EA6CB1">
        <w:rPr>
          <w:sz w:val="26"/>
          <w:szCs w:val="26"/>
        </w:rPr>
        <w:t>Nhân sự: Nguyễn Thành Trung</w:t>
      </w:r>
    </w:p>
    <w:p w14:paraId="0EE73A83" w14:textId="77777777" w:rsidR="001E179E" w:rsidRPr="00EA6CB1" w:rsidRDefault="001E179E" w:rsidP="00917E9F">
      <w:pPr>
        <w:spacing w:line="336" w:lineRule="auto"/>
        <w:rPr>
          <w:sz w:val="26"/>
          <w:szCs w:val="26"/>
          <w:lang w:eastAsia="ja-JP"/>
        </w:rPr>
      </w:pPr>
      <w:r w:rsidRPr="00EA6CB1">
        <w:rPr>
          <w:sz w:val="26"/>
          <w:szCs w:val="26"/>
          <w:lang w:eastAsia="ja-JP"/>
        </w:rPr>
        <w:t>Lý lịch chuyên môn.</w:t>
      </w:r>
    </w:p>
    <w:tbl>
      <w:tblPr>
        <w:tblW w:w="5000" w:type="pct"/>
        <w:tblLook w:val="04A0" w:firstRow="1" w:lastRow="0" w:firstColumn="1" w:lastColumn="0" w:noHBand="0" w:noVBand="1"/>
      </w:tblPr>
      <w:tblGrid>
        <w:gridCol w:w="1897"/>
        <w:gridCol w:w="3866"/>
        <w:gridCol w:w="3299"/>
      </w:tblGrid>
      <w:tr w:rsidR="001E179E" w:rsidRPr="00EA6CB1" w14:paraId="740F6EB9" w14:textId="77777777" w:rsidTr="00C779E9">
        <w:trPr>
          <w:trHeight w:val="512"/>
        </w:trPr>
        <w:tc>
          <w:tcPr>
            <w:tcW w:w="5000" w:type="pct"/>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57BC7633" w14:textId="77777777" w:rsidR="001E179E" w:rsidRPr="00EA6CB1" w:rsidRDefault="001E179E" w:rsidP="00917E9F">
            <w:pPr>
              <w:spacing w:line="312" w:lineRule="auto"/>
              <w:rPr>
                <w:sz w:val="26"/>
                <w:szCs w:val="26"/>
              </w:rPr>
            </w:pPr>
            <w:r w:rsidRPr="00EA6CB1">
              <w:rPr>
                <w:sz w:val="26"/>
                <w:szCs w:val="26"/>
              </w:rPr>
              <w:t>Vị trí: Cán bộ triển khai dự án</w:t>
            </w:r>
          </w:p>
        </w:tc>
      </w:tr>
      <w:tr w:rsidR="001E179E" w:rsidRPr="00EA6CB1" w14:paraId="0A77D850" w14:textId="77777777" w:rsidTr="00C779E9">
        <w:trPr>
          <w:trHeight w:val="368"/>
        </w:trPr>
        <w:tc>
          <w:tcPr>
            <w:tcW w:w="1047" w:type="pct"/>
            <w:vMerge w:val="restart"/>
            <w:tcBorders>
              <w:top w:val="nil"/>
              <w:left w:val="single" w:sz="4" w:space="0" w:color="auto"/>
              <w:right w:val="single" w:sz="4" w:space="0" w:color="auto"/>
            </w:tcBorders>
            <w:shd w:val="clear" w:color="auto" w:fill="auto"/>
            <w:vAlign w:val="center"/>
            <w:hideMark/>
          </w:tcPr>
          <w:p w14:paraId="0F179424" w14:textId="77777777" w:rsidR="001E179E" w:rsidRPr="00EA6CB1" w:rsidRDefault="001E179E" w:rsidP="00917E9F">
            <w:pPr>
              <w:spacing w:line="312" w:lineRule="auto"/>
              <w:rPr>
                <w:sz w:val="26"/>
                <w:szCs w:val="26"/>
              </w:rPr>
            </w:pPr>
            <w:r w:rsidRPr="00EA6CB1">
              <w:rPr>
                <w:sz w:val="26"/>
                <w:szCs w:val="26"/>
              </w:rPr>
              <w:t>Thông tin nhân sự</w:t>
            </w:r>
          </w:p>
          <w:p w14:paraId="169ACFF8" w14:textId="77777777" w:rsidR="001E179E" w:rsidRPr="00EA6CB1" w:rsidRDefault="001E179E" w:rsidP="00917E9F">
            <w:pPr>
              <w:spacing w:line="312" w:lineRule="auto"/>
              <w:rPr>
                <w:sz w:val="26"/>
                <w:szCs w:val="26"/>
              </w:rPr>
            </w:pPr>
            <w:r w:rsidRPr="00EA6CB1">
              <w:rPr>
                <w:sz w:val="26"/>
                <w:szCs w:val="26"/>
              </w:rPr>
              <w:t> </w:t>
            </w:r>
          </w:p>
        </w:tc>
        <w:tc>
          <w:tcPr>
            <w:tcW w:w="2133" w:type="pct"/>
            <w:tcBorders>
              <w:top w:val="nil"/>
              <w:left w:val="nil"/>
              <w:bottom w:val="single" w:sz="4" w:space="0" w:color="auto"/>
              <w:right w:val="single" w:sz="4" w:space="0" w:color="auto"/>
            </w:tcBorders>
            <w:shd w:val="clear" w:color="auto" w:fill="auto"/>
            <w:vAlign w:val="center"/>
            <w:hideMark/>
          </w:tcPr>
          <w:p w14:paraId="4C291AFC" w14:textId="77777777" w:rsidR="001E179E" w:rsidRPr="00EA6CB1" w:rsidRDefault="001E179E" w:rsidP="00917E9F">
            <w:pPr>
              <w:spacing w:line="312" w:lineRule="auto"/>
              <w:rPr>
                <w:sz w:val="26"/>
                <w:szCs w:val="26"/>
              </w:rPr>
            </w:pPr>
            <w:r w:rsidRPr="00EA6CB1">
              <w:rPr>
                <w:sz w:val="26"/>
                <w:szCs w:val="26"/>
              </w:rPr>
              <w:t>Tên: Nguyễn Thành Trung</w:t>
            </w:r>
          </w:p>
        </w:tc>
        <w:tc>
          <w:tcPr>
            <w:tcW w:w="1820" w:type="pct"/>
            <w:tcBorders>
              <w:top w:val="nil"/>
              <w:left w:val="nil"/>
              <w:bottom w:val="single" w:sz="4" w:space="0" w:color="auto"/>
              <w:right w:val="single" w:sz="4" w:space="0" w:color="auto"/>
            </w:tcBorders>
            <w:shd w:val="clear" w:color="auto" w:fill="auto"/>
            <w:vAlign w:val="center"/>
            <w:hideMark/>
          </w:tcPr>
          <w:p w14:paraId="5FFD10BC" w14:textId="43C6E3EF" w:rsidR="001E179E" w:rsidRPr="00EA6CB1" w:rsidRDefault="001E179E" w:rsidP="00917E9F">
            <w:pPr>
              <w:spacing w:line="312" w:lineRule="auto"/>
              <w:rPr>
                <w:sz w:val="26"/>
                <w:szCs w:val="26"/>
                <w:lang w:val="vi-VN"/>
              </w:rPr>
            </w:pPr>
            <w:r w:rsidRPr="00EA6CB1">
              <w:rPr>
                <w:sz w:val="26"/>
                <w:szCs w:val="26"/>
              </w:rPr>
              <w:t xml:space="preserve">Ngày tháng năm sinh: </w:t>
            </w:r>
            <w:r w:rsidR="00BE0FF4" w:rsidRPr="00EA6CB1">
              <w:rPr>
                <w:sz w:val="26"/>
                <w:szCs w:val="26"/>
                <w:lang w:val="vi-VN"/>
              </w:rPr>
              <w:t>16/12/1982</w:t>
            </w:r>
          </w:p>
        </w:tc>
      </w:tr>
      <w:tr w:rsidR="001E179E" w:rsidRPr="00EA6CB1" w14:paraId="2C4DD82A" w14:textId="77777777" w:rsidTr="00C779E9">
        <w:trPr>
          <w:trHeight w:val="260"/>
        </w:trPr>
        <w:tc>
          <w:tcPr>
            <w:tcW w:w="1047" w:type="pct"/>
            <w:vMerge/>
            <w:tcBorders>
              <w:left w:val="single" w:sz="4" w:space="0" w:color="auto"/>
              <w:bottom w:val="single" w:sz="4" w:space="0" w:color="auto"/>
              <w:right w:val="single" w:sz="4" w:space="0" w:color="auto"/>
            </w:tcBorders>
            <w:shd w:val="clear" w:color="auto" w:fill="auto"/>
            <w:vAlign w:val="center"/>
            <w:hideMark/>
          </w:tcPr>
          <w:p w14:paraId="32B22AA3" w14:textId="77777777" w:rsidR="001E179E" w:rsidRPr="00EA6CB1" w:rsidRDefault="001E179E" w:rsidP="00917E9F">
            <w:pPr>
              <w:spacing w:line="312" w:lineRule="auto"/>
              <w:rPr>
                <w:sz w:val="26"/>
                <w:szCs w:val="26"/>
              </w:rPr>
            </w:pPr>
          </w:p>
        </w:tc>
        <w:tc>
          <w:tcPr>
            <w:tcW w:w="3953" w:type="pct"/>
            <w:gridSpan w:val="2"/>
            <w:tcBorders>
              <w:top w:val="single" w:sz="4" w:space="0" w:color="auto"/>
              <w:left w:val="nil"/>
              <w:bottom w:val="single" w:sz="4" w:space="0" w:color="auto"/>
              <w:right w:val="single" w:sz="4" w:space="0" w:color="000000"/>
            </w:tcBorders>
            <w:shd w:val="clear" w:color="auto" w:fill="auto"/>
            <w:vAlign w:val="center"/>
            <w:hideMark/>
          </w:tcPr>
          <w:p w14:paraId="781A842E" w14:textId="77777777" w:rsidR="001E179E" w:rsidRPr="00EA6CB1" w:rsidRDefault="001E179E" w:rsidP="00917E9F">
            <w:pPr>
              <w:spacing w:line="312" w:lineRule="auto"/>
              <w:rPr>
                <w:sz w:val="26"/>
                <w:szCs w:val="26"/>
              </w:rPr>
            </w:pPr>
            <w:r w:rsidRPr="00EA6CB1">
              <w:rPr>
                <w:sz w:val="26"/>
                <w:szCs w:val="26"/>
              </w:rPr>
              <w:t>Trình độ chuyên môn: Kỹ sư tin học</w:t>
            </w:r>
          </w:p>
        </w:tc>
      </w:tr>
      <w:tr w:rsidR="001E179E" w:rsidRPr="00EA6CB1" w14:paraId="13529009" w14:textId="77777777" w:rsidTr="00C779E9">
        <w:trPr>
          <w:trHeight w:val="341"/>
        </w:trPr>
        <w:tc>
          <w:tcPr>
            <w:tcW w:w="1047" w:type="pct"/>
            <w:vMerge w:val="restart"/>
            <w:tcBorders>
              <w:top w:val="nil"/>
              <w:left w:val="single" w:sz="4" w:space="0" w:color="auto"/>
              <w:bottom w:val="single" w:sz="4" w:space="0" w:color="auto"/>
              <w:right w:val="single" w:sz="4" w:space="0" w:color="auto"/>
            </w:tcBorders>
            <w:shd w:val="clear" w:color="auto" w:fill="auto"/>
            <w:vAlign w:val="center"/>
            <w:hideMark/>
          </w:tcPr>
          <w:p w14:paraId="416A9C0C" w14:textId="77777777" w:rsidR="001E179E" w:rsidRPr="00EA6CB1" w:rsidRDefault="001E179E" w:rsidP="00917E9F">
            <w:pPr>
              <w:spacing w:line="312" w:lineRule="auto"/>
              <w:rPr>
                <w:sz w:val="26"/>
                <w:szCs w:val="26"/>
              </w:rPr>
            </w:pPr>
            <w:r w:rsidRPr="00EA6CB1">
              <w:rPr>
                <w:sz w:val="26"/>
                <w:szCs w:val="26"/>
              </w:rPr>
              <w:t>Công việc hiện tại</w:t>
            </w:r>
          </w:p>
        </w:tc>
        <w:tc>
          <w:tcPr>
            <w:tcW w:w="3953" w:type="pct"/>
            <w:gridSpan w:val="2"/>
            <w:tcBorders>
              <w:top w:val="single" w:sz="4" w:space="0" w:color="auto"/>
              <w:left w:val="nil"/>
              <w:bottom w:val="single" w:sz="4" w:space="0" w:color="auto"/>
              <w:right w:val="single" w:sz="4" w:space="0" w:color="000000"/>
            </w:tcBorders>
            <w:shd w:val="clear" w:color="auto" w:fill="auto"/>
            <w:vAlign w:val="center"/>
            <w:hideMark/>
          </w:tcPr>
          <w:p w14:paraId="31F15B91" w14:textId="77777777" w:rsidR="001E179E" w:rsidRPr="00EA6CB1" w:rsidRDefault="001E179E" w:rsidP="00917E9F">
            <w:pPr>
              <w:spacing w:line="312" w:lineRule="auto"/>
              <w:rPr>
                <w:sz w:val="26"/>
                <w:szCs w:val="26"/>
              </w:rPr>
            </w:pPr>
            <w:r w:rsidRPr="00EA6CB1">
              <w:rPr>
                <w:sz w:val="26"/>
                <w:szCs w:val="26"/>
              </w:rPr>
              <w:t>Tên của ngưởi sử dụng lao động: Trịnh Lê Nam</w:t>
            </w:r>
          </w:p>
        </w:tc>
      </w:tr>
      <w:tr w:rsidR="001E179E" w:rsidRPr="00EA6CB1" w14:paraId="62D41875" w14:textId="77777777" w:rsidTr="00C779E9">
        <w:trPr>
          <w:trHeight w:val="521"/>
        </w:trPr>
        <w:tc>
          <w:tcPr>
            <w:tcW w:w="1047" w:type="pct"/>
            <w:vMerge/>
            <w:tcBorders>
              <w:top w:val="nil"/>
              <w:left w:val="single" w:sz="4" w:space="0" w:color="auto"/>
              <w:bottom w:val="single" w:sz="4" w:space="0" w:color="auto"/>
              <w:right w:val="single" w:sz="4" w:space="0" w:color="auto"/>
            </w:tcBorders>
            <w:vAlign w:val="center"/>
            <w:hideMark/>
          </w:tcPr>
          <w:p w14:paraId="616C723F" w14:textId="77777777" w:rsidR="001E179E" w:rsidRPr="00EA6CB1" w:rsidRDefault="001E179E" w:rsidP="00917E9F">
            <w:pPr>
              <w:spacing w:line="312" w:lineRule="auto"/>
              <w:rPr>
                <w:sz w:val="26"/>
                <w:szCs w:val="26"/>
              </w:rPr>
            </w:pPr>
          </w:p>
        </w:tc>
        <w:tc>
          <w:tcPr>
            <w:tcW w:w="3953" w:type="pct"/>
            <w:gridSpan w:val="2"/>
            <w:tcBorders>
              <w:top w:val="single" w:sz="4" w:space="0" w:color="auto"/>
              <w:left w:val="nil"/>
              <w:bottom w:val="single" w:sz="4" w:space="0" w:color="auto"/>
              <w:right w:val="single" w:sz="4" w:space="0" w:color="000000"/>
            </w:tcBorders>
            <w:shd w:val="clear" w:color="auto" w:fill="auto"/>
            <w:vAlign w:val="center"/>
            <w:hideMark/>
          </w:tcPr>
          <w:p w14:paraId="1867D7F2" w14:textId="77777777" w:rsidR="001E179E" w:rsidRPr="00EA6CB1" w:rsidRDefault="001E179E" w:rsidP="00917E9F">
            <w:pPr>
              <w:spacing w:line="312" w:lineRule="auto"/>
              <w:rPr>
                <w:sz w:val="26"/>
                <w:szCs w:val="26"/>
              </w:rPr>
            </w:pPr>
            <w:r w:rsidRPr="00EA6CB1">
              <w:rPr>
                <w:sz w:val="26"/>
                <w:szCs w:val="26"/>
              </w:rPr>
              <w:t>Địa chỉ của ngưởi sử dụng lao động: 46A, ngõ 120 đường Trường Chinh, phường Phương Mai, quận Đống Đa, Thành phố Hà Nội.</w:t>
            </w:r>
          </w:p>
        </w:tc>
      </w:tr>
      <w:tr w:rsidR="001E179E" w:rsidRPr="00EA6CB1" w14:paraId="42126AC9" w14:textId="77777777" w:rsidTr="00C779E9">
        <w:trPr>
          <w:trHeight w:val="844"/>
        </w:trPr>
        <w:tc>
          <w:tcPr>
            <w:tcW w:w="1047" w:type="pct"/>
            <w:vMerge/>
            <w:tcBorders>
              <w:top w:val="nil"/>
              <w:left w:val="single" w:sz="4" w:space="0" w:color="auto"/>
              <w:bottom w:val="single" w:sz="4" w:space="0" w:color="auto"/>
              <w:right w:val="single" w:sz="4" w:space="0" w:color="auto"/>
            </w:tcBorders>
            <w:vAlign w:val="center"/>
            <w:hideMark/>
          </w:tcPr>
          <w:p w14:paraId="7DBB2D85" w14:textId="77777777" w:rsidR="001E179E" w:rsidRPr="00EA6CB1" w:rsidRDefault="001E179E" w:rsidP="00917E9F">
            <w:pPr>
              <w:spacing w:line="312" w:lineRule="auto"/>
              <w:rPr>
                <w:sz w:val="26"/>
                <w:szCs w:val="26"/>
              </w:rPr>
            </w:pPr>
          </w:p>
        </w:tc>
        <w:tc>
          <w:tcPr>
            <w:tcW w:w="2133" w:type="pct"/>
            <w:tcBorders>
              <w:top w:val="nil"/>
              <w:left w:val="nil"/>
              <w:bottom w:val="single" w:sz="4" w:space="0" w:color="auto"/>
              <w:right w:val="single" w:sz="4" w:space="0" w:color="auto"/>
            </w:tcBorders>
            <w:shd w:val="clear" w:color="auto" w:fill="auto"/>
            <w:vAlign w:val="center"/>
            <w:hideMark/>
          </w:tcPr>
          <w:p w14:paraId="10CE5289" w14:textId="77777777" w:rsidR="001E179E" w:rsidRPr="00EA6CB1" w:rsidRDefault="001E179E" w:rsidP="00917E9F">
            <w:pPr>
              <w:spacing w:line="312" w:lineRule="auto"/>
              <w:rPr>
                <w:sz w:val="26"/>
                <w:szCs w:val="26"/>
              </w:rPr>
            </w:pPr>
            <w:r w:rsidRPr="00EA6CB1">
              <w:rPr>
                <w:sz w:val="26"/>
                <w:szCs w:val="26"/>
              </w:rPr>
              <w:t>Điện thoại: 04.35737747</w:t>
            </w:r>
          </w:p>
        </w:tc>
        <w:tc>
          <w:tcPr>
            <w:tcW w:w="1820" w:type="pct"/>
            <w:tcBorders>
              <w:top w:val="nil"/>
              <w:left w:val="nil"/>
              <w:bottom w:val="single" w:sz="4" w:space="0" w:color="auto"/>
              <w:right w:val="single" w:sz="4" w:space="0" w:color="auto"/>
            </w:tcBorders>
            <w:shd w:val="clear" w:color="auto" w:fill="auto"/>
            <w:vAlign w:val="center"/>
            <w:hideMark/>
          </w:tcPr>
          <w:p w14:paraId="56411820" w14:textId="77777777" w:rsidR="001E179E" w:rsidRPr="00EA6CB1" w:rsidRDefault="001E179E" w:rsidP="00917E9F">
            <w:pPr>
              <w:spacing w:line="312" w:lineRule="auto"/>
              <w:rPr>
                <w:sz w:val="26"/>
                <w:szCs w:val="26"/>
              </w:rPr>
            </w:pPr>
            <w:r w:rsidRPr="00EA6CB1">
              <w:rPr>
                <w:sz w:val="26"/>
                <w:szCs w:val="26"/>
              </w:rPr>
              <w:t xml:space="preserve">Người liên lạc: </w:t>
            </w:r>
          </w:p>
          <w:p w14:paraId="1A4772F9" w14:textId="77777777" w:rsidR="001E179E" w:rsidRPr="00EA6CB1" w:rsidRDefault="001E179E" w:rsidP="00917E9F">
            <w:pPr>
              <w:spacing w:line="312" w:lineRule="auto"/>
              <w:rPr>
                <w:sz w:val="26"/>
                <w:szCs w:val="26"/>
              </w:rPr>
            </w:pPr>
            <w:r w:rsidRPr="00EA6CB1">
              <w:rPr>
                <w:sz w:val="26"/>
                <w:szCs w:val="26"/>
              </w:rPr>
              <w:lastRenderedPageBreak/>
              <w:t>Ngạc An Dương – Phó tổng giám đốc (Trưởng ban kinh doanh)</w:t>
            </w:r>
          </w:p>
        </w:tc>
      </w:tr>
      <w:tr w:rsidR="001E179E" w:rsidRPr="00EA6CB1" w14:paraId="0297E253" w14:textId="77777777" w:rsidTr="00C779E9">
        <w:trPr>
          <w:trHeight w:val="494"/>
        </w:trPr>
        <w:tc>
          <w:tcPr>
            <w:tcW w:w="1047" w:type="pct"/>
            <w:vMerge/>
            <w:tcBorders>
              <w:top w:val="nil"/>
              <w:left w:val="single" w:sz="4" w:space="0" w:color="auto"/>
              <w:bottom w:val="single" w:sz="4" w:space="0" w:color="auto"/>
              <w:right w:val="single" w:sz="4" w:space="0" w:color="auto"/>
            </w:tcBorders>
            <w:vAlign w:val="center"/>
            <w:hideMark/>
          </w:tcPr>
          <w:p w14:paraId="579780ED" w14:textId="77777777" w:rsidR="001E179E" w:rsidRPr="00EA6CB1" w:rsidRDefault="001E179E" w:rsidP="00917E9F">
            <w:pPr>
              <w:spacing w:line="312" w:lineRule="auto"/>
              <w:rPr>
                <w:sz w:val="26"/>
                <w:szCs w:val="26"/>
              </w:rPr>
            </w:pPr>
          </w:p>
        </w:tc>
        <w:tc>
          <w:tcPr>
            <w:tcW w:w="2133" w:type="pct"/>
            <w:tcBorders>
              <w:top w:val="nil"/>
              <w:left w:val="nil"/>
              <w:bottom w:val="single" w:sz="4" w:space="0" w:color="auto"/>
              <w:right w:val="single" w:sz="4" w:space="0" w:color="auto"/>
            </w:tcBorders>
            <w:shd w:val="clear" w:color="auto" w:fill="auto"/>
            <w:vAlign w:val="center"/>
            <w:hideMark/>
          </w:tcPr>
          <w:p w14:paraId="6A39F11E" w14:textId="77777777" w:rsidR="001E179E" w:rsidRPr="00EA6CB1" w:rsidRDefault="001E179E" w:rsidP="00917E9F">
            <w:pPr>
              <w:spacing w:line="312" w:lineRule="auto"/>
              <w:rPr>
                <w:sz w:val="26"/>
                <w:szCs w:val="26"/>
              </w:rPr>
            </w:pPr>
            <w:r w:rsidRPr="00EA6CB1">
              <w:rPr>
                <w:sz w:val="26"/>
                <w:szCs w:val="26"/>
              </w:rPr>
              <w:t>Fax: 04.35737748</w:t>
            </w:r>
          </w:p>
        </w:tc>
        <w:tc>
          <w:tcPr>
            <w:tcW w:w="1820" w:type="pct"/>
            <w:tcBorders>
              <w:top w:val="nil"/>
              <w:left w:val="nil"/>
              <w:bottom w:val="single" w:sz="4" w:space="0" w:color="auto"/>
              <w:right w:val="single" w:sz="4" w:space="0" w:color="auto"/>
            </w:tcBorders>
            <w:shd w:val="clear" w:color="auto" w:fill="auto"/>
            <w:vAlign w:val="center"/>
            <w:hideMark/>
          </w:tcPr>
          <w:p w14:paraId="4BE3F0C0" w14:textId="77777777" w:rsidR="001E179E" w:rsidRPr="00EA6CB1" w:rsidRDefault="001E179E" w:rsidP="00917E9F">
            <w:pPr>
              <w:spacing w:line="312" w:lineRule="auto"/>
              <w:rPr>
                <w:sz w:val="26"/>
                <w:szCs w:val="26"/>
              </w:rPr>
            </w:pPr>
            <w:r w:rsidRPr="00EA6CB1">
              <w:rPr>
                <w:sz w:val="26"/>
                <w:szCs w:val="26"/>
              </w:rPr>
              <w:t>Email: duong@netcom.com.vn</w:t>
            </w:r>
          </w:p>
        </w:tc>
      </w:tr>
      <w:tr w:rsidR="001E179E" w:rsidRPr="00EA6CB1" w14:paraId="35AF5499" w14:textId="77777777" w:rsidTr="00C779E9">
        <w:trPr>
          <w:trHeight w:val="780"/>
        </w:trPr>
        <w:tc>
          <w:tcPr>
            <w:tcW w:w="1047" w:type="pct"/>
            <w:vMerge/>
            <w:tcBorders>
              <w:top w:val="nil"/>
              <w:left w:val="single" w:sz="4" w:space="0" w:color="auto"/>
              <w:bottom w:val="single" w:sz="4" w:space="0" w:color="auto"/>
              <w:right w:val="single" w:sz="4" w:space="0" w:color="auto"/>
            </w:tcBorders>
            <w:vAlign w:val="center"/>
            <w:hideMark/>
          </w:tcPr>
          <w:p w14:paraId="17D24533" w14:textId="77777777" w:rsidR="001E179E" w:rsidRPr="00EA6CB1" w:rsidRDefault="001E179E" w:rsidP="00917E9F">
            <w:pPr>
              <w:spacing w:line="312" w:lineRule="auto"/>
              <w:rPr>
                <w:sz w:val="26"/>
                <w:szCs w:val="26"/>
              </w:rPr>
            </w:pPr>
          </w:p>
        </w:tc>
        <w:tc>
          <w:tcPr>
            <w:tcW w:w="2133" w:type="pct"/>
            <w:tcBorders>
              <w:top w:val="nil"/>
              <w:left w:val="nil"/>
              <w:bottom w:val="single" w:sz="4" w:space="0" w:color="auto"/>
              <w:right w:val="single" w:sz="4" w:space="0" w:color="auto"/>
            </w:tcBorders>
            <w:shd w:val="clear" w:color="auto" w:fill="auto"/>
            <w:vAlign w:val="center"/>
            <w:hideMark/>
          </w:tcPr>
          <w:p w14:paraId="78B56E19" w14:textId="77777777" w:rsidR="001E179E" w:rsidRPr="00EA6CB1" w:rsidRDefault="001E179E" w:rsidP="00917E9F">
            <w:pPr>
              <w:spacing w:line="312" w:lineRule="auto"/>
              <w:rPr>
                <w:sz w:val="26"/>
                <w:szCs w:val="26"/>
              </w:rPr>
            </w:pPr>
            <w:r w:rsidRPr="00EA6CB1">
              <w:rPr>
                <w:sz w:val="26"/>
                <w:szCs w:val="26"/>
              </w:rPr>
              <w:t xml:space="preserve">Chức danh: Cán bộ kỹ thuật </w:t>
            </w:r>
          </w:p>
        </w:tc>
        <w:tc>
          <w:tcPr>
            <w:tcW w:w="1820" w:type="pct"/>
            <w:tcBorders>
              <w:top w:val="nil"/>
              <w:left w:val="nil"/>
              <w:bottom w:val="single" w:sz="4" w:space="0" w:color="auto"/>
              <w:right w:val="single" w:sz="4" w:space="0" w:color="auto"/>
            </w:tcBorders>
            <w:shd w:val="clear" w:color="auto" w:fill="auto"/>
            <w:vAlign w:val="center"/>
            <w:hideMark/>
          </w:tcPr>
          <w:p w14:paraId="634DAB3E" w14:textId="77777777" w:rsidR="001E179E" w:rsidRPr="00EA6CB1" w:rsidRDefault="001E179E" w:rsidP="00917E9F">
            <w:pPr>
              <w:spacing w:line="312" w:lineRule="auto"/>
              <w:rPr>
                <w:sz w:val="26"/>
                <w:szCs w:val="26"/>
              </w:rPr>
            </w:pPr>
            <w:r w:rsidRPr="00EA6CB1">
              <w:rPr>
                <w:sz w:val="26"/>
                <w:szCs w:val="26"/>
              </w:rPr>
              <w:t>Số năm làm việc cho ngưởi sử dụng lao động hiện tại: 8 năm.</w:t>
            </w:r>
          </w:p>
        </w:tc>
      </w:tr>
    </w:tbl>
    <w:p w14:paraId="224D3AB7" w14:textId="77777777" w:rsidR="001E179E" w:rsidRPr="00EA6CB1" w:rsidRDefault="001E179E" w:rsidP="00917E9F">
      <w:pPr>
        <w:pStyle w:val="ListParagraph"/>
        <w:numPr>
          <w:ilvl w:val="0"/>
          <w:numId w:val="12"/>
        </w:numPr>
        <w:spacing w:line="312" w:lineRule="auto"/>
        <w:rPr>
          <w:sz w:val="26"/>
          <w:szCs w:val="26"/>
        </w:rPr>
      </w:pPr>
      <w:r w:rsidRPr="00EA6CB1">
        <w:rPr>
          <w:sz w:val="26"/>
          <w:szCs w:val="26"/>
          <w:lang w:eastAsia="ja-JP"/>
        </w:rPr>
        <w:t>Kinh nghiệm chuyên môn.</w:t>
      </w:r>
    </w:p>
    <w:tbl>
      <w:tblPr>
        <w:tblStyle w:val="TableGrid"/>
        <w:tblW w:w="9072" w:type="dxa"/>
        <w:tblInd w:w="-5" w:type="dxa"/>
        <w:tblLook w:val="04A0" w:firstRow="1" w:lastRow="0" w:firstColumn="1" w:lastColumn="0" w:noHBand="0" w:noVBand="1"/>
      </w:tblPr>
      <w:tblGrid>
        <w:gridCol w:w="1427"/>
        <w:gridCol w:w="1496"/>
        <w:gridCol w:w="1682"/>
        <w:gridCol w:w="4467"/>
      </w:tblGrid>
      <w:tr w:rsidR="001E179E" w:rsidRPr="00EA6CB1" w14:paraId="382BBA96" w14:textId="77777777" w:rsidTr="000521BB">
        <w:trPr>
          <w:trHeight w:val="962"/>
        </w:trPr>
        <w:tc>
          <w:tcPr>
            <w:tcW w:w="1427" w:type="dxa"/>
            <w:vAlign w:val="center"/>
          </w:tcPr>
          <w:p w14:paraId="07D23CC0" w14:textId="77777777" w:rsidR="001E179E" w:rsidRPr="00EA6CB1" w:rsidRDefault="001E179E" w:rsidP="00917E9F">
            <w:pPr>
              <w:spacing w:line="312" w:lineRule="auto"/>
              <w:rPr>
                <w:sz w:val="26"/>
                <w:szCs w:val="26"/>
                <w:lang w:eastAsia="ja-JP"/>
              </w:rPr>
            </w:pPr>
            <w:r w:rsidRPr="00EA6CB1">
              <w:rPr>
                <w:sz w:val="26"/>
                <w:szCs w:val="26"/>
                <w:lang w:eastAsia="ja-JP"/>
              </w:rPr>
              <w:t>Từ</w:t>
            </w:r>
          </w:p>
        </w:tc>
        <w:tc>
          <w:tcPr>
            <w:tcW w:w="1496" w:type="dxa"/>
            <w:vAlign w:val="center"/>
          </w:tcPr>
          <w:p w14:paraId="2771430E" w14:textId="77777777" w:rsidR="001E179E" w:rsidRPr="00EA6CB1" w:rsidRDefault="001E179E" w:rsidP="00917E9F">
            <w:pPr>
              <w:spacing w:line="312" w:lineRule="auto"/>
              <w:rPr>
                <w:sz w:val="26"/>
                <w:szCs w:val="26"/>
                <w:lang w:eastAsia="ja-JP"/>
              </w:rPr>
            </w:pPr>
            <w:r w:rsidRPr="00EA6CB1">
              <w:rPr>
                <w:sz w:val="26"/>
                <w:szCs w:val="26"/>
                <w:lang w:eastAsia="ja-JP"/>
              </w:rPr>
              <w:t>Đến</w:t>
            </w:r>
          </w:p>
        </w:tc>
        <w:tc>
          <w:tcPr>
            <w:tcW w:w="6149" w:type="dxa"/>
            <w:gridSpan w:val="2"/>
            <w:vAlign w:val="center"/>
          </w:tcPr>
          <w:p w14:paraId="3F26377E" w14:textId="77777777" w:rsidR="001E179E" w:rsidRPr="00EA6CB1" w:rsidRDefault="001E179E" w:rsidP="00917E9F">
            <w:pPr>
              <w:spacing w:line="312" w:lineRule="auto"/>
              <w:rPr>
                <w:sz w:val="26"/>
                <w:szCs w:val="26"/>
                <w:lang w:eastAsia="ja-JP"/>
              </w:rPr>
            </w:pPr>
            <w:r w:rsidRPr="00EA6CB1">
              <w:rPr>
                <w:sz w:val="26"/>
                <w:szCs w:val="26"/>
                <w:lang w:eastAsia="ja-JP"/>
              </w:rPr>
              <w:t>Công ty/Dự án/Chức vụ/ Kinh nghiệm chuyên môn và quản lý có liên quan</w:t>
            </w:r>
          </w:p>
        </w:tc>
      </w:tr>
      <w:tr w:rsidR="001E179E" w:rsidRPr="00EA6CB1" w14:paraId="693B574E" w14:textId="77777777" w:rsidTr="000521BB">
        <w:trPr>
          <w:trHeight w:val="1124"/>
        </w:trPr>
        <w:tc>
          <w:tcPr>
            <w:tcW w:w="1427" w:type="dxa"/>
          </w:tcPr>
          <w:p w14:paraId="00A1CFDB" w14:textId="77777777" w:rsidR="001E179E" w:rsidRPr="00EA6CB1" w:rsidRDefault="001E179E" w:rsidP="00917E9F">
            <w:pPr>
              <w:spacing w:line="312" w:lineRule="auto"/>
              <w:rPr>
                <w:sz w:val="26"/>
                <w:szCs w:val="26"/>
                <w:lang w:eastAsia="ja-JP"/>
              </w:rPr>
            </w:pPr>
            <w:r w:rsidRPr="00EA6CB1">
              <w:rPr>
                <w:sz w:val="26"/>
                <w:szCs w:val="26"/>
                <w:lang w:eastAsia="ja-JP"/>
              </w:rPr>
              <w:t>Từ 2008</w:t>
            </w:r>
          </w:p>
        </w:tc>
        <w:tc>
          <w:tcPr>
            <w:tcW w:w="1496" w:type="dxa"/>
          </w:tcPr>
          <w:p w14:paraId="5AAFC359" w14:textId="77777777" w:rsidR="001E179E" w:rsidRPr="00EA6CB1" w:rsidRDefault="001E179E" w:rsidP="00917E9F">
            <w:pPr>
              <w:spacing w:line="312" w:lineRule="auto"/>
              <w:rPr>
                <w:sz w:val="26"/>
                <w:szCs w:val="26"/>
                <w:lang w:eastAsia="ja-JP"/>
              </w:rPr>
            </w:pPr>
            <w:r w:rsidRPr="00EA6CB1">
              <w:rPr>
                <w:sz w:val="26"/>
                <w:szCs w:val="26"/>
                <w:lang w:eastAsia="ja-JP"/>
              </w:rPr>
              <w:t>2012</w:t>
            </w:r>
          </w:p>
        </w:tc>
        <w:tc>
          <w:tcPr>
            <w:tcW w:w="6149" w:type="dxa"/>
            <w:gridSpan w:val="2"/>
          </w:tcPr>
          <w:p w14:paraId="23E60F6B" w14:textId="77777777" w:rsidR="001E179E" w:rsidRPr="00EA6CB1" w:rsidRDefault="001E179E" w:rsidP="00917E9F">
            <w:pPr>
              <w:spacing w:line="312" w:lineRule="auto"/>
              <w:rPr>
                <w:sz w:val="26"/>
                <w:szCs w:val="26"/>
                <w:lang w:eastAsia="ja-JP"/>
              </w:rPr>
            </w:pPr>
            <w:r w:rsidRPr="00EA6CB1">
              <w:rPr>
                <w:sz w:val="26"/>
                <w:szCs w:val="26"/>
                <w:lang w:eastAsia="ja-JP"/>
              </w:rPr>
              <w:t>Nơi làm việc: Công ty TNHH Máy tính NÉT</w:t>
            </w:r>
          </w:p>
          <w:p w14:paraId="4BEA31E5" w14:textId="77777777" w:rsidR="001E179E" w:rsidRPr="00EA6CB1" w:rsidRDefault="001E179E" w:rsidP="00917E9F">
            <w:pPr>
              <w:spacing w:line="312" w:lineRule="auto"/>
              <w:rPr>
                <w:sz w:val="26"/>
                <w:szCs w:val="26"/>
                <w:lang w:eastAsia="ja-JP"/>
              </w:rPr>
            </w:pPr>
            <w:r w:rsidRPr="00EA6CB1">
              <w:rPr>
                <w:sz w:val="26"/>
                <w:szCs w:val="26"/>
                <w:lang w:eastAsia="ja-JP"/>
              </w:rPr>
              <w:t>Vị trí: Cán bộ trung tâm nghiên cứu Hệ thống thông tin.</w:t>
            </w:r>
          </w:p>
          <w:p w14:paraId="7288F69B" w14:textId="77777777" w:rsidR="001E179E" w:rsidRPr="00EA6CB1" w:rsidRDefault="001E179E" w:rsidP="00917E9F">
            <w:pPr>
              <w:spacing w:line="312" w:lineRule="auto"/>
              <w:rPr>
                <w:sz w:val="26"/>
                <w:szCs w:val="26"/>
                <w:lang w:eastAsia="ja-JP"/>
              </w:rPr>
            </w:pPr>
            <w:r w:rsidRPr="00EA6CB1">
              <w:rPr>
                <w:sz w:val="26"/>
                <w:szCs w:val="26"/>
                <w:lang w:eastAsia="ja-JP"/>
              </w:rPr>
              <w:t>Chức vụ: Nhân viên</w:t>
            </w:r>
          </w:p>
          <w:p w14:paraId="0B697F0A" w14:textId="77777777" w:rsidR="001E179E" w:rsidRPr="00EA6CB1" w:rsidRDefault="001E179E" w:rsidP="00917E9F">
            <w:pPr>
              <w:spacing w:line="312" w:lineRule="auto"/>
              <w:rPr>
                <w:sz w:val="26"/>
                <w:szCs w:val="26"/>
                <w:lang w:eastAsia="ja-JP"/>
              </w:rPr>
            </w:pPr>
            <w:r w:rsidRPr="00EA6CB1">
              <w:rPr>
                <w:sz w:val="26"/>
                <w:szCs w:val="26"/>
                <w:lang w:eastAsia="ja-JP"/>
              </w:rPr>
              <w:t>Kinh nghiệm chuyên môn: Nghiên cứu các giải pháp CNTT</w:t>
            </w:r>
          </w:p>
        </w:tc>
      </w:tr>
      <w:tr w:rsidR="001E179E" w:rsidRPr="00EA6CB1" w14:paraId="068DE8CE" w14:textId="77777777" w:rsidTr="000521BB">
        <w:tc>
          <w:tcPr>
            <w:tcW w:w="1427" w:type="dxa"/>
          </w:tcPr>
          <w:p w14:paraId="24913FC7" w14:textId="77777777" w:rsidR="001E179E" w:rsidRPr="00EA6CB1" w:rsidRDefault="001E179E" w:rsidP="00917E9F">
            <w:pPr>
              <w:spacing w:line="312" w:lineRule="auto"/>
              <w:rPr>
                <w:sz w:val="26"/>
                <w:szCs w:val="26"/>
                <w:lang w:eastAsia="ja-JP"/>
              </w:rPr>
            </w:pPr>
            <w:r w:rsidRPr="00EA6CB1">
              <w:rPr>
                <w:sz w:val="26"/>
                <w:szCs w:val="26"/>
                <w:lang w:eastAsia="ja-JP"/>
              </w:rPr>
              <w:t>2013</w:t>
            </w:r>
          </w:p>
        </w:tc>
        <w:tc>
          <w:tcPr>
            <w:tcW w:w="1496" w:type="dxa"/>
          </w:tcPr>
          <w:p w14:paraId="7348731B" w14:textId="77777777" w:rsidR="001E179E" w:rsidRPr="00EA6CB1" w:rsidRDefault="001E179E" w:rsidP="00917E9F">
            <w:pPr>
              <w:spacing w:line="312" w:lineRule="auto"/>
              <w:rPr>
                <w:sz w:val="26"/>
                <w:szCs w:val="26"/>
                <w:lang w:eastAsia="ja-JP"/>
              </w:rPr>
            </w:pPr>
            <w:r w:rsidRPr="00EA6CB1">
              <w:rPr>
                <w:sz w:val="26"/>
                <w:szCs w:val="26"/>
                <w:lang w:eastAsia="ja-JP"/>
              </w:rPr>
              <w:t>Nay</w:t>
            </w:r>
          </w:p>
        </w:tc>
        <w:tc>
          <w:tcPr>
            <w:tcW w:w="6149" w:type="dxa"/>
            <w:gridSpan w:val="2"/>
          </w:tcPr>
          <w:p w14:paraId="3D74CD64" w14:textId="77777777" w:rsidR="001E179E" w:rsidRPr="00EA6CB1" w:rsidRDefault="001E179E" w:rsidP="00917E9F">
            <w:pPr>
              <w:spacing w:line="312" w:lineRule="auto"/>
              <w:rPr>
                <w:sz w:val="26"/>
                <w:szCs w:val="26"/>
                <w:lang w:eastAsia="ja-JP"/>
              </w:rPr>
            </w:pPr>
            <w:r w:rsidRPr="00EA6CB1">
              <w:rPr>
                <w:sz w:val="26"/>
                <w:szCs w:val="26"/>
                <w:lang w:eastAsia="ja-JP"/>
              </w:rPr>
              <w:t>Nơi làm việc: Công ty TNHH Máy tính NÉT</w:t>
            </w:r>
          </w:p>
          <w:p w14:paraId="44F85576" w14:textId="77777777" w:rsidR="001E179E" w:rsidRPr="00EA6CB1" w:rsidRDefault="001E179E" w:rsidP="00917E9F">
            <w:pPr>
              <w:spacing w:line="312" w:lineRule="auto"/>
              <w:rPr>
                <w:sz w:val="26"/>
                <w:szCs w:val="26"/>
                <w:lang w:eastAsia="ja-JP"/>
              </w:rPr>
            </w:pPr>
            <w:r w:rsidRPr="00EA6CB1">
              <w:rPr>
                <w:sz w:val="26"/>
                <w:szCs w:val="26"/>
                <w:lang w:eastAsia="ja-JP"/>
              </w:rPr>
              <w:t>Vị trí: Cán bộ trung tâm kỹ thuật triển khai dự án</w:t>
            </w:r>
          </w:p>
          <w:p w14:paraId="05F36B6F" w14:textId="253ADE39" w:rsidR="001E179E" w:rsidRPr="00EA6CB1" w:rsidRDefault="001E179E" w:rsidP="00917E9F">
            <w:pPr>
              <w:spacing w:line="312" w:lineRule="auto"/>
              <w:rPr>
                <w:sz w:val="26"/>
                <w:szCs w:val="26"/>
                <w:lang w:eastAsia="ja-JP"/>
              </w:rPr>
            </w:pPr>
            <w:r w:rsidRPr="00EA6CB1">
              <w:rPr>
                <w:sz w:val="26"/>
                <w:szCs w:val="26"/>
                <w:lang w:eastAsia="ja-JP"/>
              </w:rPr>
              <w:t xml:space="preserve">Chức vụ: </w:t>
            </w:r>
            <w:r w:rsidR="00C0636A" w:rsidRPr="00EA6CB1">
              <w:rPr>
                <w:sz w:val="26"/>
                <w:szCs w:val="26"/>
                <w:lang w:eastAsia="ja-JP"/>
              </w:rPr>
              <w:t xml:space="preserve"> </w:t>
            </w:r>
            <w:r w:rsidRPr="00EA6CB1">
              <w:rPr>
                <w:sz w:val="26"/>
                <w:szCs w:val="26"/>
                <w:lang w:eastAsia="ja-JP"/>
              </w:rPr>
              <w:t xml:space="preserve"> TTNCPT</w:t>
            </w:r>
          </w:p>
          <w:p w14:paraId="666D3373" w14:textId="77777777" w:rsidR="001E179E" w:rsidRPr="00EA6CB1" w:rsidRDefault="001E179E" w:rsidP="00917E9F">
            <w:pPr>
              <w:spacing w:line="312" w:lineRule="auto"/>
              <w:rPr>
                <w:sz w:val="26"/>
                <w:szCs w:val="26"/>
                <w:lang w:eastAsia="ja-JP"/>
              </w:rPr>
            </w:pPr>
            <w:r w:rsidRPr="00EA6CB1">
              <w:rPr>
                <w:sz w:val="26"/>
                <w:szCs w:val="26"/>
                <w:lang w:eastAsia="ja-JP"/>
              </w:rPr>
              <w:t>Kinh nghiệm chuyên môn: Triển khai dự án CNTT</w:t>
            </w:r>
          </w:p>
          <w:p w14:paraId="065BB07A" w14:textId="77777777" w:rsidR="001E179E" w:rsidRPr="00EA6CB1" w:rsidRDefault="001E179E" w:rsidP="00917E9F">
            <w:pPr>
              <w:spacing w:line="312" w:lineRule="auto"/>
              <w:rPr>
                <w:sz w:val="26"/>
                <w:szCs w:val="26"/>
                <w:lang w:eastAsia="ja-JP"/>
              </w:rPr>
            </w:pPr>
            <w:r w:rsidRPr="00EA6CB1">
              <w:rPr>
                <w:sz w:val="26"/>
                <w:szCs w:val="26"/>
                <w:lang w:eastAsia="ja-JP"/>
              </w:rPr>
              <w:t>Kinh nghiệm quản lý: Tổ chức nhân sự, giám sát triển khai dự án CNTT.</w:t>
            </w:r>
          </w:p>
        </w:tc>
      </w:tr>
      <w:tr w:rsidR="001E179E" w:rsidRPr="00EA6CB1" w14:paraId="0A6F3D7D" w14:textId="77777777" w:rsidTr="000521B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605" w:type="dxa"/>
            <w:gridSpan w:val="3"/>
          </w:tcPr>
          <w:p w14:paraId="0D28C7F5" w14:textId="77777777" w:rsidR="001E179E" w:rsidRPr="00EA6CB1" w:rsidRDefault="001E179E" w:rsidP="00917E9F">
            <w:pPr>
              <w:pStyle w:val="Chuky"/>
              <w:spacing w:line="336" w:lineRule="auto"/>
              <w:rPr>
                <w:rFonts w:ascii="Times New Roman" w:hAnsi="Times New Roman"/>
                <w:sz w:val="26"/>
                <w:szCs w:val="26"/>
                <w:lang w:eastAsia="ja-JP"/>
              </w:rPr>
            </w:pPr>
            <w:r w:rsidRPr="00EA6CB1">
              <w:rPr>
                <w:rFonts w:ascii="Times New Roman" w:hAnsi="Times New Roman"/>
                <w:sz w:val="26"/>
                <w:szCs w:val="26"/>
              </w:rPr>
              <w:t xml:space="preserve">         </w:t>
            </w:r>
          </w:p>
        </w:tc>
        <w:tc>
          <w:tcPr>
            <w:tcW w:w="4467" w:type="dxa"/>
          </w:tcPr>
          <w:p w14:paraId="3DEC2F2C" w14:textId="45A170AA" w:rsidR="00166F80" w:rsidRPr="00EA6CB1" w:rsidRDefault="00C51CE5" w:rsidP="00166F80">
            <w:pPr>
              <w:pStyle w:val="Chuky"/>
              <w:rPr>
                <w:rFonts w:ascii="Times New Roman" w:hAnsi="Times New Roman"/>
                <w:sz w:val="26"/>
                <w:szCs w:val="26"/>
              </w:rPr>
            </w:pPr>
            <w:r w:rsidRPr="00EA6CB1">
              <w:rPr>
                <w:rFonts w:ascii="Times New Roman" w:hAnsi="Times New Roman"/>
                <w:sz w:val="26"/>
                <w:szCs w:val="26"/>
              </w:rPr>
              <w:t>Đại diện hợp pháp của nhà thầu liên danh</w:t>
            </w:r>
          </w:p>
          <w:p w14:paraId="28DA7CCF" w14:textId="7E878D3E" w:rsidR="00166F80" w:rsidRPr="00EA6CB1" w:rsidRDefault="00850EA0" w:rsidP="00166F80">
            <w:pPr>
              <w:pStyle w:val="Chuky"/>
              <w:rPr>
                <w:rFonts w:ascii="Times New Roman" w:hAnsi="Times New Roman"/>
                <w:sz w:val="26"/>
                <w:szCs w:val="26"/>
              </w:rPr>
            </w:pPr>
            <w:r w:rsidRPr="00EA6CB1">
              <w:rPr>
                <w:rFonts w:ascii="Times New Roman" w:hAnsi="Times New Roman"/>
                <w:sz w:val="26"/>
                <w:szCs w:val="26"/>
              </w:rPr>
              <w:t>GIÁM ĐỐC LIÊN DANH</w:t>
            </w:r>
          </w:p>
          <w:p w14:paraId="60F2DDA0" w14:textId="2881747D" w:rsidR="00166F80" w:rsidRPr="00EA6CB1" w:rsidRDefault="001472F3" w:rsidP="00166F80">
            <w:pPr>
              <w:pStyle w:val="Chuky"/>
              <w:rPr>
                <w:rFonts w:ascii="Times New Roman" w:hAnsi="Times New Roman"/>
                <w:sz w:val="26"/>
                <w:szCs w:val="26"/>
                <w:lang w:val="vi-VN"/>
              </w:rPr>
            </w:pPr>
            <w:r w:rsidRPr="00EA6CB1">
              <w:rPr>
                <w:rFonts w:ascii="Times New Roman" w:hAnsi="Times New Roman"/>
                <w:sz w:val="26"/>
                <w:szCs w:val="26"/>
                <w:lang w:val="vi-VN"/>
              </w:rPr>
              <w:t xml:space="preserve">  </w:t>
            </w:r>
          </w:p>
          <w:p w14:paraId="602D2774" w14:textId="77777777" w:rsidR="00166F80" w:rsidRPr="00EA6CB1" w:rsidRDefault="00166F80" w:rsidP="00166F80">
            <w:pPr>
              <w:pStyle w:val="Chuky"/>
              <w:rPr>
                <w:rFonts w:ascii="Times New Roman" w:hAnsi="Times New Roman"/>
                <w:sz w:val="26"/>
                <w:szCs w:val="26"/>
              </w:rPr>
            </w:pPr>
            <w:r w:rsidRPr="00EA6CB1">
              <w:rPr>
                <w:rFonts w:ascii="Times New Roman" w:hAnsi="Times New Roman"/>
                <w:sz w:val="26"/>
                <w:szCs w:val="26"/>
              </w:rPr>
              <w:t xml:space="preserve"> </w:t>
            </w:r>
          </w:p>
          <w:p w14:paraId="3F4F6F4C" w14:textId="77777777" w:rsidR="00166F80" w:rsidRPr="00EA6CB1" w:rsidRDefault="00166F80" w:rsidP="00166F80">
            <w:pPr>
              <w:pStyle w:val="Chuky"/>
              <w:rPr>
                <w:rFonts w:ascii="Times New Roman" w:hAnsi="Times New Roman"/>
                <w:sz w:val="26"/>
                <w:szCs w:val="26"/>
              </w:rPr>
            </w:pPr>
          </w:p>
          <w:p w14:paraId="656D8E80" w14:textId="77777777" w:rsidR="00166F80" w:rsidRPr="00EA6CB1" w:rsidRDefault="00166F80" w:rsidP="00166F80">
            <w:pPr>
              <w:pStyle w:val="Chuky"/>
              <w:rPr>
                <w:rFonts w:ascii="Times New Roman" w:hAnsi="Times New Roman"/>
                <w:sz w:val="26"/>
                <w:szCs w:val="26"/>
              </w:rPr>
            </w:pPr>
          </w:p>
          <w:p w14:paraId="3700A0D0" w14:textId="77777777" w:rsidR="00166F80" w:rsidRPr="00EA6CB1" w:rsidRDefault="00166F80" w:rsidP="00166F80">
            <w:pPr>
              <w:pStyle w:val="Chuky"/>
              <w:rPr>
                <w:rFonts w:ascii="Times New Roman" w:hAnsi="Times New Roman"/>
                <w:sz w:val="26"/>
                <w:szCs w:val="26"/>
              </w:rPr>
            </w:pPr>
          </w:p>
          <w:p w14:paraId="2E261D03" w14:textId="77777777" w:rsidR="00166F80" w:rsidRPr="00EA6CB1" w:rsidRDefault="00166F80" w:rsidP="00166F80">
            <w:pPr>
              <w:pStyle w:val="Chuky"/>
              <w:rPr>
                <w:rFonts w:ascii="Times New Roman" w:hAnsi="Times New Roman"/>
                <w:sz w:val="26"/>
                <w:szCs w:val="26"/>
              </w:rPr>
            </w:pPr>
          </w:p>
          <w:p w14:paraId="3C61AE79" w14:textId="3743F3B1" w:rsidR="000521BB" w:rsidRPr="00EA6CB1" w:rsidRDefault="00166F80" w:rsidP="00166F80">
            <w:pPr>
              <w:pStyle w:val="Chuky"/>
              <w:rPr>
                <w:rFonts w:ascii="Times New Roman" w:hAnsi="Times New Roman"/>
                <w:sz w:val="26"/>
                <w:szCs w:val="26"/>
              </w:rPr>
            </w:pPr>
            <w:r w:rsidRPr="00EA6CB1">
              <w:rPr>
                <w:rFonts w:ascii="Times New Roman" w:hAnsi="Times New Roman"/>
                <w:sz w:val="26"/>
                <w:szCs w:val="26"/>
              </w:rPr>
              <w:t xml:space="preserve"> </w:t>
            </w:r>
            <w:r w:rsidR="001472F3" w:rsidRPr="00EA6CB1">
              <w:rPr>
                <w:rFonts w:ascii="Times New Roman" w:hAnsi="Times New Roman"/>
                <w:sz w:val="26"/>
                <w:szCs w:val="26"/>
              </w:rPr>
              <w:t xml:space="preserve">  Trịnh Lê Nam</w:t>
            </w:r>
          </w:p>
        </w:tc>
      </w:tr>
    </w:tbl>
    <w:p w14:paraId="3550445A" w14:textId="77777777" w:rsidR="007E2DD6" w:rsidRPr="00EA6CB1" w:rsidRDefault="007E2DD6" w:rsidP="007E2DD6">
      <w:pPr>
        <w:rPr>
          <w:sz w:val="26"/>
          <w:szCs w:val="26"/>
          <w:lang w:eastAsia="ja-JP"/>
        </w:rPr>
      </w:pPr>
    </w:p>
    <w:p w14:paraId="165FC71B" w14:textId="77777777" w:rsidR="005128B0" w:rsidRPr="00EA6CB1" w:rsidRDefault="005128B0" w:rsidP="007E2DD6">
      <w:pPr>
        <w:rPr>
          <w:sz w:val="26"/>
          <w:szCs w:val="26"/>
          <w:lang w:eastAsia="ja-JP"/>
        </w:rPr>
      </w:pPr>
    </w:p>
    <w:p w14:paraId="2D2F5DFC" w14:textId="77777777" w:rsidR="005128B0" w:rsidRPr="00EA6CB1" w:rsidRDefault="005128B0" w:rsidP="007E2DD6">
      <w:pPr>
        <w:rPr>
          <w:sz w:val="26"/>
          <w:szCs w:val="26"/>
          <w:lang w:eastAsia="ja-JP"/>
        </w:rPr>
      </w:pPr>
    </w:p>
    <w:p w14:paraId="2BA847CF" w14:textId="058D8968" w:rsidR="001E179E" w:rsidRPr="00EA6CB1" w:rsidRDefault="00A82607" w:rsidP="00965FE9">
      <w:pPr>
        <w:pStyle w:val="Heading4"/>
        <w:rPr>
          <w:sz w:val="26"/>
          <w:szCs w:val="26"/>
        </w:rPr>
      </w:pPr>
      <w:r w:rsidRPr="00EA6CB1">
        <w:rPr>
          <w:sz w:val="26"/>
          <w:szCs w:val="26"/>
        </w:rPr>
        <w:t>N</w:t>
      </w:r>
      <w:r w:rsidR="001E179E" w:rsidRPr="00EA6CB1">
        <w:rPr>
          <w:sz w:val="26"/>
          <w:szCs w:val="26"/>
        </w:rPr>
        <w:t xml:space="preserve">hân sự: </w:t>
      </w:r>
      <w:r w:rsidR="002F648F" w:rsidRPr="00EA6CB1">
        <w:rPr>
          <w:sz w:val="26"/>
          <w:szCs w:val="26"/>
        </w:rPr>
        <w:t>Nguyễn Hữ</w:t>
      </w:r>
      <w:r w:rsidR="008F27A5" w:rsidRPr="00EA6CB1">
        <w:rPr>
          <w:sz w:val="26"/>
          <w:szCs w:val="26"/>
        </w:rPr>
        <w:t>u Tân</w:t>
      </w:r>
    </w:p>
    <w:p w14:paraId="71D7A444" w14:textId="77777777" w:rsidR="001E179E" w:rsidRPr="00EA6CB1" w:rsidRDefault="001E179E" w:rsidP="00917E9F">
      <w:pPr>
        <w:spacing w:line="312" w:lineRule="auto"/>
        <w:rPr>
          <w:sz w:val="26"/>
          <w:szCs w:val="26"/>
          <w:lang w:eastAsia="ja-JP"/>
        </w:rPr>
      </w:pPr>
      <w:r w:rsidRPr="00EA6CB1">
        <w:rPr>
          <w:sz w:val="26"/>
          <w:szCs w:val="26"/>
          <w:lang w:eastAsia="ja-JP"/>
        </w:rPr>
        <w:t>Lý lịch chuyên môn.</w:t>
      </w:r>
    </w:p>
    <w:tbl>
      <w:tblPr>
        <w:tblW w:w="5000" w:type="pct"/>
        <w:tblLook w:val="04A0" w:firstRow="1" w:lastRow="0" w:firstColumn="1" w:lastColumn="0" w:noHBand="0" w:noVBand="1"/>
      </w:tblPr>
      <w:tblGrid>
        <w:gridCol w:w="1897"/>
        <w:gridCol w:w="3866"/>
        <w:gridCol w:w="3299"/>
      </w:tblGrid>
      <w:tr w:rsidR="001E179E" w:rsidRPr="00EA6CB1" w14:paraId="54FA9738" w14:textId="77777777" w:rsidTr="00C779E9">
        <w:trPr>
          <w:trHeight w:val="512"/>
        </w:trPr>
        <w:tc>
          <w:tcPr>
            <w:tcW w:w="5000" w:type="pct"/>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78C5BD42" w14:textId="44A3E3B3" w:rsidR="001E179E" w:rsidRPr="00EA6CB1" w:rsidRDefault="001E179E" w:rsidP="00917E9F">
            <w:pPr>
              <w:spacing w:line="312" w:lineRule="auto"/>
              <w:rPr>
                <w:sz w:val="26"/>
                <w:szCs w:val="26"/>
              </w:rPr>
            </w:pPr>
            <w:r w:rsidRPr="00EA6CB1">
              <w:rPr>
                <w:sz w:val="26"/>
                <w:szCs w:val="26"/>
              </w:rPr>
              <w:t xml:space="preserve">Vị trí: </w:t>
            </w:r>
            <w:r w:rsidR="002F648F" w:rsidRPr="00EA6CB1">
              <w:rPr>
                <w:sz w:val="26"/>
                <w:szCs w:val="26"/>
              </w:rPr>
              <w:t>Cán bộ kỹ thuật</w:t>
            </w:r>
          </w:p>
        </w:tc>
      </w:tr>
      <w:tr w:rsidR="006A0B0A" w:rsidRPr="00EA6CB1" w14:paraId="186D2D4C" w14:textId="77777777" w:rsidTr="00C779E9">
        <w:trPr>
          <w:trHeight w:val="521"/>
        </w:trPr>
        <w:tc>
          <w:tcPr>
            <w:tcW w:w="1047" w:type="pct"/>
            <w:vMerge w:val="restart"/>
            <w:tcBorders>
              <w:top w:val="nil"/>
              <w:left w:val="single" w:sz="4" w:space="0" w:color="auto"/>
              <w:right w:val="single" w:sz="4" w:space="0" w:color="auto"/>
            </w:tcBorders>
            <w:shd w:val="clear" w:color="auto" w:fill="auto"/>
            <w:vAlign w:val="center"/>
            <w:hideMark/>
          </w:tcPr>
          <w:p w14:paraId="2C881E21" w14:textId="77777777" w:rsidR="006A0B0A" w:rsidRPr="00EA6CB1" w:rsidRDefault="006A0B0A" w:rsidP="006A0B0A">
            <w:pPr>
              <w:spacing w:line="312" w:lineRule="auto"/>
              <w:rPr>
                <w:sz w:val="26"/>
                <w:szCs w:val="26"/>
              </w:rPr>
            </w:pPr>
            <w:r w:rsidRPr="00EA6CB1">
              <w:rPr>
                <w:sz w:val="26"/>
                <w:szCs w:val="26"/>
              </w:rPr>
              <w:t>Thông tin nhân sự</w:t>
            </w:r>
          </w:p>
          <w:p w14:paraId="7CF8A935" w14:textId="77777777" w:rsidR="006A0B0A" w:rsidRPr="00EA6CB1" w:rsidRDefault="006A0B0A" w:rsidP="006A0B0A">
            <w:pPr>
              <w:spacing w:line="312" w:lineRule="auto"/>
              <w:rPr>
                <w:sz w:val="26"/>
                <w:szCs w:val="26"/>
              </w:rPr>
            </w:pPr>
            <w:r w:rsidRPr="00EA6CB1">
              <w:rPr>
                <w:sz w:val="26"/>
                <w:szCs w:val="26"/>
              </w:rPr>
              <w:t> </w:t>
            </w:r>
          </w:p>
        </w:tc>
        <w:tc>
          <w:tcPr>
            <w:tcW w:w="2133" w:type="pct"/>
            <w:tcBorders>
              <w:top w:val="nil"/>
              <w:left w:val="nil"/>
              <w:bottom w:val="single" w:sz="4" w:space="0" w:color="auto"/>
              <w:right w:val="single" w:sz="4" w:space="0" w:color="auto"/>
            </w:tcBorders>
            <w:shd w:val="clear" w:color="auto" w:fill="auto"/>
            <w:vAlign w:val="center"/>
            <w:hideMark/>
          </w:tcPr>
          <w:p w14:paraId="6A80528F" w14:textId="479F17FF" w:rsidR="006A0B0A" w:rsidRPr="00EA6CB1" w:rsidRDefault="006A0B0A" w:rsidP="006A0B0A">
            <w:pPr>
              <w:spacing w:line="312" w:lineRule="auto"/>
              <w:rPr>
                <w:sz w:val="26"/>
                <w:szCs w:val="26"/>
                <w:lang w:val="vi-VN"/>
              </w:rPr>
            </w:pPr>
            <w:r w:rsidRPr="00EA6CB1">
              <w:rPr>
                <w:sz w:val="26"/>
                <w:szCs w:val="26"/>
              </w:rPr>
              <w:t>Tên: Nguyễn Hữu Tâm</w:t>
            </w:r>
          </w:p>
        </w:tc>
        <w:tc>
          <w:tcPr>
            <w:tcW w:w="1820" w:type="pct"/>
            <w:tcBorders>
              <w:top w:val="nil"/>
              <w:left w:val="nil"/>
              <w:bottom w:val="single" w:sz="4" w:space="0" w:color="auto"/>
              <w:right w:val="single" w:sz="4" w:space="0" w:color="auto"/>
            </w:tcBorders>
            <w:shd w:val="clear" w:color="auto" w:fill="auto"/>
            <w:vAlign w:val="center"/>
            <w:hideMark/>
          </w:tcPr>
          <w:p w14:paraId="57EC1EF9" w14:textId="20C88479" w:rsidR="006A0B0A" w:rsidRPr="00EA6CB1" w:rsidRDefault="006A0B0A" w:rsidP="006A0B0A">
            <w:pPr>
              <w:spacing w:line="312" w:lineRule="auto"/>
              <w:rPr>
                <w:sz w:val="26"/>
                <w:szCs w:val="26"/>
              </w:rPr>
            </w:pPr>
            <w:r w:rsidRPr="00EA6CB1">
              <w:rPr>
                <w:sz w:val="26"/>
                <w:szCs w:val="26"/>
                <w:highlight w:val="yellow"/>
              </w:rPr>
              <w:t>Ngày tháng năm sinh: 01/02/1982</w:t>
            </w:r>
          </w:p>
        </w:tc>
      </w:tr>
      <w:tr w:rsidR="006A0B0A" w:rsidRPr="00EA6CB1" w14:paraId="000B2B8F" w14:textId="77777777" w:rsidTr="00C779E9">
        <w:trPr>
          <w:trHeight w:val="449"/>
        </w:trPr>
        <w:tc>
          <w:tcPr>
            <w:tcW w:w="1047" w:type="pct"/>
            <w:vMerge/>
            <w:tcBorders>
              <w:left w:val="single" w:sz="4" w:space="0" w:color="auto"/>
              <w:bottom w:val="single" w:sz="4" w:space="0" w:color="auto"/>
              <w:right w:val="single" w:sz="4" w:space="0" w:color="auto"/>
            </w:tcBorders>
            <w:shd w:val="clear" w:color="auto" w:fill="auto"/>
            <w:vAlign w:val="center"/>
            <w:hideMark/>
          </w:tcPr>
          <w:p w14:paraId="2F6F733C" w14:textId="77777777" w:rsidR="006A0B0A" w:rsidRPr="00EA6CB1" w:rsidRDefault="006A0B0A" w:rsidP="006A0B0A">
            <w:pPr>
              <w:spacing w:line="312" w:lineRule="auto"/>
              <w:rPr>
                <w:sz w:val="26"/>
                <w:szCs w:val="26"/>
              </w:rPr>
            </w:pPr>
          </w:p>
        </w:tc>
        <w:tc>
          <w:tcPr>
            <w:tcW w:w="3953" w:type="pct"/>
            <w:gridSpan w:val="2"/>
            <w:tcBorders>
              <w:top w:val="single" w:sz="4" w:space="0" w:color="auto"/>
              <w:left w:val="nil"/>
              <w:bottom w:val="single" w:sz="4" w:space="0" w:color="auto"/>
              <w:right w:val="single" w:sz="4" w:space="0" w:color="000000"/>
            </w:tcBorders>
            <w:shd w:val="clear" w:color="auto" w:fill="auto"/>
            <w:vAlign w:val="center"/>
            <w:hideMark/>
          </w:tcPr>
          <w:p w14:paraId="61A4883B" w14:textId="110F7A1F" w:rsidR="006A0B0A" w:rsidRPr="00EA6CB1" w:rsidRDefault="006A0B0A" w:rsidP="006A0B0A">
            <w:pPr>
              <w:spacing w:line="312" w:lineRule="auto"/>
              <w:rPr>
                <w:sz w:val="26"/>
                <w:szCs w:val="26"/>
              </w:rPr>
            </w:pPr>
            <w:r w:rsidRPr="00EA6CB1">
              <w:rPr>
                <w:sz w:val="26"/>
                <w:szCs w:val="26"/>
              </w:rPr>
              <w:t>Trình độ chuyên môn: Công nghệ thông tin</w:t>
            </w:r>
            <w:r w:rsidR="00CD7521" w:rsidRPr="00EA6CB1">
              <w:rPr>
                <w:sz w:val="26"/>
                <w:szCs w:val="26"/>
              </w:rPr>
              <w:t xml:space="preserve"> - </w:t>
            </w:r>
            <w:r w:rsidRPr="00EA6CB1">
              <w:rPr>
                <w:sz w:val="26"/>
                <w:szCs w:val="26"/>
              </w:rPr>
              <w:t>Mạng Máy Tính</w:t>
            </w:r>
          </w:p>
        </w:tc>
      </w:tr>
      <w:tr w:rsidR="006A0B0A" w:rsidRPr="00EA6CB1" w14:paraId="4391E914" w14:textId="77777777" w:rsidTr="00C779E9">
        <w:trPr>
          <w:trHeight w:val="431"/>
        </w:trPr>
        <w:tc>
          <w:tcPr>
            <w:tcW w:w="1047" w:type="pct"/>
            <w:vMerge w:val="restart"/>
            <w:tcBorders>
              <w:top w:val="nil"/>
              <w:left w:val="single" w:sz="4" w:space="0" w:color="auto"/>
              <w:bottom w:val="single" w:sz="4" w:space="0" w:color="auto"/>
              <w:right w:val="single" w:sz="4" w:space="0" w:color="auto"/>
            </w:tcBorders>
            <w:shd w:val="clear" w:color="auto" w:fill="auto"/>
            <w:vAlign w:val="center"/>
            <w:hideMark/>
          </w:tcPr>
          <w:p w14:paraId="4792C48C" w14:textId="77777777" w:rsidR="006A0B0A" w:rsidRPr="00EA6CB1" w:rsidRDefault="006A0B0A" w:rsidP="006A0B0A">
            <w:pPr>
              <w:spacing w:line="312" w:lineRule="auto"/>
              <w:rPr>
                <w:sz w:val="26"/>
                <w:szCs w:val="26"/>
              </w:rPr>
            </w:pPr>
            <w:r w:rsidRPr="00EA6CB1">
              <w:rPr>
                <w:sz w:val="26"/>
                <w:szCs w:val="26"/>
              </w:rPr>
              <w:t>Công việc hiện tại</w:t>
            </w:r>
          </w:p>
        </w:tc>
        <w:tc>
          <w:tcPr>
            <w:tcW w:w="3953" w:type="pct"/>
            <w:gridSpan w:val="2"/>
            <w:tcBorders>
              <w:top w:val="single" w:sz="4" w:space="0" w:color="auto"/>
              <w:left w:val="nil"/>
              <w:bottom w:val="single" w:sz="4" w:space="0" w:color="auto"/>
              <w:right w:val="single" w:sz="4" w:space="0" w:color="000000"/>
            </w:tcBorders>
            <w:shd w:val="clear" w:color="auto" w:fill="auto"/>
            <w:vAlign w:val="center"/>
            <w:hideMark/>
          </w:tcPr>
          <w:p w14:paraId="648B0028" w14:textId="60CBE05A" w:rsidR="006A0B0A" w:rsidRPr="00EA6CB1" w:rsidRDefault="006A0B0A" w:rsidP="006A0B0A">
            <w:pPr>
              <w:spacing w:line="312" w:lineRule="auto"/>
              <w:rPr>
                <w:sz w:val="26"/>
                <w:szCs w:val="26"/>
              </w:rPr>
            </w:pPr>
            <w:r w:rsidRPr="00EA6CB1">
              <w:rPr>
                <w:sz w:val="26"/>
                <w:szCs w:val="26"/>
              </w:rPr>
              <w:t>Tên của ngưởi sử dụng lao động: Trịnh Lê Nam</w:t>
            </w:r>
          </w:p>
        </w:tc>
      </w:tr>
      <w:tr w:rsidR="006A0B0A" w:rsidRPr="00EA6CB1" w14:paraId="42D78AAC" w14:textId="77777777" w:rsidTr="00C779E9">
        <w:trPr>
          <w:trHeight w:val="693"/>
        </w:trPr>
        <w:tc>
          <w:tcPr>
            <w:tcW w:w="1047" w:type="pct"/>
            <w:vMerge/>
            <w:tcBorders>
              <w:top w:val="nil"/>
              <w:left w:val="single" w:sz="4" w:space="0" w:color="auto"/>
              <w:bottom w:val="single" w:sz="4" w:space="0" w:color="auto"/>
              <w:right w:val="single" w:sz="4" w:space="0" w:color="auto"/>
            </w:tcBorders>
            <w:vAlign w:val="center"/>
            <w:hideMark/>
          </w:tcPr>
          <w:p w14:paraId="4FA78958" w14:textId="77777777" w:rsidR="006A0B0A" w:rsidRPr="00EA6CB1" w:rsidRDefault="006A0B0A" w:rsidP="006A0B0A">
            <w:pPr>
              <w:spacing w:line="312" w:lineRule="auto"/>
              <w:rPr>
                <w:sz w:val="26"/>
                <w:szCs w:val="26"/>
              </w:rPr>
            </w:pPr>
          </w:p>
        </w:tc>
        <w:tc>
          <w:tcPr>
            <w:tcW w:w="3953" w:type="pct"/>
            <w:gridSpan w:val="2"/>
            <w:tcBorders>
              <w:top w:val="single" w:sz="4" w:space="0" w:color="auto"/>
              <w:left w:val="nil"/>
              <w:bottom w:val="single" w:sz="4" w:space="0" w:color="auto"/>
              <w:right w:val="single" w:sz="4" w:space="0" w:color="000000"/>
            </w:tcBorders>
            <w:shd w:val="clear" w:color="auto" w:fill="auto"/>
            <w:vAlign w:val="center"/>
            <w:hideMark/>
          </w:tcPr>
          <w:p w14:paraId="694CD014" w14:textId="03AF7780" w:rsidR="006A0B0A" w:rsidRPr="00EA6CB1" w:rsidRDefault="006A0B0A" w:rsidP="006A0B0A">
            <w:pPr>
              <w:spacing w:line="312" w:lineRule="auto"/>
              <w:rPr>
                <w:sz w:val="26"/>
                <w:szCs w:val="26"/>
              </w:rPr>
            </w:pPr>
            <w:r w:rsidRPr="00EA6CB1">
              <w:rPr>
                <w:sz w:val="26"/>
                <w:szCs w:val="26"/>
              </w:rPr>
              <w:t>Địa chỉ của ngưởi sử dụng lao động: 46A, ngõ 120 đường Trường Chinh, phường Phương Mai, quận Đống Đa, Thành phố Hà Nội.</w:t>
            </w:r>
          </w:p>
        </w:tc>
      </w:tr>
      <w:tr w:rsidR="006A0B0A" w:rsidRPr="00EA6CB1" w14:paraId="6E472D15" w14:textId="77777777" w:rsidTr="00C779E9">
        <w:trPr>
          <w:trHeight w:val="971"/>
        </w:trPr>
        <w:tc>
          <w:tcPr>
            <w:tcW w:w="1047" w:type="pct"/>
            <w:vMerge/>
            <w:tcBorders>
              <w:top w:val="nil"/>
              <w:left w:val="single" w:sz="4" w:space="0" w:color="auto"/>
              <w:bottom w:val="single" w:sz="4" w:space="0" w:color="auto"/>
              <w:right w:val="single" w:sz="4" w:space="0" w:color="auto"/>
            </w:tcBorders>
            <w:vAlign w:val="center"/>
            <w:hideMark/>
          </w:tcPr>
          <w:p w14:paraId="61EFC88A" w14:textId="77777777" w:rsidR="006A0B0A" w:rsidRPr="00EA6CB1" w:rsidRDefault="006A0B0A" w:rsidP="006A0B0A">
            <w:pPr>
              <w:spacing w:line="312" w:lineRule="auto"/>
              <w:rPr>
                <w:sz w:val="26"/>
                <w:szCs w:val="26"/>
              </w:rPr>
            </w:pPr>
          </w:p>
        </w:tc>
        <w:tc>
          <w:tcPr>
            <w:tcW w:w="2133" w:type="pct"/>
            <w:tcBorders>
              <w:top w:val="nil"/>
              <w:left w:val="nil"/>
              <w:bottom w:val="single" w:sz="4" w:space="0" w:color="auto"/>
              <w:right w:val="single" w:sz="4" w:space="0" w:color="auto"/>
            </w:tcBorders>
            <w:shd w:val="clear" w:color="auto" w:fill="auto"/>
            <w:vAlign w:val="center"/>
            <w:hideMark/>
          </w:tcPr>
          <w:p w14:paraId="46ED5117" w14:textId="6C6A365B" w:rsidR="006A0B0A" w:rsidRPr="00EA6CB1" w:rsidRDefault="006A0B0A" w:rsidP="006A0B0A">
            <w:pPr>
              <w:spacing w:line="312" w:lineRule="auto"/>
              <w:rPr>
                <w:sz w:val="26"/>
                <w:szCs w:val="26"/>
              </w:rPr>
            </w:pPr>
            <w:r w:rsidRPr="00EA6CB1">
              <w:rPr>
                <w:sz w:val="26"/>
                <w:szCs w:val="26"/>
              </w:rPr>
              <w:t>Điện thoại: 04.35737747</w:t>
            </w:r>
          </w:p>
        </w:tc>
        <w:tc>
          <w:tcPr>
            <w:tcW w:w="1820" w:type="pct"/>
            <w:tcBorders>
              <w:top w:val="nil"/>
              <w:left w:val="nil"/>
              <w:bottom w:val="single" w:sz="4" w:space="0" w:color="auto"/>
              <w:right w:val="single" w:sz="4" w:space="0" w:color="auto"/>
            </w:tcBorders>
            <w:shd w:val="clear" w:color="auto" w:fill="auto"/>
            <w:vAlign w:val="center"/>
            <w:hideMark/>
          </w:tcPr>
          <w:p w14:paraId="3AFEFBAC" w14:textId="77777777" w:rsidR="006A0B0A" w:rsidRPr="00EA6CB1" w:rsidRDefault="006A0B0A" w:rsidP="006A0B0A">
            <w:pPr>
              <w:rPr>
                <w:sz w:val="26"/>
                <w:szCs w:val="26"/>
              </w:rPr>
            </w:pPr>
            <w:r w:rsidRPr="00EA6CB1">
              <w:rPr>
                <w:sz w:val="26"/>
                <w:szCs w:val="26"/>
              </w:rPr>
              <w:t xml:space="preserve">Người liên lạc: </w:t>
            </w:r>
          </w:p>
          <w:p w14:paraId="2FD3E00D" w14:textId="6309DB89" w:rsidR="006A0B0A" w:rsidRPr="00EA6CB1" w:rsidRDefault="006A0B0A" w:rsidP="006A0B0A">
            <w:pPr>
              <w:spacing w:line="312" w:lineRule="auto"/>
              <w:rPr>
                <w:sz w:val="26"/>
                <w:szCs w:val="26"/>
              </w:rPr>
            </w:pPr>
            <w:r w:rsidRPr="00EA6CB1">
              <w:rPr>
                <w:sz w:val="26"/>
                <w:szCs w:val="26"/>
              </w:rPr>
              <w:t>Ngạc An Dương – Phó tổng giám đốc (Trưởng ban kinh doanh)</w:t>
            </w:r>
          </w:p>
        </w:tc>
      </w:tr>
      <w:tr w:rsidR="006A0B0A" w:rsidRPr="00EA6CB1" w14:paraId="4209EDBC" w14:textId="77777777" w:rsidTr="00C779E9">
        <w:trPr>
          <w:trHeight w:val="494"/>
        </w:trPr>
        <w:tc>
          <w:tcPr>
            <w:tcW w:w="1047" w:type="pct"/>
            <w:vMerge/>
            <w:tcBorders>
              <w:top w:val="nil"/>
              <w:left w:val="single" w:sz="4" w:space="0" w:color="auto"/>
              <w:bottom w:val="single" w:sz="4" w:space="0" w:color="auto"/>
              <w:right w:val="single" w:sz="4" w:space="0" w:color="auto"/>
            </w:tcBorders>
            <w:vAlign w:val="center"/>
            <w:hideMark/>
          </w:tcPr>
          <w:p w14:paraId="3B998114" w14:textId="77777777" w:rsidR="006A0B0A" w:rsidRPr="00EA6CB1" w:rsidRDefault="006A0B0A" w:rsidP="006A0B0A">
            <w:pPr>
              <w:spacing w:line="312" w:lineRule="auto"/>
              <w:rPr>
                <w:sz w:val="26"/>
                <w:szCs w:val="26"/>
              </w:rPr>
            </w:pPr>
          </w:p>
        </w:tc>
        <w:tc>
          <w:tcPr>
            <w:tcW w:w="2133" w:type="pct"/>
            <w:tcBorders>
              <w:top w:val="nil"/>
              <w:left w:val="nil"/>
              <w:bottom w:val="single" w:sz="4" w:space="0" w:color="auto"/>
              <w:right w:val="single" w:sz="4" w:space="0" w:color="auto"/>
            </w:tcBorders>
            <w:shd w:val="clear" w:color="auto" w:fill="auto"/>
            <w:vAlign w:val="center"/>
            <w:hideMark/>
          </w:tcPr>
          <w:p w14:paraId="0AF9BF40" w14:textId="5B5B0838" w:rsidR="006A0B0A" w:rsidRPr="00EA6CB1" w:rsidRDefault="006A0B0A" w:rsidP="006A0B0A">
            <w:pPr>
              <w:spacing w:line="312" w:lineRule="auto"/>
              <w:rPr>
                <w:sz w:val="26"/>
                <w:szCs w:val="26"/>
              </w:rPr>
            </w:pPr>
            <w:r w:rsidRPr="00EA6CB1">
              <w:rPr>
                <w:sz w:val="26"/>
                <w:szCs w:val="26"/>
              </w:rPr>
              <w:t>Fax: 04.35737748</w:t>
            </w:r>
          </w:p>
        </w:tc>
        <w:tc>
          <w:tcPr>
            <w:tcW w:w="1820" w:type="pct"/>
            <w:tcBorders>
              <w:top w:val="nil"/>
              <w:left w:val="nil"/>
              <w:bottom w:val="single" w:sz="4" w:space="0" w:color="auto"/>
              <w:right w:val="single" w:sz="4" w:space="0" w:color="auto"/>
            </w:tcBorders>
            <w:shd w:val="clear" w:color="auto" w:fill="auto"/>
            <w:vAlign w:val="center"/>
            <w:hideMark/>
          </w:tcPr>
          <w:p w14:paraId="2A2AABB4" w14:textId="020A179C" w:rsidR="006A0B0A" w:rsidRPr="00EA6CB1" w:rsidRDefault="006A0B0A" w:rsidP="006A0B0A">
            <w:pPr>
              <w:spacing w:line="312" w:lineRule="auto"/>
              <w:rPr>
                <w:sz w:val="26"/>
                <w:szCs w:val="26"/>
              </w:rPr>
            </w:pPr>
            <w:r w:rsidRPr="00EA6CB1">
              <w:rPr>
                <w:sz w:val="26"/>
                <w:szCs w:val="26"/>
              </w:rPr>
              <w:t>Email: duong@netcom.com.vn</w:t>
            </w:r>
          </w:p>
        </w:tc>
      </w:tr>
      <w:tr w:rsidR="006A0B0A" w:rsidRPr="00EA6CB1" w14:paraId="6A1653B9" w14:textId="77777777" w:rsidTr="00C779E9">
        <w:trPr>
          <w:trHeight w:val="780"/>
        </w:trPr>
        <w:tc>
          <w:tcPr>
            <w:tcW w:w="1047" w:type="pct"/>
            <w:vMerge/>
            <w:tcBorders>
              <w:top w:val="nil"/>
              <w:left w:val="single" w:sz="4" w:space="0" w:color="auto"/>
              <w:bottom w:val="single" w:sz="4" w:space="0" w:color="auto"/>
              <w:right w:val="single" w:sz="4" w:space="0" w:color="auto"/>
            </w:tcBorders>
            <w:vAlign w:val="center"/>
            <w:hideMark/>
          </w:tcPr>
          <w:p w14:paraId="11F21ADE" w14:textId="77777777" w:rsidR="006A0B0A" w:rsidRPr="00EA6CB1" w:rsidRDefault="006A0B0A" w:rsidP="006A0B0A">
            <w:pPr>
              <w:spacing w:line="312" w:lineRule="auto"/>
              <w:rPr>
                <w:sz w:val="26"/>
                <w:szCs w:val="26"/>
              </w:rPr>
            </w:pPr>
          </w:p>
        </w:tc>
        <w:tc>
          <w:tcPr>
            <w:tcW w:w="2133" w:type="pct"/>
            <w:tcBorders>
              <w:top w:val="nil"/>
              <w:left w:val="nil"/>
              <w:bottom w:val="single" w:sz="4" w:space="0" w:color="auto"/>
              <w:right w:val="single" w:sz="4" w:space="0" w:color="auto"/>
            </w:tcBorders>
            <w:shd w:val="clear" w:color="auto" w:fill="auto"/>
            <w:vAlign w:val="center"/>
            <w:hideMark/>
          </w:tcPr>
          <w:p w14:paraId="0FFD7AC3" w14:textId="08911089" w:rsidR="006A0B0A" w:rsidRPr="00EA6CB1" w:rsidRDefault="006A0B0A" w:rsidP="006A0B0A">
            <w:pPr>
              <w:spacing w:line="312" w:lineRule="auto"/>
              <w:rPr>
                <w:sz w:val="26"/>
                <w:szCs w:val="26"/>
              </w:rPr>
            </w:pPr>
            <w:r w:rsidRPr="00EA6CB1">
              <w:rPr>
                <w:sz w:val="26"/>
                <w:szCs w:val="26"/>
              </w:rPr>
              <w:t xml:space="preserve">Chức danh: Cán bộ kỹ thuật </w:t>
            </w:r>
          </w:p>
        </w:tc>
        <w:tc>
          <w:tcPr>
            <w:tcW w:w="1820" w:type="pct"/>
            <w:tcBorders>
              <w:top w:val="nil"/>
              <w:left w:val="nil"/>
              <w:bottom w:val="single" w:sz="4" w:space="0" w:color="auto"/>
              <w:right w:val="single" w:sz="4" w:space="0" w:color="auto"/>
            </w:tcBorders>
            <w:shd w:val="clear" w:color="auto" w:fill="auto"/>
            <w:vAlign w:val="center"/>
            <w:hideMark/>
          </w:tcPr>
          <w:p w14:paraId="0A5B4297" w14:textId="2597F8F8" w:rsidR="006A0B0A" w:rsidRPr="00EA6CB1" w:rsidRDefault="006A0B0A" w:rsidP="006A0B0A">
            <w:pPr>
              <w:spacing w:line="312" w:lineRule="auto"/>
              <w:rPr>
                <w:sz w:val="26"/>
                <w:szCs w:val="26"/>
              </w:rPr>
            </w:pPr>
            <w:r w:rsidRPr="00EA6CB1">
              <w:rPr>
                <w:sz w:val="26"/>
                <w:szCs w:val="26"/>
              </w:rPr>
              <w:t>Số năm làm việc cho ngưởi sử dụng lao động hiện tại: 9 năm.</w:t>
            </w:r>
          </w:p>
        </w:tc>
      </w:tr>
    </w:tbl>
    <w:p w14:paraId="7596DB3D" w14:textId="77777777" w:rsidR="001E179E" w:rsidRPr="00EA6CB1" w:rsidRDefault="001E179E" w:rsidP="00917E9F">
      <w:pPr>
        <w:pStyle w:val="ListParagraph"/>
        <w:numPr>
          <w:ilvl w:val="0"/>
          <w:numId w:val="12"/>
        </w:numPr>
        <w:spacing w:line="312" w:lineRule="auto"/>
        <w:rPr>
          <w:sz w:val="26"/>
          <w:szCs w:val="26"/>
        </w:rPr>
      </w:pPr>
      <w:r w:rsidRPr="00EA6CB1">
        <w:rPr>
          <w:sz w:val="26"/>
          <w:szCs w:val="26"/>
          <w:lang w:eastAsia="ja-JP"/>
        </w:rPr>
        <w:t>Kinh nghiệm chuyên môn.</w:t>
      </w:r>
    </w:p>
    <w:tbl>
      <w:tblPr>
        <w:tblStyle w:val="TableGrid"/>
        <w:tblW w:w="5005" w:type="pct"/>
        <w:tblInd w:w="-5" w:type="dxa"/>
        <w:tblLook w:val="04A0" w:firstRow="1" w:lastRow="0" w:firstColumn="1" w:lastColumn="0" w:noHBand="0" w:noVBand="1"/>
      </w:tblPr>
      <w:tblGrid>
        <w:gridCol w:w="1385"/>
        <w:gridCol w:w="1451"/>
        <w:gridCol w:w="1685"/>
        <w:gridCol w:w="4550"/>
      </w:tblGrid>
      <w:tr w:rsidR="001E179E" w:rsidRPr="00EA6CB1" w14:paraId="135820DA" w14:textId="77777777" w:rsidTr="006A0B0A">
        <w:trPr>
          <w:trHeight w:val="962"/>
        </w:trPr>
        <w:tc>
          <w:tcPr>
            <w:tcW w:w="763" w:type="pct"/>
            <w:vAlign w:val="center"/>
          </w:tcPr>
          <w:p w14:paraId="376596BE" w14:textId="77777777" w:rsidR="001E179E" w:rsidRPr="00EA6CB1" w:rsidRDefault="001E179E" w:rsidP="00917E9F">
            <w:pPr>
              <w:spacing w:line="312" w:lineRule="auto"/>
              <w:rPr>
                <w:sz w:val="26"/>
                <w:szCs w:val="26"/>
                <w:lang w:eastAsia="ja-JP"/>
              </w:rPr>
            </w:pPr>
            <w:r w:rsidRPr="00EA6CB1">
              <w:rPr>
                <w:sz w:val="26"/>
                <w:szCs w:val="26"/>
                <w:lang w:eastAsia="ja-JP"/>
              </w:rPr>
              <w:t>Từ</w:t>
            </w:r>
          </w:p>
        </w:tc>
        <w:tc>
          <w:tcPr>
            <w:tcW w:w="800" w:type="pct"/>
            <w:vAlign w:val="center"/>
          </w:tcPr>
          <w:p w14:paraId="4F54B9EF" w14:textId="77777777" w:rsidR="001E179E" w:rsidRPr="00EA6CB1" w:rsidRDefault="001E179E" w:rsidP="00917E9F">
            <w:pPr>
              <w:spacing w:line="312" w:lineRule="auto"/>
              <w:rPr>
                <w:sz w:val="26"/>
                <w:szCs w:val="26"/>
                <w:lang w:eastAsia="ja-JP"/>
              </w:rPr>
            </w:pPr>
            <w:r w:rsidRPr="00EA6CB1">
              <w:rPr>
                <w:sz w:val="26"/>
                <w:szCs w:val="26"/>
                <w:lang w:eastAsia="ja-JP"/>
              </w:rPr>
              <w:t>Đến</w:t>
            </w:r>
          </w:p>
        </w:tc>
        <w:tc>
          <w:tcPr>
            <w:tcW w:w="3437" w:type="pct"/>
            <w:gridSpan w:val="2"/>
            <w:vAlign w:val="center"/>
          </w:tcPr>
          <w:p w14:paraId="006DE789" w14:textId="77777777" w:rsidR="001E179E" w:rsidRPr="00EA6CB1" w:rsidRDefault="001E179E" w:rsidP="00917E9F">
            <w:pPr>
              <w:spacing w:line="312" w:lineRule="auto"/>
              <w:rPr>
                <w:sz w:val="26"/>
                <w:szCs w:val="26"/>
                <w:lang w:eastAsia="ja-JP"/>
              </w:rPr>
            </w:pPr>
            <w:r w:rsidRPr="00EA6CB1">
              <w:rPr>
                <w:sz w:val="26"/>
                <w:szCs w:val="26"/>
                <w:lang w:eastAsia="ja-JP"/>
              </w:rPr>
              <w:t>Công ty/Dự án/Chức vụ/ Kinh nghiệm chuyên môn và quản lý có liên quan</w:t>
            </w:r>
          </w:p>
        </w:tc>
      </w:tr>
      <w:tr w:rsidR="006A0B0A" w:rsidRPr="00EA6CB1" w14:paraId="2AB768AD" w14:textId="77777777" w:rsidTr="006A0B0A">
        <w:trPr>
          <w:trHeight w:val="1097"/>
        </w:trPr>
        <w:tc>
          <w:tcPr>
            <w:tcW w:w="763" w:type="pct"/>
          </w:tcPr>
          <w:p w14:paraId="36F119DF" w14:textId="6108A050" w:rsidR="006A0B0A" w:rsidRPr="00EA6CB1" w:rsidRDefault="006A0B0A" w:rsidP="006A0B0A">
            <w:pPr>
              <w:spacing w:line="312" w:lineRule="auto"/>
              <w:rPr>
                <w:sz w:val="26"/>
                <w:szCs w:val="26"/>
                <w:lang w:eastAsia="ja-JP"/>
              </w:rPr>
            </w:pPr>
            <w:r w:rsidRPr="00EA6CB1">
              <w:rPr>
                <w:sz w:val="26"/>
                <w:szCs w:val="26"/>
                <w:lang w:eastAsia="ja-JP"/>
              </w:rPr>
              <w:t>Từ 2005</w:t>
            </w:r>
          </w:p>
        </w:tc>
        <w:tc>
          <w:tcPr>
            <w:tcW w:w="800" w:type="pct"/>
          </w:tcPr>
          <w:p w14:paraId="5A7A5AB6" w14:textId="0B91089E" w:rsidR="006A0B0A" w:rsidRPr="00EA6CB1" w:rsidRDefault="006A0B0A" w:rsidP="006A0B0A">
            <w:pPr>
              <w:spacing w:line="312" w:lineRule="auto"/>
              <w:rPr>
                <w:sz w:val="26"/>
                <w:szCs w:val="26"/>
                <w:lang w:eastAsia="ja-JP"/>
              </w:rPr>
            </w:pPr>
            <w:r w:rsidRPr="00EA6CB1">
              <w:rPr>
                <w:sz w:val="26"/>
                <w:szCs w:val="26"/>
                <w:lang w:eastAsia="ja-JP"/>
              </w:rPr>
              <w:t>2009</w:t>
            </w:r>
          </w:p>
        </w:tc>
        <w:tc>
          <w:tcPr>
            <w:tcW w:w="3437" w:type="pct"/>
            <w:gridSpan w:val="2"/>
          </w:tcPr>
          <w:p w14:paraId="7CFF4FF5" w14:textId="77777777" w:rsidR="006A0B0A" w:rsidRPr="00EA6CB1" w:rsidRDefault="006A0B0A" w:rsidP="006A0B0A">
            <w:pPr>
              <w:rPr>
                <w:sz w:val="26"/>
                <w:szCs w:val="26"/>
                <w:lang w:eastAsia="ja-JP"/>
              </w:rPr>
            </w:pPr>
            <w:r w:rsidRPr="00EA6CB1">
              <w:rPr>
                <w:sz w:val="26"/>
                <w:szCs w:val="26"/>
                <w:lang w:eastAsia="ja-JP"/>
              </w:rPr>
              <w:t>Nơi làm việc: Công ty TNHH Máy tính NÉT</w:t>
            </w:r>
          </w:p>
          <w:p w14:paraId="69AB6CE7" w14:textId="77777777" w:rsidR="006A0B0A" w:rsidRPr="00EA6CB1" w:rsidRDefault="006A0B0A" w:rsidP="006A0B0A">
            <w:pPr>
              <w:rPr>
                <w:sz w:val="26"/>
                <w:szCs w:val="26"/>
                <w:lang w:eastAsia="ja-JP"/>
              </w:rPr>
            </w:pPr>
            <w:r w:rsidRPr="00EA6CB1">
              <w:rPr>
                <w:sz w:val="26"/>
                <w:szCs w:val="26"/>
                <w:lang w:eastAsia="ja-JP"/>
              </w:rPr>
              <w:t>Vị trí: Cán bộ trung tâm nghiên cứu Hệ thống thông tin.</w:t>
            </w:r>
          </w:p>
          <w:p w14:paraId="707DC058" w14:textId="77777777" w:rsidR="006A0B0A" w:rsidRPr="00EA6CB1" w:rsidRDefault="006A0B0A" w:rsidP="006A0B0A">
            <w:pPr>
              <w:rPr>
                <w:sz w:val="26"/>
                <w:szCs w:val="26"/>
                <w:lang w:eastAsia="ja-JP"/>
              </w:rPr>
            </w:pPr>
            <w:r w:rsidRPr="00EA6CB1">
              <w:rPr>
                <w:sz w:val="26"/>
                <w:szCs w:val="26"/>
                <w:lang w:eastAsia="ja-JP"/>
              </w:rPr>
              <w:t>Chức vụ: Nhân viên</w:t>
            </w:r>
          </w:p>
          <w:p w14:paraId="5E7E34AB" w14:textId="2348D56C" w:rsidR="006A0B0A" w:rsidRPr="00EA6CB1" w:rsidRDefault="006A0B0A" w:rsidP="006A0B0A">
            <w:pPr>
              <w:spacing w:line="312" w:lineRule="auto"/>
              <w:rPr>
                <w:sz w:val="26"/>
                <w:szCs w:val="26"/>
                <w:lang w:eastAsia="ja-JP"/>
              </w:rPr>
            </w:pPr>
            <w:r w:rsidRPr="00EA6CB1">
              <w:rPr>
                <w:sz w:val="26"/>
                <w:szCs w:val="26"/>
                <w:lang w:eastAsia="ja-JP"/>
              </w:rPr>
              <w:t>Kinh nghiệm chuyên môn: Nghiên cứu các giải pháp CNTT</w:t>
            </w:r>
          </w:p>
        </w:tc>
      </w:tr>
      <w:tr w:rsidR="006A0B0A" w:rsidRPr="00EA6CB1" w14:paraId="130EC94D" w14:textId="77777777" w:rsidTr="006A0B0A">
        <w:tc>
          <w:tcPr>
            <w:tcW w:w="763" w:type="pct"/>
          </w:tcPr>
          <w:p w14:paraId="5937858B" w14:textId="2811B032" w:rsidR="006A0B0A" w:rsidRPr="00EA6CB1" w:rsidRDefault="006A0B0A" w:rsidP="006A0B0A">
            <w:pPr>
              <w:spacing w:line="312" w:lineRule="auto"/>
              <w:rPr>
                <w:sz w:val="26"/>
                <w:szCs w:val="26"/>
                <w:lang w:eastAsia="ja-JP"/>
              </w:rPr>
            </w:pPr>
            <w:r w:rsidRPr="00EA6CB1">
              <w:rPr>
                <w:sz w:val="26"/>
                <w:szCs w:val="26"/>
                <w:lang w:eastAsia="ja-JP"/>
              </w:rPr>
              <w:t>2010</w:t>
            </w:r>
          </w:p>
        </w:tc>
        <w:tc>
          <w:tcPr>
            <w:tcW w:w="800" w:type="pct"/>
          </w:tcPr>
          <w:p w14:paraId="420B1763" w14:textId="4B4E604B" w:rsidR="006A0B0A" w:rsidRPr="00EA6CB1" w:rsidRDefault="006A0B0A" w:rsidP="006A0B0A">
            <w:pPr>
              <w:spacing w:line="312" w:lineRule="auto"/>
              <w:rPr>
                <w:sz w:val="26"/>
                <w:szCs w:val="26"/>
                <w:lang w:eastAsia="ja-JP"/>
              </w:rPr>
            </w:pPr>
            <w:r w:rsidRPr="00EA6CB1">
              <w:rPr>
                <w:sz w:val="26"/>
                <w:szCs w:val="26"/>
                <w:lang w:eastAsia="ja-JP"/>
              </w:rPr>
              <w:t>Nay</w:t>
            </w:r>
          </w:p>
        </w:tc>
        <w:tc>
          <w:tcPr>
            <w:tcW w:w="3437" w:type="pct"/>
            <w:gridSpan w:val="2"/>
          </w:tcPr>
          <w:p w14:paraId="24CECB37" w14:textId="77777777" w:rsidR="006A0B0A" w:rsidRPr="00EA6CB1" w:rsidRDefault="006A0B0A" w:rsidP="006A0B0A">
            <w:pPr>
              <w:rPr>
                <w:sz w:val="26"/>
                <w:szCs w:val="26"/>
                <w:lang w:eastAsia="ja-JP"/>
              </w:rPr>
            </w:pPr>
            <w:r w:rsidRPr="00EA6CB1">
              <w:rPr>
                <w:sz w:val="26"/>
                <w:szCs w:val="26"/>
                <w:lang w:eastAsia="ja-JP"/>
              </w:rPr>
              <w:t>Nơi làm việc: Công ty TNHH Máy tính NÉT</w:t>
            </w:r>
          </w:p>
          <w:p w14:paraId="2C56CFC7" w14:textId="77777777" w:rsidR="006A0B0A" w:rsidRPr="00EA6CB1" w:rsidRDefault="006A0B0A" w:rsidP="006A0B0A">
            <w:pPr>
              <w:rPr>
                <w:sz w:val="26"/>
                <w:szCs w:val="26"/>
                <w:lang w:eastAsia="ja-JP"/>
              </w:rPr>
            </w:pPr>
            <w:r w:rsidRPr="00EA6CB1">
              <w:rPr>
                <w:sz w:val="26"/>
                <w:szCs w:val="26"/>
                <w:lang w:eastAsia="ja-JP"/>
              </w:rPr>
              <w:t>Vị trí: Cán bộ trung tâm kỹ thuật triển khai dự án</w:t>
            </w:r>
          </w:p>
          <w:p w14:paraId="196DD41F" w14:textId="77777777" w:rsidR="006A0B0A" w:rsidRPr="00EA6CB1" w:rsidRDefault="006A0B0A" w:rsidP="006A0B0A">
            <w:pPr>
              <w:rPr>
                <w:sz w:val="26"/>
                <w:szCs w:val="26"/>
                <w:lang w:eastAsia="ja-JP"/>
              </w:rPr>
            </w:pPr>
            <w:r w:rsidRPr="00EA6CB1">
              <w:rPr>
                <w:sz w:val="26"/>
                <w:szCs w:val="26"/>
                <w:lang w:eastAsia="ja-JP"/>
              </w:rPr>
              <w:t>Chức vụ: Nhân viên</w:t>
            </w:r>
          </w:p>
          <w:p w14:paraId="256F6009" w14:textId="77777777" w:rsidR="006A0B0A" w:rsidRPr="00EA6CB1" w:rsidRDefault="006A0B0A" w:rsidP="006A0B0A">
            <w:pPr>
              <w:rPr>
                <w:sz w:val="26"/>
                <w:szCs w:val="26"/>
                <w:lang w:eastAsia="ja-JP"/>
              </w:rPr>
            </w:pPr>
            <w:r w:rsidRPr="00EA6CB1">
              <w:rPr>
                <w:sz w:val="26"/>
                <w:szCs w:val="26"/>
                <w:lang w:eastAsia="ja-JP"/>
              </w:rPr>
              <w:t>Kinh nghiệm chuyên môn: Triển khai dự án CNTT</w:t>
            </w:r>
          </w:p>
          <w:p w14:paraId="3FBB6497" w14:textId="3CC40AA4" w:rsidR="006A0B0A" w:rsidRPr="00EA6CB1" w:rsidRDefault="006A0B0A" w:rsidP="006A0B0A">
            <w:pPr>
              <w:spacing w:line="312" w:lineRule="auto"/>
              <w:rPr>
                <w:sz w:val="26"/>
                <w:szCs w:val="26"/>
                <w:lang w:eastAsia="ja-JP"/>
              </w:rPr>
            </w:pPr>
            <w:r w:rsidRPr="00EA6CB1">
              <w:rPr>
                <w:sz w:val="26"/>
                <w:szCs w:val="26"/>
                <w:lang w:eastAsia="ja-JP"/>
              </w:rPr>
              <w:t>Kinh nghiệm quản lý: Tổ chức nhân sự, giám sát triển khai dự án CNTT.</w:t>
            </w:r>
          </w:p>
        </w:tc>
      </w:tr>
      <w:tr w:rsidR="001E179E" w:rsidRPr="00EA6CB1" w14:paraId="26981974" w14:textId="77777777" w:rsidTr="00C779E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492" w:type="pct"/>
            <w:gridSpan w:val="3"/>
          </w:tcPr>
          <w:p w14:paraId="394D5DA6" w14:textId="77777777" w:rsidR="001E179E" w:rsidRPr="00EA6CB1" w:rsidRDefault="001E179E" w:rsidP="00917E9F">
            <w:pPr>
              <w:pStyle w:val="Chuky"/>
              <w:spacing w:line="336" w:lineRule="auto"/>
              <w:rPr>
                <w:rFonts w:ascii="Times New Roman" w:hAnsi="Times New Roman"/>
                <w:sz w:val="26"/>
                <w:szCs w:val="26"/>
                <w:lang w:eastAsia="ja-JP"/>
              </w:rPr>
            </w:pPr>
            <w:r w:rsidRPr="00EA6CB1">
              <w:rPr>
                <w:rFonts w:ascii="Times New Roman" w:hAnsi="Times New Roman"/>
                <w:sz w:val="26"/>
                <w:szCs w:val="26"/>
              </w:rPr>
              <w:t xml:space="preserve">         </w:t>
            </w:r>
          </w:p>
        </w:tc>
        <w:tc>
          <w:tcPr>
            <w:tcW w:w="2508" w:type="pct"/>
          </w:tcPr>
          <w:p w14:paraId="4BB08792" w14:textId="1237C8C0" w:rsidR="00166F80" w:rsidRPr="00EA6CB1" w:rsidRDefault="00C51CE5" w:rsidP="00166F80">
            <w:pPr>
              <w:pStyle w:val="Chuky"/>
              <w:rPr>
                <w:rFonts w:ascii="Times New Roman" w:hAnsi="Times New Roman"/>
                <w:sz w:val="26"/>
                <w:szCs w:val="26"/>
              </w:rPr>
            </w:pPr>
            <w:r w:rsidRPr="00EA6CB1">
              <w:rPr>
                <w:rFonts w:ascii="Times New Roman" w:hAnsi="Times New Roman"/>
                <w:sz w:val="26"/>
                <w:szCs w:val="26"/>
              </w:rPr>
              <w:t>Đại diện hợp pháp của nhà thầu liên danh</w:t>
            </w:r>
          </w:p>
          <w:p w14:paraId="4E4DBE76" w14:textId="6028E3DD" w:rsidR="00166F80" w:rsidRPr="00EA6CB1" w:rsidRDefault="00850EA0" w:rsidP="00166F80">
            <w:pPr>
              <w:pStyle w:val="Chuky"/>
              <w:rPr>
                <w:rFonts w:ascii="Times New Roman" w:hAnsi="Times New Roman"/>
                <w:sz w:val="26"/>
                <w:szCs w:val="26"/>
              </w:rPr>
            </w:pPr>
            <w:r w:rsidRPr="00EA6CB1">
              <w:rPr>
                <w:rFonts w:ascii="Times New Roman" w:hAnsi="Times New Roman"/>
                <w:sz w:val="26"/>
                <w:szCs w:val="26"/>
              </w:rPr>
              <w:t>GIÁM ĐỐC LIÊN DANH</w:t>
            </w:r>
          </w:p>
          <w:p w14:paraId="17908737" w14:textId="0D69724D" w:rsidR="00166F80" w:rsidRPr="00EA6CB1" w:rsidRDefault="001472F3" w:rsidP="00166F80">
            <w:pPr>
              <w:pStyle w:val="Chuky"/>
              <w:rPr>
                <w:rFonts w:ascii="Times New Roman" w:hAnsi="Times New Roman"/>
                <w:sz w:val="26"/>
                <w:szCs w:val="26"/>
                <w:lang w:val="vi-VN"/>
              </w:rPr>
            </w:pPr>
            <w:r w:rsidRPr="00EA6CB1">
              <w:rPr>
                <w:rFonts w:ascii="Times New Roman" w:hAnsi="Times New Roman"/>
                <w:sz w:val="26"/>
                <w:szCs w:val="26"/>
                <w:lang w:val="vi-VN"/>
              </w:rPr>
              <w:lastRenderedPageBreak/>
              <w:t xml:space="preserve">  </w:t>
            </w:r>
          </w:p>
          <w:p w14:paraId="1EA0145C" w14:textId="77777777" w:rsidR="00166F80" w:rsidRPr="00EA6CB1" w:rsidRDefault="00166F80" w:rsidP="00166F80">
            <w:pPr>
              <w:pStyle w:val="Chuky"/>
              <w:rPr>
                <w:rFonts w:ascii="Times New Roman" w:hAnsi="Times New Roman"/>
                <w:sz w:val="26"/>
                <w:szCs w:val="26"/>
              </w:rPr>
            </w:pPr>
            <w:r w:rsidRPr="00EA6CB1">
              <w:rPr>
                <w:rFonts w:ascii="Times New Roman" w:hAnsi="Times New Roman"/>
                <w:sz w:val="26"/>
                <w:szCs w:val="26"/>
              </w:rPr>
              <w:t xml:space="preserve"> </w:t>
            </w:r>
          </w:p>
          <w:p w14:paraId="7E39DCEB" w14:textId="77777777" w:rsidR="00166F80" w:rsidRPr="00EA6CB1" w:rsidRDefault="00166F80" w:rsidP="00166F80">
            <w:pPr>
              <w:pStyle w:val="Chuky"/>
              <w:rPr>
                <w:rFonts w:ascii="Times New Roman" w:hAnsi="Times New Roman"/>
                <w:sz w:val="26"/>
                <w:szCs w:val="26"/>
              </w:rPr>
            </w:pPr>
          </w:p>
          <w:p w14:paraId="0CDD18DD" w14:textId="77777777" w:rsidR="00166F80" w:rsidRPr="00EA6CB1" w:rsidRDefault="00166F80" w:rsidP="00166F80">
            <w:pPr>
              <w:pStyle w:val="Chuky"/>
              <w:rPr>
                <w:rFonts w:ascii="Times New Roman" w:hAnsi="Times New Roman"/>
                <w:sz w:val="26"/>
                <w:szCs w:val="26"/>
              </w:rPr>
            </w:pPr>
          </w:p>
          <w:p w14:paraId="190F8292" w14:textId="77777777" w:rsidR="00166F80" w:rsidRPr="00EA6CB1" w:rsidRDefault="00166F80" w:rsidP="00166F80">
            <w:pPr>
              <w:pStyle w:val="Chuky"/>
              <w:rPr>
                <w:rFonts w:ascii="Times New Roman" w:hAnsi="Times New Roman"/>
                <w:sz w:val="26"/>
                <w:szCs w:val="26"/>
              </w:rPr>
            </w:pPr>
          </w:p>
          <w:p w14:paraId="0310DBEE" w14:textId="77777777" w:rsidR="00166F80" w:rsidRPr="00EA6CB1" w:rsidRDefault="00166F80" w:rsidP="00166F80">
            <w:pPr>
              <w:pStyle w:val="Chuky"/>
              <w:rPr>
                <w:rFonts w:ascii="Times New Roman" w:hAnsi="Times New Roman"/>
                <w:sz w:val="26"/>
                <w:szCs w:val="26"/>
              </w:rPr>
            </w:pPr>
          </w:p>
          <w:p w14:paraId="0E31C67B" w14:textId="28646FAA" w:rsidR="000521BB" w:rsidRPr="00EA6CB1" w:rsidRDefault="00166F80" w:rsidP="00166F80">
            <w:pPr>
              <w:pStyle w:val="Chuky"/>
              <w:rPr>
                <w:rFonts w:ascii="Times New Roman" w:hAnsi="Times New Roman"/>
                <w:sz w:val="26"/>
                <w:szCs w:val="26"/>
              </w:rPr>
            </w:pPr>
            <w:r w:rsidRPr="00EA6CB1">
              <w:rPr>
                <w:rFonts w:ascii="Times New Roman" w:hAnsi="Times New Roman"/>
                <w:sz w:val="26"/>
                <w:szCs w:val="26"/>
              </w:rPr>
              <w:t xml:space="preserve"> </w:t>
            </w:r>
            <w:r w:rsidR="001472F3" w:rsidRPr="00EA6CB1">
              <w:rPr>
                <w:rFonts w:ascii="Times New Roman" w:hAnsi="Times New Roman"/>
                <w:sz w:val="26"/>
                <w:szCs w:val="26"/>
              </w:rPr>
              <w:t xml:space="preserve">  Trịnh Lê Nam</w:t>
            </w:r>
          </w:p>
        </w:tc>
      </w:tr>
    </w:tbl>
    <w:p w14:paraId="54A2E480" w14:textId="77777777" w:rsidR="007E2DD6" w:rsidRPr="00EA6CB1" w:rsidRDefault="007E2DD6" w:rsidP="007E2DD6">
      <w:pPr>
        <w:rPr>
          <w:sz w:val="26"/>
          <w:szCs w:val="26"/>
          <w:lang w:eastAsia="ja-JP"/>
        </w:rPr>
      </w:pPr>
    </w:p>
    <w:p w14:paraId="6F1C2890" w14:textId="77777777" w:rsidR="00A06167" w:rsidRPr="00EA6CB1" w:rsidRDefault="00A06167" w:rsidP="007E2DD6">
      <w:pPr>
        <w:rPr>
          <w:sz w:val="26"/>
          <w:szCs w:val="26"/>
          <w:lang w:eastAsia="ja-JP"/>
        </w:rPr>
      </w:pPr>
    </w:p>
    <w:p w14:paraId="264D1061" w14:textId="77777777" w:rsidR="00A06167" w:rsidRPr="00EA6CB1" w:rsidRDefault="00A06167" w:rsidP="007E2DD6">
      <w:pPr>
        <w:rPr>
          <w:sz w:val="26"/>
          <w:szCs w:val="26"/>
          <w:lang w:eastAsia="ja-JP"/>
        </w:rPr>
      </w:pPr>
    </w:p>
    <w:p w14:paraId="788250EC" w14:textId="709B1621" w:rsidR="001E179E" w:rsidRPr="00EA6CB1" w:rsidRDefault="001E179E" w:rsidP="00965FE9">
      <w:pPr>
        <w:pStyle w:val="Heading4"/>
        <w:rPr>
          <w:sz w:val="26"/>
          <w:szCs w:val="26"/>
        </w:rPr>
      </w:pPr>
      <w:r w:rsidRPr="00EA6CB1">
        <w:rPr>
          <w:sz w:val="26"/>
          <w:szCs w:val="26"/>
        </w:rPr>
        <w:t xml:space="preserve">Nhân sự: </w:t>
      </w:r>
      <w:r w:rsidR="002F648F" w:rsidRPr="00EA6CB1">
        <w:rPr>
          <w:sz w:val="26"/>
          <w:szCs w:val="26"/>
        </w:rPr>
        <w:t>Trần Tuấn Anh</w:t>
      </w:r>
    </w:p>
    <w:p w14:paraId="3A676F5C" w14:textId="77777777" w:rsidR="001E179E" w:rsidRPr="00EA6CB1" w:rsidRDefault="001E179E" w:rsidP="00917E9F">
      <w:pPr>
        <w:spacing w:line="336" w:lineRule="auto"/>
        <w:rPr>
          <w:sz w:val="26"/>
          <w:szCs w:val="26"/>
          <w:lang w:eastAsia="ja-JP"/>
        </w:rPr>
      </w:pPr>
      <w:r w:rsidRPr="00EA6CB1">
        <w:rPr>
          <w:sz w:val="26"/>
          <w:szCs w:val="26"/>
          <w:lang w:eastAsia="ja-JP"/>
        </w:rPr>
        <w:t>Lý lịch chuyên môn.</w:t>
      </w:r>
    </w:p>
    <w:tbl>
      <w:tblPr>
        <w:tblW w:w="5000" w:type="pct"/>
        <w:tblLook w:val="04A0" w:firstRow="1" w:lastRow="0" w:firstColumn="1" w:lastColumn="0" w:noHBand="0" w:noVBand="1"/>
      </w:tblPr>
      <w:tblGrid>
        <w:gridCol w:w="1897"/>
        <w:gridCol w:w="3866"/>
        <w:gridCol w:w="3299"/>
      </w:tblGrid>
      <w:tr w:rsidR="001E179E" w:rsidRPr="00EA6CB1" w14:paraId="7283A9F9" w14:textId="77777777" w:rsidTr="00C779E9">
        <w:trPr>
          <w:trHeight w:val="512"/>
        </w:trPr>
        <w:tc>
          <w:tcPr>
            <w:tcW w:w="5000" w:type="pct"/>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2D27FF8E" w14:textId="5423B151" w:rsidR="001E179E" w:rsidRPr="00EA6CB1" w:rsidRDefault="001E179E" w:rsidP="00917E9F">
            <w:pPr>
              <w:spacing w:line="312" w:lineRule="auto"/>
              <w:rPr>
                <w:sz w:val="26"/>
                <w:szCs w:val="26"/>
              </w:rPr>
            </w:pPr>
            <w:r w:rsidRPr="00EA6CB1">
              <w:rPr>
                <w:sz w:val="26"/>
                <w:szCs w:val="26"/>
              </w:rPr>
              <w:t xml:space="preserve">Vị trí: Cán bộ </w:t>
            </w:r>
            <w:r w:rsidR="002F648F" w:rsidRPr="00EA6CB1">
              <w:rPr>
                <w:sz w:val="26"/>
                <w:szCs w:val="26"/>
              </w:rPr>
              <w:t>kỹ thuật</w:t>
            </w:r>
          </w:p>
        </w:tc>
      </w:tr>
      <w:tr w:rsidR="008F27A5" w:rsidRPr="00EA6CB1" w14:paraId="02F8E839" w14:textId="77777777" w:rsidTr="00C779E9">
        <w:trPr>
          <w:trHeight w:val="521"/>
        </w:trPr>
        <w:tc>
          <w:tcPr>
            <w:tcW w:w="1047" w:type="pct"/>
            <w:vMerge w:val="restart"/>
            <w:tcBorders>
              <w:top w:val="nil"/>
              <w:left w:val="single" w:sz="4" w:space="0" w:color="auto"/>
              <w:right w:val="single" w:sz="4" w:space="0" w:color="auto"/>
            </w:tcBorders>
            <w:shd w:val="clear" w:color="auto" w:fill="auto"/>
            <w:vAlign w:val="center"/>
            <w:hideMark/>
          </w:tcPr>
          <w:p w14:paraId="401CA8EC" w14:textId="77777777" w:rsidR="008F27A5" w:rsidRPr="00EA6CB1" w:rsidRDefault="008F27A5" w:rsidP="008F27A5">
            <w:pPr>
              <w:spacing w:line="312" w:lineRule="auto"/>
              <w:rPr>
                <w:sz w:val="26"/>
                <w:szCs w:val="26"/>
              </w:rPr>
            </w:pPr>
            <w:r w:rsidRPr="00EA6CB1">
              <w:rPr>
                <w:sz w:val="26"/>
                <w:szCs w:val="26"/>
              </w:rPr>
              <w:t>Thông tin nhân sự</w:t>
            </w:r>
          </w:p>
          <w:p w14:paraId="26893C21" w14:textId="77777777" w:rsidR="008F27A5" w:rsidRPr="00EA6CB1" w:rsidRDefault="008F27A5" w:rsidP="008F27A5">
            <w:pPr>
              <w:spacing w:line="312" w:lineRule="auto"/>
              <w:rPr>
                <w:sz w:val="26"/>
                <w:szCs w:val="26"/>
              </w:rPr>
            </w:pPr>
            <w:r w:rsidRPr="00EA6CB1">
              <w:rPr>
                <w:sz w:val="26"/>
                <w:szCs w:val="26"/>
              </w:rPr>
              <w:t> </w:t>
            </w:r>
          </w:p>
        </w:tc>
        <w:tc>
          <w:tcPr>
            <w:tcW w:w="2133" w:type="pct"/>
            <w:tcBorders>
              <w:top w:val="nil"/>
              <w:left w:val="nil"/>
              <w:bottom w:val="single" w:sz="4" w:space="0" w:color="auto"/>
              <w:right w:val="single" w:sz="4" w:space="0" w:color="auto"/>
            </w:tcBorders>
            <w:shd w:val="clear" w:color="auto" w:fill="auto"/>
            <w:vAlign w:val="center"/>
            <w:hideMark/>
          </w:tcPr>
          <w:p w14:paraId="79D48205" w14:textId="3342DAA5" w:rsidR="008F27A5" w:rsidRPr="00EA6CB1" w:rsidRDefault="008F27A5" w:rsidP="008F27A5">
            <w:pPr>
              <w:spacing w:line="312" w:lineRule="auto"/>
              <w:rPr>
                <w:sz w:val="26"/>
                <w:szCs w:val="26"/>
              </w:rPr>
            </w:pPr>
            <w:r w:rsidRPr="00EA6CB1">
              <w:rPr>
                <w:sz w:val="26"/>
                <w:szCs w:val="26"/>
              </w:rPr>
              <w:t>Tên: Trần Tuấn Anh</w:t>
            </w:r>
          </w:p>
        </w:tc>
        <w:tc>
          <w:tcPr>
            <w:tcW w:w="1820" w:type="pct"/>
            <w:tcBorders>
              <w:top w:val="nil"/>
              <w:left w:val="nil"/>
              <w:bottom w:val="single" w:sz="4" w:space="0" w:color="auto"/>
              <w:right w:val="single" w:sz="4" w:space="0" w:color="auto"/>
            </w:tcBorders>
            <w:shd w:val="clear" w:color="auto" w:fill="auto"/>
            <w:vAlign w:val="center"/>
            <w:hideMark/>
          </w:tcPr>
          <w:p w14:paraId="688CF752" w14:textId="4B96C0E4" w:rsidR="008F27A5" w:rsidRPr="00EA6CB1" w:rsidRDefault="008F27A5" w:rsidP="008F27A5">
            <w:pPr>
              <w:spacing w:line="312" w:lineRule="auto"/>
              <w:rPr>
                <w:sz w:val="26"/>
                <w:szCs w:val="26"/>
              </w:rPr>
            </w:pPr>
            <w:r w:rsidRPr="00EA6CB1">
              <w:rPr>
                <w:sz w:val="26"/>
                <w:szCs w:val="26"/>
              </w:rPr>
              <w:t>Ngày tháng năm sinh: 16/01/1991</w:t>
            </w:r>
          </w:p>
        </w:tc>
      </w:tr>
      <w:tr w:rsidR="008F27A5" w:rsidRPr="00EA6CB1" w14:paraId="03D28DB5" w14:textId="77777777" w:rsidTr="00C779E9">
        <w:trPr>
          <w:trHeight w:val="449"/>
        </w:trPr>
        <w:tc>
          <w:tcPr>
            <w:tcW w:w="1047" w:type="pct"/>
            <w:vMerge/>
            <w:tcBorders>
              <w:left w:val="single" w:sz="4" w:space="0" w:color="auto"/>
              <w:bottom w:val="single" w:sz="4" w:space="0" w:color="auto"/>
              <w:right w:val="single" w:sz="4" w:space="0" w:color="auto"/>
            </w:tcBorders>
            <w:shd w:val="clear" w:color="auto" w:fill="auto"/>
            <w:vAlign w:val="center"/>
            <w:hideMark/>
          </w:tcPr>
          <w:p w14:paraId="21F1879C" w14:textId="77777777" w:rsidR="008F27A5" w:rsidRPr="00EA6CB1" w:rsidRDefault="008F27A5" w:rsidP="008F27A5">
            <w:pPr>
              <w:spacing w:line="312" w:lineRule="auto"/>
              <w:rPr>
                <w:sz w:val="26"/>
                <w:szCs w:val="26"/>
              </w:rPr>
            </w:pPr>
          </w:p>
        </w:tc>
        <w:tc>
          <w:tcPr>
            <w:tcW w:w="3953" w:type="pct"/>
            <w:gridSpan w:val="2"/>
            <w:tcBorders>
              <w:top w:val="single" w:sz="4" w:space="0" w:color="auto"/>
              <w:left w:val="nil"/>
              <w:bottom w:val="single" w:sz="4" w:space="0" w:color="auto"/>
              <w:right w:val="single" w:sz="4" w:space="0" w:color="000000"/>
            </w:tcBorders>
            <w:shd w:val="clear" w:color="auto" w:fill="auto"/>
            <w:vAlign w:val="center"/>
            <w:hideMark/>
          </w:tcPr>
          <w:p w14:paraId="49EC284A" w14:textId="58ADDFC9" w:rsidR="008F27A5" w:rsidRPr="00EA6CB1" w:rsidRDefault="008F27A5" w:rsidP="008F27A5">
            <w:pPr>
              <w:spacing w:line="312" w:lineRule="auto"/>
              <w:rPr>
                <w:sz w:val="26"/>
                <w:szCs w:val="26"/>
              </w:rPr>
            </w:pPr>
            <w:r w:rsidRPr="00EA6CB1">
              <w:rPr>
                <w:sz w:val="26"/>
                <w:szCs w:val="26"/>
              </w:rPr>
              <w:t>Trình độ chuyên môn: Kỹ sư Công nghệ thông tin</w:t>
            </w:r>
          </w:p>
        </w:tc>
      </w:tr>
      <w:tr w:rsidR="008F27A5" w:rsidRPr="00EA6CB1" w14:paraId="1F8CD7FE" w14:textId="77777777" w:rsidTr="00C779E9">
        <w:trPr>
          <w:trHeight w:val="431"/>
        </w:trPr>
        <w:tc>
          <w:tcPr>
            <w:tcW w:w="1047" w:type="pct"/>
            <w:vMerge w:val="restart"/>
            <w:tcBorders>
              <w:top w:val="nil"/>
              <w:left w:val="single" w:sz="4" w:space="0" w:color="auto"/>
              <w:bottom w:val="single" w:sz="4" w:space="0" w:color="auto"/>
              <w:right w:val="single" w:sz="4" w:space="0" w:color="auto"/>
            </w:tcBorders>
            <w:shd w:val="clear" w:color="auto" w:fill="auto"/>
            <w:vAlign w:val="center"/>
            <w:hideMark/>
          </w:tcPr>
          <w:p w14:paraId="3F92FEAB" w14:textId="77777777" w:rsidR="008F27A5" w:rsidRPr="00EA6CB1" w:rsidRDefault="008F27A5" w:rsidP="008F27A5">
            <w:pPr>
              <w:spacing w:line="312" w:lineRule="auto"/>
              <w:rPr>
                <w:sz w:val="26"/>
                <w:szCs w:val="26"/>
              </w:rPr>
            </w:pPr>
            <w:r w:rsidRPr="00EA6CB1">
              <w:rPr>
                <w:sz w:val="26"/>
                <w:szCs w:val="26"/>
              </w:rPr>
              <w:t>Công việc hiện tại</w:t>
            </w:r>
          </w:p>
        </w:tc>
        <w:tc>
          <w:tcPr>
            <w:tcW w:w="3953" w:type="pct"/>
            <w:gridSpan w:val="2"/>
            <w:tcBorders>
              <w:top w:val="single" w:sz="4" w:space="0" w:color="auto"/>
              <w:left w:val="nil"/>
              <w:bottom w:val="single" w:sz="4" w:space="0" w:color="auto"/>
              <w:right w:val="single" w:sz="4" w:space="0" w:color="000000"/>
            </w:tcBorders>
            <w:shd w:val="clear" w:color="auto" w:fill="auto"/>
            <w:vAlign w:val="center"/>
            <w:hideMark/>
          </w:tcPr>
          <w:p w14:paraId="0540BC84" w14:textId="3D19920E" w:rsidR="008F27A5" w:rsidRPr="00EA6CB1" w:rsidRDefault="008F27A5" w:rsidP="008F27A5">
            <w:pPr>
              <w:spacing w:line="312" w:lineRule="auto"/>
              <w:rPr>
                <w:sz w:val="26"/>
                <w:szCs w:val="26"/>
              </w:rPr>
            </w:pPr>
            <w:r w:rsidRPr="00EA6CB1">
              <w:rPr>
                <w:sz w:val="26"/>
                <w:szCs w:val="26"/>
              </w:rPr>
              <w:t>Tên của ngưởi sử dụng lao động: Trịnh Lê Nam</w:t>
            </w:r>
          </w:p>
        </w:tc>
      </w:tr>
      <w:tr w:rsidR="008F27A5" w:rsidRPr="00EA6CB1" w14:paraId="50464DB6" w14:textId="77777777" w:rsidTr="00C779E9">
        <w:trPr>
          <w:trHeight w:val="693"/>
        </w:trPr>
        <w:tc>
          <w:tcPr>
            <w:tcW w:w="1047" w:type="pct"/>
            <w:vMerge/>
            <w:tcBorders>
              <w:top w:val="nil"/>
              <w:left w:val="single" w:sz="4" w:space="0" w:color="auto"/>
              <w:bottom w:val="single" w:sz="4" w:space="0" w:color="auto"/>
              <w:right w:val="single" w:sz="4" w:space="0" w:color="auto"/>
            </w:tcBorders>
            <w:vAlign w:val="center"/>
            <w:hideMark/>
          </w:tcPr>
          <w:p w14:paraId="7946DC0C" w14:textId="77777777" w:rsidR="008F27A5" w:rsidRPr="00EA6CB1" w:rsidRDefault="008F27A5" w:rsidP="008F27A5">
            <w:pPr>
              <w:spacing w:line="312" w:lineRule="auto"/>
              <w:rPr>
                <w:sz w:val="26"/>
                <w:szCs w:val="26"/>
              </w:rPr>
            </w:pPr>
          </w:p>
        </w:tc>
        <w:tc>
          <w:tcPr>
            <w:tcW w:w="3953" w:type="pct"/>
            <w:gridSpan w:val="2"/>
            <w:tcBorders>
              <w:top w:val="single" w:sz="4" w:space="0" w:color="auto"/>
              <w:left w:val="nil"/>
              <w:bottom w:val="single" w:sz="4" w:space="0" w:color="auto"/>
              <w:right w:val="single" w:sz="4" w:space="0" w:color="000000"/>
            </w:tcBorders>
            <w:shd w:val="clear" w:color="auto" w:fill="auto"/>
            <w:vAlign w:val="center"/>
            <w:hideMark/>
          </w:tcPr>
          <w:p w14:paraId="2E74C214" w14:textId="6F456352" w:rsidR="008F27A5" w:rsidRPr="00EA6CB1" w:rsidRDefault="008F27A5" w:rsidP="008F27A5">
            <w:pPr>
              <w:spacing w:line="312" w:lineRule="auto"/>
              <w:rPr>
                <w:sz w:val="26"/>
                <w:szCs w:val="26"/>
              </w:rPr>
            </w:pPr>
            <w:r w:rsidRPr="00EA6CB1">
              <w:rPr>
                <w:sz w:val="26"/>
                <w:szCs w:val="26"/>
              </w:rPr>
              <w:t>Địa chỉ của ngưởi sử dụng lao động: 46A, ngõ 120 đường Trường Chinh, phường Phương Mai, quận Đống Đa, Thành phố Hà Nội.</w:t>
            </w:r>
          </w:p>
        </w:tc>
      </w:tr>
      <w:tr w:rsidR="008F27A5" w:rsidRPr="00EA6CB1" w14:paraId="4E15E7BD" w14:textId="77777777" w:rsidTr="00C779E9">
        <w:trPr>
          <w:trHeight w:val="844"/>
        </w:trPr>
        <w:tc>
          <w:tcPr>
            <w:tcW w:w="1047" w:type="pct"/>
            <w:vMerge/>
            <w:tcBorders>
              <w:top w:val="nil"/>
              <w:left w:val="single" w:sz="4" w:space="0" w:color="auto"/>
              <w:bottom w:val="single" w:sz="4" w:space="0" w:color="auto"/>
              <w:right w:val="single" w:sz="4" w:space="0" w:color="auto"/>
            </w:tcBorders>
            <w:vAlign w:val="center"/>
            <w:hideMark/>
          </w:tcPr>
          <w:p w14:paraId="34200DCB" w14:textId="77777777" w:rsidR="008F27A5" w:rsidRPr="00EA6CB1" w:rsidRDefault="008F27A5" w:rsidP="008F27A5">
            <w:pPr>
              <w:spacing w:line="312" w:lineRule="auto"/>
              <w:rPr>
                <w:sz w:val="26"/>
                <w:szCs w:val="26"/>
              </w:rPr>
            </w:pPr>
          </w:p>
        </w:tc>
        <w:tc>
          <w:tcPr>
            <w:tcW w:w="2133" w:type="pct"/>
            <w:tcBorders>
              <w:top w:val="nil"/>
              <w:left w:val="nil"/>
              <w:bottom w:val="single" w:sz="4" w:space="0" w:color="auto"/>
              <w:right w:val="single" w:sz="4" w:space="0" w:color="auto"/>
            </w:tcBorders>
            <w:shd w:val="clear" w:color="auto" w:fill="auto"/>
            <w:vAlign w:val="center"/>
            <w:hideMark/>
          </w:tcPr>
          <w:p w14:paraId="4CBDF3F2" w14:textId="24A291DF" w:rsidR="008F27A5" w:rsidRPr="00EA6CB1" w:rsidRDefault="008F27A5" w:rsidP="008F27A5">
            <w:pPr>
              <w:spacing w:line="312" w:lineRule="auto"/>
              <w:rPr>
                <w:sz w:val="26"/>
                <w:szCs w:val="26"/>
              </w:rPr>
            </w:pPr>
            <w:r w:rsidRPr="00EA6CB1">
              <w:rPr>
                <w:sz w:val="26"/>
                <w:szCs w:val="26"/>
              </w:rPr>
              <w:t>Điện thoại: 04.35737747</w:t>
            </w:r>
          </w:p>
        </w:tc>
        <w:tc>
          <w:tcPr>
            <w:tcW w:w="1820" w:type="pct"/>
            <w:tcBorders>
              <w:top w:val="nil"/>
              <w:left w:val="nil"/>
              <w:bottom w:val="single" w:sz="4" w:space="0" w:color="auto"/>
              <w:right w:val="single" w:sz="4" w:space="0" w:color="auto"/>
            </w:tcBorders>
            <w:shd w:val="clear" w:color="auto" w:fill="auto"/>
            <w:vAlign w:val="center"/>
            <w:hideMark/>
          </w:tcPr>
          <w:p w14:paraId="50496F6D" w14:textId="77777777" w:rsidR="008F27A5" w:rsidRPr="00EA6CB1" w:rsidRDefault="008F27A5" w:rsidP="008F27A5">
            <w:pPr>
              <w:rPr>
                <w:sz w:val="26"/>
                <w:szCs w:val="26"/>
              </w:rPr>
            </w:pPr>
            <w:r w:rsidRPr="00EA6CB1">
              <w:rPr>
                <w:sz w:val="26"/>
                <w:szCs w:val="26"/>
              </w:rPr>
              <w:t xml:space="preserve">Người liên lạc: </w:t>
            </w:r>
          </w:p>
          <w:p w14:paraId="10D1722D" w14:textId="2C4499BE" w:rsidR="008F27A5" w:rsidRPr="00EA6CB1" w:rsidRDefault="008F27A5" w:rsidP="008F27A5">
            <w:pPr>
              <w:spacing w:line="312" w:lineRule="auto"/>
              <w:rPr>
                <w:sz w:val="26"/>
                <w:szCs w:val="26"/>
              </w:rPr>
            </w:pPr>
            <w:r w:rsidRPr="00EA6CB1">
              <w:rPr>
                <w:sz w:val="26"/>
                <w:szCs w:val="26"/>
              </w:rPr>
              <w:t>Ngạc An Dương – Phó tổng giám đốc (Trưởng ban kinh doanh)</w:t>
            </w:r>
          </w:p>
        </w:tc>
      </w:tr>
      <w:tr w:rsidR="008F27A5" w:rsidRPr="00EA6CB1" w14:paraId="75646EA0" w14:textId="77777777" w:rsidTr="00C779E9">
        <w:trPr>
          <w:trHeight w:val="494"/>
        </w:trPr>
        <w:tc>
          <w:tcPr>
            <w:tcW w:w="1047" w:type="pct"/>
            <w:vMerge/>
            <w:tcBorders>
              <w:top w:val="nil"/>
              <w:left w:val="single" w:sz="4" w:space="0" w:color="auto"/>
              <w:bottom w:val="single" w:sz="4" w:space="0" w:color="auto"/>
              <w:right w:val="single" w:sz="4" w:space="0" w:color="auto"/>
            </w:tcBorders>
            <w:vAlign w:val="center"/>
            <w:hideMark/>
          </w:tcPr>
          <w:p w14:paraId="39680AC3" w14:textId="77777777" w:rsidR="008F27A5" w:rsidRPr="00EA6CB1" w:rsidRDefault="008F27A5" w:rsidP="008F27A5">
            <w:pPr>
              <w:spacing w:line="312" w:lineRule="auto"/>
              <w:rPr>
                <w:sz w:val="26"/>
                <w:szCs w:val="26"/>
              </w:rPr>
            </w:pPr>
          </w:p>
        </w:tc>
        <w:tc>
          <w:tcPr>
            <w:tcW w:w="2133" w:type="pct"/>
            <w:tcBorders>
              <w:top w:val="nil"/>
              <w:left w:val="nil"/>
              <w:bottom w:val="single" w:sz="4" w:space="0" w:color="auto"/>
              <w:right w:val="single" w:sz="4" w:space="0" w:color="auto"/>
            </w:tcBorders>
            <w:shd w:val="clear" w:color="auto" w:fill="auto"/>
            <w:vAlign w:val="center"/>
            <w:hideMark/>
          </w:tcPr>
          <w:p w14:paraId="6771B128" w14:textId="25064ACF" w:rsidR="008F27A5" w:rsidRPr="00EA6CB1" w:rsidRDefault="008F27A5" w:rsidP="008F27A5">
            <w:pPr>
              <w:spacing w:line="312" w:lineRule="auto"/>
              <w:rPr>
                <w:sz w:val="26"/>
                <w:szCs w:val="26"/>
              </w:rPr>
            </w:pPr>
            <w:r w:rsidRPr="00EA6CB1">
              <w:rPr>
                <w:sz w:val="26"/>
                <w:szCs w:val="26"/>
              </w:rPr>
              <w:t>Fax: 04.35737748</w:t>
            </w:r>
          </w:p>
        </w:tc>
        <w:tc>
          <w:tcPr>
            <w:tcW w:w="1820" w:type="pct"/>
            <w:tcBorders>
              <w:top w:val="nil"/>
              <w:left w:val="nil"/>
              <w:bottom w:val="single" w:sz="4" w:space="0" w:color="auto"/>
              <w:right w:val="single" w:sz="4" w:space="0" w:color="auto"/>
            </w:tcBorders>
            <w:shd w:val="clear" w:color="auto" w:fill="auto"/>
            <w:vAlign w:val="center"/>
            <w:hideMark/>
          </w:tcPr>
          <w:p w14:paraId="0FA62EF7" w14:textId="68237FE4" w:rsidR="008F27A5" w:rsidRPr="00EA6CB1" w:rsidRDefault="008F27A5" w:rsidP="008F27A5">
            <w:pPr>
              <w:spacing w:line="312" w:lineRule="auto"/>
              <w:rPr>
                <w:sz w:val="26"/>
                <w:szCs w:val="26"/>
              </w:rPr>
            </w:pPr>
            <w:r w:rsidRPr="00EA6CB1">
              <w:rPr>
                <w:sz w:val="26"/>
                <w:szCs w:val="26"/>
              </w:rPr>
              <w:t>Email: duong@netcom.com.vn</w:t>
            </w:r>
          </w:p>
        </w:tc>
      </w:tr>
      <w:tr w:rsidR="008F27A5" w:rsidRPr="00EA6CB1" w14:paraId="04982FDF" w14:textId="77777777" w:rsidTr="00C779E9">
        <w:trPr>
          <w:trHeight w:val="780"/>
        </w:trPr>
        <w:tc>
          <w:tcPr>
            <w:tcW w:w="1047" w:type="pct"/>
            <w:vMerge/>
            <w:tcBorders>
              <w:top w:val="nil"/>
              <w:left w:val="single" w:sz="4" w:space="0" w:color="auto"/>
              <w:bottom w:val="single" w:sz="4" w:space="0" w:color="auto"/>
              <w:right w:val="single" w:sz="4" w:space="0" w:color="auto"/>
            </w:tcBorders>
            <w:vAlign w:val="center"/>
            <w:hideMark/>
          </w:tcPr>
          <w:p w14:paraId="28F4F978" w14:textId="77777777" w:rsidR="008F27A5" w:rsidRPr="00EA6CB1" w:rsidRDefault="008F27A5" w:rsidP="008F27A5">
            <w:pPr>
              <w:spacing w:line="312" w:lineRule="auto"/>
              <w:rPr>
                <w:sz w:val="26"/>
                <w:szCs w:val="26"/>
              </w:rPr>
            </w:pPr>
          </w:p>
        </w:tc>
        <w:tc>
          <w:tcPr>
            <w:tcW w:w="2133" w:type="pct"/>
            <w:tcBorders>
              <w:top w:val="nil"/>
              <w:left w:val="nil"/>
              <w:bottom w:val="single" w:sz="4" w:space="0" w:color="auto"/>
              <w:right w:val="single" w:sz="4" w:space="0" w:color="auto"/>
            </w:tcBorders>
            <w:shd w:val="clear" w:color="auto" w:fill="auto"/>
            <w:vAlign w:val="center"/>
            <w:hideMark/>
          </w:tcPr>
          <w:p w14:paraId="5913487C" w14:textId="32E9F4F6" w:rsidR="008F27A5" w:rsidRPr="00EA6CB1" w:rsidRDefault="008F27A5" w:rsidP="008F27A5">
            <w:pPr>
              <w:spacing w:line="312" w:lineRule="auto"/>
              <w:rPr>
                <w:sz w:val="26"/>
                <w:szCs w:val="26"/>
              </w:rPr>
            </w:pPr>
            <w:r w:rsidRPr="00EA6CB1">
              <w:rPr>
                <w:sz w:val="26"/>
                <w:szCs w:val="26"/>
              </w:rPr>
              <w:t xml:space="preserve">Chức danh: Cán bộ kỹ thuật </w:t>
            </w:r>
          </w:p>
        </w:tc>
        <w:tc>
          <w:tcPr>
            <w:tcW w:w="1820" w:type="pct"/>
            <w:tcBorders>
              <w:top w:val="nil"/>
              <w:left w:val="nil"/>
              <w:bottom w:val="single" w:sz="4" w:space="0" w:color="auto"/>
              <w:right w:val="single" w:sz="4" w:space="0" w:color="auto"/>
            </w:tcBorders>
            <w:shd w:val="clear" w:color="auto" w:fill="auto"/>
            <w:vAlign w:val="center"/>
            <w:hideMark/>
          </w:tcPr>
          <w:p w14:paraId="53D0995C" w14:textId="1B931865" w:rsidR="008F27A5" w:rsidRPr="00EA6CB1" w:rsidRDefault="008F27A5" w:rsidP="008F27A5">
            <w:pPr>
              <w:spacing w:line="312" w:lineRule="auto"/>
              <w:rPr>
                <w:sz w:val="26"/>
                <w:szCs w:val="26"/>
              </w:rPr>
            </w:pPr>
            <w:r w:rsidRPr="00EA6CB1">
              <w:rPr>
                <w:sz w:val="26"/>
                <w:szCs w:val="26"/>
              </w:rPr>
              <w:t>Số năm làm việc cho ngưởi sử dụng lao động hiện tại: 5 năm.</w:t>
            </w:r>
          </w:p>
        </w:tc>
      </w:tr>
    </w:tbl>
    <w:p w14:paraId="5D71427F" w14:textId="77777777" w:rsidR="001E179E" w:rsidRPr="00EA6CB1" w:rsidRDefault="001E179E" w:rsidP="00917E9F">
      <w:pPr>
        <w:pStyle w:val="ListParagraph"/>
        <w:numPr>
          <w:ilvl w:val="0"/>
          <w:numId w:val="12"/>
        </w:numPr>
        <w:spacing w:line="312" w:lineRule="auto"/>
        <w:rPr>
          <w:sz w:val="26"/>
          <w:szCs w:val="26"/>
        </w:rPr>
      </w:pPr>
      <w:r w:rsidRPr="00EA6CB1">
        <w:rPr>
          <w:sz w:val="26"/>
          <w:szCs w:val="26"/>
          <w:lang w:eastAsia="ja-JP"/>
        </w:rPr>
        <w:t>Kinh nghiệm chuyên môn.</w:t>
      </w:r>
    </w:p>
    <w:tbl>
      <w:tblPr>
        <w:tblStyle w:val="TableGrid"/>
        <w:tblW w:w="9072" w:type="dxa"/>
        <w:tblInd w:w="-5" w:type="dxa"/>
        <w:tblLook w:val="04A0" w:firstRow="1" w:lastRow="0" w:firstColumn="1" w:lastColumn="0" w:noHBand="0" w:noVBand="1"/>
      </w:tblPr>
      <w:tblGrid>
        <w:gridCol w:w="1427"/>
        <w:gridCol w:w="1497"/>
        <w:gridCol w:w="1681"/>
        <w:gridCol w:w="4467"/>
      </w:tblGrid>
      <w:tr w:rsidR="001E179E" w:rsidRPr="00EA6CB1" w14:paraId="7B65F995" w14:textId="77777777" w:rsidTr="000521BB">
        <w:trPr>
          <w:trHeight w:val="962"/>
        </w:trPr>
        <w:tc>
          <w:tcPr>
            <w:tcW w:w="1427" w:type="dxa"/>
            <w:vAlign w:val="center"/>
          </w:tcPr>
          <w:p w14:paraId="5D10DCB9" w14:textId="77777777" w:rsidR="001E179E" w:rsidRPr="00EA6CB1" w:rsidRDefault="001E179E" w:rsidP="00917E9F">
            <w:pPr>
              <w:spacing w:line="312" w:lineRule="auto"/>
              <w:rPr>
                <w:sz w:val="26"/>
                <w:szCs w:val="26"/>
                <w:lang w:eastAsia="ja-JP"/>
              </w:rPr>
            </w:pPr>
            <w:r w:rsidRPr="00EA6CB1">
              <w:rPr>
                <w:sz w:val="26"/>
                <w:szCs w:val="26"/>
                <w:lang w:eastAsia="ja-JP"/>
              </w:rPr>
              <w:t>Từ</w:t>
            </w:r>
          </w:p>
        </w:tc>
        <w:tc>
          <w:tcPr>
            <w:tcW w:w="1497" w:type="dxa"/>
            <w:vAlign w:val="center"/>
          </w:tcPr>
          <w:p w14:paraId="6AF09632" w14:textId="77777777" w:rsidR="001E179E" w:rsidRPr="00EA6CB1" w:rsidRDefault="001E179E" w:rsidP="00917E9F">
            <w:pPr>
              <w:spacing w:line="312" w:lineRule="auto"/>
              <w:rPr>
                <w:sz w:val="26"/>
                <w:szCs w:val="26"/>
                <w:lang w:eastAsia="ja-JP"/>
              </w:rPr>
            </w:pPr>
            <w:r w:rsidRPr="00EA6CB1">
              <w:rPr>
                <w:sz w:val="26"/>
                <w:szCs w:val="26"/>
                <w:lang w:eastAsia="ja-JP"/>
              </w:rPr>
              <w:t>Đến</w:t>
            </w:r>
          </w:p>
        </w:tc>
        <w:tc>
          <w:tcPr>
            <w:tcW w:w="6148" w:type="dxa"/>
            <w:gridSpan w:val="2"/>
            <w:vAlign w:val="center"/>
          </w:tcPr>
          <w:p w14:paraId="2ABEF912" w14:textId="77777777" w:rsidR="001E179E" w:rsidRPr="00EA6CB1" w:rsidRDefault="001E179E" w:rsidP="00917E9F">
            <w:pPr>
              <w:spacing w:line="312" w:lineRule="auto"/>
              <w:rPr>
                <w:sz w:val="26"/>
                <w:szCs w:val="26"/>
                <w:lang w:eastAsia="ja-JP"/>
              </w:rPr>
            </w:pPr>
            <w:r w:rsidRPr="00EA6CB1">
              <w:rPr>
                <w:sz w:val="26"/>
                <w:szCs w:val="26"/>
                <w:lang w:eastAsia="ja-JP"/>
              </w:rPr>
              <w:t>Công ty/Dự án/Chức vụ/ Kinh nghiệm chuyên môn và quản lý có liên quan</w:t>
            </w:r>
          </w:p>
        </w:tc>
      </w:tr>
      <w:tr w:rsidR="008F27A5" w:rsidRPr="00EA6CB1" w14:paraId="49DA1E7D" w14:textId="77777777" w:rsidTr="000521BB">
        <w:tc>
          <w:tcPr>
            <w:tcW w:w="1427" w:type="dxa"/>
          </w:tcPr>
          <w:p w14:paraId="64809FC3" w14:textId="5A69C66D" w:rsidR="008F27A5" w:rsidRPr="00EA6CB1" w:rsidRDefault="008F27A5" w:rsidP="008F27A5">
            <w:pPr>
              <w:spacing w:line="312" w:lineRule="auto"/>
              <w:rPr>
                <w:sz w:val="26"/>
                <w:szCs w:val="26"/>
                <w:lang w:eastAsia="ja-JP"/>
              </w:rPr>
            </w:pPr>
            <w:r w:rsidRPr="00EA6CB1">
              <w:rPr>
                <w:sz w:val="26"/>
                <w:szCs w:val="26"/>
                <w:lang w:eastAsia="ja-JP"/>
              </w:rPr>
              <w:t>2013</w:t>
            </w:r>
          </w:p>
        </w:tc>
        <w:tc>
          <w:tcPr>
            <w:tcW w:w="1497" w:type="dxa"/>
          </w:tcPr>
          <w:p w14:paraId="357DE172" w14:textId="18312042" w:rsidR="008F27A5" w:rsidRPr="00EA6CB1" w:rsidRDefault="008F27A5" w:rsidP="008F27A5">
            <w:pPr>
              <w:spacing w:line="312" w:lineRule="auto"/>
              <w:rPr>
                <w:sz w:val="26"/>
                <w:szCs w:val="26"/>
                <w:lang w:eastAsia="ja-JP"/>
              </w:rPr>
            </w:pPr>
            <w:r w:rsidRPr="00EA6CB1">
              <w:rPr>
                <w:sz w:val="26"/>
                <w:szCs w:val="26"/>
                <w:lang w:eastAsia="ja-JP"/>
              </w:rPr>
              <w:t>Nay</w:t>
            </w:r>
          </w:p>
        </w:tc>
        <w:tc>
          <w:tcPr>
            <w:tcW w:w="6148" w:type="dxa"/>
            <w:gridSpan w:val="2"/>
          </w:tcPr>
          <w:p w14:paraId="724AD3A7" w14:textId="77777777" w:rsidR="008F27A5" w:rsidRPr="00EA6CB1" w:rsidRDefault="008F27A5" w:rsidP="008F27A5">
            <w:pPr>
              <w:rPr>
                <w:sz w:val="26"/>
                <w:szCs w:val="26"/>
                <w:lang w:eastAsia="ja-JP"/>
              </w:rPr>
            </w:pPr>
            <w:r w:rsidRPr="00EA6CB1">
              <w:rPr>
                <w:sz w:val="26"/>
                <w:szCs w:val="26"/>
                <w:lang w:eastAsia="ja-JP"/>
              </w:rPr>
              <w:t>Nơi làm việc: Công ty TNHH Máy tính NÉT</w:t>
            </w:r>
          </w:p>
          <w:p w14:paraId="3BA697FE" w14:textId="77777777" w:rsidR="008F27A5" w:rsidRPr="00EA6CB1" w:rsidRDefault="008F27A5" w:rsidP="008F27A5">
            <w:pPr>
              <w:rPr>
                <w:sz w:val="26"/>
                <w:szCs w:val="26"/>
                <w:lang w:eastAsia="ja-JP"/>
              </w:rPr>
            </w:pPr>
            <w:r w:rsidRPr="00EA6CB1">
              <w:rPr>
                <w:sz w:val="26"/>
                <w:szCs w:val="26"/>
                <w:lang w:eastAsia="ja-JP"/>
              </w:rPr>
              <w:t>Vị trí: Cán bộ trung tâm kỹ thuật triển khai dự án</w:t>
            </w:r>
          </w:p>
          <w:p w14:paraId="0121BB87" w14:textId="77777777" w:rsidR="008F27A5" w:rsidRPr="00EA6CB1" w:rsidRDefault="008F27A5" w:rsidP="008F27A5">
            <w:pPr>
              <w:rPr>
                <w:sz w:val="26"/>
                <w:szCs w:val="26"/>
                <w:lang w:eastAsia="ja-JP"/>
              </w:rPr>
            </w:pPr>
            <w:r w:rsidRPr="00EA6CB1">
              <w:rPr>
                <w:sz w:val="26"/>
                <w:szCs w:val="26"/>
                <w:lang w:eastAsia="ja-JP"/>
              </w:rPr>
              <w:t>Chức vụ: Nhân viên</w:t>
            </w:r>
          </w:p>
          <w:p w14:paraId="0623CBC4" w14:textId="7446653A" w:rsidR="008F27A5" w:rsidRPr="00EA6CB1" w:rsidRDefault="008F27A5" w:rsidP="008F27A5">
            <w:pPr>
              <w:rPr>
                <w:sz w:val="26"/>
                <w:szCs w:val="26"/>
                <w:lang w:val="vi-VN" w:eastAsia="ja-JP"/>
              </w:rPr>
            </w:pPr>
            <w:r w:rsidRPr="00EA6CB1">
              <w:rPr>
                <w:sz w:val="26"/>
                <w:szCs w:val="26"/>
                <w:lang w:eastAsia="ja-JP"/>
              </w:rPr>
              <w:t xml:space="preserve">Kinh nghiệm </w:t>
            </w:r>
            <w:r w:rsidR="0093123E" w:rsidRPr="00EA6CB1">
              <w:rPr>
                <w:sz w:val="26"/>
                <w:szCs w:val="26"/>
                <w:lang w:eastAsia="ja-JP"/>
              </w:rPr>
              <w:t>chuyên môn: Triển khai dự án</w:t>
            </w:r>
            <w:r w:rsidR="0093123E" w:rsidRPr="00EA6CB1">
              <w:rPr>
                <w:sz w:val="26"/>
                <w:szCs w:val="26"/>
                <w:lang w:val="vi-VN" w:eastAsia="ja-JP"/>
              </w:rPr>
              <w:t>.</w:t>
            </w:r>
          </w:p>
          <w:p w14:paraId="1CC19767" w14:textId="264CC7A4" w:rsidR="008F27A5" w:rsidRPr="00EA6CB1" w:rsidRDefault="008F27A5" w:rsidP="008F27A5">
            <w:pPr>
              <w:spacing w:line="312" w:lineRule="auto"/>
              <w:rPr>
                <w:sz w:val="26"/>
                <w:szCs w:val="26"/>
                <w:lang w:eastAsia="ja-JP"/>
              </w:rPr>
            </w:pPr>
            <w:r w:rsidRPr="00EA6CB1">
              <w:rPr>
                <w:sz w:val="26"/>
                <w:szCs w:val="26"/>
                <w:lang w:eastAsia="ja-JP"/>
              </w:rPr>
              <w:lastRenderedPageBreak/>
              <w:t>Kinh nghiệm quản lý: Tổ chức nhân sự, giám sát triển khai dự án CNTT.</w:t>
            </w:r>
          </w:p>
        </w:tc>
      </w:tr>
      <w:tr w:rsidR="001E179E" w:rsidRPr="00EA6CB1" w14:paraId="0AE1AF2C" w14:textId="77777777" w:rsidTr="000521B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605" w:type="dxa"/>
            <w:gridSpan w:val="3"/>
          </w:tcPr>
          <w:p w14:paraId="4FD0739B" w14:textId="77777777" w:rsidR="001E179E" w:rsidRPr="00EA6CB1" w:rsidRDefault="001E179E" w:rsidP="00917E9F">
            <w:pPr>
              <w:pStyle w:val="Chuky"/>
              <w:spacing w:line="336" w:lineRule="auto"/>
              <w:rPr>
                <w:rFonts w:ascii="Times New Roman" w:hAnsi="Times New Roman"/>
                <w:sz w:val="26"/>
                <w:szCs w:val="26"/>
                <w:lang w:eastAsia="ja-JP"/>
              </w:rPr>
            </w:pPr>
            <w:r w:rsidRPr="00EA6CB1">
              <w:rPr>
                <w:rFonts w:ascii="Times New Roman" w:hAnsi="Times New Roman"/>
                <w:sz w:val="26"/>
                <w:szCs w:val="26"/>
              </w:rPr>
              <w:lastRenderedPageBreak/>
              <w:t xml:space="preserve">         </w:t>
            </w:r>
          </w:p>
        </w:tc>
        <w:tc>
          <w:tcPr>
            <w:tcW w:w="4467" w:type="dxa"/>
          </w:tcPr>
          <w:p w14:paraId="3C008F7A" w14:textId="57930897" w:rsidR="00166F80" w:rsidRPr="00EA6CB1" w:rsidRDefault="00C51CE5" w:rsidP="00166F80">
            <w:pPr>
              <w:pStyle w:val="Chuky"/>
              <w:rPr>
                <w:rFonts w:ascii="Times New Roman" w:hAnsi="Times New Roman"/>
                <w:sz w:val="26"/>
                <w:szCs w:val="26"/>
              </w:rPr>
            </w:pPr>
            <w:r w:rsidRPr="00EA6CB1">
              <w:rPr>
                <w:rFonts w:ascii="Times New Roman" w:hAnsi="Times New Roman"/>
                <w:sz w:val="26"/>
                <w:szCs w:val="26"/>
              </w:rPr>
              <w:t>Đại diện hợp pháp của nhà thầu liên danh</w:t>
            </w:r>
          </w:p>
          <w:p w14:paraId="7C8D13CF" w14:textId="5DACE91C" w:rsidR="00166F80" w:rsidRPr="00EA6CB1" w:rsidRDefault="00850EA0" w:rsidP="00166F80">
            <w:pPr>
              <w:pStyle w:val="Chuky"/>
              <w:rPr>
                <w:rFonts w:ascii="Times New Roman" w:hAnsi="Times New Roman"/>
                <w:sz w:val="26"/>
                <w:szCs w:val="26"/>
              </w:rPr>
            </w:pPr>
            <w:r w:rsidRPr="00EA6CB1">
              <w:rPr>
                <w:rFonts w:ascii="Times New Roman" w:hAnsi="Times New Roman"/>
                <w:sz w:val="26"/>
                <w:szCs w:val="26"/>
              </w:rPr>
              <w:t>GIÁM ĐỐC LIÊN DANH</w:t>
            </w:r>
          </w:p>
          <w:p w14:paraId="4B3DD9E5" w14:textId="7DC5F7BA" w:rsidR="00166F80" w:rsidRPr="00EA6CB1" w:rsidRDefault="001472F3" w:rsidP="00166F80">
            <w:pPr>
              <w:pStyle w:val="Chuky"/>
              <w:rPr>
                <w:rFonts w:ascii="Times New Roman" w:hAnsi="Times New Roman"/>
                <w:sz w:val="26"/>
                <w:szCs w:val="26"/>
                <w:lang w:val="vi-VN"/>
              </w:rPr>
            </w:pPr>
            <w:r w:rsidRPr="00EA6CB1">
              <w:rPr>
                <w:rFonts w:ascii="Times New Roman" w:hAnsi="Times New Roman"/>
                <w:sz w:val="26"/>
                <w:szCs w:val="26"/>
                <w:lang w:val="vi-VN"/>
              </w:rPr>
              <w:t xml:space="preserve">  </w:t>
            </w:r>
          </w:p>
          <w:p w14:paraId="1EDCFD09" w14:textId="77777777" w:rsidR="00166F80" w:rsidRPr="00EA6CB1" w:rsidRDefault="00166F80" w:rsidP="00166F80">
            <w:pPr>
              <w:pStyle w:val="Chuky"/>
              <w:rPr>
                <w:rFonts w:ascii="Times New Roman" w:hAnsi="Times New Roman"/>
                <w:sz w:val="26"/>
                <w:szCs w:val="26"/>
              </w:rPr>
            </w:pPr>
            <w:r w:rsidRPr="00EA6CB1">
              <w:rPr>
                <w:rFonts w:ascii="Times New Roman" w:hAnsi="Times New Roman"/>
                <w:sz w:val="26"/>
                <w:szCs w:val="26"/>
              </w:rPr>
              <w:t xml:space="preserve"> </w:t>
            </w:r>
          </w:p>
          <w:p w14:paraId="1EE409C1" w14:textId="77777777" w:rsidR="00166F80" w:rsidRPr="00EA6CB1" w:rsidRDefault="00166F80" w:rsidP="00166F80">
            <w:pPr>
              <w:pStyle w:val="Chuky"/>
              <w:rPr>
                <w:rFonts w:ascii="Times New Roman" w:hAnsi="Times New Roman"/>
                <w:sz w:val="26"/>
                <w:szCs w:val="26"/>
              </w:rPr>
            </w:pPr>
          </w:p>
          <w:p w14:paraId="2D56EF88" w14:textId="77777777" w:rsidR="00166F80" w:rsidRPr="00EA6CB1" w:rsidRDefault="00166F80" w:rsidP="00166F80">
            <w:pPr>
              <w:pStyle w:val="Chuky"/>
              <w:rPr>
                <w:rFonts w:ascii="Times New Roman" w:hAnsi="Times New Roman"/>
                <w:sz w:val="26"/>
                <w:szCs w:val="26"/>
              </w:rPr>
            </w:pPr>
          </w:p>
          <w:p w14:paraId="7B2FF3A4" w14:textId="77777777" w:rsidR="00166F80" w:rsidRPr="00EA6CB1" w:rsidRDefault="00166F80" w:rsidP="00166F80">
            <w:pPr>
              <w:pStyle w:val="Chuky"/>
              <w:rPr>
                <w:rFonts w:ascii="Times New Roman" w:hAnsi="Times New Roman"/>
                <w:sz w:val="26"/>
                <w:szCs w:val="26"/>
              </w:rPr>
            </w:pPr>
          </w:p>
          <w:p w14:paraId="79A2E677" w14:textId="77777777" w:rsidR="00166F80" w:rsidRPr="00EA6CB1" w:rsidRDefault="00166F80" w:rsidP="00166F80">
            <w:pPr>
              <w:pStyle w:val="Chuky"/>
              <w:rPr>
                <w:rFonts w:ascii="Times New Roman" w:hAnsi="Times New Roman"/>
                <w:sz w:val="26"/>
                <w:szCs w:val="26"/>
              </w:rPr>
            </w:pPr>
          </w:p>
          <w:p w14:paraId="2585F1F6" w14:textId="51256752" w:rsidR="000521BB" w:rsidRPr="00EA6CB1" w:rsidRDefault="00166F80" w:rsidP="00166F80">
            <w:pPr>
              <w:pStyle w:val="Chuky"/>
              <w:rPr>
                <w:rFonts w:ascii="Times New Roman" w:hAnsi="Times New Roman"/>
                <w:sz w:val="26"/>
                <w:szCs w:val="26"/>
                <w:lang w:val="vi-VN"/>
              </w:rPr>
            </w:pPr>
            <w:r w:rsidRPr="00EA6CB1">
              <w:rPr>
                <w:rFonts w:ascii="Times New Roman" w:hAnsi="Times New Roman"/>
                <w:sz w:val="26"/>
                <w:szCs w:val="26"/>
              </w:rPr>
              <w:t xml:space="preserve"> </w:t>
            </w:r>
            <w:r w:rsidR="001472F3" w:rsidRPr="00EA6CB1">
              <w:rPr>
                <w:rFonts w:ascii="Times New Roman" w:hAnsi="Times New Roman"/>
                <w:sz w:val="26"/>
                <w:szCs w:val="26"/>
              </w:rPr>
              <w:t xml:space="preserve">  Trịnh Lê Nam</w:t>
            </w:r>
          </w:p>
          <w:p w14:paraId="4819B22B" w14:textId="77777777" w:rsidR="007E2DD6" w:rsidRPr="00EA6CB1" w:rsidRDefault="007E2DD6" w:rsidP="00166F80">
            <w:pPr>
              <w:pStyle w:val="Chuky"/>
              <w:rPr>
                <w:rFonts w:ascii="Times New Roman" w:hAnsi="Times New Roman"/>
                <w:sz w:val="26"/>
                <w:szCs w:val="26"/>
              </w:rPr>
            </w:pPr>
          </w:p>
          <w:p w14:paraId="30356147" w14:textId="4B744F79" w:rsidR="007E2DD6" w:rsidRPr="00EA6CB1" w:rsidRDefault="007E2DD6" w:rsidP="00166F80">
            <w:pPr>
              <w:pStyle w:val="Chuky"/>
              <w:rPr>
                <w:rFonts w:ascii="Times New Roman" w:hAnsi="Times New Roman"/>
                <w:sz w:val="26"/>
                <w:szCs w:val="26"/>
              </w:rPr>
            </w:pPr>
          </w:p>
        </w:tc>
      </w:tr>
    </w:tbl>
    <w:p w14:paraId="26513F99" w14:textId="3CADEA16" w:rsidR="001E179E" w:rsidRPr="00EA6CB1" w:rsidRDefault="001E179E" w:rsidP="00917E9F">
      <w:pPr>
        <w:pStyle w:val="ListParagraph"/>
        <w:spacing w:line="336" w:lineRule="auto"/>
        <w:rPr>
          <w:sz w:val="26"/>
          <w:szCs w:val="26"/>
          <w:lang w:eastAsia="ja-JP"/>
        </w:rPr>
      </w:pPr>
    </w:p>
    <w:p w14:paraId="583C1A34" w14:textId="77777777" w:rsidR="008F27A5" w:rsidRPr="00EA6CB1" w:rsidRDefault="008F27A5" w:rsidP="00917E9F">
      <w:pPr>
        <w:pStyle w:val="ListParagraph"/>
        <w:spacing w:line="336" w:lineRule="auto"/>
        <w:rPr>
          <w:sz w:val="26"/>
          <w:szCs w:val="26"/>
          <w:lang w:eastAsia="ja-JP"/>
        </w:rPr>
      </w:pPr>
    </w:p>
    <w:p w14:paraId="76FA170B" w14:textId="23677558" w:rsidR="007E2DD6" w:rsidRPr="00EA6CB1" w:rsidRDefault="007E2DD6" w:rsidP="00917E9F">
      <w:pPr>
        <w:pStyle w:val="ListParagraph"/>
        <w:spacing w:line="336" w:lineRule="auto"/>
        <w:rPr>
          <w:sz w:val="26"/>
          <w:szCs w:val="26"/>
          <w:lang w:eastAsia="ja-JP"/>
        </w:rPr>
      </w:pPr>
    </w:p>
    <w:p w14:paraId="530D668B" w14:textId="77777777" w:rsidR="007E2DD6" w:rsidRPr="00EA6CB1" w:rsidRDefault="007E2DD6" w:rsidP="00917E9F">
      <w:pPr>
        <w:pStyle w:val="ListParagraph"/>
        <w:spacing w:line="336" w:lineRule="auto"/>
        <w:rPr>
          <w:sz w:val="26"/>
          <w:szCs w:val="26"/>
          <w:lang w:eastAsia="ja-JP"/>
        </w:rPr>
      </w:pPr>
    </w:p>
    <w:p w14:paraId="6F40AC3D" w14:textId="77777777" w:rsidR="00E667A2" w:rsidRPr="00EA6CB1" w:rsidRDefault="00E667A2" w:rsidP="00917E9F">
      <w:pPr>
        <w:pStyle w:val="ListParagraph"/>
        <w:spacing w:line="336" w:lineRule="auto"/>
        <w:rPr>
          <w:sz w:val="26"/>
          <w:szCs w:val="26"/>
          <w:lang w:eastAsia="ja-JP"/>
        </w:rPr>
      </w:pPr>
    </w:p>
    <w:p w14:paraId="4E5CAD04" w14:textId="38E439E3" w:rsidR="00A97ABA" w:rsidRPr="00EA6CB1" w:rsidRDefault="00A97ABA" w:rsidP="00917E9F">
      <w:pPr>
        <w:pStyle w:val="Heading2"/>
        <w:spacing w:line="336" w:lineRule="auto"/>
        <w:rPr>
          <w:sz w:val="26"/>
          <w:szCs w:val="26"/>
        </w:rPr>
      </w:pPr>
      <w:bookmarkStart w:id="105" w:name="_Toc527033308"/>
      <w:bookmarkEnd w:id="103"/>
      <w:bookmarkEnd w:id="104"/>
      <w:r w:rsidRPr="00EA6CB1">
        <w:rPr>
          <w:sz w:val="26"/>
          <w:szCs w:val="26"/>
        </w:rPr>
        <w:t>Báo cáo danh mục các hợp đồng tương tự đã</w:t>
      </w:r>
      <w:r w:rsidR="00BB6BF3" w:rsidRPr="00EA6CB1">
        <w:rPr>
          <w:sz w:val="26"/>
          <w:szCs w:val="26"/>
          <w:lang w:val="vi-VN"/>
        </w:rPr>
        <w:t xml:space="preserve"> và đang</w:t>
      </w:r>
      <w:r w:rsidRPr="00EA6CB1">
        <w:rPr>
          <w:sz w:val="26"/>
          <w:szCs w:val="26"/>
        </w:rPr>
        <w:t xml:space="preserve"> thực hiện</w:t>
      </w:r>
      <w:bookmarkEnd w:id="94"/>
      <w:bookmarkEnd w:id="95"/>
      <w:bookmarkEnd w:id="96"/>
      <w:bookmarkEnd w:id="97"/>
      <w:bookmarkEnd w:id="105"/>
    </w:p>
    <w:p w14:paraId="41B2710A" w14:textId="3FC6DD6D" w:rsidR="00A56667" w:rsidRPr="00EA6CB1" w:rsidRDefault="00A56667" w:rsidP="008657F2">
      <w:pPr>
        <w:pStyle w:val="Heading3"/>
        <w:spacing w:line="336" w:lineRule="auto"/>
        <w:ind w:left="1152" w:hanging="576"/>
        <w:rPr>
          <w:rFonts w:cs="Times New Roman"/>
          <w:sz w:val="26"/>
          <w:lang w:val="vi-VN"/>
        </w:rPr>
      </w:pPr>
      <w:bookmarkStart w:id="106" w:name="_Toc527033309"/>
      <w:r w:rsidRPr="00EA6CB1">
        <w:rPr>
          <w:rFonts w:cs="Times New Roman"/>
          <w:sz w:val="26"/>
        </w:rPr>
        <w:t>Báo cáo danh mục các hợp đồng tương tự đã</w:t>
      </w:r>
      <w:r w:rsidRPr="00EA6CB1">
        <w:rPr>
          <w:rFonts w:cs="Times New Roman"/>
          <w:sz w:val="26"/>
          <w:lang w:val="vi-VN"/>
        </w:rPr>
        <w:t xml:space="preserve"> và đang</w:t>
      </w:r>
      <w:r w:rsidRPr="00EA6CB1">
        <w:rPr>
          <w:rFonts w:cs="Times New Roman"/>
          <w:sz w:val="26"/>
        </w:rPr>
        <w:t xml:space="preserve"> thực hiện</w:t>
      </w:r>
      <w:r w:rsidRPr="00EA6CB1">
        <w:rPr>
          <w:rFonts w:cs="Times New Roman"/>
          <w:sz w:val="26"/>
          <w:lang w:val="vi-VN"/>
        </w:rPr>
        <w:t xml:space="preserve"> của thành viên đứng đầu liên danh – Công ty TNHH Máy tính Nét</w:t>
      </w:r>
      <w:bookmarkEnd w:id="106"/>
    </w:p>
    <w:p w14:paraId="6DFAF0EF" w14:textId="1DB77906" w:rsidR="00E2430B" w:rsidRPr="00EA6CB1" w:rsidRDefault="00A54AEB" w:rsidP="00917E9F">
      <w:pPr>
        <w:pStyle w:val="Tieudechung"/>
        <w:spacing w:line="336" w:lineRule="auto"/>
        <w:rPr>
          <w:sz w:val="26"/>
          <w:szCs w:val="26"/>
        </w:rPr>
      </w:pPr>
      <w:r w:rsidRPr="00EA6CB1">
        <w:rPr>
          <w:sz w:val="26"/>
          <w:szCs w:val="26"/>
        </w:rPr>
        <w:t xml:space="preserve">Ngày: </w:t>
      </w:r>
      <w:r w:rsidR="00EA6CB1">
        <w:rPr>
          <w:sz w:val="26"/>
          <w:szCs w:val="26"/>
        </w:rPr>
        <w:t>08 tháng 09 năm 2020</w:t>
      </w:r>
    </w:p>
    <w:p w14:paraId="4EFA03B9" w14:textId="0AA7DAA5" w:rsidR="00E2430B" w:rsidRPr="00EA6CB1" w:rsidRDefault="00E643EC" w:rsidP="00917E9F">
      <w:pPr>
        <w:pStyle w:val="Tieudechung"/>
        <w:spacing w:line="336" w:lineRule="auto"/>
        <w:rPr>
          <w:sz w:val="26"/>
          <w:szCs w:val="26"/>
        </w:rPr>
      </w:pPr>
      <w:r w:rsidRPr="00EA6CB1">
        <w:rPr>
          <w:sz w:val="26"/>
          <w:szCs w:val="26"/>
        </w:rPr>
        <w:t xml:space="preserve">Tên gói thầu: </w:t>
      </w:r>
      <w:r w:rsidR="00EA6CB1">
        <w:rPr>
          <w:sz w:val="26"/>
          <w:szCs w:val="26"/>
        </w:rPr>
        <w:t>Mua sắm trang thiết bị, phần mềm và sửa chữa nhỏ công trình</w:t>
      </w:r>
      <w:r w:rsidRPr="00EA6CB1">
        <w:rPr>
          <w:sz w:val="26"/>
          <w:szCs w:val="26"/>
        </w:rPr>
        <w:t>.</w:t>
      </w:r>
    </w:p>
    <w:p w14:paraId="686DB6A2" w14:textId="354C0AFE" w:rsidR="00E2430B" w:rsidRPr="00EA6CB1" w:rsidRDefault="00E643EC" w:rsidP="00917E9F">
      <w:pPr>
        <w:pStyle w:val="Tieudechung"/>
        <w:spacing w:line="336" w:lineRule="auto"/>
        <w:rPr>
          <w:sz w:val="26"/>
          <w:szCs w:val="26"/>
        </w:rPr>
      </w:pPr>
      <w:r w:rsidRPr="00EA6CB1">
        <w:rPr>
          <w:sz w:val="26"/>
          <w:szCs w:val="26"/>
        </w:rPr>
        <w:t xml:space="preserve">Tên dự án: </w:t>
      </w:r>
      <w:r w:rsidR="00EA6CB1">
        <w:rPr>
          <w:sz w:val="26"/>
          <w:szCs w:val="26"/>
        </w:rPr>
        <w:t>Nâng cao năng lực về cơ sở vật chất và hạ tầng công nghệ thông tin trong khuôn khổ Chương trình ETEP tại Trường Đại học Sư phạm Hà Nội</w:t>
      </w:r>
      <w:r w:rsidRPr="00EA6CB1">
        <w:rPr>
          <w:sz w:val="26"/>
          <w:szCs w:val="26"/>
        </w:rPr>
        <w:t>.</w:t>
      </w:r>
    </w:p>
    <w:p w14:paraId="54044A4E" w14:textId="3AAF4C8B" w:rsidR="00E2430B" w:rsidRPr="00EA6CB1" w:rsidRDefault="00027A15" w:rsidP="00917E9F">
      <w:pPr>
        <w:pStyle w:val="Tieudechung"/>
        <w:spacing w:line="336" w:lineRule="auto"/>
        <w:rPr>
          <w:sz w:val="26"/>
          <w:szCs w:val="26"/>
        </w:rPr>
      </w:pPr>
      <w:r w:rsidRPr="00EA6CB1">
        <w:rPr>
          <w:sz w:val="26"/>
          <w:szCs w:val="26"/>
        </w:rPr>
        <w:t xml:space="preserve">Kính gửi: </w:t>
      </w:r>
      <w:r w:rsidR="00EA6CB1">
        <w:rPr>
          <w:sz w:val="26"/>
          <w:szCs w:val="26"/>
        </w:rPr>
        <w:t>Trường Đại học Sư phạm Hà Nội</w:t>
      </w:r>
    </w:p>
    <w:p w14:paraId="7BFB651E" w14:textId="21AB87D6" w:rsidR="00E55CEE" w:rsidRPr="00EA6CB1" w:rsidRDefault="00E2430B" w:rsidP="00E55CEE">
      <w:pPr>
        <w:spacing w:line="336" w:lineRule="auto"/>
        <w:ind w:firstLine="720"/>
        <w:rPr>
          <w:sz w:val="26"/>
          <w:szCs w:val="26"/>
          <w:lang w:val="vi-VN"/>
        </w:rPr>
      </w:pPr>
      <w:r w:rsidRPr="00EA6CB1">
        <w:rPr>
          <w:sz w:val="26"/>
          <w:szCs w:val="26"/>
        </w:rPr>
        <w:t xml:space="preserve">Sau khi nghiên cứu hồ sơ mời thầu Gói thầu </w:t>
      </w:r>
      <w:r w:rsidR="00CD7521" w:rsidRPr="00EA6CB1">
        <w:rPr>
          <w:b/>
          <w:sz w:val="26"/>
          <w:szCs w:val="26"/>
        </w:rPr>
        <w:t>“</w:t>
      </w:r>
      <w:r w:rsidR="00EA6CB1">
        <w:rPr>
          <w:b/>
          <w:sz w:val="26"/>
          <w:szCs w:val="26"/>
        </w:rPr>
        <w:t>Mua sắm trang thiết bị, phần mềm và sửa chữa nhỏ công trình</w:t>
      </w:r>
      <w:r w:rsidR="00C35DC1" w:rsidRPr="00EA6CB1">
        <w:rPr>
          <w:b/>
          <w:sz w:val="26"/>
          <w:szCs w:val="26"/>
        </w:rPr>
        <w:t>”</w:t>
      </w:r>
      <w:r w:rsidRPr="00EA6CB1">
        <w:rPr>
          <w:sz w:val="26"/>
          <w:szCs w:val="26"/>
        </w:rPr>
        <w:t xml:space="preserve"> </w:t>
      </w:r>
      <w:r w:rsidR="00D27264" w:rsidRPr="00EA6CB1">
        <w:rPr>
          <w:sz w:val="26"/>
          <w:szCs w:val="26"/>
        </w:rPr>
        <w:t>thuộc dự án “</w:t>
      </w:r>
      <w:r w:rsidR="00EA6CB1">
        <w:rPr>
          <w:b/>
          <w:sz w:val="26"/>
          <w:szCs w:val="26"/>
        </w:rPr>
        <w:t>Nâng cao năng lực về cơ sở vật chất và hạ tầng công nghệ thông tin trong khuôn khổ Chương trình ETEP tại Trường Đại học Sư phạm Hà Nội</w:t>
      </w:r>
      <w:r w:rsidRPr="00EA6CB1">
        <w:rPr>
          <w:sz w:val="26"/>
          <w:szCs w:val="26"/>
        </w:rPr>
        <w:t xml:space="preserve">” </w:t>
      </w:r>
      <w:r w:rsidRPr="00EA6CB1">
        <w:rPr>
          <w:b/>
          <w:sz w:val="26"/>
          <w:szCs w:val="26"/>
        </w:rPr>
        <w:t xml:space="preserve"> </w:t>
      </w:r>
      <w:r w:rsidRPr="00EA6CB1">
        <w:rPr>
          <w:sz w:val="26"/>
          <w:szCs w:val="26"/>
        </w:rPr>
        <w:t xml:space="preserve">mà chúng tôi đã nhận được, chúng tôi - </w:t>
      </w:r>
      <w:r w:rsidR="00850EA0" w:rsidRPr="00EA6CB1">
        <w:rPr>
          <w:sz w:val="26"/>
          <w:szCs w:val="26"/>
        </w:rPr>
        <w:t xml:space="preserve">Nhà thầu </w:t>
      </w:r>
      <w:r w:rsidR="00850EA0" w:rsidRPr="00EA6CB1">
        <w:rPr>
          <w:sz w:val="26"/>
          <w:szCs w:val="26"/>
        </w:rPr>
        <w:lastRenderedPageBreak/>
        <w:t xml:space="preserve">liên danh </w:t>
      </w:r>
      <w:r w:rsidR="00C6014B">
        <w:rPr>
          <w:sz w:val="26"/>
          <w:szCs w:val="26"/>
        </w:rPr>
        <w:t>NETCOM – TINH VÂN - VIKING</w:t>
      </w:r>
      <w:r w:rsidRPr="00EA6CB1">
        <w:rPr>
          <w:sz w:val="26"/>
          <w:szCs w:val="26"/>
        </w:rPr>
        <w:t xml:space="preserve"> chứng minh năng lực về kinh nghiệm của nhà thầu theo đúng</w:t>
      </w:r>
      <w:r w:rsidR="00CE7622" w:rsidRPr="00EA6CB1">
        <w:rPr>
          <w:sz w:val="26"/>
          <w:szCs w:val="26"/>
        </w:rPr>
        <w:t xml:space="preserve"> yêu cầu của hồ sơ mời thầu bằng</w:t>
      </w:r>
      <w:r w:rsidRPr="00EA6CB1">
        <w:rPr>
          <w:sz w:val="26"/>
          <w:szCs w:val="26"/>
        </w:rPr>
        <w:t xml:space="preserve"> các hợp đồng tương tự mà chúng tôi </w:t>
      </w:r>
      <w:r w:rsidR="00CE7622" w:rsidRPr="00EA6CB1">
        <w:rPr>
          <w:sz w:val="26"/>
          <w:szCs w:val="26"/>
        </w:rPr>
        <w:t>đang</w:t>
      </w:r>
      <w:r w:rsidR="00CE7622" w:rsidRPr="00EA6CB1">
        <w:rPr>
          <w:sz w:val="26"/>
          <w:szCs w:val="26"/>
          <w:lang w:val="vi-VN"/>
        </w:rPr>
        <w:t xml:space="preserve"> thực hiện và </w:t>
      </w:r>
      <w:r w:rsidRPr="00EA6CB1">
        <w:rPr>
          <w:sz w:val="26"/>
          <w:szCs w:val="26"/>
        </w:rPr>
        <w:t>đã thực hiện hoàn thành</w:t>
      </w:r>
      <w:r w:rsidR="00E55CEE" w:rsidRPr="00EA6CB1">
        <w:rPr>
          <w:sz w:val="26"/>
          <w:szCs w:val="26"/>
          <w:lang w:val="vi-VN"/>
        </w:rPr>
        <w:t xml:space="preserve"> như danh mục sau:</w:t>
      </w:r>
    </w:p>
    <w:tbl>
      <w:tblPr>
        <w:tblStyle w:val="TableGrid"/>
        <w:tblW w:w="0" w:type="auto"/>
        <w:tblLook w:val="04A0" w:firstRow="1" w:lastRow="0" w:firstColumn="1" w:lastColumn="0" w:noHBand="0" w:noVBand="1"/>
      </w:tblPr>
      <w:tblGrid>
        <w:gridCol w:w="708"/>
        <w:gridCol w:w="1162"/>
        <w:gridCol w:w="4021"/>
        <w:gridCol w:w="1841"/>
        <w:gridCol w:w="1330"/>
      </w:tblGrid>
      <w:tr w:rsidR="00427F52" w:rsidRPr="00EA6CB1" w14:paraId="340CDFF5" w14:textId="77777777" w:rsidTr="00A74D2A">
        <w:tc>
          <w:tcPr>
            <w:tcW w:w="602" w:type="dxa"/>
            <w:vAlign w:val="center"/>
          </w:tcPr>
          <w:p w14:paraId="38B70CF5" w14:textId="47089870" w:rsidR="00427F52" w:rsidRPr="00EA6CB1" w:rsidRDefault="00427F52" w:rsidP="00427F52">
            <w:pPr>
              <w:spacing w:line="336" w:lineRule="auto"/>
              <w:jc w:val="center"/>
              <w:rPr>
                <w:b/>
                <w:sz w:val="26"/>
                <w:szCs w:val="26"/>
                <w:lang w:val="vi-VN"/>
              </w:rPr>
            </w:pPr>
            <w:r w:rsidRPr="00EA6CB1">
              <w:rPr>
                <w:b/>
                <w:sz w:val="26"/>
                <w:szCs w:val="26"/>
                <w:lang w:val="vi-VN"/>
              </w:rPr>
              <w:t>STT</w:t>
            </w:r>
          </w:p>
        </w:tc>
        <w:tc>
          <w:tcPr>
            <w:tcW w:w="1520" w:type="dxa"/>
            <w:vAlign w:val="center"/>
          </w:tcPr>
          <w:p w14:paraId="0311D4FD" w14:textId="77777777" w:rsidR="00427F52" w:rsidRPr="00EA6CB1" w:rsidRDefault="00427F52" w:rsidP="00427F52">
            <w:pPr>
              <w:spacing w:line="336" w:lineRule="auto"/>
              <w:jc w:val="center"/>
              <w:rPr>
                <w:b/>
                <w:sz w:val="26"/>
                <w:szCs w:val="26"/>
                <w:lang w:val="vi-VN"/>
              </w:rPr>
            </w:pPr>
            <w:r w:rsidRPr="00EA6CB1">
              <w:rPr>
                <w:b/>
                <w:sz w:val="26"/>
                <w:szCs w:val="26"/>
                <w:lang w:val="vi-VN"/>
              </w:rPr>
              <w:t xml:space="preserve">Thứ tự </w:t>
            </w:r>
          </w:p>
          <w:p w14:paraId="6178D756" w14:textId="5E24A535" w:rsidR="00427F52" w:rsidRPr="00EA6CB1" w:rsidRDefault="00427F52" w:rsidP="00427F52">
            <w:pPr>
              <w:spacing w:line="336" w:lineRule="auto"/>
              <w:jc w:val="center"/>
              <w:rPr>
                <w:b/>
                <w:sz w:val="26"/>
                <w:szCs w:val="26"/>
                <w:lang w:val="vi-VN"/>
              </w:rPr>
            </w:pPr>
            <w:r w:rsidRPr="00EA6CB1">
              <w:rPr>
                <w:b/>
                <w:sz w:val="26"/>
                <w:szCs w:val="26"/>
                <w:lang w:val="vi-VN"/>
              </w:rPr>
              <w:t>hợp đồng</w:t>
            </w:r>
          </w:p>
        </w:tc>
        <w:tc>
          <w:tcPr>
            <w:tcW w:w="3200" w:type="dxa"/>
            <w:vAlign w:val="center"/>
          </w:tcPr>
          <w:p w14:paraId="73E9F141" w14:textId="3DB2B9DF" w:rsidR="00427F52" w:rsidRPr="00EA6CB1" w:rsidRDefault="00427F52" w:rsidP="00427F52">
            <w:pPr>
              <w:spacing w:line="336" w:lineRule="auto"/>
              <w:jc w:val="center"/>
              <w:rPr>
                <w:b/>
                <w:sz w:val="26"/>
                <w:szCs w:val="26"/>
                <w:lang w:val="vi-VN"/>
              </w:rPr>
            </w:pPr>
            <w:r w:rsidRPr="00EA6CB1">
              <w:rPr>
                <w:b/>
                <w:sz w:val="26"/>
                <w:szCs w:val="26"/>
                <w:lang w:val="vi-VN"/>
              </w:rPr>
              <w:t>Số hợp đồng</w:t>
            </w:r>
          </w:p>
        </w:tc>
        <w:tc>
          <w:tcPr>
            <w:tcW w:w="1813" w:type="dxa"/>
            <w:vAlign w:val="center"/>
          </w:tcPr>
          <w:p w14:paraId="70D943D8" w14:textId="44AE4CCF" w:rsidR="00427F52" w:rsidRPr="00EA6CB1" w:rsidRDefault="00427F52" w:rsidP="00427F52">
            <w:pPr>
              <w:spacing w:line="336" w:lineRule="auto"/>
              <w:jc w:val="center"/>
              <w:rPr>
                <w:b/>
                <w:sz w:val="26"/>
                <w:szCs w:val="26"/>
                <w:lang w:val="vi-VN"/>
              </w:rPr>
            </w:pPr>
            <w:r w:rsidRPr="00EA6CB1">
              <w:rPr>
                <w:b/>
                <w:sz w:val="26"/>
                <w:szCs w:val="26"/>
                <w:lang w:val="vi-VN"/>
              </w:rPr>
              <w:t>Giá trị hợp đồng (VNĐ)</w:t>
            </w:r>
          </w:p>
        </w:tc>
        <w:tc>
          <w:tcPr>
            <w:tcW w:w="1813" w:type="dxa"/>
            <w:vAlign w:val="center"/>
          </w:tcPr>
          <w:p w14:paraId="5A0CB1C6" w14:textId="4B708FD5" w:rsidR="00427F52" w:rsidRPr="00EA6CB1" w:rsidRDefault="00427F52" w:rsidP="00427F52">
            <w:pPr>
              <w:spacing w:line="336" w:lineRule="auto"/>
              <w:jc w:val="center"/>
              <w:rPr>
                <w:b/>
                <w:sz w:val="26"/>
                <w:szCs w:val="26"/>
                <w:lang w:val="vi-VN"/>
              </w:rPr>
            </w:pPr>
            <w:r w:rsidRPr="00EA6CB1">
              <w:rPr>
                <w:b/>
                <w:sz w:val="26"/>
                <w:szCs w:val="26"/>
                <w:lang w:val="vi-VN"/>
              </w:rPr>
              <w:t>Ghi chú</w:t>
            </w:r>
          </w:p>
        </w:tc>
      </w:tr>
      <w:tr w:rsidR="00427F52" w:rsidRPr="00EA6CB1" w14:paraId="4A3D18DF" w14:textId="77777777" w:rsidTr="00A74D2A">
        <w:tc>
          <w:tcPr>
            <w:tcW w:w="602" w:type="dxa"/>
            <w:vAlign w:val="center"/>
          </w:tcPr>
          <w:p w14:paraId="6CF88A79" w14:textId="384AB958" w:rsidR="00427F52" w:rsidRPr="00EA6CB1" w:rsidRDefault="00427F52" w:rsidP="00427F52">
            <w:pPr>
              <w:spacing w:line="336" w:lineRule="auto"/>
              <w:jc w:val="center"/>
              <w:rPr>
                <w:sz w:val="26"/>
                <w:szCs w:val="26"/>
                <w:lang w:val="vi-VN"/>
              </w:rPr>
            </w:pPr>
            <w:r w:rsidRPr="00EA6CB1">
              <w:rPr>
                <w:sz w:val="26"/>
                <w:szCs w:val="26"/>
                <w:lang w:val="vi-VN"/>
              </w:rPr>
              <w:t>1</w:t>
            </w:r>
          </w:p>
        </w:tc>
        <w:tc>
          <w:tcPr>
            <w:tcW w:w="1520" w:type="dxa"/>
            <w:vAlign w:val="center"/>
          </w:tcPr>
          <w:p w14:paraId="15E5474F" w14:textId="7807D02B" w:rsidR="00427F52" w:rsidRPr="00EA6CB1" w:rsidRDefault="00427F52" w:rsidP="00427F52">
            <w:pPr>
              <w:spacing w:line="336" w:lineRule="auto"/>
              <w:rPr>
                <w:sz w:val="26"/>
                <w:szCs w:val="26"/>
                <w:lang w:val="vi-VN"/>
              </w:rPr>
            </w:pPr>
            <w:r w:rsidRPr="00EA6CB1">
              <w:rPr>
                <w:sz w:val="26"/>
                <w:szCs w:val="26"/>
                <w:lang w:val="vi-VN"/>
              </w:rPr>
              <w:t>Hợp đồng số 1</w:t>
            </w:r>
          </w:p>
        </w:tc>
        <w:tc>
          <w:tcPr>
            <w:tcW w:w="3200" w:type="dxa"/>
            <w:vAlign w:val="center"/>
          </w:tcPr>
          <w:p w14:paraId="17ED6536" w14:textId="731155A0" w:rsidR="00427F52" w:rsidRPr="00EA6CB1" w:rsidRDefault="00427F52" w:rsidP="00427F52">
            <w:pPr>
              <w:spacing w:line="336" w:lineRule="auto"/>
              <w:rPr>
                <w:sz w:val="26"/>
                <w:szCs w:val="26"/>
                <w:lang w:val="vi-VN"/>
              </w:rPr>
            </w:pPr>
            <w:r w:rsidRPr="00EA6CB1">
              <w:rPr>
                <w:sz w:val="26"/>
                <w:szCs w:val="26"/>
                <w:lang w:val="vi-VN"/>
              </w:rPr>
              <w:t>18118/HĐKT-NET-HTT</w:t>
            </w:r>
          </w:p>
        </w:tc>
        <w:tc>
          <w:tcPr>
            <w:tcW w:w="1813" w:type="dxa"/>
            <w:vAlign w:val="center"/>
          </w:tcPr>
          <w:p w14:paraId="09509559" w14:textId="0EDD4913" w:rsidR="00427F52" w:rsidRPr="00EA6CB1" w:rsidRDefault="00427F52" w:rsidP="00427F52">
            <w:pPr>
              <w:spacing w:line="336" w:lineRule="auto"/>
              <w:jc w:val="right"/>
              <w:rPr>
                <w:sz w:val="26"/>
                <w:szCs w:val="26"/>
                <w:lang w:val="vi-VN"/>
              </w:rPr>
            </w:pPr>
            <w:r w:rsidRPr="00EA6CB1">
              <w:rPr>
                <w:sz w:val="26"/>
                <w:szCs w:val="26"/>
                <w:lang w:val="vi-VN"/>
              </w:rPr>
              <w:t>21</w:t>
            </w:r>
            <w:r w:rsidR="00A74D2A" w:rsidRPr="00EA6CB1">
              <w:rPr>
                <w:sz w:val="26"/>
                <w:szCs w:val="26"/>
                <w:lang w:val="vi-VN"/>
              </w:rPr>
              <w:t>.</w:t>
            </w:r>
            <w:r w:rsidRPr="00EA6CB1">
              <w:rPr>
                <w:sz w:val="26"/>
                <w:szCs w:val="26"/>
                <w:lang w:val="vi-VN"/>
              </w:rPr>
              <w:t>206</w:t>
            </w:r>
            <w:r w:rsidR="00A74D2A" w:rsidRPr="00EA6CB1">
              <w:rPr>
                <w:sz w:val="26"/>
                <w:szCs w:val="26"/>
                <w:lang w:val="vi-VN"/>
              </w:rPr>
              <w:t>.</w:t>
            </w:r>
            <w:r w:rsidRPr="00EA6CB1">
              <w:rPr>
                <w:sz w:val="26"/>
                <w:szCs w:val="26"/>
                <w:lang w:val="vi-VN"/>
              </w:rPr>
              <w:t>922</w:t>
            </w:r>
            <w:r w:rsidR="00A74D2A" w:rsidRPr="00EA6CB1">
              <w:rPr>
                <w:sz w:val="26"/>
                <w:szCs w:val="26"/>
                <w:lang w:val="vi-VN"/>
              </w:rPr>
              <w:t>.</w:t>
            </w:r>
            <w:r w:rsidRPr="00EA6CB1">
              <w:rPr>
                <w:sz w:val="26"/>
                <w:szCs w:val="26"/>
                <w:lang w:val="vi-VN"/>
              </w:rPr>
              <w:t>000</w:t>
            </w:r>
          </w:p>
        </w:tc>
        <w:tc>
          <w:tcPr>
            <w:tcW w:w="1813" w:type="dxa"/>
            <w:vAlign w:val="center"/>
          </w:tcPr>
          <w:p w14:paraId="737E2ACE" w14:textId="7E57E475" w:rsidR="00427F52" w:rsidRPr="00EA6CB1" w:rsidRDefault="00427F52" w:rsidP="00427F52">
            <w:pPr>
              <w:spacing w:line="336" w:lineRule="auto"/>
              <w:rPr>
                <w:sz w:val="26"/>
                <w:szCs w:val="26"/>
                <w:lang w:val="vi-VN"/>
              </w:rPr>
            </w:pPr>
            <w:r w:rsidRPr="00EA6CB1">
              <w:rPr>
                <w:sz w:val="26"/>
                <w:szCs w:val="26"/>
                <w:lang w:val="vi-VN"/>
              </w:rPr>
              <w:t>Thực hiện được 80%</w:t>
            </w:r>
          </w:p>
        </w:tc>
      </w:tr>
      <w:tr w:rsidR="00427F52" w:rsidRPr="00EA6CB1" w14:paraId="61CC1733" w14:textId="77777777" w:rsidTr="00A74D2A">
        <w:tc>
          <w:tcPr>
            <w:tcW w:w="602" w:type="dxa"/>
            <w:vAlign w:val="center"/>
          </w:tcPr>
          <w:p w14:paraId="24EFFC8E" w14:textId="0CE446D5" w:rsidR="00427F52" w:rsidRPr="00EA6CB1" w:rsidRDefault="00427F52" w:rsidP="00427F52">
            <w:pPr>
              <w:spacing w:line="336" w:lineRule="auto"/>
              <w:jc w:val="center"/>
              <w:rPr>
                <w:sz w:val="26"/>
                <w:szCs w:val="26"/>
                <w:lang w:val="vi-VN"/>
              </w:rPr>
            </w:pPr>
            <w:r w:rsidRPr="00EA6CB1">
              <w:rPr>
                <w:sz w:val="26"/>
                <w:szCs w:val="26"/>
                <w:lang w:val="vi-VN"/>
              </w:rPr>
              <w:t>2</w:t>
            </w:r>
          </w:p>
        </w:tc>
        <w:tc>
          <w:tcPr>
            <w:tcW w:w="1520" w:type="dxa"/>
          </w:tcPr>
          <w:p w14:paraId="25B88963" w14:textId="0AD93B48" w:rsidR="00427F52" w:rsidRPr="00EA6CB1" w:rsidRDefault="00427F52" w:rsidP="00427F52">
            <w:pPr>
              <w:spacing w:line="336" w:lineRule="auto"/>
              <w:rPr>
                <w:sz w:val="26"/>
                <w:szCs w:val="26"/>
                <w:lang w:val="vi-VN"/>
              </w:rPr>
            </w:pPr>
            <w:r w:rsidRPr="00EA6CB1">
              <w:rPr>
                <w:sz w:val="26"/>
                <w:szCs w:val="26"/>
                <w:lang w:val="vi-VN"/>
              </w:rPr>
              <w:t>Hợp đồng số 2</w:t>
            </w:r>
          </w:p>
        </w:tc>
        <w:tc>
          <w:tcPr>
            <w:tcW w:w="3200" w:type="dxa"/>
            <w:vAlign w:val="center"/>
          </w:tcPr>
          <w:p w14:paraId="337B5E7A" w14:textId="1F392D2D" w:rsidR="00427F52" w:rsidRPr="00EA6CB1" w:rsidRDefault="00427F52" w:rsidP="00427F52">
            <w:pPr>
              <w:spacing w:line="336" w:lineRule="auto"/>
              <w:rPr>
                <w:sz w:val="26"/>
                <w:szCs w:val="26"/>
                <w:lang w:val="vi-VN"/>
              </w:rPr>
            </w:pPr>
            <w:r w:rsidRPr="00EA6CB1">
              <w:rPr>
                <w:sz w:val="26"/>
                <w:szCs w:val="26"/>
                <w:lang w:val="vi-VN"/>
              </w:rPr>
              <w:t>001-MS/TLC-NETCOM/2017</w:t>
            </w:r>
          </w:p>
        </w:tc>
        <w:tc>
          <w:tcPr>
            <w:tcW w:w="1813" w:type="dxa"/>
            <w:vAlign w:val="center"/>
          </w:tcPr>
          <w:p w14:paraId="1EE43B0D" w14:textId="2DF77744" w:rsidR="00427F52" w:rsidRPr="00EA6CB1" w:rsidRDefault="00A74D2A" w:rsidP="00427F52">
            <w:pPr>
              <w:spacing w:line="336" w:lineRule="auto"/>
              <w:jc w:val="right"/>
              <w:rPr>
                <w:sz w:val="26"/>
                <w:szCs w:val="26"/>
                <w:lang w:val="vi-VN"/>
              </w:rPr>
            </w:pPr>
            <w:r w:rsidRPr="00EA6CB1">
              <w:rPr>
                <w:sz w:val="26"/>
                <w:szCs w:val="26"/>
                <w:lang w:val="vi-VN"/>
              </w:rPr>
              <w:t>15.608.076.000</w:t>
            </w:r>
          </w:p>
        </w:tc>
        <w:tc>
          <w:tcPr>
            <w:tcW w:w="1813" w:type="dxa"/>
            <w:vAlign w:val="center"/>
          </w:tcPr>
          <w:p w14:paraId="34BA1533" w14:textId="7CBEA8A7" w:rsidR="00427F52" w:rsidRPr="00EA6CB1" w:rsidRDefault="003C4F25" w:rsidP="00427F52">
            <w:pPr>
              <w:spacing w:line="336" w:lineRule="auto"/>
              <w:rPr>
                <w:sz w:val="26"/>
                <w:szCs w:val="26"/>
                <w:lang w:val="vi-VN"/>
              </w:rPr>
            </w:pPr>
            <w:r w:rsidRPr="00EA6CB1">
              <w:rPr>
                <w:sz w:val="26"/>
                <w:szCs w:val="26"/>
                <w:lang w:val="vi-VN"/>
              </w:rPr>
              <w:t>Đã hoàn thành</w:t>
            </w:r>
          </w:p>
        </w:tc>
      </w:tr>
      <w:tr w:rsidR="003C4F25" w:rsidRPr="00EA6CB1" w14:paraId="5E3EA797" w14:textId="77777777" w:rsidTr="002E4F13">
        <w:tc>
          <w:tcPr>
            <w:tcW w:w="602" w:type="dxa"/>
            <w:vAlign w:val="center"/>
          </w:tcPr>
          <w:p w14:paraId="6DA2D8EA" w14:textId="2C7E0344" w:rsidR="003C4F25" w:rsidRPr="00EA6CB1" w:rsidRDefault="003C4F25" w:rsidP="003C4F25">
            <w:pPr>
              <w:spacing w:line="336" w:lineRule="auto"/>
              <w:jc w:val="center"/>
              <w:rPr>
                <w:sz w:val="26"/>
                <w:szCs w:val="26"/>
                <w:lang w:val="vi-VN"/>
              </w:rPr>
            </w:pPr>
            <w:r w:rsidRPr="00EA6CB1">
              <w:rPr>
                <w:sz w:val="26"/>
                <w:szCs w:val="26"/>
                <w:lang w:val="vi-VN"/>
              </w:rPr>
              <w:t>3</w:t>
            </w:r>
          </w:p>
        </w:tc>
        <w:tc>
          <w:tcPr>
            <w:tcW w:w="1520" w:type="dxa"/>
          </w:tcPr>
          <w:p w14:paraId="1B687D99" w14:textId="5AEC426B" w:rsidR="003C4F25" w:rsidRPr="00EA6CB1" w:rsidRDefault="003C4F25" w:rsidP="003C4F25">
            <w:pPr>
              <w:spacing w:line="336" w:lineRule="auto"/>
              <w:rPr>
                <w:sz w:val="26"/>
                <w:szCs w:val="26"/>
                <w:lang w:val="vi-VN"/>
              </w:rPr>
            </w:pPr>
            <w:r w:rsidRPr="00EA6CB1">
              <w:rPr>
                <w:sz w:val="26"/>
                <w:szCs w:val="26"/>
                <w:lang w:val="vi-VN"/>
              </w:rPr>
              <w:t>Hợp đồng số 3</w:t>
            </w:r>
          </w:p>
        </w:tc>
        <w:tc>
          <w:tcPr>
            <w:tcW w:w="3200" w:type="dxa"/>
            <w:vAlign w:val="center"/>
          </w:tcPr>
          <w:p w14:paraId="12A72256" w14:textId="2A26AF43" w:rsidR="003C4F25" w:rsidRPr="00EA6CB1" w:rsidRDefault="003C4F25" w:rsidP="003C4F25">
            <w:pPr>
              <w:spacing w:line="336" w:lineRule="auto"/>
              <w:rPr>
                <w:sz w:val="26"/>
                <w:szCs w:val="26"/>
                <w:lang w:val="vi-VN"/>
              </w:rPr>
            </w:pPr>
            <w:r w:rsidRPr="00EA6CB1">
              <w:rPr>
                <w:sz w:val="26"/>
                <w:szCs w:val="26"/>
                <w:lang w:val="vi-VN"/>
              </w:rPr>
              <w:t>001</w:t>
            </w:r>
            <w:r w:rsidRPr="00EA6CB1">
              <w:rPr>
                <w:sz w:val="26"/>
                <w:szCs w:val="26"/>
              </w:rPr>
              <w:t>-MS/TL</w:t>
            </w:r>
            <w:r w:rsidRPr="00EA6CB1">
              <w:rPr>
                <w:sz w:val="26"/>
                <w:szCs w:val="26"/>
                <w:lang w:val="vi-VN"/>
              </w:rPr>
              <w:t>C-NETCOM/2016</w:t>
            </w:r>
          </w:p>
        </w:tc>
        <w:tc>
          <w:tcPr>
            <w:tcW w:w="1813" w:type="dxa"/>
            <w:vAlign w:val="center"/>
          </w:tcPr>
          <w:p w14:paraId="30DD0939" w14:textId="66000E66" w:rsidR="003C4F25" w:rsidRPr="00EA6CB1" w:rsidRDefault="003C4F25" w:rsidP="003C4F25">
            <w:pPr>
              <w:spacing w:line="336" w:lineRule="auto"/>
              <w:jc w:val="right"/>
              <w:rPr>
                <w:sz w:val="26"/>
                <w:szCs w:val="26"/>
                <w:lang w:val="vi-VN"/>
              </w:rPr>
            </w:pPr>
            <w:r w:rsidRPr="00EA6CB1">
              <w:rPr>
                <w:sz w:val="26"/>
                <w:szCs w:val="26"/>
                <w:lang w:val="vi-VN"/>
              </w:rPr>
              <w:t>9.933.000.000</w:t>
            </w:r>
          </w:p>
        </w:tc>
        <w:tc>
          <w:tcPr>
            <w:tcW w:w="1813" w:type="dxa"/>
          </w:tcPr>
          <w:p w14:paraId="2AB78A3A" w14:textId="2BDBAF39" w:rsidR="003C4F25" w:rsidRPr="00EA6CB1" w:rsidRDefault="003C4F25" w:rsidP="003C4F25">
            <w:pPr>
              <w:spacing w:line="336" w:lineRule="auto"/>
              <w:rPr>
                <w:sz w:val="26"/>
                <w:szCs w:val="26"/>
                <w:lang w:val="vi-VN"/>
              </w:rPr>
            </w:pPr>
            <w:r w:rsidRPr="00EA6CB1">
              <w:rPr>
                <w:sz w:val="26"/>
                <w:szCs w:val="26"/>
                <w:lang w:val="vi-VN"/>
              </w:rPr>
              <w:t>Đã hoàn thành</w:t>
            </w:r>
          </w:p>
        </w:tc>
      </w:tr>
      <w:tr w:rsidR="003C4F25" w:rsidRPr="00EA6CB1" w14:paraId="2ABAF009" w14:textId="77777777" w:rsidTr="002E4F13">
        <w:tc>
          <w:tcPr>
            <w:tcW w:w="602" w:type="dxa"/>
            <w:vAlign w:val="center"/>
          </w:tcPr>
          <w:p w14:paraId="24B02180" w14:textId="79500FC8" w:rsidR="003C4F25" w:rsidRPr="00EA6CB1" w:rsidRDefault="003C4F25" w:rsidP="003C4F25">
            <w:pPr>
              <w:spacing w:line="336" w:lineRule="auto"/>
              <w:jc w:val="center"/>
              <w:rPr>
                <w:sz w:val="26"/>
                <w:szCs w:val="26"/>
                <w:lang w:val="vi-VN"/>
              </w:rPr>
            </w:pPr>
            <w:r w:rsidRPr="00EA6CB1">
              <w:rPr>
                <w:sz w:val="26"/>
                <w:szCs w:val="26"/>
                <w:lang w:val="vi-VN"/>
              </w:rPr>
              <w:t>4</w:t>
            </w:r>
          </w:p>
        </w:tc>
        <w:tc>
          <w:tcPr>
            <w:tcW w:w="1520" w:type="dxa"/>
          </w:tcPr>
          <w:p w14:paraId="1401F695" w14:textId="4C214727" w:rsidR="003C4F25" w:rsidRPr="00EA6CB1" w:rsidRDefault="003C4F25" w:rsidP="003C4F25">
            <w:pPr>
              <w:spacing w:line="336" w:lineRule="auto"/>
              <w:rPr>
                <w:sz w:val="26"/>
                <w:szCs w:val="26"/>
                <w:lang w:val="vi-VN"/>
              </w:rPr>
            </w:pPr>
            <w:r w:rsidRPr="00EA6CB1">
              <w:rPr>
                <w:sz w:val="26"/>
                <w:szCs w:val="26"/>
                <w:lang w:val="vi-VN"/>
              </w:rPr>
              <w:t>Hợp đồng số 4</w:t>
            </w:r>
          </w:p>
        </w:tc>
        <w:tc>
          <w:tcPr>
            <w:tcW w:w="3200" w:type="dxa"/>
            <w:vAlign w:val="center"/>
          </w:tcPr>
          <w:p w14:paraId="2A5D65C2" w14:textId="556260A4" w:rsidR="003C4F25" w:rsidRPr="00EA6CB1" w:rsidRDefault="003C4F25" w:rsidP="003C4F25">
            <w:pPr>
              <w:spacing w:line="336" w:lineRule="auto"/>
              <w:rPr>
                <w:sz w:val="26"/>
                <w:szCs w:val="26"/>
                <w:lang w:val="vi-VN"/>
              </w:rPr>
            </w:pPr>
            <w:r w:rsidRPr="00EA6CB1">
              <w:rPr>
                <w:sz w:val="26"/>
                <w:szCs w:val="26"/>
              </w:rPr>
              <w:t>28.8/2017/HĐ/ICTU-NETCOM</w:t>
            </w:r>
          </w:p>
        </w:tc>
        <w:tc>
          <w:tcPr>
            <w:tcW w:w="1813" w:type="dxa"/>
            <w:vAlign w:val="center"/>
          </w:tcPr>
          <w:p w14:paraId="5C157CB8" w14:textId="4DDD450D" w:rsidR="003C4F25" w:rsidRPr="00EA6CB1" w:rsidRDefault="003C4F25" w:rsidP="003C4F25">
            <w:pPr>
              <w:spacing w:line="336" w:lineRule="auto"/>
              <w:jc w:val="right"/>
              <w:rPr>
                <w:sz w:val="26"/>
                <w:szCs w:val="26"/>
                <w:lang w:val="vi-VN"/>
              </w:rPr>
            </w:pPr>
            <w:r w:rsidRPr="00EA6CB1">
              <w:rPr>
                <w:sz w:val="26"/>
                <w:szCs w:val="26"/>
                <w:lang w:val="vi-VN"/>
              </w:rPr>
              <w:t>9.261.032.000</w:t>
            </w:r>
          </w:p>
        </w:tc>
        <w:tc>
          <w:tcPr>
            <w:tcW w:w="1813" w:type="dxa"/>
          </w:tcPr>
          <w:p w14:paraId="3F5E965B" w14:textId="1D7BF2E3" w:rsidR="003C4F25" w:rsidRPr="00EA6CB1" w:rsidRDefault="003C4F25" w:rsidP="003C4F25">
            <w:pPr>
              <w:spacing w:line="336" w:lineRule="auto"/>
              <w:rPr>
                <w:sz w:val="26"/>
                <w:szCs w:val="26"/>
                <w:lang w:val="vi-VN"/>
              </w:rPr>
            </w:pPr>
            <w:r w:rsidRPr="00EA6CB1">
              <w:rPr>
                <w:sz w:val="26"/>
                <w:szCs w:val="26"/>
                <w:lang w:val="vi-VN"/>
              </w:rPr>
              <w:t>Đã hoàn thành</w:t>
            </w:r>
          </w:p>
        </w:tc>
      </w:tr>
      <w:tr w:rsidR="003C4F25" w:rsidRPr="00EA6CB1" w14:paraId="2EB3520E" w14:textId="77777777" w:rsidTr="002E4F13">
        <w:tc>
          <w:tcPr>
            <w:tcW w:w="602" w:type="dxa"/>
            <w:vAlign w:val="center"/>
          </w:tcPr>
          <w:p w14:paraId="60974DFA" w14:textId="0F7A61D2" w:rsidR="003C4F25" w:rsidRPr="00EA6CB1" w:rsidRDefault="003C4F25" w:rsidP="003C4F25">
            <w:pPr>
              <w:spacing w:line="336" w:lineRule="auto"/>
              <w:jc w:val="center"/>
              <w:rPr>
                <w:sz w:val="26"/>
                <w:szCs w:val="26"/>
                <w:lang w:val="vi-VN"/>
              </w:rPr>
            </w:pPr>
            <w:r w:rsidRPr="00EA6CB1">
              <w:rPr>
                <w:sz w:val="26"/>
                <w:szCs w:val="26"/>
                <w:lang w:val="vi-VN"/>
              </w:rPr>
              <w:t>5</w:t>
            </w:r>
          </w:p>
        </w:tc>
        <w:tc>
          <w:tcPr>
            <w:tcW w:w="1520" w:type="dxa"/>
          </w:tcPr>
          <w:p w14:paraId="27975F51" w14:textId="068D95E3" w:rsidR="003C4F25" w:rsidRPr="00EA6CB1" w:rsidRDefault="003C4F25" w:rsidP="003C4F25">
            <w:pPr>
              <w:spacing w:line="336" w:lineRule="auto"/>
              <w:rPr>
                <w:sz w:val="26"/>
                <w:szCs w:val="26"/>
                <w:lang w:val="vi-VN"/>
              </w:rPr>
            </w:pPr>
            <w:r w:rsidRPr="00EA6CB1">
              <w:rPr>
                <w:sz w:val="26"/>
                <w:szCs w:val="26"/>
                <w:lang w:val="vi-VN"/>
              </w:rPr>
              <w:t>Hợp đồng số 5</w:t>
            </w:r>
          </w:p>
        </w:tc>
        <w:tc>
          <w:tcPr>
            <w:tcW w:w="3200" w:type="dxa"/>
            <w:vAlign w:val="center"/>
          </w:tcPr>
          <w:p w14:paraId="753064B0" w14:textId="303BC005" w:rsidR="003C4F25" w:rsidRPr="00EA6CB1" w:rsidRDefault="003C4F25" w:rsidP="003C4F25">
            <w:pPr>
              <w:spacing w:line="336" w:lineRule="auto"/>
              <w:rPr>
                <w:sz w:val="26"/>
                <w:szCs w:val="26"/>
                <w:lang w:val="vi-VN"/>
              </w:rPr>
            </w:pPr>
            <w:r w:rsidRPr="00EA6CB1">
              <w:rPr>
                <w:sz w:val="26"/>
                <w:szCs w:val="26"/>
              </w:rPr>
              <w:t>18.9/2017/HĐ/NUCE-NETCOM</w:t>
            </w:r>
          </w:p>
        </w:tc>
        <w:tc>
          <w:tcPr>
            <w:tcW w:w="1813" w:type="dxa"/>
            <w:vAlign w:val="center"/>
          </w:tcPr>
          <w:p w14:paraId="5C93B1F7" w14:textId="7C73874C" w:rsidR="003C4F25" w:rsidRPr="00EA6CB1" w:rsidRDefault="003C4F25" w:rsidP="003C4F25">
            <w:pPr>
              <w:spacing w:line="336" w:lineRule="auto"/>
              <w:jc w:val="right"/>
              <w:rPr>
                <w:sz w:val="26"/>
                <w:szCs w:val="26"/>
                <w:lang w:val="vi-VN"/>
              </w:rPr>
            </w:pPr>
            <w:r w:rsidRPr="00EA6CB1">
              <w:rPr>
                <w:sz w:val="26"/>
                <w:szCs w:val="26"/>
                <w:lang w:val="vi-VN"/>
              </w:rPr>
              <w:t>8.977.927.500</w:t>
            </w:r>
          </w:p>
        </w:tc>
        <w:tc>
          <w:tcPr>
            <w:tcW w:w="1813" w:type="dxa"/>
          </w:tcPr>
          <w:p w14:paraId="291F3EA7" w14:textId="1FC4726F" w:rsidR="003C4F25" w:rsidRPr="00EA6CB1" w:rsidRDefault="003C4F25" w:rsidP="003C4F25">
            <w:pPr>
              <w:spacing w:line="336" w:lineRule="auto"/>
              <w:rPr>
                <w:sz w:val="26"/>
                <w:szCs w:val="26"/>
                <w:lang w:val="vi-VN"/>
              </w:rPr>
            </w:pPr>
            <w:r w:rsidRPr="00EA6CB1">
              <w:rPr>
                <w:sz w:val="26"/>
                <w:szCs w:val="26"/>
                <w:lang w:val="vi-VN"/>
              </w:rPr>
              <w:t>Đã hoàn thành</w:t>
            </w:r>
          </w:p>
        </w:tc>
      </w:tr>
      <w:tr w:rsidR="003C4F25" w:rsidRPr="00EA6CB1" w14:paraId="59E1B2D5" w14:textId="77777777" w:rsidTr="002E4F13">
        <w:tc>
          <w:tcPr>
            <w:tcW w:w="602" w:type="dxa"/>
            <w:vAlign w:val="center"/>
          </w:tcPr>
          <w:p w14:paraId="17108085" w14:textId="650779FF" w:rsidR="003C4F25" w:rsidRPr="00EA6CB1" w:rsidRDefault="003C4F25" w:rsidP="003C4F25">
            <w:pPr>
              <w:spacing w:line="336" w:lineRule="auto"/>
              <w:jc w:val="center"/>
              <w:rPr>
                <w:sz w:val="26"/>
                <w:szCs w:val="26"/>
                <w:lang w:val="vi-VN"/>
              </w:rPr>
            </w:pPr>
            <w:r w:rsidRPr="00EA6CB1">
              <w:rPr>
                <w:sz w:val="26"/>
                <w:szCs w:val="26"/>
                <w:lang w:val="vi-VN"/>
              </w:rPr>
              <w:t>6</w:t>
            </w:r>
          </w:p>
        </w:tc>
        <w:tc>
          <w:tcPr>
            <w:tcW w:w="1520" w:type="dxa"/>
          </w:tcPr>
          <w:p w14:paraId="6F1F1FD7" w14:textId="419B25EE" w:rsidR="003C4F25" w:rsidRPr="00EA6CB1" w:rsidRDefault="003C4F25" w:rsidP="003C4F25">
            <w:pPr>
              <w:spacing w:line="336" w:lineRule="auto"/>
              <w:rPr>
                <w:sz w:val="26"/>
                <w:szCs w:val="26"/>
                <w:lang w:val="vi-VN"/>
              </w:rPr>
            </w:pPr>
            <w:r w:rsidRPr="00EA6CB1">
              <w:rPr>
                <w:sz w:val="26"/>
                <w:szCs w:val="26"/>
                <w:lang w:val="vi-VN"/>
              </w:rPr>
              <w:t>Hợp đồng số 6</w:t>
            </w:r>
          </w:p>
        </w:tc>
        <w:tc>
          <w:tcPr>
            <w:tcW w:w="3200" w:type="dxa"/>
            <w:vAlign w:val="center"/>
          </w:tcPr>
          <w:p w14:paraId="18157DC8" w14:textId="1093FECC" w:rsidR="003C4F25" w:rsidRPr="00EA6CB1" w:rsidRDefault="003C4F25" w:rsidP="003C4F25">
            <w:pPr>
              <w:spacing w:line="336" w:lineRule="auto"/>
              <w:rPr>
                <w:sz w:val="26"/>
                <w:szCs w:val="26"/>
                <w:lang w:val="vi-VN"/>
              </w:rPr>
            </w:pPr>
            <w:r w:rsidRPr="00EA6CB1">
              <w:rPr>
                <w:sz w:val="26"/>
                <w:szCs w:val="26"/>
                <w:lang w:val="vi-VN"/>
              </w:rPr>
              <w:t>06.12/2017/HĐKT/UTC</w:t>
            </w:r>
            <w:r w:rsidRPr="00EA6CB1">
              <w:rPr>
                <w:sz w:val="26"/>
                <w:szCs w:val="26"/>
                <w:lang w:val="vi-VN"/>
              </w:rPr>
              <w:sym w:font="Symbol" w:char="F02D"/>
            </w:r>
            <w:r w:rsidRPr="00EA6CB1">
              <w:rPr>
                <w:sz w:val="26"/>
                <w:szCs w:val="26"/>
                <w:lang w:val="vi-VN"/>
              </w:rPr>
              <w:t>NETCOM</w:t>
            </w:r>
          </w:p>
        </w:tc>
        <w:tc>
          <w:tcPr>
            <w:tcW w:w="1813" w:type="dxa"/>
            <w:vAlign w:val="center"/>
          </w:tcPr>
          <w:p w14:paraId="0B87331B" w14:textId="567E0F0E" w:rsidR="003C4F25" w:rsidRPr="00EA6CB1" w:rsidRDefault="003C4F25" w:rsidP="003C4F25">
            <w:pPr>
              <w:spacing w:line="336" w:lineRule="auto"/>
              <w:jc w:val="right"/>
              <w:rPr>
                <w:sz w:val="26"/>
                <w:szCs w:val="26"/>
                <w:lang w:val="vi-VN"/>
              </w:rPr>
            </w:pPr>
            <w:r w:rsidRPr="00EA6CB1">
              <w:rPr>
                <w:sz w:val="26"/>
                <w:szCs w:val="26"/>
                <w:lang w:val="vi-VN"/>
              </w:rPr>
              <w:t>4.675.987.800</w:t>
            </w:r>
          </w:p>
        </w:tc>
        <w:tc>
          <w:tcPr>
            <w:tcW w:w="1813" w:type="dxa"/>
          </w:tcPr>
          <w:p w14:paraId="5CC0574B" w14:textId="57ADA393" w:rsidR="003C4F25" w:rsidRPr="00EA6CB1" w:rsidRDefault="003C4F25" w:rsidP="003C4F25">
            <w:pPr>
              <w:spacing w:line="336" w:lineRule="auto"/>
              <w:rPr>
                <w:sz w:val="26"/>
                <w:szCs w:val="26"/>
                <w:lang w:val="vi-VN"/>
              </w:rPr>
            </w:pPr>
            <w:r w:rsidRPr="00EA6CB1">
              <w:rPr>
                <w:sz w:val="26"/>
                <w:szCs w:val="26"/>
                <w:lang w:val="vi-VN"/>
              </w:rPr>
              <w:t>Đã hoàn thành</w:t>
            </w:r>
          </w:p>
        </w:tc>
      </w:tr>
      <w:tr w:rsidR="00A74D2A" w:rsidRPr="00EA6CB1" w14:paraId="277CB873" w14:textId="77777777" w:rsidTr="002E4F13">
        <w:tc>
          <w:tcPr>
            <w:tcW w:w="602" w:type="dxa"/>
            <w:vAlign w:val="center"/>
          </w:tcPr>
          <w:p w14:paraId="4470771D" w14:textId="77777777" w:rsidR="00A74D2A" w:rsidRPr="00EA6CB1" w:rsidRDefault="00A74D2A" w:rsidP="00427F52">
            <w:pPr>
              <w:spacing w:line="336" w:lineRule="auto"/>
              <w:jc w:val="center"/>
              <w:rPr>
                <w:sz w:val="26"/>
                <w:szCs w:val="26"/>
                <w:lang w:val="vi-VN"/>
              </w:rPr>
            </w:pPr>
          </w:p>
        </w:tc>
        <w:tc>
          <w:tcPr>
            <w:tcW w:w="4720" w:type="dxa"/>
            <w:gridSpan w:val="2"/>
            <w:vAlign w:val="center"/>
          </w:tcPr>
          <w:p w14:paraId="0C19C01A" w14:textId="1D29203C" w:rsidR="00A74D2A" w:rsidRPr="00EA6CB1" w:rsidRDefault="00A74D2A" w:rsidP="00427F52">
            <w:pPr>
              <w:spacing w:line="336" w:lineRule="auto"/>
              <w:rPr>
                <w:sz w:val="26"/>
                <w:szCs w:val="26"/>
                <w:lang w:val="vi-VN"/>
              </w:rPr>
            </w:pPr>
            <w:r w:rsidRPr="00EA6CB1">
              <w:rPr>
                <w:sz w:val="26"/>
                <w:szCs w:val="26"/>
                <w:lang w:val="vi-VN"/>
              </w:rPr>
              <w:t>Tổng giá trị các hợp đồng đã thực hiện tứ 2015-2017</w:t>
            </w:r>
          </w:p>
        </w:tc>
        <w:tc>
          <w:tcPr>
            <w:tcW w:w="1813" w:type="dxa"/>
            <w:vAlign w:val="center"/>
          </w:tcPr>
          <w:p w14:paraId="52EB51E1" w14:textId="5C6912B3" w:rsidR="00A74D2A" w:rsidRPr="00EA6CB1" w:rsidRDefault="003C4F25" w:rsidP="00427F52">
            <w:pPr>
              <w:spacing w:line="336" w:lineRule="auto"/>
              <w:jc w:val="right"/>
              <w:rPr>
                <w:sz w:val="26"/>
                <w:szCs w:val="26"/>
                <w:lang w:val="vi-VN"/>
              </w:rPr>
            </w:pPr>
            <w:r w:rsidRPr="00EA6CB1">
              <w:rPr>
                <w:sz w:val="26"/>
                <w:szCs w:val="26"/>
                <w:lang w:val="vi-VN"/>
              </w:rPr>
              <w:t>69.662.945.300</w:t>
            </w:r>
          </w:p>
        </w:tc>
        <w:tc>
          <w:tcPr>
            <w:tcW w:w="1813" w:type="dxa"/>
            <w:vAlign w:val="center"/>
          </w:tcPr>
          <w:p w14:paraId="28B0F391" w14:textId="77777777" w:rsidR="00A74D2A" w:rsidRPr="00EA6CB1" w:rsidRDefault="00A74D2A" w:rsidP="00427F52">
            <w:pPr>
              <w:spacing w:line="336" w:lineRule="auto"/>
              <w:rPr>
                <w:sz w:val="26"/>
                <w:szCs w:val="26"/>
                <w:lang w:val="vi-VN"/>
              </w:rPr>
            </w:pPr>
          </w:p>
        </w:tc>
      </w:tr>
    </w:tbl>
    <w:p w14:paraId="4762C82D" w14:textId="3BADBE16" w:rsidR="00E2430B" w:rsidRPr="00EA6CB1" w:rsidRDefault="00E55CEE" w:rsidP="002A1445">
      <w:pPr>
        <w:spacing w:line="336" w:lineRule="auto"/>
        <w:ind w:firstLine="720"/>
        <w:rPr>
          <w:sz w:val="26"/>
          <w:szCs w:val="26"/>
          <w:lang w:val="vi-VN"/>
        </w:rPr>
      </w:pPr>
      <w:r w:rsidRPr="00EA6CB1">
        <w:rPr>
          <w:sz w:val="26"/>
          <w:szCs w:val="26"/>
        </w:rPr>
        <w:t>Bản</w:t>
      </w:r>
      <w:r w:rsidRPr="00EA6CB1">
        <w:rPr>
          <w:sz w:val="26"/>
          <w:szCs w:val="26"/>
          <w:lang w:val="vi-VN"/>
        </w:rPr>
        <w:t xml:space="preserve"> sao các hợp đồng tương tự đính kèm</w:t>
      </w:r>
      <w:r w:rsidR="00E2430B" w:rsidRPr="00EA6CB1">
        <w:rPr>
          <w:sz w:val="26"/>
          <w:szCs w:val="26"/>
          <w:lang w:eastAsia="ja-JP"/>
        </w:rPr>
        <w:t xml:space="preserve"> sau trang này</w:t>
      </w:r>
      <w:r w:rsidR="00E2430B" w:rsidRPr="00EA6CB1">
        <w:rPr>
          <w:sz w:val="26"/>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4"/>
        <w:gridCol w:w="4568"/>
      </w:tblGrid>
      <w:tr w:rsidR="00E2430B" w:rsidRPr="00EA6CB1" w14:paraId="197722E7" w14:textId="77777777" w:rsidTr="00C779E9">
        <w:tc>
          <w:tcPr>
            <w:tcW w:w="4715" w:type="dxa"/>
          </w:tcPr>
          <w:p w14:paraId="19BECAE9" w14:textId="77777777" w:rsidR="00E2430B" w:rsidRPr="00EA6CB1" w:rsidRDefault="00E2430B" w:rsidP="00917E9F">
            <w:pPr>
              <w:pStyle w:val="Chuky"/>
              <w:spacing w:line="336" w:lineRule="auto"/>
              <w:rPr>
                <w:rFonts w:ascii="Times New Roman" w:hAnsi="Times New Roman"/>
                <w:sz w:val="26"/>
                <w:szCs w:val="26"/>
                <w:lang w:eastAsia="ja-JP"/>
              </w:rPr>
            </w:pPr>
            <w:r w:rsidRPr="00EA6CB1">
              <w:rPr>
                <w:rFonts w:ascii="Times New Roman" w:hAnsi="Times New Roman"/>
                <w:sz w:val="26"/>
                <w:szCs w:val="26"/>
              </w:rPr>
              <w:t xml:space="preserve">         </w:t>
            </w:r>
          </w:p>
        </w:tc>
        <w:tc>
          <w:tcPr>
            <w:tcW w:w="4744" w:type="dxa"/>
          </w:tcPr>
          <w:p w14:paraId="788F733E" w14:textId="06DE517F" w:rsidR="00166F80" w:rsidRPr="00EA6CB1" w:rsidRDefault="00C51CE5" w:rsidP="00166F80">
            <w:pPr>
              <w:pStyle w:val="Chuky"/>
              <w:rPr>
                <w:rFonts w:ascii="Times New Roman" w:hAnsi="Times New Roman"/>
                <w:sz w:val="26"/>
                <w:szCs w:val="26"/>
              </w:rPr>
            </w:pPr>
            <w:r w:rsidRPr="00EA6CB1">
              <w:rPr>
                <w:rFonts w:ascii="Times New Roman" w:hAnsi="Times New Roman"/>
                <w:sz w:val="26"/>
                <w:szCs w:val="26"/>
              </w:rPr>
              <w:t>Đại diện hợp pháp của nhà thầu liên danh</w:t>
            </w:r>
          </w:p>
          <w:p w14:paraId="32451CD1" w14:textId="065554AB" w:rsidR="00166F80" w:rsidRPr="00EA6CB1" w:rsidRDefault="00850EA0" w:rsidP="00166F80">
            <w:pPr>
              <w:pStyle w:val="Chuky"/>
              <w:rPr>
                <w:rFonts w:ascii="Times New Roman" w:hAnsi="Times New Roman"/>
                <w:sz w:val="26"/>
                <w:szCs w:val="26"/>
              </w:rPr>
            </w:pPr>
            <w:r w:rsidRPr="00EA6CB1">
              <w:rPr>
                <w:rFonts w:ascii="Times New Roman" w:hAnsi="Times New Roman"/>
                <w:sz w:val="26"/>
                <w:szCs w:val="26"/>
              </w:rPr>
              <w:t>GIÁM ĐỐC LIÊN DANH</w:t>
            </w:r>
          </w:p>
          <w:p w14:paraId="206F4B2E" w14:textId="5079F491" w:rsidR="00166F80" w:rsidRPr="00EA6CB1" w:rsidRDefault="001472F3" w:rsidP="00166F80">
            <w:pPr>
              <w:pStyle w:val="Chuky"/>
              <w:rPr>
                <w:rFonts w:ascii="Times New Roman" w:hAnsi="Times New Roman"/>
                <w:sz w:val="26"/>
                <w:szCs w:val="26"/>
                <w:lang w:val="vi-VN"/>
              </w:rPr>
            </w:pPr>
            <w:r w:rsidRPr="00EA6CB1">
              <w:rPr>
                <w:rFonts w:ascii="Times New Roman" w:hAnsi="Times New Roman"/>
                <w:sz w:val="26"/>
                <w:szCs w:val="26"/>
                <w:lang w:val="vi-VN"/>
              </w:rPr>
              <w:t xml:space="preserve">  </w:t>
            </w:r>
          </w:p>
          <w:p w14:paraId="68A3E199" w14:textId="77777777" w:rsidR="00166F80" w:rsidRPr="00EA6CB1" w:rsidRDefault="00166F80" w:rsidP="00166F80">
            <w:pPr>
              <w:pStyle w:val="Chuky"/>
              <w:rPr>
                <w:rFonts w:ascii="Times New Roman" w:hAnsi="Times New Roman"/>
                <w:sz w:val="26"/>
                <w:szCs w:val="26"/>
              </w:rPr>
            </w:pPr>
            <w:r w:rsidRPr="00EA6CB1">
              <w:rPr>
                <w:rFonts w:ascii="Times New Roman" w:hAnsi="Times New Roman"/>
                <w:sz w:val="26"/>
                <w:szCs w:val="26"/>
              </w:rPr>
              <w:t xml:space="preserve"> </w:t>
            </w:r>
          </w:p>
          <w:p w14:paraId="7212AC21" w14:textId="77777777" w:rsidR="00166F80" w:rsidRPr="00EA6CB1" w:rsidRDefault="00166F80" w:rsidP="00166F80">
            <w:pPr>
              <w:pStyle w:val="Chuky"/>
              <w:rPr>
                <w:rFonts w:ascii="Times New Roman" w:hAnsi="Times New Roman"/>
                <w:sz w:val="26"/>
                <w:szCs w:val="26"/>
              </w:rPr>
            </w:pPr>
          </w:p>
          <w:p w14:paraId="5162705D" w14:textId="77777777" w:rsidR="00166F80" w:rsidRPr="00EA6CB1" w:rsidRDefault="00166F80" w:rsidP="00166F80">
            <w:pPr>
              <w:pStyle w:val="Chuky"/>
              <w:rPr>
                <w:rFonts w:ascii="Times New Roman" w:hAnsi="Times New Roman"/>
                <w:sz w:val="26"/>
                <w:szCs w:val="26"/>
              </w:rPr>
            </w:pPr>
          </w:p>
          <w:p w14:paraId="487D7BB9" w14:textId="77777777" w:rsidR="00166F80" w:rsidRPr="00EA6CB1" w:rsidRDefault="00166F80" w:rsidP="00166F80">
            <w:pPr>
              <w:pStyle w:val="Chuky"/>
              <w:rPr>
                <w:rFonts w:ascii="Times New Roman" w:hAnsi="Times New Roman"/>
                <w:sz w:val="26"/>
                <w:szCs w:val="26"/>
              </w:rPr>
            </w:pPr>
          </w:p>
          <w:p w14:paraId="11003D2E" w14:textId="77777777" w:rsidR="00166F80" w:rsidRPr="00EA6CB1" w:rsidRDefault="00166F80" w:rsidP="00166F80">
            <w:pPr>
              <w:pStyle w:val="Chuky"/>
              <w:rPr>
                <w:rFonts w:ascii="Times New Roman" w:hAnsi="Times New Roman"/>
                <w:sz w:val="26"/>
                <w:szCs w:val="26"/>
              </w:rPr>
            </w:pPr>
          </w:p>
          <w:p w14:paraId="5860ED29" w14:textId="76D7E3EC" w:rsidR="000521BB" w:rsidRPr="00EA6CB1" w:rsidRDefault="00166F80" w:rsidP="00166F80">
            <w:pPr>
              <w:pStyle w:val="Chuky"/>
              <w:spacing w:line="336" w:lineRule="auto"/>
              <w:rPr>
                <w:rFonts w:ascii="Times New Roman" w:hAnsi="Times New Roman"/>
                <w:sz w:val="26"/>
                <w:szCs w:val="26"/>
              </w:rPr>
            </w:pPr>
            <w:r w:rsidRPr="00EA6CB1">
              <w:rPr>
                <w:rFonts w:ascii="Times New Roman" w:hAnsi="Times New Roman"/>
                <w:sz w:val="26"/>
                <w:szCs w:val="26"/>
              </w:rPr>
              <w:t xml:space="preserve"> </w:t>
            </w:r>
            <w:r w:rsidR="001472F3" w:rsidRPr="00EA6CB1">
              <w:rPr>
                <w:rFonts w:ascii="Times New Roman" w:hAnsi="Times New Roman"/>
                <w:sz w:val="26"/>
                <w:szCs w:val="26"/>
              </w:rPr>
              <w:t xml:space="preserve">  Trịnh Lê Nam</w:t>
            </w:r>
            <w:r w:rsidRPr="00EA6CB1">
              <w:rPr>
                <w:rFonts w:ascii="Times New Roman" w:hAnsi="Times New Roman"/>
                <w:sz w:val="26"/>
                <w:szCs w:val="26"/>
              </w:rPr>
              <w:t xml:space="preserve"> </w:t>
            </w:r>
          </w:p>
        </w:tc>
      </w:tr>
    </w:tbl>
    <w:p w14:paraId="72554049" w14:textId="5CE94A5E" w:rsidR="00E2430B" w:rsidRPr="00EA6CB1" w:rsidRDefault="00E2430B" w:rsidP="00917E9F">
      <w:pPr>
        <w:spacing w:line="336" w:lineRule="auto"/>
        <w:rPr>
          <w:sz w:val="26"/>
          <w:szCs w:val="26"/>
          <w:lang w:eastAsia="ja-JP"/>
        </w:rPr>
      </w:pPr>
    </w:p>
    <w:p w14:paraId="7BCBA372" w14:textId="77777777" w:rsidR="00CD7521" w:rsidRPr="00EA6CB1" w:rsidRDefault="00CD7521" w:rsidP="00917E9F">
      <w:pPr>
        <w:spacing w:line="336" w:lineRule="auto"/>
        <w:rPr>
          <w:sz w:val="26"/>
          <w:szCs w:val="26"/>
          <w:lang w:eastAsia="ja-JP"/>
        </w:rPr>
      </w:pPr>
    </w:p>
    <w:p w14:paraId="4E4A4499" w14:textId="77777777" w:rsidR="00CD7521" w:rsidRPr="00EA6CB1" w:rsidRDefault="00CD7521" w:rsidP="00917E9F">
      <w:pPr>
        <w:spacing w:line="336" w:lineRule="auto"/>
        <w:rPr>
          <w:sz w:val="26"/>
          <w:szCs w:val="26"/>
          <w:lang w:eastAsia="ja-JP"/>
        </w:rPr>
      </w:pPr>
    </w:p>
    <w:p w14:paraId="73BE9325" w14:textId="77777777" w:rsidR="00CD7521" w:rsidRPr="00EA6CB1" w:rsidRDefault="00CD7521" w:rsidP="00917E9F">
      <w:pPr>
        <w:spacing w:line="336" w:lineRule="auto"/>
        <w:rPr>
          <w:sz w:val="26"/>
          <w:szCs w:val="26"/>
          <w:lang w:eastAsia="ja-JP"/>
        </w:rPr>
      </w:pPr>
    </w:p>
    <w:p w14:paraId="54665F79" w14:textId="6BD01183" w:rsidR="00A97ABA" w:rsidRPr="00EA6CB1" w:rsidRDefault="00A97ABA" w:rsidP="008657F2">
      <w:pPr>
        <w:pStyle w:val="Heading3"/>
        <w:numPr>
          <w:ilvl w:val="1"/>
          <w:numId w:val="29"/>
        </w:numPr>
        <w:spacing w:line="336" w:lineRule="auto"/>
        <w:rPr>
          <w:rFonts w:cs="Times New Roman"/>
          <w:sz w:val="26"/>
        </w:rPr>
      </w:pPr>
      <w:bookmarkStart w:id="107" w:name="_Toc443567324"/>
      <w:bookmarkStart w:id="108" w:name="_Toc488848559"/>
      <w:bookmarkStart w:id="109" w:name="_Toc527033310"/>
      <w:r w:rsidRPr="00EA6CB1">
        <w:rPr>
          <w:rFonts w:cs="Times New Roman"/>
          <w:sz w:val="26"/>
        </w:rPr>
        <w:t>Hợp đồng tương tự</w:t>
      </w:r>
      <w:r w:rsidR="00E55CEE" w:rsidRPr="00EA6CB1">
        <w:rPr>
          <w:rFonts w:cs="Times New Roman"/>
          <w:sz w:val="26"/>
        </w:rPr>
        <w:t xml:space="preserve"> </w:t>
      </w:r>
      <w:bookmarkEnd w:id="107"/>
      <w:bookmarkEnd w:id="108"/>
      <w:r w:rsidR="003F06E7" w:rsidRPr="00EA6CB1">
        <w:rPr>
          <w:rFonts w:cs="Times New Roman"/>
          <w:sz w:val="26"/>
        </w:rPr>
        <w:t>s</w:t>
      </w:r>
      <w:r w:rsidR="003F06E7" w:rsidRPr="00EA6CB1">
        <w:rPr>
          <w:rFonts w:cs="Times New Roman"/>
          <w:sz w:val="26"/>
          <w:lang w:val="vi-VN"/>
        </w:rPr>
        <w:t>ố 1 – Đang thực hiện.</w:t>
      </w:r>
      <w:bookmarkEnd w:id="109"/>
    </w:p>
    <w:p w14:paraId="766989CF" w14:textId="05840863" w:rsidR="00A97ABA" w:rsidRPr="00EA6CB1" w:rsidRDefault="006421AC" w:rsidP="00917E9F">
      <w:pPr>
        <w:pStyle w:val="Bullets"/>
        <w:spacing w:line="336" w:lineRule="auto"/>
        <w:jc w:val="right"/>
        <w:rPr>
          <w:sz w:val="26"/>
          <w:szCs w:val="26"/>
          <w:lang w:eastAsia="ja-JP"/>
        </w:rPr>
      </w:pPr>
      <w:r w:rsidRPr="00EA6CB1">
        <w:rPr>
          <w:sz w:val="26"/>
          <w:szCs w:val="26"/>
        </w:rPr>
        <w:t>Hà nội, ngày 17 tháng 10 năm 2018</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5"/>
        <w:gridCol w:w="85"/>
        <w:gridCol w:w="5184"/>
        <w:gridCol w:w="2348"/>
      </w:tblGrid>
      <w:tr w:rsidR="00A97ABA" w:rsidRPr="00EA6CB1" w14:paraId="08450344" w14:textId="77777777" w:rsidTr="00CA3136">
        <w:trPr>
          <w:gridAfter w:val="1"/>
          <w:wAfter w:w="1295" w:type="pct"/>
        </w:trPr>
        <w:tc>
          <w:tcPr>
            <w:tcW w:w="802" w:type="pct"/>
          </w:tcPr>
          <w:p w14:paraId="49D8B6C5" w14:textId="18FCEA53" w:rsidR="00A97ABA" w:rsidRPr="00EA6CB1" w:rsidRDefault="002A1445" w:rsidP="00917E9F">
            <w:pPr>
              <w:pStyle w:val="Bullets"/>
              <w:spacing w:line="336" w:lineRule="auto"/>
              <w:rPr>
                <w:sz w:val="26"/>
                <w:szCs w:val="26"/>
                <w:lang w:val="vi-VN" w:eastAsia="ja-JP"/>
              </w:rPr>
            </w:pPr>
            <w:r w:rsidRPr="00EA6CB1">
              <w:rPr>
                <w:sz w:val="26"/>
                <w:szCs w:val="26"/>
                <w:lang w:eastAsia="ja-JP"/>
              </w:rPr>
              <w:t>Tên thành</w:t>
            </w:r>
            <w:r w:rsidRPr="00EA6CB1">
              <w:rPr>
                <w:sz w:val="26"/>
                <w:szCs w:val="26"/>
                <w:lang w:val="vi-VN" w:eastAsia="ja-JP"/>
              </w:rPr>
              <w:t xml:space="preserve"> viên </w:t>
            </w:r>
          </w:p>
        </w:tc>
        <w:tc>
          <w:tcPr>
            <w:tcW w:w="2904" w:type="pct"/>
            <w:gridSpan w:val="2"/>
          </w:tcPr>
          <w:p w14:paraId="19E8850D" w14:textId="77777777" w:rsidR="00A97ABA" w:rsidRPr="00EA6CB1" w:rsidRDefault="00A97ABA" w:rsidP="00917E9F">
            <w:pPr>
              <w:pStyle w:val="Bullets"/>
              <w:spacing w:line="336" w:lineRule="auto"/>
              <w:rPr>
                <w:sz w:val="26"/>
                <w:szCs w:val="26"/>
                <w:lang w:eastAsia="ja-JP"/>
              </w:rPr>
            </w:pPr>
            <w:r w:rsidRPr="00EA6CB1">
              <w:rPr>
                <w:sz w:val="26"/>
                <w:szCs w:val="26"/>
                <w:lang w:eastAsia="ja-JP"/>
              </w:rPr>
              <w:t>: Công ty TNHH máy tính Nét</w:t>
            </w:r>
          </w:p>
        </w:tc>
      </w:tr>
      <w:tr w:rsidR="00A97ABA" w:rsidRPr="00EA6CB1" w14:paraId="16AD583F" w14:textId="77777777" w:rsidTr="00CA3136">
        <w:tc>
          <w:tcPr>
            <w:tcW w:w="849" w:type="pct"/>
            <w:gridSpan w:val="2"/>
          </w:tcPr>
          <w:p w14:paraId="5A9AFC60" w14:textId="77777777" w:rsidR="00A97ABA" w:rsidRPr="00EA6CB1" w:rsidRDefault="00A97ABA" w:rsidP="00917E9F">
            <w:pPr>
              <w:pStyle w:val="Bullets"/>
              <w:spacing w:line="336" w:lineRule="auto"/>
              <w:rPr>
                <w:sz w:val="26"/>
                <w:szCs w:val="26"/>
                <w:lang w:eastAsia="ja-JP"/>
              </w:rPr>
            </w:pPr>
            <w:r w:rsidRPr="00EA6CB1">
              <w:rPr>
                <w:sz w:val="26"/>
                <w:szCs w:val="26"/>
                <w:lang w:eastAsia="ja-JP"/>
              </w:rPr>
              <w:t>Địa chỉ</w:t>
            </w:r>
          </w:p>
        </w:tc>
        <w:tc>
          <w:tcPr>
            <w:tcW w:w="4151" w:type="pct"/>
            <w:gridSpan w:val="2"/>
          </w:tcPr>
          <w:p w14:paraId="06D0E351" w14:textId="4728ED1E" w:rsidR="00A97ABA" w:rsidRPr="00EA6CB1" w:rsidRDefault="00A97ABA" w:rsidP="00917E9F">
            <w:pPr>
              <w:pStyle w:val="Bullets"/>
              <w:spacing w:line="336" w:lineRule="auto"/>
              <w:rPr>
                <w:sz w:val="26"/>
                <w:szCs w:val="26"/>
                <w:lang w:eastAsia="ja-JP"/>
              </w:rPr>
            </w:pPr>
            <w:r w:rsidRPr="00EA6CB1">
              <w:rPr>
                <w:sz w:val="26"/>
                <w:szCs w:val="26"/>
                <w:lang w:eastAsia="ja-JP"/>
              </w:rPr>
              <w:t xml:space="preserve">: 46A, ngõ 120 đường Trường Chinh, </w:t>
            </w:r>
            <w:r w:rsidR="00CA3136" w:rsidRPr="00EA6CB1">
              <w:rPr>
                <w:sz w:val="26"/>
                <w:szCs w:val="26"/>
                <w:lang w:eastAsia="ja-JP"/>
              </w:rPr>
              <w:t xml:space="preserve">P. </w:t>
            </w:r>
            <w:r w:rsidRPr="00EA6CB1">
              <w:rPr>
                <w:sz w:val="26"/>
                <w:szCs w:val="26"/>
                <w:lang w:eastAsia="ja-JP"/>
              </w:rPr>
              <w:t xml:space="preserve">Phương Mai, </w:t>
            </w:r>
            <w:r w:rsidR="00CA3136" w:rsidRPr="00EA6CB1">
              <w:rPr>
                <w:sz w:val="26"/>
                <w:szCs w:val="26"/>
                <w:lang w:eastAsia="ja-JP"/>
              </w:rPr>
              <w:t>Q.</w:t>
            </w:r>
            <w:r w:rsidRPr="00EA6CB1">
              <w:rPr>
                <w:sz w:val="26"/>
                <w:szCs w:val="26"/>
                <w:lang w:eastAsia="ja-JP"/>
              </w:rPr>
              <w:t>Đống đa, T</w:t>
            </w:r>
            <w:r w:rsidR="00CA3136" w:rsidRPr="00EA6CB1">
              <w:rPr>
                <w:sz w:val="26"/>
                <w:szCs w:val="26"/>
                <w:lang w:eastAsia="ja-JP"/>
              </w:rPr>
              <w:t>.p</w:t>
            </w:r>
            <w:r w:rsidRPr="00EA6CB1">
              <w:rPr>
                <w:sz w:val="26"/>
                <w:szCs w:val="26"/>
                <w:lang w:eastAsia="ja-JP"/>
              </w:rPr>
              <w:t>Hà nội</w:t>
            </w:r>
          </w:p>
        </w:tc>
      </w:tr>
    </w:tbl>
    <w:p w14:paraId="131F16BF" w14:textId="77777777" w:rsidR="00A97ABA" w:rsidRPr="00EA6CB1" w:rsidRDefault="00A97ABA" w:rsidP="00917E9F">
      <w:pPr>
        <w:pStyle w:val="Bullets"/>
        <w:spacing w:line="336" w:lineRule="auto"/>
        <w:rPr>
          <w:sz w:val="26"/>
          <w:szCs w:val="26"/>
          <w:lang w:eastAsia="ja-JP"/>
        </w:rPr>
      </w:pPr>
      <w:r w:rsidRPr="00EA6CB1">
        <w:rPr>
          <w:sz w:val="26"/>
          <w:szCs w:val="26"/>
          <w:lang w:eastAsia="ja-JP"/>
        </w:rPr>
        <w:t>Sau đây là bảng chi tiết nội dung hợp đồng:</w:t>
      </w:r>
    </w:p>
    <w:tbl>
      <w:tblPr>
        <w:tblW w:w="5000" w:type="pct"/>
        <w:tblCellMar>
          <w:left w:w="0" w:type="dxa"/>
          <w:right w:w="0" w:type="dxa"/>
        </w:tblCellMar>
        <w:tblLook w:val="0000" w:firstRow="0" w:lastRow="0" w:firstColumn="0" w:lastColumn="0" w:noHBand="0" w:noVBand="0"/>
      </w:tblPr>
      <w:tblGrid>
        <w:gridCol w:w="3369"/>
        <w:gridCol w:w="5697"/>
      </w:tblGrid>
      <w:tr w:rsidR="00A97ABA" w:rsidRPr="00EA6CB1" w14:paraId="1840C8FE" w14:textId="77777777" w:rsidTr="0001718B">
        <w:tc>
          <w:tcPr>
            <w:tcW w:w="1858" w:type="pct"/>
            <w:tcBorders>
              <w:top w:val="single" w:sz="2" w:space="0" w:color="auto"/>
              <w:left w:val="single" w:sz="2" w:space="0" w:color="auto"/>
              <w:bottom w:val="single" w:sz="2" w:space="0" w:color="auto"/>
              <w:right w:val="single" w:sz="2" w:space="0" w:color="auto"/>
            </w:tcBorders>
            <w:vAlign w:val="center"/>
          </w:tcPr>
          <w:p w14:paraId="493CF235" w14:textId="77777777" w:rsidR="00A97ABA" w:rsidRPr="00EA6CB1" w:rsidRDefault="00A97ABA" w:rsidP="00B11AA5">
            <w:pPr>
              <w:pStyle w:val="Bullets"/>
              <w:spacing w:line="336" w:lineRule="auto"/>
              <w:ind w:left="57" w:right="57"/>
              <w:rPr>
                <w:sz w:val="26"/>
                <w:szCs w:val="26"/>
              </w:rPr>
            </w:pPr>
            <w:r w:rsidRPr="00EA6CB1">
              <w:rPr>
                <w:sz w:val="26"/>
                <w:szCs w:val="26"/>
              </w:rPr>
              <w:t xml:space="preserve">Tên và số hợp đồng </w:t>
            </w:r>
          </w:p>
        </w:tc>
        <w:tc>
          <w:tcPr>
            <w:tcW w:w="3142" w:type="pct"/>
            <w:tcBorders>
              <w:top w:val="single" w:sz="2" w:space="0" w:color="auto"/>
              <w:left w:val="single" w:sz="2" w:space="0" w:color="auto"/>
              <w:bottom w:val="single" w:sz="2" w:space="0" w:color="auto"/>
              <w:right w:val="single" w:sz="2" w:space="0" w:color="auto"/>
            </w:tcBorders>
            <w:vAlign w:val="center"/>
          </w:tcPr>
          <w:p w14:paraId="4224C906" w14:textId="5C6AAA9C" w:rsidR="00A97ABA" w:rsidRPr="00EA6CB1" w:rsidRDefault="00AF1816" w:rsidP="00B11AA5">
            <w:pPr>
              <w:pStyle w:val="Bullets"/>
              <w:spacing w:line="336" w:lineRule="auto"/>
              <w:ind w:left="57" w:right="57"/>
              <w:rPr>
                <w:sz w:val="26"/>
                <w:szCs w:val="26"/>
                <w:lang w:val="vi-VN"/>
              </w:rPr>
            </w:pPr>
            <w:r w:rsidRPr="00EA6CB1">
              <w:rPr>
                <w:sz w:val="26"/>
                <w:szCs w:val="26"/>
                <w:lang w:val="vi-VN"/>
              </w:rPr>
              <w:t>18118/HĐKT-NET-HTT</w:t>
            </w:r>
          </w:p>
        </w:tc>
      </w:tr>
      <w:tr w:rsidR="00A97ABA" w:rsidRPr="00EA6CB1" w14:paraId="37489772" w14:textId="77777777" w:rsidTr="0001718B">
        <w:tc>
          <w:tcPr>
            <w:tcW w:w="1858" w:type="pct"/>
            <w:tcBorders>
              <w:top w:val="single" w:sz="2" w:space="0" w:color="auto"/>
              <w:left w:val="single" w:sz="2" w:space="0" w:color="auto"/>
              <w:bottom w:val="single" w:sz="2" w:space="0" w:color="auto"/>
              <w:right w:val="single" w:sz="2" w:space="0" w:color="auto"/>
            </w:tcBorders>
            <w:vAlign w:val="center"/>
          </w:tcPr>
          <w:p w14:paraId="086B7BA3" w14:textId="77777777" w:rsidR="00A97ABA" w:rsidRPr="00EA6CB1" w:rsidRDefault="00A97ABA" w:rsidP="00B11AA5">
            <w:pPr>
              <w:pStyle w:val="Bullets"/>
              <w:spacing w:line="336" w:lineRule="auto"/>
              <w:ind w:left="57" w:right="57"/>
              <w:rPr>
                <w:sz w:val="26"/>
                <w:szCs w:val="26"/>
              </w:rPr>
            </w:pPr>
            <w:r w:rsidRPr="00EA6CB1">
              <w:rPr>
                <w:sz w:val="26"/>
                <w:szCs w:val="26"/>
              </w:rPr>
              <w:t>Ngày ký hợp đồng</w:t>
            </w:r>
          </w:p>
        </w:tc>
        <w:tc>
          <w:tcPr>
            <w:tcW w:w="3142" w:type="pct"/>
            <w:tcBorders>
              <w:top w:val="single" w:sz="2" w:space="0" w:color="auto"/>
              <w:left w:val="single" w:sz="2" w:space="0" w:color="auto"/>
              <w:bottom w:val="single" w:sz="2" w:space="0" w:color="auto"/>
              <w:right w:val="single" w:sz="2" w:space="0" w:color="auto"/>
            </w:tcBorders>
            <w:vAlign w:val="center"/>
          </w:tcPr>
          <w:p w14:paraId="1E72DB02" w14:textId="4D161BF7" w:rsidR="00A97ABA" w:rsidRPr="00EA6CB1" w:rsidRDefault="00AF1816" w:rsidP="00B11AA5">
            <w:pPr>
              <w:pStyle w:val="Bullets"/>
              <w:spacing w:line="336" w:lineRule="auto"/>
              <w:ind w:left="57" w:right="57"/>
              <w:rPr>
                <w:sz w:val="26"/>
                <w:szCs w:val="26"/>
                <w:lang w:val="vi-VN"/>
              </w:rPr>
            </w:pPr>
            <w:r w:rsidRPr="00EA6CB1">
              <w:rPr>
                <w:sz w:val="26"/>
                <w:szCs w:val="26"/>
                <w:lang w:val="vi-VN"/>
              </w:rPr>
              <w:t>15</w:t>
            </w:r>
            <w:r w:rsidR="00A97ABA" w:rsidRPr="00EA6CB1">
              <w:rPr>
                <w:sz w:val="26"/>
                <w:szCs w:val="26"/>
              </w:rPr>
              <w:t xml:space="preserve"> tháng </w:t>
            </w:r>
            <w:r w:rsidRPr="00EA6CB1">
              <w:rPr>
                <w:sz w:val="26"/>
                <w:szCs w:val="26"/>
                <w:lang w:val="vi-VN"/>
              </w:rPr>
              <w:t>05</w:t>
            </w:r>
            <w:r w:rsidR="00A97ABA" w:rsidRPr="00EA6CB1">
              <w:rPr>
                <w:sz w:val="26"/>
                <w:szCs w:val="26"/>
              </w:rPr>
              <w:t xml:space="preserve"> năm 201</w:t>
            </w:r>
            <w:r w:rsidRPr="00EA6CB1">
              <w:rPr>
                <w:sz w:val="26"/>
                <w:szCs w:val="26"/>
                <w:lang w:val="vi-VN"/>
              </w:rPr>
              <w:t>8</w:t>
            </w:r>
          </w:p>
        </w:tc>
      </w:tr>
      <w:tr w:rsidR="00A97ABA" w:rsidRPr="00EA6CB1" w14:paraId="7D1F1DFE" w14:textId="77777777" w:rsidTr="0001718B">
        <w:tc>
          <w:tcPr>
            <w:tcW w:w="1858" w:type="pct"/>
            <w:tcBorders>
              <w:top w:val="single" w:sz="2" w:space="0" w:color="auto"/>
              <w:left w:val="single" w:sz="2" w:space="0" w:color="auto"/>
              <w:bottom w:val="single" w:sz="2" w:space="0" w:color="auto"/>
              <w:right w:val="single" w:sz="2" w:space="0" w:color="auto"/>
            </w:tcBorders>
            <w:vAlign w:val="center"/>
          </w:tcPr>
          <w:p w14:paraId="76E6C155" w14:textId="77777777" w:rsidR="00A97ABA" w:rsidRPr="00EA6CB1" w:rsidRDefault="00A97ABA" w:rsidP="00B11AA5">
            <w:pPr>
              <w:pStyle w:val="Bullets"/>
              <w:spacing w:line="336" w:lineRule="auto"/>
              <w:ind w:left="57" w:right="57"/>
              <w:rPr>
                <w:sz w:val="26"/>
                <w:szCs w:val="26"/>
              </w:rPr>
            </w:pPr>
            <w:r w:rsidRPr="00EA6CB1">
              <w:rPr>
                <w:sz w:val="26"/>
                <w:szCs w:val="26"/>
              </w:rPr>
              <w:t>Ngày hoàn thành</w:t>
            </w:r>
          </w:p>
        </w:tc>
        <w:tc>
          <w:tcPr>
            <w:tcW w:w="3142" w:type="pct"/>
            <w:tcBorders>
              <w:top w:val="single" w:sz="2" w:space="0" w:color="auto"/>
              <w:left w:val="single" w:sz="2" w:space="0" w:color="auto"/>
              <w:bottom w:val="single" w:sz="2" w:space="0" w:color="auto"/>
              <w:right w:val="single" w:sz="2" w:space="0" w:color="auto"/>
            </w:tcBorders>
            <w:vAlign w:val="center"/>
          </w:tcPr>
          <w:p w14:paraId="0D93E0AE" w14:textId="5DC97F9C" w:rsidR="00F61319" w:rsidRPr="00EA6CB1" w:rsidRDefault="00AF1816" w:rsidP="00DB4929">
            <w:pPr>
              <w:pStyle w:val="Bullets"/>
              <w:spacing w:line="336" w:lineRule="auto"/>
              <w:ind w:left="57" w:right="57"/>
              <w:rPr>
                <w:sz w:val="26"/>
                <w:szCs w:val="26"/>
                <w:lang w:val="vi-VN"/>
              </w:rPr>
            </w:pPr>
            <w:r w:rsidRPr="00EA6CB1">
              <w:rPr>
                <w:sz w:val="26"/>
                <w:szCs w:val="26"/>
                <w:lang w:val="vi-VN"/>
              </w:rPr>
              <w:t xml:space="preserve">Đang thực hiện, đã hoàn thành trên 80% khối lượng và giá trị </w:t>
            </w:r>
            <w:r w:rsidR="00F61319" w:rsidRPr="00EA6CB1">
              <w:rPr>
                <w:sz w:val="26"/>
                <w:szCs w:val="26"/>
                <w:lang w:val="vi-VN"/>
              </w:rPr>
              <w:t>công</w:t>
            </w:r>
            <w:r w:rsidRPr="00EA6CB1">
              <w:rPr>
                <w:sz w:val="26"/>
                <w:szCs w:val="26"/>
                <w:lang w:val="vi-VN"/>
              </w:rPr>
              <w:t xml:space="preserve"> việc</w:t>
            </w:r>
          </w:p>
        </w:tc>
      </w:tr>
      <w:tr w:rsidR="00A97ABA" w:rsidRPr="00EA6CB1" w14:paraId="4283E542" w14:textId="77777777" w:rsidTr="0001718B">
        <w:tc>
          <w:tcPr>
            <w:tcW w:w="1858" w:type="pct"/>
            <w:tcBorders>
              <w:top w:val="single" w:sz="2" w:space="0" w:color="auto"/>
              <w:left w:val="single" w:sz="2" w:space="0" w:color="auto"/>
              <w:right w:val="single" w:sz="2" w:space="0" w:color="auto"/>
            </w:tcBorders>
            <w:vAlign w:val="center"/>
          </w:tcPr>
          <w:p w14:paraId="2DCE8E9D" w14:textId="77777777" w:rsidR="00A97ABA" w:rsidRPr="00EA6CB1" w:rsidRDefault="00A97ABA" w:rsidP="00B11AA5">
            <w:pPr>
              <w:pStyle w:val="Bullets"/>
              <w:spacing w:line="336" w:lineRule="auto"/>
              <w:ind w:left="57" w:right="57"/>
              <w:rPr>
                <w:sz w:val="26"/>
                <w:szCs w:val="26"/>
              </w:rPr>
            </w:pPr>
            <w:r w:rsidRPr="00EA6CB1">
              <w:rPr>
                <w:sz w:val="26"/>
                <w:szCs w:val="26"/>
              </w:rPr>
              <w:t>Giá trị hợp đồng</w:t>
            </w:r>
          </w:p>
        </w:tc>
        <w:tc>
          <w:tcPr>
            <w:tcW w:w="3142" w:type="pct"/>
            <w:tcBorders>
              <w:top w:val="single" w:sz="2" w:space="0" w:color="auto"/>
              <w:left w:val="single" w:sz="2" w:space="0" w:color="auto"/>
              <w:right w:val="single" w:sz="2" w:space="0" w:color="auto"/>
            </w:tcBorders>
            <w:vAlign w:val="center"/>
          </w:tcPr>
          <w:p w14:paraId="6841E1E4" w14:textId="3A8E0578" w:rsidR="00A97ABA" w:rsidRPr="00EA6CB1" w:rsidRDefault="00AF1816" w:rsidP="00B11AA5">
            <w:pPr>
              <w:pStyle w:val="Bullets"/>
              <w:spacing w:line="336" w:lineRule="auto"/>
              <w:ind w:left="57" w:right="57"/>
              <w:rPr>
                <w:sz w:val="26"/>
                <w:szCs w:val="26"/>
              </w:rPr>
            </w:pPr>
            <w:r w:rsidRPr="00EA6CB1">
              <w:rPr>
                <w:sz w:val="26"/>
                <w:szCs w:val="26"/>
                <w:lang w:val="vi-VN"/>
              </w:rPr>
              <w:t>21,206,922,000</w:t>
            </w:r>
            <w:r w:rsidR="00A97ABA" w:rsidRPr="00EA6CB1">
              <w:rPr>
                <w:sz w:val="26"/>
                <w:szCs w:val="26"/>
              </w:rPr>
              <w:t xml:space="preserve"> VNĐ (Bằng chữ: </w:t>
            </w:r>
            <w:r w:rsidRPr="00EA6CB1">
              <w:rPr>
                <w:sz w:val="26"/>
                <w:szCs w:val="26"/>
              </w:rPr>
              <w:t>Hai</w:t>
            </w:r>
            <w:r w:rsidRPr="00EA6CB1">
              <w:rPr>
                <w:sz w:val="26"/>
                <w:szCs w:val="26"/>
                <w:lang w:val="vi-VN"/>
              </w:rPr>
              <w:t xml:space="preserve"> mươi mốt tỷ, hai trăm lẻ sáu triệu chín trăm hai mươi hai ngàn đồng</w:t>
            </w:r>
            <w:r w:rsidR="00A97ABA" w:rsidRPr="00EA6CB1">
              <w:rPr>
                <w:sz w:val="26"/>
                <w:szCs w:val="26"/>
              </w:rPr>
              <w:t xml:space="preserve"> Việt Nam).</w:t>
            </w:r>
          </w:p>
        </w:tc>
      </w:tr>
      <w:tr w:rsidR="00A97ABA" w:rsidRPr="00EA6CB1" w14:paraId="54976C41" w14:textId="77777777" w:rsidTr="0001718B">
        <w:tc>
          <w:tcPr>
            <w:tcW w:w="1858" w:type="pct"/>
            <w:tcBorders>
              <w:top w:val="single" w:sz="2" w:space="0" w:color="auto"/>
              <w:left w:val="single" w:sz="2" w:space="0" w:color="auto"/>
              <w:bottom w:val="single" w:sz="2" w:space="0" w:color="auto"/>
              <w:right w:val="single" w:sz="2" w:space="0" w:color="auto"/>
            </w:tcBorders>
            <w:vAlign w:val="center"/>
          </w:tcPr>
          <w:p w14:paraId="58FEF15D" w14:textId="77777777" w:rsidR="00A97ABA" w:rsidRPr="00EA6CB1" w:rsidRDefault="00A97ABA" w:rsidP="00B11AA5">
            <w:pPr>
              <w:pStyle w:val="Bullets"/>
              <w:spacing w:line="336" w:lineRule="auto"/>
              <w:ind w:left="57" w:right="57"/>
              <w:rPr>
                <w:sz w:val="26"/>
                <w:szCs w:val="26"/>
              </w:rPr>
            </w:pPr>
            <w:r w:rsidRPr="00EA6CB1">
              <w:rPr>
                <w:sz w:val="26"/>
                <w:szCs w:val="26"/>
              </w:rPr>
              <w:t>Tên dự án</w:t>
            </w:r>
          </w:p>
        </w:tc>
        <w:tc>
          <w:tcPr>
            <w:tcW w:w="3142" w:type="pct"/>
            <w:tcBorders>
              <w:top w:val="single" w:sz="2" w:space="0" w:color="auto"/>
              <w:left w:val="single" w:sz="2" w:space="0" w:color="auto"/>
              <w:bottom w:val="single" w:sz="2" w:space="0" w:color="auto"/>
              <w:right w:val="single" w:sz="2" w:space="0" w:color="auto"/>
            </w:tcBorders>
            <w:vAlign w:val="center"/>
          </w:tcPr>
          <w:p w14:paraId="477E5533" w14:textId="36813CFF" w:rsidR="00A97ABA" w:rsidRPr="00EA6CB1" w:rsidRDefault="00AF1816" w:rsidP="00B11AA5">
            <w:pPr>
              <w:pStyle w:val="Bullets"/>
              <w:spacing w:line="336" w:lineRule="auto"/>
              <w:ind w:left="57" w:right="57"/>
              <w:rPr>
                <w:sz w:val="26"/>
                <w:szCs w:val="26"/>
                <w:lang w:val="vi-VN"/>
              </w:rPr>
            </w:pPr>
            <w:r w:rsidRPr="00EA6CB1">
              <w:rPr>
                <w:sz w:val="26"/>
                <w:szCs w:val="26"/>
                <w:lang w:val="vi-VN"/>
              </w:rPr>
              <w:t>Xây dựng phòng thí nghiệm phục vụ nghiên cứu và phát triển của công ty</w:t>
            </w:r>
          </w:p>
        </w:tc>
      </w:tr>
      <w:tr w:rsidR="00A97ABA" w:rsidRPr="00EA6CB1" w14:paraId="79636B4F" w14:textId="77777777" w:rsidTr="0001718B">
        <w:tc>
          <w:tcPr>
            <w:tcW w:w="1858" w:type="pct"/>
            <w:tcBorders>
              <w:top w:val="single" w:sz="2" w:space="0" w:color="auto"/>
              <w:left w:val="single" w:sz="2" w:space="0" w:color="auto"/>
              <w:bottom w:val="single" w:sz="2" w:space="0" w:color="auto"/>
              <w:right w:val="single" w:sz="2" w:space="0" w:color="auto"/>
            </w:tcBorders>
            <w:vAlign w:val="center"/>
          </w:tcPr>
          <w:p w14:paraId="5020D493" w14:textId="77777777" w:rsidR="00A97ABA" w:rsidRPr="00EA6CB1" w:rsidRDefault="00A97ABA" w:rsidP="00B11AA5">
            <w:pPr>
              <w:pStyle w:val="Bullets"/>
              <w:spacing w:line="336" w:lineRule="auto"/>
              <w:ind w:left="57" w:right="57"/>
              <w:rPr>
                <w:sz w:val="26"/>
                <w:szCs w:val="26"/>
              </w:rPr>
            </w:pPr>
            <w:r w:rsidRPr="00EA6CB1">
              <w:rPr>
                <w:sz w:val="26"/>
                <w:szCs w:val="26"/>
              </w:rPr>
              <w:t>Tên chủ đầu tư</w:t>
            </w:r>
          </w:p>
        </w:tc>
        <w:tc>
          <w:tcPr>
            <w:tcW w:w="3142" w:type="pct"/>
            <w:tcBorders>
              <w:top w:val="single" w:sz="2" w:space="0" w:color="auto"/>
              <w:left w:val="single" w:sz="2" w:space="0" w:color="auto"/>
              <w:bottom w:val="single" w:sz="2" w:space="0" w:color="auto"/>
              <w:right w:val="single" w:sz="2" w:space="0" w:color="auto"/>
            </w:tcBorders>
            <w:vAlign w:val="center"/>
          </w:tcPr>
          <w:p w14:paraId="1687F8E0" w14:textId="72E0BA36" w:rsidR="00A97ABA" w:rsidRPr="00EA6CB1" w:rsidRDefault="00AF1816" w:rsidP="00B11AA5">
            <w:pPr>
              <w:pStyle w:val="Bullets"/>
              <w:spacing w:line="336" w:lineRule="auto"/>
              <w:ind w:left="57" w:right="57"/>
              <w:rPr>
                <w:sz w:val="26"/>
                <w:szCs w:val="26"/>
                <w:lang w:val="vi-VN"/>
              </w:rPr>
            </w:pPr>
            <w:r w:rsidRPr="00EA6CB1">
              <w:rPr>
                <w:sz w:val="26"/>
                <w:szCs w:val="26"/>
                <w:lang w:val="vi-VN"/>
              </w:rPr>
              <w:t>Công ty TNHH Dược phẩm Hiệp Thuận Thành</w:t>
            </w:r>
          </w:p>
        </w:tc>
      </w:tr>
      <w:tr w:rsidR="00A97ABA" w:rsidRPr="00EA6CB1" w14:paraId="11E1B2F1" w14:textId="77777777" w:rsidTr="0001718B">
        <w:tc>
          <w:tcPr>
            <w:tcW w:w="1858" w:type="pct"/>
            <w:tcBorders>
              <w:top w:val="single" w:sz="2" w:space="0" w:color="auto"/>
              <w:left w:val="single" w:sz="2" w:space="0" w:color="auto"/>
              <w:bottom w:val="single" w:sz="2" w:space="0" w:color="auto"/>
              <w:right w:val="single" w:sz="2" w:space="0" w:color="auto"/>
            </w:tcBorders>
            <w:vAlign w:val="center"/>
          </w:tcPr>
          <w:p w14:paraId="7618AFE7" w14:textId="77777777" w:rsidR="00A97ABA" w:rsidRPr="00EA6CB1" w:rsidRDefault="00A97ABA" w:rsidP="00B11AA5">
            <w:pPr>
              <w:pStyle w:val="Bullets"/>
              <w:spacing w:line="336" w:lineRule="auto"/>
              <w:ind w:left="57" w:right="57"/>
              <w:rPr>
                <w:sz w:val="26"/>
                <w:szCs w:val="26"/>
              </w:rPr>
            </w:pPr>
            <w:r w:rsidRPr="00EA6CB1">
              <w:rPr>
                <w:sz w:val="26"/>
                <w:szCs w:val="26"/>
              </w:rPr>
              <w:t>Địa chỉ</w:t>
            </w:r>
          </w:p>
        </w:tc>
        <w:tc>
          <w:tcPr>
            <w:tcW w:w="3142" w:type="pct"/>
            <w:tcBorders>
              <w:top w:val="single" w:sz="2" w:space="0" w:color="auto"/>
              <w:left w:val="single" w:sz="2" w:space="0" w:color="auto"/>
              <w:bottom w:val="single" w:sz="2" w:space="0" w:color="auto"/>
              <w:right w:val="single" w:sz="2" w:space="0" w:color="auto"/>
            </w:tcBorders>
            <w:vAlign w:val="center"/>
          </w:tcPr>
          <w:p w14:paraId="2C213B03" w14:textId="030D9646" w:rsidR="00A97ABA" w:rsidRPr="00EA6CB1" w:rsidRDefault="00AF1816" w:rsidP="00B11AA5">
            <w:pPr>
              <w:pStyle w:val="Bullets"/>
              <w:spacing w:line="336" w:lineRule="auto"/>
              <w:ind w:left="57" w:right="57"/>
              <w:rPr>
                <w:sz w:val="26"/>
                <w:szCs w:val="26"/>
                <w:lang w:val="vi-VN"/>
              </w:rPr>
            </w:pPr>
            <w:r w:rsidRPr="00EA6CB1">
              <w:rPr>
                <w:sz w:val="26"/>
                <w:szCs w:val="26"/>
                <w:lang w:val="vi-VN"/>
              </w:rPr>
              <w:t>Đầm Bài, xã Thượng Mỗ, huyện Đan Phượng, Hà Nội</w:t>
            </w:r>
          </w:p>
        </w:tc>
      </w:tr>
      <w:tr w:rsidR="00A97ABA" w:rsidRPr="00EA6CB1" w14:paraId="0BCC3EEC" w14:textId="77777777" w:rsidTr="0001718B">
        <w:tc>
          <w:tcPr>
            <w:tcW w:w="1858" w:type="pct"/>
            <w:tcBorders>
              <w:top w:val="single" w:sz="2" w:space="0" w:color="auto"/>
              <w:left w:val="single" w:sz="2" w:space="0" w:color="auto"/>
              <w:bottom w:val="single" w:sz="2" w:space="0" w:color="auto"/>
              <w:right w:val="single" w:sz="2" w:space="0" w:color="auto"/>
            </w:tcBorders>
            <w:vAlign w:val="center"/>
          </w:tcPr>
          <w:p w14:paraId="1A9A7AA8" w14:textId="77777777" w:rsidR="00A97ABA" w:rsidRPr="00EA6CB1" w:rsidRDefault="00A97ABA" w:rsidP="00B11AA5">
            <w:pPr>
              <w:pStyle w:val="Bullets"/>
              <w:spacing w:line="336" w:lineRule="auto"/>
              <w:ind w:left="57" w:right="57"/>
              <w:rPr>
                <w:sz w:val="26"/>
                <w:szCs w:val="26"/>
              </w:rPr>
            </w:pPr>
            <w:r w:rsidRPr="00EA6CB1">
              <w:rPr>
                <w:sz w:val="26"/>
                <w:szCs w:val="26"/>
              </w:rPr>
              <w:t>Điện thoại/Fax</w:t>
            </w:r>
          </w:p>
        </w:tc>
        <w:tc>
          <w:tcPr>
            <w:tcW w:w="3142" w:type="pct"/>
            <w:tcBorders>
              <w:top w:val="single" w:sz="2" w:space="0" w:color="auto"/>
              <w:left w:val="single" w:sz="2" w:space="0" w:color="auto"/>
              <w:bottom w:val="single" w:sz="2" w:space="0" w:color="auto"/>
              <w:right w:val="single" w:sz="2" w:space="0" w:color="auto"/>
            </w:tcBorders>
            <w:vAlign w:val="center"/>
          </w:tcPr>
          <w:p w14:paraId="33602DDD" w14:textId="4C87CFA3" w:rsidR="00A97ABA" w:rsidRPr="00EA6CB1" w:rsidRDefault="00AF1816" w:rsidP="00B11AA5">
            <w:pPr>
              <w:pStyle w:val="Bullets"/>
              <w:spacing w:line="336" w:lineRule="auto"/>
              <w:ind w:left="57" w:right="57"/>
              <w:rPr>
                <w:sz w:val="26"/>
                <w:szCs w:val="26"/>
                <w:lang w:val="vi-VN"/>
              </w:rPr>
            </w:pPr>
            <w:r w:rsidRPr="00EA6CB1">
              <w:rPr>
                <w:sz w:val="26"/>
                <w:szCs w:val="26"/>
                <w:lang w:val="vi-VN"/>
              </w:rPr>
              <w:t>024 62662610/024 62662611</w:t>
            </w:r>
          </w:p>
        </w:tc>
      </w:tr>
      <w:tr w:rsidR="00A97ABA" w:rsidRPr="00EA6CB1" w14:paraId="6C7BAFF3" w14:textId="77777777" w:rsidTr="0001718B">
        <w:tc>
          <w:tcPr>
            <w:tcW w:w="1858" w:type="pct"/>
            <w:tcBorders>
              <w:top w:val="single" w:sz="2" w:space="0" w:color="auto"/>
              <w:left w:val="single" w:sz="2" w:space="0" w:color="auto"/>
              <w:bottom w:val="single" w:sz="2" w:space="0" w:color="auto"/>
              <w:right w:val="single" w:sz="2" w:space="0" w:color="auto"/>
            </w:tcBorders>
            <w:vAlign w:val="center"/>
          </w:tcPr>
          <w:p w14:paraId="359689B9" w14:textId="77777777" w:rsidR="00A97ABA" w:rsidRPr="00EA6CB1" w:rsidRDefault="00A97ABA" w:rsidP="00B11AA5">
            <w:pPr>
              <w:pStyle w:val="Bullets"/>
              <w:spacing w:line="336" w:lineRule="auto"/>
              <w:ind w:left="57" w:right="57"/>
              <w:rPr>
                <w:sz w:val="26"/>
                <w:szCs w:val="26"/>
              </w:rPr>
            </w:pPr>
            <w:r w:rsidRPr="00EA6CB1">
              <w:rPr>
                <w:sz w:val="26"/>
                <w:szCs w:val="26"/>
              </w:rPr>
              <w:t>E-mail</w:t>
            </w:r>
          </w:p>
        </w:tc>
        <w:tc>
          <w:tcPr>
            <w:tcW w:w="3142" w:type="pct"/>
            <w:tcBorders>
              <w:top w:val="single" w:sz="2" w:space="0" w:color="auto"/>
              <w:left w:val="single" w:sz="2" w:space="0" w:color="auto"/>
              <w:bottom w:val="single" w:sz="2" w:space="0" w:color="auto"/>
              <w:right w:val="single" w:sz="2" w:space="0" w:color="auto"/>
            </w:tcBorders>
            <w:vAlign w:val="center"/>
          </w:tcPr>
          <w:p w14:paraId="6B2E5B91" w14:textId="77777777" w:rsidR="00A97ABA" w:rsidRPr="00EA6CB1" w:rsidRDefault="00A97ABA" w:rsidP="00B11AA5">
            <w:pPr>
              <w:pStyle w:val="Bullets"/>
              <w:spacing w:line="336" w:lineRule="auto"/>
              <w:ind w:left="57" w:right="57"/>
              <w:rPr>
                <w:sz w:val="26"/>
                <w:szCs w:val="26"/>
              </w:rPr>
            </w:pPr>
          </w:p>
        </w:tc>
      </w:tr>
      <w:tr w:rsidR="00A97ABA" w:rsidRPr="00EA6CB1" w14:paraId="5FC7ED4F" w14:textId="77777777" w:rsidTr="0001718B">
        <w:tc>
          <w:tcPr>
            <w:tcW w:w="5000" w:type="pct"/>
            <w:gridSpan w:val="2"/>
            <w:tcBorders>
              <w:top w:val="single" w:sz="2" w:space="0" w:color="auto"/>
              <w:left w:val="single" w:sz="2" w:space="0" w:color="auto"/>
              <w:bottom w:val="single" w:sz="2" w:space="0" w:color="auto"/>
              <w:right w:val="single" w:sz="2" w:space="0" w:color="auto"/>
            </w:tcBorders>
            <w:vAlign w:val="center"/>
          </w:tcPr>
          <w:p w14:paraId="6019FB3B" w14:textId="77777777" w:rsidR="00A97ABA" w:rsidRPr="00EA6CB1" w:rsidRDefault="00A97ABA" w:rsidP="00B11AA5">
            <w:pPr>
              <w:pStyle w:val="Bullets"/>
              <w:spacing w:line="336" w:lineRule="auto"/>
              <w:ind w:left="57" w:right="57"/>
              <w:rPr>
                <w:sz w:val="26"/>
                <w:szCs w:val="26"/>
              </w:rPr>
            </w:pPr>
            <w:r w:rsidRPr="00EA6CB1">
              <w:rPr>
                <w:sz w:val="26"/>
                <w:szCs w:val="26"/>
              </w:rPr>
              <w:t>Mô tả tính chất tương tự của hợp đồng theo hồ sơ mời thầu</w:t>
            </w:r>
          </w:p>
        </w:tc>
      </w:tr>
      <w:tr w:rsidR="00A97ABA" w:rsidRPr="00EA6CB1" w14:paraId="3BDBD040" w14:textId="77777777" w:rsidTr="0001718B">
        <w:tc>
          <w:tcPr>
            <w:tcW w:w="1858" w:type="pct"/>
            <w:tcBorders>
              <w:top w:val="single" w:sz="2" w:space="0" w:color="auto"/>
              <w:left w:val="single" w:sz="2" w:space="0" w:color="auto"/>
              <w:bottom w:val="single" w:sz="2" w:space="0" w:color="auto"/>
              <w:right w:val="single" w:sz="2" w:space="0" w:color="auto"/>
            </w:tcBorders>
            <w:vAlign w:val="center"/>
          </w:tcPr>
          <w:p w14:paraId="13E7D89A" w14:textId="77777777" w:rsidR="00A97ABA" w:rsidRPr="00EA6CB1" w:rsidRDefault="00A97ABA" w:rsidP="00B11AA5">
            <w:pPr>
              <w:pStyle w:val="Bullets"/>
              <w:spacing w:line="336" w:lineRule="auto"/>
              <w:ind w:left="57" w:right="57"/>
              <w:rPr>
                <w:sz w:val="26"/>
                <w:szCs w:val="26"/>
              </w:rPr>
            </w:pPr>
            <w:r w:rsidRPr="00EA6CB1">
              <w:rPr>
                <w:sz w:val="26"/>
                <w:szCs w:val="26"/>
              </w:rPr>
              <w:t xml:space="preserve"> 1. Loại hàng hóa</w:t>
            </w:r>
          </w:p>
        </w:tc>
        <w:tc>
          <w:tcPr>
            <w:tcW w:w="3142" w:type="pct"/>
            <w:tcBorders>
              <w:top w:val="single" w:sz="2" w:space="0" w:color="auto"/>
              <w:left w:val="single" w:sz="2" w:space="0" w:color="auto"/>
              <w:bottom w:val="single" w:sz="2" w:space="0" w:color="auto"/>
              <w:right w:val="single" w:sz="2" w:space="0" w:color="auto"/>
            </w:tcBorders>
            <w:vAlign w:val="center"/>
          </w:tcPr>
          <w:p w14:paraId="406D4ACF" w14:textId="37CFC553" w:rsidR="00A97ABA" w:rsidRPr="00EA6CB1" w:rsidRDefault="00A97ABA" w:rsidP="00B11AA5">
            <w:pPr>
              <w:pStyle w:val="Bullets"/>
              <w:spacing w:line="336" w:lineRule="auto"/>
              <w:ind w:left="57" w:right="57"/>
              <w:rPr>
                <w:sz w:val="26"/>
                <w:szCs w:val="26"/>
              </w:rPr>
            </w:pPr>
            <w:r w:rsidRPr="00EA6CB1">
              <w:rPr>
                <w:sz w:val="26"/>
                <w:szCs w:val="26"/>
              </w:rPr>
              <w:t xml:space="preserve">Thiết bị </w:t>
            </w:r>
            <w:r w:rsidR="00F61319" w:rsidRPr="00EA6CB1">
              <w:rPr>
                <w:sz w:val="26"/>
                <w:szCs w:val="26"/>
              </w:rPr>
              <w:t>phòng</w:t>
            </w:r>
            <w:r w:rsidR="00F61319" w:rsidRPr="00EA6CB1">
              <w:rPr>
                <w:sz w:val="26"/>
                <w:szCs w:val="26"/>
                <w:lang w:val="vi-VN"/>
              </w:rPr>
              <w:t xml:space="preserve"> thí nghiệm</w:t>
            </w:r>
            <w:r w:rsidR="003E5280" w:rsidRPr="00EA6CB1">
              <w:rPr>
                <w:sz w:val="26"/>
                <w:szCs w:val="26"/>
              </w:rPr>
              <w:t>.</w:t>
            </w:r>
          </w:p>
        </w:tc>
      </w:tr>
      <w:tr w:rsidR="00A97ABA" w:rsidRPr="00EA6CB1" w14:paraId="610969F5" w14:textId="77777777" w:rsidTr="0001718B">
        <w:tc>
          <w:tcPr>
            <w:tcW w:w="1858" w:type="pct"/>
            <w:tcBorders>
              <w:top w:val="single" w:sz="2" w:space="0" w:color="auto"/>
              <w:left w:val="single" w:sz="2" w:space="0" w:color="auto"/>
              <w:bottom w:val="single" w:sz="2" w:space="0" w:color="auto"/>
              <w:right w:val="single" w:sz="2" w:space="0" w:color="auto"/>
            </w:tcBorders>
            <w:vAlign w:val="center"/>
          </w:tcPr>
          <w:p w14:paraId="7AD0F40C" w14:textId="77777777" w:rsidR="00A97ABA" w:rsidRPr="00EA6CB1" w:rsidRDefault="00A97ABA" w:rsidP="00B11AA5">
            <w:pPr>
              <w:pStyle w:val="Bullets"/>
              <w:spacing w:line="336" w:lineRule="auto"/>
              <w:ind w:left="57" w:right="57"/>
              <w:rPr>
                <w:sz w:val="26"/>
                <w:szCs w:val="26"/>
              </w:rPr>
            </w:pPr>
            <w:r w:rsidRPr="00EA6CB1">
              <w:rPr>
                <w:sz w:val="26"/>
                <w:szCs w:val="26"/>
              </w:rPr>
              <w:t xml:space="preserve"> 2. Về giá trị</w:t>
            </w:r>
          </w:p>
        </w:tc>
        <w:tc>
          <w:tcPr>
            <w:tcW w:w="3142" w:type="pct"/>
            <w:tcBorders>
              <w:top w:val="single" w:sz="2" w:space="0" w:color="auto"/>
              <w:left w:val="single" w:sz="2" w:space="0" w:color="auto"/>
              <w:bottom w:val="single" w:sz="2" w:space="0" w:color="auto"/>
              <w:right w:val="single" w:sz="2" w:space="0" w:color="auto"/>
            </w:tcBorders>
            <w:vAlign w:val="center"/>
          </w:tcPr>
          <w:p w14:paraId="3D2F7788" w14:textId="29E5F751" w:rsidR="00A97ABA" w:rsidRPr="00EA6CB1" w:rsidRDefault="00F61319" w:rsidP="00B11AA5">
            <w:pPr>
              <w:pStyle w:val="Bullets"/>
              <w:spacing w:line="336" w:lineRule="auto"/>
              <w:ind w:left="57" w:right="57"/>
              <w:rPr>
                <w:sz w:val="26"/>
                <w:szCs w:val="26"/>
              </w:rPr>
            </w:pPr>
            <w:r w:rsidRPr="00EA6CB1">
              <w:rPr>
                <w:sz w:val="26"/>
                <w:szCs w:val="26"/>
                <w:lang w:val="vi-VN"/>
              </w:rPr>
              <w:t>21,206,922,000</w:t>
            </w:r>
            <w:r w:rsidRPr="00EA6CB1">
              <w:rPr>
                <w:sz w:val="26"/>
                <w:szCs w:val="26"/>
              </w:rPr>
              <w:t xml:space="preserve"> VNĐ</w:t>
            </w:r>
          </w:p>
        </w:tc>
      </w:tr>
      <w:tr w:rsidR="00A97ABA" w:rsidRPr="00EA6CB1" w14:paraId="6CC76193" w14:textId="77777777" w:rsidTr="0001718B">
        <w:tc>
          <w:tcPr>
            <w:tcW w:w="1858" w:type="pct"/>
            <w:tcBorders>
              <w:top w:val="single" w:sz="2" w:space="0" w:color="auto"/>
              <w:left w:val="single" w:sz="2" w:space="0" w:color="auto"/>
              <w:bottom w:val="single" w:sz="2" w:space="0" w:color="auto"/>
              <w:right w:val="single" w:sz="2" w:space="0" w:color="auto"/>
            </w:tcBorders>
            <w:vAlign w:val="center"/>
          </w:tcPr>
          <w:p w14:paraId="4132B5C5" w14:textId="77777777" w:rsidR="00A97ABA" w:rsidRPr="00EA6CB1" w:rsidRDefault="00A97ABA" w:rsidP="00B11AA5">
            <w:pPr>
              <w:pStyle w:val="Bullets"/>
              <w:spacing w:line="336" w:lineRule="auto"/>
              <w:ind w:left="57" w:right="57"/>
              <w:rPr>
                <w:sz w:val="26"/>
                <w:szCs w:val="26"/>
              </w:rPr>
            </w:pPr>
            <w:r w:rsidRPr="00EA6CB1">
              <w:rPr>
                <w:sz w:val="26"/>
                <w:szCs w:val="26"/>
              </w:rPr>
              <w:lastRenderedPageBreak/>
              <w:t xml:space="preserve"> 3. Về quy mô thực hiện</w:t>
            </w:r>
          </w:p>
        </w:tc>
        <w:tc>
          <w:tcPr>
            <w:tcW w:w="3142" w:type="pct"/>
            <w:tcBorders>
              <w:top w:val="single" w:sz="2" w:space="0" w:color="auto"/>
              <w:left w:val="single" w:sz="2" w:space="0" w:color="auto"/>
              <w:bottom w:val="single" w:sz="2" w:space="0" w:color="auto"/>
              <w:right w:val="single" w:sz="2" w:space="0" w:color="auto"/>
            </w:tcBorders>
            <w:vAlign w:val="center"/>
          </w:tcPr>
          <w:p w14:paraId="51741145" w14:textId="0008980D" w:rsidR="00A97ABA" w:rsidRPr="00EA6CB1" w:rsidRDefault="00CC5E03" w:rsidP="00B11AA5">
            <w:pPr>
              <w:pStyle w:val="Bullets"/>
              <w:spacing w:line="336" w:lineRule="auto"/>
              <w:ind w:left="57" w:right="57"/>
              <w:rPr>
                <w:sz w:val="26"/>
                <w:szCs w:val="26"/>
                <w:lang w:val="vi-VN"/>
              </w:rPr>
            </w:pPr>
            <w:r w:rsidRPr="00EA6CB1">
              <w:rPr>
                <w:sz w:val="26"/>
                <w:szCs w:val="26"/>
                <w:lang w:val="vi-VN"/>
              </w:rPr>
              <w:t>Nhà thầu độc lập, thược hiện 100% khối lượng công việc</w:t>
            </w:r>
          </w:p>
        </w:tc>
      </w:tr>
      <w:tr w:rsidR="009D3418" w:rsidRPr="00EA6CB1" w14:paraId="3A674A27" w14:textId="77777777" w:rsidTr="0001718B">
        <w:tc>
          <w:tcPr>
            <w:tcW w:w="1858" w:type="pct"/>
            <w:tcBorders>
              <w:top w:val="single" w:sz="2" w:space="0" w:color="auto"/>
              <w:left w:val="single" w:sz="2" w:space="0" w:color="auto"/>
              <w:bottom w:val="single" w:sz="2" w:space="0" w:color="auto"/>
              <w:right w:val="single" w:sz="2" w:space="0" w:color="auto"/>
            </w:tcBorders>
            <w:vAlign w:val="center"/>
          </w:tcPr>
          <w:p w14:paraId="29A599EB" w14:textId="1EB5053E" w:rsidR="009D3418" w:rsidRPr="00EA6CB1" w:rsidRDefault="009D3418" w:rsidP="00B11AA5">
            <w:pPr>
              <w:pStyle w:val="Bullets"/>
              <w:spacing w:line="336" w:lineRule="auto"/>
              <w:ind w:left="57" w:right="57"/>
              <w:rPr>
                <w:sz w:val="26"/>
                <w:szCs w:val="26"/>
              </w:rPr>
            </w:pPr>
            <w:r w:rsidRPr="00EA6CB1">
              <w:rPr>
                <w:sz w:val="26"/>
                <w:szCs w:val="26"/>
              </w:rPr>
              <w:t xml:space="preserve">4. </w:t>
            </w:r>
            <w:r w:rsidR="00306BC8" w:rsidRPr="00EA6CB1">
              <w:rPr>
                <w:sz w:val="26"/>
                <w:szCs w:val="26"/>
              </w:rPr>
              <w:t>Các đặc tính khác</w:t>
            </w:r>
          </w:p>
        </w:tc>
        <w:tc>
          <w:tcPr>
            <w:tcW w:w="3142" w:type="pct"/>
            <w:tcBorders>
              <w:top w:val="single" w:sz="2" w:space="0" w:color="auto"/>
              <w:left w:val="single" w:sz="2" w:space="0" w:color="auto"/>
              <w:bottom w:val="single" w:sz="2" w:space="0" w:color="auto"/>
              <w:right w:val="single" w:sz="2" w:space="0" w:color="auto"/>
            </w:tcBorders>
            <w:vAlign w:val="center"/>
          </w:tcPr>
          <w:p w14:paraId="510EA89C" w14:textId="34B36083" w:rsidR="009D3418" w:rsidRPr="00EA6CB1" w:rsidRDefault="007153DA" w:rsidP="00B11AA5">
            <w:pPr>
              <w:pStyle w:val="Bullets"/>
              <w:spacing w:line="336" w:lineRule="auto"/>
              <w:ind w:left="57" w:right="57"/>
              <w:rPr>
                <w:sz w:val="26"/>
                <w:szCs w:val="26"/>
              </w:rPr>
            </w:pPr>
            <w:r w:rsidRPr="00EA6CB1">
              <w:rPr>
                <w:sz w:val="26"/>
                <w:szCs w:val="26"/>
              </w:rPr>
              <w:t>Cung cấp, triển khai lắp đặt thiết bị phòng</w:t>
            </w:r>
            <w:r w:rsidRPr="00EA6CB1">
              <w:rPr>
                <w:sz w:val="26"/>
                <w:szCs w:val="26"/>
                <w:lang w:val="vi-VN"/>
              </w:rPr>
              <w:t xml:space="preserve"> thí nghiệm </w:t>
            </w:r>
            <w:r w:rsidRPr="00EA6CB1">
              <w:rPr>
                <w:sz w:val="26"/>
                <w:szCs w:val="26"/>
              </w:rPr>
              <w:t xml:space="preserve">ngành hóa sinh và vật lý có </w:t>
            </w:r>
            <w:r w:rsidR="00105CF9" w:rsidRPr="00EA6CB1">
              <w:rPr>
                <w:sz w:val="26"/>
                <w:szCs w:val="26"/>
              </w:rPr>
              <w:t>tính</w:t>
            </w:r>
            <w:r w:rsidR="00105CF9" w:rsidRPr="00EA6CB1">
              <w:rPr>
                <w:sz w:val="26"/>
                <w:szCs w:val="26"/>
                <w:lang w:val="vi-VN"/>
              </w:rPr>
              <w:t xml:space="preserve"> chất</w:t>
            </w:r>
            <w:r w:rsidR="00573E31" w:rsidRPr="00EA6CB1">
              <w:rPr>
                <w:sz w:val="26"/>
                <w:szCs w:val="26"/>
              </w:rPr>
              <w:t xml:space="preserve"> tương đương</w:t>
            </w:r>
            <w:r w:rsidR="00573E31" w:rsidRPr="00EA6CB1">
              <w:rPr>
                <w:sz w:val="26"/>
                <w:szCs w:val="26"/>
                <w:lang w:val="vi-VN"/>
              </w:rPr>
              <w:t xml:space="preserve"> </w:t>
            </w:r>
            <w:r w:rsidRPr="00EA6CB1">
              <w:rPr>
                <w:sz w:val="26"/>
                <w:szCs w:val="26"/>
              </w:rPr>
              <w:t>yêu cầu của HSMT</w:t>
            </w:r>
          </w:p>
        </w:tc>
      </w:tr>
    </w:tbl>
    <w:p w14:paraId="37F7389E" w14:textId="77777777" w:rsidR="00A97ABA" w:rsidRPr="00EA6CB1" w:rsidRDefault="00A97ABA" w:rsidP="00917E9F">
      <w:pPr>
        <w:spacing w:line="336" w:lineRule="auto"/>
        <w:rPr>
          <w:i/>
          <w:sz w:val="26"/>
          <w:szCs w:val="26"/>
          <w:lang w:val="fr-FR"/>
        </w:rPr>
      </w:pPr>
      <w:r w:rsidRPr="00EA6CB1">
        <w:rPr>
          <w:i/>
          <w:sz w:val="26"/>
          <w:szCs w:val="26"/>
          <w:lang w:val="fr-FR"/>
        </w:rPr>
        <w:t>Bản sao công chứng các hợp đồng kèm theo ở mục kế tiếp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59"/>
      </w:tblGrid>
      <w:tr w:rsidR="00A4393C" w:rsidRPr="00EA6CB1" w14:paraId="1A1A50A6" w14:textId="77777777" w:rsidTr="00592663">
        <w:tc>
          <w:tcPr>
            <w:tcW w:w="4785" w:type="dxa"/>
          </w:tcPr>
          <w:p w14:paraId="50174B95" w14:textId="77777777" w:rsidR="00A4393C" w:rsidRPr="00EA6CB1" w:rsidRDefault="00A4393C" w:rsidP="00917E9F">
            <w:pPr>
              <w:pStyle w:val="Chuky"/>
              <w:spacing w:line="336" w:lineRule="auto"/>
              <w:rPr>
                <w:rFonts w:ascii="Times New Roman" w:hAnsi="Times New Roman"/>
                <w:sz w:val="26"/>
                <w:szCs w:val="26"/>
              </w:rPr>
            </w:pPr>
          </w:p>
        </w:tc>
        <w:tc>
          <w:tcPr>
            <w:tcW w:w="4786" w:type="dxa"/>
          </w:tcPr>
          <w:p w14:paraId="1041BEDE" w14:textId="77777777" w:rsidR="00B93075" w:rsidRPr="00EA6CB1" w:rsidRDefault="00B93075" w:rsidP="00917E9F">
            <w:pPr>
              <w:pStyle w:val="Chuky"/>
              <w:rPr>
                <w:rFonts w:ascii="Times New Roman" w:hAnsi="Times New Roman"/>
                <w:sz w:val="26"/>
                <w:szCs w:val="26"/>
              </w:rPr>
            </w:pPr>
          </w:p>
          <w:p w14:paraId="594AED32" w14:textId="20BC613A" w:rsidR="00166F80" w:rsidRPr="00EA6CB1" w:rsidRDefault="00C51CE5" w:rsidP="00166F80">
            <w:pPr>
              <w:pStyle w:val="Chuky"/>
              <w:rPr>
                <w:rFonts w:ascii="Times New Roman" w:hAnsi="Times New Roman"/>
                <w:sz w:val="26"/>
                <w:szCs w:val="26"/>
              </w:rPr>
            </w:pPr>
            <w:r w:rsidRPr="00EA6CB1">
              <w:rPr>
                <w:rFonts w:ascii="Times New Roman" w:hAnsi="Times New Roman"/>
                <w:sz w:val="26"/>
                <w:szCs w:val="26"/>
              </w:rPr>
              <w:t>Đại diện hợp pháp của nhà thầu liên danh</w:t>
            </w:r>
          </w:p>
          <w:p w14:paraId="2A7A7161" w14:textId="4B598648" w:rsidR="00166F80" w:rsidRPr="00EA6CB1" w:rsidRDefault="00850EA0" w:rsidP="00166F80">
            <w:pPr>
              <w:pStyle w:val="Chuky"/>
              <w:rPr>
                <w:rFonts w:ascii="Times New Roman" w:hAnsi="Times New Roman"/>
                <w:sz w:val="26"/>
                <w:szCs w:val="26"/>
              </w:rPr>
            </w:pPr>
            <w:r w:rsidRPr="00EA6CB1">
              <w:rPr>
                <w:rFonts w:ascii="Times New Roman" w:hAnsi="Times New Roman"/>
                <w:sz w:val="26"/>
                <w:szCs w:val="26"/>
              </w:rPr>
              <w:t>GIÁM ĐỐC LIÊN DANH</w:t>
            </w:r>
          </w:p>
          <w:p w14:paraId="365C6464" w14:textId="5C989C9E" w:rsidR="00166F80" w:rsidRPr="00EA6CB1" w:rsidRDefault="001472F3" w:rsidP="00166F80">
            <w:pPr>
              <w:pStyle w:val="Chuky"/>
              <w:rPr>
                <w:rFonts w:ascii="Times New Roman" w:hAnsi="Times New Roman"/>
                <w:sz w:val="26"/>
                <w:szCs w:val="26"/>
                <w:lang w:val="vi-VN"/>
              </w:rPr>
            </w:pPr>
            <w:r w:rsidRPr="00EA6CB1">
              <w:rPr>
                <w:rFonts w:ascii="Times New Roman" w:hAnsi="Times New Roman"/>
                <w:sz w:val="26"/>
                <w:szCs w:val="26"/>
                <w:lang w:val="vi-VN"/>
              </w:rPr>
              <w:t xml:space="preserve">  </w:t>
            </w:r>
          </w:p>
          <w:p w14:paraId="1184151E" w14:textId="77777777" w:rsidR="00166F80" w:rsidRPr="00EA6CB1" w:rsidRDefault="00166F80" w:rsidP="00166F80">
            <w:pPr>
              <w:pStyle w:val="Chuky"/>
              <w:rPr>
                <w:rFonts w:ascii="Times New Roman" w:hAnsi="Times New Roman"/>
                <w:sz w:val="26"/>
                <w:szCs w:val="26"/>
              </w:rPr>
            </w:pPr>
            <w:r w:rsidRPr="00EA6CB1">
              <w:rPr>
                <w:rFonts w:ascii="Times New Roman" w:hAnsi="Times New Roman"/>
                <w:sz w:val="26"/>
                <w:szCs w:val="26"/>
              </w:rPr>
              <w:t xml:space="preserve"> </w:t>
            </w:r>
          </w:p>
          <w:p w14:paraId="132AC9A3" w14:textId="77777777" w:rsidR="00166F80" w:rsidRPr="00EA6CB1" w:rsidRDefault="00166F80" w:rsidP="00166F80">
            <w:pPr>
              <w:pStyle w:val="Chuky"/>
              <w:rPr>
                <w:rFonts w:ascii="Times New Roman" w:hAnsi="Times New Roman"/>
                <w:sz w:val="26"/>
                <w:szCs w:val="26"/>
              </w:rPr>
            </w:pPr>
          </w:p>
          <w:p w14:paraId="6B862C5B" w14:textId="77777777" w:rsidR="00166F80" w:rsidRPr="00EA6CB1" w:rsidRDefault="00166F80" w:rsidP="00166F80">
            <w:pPr>
              <w:pStyle w:val="Chuky"/>
              <w:rPr>
                <w:rFonts w:ascii="Times New Roman" w:hAnsi="Times New Roman"/>
                <w:sz w:val="26"/>
                <w:szCs w:val="26"/>
              </w:rPr>
            </w:pPr>
          </w:p>
          <w:p w14:paraId="15609D77" w14:textId="77777777" w:rsidR="00166F80" w:rsidRPr="00EA6CB1" w:rsidRDefault="00166F80" w:rsidP="00166F80">
            <w:pPr>
              <w:pStyle w:val="Chuky"/>
              <w:rPr>
                <w:rFonts w:ascii="Times New Roman" w:hAnsi="Times New Roman"/>
                <w:sz w:val="26"/>
                <w:szCs w:val="26"/>
              </w:rPr>
            </w:pPr>
          </w:p>
          <w:p w14:paraId="3685A231" w14:textId="77777777" w:rsidR="00166F80" w:rsidRPr="00EA6CB1" w:rsidRDefault="00166F80" w:rsidP="00166F80">
            <w:pPr>
              <w:pStyle w:val="Chuky"/>
              <w:rPr>
                <w:rFonts w:ascii="Times New Roman" w:hAnsi="Times New Roman"/>
                <w:sz w:val="26"/>
                <w:szCs w:val="26"/>
              </w:rPr>
            </w:pPr>
          </w:p>
          <w:p w14:paraId="3B0DC3B9" w14:textId="3558D303" w:rsidR="000521BB" w:rsidRPr="00EA6CB1" w:rsidRDefault="00166F80" w:rsidP="00166F80">
            <w:pPr>
              <w:pStyle w:val="Chuky"/>
              <w:spacing w:line="336" w:lineRule="auto"/>
              <w:rPr>
                <w:rFonts w:ascii="Times New Roman" w:hAnsi="Times New Roman"/>
                <w:sz w:val="26"/>
                <w:szCs w:val="26"/>
              </w:rPr>
            </w:pPr>
            <w:r w:rsidRPr="00EA6CB1">
              <w:rPr>
                <w:rFonts w:ascii="Times New Roman" w:hAnsi="Times New Roman"/>
                <w:sz w:val="26"/>
                <w:szCs w:val="26"/>
              </w:rPr>
              <w:t xml:space="preserve"> </w:t>
            </w:r>
            <w:r w:rsidR="001472F3" w:rsidRPr="00EA6CB1">
              <w:rPr>
                <w:rFonts w:ascii="Times New Roman" w:hAnsi="Times New Roman"/>
                <w:sz w:val="26"/>
                <w:szCs w:val="26"/>
              </w:rPr>
              <w:t xml:space="preserve">  Trịnh Lê Nam</w:t>
            </w:r>
          </w:p>
        </w:tc>
      </w:tr>
    </w:tbl>
    <w:p w14:paraId="49EFF413" w14:textId="4F66C66F" w:rsidR="00A97ABA" w:rsidRPr="00EA6CB1" w:rsidRDefault="00A97ABA" w:rsidP="00917E9F">
      <w:pPr>
        <w:pStyle w:val="Bullets"/>
        <w:spacing w:line="336" w:lineRule="auto"/>
        <w:rPr>
          <w:sz w:val="26"/>
          <w:szCs w:val="26"/>
          <w:lang w:eastAsia="ja-JP"/>
        </w:rPr>
      </w:pPr>
    </w:p>
    <w:p w14:paraId="34D77AB9" w14:textId="4606A16D" w:rsidR="00CA3136" w:rsidRPr="00EA6CB1" w:rsidRDefault="00CA3136" w:rsidP="00917E9F">
      <w:pPr>
        <w:pStyle w:val="Bullets"/>
        <w:spacing w:line="336" w:lineRule="auto"/>
        <w:rPr>
          <w:sz w:val="26"/>
          <w:szCs w:val="26"/>
          <w:lang w:eastAsia="ja-JP"/>
        </w:rPr>
      </w:pPr>
    </w:p>
    <w:p w14:paraId="076BB9C7" w14:textId="1B52A329" w:rsidR="00CA3136" w:rsidRPr="00EA6CB1" w:rsidRDefault="00CA3136" w:rsidP="00917E9F">
      <w:pPr>
        <w:pStyle w:val="Bullets"/>
        <w:spacing w:line="336" w:lineRule="auto"/>
        <w:rPr>
          <w:sz w:val="26"/>
          <w:szCs w:val="26"/>
          <w:lang w:eastAsia="ja-JP"/>
        </w:rPr>
      </w:pPr>
    </w:p>
    <w:p w14:paraId="4C4A0FF8" w14:textId="40F0529D" w:rsidR="007E2DD6" w:rsidRPr="00EA6CB1" w:rsidRDefault="007E2DD6" w:rsidP="00917E9F">
      <w:pPr>
        <w:pStyle w:val="Bullets"/>
        <w:spacing w:line="336" w:lineRule="auto"/>
        <w:rPr>
          <w:sz w:val="26"/>
          <w:szCs w:val="26"/>
          <w:lang w:eastAsia="ja-JP"/>
        </w:rPr>
      </w:pPr>
    </w:p>
    <w:p w14:paraId="70121BBD" w14:textId="49AE6734" w:rsidR="00CA3136" w:rsidRPr="00EA6CB1" w:rsidRDefault="00CA3136" w:rsidP="008657F2">
      <w:pPr>
        <w:pStyle w:val="Heading3"/>
        <w:numPr>
          <w:ilvl w:val="1"/>
          <w:numId w:val="29"/>
        </w:numPr>
        <w:spacing w:line="336" w:lineRule="auto"/>
        <w:rPr>
          <w:rFonts w:cs="Times New Roman"/>
          <w:sz w:val="26"/>
        </w:rPr>
      </w:pPr>
      <w:bookmarkStart w:id="110" w:name="_Toc527033311"/>
      <w:r w:rsidRPr="00EA6CB1">
        <w:rPr>
          <w:rFonts w:cs="Times New Roman"/>
          <w:sz w:val="26"/>
        </w:rPr>
        <w:t>Hợp đồng tương tự số 2</w:t>
      </w:r>
      <w:r w:rsidR="00537B11" w:rsidRPr="00EA6CB1">
        <w:rPr>
          <w:rFonts w:cs="Times New Roman"/>
          <w:sz w:val="26"/>
          <w:lang w:val="vi-VN"/>
        </w:rPr>
        <w:t xml:space="preserve"> – Đã hoàn thành.</w:t>
      </w:r>
      <w:bookmarkEnd w:id="110"/>
    </w:p>
    <w:p w14:paraId="01BF053E" w14:textId="526E1D8E" w:rsidR="00CA3136" w:rsidRPr="00EA6CB1" w:rsidRDefault="006421AC" w:rsidP="00917E9F">
      <w:pPr>
        <w:pStyle w:val="Bullets"/>
        <w:spacing w:line="336" w:lineRule="auto"/>
        <w:jc w:val="right"/>
        <w:rPr>
          <w:sz w:val="26"/>
          <w:szCs w:val="26"/>
          <w:lang w:eastAsia="ja-JP"/>
        </w:rPr>
      </w:pPr>
      <w:r w:rsidRPr="00EA6CB1">
        <w:rPr>
          <w:sz w:val="26"/>
          <w:szCs w:val="26"/>
        </w:rPr>
        <w:t>Hà nội, ngày 17 tháng 10 năm 2018</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5"/>
        <w:gridCol w:w="85"/>
        <w:gridCol w:w="5184"/>
        <w:gridCol w:w="2348"/>
      </w:tblGrid>
      <w:tr w:rsidR="00CA3136" w:rsidRPr="00EA6CB1" w14:paraId="78EB605A" w14:textId="77777777" w:rsidTr="00592663">
        <w:trPr>
          <w:gridAfter w:val="1"/>
          <w:wAfter w:w="1295" w:type="pct"/>
        </w:trPr>
        <w:tc>
          <w:tcPr>
            <w:tcW w:w="802" w:type="pct"/>
          </w:tcPr>
          <w:p w14:paraId="1838DE70" w14:textId="77777777" w:rsidR="00CA3136" w:rsidRPr="00EA6CB1" w:rsidRDefault="00CA3136" w:rsidP="00917E9F">
            <w:pPr>
              <w:pStyle w:val="Bullets"/>
              <w:spacing w:line="336" w:lineRule="auto"/>
              <w:rPr>
                <w:sz w:val="26"/>
                <w:szCs w:val="26"/>
                <w:lang w:eastAsia="ja-JP"/>
              </w:rPr>
            </w:pPr>
            <w:r w:rsidRPr="00EA6CB1">
              <w:rPr>
                <w:sz w:val="26"/>
                <w:szCs w:val="26"/>
                <w:lang w:eastAsia="ja-JP"/>
              </w:rPr>
              <w:t>Tên nhà thầu</w:t>
            </w:r>
          </w:p>
        </w:tc>
        <w:tc>
          <w:tcPr>
            <w:tcW w:w="2904" w:type="pct"/>
            <w:gridSpan w:val="2"/>
          </w:tcPr>
          <w:p w14:paraId="58BA2A08" w14:textId="77777777" w:rsidR="00CA3136" w:rsidRPr="00EA6CB1" w:rsidRDefault="00CA3136" w:rsidP="00917E9F">
            <w:pPr>
              <w:pStyle w:val="Bullets"/>
              <w:spacing w:line="336" w:lineRule="auto"/>
              <w:rPr>
                <w:sz w:val="26"/>
                <w:szCs w:val="26"/>
                <w:lang w:eastAsia="ja-JP"/>
              </w:rPr>
            </w:pPr>
            <w:r w:rsidRPr="00EA6CB1">
              <w:rPr>
                <w:sz w:val="26"/>
                <w:szCs w:val="26"/>
                <w:lang w:eastAsia="ja-JP"/>
              </w:rPr>
              <w:t>: Công ty TNHH máy tính Nét</w:t>
            </w:r>
          </w:p>
        </w:tc>
      </w:tr>
      <w:tr w:rsidR="00CA3136" w:rsidRPr="00EA6CB1" w14:paraId="6AC87CED" w14:textId="77777777" w:rsidTr="00592663">
        <w:tc>
          <w:tcPr>
            <w:tcW w:w="849" w:type="pct"/>
            <w:gridSpan w:val="2"/>
          </w:tcPr>
          <w:p w14:paraId="78DC48AA" w14:textId="77777777" w:rsidR="00CA3136" w:rsidRPr="00EA6CB1" w:rsidRDefault="00CA3136" w:rsidP="00917E9F">
            <w:pPr>
              <w:pStyle w:val="Bullets"/>
              <w:spacing w:line="336" w:lineRule="auto"/>
              <w:rPr>
                <w:sz w:val="26"/>
                <w:szCs w:val="26"/>
                <w:lang w:eastAsia="ja-JP"/>
              </w:rPr>
            </w:pPr>
            <w:r w:rsidRPr="00EA6CB1">
              <w:rPr>
                <w:sz w:val="26"/>
                <w:szCs w:val="26"/>
                <w:lang w:eastAsia="ja-JP"/>
              </w:rPr>
              <w:t>Địa chỉ</w:t>
            </w:r>
          </w:p>
        </w:tc>
        <w:tc>
          <w:tcPr>
            <w:tcW w:w="4151" w:type="pct"/>
            <w:gridSpan w:val="2"/>
          </w:tcPr>
          <w:p w14:paraId="35DC9838" w14:textId="77777777" w:rsidR="00CA3136" w:rsidRPr="00EA6CB1" w:rsidRDefault="00CA3136" w:rsidP="00917E9F">
            <w:pPr>
              <w:pStyle w:val="Bullets"/>
              <w:spacing w:line="336" w:lineRule="auto"/>
              <w:rPr>
                <w:sz w:val="26"/>
                <w:szCs w:val="26"/>
                <w:lang w:eastAsia="ja-JP"/>
              </w:rPr>
            </w:pPr>
            <w:r w:rsidRPr="00EA6CB1">
              <w:rPr>
                <w:sz w:val="26"/>
                <w:szCs w:val="26"/>
                <w:lang w:eastAsia="ja-JP"/>
              </w:rPr>
              <w:t>: 46A, ngõ 120 đường Trường Chinh, P. Phương Mai, Q.Đống đa, T.pHà nội</w:t>
            </w:r>
          </w:p>
        </w:tc>
      </w:tr>
    </w:tbl>
    <w:p w14:paraId="286D6F1C" w14:textId="77777777" w:rsidR="00CA3136" w:rsidRPr="00EA6CB1" w:rsidRDefault="00CA3136" w:rsidP="00917E9F">
      <w:pPr>
        <w:pStyle w:val="Bullets"/>
        <w:spacing w:line="336" w:lineRule="auto"/>
        <w:rPr>
          <w:sz w:val="26"/>
          <w:szCs w:val="26"/>
          <w:lang w:eastAsia="ja-JP"/>
        </w:rPr>
      </w:pPr>
      <w:r w:rsidRPr="00EA6CB1">
        <w:rPr>
          <w:sz w:val="26"/>
          <w:szCs w:val="26"/>
          <w:lang w:eastAsia="ja-JP"/>
        </w:rPr>
        <w:t>Sau đây là bảng chi tiết nội dung hợp đồng:</w:t>
      </w:r>
    </w:p>
    <w:tbl>
      <w:tblPr>
        <w:tblW w:w="5000" w:type="pct"/>
        <w:tblCellMar>
          <w:left w:w="0" w:type="dxa"/>
          <w:right w:w="0" w:type="dxa"/>
        </w:tblCellMar>
        <w:tblLook w:val="0000" w:firstRow="0" w:lastRow="0" w:firstColumn="0" w:lastColumn="0" w:noHBand="0" w:noVBand="0"/>
      </w:tblPr>
      <w:tblGrid>
        <w:gridCol w:w="3369"/>
        <w:gridCol w:w="5697"/>
      </w:tblGrid>
      <w:tr w:rsidR="00A97ABA" w:rsidRPr="00EA6CB1" w14:paraId="6B7CF617" w14:textId="77777777" w:rsidTr="00BD6723">
        <w:tc>
          <w:tcPr>
            <w:tcW w:w="1858" w:type="pct"/>
            <w:tcBorders>
              <w:top w:val="single" w:sz="2" w:space="0" w:color="auto"/>
              <w:left w:val="single" w:sz="2" w:space="0" w:color="auto"/>
              <w:bottom w:val="single" w:sz="2" w:space="0" w:color="auto"/>
              <w:right w:val="single" w:sz="2" w:space="0" w:color="auto"/>
            </w:tcBorders>
            <w:vAlign w:val="center"/>
          </w:tcPr>
          <w:p w14:paraId="712D4F93" w14:textId="77777777" w:rsidR="00A97ABA" w:rsidRPr="00EA6CB1" w:rsidRDefault="00A97ABA" w:rsidP="00141211">
            <w:pPr>
              <w:pStyle w:val="Bullets"/>
              <w:spacing w:line="336" w:lineRule="auto"/>
              <w:ind w:left="57" w:right="57"/>
              <w:rPr>
                <w:sz w:val="26"/>
                <w:szCs w:val="26"/>
              </w:rPr>
            </w:pPr>
            <w:r w:rsidRPr="00EA6CB1">
              <w:rPr>
                <w:sz w:val="26"/>
                <w:szCs w:val="26"/>
              </w:rPr>
              <w:t>Tên và số hợp đồng</w:t>
            </w:r>
          </w:p>
        </w:tc>
        <w:tc>
          <w:tcPr>
            <w:tcW w:w="3142" w:type="pct"/>
            <w:tcBorders>
              <w:top w:val="single" w:sz="2" w:space="0" w:color="auto"/>
              <w:left w:val="single" w:sz="2" w:space="0" w:color="auto"/>
              <w:bottom w:val="single" w:sz="2" w:space="0" w:color="auto"/>
              <w:right w:val="single" w:sz="2" w:space="0" w:color="auto"/>
            </w:tcBorders>
            <w:vAlign w:val="center"/>
          </w:tcPr>
          <w:p w14:paraId="7252BF2C" w14:textId="7617ED7A" w:rsidR="00A97ABA" w:rsidRPr="00EA6CB1" w:rsidRDefault="009F5E26" w:rsidP="00141211">
            <w:pPr>
              <w:pStyle w:val="Bullets"/>
              <w:spacing w:line="336" w:lineRule="auto"/>
              <w:ind w:left="57" w:right="57"/>
              <w:rPr>
                <w:sz w:val="26"/>
                <w:szCs w:val="26"/>
                <w:lang w:val="vi-VN"/>
              </w:rPr>
            </w:pPr>
            <w:r w:rsidRPr="00EA6CB1">
              <w:rPr>
                <w:sz w:val="26"/>
                <w:szCs w:val="26"/>
                <w:lang w:val="vi-VN"/>
              </w:rPr>
              <w:t>001-MS/TLC-NETCOM/2017</w:t>
            </w:r>
          </w:p>
        </w:tc>
      </w:tr>
      <w:tr w:rsidR="00A97ABA" w:rsidRPr="00EA6CB1" w14:paraId="6A6F9F82" w14:textId="77777777" w:rsidTr="00BD6723">
        <w:tc>
          <w:tcPr>
            <w:tcW w:w="1858" w:type="pct"/>
            <w:tcBorders>
              <w:top w:val="single" w:sz="2" w:space="0" w:color="auto"/>
              <w:left w:val="single" w:sz="2" w:space="0" w:color="auto"/>
              <w:bottom w:val="single" w:sz="2" w:space="0" w:color="auto"/>
              <w:right w:val="single" w:sz="2" w:space="0" w:color="auto"/>
            </w:tcBorders>
            <w:vAlign w:val="center"/>
          </w:tcPr>
          <w:p w14:paraId="33F9BAFB" w14:textId="77777777" w:rsidR="00A97ABA" w:rsidRPr="00EA6CB1" w:rsidRDefault="00A97ABA" w:rsidP="00141211">
            <w:pPr>
              <w:pStyle w:val="Bullets"/>
              <w:spacing w:line="336" w:lineRule="auto"/>
              <w:ind w:left="57" w:right="57"/>
              <w:rPr>
                <w:sz w:val="26"/>
                <w:szCs w:val="26"/>
              </w:rPr>
            </w:pPr>
            <w:r w:rsidRPr="00EA6CB1">
              <w:rPr>
                <w:sz w:val="26"/>
                <w:szCs w:val="26"/>
              </w:rPr>
              <w:t>Ngày ký hợp đồng</w:t>
            </w:r>
          </w:p>
        </w:tc>
        <w:tc>
          <w:tcPr>
            <w:tcW w:w="3142" w:type="pct"/>
            <w:tcBorders>
              <w:top w:val="single" w:sz="2" w:space="0" w:color="auto"/>
              <w:left w:val="single" w:sz="2" w:space="0" w:color="auto"/>
              <w:bottom w:val="single" w:sz="2" w:space="0" w:color="auto"/>
              <w:right w:val="single" w:sz="2" w:space="0" w:color="auto"/>
            </w:tcBorders>
            <w:vAlign w:val="center"/>
          </w:tcPr>
          <w:p w14:paraId="0E86F4F2" w14:textId="74A0DB86" w:rsidR="00A97ABA" w:rsidRPr="00EA6CB1" w:rsidRDefault="00A97ABA" w:rsidP="00141211">
            <w:pPr>
              <w:pStyle w:val="Bullets"/>
              <w:spacing w:line="336" w:lineRule="auto"/>
              <w:ind w:left="57" w:right="57"/>
              <w:rPr>
                <w:sz w:val="26"/>
                <w:szCs w:val="26"/>
                <w:lang w:val="vi-VN"/>
              </w:rPr>
            </w:pPr>
            <w:r w:rsidRPr="00EA6CB1">
              <w:rPr>
                <w:sz w:val="26"/>
                <w:szCs w:val="26"/>
              </w:rPr>
              <w:t>1</w:t>
            </w:r>
            <w:r w:rsidR="007C3F2F" w:rsidRPr="00EA6CB1">
              <w:rPr>
                <w:sz w:val="26"/>
                <w:szCs w:val="26"/>
                <w:lang w:val="vi-VN"/>
              </w:rPr>
              <w:t>0</w:t>
            </w:r>
            <w:r w:rsidRPr="00EA6CB1">
              <w:rPr>
                <w:sz w:val="26"/>
                <w:szCs w:val="26"/>
              </w:rPr>
              <w:t xml:space="preserve"> tháng </w:t>
            </w:r>
            <w:r w:rsidR="007C3F2F" w:rsidRPr="00EA6CB1">
              <w:rPr>
                <w:sz w:val="26"/>
                <w:szCs w:val="26"/>
                <w:lang w:val="vi-VN"/>
              </w:rPr>
              <w:t>10</w:t>
            </w:r>
            <w:r w:rsidRPr="00EA6CB1">
              <w:rPr>
                <w:sz w:val="26"/>
                <w:szCs w:val="26"/>
              </w:rPr>
              <w:t xml:space="preserve"> năm 201</w:t>
            </w:r>
            <w:r w:rsidR="007C3F2F" w:rsidRPr="00EA6CB1">
              <w:rPr>
                <w:sz w:val="26"/>
                <w:szCs w:val="26"/>
                <w:lang w:val="vi-VN"/>
              </w:rPr>
              <w:t>7</w:t>
            </w:r>
          </w:p>
        </w:tc>
      </w:tr>
      <w:tr w:rsidR="00A97ABA" w:rsidRPr="00EA6CB1" w14:paraId="14929FB5" w14:textId="77777777" w:rsidTr="00BD6723">
        <w:tc>
          <w:tcPr>
            <w:tcW w:w="1858" w:type="pct"/>
            <w:tcBorders>
              <w:top w:val="single" w:sz="2" w:space="0" w:color="auto"/>
              <w:left w:val="single" w:sz="2" w:space="0" w:color="auto"/>
              <w:bottom w:val="single" w:sz="2" w:space="0" w:color="auto"/>
              <w:right w:val="single" w:sz="2" w:space="0" w:color="auto"/>
            </w:tcBorders>
            <w:vAlign w:val="center"/>
          </w:tcPr>
          <w:p w14:paraId="574735E3" w14:textId="77777777" w:rsidR="00A97ABA" w:rsidRPr="00EA6CB1" w:rsidRDefault="00A97ABA" w:rsidP="00141211">
            <w:pPr>
              <w:pStyle w:val="Bullets"/>
              <w:spacing w:line="336" w:lineRule="auto"/>
              <w:ind w:left="57" w:right="57"/>
              <w:rPr>
                <w:sz w:val="26"/>
                <w:szCs w:val="26"/>
              </w:rPr>
            </w:pPr>
            <w:r w:rsidRPr="00EA6CB1">
              <w:rPr>
                <w:sz w:val="26"/>
                <w:szCs w:val="26"/>
              </w:rPr>
              <w:t>Ngày hoàn thành</w:t>
            </w:r>
          </w:p>
        </w:tc>
        <w:tc>
          <w:tcPr>
            <w:tcW w:w="3142" w:type="pct"/>
            <w:tcBorders>
              <w:top w:val="single" w:sz="2" w:space="0" w:color="auto"/>
              <w:left w:val="single" w:sz="2" w:space="0" w:color="auto"/>
              <w:bottom w:val="single" w:sz="2" w:space="0" w:color="auto"/>
              <w:right w:val="single" w:sz="2" w:space="0" w:color="auto"/>
            </w:tcBorders>
            <w:vAlign w:val="center"/>
          </w:tcPr>
          <w:p w14:paraId="61EB2260" w14:textId="33EEBD15" w:rsidR="00A97ABA" w:rsidRPr="00EA6CB1" w:rsidRDefault="007C3F2F" w:rsidP="00141211">
            <w:pPr>
              <w:pStyle w:val="Bullets"/>
              <w:spacing w:line="336" w:lineRule="auto"/>
              <w:ind w:left="57" w:right="57"/>
              <w:rPr>
                <w:sz w:val="26"/>
                <w:szCs w:val="26"/>
                <w:lang w:val="vi-VN"/>
              </w:rPr>
            </w:pPr>
            <w:r w:rsidRPr="00EA6CB1">
              <w:rPr>
                <w:sz w:val="26"/>
                <w:szCs w:val="26"/>
                <w:lang w:val="vi-VN"/>
              </w:rPr>
              <w:t>23</w:t>
            </w:r>
            <w:r w:rsidR="00A97ABA" w:rsidRPr="00EA6CB1">
              <w:rPr>
                <w:sz w:val="26"/>
                <w:szCs w:val="26"/>
              </w:rPr>
              <w:t xml:space="preserve"> tháng 0</w:t>
            </w:r>
            <w:r w:rsidRPr="00EA6CB1">
              <w:rPr>
                <w:sz w:val="26"/>
                <w:szCs w:val="26"/>
                <w:lang w:val="vi-VN"/>
              </w:rPr>
              <w:t>2</w:t>
            </w:r>
            <w:r w:rsidR="00A97ABA" w:rsidRPr="00EA6CB1">
              <w:rPr>
                <w:sz w:val="26"/>
                <w:szCs w:val="26"/>
              </w:rPr>
              <w:t xml:space="preserve"> năm 201</w:t>
            </w:r>
            <w:r w:rsidRPr="00EA6CB1">
              <w:rPr>
                <w:sz w:val="26"/>
                <w:szCs w:val="26"/>
                <w:lang w:val="vi-VN"/>
              </w:rPr>
              <w:t>8</w:t>
            </w:r>
          </w:p>
        </w:tc>
      </w:tr>
      <w:tr w:rsidR="00A97ABA" w:rsidRPr="00EA6CB1" w14:paraId="1B63BD82" w14:textId="77777777" w:rsidTr="00BD6723">
        <w:tc>
          <w:tcPr>
            <w:tcW w:w="1858" w:type="pct"/>
            <w:tcBorders>
              <w:top w:val="single" w:sz="2" w:space="0" w:color="auto"/>
              <w:left w:val="single" w:sz="2" w:space="0" w:color="auto"/>
              <w:right w:val="single" w:sz="2" w:space="0" w:color="auto"/>
            </w:tcBorders>
            <w:vAlign w:val="center"/>
          </w:tcPr>
          <w:p w14:paraId="5805ACA2" w14:textId="77777777" w:rsidR="00A97ABA" w:rsidRPr="00EA6CB1" w:rsidRDefault="00A97ABA" w:rsidP="00141211">
            <w:pPr>
              <w:pStyle w:val="Bullets"/>
              <w:spacing w:line="336" w:lineRule="auto"/>
              <w:ind w:left="57" w:right="57"/>
              <w:rPr>
                <w:sz w:val="26"/>
                <w:szCs w:val="26"/>
              </w:rPr>
            </w:pPr>
            <w:r w:rsidRPr="00EA6CB1">
              <w:rPr>
                <w:sz w:val="26"/>
                <w:szCs w:val="26"/>
              </w:rPr>
              <w:lastRenderedPageBreak/>
              <w:t>Giá trị hợp đồng</w:t>
            </w:r>
          </w:p>
        </w:tc>
        <w:tc>
          <w:tcPr>
            <w:tcW w:w="3142" w:type="pct"/>
            <w:tcBorders>
              <w:top w:val="single" w:sz="2" w:space="0" w:color="auto"/>
              <w:left w:val="single" w:sz="2" w:space="0" w:color="auto"/>
              <w:right w:val="single" w:sz="2" w:space="0" w:color="auto"/>
            </w:tcBorders>
            <w:vAlign w:val="center"/>
          </w:tcPr>
          <w:p w14:paraId="6CBCA06F" w14:textId="4BFCC817" w:rsidR="00A97ABA" w:rsidRPr="00EA6CB1" w:rsidRDefault="007C3F2F" w:rsidP="00141211">
            <w:pPr>
              <w:pStyle w:val="Bullets"/>
              <w:spacing w:line="336" w:lineRule="auto"/>
              <w:ind w:left="57" w:right="57"/>
              <w:rPr>
                <w:sz w:val="26"/>
                <w:szCs w:val="26"/>
              </w:rPr>
            </w:pPr>
            <w:r w:rsidRPr="00EA6CB1">
              <w:rPr>
                <w:sz w:val="26"/>
                <w:szCs w:val="26"/>
                <w:lang w:val="vi-VN"/>
              </w:rPr>
              <w:t>15,608,076,000</w:t>
            </w:r>
            <w:r w:rsidR="00A97ABA" w:rsidRPr="00EA6CB1">
              <w:rPr>
                <w:sz w:val="26"/>
                <w:szCs w:val="26"/>
              </w:rPr>
              <w:t xml:space="preserve"> VNĐ (Bằng chữ: </w:t>
            </w:r>
            <w:r w:rsidRPr="00EA6CB1">
              <w:rPr>
                <w:sz w:val="26"/>
                <w:szCs w:val="26"/>
              </w:rPr>
              <w:t>Mười</w:t>
            </w:r>
            <w:r w:rsidRPr="00EA6CB1">
              <w:rPr>
                <w:sz w:val="26"/>
                <w:szCs w:val="26"/>
                <w:lang w:val="vi-VN"/>
              </w:rPr>
              <w:t xml:space="preserve"> lăm tỷ sáu trăm lẻ tám triệu không trăm bảy mươi sáu ngàn đồng Việt Nam</w:t>
            </w:r>
            <w:r w:rsidR="00A97ABA" w:rsidRPr="00EA6CB1">
              <w:rPr>
                <w:sz w:val="26"/>
                <w:szCs w:val="26"/>
              </w:rPr>
              <w:t>).</w:t>
            </w:r>
          </w:p>
        </w:tc>
      </w:tr>
      <w:tr w:rsidR="00A97ABA" w:rsidRPr="00EA6CB1" w14:paraId="1B6582A7" w14:textId="77777777" w:rsidTr="00BD6723">
        <w:tc>
          <w:tcPr>
            <w:tcW w:w="1858" w:type="pct"/>
            <w:tcBorders>
              <w:top w:val="single" w:sz="2" w:space="0" w:color="auto"/>
              <w:left w:val="single" w:sz="2" w:space="0" w:color="auto"/>
              <w:bottom w:val="single" w:sz="2" w:space="0" w:color="auto"/>
              <w:right w:val="single" w:sz="2" w:space="0" w:color="auto"/>
            </w:tcBorders>
            <w:vAlign w:val="center"/>
          </w:tcPr>
          <w:p w14:paraId="5C69EF61" w14:textId="77777777" w:rsidR="00A97ABA" w:rsidRPr="00EA6CB1" w:rsidRDefault="00A97ABA" w:rsidP="00141211">
            <w:pPr>
              <w:pStyle w:val="Bullets"/>
              <w:spacing w:line="336" w:lineRule="auto"/>
              <w:ind w:left="57" w:right="57"/>
              <w:rPr>
                <w:sz w:val="26"/>
                <w:szCs w:val="26"/>
              </w:rPr>
            </w:pPr>
            <w:r w:rsidRPr="00EA6CB1">
              <w:rPr>
                <w:sz w:val="26"/>
                <w:szCs w:val="26"/>
              </w:rPr>
              <w:t>Tên dự án</w:t>
            </w:r>
          </w:p>
        </w:tc>
        <w:tc>
          <w:tcPr>
            <w:tcW w:w="3142" w:type="pct"/>
            <w:tcBorders>
              <w:top w:val="single" w:sz="2" w:space="0" w:color="auto"/>
              <w:left w:val="single" w:sz="2" w:space="0" w:color="auto"/>
              <w:bottom w:val="single" w:sz="2" w:space="0" w:color="auto"/>
              <w:right w:val="single" w:sz="2" w:space="0" w:color="auto"/>
            </w:tcBorders>
          </w:tcPr>
          <w:p w14:paraId="67113D32" w14:textId="081F18C1" w:rsidR="00A97ABA" w:rsidRPr="00EA6CB1" w:rsidRDefault="00A97ABA" w:rsidP="00141211">
            <w:pPr>
              <w:pStyle w:val="Bullets"/>
              <w:spacing w:line="336" w:lineRule="auto"/>
              <w:ind w:left="57" w:right="57"/>
              <w:rPr>
                <w:sz w:val="26"/>
                <w:szCs w:val="26"/>
                <w:lang w:val="vi-VN"/>
              </w:rPr>
            </w:pPr>
            <w:r w:rsidRPr="00EA6CB1">
              <w:rPr>
                <w:sz w:val="26"/>
                <w:szCs w:val="26"/>
              </w:rPr>
              <w:t xml:space="preserve">Mua sắm thiết bị </w:t>
            </w:r>
            <w:r w:rsidR="007C3F2F" w:rsidRPr="00EA6CB1">
              <w:rPr>
                <w:sz w:val="26"/>
                <w:szCs w:val="26"/>
              </w:rPr>
              <w:t>cho</w:t>
            </w:r>
            <w:r w:rsidR="007C3F2F" w:rsidRPr="00EA6CB1">
              <w:rPr>
                <w:sz w:val="26"/>
                <w:szCs w:val="26"/>
                <w:lang w:val="vi-VN"/>
              </w:rPr>
              <w:t xml:space="preserve"> hoạt động nghiên cứu của tập đoàn Viễn thông Quân </w:t>
            </w:r>
            <w:r w:rsidR="001C1675" w:rsidRPr="00EA6CB1">
              <w:rPr>
                <w:sz w:val="26"/>
                <w:szCs w:val="26"/>
                <w:lang w:val="vi-VN"/>
              </w:rPr>
              <w:t>đôi</w:t>
            </w:r>
            <w:r w:rsidR="007C3F2F" w:rsidRPr="00EA6CB1">
              <w:rPr>
                <w:sz w:val="26"/>
                <w:szCs w:val="26"/>
                <w:lang w:val="vi-VN"/>
              </w:rPr>
              <w:t>–Viettel</w:t>
            </w:r>
          </w:p>
        </w:tc>
      </w:tr>
      <w:tr w:rsidR="00A97ABA" w:rsidRPr="00EA6CB1" w14:paraId="54536D14" w14:textId="77777777" w:rsidTr="00BD6723">
        <w:tc>
          <w:tcPr>
            <w:tcW w:w="1858" w:type="pct"/>
            <w:tcBorders>
              <w:top w:val="single" w:sz="2" w:space="0" w:color="auto"/>
              <w:left w:val="single" w:sz="2" w:space="0" w:color="auto"/>
              <w:bottom w:val="single" w:sz="2" w:space="0" w:color="auto"/>
              <w:right w:val="single" w:sz="2" w:space="0" w:color="auto"/>
            </w:tcBorders>
            <w:vAlign w:val="center"/>
          </w:tcPr>
          <w:p w14:paraId="20521231" w14:textId="77777777" w:rsidR="00A97ABA" w:rsidRPr="00EA6CB1" w:rsidRDefault="00A97ABA" w:rsidP="00141211">
            <w:pPr>
              <w:pStyle w:val="Bullets"/>
              <w:spacing w:line="336" w:lineRule="auto"/>
              <w:ind w:left="57" w:right="57"/>
              <w:rPr>
                <w:sz w:val="26"/>
                <w:szCs w:val="26"/>
              </w:rPr>
            </w:pPr>
            <w:r w:rsidRPr="00EA6CB1">
              <w:rPr>
                <w:sz w:val="26"/>
                <w:szCs w:val="26"/>
              </w:rPr>
              <w:t>Tên chủ đầu tư</w:t>
            </w:r>
          </w:p>
        </w:tc>
        <w:tc>
          <w:tcPr>
            <w:tcW w:w="3142" w:type="pct"/>
            <w:tcBorders>
              <w:top w:val="single" w:sz="2" w:space="0" w:color="auto"/>
              <w:left w:val="single" w:sz="2" w:space="0" w:color="auto"/>
              <w:bottom w:val="single" w:sz="2" w:space="0" w:color="auto"/>
              <w:right w:val="single" w:sz="2" w:space="0" w:color="auto"/>
            </w:tcBorders>
          </w:tcPr>
          <w:p w14:paraId="0790AD42" w14:textId="7DEBEEE5" w:rsidR="00A97ABA" w:rsidRPr="00EA6CB1" w:rsidRDefault="007C3F2F" w:rsidP="00141211">
            <w:pPr>
              <w:pStyle w:val="Bullets"/>
              <w:spacing w:line="336" w:lineRule="auto"/>
              <w:ind w:left="57" w:right="57"/>
              <w:rPr>
                <w:sz w:val="26"/>
                <w:szCs w:val="26"/>
                <w:lang w:val="vi-VN"/>
              </w:rPr>
            </w:pPr>
            <w:r w:rsidRPr="00EA6CB1">
              <w:rPr>
                <w:sz w:val="26"/>
                <w:szCs w:val="26"/>
                <w:lang w:val="vi-VN"/>
              </w:rPr>
              <w:t>Tổng công ty Viễn thông Viettel – Chi nhánh Tập đoàn Viễn thông Quân đội.</w:t>
            </w:r>
          </w:p>
        </w:tc>
      </w:tr>
      <w:tr w:rsidR="00A97ABA" w:rsidRPr="00EA6CB1" w14:paraId="36DAF4BE" w14:textId="77777777" w:rsidTr="00BD6723">
        <w:tc>
          <w:tcPr>
            <w:tcW w:w="1858" w:type="pct"/>
            <w:tcBorders>
              <w:top w:val="single" w:sz="2" w:space="0" w:color="auto"/>
              <w:left w:val="single" w:sz="2" w:space="0" w:color="auto"/>
              <w:bottom w:val="single" w:sz="2" w:space="0" w:color="auto"/>
              <w:right w:val="single" w:sz="2" w:space="0" w:color="auto"/>
            </w:tcBorders>
          </w:tcPr>
          <w:p w14:paraId="1F8C89A2" w14:textId="77777777" w:rsidR="00A97ABA" w:rsidRPr="00EA6CB1" w:rsidRDefault="00A97ABA" w:rsidP="00141211">
            <w:pPr>
              <w:pStyle w:val="Bullets"/>
              <w:spacing w:line="336" w:lineRule="auto"/>
              <w:ind w:left="57" w:right="57"/>
              <w:rPr>
                <w:sz w:val="26"/>
                <w:szCs w:val="26"/>
              </w:rPr>
            </w:pPr>
            <w:r w:rsidRPr="00EA6CB1">
              <w:rPr>
                <w:sz w:val="26"/>
                <w:szCs w:val="26"/>
              </w:rPr>
              <w:t>Địa chỉ</w:t>
            </w:r>
          </w:p>
        </w:tc>
        <w:tc>
          <w:tcPr>
            <w:tcW w:w="3142" w:type="pct"/>
            <w:tcBorders>
              <w:top w:val="single" w:sz="2" w:space="0" w:color="auto"/>
              <w:left w:val="single" w:sz="2" w:space="0" w:color="auto"/>
              <w:bottom w:val="single" w:sz="2" w:space="0" w:color="auto"/>
              <w:right w:val="single" w:sz="2" w:space="0" w:color="auto"/>
            </w:tcBorders>
          </w:tcPr>
          <w:p w14:paraId="6D88DEDF" w14:textId="6F2AEDB0" w:rsidR="00A97ABA" w:rsidRPr="00EA6CB1" w:rsidRDefault="007C3F2F" w:rsidP="00141211">
            <w:pPr>
              <w:pStyle w:val="Bullets"/>
              <w:spacing w:line="336" w:lineRule="auto"/>
              <w:ind w:left="57" w:right="57"/>
              <w:rPr>
                <w:sz w:val="26"/>
                <w:szCs w:val="26"/>
                <w:lang w:val="vi-VN"/>
              </w:rPr>
            </w:pPr>
            <w:r w:rsidRPr="00EA6CB1">
              <w:rPr>
                <w:sz w:val="26"/>
                <w:szCs w:val="26"/>
                <w:lang w:val="vi-VN"/>
              </w:rPr>
              <w:t>Số 1, Phố Giang Văn Minh, phường Kim Mã, quận Ba Đình, Tp.Hà Nội, Việt Nam.</w:t>
            </w:r>
          </w:p>
        </w:tc>
      </w:tr>
      <w:tr w:rsidR="00A97ABA" w:rsidRPr="00EA6CB1" w14:paraId="5B3BE683" w14:textId="77777777" w:rsidTr="00BD6723">
        <w:tc>
          <w:tcPr>
            <w:tcW w:w="1858" w:type="pct"/>
            <w:tcBorders>
              <w:top w:val="single" w:sz="2" w:space="0" w:color="auto"/>
              <w:left w:val="single" w:sz="2" w:space="0" w:color="auto"/>
              <w:bottom w:val="single" w:sz="2" w:space="0" w:color="auto"/>
              <w:right w:val="single" w:sz="2" w:space="0" w:color="auto"/>
            </w:tcBorders>
          </w:tcPr>
          <w:p w14:paraId="08EBEDE0" w14:textId="77777777" w:rsidR="00A97ABA" w:rsidRPr="00EA6CB1" w:rsidRDefault="00A97ABA" w:rsidP="00141211">
            <w:pPr>
              <w:pStyle w:val="Bullets"/>
              <w:spacing w:line="336" w:lineRule="auto"/>
              <w:ind w:left="57" w:right="57"/>
              <w:rPr>
                <w:sz w:val="26"/>
                <w:szCs w:val="26"/>
              </w:rPr>
            </w:pPr>
            <w:r w:rsidRPr="00EA6CB1">
              <w:rPr>
                <w:sz w:val="26"/>
                <w:szCs w:val="26"/>
              </w:rPr>
              <w:t>Điện thoại/Fax</w:t>
            </w:r>
          </w:p>
        </w:tc>
        <w:tc>
          <w:tcPr>
            <w:tcW w:w="3142" w:type="pct"/>
            <w:tcBorders>
              <w:top w:val="single" w:sz="2" w:space="0" w:color="auto"/>
              <w:left w:val="single" w:sz="2" w:space="0" w:color="auto"/>
              <w:bottom w:val="single" w:sz="2" w:space="0" w:color="auto"/>
              <w:right w:val="single" w:sz="2" w:space="0" w:color="auto"/>
            </w:tcBorders>
          </w:tcPr>
          <w:p w14:paraId="5E115D79" w14:textId="18792EFA" w:rsidR="00A97ABA" w:rsidRPr="00EA6CB1" w:rsidRDefault="007C3F2F" w:rsidP="00141211">
            <w:pPr>
              <w:pStyle w:val="Bullets"/>
              <w:spacing w:line="336" w:lineRule="auto"/>
              <w:ind w:left="57" w:right="57"/>
              <w:rPr>
                <w:sz w:val="26"/>
                <w:szCs w:val="26"/>
                <w:lang w:val="vi-VN"/>
              </w:rPr>
            </w:pPr>
            <w:r w:rsidRPr="00EA6CB1">
              <w:rPr>
                <w:sz w:val="26"/>
                <w:szCs w:val="26"/>
                <w:lang w:val="vi-VN"/>
              </w:rPr>
              <w:t>024 2660449/024 2660446</w:t>
            </w:r>
          </w:p>
        </w:tc>
      </w:tr>
      <w:tr w:rsidR="00A97ABA" w:rsidRPr="00EA6CB1" w14:paraId="4006CFD8" w14:textId="77777777" w:rsidTr="00BD6723">
        <w:tc>
          <w:tcPr>
            <w:tcW w:w="5000" w:type="pct"/>
            <w:gridSpan w:val="2"/>
            <w:tcBorders>
              <w:top w:val="single" w:sz="2" w:space="0" w:color="auto"/>
              <w:left w:val="single" w:sz="2" w:space="0" w:color="auto"/>
              <w:bottom w:val="single" w:sz="2" w:space="0" w:color="auto"/>
              <w:right w:val="single" w:sz="2" w:space="0" w:color="auto"/>
            </w:tcBorders>
            <w:vAlign w:val="center"/>
          </w:tcPr>
          <w:p w14:paraId="24071D96" w14:textId="77777777" w:rsidR="00A97ABA" w:rsidRPr="00EA6CB1" w:rsidRDefault="00A97ABA" w:rsidP="00141211">
            <w:pPr>
              <w:pStyle w:val="Bullets"/>
              <w:spacing w:line="336" w:lineRule="auto"/>
              <w:ind w:left="57" w:right="57"/>
              <w:rPr>
                <w:sz w:val="26"/>
                <w:szCs w:val="26"/>
              </w:rPr>
            </w:pPr>
            <w:r w:rsidRPr="00EA6CB1">
              <w:rPr>
                <w:sz w:val="26"/>
                <w:szCs w:val="26"/>
              </w:rPr>
              <w:t>Mô tả tính chất tương tự của hợp đồng theo hồ sơ mời thầu</w:t>
            </w:r>
          </w:p>
        </w:tc>
      </w:tr>
      <w:tr w:rsidR="00A97ABA" w:rsidRPr="00EA6CB1" w14:paraId="0AA091C4" w14:textId="77777777" w:rsidTr="00BD6723">
        <w:tc>
          <w:tcPr>
            <w:tcW w:w="1858" w:type="pct"/>
            <w:tcBorders>
              <w:top w:val="single" w:sz="2" w:space="0" w:color="auto"/>
              <w:left w:val="single" w:sz="2" w:space="0" w:color="auto"/>
              <w:bottom w:val="single" w:sz="2" w:space="0" w:color="auto"/>
              <w:right w:val="single" w:sz="2" w:space="0" w:color="auto"/>
            </w:tcBorders>
            <w:vAlign w:val="center"/>
          </w:tcPr>
          <w:p w14:paraId="60606ED4" w14:textId="77777777" w:rsidR="00A97ABA" w:rsidRPr="00EA6CB1" w:rsidRDefault="00A97ABA" w:rsidP="00141211">
            <w:pPr>
              <w:pStyle w:val="Bullets"/>
              <w:spacing w:line="336" w:lineRule="auto"/>
              <w:ind w:left="57" w:right="57"/>
              <w:rPr>
                <w:sz w:val="26"/>
                <w:szCs w:val="26"/>
              </w:rPr>
            </w:pPr>
            <w:r w:rsidRPr="00EA6CB1">
              <w:rPr>
                <w:sz w:val="26"/>
                <w:szCs w:val="26"/>
              </w:rPr>
              <w:t xml:space="preserve"> 1. Loại hàng hóa</w:t>
            </w:r>
          </w:p>
        </w:tc>
        <w:tc>
          <w:tcPr>
            <w:tcW w:w="3142" w:type="pct"/>
            <w:tcBorders>
              <w:top w:val="single" w:sz="2" w:space="0" w:color="auto"/>
              <w:left w:val="single" w:sz="2" w:space="0" w:color="auto"/>
              <w:bottom w:val="single" w:sz="2" w:space="0" w:color="auto"/>
              <w:right w:val="single" w:sz="2" w:space="0" w:color="auto"/>
            </w:tcBorders>
            <w:vAlign w:val="center"/>
          </w:tcPr>
          <w:p w14:paraId="6E88A14A" w14:textId="224D6BBB" w:rsidR="00A97ABA" w:rsidRPr="00EA6CB1" w:rsidRDefault="00A97ABA" w:rsidP="00141211">
            <w:pPr>
              <w:pStyle w:val="Bullets"/>
              <w:spacing w:line="336" w:lineRule="auto"/>
              <w:ind w:left="57" w:right="57"/>
              <w:rPr>
                <w:sz w:val="26"/>
                <w:szCs w:val="26"/>
                <w:lang w:val="vi-VN"/>
              </w:rPr>
            </w:pPr>
            <w:r w:rsidRPr="00EA6CB1">
              <w:rPr>
                <w:sz w:val="26"/>
                <w:szCs w:val="26"/>
              </w:rPr>
              <w:t xml:space="preserve">Thiết bị </w:t>
            </w:r>
            <w:r w:rsidR="001C1675" w:rsidRPr="00EA6CB1">
              <w:rPr>
                <w:sz w:val="26"/>
                <w:szCs w:val="26"/>
              </w:rPr>
              <w:t>Modem</w:t>
            </w:r>
            <w:r w:rsidR="001C1675" w:rsidRPr="00EA6CB1">
              <w:rPr>
                <w:sz w:val="26"/>
                <w:szCs w:val="26"/>
                <w:lang w:val="vi-VN"/>
              </w:rPr>
              <w:t xml:space="preserve"> M1003G phục vụ nghiên cứu sản phẩm viễn thông.</w:t>
            </w:r>
          </w:p>
        </w:tc>
      </w:tr>
      <w:tr w:rsidR="00A97ABA" w:rsidRPr="00EA6CB1" w14:paraId="2EE599BF" w14:textId="77777777" w:rsidTr="00BD6723">
        <w:tc>
          <w:tcPr>
            <w:tcW w:w="1858" w:type="pct"/>
            <w:tcBorders>
              <w:top w:val="single" w:sz="2" w:space="0" w:color="auto"/>
              <w:left w:val="single" w:sz="2" w:space="0" w:color="auto"/>
              <w:bottom w:val="single" w:sz="2" w:space="0" w:color="auto"/>
              <w:right w:val="single" w:sz="2" w:space="0" w:color="auto"/>
            </w:tcBorders>
            <w:vAlign w:val="center"/>
          </w:tcPr>
          <w:p w14:paraId="4D04C5AC" w14:textId="77777777" w:rsidR="00A97ABA" w:rsidRPr="00EA6CB1" w:rsidRDefault="00A97ABA" w:rsidP="00141211">
            <w:pPr>
              <w:pStyle w:val="Bullets"/>
              <w:spacing w:line="336" w:lineRule="auto"/>
              <w:ind w:left="57" w:right="57"/>
              <w:rPr>
                <w:sz w:val="26"/>
                <w:szCs w:val="26"/>
              </w:rPr>
            </w:pPr>
            <w:r w:rsidRPr="00EA6CB1">
              <w:rPr>
                <w:sz w:val="26"/>
                <w:szCs w:val="26"/>
              </w:rPr>
              <w:t xml:space="preserve"> 2. Về giá trị</w:t>
            </w:r>
          </w:p>
        </w:tc>
        <w:tc>
          <w:tcPr>
            <w:tcW w:w="3142" w:type="pct"/>
            <w:tcBorders>
              <w:top w:val="single" w:sz="2" w:space="0" w:color="auto"/>
              <w:left w:val="single" w:sz="2" w:space="0" w:color="auto"/>
              <w:bottom w:val="single" w:sz="2" w:space="0" w:color="auto"/>
              <w:right w:val="single" w:sz="2" w:space="0" w:color="auto"/>
            </w:tcBorders>
            <w:vAlign w:val="center"/>
          </w:tcPr>
          <w:p w14:paraId="4B203D89" w14:textId="51AD7263" w:rsidR="00A97ABA" w:rsidRPr="00EA6CB1" w:rsidRDefault="001C1675" w:rsidP="00141211">
            <w:pPr>
              <w:pStyle w:val="Bullets"/>
              <w:spacing w:line="336" w:lineRule="auto"/>
              <w:ind w:left="57" w:right="57"/>
              <w:rPr>
                <w:sz w:val="26"/>
                <w:szCs w:val="26"/>
              </w:rPr>
            </w:pPr>
            <w:r w:rsidRPr="00EA6CB1">
              <w:rPr>
                <w:sz w:val="26"/>
                <w:szCs w:val="26"/>
                <w:lang w:val="vi-VN"/>
              </w:rPr>
              <w:t>15,608,076,000</w:t>
            </w:r>
            <w:r w:rsidRPr="00EA6CB1">
              <w:rPr>
                <w:sz w:val="26"/>
                <w:szCs w:val="26"/>
              </w:rPr>
              <w:t xml:space="preserve"> </w:t>
            </w:r>
            <w:r w:rsidR="00A97ABA" w:rsidRPr="00EA6CB1">
              <w:rPr>
                <w:sz w:val="26"/>
                <w:szCs w:val="26"/>
              </w:rPr>
              <w:t xml:space="preserve">VNĐ </w:t>
            </w:r>
          </w:p>
        </w:tc>
      </w:tr>
      <w:tr w:rsidR="00A97ABA" w:rsidRPr="00EA6CB1" w14:paraId="3DBE199B" w14:textId="77777777" w:rsidTr="00BD6723">
        <w:tc>
          <w:tcPr>
            <w:tcW w:w="1858" w:type="pct"/>
            <w:tcBorders>
              <w:top w:val="single" w:sz="2" w:space="0" w:color="auto"/>
              <w:left w:val="single" w:sz="2" w:space="0" w:color="auto"/>
              <w:bottom w:val="single" w:sz="2" w:space="0" w:color="auto"/>
              <w:right w:val="single" w:sz="2" w:space="0" w:color="auto"/>
            </w:tcBorders>
            <w:vAlign w:val="center"/>
          </w:tcPr>
          <w:p w14:paraId="3947FA38" w14:textId="77777777" w:rsidR="00A97ABA" w:rsidRPr="00EA6CB1" w:rsidRDefault="00A97ABA" w:rsidP="00141211">
            <w:pPr>
              <w:pStyle w:val="Bullets"/>
              <w:spacing w:line="336" w:lineRule="auto"/>
              <w:ind w:left="57" w:right="57"/>
              <w:rPr>
                <w:sz w:val="26"/>
                <w:szCs w:val="26"/>
              </w:rPr>
            </w:pPr>
            <w:r w:rsidRPr="00EA6CB1">
              <w:rPr>
                <w:sz w:val="26"/>
                <w:szCs w:val="26"/>
              </w:rPr>
              <w:t xml:space="preserve"> 3. Về quy mô thực hiện</w:t>
            </w:r>
          </w:p>
        </w:tc>
        <w:tc>
          <w:tcPr>
            <w:tcW w:w="3142" w:type="pct"/>
            <w:tcBorders>
              <w:top w:val="single" w:sz="2" w:space="0" w:color="auto"/>
              <w:left w:val="single" w:sz="2" w:space="0" w:color="auto"/>
              <w:bottom w:val="single" w:sz="2" w:space="0" w:color="auto"/>
              <w:right w:val="single" w:sz="2" w:space="0" w:color="auto"/>
            </w:tcBorders>
            <w:vAlign w:val="center"/>
          </w:tcPr>
          <w:p w14:paraId="19571B46" w14:textId="7B7D01F6" w:rsidR="00A97ABA" w:rsidRPr="00EA6CB1" w:rsidRDefault="00CC5E03" w:rsidP="00141211">
            <w:pPr>
              <w:pStyle w:val="Bullets"/>
              <w:spacing w:line="336" w:lineRule="auto"/>
              <w:ind w:left="57" w:right="57"/>
              <w:rPr>
                <w:sz w:val="26"/>
                <w:szCs w:val="26"/>
                <w:lang w:val="vi-VN"/>
              </w:rPr>
            </w:pPr>
            <w:r w:rsidRPr="00EA6CB1">
              <w:rPr>
                <w:sz w:val="26"/>
                <w:szCs w:val="26"/>
                <w:lang w:val="vi-VN"/>
              </w:rPr>
              <w:t>Nhà thầu độc lập, thược hiện 100% khối lượng công việc</w:t>
            </w:r>
          </w:p>
        </w:tc>
      </w:tr>
      <w:tr w:rsidR="003F5057" w:rsidRPr="00EA6CB1" w14:paraId="5EDAAC6B" w14:textId="77777777" w:rsidTr="003F5057">
        <w:tc>
          <w:tcPr>
            <w:tcW w:w="1858" w:type="pct"/>
            <w:tcBorders>
              <w:top w:val="single" w:sz="2" w:space="0" w:color="auto"/>
              <w:left w:val="single" w:sz="2" w:space="0" w:color="auto"/>
              <w:bottom w:val="single" w:sz="2" w:space="0" w:color="auto"/>
              <w:right w:val="single" w:sz="2" w:space="0" w:color="auto"/>
            </w:tcBorders>
            <w:vAlign w:val="center"/>
          </w:tcPr>
          <w:p w14:paraId="00089944" w14:textId="77777777" w:rsidR="003F5057" w:rsidRPr="00EA6CB1" w:rsidRDefault="003F5057" w:rsidP="0001718B">
            <w:pPr>
              <w:pStyle w:val="Bullets"/>
              <w:spacing w:line="336" w:lineRule="auto"/>
              <w:ind w:left="57" w:right="57"/>
              <w:rPr>
                <w:sz w:val="26"/>
                <w:szCs w:val="26"/>
              </w:rPr>
            </w:pPr>
            <w:r w:rsidRPr="00EA6CB1">
              <w:rPr>
                <w:sz w:val="26"/>
                <w:szCs w:val="26"/>
              </w:rPr>
              <w:t>4. Các đặc tính khác</w:t>
            </w:r>
          </w:p>
        </w:tc>
        <w:tc>
          <w:tcPr>
            <w:tcW w:w="3142" w:type="pct"/>
            <w:tcBorders>
              <w:top w:val="single" w:sz="2" w:space="0" w:color="auto"/>
              <w:left w:val="single" w:sz="2" w:space="0" w:color="auto"/>
              <w:bottom w:val="single" w:sz="2" w:space="0" w:color="auto"/>
              <w:right w:val="single" w:sz="2" w:space="0" w:color="auto"/>
            </w:tcBorders>
            <w:vAlign w:val="center"/>
          </w:tcPr>
          <w:p w14:paraId="64EC7894" w14:textId="3E71686B" w:rsidR="003F5057" w:rsidRPr="00EA6CB1" w:rsidRDefault="007153DA" w:rsidP="0001718B">
            <w:pPr>
              <w:pStyle w:val="Bullets"/>
              <w:spacing w:line="336" w:lineRule="auto"/>
              <w:ind w:left="57" w:right="57"/>
              <w:rPr>
                <w:sz w:val="26"/>
                <w:szCs w:val="26"/>
              </w:rPr>
            </w:pPr>
            <w:r w:rsidRPr="00EA6CB1">
              <w:rPr>
                <w:sz w:val="26"/>
                <w:szCs w:val="26"/>
              </w:rPr>
              <w:t>Cung cấp thiết</w:t>
            </w:r>
            <w:r w:rsidRPr="00EA6CB1">
              <w:rPr>
                <w:sz w:val="26"/>
                <w:szCs w:val="26"/>
                <w:lang w:val="vi-VN"/>
              </w:rPr>
              <w:t xml:space="preserve"> bị nghiên cứu</w:t>
            </w:r>
            <w:r w:rsidRPr="00EA6CB1">
              <w:rPr>
                <w:sz w:val="26"/>
                <w:szCs w:val="26"/>
              </w:rPr>
              <w:t xml:space="preserve"> </w:t>
            </w:r>
            <w:r w:rsidR="00CC5E03" w:rsidRPr="00EA6CB1">
              <w:rPr>
                <w:sz w:val="26"/>
                <w:szCs w:val="26"/>
              </w:rPr>
              <w:t>sản phẩm viễn thông phục vụ ngành Điện lực</w:t>
            </w:r>
            <w:r w:rsidR="00CC5E03" w:rsidRPr="00EA6CB1">
              <w:rPr>
                <w:sz w:val="26"/>
                <w:szCs w:val="26"/>
                <w:lang w:val="vi-VN"/>
              </w:rPr>
              <w:t xml:space="preserve"> có</w:t>
            </w:r>
            <w:r w:rsidRPr="00EA6CB1">
              <w:rPr>
                <w:sz w:val="26"/>
                <w:szCs w:val="26"/>
              </w:rPr>
              <w:t xml:space="preserve"> </w:t>
            </w:r>
            <w:r w:rsidR="00CC5E03" w:rsidRPr="00EA6CB1">
              <w:rPr>
                <w:sz w:val="26"/>
                <w:szCs w:val="26"/>
              </w:rPr>
              <w:t>tính</w:t>
            </w:r>
            <w:r w:rsidR="00CC5E03" w:rsidRPr="00EA6CB1">
              <w:rPr>
                <w:sz w:val="26"/>
                <w:szCs w:val="26"/>
                <w:lang w:val="vi-VN"/>
              </w:rPr>
              <w:t xml:space="preserve"> chất</w:t>
            </w:r>
            <w:r w:rsidRPr="00EA6CB1">
              <w:rPr>
                <w:sz w:val="26"/>
                <w:szCs w:val="26"/>
              </w:rPr>
              <w:t xml:space="preserve"> tương đương yêu cầu của HSMT.</w:t>
            </w:r>
            <w:r w:rsidR="003E5280" w:rsidRPr="00EA6CB1">
              <w:rPr>
                <w:sz w:val="26"/>
                <w:szCs w:val="26"/>
              </w:rPr>
              <w:t xml:space="preserve"> </w:t>
            </w:r>
          </w:p>
        </w:tc>
      </w:tr>
    </w:tbl>
    <w:p w14:paraId="40E92C98" w14:textId="263D59B0" w:rsidR="00A97ABA" w:rsidRPr="00EA6CB1" w:rsidRDefault="00A97ABA" w:rsidP="00917E9F">
      <w:pPr>
        <w:spacing w:line="336" w:lineRule="auto"/>
        <w:rPr>
          <w:sz w:val="26"/>
          <w:szCs w:val="26"/>
          <w:lang w:val="fr-FR"/>
        </w:rPr>
      </w:pPr>
      <w:r w:rsidRPr="00EA6CB1">
        <w:rPr>
          <w:sz w:val="26"/>
          <w:szCs w:val="26"/>
          <w:lang w:val="fr-FR"/>
        </w:rPr>
        <w:t>Bản sao công chứng các hợp đồng kèm theo ở mục kế tiếp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9"/>
        <w:gridCol w:w="4553"/>
      </w:tblGrid>
      <w:tr w:rsidR="00A97ABA" w:rsidRPr="00EA6CB1" w14:paraId="3A7F7410" w14:textId="77777777" w:rsidTr="0063459E">
        <w:tc>
          <w:tcPr>
            <w:tcW w:w="4519" w:type="dxa"/>
          </w:tcPr>
          <w:p w14:paraId="4C60A287" w14:textId="77777777" w:rsidR="00A97ABA" w:rsidRPr="00EA6CB1" w:rsidRDefault="00A97ABA" w:rsidP="00917E9F">
            <w:pPr>
              <w:pStyle w:val="Chuky"/>
              <w:spacing w:line="336" w:lineRule="auto"/>
              <w:rPr>
                <w:rFonts w:ascii="Times New Roman" w:hAnsi="Times New Roman"/>
                <w:sz w:val="26"/>
                <w:szCs w:val="26"/>
              </w:rPr>
            </w:pPr>
          </w:p>
        </w:tc>
        <w:tc>
          <w:tcPr>
            <w:tcW w:w="4553" w:type="dxa"/>
          </w:tcPr>
          <w:p w14:paraId="4954BC19" w14:textId="77777777" w:rsidR="00B93075" w:rsidRPr="00EA6CB1" w:rsidRDefault="00B93075" w:rsidP="00917E9F">
            <w:pPr>
              <w:pStyle w:val="Chuky"/>
              <w:rPr>
                <w:rFonts w:ascii="Times New Roman" w:hAnsi="Times New Roman"/>
                <w:sz w:val="26"/>
                <w:szCs w:val="26"/>
              </w:rPr>
            </w:pPr>
          </w:p>
          <w:p w14:paraId="2A6268BF" w14:textId="47AB6DDB" w:rsidR="00166F80" w:rsidRPr="00EA6CB1" w:rsidRDefault="00C51CE5" w:rsidP="00166F80">
            <w:pPr>
              <w:pStyle w:val="Chuky"/>
              <w:rPr>
                <w:rFonts w:ascii="Times New Roman" w:hAnsi="Times New Roman"/>
                <w:sz w:val="26"/>
                <w:szCs w:val="26"/>
              </w:rPr>
            </w:pPr>
            <w:r w:rsidRPr="00EA6CB1">
              <w:rPr>
                <w:rFonts w:ascii="Times New Roman" w:hAnsi="Times New Roman"/>
                <w:sz w:val="26"/>
                <w:szCs w:val="26"/>
              </w:rPr>
              <w:t>Đại diện hợp pháp của nhà thầu liên danh</w:t>
            </w:r>
          </w:p>
          <w:p w14:paraId="1C592BA6" w14:textId="3013D6BC" w:rsidR="00166F80" w:rsidRPr="00EA6CB1" w:rsidRDefault="00850EA0" w:rsidP="00166F80">
            <w:pPr>
              <w:pStyle w:val="Chuky"/>
              <w:rPr>
                <w:rFonts w:ascii="Times New Roman" w:hAnsi="Times New Roman"/>
                <w:sz w:val="26"/>
                <w:szCs w:val="26"/>
              </w:rPr>
            </w:pPr>
            <w:r w:rsidRPr="00EA6CB1">
              <w:rPr>
                <w:rFonts w:ascii="Times New Roman" w:hAnsi="Times New Roman"/>
                <w:sz w:val="26"/>
                <w:szCs w:val="26"/>
              </w:rPr>
              <w:t>GIÁM ĐỐC LIÊN DANH</w:t>
            </w:r>
          </w:p>
          <w:p w14:paraId="23EC44FD" w14:textId="2715B4D1" w:rsidR="00166F80" w:rsidRPr="00EA6CB1" w:rsidRDefault="001472F3" w:rsidP="00166F80">
            <w:pPr>
              <w:pStyle w:val="Chuky"/>
              <w:rPr>
                <w:rFonts w:ascii="Times New Roman" w:hAnsi="Times New Roman"/>
                <w:sz w:val="26"/>
                <w:szCs w:val="26"/>
                <w:lang w:val="vi-VN"/>
              </w:rPr>
            </w:pPr>
            <w:r w:rsidRPr="00EA6CB1">
              <w:rPr>
                <w:rFonts w:ascii="Times New Roman" w:hAnsi="Times New Roman"/>
                <w:sz w:val="26"/>
                <w:szCs w:val="26"/>
                <w:lang w:val="vi-VN"/>
              </w:rPr>
              <w:t xml:space="preserve">  </w:t>
            </w:r>
          </w:p>
          <w:p w14:paraId="3A1F74E7" w14:textId="77777777" w:rsidR="00166F80" w:rsidRPr="00EA6CB1" w:rsidRDefault="00166F80" w:rsidP="00166F80">
            <w:pPr>
              <w:pStyle w:val="Chuky"/>
              <w:rPr>
                <w:rFonts w:ascii="Times New Roman" w:hAnsi="Times New Roman"/>
                <w:sz w:val="26"/>
                <w:szCs w:val="26"/>
              </w:rPr>
            </w:pPr>
            <w:r w:rsidRPr="00EA6CB1">
              <w:rPr>
                <w:rFonts w:ascii="Times New Roman" w:hAnsi="Times New Roman"/>
                <w:sz w:val="26"/>
                <w:szCs w:val="26"/>
              </w:rPr>
              <w:t xml:space="preserve"> </w:t>
            </w:r>
          </w:p>
          <w:p w14:paraId="63D49756" w14:textId="77777777" w:rsidR="00166F80" w:rsidRPr="00EA6CB1" w:rsidRDefault="00166F80" w:rsidP="00166F80">
            <w:pPr>
              <w:pStyle w:val="Chuky"/>
              <w:rPr>
                <w:rFonts w:ascii="Times New Roman" w:hAnsi="Times New Roman"/>
                <w:sz w:val="26"/>
                <w:szCs w:val="26"/>
              </w:rPr>
            </w:pPr>
          </w:p>
          <w:p w14:paraId="6DBE9AC7" w14:textId="77777777" w:rsidR="00166F80" w:rsidRPr="00EA6CB1" w:rsidRDefault="00166F80" w:rsidP="00166F80">
            <w:pPr>
              <w:pStyle w:val="Chuky"/>
              <w:rPr>
                <w:rFonts w:ascii="Times New Roman" w:hAnsi="Times New Roman"/>
                <w:sz w:val="26"/>
                <w:szCs w:val="26"/>
              </w:rPr>
            </w:pPr>
          </w:p>
          <w:p w14:paraId="4444AAA5" w14:textId="77777777" w:rsidR="00166F80" w:rsidRPr="00EA6CB1" w:rsidRDefault="00166F80" w:rsidP="00166F80">
            <w:pPr>
              <w:pStyle w:val="Chuky"/>
              <w:rPr>
                <w:rFonts w:ascii="Times New Roman" w:hAnsi="Times New Roman"/>
                <w:sz w:val="26"/>
                <w:szCs w:val="26"/>
              </w:rPr>
            </w:pPr>
          </w:p>
          <w:p w14:paraId="19535A94" w14:textId="77777777" w:rsidR="00166F80" w:rsidRPr="00EA6CB1" w:rsidRDefault="00166F80" w:rsidP="00166F80">
            <w:pPr>
              <w:pStyle w:val="Chuky"/>
              <w:rPr>
                <w:rFonts w:ascii="Times New Roman" w:hAnsi="Times New Roman"/>
                <w:sz w:val="26"/>
                <w:szCs w:val="26"/>
              </w:rPr>
            </w:pPr>
          </w:p>
          <w:p w14:paraId="4FA2FAE1" w14:textId="49F77879" w:rsidR="00A97ABA" w:rsidRPr="00EA6CB1" w:rsidRDefault="00166F80" w:rsidP="00166F80">
            <w:pPr>
              <w:pStyle w:val="Chuky"/>
              <w:spacing w:line="336" w:lineRule="auto"/>
              <w:rPr>
                <w:rFonts w:ascii="Times New Roman" w:hAnsi="Times New Roman"/>
                <w:sz w:val="26"/>
                <w:szCs w:val="26"/>
              </w:rPr>
            </w:pPr>
            <w:r w:rsidRPr="00EA6CB1">
              <w:rPr>
                <w:rFonts w:ascii="Times New Roman" w:hAnsi="Times New Roman"/>
                <w:sz w:val="26"/>
                <w:szCs w:val="26"/>
              </w:rPr>
              <w:t xml:space="preserve"> </w:t>
            </w:r>
            <w:r w:rsidR="001472F3" w:rsidRPr="00EA6CB1">
              <w:rPr>
                <w:rFonts w:ascii="Times New Roman" w:hAnsi="Times New Roman"/>
                <w:sz w:val="26"/>
                <w:szCs w:val="26"/>
              </w:rPr>
              <w:t xml:space="preserve">  Trịnh Lê Nam</w:t>
            </w:r>
          </w:p>
        </w:tc>
      </w:tr>
    </w:tbl>
    <w:p w14:paraId="7102D1CB" w14:textId="47E506E6" w:rsidR="0063459E" w:rsidRPr="00EA6CB1" w:rsidRDefault="0063459E" w:rsidP="0063459E">
      <w:pPr>
        <w:rPr>
          <w:sz w:val="26"/>
          <w:szCs w:val="26"/>
          <w:lang w:eastAsia="ja-JP"/>
        </w:rPr>
      </w:pPr>
    </w:p>
    <w:p w14:paraId="38468550" w14:textId="04752D27" w:rsidR="00194232" w:rsidRPr="00EA6CB1" w:rsidRDefault="00194232" w:rsidP="0063459E">
      <w:pPr>
        <w:rPr>
          <w:sz w:val="26"/>
          <w:szCs w:val="26"/>
          <w:lang w:eastAsia="ja-JP"/>
        </w:rPr>
      </w:pPr>
    </w:p>
    <w:p w14:paraId="1E51D18A" w14:textId="77777777" w:rsidR="00194232" w:rsidRPr="00EA6CB1" w:rsidRDefault="00194232" w:rsidP="0063459E">
      <w:pPr>
        <w:rPr>
          <w:sz w:val="26"/>
          <w:szCs w:val="26"/>
          <w:lang w:eastAsia="ja-JP"/>
        </w:rPr>
      </w:pPr>
    </w:p>
    <w:p w14:paraId="10BAE763" w14:textId="2E29071C" w:rsidR="00484A1F" w:rsidRPr="00EA6CB1" w:rsidRDefault="0063459E" w:rsidP="008657F2">
      <w:pPr>
        <w:pStyle w:val="Heading3"/>
        <w:numPr>
          <w:ilvl w:val="1"/>
          <w:numId w:val="29"/>
        </w:numPr>
        <w:spacing w:line="336" w:lineRule="auto"/>
        <w:rPr>
          <w:rFonts w:cs="Times New Roman"/>
          <w:sz w:val="26"/>
        </w:rPr>
      </w:pPr>
      <w:bookmarkStart w:id="111" w:name="_Toc527033312"/>
      <w:r w:rsidRPr="00EA6CB1">
        <w:rPr>
          <w:rFonts w:cs="Times New Roman"/>
          <w:sz w:val="26"/>
        </w:rPr>
        <w:t>Hợp đồng tương tự số 3</w:t>
      </w:r>
      <w:r w:rsidR="00537B11" w:rsidRPr="00EA6CB1">
        <w:rPr>
          <w:rFonts w:cs="Times New Roman"/>
          <w:sz w:val="26"/>
          <w:lang w:val="vi-VN"/>
        </w:rPr>
        <w:t xml:space="preserve"> - Đã hoàn thành.</w:t>
      </w:r>
      <w:bookmarkEnd w:id="111"/>
    </w:p>
    <w:p w14:paraId="2F863A1B" w14:textId="004014F8" w:rsidR="0063459E" w:rsidRPr="00EA6CB1" w:rsidRDefault="006421AC" w:rsidP="0063459E">
      <w:pPr>
        <w:pStyle w:val="Bullets"/>
        <w:spacing w:line="336" w:lineRule="auto"/>
        <w:jc w:val="right"/>
        <w:rPr>
          <w:sz w:val="26"/>
          <w:szCs w:val="26"/>
          <w:lang w:val="vi-VN" w:eastAsia="ja-JP"/>
        </w:rPr>
      </w:pPr>
      <w:r w:rsidRPr="00EA6CB1">
        <w:rPr>
          <w:sz w:val="26"/>
          <w:szCs w:val="26"/>
        </w:rPr>
        <w:t>Hà nội, ngày 17 tháng 10 năm 2018</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5"/>
        <w:gridCol w:w="85"/>
        <w:gridCol w:w="5184"/>
        <w:gridCol w:w="2348"/>
      </w:tblGrid>
      <w:tr w:rsidR="0063459E" w:rsidRPr="00EA6CB1" w14:paraId="729A4E89" w14:textId="77777777" w:rsidTr="00656DC1">
        <w:trPr>
          <w:gridAfter w:val="1"/>
          <w:wAfter w:w="1295" w:type="pct"/>
        </w:trPr>
        <w:tc>
          <w:tcPr>
            <w:tcW w:w="802" w:type="pct"/>
          </w:tcPr>
          <w:p w14:paraId="4B6FF76C" w14:textId="77777777" w:rsidR="0063459E" w:rsidRPr="00EA6CB1" w:rsidRDefault="0063459E" w:rsidP="00656DC1">
            <w:pPr>
              <w:pStyle w:val="Bullets"/>
              <w:spacing w:line="336" w:lineRule="auto"/>
              <w:rPr>
                <w:sz w:val="26"/>
                <w:szCs w:val="26"/>
                <w:lang w:eastAsia="ja-JP"/>
              </w:rPr>
            </w:pPr>
            <w:r w:rsidRPr="00EA6CB1">
              <w:rPr>
                <w:sz w:val="26"/>
                <w:szCs w:val="26"/>
                <w:lang w:eastAsia="ja-JP"/>
              </w:rPr>
              <w:t>Tên nhà thầu</w:t>
            </w:r>
          </w:p>
        </w:tc>
        <w:tc>
          <w:tcPr>
            <w:tcW w:w="2904" w:type="pct"/>
            <w:gridSpan w:val="2"/>
          </w:tcPr>
          <w:p w14:paraId="2173CD5E" w14:textId="77777777" w:rsidR="0063459E" w:rsidRPr="00EA6CB1" w:rsidRDefault="0063459E" w:rsidP="00656DC1">
            <w:pPr>
              <w:pStyle w:val="Bullets"/>
              <w:spacing w:line="336" w:lineRule="auto"/>
              <w:rPr>
                <w:sz w:val="26"/>
                <w:szCs w:val="26"/>
                <w:lang w:eastAsia="ja-JP"/>
              </w:rPr>
            </w:pPr>
            <w:r w:rsidRPr="00EA6CB1">
              <w:rPr>
                <w:sz w:val="26"/>
                <w:szCs w:val="26"/>
                <w:lang w:eastAsia="ja-JP"/>
              </w:rPr>
              <w:t>: Công ty TNHH máy tính Nét</w:t>
            </w:r>
          </w:p>
        </w:tc>
      </w:tr>
      <w:tr w:rsidR="0063459E" w:rsidRPr="00EA6CB1" w14:paraId="0D8638D7" w14:textId="77777777" w:rsidTr="00656DC1">
        <w:tc>
          <w:tcPr>
            <w:tcW w:w="849" w:type="pct"/>
            <w:gridSpan w:val="2"/>
          </w:tcPr>
          <w:p w14:paraId="24C3D13C" w14:textId="77777777" w:rsidR="0063459E" w:rsidRPr="00EA6CB1" w:rsidRDefault="0063459E" w:rsidP="00656DC1">
            <w:pPr>
              <w:pStyle w:val="Bullets"/>
              <w:spacing w:line="336" w:lineRule="auto"/>
              <w:rPr>
                <w:sz w:val="26"/>
                <w:szCs w:val="26"/>
                <w:lang w:eastAsia="ja-JP"/>
              </w:rPr>
            </w:pPr>
            <w:r w:rsidRPr="00EA6CB1">
              <w:rPr>
                <w:sz w:val="26"/>
                <w:szCs w:val="26"/>
                <w:lang w:eastAsia="ja-JP"/>
              </w:rPr>
              <w:t>Địa chỉ</w:t>
            </w:r>
          </w:p>
        </w:tc>
        <w:tc>
          <w:tcPr>
            <w:tcW w:w="4151" w:type="pct"/>
            <w:gridSpan w:val="2"/>
          </w:tcPr>
          <w:p w14:paraId="073EC131" w14:textId="77777777" w:rsidR="0063459E" w:rsidRPr="00EA6CB1" w:rsidRDefault="0063459E" w:rsidP="00656DC1">
            <w:pPr>
              <w:pStyle w:val="Bullets"/>
              <w:spacing w:line="336" w:lineRule="auto"/>
              <w:rPr>
                <w:sz w:val="26"/>
                <w:szCs w:val="26"/>
                <w:lang w:eastAsia="ja-JP"/>
              </w:rPr>
            </w:pPr>
            <w:r w:rsidRPr="00EA6CB1">
              <w:rPr>
                <w:sz w:val="26"/>
                <w:szCs w:val="26"/>
                <w:lang w:eastAsia="ja-JP"/>
              </w:rPr>
              <w:t>: 46A, ngõ 120 đường Trường Chinh, P. Phương Mai, Q.Đống đa, T.pHà nội</w:t>
            </w:r>
          </w:p>
        </w:tc>
      </w:tr>
    </w:tbl>
    <w:p w14:paraId="713F40E2" w14:textId="77777777" w:rsidR="0063459E" w:rsidRPr="00EA6CB1" w:rsidRDefault="0063459E" w:rsidP="0063459E">
      <w:pPr>
        <w:pStyle w:val="Bullets"/>
        <w:spacing w:line="336" w:lineRule="auto"/>
        <w:rPr>
          <w:sz w:val="26"/>
          <w:szCs w:val="26"/>
          <w:lang w:eastAsia="ja-JP"/>
        </w:rPr>
      </w:pPr>
      <w:r w:rsidRPr="00EA6CB1">
        <w:rPr>
          <w:sz w:val="26"/>
          <w:szCs w:val="26"/>
          <w:lang w:eastAsia="ja-JP"/>
        </w:rPr>
        <w:t>Sau đây là bảng chi tiết nội dung hợp đồng:</w:t>
      </w:r>
    </w:p>
    <w:tbl>
      <w:tblPr>
        <w:tblW w:w="5000" w:type="pct"/>
        <w:tblCellMar>
          <w:left w:w="0" w:type="dxa"/>
          <w:right w:w="0" w:type="dxa"/>
        </w:tblCellMar>
        <w:tblLook w:val="0000" w:firstRow="0" w:lastRow="0" w:firstColumn="0" w:lastColumn="0" w:noHBand="0" w:noVBand="0"/>
      </w:tblPr>
      <w:tblGrid>
        <w:gridCol w:w="3369"/>
        <w:gridCol w:w="5697"/>
      </w:tblGrid>
      <w:tr w:rsidR="0063459E" w:rsidRPr="00EA6CB1" w14:paraId="324F6DF4" w14:textId="77777777" w:rsidTr="007153DA">
        <w:tc>
          <w:tcPr>
            <w:tcW w:w="1858" w:type="pct"/>
            <w:tcBorders>
              <w:top w:val="single" w:sz="2" w:space="0" w:color="auto"/>
              <w:left w:val="single" w:sz="2" w:space="0" w:color="auto"/>
              <w:bottom w:val="single" w:sz="2" w:space="0" w:color="auto"/>
              <w:right w:val="single" w:sz="2" w:space="0" w:color="auto"/>
            </w:tcBorders>
            <w:vAlign w:val="center"/>
          </w:tcPr>
          <w:p w14:paraId="22A90175" w14:textId="77777777" w:rsidR="0063459E" w:rsidRPr="00EA6CB1" w:rsidRDefault="0063459E" w:rsidP="00D6784F">
            <w:pPr>
              <w:pStyle w:val="Bullets"/>
              <w:spacing w:line="336" w:lineRule="auto"/>
              <w:ind w:left="57" w:right="57"/>
              <w:rPr>
                <w:sz w:val="26"/>
                <w:szCs w:val="26"/>
              </w:rPr>
            </w:pPr>
            <w:r w:rsidRPr="00EA6CB1">
              <w:rPr>
                <w:sz w:val="26"/>
                <w:szCs w:val="26"/>
              </w:rPr>
              <w:t xml:space="preserve">Tên và số hợp đồng </w:t>
            </w:r>
          </w:p>
        </w:tc>
        <w:tc>
          <w:tcPr>
            <w:tcW w:w="3142" w:type="pct"/>
            <w:tcBorders>
              <w:top w:val="single" w:sz="2" w:space="0" w:color="auto"/>
              <w:left w:val="single" w:sz="2" w:space="0" w:color="auto"/>
              <w:bottom w:val="single" w:sz="2" w:space="0" w:color="auto"/>
              <w:right w:val="single" w:sz="2" w:space="0" w:color="auto"/>
            </w:tcBorders>
            <w:vAlign w:val="center"/>
          </w:tcPr>
          <w:p w14:paraId="48A9B9F3" w14:textId="77777777" w:rsidR="0063459E" w:rsidRPr="00EA6CB1" w:rsidRDefault="0063459E" w:rsidP="00D6784F">
            <w:pPr>
              <w:pStyle w:val="Bullets"/>
              <w:spacing w:line="336" w:lineRule="auto"/>
              <w:ind w:left="57" w:right="57"/>
              <w:rPr>
                <w:sz w:val="26"/>
                <w:szCs w:val="26"/>
                <w:lang w:val="vi-VN"/>
              </w:rPr>
            </w:pPr>
            <w:r w:rsidRPr="00EA6CB1">
              <w:rPr>
                <w:sz w:val="26"/>
                <w:szCs w:val="26"/>
                <w:lang w:val="vi-VN"/>
              </w:rPr>
              <w:t>001</w:t>
            </w:r>
            <w:r w:rsidRPr="00EA6CB1">
              <w:rPr>
                <w:sz w:val="26"/>
                <w:szCs w:val="26"/>
              </w:rPr>
              <w:t>-MS/TL</w:t>
            </w:r>
            <w:r w:rsidRPr="00EA6CB1">
              <w:rPr>
                <w:sz w:val="26"/>
                <w:szCs w:val="26"/>
                <w:lang w:val="vi-VN"/>
              </w:rPr>
              <w:t>C-NETCOM/2016</w:t>
            </w:r>
          </w:p>
        </w:tc>
      </w:tr>
      <w:tr w:rsidR="0063459E" w:rsidRPr="00EA6CB1" w14:paraId="38A95AFA" w14:textId="77777777" w:rsidTr="007153DA">
        <w:tc>
          <w:tcPr>
            <w:tcW w:w="1858" w:type="pct"/>
            <w:tcBorders>
              <w:top w:val="single" w:sz="2" w:space="0" w:color="auto"/>
              <w:left w:val="single" w:sz="2" w:space="0" w:color="auto"/>
              <w:bottom w:val="single" w:sz="2" w:space="0" w:color="auto"/>
              <w:right w:val="single" w:sz="2" w:space="0" w:color="auto"/>
            </w:tcBorders>
            <w:vAlign w:val="center"/>
          </w:tcPr>
          <w:p w14:paraId="2C39F8D7" w14:textId="77777777" w:rsidR="0063459E" w:rsidRPr="00EA6CB1" w:rsidRDefault="0063459E" w:rsidP="00D6784F">
            <w:pPr>
              <w:pStyle w:val="Bullets"/>
              <w:spacing w:line="336" w:lineRule="auto"/>
              <w:ind w:left="57" w:right="57"/>
              <w:rPr>
                <w:sz w:val="26"/>
                <w:szCs w:val="26"/>
              </w:rPr>
            </w:pPr>
            <w:r w:rsidRPr="00EA6CB1">
              <w:rPr>
                <w:sz w:val="26"/>
                <w:szCs w:val="26"/>
              </w:rPr>
              <w:t>Ngày ký hợp đồng</w:t>
            </w:r>
          </w:p>
        </w:tc>
        <w:tc>
          <w:tcPr>
            <w:tcW w:w="3142" w:type="pct"/>
            <w:tcBorders>
              <w:top w:val="single" w:sz="2" w:space="0" w:color="auto"/>
              <w:left w:val="single" w:sz="2" w:space="0" w:color="auto"/>
              <w:bottom w:val="single" w:sz="2" w:space="0" w:color="auto"/>
              <w:right w:val="single" w:sz="2" w:space="0" w:color="auto"/>
            </w:tcBorders>
            <w:vAlign w:val="center"/>
          </w:tcPr>
          <w:p w14:paraId="470C29B8" w14:textId="77777777" w:rsidR="0063459E" w:rsidRPr="00EA6CB1" w:rsidRDefault="0063459E" w:rsidP="00D6784F">
            <w:pPr>
              <w:pStyle w:val="Bullets"/>
              <w:spacing w:line="336" w:lineRule="auto"/>
              <w:ind w:left="57" w:right="57"/>
              <w:rPr>
                <w:sz w:val="26"/>
                <w:szCs w:val="26"/>
              </w:rPr>
            </w:pPr>
            <w:r w:rsidRPr="00EA6CB1">
              <w:rPr>
                <w:sz w:val="26"/>
                <w:szCs w:val="26"/>
                <w:lang w:val="vi-VN"/>
              </w:rPr>
              <w:t>12</w:t>
            </w:r>
            <w:r w:rsidRPr="00EA6CB1">
              <w:rPr>
                <w:sz w:val="26"/>
                <w:szCs w:val="26"/>
              </w:rPr>
              <w:t xml:space="preserve"> tháng </w:t>
            </w:r>
            <w:r w:rsidRPr="00EA6CB1">
              <w:rPr>
                <w:sz w:val="26"/>
                <w:szCs w:val="26"/>
                <w:lang w:val="vi-VN"/>
              </w:rPr>
              <w:t>12</w:t>
            </w:r>
            <w:r w:rsidRPr="00EA6CB1">
              <w:rPr>
                <w:sz w:val="26"/>
                <w:szCs w:val="26"/>
              </w:rPr>
              <w:t xml:space="preserve"> năm 2016</w:t>
            </w:r>
          </w:p>
        </w:tc>
      </w:tr>
      <w:tr w:rsidR="0063459E" w:rsidRPr="00EA6CB1" w14:paraId="59806529" w14:textId="77777777" w:rsidTr="007153DA">
        <w:tc>
          <w:tcPr>
            <w:tcW w:w="1858" w:type="pct"/>
            <w:tcBorders>
              <w:top w:val="single" w:sz="2" w:space="0" w:color="auto"/>
              <w:left w:val="single" w:sz="2" w:space="0" w:color="auto"/>
              <w:bottom w:val="single" w:sz="2" w:space="0" w:color="auto"/>
              <w:right w:val="single" w:sz="2" w:space="0" w:color="auto"/>
            </w:tcBorders>
            <w:vAlign w:val="center"/>
          </w:tcPr>
          <w:p w14:paraId="5413E835" w14:textId="77777777" w:rsidR="0063459E" w:rsidRPr="00EA6CB1" w:rsidRDefault="0063459E" w:rsidP="00D6784F">
            <w:pPr>
              <w:pStyle w:val="Bullets"/>
              <w:spacing w:line="336" w:lineRule="auto"/>
              <w:ind w:left="57" w:right="57"/>
              <w:rPr>
                <w:sz w:val="26"/>
                <w:szCs w:val="26"/>
              </w:rPr>
            </w:pPr>
            <w:r w:rsidRPr="00EA6CB1">
              <w:rPr>
                <w:sz w:val="26"/>
                <w:szCs w:val="26"/>
              </w:rPr>
              <w:t>Ngày hoàn thành</w:t>
            </w:r>
          </w:p>
        </w:tc>
        <w:tc>
          <w:tcPr>
            <w:tcW w:w="3142" w:type="pct"/>
            <w:tcBorders>
              <w:top w:val="single" w:sz="2" w:space="0" w:color="auto"/>
              <w:left w:val="single" w:sz="2" w:space="0" w:color="auto"/>
              <w:bottom w:val="single" w:sz="2" w:space="0" w:color="auto"/>
              <w:right w:val="single" w:sz="2" w:space="0" w:color="auto"/>
            </w:tcBorders>
            <w:vAlign w:val="center"/>
          </w:tcPr>
          <w:p w14:paraId="1AC02CB9" w14:textId="77777777" w:rsidR="0063459E" w:rsidRPr="00EA6CB1" w:rsidRDefault="0063459E" w:rsidP="00D6784F">
            <w:pPr>
              <w:pStyle w:val="Bullets"/>
              <w:spacing w:line="336" w:lineRule="auto"/>
              <w:ind w:left="57" w:right="57"/>
              <w:rPr>
                <w:sz w:val="26"/>
                <w:szCs w:val="26"/>
                <w:lang w:val="vi-VN"/>
              </w:rPr>
            </w:pPr>
            <w:r w:rsidRPr="00EA6CB1">
              <w:rPr>
                <w:sz w:val="26"/>
                <w:szCs w:val="26"/>
                <w:lang w:val="vi-VN"/>
              </w:rPr>
              <w:t>10</w:t>
            </w:r>
            <w:r w:rsidRPr="00EA6CB1">
              <w:rPr>
                <w:sz w:val="26"/>
                <w:szCs w:val="26"/>
              </w:rPr>
              <w:t xml:space="preserve"> tháng </w:t>
            </w:r>
            <w:r w:rsidRPr="00EA6CB1">
              <w:rPr>
                <w:sz w:val="26"/>
                <w:szCs w:val="26"/>
                <w:lang w:val="vi-VN"/>
              </w:rPr>
              <w:t>3</w:t>
            </w:r>
            <w:r w:rsidRPr="00EA6CB1">
              <w:rPr>
                <w:sz w:val="26"/>
                <w:szCs w:val="26"/>
              </w:rPr>
              <w:t xml:space="preserve"> năm 201</w:t>
            </w:r>
            <w:r w:rsidRPr="00EA6CB1">
              <w:rPr>
                <w:sz w:val="26"/>
                <w:szCs w:val="26"/>
                <w:lang w:val="vi-VN"/>
              </w:rPr>
              <w:t>7</w:t>
            </w:r>
          </w:p>
        </w:tc>
      </w:tr>
      <w:tr w:rsidR="0063459E" w:rsidRPr="00EA6CB1" w14:paraId="48B2457D" w14:textId="77777777" w:rsidTr="007153DA">
        <w:tc>
          <w:tcPr>
            <w:tcW w:w="1858" w:type="pct"/>
            <w:tcBorders>
              <w:top w:val="single" w:sz="2" w:space="0" w:color="auto"/>
              <w:left w:val="single" w:sz="2" w:space="0" w:color="auto"/>
              <w:right w:val="single" w:sz="2" w:space="0" w:color="auto"/>
            </w:tcBorders>
            <w:vAlign w:val="center"/>
          </w:tcPr>
          <w:p w14:paraId="2DB5B953" w14:textId="77777777" w:rsidR="0063459E" w:rsidRPr="00EA6CB1" w:rsidRDefault="0063459E" w:rsidP="00D6784F">
            <w:pPr>
              <w:pStyle w:val="Bullets"/>
              <w:spacing w:line="336" w:lineRule="auto"/>
              <w:ind w:left="57" w:right="57"/>
              <w:rPr>
                <w:sz w:val="26"/>
                <w:szCs w:val="26"/>
              </w:rPr>
            </w:pPr>
            <w:r w:rsidRPr="00EA6CB1">
              <w:rPr>
                <w:sz w:val="26"/>
                <w:szCs w:val="26"/>
              </w:rPr>
              <w:t>Giá trị hợp đồng</w:t>
            </w:r>
          </w:p>
        </w:tc>
        <w:tc>
          <w:tcPr>
            <w:tcW w:w="3142" w:type="pct"/>
            <w:tcBorders>
              <w:top w:val="single" w:sz="2" w:space="0" w:color="auto"/>
              <w:left w:val="single" w:sz="2" w:space="0" w:color="auto"/>
              <w:right w:val="single" w:sz="2" w:space="0" w:color="auto"/>
            </w:tcBorders>
            <w:vAlign w:val="center"/>
          </w:tcPr>
          <w:p w14:paraId="2F93806B" w14:textId="77777777" w:rsidR="0063459E" w:rsidRPr="00EA6CB1" w:rsidRDefault="0063459E" w:rsidP="00D6784F">
            <w:pPr>
              <w:pStyle w:val="Bullets"/>
              <w:spacing w:line="336" w:lineRule="auto"/>
              <w:ind w:left="57" w:right="57"/>
              <w:rPr>
                <w:sz w:val="26"/>
                <w:szCs w:val="26"/>
              </w:rPr>
            </w:pPr>
            <w:r w:rsidRPr="00EA6CB1">
              <w:rPr>
                <w:sz w:val="26"/>
                <w:szCs w:val="26"/>
                <w:lang w:val="vi-VN"/>
              </w:rPr>
              <w:t>9.933.000.000</w:t>
            </w:r>
            <w:r w:rsidRPr="00EA6CB1">
              <w:rPr>
                <w:sz w:val="26"/>
                <w:szCs w:val="26"/>
              </w:rPr>
              <w:t xml:space="preserve"> VNĐ (Bằng chữ: Chín</w:t>
            </w:r>
            <w:r w:rsidRPr="00EA6CB1">
              <w:rPr>
                <w:sz w:val="26"/>
                <w:szCs w:val="26"/>
                <w:lang w:val="vi-VN"/>
              </w:rPr>
              <w:t xml:space="preserve"> tỷ, chín trăm ba mươi ba triệu đồng</w:t>
            </w:r>
            <w:r w:rsidRPr="00EA6CB1">
              <w:rPr>
                <w:sz w:val="26"/>
                <w:szCs w:val="26"/>
              </w:rPr>
              <w:t>).</w:t>
            </w:r>
          </w:p>
        </w:tc>
      </w:tr>
      <w:tr w:rsidR="0063459E" w:rsidRPr="00EA6CB1" w14:paraId="7C872A26" w14:textId="77777777" w:rsidTr="007153DA">
        <w:tc>
          <w:tcPr>
            <w:tcW w:w="1858" w:type="pct"/>
            <w:tcBorders>
              <w:top w:val="single" w:sz="2" w:space="0" w:color="auto"/>
              <w:left w:val="single" w:sz="2" w:space="0" w:color="auto"/>
              <w:bottom w:val="single" w:sz="2" w:space="0" w:color="auto"/>
              <w:right w:val="single" w:sz="2" w:space="0" w:color="auto"/>
            </w:tcBorders>
            <w:vAlign w:val="center"/>
          </w:tcPr>
          <w:p w14:paraId="7A20A439" w14:textId="77777777" w:rsidR="0063459E" w:rsidRPr="00EA6CB1" w:rsidRDefault="0063459E" w:rsidP="00D6784F">
            <w:pPr>
              <w:pStyle w:val="Bullets"/>
              <w:spacing w:line="336" w:lineRule="auto"/>
              <w:ind w:left="57" w:right="57"/>
              <w:rPr>
                <w:sz w:val="26"/>
                <w:szCs w:val="26"/>
              </w:rPr>
            </w:pPr>
            <w:r w:rsidRPr="00EA6CB1">
              <w:rPr>
                <w:sz w:val="26"/>
                <w:szCs w:val="26"/>
              </w:rPr>
              <w:t>Tên dự án</w:t>
            </w:r>
          </w:p>
        </w:tc>
        <w:tc>
          <w:tcPr>
            <w:tcW w:w="3142" w:type="pct"/>
            <w:tcBorders>
              <w:top w:val="single" w:sz="2" w:space="0" w:color="auto"/>
              <w:left w:val="single" w:sz="2" w:space="0" w:color="auto"/>
              <w:bottom w:val="single" w:sz="2" w:space="0" w:color="auto"/>
              <w:right w:val="single" w:sz="2" w:space="0" w:color="auto"/>
            </w:tcBorders>
          </w:tcPr>
          <w:p w14:paraId="51491A6A" w14:textId="7B82040B" w:rsidR="0063459E" w:rsidRPr="00EA6CB1" w:rsidRDefault="007153DA" w:rsidP="00D6784F">
            <w:pPr>
              <w:pStyle w:val="Bullets"/>
              <w:spacing w:line="336" w:lineRule="auto"/>
              <w:ind w:left="57" w:right="57"/>
              <w:rPr>
                <w:sz w:val="26"/>
                <w:szCs w:val="26"/>
              </w:rPr>
            </w:pPr>
            <w:r w:rsidRPr="00EA6CB1">
              <w:rPr>
                <w:sz w:val="26"/>
                <w:szCs w:val="26"/>
              </w:rPr>
              <w:t>Mua sắm thiết bị cho</w:t>
            </w:r>
            <w:r w:rsidRPr="00EA6CB1">
              <w:rPr>
                <w:sz w:val="26"/>
                <w:szCs w:val="26"/>
                <w:lang w:val="vi-VN"/>
              </w:rPr>
              <w:t xml:space="preserve"> hoạt động nghiên cứu của tập đoàn Viễn thông Quân đôi–Viettel</w:t>
            </w:r>
          </w:p>
        </w:tc>
      </w:tr>
      <w:tr w:rsidR="0063459E" w:rsidRPr="00EA6CB1" w14:paraId="07B5DFBB" w14:textId="77777777" w:rsidTr="007153DA">
        <w:tc>
          <w:tcPr>
            <w:tcW w:w="1858" w:type="pct"/>
            <w:tcBorders>
              <w:top w:val="single" w:sz="2" w:space="0" w:color="auto"/>
              <w:left w:val="single" w:sz="2" w:space="0" w:color="auto"/>
              <w:bottom w:val="single" w:sz="2" w:space="0" w:color="auto"/>
              <w:right w:val="single" w:sz="2" w:space="0" w:color="auto"/>
            </w:tcBorders>
            <w:vAlign w:val="center"/>
          </w:tcPr>
          <w:p w14:paraId="6868E53E" w14:textId="77777777" w:rsidR="0063459E" w:rsidRPr="00EA6CB1" w:rsidRDefault="0063459E" w:rsidP="00D6784F">
            <w:pPr>
              <w:pStyle w:val="Bullets"/>
              <w:spacing w:line="336" w:lineRule="auto"/>
              <w:ind w:left="57" w:right="57"/>
              <w:rPr>
                <w:sz w:val="26"/>
                <w:szCs w:val="26"/>
              </w:rPr>
            </w:pPr>
            <w:r w:rsidRPr="00EA6CB1">
              <w:rPr>
                <w:sz w:val="26"/>
                <w:szCs w:val="26"/>
              </w:rPr>
              <w:t>Tên chủ đầu tư</w:t>
            </w:r>
          </w:p>
        </w:tc>
        <w:tc>
          <w:tcPr>
            <w:tcW w:w="3142" w:type="pct"/>
            <w:tcBorders>
              <w:top w:val="single" w:sz="2" w:space="0" w:color="auto"/>
              <w:left w:val="single" w:sz="2" w:space="0" w:color="auto"/>
              <w:bottom w:val="single" w:sz="2" w:space="0" w:color="auto"/>
              <w:right w:val="single" w:sz="2" w:space="0" w:color="auto"/>
            </w:tcBorders>
          </w:tcPr>
          <w:p w14:paraId="1B2F7C07" w14:textId="07282AC9" w:rsidR="0063459E" w:rsidRPr="00EA6CB1" w:rsidRDefault="007153DA" w:rsidP="00D6784F">
            <w:pPr>
              <w:pStyle w:val="Bullets"/>
              <w:spacing w:line="336" w:lineRule="auto"/>
              <w:ind w:left="57" w:right="57"/>
              <w:rPr>
                <w:sz w:val="26"/>
                <w:szCs w:val="26"/>
                <w:lang w:val="vi-VN"/>
              </w:rPr>
            </w:pPr>
            <w:r w:rsidRPr="00EA6CB1">
              <w:rPr>
                <w:sz w:val="26"/>
                <w:szCs w:val="26"/>
                <w:lang w:val="vi-VN"/>
              </w:rPr>
              <w:t>Tổng công ty Viễn thông Viettel – Chi nhánh Tập đoàn Viễn thông Quân đội.</w:t>
            </w:r>
          </w:p>
        </w:tc>
      </w:tr>
      <w:tr w:rsidR="0063459E" w:rsidRPr="00EA6CB1" w14:paraId="4BA38506" w14:textId="77777777" w:rsidTr="007153DA">
        <w:tc>
          <w:tcPr>
            <w:tcW w:w="1858" w:type="pct"/>
            <w:tcBorders>
              <w:top w:val="single" w:sz="2" w:space="0" w:color="auto"/>
              <w:left w:val="single" w:sz="2" w:space="0" w:color="auto"/>
              <w:bottom w:val="single" w:sz="2" w:space="0" w:color="auto"/>
              <w:right w:val="single" w:sz="2" w:space="0" w:color="auto"/>
            </w:tcBorders>
          </w:tcPr>
          <w:p w14:paraId="6754AB79" w14:textId="77777777" w:rsidR="0063459E" w:rsidRPr="00EA6CB1" w:rsidRDefault="0063459E" w:rsidP="00D6784F">
            <w:pPr>
              <w:pStyle w:val="Bullets"/>
              <w:spacing w:line="336" w:lineRule="auto"/>
              <w:ind w:left="57" w:right="57"/>
              <w:rPr>
                <w:sz w:val="26"/>
                <w:szCs w:val="26"/>
              </w:rPr>
            </w:pPr>
            <w:r w:rsidRPr="00EA6CB1">
              <w:rPr>
                <w:sz w:val="26"/>
                <w:szCs w:val="26"/>
              </w:rPr>
              <w:t>Địa chỉ</w:t>
            </w:r>
          </w:p>
        </w:tc>
        <w:tc>
          <w:tcPr>
            <w:tcW w:w="3142" w:type="pct"/>
            <w:tcBorders>
              <w:top w:val="single" w:sz="2" w:space="0" w:color="auto"/>
              <w:left w:val="single" w:sz="2" w:space="0" w:color="auto"/>
              <w:bottom w:val="single" w:sz="2" w:space="0" w:color="auto"/>
              <w:right w:val="single" w:sz="2" w:space="0" w:color="auto"/>
            </w:tcBorders>
          </w:tcPr>
          <w:p w14:paraId="3643370C" w14:textId="77777777" w:rsidR="0063459E" w:rsidRPr="00EA6CB1" w:rsidRDefault="0063459E" w:rsidP="00D6784F">
            <w:pPr>
              <w:pStyle w:val="Bullets"/>
              <w:spacing w:line="336" w:lineRule="auto"/>
              <w:ind w:left="57" w:right="57"/>
              <w:rPr>
                <w:sz w:val="26"/>
                <w:szCs w:val="26"/>
                <w:lang w:val="vi-VN"/>
              </w:rPr>
            </w:pPr>
            <w:r w:rsidRPr="00EA6CB1">
              <w:rPr>
                <w:sz w:val="26"/>
                <w:szCs w:val="26"/>
                <w:lang w:val="vi-VN"/>
              </w:rPr>
              <w:t>Số 1, Giang Văn Minh, P.Kim Mã, Q.Ba Đình, TP.Hà Nội</w:t>
            </w:r>
          </w:p>
        </w:tc>
      </w:tr>
      <w:tr w:rsidR="0063459E" w:rsidRPr="00EA6CB1" w14:paraId="0F426D5C" w14:textId="77777777" w:rsidTr="007153DA">
        <w:tc>
          <w:tcPr>
            <w:tcW w:w="1858" w:type="pct"/>
            <w:tcBorders>
              <w:top w:val="single" w:sz="2" w:space="0" w:color="auto"/>
              <w:left w:val="single" w:sz="2" w:space="0" w:color="auto"/>
              <w:bottom w:val="single" w:sz="2" w:space="0" w:color="auto"/>
              <w:right w:val="single" w:sz="2" w:space="0" w:color="auto"/>
            </w:tcBorders>
          </w:tcPr>
          <w:p w14:paraId="5B3323D3" w14:textId="77777777" w:rsidR="0063459E" w:rsidRPr="00EA6CB1" w:rsidRDefault="0063459E" w:rsidP="00D6784F">
            <w:pPr>
              <w:pStyle w:val="Bullets"/>
              <w:spacing w:line="336" w:lineRule="auto"/>
              <w:ind w:left="57" w:right="57"/>
              <w:rPr>
                <w:sz w:val="26"/>
                <w:szCs w:val="26"/>
              </w:rPr>
            </w:pPr>
            <w:r w:rsidRPr="00EA6CB1">
              <w:rPr>
                <w:sz w:val="26"/>
                <w:szCs w:val="26"/>
              </w:rPr>
              <w:t>Điện thoại/Fax</w:t>
            </w:r>
          </w:p>
        </w:tc>
        <w:tc>
          <w:tcPr>
            <w:tcW w:w="3142" w:type="pct"/>
            <w:tcBorders>
              <w:top w:val="single" w:sz="2" w:space="0" w:color="auto"/>
              <w:left w:val="single" w:sz="2" w:space="0" w:color="auto"/>
              <w:bottom w:val="single" w:sz="2" w:space="0" w:color="auto"/>
              <w:right w:val="single" w:sz="2" w:space="0" w:color="auto"/>
            </w:tcBorders>
          </w:tcPr>
          <w:p w14:paraId="53F23E07" w14:textId="77777777" w:rsidR="0063459E" w:rsidRPr="00EA6CB1" w:rsidRDefault="0063459E" w:rsidP="00D6784F">
            <w:pPr>
              <w:pStyle w:val="Bullets"/>
              <w:spacing w:line="336" w:lineRule="auto"/>
              <w:ind w:left="57" w:right="57"/>
              <w:rPr>
                <w:sz w:val="26"/>
                <w:szCs w:val="26"/>
                <w:lang w:val="vi-VN"/>
              </w:rPr>
            </w:pPr>
            <w:r w:rsidRPr="00EA6CB1">
              <w:rPr>
                <w:sz w:val="26"/>
                <w:szCs w:val="26"/>
                <w:lang w:val="vi-VN"/>
              </w:rPr>
              <w:t>04 2660449</w:t>
            </w:r>
          </w:p>
        </w:tc>
      </w:tr>
      <w:tr w:rsidR="0063459E" w:rsidRPr="00EA6CB1" w14:paraId="3BB16066" w14:textId="77777777" w:rsidTr="007153DA">
        <w:tc>
          <w:tcPr>
            <w:tcW w:w="5000" w:type="pct"/>
            <w:gridSpan w:val="2"/>
            <w:tcBorders>
              <w:top w:val="single" w:sz="2" w:space="0" w:color="auto"/>
              <w:left w:val="single" w:sz="2" w:space="0" w:color="auto"/>
              <w:bottom w:val="single" w:sz="2" w:space="0" w:color="auto"/>
              <w:right w:val="single" w:sz="2" w:space="0" w:color="auto"/>
            </w:tcBorders>
          </w:tcPr>
          <w:p w14:paraId="026A1B99" w14:textId="77777777" w:rsidR="0063459E" w:rsidRPr="00EA6CB1" w:rsidRDefault="0063459E" w:rsidP="00D6784F">
            <w:pPr>
              <w:pStyle w:val="Bullets"/>
              <w:spacing w:line="336" w:lineRule="auto"/>
              <w:ind w:left="57" w:right="57"/>
              <w:rPr>
                <w:sz w:val="26"/>
                <w:szCs w:val="26"/>
              </w:rPr>
            </w:pPr>
            <w:r w:rsidRPr="00EA6CB1">
              <w:rPr>
                <w:sz w:val="26"/>
                <w:szCs w:val="26"/>
              </w:rPr>
              <w:t>E-mail</w:t>
            </w:r>
          </w:p>
        </w:tc>
      </w:tr>
      <w:tr w:rsidR="005701C3" w:rsidRPr="00EA6CB1" w14:paraId="02B221D1" w14:textId="77777777" w:rsidTr="007153DA">
        <w:tc>
          <w:tcPr>
            <w:tcW w:w="5000" w:type="pct"/>
            <w:gridSpan w:val="2"/>
            <w:tcBorders>
              <w:top w:val="single" w:sz="2" w:space="0" w:color="auto"/>
              <w:left w:val="single" w:sz="2" w:space="0" w:color="auto"/>
              <w:bottom w:val="single" w:sz="2" w:space="0" w:color="auto"/>
              <w:right w:val="single" w:sz="2" w:space="0" w:color="auto"/>
            </w:tcBorders>
            <w:vAlign w:val="center"/>
          </w:tcPr>
          <w:p w14:paraId="12953F82" w14:textId="6E8BA520" w:rsidR="005701C3" w:rsidRPr="00EA6CB1" w:rsidRDefault="005701C3" w:rsidP="00391635">
            <w:pPr>
              <w:pStyle w:val="Bullets"/>
              <w:spacing w:line="336" w:lineRule="auto"/>
              <w:ind w:left="57" w:right="57"/>
              <w:rPr>
                <w:sz w:val="26"/>
                <w:szCs w:val="26"/>
              </w:rPr>
            </w:pPr>
            <w:r w:rsidRPr="00EA6CB1">
              <w:rPr>
                <w:sz w:val="26"/>
                <w:szCs w:val="26"/>
              </w:rPr>
              <w:t>Mô tả tính chất tương tự của hợp đồng theo hồ sơ mời thầu</w:t>
            </w:r>
          </w:p>
        </w:tc>
      </w:tr>
      <w:tr w:rsidR="005701C3" w:rsidRPr="00EA6CB1" w14:paraId="4DEFA6B4" w14:textId="77777777" w:rsidTr="007153DA">
        <w:tc>
          <w:tcPr>
            <w:tcW w:w="1858" w:type="pct"/>
            <w:tcBorders>
              <w:top w:val="single" w:sz="2" w:space="0" w:color="auto"/>
              <w:left w:val="single" w:sz="2" w:space="0" w:color="auto"/>
              <w:bottom w:val="single" w:sz="2" w:space="0" w:color="auto"/>
              <w:right w:val="single" w:sz="2" w:space="0" w:color="auto"/>
            </w:tcBorders>
            <w:vAlign w:val="center"/>
          </w:tcPr>
          <w:p w14:paraId="06C7FC43" w14:textId="77777777" w:rsidR="005701C3" w:rsidRPr="00EA6CB1" w:rsidRDefault="005701C3" w:rsidP="005701C3">
            <w:pPr>
              <w:pStyle w:val="Bullets"/>
              <w:spacing w:line="336" w:lineRule="auto"/>
              <w:ind w:left="57" w:right="57"/>
              <w:rPr>
                <w:sz w:val="26"/>
                <w:szCs w:val="26"/>
              </w:rPr>
            </w:pPr>
            <w:r w:rsidRPr="00EA6CB1">
              <w:rPr>
                <w:sz w:val="26"/>
                <w:szCs w:val="26"/>
              </w:rPr>
              <w:t xml:space="preserve"> 1. Loại hàng hóa</w:t>
            </w:r>
          </w:p>
        </w:tc>
        <w:tc>
          <w:tcPr>
            <w:tcW w:w="3142" w:type="pct"/>
            <w:tcBorders>
              <w:top w:val="single" w:sz="2" w:space="0" w:color="auto"/>
              <w:left w:val="single" w:sz="2" w:space="0" w:color="auto"/>
              <w:bottom w:val="single" w:sz="2" w:space="0" w:color="auto"/>
              <w:right w:val="single" w:sz="2" w:space="0" w:color="auto"/>
            </w:tcBorders>
            <w:vAlign w:val="center"/>
          </w:tcPr>
          <w:p w14:paraId="412545B2" w14:textId="68DF0B0F" w:rsidR="005701C3" w:rsidRPr="00EA6CB1" w:rsidRDefault="005701C3" w:rsidP="005701C3">
            <w:pPr>
              <w:pStyle w:val="Bullets"/>
              <w:spacing w:line="336" w:lineRule="auto"/>
              <w:ind w:left="57" w:right="57"/>
              <w:rPr>
                <w:sz w:val="26"/>
                <w:szCs w:val="26"/>
              </w:rPr>
            </w:pPr>
            <w:r w:rsidRPr="00EA6CB1">
              <w:rPr>
                <w:sz w:val="26"/>
                <w:szCs w:val="26"/>
              </w:rPr>
              <w:t>Thiết bị Modem viễn thông</w:t>
            </w:r>
            <w:r w:rsidRPr="00EA6CB1">
              <w:rPr>
                <w:sz w:val="26"/>
                <w:szCs w:val="26"/>
                <w:lang w:val="vi-VN"/>
              </w:rPr>
              <w:t xml:space="preserve"> phục vụ nghiên cứu sản phẩm viễn thông.</w:t>
            </w:r>
          </w:p>
        </w:tc>
      </w:tr>
      <w:tr w:rsidR="005701C3" w:rsidRPr="00EA6CB1" w14:paraId="194AA08D" w14:textId="77777777" w:rsidTr="007153DA">
        <w:tc>
          <w:tcPr>
            <w:tcW w:w="1858" w:type="pct"/>
            <w:tcBorders>
              <w:top w:val="single" w:sz="2" w:space="0" w:color="auto"/>
              <w:left w:val="single" w:sz="2" w:space="0" w:color="auto"/>
              <w:bottom w:val="single" w:sz="2" w:space="0" w:color="auto"/>
              <w:right w:val="single" w:sz="2" w:space="0" w:color="auto"/>
            </w:tcBorders>
            <w:vAlign w:val="center"/>
          </w:tcPr>
          <w:p w14:paraId="7DDB2B44" w14:textId="77777777" w:rsidR="005701C3" w:rsidRPr="00EA6CB1" w:rsidRDefault="005701C3" w:rsidP="005701C3">
            <w:pPr>
              <w:pStyle w:val="Bullets"/>
              <w:spacing w:line="336" w:lineRule="auto"/>
              <w:ind w:left="57" w:right="57"/>
              <w:rPr>
                <w:sz w:val="26"/>
                <w:szCs w:val="26"/>
              </w:rPr>
            </w:pPr>
            <w:r w:rsidRPr="00EA6CB1">
              <w:rPr>
                <w:sz w:val="26"/>
                <w:szCs w:val="26"/>
              </w:rPr>
              <w:t xml:space="preserve"> 2. Về giá trị</w:t>
            </w:r>
          </w:p>
        </w:tc>
        <w:tc>
          <w:tcPr>
            <w:tcW w:w="3142" w:type="pct"/>
            <w:tcBorders>
              <w:top w:val="single" w:sz="2" w:space="0" w:color="auto"/>
              <w:left w:val="single" w:sz="2" w:space="0" w:color="auto"/>
              <w:bottom w:val="single" w:sz="2" w:space="0" w:color="auto"/>
              <w:right w:val="single" w:sz="2" w:space="0" w:color="auto"/>
            </w:tcBorders>
            <w:vAlign w:val="center"/>
          </w:tcPr>
          <w:p w14:paraId="5C17D4C6" w14:textId="77777777" w:rsidR="005701C3" w:rsidRPr="00EA6CB1" w:rsidRDefault="005701C3" w:rsidP="005701C3">
            <w:pPr>
              <w:pStyle w:val="Bullets"/>
              <w:spacing w:line="336" w:lineRule="auto"/>
              <w:ind w:left="57" w:right="57"/>
              <w:rPr>
                <w:sz w:val="26"/>
                <w:szCs w:val="26"/>
              </w:rPr>
            </w:pPr>
            <w:r w:rsidRPr="00EA6CB1">
              <w:rPr>
                <w:sz w:val="26"/>
                <w:szCs w:val="26"/>
                <w:lang w:val="vi-VN"/>
              </w:rPr>
              <w:t>9.933.000.000</w:t>
            </w:r>
            <w:r w:rsidRPr="00EA6CB1">
              <w:rPr>
                <w:sz w:val="26"/>
                <w:szCs w:val="26"/>
              </w:rPr>
              <w:t xml:space="preserve"> VNĐ</w:t>
            </w:r>
          </w:p>
        </w:tc>
      </w:tr>
      <w:tr w:rsidR="00CC5E03" w:rsidRPr="00EA6CB1" w14:paraId="0F050E73" w14:textId="77777777" w:rsidTr="007153DA">
        <w:tc>
          <w:tcPr>
            <w:tcW w:w="1858" w:type="pct"/>
            <w:tcBorders>
              <w:top w:val="single" w:sz="2" w:space="0" w:color="auto"/>
              <w:left w:val="single" w:sz="2" w:space="0" w:color="auto"/>
              <w:bottom w:val="single" w:sz="2" w:space="0" w:color="auto"/>
              <w:right w:val="single" w:sz="2" w:space="0" w:color="auto"/>
            </w:tcBorders>
            <w:vAlign w:val="center"/>
          </w:tcPr>
          <w:p w14:paraId="6FC34403" w14:textId="77777777" w:rsidR="00CC5E03" w:rsidRPr="00EA6CB1" w:rsidRDefault="00CC5E03" w:rsidP="00CC5E03">
            <w:pPr>
              <w:pStyle w:val="Bullets"/>
              <w:spacing w:line="336" w:lineRule="auto"/>
              <w:ind w:left="57" w:right="57"/>
              <w:rPr>
                <w:sz w:val="26"/>
                <w:szCs w:val="26"/>
              </w:rPr>
            </w:pPr>
            <w:r w:rsidRPr="00EA6CB1">
              <w:rPr>
                <w:sz w:val="26"/>
                <w:szCs w:val="26"/>
              </w:rPr>
              <w:t xml:space="preserve"> 3. Về quy mô thực hiện</w:t>
            </w:r>
          </w:p>
        </w:tc>
        <w:tc>
          <w:tcPr>
            <w:tcW w:w="3142" w:type="pct"/>
            <w:tcBorders>
              <w:top w:val="single" w:sz="2" w:space="0" w:color="auto"/>
              <w:left w:val="single" w:sz="2" w:space="0" w:color="auto"/>
              <w:bottom w:val="single" w:sz="2" w:space="0" w:color="auto"/>
              <w:right w:val="single" w:sz="2" w:space="0" w:color="auto"/>
            </w:tcBorders>
            <w:vAlign w:val="center"/>
          </w:tcPr>
          <w:p w14:paraId="311508F3" w14:textId="6178243A" w:rsidR="00CC5E03" w:rsidRPr="00EA6CB1" w:rsidRDefault="00CC5E03" w:rsidP="00CC5E03">
            <w:pPr>
              <w:pStyle w:val="Bullets"/>
              <w:spacing w:line="336" w:lineRule="auto"/>
              <w:ind w:left="57" w:right="57"/>
              <w:rPr>
                <w:sz w:val="26"/>
                <w:szCs w:val="26"/>
              </w:rPr>
            </w:pPr>
            <w:r w:rsidRPr="00EA6CB1">
              <w:rPr>
                <w:sz w:val="26"/>
                <w:szCs w:val="26"/>
                <w:lang w:val="vi-VN"/>
              </w:rPr>
              <w:t>Nhà thầu độc lập, thược hiện 100% khối lượng công việc</w:t>
            </w:r>
          </w:p>
        </w:tc>
      </w:tr>
      <w:tr w:rsidR="00CC5E03" w:rsidRPr="00EA6CB1" w14:paraId="23FC3988" w14:textId="77777777" w:rsidTr="007153DA">
        <w:tc>
          <w:tcPr>
            <w:tcW w:w="1858" w:type="pct"/>
            <w:tcBorders>
              <w:top w:val="single" w:sz="2" w:space="0" w:color="auto"/>
              <w:left w:val="single" w:sz="2" w:space="0" w:color="auto"/>
              <w:bottom w:val="single" w:sz="2" w:space="0" w:color="auto"/>
              <w:right w:val="single" w:sz="2" w:space="0" w:color="auto"/>
            </w:tcBorders>
            <w:vAlign w:val="center"/>
          </w:tcPr>
          <w:p w14:paraId="67ED4C66" w14:textId="77777777" w:rsidR="00CC5E03" w:rsidRPr="00EA6CB1" w:rsidRDefault="00CC5E03" w:rsidP="00CC5E03">
            <w:pPr>
              <w:pStyle w:val="Bullets"/>
              <w:spacing w:line="336" w:lineRule="auto"/>
              <w:ind w:left="57" w:right="57"/>
              <w:rPr>
                <w:sz w:val="26"/>
                <w:szCs w:val="26"/>
              </w:rPr>
            </w:pPr>
            <w:r w:rsidRPr="00EA6CB1">
              <w:rPr>
                <w:sz w:val="26"/>
                <w:szCs w:val="26"/>
              </w:rPr>
              <w:t>4. Các đặc tính khác</w:t>
            </w:r>
          </w:p>
        </w:tc>
        <w:tc>
          <w:tcPr>
            <w:tcW w:w="3142" w:type="pct"/>
            <w:tcBorders>
              <w:top w:val="single" w:sz="2" w:space="0" w:color="auto"/>
              <w:left w:val="single" w:sz="2" w:space="0" w:color="auto"/>
              <w:bottom w:val="single" w:sz="2" w:space="0" w:color="auto"/>
              <w:right w:val="single" w:sz="2" w:space="0" w:color="auto"/>
            </w:tcBorders>
            <w:vAlign w:val="center"/>
          </w:tcPr>
          <w:p w14:paraId="1598DA52" w14:textId="3C278E24" w:rsidR="00CC5E03" w:rsidRPr="00EA6CB1" w:rsidRDefault="00CC5E03" w:rsidP="00CC5E03">
            <w:pPr>
              <w:pStyle w:val="Bullets"/>
              <w:spacing w:line="336" w:lineRule="auto"/>
              <w:ind w:left="57" w:right="57"/>
              <w:rPr>
                <w:sz w:val="26"/>
                <w:szCs w:val="26"/>
              </w:rPr>
            </w:pPr>
            <w:r w:rsidRPr="00EA6CB1">
              <w:rPr>
                <w:sz w:val="26"/>
                <w:szCs w:val="26"/>
              </w:rPr>
              <w:t>Cung cấp thiết</w:t>
            </w:r>
            <w:r w:rsidRPr="00EA6CB1">
              <w:rPr>
                <w:sz w:val="26"/>
                <w:szCs w:val="26"/>
                <w:lang w:val="vi-VN"/>
              </w:rPr>
              <w:t xml:space="preserve"> bị nghiên cứu</w:t>
            </w:r>
            <w:r w:rsidRPr="00EA6CB1">
              <w:rPr>
                <w:sz w:val="26"/>
                <w:szCs w:val="26"/>
              </w:rPr>
              <w:t xml:space="preserve"> sản phẩm viễn thông phục vụ ngành Điện lực</w:t>
            </w:r>
            <w:r w:rsidRPr="00EA6CB1">
              <w:rPr>
                <w:sz w:val="26"/>
                <w:szCs w:val="26"/>
                <w:lang w:val="vi-VN"/>
              </w:rPr>
              <w:t xml:space="preserve"> có</w:t>
            </w:r>
            <w:r w:rsidRPr="00EA6CB1">
              <w:rPr>
                <w:sz w:val="26"/>
                <w:szCs w:val="26"/>
              </w:rPr>
              <w:t xml:space="preserve"> tính</w:t>
            </w:r>
            <w:r w:rsidRPr="00EA6CB1">
              <w:rPr>
                <w:sz w:val="26"/>
                <w:szCs w:val="26"/>
                <w:lang w:val="vi-VN"/>
              </w:rPr>
              <w:t xml:space="preserve"> chất</w:t>
            </w:r>
            <w:r w:rsidRPr="00EA6CB1">
              <w:rPr>
                <w:sz w:val="26"/>
                <w:szCs w:val="26"/>
              </w:rPr>
              <w:t xml:space="preserve"> tương đương yêu cầu của HSMT. </w:t>
            </w:r>
          </w:p>
        </w:tc>
      </w:tr>
    </w:tbl>
    <w:p w14:paraId="5EFDF4EC" w14:textId="06156682" w:rsidR="0063459E" w:rsidRPr="00EA6CB1" w:rsidRDefault="0063459E" w:rsidP="0063459E">
      <w:pPr>
        <w:spacing w:line="336" w:lineRule="auto"/>
        <w:rPr>
          <w:sz w:val="26"/>
          <w:szCs w:val="26"/>
          <w:lang w:val="fr-FR"/>
        </w:rPr>
      </w:pPr>
      <w:r w:rsidRPr="00EA6CB1">
        <w:rPr>
          <w:sz w:val="26"/>
          <w:szCs w:val="26"/>
          <w:lang w:val="fr-FR"/>
        </w:rPr>
        <w:t>Bản sao công chứng các hợp đồng kèm theo ở mục kế tiếp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59"/>
      </w:tblGrid>
      <w:tr w:rsidR="0063459E" w:rsidRPr="00EA6CB1" w14:paraId="4D2073AF" w14:textId="77777777" w:rsidTr="00656DC1">
        <w:tc>
          <w:tcPr>
            <w:tcW w:w="4785" w:type="dxa"/>
          </w:tcPr>
          <w:p w14:paraId="4FA9E850" w14:textId="77777777" w:rsidR="0063459E" w:rsidRPr="00EA6CB1" w:rsidRDefault="0063459E" w:rsidP="00656DC1">
            <w:pPr>
              <w:pStyle w:val="Chuky"/>
              <w:spacing w:line="336" w:lineRule="auto"/>
              <w:rPr>
                <w:rFonts w:ascii="Times New Roman" w:hAnsi="Times New Roman"/>
                <w:sz w:val="26"/>
                <w:szCs w:val="26"/>
              </w:rPr>
            </w:pPr>
          </w:p>
        </w:tc>
        <w:tc>
          <w:tcPr>
            <w:tcW w:w="4786" w:type="dxa"/>
          </w:tcPr>
          <w:p w14:paraId="44421217" w14:textId="77777777" w:rsidR="0063459E" w:rsidRPr="00EA6CB1" w:rsidRDefault="0063459E" w:rsidP="00656DC1">
            <w:pPr>
              <w:pStyle w:val="Chuky"/>
              <w:rPr>
                <w:rFonts w:ascii="Times New Roman" w:hAnsi="Times New Roman"/>
                <w:sz w:val="26"/>
                <w:szCs w:val="26"/>
              </w:rPr>
            </w:pPr>
          </w:p>
          <w:p w14:paraId="35BCCBB5" w14:textId="6A26CEB9" w:rsidR="0063459E" w:rsidRPr="00EA6CB1" w:rsidRDefault="00C51CE5" w:rsidP="00656DC1">
            <w:pPr>
              <w:pStyle w:val="Chuky"/>
              <w:rPr>
                <w:rFonts w:ascii="Times New Roman" w:hAnsi="Times New Roman"/>
                <w:sz w:val="26"/>
                <w:szCs w:val="26"/>
              </w:rPr>
            </w:pPr>
            <w:r w:rsidRPr="00EA6CB1">
              <w:rPr>
                <w:rFonts w:ascii="Times New Roman" w:hAnsi="Times New Roman"/>
                <w:sz w:val="26"/>
                <w:szCs w:val="26"/>
              </w:rPr>
              <w:lastRenderedPageBreak/>
              <w:t>Đại diện hợp pháp của nhà thầu liên danh</w:t>
            </w:r>
          </w:p>
          <w:p w14:paraId="26DF9FF2" w14:textId="19A89B5A" w:rsidR="0063459E" w:rsidRPr="00EA6CB1" w:rsidRDefault="00850EA0" w:rsidP="00656DC1">
            <w:pPr>
              <w:pStyle w:val="Chuky"/>
              <w:rPr>
                <w:rFonts w:ascii="Times New Roman" w:hAnsi="Times New Roman"/>
                <w:sz w:val="26"/>
                <w:szCs w:val="26"/>
              </w:rPr>
            </w:pPr>
            <w:r w:rsidRPr="00EA6CB1">
              <w:rPr>
                <w:rFonts w:ascii="Times New Roman" w:hAnsi="Times New Roman"/>
                <w:sz w:val="26"/>
                <w:szCs w:val="26"/>
              </w:rPr>
              <w:t>GIÁM ĐỐC LIÊN DANH</w:t>
            </w:r>
          </w:p>
          <w:p w14:paraId="6C07BB70" w14:textId="77777777" w:rsidR="0063459E" w:rsidRPr="00EA6CB1" w:rsidRDefault="0063459E" w:rsidP="00656DC1">
            <w:pPr>
              <w:pStyle w:val="Chuky"/>
              <w:rPr>
                <w:rFonts w:ascii="Times New Roman" w:hAnsi="Times New Roman"/>
                <w:sz w:val="26"/>
                <w:szCs w:val="26"/>
                <w:lang w:val="vi-VN"/>
              </w:rPr>
            </w:pPr>
            <w:r w:rsidRPr="00EA6CB1">
              <w:rPr>
                <w:rFonts w:ascii="Times New Roman" w:hAnsi="Times New Roman"/>
                <w:sz w:val="26"/>
                <w:szCs w:val="26"/>
                <w:lang w:val="vi-VN"/>
              </w:rPr>
              <w:t xml:space="preserve">  </w:t>
            </w:r>
          </w:p>
          <w:p w14:paraId="7FAE9E30" w14:textId="77777777" w:rsidR="0063459E" w:rsidRPr="00EA6CB1" w:rsidRDefault="0063459E" w:rsidP="00656DC1">
            <w:pPr>
              <w:pStyle w:val="Chuky"/>
              <w:rPr>
                <w:rFonts w:ascii="Times New Roman" w:hAnsi="Times New Roman"/>
                <w:sz w:val="26"/>
                <w:szCs w:val="26"/>
              </w:rPr>
            </w:pPr>
            <w:r w:rsidRPr="00EA6CB1">
              <w:rPr>
                <w:rFonts w:ascii="Times New Roman" w:hAnsi="Times New Roman"/>
                <w:sz w:val="26"/>
                <w:szCs w:val="26"/>
              </w:rPr>
              <w:t xml:space="preserve"> </w:t>
            </w:r>
          </w:p>
          <w:p w14:paraId="68F783DB" w14:textId="77777777" w:rsidR="0063459E" w:rsidRPr="00EA6CB1" w:rsidRDefault="0063459E" w:rsidP="00656DC1">
            <w:pPr>
              <w:pStyle w:val="Chuky"/>
              <w:rPr>
                <w:rFonts w:ascii="Times New Roman" w:hAnsi="Times New Roman"/>
                <w:sz w:val="26"/>
                <w:szCs w:val="26"/>
              </w:rPr>
            </w:pPr>
          </w:p>
          <w:p w14:paraId="7A8A6277" w14:textId="77777777" w:rsidR="0063459E" w:rsidRPr="00EA6CB1" w:rsidRDefault="0063459E" w:rsidP="00656DC1">
            <w:pPr>
              <w:pStyle w:val="Chuky"/>
              <w:rPr>
                <w:rFonts w:ascii="Times New Roman" w:hAnsi="Times New Roman"/>
                <w:sz w:val="26"/>
                <w:szCs w:val="26"/>
              </w:rPr>
            </w:pPr>
          </w:p>
          <w:p w14:paraId="29F05D60" w14:textId="77777777" w:rsidR="0063459E" w:rsidRPr="00EA6CB1" w:rsidRDefault="0063459E" w:rsidP="00656DC1">
            <w:pPr>
              <w:pStyle w:val="Chuky"/>
              <w:rPr>
                <w:rFonts w:ascii="Times New Roman" w:hAnsi="Times New Roman"/>
                <w:sz w:val="26"/>
                <w:szCs w:val="26"/>
              </w:rPr>
            </w:pPr>
          </w:p>
          <w:p w14:paraId="053B0651" w14:textId="77777777" w:rsidR="0063459E" w:rsidRPr="00EA6CB1" w:rsidRDefault="0063459E" w:rsidP="00656DC1">
            <w:pPr>
              <w:pStyle w:val="Chuky"/>
              <w:rPr>
                <w:rFonts w:ascii="Times New Roman" w:hAnsi="Times New Roman"/>
                <w:sz w:val="26"/>
                <w:szCs w:val="26"/>
              </w:rPr>
            </w:pPr>
          </w:p>
          <w:p w14:paraId="446E0E1E" w14:textId="77777777" w:rsidR="0063459E" w:rsidRPr="00EA6CB1" w:rsidRDefault="0063459E" w:rsidP="00656DC1">
            <w:pPr>
              <w:pStyle w:val="Chuky"/>
              <w:spacing w:line="336" w:lineRule="auto"/>
              <w:rPr>
                <w:rFonts w:ascii="Times New Roman" w:hAnsi="Times New Roman"/>
                <w:sz w:val="26"/>
                <w:szCs w:val="26"/>
              </w:rPr>
            </w:pPr>
            <w:r w:rsidRPr="00EA6CB1">
              <w:rPr>
                <w:rFonts w:ascii="Times New Roman" w:hAnsi="Times New Roman"/>
                <w:sz w:val="26"/>
                <w:szCs w:val="26"/>
              </w:rPr>
              <w:t xml:space="preserve">   Trịnh Lê Nam</w:t>
            </w:r>
          </w:p>
        </w:tc>
      </w:tr>
    </w:tbl>
    <w:p w14:paraId="6D4B87C5" w14:textId="5768C022" w:rsidR="00484A1F" w:rsidRPr="00EA6CB1" w:rsidRDefault="00484A1F" w:rsidP="00484A1F">
      <w:pPr>
        <w:rPr>
          <w:sz w:val="26"/>
          <w:szCs w:val="26"/>
          <w:lang w:eastAsia="ja-JP"/>
        </w:rPr>
      </w:pPr>
    </w:p>
    <w:p w14:paraId="689FBDF4" w14:textId="54B22E64" w:rsidR="005F02EA" w:rsidRPr="00EA6CB1" w:rsidRDefault="005F02EA" w:rsidP="00484A1F">
      <w:pPr>
        <w:rPr>
          <w:sz w:val="26"/>
          <w:szCs w:val="26"/>
          <w:lang w:eastAsia="ja-JP"/>
        </w:rPr>
      </w:pPr>
    </w:p>
    <w:p w14:paraId="3F621748" w14:textId="3123F781" w:rsidR="005F02EA" w:rsidRPr="00EA6CB1" w:rsidRDefault="005F02EA" w:rsidP="00484A1F">
      <w:pPr>
        <w:rPr>
          <w:sz w:val="26"/>
          <w:szCs w:val="26"/>
          <w:lang w:eastAsia="ja-JP"/>
        </w:rPr>
      </w:pPr>
    </w:p>
    <w:p w14:paraId="28EE4104" w14:textId="477B39DD" w:rsidR="00D85388" w:rsidRPr="00EA6CB1" w:rsidRDefault="00D85388" w:rsidP="008657F2">
      <w:pPr>
        <w:pStyle w:val="Heading3"/>
        <w:numPr>
          <w:ilvl w:val="1"/>
          <w:numId w:val="29"/>
        </w:numPr>
        <w:spacing w:line="336" w:lineRule="auto"/>
        <w:rPr>
          <w:rFonts w:cs="Times New Roman"/>
          <w:sz w:val="26"/>
        </w:rPr>
      </w:pPr>
      <w:bookmarkStart w:id="112" w:name="_Toc527033313"/>
      <w:r w:rsidRPr="00EA6CB1">
        <w:rPr>
          <w:rFonts w:cs="Times New Roman"/>
          <w:sz w:val="26"/>
        </w:rPr>
        <w:t>Hợp đồng tương tự số 4</w:t>
      </w:r>
      <w:r w:rsidR="00537B11" w:rsidRPr="00EA6CB1">
        <w:rPr>
          <w:rFonts w:cs="Times New Roman"/>
          <w:sz w:val="26"/>
          <w:lang w:val="vi-VN"/>
        </w:rPr>
        <w:t xml:space="preserve"> - Đã hoàn thành.</w:t>
      </w:r>
      <w:bookmarkEnd w:id="112"/>
    </w:p>
    <w:p w14:paraId="4CEDF71C" w14:textId="4DD46A39" w:rsidR="00D070CC" w:rsidRPr="00EA6CB1" w:rsidRDefault="006421AC" w:rsidP="00D070CC">
      <w:pPr>
        <w:pStyle w:val="Bullets"/>
        <w:spacing w:line="336" w:lineRule="auto"/>
        <w:jc w:val="right"/>
        <w:rPr>
          <w:sz w:val="26"/>
          <w:szCs w:val="26"/>
          <w:lang w:val="vi-VN" w:eastAsia="ja-JP"/>
        </w:rPr>
      </w:pPr>
      <w:r w:rsidRPr="00EA6CB1">
        <w:rPr>
          <w:sz w:val="26"/>
          <w:szCs w:val="26"/>
        </w:rPr>
        <w:t>Hà nội, ngày 17 tháng 10 năm 2018</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5"/>
        <w:gridCol w:w="85"/>
        <w:gridCol w:w="5184"/>
        <w:gridCol w:w="2348"/>
      </w:tblGrid>
      <w:tr w:rsidR="00D070CC" w:rsidRPr="00EA6CB1" w14:paraId="70E37742" w14:textId="77777777" w:rsidTr="00656DC1">
        <w:trPr>
          <w:gridAfter w:val="1"/>
          <w:wAfter w:w="1295" w:type="pct"/>
        </w:trPr>
        <w:tc>
          <w:tcPr>
            <w:tcW w:w="802" w:type="pct"/>
          </w:tcPr>
          <w:p w14:paraId="602DC85C" w14:textId="77777777" w:rsidR="00D070CC" w:rsidRPr="00EA6CB1" w:rsidRDefault="00D070CC" w:rsidP="00656DC1">
            <w:pPr>
              <w:pStyle w:val="Bullets"/>
              <w:spacing w:line="336" w:lineRule="auto"/>
              <w:rPr>
                <w:sz w:val="26"/>
                <w:szCs w:val="26"/>
                <w:lang w:eastAsia="ja-JP"/>
              </w:rPr>
            </w:pPr>
            <w:r w:rsidRPr="00EA6CB1">
              <w:rPr>
                <w:sz w:val="26"/>
                <w:szCs w:val="26"/>
                <w:lang w:eastAsia="ja-JP"/>
              </w:rPr>
              <w:t>Tên nhà thầu</w:t>
            </w:r>
          </w:p>
        </w:tc>
        <w:tc>
          <w:tcPr>
            <w:tcW w:w="2904" w:type="pct"/>
            <w:gridSpan w:val="2"/>
          </w:tcPr>
          <w:p w14:paraId="576C4D6F" w14:textId="77777777" w:rsidR="00D070CC" w:rsidRPr="00EA6CB1" w:rsidRDefault="00D070CC" w:rsidP="00656DC1">
            <w:pPr>
              <w:pStyle w:val="Bullets"/>
              <w:spacing w:line="336" w:lineRule="auto"/>
              <w:rPr>
                <w:sz w:val="26"/>
                <w:szCs w:val="26"/>
                <w:lang w:eastAsia="ja-JP"/>
              </w:rPr>
            </w:pPr>
            <w:r w:rsidRPr="00EA6CB1">
              <w:rPr>
                <w:sz w:val="26"/>
                <w:szCs w:val="26"/>
                <w:lang w:eastAsia="ja-JP"/>
              </w:rPr>
              <w:t>: Công ty TNHH máy tính Nét</w:t>
            </w:r>
          </w:p>
        </w:tc>
      </w:tr>
      <w:tr w:rsidR="00D070CC" w:rsidRPr="00EA6CB1" w14:paraId="2423DAD7" w14:textId="77777777" w:rsidTr="00656DC1">
        <w:tc>
          <w:tcPr>
            <w:tcW w:w="849" w:type="pct"/>
            <w:gridSpan w:val="2"/>
          </w:tcPr>
          <w:p w14:paraId="61631A4F" w14:textId="77777777" w:rsidR="00D070CC" w:rsidRPr="00EA6CB1" w:rsidRDefault="00D070CC" w:rsidP="00656DC1">
            <w:pPr>
              <w:pStyle w:val="Bullets"/>
              <w:spacing w:line="336" w:lineRule="auto"/>
              <w:rPr>
                <w:sz w:val="26"/>
                <w:szCs w:val="26"/>
                <w:lang w:eastAsia="ja-JP"/>
              </w:rPr>
            </w:pPr>
            <w:r w:rsidRPr="00EA6CB1">
              <w:rPr>
                <w:sz w:val="26"/>
                <w:szCs w:val="26"/>
                <w:lang w:eastAsia="ja-JP"/>
              </w:rPr>
              <w:t>Địa chỉ</w:t>
            </w:r>
          </w:p>
        </w:tc>
        <w:tc>
          <w:tcPr>
            <w:tcW w:w="4151" w:type="pct"/>
            <w:gridSpan w:val="2"/>
          </w:tcPr>
          <w:p w14:paraId="31F521F1" w14:textId="77777777" w:rsidR="00D070CC" w:rsidRPr="00EA6CB1" w:rsidRDefault="00D070CC" w:rsidP="00656DC1">
            <w:pPr>
              <w:pStyle w:val="Bullets"/>
              <w:spacing w:line="336" w:lineRule="auto"/>
              <w:rPr>
                <w:sz w:val="26"/>
                <w:szCs w:val="26"/>
                <w:lang w:eastAsia="ja-JP"/>
              </w:rPr>
            </w:pPr>
            <w:r w:rsidRPr="00EA6CB1">
              <w:rPr>
                <w:sz w:val="26"/>
                <w:szCs w:val="26"/>
                <w:lang w:eastAsia="ja-JP"/>
              </w:rPr>
              <w:t>: 46A, ngõ 120 đường Trường Chinh, P. Phương Mai, Q.Đống đa, T.pHà nội</w:t>
            </w:r>
          </w:p>
        </w:tc>
      </w:tr>
    </w:tbl>
    <w:p w14:paraId="0E8F3E1A" w14:textId="77777777" w:rsidR="00D070CC" w:rsidRPr="00EA6CB1" w:rsidRDefault="00D070CC" w:rsidP="00D070CC">
      <w:pPr>
        <w:pStyle w:val="Bullets"/>
        <w:spacing w:line="336" w:lineRule="auto"/>
        <w:rPr>
          <w:sz w:val="26"/>
          <w:szCs w:val="26"/>
          <w:lang w:eastAsia="ja-JP"/>
        </w:rPr>
      </w:pPr>
      <w:r w:rsidRPr="00EA6CB1">
        <w:rPr>
          <w:sz w:val="26"/>
          <w:szCs w:val="26"/>
          <w:lang w:eastAsia="ja-JP"/>
        </w:rPr>
        <w:t>Sau đây là bảng chi tiết nội dung hợp đồng:</w:t>
      </w:r>
    </w:p>
    <w:tbl>
      <w:tblPr>
        <w:tblW w:w="5000" w:type="pct"/>
        <w:tblCellMar>
          <w:left w:w="0" w:type="dxa"/>
          <w:right w:w="0" w:type="dxa"/>
        </w:tblCellMar>
        <w:tblLook w:val="0000" w:firstRow="0" w:lastRow="0" w:firstColumn="0" w:lastColumn="0" w:noHBand="0" w:noVBand="0"/>
      </w:tblPr>
      <w:tblGrid>
        <w:gridCol w:w="3369"/>
        <w:gridCol w:w="5697"/>
      </w:tblGrid>
      <w:tr w:rsidR="00D070CC" w:rsidRPr="00EA6CB1" w14:paraId="63442F82" w14:textId="77777777" w:rsidTr="008F19D5">
        <w:tc>
          <w:tcPr>
            <w:tcW w:w="1858" w:type="pct"/>
            <w:tcBorders>
              <w:top w:val="single" w:sz="2" w:space="0" w:color="auto"/>
              <w:left w:val="single" w:sz="2" w:space="0" w:color="auto"/>
              <w:bottom w:val="single" w:sz="2" w:space="0" w:color="auto"/>
              <w:right w:val="single" w:sz="2" w:space="0" w:color="auto"/>
            </w:tcBorders>
            <w:vAlign w:val="center"/>
          </w:tcPr>
          <w:p w14:paraId="284E36AD" w14:textId="77777777" w:rsidR="00D070CC" w:rsidRPr="00EA6CB1" w:rsidRDefault="00D070CC" w:rsidP="00656DC1">
            <w:pPr>
              <w:pStyle w:val="Bullets"/>
              <w:spacing w:line="336" w:lineRule="auto"/>
              <w:ind w:left="57" w:right="57"/>
              <w:rPr>
                <w:sz w:val="26"/>
                <w:szCs w:val="26"/>
              </w:rPr>
            </w:pPr>
            <w:r w:rsidRPr="00EA6CB1">
              <w:rPr>
                <w:sz w:val="26"/>
                <w:szCs w:val="26"/>
              </w:rPr>
              <w:t xml:space="preserve">Tên và số hợp đồng </w:t>
            </w:r>
          </w:p>
        </w:tc>
        <w:tc>
          <w:tcPr>
            <w:tcW w:w="3142" w:type="pct"/>
            <w:tcBorders>
              <w:top w:val="single" w:sz="2" w:space="0" w:color="auto"/>
              <w:left w:val="single" w:sz="2" w:space="0" w:color="auto"/>
              <w:bottom w:val="single" w:sz="2" w:space="0" w:color="auto"/>
              <w:right w:val="single" w:sz="2" w:space="0" w:color="auto"/>
            </w:tcBorders>
            <w:vAlign w:val="center"/>
          </w:tcPr>
          <w:p w14:paraId="5B944C69" w14:textId="66D6189E" w:rsidR="00D070CC" w:rsidRPr="00EA6CB1" w:rsidRDefault="00CE7622" w:rsidP="00656DC1">
            <w:pPr>
              <w:pStyle w:val="Bullets"/>
              <w:spacing w:line="336" w:lineRule="auto"/>
              <w:ind w:left="57" w:right="57"/>
              <w:rPr>
                <w:sz w:val="26"/>
                <w:szCs w:val="26"/>
              </w:rPr>
            </w:pPr>
            <w:r w:rsidRPr="00EA6CB1">
              <w:rPr>
                <w:sz w:val="26"/>
                <w:szCs w:val="26"/>
              </w:rPr>
              <w:t>28.8/2017/HĐ/ICTU-NETCOM</w:t>
            </w:r>
          </w:p>
        </w:tc>
      </w:tr>
      <w:tr w:rsidR="00D070CC" w:rsidRPr="00EA6CB1" w14:paraId="236CBED5" w14:textId="77777777" w:rsidTr="008F19D5">
        <w:tc>
          <w:tcPr>
            <w:tcW w:w="1858" w:type="pct"/>
            <w:tcBorders>
              <w:top w:val="single" w:sz="2" w:space="0" w:color="auto"/>
              <w:left w:val="single" w:sz="2" w:space="0" w:color="auto"/>
              <w:bottom w:val="single" w:sz="2" w:space="0" w:color="auto"/>
              <w:right w:val="single" w:sz="2" w:space="0" w:color="auto"/>
            </w:tcBorders>
            <w:vAlign w:val="center"/>
          </w:tcPr>
          <w:p w14:paraId="49DF867C" w14:textId="77777777" w:rsidR="00D070CC" w:rsidRPr="00EA6CB1" w:rsidRDefault="00D070CC" w:rsidP="00656DC1">
            <w:pPr>
              <w:pStyle w:val="Bullets"/>
              <w:spacing w:line="336" w:lineRule="auto"/>
              <w:ind w:left="57" w:right="57"/>
              <w:rPr>
                <w:sz w:val="26"/>
                <w:szCs w:val="26"/>
              </w:rPr>
            </w:pPr>
            <w:r w:rsidRPr="00EA6CB1">
              <w:rPr>
                <w:sz w:val="26"/>
                <w:szCs w:val="26"/>
              </w:rPr>
              <w:t>Ngày ký hợp đồng</w:t>
            </w:r>
          </w:p>
        </w:tc>
        <w:tc>
          <w:tcPr>
            <w:tcW w:w="3142" w:type="pct"/>
            <w:tcBorders>
              <w:top w:val="single" w:sz="2" w:space="0" w:color="auto"/>
              <w:left w:val="single" w:sz="2" w:space="0" w:color="auto"/>
              <w:bottom w:val="single" w:sz="2" w:space="0" w:color="auto"/>
              <w:right w:val="single" w:sz="2" w:space="0" w:color="auto"/>
            </w:tcBorders>
            <w:vAlign w:val="center"/>
          </w:tcPr>
          <w:p w14:paraId="1F373158" w14:textId="66775E2A" w:rsidR="00D070CC" w:rsidRPr="00EA6CB1" w:rsidRDefault="00CE7622" w:rsidP="00656DC1">
            <w:pPr>
              <w:pStyle w:val="Bullets"/>
              <w:spacing w:line="336" w:lineRule="auto"/>
              <w:ind w:left="57" w:right="57"/>
              <w:rPr>
                <w:sz w:val="26"/>
                <w:szCs w:val="26"/>
                <w:lang w:val="vi-VN"/>
              </w:rPr>
            </w:pPr>
            <w:r w:rsidRPr="00EA6CB1">
              <w:rPr>
                <w:sz w:val="26"/>
                <w:szCs w:val="26"/>
                <w:lang w:val="vi-VN"/>
              </w:rPr>
              <w:t>06</w:t>
            </w:r>
            <w:r w:rsidR="00D070CC" w:rsidRPr="00EA6CB1">
              <w:rPr>
                <w:sz w:val="26"/>
                <w:szCs w:val="26"/>
              </w:rPr>
              <w:t xml:space="preserve"> tháng </w:t>
            </w:r>
            <w:r w:rsidR="00D070CC" w:rsidRPr="00EA6CB1">
              <w:rPr>
                <w:sz w:val="26"/>
                <w:szCs w:val="26"/>
                <w:lang w:val="vi-VN"/>
              </w:rPr>
              <w:t>9</w:t>
            </w:r>
            <w:r w:rsidR="00D070CC" w:rsidRPr="00EA6CB1">
              <w:rPr>
                <w:sz w:val="26"/>
                <w:szCs w:val="26"/>
              </w:rPr>
              <w:t xml:space="preserve"> năm 201</w:t>
            </w:r>
            <w:r w:rsidR="00D070CC" w:rsidRPr="00EA6CB1">
              <w:rPr>
                <w:sz w:val="26"/>
                <w:szCs w:val="26"/>
                <w:lang w:val="vi-VN"/>
              </w:rPr>
              <w:t>7</w:t>
            </w:r>
          </w:p>
        </w:tc>
      </w:tr>
      <w:tr w:rsidR="00D070CC" w:rsidRPr="00EA6CB1" w14:paraId="3057E4C2" w14:textId="77777777" w:rsidTr="008F19D5">
        <w:tc>
          <w:tcPr>
            <w:tcW w:w="1858" w:type="pct"/>
            <w:tcBorders>
              <w:top w:val="single" w:sz="2" w:space="0" w:color="auto"/>
              <w:left w:val="single" w:sz="2" w:space="0" w:color="auto"/>
              <w:bottom w:val="single" w:sz="2" w:space="0" w:color="auto"/>
              <w:right w:val="single" w:sz="2" w:space="0" w:color="auto"/>
            </w:tcBorders>
            <w:vAlign w:val="center"/>
          </w:tcPr>
          <w:p w14:paraId="1DE1BE42" w14:textId="77777777" w:rsidR="00D070CC" w:rsidRPr="00EA6CB1" w:rsidRDefault="00D070CC" w:rsidP="00656DC1">
            <w:pPr>
              <w:pStyle w:val="Bullets"/>
              <w:spacing w:line="336" w:lineRule="auto"/>
              <w:ind w:left="57" w:right="57"/>
              <w:rPr>
                <w:sz w:val="26"/>
                <w:szCs w:val="26"/>
              </w:rPr>
            </w:pPr>
            <w:r w:rsidRPr="00EA6CB1">
              <w:rPr>
                <w:sz w:val="26"/>
                <w:szCs w:val="26"/>
              </w:rPr>
              <w:t>Ngày hoàn thành</w:t>
            </w:r>
          </w:p>
        </w:tc>
        <w:tc>
          <w:tcPr>
            <w:tcW w:w="3142" w:type="pct"/>
            <w:tcBorders>
              <w:top w:val="single" w:sz="2" w:space="0" w:color="auto"/>
              <w:left w:val="single" w:sz="2" w:space="0" w:color="auto"/>
              <w:bottom w:val="single" w:sz="2" w:space="0" w:color="auto"/>
              <w:right w:val="single" w:sz="2" w:space="0" w:color="auto"/>
            </w:tcBorders>
            <w:vAlign w:val="center"/>
          </w:tcPr>
          <w:p w14:paraId="784CAB63" w14:textId="0472C1A4" w:rsidR="00D070CC" w:rsidRPr="00EA6CB1" w:rsidRDefault="004A2D50" w:rsidP="00656DC1">
            <w:pPr>
              <w:pStyle w:val="Bullets"/>
              <w:spacing w:line="336" w:lineRule="auto"/>
              <w:ind w:left="57" w:right="57"/>
              <w:rPr>
                <w:sz w:val="26"/>
                <w:szCs w:val="26"/>
                <w:lang w:val="vi-VN"/>
              </w:rPr>
            </w:pPr>
            <w:r w:rsidRPr="00EA6CB1">
              <w:rPr>
                <w:sz w:val="26"/>
                <w:szCs w:val="26"/>
                <w:highlight w:val="yellow"/>
                <w:lang w:val="vi-VN"/>
              </w:rPr>
              <w:t>30</w:t>
            </w:r>
            <w:r w:rsidR="00D070CC" w:rsidRPr="00EA6CB1">
              <w:rPr>
                <w:sz w:val="26"/>
                <w:szCs w:val="26"/>
                <w:highlight w:val="yellow"/>
              </w:rPr>
              <w:t xml:space="preserve"> tháng </w:t>
            </w:r>
            <w:r w:rsidRPr="00EA6CB1">
              <w:rPr>
                <w:sz w:val="26"/>
                <w:szCs w:val="26"/>
                <w:highlight w:val="yellow"/>
                <w:lang w:val="vi-VN"/>
              </w:rPr>
              <w:t>11</w:t>
            </w:r>
            <w:r w:rsidR="00D070CC" w:rsidRPr="00EA6CB1">
              <w:rPr>
                <w:sz w:val="26"/>
                <w:szCs w:val="26"/>
                <w:highlight w:val="yellow"/>
              </w:rPr>
              <w:t xml:space="preserve"> năm 201</w:t>
            </w:r>
            <w:r w:rsidR="00D070CC" w:rsidRPr="00EA6CB1">
              <w:rPr>
                <w:sz w:val="26"/>
                <w:szCs w:val="26"/>
                <w:highlight w:val="yellow"/>
                <w:lang w:val="vi-VN"/>
              </w:rPr>
              <w:t>7</w:t>
            </w:r>
          </w:p>
        </w:tc>
      </w:tr>
      <w:tr w:rsidR="00D070CC" w:rsidRPr="00EA6CB1" w14:paraId="43970109" w14:textId="77777777" w:rsidTr="008F19D5">
        <w:tc>
          <w:tcPr>
            <w:tcW w:w="1858" w:type="pct"/>
            <w:tcBorders>
              <w:top w:val="single" w:sz="2" w:space="0" w:color="auto"/>
              <w:left w:val="single" w:sz="2" w:space="0" w:color="auto"/>
              <w:right w:val="single" w:sz="2" w:space="0" w:color="auto"/>
            </w:tcBorders>
            <w:vAlign w:val="center"/>
          </w:tcPr>
          <w:p w14:paraId="36EFC09E" w14:textId="77777777" w:rsidR="00D070CC" w:rsidRPr="00EA6CB1" w:rsidRDefault="00D070CC" w:rsidP="00656DC1">
            <w:pPr>
              <w:pStyle w:val="Bullets"/>
              <w:spacing w:line="336" w:lineRule="auto"/>
              <w:ind w:left="57" w:right="57"/>
              <w:rPr>
                <w:sz w:val="26"/>
                <w:szCs w:val="26"/>
              </w:rPr>
            </w:pPr>
            <w:r w:rsidRPr="00EA6CB1">
              <w:rPr>
                <w:sz w:val="26"/>
                <w:szCs w:val="26"/>
              </w:rPr>
              <w:t>Giá trị hợp đồng</w:t>
            </w:r>
          </w:p>
        </w:tc>
        <w:tc>
          <w:tcPr>
            <w:tcW w:w="3142" w:type="pct"/>
            <w:tcBorders>
              <w:top w:val="single" w:sz="2" w:space="0" w:color="auto"/>
              <w:left w:val="single" w:sz="2" w:space="0" w:color="auto"/>
              <w:right w:val="single" w:sz="2" w:space="0" w:color="auto"/>
            </w:tcBorders>
            <w:vAlign w:val="center"/>
          </w:tcPr>
          <w:p w14:paraId="26BD3495" w14:textId="3FE218E3" w:rsidR="00D070CC" w:rsidRPr="00EA6CB1" w:rsidRDefault="00CE7622" w:rsidP="00656DC1">
            <w:pPr>
              <w:pStyle w:val="Bullets"/>
              <w:spacing w:line="336" w:lineRule="auto"/>
              <w:ind w:left="57" w:right="57"/>
              <w:rPr>
                <w:sz w:val="26"/>
                <w:szCs w:val="26"/>
                <w:lang w:val="vi-VN"/>
              </w:rPr>
            </w:pPr>
            <w:r w:rsidRPr="00EA6CB1">
              <w:rPr>
                <w:sz w:val="26"/>
                <w:szCs w:val="26"/>
                <w:lang w:val="vi-VN"/>
              </w:rPr>
              <w:t xml:space="preserve">9.261.032.000 </w:t>
            </w:r>
            <w:r w:rsidR="00D070CC" w:rsidRPr="00EA6CB1">
              <w:rPr>
                <w:sz w:val="26"/>
                <w:szCs w:val="26"/>
                <w:lang w:val="vi-VN"/>
              </w:rPr>
              <w:t xml:space="preserve">VNĐ (Bằng chữ: </w:t>
            </w:r>
            <w:r w:rsidRPr="00EA6CB1">
              <w:rPr>
                <w:sz w:val="26"/>
                <w:szCs w:val="26"/>
                <w:lang w:val="vi-VN"/>
              </w:rPr>
              <w:t>Chín tỷ hai trăm sáu mươi mốt triệu không trăm ba mươi hai nghìn đồng</w:t>
            </w:r>
            <w:r w:rsidR="00D070CC" w:rsidRPr="00EA6CB1">
              <w:rPr>
                <w:sz w:val="26"/>
                <w:szCs w:val="26"/>
                <w:lang w:val="vi-VN"/>
              </w:rPr>
              <w:t>).</w:t>
            </w:r>
          </w:p>
        </w:tc>
      </w:tr>
      <w:tr w:rsidR="00D070CC" w:rsidRPr="00EA6CB1" w14:paraId="3433879F" w14:textId="77777777" w:rsidTr="008F19D5">
        <w:tc>
          <w:tcPr>
            <w:tcW w:w="1858" w:type="pct"/>
            <w:tcBorders>
              <w:top w:val="single" w:sz="2" w:space="0" w:color="auto"/>
              <w:left w:val="single" w:sz="2" w:space="0" w:color="auto"/>
              <w:bottom w:val="single" w:sz="2" w:space="0" w:color="auto"/>
              <w:right w:val="single" w:sz="2" w:space="0" w:color="auto"/>
            </w:tcBorders>
            <w:vAlign w:val="center"/>
          </w:tcPr>
          <w:p w14:paraId="130F85FF" w14:textId="77777777" w:rsidR="00D070CC" w:rsidRPr="00EA6CB1" w:rsidRDefault="00D070CC" w:rsidP="00656DC1">
            <w:pPr>
              <w:pStyle w:val="Bullets"/>
              <w:spacing w:line="336" w:lineRule="auto"/>
              <w:ind w:left="57" w:right="57"/>
              <w:rPr>
                <w:sz w:val="26"/>
                <w:szCs w:val="26"/>
              </w:rPr>
            </w:pPr>
            <w:r w:rsidRPr="00EA6CB1">
              <w:rPr>
                <w:sz w:val="26"/>
                <w:szCs w:val="26"/>
              </w:rPr>
              <w:t>Tên dự án</w:t>
            </w:r>
          </w:p>
        </w:tc>
        <w:tc>
          <w:tcPr>
            <w:tcW w:w="3142" w:type="pct"/>
            <w:tcBorders>
              <w:top w:val="single" w:sz="2" w:space="0" w:color="auto"/>
              <w:left w:val="single" w:sz="2" w:space="0" w:color="auto"/>
              <w:bottom w:val="single" w:sz="2" w:space="0" w:color="auto"/>
              <w:right w:val="single" w:sz="2" w:space="0" w:color="auto"/>
            </w:tcBorders>
          </w:tcPr>
          <w:p w14:paraId="5594454D" w14:textId="6FE24EDF" w:rsidR="00D070CC" w:rsidRPr="00EA6CB1" w:rsidRDefault="007153DA" w:rsidP="00656DC1">
            <w:pPr>
              <w:pStyle w:val="Bullets"/>
              <w:spacing w:line="336" w:lineRule="auto"/>
              <w:ind w:left="57" w:right="57"/>
              <w:rPr>
                <w:sz w:val="26"/>
                <w:szCs w:val="26"/>
              </w:rPr>
            </w:pPr>
            <w:r w:rsidRPr="00EA6CB1">
              <w:rPr>
                <w:sz w:val="26"/>
                <w:szCs w:val="26"/>
                <w:lang w:val="vi-VN"/>
              </w:rPr>
              <w:t>Bổ sung, nâng cấp hạ tầng Công nghệ Thông tin trong quản lý đào tạo Trường Đại học Công nghệ Thông tin và Truyền thông – ĐHTN</w:t>
            </w:r>
          </w:p>
        </w:tc>
      </w:tr>
      <w:tr w:rsidR="00D070CC" w:rsidRPr="00EA6CB1" w14:paraId="51B3A68E" w14:textId="77777777" w:rsidTr="008F19D5">
        <w:tc>
          <w:tcPr>
            <w:tcW w:w="1858" w:type="pct"/>
            <w:tcBorders>
              <w:top w:val="single" w:sz="2" w:space="0" w:color="auto"/>
              <w:left w:val="single" w:sz="2" w:space="0" w:color="auto"/>
              <w:bottom w:val="single" w:sz="2" w:space="0" w:color="auto"/>
              <w:right w:val="single" w:sz="2" w:space="0" w:color="auto"/>
            </w:tcBorders>
            <w:vAlign w:val="center"/>
          </w:tcPr>
          <w:p w14:paraId="37E6A0C6" w14:textId="77777777" w:rsidR="00D070CC" w:rsidRPr="00EA6CB1" w:rsidRDefault="00D070CC" w:rsidP="00656DC1">
            <w:pPr>
              <w:pStyle w:val="Bullets"/>
              <w:spacing w:line="336" w:lineRule="auto"/>
              <w:ind w:left="57" w:right="57"/>
              <w:rPr>
                <w:sz w:val="26"/>
                <w:szCs w:val="26"/>
              </w:rPr>
            </w:pPr>
            <w:r w:rsidRPr="00EA6CB1">
              <w:rPr>
                <w:sz w:val="26"/>
                <w:szCs w:val="26"/>
              </w:rPr>
              <w:t>Tên chủ đầu tư</w:t>
            </w:r>
          </w:p>
        </w:tc>
        <w:tc>
          <w:tcPr>
            <w:tcW w:w="3142" w:type="pct"/>
            <w:tcBorders>
              <w:top w:val="single" w:sz="2" w:space="0" w:color="auto"/>
              <w:left w:val="single" w:sz="2" w:space="0" w:color="auto"/>
              <w:bottom w:val="single" w:sz="2" w:space="0" w:color="auto"/>
              <w:right w:val="single" w:sz="2" w:space="0" w:color="auto"/>
            </w:tcBorders>
          </w:tcPr>
          <w:p w14:paraId="25B2A6BF" w14:textId="5ABF3F77" w:rsidR="00D070CC" w:rsidRPr="00EA6CB1" w:rsidRDefault="00CE7622" w:rsidP="00656DC1">
            <w:pPr>
              <w:pStyle w:val="Bullets"/>
              <w:spacing w:line="336" w:lineRule="auto"/>
              <w:ind w:left="57" w:right="57"/>
              <w:rPr>
                <w:sz w:val="26"/>
                <w:szCs w:val="26"/>
                <w:lang w:val="vi-VN"/>
              </w:rPr>
            </w:pPr>
            <w:r w:rsidRPr="00EA6CB1">
              <w:rPr>
                <w:sz w:val="26"/>
                <w:szCs w:val="26"/>
                <w:lang w:val="vi-VN"/>
              </w:rPr>
              <w:t>Trường Đại học Công nghệ Thông tin và Truyền thông - ĐHTN</w:t>
            </w:r>
          </w:p>
        </w:tc>
      </w:tr>
      <w:tr w:rsidR="00D070CC" w:rsidRPr="00EA6CB1" w14:paraId="312AD767" w14:textId="77777777" w:rsidTr="008F19D5">
        <w:tc>
          <w:tcPr>
            <w:tcW w:w="1858" w:type="pct"/>
            <w:tcBorders>
              <w:top w:val="single" w:sz="2" w:space="0" w:color="auto"/>
              <w:left w:val="single" w:sz="2" w:space="0" w:color="auto"/>
              <w:bottom w:val="single" w:sz="2" w:space="0" w:color="auto"/>
              <w:right w:val="single" w:sz="2" w:space="0" w:color="auto"/>
            </w:tcBorders>
          </w:tcPr>
          <w:p w14:paraId="74098620" w14:textId="77777777" w:rsidR="00D070CC" w:rsidRPr="00EA6CB1" w:rsidRDefault="00D070CC" w:rsidP="00656DC1">
            <w:pPr>
              <w:pStyle w:val="Bullets"/>
              <w:spacing w:line="336" w:lineRule="auto"/>
              <w:ind w:left="57" w:right="57"/>
              <w:rPr>
                <w:sz w:val="26"/>
                <w:szCs w:val="26"/>
              </w:rPr>
            </w:pPr>
            <w:r w:rsidRPr="00EA6CB1">
              <w:rPr>
                <w:sz w:val="26"/>
                <w:szCs w:val="26"/>
              </w:rPr>
              <w:t>Địa chỉ</w:t>
            </w:r>
          </w:p>
        </w:tc>
        <w:tc>
          <w:tcPr>
            <w:tcW w:w="3142" w:type="pct"/>
            <w:tcBorders>
              <w:top w:val="single" w:sz="2" w:space="0" w:color="auto"/>
              <w:left w:val="single" w:sz="2" w:space="0" w:color="auto"/>
              <w:bottom w:val="single" w:sz="2" w:space="0" w:color="auto"/>
              <w:right w:val="single" w:sz="2" w:space="0" w:color="auto"/>
            </w:tcBorders>
          </w:tcPr>
          <w:p w14:paraId="2C6B7316" w14:textId="00490BB1" w:rsidR="00D070CC" w:rsidRPr="00EA6CB1" w:rsidRDefault="00CE7622" w:rsidP="00656DC1">
            <w:pPr>
              <w:pStyle w:val="Bullets"/>
              <w:spacing w:line="336" w:lineRule="auto"/>
              <w:ind w:left="57" w:right="57"/>
              <w:rPr>
                <w:sz w:val="26"/>
                <w:szCs w:val="26"/>
                <w:lang w:val="vi-VN"/>
              </w:rPr>
            </w:pPr>
            <w:r w:rsidRPr="00EA6CB1">
              <w:rPr>
                <w:sz w:val="26"/>
                <w:szCs w:val="26"/>
                <w:lang w:val="vi-VN"/>
              </w:rPr>
              <w:t>Xã Quyết Thắng, Thành phố Thái Nguyên, Tỉnh Thái Nguyên</w:t>
            </w:r>
          </w:p>
        </w:tc>
      </w:tr>
      <w:tr w:rsidR="00D070CC" w:rsidRPr="00EA6CB1" w14:paraId="5557A9C5" w14:textId="77777777" w:rsidTr="008F19D5">
        <w:tc>
          <w:tcPr>
            <w:tcW w:w="1858" w:type="pct"/>
            <w:tcBorders>
              <w:top w:val="single" w:sz="2" w:space="0" w:color="auto"/>
              <w:left w:val="single" w:sz="2" w:space="0" w:color="auto"/>
              <w:bottom w:val="single" w:sz="2" w:space="0" w:color="auto"/>
              <w:right w:val="single" w:sz="2" w:space="0" w:color="auto"/>
            </w:tcBorders>
          </w:tcPr>
          <w:p w14:paraId="53965E09" w14:textId="77777777" w:rsidR="00D070CC" w:rsidRPr="00EA6CB1" w:rsidRDefault="00D070CC" w:rsidP="00656DC1">
            <w:pPr>
              <w:pStyle w:val="Bullets"/>
              <w:spacing w:line="336" w:lineRule="auto"/>
              <w:ind w:left="57" w:right="57"/>
              <w:rPr>
                <w:sz w:val="26"/>
                <w:szCs w:val="26"/>
              </w:rPr>
            </w:pPr>
            <w:r w:rsidRPr="00EA6CB1">
              <w:rPr>
                <w:sz w:val="26"/>
                <w:szCs w:val="26"/>
              </w:rPr>
              <w:t>Điện thoại/Fax</w:t>
            </w:r>
          </w:p>
        </w:tc>
        <w:tc>
          <w:tcPr>
            <w:tcW w:w="3142" w:type="pct"/>
            <w:tcBorders>
              <w:top w:val="single" w:sz="2" w:space="0" w:color="auto"/>
              <w:left w:val="single" w:sz="2" w:space="0" w:color="auto"/>
              <w:bottom w:val="single" w:sz="2" w:space="0" w:color="auto"/>
              <w:right w:val="single" w:sz="2" w:space="0" w:color="auto"/>
            </w:tcBorders>
          </w:tcPr>
          <w:p w14:paraId="4AA27462" w14:textId="0E5BF5C2" w:rsidR="00D070CC" w:rsidRPr="00EA6CB1" w:rsidRDefault="00CE7622" w:rsidP="00656DC1">
            <w:pPr>
              <w:pStyle w:val="Bullets"/>
              <w:spacing w:line="336" w:lineRule="auto"/>
              <w:ind w:left="57" w:right="57"/>
              <w:rPr>
                <w:sz w:val="26"/>
                <w:szCs w:val="26"/>
                <w:lang w:val="vi-VN"/>
              </w:rPr>
            </w:pPr>
            <w:r w:rsidRPr="00EA6CB1">
              <w:rPr>
                <w:sz w:val="26"/>
                <w:szCs w:val="26"/>
                <w:lang w:val="vi-VN"/>
              </w:rPr>
              <w:t>0208 3846254/ 0208 3846237</w:t>
            </w:r>
          </w:p>
        </w:tc>
      </w:tr>
      <w:tr w:rsidR="00D070CC" w:rsidRPr="00EA6CB1" w14:paraId="138CE2F5" w14:textId="77777777" w:rsidTr="008F19D5">
        <w:tc>
          <w:tcPr>
            <w:tcW w:w="5000" w:type="pct"/>
            <w:gridSpan w:val="2"/>
            <w:tcBorders>
              <w:top w:val="single" w:sz="2" w:space="0" w:color="auto"/>
              <w:left w:val="single" w:sz="2" w:space="0" w:color="auto"/>
              <w:bottom w:val="single" w:sz="2" w:space="0" w:color="auto"/>
              <w:right w:val="single" w:sz="2" w:space="0" w:color="auto"/>
            </w:tcBorders>
          </w:tcPr>
          <w:p w14:paraId="1F18C010" w14:textId="77777777" w:rsidR="00D070CC" w:rsidRPr="00EA6CB1" w:rsidRDefault="00D070CC" w:rsidP="00656DC1">
            <w:pPr>
              <w:pStyle w:val="Bullets"/>
              <w:spacing w:line="336" w:lineRule="auto"/>
              <w:ind w:left="57" w:right="57"/>
              <w:rPr>
                <w:sz w:val="26"/>
                <w:szCs w:val="26"/>
              </w:rPr>
            </w:pPr>
            <w:r w:rsidRPr="00EA6CB1">
              <w:rPr>
                <w:sz w:val="26"/>
                <w:szCs w:val="26"/>
              </w:rPr>
              <w:lastRenderedPageBreak/>
              <w:t>E-mail</w:t>
            </w:r>
          </w:p>
        </w:tc>
      </w:tr>
      <w:tr w:rsidR="008F19D5" w:rsidRPr="00EA6CB1" w14:paraId="7B21B433" w14:textId="77777777" w:rsidTr="008F19D5">
        <w:tc>
          <w:tcPr>
            <w:tcW w:w="5000" w:type="pct"/>
            <w:gridSpan w:val="2"/>
            <w:tcBorders>
              <w:top w:val="single" w:sz="2" w:space="0" w:color="auto"/>
              <w:left w:val="single" w:sz="2" w:space="0" w:color="auto"/>
              <w:bottom w:val="single" w:sz="2" w:space="0" w:color="auto"/>
              <w:right w:val="single" w:sz="2" w:space="0" w:color="auto"/>
            </w:tcBorders>
            <w:vAlign w:val="center"/>
          </w:tcPr>
          <w:p w14:paraId="4D8825DF" w14:textId="7895A2AF" w:rsidR="008F19D5" w:rsidRPr="00EA6CB1" w:rsidRDefault="008F19D5" w:rsidP="00656DC1">
            <w:pPr>
              <w:pStyle w:val="Bullets"/>
              <w:spacing w:line="336" w:lineRule="auto"/>
              <w:ind w:left="57" w:right="57"/>
              <w:rPr>
                <w:sz w:val="26"/>
                <w:szCs w:val="26"/>
              </w:rPr>
            </w:pPr>
            <w:r w:rsidRPr="00EA6CB1">
              <w:rPr>
                <w:sz w:val="26"/>
                <w:szCs w:val="26"/>
              </w:rPr>
              <w:t>Mô tả tính chất tương tự của hợp đồng theo hồ sơ mời thầu</w:t>
            </w:r>
          </w:p>
        </w:tc>
      </w:tr>
      <w:tr w:rsidR="00D070CC" w:rsidRPr="00EA6CB1" w14:paraId="66073465" w14:textId="77777777" w:rsidTr="008F19D5">
        <w:tc>
          <w:tcPr>
            <w:tcW w:w="1858" w:type="pct"/>
            <w:tcBorders>
              <w:top w:val="single" w:sz="2" w:space="0" w:color="auto"/>
              <w:left w:val="single" w:sz="2" w:space="0" w:color="auto"/>
              <w:bottom w:val="single" w:sz="2" w:space="0" w:color="auto"/>
              <w:right w:val="single" w:sz="2" w:space="0" w:color="auto"/>
            </w:tcBorders>
            <w:vAlign w:val="center"/>
          </w:tcPr>
          <w:p w14:paraId="570B00B6" w14:textId="77777777" w:rsidR="00D070CC" w:rsidRPr="00EA6CB1" w:rsidRDefault="00D070CC" w:rsidP="00656DC1">
            <w:pPr>
              <w:pStyle w:val="Bullets"/>
              <w:spacing w:line="336" w:lineRule="auto"/>
              <w:ind w:left="57" w:right="57"/>
              <w:rPr>
                <w:sz w:val="26"/>
                <w:szCs w:val="26"/>
              </w:rPr>
            </w:pPr>
            <w:r w:rsidRPr="00EA6CB1">
              <w:rPr>
                <w:sz w:val="26"/>
                <w:szCs w:val="26"/>
              </w:rPr>
              <w:t xml:space="preserve"> 1. Loại hàng hóa</w:t>
            </w:r>
          </w:p>
        </w:tc>
        <w:tc>
          <w:tcPr>
            <w:tcW w:w="3142" w:type="pct"/>
            <w:tcBorders>
              <w:top w:val="single" w:sz="2" w:space="0" w:color="auto"/>
              <w:left w:val="single" w:sz="2" w:space="0" w:color="auto"/>
              <w:bottom w:val="single" w:sz="2" w:space="0" w:color="auto"/>
              <w:right w:val="single" w:sz="2" w:space="0" w:color="auto"/>
            </w:tcBorders>
            <w:vAlign w:val="center"/>
          </w:tcPr>
          <w:p w14:paraId="5C272D71" w14:textId="78A946ED" w:rsidR="00D070CC" w:rsidRPr="00EA6CB1" w:rsidRDefault="008F19D5" w:rsidP="00656DC1">
            <w:pPr>
              <w:pStyle w:val="Bullets"/>
              <w:spacing w:line="336" w:lineRule="auto"/>
              <w:ind w:left="57" w:right="57"/>
              <w:rPr>
                <w:sz w:val="26"/>
                <w:szCs w:val="26"/>
              </w:rPr>
            </w:pPr>
            <w:r w:rsidRPr="00EA6CB1">
              <w:rPr>
                <w:sz w:val="26"/>
                <w:szCs w:val="26"/>
              </w:rPr>
              <w:t>Thiết bị công nghệ thông tin, phục vụ hoạt động quản lý điều hành và ứng dụng vào giảng dạy.</w:t>
            </w:r>
          </w:p>
        </w:tc>
      </w:tr>
      <w:tr w:rsidR="00D070CC" w:rsidRPr="00EA6CB1" w14:paraId="34586723" w14:textId="77777777" w:rsidTr="008F19D5">
        <w:tc>
          <w:tcPr>
            <w:tcW w:w="1858" w:type="pct"/>
            <w:tcBorders>
              <w:top w:val="single" w:sz="2" w:space="0" w:color="auto"/>
              <w:left w:val="single" w:sz="2" w:space="0" w:color="auto"/>
              <w:bottom w:val="single" w:sz="2" w:space="0" w:color="auto"/>
              <w:right w:val="single" w:sz="2" w:space="0" w:color="auto"/>
            </w:tcBorders>
            <w:vAlign w:val="center"/>
          </w:tcPr>
          <w:p w14:paraId="3D71F98F" w14:textId="77777777" w:rsidR="00D070CC" w:rsidRPr="00EA6CB1" w:rsidRDefault="00D070CC" w:rsidP="00656DC1">
            <w:pPr>
              <w:pStyle w:val="Bullets"/>
              <w:spacing w:line="336" w:lineRule="auto"/>
              <w:ind w:left="57" w:right="57"/>
              <w:rPr>
                <w:sz w:val="26"/>
                <w:szCs w:val="26"/>
              </w:rPr>
            </w:pPr>
            <w:r w:rsidRPr="00EA6CB1">
              <w:rPr>
                <w:sz w:val="26"/>
                <w:szCs w:val="26"/>
              </w:rPr>
              <w:t xml:space="preserve"> 2. Về giá trị</w:t>
            </w:r>
          </w:p>
        </w:tc>
        <w:tc>
          <w:tcPr>
            <w:tcW w:w="3142" w:type="pct"/>
            <w:tcBorders>
              <w:top w:val="single" w:sz="2" w:space="0" w:color="auto"/>
              <w:left w:val="single" w:sz="2" w:space="0" w:color="auto"/>
              <w:bottom w:val="single" w:sz="2" w:space="0" w:color="auto"/>
              <w:right w:val="single" w:sz="2" w:space="0" w:color="auto"/>
            </w:tcBorders>
            <w:vAlign w:val="center"/>
          </w:tcPr>
          <w:p w14:paraId="587FA7E2" w14:textId="1F746A2C" w:rsidR="00D070CC" w:rsidRPr="00EA6CB1" w:rsidRDefault="00CE7622" w:rsidP="00656DC1">
            <w:pPr>
              <w:pStyle w:val="Bullets"/>
              <w:spacing w:line="336" w:lineRule="auto"/>
              <w:ind w:left="57" w:right="57"/>
              <w:rPr>
                <w:sz w:val="26"/>
                <w:szCs w:val="26"/>
              </w:rPr>
            </w:pPr>
            <w:r w:rsidRPr="00EA6CB1">
              <w:rPr>
                <w:sz w:val="26"/>
                <w:szCs w:val="26"/>
                <w:lang w:val="vi-VN"/>
              </w:rPr>
              <w:t xml:space="preserve">9.261.032.000 </w:t>
            </w:r>
            <w:r w:rsidR="00D070CC" w:rsidRPr="00EA6CB1">
              <w:rPr>
                <w:sz w:val="26"/>
                <w:szCs w:val="26"/>
              </w:rPr>
              <w:t>VNĐ</w:t>
            </w:r>
          </w:p>
        </w:tc>
      </w:tr>
      <w:tr w:rsidR="00D070CC" w:rsidRPr="00EA6CB1" w14:paraId="7A87FDA9" w14:textId="77777777" w:rsidTr="008F19D5">
        <w:tc>
          <w:tcPr>
            <w:tcW w:w="1858" w:type="pct"/>
            <w:tcBorders>
              <w:top w:val="single" w:sz="2" w:space="0" w:color="auto"/>
              <w:left w:val="single" w:sz="2" w:space="0" w:color="auto"/>
              <w:bottom w:val="single" w:sz="2" w:space="0" w:color="auto"/>
              <w:right w:val="single" w:sz="2" w:space="0" w:color="auto"/>
            </w:tcBorders>
            <w:vAlign w:val="center"/>
          </w:tcPr>
          <w:p w14:paraId="3E7981FB" w14:textId="77777777" w:rsidR="00D070CC" w:rsidRPr="00EA6CB1" w:rsidRDefault="00D070CC" w:rsidP="00656DC1">
            <w:pPr>
              <w:pStyle w:val="Bullets"/>
              <w:spacing w:line="336" w:lineRule="auto"/>
              <w:ind w:left="57" w:right="57"/>
              <w:rPr>
                <w:sz w:val="26"/>
                <w:szCs w:val="26"/>
              </w:rPr>
            </w:pPr>
            <w:r w:rsidRPr="00EA6CB1">
              <w:rPr>
                <w:sz w:val="26"/>
                <w:szCs w:val="26"/>
              </w:rPr>
              <w:t xml:space="preserve"> 3. Về quy mô thực hiện</w:t>
            </w:r>
          </w:p>
        </w:tc>
        <w:tc>
          <w:tcPr>
            <w:tcW w:w="3142" w:type="pct"/>
            <w:tcBorders>
              <w:top w:val="single" w:sz="2" w:space="0" w:color="auto"/>
              <w:left w:val="single" w:sz="2" w:space="0" w:color="auto"/>
              <w:bottom w:val="single" w:sz="2" w:space="0" w:color="auto"/>
              <w:right w:val="single" w:sz="2" w:space="0" w:color="auto"/>
            </w:tcBorders>
            <w:vAlign w:val="center"/>
          </w:tcPr>
          <w:p w14:paraId="567C52F9" w14:textId="0A1B077D" w:rsidR="00D070CC" w:rsidRPr="00EA6CB1" w:rsidRDefault="00CC5E03" w:rsidP="00656DC1">
            <w:pPr>
              <w:pStyle w:val="Bullets"/>
              <w:spacing w:line="336" w:lineRule="auto"/>
              <w:ind w:left="57" w:right="57"/>
              <w:rPr>
                <w:sz w:val="26"/>
                <w:szCs w:val="26"/>
              </w:rPr>
            </w:pPr>
            <w:r w:rsidRPr="00EA6CB1">
              <w:rPr>
                <w:sz w:val="26"/>
                <w:szCs w:val="26"/>
                <w:lang w:val="vi-VN"/>
              </w:rPr>
              <w:t>Nhà thầu độc lập, thược hiện 100% khối lượng công việc</w:t>
            </w:r>
          </w:p>
        </w:tc>
      </w:tr>
      <w:tr w:rsidR="003F5057" w:rsidRPr="00EA6CB1" w14:paraId="037B7525" w14:textId="77777777" w:rsidTr="008F19D5">
        <w:tc>
          <w:tcPr>
            <w:tcW w:w="1858" w:type="pct"/>
            <w:tcBorders>
              <w:top w:val="single" w:sz="2" w:space="0" w:color="auto"/>
              <w:left w:val="single" w:sz="2" w:space="0" w:color="auto"/>
              <w:bottom w:val="single" w:sz="2" w:space="0" w:color="auto"/>
              <w:right w:val="single" w:sz="2" w:space="0" w:color="auto"/>
            </w:tcBorders>
            <w:vAlign w:val="center"/>
          </w:tcPr>
          <w:p w14:paraId="77EA33B4" w14:textId="77777777" w:rsidR="003F5057" w:rsidRPr="00EA6CB1" w:rsidRDefault="003F5057" w:rsidP="0001718B">
            <w:pPr>
              <w:pStyle w:val="Bullets"/>
              <w:spacing w:line="336" w:lineRule="auto"/>
              <w:ind w:left="57" w:right="57"/>
              <w:rPr>
                <w:sz w:val="26"/>
                <w:szCs w:val="26"/>
              </w:rPr>
            </w:pPr>
            <w:r w:rsidRPr="00EA6CB1">
              <w:rPr>
                <w:sz w:val="26"/>
                <w:szCs w:val="26"/>
              </w:rPr>
              <w:t>4. Các đặc tính khác</w:t>
            </w:r>
          </w:p>
        </w:tc>
        <w:tc>
          <w:tcPr>
            <w:tcW w:w="3142" w:type="pct"/>
            <w:tcBorders>
              <w:top w:val="single" w:sz="2" w:space="0" w:color="auto"/>
              <w:left w:val="single" w:sz="2" w:space="0" w:color="auto"/>
              <w:bottom w:val="single" w:sz="2" w:space="0" w:color="auto"/>
              <w:right w:val="single" w:sz="2" w:space="0" w:color="auto"/>
            </w:tcBorders>
            <w:vAlign w:val="center"/>
          </w:tcPr>
          <w:p w14:paraId="6ECE82C3" w14:textId="27DE4C5B" w:rsidR="003F5057" w:rsidRPr="00EA6CB1" w:rsidRDefault="007153DA" w:rsidP="0001718B">
            <w:pPr>
              <w:pStyle w:val="Bullets"/>
              <w:spacing w:line="336" w:lineRule="auto"/>
              <w:ind w:left="57" w:right="57"/>
              <w:rPr>
                <w:sz w:val="26"/>
                <w:szCs w:val="26"/>
              </w:rPr>
            </w:pPr>
            <w:r w:rsidRPr="00EA6CB1">
              <w:rPr>
                <w:sz w:val="26"/>
                <w:szCs w:val="26"/>
              </w:rPr>
              <w:t>Cung cấp thiết</w:t>
            </w:r>
            <w:r w:rsidRPr="00EA6CB1">
              <w:rPr>
                <w:sz w:val="26"/>
                <w:szCs w:val="26"/>
                <w:lang w:val="vi-VN"/>
              </w:rPr>
              <w:t xml:space="preserve"> bị </w:t>
            </w:r>
            <w:r w:rsidR="00404E24" w:rsidRPr="00EA6CB1">
              <w:rPr>
                <w:sz w:val="26"/>
                <w:szCs w:val="26"/>
              </w:rPr>
              <w:t>thiết bị CNTT</w:t>
            </w:r>
            <w:r w:rsidR="0001718B" w:rsidRPr="00EA6CB1">
              <w:rPr>
                <w:sz w:val="26"/>
                <w:szCs w:val="26"/>
                <w:lang w:val="vi-VN"/>
              </w:rPr>
              <w:t xml:space="preserve"> cho khách hàng</w:t>
            </w:r>
            <w:r w:rsidR="00404E24" w:rsidRPr="00EA6CB1">
              <w:rPr>
                <w:sz w:val="26"/>
                <w:szCs w:val="26"/>
              </w:rPr>
              <w:t xml:space="preserve"> có tính chất tương đương với phòng thực hành tin học</w:t>
            </w:r>
          </w:p>
        </w:tc>
      </w:tr>
    </w:tbl>
    <w:p w14:paraId="4E1B291D" w14:textId="1E37E3A9" w:rsidR="00D070CC" w:rsidRPr="00EA6CB1" w:rsidRDefault="00D070CC" w:rsidP="00D070CC">
      <w:pPr>
        <w:spacing w:line="336" w:lineRule="auto"/>
        <w:rPr>
          <w:sz w:val="26"/>
          <w:szCs w:val="26"/>
          <w:lang w:val="fr-FR"/>
        </w:rPr>
      </w:pPr>
      <w:r w:rsidRPr="00EA6CB1">
        <w:rPr>
          <w:sz w:val="26"/>
          <w:szCs w:val="26"/>
          <w:lang w:val="fr-FR"/>
        </w:rPr>
        <w:t>Bản sao công chứng các hợp đồng kèm theo ở mục kế tiếp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59"/>
      </w:tblGrid>
      <w:tr w:rsidR="00D070CC" w:rsidRPr="00EA6CB1" w14:paraId="2FE86389" w14:textId="77777777" w:rsidTr="00656DC1">
        <w:tc>
          <w:tcPr>
            <w:tcW w:w="4785" w:type="dxa"/>
          </w:tcPr>
          <w:p w14:paraId="03052CF5" w14:textId="77777777" w:rsidR="00D070CC" w:rsidRPr="00EA6CB1" w:rsidRDefault="00D070CC" w:rsidP="00656DC1">
            <w:pPr>
              <w:pStyle w:val="Chuky"/>
              <w:spacing w:line="336" w:lineRule="auto"/>
              <w:rPr>
                <w:rFonts w:ascii="Times New Roman" w:hAnsi="Times New Roman"/>
                <w:sz w:val="26"/>
                <w:szCs w:val="26"/>
              </w:rPr>
            </w:pPr>
          </w:p>
        </w:tc>
        <w:tc>
          <w:tcPr>
            <w:tcW w:w="4786" w:type="dxa"/>
          </w:tcPr>
          <w:p w14:paraId="789A6A4C" w14:textId="77777777" w:rsidR="00D070CC" w:rsidRPr="00EA6CB1" w:rsidRDefault="00D070CC" w:rsidP="00656DC1">
            <w:pPr>
              <w:pStyle w:val="Chuky"/>
              <w:rPr>
                <w:rFonts w:ascii="Times New Roman" w:hAnsi="Times New Roman"/>
                <w:sz w:val="26"/>
                <w:szCs w:val="26"/>
              </w:rPr>
            </w:pPr>
          </w:p>
          <w:p w14:paraId="56ECE7C3" w14:textId="34DA4198" w:rsidR="00D070CC" w:rsidRPr="00EA6CB1" w:rsidRDefault="00C51CE5" w:rsidP="00656DC1">
            <w:pPr>
              <w:pStyle w:val="Chuky"/>
              <w:rPr>
                <w:rFonts w:ascii="Times New Roman" w:hAnsi="Times New Roman"/>
                <w:sz w:val="26"/>
                <w:szCs w:val="26"/>
              </w:rPr>
            </w:pPr>
            <w:r w:rsidRPr="00EA6CB1">
              <w:rPr>
                <w:rFonts w:ascii="Times New Roman" w:hAnsi="Times New Roman"/>
                <w:sz w:val="26"/>
                <w:szCs w:val="26"/>
              </w:rPr>
              <w:t>Đại diện hợp pháp của nhà thầu liên danh</w:t>
            </w:r>
          </w:p>
          <w:p w14:paraId="598401E0" w14:textId="1F39421C" w:rsidR="00D070CC" w:rsidRPr="00EA6CB1" w:rsidRDefault="00850EA0" w:rsidP="00656DC1">
            <w:pPr>
              <w:pStyle w:val="Chuky"/>
              <w:rPr>
                <w:rFonts w:ascii="Times New Roman" w:hAnsi="Times New Roman"/>
                <w:sz w:val="26"/>
                <w:szCs w:val="26"/>
              </w:rPr>
            </w:pPr>
            <w:r w:rsidRPr="00EA6CB1">
              <w:rPr>
                <w:rFonts w:ascii="Times New Roman" w:hAnsi="Times New Roman"/>
                <w:sz w:val="26"/>
                <w:szCs w:val="26"/>
              </w:rPr>
              <w:t>GIÁM ĐỐC LIÊN DANH</w:t>
            </w:r>
          </w:p>
          <w:p w14:paraId="3848C6A4" w14:textId="77777777" w:rsidR="00D070CC" w:rsidRPr="00EA6CB1" w:rsidRDefault="00D070CC" w:rsidP="00656DC1">
            <w:pPr>
              <w:pStyle w:val="Chuky"/>
              <w:rPr>
                <w:rFonts w:ascii="Times New Roman" w:hAnsi="Times New Roman"/>
                <w:sz w:val="26"/>
                <w:szCs w:val="26"/>
                <w:lang w:val="vi-VN"/>
              </w:rPr>
            </w:pPr>
            <w:r w:rsidRPr="00EA6CB1">
              <w:rPr>
                <w:rFonts w:ascii="Times New Roman" w:hAnsi="Times New Roman"/>
                <w:sz w:val="26"/>
                <w:szCs w:val="26"/>
                <w:lang w:val="vi-VN"/>
              </w:rPr>
              <w:t xml:space="preserve">  </w:t>
            </w:r>
          </w:p>
          <w:p w14:paraId="5AF95A5E" w14:textId="77777777" w:rsidR="00D070CC" w:rsidRPr="00EA6CB1" w:rsidRDefault="00D070CC" w:rsidP="00656DC1">
            <w:pPr>
              <w:pStyle w:val="Chuky"/>
              <w:rPr>
                <w:rFonts w:ascii="Times New Roman" w:hAnsi="Times New Roman"/>
                <w:sz w:val="26"/>
                <w:szCs w:val="26"/>
              </w:rPr>
            </w:pPr>
            <w:r w:rsidRPr="00EA6CB1">
              <w:rPr>
                <w:rFonts w:ascii="Times New Roman" w:hAnsi="Times New Roman"/>
                <w:sz w:val="26"/>
                <w:szCs w:val="26"/>
              </w:rPr>
              <w:t xml:space="preserve"> </w:t>
            </w:r>
          </w:p>
          <w:p w14:paraId="2B0CAB5B" w14:textId="77777777" w:rsidR="00D070CC" w:rsidRPr="00EA6CB1" w:rsidRDefault="00D070CC" w:rsidP="00656DC1">
            <w:pPr>
              <w:pStyle w:val="Chuky"/>
              <w:rPr>
                <w:rFonts w:ascii="Times New Roman" w:hAnsi="Times New Roman"/>
                <w:sz w:val="26"/>
                <w:szCs w:val="26"/>
              </w:rPr>
            </w:pPr>
          </w:p>
          <w:p w14:paraId="2016886B" w14:textId="77777777" w:rsidR="00D070CC" w:rsidRPr="00EA6CB1" w:rsidRDefault="00D070CC" w:rsidP="00656DC1">
            <w:pPr>
              <w:pStyle w:val="Chuky"/>
              <w:rPr>
                <w:rFonts w:ascii="Times New Roman" w:hAnsi="Times New Roman"/>
                <w:sz w:val="26"/>
                <w:szCs w:val="26"/>
              </w:rPr>
            </w:pPr>
          </w:p>
          <w:p w14:paraId="1B7C39DB" w14:textId="77777777" w:rsidR="00D070CC" w:rsidRPr="00EA6CB1" w:rsidRDefault="00D070CC" w:rsidP="00656DC1">
            <w:pPr>
              <w:pStyle w:val="Chuky"/>
              <w:rPr>
                <w:rFonts w:ascii="Times New Roman" w:hAnsi="Times New Roman"/>
                <w:sz w:val="26"/>
                <w:szCs w:val="26"/>
              </w:rPr>
            </w:pPr>
          </w:p>
          <w:p w14:paraId="07C436E4" w14:textId="77777777" w:rsidR="00D070CC" w:rsidRPr="00EA6CB1" w:rsidRDefault="00D070CC" w:rsidP="00656DC1">
            <w:pPr>
              <w:pStyle w:val="Chuky"/>
              <w:rPr>
                <w:rFonts w:ascii="Times New Roman" w:hAnsi="Times New Roman"/>
                <w:sz w:val="26"/>
                <w:szCs w:val="26"/>
              </w:rPr>
            </w:pPr>
          </w:p>
          <w:p w14:paraId="0D7A8260" w14:textId="77777777" w:rsidR="00D070CC" w:rsidRPr="00EA6CB1" w:rsidRDefault="00D070CC" w:rsidP="00656DC1">
            <w:pPr>
              <w:pStyle w:val="Chuky"/>
              <w:spacing w:line="336" w:lineRule="auto"/>
              <w:rPr>
                <w:rFonts w:ascii="Times New Roman" w:hAnsi="Times New Roman"/>
                <w:sz w:val="26"/>
                <w:szCs w:val="26"/>
              </w:rPr>
            </w:pPr>
            <w:r w:rsidRPr="00EA6CB1">
              <w:rPr>
                <w:rFonts w:ascii="Times New Roman" w:hAnsi="Times New Roman"/>
                <w:sz w:val="26"/>
                <w:szCs w:val="26"/>
              </w:rPr>
              <w:t xml:space="preserve">   Trịnh Lê Nam</w:t>
            </w:r>
          </w:p>
        </w:tc>
      </w:tr>
    </w:tbl>
    <w:p w14:paraId="1D291A98" w14:textId="7F5950AD" w:rsidR="00D070CC" w:rsidRPr="00EA6CB1" w:rsidRDefault="00D070CC" w:rsidP="00D070CC">
      <w:pPr>
        <w:rPr>
          <w:sz w:val="26"/>
          <w:szCs w:val="26"/>
          <w:lang w:eastAsia="ja-JP"/>
        </w:rPr>
      </w:pPr>
    </w:p>
    <w:p w14:paraId="2078EC6B" w14:textId="5A128A2E" w:rsidR="0077101B" w:rsidRPr="00EA6CB1" w:rsidRDefault="0077101B" w:rsidP="00D070CC">
      <w:pPr>
        <w:rPr>
          <w:sz w:val="26"/>
          <w:szCs w:val="26"/>
          <w:lang w:eastAsia="ja-JP"/>
        </w:rPr>
      </w:pPr>
    </w:p>
    <w:p w14:paraId="144BE13A" w14:textId="77777777" w:rsidR="0077101B" w:rsidRPr="00EA6CB1" w:rsidRDefault="0077101B" w:rsidP="00D070CC">
      <w:pPr>
        <w:rPr>
          <w:sz w:val="26"/>
          <w:szCs w:val="26"/>
          <w:lang w:eastAsia="ja-JP"/>
        </w:rPr>
      </w:pPr>
    </w:p>
    <w:p w14:paraId="721DF98C" w14:textId="528D6964" w:rsidR="00D070CC" w:rsidRPr="00EA6CB1" w:rsidRDefault="00D070CC" w:rsidP="00D070CC">
      <w:pPr>
        <w:rPr>
          <w:sz w:val="26"/>
          <w:szCs w:val="26"/>
          <w:lang w:eastAsia="ja-JP"/>
        </w:rPr>
      </w:pPr>
    </w:p>
    <w:p w14:paraId="75E7213E" w14:textId="19205C10" w:rsidR="00D85388" w:rsidRPr="00EA6CB1" w:rsidRDefault="00D85388" w:rsidP="008657F2">
      <w:pPr>
        <w:pStyle w:val="Heading3"/>
        <w:numPr>
          <w:ilvl w:val="1"/>
          <w:numId w:val="29"/>
        </w:numPr>
        <w:spacing w:line="336" w:lineRule="auto"/>
        <w:rPr>
          <w:rFonts w:cs="Times New Roman"/>
          <w:sz w:val="26"/>
        </w:rPr>
      </w:pPr>
      <w:bookmarkStart w:id="113" w:name="_Toc527033314"/>
      <w:r w:rsidRPr="00EA6CB1">
        <w:rPr>
          <w:rFonts w:cs="Times New Roman"/>
          <w:sz w:val="26"/>
        </w:rPr>
        <w:t>Hợp đồng tương tự</w:t>
      </w:r>
      <w:r w:rsidR="00537B11" w:rsidRPr="00EA6CB1">
        <w:rPr>
          <w:rFonts w:cs="Times New Roman"/>
          <w:sz w:val="26"/>
        </w:rPr>
        <w:t xml:space="preserve"> </w:t>
      </w:r>
      <w:r w:rsidRPr="00EA6CB1">
        <w:rPr>
          <w:rFonts w:cs="Times New Roman"/>
          <w:sz w:val="26"/>
        </w:rPr>
        <w:t>số 5</w:t>
      </w:r>
      <w:r w:rsidR="00537B11" w:rsidRPr="00EA6CB1">
        <w:rPr>
          <w:rFonts w:cs="Times New Roman"/>
          <w:sz w:val="26"/>
          <w:lang w:val="vi-VN"/>
        </w:rPr>
        <w:t xml:space="preserve"> - Đã hoàn thành.</w:t>
      </w:r>
      <w:bookmarkEnd w:id="113"/>
    </w:p>
    <w:p w14:paraId="319A0476" w14:textId="24FEA10E" w:rsidR="00D070CC" w:rsidRPr="00EA6CB1" w:rsidRDefault="006421AC" w:rsidP="00D070CC">
      <w:pPr>
        <w:pStyle w:val="Bullets"/>
        <w:spacing w:line="336" w:lineRule="auto"/>
        <w:jc w:val="right"/>
        <w:rPr>
          <w:sz w:val="26"/>
          <w:szCs w:val="26"/>
          <w:lang w:val="vi-VN" w:eastAsia="ja-JP"/>
        </w:rPr>
      </w:pPr>
      <w:r w:rsidRPr="00EA6CB1">
        <w:rPr>
          <w:sz w:val="26"/>
          <w:szCs w:val="26"/>
        </w:rPr>
        <w:t>Hà nội, ngày 17 tháng 10 năm 2018</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5"/>
        <w:gridCol w:w="85"/>
        <w:gridCol w:w="5184"/>
        <w:gridCol w:w="2348"/>
      </w:tblGrid>
      <w:tr w:rsidR="00D070CC" w:rsidRPr="00EA6CB1" w14:paraId="6E99FE91" w14:textId="77777777" w:rsidTr="00656DC1">
        <w:trPr>
          <w:gridAfter w:val="1"/>
          <w:wAfter w:w="1295" w:type="pct"/>
        </w:trPr>
        <w:tc>
          <w:tcPr>
            <w:tcW w:w="802" w:type="pct"/>
          </w:tcPr>
          <w:p w14:paraId="7CA9F2D0" w14:textId="77777777" w:rsidR="00D070CC" w:rsidRPr="00EA6CB1" w:rsidRDefault="00D070CC" w:rsidP="00656DC1">
            <w:pPr>
              <w:pStyle w:val="Bullets"/>
              <w:spacing w:line="336" w:lineRule="auto"/>
              <w:rPr>
                <w:sz w:val="26"/>
                <w:szCs w:val="26"/>
                <w:lang w:eastAsia="ja-JP"/>
              </w:rPr>
            </w:pPr>
            <w:r w:rsidRPr="00EA6CB1">
              <w:rPr>
                <w:sz w:val="26"/>
                <w:szCs w:val="26"/>
                <w:lang w:eastAsia="ja-JP"/>
              </w:rPr>
              <w:t>Tên nhà thầu</w:t>
            </w:r>
          </w:p>
        </w:tc>
        <w:tc>
          <w:tcPr>
            <w:tcW w:w="2904" w:type="pct"/>
            <w:gridSpan w:val="2"/>
          </w:tcPr>
          <w:p w14:paraId="1ED50E80" w14:textId="77777777" w:rsidR="00D070CC" w:rsidRPr="00EA6CB1" w:rsidRDefault="00D070CC" w:rsidP="00656DC1">
            <w:pPr>
              <w:pStyle w:val="Bullets"/>
              <w:spacing w:line="336" w:lineRule="auto"/>
              <w:rPr>
                <w:sz w:val="26"/>
                <w:szCs w:val="26"/>
                <w:lang w:eastAsia="ja-JP"/>
              </w:rPr>
            </w:pPr>
            <w:r w:rsidRPr="00EA6CB1">
              <w:rPr>
                <w:sz w:val="26"/>
                <w:szCs w:val="26"/>
                <w:lang w:eastAsia="ja-JP"/>
              </w:rPr>
              <w:t>: Công ty TNHH máy tính Nét</w:t>
            </w:r>
          </w:p>
        </w:tc>
      </w:tr>
      <w:tr w:rsidR="00D070CC" w:rsidRPr="00EA6CB1" w14:paraId="0639B512" w14:textId="77777777" w:rsidTr="00656DC1">
        <w:tc>
          <w:tcPr>
            <w:tcW w:w="849" w:type="pct"/>
            <w:gridSpan w:val="2"/>
          </w:tcPr>
          <w:p w14:paraId="24C7F81D" w14:textId="77777777" w:rsidR="00D070CC" w:rsidRPr="00EA6CB1" w:rsidRDefault="00D070CC" w:rsidP="00656DC1">
            <w:pPr>
              <w:pStyle w:val="Bullets"/>
              <w:spacing w:line="336" w:lineRule="auto"/>
              <w:rPr>
                <w:sz w:val="26"/>
                <w:szCs w:val="26"/>
                <w:lang w:eastAsia="ja-JP"/>
              </w:rPr>
            </w:pPr>
            <w:r w:rsidRPr="00EA6CB1">
              <w:rPr>
                <w:sz w:val="26"/>
                <w:szCs w:val="26"/>
                <w:lang w:eastAsia="ja-JP"/>
              </w:rPr>
              <w:t>Địa chỉ</w:t>
            </w:r>
          </w:p>
        </w:tc>
        <w:tc>
          <w:tcPr>
            <w:tcW w:w="4151" w:type="pct"/>
            <w:gridSpan w:val="2"/>
          </w:tcPr>
          <w:p w14:paraId="268638B1" w14:textId="77777777" w:rsidR="00D070CC" w:rsidRPr="00EA6CB1" w:rsidRDefault="00D070CC" w:rsidP="00656DC1">
            <w:pPr>
              <w:pStyle w:val="Bullets"/>
              <w:spacing w:line="336" w:lineRule="auto"/>
              <w:rPr>
                <w:sz w:val="26"/>
                <w:szCs w:val="26"/>
                <w:lang w:eastAsia="ja-JP"/>
              </w:rPr>
            </w:pPr>
            <w:r w:rsidRPr="00EA6CB1">
              <w:rPr>
                <w:sz w:val="26"/>
                <w:szCs w:val="26"/>
                <w:lang w:eastAsia="ja-JP"/>
              </w:rPr>
              <w:t>: 46A, ngõ 120 đường Trường Chinh, P. Phương Mai, Q.Đống đa, T.pHà nội</w:t>
            </w:r>
          </w:p>
        </w:tc>
      </w:tr>
    </w:tbl>
    <w:p w14:paraId="6EE4340D" w14:textId="77777777" w:rsidR="00D070CC" w:rsidRPr="00EA6CB1" w:rsidRDefault="00D070CC" w:rsidP="00D070CC">
      <w:pPr>
        <w:pStyle w:val="Bullets"/>
        <w:spacing w:line="336" w:lineRule="auto"/>
        <w:rPr>
          <w:sz w:val="26"/>
          <w:szCs w:val="26"/>
          <w:lang w:eastAsia="ja-JP"/>
        </w:rPr>
      </w:pPr>
      <w:r w:rsidRPr="00EA6CB1">
        <w:rPr>
          <w:sz w:val="26"/>
          <w:szCs w:val="26"/>
          <w:lang w:eastAsia="ja-JP"/>
        </w:rPr>
        <w:t>Sau đây là bảng chi tiết nội dung hợp đồng:</w:t>
      </w:r>
    </w:p>
    <w:tbl>
      <w:tblPr>
        <w:tblW w:w="5000" w:type="pct"/>
        <w:tblCellMar>
          <w:left w:w="0" w:type="dxa"/>
          <w:right w:w="0" w:type="dxa"/>
        </w:tblCellMar>
        <w:tblLook w:val="0000" w:firstRow="0" w:lastRow="0" w:firstColumn="0" w:lastColumn="0" w:noHBand="0" w:noVBand="0"/>
      </w:tblPr>
      <w:tblGrid>
        <w:gridCol w:w="3369"/>
        <w:gridCol w:w="5697"/>
      </w:tblGrid>
      <w:tr w:rsidR="00D070CC" w:rsidRPr="00EA6CB1" w14:paraId="5547A1F5" w14:textId="77777777" w:rsidTr="00656DC1">
        <w:trPr>
          <w:trHeight w:hRule="exact" w:val="413"/>
        </w:trPr>
        <w:tc>
          <w:tcPr>
            <w:tcW w:w="1858" w:type="pct"/>
            <w:tcBorders>
              <w:top w:val="single" w:sz="2" w:space="0" w:color="auto"/>
              <w:left w:val="single" w:sz="2" w:space="0" w:color="auto"/>
              <w:bottom w:val="single" w:sz="2" w:space="0" w:color="auto"/>
              <w:right w:val="single" w:sz="2" w:space="0" w:color="auto"/>
            </w:tcBorders>
            <w:vAlign w:val="center"/>
          </w:tcPr>
          <w:p w14:paraId="43ADBF9F" w14:textId="77777777" w:rsidR="00D070CC" w:rsidRPr="00EA6CB1" w:rsidRDefault="00D070CC" w:rsidP="00656DC1">
            <w:pPr>
              <w:pStyle w:val="Bullets"/>
              <w:spacing w:line="336" w:lineRule="auto"/>
              <w:ind w:left="57" w:right="57"/>
              <w:rPr>
                <w:sz w:val="26"/>
                <w:szCs w:val="26"/>
              </w:rPr>
            </w:pPr>
            <w:r w:rsidRPr="00EA6CB1">
              <w:rPr>
                <w:sz w:val="26"/>
                <w:szCs w:val="26"/>
              </w:rPr>
              <w:t xml:space="preserve">Tên và số hợp đồng </w:t>
            </w:r>
          </w:p>
        </w:tc>
        <w:tc>
          <w:tcPr>
            <w:tcW w:w="3142" w:type="pct"/>
            <w:tcBorders>
              <w:top w:val="single" w:sz="2" w:space="0" w:color="auto"/>
              <w:left w:val="single" w:sz="2" w:space="0" w:color="auto"/>
              <w:bottom w:val="single" w:sz="2" w:space="0" w:color="auto"/>
              <w:right w:val="single" w:sz="2" w:space="0" w:color="auto"/>
            </w:tcBorders>
            <w:vAlign w:val="center"/>
          </w:tcPr>
          <w:p w14:paraId="7B9D1BFD" w14:textId="77777777" w:rsidR="00D070CC" w:rsidRPr="00EA6CB1" w:rsidRDefault="00D070CC" w:rsidP="00656DC1">
            <w:pPr>
              <w:pStyle w:val="Bullets"/>
              <w:spacing w:line="336" w:lineRule="auto"/>
              <w:ind w:left="57" w:right="57"/>
              <w:rPr>
                <w:sz w:val="26"/>
                <w:szCs w:val="26"/>
              </w:rPr>
            </w:pPr>
            <w:r w:rsidRPr="00EA6CB1">
              <w:rPr>
                <w:sz w:val="26"/>
                <w:szCs w:val="26"/>
              </w:rPr>
              <w:t>18.9/2017/HĐ/NUCE-NETCOM</w:t>
            </w:r>
          </w:p>
        </w:tc>
      </w:tr>
      <w:tr w:rsidR="00D070CC" w:rsidRPr="00EA6CB1" w14:paraId="5989864B" w14:textId="77777777" w:rsidTr="00656DC1">
        <w:trPr>
          <w:trHeight w:hRule="exact" w:val="413"/>
        </w:trPr>
        <w:tc>
          <w:tcPr>
            <w:tcW w:w="1858" w:type="pct"/>
            <w:tcBorders>
              <w:top w:val="single" w:sz="2" w:space="0" w:color="auto"/>
              <w:left w:val="single" w:sz="2" w:space="0" w:color="auto"/>
              <w:bottom w:val="single" w:sz="2" w:space="0" w:color="auto"/>
              <w:right w:val="single" w:sz="2" w:space="0" w:color="auto"/>
            </w:tcBorders>
            <w:vAlign w:val="center"/>
          </w:tcPr>
          <w:p w14:paraId="381D2752" w14:textId="77777777" w:rsidR="00D070CC" w:rsidRPr="00EA6CB1" w:rsidRDefault="00D070CC" w:rsidP="00656DC1">
            <w:pPr>
              <w:pStyle w:val="Bullets"/>
              <w:spacing w:line="336" w:lineRule="auto"/>
              <w:ind w:left="57" w:right="57"/>
              <w:rPr>
                <w:sz w:val="26"/>
                <w:szCs w:val="26"/>
              </w:rPr>
            </w:pPr>
            <w:r w:rsidRPr="00EA6CB1">
              <w:rPr>
                <w:sz w:val="26"/>
                <w:szCs w:val="26"/>
              </w:rPr>
              <w:lastRenderedPageBreak/>
              <w:t>Ngày ký hợp đồng</w:t>
            </w:r>
          </w:p>
        </w:tc>
        <w:tc>
          <w:tcPr>
            <w:tcW w:w="3142" w:type="pct"/>
            <w:tcBorders>
              <w:top w:val="single" w:sz="2" w:space="0" w:color="auto"/>
              <w:left w:val="single" w:sz="2" w:space="0" w:color="auto"/>
              <w:bottom w:val="single" w:sz="2" w:space="0" w:color="auto"/>
              <w:right w:val="single" w:sz="2" w:space="0" w:color="auto"/>
            </w:tcBorders>
            <w:vAlign w:val="center"/>
          </w:tcPr>
          <w:p w14:paraId="517A3D2B" w14:textId="77777777" w:rsidR="00D070CC" w:rsidRPr="00EA6CB1" w:rsidRDefault="00D070CC" w:rsidP="00656DC1">
            <w:pPr>
              <w:pStyle w:val="Bullets"/>
              <w:spacing w:line="336" w:lineRule="auto"/>
              <w:ind w:left="57" w:right="57"/>
              <w:rPr>
                <w:sz w:val="26"/>
                <w:szCs w:val="26"/>
                <w:lang w:val="vi-VN"/>
              </w:rPr>
            </w:pPr>
            <w:r w:rsidRPr="00EA6CB1">
              <w:rPr>
                <w:sz w:val="26"/>
                <w:szCs w:val="26"/>
              </w:rPr>
              <w:t>1</w:t>
            </w:r>
            <w:r w:rsidRPr="00EA6CB1">
              <w:rPr>
                <w:sz w:val="26"/>
                <w:szCs w:val="26"/>
                <w:lang w:val="vi-VN"/>
              </w:rPr>
              <w:t>8</w:t>
            </w:r>
            <w:r w:rsidRPr="00EA6CB1">
              <w:rPr>
                <w:sz w:val="26"/>
                <w:szCs w:val="26"/>
              </w:rPr>
              <w:t xml:space="preserve"> tháng </w:t>
            </w:r>
            <w:r w:rsidRPr="00EA6CB1">
              <w:rPr>
                <w:sz w:val="26"/>
                <w:szCs w:val="26"/>
                <w:lang w:val="vi-VN"/>
              </w:rPr>
              <w:t>9</w:t>
            </w:r>
            <w:r w:rsidRPr="00EA6CB1">
              <w:rPr>
                <w:sz w:val="26"/>
                <w:szCs w:val="26"/>
              </w:rPr>
              <w:t xml:space="preserve"> năm 201</w:t>
            </w:r>
            <w:r w:rsidRPr="00EA6CB1">
              <w:rPr>
                <w:sz w:val="26"/>
                <w:szCs w:val="26"/>
                <w:lang w:val="vi-VN"/>
              </w:rPr>
              <w:t>7</w:t>
            </w:r>
          </w:p>
        </w:tc>
      </w:tr>
      <w:tr w:rsidR="00D070CC" w:rsidRPr="00EA6CB1" w14:paraId="0F0D422B" w14:textId="77777777" w:rsidTr="00656DC1">
        <w:trPr>
          <w:trHeight w:hRule="exact" w:val="408"/>
        </w:trPr>
        <w:tc>
          <w:tcPr>
            <w:tcW w:w="1858" w:type="pct"/>
            <w:tcBorders>
              <w:top w:val="single" w:sz="2" w:space="0" w:color="auto"/>
              <w:left w:val="single" w:sz="2" w:space="0" w:color="auto"/>
              <w:bottom w:val="single" w:sz="2" w:space="0" w:color="auto"/>
              <w:right w:val="single" w:sz="2" w:space="0" w:color="auto"/>
            </w:tcBorders>
            <w:vAlign w:val="center"/>
          </w:tcPr>
          <w:p w14:paraId="0BF1C5C3" w14:textId="77777777" w:rsidR="00D070CC" w:rsidRPr="00EA6CB1" w:rsidRDefault="00D070CC" w:rsidP="00656DC1">
            <w:pPr>
              <w:pStyle w:val="Bullets"/>
              <w:spacing w:line="336" w:lineRule="auto"/>
              <w:ind w:left="57" w:right="57"/>
              <w:rPr>
                <w:sz w:val="26"/>
                <w:szCs w:val="26"/>
              </w:rPr>
            </w:pPr>
            <w:r w:rsidRPr="00EA6CB1">
              <w:rPr>
                <w:sz w:val="26"/>
                <w:szCs w:val="26"/>
              </w:rPr>
              <w:t>Ngày hoàn thành</w:t>
            </w:r>
          </w:p>
        </w:tc>
        <w:tc>
          <w:tcPr>
            <w:tcW w:w="3142" w:type="pct"/>
            <w:tcBorders>
              <w:top w:val="single" w:sz="2" w:space="0" w:color="auto"/>
              <w:left w:val="single" w:sz="2" w:space="0" w:color="auto"/>
              <w:bottom w:val="single" w:sz="2" w:space="0" w:color="auto"/>
              <w:right w:val="single" w:sz="2" w:space="0" w:color="auto"/>
            </w:tcBorders>
            <w:vAlign w:val="center"/>
          </w:tcPr>
          <w:p w14:paraId="553C8D80" w14:textId="2EBBD7D2" w:rsidR="00D070CC" w:rsidRPr="00EA6CB1" w:rsidRDefault="00DD3647" w:rsidP="00656DC1">
            <w:pPr>
              <w:pStyle w:val="Bullets"/>
              <w:spacing w:line="336" w:lineRule="auto"/>
              <w:ind w:left="57" w:right="57"/>
              <w:rPr>
                <w:sz w:val="26"/>
                <w:szCs w:val="26"/>
                <w:lang w:val="vi-VN"/>
              </w:rPr>
            </w:pPr>
            <w:r w:rsidRPr="00EA6CB1">
              <w:rPr>
                <w:sz w:val="26"/>
                <w:szCs w:val="26"/>
                <w:highlight w:val="yellow"/>
                <w:lang w:val="vi-VN"/>
              </w:rPr>
              <w:t>28</w:t>
            </w:r>
            <w:r w:rsidR="00D070CC" w:rsidRPr="00EA6CB1">
              <w:rPr>
                <w:sz w:val="26"/>
                <w:szCs w:val="26"/>
                <w:highlight w:val="yellow"/>
              </w:rPr>
              <w:t xml:space="preserve"> tháng </w:t>
            </w:r>
            <w:r w:rsidRPr="00EA6CB1">
              <w:rPr>
                <w:sz w:val="26"/>
                <w:szCs w:val="26"/>
                <w:highlight w:val="yellow"/>
                <w:lang w:val="vi-VN"/>
              </w:rPr>
              <w:t>12</w:t>
            </w:r>
            <w:r w:rsidR="00D070CC" w:rsidRPr="00EA6CB1">
              <w:rPr>
                <w:sz w:val="26"/>
                <w:szCs w:val="26"/>
                <w:highlight w:val="yellow"/>
              </w:rPr>
              <w:t xml:space="preserve"> năm 201</w:t>
            </w:r>
            <w:r w:rsidR="00D070CC" w:rsidRPr="00EA6CB1">
              <w:rPr>
                <w:sz w:val="26"/>
                <w:szCs w:val="26"/>
                <w:highlight w:val="yellow"/>
                <w:lang w:val="vi-VN"/>
              </w:rPr>
              <w:t>7</w:t>
            </w:r>
          </w:p>
        </w:tc>
      </w:tr>
      <w:tr w:rsidR="00D070CC" w:rsidRPr="00EA6CB1" w14:paraId="0F77EC88" w14:textId="77777777" w:rsidTr="00656DC1">
        <w:tc>
          <w:tcPr>
            <w:tcW w:w="1858" w:type="pct"/>
            <w:tcBorders>
              <w:top w:val="single" w:sz="2" w:space="0" w:color="auto"/>
              <w:left w:val="single" w:sz="2" w:space="0" w:color="auto"/>
              <w:right w:val="single" w:sz="2" w:space="0" w:color="auto"/>
            </w:tcBorders>
            <w:vAlign w:val="center"/>
          </w:tcPr>
          <w:p w14:paraId="0AB016DC" w14:textId="77777777" w:rsidR="00D070CC" w:rsidRPr="00EA6CB1" w:rsidRDefault="00D070CC" w:rsidP="00656DC1">
            <w:pPr>
              <w:pStyle w:val="Bullets"/>
              <w:spacing w:line="336" w:lineRule="auto"/>
              <w:ind w:left="57" w:right="57"/>
              <w:rPr>
                <w:sz w:val="26"/>
                <w:szCs w:val="26"/>
              </w:rPr>
            </w:pPr>
            <w:r w:rsidRPr="00EA6CB1">
              <w:rPr>
                <w:sz w:val="26"/>
                <w:szCs w:val="26"/>
              </w:rPr>
              <w:t>Giá trị hợp đồng</w:t>
            </w:r>
          </w:p>
        </w:tc>
        <w:tc>
          <w:tcPr>
            <w:tcW w:w="3142" w:type="pct"/>
            <w:tcBorders>
              <w:top w:val="single" w:sz="2" w:space="0" w:color="auto"/>
              <w:left w:val="single" w:sz="2" w:space="0" w:color="auto"/>
              <w:right w:val="single" w:sz="2" w:space="0" w:color="auto"/>
            </w:tcBorders>
            <w:vAlign w:val="center"/>
          </w:tcPr>
          <w:p w14:paraId="2069A1FB" w14:textId="77777777" w:rsidR="00D070CC" w:rsidRPr="00EA6CB1" w:rsidRDefault="00D070CC" w:rsidP="00656DC1">
            <w:pPr>
              <w:pStyle w:val="Bullets"/>
              <w:spacing w:line="336" w:lineRule="auto"/>
              <w:ind w:left="57" w:right="57"/>
              <w:rPr>
                <w:sz w:val="26"/>
                <w:szCs w:val="26"/>
                <w:lang w:val="vi-VN"/>
              </w:rPr>
            </w:pPr>
            <w:r w:rsidRPr="00EA6CB1">
              <w:rPr>
                <w:sz w:val="26"/>
                <w:szCs w:val="26"/>
                <w:lang w:val="vi-VN"/>
              </w:rPr>
              <w:t>8.977.927.500 VNĐ (Bằng chữ: Tám tỷ, chín trăm bảy mươi bảy triệu, chín trăm hai mươi bảy ngàn năm trăm đồng).</w:t>
            </w:r>
          </w:p>
        </w:tc>
      </w:tr>
      <w:tr w:rsidR="00D070CC" w:rsidRPr="00EA6CB1" w14:paraId="794C5B70" w14:textId="77777777" w:rsidTr="00656DC1">
        <w:tc>
          <w:tcPr>
            <w:tcW w:w="1858" w:type="pct"/>
            <w:tcBorders>
              <w:top w:val="single" w:sz="2" w:space="0" w:color="auto"/>
              <w:left w:val="single" w:sz="2" w:space="0" w:color="auto"/>
              <w:bottom w:val="single" w:sz="2" w:space="0" w:color="auto"/>
              <w:right w:val="single" w:sz="2" w:space="0" w:color="auto"/>
            </w:tcBorders>
            <w:vAlign w:val="center"/>
          </w:tcPr>
          <w:p w14:paraId="06B9E8CA" w14:textId="77777777" w:rsidR="00D070CC" w:rsidRPr="00EA6CB1" w:rsidRDefault="00D070CC" w:rsidP="00656DC1">
            <w:pPr>
              <w:pStyle w:val="Bullets"/>
              <w:spacing w:line="336" w:lineRule="auto"/>
              <w:ind w:left="57" w:right="57"/>
              <w:rPr>
                <w:sz w:val="26"/>
                <w:szCs w:val="26"/>
              </w:rPr>
            </w:pPr>
            <w:r w:rsidRPr="00EA6CB1">
              <w:rPr>
                <w:sz w:val="26"/>
                <w:szCs w:val="26"/>
              </w:rPr>
              <w:t>Tên dự án</w:t>
            </w:r>
          </w:p>
        </w:tc>
        <w:tc>
          <w:tcPr>
            <w:tcW w:w="3142" w:type="pct"/>
            <w:tcBorders>
              <w:top w:val="single" w:sz="2" w:space="0" w:color="auto"/>
              <w:left w:val="single" w:sz="2" w:space="0" w:color="auto"/>
              <w:bottom w:val="single" w:sz="2" w:space="0" w:color="auto"/>
              <w:right w:val="single" w:sz="2" w:space="0" w:color="auto"/>
            </w:tcBorders>
          </w:tcPr>
          <w:p w14:paraId="25243685" w14:textId="765F4F5C" w:rsidR="00D070CC" w:rsidRPr="00EA6CB1" w:rsidRDefault="007153DA" w:rsidP="00656DC1">
            <w:pPr>
              <w:pStyle w:val="Bullets"/>
              <w:spacing w:line="336" w:lineRule="auto"/>
              <w:ind w:left="57" w:right="57"/>
              <w:rPr>
                <w:sz w:val="26"/>
                <w:szCs w:val="26"/>
              </w:rPr>
            </w:pPr>
            <w:r w:rsidRPr="00EA6CB1">
              <w:rPr>
                <w:sz w:val="26"/>
                <w:szCs w:val="26"/>
                <w:lang w:val="vi-VN"/>
              </w:rPr>
              <w:t>Đầu tư nâng cấp hạ tầng thông tin Trường Đại học Xây dựng</w:t>
            </w:r>
          </w:p>
        </w:tc>
      </w:tr>
      <w:tr w:rsidR="00D070CC" w:rsidRPr="00EA6CB1" w14:paraId="1FD48D43" w14:textId="77777777" w:rsidTr="00656DC1">
        <w:tc>
          <w:tcPr>
            <w:tcW w:w="1858" w:type="pct"/>
            <w:tcBorders>
              <w:top w:val="single" w:sz="2" w:space="0" w:color="auto"/>
              <w:left w:val="single" w:sz="2" w:space="0" w:color="auto"/>
              <w:bottom w:val="single" w:sz="2" w:space="0" w:color="auto"/>
              <w:right w:val="single" w:sz="2" w:space="0" w:color="auto"/>
            </w:tcBorders>
            <w:vAlign w:val="center"/>
          </w:tcPr>
          <w:p w14:paraId="015CD0B3" w14:textId="77777777" w:rsidR="00D070CC" w:rsidRPr="00EA6CB1" w:rsidRDefault="00D070CC" w:rsidP="00656DC1">
            <w:pPr>
              <w:pStyle w:val="Bullets"/>
              <w:spacing w:line="336" w:lineRule="auto"/>
              <w:ind w:left="57" w:right="57"/>
              <w:rPr>
                <w:sz w:val="26"/>
                <w:szCs w:val="26"/>
              </w:rPr>
            </w:pPr>
            <w:r w:rsidRPr="00EA6CB1">
              <w:rPr>
                <w:sz w:val="26"/>
                <w:szCs w:val="26"/>
              </w:rPr>
              <w:t>Tên chủ đầu tư</w:t>
            </w:r>
          </w:p>
        </w:tc>
        <w:tc>
          <w:tcPr>
            <w:tcW w:w="3142" w:type="pct"/>
            <w:tcBorders>
              <w:top w:val="single" w:sz="2" w:space="0" w:color="auto"/>
              <w:left w:val="single" w:sz="2" w:space="0" w:color="auto"/>
              <w:bottom w:val="single" w:sz="2" w:space="0" w:color="auto"/>
              <w:right w:val="single" w:sz="2" w:space="0" w:color="auto"/>
            </w:tcBorders>
          </w:tcPr>
          <w:p w14:paraId="60BF23FD" w14:textId="77777777" w:rsidR="00D070CC" w:rsidRPr="00EA6CB1" w:rsidRDefault="00D070CC" w:rsidP="00656DC1">
            <w:pPr>
              <w:pStyle w:val="Bullets"/>
              <w:spacing w:line="336" w:lineRule="auto"/>
              <w:ind w:left="57" w:right="57"/>
              <w:rPr>
                <w:sz w:val="26"/>
                <w:szCs w:val="26"/>
                <w:lang w:val="vi-VN"/>
              </w:rPr>
            </w:pPr>
            <w:r w:rsidRPr="00EA6CB1">
              <w:rPr>
                <w:sz w:val="26"/>
                <w:szCs w:val="26"/>
                <w:lang w:val="vi-VN"/>
              </w:rPr>
              <w:t>Trường Đại học Xây dựng</w:t>
            </w:r>
          </w:p>
        </w:tc>
      </w:tr>
      <w:tr w:rsidR="00D070CC" w:rsidRPr="00EA6CB1" w14:paraId="38304CB5" w14:textId="77777777" w:rsidTr="00656DC1">
        <w:trPr>
          <w:trHeight w:hRule="exact" w:val="338"/>
        </w:trPr>
        <w:tc>
          <w:tcPr>
            <w:tcW w:w="1858" w:type="pct"/>
            <w:tcBorders>
              <w:top w:val="single" w:sz="2" w:space="0" w:color="auto"/>
              <w:left w:val="single" w:sz="2" w:space="0" w:color="auto"/>
              <w:bottom w:val="single" w:sz="2" w:space="0" w:color="auto"/>
              <w:right w:val="single" w:sz="2" w:space="0" w:color="auto"/>
            </w:tcBorders>
          </w:tcPr>
          <w:p w14:paraId="383BF4F1" w14:textId="77777777" w:rsidR="00D070CC" w:rsidRPr="00EA6CB1" w:rsidRDefault="00D070CC" w:rsidP="00656DC1">
            <w:pPr>
              <w:pStyle w:val="Bullets"/>
              <w:spacing w:line="336" w:lineRule="auto"/>
              <w:ind w:left="57" w:right="57"/>
              <w:rPr>
                <w:sz w:val="26"/>
                <w:szCs w:val="26"/>
              </w:rPr>
            </w:pPr>
            <w:r w:rsidRPr="00EA6CB1">
              <w:rPr>
                <w:sz w:val="26"/>
                <w:szCs w:val="26"/>
              </w:rPr>
              <w:t>Địa chỉ</w:t>
            </w:r>
          </w:p>
        </w:tc>
        <w:tc>
          <w:tcPr>
            <w:tcW w:w="3142" w:type="pct"/>
            <w:tcBorders>
              <w:top w:val="single" w:sz="2" w:space="0" w:color="auto"/>
              <w:left w:val="single" w:sz="2" w:space="0" w:color="auto"/>
              <w:bottom w:val="single" w:sz="2" w:space="0" w:color="auto"/>
              <w:right w:val="single" w:sz="2" w:space="0" w:color="auto"/>
            </w:tcBorders>
          </w:tcPr>
          <w:p w14:paraId="6F30A4D4" w14:textId="77777777" w:rsidR="00D070CC" w:rsidRPr="00EA6CB1" w:rsidRDefault="00D070CC" w:rsidP="00656DC1">
            <w:pPr>
              <w:pStyle w:val="Bullets"/>
              <w:spacing w:line="336" w:lineRule="auto"/>
              <w:ind w:left="57" w:right="57"/>
              <w:rPr>
                <w:sz w:val="26"/>
                <w:szCs w:val="26"/>
                <w:lang w:val="vi-VN"/>
              </w:rPr>
            </w:pPr>
            <w:r w:rsidRPr="00EA6CB1">
              <w:rPr>
                <w:sz w:val="26"/>
                <w:szCs w:val="26"/>
                <w:lang w:val="vi-VN"/>
              </w:rPr>
              <w:t>Số 55, đường Giải phòng, phường Đồng Tâ, quận Hai Bà Trưng, Tp.HàNooij, ViệtNam</w:t>
            </w:r>
          </w:p>
        </w:tc>
      </w:tr>
      <w:tr w:rsidR="00D070CC" w:rsidRPr="00EA6CB1" w14:paraId="373267D5" w14:textId="77777777" w:rsidTr="00656DC1">
        <w:trPr>
          <w:trHeight w:hRule="exact" w:val="393"/>
        </w:trPr>
        <w:tc>
          <w:tcPr>
            <w:tcW w:w="1858" w:type="pct"/>
            <w:tcBorders>
              <w:top w:val="single" w:sz="2" w:space="0" w:color="auto"/>
              <w:left w:val="single" w:sz="2" w:space="0" w:color="auto"/>
              <w:bottom w:val="single" w:sz="2" w:space="0" w:color="auto"/>
              <w:right w:val="single" w:sz="2" w:space="0" w:color="auto"/>
            </w:tcBorders>
          </w:tcPr>
          <w:p w14:paraId="2FFB809D" w14:textId="77777777" w:rsidR="00D070CC" w:rsidRPr="00EA6CB1" w:rsidRDefault="00D070CC" w:rsidP="00656DC1">
            <w:pPr>
              <w:pStyle w:val="Bullets"/>
              <w:spacing w:line="336" w:lineRule="auto"/>
              <w:ind w:left="57" w:right="57"/>
              <w:rPr>
                <w:sz w:val="26"/>
                <w:szCs w:val="26"/>
              </w:rPr>
            </w:pPr>
            <w:r w:rsidRPr="00EA6CB1">
              <w:rPr>
                <w:sz w:val="26"/>
                <w:szCs w:val="26"/>
              </w:rPr>
              <w:t>Điện thoại/Fax</w:t>
            </w:r>
          </w:p>
        </w:tc>
        <w:tc>
          <w:tcPr>
            <w:tcW w:w="3142" w:type="pct"/>
            <w:tcBorders>
              <w:top w:val="single" w:sz="2" w:space="0" w:color="auto"/>
              <w:left w:val="single" w:sz="2" w:space="0" w:color="auto"/>
              <w:bottom w:val="single" w:sz="2" w:space="0" w:color="auto"/>
              <w:right w:val="single" w:sz="2" w:space="0" w:color="auto"/>
            </w:tcBorders>
          </w:tcPr>
          <w:p w14:paraId="5E81DE1A" w14:textId="77777777" w:rsidR="00D070CC" w:rsidRPr="00EA6CB1" w:rsidRDefault="00D070CC" w:rsidP="00656DC1">
            <w:pPr>
              <w:pStyle w:val="Bullets"/>
              <w:spacing w:line="336" w:lineRule="auto"/>
              <w:ind w:left="57" w:right="57"/>
              <w:rPr>
                <w:sz w:val="26"/>
                <w:szCs w:val="26"/>
                <w:lang w:val="vi-VN"/>
              </w:rPr>
            </w:pPr>
            <w:r w:rsidRPr="00EA6CB1">
              <w:rPr>
                <w:sz w:val="26"/>
                <w:szCs w:val="26"/>
                <w:lang w:val="vi-VN"/>
              </w:rPr>
              <w:t>04 2660449</w:t>
            </w:r>
          </w:p>
        </w:tc>
      </w:tr>
      <w:tr w:rsidR="00D070CC" w:rsidRPr="00EA6CB1" w14:paraId="04FE087A" w14:textId="77777777" w:rsidTr="00656DC1">
        <w:trPr>
          <w:trHeight w:hRule="exact" w:val="363"/>
        </w:trPr>
        <w:tc>
          <w:tcPr>
            <w:tcW w:w="5000" w:type="pct"/>
            <w:gridSpan w:val="2"/>
            <w:tcBorders>
              <w:top w:val="single" w:sz="2" w:space="0" w:color="auto"/>
              <w:left w:val="single" w:sz="2" w:space="0" w:color="auto"/>
              <w:bottom w:val="single" w:sz="2" w:space="0" w:color="auto"/>
              <w:right w:val="single" w:sz="2" w:space="0" w:color="auto"/>
            </w:tcBorders>
          </w:tcPr>
          <w:p w14:paraId="23C62ECC" w14:textId="77777777" w:rsidR="00D070CC" w:rsidRPr="00EA6CB1" w:rsidRDefault="00D070CC" w:rsidP="00656DC1">
            <w:pPr>
              <w:pStyle w:val="Bullets"/>
              <w:spacing w:line="336" w:lineRule="auto"/>
              <w:ind w:left="57" w:right="57"/>
              <w:rPr>
                <w:sz w:val="26"/>
                <w:szCs w:val="26"/>
              </w:rPr>
            </w:pPr>
            <w:r w:rsidRPr="00EA6CB1">
              <w:rPr>
                <w:sz w:val="26"/>
                <w:szCs w:val="26"/>
              </w:rPr>
              <w:t>E-mail</w:t>
            </w:r>
          </w:p>
        </w:tc>
      </w:tr>
      <w:tr w:rsidR="008F19D5" w:rsidRPr="00EA6CB1" w14:paraId="77983867" w14:textId="77777777" w:rsidTr="008F19D5">
        <w:tc>
          <w:tcPr>
            <w:tcW w:w="5000" w:type="pct"/>
            <w:gridSpan w:val="2"/>
            <w:tcBorders>
              <w:top w:val="single" w:sz="2" w:space="0" w:color="auto"/>
              <w:left w:val="single" w:sz="2" w:space="0" w:color="auto"/>
              <w:bottom w:val="single" w:sz="2" w:space="0" w:color="auto"/>
              <w:right w:val="single" w:sz="2" w:space="0" w:color="auto"/>
            </w:tcBorders>
            <w:vAlign w:val="center"/>
          </w:tcPr>
          <w:p w14:paraId="7E35F8D6" w14:textId="6EBAD302" w:rsidR="008F19D5" w:rsidRPr="00EA6CB1" w:rsidRDefault="008F19D5" w:rsidP="00656DC1">
            <w:pPr>
              <w:pStyle w:val="Bullets"/>
              <w:spacing w:line="336" w:lineRule="auto"/>
              <w:ind w:left="57" w:right="57"/>
              <w:rPr>
                <w:sz w:val="26"/>
                <w:szCs w:val="26"/>
              </w:rPr>
            </w:pPr>
            <w:r w:rsidRPr="00EA6CB1">
              <w:rPr>
                <w:sz w:val="26"/>
                <w:szCs w:val="26"/>
              </w:rPr>
              <w:t>Mô tả tính chất tương tự của hợp đồng theo hồ sơ mời thầu</w:t>
            </w:r>
          </w:p>
        </w:tc>
      </w:tr>
      <w:tr w:rsidR="008F19D5" w:rsidRPr="00EA6CB1" w14:paraId="73EC7454" w14:textId="77777777" w:rsidTr="0001718B">
        <w:trPr>
          <w:trHeight w:hRule="exact" w:val="491"/>
        </w:trPr>
        <w:tc>
          <w:tcPr>
            <w:tcW w:w="1858" w:type="pct"/>
            <w:tcBorders>
              <w:top w:val="single" w:sz="2" w:space="0" w:color="auto"/>
              <w:left w:val="single" w:sz="2" w:space="0" w:color="auto"/>
              <w:bottom w:val="single" w:sz="2" w:space="0" w:color="auto"/>
              <w:right w:val="single" w:sz="2" w:space="0" w:color="auto"/>
            </w:tcBorders>
            <w:vAlign w:val="center"/>
          </w:tcPr>
          <w:p w14:paraId="25B8C1A1" w14:textId="77777777" w:rsidR="008F19D5" w:rsidRPr="00EA6CB1" w:rsidRDefault="008F19D5" w:rsidP="008F19D5">
            <w:pPr>
              <w:pStyle w:val="Bullets"/>
              <w:spacing w:line="336" w:lineRule="auto"/>
              <w:ind w:left="57" w:right="57"/>
              <w:rPr>
                <w:sz w:val="26"/>
                <w:szCs w:val="26"/>
              </w:rPr>
            </w:pPr>
            <w:r w:rsidRPr="00EA6CB1">
              <w:rPr>
                <w:sz w:val="26"/>
                <w:szCs w:val="26"/>
              </w:rPr>
              <w:t xml:space="preserve"> 1. Loại hàng hóa</w:t>
            </w:r>
          </w:p>
        </w:tc>
        <w:tc>
          <w:tcPr>
            <w:tcW w:w="3142" w:type="pct"/>
            <w:tcBorders>
              <w:top w:val="single" w:sz="2" w:space="0" w:color="auto"/>
              <w:left w:val="single" w:sz="2" w:space="0" w:color="auto"/>
              <w:bottom w:val="single" w:sz="2" w:space="0" w:color="auto"/>
              <w:right w:val="single" w:sz="2" w:space="0" w:color="auto"/>
            </w:tcBorders>
          </w:tcPr>
          <w:p w14:paraId="3BE8FADB" w14:textId="00D99F27" w:rsidR="008F19D5" w:rsidRPr="00EA6CB1" w:rsidRDefault="008F19D5" w:rsidP="008F19D5">
            <w:pPr>
              <w:pStyle w:val="Bullets"/>
              <w:spacing w:line="336" w:lineRule="auto"/>
              <w:ind w:left="57" w:right="57"/>
              <w:rPr>
                <w:sz w:val="26"/>
                <w:szCs w:val="26"/>
              </w:rPr>
            </w:pPr>
            <w:r w:rsidRPr="00EA6CB1">
              <w:rPr>
                <w:sz w:val="26"/>
                <w:szCs w:val="26"/>
              </w:rPr>
              <w:t>Nâng cấp phòng máy chủ, hệ thống mạng, hệ thống wifi.</w:t>
            </w:r>
          </w:p>
        </w:tc>
      </w:tr>
      <w:tr w:rsidR="008F19D5" w:rsidRPr="00EA6CB1" w14:paraId="6FC655ED" w14:textId="77777777" w:rsidTr="00656DC1">
        <w:trPr>
          <w:trHeight w:hRule="exact" w:val="446"/>
        </w:trPr>
        <w:tc>
          <w:tcPr>
            <w:tcW w:w="1858" w:type="pct"/>
            <w:tcBorders>
              <w:top w:val="single" w:sz="2" w:space="0" w:color="auto"/>
              <w:left w:val="single" w:sz="2" w:space="0" w:color="auto"/>
              <w:bottom w:val="single" w:sz="2" w:space="0" w:color="auto"/>
              <w:right w:val="single" w:sz="2" w:space="0" w:color="auto"/>
            </w:tcBorders>
            <w:vAlign w:val="center"/>
          </w:tcPr>
          <w:p w14:paraId="5137B360" w14:textId="77777777" w:rsidR="008F19D5" w:rsidRPr="00EA6CB1" w:rsidRDefault="008F19D5" w:rsidP="008F19D5">
            <w:pPr>
              <w:pStyle w:val="Bullets"/>
              <w:spacing w:line="336" w:lineRule="auto"/>
              <w:ind w:left="57" w:right="57"/>
              <w:rPr>
                <w:sz w:val="26"/>
                <w:szCs w:val="26"/>
              </w:rPr>
            </w:pPr>
            <w:r w:rsidRPr="00EA6CB1">
              <w:rPr>
                <w:sz w:val="26"/>
                <w:szCs w:val="26"/>
              </w:rPr>
              <w:t xml:space="preserve"> 2. Về giá trị</w:t>
            </w:r>
          </w:p>
        </w:tc>
        <w:tc>
          <w:tcPr>
            <w:tcW w:w="3142" w:type="pct"/>
            <w:tcBorders>
              <w:top w:val="single" w:sz="2" w:space="0" w:color="auto"/>
              <w:left w:val="single" w:sz="2" w:space="0" w:color="auto"/>
              <w:bottom w:val="single" w:sz="2" w:space="0" w:color="auto"/>
              <w:right w:val="single" w:sz="2" w:space="0" w:color="auto"/>
            </w:tcBorders>
            <w:vAlign w:val="center"/>
          </w:tcPr>
          <w:p w14:paraId="60E94343" w14:textId="77777777" w:rsidR="008F19D5" w:rsidRPr="00EA6CB1" w:rsidRDefault="008F19D5" w:rsidP="008F19D5">
            <w:pPr>
              <w:pStyle w:val="Bullets"/>
              <w:spacing w:line="336" w:lineRule="auto"/>
              <w:ind w:left="57" w:right="57"/>
              <w:rPr>
                <w:sz w:val="26"/>
                <w:szCs w:val="26"/>
              </w:rPr>
            </w:pPr>
            <w:r w:rsidRPr="00EA6CB1">
              <w:rPr>
                <w:sz w:val="26"/>
                <w:szCs w:val="26"/>
                <w:lang w:val="vi-VN"/>
              </w:rPr>
              <w:t>8.977.927.500</w:t>
            </w:r>
            <w:r w:rsidRPr="00EA6CB1">
              <w:rPr>
                <w:sz w:val="26"/>
                <w:szCs w:val="26"/>
              </w:rPr>
              <w:t xml:space="preserve"> VNĐ</w:t>
            </w:r>
          </w:p>
        </w:tc>
      </w:tr>
      <w:tr w:rsidR="00CC5E03" w:rsidRPr="00EA6CB1" w14:paraId="6BA10BC1" w14:textId="77777777" w:rsidTr="00656DC1">
        <w:trPr>
          <w:trHeight w:hRule="exact" w:val="671"/>
        </w:trPr>
        <w:tc>
          <w:tcPr>
            <w:tcW w:w="1858" w:type="pct"/>
            <w:tcBorders>
              <w:top w:val="single" w:sz="2" w:space="0" w:color="auto"/>
              <w:left w:val="single" w:sz="2" w:space="0" w:color="auto"/>
              <w:bottom w:val="single" w:sz="2" w:space="0" w:color="auto"/>
              <w:right w:val="single" w:sz="2" w:space="0" w:color="auto"/>
            </w:tcBorders>
            <w:vAlign w:val="center"/>
          </w:tcPr>
          <w:p w14:paraId="26DB5737" w14:textId="77777777" w:rsidR="00CC5E03" w:rsidRPr="00EA6CB1" w:rsidRDefault="00CC5E03" w:rsidP="00CC5E03">
            <w:pPr>
              <w:pStyle w:val="Bullets"/>
              <w:spacing w:line="336" w:lineRule="auto"/>
              <w:ind w:left="57" w:right="57"/>
              <w:rPr>
                <w:sz w:val="26"/>
                <w:szCs w:val="26"/>
              </w:rPr>
            </w:pPr>
            <w:r w:rsidRPr="00EA6CB1">
              <w:rPr>
                <w:sz w:val="26"/>
                <w:szCs w:val="26"/>
              </w:rPr>
              <w:t xml:space="preserve"> 3. Về quy mô thực hiện</w:t>
            </w:r>
          </w:p>
        </w:tc>
        <w:tc>
          <w:tcPr>
            <w:tcW w:w="3142" w:type="pct"/>
            <w:tcBorders>
              <w:top w:val="single" w:sz="2" w:space="0" w:color="auto"/>
              <w:left w:val="single" w:sz="2" w:space="0" w:color="auto"/>
              <w:bottom w:val="single" w:sz="2" w:space="0" w:color="auto"/>
              <w:right w:val="single" w:sz="2" w:space="0" w:color="auto"/>
            </w:tcBorders>
            <w:vAlign w:val="center"/>
          </w:tcPr>
          <w:p w14:paraId="47ADA508" w14:textId="020EF38F" w:rsidR="00CC5E03" w:rsidRPr="00EA6CB1" w:rsidRDefault="00CC5E03" w:rsidP="00CC5E03">
            <w:pPr>
              <w:pStyle w:val="Bullets"/>
              <w:spacing w:line="336" w:lineRule="auto"/>
              <w:ind w:left="57" w:right="57"/>
              <w:rPr>
                <w:sz w:val="26"/>
                <w:szCs w:val="26"/>
              </w:rPr>
            </w:pPr>
            <w:r w:rsidRPr="00EA6CB1">
              <w:rPr>
                <w:sz w:val="26"/>
                <w:szCs w:val="26"/>
                <w:lang w:val="vi-VN"/>
              </w:rPr>
              <w:t>Nhà thầu độc lập, thược hiện 100% khối lượng công việc</w:t>
            </w:r>
          </w:p>
        </w:tc>
      </w:tr>
      <w:tr w:rsidR="00CC5E03" w:rsidRPr="00EA6CB1" w14:paraId="2D6BB2F0" w14:textId="77777777" w:rsidTr="003F5057">
        <w:trPr>
          <w:trHeight w:hRule="exact" w:val="671"/>
        </w:trPr>
        <w:tc>
          <w:tcPr>
            <w:tcW w:w="1858" w:type="pct"/>
            <w:tcBorders>
              <w:top w:val="single" w:sz="2" w:space="0" w:color="auto"/>
              <w:left w:val="single" w:sz="2" w:space="0" w:color="auto"/>
              <w:bottom w:val="single" w:sz="2" w:space="0" w:color="auto"/>
              <w:right w:val="single" w:sz="2" w:space="0" w:color="auto"/>
            </w:tcBorders>
            <w:vAlign w:val="center"/>
          </w:tcPr>
          <w:p w14:paraId="7A274261" w14:textId="77777777" w:rsidR="00CC5E03" w:rsidRPr="00EA6CB1" w:rsidRDefault="00CC5E03" w:rsidP="00CC5E03">
            <w:pPr>
              <w:pStyle w:val="Bullets"/>
              <w:spacing w:line="336" w:lineRule="auto"/>
              <w:ind w:left="57" w:right="57"/>
              <w:rPr>
                <w:sz w:val="26"/>
                <w:szCs w:val="26"/>
              </w:rPr>
            </w:pPr>
            <w:r w:rsidRPr="00EA6CB1">
              <w:rPr>
                <w:sz w:val="26"/>
                <w:szCs w:val="26"/>
              </w:rPr>
              <w:t>4. Các đặc tính khác</w:t>
            </w:r>
          </w:p>
        </w:tc>
        <w:tc>
          <w:tcPr>
            <w:tcW w:w="3142" w:type="pct"/>
            <w:tcBorders>
              <w:top w:val="single" w:sz="2" w:space="0" w:color="auto"/>
              <w:left w:val="single" w:sz="2" w:space="0" w:color="auto"/>
              <w:bottom w:val="single" w:sz="2" w:space="0" w:color="auto"/>
              <w:right w:val="single" w:sz="2" w:space="0" w:color="auto"/>
            </w:tcBorders>
            <w:vAlign w:val="center"/>
          </w:tcPr>
          <w:p w14:paraId="4F2A8636" w14:textId="29BE0374" w:rsidR="00CC5E03" w:rsidRPr="00EA6CB1" w:rsidRDefault="0001718B" w:rsidP="00CC5E03">
            <w:pPr>
              <w:pStyle w:val="Bullets"/>
              <w:spacing w:line="336" w:lineRule="auto"/>
              <w:ind w:left="57" w:right="57"/>
              <w:rPr>
                <w:sz w:val="26"/>
                <w:szCs w:val="26"/>
              </w:rPr>
            </w:pPr>
            <w:r w:rsidRPr="00EA6CB1">
              <w:rPr>
                <w:sz w:val="26"/>
                <w:szCs w:val="26"/>
              </w:rPr>
              <w:t>Cung cấp thiết</w:t>
            </w:r>
            <w:r w:rsidRPr="00EA6CB1">
              <w:rPr>
                <w:sz w:val="26"/>
                <w:szCs w:val="26"/>
                <w:lang w:val="vi-VN"/>
              </w:rPr>
              <w:t xml:space="preserve"> bị </w:t>
            </w:r>
            <w:r w:rsidRPr="00EA6CB1">
              <w:rPr>
                <w:sz w:val="26"/>
                <w:szCs w:val="26"/>
              </w:rPr>
              <w:t>thiết bị CNTT</w:t>
            </w:r>
            <w:r w:rsidRPr="00EA6CB1">
              <w:rPr>
                <w:sz w:val="26"/>
                <w:szCs w:val="26"/>
                <w:lang w:val="vi-VN"/>
              </w:rPr>
              <w:t xml:space="preserve"> cho khách hàng</w:t>
            </w:r>
            <w:r w:rsidRPr="00EA6CB1">
              <w:rPr>
                <w:sz w:val="26"/>
                <w:szCs w:val="26"/>
              </w:rPr>
              <w:t xml:space="preserve"> có tính chất tương đương với phòng thực hành tin học</w:t>
            </w:r>
          </w:p>
        </w:tc>
      </w:tr>
    </w:tbl>
    <w:p w14:paraId="1C4CE1E1" w14:textId="3249BB1F" w:rsidR="00D070CC" w:rsidRPr="00EA6CB1" w:rsidRDefault="00D070CC" w:rsidP="00D070CC">
      <w:pPr>
        <w:spacing w:line="336" w:lineRule="auto"/>
        <w:rPr>
          <w:sz w:val="26"/>
          <w:szCs w:val="26"/>
          <w:lang w:val="fr-FR"/>
        </w:rPr>
      </w:pPr>
      <w:r w:rsidRPr="00EA6CB1">
        <w:rPr>
          <w:sz w:val="26"/>
          <w:szCs w:val="26"/>
          <w:lang w:val="fr-FR"/>
        </w:rPr>
        <w:t>Bản sao công chứng các hợp đồng kèm theo ở mục kế tiếp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59"/>
      </w:tblGrid>
      <w:tr w:rsidR="00D070CC" w:rsidRPr="00EA6CB1" w14:paraId="585BBDCE" w14:textId="77777777" w:rsidTr="00656DC1">
        <w:tc>
          <w:tcPr>
            <w:tcW w:w="4785" w:type="dxa"/>
          </w:tcPr>
          <w:p w14:paraId="4C822478" w14:textId="77777777" w:rsidR="00D070CC" w:rsidRPr="00EA6CB1" w:rsidRDefault="00D070CC" w:rsidP="00656DC1">
            <w:pPr>
              <w:pStyle w:val="Chuky"/>
              <w:spacing w:line="336" w:lineRule="auto"/>
              <w:rPr>
                <w:rFonts w:ascii="Times New Roman" w:hAnsi="Times New Roman"/>
                <w:sz w:val="26"/>
                <w:szCs w:val="26"/>
              </w:rPr>
            </w:pPr>
          </w:p>
        </w:tc>
        <w:tc>
          <w:tcPr>
            <w:tcW w:w="4786" w:type="dxa"/>
          </w:tcPr>
          <w:p w14:paraId="37BDDE1F" w14:textId="77777777" w:rsidR="00D070CC" w:rsidRPr="00EA6CB1" w:rsidRDefault="00D070CC" w:rsidP="00656DC1">
            <w:pPr>
              <w:pStyle w:val="Chuky"/>
              <w:rPr>
                <w:rFonts w:ascii="Times New Roman" w:hAnsi="Times New Roman"/>
                <w:sz w:val="26"/>
                <w:szCs w:val="26"/>
              </w:rPr>
            </w:pPr>
          </w:p>
          <w:p w14:paraId="09FF0C87" w14:textId="5F242F6F" w:rsidR="00D070CC" w:rsidRPr="00EA6CB1" w:rsidRDefault="00C51CE5" w:rsidP="00656DC1">
            <w:pPr>
              <w:pStyle w:val="Chuky"/>
              <w:rPr>
                <w:rFonts w:ascii="Times New Roman" w:hAnsi="Times New Roman"/>
                <w:sz w:val="26"/>
                <w:szCs w:val="26"/>
              </w:rPr>
            </w:pPr>
            <w:r w:rsidRPr="00EA6CB1">
              <w:rPr>
                <w:rFonts w:ascii="Times New Roman" w:hAnsi="Times New Roman"/>
                <w:sz w:val="26"/>
                <w:szCs w:val="26"/>
              </w:rPr>
              <w:t>Đại diện hợp pháp của nhà thầu liên danh</w:t>
            </w:r>
          </w:p>
          <w:p w14:paraId="1890528A" w14:textId="7DB00A09" w:rsidR="00D070CC" w:rsidRPr="00EA6CB1" w:rsidRDefault="00850EA0" w:rsidP="00656DC1">
            <w:pPr>
              <w:pStyle w:val="Chuky"/>
              <w:rPr>
                <w:rFonts w:ascii="Times New Roman" w:hAnsi="Times New Roman"/>
                <w:sz w:val="26"/>
                <w:szCs w:val="26"/>
              </w:rPr>
            </w:pPr>
            <w:r w:rsidRPr="00EA6CB1">
              <w:rPr>
                <w:rFonts w:ascii="Times New Roman" w:hAnsi="Times New Roman"/>
                <w:sz w:val="26"/>
                <w:szCs w:val="26"/>
              </w:rPr>
              <w:t>GIÁM ĐỐC LIÊN DANH</w:t>
            </w:r>
          </w:p>
          <w:p w14:paraId="73BB3426" w14:textId="77777777" w:rsidR="00D070CC" w:rsidRPr="00EA6CB1" w:rsidRDefault="00D070CC" w:rsidP="00656DC1">
            <w:pPr>
              <w:pStyle w:val="Chuky"/>
              <w:rPr>
                <w:rFonts w:ascii="Times New Roman" w:hAnsi="Times New Roman"/>
                <w:sz w:val="26"/>
                <w:szCs w:val="26"/>
                <w:lang w:val="vi-VN"/>
              </w:rPr>
            </w:pPr>
            <w:r w:rsidRPr="00EA6CB1">
              <w:rPr>
                <w:rFonts w:ascii="Times New Roman" w:hAnsi="Times New Roman"/>
                <w:sz w:val="26"/>
                <w:szCs w:val="26"/>
                <w:lang w:val="vi-VN"/>
              </w:rPr>
              <w:t xml:space="preserve">  </w:t>
            </w:r>
          </w:p>
          <w:p w14:paraId="6FCC8299" w14:textId="77777777" w:rsidR="00D070CC" w:rsidRPr="00EA6CB1" w:rsidRDefault="00D070CC" w:rsidP="00656DC1">
            <w:pPr>
              <w:pStyle w:val="Chuky"/>
              <w:rPr>
                <w:rFonts w:ascii="Times New Roman" w:hAnsi="Times New Roman"/>
                <w:sz w:val="26"/>
                <w:szCs w:val="26"/>
              </w:rPr>
            </w:pPr>
            <w:r w:rsidRPr="00EA6CB1">
              <w:rPr>
                <w:rFonts w:ascii="Times New Roman" w:hAnsi="Times New Roman"/>
                <w:sz w:val="26"/>
                <w:szCs w:val="26"/>
              </w:rPr>
              <w:t xml:space="preserve"> </w:t>
            </w:r>
          </w:p>
          <w:p w14:paraId="13BB1DE6" w14:textId="77777777" w:rsidR="00D070CC" w:rsidRPr="00EA6CB1" w:rsidRDefault="00D070CC" w:rsidP="00656DC1">
            <w:pPr>
              <w:pStyle w:val="Chuky"/>
              <w:rPr>
                <w:rFonts w:ascii="Times New Roman" w:hAnsi="Times New Roman"/>
                <w:sz w:val="26"/>
                <w:szCs w:val="26"/>
              </w:rPr>
            </w:pPr>
          </w:p>
          <w:p w14:paraId="0C76ACD7" w14:textId="77777777" w:rsidR="00D070CC" w:rsidRPr="00EA6CB1" w:rsidRDefault="00D070CC" w:rsidP="00656DC1">
            <w:pPr>
              <w:pStyle w:val="Chuky"/>
              <w:rPr>
                <w:rFonts w:ascii="Times New Roman" w:hAnsi="Times New Roman"/>
                <w:sz w:val="26"/>
                <w:szCs w:val="26"/>
              </w:rPr>
            </w:pPr>
          </w:p>
          <w:p w14:paraId="3FD174FE" w14:textId="77777777" w:rsidR="00D070CC" w:rsidRPr="00EA6CB1" w:rsidRDefault="00D070CC" w:rsidP="00656DC1">
            <w:pPr>
              <w:pStyle w:val="Chuky"/>
              <w:rPr>
                <w:rFonts w:ascii="Times New Roman" w:hAnsi="Times New Roman"/>
                <w:sz w:val="26"/>
                <w:szCs w:val="26"/>
              </w:rPr>
            </w:pPr>
          </w:p>
          <w:p w14:paraId="618219A6" w14:textId="77777777" w:rsidR="00D070CC" w:rsidRPr="00EA6CB1" w:rsidRDefault="00D070CC" w:rsidP="00656DC1">
            <w:pPr>
              <w:pStyle w:val="Chuky"/>
              <w:rPr>
                <w:rFonts w:ascii="Times New Roman" w:hAnsi="Times New Roman"/>
                <w:sz w:val="26"/>
                <w:szCs w:val="26"/>
              </w:rPr>
            </w:pPr>
          </w:p>
          <w:p w14:paraId="571EEC4A" w14:textId="77777777" w:rsidR="00D070CC" w:rsidRPr="00EA6CB1" w:rsidRDefault="00D070CC" w:rsidP="00656DC1">
            <w:pPr>
              <w:pStyle w:val="Chuky"/>
              <w:spacing w:line="336" w:lineRule="auto"/>
              <w:rPr>
                <w:rFonts w:ascii="Times New Roman" w:hAnsi="Times New Roman"/>
                <w:sz w:val="26"/>
                <w:szCs w:val="26"/>
              </w:rPr>
            </w:pPr>
            <w:r w:rsidRPr="00EA6CB1">
              <w:rPr>
                <w:rFonts w:ascii="Times New Roman" w:hAnsi="Times New Roman"/>
                <w:sz w:val="26"/>
                <w:szCs w:val="26"/>
              </w:rPr>
              <w:t xml:space="preserve">   Trịnh Lê Nam</w:t>
            </w:r>
          </w:p>
        </w:tc>
      </w:tr>
    </w:tbl>
    <w:p w14:paraId="7E69882C" w14:textId="275A9172" w:rsidR="00D070CC" w:rsidRPr="00EA6CB1" w:rsidRDefault="00D070CC" w:rsidP="00D070CC">
      <w:pPr>
        <w:rPr>
          <w:sz w:val="26"/>
          <w:szCs w:val="26"/>
          <w:lang w:eastAsia="ja-JP"/>
        </w:rPr>
      </w:pPr>
    </w:p>
    <w:p w14:paraId="588A90DD" w14:textId="56E44EF1" w:rsidR="00D070CC" w:rsidRPr="00EA6CB1" w:rsidRDefault="00D070CC" w:rsidP="00D070CC">
      <w:pPr>
        <w:rPr>
          <w:sz w:val="26"/>
          <w:szCs w:val="26"/>
          <w:lang w:eastAsia="ja-JP"/>
        </w:rPr>
      </w:pPr>
    </w:p>
    <w:p w14:paraId="0FB55988" w14:textId="3B38720D" w:rsidR="00D070CC" w:rsidRPr="00EA6CB1" w:rsidRDefault="00D070CC" w:rsidP="00D070CC">
      <w:pPr>
        <w:rPr>
          <w:sz w:val="26"/>
          <w:szCs w:val="26"/>
          <w:lang w:eastAsia="ja-JP"/>
        </w:rPr>
      </w:pPr>
    </w:p>
    <w:p w14:paraId="7F7C26AC" w14:textId="58E49F66" w:rsidR="00D070CC" w:rsidRPr="00EA6CB1" w:rsidRDefault="00D070CC" w:rsidP="00D070CC">
      <w:pPr>
        <w:rPr>
          <w:sz w:val="26"/>
          <w:szCs w:val="26"/>
          <w:lang w:eastAsia="ja-JP"/>
        </w:rPr>
      </w:pPr>
    </w:p>
    <w:p w14:paraId="6B44939F" w14:textId="08F5C870" w:rsidR="00504CBD" w:rsidRPr="00EA6CB1" w:rsidRDefault="00504CBD" w:rsidP="008657F2">
      <w:pPr>
        <w:pStyle w:val="Heading3"/>
        <w:numPr>
          <w:ilvl w:val="1"/>
          <w:numId w:val="29"/>
        </w:numPr>
        <w:spacing w:line="336" w:lineRule="auto"/>
        <w:rPr>
          <w:rFonts w:cs="Times New Roman"/>
          <w:sz w:val="26"/>
        </w:rPr>
      </w:pPr>
      <w:bookmarkStart w:id="114" w:name="_Toc527033315"/>
      <w:r w:rsidRPr="00EA6CB1">
        <w:rPr>
          <w:rFonts w:cs="Times New Roman"/>
          <w:sz w:val="26"/>
        </w:rPr>
        <w:lastRenderedPageBreak/>
        <w:t>Hợp đồng tương tự</w:t>
      </w:r>
      <w:r w:rsidR="00537B11" w:rsidRPr="00EA6CB1">
        <w:rPr>
          <w:rFonts w:cs="Times New Roman"/>
          <w:sz w:val="26"/>
          <w:lang w:val="vi-VN"/>
        </w:rPr>
        <w:t xml:space="preserve"> </w:t>
      </w:r>
      <w:r w:rsidRPr="00EA6CB1">
        <w:rPr>
          <w:rFonts w:cs="Times New Roman"/>
          <w:sz w:val="26"/>
        </w:rPr>
        <w:t xml:space="preserve">số </w:t>
      </w:r>
      <w:r w:rsidR="00D85388" w:rsidRPr="00EA6CB1">
        <w:rPr>
          <w:rFonts w:cs="Times New Roman"/>
          <w:sz w:val="26"/>
        </w:rPr>
        <w:t>6</w:t>
      </w:r>
      <w:r w:rsidR="00537B11" w:rsidRPr="00EA6CB1">
        <w:rPr>
          <w:rFonts w:cs="Times New Roman"/>
          <w:sz w:val="26"/>
          <w:lang w:val="vi-VN"/>
        </w:rPr>
        <w:t xml:space="preserve"> - Đã hoàn thành.</w:t>
      </w:r>
      <w:bookmarkEnd w:id="114"/>
    </w:p>
    <w:p w14:paraId="5BBE212B" w14:textId="4E53D447" w:rsidR="00D070CC" w:rsidRPr="00EA6CB1" w:rsidRDefault="006421AC" w:rsidP="00D070CC">
      <w:pPr>
        <w:pStyle w:val="Bullets"/>
        <w:spacing w:line="336" w:lineRule="auto"/>
        <w:jc w:val="right"/>
        <w:rPr>
          <w:sz w:val="26"/>
          <w:szCs w:val="26"/>
          <w:lang w:val="vi-VN" w:eastAsia="ja-JP"/>
        </w:rPr>
      </w:pPr>
      <w:r w:rsidRPr="00EA6CB1">
        <w:rPr>
          <w:sz w:val="26"/>
          <w:szCs w:val="26"/>
        </w:rPr>
        <w:t>Hà nội, ngày 17 tháng 10 năm 2018</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5"/>
        <w:gridCol w:w="85"/>
        <w:gridCol w:w="5184"/>
        <w:gridCol w:w="2348"/>
      </w:tblGrid>
      <w:tr w:rsidR="00D070CC" w:rsidRPr="00EA6CB1" w14:paraId="442BEA4D" w14:textId="77777777" w:rsidTr="00656DC1">
        <w:trPr>
          <w:gridAfter w:val="1"/>
          <w:wAfter w:w="1295" w:type="pct"/>
        </w:trPr>
        <w:tc>
          <w:tcPr>
            <w:tcW w:w="802" w:type="pct"/>
          </w:tcPr>
          <w:p w14:paraId="280B43D1" w14:textId="77777777" w:rsidR="00D070CC" w:rsidRPr="00EA6CB1" w:rsidRDefault="00D070CC" w:rsidP="00656DC1">
            <w:pPr>
              <w:pStyle w:val="Bullets"/>
              <w:spacing w:line="336" w:lineRule="auto"/>
              <w:rPr>
                <w:sz w:val="26"/>
                <w:szCs w:val="26"/>
                <w:lang w:eastAsia="ja-JP"/>
              </w:rPr>
            </w:pPr>
            <w:r w:rsidRPr="00EA6CB1">
              <w:rPr>
                <w:sz w:val="26"/>
                <w:szCs w:val="26"/>
                <w:lang w:eastAsia="ja-JP"/>
              </w:rPr>
              <w:t>Tên nhà thầu</w:t>
            </w:r>
          </w:p>
        </w:tc>
        <w:tc>
          <w:tcPr>
            <w:tcW w:w="2904" w:type="pct"/>
            <w:gridSpan w:val="2"/>
          </w:tcPr>
          <w:p w14:paraId="5335708E" w14:textId="77777777" w:rsidR="00D070CC" w:rsidRPr="00EA6CB1" w:rsidRDefault="00D070CC" w:rsidP="00656DC1">
            <w:pPr>
              <w:pStyle w:val="Bullets"/>
              <w:spacing w:line="336" w:lineRule="auto"/>
              <w:rPr>
                <w:sz w:val="26"/>
                <w:szCs w:val="26"/>
                <w:lang w:eastAsia="ja-JP"/>
              </w:rPr>
            </w:pPr>
            <w:r w:rsidRPr="00EA6CB1">
              <w:rPr>
                <w:sz w:val="26"/>
                <w:szCs w:val="26"/>
                <w:lang w:eastAsia="ja-JP"/>
              </w:rPr>
              <w:t>: Công ty TNHH máy tính Nét</w:t>
            </w:r>
          </w:p>
        </w:tc>
      </w:tr>
      <w:tr w:rsidR="00D070CC" w:rsidRPr="00EA6CB1" w14:paraId="66747E0C" w14:textId="77777777" w:rsidTr="00656DC1">
        <w:tc>
          <w:tcPr>
            <w:tcW w:w="849" w:type="pct"/>
            <w:gridSpan w:val="2"/>
          </w:tcPr>
          <w:p w14:paraId="63C86955" w14:textId="77777777" w:rsidR="00D070CC" w:rsidRPr="00EA6CB1" w:rsidRDefault="00D070CC" w:rsidP="00656DC1">
            <w:pPr>
              <w:pStyle w:val="Bullets"/>
              <w:spacing w:line="336" w:lineRule="auto"/>
              <w:rPr>
                <w:sz w:val="26"/>
                <w:szCs w:val="26"/>
                <w:lang w:eastAsia="ja-JP"/>
              </w:rPr>
            </w:pPr>
            <w:r w:rsidRPr="00EA6CB1">
              <w:rPr>
                <w:sz w:val="26"/>
                <w:szCs w:val="26"/>
                <w:lang w:eastAsia="ja-JP"/>
              </w:rPr>
              <w:t>Địa chỉ</w:t>
            </w:r>
          </w:p>
        </w:tc>
        <w:tc>
          <w:tcPr>
            <w:tcW w:w="4151" w:type="pct"/>
            <w:gridSpan w:val="2"/>
          </w:tcPr>
          <w:p w14:paraId="1A7DC829" w14:textId="77777777" w:rsidR="00D070CC" w:rsidRPr="00EA6CB1" w:rsidRDefault="00D070CC" w:rsidP="00656DC1">
            <w:pPr>
              <w:pStyle w:val="Bullets"/>
              <w:spacing w:line="336" w:lineRule="auto"/>
              <w:rPr>
                <w:sz w:val="26"/>
                <w:szCs w:val="26"/>
                <w:lang w:eastAsia="ja-JP"/>
              </w:rPr>
            </w:pPr>
            <w:r w:rsidRPr="00EA6CB1">
              <w:rPr>
                <w:sz w:val="26"/>
                <w:szCs w:val="26"/>
                <w:lang w:eastAsia="ja-JP"/>
              </w:rPr>
              <w:t>: 46A, ngõ 120 đường Trường Chinh, P. Phương Mai, Q.Đống đa, T.pHà nội</w:t>
            </w:r>
          </w:p>
        </w:tc>
      </w:tr>
    </w:tbl>
    <w:p w14:paraId="1E147232" w14:textId="77777777" w:rsidR="00D070CC" w:rsidRPr="00EA6CB1" w:rsidRDefault="00D070CC" w:rsidP="00D070CC">
      <w:pPr>
        <w:pStyle w:val="Bullets"/>
        <w:spacing w:line="336" w:lineRule="auto"/>
        <w:rPr>
          <w:sz w:val="26"/>
          <w:szCs w:val="26"/>
          <w:lang w:eastAsia="ja-JP"/>
        </w:rPr>
      </w:pPr>
      <w:r w:rsidRPr="00EA6CB1">
        <w:rPr>
          <w:sz w:val="26"/>
          <w:szCs w:val="26"/>
          <w:lang w:eastAsia="ja-JP"/>
        </w:rPr>
        <w:t>Sau đây là bảng chi tiết nội dung hợp đồng:</w:t>
      </w:r>
    </w:p>
    <w:tbl>
      <w:tblPr>
        <w:tblW w:w="5000" w:type="pct"/>
        <w:tblCellMar>
          <w:left w:w="0" w:type="dxa"/>
          <w:right w:w="0" w:type="dxa"/>
        </w:tblCellMar>
        <w:tblLook w:val="0000" w:firstRow="0" w:lastRow="0" w:firstColumn="0" w:lastColumn="0" w:noHBand="0" w:noVBand="0"/>
      </w:tblPr>
      <w:tblGrid>
        <w:gridCol w:w="3369"/>
        <w:gridCol w:w="5697"/>
      </w:tblGrid>
      <w:tr w:rsidR="00D070CC" w:rsidRPr="00EA6CB1" w14:paraId="7AFD40D0" w14:textId="77777777" w:rsidTr="00EC2846">
        <w:tc>
          <w:tcPr>
            <w:tcW w:w="1858" w:type="pct"/>
            <w:tcBorders>
              <w:top w:val="single" w:sz="2" w:space="0" w:color="auto"/>
              <w:left w:val="single" w:sz="2" w:space="0" w:color="auto"/>
              <w:bottom w:val="single" w:sz="2" w:space="0" w:color="auto"/>
              <w:right w:val="single" w:sz="2" w:space="0" w:color="auto"/>
            </w:tcBorders>
          </w:tcPr>
          <w:p w14:paraId="116DA7DB" w14:textId="77777777" w:rsidR="00D070CC" w:rsidRPr="00EA6CB1" w:rsidRDefault="00D070CC" w:rsidP="00656DC1">
            <w:pPr>
              <w:pStyle w:val="Bullets"/>
              <w:spacing w:line="336" w:lineRule="auto"/>
              <w:ind w:left="57" w:right="57"/>
              <w:rPr>
                <w:sz w:val="26"/>
                <w:szCs w:val="26"/>
              </w:rPr>
            </w:pPr>
            <w:r w:rsidRPr="00EA6CB1">
              <w:rPr>
                <w:sz w:val="26"/>
                <w:szCs w:val="26"/>
              </w:rPr>
              <w:t xml:space="preserve">Tên và số hợp đồng </w:t>
            </w:r>
          </w:p>
        </w:tc>
        <w:tc>
          <w:tcPr>
            <w:tcW w:w="3142" w:type="pct"/>
            <w:tcBorders>
              <w:top w:val="single" w:sz="2" w:space="0" w:color="auto"/>
              <w:left w:val="single" w:sz="2" w:space="0" w:color="auto"/>
              <w:bottom w:val="single" w:sz="2" w:space="0" w:color="auto"/>
              <w:right w:val="single" w:sz="2" w:space="0" w:color="auto"/>
            </w:tcBorders>
          </w:tcPr>
          <w:p w14:paraId="36CD3F2C" w14:textId="66D9DFF1" w:rsidR="00D070CC" w:rsidRPr="00EA6CB1" w:rsidRDefault="00EC2846" w:rsidP="00656DC1">
            <w:pPr>
              <w:pStyle w:val="Bullets"/>
              <w:spacing w:line="336" w:lineRule="auto"/>
              <w:ind w:left="57" w:right="57"/>
              <w:rPr>
                <w:sz w:val="26"/>
                <w:szCs w:val="26"/>
                <w:lang w:val="vi-VN"/>
              </w:rPr>
            </w:pPr>
            <w:r w:rsidRPr="00EA6CB1">
              <w:rPr>
                <w:sz w:val="26"/>
                <w:szCs w:val="26"/>
                <w:lang w:val="vi-VN"/>
              </w:rPr>
              <w:t>06.12/2017/HĐKT/UTC</w:t>
            </w:r>
            <w:r w:rsidRPr="00EA6CB1">
              <w:rPr>
                <w:sz w:val="26"/>
                <w:szCs w:val="26"/>
                <w:lang w:val="vi-VN"/>
              </w:rPr>
              <w:sym w:font="Symbol" w:char="F02D"/>
            </w:r>
            <w:r w:rsidRPr="00EA6CB1">
              <w:rPr>
                <w:sz w:val="26"/>
                <w:szCs w:val="26"/>
                <w:lang w:val="vi-VN"/>
              </w:rPr>
              <w:t>NETCOM</w:t>
            </w:r>
          </w:p>
        </w:tc>
      </w:tr>
      <w:tr w:rsidR="00D070CC" w:rsidRPr="00EA6CB1" w14:paraId="04B8F575" w14:textId="77777777" w:rsidTr="00EC2846">
        <w:tc>
          <w:tcPr>
            <w:tcW w:w="1858" w:type="pct"/>
            <w:tcBorders>
              <w:top w:val="single" w:sz="2" w:space="0" w:color="auto"/>
              <w:left w:val="single" w:sz="2" w:space="0" w:color="auto"/>
              <w:bottom w:val="single" w:sz="2" w:space="0" w:color="auto"/>
              <w:right w:val="single" w:sz="2" w:space="0" w:color="auto"/>
            </w:tcBorders>
          </w:tcPr>
          <w:p w14:paraId="60AC76DA" w14:textId="77777777" w:rsidR="00D070CC" w:rsidRPr="00EA6CB1" w:rsidRDefault="00D070CC" w:rsidP="00656DC1">
            <w:pPr>
              <w:pStyle w:val="Bullets"/>
              <w:spacing w:line="336" w:lineRule="auto"/>
              <w:ind w:left="57" w:right="57"/>
              <w:rPr>
                <w:sz w:val="26"/>
                <w:szCs w:val="26"/>
              </w:rPr>
            </w:pPr>
            <w:r w:rsidRPr="00EA6CB1">
              <w:rPr>
                <w:sz w:val="26"/>
                <w:szCs w:val="26"/>
              </w:rPr>
              <w:t>Ngày ký hợp đồng</w:t>
            </w:r>
          </w:p>
        </w:tc>
        <w:tc>
          <w:tcPr>
            <w:tcW w:w="3142" w:type="pct"/>
            <w:tcBorders>
              <w:top w:val="single" w:sz="2" w:space="0" w:color="auto"/>
              <w:left w:val="single" w:sz="2" w:space="0" w:color="auto"/>
              <w:bottom w:val="single" w:sz="2" w:space="0" w:color="auto"/>
              <w:right w:val="single" w:sz="2" w:space="0" w:color="auto"/>
            </w:tcBorders>
          </w:tcPr>
          <w:p w14:paraId="53587CCF" w14:textId="78C7FB8F" w:rsidR="00D070CC" w:rsidRPr="00EA6CB1" w:rsidRDefault="00EC2846" w:rsidP="00656DC1">
            <w:pPr>
              <w:pStyle w:val="Bullets"/>
              <w:spacing w:line="336" w:lineRule="auto"/>
              <w:ind w:left="57" w:right="57"/>
              <w:rPr>
                <w:sz w:val="26"/>
                <w:szCs w:val="26"/>
                <w:lang w:val="vi-VN"/>
              </w:rPr>
            </w:pPr>
            <w:r w:rsidRPr="00EA6CB1">
              <w:rPr>
                <w:sz w:val="26"/>
                <w:szCs w:val="26"/>
                <w:lang w:val="vi-VN"/>
              </w:rPr>
              <w:t>06</w:t>
            </w:r>
            <w:r w:rsidR="00D070CC" w:rsidRPr="00EA6CB1">
              <w:rPr>
                <w:sz w:val="26"/>
                <w:szCs w:val="26"/>
                <w:lang w:val="vi-VN"/>
              </w:rPr>
              <w:t xml:space="preserve"> tháng </w:t>
            </w:r>
            <w:r w:rsidRPr="00EA6CB1">
              <w:rPr>
                <w:sz w:val="26"/>
                <w:szCs w:val="26"/>
                <w:lang w:val="vi-VN"/>
              </w:rPr>
              <w:t>12</w:t>
            </w:r>
            <w:r w:rsidR="00D070CC" w:rsidRPr="00EA6CB1">
              <w:rPr>
                <w:sz w:val="26"/>
                <w:szCs w:val="26"/>
                <w:lang w:val="vi-VN"/>
              </w:rPr>
              <w:t xml:space="preserve"> năm 2017</w:t>
            </w:r>
          </w:p>
        </w:tc>
      </w:tr>
      <w:tr w:rsidR="00D070CC" w:rsidRPr="00EA6CB1" w14:paraId="61172EFA" w14:textId="77777777" w:rsidTr="00EC2846">
        <w:tc>
          <w:tcPr>
            <w:tcW w:w="1858" w:type="pct"/>
            <w:tcBorders>
              <w:top w:val="single" w:sz="2" w:space="0" w:color="auto"/>
              <w:left w:val="single" w:sz="2" w:space="0" w:color="auto"/>
              <w:bottom w:val="single" w:sz="2" w:space="0" w:color="auto"/>
              <w:right w:val="single" w:sz="2" w:space="0" w:color="auto"/>
            </w:tcBorders>
          </w:tcPr>
          <w:p w14:paraId="46AD3E54" w14:textId="77777777" w:rsidR="00D070CC" w:rsidRPr="00EA6CB1" w:rsidRDefault="00D070CC" w:rsidP="00656DC1">
            <w:pPr>
              <w:pStyle w:val="Bullets"/>
              <w:spacing w:line="336" w:lineRule="auto"/>
              <w:ind w:left="57" w:right="57"/>
              <w:rPr>
                <w:sz w:val="26"/>
                <w:szCs w:val="26"/>
              </w:rPr>
            </w:pPr>
            <w:r w:rsidRPr="00EA6CB1">
              <w:rPr>
                <w:sz w:val="26"/>
                <w:szCs w:val="26"/>
              </w:rPr>
              <w:t>Ngày hoàn thành</w:t>
            </w:r>
          </w:p>
        </w:tc>
        <w:tc>
          <w:tcPr>
            <w:tcW w:w="3142" w:type="pct"/>
            <w:tcBorders>
              <w:top w:val="single" w:sz="2" w:space="0" w:color="auto"/>
              <w:left w:val="single" w:sz="2" w:space="0" w:color="auto"/>
              <w:bottom w:val="single" w:sz="2" w:space="0" w:color="auto"/>
              <w:right w:val="single" w:sz="2" w:space="0" w:color="auto"/>
            </w:tcBorders>
          </w:tcPr>
          <w:p w14:paraId="7F3CF886" w14:textId="37A78269" w:rsidR="00D070CC" w:rsidRPr="00EA6CB1" w:rsidRDefault="00EC2846" w:rsidP="00656DC1">
            <w:pPr>
              <w:pStyle w:val="Bullets"/>
              <w:spacing w:line="336" w:lineRule="auto"/>
              <w:ind w:left="57" w:right="57"/>
              <w:rPr>
                <w:sz w:val="26"/>
                <w:szCs w:val="26"/>
                <w:lang w:val="vi-VN"/>
              </w:rPr>
            </w:pPr>
            <w:r w:rsidRPr="00EA6CB1">
              <w:rPr>
                <w:sz w:val="26"/>
                <w:szCs w:val="26"/>
                <w:lang w:val="vi-VN"/>
              </w:rPr>
              <w:t>19</w:t>
            </w:r>
            <w:r w:rsidR="00D070CC" w:rsidRPr="00EA6CB1">
              <w:rPr>
                <w:sz w:val="26"/>
                <w:szCs w:val="26"/>
                <w:lang w:val="vi-VN"/>
              </w:rPr>
              <w:t xml:space="preserve"> tháng </w:t>
            </w:r>
            <w:r w:rsidRPr="00EA6CB1">
              <w:rPr>
                <w:sz w:val="26"/>
                <w:szCs w:val="26"/>
                <w:lang w:val="vi-VN"/>
              </w:rPr>
              <w:t>01</w:t>
            </w:r>
            <w:r w:rsidR="00D070CC" w:rsidRPr="00EA6CB1">
              <w:rPr>
                <w:sz w:val="26"/>
                <w:szCs w:val="26"/>
                <w:lang w:val="vi-VN"/>
              </w:rPr>
              <w:t xml:space="preserve"> năm 201</w:t>
            </w:r>
            <w:r w:rsidRPr="00EA6CB1">
              <w:rPr>
                <w:sz w:val="26"/>
                <w:szCs w:val="26"/>
                <w:lang w:val="vi-VN"/>
              </w:rPr>
              <w:t>8</w:t>
            </w:r>
          </w:p>
        </w:tc>
      </w:tr>
      <w:tr w:rsidR="00D070CC" w:rsidRPr="00EA6CB1" w14:paraId="3796DB95" w14:textId="77777777" w:rsidTr="00EC2846">
        <w:tc>
          <w:tcPr>
            <w:tcW w:w="1858" w:type="pct"/>
            <w:tcBorders>
              <w:top w:val="single" w:sz="2" w:space="0" w:color="auto"/>
              <w:left w:val="single" w:sz="2" w:space="0" w:color="auto"/>
              <w:right w:val="single" w:sz="2" w:space="0" w:color="auto"/>
            </w:tcBorders>
          </w:tcPr>
          <w:p w14:paraId="5172283A" w14:textId="77777777" w:rsidR="00D070CC" w:rsidRPr="00EA6CB1" w:rsidRDefault="00D070CC" w:rsidP="00656DC1">
            <w:pPr>
              <w:pStyle w:val="Bullets"/>
              <w:spacing w:line="336" w:lineRule="auto"/>
              <w:ind w:left="57" w:right="57"/>
              <w:rPr>
                <w:sz w:val="26"/>
                <w:szCs w:val="26"/>
              </w:rPr>
            </w:pPr>
            <w:r w:rsidRPr="00EA6CB1">
              <w:rPr>
                <w:sz w:val="26"/>
                <w:szCs w:val="26"/>
              </w:rPr>
              <w:t>Giá trị hợp đồng</w:t>
            </w:r>
          </w:p>
        </w:tc>
        <w:tc>
          <w:tcPr>
            <w:tcW w:w="3142" w:type="pct"/>
            <w:tcBorders>
              <w:top w:val="single" w:sz="2" w:space="0" w:color="auto"/>
              <w:left w:val="single" w:sz="2" w:space="0" w:color="auto"/>
              <w:right w:val="single" w:sz="2" w:space="0" w:color="auto"/>
            </w:tcBorders>
          </w:tcPr>
          <w:p w14:paraId="237E1921" w14:textId="15598377" w:rsidR="00D070CC" w:rsidRPr="00EA6CB1" w:rsidRDefault="00EC2846" w:rsidP="00656DC1">
            <w:pPr>
              <w:pStyle w:val="Bullets"/>
              <w:spacing w:line="336" w:lineRule="auto"/>
              <w:ind w:left="57" w:right="57"/>
              <w:rPr>
                <w:sz w:val="26"/>
                <w:szCs w:val="26"/>
                <w:lang w:val="vi-VN"/>
              </w:rPr>
            </w:pPr>
            <w:r w:rsidRPr="00EA6CB1">
              <w:rPr>
                <w:sz w:val="26"/>
                <w:szCs w:val="26"/>
                <w:lang w:val="vi-VN"/>
              </w:rPr>
              <w:t xml:space="preserve">4.675.987.800 </w:t>
            </w:r>
            <w:r w:rsidR="00D070CC" w:rsidRPr="00EA6CB1">
              <w:rPr>
                <w:sz w:val="26"/>
                <w:szCs w:val="26"/>
                <w:lang w:val="vi-VN"/>
              </w:rPr>
              <w:t xml:space="preserve">VNĐ (Bằng chữ: </w:t>
            </w:r>
            <w:r w:rsidRPr="00EA6CB1">
              <w:rPr>
                <w:sz w:val="26"/>
                <w:szCs w:val="26"/>
                <w:lang w:val="vi-VN"/>
              </w:rPr>
              <w:t>Bốn tỷ, sáu trăm bảy mươi lăm triệu, chín trăm tám mươi bảy ngàn, tám trăm đồng</w:t>
            </w:r>
            <w:r w:rsidR="00D070CC" w:rsidRPr="00EA6CB1">
              <w:rPr>
                <w:sz w:val="26"/>
                <w:szCs w:val="26"/>
                <w:lang w:val="vi-VN"/>
              </w:rPr>
              <w:t>).</w:t>
            </w:r>
          </w:p>
        </w:tc>
      </w:tr>
      <w:tr w:rsidR="00D070CC" w:rsidRPr="00EA6CB1" w14:paraId="23A3518D" w14:textId="77777777" w:rsidTr="00EC2846">
        <w:tc>
          <w:tcPr>
            <w:tcW w:w="1858" w:type="pct"/>
            <w:tcBorders>
              <w:top w:val="single" w:sz="2" w:space="0" w:color="auto"/>
              <w:left w:val="single" w:sz="2" w:space="0" w:color="auto"/>
              <w:bottom w:val="single" w:sz="2" w:space="0" w:color="auto"/>
              <w:right w:val="single" w:sz="2" w:space="0" w:color="auto"/>
            </w:tcBorders>
          </w:tcPr>
          <w:p w14:paraId="3172BFBE" w14:textId="77777777" w:rsidR="00D070CC" w:rsidRPr="00EA6CB1" w:rsidRDefault="00D070CC" w:rsidP="00656DC1">
            <w:pPr>
              <w:pStyle w:val="Bullets"/>
              <w:spacing w:line="336" w:lineRule="auto"/>
              <w:ind w:left="57" w:right="57"/>
              <w:rPr>
                <w:sz w:val="26"/>
                <w:szCs w:val="26"/>
              </w:rPr>
            </w:pPr>
            <w:r w:rsidRPr="00EA6CB1">
              <w:rPr>
                <w:sz w:val="26"/>
                <w:szCs w:val="26"/>
              </w:rPr>
              <w:t>Tên dự án</w:t>
            </w:r>
          </w:p>
        </w:tc>
        <w:tc>
          <w:tcPr>
            <w:tcW w:w="3142" w:type="pct"/>
            <w:tcBorders>
              <w:top w:val="single" w:sz="2" w:space="0" w:color="auto"/>
              <w:left w:val="single" w:sz="2" w:space="0" w:color="auto"/>
              <w:bottom w:val="single" w:sz="2" w:space="0" w:color="auto"/>
              <w:right w:val="single" w:sz="2" w:space="0" w:color="auto"/>
            </w:tcBorders>
          </w:tcPr>
          <w:p w14:paraId="1A32A2FC" w14:textId="1470C7D6" w:rsidR="00D070CC" w:rsidRPr="00EA6CB1" w:rsidRDefault="00EC2846" w:rsidP="00656DC1">
            <w:pPr>
              <w:pStyle w:val="Bullets"/>
              <w:spacing w:line="336" w:lineRule="auto"/>
              <w:ind w:left="57" w:right="57"/>
              <w:rPr>
                <w:sz w:val="26"/>
                <w:szCs w:val="26"/>
                <w:lang w:val="vi-VN"/>
              </w:rPr>
            </w:pPr>
            <w:r w:rsidRPr="00EA6CB1">
              <w:rPr>
                <w:sz w:val="26"/>
                <w:szCs w:val="26"/>
                <w:lang w:val="vi-VN"/>
              </w:rPr>
              <w:t>Đầu tư nâng cấp hạ tầng cáp quang và thiết bị chuyển mạch để kết nối với trung tâm dữ liệu của Trường Đại học Giao thông Vận tải</w:t>
            </w:r>
          </w:p>
        </w:tc>
      </w:tr>
      <w:tr w:rsidR="00D070CC" w:rsidRPr="00EA6CB1" w14:paraId="46B2B223" w14:textId="77777777" w:rsidTr="00EC2846">
        <w:tc>
          <w:tcPr>
            <w:tcW w:w="1858" w:type="pct"/>
            <w:tcBorders>
              <w:top w:val="single" w:sz="2" w:space="0" w:color="auto"/>
              <w:left w:val="single" w:sz="2" w:space="0" w:color="auto"/>
              <w:bottom w:val="single" w:sz="2" w:space="0" w:color="auto"/>
              <w:right w:val="single" w:sz="2" w:space="0" w:color="auto"/>
            </w:tcBorders>
          </w:tcPr>
          <w:p w14:paraId="4B7C43F2" w14:textId="77777777" w:rsidR="00D070CC" w:rsidRPr="00EA6CB1" w:rsidRDefault="00D070CC" w:rsidP="00656DC1">
            <w:pPr>
              <w:pStyle w:val="Bullets"/>
              <w:spacing w:line="336" w:lineRule="auto"/>
              <w:ind w:left="57" w:right="57"/>
              <w:rPr>
                <w:sz w:val="26"/>
                <w:szCs w:val="26"/>
              </w:rPr>
            </w:pPr>
            <w:r w:rsidRPr="00EA6CB1">
              <w:rPr>
                <w:sz w:val="26"/>
                <w:szCs w:val="26"/>
              </w:rPr>
              <w:t>Tên chủ đầu tư</w:t>
            </w:r>
          </w:p>
        </w:tc>
        <w:tc>
          <w:tcPr>
            <w:tcW w:w="3142" w:type="pct"/>
            <w:tcBorders>
              <w:top w:val="single" w:sz="2" w:space="0" w:color="auto"/>
              <w:left w:val="single" w:sz="2" w:space="0" w:color="auto"/>
              <w:bottom w:val="single" w:sz="2" w:space="0" w:color="auto"/>
              <w:right w:val="single" w:sz="2" w:space="0" w:color="auto"/>
            </w:tcBorders>
          </w:tcPr>
          <w:p w14:paraId="79477DD1" w14:textId="4CE43F93" w:rsidR="00D070CC" w:rsidRPr="00EA6CB1" w:rsidRDefault="00D070CC" w:rsidP="00656DC1">
            <w:pPr>
              <w:pStyle w:val="Bullets"/>
              <w:spacing w:line="336" w:lineRule="auto"/>
              <w:ind w:left="57" w:right="57"/>
              <w:rPr>
                <w:sz w:val="26"/>
                <w:szCs w:val="26"/>
                <w:lang w:val="vi-VN"/>
              </w:rPr>
            </w:pPr>
            <w:r w:rsidRPr="00EA6CB1">
              <w:rPr>
                <w:sz w:val="26"/>
                <w:szCs w:val="26"/>
                <w:lang w:val="vi-VN"/>
              </w:rPr>
              <w:t xml:space="preserve">Trường Đại học </w:t>
            </w:r>
            <w:r w:rsidR="00EC2846" w:rsidRPr="00EA6CB1">
              <w:rPr>
                <w:sz w:val="26"/>
                <w:szCs w:val="26"/>
                <w:lang w:val="vi-VN"/>
              </w:rPr>
              <w:t>Giao thông Vận tải</w:t>
            </w:r>
          </w:p>
        </w:tc>
      </w:tr>
      <w:tr w:rsidR="00D070CC" w:rsidRPr="00EA6CB1" w14:paraId="04907CCF" w14:textId="77777777" w:rsidTr="00EC2846">
        <w:tc>
          <w:tcPr>
            <w:tcW w:w="1858" w:type="pct"/>
            <w:tcBorders>
              <w:top w:val="single" w:sz="2" w:space="0" w:color="auto"/>
              <w:left w:val="single" w:sz="2" w:space="0" w:color="auto"/>
              <w:bottom w:val="single" w:sz="2" w:space="0" w:color="auto"/>
              <w:right w:val="single" w:sz="2" w:space="0" w:color="auto"/>
            </w:tcBorders>
          </w:tcPr>
          <w:p w14:paraId="5068C241" w14:textId="77777777" w:rsidR="00D070CC" w:rsidRPr="00EA6CB1" w:rsidRDefault="00D070CC" w:rsidP="00656DC1">
            <w:pPr>
              <w:pStyle w:val="Bullets"/>
              <w:spacing w:line="336" w:lineRule="auto"/>
              <w:ind w:left="57" w:right="57"/>
              <w:rPr>
                <w:sz w:val="26"/>
                <w:szCs w:val="26"/>
              </w:rPr>
            </w:pPr>
            <w:r w:rsidRPr="00EA6CB1">
              <w:rPr>
                <w:sz w:val="26"/>
                <w:szCs w:val="26"/>
              </w:rPr>
              <w:t>Địa chỉ</w:t>
            </w:r>
          </w:p>
        </w:tc>
        <w:tc>
          <w:tcPr>
            <w:tcW w:w="3142" w:type="pct"/>
            <w:tcBorders>
              <w:top w:val="single" w:sz="2" w:space="0" w:color="auto"/>
              <w:left w:val="single" w:sz="2" w:space="0" w:color="auto"/>
              <w:bottom w:val="single" w:sz="2" w:space="0" w:color="auto"/>
              <w:right w:val="single" w:sz="2" w:space="0" w:color="auto"/>
            </w:tcBorders>
          </w:tcPr>
          <w:p w14:paraId="5DF113C6" w14:textId="2F22BE7C" w:rsidR="00D070CC" w:rsidRPr="00EA6CB1" w:rsidRDefault="00EC2846" w:rsidP="00656DC1">
            <w:pPr>
              <w:pStyle w:val="Bullets"/>
              <w:spacing w:line="336" w:lineRule="auto"/>
              <w:ind w:left="57" w:right="57"/>
              <w:rPr>
                <w:sz w:val="26"/>
                <w:szCs w:val="26"/>
                <w:lang w:val="vi-VN"/>
              </w:rPr>
            </w:pPr>
            <w:r w:rsidRPr="00EA6CB1">
              <w:rPr>
                <w:sz w:val="26"/>
                <w:szCs w:val="26"/>
                <w:lang w:val="vi-VN"/>
              </w:rPr>
              <w:t>Số 3, phố Cầu Giấy, phường Láng Thượng, quận Đống Đa, Tp. Hà Nội</w:t>
            </w:r>
          </w:p>
        </w:tc>
      </w:tr>
      <w:tr w:rsidR="00D070CC" w:rsidRPr="00EA6CB1" w14:paraId="66234ED6" w14:textId="77777777" w:rsidTr="00EC2846">
        <w:tc>
          <w:tcPr>
            <w:tcW w:w="1858" w:type="pct"/>
            <w:tcBorders>
              <w:top w:val="single" w:sz="2" w:space="0" w:color="auto"/>
              <w:left w:val="single" w:sz="2" w:space="0" w:color="auto"/>
              <w:bottom w:val="single" w:sz="2" w:space="0" w:color="auto"/>
              <w:right w:val="single" w:sz="2" w:space="0" w:color="auto"/>
            </w:tcBorders>
          </w:tcPr>
          <w:p w14:paraId="3610B790" w14:textId="77777777" w:rsidR="00D070CC" w:rsidRPr="00EA6CB1" w:rsidRDefault="00D070CC" w:rsidP="00656DC1">
            <w:pPr>
              <w:pStyle w:val="Bullets"/>
              <w:spacing w:line="336" w:lineRule="auto"/>
              <w:ind w:left="57" w:right="57"/>
              <w:rPr>
                <w:sz w:val="26"/>
                <w:szCs w:val="26"/>
              </w:rPr>
            </w:pPr>
            <w:r w:rsidRPr="00EA6CB1">
              <w:rPr>
                <w:sz w:val="26"/>
                <w:szCs w:val="26"/>
              </w:rPr>
              <w:t>Điện thoại/Fax</w:t>
            </w:r>
          </w:p>
        </w:tc>
        <w:tc>
          <w:tcPr>
            <w:tcW w:w="3142" w:type="pct"/>
            <w:tcBorders>
              <w:top w:val="single" w:sz="2" w:space="0" w:color="auto"/>
              <w:left w:val="single" w:sz="2" w:space="0" w:color="auto"/>
              <w:bottom w:val="single" w:sz="2" w:space="0" w:color="auto"/>
              <w:right w:val="single" w:sz="2" w:space="0" w:color="auto"/>
            </w:tcBorders>
          </w:tcPr>
          <w:p w14:paraId="3A5EE927" w14:textId="61A28FA0" w:rsidR="00D070CC" w:rsidRPr="00EA6CB1" w:rsidRDefault="00EC2846" w:rsidP="00656DC1">
            <w:pPr>
              <w:pStyle w:val="Bullets"/>
              <w:spacing w:line="336" w:lineRule="auto"/>
              <w:ind w:left="57" w:right="57"/>
              <w:rPr>
                <w:sz w:val="26"/>
                <w:szCs w:val="26"/>
                <w:lang w:val="vi-VN"/>
              </w:rPr>
            </w:pPr>
            <w:r w:rsidRPr="00EA6CB1">
              <w:rPr>
                <w:sz w:val="26"/>
                <w:szCs w:val="26"/>
                <w:lang w:val="vi-VN"/>
              </w:rPr>
              <w:t>0243 7669442/0243 7669613</w:t>
            </w:r>
          </w:p>
        </w:tc>
      </w:tr>
      <w:tr w:rsidR="00D070CC" w:rsidRPr="00EA6CB1" w14:paraId="1F53415D" w14:textId="77777777" w:rsidTr="00EC2846">
        <w:tc>
          <w:tcPr>
            <w:tcW w:w="5000" w:type="pct"/>
            <w:gridSpan w:val="2"/>
            <w:tcBorders>
              <w:top w:val="single" w:sz="2" w:space="0" w:color="auto"/>
              <w:left w:val="single" w:sz="2" w:space="0" w:color="auto"/>
              <w:bottom w:val="single" w:sz="2" w:space="0" w:color="auto"/>
              <w:right w:val="single" w:sz="2" w:space="0" w:color="auto"/>
            </w:tcBorders>
          </w:tcPr>
          <w:p w14:paraId="7394677E" w14:textId="77777777" w:rsidR="00D070CC" w:rsidRPr="00EA6CB1" w:rsidRDefault="00D070CC" w:rsidP="00656DC1">
            <w:pPr>
              <w:pStyle w:val="Bullets"/>
              <w:spacing w:line="336" w:lineRule="auto"/>
              <w:ind w:left="57" w:right="57"/>
              <w:rPr>
                <w:sz w:val="26"/>
                <w:szCs w:val="26"/>
              </w:rPr>
            </w:pPr>
            <w:r w:rsidRPr="00EA6CB1">
              <w:rPr>
                <w:sz w:val="26"/>
                <w:szCs w:val="26"/>
              </w:rPr>
              <w:t>E-mail</w:t>
            </w:r>
          </w:p>
        </w:tc>
      </w:tr>
      <w:tr w:rsidR="00CC5E03" w:rsidRPr="00EA6CB1" w14:paraId="31CA7D0E" w14:textId="77777777" w:rsidTr="00EC2846">
        <w:tc>
          <w:tcPr>
            <w:tcW w:w="5000" w:type="pct"/>
            <w:gridSpan w:val="2"/>
            <w:tcBorders>
              <w:top w:val="single" w:sz="2" w:space="0" w:color="auto"/>
              <w:left w:val="single" w:sz="2" w:space="0" w:color="auto"/>
              <w:bottom w:val="single" w:sz="2" w:space="0" w:color="auto"/>
              <w:right w:val="single" w:sz="2" w:space="0" w:color="auto"/>
            </w:tcBorders>
          </w:tcPr>
          <w:p w14:paraId="79F4721B" w14:textId="22CEE41A" w:rsidR="00CC5E03" w:rsidRPr="00EA6CB1" w:rsidRDefault="00CC5E03" w:rsidP="00656DC1">
            <w:pPr>
              <w:pStyle w:val="Bullets"/>
              <w:spacing w:line="336" w:lineRule="auto"/>
              <w:ind w:left="57" w:right="57"/>
              <w:rPr>
                <w:sz w:val="26"/>
                <w:szCs w:val="26"/>
              </w:rPr>
            </w:pPr>
            <w:r w:rsidRPr="00EA6CB1">
              <w:rPr>
                <w:sz w:val="26"/>
                <w:szCs w:val="26"/>
              </w:rPr>
              <w:t>Mô tả tính chất tương tự của hợp đồng theo hồ sơ mời thầu</w:t>
            </w:r>
          </w:p>
        </w:tc>
      </w:tr>
      <w:tr w:rsidR="00D070CC" w:rsidRPr="00EA6CB1" w14:paraId="0818BE9D" w14:textId="77777777" w:rsidTr="00EC2846">
        <w:tc>
          <w:tcPr>
            <w:tcW w:w="1858" w:type="pct"/>
            <w:tcBorders>
              <w:top w:val="single" w:sz="2" w:space="0" w:color="auto"/>
              <w:left w:val="single" w:sz="2" w:space="0" w:color="auto"/>
              <w:bottom w:val="single" w:sz="2" w:space="0" w:color="auto"/>
              <w:right w:val="single" w:sz="2" w:space="0" w:color="auto"/>
            </w:tcBorders>
          </w:tcPr>
          <w:p w14:paraId="402C56AE" w14:textId="77777777" w:rsidR="00D070CC" w:rsidRPr="00EA6CB1" w:rsidRDefault="00D070CC" w:rsidP="00656DC1">
            <w:pPr>
              <w:pStyle w:val="Bullets"/>
              <w:spacing w:line="336" w:lineRule="auto"/>
              <w:ind w:left="57" w:right="57"/>
              <w:rPr>
                <w:sz w:val="26"/>
                <w:szCs w:val="26"/>
              </w:rPr>
            </w:pPr>
            <w:r w:rsidRPr="00EA6CB1">
              <w:rPr>
                <w:sz w:val="26"/>
                <w:szCs w:val="26"/>
              </w:rPr>
              <w:t xml:space="preserve"> 1. Loại hàng hóa</w:t>
            </w:r>
          </w:p>
        </w:tc>
        <w:tc>
          <w:tcPr>
            <w:tcW w:w="3142" w:type="pct"/>
            <w:tcBorders>
              <w:top w:val="single" w:sz="2" w:space="0" w:color="auto"/>
              <w:left w:val="single" w:sz="2" w:space="0" w:color="auto"/>
              <w:bottom w:val="single" w:sz="2" w:space="0" w:color="auto"/>
              <w:right w:val="single" w:sz="2" w:space="0" w:color="auto"/>
            </w:tcBorders>
          </w:tcPr>
          <w:p w14:paraId="00062DD4" w14:textId="77777777" w:rsidR="00D070CC" w:rsidRPr="00EA6CB1" w:rsidRDefault="00D070CC" w:rsidP="00656DC1">
            <w:pPr>
              <w:pStyle w:val="Bullets"/>
              <w:spacing w:line="336" w:lineRule="auto"/>
              <w:ind w:left="57" w:right="57"/>
              <w:rPr>
                <w:sz w:val="26"/>
                <w:szCs w:val="26"/>
              </w:rPr>
            </w:pPr>
            <w:r w:rsidRPr="00EA6CB1">
              <w:rPr>
                <w:sz w:val="26"/>
                <w:szCs w:val="26"/>
              </w:rPr>
              <w:t>Thiết bị CNTT</w:t>
            </w:r>
          </w:p>
        </w:tc>
      </w:tr>
      <w:tr w:rsidR="00D070CC" w:rsidRPr="00EA6CB1" w14:paraId="381AB060" w14:textId="77777777" w:rsidTr="00EC2846">
        <w:tc>
          <w:tcPr>
            <w:tcW w:w="1858" w:type="pct"/>
            <w:tcBorders>
              <w:top w:val="single" w:sz="2" w:space="0" w:color="auto"/>
              <w:left w:val="single" w:sz="2" w:space="0" w:color="auto"/>
              <w:bottom w:val="single" w:sz="2" w:space="0" w:color="auto"/>
              <w:right w:val="single" w:sz="2" w:space="0" w:color="auto"/>
            </w:tcBorders>
          </w:tcPr>
          <w:p w14:paraId="3855410A" w14:textId="77777777" w:rsidR="00D070CC" w:rsidRPr="00EA6CB1" w:rsidRDefault="00D070CC" w:rsidP="00656DC1">
            <w:pPr>
              <w:pStyle w:val="Bullets"/>
              <w:spacing w:line="336" w:lineRule="auto"/>
              <w:ind w:left="57" w:right="57"/>
              <w:rPr>
                <w:sz w:val="26"/>
                <w:szCs w:val="26"/>
              </w:rPr>
            </w:pPr>
            <w:r w:rsidRPr="00EA6CB1">
              <w:rPr>
                <w:sz w:val="26"/>
                <w:szCs w:val="26"/>
              </w:rPr>
              <w:t xml:space="preserve"> 2. Về giá trị</w:t>
            </w:r>
          </w:p>
        </w:tc>
        <w:tc>
          <w:tcPr>
            <w:tcW w:w="3142" w:type="pct"/>
            <w:tcBorders>
              <w:top w:val="single" w:sz="2" w:space="0" w:color="auto"/>
              <w:left w:val="single" w:sz="2" w:space="0" w:color="auto"/>
              <w:bottom w:val="single" w:sz="2" w:space="0" w:color="auto"/>
              <w:right w:val="single" w:sz="2" w:space="0" w:color="auto"/>
            </w:tcBorders>
          </w:tcPr>
          <w:p w14:paraId="39ACE003" w14:textId="51802B19" w:rsidR="00D070CC" w:rsidRPr="00EA6CB1" w:rsidRDefault="00EC2846" w:rsidP="00656DC1">
            <w:pPr>
              <w:pStyle w:val="Bullets"/>
              <w:spacing w:line="336" w:lineRule="auto"/>
              <w:ind w:left="57" w:right="57"/>
              <w:rPr>
                <w:sz w:val="26"/>
                <w:szCs w:val="26"/>
              </w:rPr>
            </w:pPr>
            <w:r w:rsidRPr="00EA6CB1">
              <w:rPr>
                <w:sz w:val="26"/>
                <w:szCs w:val="26"/>
                <w:lang w:val="vi-VN"/>
              </w:rPr>
              <w:t>4.675.987.800 VNĐ</w:t>
            </w:r>
          </w:p>
        </w:tc>
      </w:tr>
      <w:tr w:rsidR="00CC5E03" w:rsidRPr="00EA6CB1" w14:paraId="0DACF5A7" w14:textId="77777777" w:rsidTr="00EC2846">
        <w:tc>
          <w:tcPr>
            <w:tcW w:w="1858" w:type="pct"/>
            <w:tcBorders>
              <w:top w:val="single" w:sz="2" w:space="0" w:color="auto"/>
              <w:left w:val="single" w:sz="2" w:space="0" w:color="auto"/>
              <w:bottom w:val="single" w:sz="2" w:space="0" w:color="auto"/>
              <w:right w:val="single" w:sz="2" w:space="0" w:color="auto"/>
            </w:tcBorders>
          </w:tcPr>
          <w:p w14:paraId="72ED322E" w14:textId="77777777" w:rsidR="00CC5E03" w:rsidRPr="00EA6CB1" w:rsidRDefault="00CC5E03" w:rsidP="00CC5E03">
            <w:pPr>
              <w:pStyle w:val="Bullets"/>
              <w:spacing w:line="336" w:lineRule="auto"/>
              <w:ind w:left="57" w:right="57"/>
              <w:rPr>
                <w:sz w:val="26"/>
                <w:szCs w:val="26"/>
              </w:rPr>
            </w:pPr>
            <w:r w:rsidRPr="00EA6CB1">
              <w:rPr>
                <w:sz w:val="26"/>
                <w:szCs w:val="26"/>
              </w:rPr>
              <w:t xml:space="preserve"> 3. Về quy mô thực hiện</w:t>
            </w:r>
          </w:p>
        </w:tc>
        <w:tc>
          <w:tcPr>
            <w:tcW w:w="3142" w:type="pct"/>
            <w:tcBorders>
              <w:top w:val="single" w:sz="2" w:space="0" w:color="auto"/>
              <w:left w:val="single" w:sz="2" w:space="0" w:color="auto"/>
              <w:bottom w:val="single" w:sz="2" w:space="0" w:color="auto"/>
              <w:right w:val="single" w:sz="2" w:space="0" w:color="auto"/>
            </w:tcBorders>
          </w:tcPr>
          <w:p w14:paraId="10AB10B7" w14:textId="0C70E4B0" w:rsidR="00CC5E03" w:rsidRPr="00EA6CB1" w:rsidRDefault="00CC5E03" w:rsidP="00CC5E03">
            <w:pPr>
              <w:pStyle w:val="Bullets"/>
              <w:spacing w:line="336" w:lineRule="auto"/>
              <w:ind w:left="57" w:right="57"/>
              <w:rPr>
                <w:sz w:val="26"/>
                <w:szCs w:val="26"/>
              </w:rPr>
            </w:pPr>
            <w:r w:rsidRPr="00EA6CB1">
              <w:rPr>
                <w:sz w:val="26"/>
                <w:szCs w:val="26"/>
                <w:lang w:val="vi-VN"/>
              </w:rPr>
              <w:t>Nhà thầu độc lập, thược hiện 100% khối lượng công việc</w:t>
            </w:r>
          </w:p>
        </w:tc>
      </w:tr>
      <w:tr w:rsidR="00CC5E03" w:rsidRPr="00EA6CB1" w14:paraId="117A7400" w14:textId="77777777" w:rsidTr="00EC2846">
        <w:tc>
          <w:tcPr>
            <w:tcW w:w="1858" w:type="pct"/>
            <w:tcBorders>
              <w:top w:val="single" w:sz="2" w:space="0" w:color="auto"/>
              <w:left w:val="single" w:sz="2" w:space="0" w:color="auto"/>
              <w:bottom w:val="single" w:sz="2" w:space="0" w:color="auto"/>
              <w:right w:val="single" w:sz="2" w:space="0" w:color="auto"/>
            </w:tcBorders>
          </w:tcPr>
          <w:p w14:paraId="10CB359C" w14:textId="77777777" w:rsidR="00CC5E03" w:rsidRPr="00EA6CB1" w:rsidRDefault="00CC5E03" w:rsidP="00CC5E03">
            <w:pPr>
              <w:pStyle w:val="Bullets"/>
              <w:spacing w:line="336" w:lineRule="auto"/>
              <w:ind w:left="57" w:right="57"/>
              <w:rPr>
                <w:sz w:val="26"/>
                <w:szCs w:val="26"/>
              </w:rPr>
            </w:pPr>
            <w:r w:rsidRPr="00EA6CB1">
              <w:rPr>
                <w:sz w:val="26"/>
                <w:szCs w:val="26"/>
              </w:rPr>
              <w:t>4. Các đặc tính khác</w:t>
            </w:r>
          </w:p>
        </w:tc>
        <w:tc>
          <w:tcPr>
            <w:tcW w:w="3142" w:type="pct"/>
            <w:tcBorders>
              <w:top w:val="single" w:sz="2" w:space="0" w:color="auto"/>
              <w:left w:val="single" w:sz="2" w:space="0" w:color="auto"/>
              <w:bottom w:val="single" w:sz="2" w:space="0" w:color="auto"/>
              <w:right w:val="single" w:sz="2" w:space="0" w:color="auto"/>
            </w:tcBorders>
          </w:tcPr>
          <w:p w14:paraId="5ED44C28" w14:textId="38BCADE1" w:rsidR="00CC5E03" w:rsidRPr="00EA6CB1" w:rsidRDefault="0001718B" w:rsidP="00CC5E03">
            <w:pPr>
              <w:pStyle w:val="Bullets"/>
              <w:spacing w:line="336" w:lineRule="auto"/>
              <w:ind w:left="57" w:right="57"/>
              <w:rPr>
                <w:sz w:val="26"/>
                <w:szCs w:val="26"/>
              </w:rPr>
            </w:pPr>
            <w:r w:rsidRPr="00EA6CB1">
              <w:rPr>
                <w:sz w:val="26"/>
                <w:szCs w:val="26"/>
              </w:rPr>
              <w:t>Cung cấp thiết</w:t>
            </w:r>
            <w:r w:rsidRPr="00EA6CB1">
              <w:rPr>
                <w:sz w:val="26"/>
                <w:szCs w:val="26"/>
                <w:lang w:val="vi-VN"/>
              </w:rPr>
              <w:t xml:space="preserve"> bị </w:t>
            </w:r>
            <w:r w:rsidRPr="00EA6CB1">
              <w:rPr>
                <w:sz w:val="26"/>
                <w:szCs w:val="26"/>
              </w:rPr>
              <w:t>thiết bị CNTT</w:t>
            </w:r>
            <w:r w:rsidRPr="00EA6CB1">
              <w:rPr>
                <w:sz w:val="26"/>
                <w:szCs w:val="26"/>
                <w:lang w:val="vi-VN"/>
              </w:rPr>
              <w:t xml:space="preserve"> cho khách hàng</w:t>
            </w:r>
            <w:r w:rsidRPr="00EA6CB1">
              <w:rPr>
                <w:sz w:val="26"/>
                <w:szCs w:val="26"/>
              </w:rPr>
              <w:t xml:space="preserve"> có tính chất tương đương với phòng thực hành tin học</w:t>
            </w:r>
          </w:p>
        </w:tc>
      </w:tr>
    </w:tbl>
    <w:p w14:paraId="3F58D1D9" w14:textId="17BC7B8E" w:rsidR="00D070CC" w:rsidRPr="00EA6CB1" w:rsidRDefault="00D070CC" w:rsidP="00D070CC">
      <w:pPr>
        <w:spacing w:line="336" w:lineRule="auto"/>
        <w:rPr>
          <w:sz w:val="26"/>
          <w:szCs w:val="26"/>
          <w:lang w:val="fr-FR"/>
        </w:rPr>
      </w:pPr>
      <w:r w:rsidRPr="00EA6CB1">
        <w:rPr>
          <w:sz w:val="26"/>
          <w:szCs w:val="26"/>
          <w:lang w:val="fr-FR"/>
        </w:rPr>
        <w:t>Bản sao công chứng các hợp đồng kèm theo ở mục kế tiếp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59"/>
      </w:tblGrid>
      <w:tr w:rsidR="00D070CC" w:rsidRPr="00EA6CB1" w14:paraId="7811D95B" w14:textId="77777777" w:rsidTr="00656DC1">
        <w:tc>
          <w:tcPr>
            <w:tcW w:w="4785" w:type="dxa"/>
          </w:tcPr>
          <w:p w14:paraId="4D7744ED" w14:textId="77777777" w:rsidR="00D070CC" w:rsidRPr="00EA6CB1" w:rsidRDefault="00D070CC" w:rsidP="00656DC1">
            <w:pPr>
              <w:pStyle w:val="Chuky"/>
              <w:spacing w:line="336" w:lineRule="auto"/>
              <w:rPr>
                <w:rFonts w:ascii="Times New Roman" w:hAnsi="Times New Roman"/>
                <w:sz w:val="26"/>
                <w:szCs w:val="26"/>
              </w:rPr>
            </w:pPr>
          </w:p>
        </w:tc>
        <w:tc>
          <w:tcPr>
            <w:tcW w:w="4786" w:type="dxa"/>
          </w:tcPr>
          <w:p w14:paraId="739C22CB" w14:textId="77777777" w:rsidR="00D070CC" w:rsidRPr="00EA6CB1" w:rsidRDefault="00D070CC" w:rsidP="00656DC1">
            <w:pPr>
              <w:pStyle w:val="Chuky"/>
              <w:rPr>
                <w:rFonts w:ascii="Times New Roman" w:hAnsi="Times New Roman"/>
                <w:sz w:val="26"/>
                <w:szCs w:val="26"/>
              </w:rPr>
            </w:pPr>
          </w:p>
          <w:p w14:paraId="47EFB8C3" w14:textId="515B43C6" w:rsidR="00D070CC" w:rsidRPr="00EA6CB1" w:rsidRDefault="00C51CE5" w:rsidP="00656DC1">
            <w:pPr>
              <w:pStyle w:val="Chuky"/>
              <w:rPr>
                <w:rFonts w:ascii="Times New Roman" w:hAnsi="Times New Roman"/>
                <w:sz w:val="26"/>
                <w:szCs w:val="26"/>
              </w:rPr>
            </w:pPr>
            <w:r w:rsidRPr="00EA6CB1">
              <w:rPr>
                <w:rFonts w:ascii="Times New Roman" w:hAnsi="Times New Roman"/>
                <w:sz w:val="26"/>
                <w:szCs w:val="26"/>
              </w:rPr>
              <w:t>Đại diện hợp pháp của nhà thầu liên danh</w:t>
            </w:r>
          </w:p>
          <w:p w14:paraId="528FE3C9" w14:textId="2F080CFA" w:rsidR="00D070CC" w:rsidRPr="00EA6CB1" w:rsidRDefault="00850EA0" w:rsidP="00656DC1">
            <w:pPr>
              <w:pStyle w:val="Chuky"/>
              <w:rPr>
                <w:rFonts w:ascii="Times New Roman" w:hAnsi="Times New Roman"/>
                <w:sz w:val="26"/>
                <w:szCs w:val="26"/>
              </w:rPr>
            </w:pPr>
            <w:r w:rsidRPr="00EA6CB1">
              <w:rPr>
                <w:rFonts w:ascii="Times New Roman" w:hAnsi="Times New Roman"/>
                <w:sz w:val="26"/>
                <w:szCs w:val="26"/>
              </w:rPr>
              <w:lastRenderedPageBreak/>
              <w:t>GIÁM ĐỐC LIÊN DANH</w:t>
            </w:r>
          </w:p>
          <w:p w14:paraId="752272C7" w14:textId="77777777" w:rsidR="00D070CC" w:rsidRPr="00EA6CB1" w:rsidRDefault="00D070CC" w:rsidP="00656DC1">
            <w:pPr>
              <w:pStyle w:val="Chuky"/>
              <w:rPr>
                <w:rFonts w:ascii="Times New Roman" w:hAnsi="Times New Roman"/>
                <w:sz w:val="26"/>
                <w:szCs w:val="26"/>
                <w:lang w:val="vi-VN"/>
              </w:rPr>
            </w:pPr>
            <w:r w:rsidRPr="00EA6CB1">
              <w:rPr>
                <w:rFonts w:ascii="Times New Roman" w:hAnsi="Times New Roman"/>
                <w:sz w:val="26"/>
                <w:szCs w:val="26"/>
                <w:lang w:val="vi-VN"/>
              </w:rPr>
              <w:t xml:space="preserve">  </w:t>
            </w:r>
          </w:p>
          <w:p w14:paraId="459A378D" w14:textId="77777777" w:rsidR="00D070CC" w:rsidRPr="00EA6CB1" w:rsidRDefault="00D070CC" w:rsidP="00656DC1">
            <w:pPr>
              <w:pStyle w:val="Chuky"/>
              <w:rPr>
                <w:rFonts w:ascii="Times New Roman" w:hAnsi="Times New Roman"/>
                <w:sz w:val="26"/>
                <w:szCs w:val="26"/>
              </w:rPr>
            </w:pPr>
            <w:r w:rsidRPr="00EA6CB1">
              <w:rPr>
                <w:rFonts w:ascii="Times New Roman" w:hAnsi="Times New Roman"/>
                <w:sz w:val="26"/>
                <w:szCs w:val="26"/>
              </w:rPr>
              <w:t xml:space="preserve"> </w:t>
            </w:r>
          </w:p>
          <w:p w14:paraId="4851EE6B" w14:textId="77777777" w:rsidR="00D070CC" w:rsidRPr="00EA6CB1" w:rsidRDefault="00D070CC" w:rsidP="00656DC1">
            <w:pPr>
              <w:pStyle w:val="Chuky"/>
              <w:rPr>
                <w:rFonts w:ascii="Times New Roman" w:hAnsi="Times New Roman"/>
                <w:sz w:val="26"/>
                <w:szCs w:val="26"/>
              </w:rPr>
            </w:pPr>
          </w:p>
          <w:p w14:paraId="0A3462AE" w14:textId="77777777" w:rsidR="00D070CC" w:rsidRPr="00EA6CB1" w:rsidRDefault="00D070CC" w:rsidP="00656DC1">
            <w:pPr>
              <w:pStyle w:val="Chuky"/>
              <w:rPr>
                <w:rFonts w:ascii="Times New Roman" w:hAnsi="Times New Roman"/>
                <w:sz w:val="26"/>
                <w:szCs w:val="26"/>
              </w:rPr>
            </w:pPr>
          </w:p>
          <w:p w14:paraId="16BA5E97" w14:textId="77777777" w:rsidR="00D070CC" w:rsidRPr="00EA6CB1" w:rsidRDefault="00D070CC" w:rsidP="00656DC1">
            <w:pPr>
              <w:pStyle w:val="Chuky"/>
              <w:rPr>
                <w:rFonts w:ascii="Times New Roman" w:hAnsi="Times New Roman"/>
                <w:sz w:val="26"/>
                <w:szCs w:val="26"/>
              </w:rPr>
            </w:pPr>
          </w:p>
          <w:p w14:paraId="06CB953C" w14:textId="77777777" w:rsidR="00D070CC" w:rsidRPr="00EA6CB1" w:rsidRDefault="00D070CC" w:rsidP="00656DC1">
            <w:pPr>
              <w:pStyle w:val="Chuky"/>
              <w:rPr>
                <w:rFonts w:ascii="Times New Roman" w:hAnsi="Times New Roman"/>
                <w:sz w:val="26"/>
                <w:szCs w:val="26"/>
              </w:rPr>
            </w:pPr>
          </w:p>
          <w:p w14:paraId="4B28D21F" w14:textId="77777777" w:rsidR="00D070CC" w:rsidRPr="00EA6CB1" w:rsidRDefault="00D070CC" w:rsidP="00656DC1">
            <w:pPr>
              <w:pStyle w:val="Chuky"/>
              <w:spacing w:line="336" w:lineRule="auto"/>
              <w:rPr>
                <w:rFonts w:ascii="Times New Roman" w:hAnsi="Times New Roman"/>
                <w:sz w:val="26"/>
                <w:szCs w:val="26"/>
              </w:rPr>
            </w:pPr>
            <w:r w:rsidRPr="00EA6CB1">
              <w:rPr>
                <w:rFonts w:ascii="Times New Roman" w:hAnsi="Times New Roman"/>
                <w:sz w:val="26"/>
                <w:szCs w:val="26"/>
              </w:rPr>
              <w:t xml:space="preserve">   Trịnh Lê Nam</w:t>
            </w:r>
          </w:p>
        </w:tc>
      </w:tr>
    </w:tbl>
    <w:p w14:paraId="2A33DC17" w14:textId="77777777" w:rsidR="00A97ABA" w:rsidRPr="00EA6CB1" w:rsidRDefault="00A97ABA" w:rsidP="00917E9F">
      <w:pPr>
        <w:spacing w:line="336" w:lineRule="auto"/>
        <w:rPr>
          <w:sz w:val="26"/>
          <w:szCs w:val="26"/>
        </w:rPr>
      </w:pPr>
    </w:p>
    <w:p w14:paraId="228F2D2F" w14:textId="77777777" w:rsidR="00A97ABA" w:rsidRPr="00EA6CB1" w:rsidRDefault="00A97ABA" w:rsidP="00917E9F">
      <w:pPr>
        <w:spacing w:line="336" w:lineRule="auto"/>
        <w:rPr>
          <w:sz w:val="26"/>
          <w:szCs w:val="26"/>
        </w:rPr>
      </w:pPr>
    </w:p>
    <w:p w14:paraId="69C51AD8" w14:textId="77777777" w:rsidR="00A97ABA" w:rsidRPr="00EA6CB1" w:rsidRDefault="00A97ABA" w:rsidP="00917E9F">
      <w:pPr>
        <w:spacing w:line="336" w:lineRule="auto"/>
        <w:rPr>
          <w:sz w:val="26"/>
          <w:szCs w:val="26"/>
        </w:rPr>
      </w:pPr>
    </w:p>
    <w:p w14:paraId="49A3C834" w14:textId="77777777" w:rsidR="00A97ABA" w:rsidRPr="00EA6CB1" w:rsidRDefault="00A97ABA" w:rsidP="00917E9F">
      <w:pPr>
        <w:spacing w:line="336" w:lineRule="auto"/>
        <w:rPr>
          <w:sz w:val="26"/>
          <w:szCs w:val="26"/>
        </w:rPr>
      </w:pPr>
    </w:p>
    <w:p w14:paraId="4B3CBB02" w14:textId="6ECE5CDC" w:rsidR="00307662" w:rsidRPr="00EA6CB1" w:rsidRDefault="00307662" w:rsidP="00307662">
      <w:pPr>
        <w:pStyle w:val="Heading3"/>
        <w:spacing w:line="336" w:lineRule="auto"/>
        <w:ind w:left="1152" w:hanging="576"/>
        <w:rPr>
          <w:rFonts w:eastAsia="Times New Roman" w:cs="Times New Roman"/>
          <w:sz w:val="26"/>
          <w:lang w:val="vi-VN"/>
        </w:rPr>
      </w:pPr>
      <w:bookmarkStart w:id="115" w:name="_Toc527033316"/>
      <w:r w:rsidRPr="00EA6CB1">
        <w:rPr>
          <w:rFonts w:cs="Times New Roman"/>
          <w:sz w:val="26"/>
        </w:rPr>
        <w:t>Báo cáo danh mục các hợp đồng tương tự đã</w:t>
      </w:r>
      <w:r w:rsidRPr="00EA6CB1">
        <w:rPr>
          <w:rFonts w:cs="Times New Roman"/>
          <w:sz w:val="26"/>
          <w:lang w:val="vi-VN"/>
        </w:rPr>
        <w:t xml:space="preserve"> và đang</w:t>
      </w:r>
      <w:r w:rsidRPr="00EA6CB1">
        <w:rPr>
          <w:rFonts w:cs="Times New Roman"/>
          <w:sz w:val="26"/>
        </w:rPr>
        <w:t xml:space="preserve"> thực hiện</w:t>
      </w:r>
      <w:r w:rsidRPr="00EA6CB1">
        <w:rPr>
          <w:rFonts w:cs="Times New Roman"/>
          <w:sz w:val="26"/>
          <w:lang w:val="vi-VN"/>
        </w:rPr>
        <w:t xml:space="preserve"> của thành viên liên danh – Công ty </w:t>
      </w:r>
      <w:r w:rsidRPr="00EA6CB1">
        <w:rPr>
          <w:rFonts w:eastAsia="Times New Roman" w:cs="Times New Roman"/>
          <w:sz w:val="26"/>
          <w:lang w:val="vi-VN"/>
        </w:rPr>
        <w:t>Cổ phần Đầu tư Thương mại và Dịch vụ Nhật Nam.</w:t>
      </w:r>
      <w:bookmarkEnd w:id="115"/>
    </w:p>
    <w:p w14:paraId="17CCB615" w14:textId="5DE242CE" w:rsidR="00B53651" w:rsidRPr="00EA6CB1" w:rsidRDefault="00B53651" w:rsidP="00B53651">
      <w:pPr>
        <w:pStyle w:val="Heading3"/>
        <w:numPr>
          <w:ilvl w:val="0"/>
          <w:numId w:val="0"/>
        </w:numPr>
        <w:spacing w:line="336" w:lineRule="auto"/>
        <w:ind w:left="360" w:firstLine="216"/>
        <w:rPr>
          <w:rFonts w:cs="Times New Roman"/>
          <w:bCs w:val="0"/>
          <w:sz w:val="26"/>
          <w:lang w:val="vi-VN"/>
        </w:rPr>
      </w:pPr>
      <w:bookmarkStart w:id="116" w:name="_Toc527033317"/>
      <w:r w:rsidRPr="00EA6CB1">
        <w:rPr>
          <w:rFonts w:cs="Times New Roman"/>
          <w:bCs w:val="0"/>
          <w:sz w:val="26"/>
          <w:lang w:val="vi-VN"/>
        </w:rPr>
        <w:t>21.1. Hợp đồng tương tự số 1 – đà hoàn thành.</w:t>
      </w:r>
      <w:bookmarkEnd w:id="116"/>
    </w:p>
    <w:tbl>
      <w:tblPr>
        <w:tblW w:w="5000" w:type="pct"/>
        <w:tblCellMar>
          <w:left w:w="0" w:type="dxa"/>
          <w:right w:w="0" w:type="dxa"/>
        </w:tblCellMar>
        <w:tblLook w:val="0000" w:firstRow="0" w:lastRow="0" w:firstColumn="0" w:lastColumn="0" w:noHBand="0" w:noVBand="0"/>
      </w:tblPr>
      <w:tblGrid>
        <w:gridCol w:w="3369"/>
        <w:gridCol w:w="5697"/>
      </w:tblGrid>
      <w:tr w:rsidR="00B53651" w:rsidRPr="00EA6CB1" w14:paraId="6A8D7B36" w14:textId="77777777" w:rsidTr="00AA6A98">
        <w:tc>
          <w:tcPr>
            <w:tcW w:w="1858" w:type="pct"/>
            <w:tcBorders>
              <w:top w:val="single" w:sz="2" w:space="0" w:color="auto"/>
              <w:left w:val="single" w:sz="2" w:space="0" w:color="auto"/>
              <w:bottom w:val="single" w:sz="2" w:space="0" w:color="auto"/>
              <w:right w:val="single" w:sz="2" w:space="0" w:color="auto"/>
            </w:tcBorders>
          </w:tcPr>
          <w:p w14:paraId="7977B4C9" w14:textId="77777777" w:rsidR="00B53651" w:rsidRPr="00EA6CB1" w:rsidRDefault="00B53651" w:rsidP="00AA6A98">
            <w:pPr>
              <w:pStyle w:val="Bullets"/>
              <w:spacing w:line="336" w:lineRule="auto"/>
              <w:ind w:left="57" w:right="57"/>
              <w:rPr>
                <w:sz w:val="26"/>
                <w:szCs w:val="26"/>
              </w:rPr>
            </w:pPr>
            <w:r w:rsidRPr="00EA6CB1">
              <w:rPr>
                <w:sz w:val="26"/>
                <w:szCs w:val="26"/>
              </w:rPr>
              <w:t xml:space="preserve">Tên và số hợp đồng </w:t>
            </w:r>
          </w:p>
        </w:tc>
        <w:tc>
          <w:tcPr>
            <w:tcW w:w="3142" w:type="pct"/>
            <w:tcBorders>
              <w:top w:val="single" w:sz="2" w:space="0" w:color="auto"/>
              <w:left w:val="single" w:sz="2" w:space="0" w:color="auto"/>
              <w:bottom w:val="single" w:sz="2" w:space="0" w:color="auto"/>
              <w:right w:val="single" w:sz="2" w:space="0" w:color="auto"/>
            </w:tcBorders>
          </w:tcPr>
          <w:p w14:paraId="005F7EBB" w14:textId="21C6DB1B" w:rsidR="00B53651" w:rsidRPr="00EA6CB1" w:rsidRDefault="00B53651" w:rsidP="00AA6A98">
            <w:pPr>
              <w:pStyle w:val="Bullets"/>
              <w:spacing w:line="336" w:lineRule="auto"/>
              <w:ind w:left="57" w:right="57"/>
              <w:rPr>
                <w:sz w:val="26"/>
                <w:szCs w:val="26"/>
                <w:lang w:val="vi-VN"/>
              </w:rPr>
            </w:pPr>
            <w:r w:rsidRPr="00EA6CB1">
              <w:rPr>
                <w:sz w:val="26"/>
                <w:szCs w:val="26"/>
                <w:lang w:val="vi-VN"/>
              </w:rPr>
              <w:t>02/TS1/2017/TTK/TTMSTSC</w:t>
            </w:r>
          </w:p>
        </w:tc>
      </w:tr>
      <w:tr w:rsidR="00B53651" w:rsidRPr="00EA6CB1" w14:paraId="2F7C1C77" w14:textId="77777777" w:rsidTr="00AA6A98">
        <w:tc>
          <w:tcPr>
            <w:tcW w:w="1858" w:type="pct"/>
            <w:tcBorders>
              <w:top w:val="single" w:sz="2" w:space="0" w:color="auto"/>
              <w:left w:val="single" w:sz="2" w:space="0" w:color="auto"/>
              <w:bottom w:val="single" w:sz="2" w:space="0" w:color="auto"/>
              <w:right w:val="single" w:sz="2" w:space="0" w:color="auto"/>
            </w:tcBorders>
          </w:tcPr>
          <w:p w14:paraId="50BCB80F" w14:textId="77777777" w:rsidR="00B53651" w:rsidRPr="00EA6CB1" w:rsidRDefault="00B53651" w:rsidP="00AA6A98">
            <w:pPr>
              <w:pStyle w:val="Bullets"/>
              <w:spacing w:line="336" w:lineRule="auto"/>
              <w:ind w:left="57" w:right="57"/>
              <w:rPr>
                <w:sz w:val="26"/>
                <w:szCs w:val="26"/>
              </w:rPr>
            </w:pPr>
            <w:r w:rsidRPr="00EA6CB1">
              <w:rPr>
                <w:sz w:val="26"/>
                <w:szCs w:val="26"/>
              </w:rPr>
              <w:t>Ngày ký hợp đồng</w:t>
            </w:r>
          </w:p>
        </w:tc>
        <w:tc>
          <w:tcPr>
            <w:tcW w:w="3142" w:type="pct"/>
            <w:tcBorders>
              <w:top w:val="single" w:sz="2" w:space="0" w:color="auto"/>
              <w:left w:val="single" w:sz="2" w:space="0" w:color="auto"/>
              <w:bottom w:val="single" w:sz="2" w:space="0" w:color="auto"/>
              <w:right w:val="single" w:sz="2" w:space="0" w:color="auto"/>
            </w:tcBorders>
          </w:tcPr>
          <w:p w14:paraId="72EDFFD2" w14:textId="3CC0D116" w:rsidR="00B53651" w:rsidRPr="00EA6CB1" w:rsidRDefault="00B53651" w:rsidP="00AA6A98">
            <w:pPr>
              <w:pStyle w:val="Bullets"/>
              <w:spacing w:line="336" w:lineRule="auto"/>
              <w:ind w:left="57" w:right="57"/>
              <w:rPr>
                <w:sz w:val="26"/>
                <w:szCs w:val="26"/>
                <w:lang w:val="vi-VN"/>
              </w:rPr>
            </w:pPr>
            <w:r w:rsidRPr="00EA6CB1">
              <w:rPr>
                <w:sz w:val="26"/>
                <w:szCs w:val="26"/>
                <w:lang w:val="vi-VN"/>
              </w:rPr>
              <w:t>10 tháng 07 năm 2017</w:t>
            </w:r>
          </w:p>
        </w:tc>
      </w:tr>
      <w:tr w:rsidR="00B53651" w:rsidRPr="00EA6CB1" w14:paraId="74CE47B2" w14:textId="77777777" w:rsidTr="00AA6A98">
        <w:tc>
          <w:tcPr>
            <w:tcW w:w="1858" w:type="pct"/>
            <w:tcBorders>
              <w:top w:val="single" w:sz="2" w:space="0" w:color="auto"/>
              <w:left w:val="single" w:sz="2" w:space="0" w:color="auto"/>
              <w:bottom w:val="single" w:sz="2" w:space="0" w:color="auto"/>
              <w:right w:val="single" w:sz="2" w:space="0" w:color="auto"/>
            </w:tcBorders>
          </w:tcPr>
          <w:p w14:paraId="475CE0C4" w14:textId="77777777" w:rsidR="00B53651" w:rsidRPr="00EA6CB1" w:rsidRDefault="00B53651" w:rsidP="00AA6A98">
            <w:pPr>
              <w:pStyle w:val="Bullets"/>
              <w:spacing w:line="336" w:lineRule="auto"/>
              <w:ind w:left="57" w:right="57"/>
              <w:rPr>
                <w:sz w:val="26"/>
                <w:szCs w:val="26"/>
              </w:rPr>
            </w:pPr>
            <w:r w:rsidRPr="00EA6CB1">
              <w:rPr>
                <w:sz w:val="26"/>
                <w:szCs w:val="26"/>
              </w:rPr>
              <w:t>Ngày hoàn thành</w:t>
            </w:r>
          </w:p>
        </w:tc>
        <w:tc>
          <w:tcPr>
            <w:tcW w:w="3142" w:type="pct"/>
            <w:tcBorders>
              <w:top w:val="single" w:sz="2" w:space="0" w:color="auto"/>
              <w:left w:val="single" w:sz="2" w:space="0" w:color="auto"/>
              <w:bottom w:val="single" w:sz="2" w:space="0" w:color="auto"/>
              <w:right w:val="single" w:sz="2" w:space="0" w:color="auto"/>
            </w:tcBorders>
          </w:tcPr>
          <w:p w14:paraId="51278962" w14:textId="77777777" w:rsidR="00B53651" w:rsidRPr="00EA6CB1" w:rsidRDefault="00B53651" w:rsidP="00AA6A98">
            <w:pPr>
              <w:pStyle w:val="Bullets"/>
              <w:spacing w:line="336" w:lineRule="auto"/>
              <w:ind w:left="57" w:right="57"/>
              <w:rPr>
                <w:sz w:val="26"/>
                <w:szCs w:val="26"/>
                <w:lang w:val="vi-VN"/>
              </w:rPr>
            </w:pPr>
            <w:r w:rsidRPr="00EA6CB1">
              <w:rPr>
                <w:sz w:val="26"/>
                <w:szCs w:val="26"/>
                <w:highlight w:val="yellow"/>
                <w:lang w:val="vi-VN"/>
              </w:rPr>
              <w:t>19 tháng 01 năm 2018</w:t>
            </w:r>
          </w:p>
        </w:tc>
      </w:tr>
      <w:tr w:rsidR="00B53651" w:rsidRPr="00EA6CB1" w14:paraId="15CBD990" w14:textId="77777777" w:rsidTr="00AA6A98">
        <w:tc>
          <w:tcPr>
            <w:tcW w:w="1858" w:type="pct"/>
            <w:tcBorders>
              <w:top w:val="single" w:sz="2" w:space="0" w:color="auto"/>
              <w:left w:val="single" w:sz="2" w:space="0" w:color="auto"/>
              <w:right w:val="single" w:sz="2" w:space="0" w:color="auto"/>
            </w:tcBorders>
          </w:tcPr>
          <w:p w14:paraId="28A1625D" w14:textId="77777777" w:rsidR="00B53651" w:rsidRPr="00EA6CB1" w:rsidRDefault="00B53651" w:rsidP="00AA6A98">
            <w:pPr>
              <w:pStyle w:val="Bullets"/>
              <w:spacing w:line="336" w:lineRule="auto"/>
              <w:ind w:left="57" w:right="57"/>
              <w:rPr>
                <w:sz w:val="26"/>
                <w:szCs w:val="26"/>
              </w:rPr>
            </w:pPr>
            <w:r w:rsidRPr="00EA6CB1">
              <w:rPr>
                <w:sz w:val="26"/>
                <w:szCs w:val="26"/>
              </w:rPr>
              <w:t>Giá trị hợp đồng</w:t>
            </w:r>
          </w:p>
        </w:tc>
        <w:tc>
          <w:tcPr>
            <w:tcW w:w="3142" w:type="pct"/>
            <w:tcBorders>
              <w:top w:val="single" w:sz="2" w:space="0" w:color="auto"/>
              <w:left w:val="single" w:sz="2" w:space="0" w:color="auto"/>
              <w:right w:val="single" w:sz="2" w:space="0" w:color="auto"/>
            </w:tcBorders>
          </w:tcPr>
          <w:p w14:paraId="52475670" w14:textId="77777777" w:rsidR="00B53651" w:rsidRPr="00EA6CB1" w:rsidRDefault="00B53651" w:rsidP="00AA6A98">
            <w:pPr>
              <w:pStyle w:val="Bullets"/>
              <w:spacing w:line="336" w:lineRule="auto"/>
              <w:ind w:left="57" w:right="57"/>
              <w:rPr>
                <w:sz w:val="26"/>
                <w:szCs w:val="26"/>
                <w:lang w:val="vi-VN"/>
              </w:rPr>
            </w:pPr>
            <w:r w:rsidRPr="00EA6CB1">
              <w:rPr>
                <w:sz w:val="26"/>
                <w:szCs w:val="26"/>
                <w:lang w:val="vi-VN"/>
              </w:rPr>
              <w:t>4.675.987.800 VNĐ (Bằng chữ: Bốn tỷ, sáu trăm bảy mươi lăm triệu, chín trăm tám mươi bảy ngàn, tám trăm đồng).</w:t>
            </w:r>
          </w:p>
        </w:tc>
      </w:tr>
      <w:tr w:rsidR="00B53651" w:rsidRPr="00EA6CB1" w14:paraId="3B1DF361" w14:textId="77777777" w:rsidTr="00AA6A98">
        <w:tc>
          <w:tcPr>
            <w:tcW w:w="1858" w:type="pct"/>
            <w:tcBorders>
              <w:top w:val="single" w:sz="2" w:space="0" w:color="auto"/>
              <w:left w:val="single" w:sz="2" w:space="0" w:color="auto"/>
              <w:bottom w:val="single" w:sz="2" w:space="0" w:color="auto"/>
              <w:right w:val="single" w:sz="2" w:space="0" w:color="auto"/>
            </w:tcBorders>
          </w:tcPr>
          <w:p w14:paraId="486618BE" w14:textId="77777777" w:rsidR="00B53651" w:rsidRPr="00EA6CB1" w:rsidRDefault="00B53651" w:rsidP="00AA6A98">
            <w:pPr>
              <w:pStyle w:val="Bullets"/>
              <w:spacing w:line="336" w:lineRule="auto"/>
              <w:ind w:left="57" w:right="57"/>
              <w:rPr>
                <w:sz w:val="26"/>
                <w:szCs w:val="26"/>
              </w:rPr>
            </w:pPr>
            <w:r w:rsidRPr="00EA6CB1">
              <w:rPr>
                <w:sz w:val="26"/>
                <w:szCs w:val="26"/>
              </w:rPr>
              <w:t>Tên dự án</w:t>
            </w:r>
          </w:p>
        </w:tc>
        <w:tc>
          <w:tcPr>
            <w:tcW w:w="3142" w:type="pct"/>
            <w:tcBorders>
              <w:top w:val="single" w:sz="2" w:space="0" w:color="auto"/>
              <w:left w:val="single" w:sz="2" w:space="0" w:color="auto"/>
              <w:bottom w:val="single" w:sz="2" w:space="0" w:color="auto"/>
              <w:right w:val="single" w:sz="2" w:space="0" w:color="auto"/>
            </w:tcBorders>
          </w:tcPr>
          <w:p w14:paraId="0FD00A0B" w14:textId="5110BE57" w:rsidR="00B53651" w:rsidRPr="00EA6CB1" w:rsidRDefault="00B53651" w:rsidP="00AA6A98">
            <w:pPr>
              <w:pStyle w:val="Bullets"/>
              <w:spacing w:line="336" w:lineRule="auto"/>
              <w:ind w:left="57" w:right="57"/>
              <w:rPr>
                <w:sz w:val="26"/>
                <w:szCs w:val="26"/>
                <w:lang w:val="vi-VN"/>
              </w:rPr>
            </w:pPr>
            <w:r w:rsidRPr="00EA6CB1">
              <w:rPr>
                <w:sz w:val="26"/>
                <w:szCs w:val="26"/>
                <w:lang w:val="vi-VN"/>
              </w:rPr>
              <w:t>Mua sắm máy chiếu, màn chiếu theo phương thức tập trung năm 2017</w:t>
            </w:r>
          </w:p>
        </w:tc>
      </w:tr>
      <w:tr w:rsidR="00B53651" w:rsidRPr="00EA6CB1" w14:paraId="76C2D710" w14:textId="77777777" w:rsidTr="00AA6A98">
        <w:tc>
          <w:tcPr>
            <w:tcW w:w="1858" w:type="pct"/>
            <w:tcBorders>
              <w:top w:val="single" w:sz="2" w:space="0" w:color="auto"/>
              <w:left w:val="single" w:sz="2" w:space="0" w:color="auto"/>
              <w:bottom w:val="single" w:sz="2" w:space="0" w:color="auto"/>
              <w:right w:val="single" w:sz="2" w:space="0" w:color="auto"/>
            </w:tcBorders>
          </w:tcPr>
          <w:p w14:paraId="070EB09A" w14:textId="77777777" w:rsidR="00B53651" w:rsidRPr="00EA6CB1" w:rsidRDefault="00B53651" w:rsidP="00AA6A98">
            <w:pPr>
              <w:pStyle w:val="Bullets"/>
              <w:spacing w:line="336" w:lineRule="auto"/>
              <w:ind w:left="57" w:right="57"/>
              <w:rPr>
                <w:sz w:val="26"/>
                <w:szCs w:val="26"/>
              </w:rPr>
            </w:pPr>
            <w:r w:rsidRPr="00EA6CB1">
              <w:rPr>
                <w:sz w:val="26"/>
                <w:szCs w:val="26"/>
              </w:rPr>
              <w:t>Tên chủ đầu tư</w:t>
            </w:r>
          </w:p>
        </w:tc>
        <w:tc>
          <w:tcPr>
            <w:tcW w:w="3142" w:type="pct"/>
            <w:tcBorders>
              <w:top w:val="single" w:sz="2" w:space="0" w:color="auto"/>
              <w:left w:val="single" w:sz="2" w:space="0" w:color="auto"/>
              <w:bottom w:val="single" w:sz="2" w:space="0" w:color="auto"/>
              <w:right w:val="single" w:sz="2" w:space="0" w:color="auto"/>
            </w:tcBorders>
          </w:tcPr>
          <w:p w14:paraId="5999A7AF" w14:textId="5549C69B" w:rsidR="00B53651" w:rsidRPr="00EA6CB1" w:rsidRDefault="00B53651" w:rsidP="00AA6A98">
            <w:pPr>
              <w:pStyle w:val="Bullets"/>
              <w:spacing w:line="336" w:lineRule="auto"/>
              <w:ind w:left="57" w:right="57"/>
              <w:rPr>
                <w:sz w:val="26"/>
                <w:szCs w:val="26"/>
                <w:lang w:val="vi-VN"/>
              </w:rPr>
            </w:pPr>
            <w:r w:rsidRPr="00EA6CB1">
              <w:rPr>
                <w:sz w:val="26"/>
                <w:szCs w:val="26"/>
                <w:lang w:val="vi-VN"/>
              </w:rPr>
              <w:t>Trung tâm mua sắm tài sản công và thông tin, tư vấn tài chính</w:t>
            </w:r>
          </w:p>
        </w:tc>
      </w:tr>
      <w:tr w:rsidR="00B53651" w:rsidRPr="00EA6CB1" w14:paraId="7331B640" w14:textId="77777777" w:rsidTr="00AA6A98">
        <w:tc>
          <w:tcPr>
            <w:tcW w:w="1858" w:type="pct"/>
            <w:tcBorders>
              <w:top w:val="single" w:sz="2" w:space="0" w:color="auto"/>
              <w:left w:val="single" w:sz="2" w:space="0" w:color="auto"/>
              <w:bottom w:val="single" w:sz="2" w:space="0" w:color="auto"/>
              <w:right w:val="single" w:sz="2" w:space="0" w:color="auto"/>
            </w:tcBorders>
          </w:tcPr>
          <w:p w14:paraId="2BC16FA2" w14:textId="77777777" w:rsidR="00B53651" w:rsidRPr="00EA6CB1" w:rsidRDefault="00B53651" w:rsidP="00AA6A98">
            <w:pPr>
              <w:pStyle w:val="Bullets"/>
              <w:spacing w:line="336" w:lineRule="auto"/>
              <w:ind w:left="57" w:right="57"/>
              <w:rPr>
                <w:sz w:val="26"/>
                <w:szCs w:val="26"/>
                <w:highlight w:val="yellow"/>
              </w:rPr>
            </w:pPr>
            <w:r w:rsidRPr="00EA6CB1">
              <w:rPr>
                <w:sz w:val="26"/>
                <w:szCs w:val="26"/>
                <w:highlight w:val="yellow"/>
              </w:rPr>
              <w:t>Địa chỉ</w:t>
            </w:r>
          </w:p>
        </w:tc>
        <w:tc>
          <w:tcPr>
            <w:tcW w:w="3142" w:type="pct"/>
            <w:tcBorders>
              <w:top w:val="single" w:sz="2" w:space="0" w:color="auto"/>
              <w:left w:val="single" w:sz="2" w:space="0" w:color="auto"/>
              <w:bottom w:val="single" w:sz="2" w:space="0" w:color="auto"/>
              <w:right w:val="single" w:sz="2" w:space="0" w:color="auto"/>
            </w:tcBorders>
          </w:tcPr>
          <w:p w14:paraId="36E46634" w14:textId="039E5CD6" w:rsidR="00B53651" w:rsidRPr="00EA6CB1" w:rsidRDefault="00B53651" w:rsidP="00B53651">
            <w:pPr>
              <w:spacing w:before="60"/>
              <w:ind w:left="82" w:right="142"/>
              <w:rPr>
                <w:sz w:val="26"/>
                <w:szCs w:val="26"/>
                <w:highlight w:val="yellow"/>
                <w:lang w:val="vi-VN"/>
              </w:rPr>
            </w:pPr>
            <w:r w:rsidRPr="00EA6CB1">
              <w:rPr>
                <w:sz w:val="26"/>
                <w:szCs w:val="26"/>
                <w:highlight w:val="yellow"/>
                <w:lang w:val="vi-VN"/>
              </w:rPr>
              <w:t>37 Lý Thường Kiệt – Hoàn Kiếm – Hà Nội</w:t>
            </w:r>
          </w:p>
        </w:tc>
      </w:tr>
      <w:tr w:rsidR="00B53651" w:rsidRPr="00EA6CB1" w14:paraId="18EE6AA8" w14:textId="77777777" w:rsidTr="00AA6A98">
        <w:tc>
          <w:tcPr>
            <w:tcW w:w="1858" w:type="pct"/>
            <w:tcBorders>
              <w:top w:val="single" w:sz="2" w:space="0" w:color="auto"/>
              <w:left w:val="single" w:sz="2" w:space="0" w:color="auto"/>
              <w:bottom w:val="single" w:sz="2" w:space="0" w:color="auto"/>
              <w:right w:val="single" w:sz="2" w:space="0" w:color="auto"/>
            </w:tcBorders>
          </w:tcPr>
          <w:p w14:paraId="55299B87" w14:textId="77777777" w:rsidR="00B53651" w:rsidRPr="00EA6CB1" w:rsidRDefault="00B53651" w:rsidP="00AA6A98">
            <w:pPr>
              <w:pStyle w:val="Bullets"/>
              <w:spacing w:line="336" w:lineRule="auto"/>
              <w:ind w:left="57" w:right="57"/>
              <w:rPr>
                <w:sz w:val="26"/>
                <w:szCs w:val="26"/>
                <w:highlight w:val="yellow"/>
              </w:rPr>
            </w:pPr>
            <w:r w:rsidRPr="00EA6CB1">
              <w:rPr>
                <w:sz w:val="26"/>
                <w:szCs w:val="26"/>
                <w:highlight w:val="yellow"/>
              </w:rPr>
              <w:t>Điện thoại/Fax</w:t>
            </w:r>
          </w:p>
        </w:tc>
        <w:tc>
          <w:tcPr>
            <w:tcW w:w="3142" w:type="pct"/>
            <w:tcBorders>
              <w:top w:val="single" w:sz="2" w:space="0" w:color="auto"/>
              <w:left w:val="single" w:sz="2" w:space="0" w:color="auto"/>
              <w:bottom w:val="single" w:sz="2" w:space="0" w:color="auto"/>
              <w:right w:val="single" w:sz="2" w:space="0" w:color="auto"/>
            </w:tcBorders>
          </w:tcPr>
          <w:p w14:paraId="384061A3" w14:textId="5ADE8B08" w:rsidR="00B53651" w:rsidRPr="00EA6CB1" w:rsidRDefault="00B53651" w:rsidP="00AA6A98">
            <w:pPr>
              <w:pStyle w:val="Bullets"/>
              <w:spacing w:line="336" w:lineRule="auto"/>
              <w:ind w:left="57" w:right="57"/>
              <w:rPr>
                <w:sz w:val="26"/>
                <w:szCs w:val="26"/>
                <w:highlight w:val="yellow"/>
                <w:lang w:val="vi-VN"/>
              </w:rPr>
            </w:pPr>
            <w:r w:rsidRPr="00EA6CB1">
              <w:rPr>
                <w:sz w:val="26"/>
                <w:szCs w:val="26"/>
                <w:highlight w:val="yellow"/>
                <w:lang w:val="vi-VN"/>
              </w:rPr>
              <w:t>02432668679</w:t>
            </w:r>
          </w:p>
        </w:tc>
      </w:tr>
      <w:tr w:rsidR="00B53651" w:rsidRPr="00EA6CB1" w14:paraId="45CC58EE" w14:textId="77777777" w:rsidTr="00AA6A98">
        <w:tc>
          <w:tcPr>
            <w:tcW w:w="5000" w:type="pct"/>
            <w:gridSpan w:val="2"/>
            <w:tcBorders>
              <w:top w:val="single" w:sz="2" w:space="0" w:color="auto"/>
              <w:left w:val="single" w:sz="2" w:space="0" w:color="auto"/>
              <w:bottom w:val="single" w:sz="2" w:space="0" w:color="auto"/>
              <w:right w:val="single" w:sz="2" w:space="0" w:color="auto"/>
            </w:tcBorders>
          </w:tcPr>
          <w:p w14:paraId="0D7E6A9A" w14:textId="77777777" w:rsidR="00B53651" w:rsidRPr="00EA6CB1" w:rsidRDefault="00B53651" w:rsidP="00AA6A98">
            <w:pPr>
              <w:pStyle w:val="Bullets"/>
              <w:spacing w:line="336" w:lineRule="auto"/>
              <w:ind w:left="57" w:right="57"/>
              <w:rPr>
                <w:sz w:val="26"/>
                <w:szCs w:val="26"/>
                <w:highlight w:val="yellow"/>
              </w:rPr>
            </w:pPr>
            <w:r w:rsidRPr="00EA6CB1">
              <w:rPr>
                <w:sz w:val="26"/>
                <w:szCs w:val="26"/>
                <w:highlight w:val="yellow"/>
              </w:rPr>
              <w:t>E-mail</w:t>
            </w:r>
          </w:p>
        </w:tc>
      </w:tr>
      <w:tr w:rsidR="00B53651" w:rsidRPr="00EA6CB1" w14:paraId="03F28E0B" w14:textId="77777777" w:rsidTr="00AA6A98">
        <w:tc>
          <w:tcPr>
            <w:tcW w:w="5000" w:type="pct"/>
            <w:gridSpan w:val="2"/>
            <w:tcBorders>
              <w:top w:val="single" w:sz="2" w:space="0" w:color="auto"/>
              <w:left w:val="single" w:sz="2" w:space="0" w:color="auto"/>
              <w:bottom w:val="single" w:sz="2" w:space="0" w:color="auto"/>
              <w:right w:val="single" w:sz="2" w:space="0" w:color="auto"/>
            </w:tcBorders>
          </w:tcPr>
          <w:p w14:paraId="4B7C8B23" w14:textId="77777777" w:rsidR="00B53651" w:rsidRPr="00EA6CB1" w:rsidRDefault="00B53651" w:rsidP="00AA6A98">
            <w:pPr>
              <w:pStyle w:val="Bullets"/>
              <w:spacing w:line="336" w:lineRule="auto"/>
              <w:ind w:left="57" w:right="57"/>
              <w:rPr>
                <w:sz w:val="26"/>
                <w:szCs w:val="26"/>
                <w:highlight w:val="yellow"/>
              </w:rPr>
            </w:pPr>
            <w:r w:rsidRPr="00EA6CB1">
              <w:rPr>
                <w:sz w:val="26"/>
                <w:szCs w:val="26"/>
                <w:highlight w:val="yellow"/>
              </w:rPr>
              <w:t>Mô tả tính chất tương tự của hợp đồng theo hồ sơ mời thầu</w:t>
            </w:r>
          </w:p>
        </w:tc>
      </w:tr>
      <w:tr w:rsidR="00B53651" w:rsidRPr="00EA6CB1" w14:paraId="5F7F579F" w14:textId="77777777" w:rsidTr="00AA6A98">
        <w:tc>
          <w:tcPr>
            <w:tcW w:w="1858" w:type="pct"/>
            <w:tcBorders>
              <w:top w:val="single" w:sz="2" w:space="0" w:color="auto"/>
              <w:left w:val="single" w:sz="2" w:space="0" w:color="auto"/>
              <w:bottom w:val="single" w:sz="2" w:space="0" w:color="auto"/>
              <w:right w:val="single" w:sz="2" w:space="0" w:color="auto"/>
            </w:tcBorders>
          </w:tcPr>
          <w:p w14:paraId="0B3FE4B0" w14:textId="77777777" w:rsidR="00B53651" w:rsidRPr="00EA6CB1" w:rsidRDefault="00B53651" w:rsidP="00AA6A98">
            <w:pPr>
              <w:pStyle w:val="Bullets"/>
              <w:spacing w:line="336" w:lineRule="auto"/>
              <w:ind w:left="57" w:right="57"/>
              <w:rPr>
                <w:sz w:val="26"/>
                <w:szCs w:val="26"/>
                <w:highlight w:val="yellow"/>
              </w:rPr>
            </w:pPr>
            <w:r w:rsidRPr="00EA6CB1">
              <w:rPr>
                <w:sz w:val="26"/>
                <w:szCs w:val="26"/>
                <w:highlight w:val="yellow"/>
              </w:rPr>
              <w:t xml:space="preserve"> 1. Loại hàng hóa</w:t>
            </w:r>
          </w:p>
        </w:tc>
        <w:tc>
          <w:tcPr>
            <w:tcW w:w="3142" w:type="pct"/>
            <w:tcBorders>
              <w:top w:val="single" w:sz="2" w:space="0" w:color="auto"/>
              <w:left w:val="single" w:sz="2" w:space="0" w:color="auto"/>
              <w:bottom w:val="single" w:sz="2" w:space="0" w:color="auto"/>
              <w:right w:val="single" w:sz="2" w:space="0" w:color="auto"/>
            </w:tcBorders>
          </w:tcPr>
          <w:p w14:paraId="2D34D941" w14:textId="77777777" w:rsidR="00B53651" w:rsidRPr="00EA6CB1" w:rsidRDefault="00B53651" w:rsidP="00AA6A98">
            <w:pPr>
              <w:pStyle w:val="Bullets"/>
              <w:spacing w:line="336" w:lineRule="auto"/>
              <w:ind w:left="57" w:right="57"/>
              <w:rPr>
                <w:sz w:val="26"/>
                <w:szCs w:val="26"/>
                <w:highlight w:val="yellow"/>
              </w:rPr>
            </w:pPr>
            <w:r w:rsidRPr="00EA6CB1">
              <w:rPr>
                <w:sz w:val="26"/>
                <w:szCs w:val="26"/>
                <w:highlight w:val="yellow"/>
              </w:rPr>
              <w:t>Thiết bị CNTT</w:t>
            </w:r>
          </w:p>
        </w:tc>
      </w:tr>
      <w:tr w:rsidR="00B53651" w:rsidRPr="00EA6CB1" w14:paraId="7F21E17E" w14:textId="77777777" w:rsidTr="00AA6A98">
        <w:tc>
          <w:tcPr>
            <w:tcW w:w="1858" w:type="pct"/>
            <w:tcBorders>
              <w:top w:val="single" w:sz="2" w:space="0" w:color="auto"/>
              <w:left w:val="single" w:sz="2" w:space="0" w:color="auto"/>
              <w:bottom w:val="single" w:sz="2" w:space="0" w:color="auto"/>
              <w:right w:val="single" w:sz="2" w:space="0" w:color="auto"/>
            </w:tcBorders>
          </w:tcPr>
          <w:p w14:paraId="335153C4" w14:textId="77777777" w:rsidR="00B53651" w:rsidRPr="00EA6CB1" w:rsidRDefault="00B53651" w:rsidP="00AA6A98">
            <w:pPr>
              <w:pStyle w:val="Bullets"/>
              <w:spacing w:line="336" w:lineRule="auto"/>
              <w:ind w:left="57" w:right="57"/>
              <w:rPr>
                <w:sz w:val="26"/>
                <w:szCs w:val="26"/>
                <w:highlight w:val="yellow"/>
              </w:rPr>
            </w:pPr>
            <w:r w:rsidRPr="00EA6CB1">
              <w:rPr>
                <w:sz w:val="26"/>
                <w:szCs w:val="26"/>
                <w:highlight w:val="yellow"/>
              </w:rPr>
              <w:t xml:space="preserve"> 2. Về giá trị</w:t>
            </w:r>
          </w:p>
        </w:tc>
        <w:tc>
          <w:tcPr>
            <w:tcW w:w="3142" w:type="pct"/>
            <w:tcBorders>
              <w:top w:val="single" w:sz="2" w:space="0" w:color="auto"/>
              <w:left w:val="single" w:sz="2" w:space="0" w:color="auto"/>
              <w:bottom w:val="single" w:sz="2" w:space="0" w:color="auto"/>
              <w:right w:val="single" w:sz="2" w:space="0" w:color="auto"/>
            </w:tcBorders>
          </w:tcPr>
          <w:p w14:paraId="52075A59" w14:textId="77777777" w:rsidR="00B53651" w:rsidRPr="00EA6CB1" w:rsidRDefault="00B53651" w:rsidP="00AA6A98">
            <w:pPr>
              <w:pStyle w:val="Bullets"/>
              <w:spacing w:line="336" w:lineRule="auto"/>
              <w:ind w:left="57" w:right="57"/>
              <w:rPr>
                <w:sz w:val="26"/>
                <w:szCs w:val="26"/>
                <w:highlight w:val="yellow"/>
              </w:rPr>
            </w:pPr>
            <w:r w:rsidRPr="00EA6CB1">
              <w:rPr>
                <w:sz w:val="26"/>
                <w:szCs w:val="26"/>
                <w:highlight w:val="yellow"/>
                <w:lang w:val="vi-VN"/>
              </w:rPr>
              <w:t>4.675.987.800 VNĐ</w:t>
            </w:r>
          </w:p>
        </w:tc>
      </w:tr>
      <w:tr w:rsidR="00B53651" w:rsidRPr="00EA6CB1" w14:paraId="27211482" w14:textId="77777777" w:rsidTr="00AA6A98">
        <w:tc>
          <w:tcPr>
            <w:tcW w:w="1858" w:type="pct"/>
            <w:tcBorders>
              <w:top w:val="single" w:sz="2" w:space="0" w:color="auto"/>
              <w:left w:val="single" w:sz="2" w:space="0" w:color="auto"/>
              <w:bottom w:val="single" w:sz="2" w:space="0" w:color="auto"/>
              <w:right w:val="single" w:sz="2" w:space="0" w:color="auto"/>
            </w:tcBorders>
          </w:tcPr>
          <w:p w14:paraId="51D4A4D2" w14:textId="77777777" w:rsidR="00B53651" w:rsidRPr="00EA6CB1" w:rsidRDefault="00B53651" w:rsidP="00AA6A98">
            <w:pPr>
              <w:pStyle w:val="Bullets"/>
              <w:spacing w:line="336" w:lineRule="auto"/>
              <w:ind w:left="57" w:right="57"/>
              <w:rPr>
                <w:sz w:val="26"/>
                <w:szCs w:val="26"/>
                <w:highlight w:val="yellow"/>
              </w:rPr>
            </w:pPr>
            <w:r w:rsidRPr="00EA6CB1">
              <w:rPr>
                <w:sz w:val="26"/>
                <w:szCs w:val="26"/>
                <w:highlight w:val="yellow"/>
              </w:rPr>
              <w:lastRenderedPageBreak/>
              <w:t xml:space="preserve"> 3. Về quy mô thực hiện</w:t>
            </w:r>
          </w:p>
        </w:tc>
        <w:tc>
          <w:tcPr>
            <w:tcW w:w="3142" w:type="pct"/>
            <w:tcBorders>
              <w:top w:val="single" w:sz="2" w:space="0" w:color="auto"/>
              <w:left w:val="single" w:sz="2" w:space="0" w:color="auto"/>
              <w:bottom w:val="single" w:sz="2" w:space="0" w:color="auto"/>
              <w:right w:val="single" w:sz="2" w:space="0" w:color="auto"/>
            </w:tcBorders>
          </w:tcPr>
          <w:p w14:paraId="65C3E47A" w14:textId="77777777" w:rsidR="00B53651" w:rsidRPr="00EA6CB1" w:rsidRDefault="00B53651" w:rsidP="00AA6A98">
            <w:pPr>
              <w:pStyle w:val="Bullets"/>
              <w:spacing w:line="336" w:lineRule="auto"/>
              <w:ind w:left="57" w:right="57"/>
              <w:rPr>
                <w:sz w:val="26"/>
                <w:szCs w:val="26"/>
                <w:highlight w:val="yellow"/>
              </w:rPr>
            </w:pPr>
            <w:r w:rsidRPr="00EA6CB1">
              <w:rPr>
                <w:sz w:val="26"/>
                <w:szCs w:val="26"/>
                <w:highlight w:val="yellow"/>
                <w:lang w:val="vi-VN"/>
              </w:rPr>
              <w:t>Nhà thầu độc lập, thược hiện 100% khối lượng công việc</w:t>
            </w:r>
          </w:p>
        </w:tc>
      </w:tr>
      <w:tr w:rsidR="00B53651" w:rsidRPr="00EA6CB1" w14:paraId="61A7F485" w14:textId="77777777" w:rsidTr="00AA6A98">
        <w:tc>
          <w:tcPr>
            <w:tcW w:w="1858" w:type="pct"/>
            <w:tcBorders>
              <w:top w:val="single" w:sz="2" w:space="0" w:color="auto"/>
              <w:left w:val="single" w:sz="2" w:space="0" w:color="auto"/>
              <w:bottom w:val="single" w:sz="2" w:space="0" w:color="auto"/>
              <w:right w:val="single" w:sz="2" w:space="0" w:color="auto"/>
            </w:tcBorders>
          </w:tcPr>
          <w:p w14:paraId="3B1C8031" w14:textId="77777777" w:rsidR="00B53651" w:rsidRPr="00EA6CB1" w:rsidRDefault="00B53651" w:rsidP="00AA6A98">
            <w:pPr>
              <w:pStyle w:val="Bullets"/>
              <w:spacing w:line="336" w:lineRule="auto"/>
              <w:ind w:left="57" w:right="57"/>
              <w:rPr>
                <w:sz w:val="26"/>
                <w:szCs w:val="26"/>
                <w:highlight w:val="yellow"/>
              </w:rPr>
            </w:pPr>
            <w:r w:rsidRPr="00EA6CB1">
              <w:rPr>
                <w:sz w:val="26"/>
                <w:szCs w:val="26"/>
                <w:highlight w:val="yellow"/>
              </w:rPr>
              <w:t>4. Các đặc tính khác</w:t>
            </w:r>
          </w:p>
        </w:tc>
        <w:tc>
          <w:tcPr>
            <w:tcW w:w="3142" w:type="pct"/>
            <w:tcBorders>
              <w:top w:val="single" w:sz="2" w:space="0" w:color="auto"/>
              <w:left w:val="single" w:sz="2" w:space="0" w:color="auto"/>
              <w:bottom w:val="single" w:sz="2" w:space="0" w:color="auto"/>
              <w:right w:val="single" w:sz="2" w:space="0" w:color="auto"/>
            </w:tcBorders>
          </w:tcPr>
          <w:p w14:paraId="4F6E9DC8" w14:textId="77777777" w:rsidR="00B53651" w:rsidRPr="00EA6CB1" w:rsidRDefault="00B53651" w:rsidP="00AA6A98">
            <w:pPr>
              <w:pStyle w:val="Bullets"/>
              <w:spacing w:line="336" w:lineRule="auto"/>
              <w:ind w:left="57" w:right="57"/>
              <w:rPr>
                <w:sz w:val="26"/>
                <w:szCs w:val="26"/>
              </w:rPr>
            </w:pPr>
            <w:r w:rsidRPr="00EA6CB1">
              <w:rPr>
                <w:sz w:val="26"/>
                <w:szCs w:val="26"/>
                <w:highlight w:val="yellow"/>
              </w:rPr>
              <w:t>Cung cấp thiết</w:t>
            </w:r>
            <w:r w:rsidRPr="00EA6CB1">
              <w:rPr>
                <w:sz w:val="26"/>
                <w:szCs w:val="26"/>
                <w:highlight w:val="yellow"/>
                <w:lang w:val="vi-VN"/>
              </w:rPr>
              <w:t xml:space="preserve"> bị </w:t>
            </w:r>
            <w:r w:rsidRPr="00EA6CB1">
              <w:rPr>
                <w:sz w:val="26"/>
                <w:szCs w:val="26"/>
                <w:highlight w:val="yellow"/>
              </w:rPr>
              <w:t>thiết bị CNTT</w:t>
            </w:r>
            <w:r w:rsidRPr="00EA6CB1">
              <w:rPr>
                <w:sz w:val="26"/>
                <w:szCs w:val="26"/>
                <w:highlight w:val="yellow"/>
                <w:lang w:val="vi-VN"/>
              </w:rPr>
              <w:t xml:space="preserve"> cho khách hàng</w:t>
            </w:r>
            <w:r w:rsidRPr="00EA6CB1">
              <w:rPr>
                <w:sz w:val="26"/>
                <w:szCs w:val="26"/>
                <w:highlight w:val="yellow"/>
              </w:rPr>
              <w:t xml:space="preserve"> có tính chất tương đương với phòng thực hành tin học</w:t>
            </w:r>
          </w:p>
        </w:tc>
      </w:tr>
    </w:tbl>
    <w:p w14:paraId="4C29C69B" w14:textId="77777777" w:rsidR="00B53651" w:rsidRPr="00EA6CB1" w:rsidRDefault="00B53651" w:rsidP="00B53651">
      <w:pPr>
        <w:rPr>
          <w:sz w:val="26"/>
          <w:szCs w:val="26"/>
          <w:lang w:val="vi-VN" w:eastAsia="ja-J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59"/>
      </w:tblGrid>
      <w:tr w:rsidR="000306DC" w:rsidRPr="00EA6CB1" w14:paraId="64B74CE7" w14:textId="77777777" w:rsidTr="00AA6A98">
        <w:tc>
          <w:tcPr>
            <w:tcW w:w="4785" w:type="dxa"/>
          </w:tcPr>
          <w:p w14:paraId="4CFEAFE1" w14:textId="77777777" w:rsidR="000306DC" w:rsidRPr="00EA6CB1" w:rsidRDefault="000306DC" w:rsidP="00AA6A98">
            <w:pPr>
              <w:pStyle w:val="Chuky"/>
              <w:spacing w:line="336" w:lineRule="auto"/>
              <w:rPr>
                <w:rFonts w:ascii="Times New Roman" w:hAnsi="Times New Roman"/>
                <w:sz w:val="26"/>
                <w:szCs w:val="26"/>
              </w:rPr>
            </w:pPr>
          </w:p>
        </w:tc>
        <w:tc>
          <w:tcPr>
            <w:tcW w:w="4786" w:type="dxa"/>
          </w:tcPr>
          <w:p w14:paraId="61AE185D" w14:textId="77777777" w:rsidR="000306DC" w:rsidRPr="00EA6CB1" w:rsidRDefault="000306DC" w:rsidP="00AA6A98">
            <w:pPr>
              <w:pStyle w:val="Chuky"/>
              <w:rPr>
                <w:rFonts w:ascii="Times New Roman" w:hAnsi="Times New Roman"/>
                <w:sz w:val="26"/>
                <w:szCs w:val="26"/>
              </w:rPr>
            </w:pPr>
          </w:p>
          <w:p w14:paraId="6EE98884" w14:textId="77777777" w:rsidR="000306DC" w:rsidRPr="00EA6CB1" w:rsidRDefault="000306DC" w:rsidP="00AA6A98">
            <w:pPr>
              <w:pStyle w:val="Chuky"/>
              <w:rPr>
                <w:rFonts w:ascii="Times New Roman" w:hAnsi="Times New Roman"/>
                <w:sz w:val="26"/>
                <w:szCs w:val="26"/>
              </w:rPr>
            </w:pPr>
            <w:r w:rsidRPr="00EA6CB1">
              <w:rPr>
                <w:rFonts w:ascii="Times New Roman" w:hAnsi="Times New Roman"/>
                <w:sz w:val="26"/>
                <w:szCs w:val="26"/>
              </w:rPr>
              <w:t>Đại diện hợp pháp của nhà thầu liên danh</w:t>
            </w:r>
          </w:p>
          <w:p w14:paraId="10271CE7" w14:textId="77777777" w:rsidR="000306DC" w:rsidRPr="00EA6CB1" w:rsidRDefault="000306DC" w:rsidP="00AA6A98">
            <w:pPr>
              <w:pStyle w:val="Chuky"/>
              <w:rPr>
                <w:rFonts w:ascii="Times New Roman" w:hAnsi="Times New Roman"/>
                <w:sz w:val="26"/>
                <w:szCs w:val="26"/>
              </w:rPr>
            </w:pPr>
            <w:r w:rsidRPr="00EA6CB1">
              <w:rPr>
                <w:rFonts w:ascii="Times New Roman" w:hAnsi="Times New Roman"/>
                <w:sz w:val="26"/>
                <w:szCs w:val="26"/>
              </w:rPr>
              <w:t>GIÁM ĐỐC LIÊN DANH</w:t>
            </w:r>
          </w:p>
          <w:p w14:paraId="478C8197" w14:textId="77777777" w:rsidR="000306DC" w:rsidRPr="00EA6CB1" w:rsidRDefault="000306DC" w:rsidP="00AA6A98">
            <w:pPr>
              <w:pStyle w:val="Chuky"/>
              <w:rPr>
                <w:rFonts w:ascii="Times New Roman" w:hAnsi="Times New Roman"/>
                <w:sz w:val="26"/>
                <w:szCs w:val="26"/>
                <w:lang w:val="vi-VN"/>
              </w:rPr>
            </w:pPr>
            <w:r w:rsidRPr="00EA6CB1">
              <w:rPr>
                <w:rFonts w:ascii="Times New Roman" w:hAnsi="Times New Roman"/>
                <w:sz w:val="26"/>
                <w:szCs w:val="26"/>
                <w:lang w:val="vi-VN"/>
              </w:rPr>
              <w:t xml:space="preserve">  </w:t>
            </w:r>
          </w:p>
          <w:p w14:paraId="7454561E" w14:textId="77777777" w:rsidR="000306DC" w:rsidRPr="00EA6CB1" w:rsidRDefault="000306DC" w:rsidP="00AA6A98">
            <w:pPr>
              <w:pStyle w:val="Chuky"/>
              <w:rPr>
                <w:rFonts w:ascii="Times New Roman" w:hAnsi="Times New Roman"/>
                <w:sz w:val="26"/>
                <w:szCs w:val="26"/>
              </w:rPr>
            </w:pPr>
            <w:r w:rsidRPr="00EA6CB1">
              <w:rPr>
                <w:rFonts w:ascii="Times New Roman" w:hAnsi="Times New Roman"/>
                <w:sz w:val="26"/>
                <w:szCs w:val="26"/>
              </w:rPr>
              <w:t xml:space="preserve"> </w:t>
            </w:r>
          </w:p>
          <w:p w14:paraId="6278BC0D" w14:textId="77777777" w:rsidR="000306DC" w:rsidRPr="00EA6CB1" w:rsidRDefault="000306DC" w:rsidP="00AA6A98">
            <w:pPr>
              <w:pStyle w:val="Chuky"/>
              <w:rPr>
                <w:rFonts w:ascii="Times New Roman" w:hAnsi="Times New Roman"/>
                <w:sz w:val="26"/>
                <w:szCs w:val="26"/>
              </w:rPr>
            </w:pPr>
          </w:p>
          <w:p w14:paraId="4CD32201" w14:textId="77777777" w:rsidR="000306DC" w:rsidRPr="00EA6CB1" w:rsidRDefault="000306DC" w:rsidP="00AA6A98">
            <w:pPr>
              <w:pStyle w:val="Chuky"/>
              <w:rPr>
                <w:rFonts w:ascii="Times New Roman" w:hAnsi="Times New Roman"/>
                <w:sz w:val="26"/>
                <w:szCs w:val="26"/>
              </w:rPr>
            </w:pPr>
          </w:p>
          <w:p w14:paraId="5ACC4DB0" w14:textId="77777777" w:rsidR="000306DC" w:rsidRPr="00EA6CB1" w:rsidRDefault="000306DC" w:rsidP="00AA6A98">
            <w:pPr>
              <w:pStyle w:val="Chuky"/>
              <w:rPr>
                <w:rFonts w:ascii="Times New Roman" w:hAnsi="Times New Roman"/>
                <w:sz w:val="26"/>
                <w:szCs w:val="26"/>
              </w:rPr>
            </w:pPr>
          </w:p>
          <w:p w14:paraId="6ACD4428" w14:textId="77777777" w:rsidR="000306DC" w:rsidRPr="00EA6CB1" w:rsidRDefault="000306DC" w:rsidP="00AA6A98">
            <w:pPr>
              <w:pStyle w:val="Chuky"/>
              <w:rPr>
                <w:rFonts w:ascii="Times New Roman" w:hAnsi="Times New Roman"/>
                <w:sz w:val="26"/>
                <w:szCs w:val="26"/>
              </w:rPr>
            </w:pPr>
          </w:p>
          <w:p w14:paraId="5FBCAFF6" w14:textId="77777777" w:rsidR="000306DC" w:rsidRPr="00EA6CB1" w:rsidRDefault="000306DC" w:rsidP="00AA6A98">
            <w:pPr>
              <w:pStyle w:val="Chuky"/>
              <w:spacing w:line="336" w:lineRule="auto"/>
              <w:rPr>
                <w:rFonts w:ascii="Times New Roman" w:hAnsi="Times New Roman"/>
                <w:sz w:val="26"/>
                <w:szCs w:val="26"/>
              </w:rPr>
            </w:pPr>
            <w:r w:rsidRPr="00EA6CB1">
              <w:rPr>
                <w:rFonts w:ascii="Times New Roman" w:hAnsi="Times New Roman"/>
                <w:sz w:val="26"/>
                <w:szCs w:val="26"/>
              </w:rPr>
              <w:t xml:space="preserve">   Trịnh Lê Nam</w:t>
            </w:r>
          </w:p>
        </w:tc>
      </w:tr>
    </w:tbl>
    <w:p w14:paraId="0429A72A" w14:textId="77777777" w:rsidR="000306DC" w:rsidRPr="00EA6CB1" w:rsidRDefault="000306DC" w:rsidP="00B53651">
      <w:pPr>
        <w:rPr>
          <w:sz w:val="26"/>
          <w:szCs w:val="26"/>
          <w:lang w:val="vi-VN" w:eastAsia="ja-JP"/>
        </w:rPr>
      </w:pPr>
    </w:p>
    <w:p w14:paraId="0A619D75" w14:textId="77777777" w:rsidR="00B53651" w:rsidRPr="00EA6CB1" w:rsidRDefault="00B53651" w:rsidP="00B53651">
      <w:pPr>
        <w:rPr>
          <w:sz w:val="26"/>
          <w:szCs w:val="26"/>
          <w:lang w:val="vi-VN" w:eastAsia="ja-JP"/>
        </w:rPr>
      </w:pPr>
    </w:p>
    <w:p w14:paraId="5D7A92DB" w14:textId="77777777" w:rsidR="00307662" w:rsidRPr="00EA6CB1" w:rsidRDefault="00307662" w:rsidP="00917E9F">
      <w:pPr>
        <w:spacing w:line="336" w:lineRule="auto"/>
        <w:rPr>
          <w:sz w:val="26"/>
          <w:szCs w:val="26"/>
        </w:rPr>
      </w:pPr>
    </w:p>
    <w:p w14:paraId="7DCD445A" w14:textId="77777777" w:rsidR="00307662" w:rsidRPr="00EA6CB1" w:rsidRDefault="00307662" w:rsidP="00917E9F">
      <w:pPr>
        <w:spacing w:line="336" w:lineRule="auto"/>
        <w:rPr>
          <w:sz w:val="26"/>
          <w:szCs w:val="26"/>
        </w:rPr>
      </w:pPr>
    </w:p>
    <w:p w14:paraId="785D3D9C" w14:textId="77777777" w:rsidR="00307662" w:rsidRPr="00EA6CB1" w:rsidRDefault="00307662" w:rsidP="00917E9F">
      <w:pPr>
        <w:spacing w:line="336" w:lineRule="auto"/>
        <w:rPr>
          <w:sz w:val="26"/>
          <w:szCs w:val="26"/>
        </w:rPr>
      </w:pPr>
    </w:p>
    <w:p w14:paraId="078ED426" w14:textId="77777777" w:rsidR="00307662" w:rsidRPr="00EA6CB1" w:rsidRDefault="00307662" w:rsidP="00917E9F">
      <w:pPr>
        <w:spacing w:line="336" w:lineRule="auto"/>
        <w:rPr>
          <w:sz w:val="26"/>
          <w:szCs w:val="26"/>
        </w:rPr>
      </w:pPr>
    </w:p>
    <w:p w14:paraId="55488F7F" w14:textId="77777777" w:rsidR="00307662" w:rsidRPr="00EA6CB1" w:rsidRDefault="00307662" w:rsidP="00917E9F">
      <w:pPr>
        <w:spacing w:line="336" w:lineRule="auto"/>
        <w:rPr>
          <w:sz w:val="26"/>
          <w:szCs w:val="26"/>
        </w:rPr>
      </w:pPr>
    </w:p>
    <w:p w14:paraId="34E179A3" w14:textId="77777777" w:rsidR="00307662" w:rsidRPr="00EA6CB1" w:rsidRDefault="00307662" w:rsidP="00917E9F">
      <w:pPr>
        <w:spacing w:line="336" w:lineRule="auto"/>
        <w:rPr>
          <w:sz w:val="26"/>
          <w:szCs w:val="26"/>
        </w:rPr>
      </w:pPr>
    </w:p>
    <w:p w14:paraId="06182C3C" w14:textId="77777777" w:rsidR="00307662" w:rsidRPr="00EA6CB1" w:rsidRDefault="00307662" w:rsidP="00917E9F">
      <w:pPr>
        <w:spacing w:line="336" w:lineRule="auto"/>
        <w:rPr>
          <w:sz w:val="26"/>
          <w:szCs w:val="26"/>
        </w:rPr>
      </w:pPr>
    </w:p>
    <w:p w14:paraId="4FF7001C" w14:textId="77777777" w:rsidR="00307662" w:rsidRPr="00EA6CB1" w:rsidRDefault="00307662" w:rsidP="00917E9F">
      <w:pPr>
        <w:spacing w:line="336" w:lineRule="auto"/>
        <w:rPr>
          <w:sz w:val="26"/>
          <w:szCs w:val="26"/>
        </w:rPr>
      </w:pPr>
    </w:p>
    <w:p w14:paraId="4C627FC1" w14:textId="77777777" w:rsidR="00307662" w:rsidRPr="00EA6CB1" w:rsidRDefault="00307662" w:rsidP="00917E9F">
      <w:pPr>
        <w:spacing w:line="336" w:lineRule="auto"/>
        <w:rPr>
          <w:sz w:val="26"/>
          <w:szCs w:val="26"/>
        </w:rPr>
      </w:pPr>
    </w:p>
    <w:p w14:paraId="64BAB253" w14:textId="77777777" w:rsidR="00307662" w:rsidRPr="00EA6CB1" w:rsidRDefault="00307662" w:rsidP="00917E9F">
      <w:pPr>
        <w:spacing w:line="336" w:lineRule="auto"/>
        <w:rPr>
          <w:sz w:val="26"/>
          <w:szCs w:val="26"/>
        </w:rPr>
      </w:pPr>
    </w:p>
    <w:p w14:paraId="2B6C9BE0" w14:textId="77777777" w:rsidR="00307662" w:rsidRPr="00EA6CB1" w:rsidRDefault="00307662" w:rsidP="00917E9F">
      <w:pPr>
        <w:spacing w:line="336" w:lineRule="auto"/>
        <w:rPr>
          <w:sz w:val="26"/>
          <w:szCs w:val="26"/>
        </w:rPr>
      </w:pPr>
    </w:p>
    <w:p w14:paraId="62A24E8A" w14:textId="77777777" w:rsidR="00307662" w:rsidRPr="00EA6CB1" w:rsidRDefault="00307662" w:rsidP="00917E9F">
      <w:pPr>
        <w:spacing w:line="336" w:lineRule="auto"/>
        <w:rPr>
          <w:sz w:val="26"/>
          <w:szCs w:val="26"/>
        </w:rPr>
      </w:pPr>
    </w:p>
    <w:p w14:paraId="0C31FF45" w14:textId="77777777" w:rsidR="00307662" w:rsidRPr="00EA6CB1" w:rsidRDefault="00307662" w:rsidP="00917E9F">
      <w:pPr>
        <w:spacing w:line="336" w:lineRule="auto"/>
        <w:rPr>
          <w:sz w:val="26"/>
          <w:szCs w:val="26"/>
        </w:rPr>
      </w:pPr>
    </w:p>
    <w:p w14:paraId="6777BA43" w14:textId="77777777" w:rsidR="00307662" w:rsidRPr="00EA6CB1" w:rsidRDefault="00307662" w:rsidP="00917E9F">
      <w:pPr>
        <w:spacing w:line="336" w:lineRule="auto"/>
        <w:rPr>
          <w:sz w:val="26"/>
          <w:szCs w:val="26"/>
        </w:rPr>
      </w:pPr>
    </w:p>
    <w:p w14:paraId="32D37E0D" w14:textId="77777777" w:rsidR="00307662" w:rsidRPr="00EA6CB1" w:rsidRDefault="00307662" w:rsidP="00917E9F">
      <w:pPr>
        <w:spacing w:line="336" w:lineRule="auto"/>
        <w:rPr>
          <w:sz w:val="26"/>
          <w:szCs w:val="26"/>
        </w:rPr>
      </w:pPr>
    </w:p>
    <w:p w14:paraId="5172D5B8" w14:textId="77777777" w:rsidR="00307662" w:rsidRPr="00EA6CB1" w:rsidRDefault="00307662" w:rsidP="00917E9F">
      <w:pPr>
        <w:spacing w:line="336" w:lineRule="auto"/>
        <w:rPr>
          <w:sz w:val="26"/>
          <w:szCs w:val="26"/>
        </w:rPr>
      </w:pPr>
    </w:p>
    <w:p w14:paraId="7F2D31A7" w14:textId="77777777" w:rsidR="00307662" w:rsidRPr="00EA6CB1" w:rsidRDefault="00307662" w:rsidP="00917E9F">
      <w:pPr>
        <w:spacing w:line="336" w:lineRule="auto"/>
        <w:rPr>
          <w:sz w:val="26"/>
          <w:szCs w:val="26"/>
        </w:rPr>
      </w:pPr>
    </w:p>
    <w:p w14:paraId="13B006B1" w14:textId="77777777" w:rsidR="00307662" w:rsidRPr="00EA6CB1" w:rsidRDefault="00307662" w:rsidP="00917E9F">
      <w:pPr>
        <w:spacing w:line="336" w:lineRule="auto"/>
        <w:rPr>
          <w:sz w:val="26"/>
          <w:szCs w:val="26"/>
        </w:rPr>
      </w:pPr>
    </w:p>
    <w:p w14:paraId="05BC0D72" w14:textId="77777777" w:rsidR="00307662" w:rsidRPr="00EA6CB1" w:rsidRDefault="00307662" w:rsidP="00917E9F">
      <w:pPr>
        <w:spacing w:line="336" w:lineRule="auto"/>
        <w:rPr>
          <w:sz w:val="26"/>
          <w:szCs w:val="26"/>
        </w:rPr>
      </w:pPr>
    </w:p>
    <w:p w14:paraId="624D01E4" w14:textId="77777777" w:rsidR="00307662" w:rsidRPr="00EA6CB1" w:rsidRDefault="00307662" w:rsidP="00917E9F">
      <w:pPr>
        <w:spacing w:line="336" w:lineRule="auto"/>
        <w:rPr>
          <w:sz w:val="26"/>
          <w:szCs w:val="26"/>
        </w:rPr>
      </w:pPr>
    </w:p>
    <w:p w14:paraId="0CC6022C" w14:textId="77777777" w:rsidR="00307662" w:rsidRPr="00EA6CB1" w:rsidRDefault="00307662" w:rsidP="00917E9F">
      <w:pPr>
        <w:spacing w:line="336" w:lineRule="auto"/>
        <w:rPr>
          <w:sz w:val="26"/>
          <w:szCs w:val="26"/>
        </w:rPr>
      </w:pPr>
    </w:p>
    <w:p w14:paraId="22937172" w14:textId="77777777" w:rsidR="00307662" w:rsidRPr="00EA6CB1" w:rsidRDefault="00307662" w:rsidP="00917E9F">
      <w:pPr>
        <w:spacing w:line="336" w:lineRule="auto"/>
        <w:rPr>
          <w:sz w:val="26"/>
          <w:szCs w:val="26"/>
        </w:rPr>
      </w:pPr>
    </w:p>
    <w:p w14:paraId="6BBE727B" w14:textId="77777777" w:rsidR="00307662" w:rsidRPr="00EA6CB1" w:rsidRDefault="00307662" w:rsidP="00917E9F">
      <w:pPr>
        <w:spacing w:line="336" w:lineRule="auto"/>
        <w:rPr>
          <w:sz w:val="26"/>
          <w:szCs w:val="26"/>
        </w:rPr>
      </w:pPr>
    </w:p>
    <w:p w14:paraId="55A2DFC5" w14:textId="77777777" w:rsidR="00307662" w:rsidRPr="00EA6CB1" w:rsidRDefault="00307662" w:rsidP="00917E9F">
      <w:pPr>
        <w:spacing w:line="336" w:lineRule="auto"/>
        <w:rPr>
          <w:sz w:val="26"/>
          <w:szCs w:val="26"/>
        </w:rPr>
      </w:pPr>
    </w:p>
    <w:p w14:paraId="7CB65974" w14:textId="77777777" w:rsidR="00307662" w:rsidRPr="00EA6CB1" w:rsidRDefault="00307662" w:rsidP="00917E9F">
      <w:pPr>
        <w:spacing w:line="336" w:lineRule="auto"/>
        <w:rPr>
          <w:sz w:val="26"/>
          <w:szCs w:val="26"/>
        </w:rPr>
      </w:pPr>
    </w:p>
    <w:p w14:paraId="21006F40" w14:textId="77777777" w:rsidR="00307662" w:rsidRPr="00EA6CB1" w:rsidRDefault="00307662" w:rsidP="00917E9F">
      <w:pPr>
        <w:spacing w:line="336" w:lineRule="auto"/>
        <w:rPr>
          <w:sz w:val="26"/>
          <w:szCs w:val="26"/>
        </w:rPr>
      </w:pPr>
    </w:p>
    <w:p w14:paraId="32B62320" w14:textId="77777777" w:rsidR="00307662" w:rsidRPr="00EA6CB1" w:rsidRDefault="00307662" w:rsidP="00917E9F">
      <w:pPr>
        <w:spacing w:line="336" w:lineRule="auto"/>
        <w:rPr>
          <w:sz w:val="26"/>
          <w:szCs w:val="26"/>
        </w:rPr>
      </w:pPr>
    </w:p>
    <w:p w14:paraId="2DAB6F91" w14:textId="77777777" w:rsidR="00307662" w:rsidRPr="00EA6CB1" w:rsidRDefault="00307662" w:rsidP="00917E9F">
      <w:pPr>
        <w:spacing w:line="336" w:lineRule="auto"/>
        <w:rPr>
          <w:sz w:val="26"/>
          <w:szCs w:val="26"/>
        </w:rPr>
      </w:pPr>
    </w:p>
    <w:p w14:paraId="0916846A" w14:textId="77777777" w:rsidR="00307662" w:rsidRPr="00EA6CB1" w:rsidRDefault="00307662" w:rsidP="00917E9F">
      <w:pPr>
        <w:spacing w:line="336" w:lineRule="auto"/>
        <w:rPr>
          <w:sz w:val="26"/>
          <w:szCs w:val="26"/>
        </w:rPr>
      </w:pPr>
    </w:p>
    <w:p w14:paraId="385029DF" w14:textId="04BA3160" w:rsidR="00307662" w:rsidRPr="00EA6CB1" w:rsidRDefault="00307662" w:rsidP="00917E9F">
      <w:pPr>
        <w:spacing w:line="336" w:lineRule="auto"/>
        <w:rPr>
          <w:sz w:val="26"/>
          <w:szCs w:val="26"/>
        </w:rPr>
      </w:pPr>
    </w:p>
    <w:p w14:paraId="7604DACE" w14:textId="334B141D" w:rsidR="00015F42" w:rsidRPr="00EA6CB1" w:rsidRDefault="00015F42" w:rsidP="00917E9F">
      <w:pPr>
        <w:spacing w:line="336" w:lineRule="auto"/>
        <w:rPr>
          <w:sz w:val="26"/>
          <w:szCs w:val="26"/>
        </w:rPr>
      </w:pPr>
    </w:p>
    <w:p w14:paraId="624F5900" w14:textId="1916453F" w:rsidR="00015F42" w:rsidRPr="00EA6CB1" w:rsidRDefault="00015F42" w:rsidP="00917E9F">
      <w:pPr>
        <w:spacing w:line="336" w:lineRule="auto"/>
        <w:rPr>
          <w:sz w:val="26"/>
          <w:szCs w:val="26"/>
        </w:rPr>
      </w:pPr>
    </w:p>
    <w:p w14:paraId="066B391D" w14:textId="5A7ABBFD" w:rsidR="00015F42" w:rsidRPr="00EA6CB1" w:rsidRDefault="00015F42" w:rsidP="00917E9F">
      <w:pPr>
        <w:spacing w:line="336" w:lineRule="auto"/>
        <w:rPr>
          <w:sz w:val="26"/>
          <w:szCs w:val="26"/>
        </w:rPr>
      </w:pPr>
    </w:p>
    <w:p w14:paraId="318ACA6D" w14:textId="3484988E" w:rsidR="00015F42" w:rsidRPr="00EA6CB1" w:rsidRDefault="00015F42" w:rsidP="00917E9F">
      <w:pPr>
        <w:spacing w:line="336" w:lineRule="auto"/>
        <w:rPr>
          <w:sz w:val="26"/>
          <w:szCs w:val="26"/>
        </w:rPr>
      </w:pPr>
    </w:p>
    <w:p w14:paraId="5DDD5B12" w14:textId="0FFBB96D" w:rsidR="00015F42" w:rsidRPr="00EA6CB1" w:rsidRDefault="00015F42" w:rsidP="00917E9F">
      <w:pPr>
        <w:spacing w:line="336" w:lineRule="auto"/>
        <w:rPr>
          <w:sz w:val="26"/>
          <w:szCs w:val="26"/>
        </w:rPr>
      </w:pPr>
    </w:p>
    <w:p w14:paraId="4705560D" w14:textId="32C30731" w:rsidR="00015F42" w:rsidRPr="00EA6CB1" w:rsidRDefault="00015F42" w:rsidP="00917E9F">
      <w:pPr>
        <w:spacing w:line="336" w:lineRule="auto"/>
        <w:rPr>
          <w:sz w:val="26"/>
          <w:szCs w:val="26"/>
        </w:rPr>
      </w:pPr>
    </w:p>
    <w:p w14:paraId="7EF7ADCD" w14:textId="7ED38ADA" w:rsidR="00015F42" w:rsidRPr="00EA6CB1" w:rsidRDefault="00015F42" w:rsidP="00917E9F">
      <w:pPr>
        <w:spacing w:line="336" w:lineRule="auto"/>
        <w:rPr>
          <w:sz w:val="26"/>
          <w:szCs w:val="26"/>
        </w:rPr>
      </w:pPr>
    </w:p>
    <w:p w14:paraId="1482D74B" w14:textId="77777777" w:rsidR="00015F42" w:rsidRPr="00EA6CB1" w:rsidRDefault="00015F42" w:rsidP="00917E9F">
      <w:pPr>
        <w:spacing w:line="336" w:lineRule="auto"/>
        <w:rPr>
          <w:sz w:val="26"/>
          <w:szCs w:val="26"/>
        </w:rPr>
      </w:pPr>
    </w:p>
    <w:p w14:paraId="32AC16C1" w14:textId="77777777" w:rsidR="00307662" w:rsidRPr="00EA6CB1" w:rsidRDefault="00307662" w:rsidP="00917E9F">
      <w:pPr>
        <w:spacing w:line="336" w:lineRule="auto"/>
        <w:rPr>
          <w:sz w:val="26"/>
          <w:szCs w:val="26"/>
        </w:rPr>
      </w:pPr>
    </w:p>
    <w:p w14:paraId="361D90DE" w14:textId="1F23CE90" w:rsidR="00DC105D" w:rsidRPr="00EA6CB1" w:rsidRDefault="00654325" w:rsidP="00265E12">
      <w:pPr>
        <w:pStyle w:val="Heading1"/>
        <w:rPr>
          <w:rFonts w:ascii="Times New Roman" w:hAnsi="Times New Roman"/>
          <w:w w:val="100"/>
          <w:sz w:val="26"/>
          <w:szCs w:val="26"/>
        </w:rPr>
      </w:pPr>
      <w:bookmarkStart w:id="117" w:name="_Toc425266289"/>
      <w:bookmarkStart w:id="118" w:name="_Toc443567331"/>
      <w:bookmarkStart w:id="119" w:name="_Toc488848564"/>
      <w:bookmarkStart w:id="120" w:name="_Toc527033318"/>
      <w:bookmarkEnd w:id="98"/>
      <w:bookmarkEnd w:id="99"/>
      <w:bookmarkEnd w:id="100"/>
      <w:r w:rsidRPr="00EA6CB1">
        <w:rPr>
          <w:rFonts w:ascii="Times New Roman" w:hAnsi="Times New Roman"/>
          <w:w w:val="100"/>
          <w:sz w:val="26"/>
          <w:szCs w:val="26"/>
        </w:rPr>
        <w:t xml:space="preserve">PHẠM VI </w:t>
      </w:r>
      <w:r w:rsidR="00DC105D" w:rsidRPr="00EA6CB1">
        <w:rPr>
          <w:rFonts w:ascii="Times New Roman" w:hAnsi="Times New Roman"/>
          <w:w w:val="100"/>
          <w:sz w:val="26"/>
          <w:szCs w:val="26"/>
        </w:rPr>
        <w:t xml:space="preserve">CUNG CẤP </w:t>
      </w:r>
      <w:bookmarkEnd w:id="117"/>
      <w:r w:rsidR="00F65F4E" w:rsidRPr="00EA6CB1">
        <w:rPr>
          <w:rFonts w:ascii="Times New Roman" w:hAnsi="Times New Roman"/>
          <w:w w:val="100"/>
          <w:sz w:val="26"/>
          <w:szCs w:val="26"/>
        </w:rPr>
        <w:t xml:space="preserve">VÀ </w:t>
      </w:r>
      <w:bookmarkEnd w:id="118"/>
      <w:bookmarkEnd w:id="119"/>
      <w:r w:rsidR="00224EA8" w:rsidRPr="00EA6CB1">
        <w:rPr>
          <w:rFonts w:ascii="Times New Roman" w:hAnsi="Times New Roman"/>
          <w:w w:val="100"/>
          <w:sz w:val="26"/>
          <w:szCs w:val="26"/>
        </w:rPr>
        <w:t>TIẾN ĐỘ THỰC HIỆN</w:t>
      </w:r>
      <w:r w:rsidR="006A51DD" w:rsidRPr="00EA6CB1">
        <w:rPr>
          <w:rFonts w:ascii="Times New Roman" w:hAnsi="Times New Roman"/>
          <w:w w:val="100"/>
          <w:sz w:val="26"/>
          <w:szCs w:val="26"/>
        </w:rPr>
        <w:t xml:space="preserve"> VÀ THỜI GIAN BẢO HÀNH SẢN PHẨM</w:t>
      </w:r>
      <w:bookmarkEnd w:id="120"/>
    </w:p>
    <w:p w14:paraId="47EEB700" w14:textId="77777777" w:rsidR="008706B8" w:rsidRPr="00EA6CB1" w:rsidRDefault="008706B8" w:rsidP="00917E9F">
      <w:pPr>
        <w:pStyle w:val="Head1"/>
        <w:spacing w:line="336" w:lineRule="auto"/>
        <w:rPr>
          <w:sz w:val="26"/>
          <w:szCs w:val="26"/>
        </w:rPr>
      </w:pPr>
      <w:bookmarkStart w:id="121" w:name="_Toc425266290"/>
      <w:bookmarkStart w:id="122" w:name="_Toc443567332"/>
      <w:r w:rsidRPr="00EA6CB1">
        <w:rPr>
          <w:sz w:val="26"/>
          <w:szCs w:val="26"/>
        </w:rPr>
        <w:t>Bao gồm:</w:t>
      </w:r>
    </w:p>
    <w:p w14:paraId="2BEF5358" w14:textId="1B979967" w:rsidR="008706B8" w:rsidRPr="00EA6CB1" w:rsidRDefault="008706B8" w:rsidP="00917E9F">
      <w:pPr>
        <w:pStyle w:val="Head1"/>
        <w:numPr>
          <w:ilvl w:val="0"/>
          <w:numId w:val="17"/>
        </w:numPr>
        <w:spacing w:line="336" w:lineRule="auto"/>
        <w:rPr>
          <w:sz w:val="26"/>
          <w:szCs w:val="26"/>
          <w:u w:val="none"/>
        </w:rPr>
      </w:pPr>
      <w:r w:rsidRPr="00EA6CB1">
        <w:rPr>
          <w:sz w:val="26"/>
          <w:szCs w:val="26"/>
          <w:u w:val="none"/>
        </w:rPr>
        <w:t>Mục 1</w:t>
      </w:r>
      <w:r w:rsidR="00015F42" w:rsidRPr="00EA6CB1">
        <w:rPr>
          <w:sz w:val="26"/>
          <w:szCs w:val="26"/>
          <w:u w:val="none"/>
        </w:rPr>
        <w:t>9</w:t>
      </w:r>
      <w:r w:rsidRPr="00EA6CB1">
        <w:rPr>
          <w:sz w:val="26"/>
          <w:szCs w:val="26"/>
          <w:u w:val="none"/>
        </w:rPr>
        <w:t>. Phạm vi cung cấp hàng hóa và dịch vụ</w:t>
      </w:r>
    </w:p>
    <w:p w14:paraId="68499EDE" w14:textId="372BEEE8" w:rsidR="008706B8" w:rsidRPr="00EA6CB1" w:rsidRDefault="008706B8" w:rsidP="00917E9F">
      <w:pPr>
        <w:pStyle w:val="Head1"/>
        <w:numPr>
          <w:ilvl w:val="0"/>
          <w:numId w:val="17"/>
        </w:numPr>
        <w:spacing w:line="336" w:lineRule="auto"/>
        <w:rPr>
          <w:sz w:val="26"/>
          <w:szCs w:val="26"/>
          <w:u w:val="none"/>
        </w:rPr>
      </w:pPr>
      <w:r w:rsidRPr="00EA6CB1">
        <w:rPr>
          <w:sz w:val="26"/>
          <w:szCs w:val="26"/>
          <w:u w:val="none"/>
        </w:rPr>
        <w:t xml:space="preserve">Mục </w:t>
      </w:r>
      <w:r w:rsidR="00015F42" w:rsidRPr="00EA6CB1">
        <w:rPr>
          <w:sz w:val="26"/>
          <w:szCs w:val="26"/>
          <w:u w:val="none"/>
        </w:rPr>
        <w:t>20</w:t>
      </w:r>
      <w:r w:rsidRPr="00EA6CB1">
        <w:rPr>
          <w:sz w:val="26"/>
          <w:szCs w:val="26"/>
          <w:u w:val="none"/>
        </w:rPr>
        <w:t xml:space="preserve">. </w:t>
      </w:r>
      <w:r w:rsidR="00AB3922" w:rsidRPr="00EA6CB1">
        <w:rPr>
          <w:sz w:val="26"/>
          <w:szCs w:val="26"/>
          <w:u w:val="none"/>
        </w:rPr>
        <w:t>Thời gian bảo hành sản phẩm</w:t>
      </w:r>
    </w:p>
    <w:p w14:paraId="77648871" w14:textId="3E4666CE" w:rsidR="00AB3922" w:rsidRPr="00EA6CB1" w:rsidRDefault="00D90E4B" w:rsidP="00917E9F">
      <w:pPr>
        <w:pStyle w:val="Head1"/>
        <w:numPr>
          <w:ilvl w:val="0"/>
          <w:numId w:val="17"/>
        </w:numPr>
        <w:spacing w:line="336" w:lineRule="auto"/>
        <w:rPr>
          <w:sz w:val="26"/>
          <w:szCs w:val="26"/>
          <w:u w:val="none"/>
        </w:rPr>
      </w:pPr>
      <w:r w:rsidRPr="00EA6CB1">
        <w:rPr>
          <w:sz w:val="26"/>
          <w:szCs w:val="26"/>
          <w:u w:val="none"/>
        </w:rPr>
        <w:t xml:space="preserve">Mục </w:t>
      </w:r>
      <w:r w:rsidR="00015F42" w:rsidRPr="00EA6CB1">
        <w:rPr>
          <w:sz w:val="26"/>
          <w:szCs w:val="26"/>
          <w:u w:val="none"/>
        </w:rPr>
        <w:t>21</w:t>
      </w:r>
      <w:r w:rsidR="00AB3922" w:rsidRPr="00EA6CB1">
        <w:rPr>
          <w:sz w:val="26"/>
          <w:szCs w:val="26"/>
          <w:u w:val="none"/>
        </w:rPr>
        <w:t>. Biện pháp tổ chức cung cấp, lắp đặt và tiến độ</w:t>
      </w:r>
    </w:p>
    <w:p w14:paraId="7AE7B207" w14:textId="4A0DE812" w:rsidR="003C1FD4" w:rsidRPr="00EA6CB1" w:rsidRDefault="003C1FD4" w:rsidP="00917E9F">
      <w:pPr>
        <w:spacing w:line="336" w:lineRule="auto"/>
        <w:rPr>
          <w:sz w:val="26"/>
          <w:szCs w:val="26"/>
          <w:lang w:eastAsia="ja-JP"/>
        </w:rPr>
      </w:pPr>
    </w:p>
    <w:p w14:paraId="128CD222" w14:textId="67A3FB75" w:rsidR="003C1FD4" w:rsidRPr="00EA6CB1" w:rsidRDefault="003C1FD4" w:rsidP="00917E9F">
      <w:pPr>
        <w:spacing w:line="336" w:lineRule="auto"/>
        <w:rPr>
          <w:sz w:val="26"/>
          <w:szCs w:val="26"/>
          <w:lang w:eastAsia="ja-JP"/>
        </w:rPr>
      </w:pPr>
    </w:p>
    <w:p w14:paraId="18F2A979" w14:textId="0BDE0F48" w:rsidR="003C1FD4" w:rsidRPr="00EA6CB1" w:rsidRDefault="003C1FD4" w:rsidP="00917E9F">
      <w:pPr>
        <w:spacing w:line="336" w:lineRule="auto"/>
        <w:rPr>
          <w:sz w:val="26"/>
          <w:szCs w:val="26"/>
          <w:lang w:eastAsia="ja-JP"/>
        </w:rPr>
      </w:pPr>
    </w:p>
    <w:p w14:paraId="60FD00E4" w14:textId="01AE238B" w:rsidR="003C1FD4" w:rsidRPr="00EA6CB1" w:rsidRDefault="003C1FD4" w:rsidP="00917E9F">
      <w:pPr>
        <w:spacing w:line="336" w:lineRule="auto"/>
        <w:rPr>
          <w:sz w:val="26"/>
          <w:szCs w:val="26"/>
          <w:lang w:eastAsia="ja-JP"/>
        </w:rPr>
      </w:pPr>
    </w:p>
    <w:p w14:paraId="10964C16" w14:textId="448D5592" w:rsidR="003C1FD4" w:rsidRPr="00EA6CB1" w:rsidRDefault="003C1FD4" w:rsidP="00917E9F">
      <w:pPr>
        <w:spacing w:line="336" w:lineRule="auto"/>
        <w:rPr>
          <w:sz w:val="26"/>
          <w:szCs w:val="26"/>
          <w:lang w:eastAsia="ja-JP"/>
        </w:rPr>
      </w:pPr>
    </w:p>
    <w:p w14:paraId="7D188A44" w14:textId="4011DBFE" w:rsidR="003C1FD4" w:rsidRPr="00EA6CB1" w:rsidRDefault="003C1FD4" w:rsidP="00917E9F">
      <w:pPr>
        <w:spacing w:line="336" w:lineRule="auto"/>
        <w:rPr>
          <w:sz w:val="26"/>
          <w:szCs w:val="26"/>
          <w:lang w:eastAsia="ja-JP"/>
        </w:rPr>
      </w:pPr>
    </w:p>
    <w:p w14:paraId="08318135" w14:textId="3245B257" w:rsidR="003C1FD4" w:rsidRPr="00EA6CB1" w:rsidRDefault="003C1FD4" w:rsidP="00917E9F">
      <w:pPr>
        <w:spacing w:line="336" w:lineRule="auto"/>
        <w:rPr>
          <w:sz w:val="26"/>
          <w:szCs w:val="26"/>
          <w:lang w:eastAsia="ja-JP"/>
        </w:rPr>
      </w:pPr>
    </w:p>
    <w:p w14:paraId="36D77F95" w14:textId="64D6DA0A" w:rsidR="003C1FD4" w:rsidRPr="00EA6CB1" w:rsidRDefault="003C1FD4" w:rsidP="00917E9F">
      <w:pPr>
        <w:spacing w:line="336" w:lineRule="auto"/>
        <w:rPr>
          <w:sz w:val="26"/>
          <w:szCs w:val="26"/>
          <w:lang w:eastAsia="ja-JP"/>
        </w:rPr>
      </w:pPr>
    </w:p>
    <w:p w14:paraId="21778B2D" w14:textId="3B6C5B2E" w:rsidR="003C1FD4" w:rsidRPr="00EA6CB1" w:rsidRDefault="003C1FD4" w:rsidP="00917E9F">
      <w:pPr>
        <w:spacing w:line="336" w:lineRule="auto"/>
        <w:rPr>
          <w:sz w:val="26"/>
          <w:szCs w:val="26"/>
          <w:lang w:eastAsia="ja-JP"/>
        </w:rPr>
      </w:pPr>
    </w:p>
    <w:p w14:paraId="46F2D9FD" w14:textId="4E1DFD1E" w:rsidR="003C1FD4" w:rsidRPr="00EA6CB1" w:rsidRDefault="003C1FD4" w:rsidP="00917E9F">
      <w:pPr>
        <w:spacing w:line="336" w:lineRule="auto"/>
        <w:rPr>
          <w:sz w:val="26"/>
          <w:szCs w:val="26"/>
          <w:lang w:eastAsia="ja-JP"/>
        </w:rPr>
      </w:pPr>
    </w:p>
    <w:p w14:paraId="6F844089" w14:textId="27A60E8B" w:rsidR="003C1FD4" w:rsidRPr="00EA6CB1" w:rsidRDefault="003C1FD4" w:rsidP="00917E9F">
      <w:pPr>
        <w:spacing w:line="336" w:lineRule="auto"/>
        <w:rPr>
          <w:sz w:val="26"/>
          <w:szCs w:val="26"/>
          <w:lang w:eastAsia="ja-JP"/>
        </w:rPr>
      </w:pPr>
    </w:p>
    <w:p w14:paraId="2888B700" w14:textId="2B492B4F" w:rsidR="003C1FD4" w:rsidRPr="00EA6CB1" w:rsidRDefault="003C1FD4" w:rsidP="00917E9F">
      <w:pPr>
        <w:spacing w:line="336" w:lineRule="auto"/>
        <w:rPr>
          <w:sz w:val="26"/>
          <w:szCs w:val="26"/>
          <w:lang w:eastAsia="ja-JP"/>
        </w:rPr>
      </w:pPr>
    </w:p>
    <w:p w14:paraId="310F3BE9" w14:textId="03D1372D" w:rsidR="003C1FD4" w:rsidRPr="00EA6CB1" w:rsidRDefault="003C1FD4" w:rsidP="00917E9F">
      <w:pPr>
        <w:spacing w:line="336" w:lineRule="auto"/>
        <w:rPr>
          <w:sz w:val="26"/>
          <w:szCs w:val="26"/>
          <w:lang w:eastAsia="ja-JP"/>
        </w:rPr>
      </w:pPr>
    </w:p>
    <w:p w14:paraId="0C3E6AE1" w14:textId="4DFC4499" w:rsidR="003C1FD4" w:rsidRPr="00EA6CB1" w:rsidRDefault="003C1FD4" w:rsidP="00917E9F">
      <w:pPr>
        <w:spacing w:line="336" w:lineRule="auto"/>
        <w:rPr>
          <w:sz w:val="26"/>
          <w:szCs w:val="26"/>
          <w:lang w:eastAsia="ja-JP"/>
        </w:rPr>
      </w:pPr>
    </w:p>
    <w:p w14:paraId="61E07CC5" w14:textId="30FAC590" w:rsidR="003C1FD4" w:rsidRPr="00EA6CB1" w:rsidRDefault="003C1FD4" w:rsidP="00917E9F">
      <w:pPr>
        <w:spacing w:line="336" w:lineRule="auto"/>
        <w:rPr>
          <w:sz w:val="26"/>
          <w:szCs w:val="26"/>
          <w:lang w:eastAsia="ja-JP"/>
        </w:rPr>
      </w:pPr>
    </w:p>
    <w:p w14:paraId="1F79FBA2" w14:textId="301A98BC" w:rsidR="003C1FD4" w:rsidRPr="00EA6CB1" w:rsidRDefault="003C1FD4" w:rsidP="00917E9F">
      <w:pPr>
        <w:spacing w:line="336" w:lineRule="auto"/>
        <w:rPr>
          <w:sz w:val="26"/>
          <w:szCs w:val="26"/>
          <w:lang w:eastAsia="ja-JP"/>
        </w:rPr>
      </w:pPr>
    </w:p>
    <w:p w14:paraId="07622257" w14:textId="48A77E93" w:rsidR="003C1FD4" w:rsidRPr="00EA6CB1" w:rsidRDefault="003C1FD4" w:rsidP="00917E9F">
      <w:pPr>
        <w:spacing w:line="336" w:lineRule="auto"/>
        <w:rPr>
          <w:sz w:val="26"/>
          <w:szCs w:val="26"/>
          <w:lang w:eastAsia="ja-JP"/>
        </w:rPr>
      </w:pPr>
    </w:p>
    <w:p w14:paraId="5CAF9EFF" w14:textId="6CE8F38F" w:rsidR="003C1FD4" w:rsidRPr="00EA6CB1" w:rsidRDefault="003C1FD4" w:rsidP="00917E9F">
      <w:pPr>
        <w:spacing w:line="336" w:lineRule="auto"/>
        <w:rPr>
          <w:sz w:val="26"/>
          <w:szCs w:val="26"/>
          <w:lang w:eastAsia="ja-JP"/>
        </w:rPr>
      </w:pPr>
    </w:p>
    <w:p w14:paraId="3FD4B454" w14:textId="38F138A6" w:rsidR="003C1FD4" w:rsidRPr="00EA6CB1" w:rsidRDefault="003C1FD4" w:rsidP="00917E9F">
      <w:pPr>
        <w:spacing w:line="336" w:lineRule="auto"/>
        <w:rPr>
          <w:sz w:val="26"/>
          <w:szCs w:val="26"/>
          <w:lang w:eastAsia="ja-JP"/>
        </w:rPr>
      </w:pPr>
    </w:p>
    <w:p w14:paraId="191706FB" w14:textId="33CB4D6D" w:rsidR="003C1FD4" w:rsidRPr="00EA6CB1" w:rsidRDefault="003C1FD4" w:rsidP="00917E9F">
      <w:pPr>
        <w:spacing w:line="336" w:lineRule="auto"/>
        <w:rPr>
          <w:sz w:val="26"/>
          <w:szCs w:val="26"/>
          <w:lang w:eastAsia="ja-JP"/>
        </w:rPr>
      </w:pPr>
    </w:p>
    <w:p w14:paraId="1966243E" w14:textId="01D792F0" w:rsidR="003C1FD4" w:rsidRPr="00EA6CB1" w:rsidRDefault="003C1FD4" w:rsidP="00917E9F">
      <w:pPr>
        <w:spacing w:line="336" w:lineRule="auto"/>
        <w:rPr>
          <w:sz w:val="26"/>
          <w:szCs w:val="26"/>
          <w:lang w:eastAsia="ja-JP"/>
        </w:rPr>
      </w:pPr>
    </w:p>
    <w:p w14:paraId="462CBAF5" w14:textId="3BFDCEF5" w:rsidR="003C1FD4" w:rsidRPr="00EA6CB1" w:rsidRDefault="003C1FD4" w:rsidP="00917E9F">
      <w:pPr>
        <w:spacing w:line="336" w:lineRule="auto"/>
        <w:rPr>
          <w:sz w:val="26"/>
          <w:szCs w:val="26"/>
          <w:lang w:eastAsia="ja-JP"/>
        </w:rPr>
      </w:pPr>
    </w:p>
    <w:p w14:paraId="12F95E28" w14:textId="458500AE" w:rsidR="003C1FD4" w:rsidRPr="00EA6CB1" w:rsidRDefault="003C1FD4" w:rsidP="00917E9F">
      <w:pPr>
        <w:spacing w:line="336" w:lineRule="auto"/>
        <w:rPr>
          <w:sz w:val="26"/>
          <w:szCs w:val="26"/>
          <w:lang w:eastAsia="ja-JP"/>
        </w:rPr>
      </w:pPr>
    </w:p>
    <w:p w14:paraId="1A77F179" w14:textId="3F0D4731" w:rsidR="003C1FD4" w:rsidRPr="00EA6CB1" w:rsidRDefault="003C1FD4" w:rsidP="00917E9F">
      <w:pPr>
        <w:spacing w:line="336" w:lineRule="auto"/>
        <w:rPr>
          <w:sz w:val="26"/>
          <w:szCs w:val="26"/>
          <w:lang w:eastAsia="ja-JP"/>
        </w:rPr>
      </w:pPr>
    </w:p>
    <w:p w14:paraId="7B70E628" w14:textId="4F71548B" w:rsidR="003C1FD4" w:rsidRPr="00EA6CB1" w:rsidRDefault="003C1FD4" w:rsidP="00917E9F">
      <w:pPr>
        <w:spacing w:line="336" w:lineRule="auto"/>
        <w:rPr>
          <w:sz w:val="26"/>
          <w:szCs w:val="26"/>
          <w:lang w:eastAsia="ja-JP"/>
        </w:rPr>
      </w:pPr>
    </w:p>
    <w:p w14:paraId="49C54A63" w14:textId="77777777" w:rsidR="006A51DD" w:rsidRPr="00EA6CB1" w:rsidRDefault="006A51DD" w:rsidP="00917E9F">
      <w:pPr>
        <w:spacing w:line="336" w:lineRule="auto"/>
        <w:rPr>
          <w:sz w:val="26"/>
          <w:szCs w:val="26"/>
          <w:lang w:eastAsia="ja-JP"/>
        </w:rPr>
      </w:pPr>
    </w:p>
    <w:p w14:paraId="274B608D" w14:textId="20F32743" w:rsidR="00DC105D" w:rsidRPr="00EA6CB1" w:rsidRDefault="00B407B5" w:rsidP="00917E9F">
      <w:pPr>
        <w:pStyle w:val="Heading2"/>
        <w:spacing w:line="336" w:lineRule="auto"/>
        <w:rPr>
          <w:sz w:val="26"/>
          <w:szCs w:val="26"/>
        </w:rPr>
      </w:pPr>
      <w:bookmarkStart w:id="123" w:name="_Toc488848565"/>
      <w:bookmarkStart w:id="124" w:name="_Toc527033319"/>
      <w:r w:rsidRPr="00EA6CB1">
        <w:rPr>
          <w:sz w:val="26"/>
          <w:szCs w:val="26"/>
        </w:rPr>
        <w:t>Phạm vi cung cấp</w:t>
      </w:r>
      <w:r w:rsidR="008706B8" w:rsidRPr="00EA6CB1">
        <w:rPr>
          <w:sz w:val="26"/>
          <w:szCs w:val="26"/>
        </w:rPr>
        <w:t xml:space="preserve"> h</w:t>
      </w:r>
      <w:bookmarkEnd w:id="121"/>
      <w:bookmarkEnd w:id="122"/>
      <w:bookmarkEnd w:id="123"/>
      <w:r w:rsidR="008706B8" w:rsidRPr="00EA6CB1">
        <w:rPr>
          <w:sz w:val="26"/>
          <w:szCs w:val="26"/>
        </w:rPr>
        <w:t>àng hóa và dịch vụ</w:t>
      </w:r>
      <w:bookmarkEnd w:id="124"/>
    </w:p>
    <w:p w14:paraId="416D25A7" w14:textId="3FB07C78" w:rsidR="00504CBD" w:rsidRPr="00EA6CB1" w:rsidRDefault="00A54AEB" w:rsidP="00917E9F">
      <w:pPr>
        <w:pStyle w:val="Tieudechung"/>
        <w:spacing w:line="336" w:lineRule="auto"/>
        <w:rPr>
          <w:sz w:val="26"/>
          <w:szCs w:val="26"/>
        </w:rPr>
      </w:pPr>
      <w:r w:rsidRPr="00EA6CB1">
        <w:rPr>
          <w:sz w:val="26"/>
          <w:szCs w:val="26"/>
        </w:rPr>
        <w:t xml:space="preserve">Ngày: </w:t>
      </w:r>
      <w:r w:rsidR="00EA6CB1">
        <w:rPr>
          <w:sz w:val="26"/>
          <w:szCs w:val="26"/>
        </w:rPr>
        <w:t>08 tháng 09 năm 2020</w:t>
      </w:r>
    </w:p>
    <w:p w14:paraId="134A4692" w14:textId="4FA54D9E" w:rsidR="00504CBD" w:rsidRPr="00EA6CB1" w:rsidRDefault="00E643EC" w:rsidP="00917E9F">
      <w:pPr>
        <w:pStyle w:val="Tieudechung"/>
        <w:spacing w:line="336" w:lineRule="auto"/>
        <w:rPr>
          <w:sz w:val="26"/>
          <w:szCs w:val="26"/>
        </w:rPr>
      </w:pPr>
      <w:r w:rsidRPr="00EA6CB1">
        <w:rPr>
          <w:sz w:val="26"/>
          <w:szCs w:val="26"/>
        </w:rPr>
        <w:t xml:space="preserve">Tên gói thầu: </w:t>
      </w:r>
      <w:r w:rsidR="00EA6CB1">
        <w:rPr>
          <w:sz w:val="26"/>
          <w:szCs w:val="26"/>
        </w:rPr>
        <w:t>Mua sắm trang thiết bị, phần mềm và sửa chữa nhỏ công trình</w:t>
      </w:r>
      <w:r w:rsidRPr="00EA6CB1">
        <w:rPr>
          <w:sz w:val="26"/>
          <w:szCs w:val="26"/>
        </w:rPr>
        <w:t>.</w:t>
      </w:r>
    </w:p>
    <w:p w14:paraId="23820CC8" w14:textId="1AA4CB65" w:rsidR="00504CBD" w:rsidRPr="00EA6CB1" w:rsidRDefault="00E643EC" w:rsidP="00917E9F">
      <w:pPr>
        <w:pStyle w:val="Tieudechung"/>
        <w:spacing w:line="336" w:lineRule="auto"/>
        <w:rPr>
          <w:sz w:val="26"/>
          <w:szCs w:val="26"/>
        </w:rPr>
      </w:pPr>
      <w:r w:rsidRPr="00EA6CB1">
        <w:rPr>
          <w:sz w:val="26"/>
          <w:szCs w:val="26"/>
        </w:rPr>
        <w:t xml:space="preserve">Tên dự án: </w:t>
      </w:r>
      <w:r w:rsidR="00EA6CB1">
        <w:rPr>
          <w:sz w:val="26"/>
          <w:szCs w:val="26"/>
        </w:rPr>
        <w:t>Nâng cao năng lực về cơ sở vật chất và hạ tầng công nghệ thông tin trong khuôn khổ Chương trình ETEP tại Trường Đại học Sư phạm Hà Nội</w:t>
      </w:r>
      <w:r w:rsidRPr="00EA6CB1">
        <w:rPr>
          <w:sz w:val="26"/>
          <w:szCs w:val="26"/>
        </w:rPr>
        <w:t>.</w:t>
      </w:r>
    </w:p>
    <w:p w14:paraId="4F3121E8" w14:textId="525D46C6" w:rsidR="00504CBD" w:rsidRPr="00EA6CB1" w:rsidRDefault="00027A15" w:rsidP="00917E9F">
      <w:pPr>
        <w:pStyle w:val="Tieudechung"/>
        <w:spacing w:line="336" w:lineRule="auto"/>
        <w:rPr>
          <w:sz w:val="26"/>
          <w:szCs w:val="26"/>
        </w:rPr>
      </w:pPr>
      <w:r w:rsidRPr="00EA6CB1">
        <w:rPr>
          <w:sz w:val="26"/>
          <w:szCs w:val="26"/>
        </w:rPr>
        <w:t xml:space="preserve">Kính gửi: </w:t>
      </w:r>
      <w:r w:rsidR="00EA6CB1">
        <w:rPr>
          <w:b/>
          <w:sz w:val="26"/>
          <w:szCs w:val="26"/>
        </w:rPr>
        <w:t>Trường Đại học Sư phạm Hà Nội</w:t>
      </w:r>
    </w:p>
    <w:p w14:paraId="5EFE6E21" w14:textId="1054664C" w:rsidR="00DC105D" w:rsidRPr="00EA6CB1" w:rsidRDefault="00DC105D" w:rsidP="00917E9F">
      <w:pPr>
        <w:spacing w:line="336" w:lineRule="auto"/>
        <w:ind w:firstLine="720"/>
        <w:rPr>
          <w:sz w:val="26"/>
          <w:szCs w:val="26"/>
        </w:rPr>
      </w:pPr>
      <w:r w:rsidRPr="00EA6CB1">
        <w:rPr>
          <w:sz w:val="26"/>
          <w:szCs w:val="26"/>
        </w:rPr>
        <w:t xml:space="preserve">Sau khi nghiên cứu hồ sơ mời thầu </w:t>
      </w:r>
      <w:r w:rsidR="00B407B5" w:rsidRPr="00EA6CB1">
        <w:rPr>
          <w:sz w:val="26"/>
          <w:szCs w:val="26"/>
        </w:rPr>
        <w:t xml:space="preserve">Gói thầu </w:t>
      </w:r>
      <w:r w:rsidR="00C35DC1" w:rsidRPr="00EA6CB1">
        <w:rPr>
          <w:b/>
          <w:sz w:val="26"/>
          <w:szCs w:val="26"/>
        </w:rPr>
        <w:t xml:space="preserve">“ </w:t>
      </w:r>
      <w:r w:rsidR="00EA6CB1">
        <w:rPr>
          <w:b/>
          <w:sz w:val="26"/>
          <w:szCs w:val="26"/>
        </w:rPr>
        <w:t>Mua sắm trang thiết bị, phần mềm và sửa chữa nhỏ công trình</w:t>
      </w:r>
      <w:r w:rsidR="00C35DC1" w:rsidRPr="00EA6CB1">
        <w:rPr>
          <w:b/>
          <w:sz w:val="26"/>
          <w:szCs w:val="26"/>
        </w:rPr>
        <w:t xml:space="preserve"> ”</w:t>
      </w:r>
      <w:r w:rsidR="00B407B5" w:rsidRPr="00EA6CB1">
        <w:rPr>
          <w:sz w:val="26"/>
          <w:szCs w:val="26"/>
        </w:rPr>
        <w:t xml:space="preserve"> </w:t>
      </w:r>
      <w:r w:rsidR="00D27264" w:rsidRPr="00EA6CB1">
        <w:rPr>
          <w:sz w:val="26"/>
          <w:szCs w:val="26"/>
        </w:rPr>
        <w:t>thuộc dự án “</w:t>
      </w:r>
      <w:r w:rsidR="00EA6CB1">
        <w:rPr>
          <w:b/>
          <w:sz w:val="26"/>
          <w:szCs w:val="26"/>
        </w:rPr>
        <w:t xml:space="preserve">Nâng cao năng lực về cơ sở vật chất và hạ tầng công nghệ thông tin trong khuôn khổ Chương trình ETEP tại </w:t>
      </w:r>
      <w:r w:rsidR="00EA6CB1">
        <w:rPr>
          <w:b/>
          <w:sz w:val="26"/>
          <w:szCs w:val="26"/>
        </w:rPr>
        <w:lastRenderedPageBreak/>
        <w:t>Trường Đại học Sư phạm Hà Nội</w:t>
      </w:r>
      <w:r w:rsidR="00B407B5" w:rsidRPr="00EA6CB1">
        <w:rPr>
          <w:sz w:val="26"/>
          <w:szCs w:val="26"/>
        </w:rPr>
        <w:t>”</w:t>
      </w:r>
      <w:r w:rsidRPr="00EA6CB1">
        <w:rPr>
          <w:b/>
          <w:sz w:val="26"/>
          <w:szCs w:val="26"/>
        </w:rPr>
        <w:t xml:space="preserve"> </w:t>
      </w:r>
      <w:r w:rsidRPr="00EA6CB1">
        <w:rPr>
          <w:sz w:val="26"/>
          <w:szCs w:val="26"/>
        </w:rPr>
        <w:t xml:space="preserve">mà chúng tôi đã nhận được, </w:t>
      </w:r>
      <w:r w:rsidR="00224EA8" w:rsidRPr="00EA6CB1">
        <w:rPr>
          <w:sz w:val="26"/>
          <w:szCs w:val="26"/>
        </w:rPr>
        <w:t>C</w:t>
      </w:r>
      <w:r w:rsidRPr="00EA6CB1">
        <w:rPr>
          <w:sz w:val="26"/>
          <w:szCs w:val="26"/>
        </w:rPr>
        <w:t xml:space="preserve">húng tôi - </w:t>
      </w:r>
      <w:r w:rsidR="00850EA0" w:rsidRPr="00EA6CB1">
        <w:rPr>
          <w:sz w:val="26"/>
          <w:szCs w:val="26"/>
        </w:rPr>
        <w:t xml:space="preserve">Nhà thầu liên danh </w:t>
      </w:r>
      <w:r w:rsidR="00C6014B">
        <w:rPr>
          <w:sz w:val="26"/>
          <w:szCs w:val="26"/>
        </w:rPr>
        <w:t>NETCOM – TINH VÂN - VIKING</w:t>
      </w:r>
      <w:r w:rsidRPr="00EA6CB1">
        <w:rPr>
          <w:sz w:val="26"/>
          <w:szCs w:val="26"/>
        </w:rPr>
        <w:t xml:space="preserve"> </w:t>
      </w:r>
      <w:r w:rsidR="00663FC5" w:rsidRPr="00EA6CB1">
        <w:rPr>
          <w:sz w:val="26"/>
          <w:szCs w:val="26"/>
        </w:rPr>
        <w:t xml:space="preserve">cam kết </w:t>
      </w:r>
      <w:r w:rsidR="00B407B5" w:rsidRPr="00EA6CB1">
        <w:rPr>
          <w:sz w:val="26"/>
          <w:szCs w:val="26"/>
        </w:rPr>
        <w:t xml:space="preserve">cung cấp đầy đủ hàng hóa theo yêu cầu của HSMT </w:t>
      </w:r>
      <w:r w:rsidR="00224EA8" w:rsidRPr="00EA6CB1">
        <w:rPr>
          <w:b/>
          <w:i/>
          <w:sz w:val="26"/>
          <w:szCs w:val="26"/>
        </w:rPr>
        <w:t>(</w:t>
      </w:r>
      <w:r w:rsidR="00663FC5" w:rsidRPr="00EA6CB1">
        <w:rPr>
          <w:b/>
          <w:i/>
          <w:sz w:val="26"/>
          <w:szCs w:val="26"/>
        </w:rPr>
        <w:t>Danh mục hàng hóa cung cấp kèm theo ngày sau trang này )</w:t>
      </w:r>
    </w:p>
    <w:p w14:paraId="61D3C5B9" w14:textId="77777777" w:rsidR="00DC105D" w:rsidRPr="00EA6CB1" w:rsidRDefault="00DC105D" w:rsidP="00917E9F">
      <w:pPr>
        <w:spacing w:line="336" w:lineRule="auto"/>
        <w:ind w:firstLine="720"/>
        <w:rPr>
          <w:sz w:val="26"/>
          <w:szCs w:val="26"/>
        </w:rPr>
      </w:pPr>
      <w:r w:rsidRPr="00EA6CB1">
        <w:rPr>
          <w:sz w:val="26"/>
          <w:szCs w:val="26"/>
        </w:rPr>
        <w:t>Công ty TNHH Máy tính NÉT cam kết cung cấp hàng hóa thiết bị</w:t>
      </w:r>
      <w:r w:rsidR="00A45357" w:rsidRPr="00EA6CB1">
        <w:rPr>
          <w:sz w:val="26"/>
          <w:szCs w:val="26"/>
        </w:rPr>
        <w:t xml:space="preserve"> </w:t>
      </w:r>
      <w:r w:rsidRPr="00EA6CB1">
        <w:rPr>
          <w:sz w:val="26"/>
          <w:szCs w:val="26"/>
        </w:rPr>
        <w:t xml:space="preserve">cho gói thầu với </w:t>
      </w:r>
      <w:r w:rsidR="00EC3619" w:rsidRPr="00EA6CB1">
        <w:rPr>
          <w:sz w:val="26"/>
          <w:szCs w:val="26"/>
        </w:rPr>
        <w:t>phạm vi</w:t>
      </w:r>
      <w:r w:rsidRPr="00EA6CB1">
        <w:rPr>
          <w:sz w:val="26"/>
          <w:szCs w:val="26"/>
        </w:rPr>
        <w:t xml:space="preserve"> đúng như nội dung trên.</w:t>
      </w:r>
    </w:p>
    <w:p w14:paraId="14552CF7" w14:textId="7CAF88A0" w:rsidR="00DC105D" w:rsidRPr="00EA6CB1" w:rsidRDefault="00DC105D" w:rsidP="00917E9F">
      <w:pPr>
        <w:spacing w:line="336" w:lineRule="auto"/>
        <w:rPr>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59"/>
      </w:tblGrid>
      <w:tr w:rsidR="00504CBD" w:rsidRPr="00EA6CB1" w14:paraId="2F962584" w14:textId="77777777" w:rsidTr="00592663">
        <w:tc>
          <w:tcPr>
            <w:tcW w:w="4785" w:type="dxa"/>
          </w:tcPr>
          <w:p w14:paraId="45FCB9C1" w14:textId="77777777" w:rsidR="00504CBD" w:rsidRPr="00EA6CB1" w:rsidRDefault="00504CBD" w:rsidP="00917E9F">
            <w:pPr>
              <w:pStyle w:val="Chuky"/>
              <w:spacing w:line="336" w:lineRule="auto"/>
              <w:rPr>
                <w:rFonts w:ascii="Times New Roman" w:hAnsi="Times New Roman"/>
                <w:sz w:val="26"/>
                <w:szCs w:val="26"/>
              </w:rPr>
            </w:pPr>
          </w:p>
        </w:tc>
        <w:tc>
          <w:tcPr>
            <w:tcW w:w="4786" w:type="dxa"/>
          </w:tcPr>
          <w:p w14:paraId="492AF391" w14:textId="74C45E71" w:rsidR="00166F80" w:rsidRPr="00EA6CB1" w:rsidRDefault="00C51CE5" w:rsidP="00166F80">
            <w:pPr>
              <w:pStyle w:val="Chuky"/>
              <w:rPr>
                <w:rFonts w:ascii="Times New Roman" w:hAnsi="Times New Roman"/>
                <w:sz w:val="26"/>
                <w:szCs w:val="26"/>
              </w:rPr>
            </w:pPr>
            <w:r w:rsidRPr="00EA6CB1">
              <w:rPr>
                <w:rFonts w:ascii="Times New Roman" w:hAnsi="Times New Roman"/>
                <w:sz w:val="26"/>
                <w:szCs w:val="26"/>
              </w:rPr>
              <w:t>Đại diện hợp pháp của nhà thầu liên danh</w:t>
            </w:r>
          </w:p>
          <w:p w14:paraId="0FCECB2F" w14:textId="472FB8EB" w:rsidR="00166F80" w:rsidRPr="00EA6CB1" w:rsidRDefault="00850EA0" w:rsidP="00166F80">
            <w:pPr>
              <w:pStyle w:val="Chuky"/>
              <w:rPr>
                <w:rFonts w:ascii="Times New Roman" w:hAnsi="Times New Roman"/>
                <w:sz w:val="26"/>
                <w:szCs w:val="26"/>
              </w:rPr>
            </w:pPr>
            <w:r w:rsidRPr="00EA6CB1">
              <w:rPr>
                <w:rFonts w:ascii="Times New Roman" w:hAnsi="Times New Roman"/>
                <w:sz w:val="26"/>
                <w:szCs w:val="26"/>
              </w:rPr>
              <w:t>GIÁM ĐỐC LIÊN DANH</w:t>
            </w:r>
          </w:p>
          <w:p w14:paraId="0B5584D2" w14:textId="578023D6" w:rsidR="00166F80" w:rsidRPr="00EA6CB1" w:rsidRDefault="001472F3" w:rsidP="00166F80">
            <w:pPr>
              <w:pStyle w:val="Chuky"/>
              <w:rPr>
                <w:rFonts w:ascii="Times New Roman" w:hAnsi="Times New Roman"/>
                <w:sz w:val="26"/>
                <w:szCs w:val="26"/>
                <w:lang w:val="vi-VN"/>
              </w:rPr>
            </w:pPr>
            <w:r w:rsidRPr="00EA6CB1">
              <w:rPr>
                <w:rFonts w:ascii="Times New Roman" w:hAnsi="Times New Roman"/>
                <w:sz w:val="26"/>
                <w:szCs w:val="26"/>
                <w:lang w:val="vi-VN"/>
              </w:rPr>
              <w:t xml:space="preserve">  </w:t>
            </w:r>
          </w:p>
          <w:p w14:paraId="6AD52F59" w14:textId="77777777" w:rsidR="00166F80" w:rsidRPr="00EA6CB1" w:rsidRDefault="00166F80" w:rsidP="00166F80">
            <w:pPr>
              <w:pStyle w:val="Chuky"/>
              <w:rPr>
                <w:rFonts w:ascii="Times New Roman" w:hAnsi="Times New Roman"/>
                <w:sz w:val="26"/>
                <w:szCs w:val="26"/>
              </w:rPr>
            </w:pPr>
            <w:r w:rsidRPr="00EA6CB1">
              <w:rPr>
                <w:rFonts w:ascii="Times New Roman" w:hAnsi="Times New Roman"/>
                <w:sz w:val="26"/>
                <w:szCs w:val="26"/>
              </w:rPr>
              <w:t xml:space="preserve"> </w:t>
            </w:r>
          </w:p>
          <w:p w14:paraId="0F8658FA" w14:textId="77777777" w:rsidR="00166F80" w:rsidRPr="00EA6CB1" w:rsidRDefault="00166F80" w:rsidP="00166F80">
            <w:pPr>
              <w:pStyle w:val="Chuky"/>
              <w:rPr>
                <w:rFonts w:ascii="Times New Roman" w:hAnsi="Times New Roman"/>
                <w:sz w:val="26"/>
                <w:szCs w:val="26"/>
              </w:rPr>
            </w:pPr>
          </w:p>
          <w:p w14:paraId="30103B2C" w14:textId="77777777" w:rsidR="00166F80" w:rsidRPr="00EA6CB1" w:rsidRDefault="00166F80" w:rsidP="00166F80">
            <w:pPr>
              <w:pStyle w:val="Chuky"/>
              <w:rPr>
                <w:rFonts w:ascii="Times New Roman" w:hAnsi="Times New Roman"/>
                <w:sz w:val="26"/>
                <w:szCs w:val="26"/>
              </w:rPr>
            </w:pPr>
          </w:p>
          <w:p w14:paraId="79BAE458" w14:textId="77777777" w:rsidR="00166F80" w:rsidRPr="00EA6CB1" w:rsidRDefault="00166F80" w:rsidP="00166F80">
            <w:pPr>
              <w:pStyle w:val="Chuky"/>
              <w:rPr>
                <w:rFonts w:ascii="Times New Roman" w:hAnsi="Times New Roman"/>
                <w:sz w:val="26"/>
                <w:szCs w:val="26"/>
              </w:rPr>
            </w:pPr>
          </w:p>
          <w:p w14:paraId="11D6EA40" w14:textId="77777777" w:rsidR="00166F80" w:rsidRPr="00EA6CB1" w:rsidRDefault="00166F80" w:rsidP="00166F80">
            <w:pPr>
              <w:pStyle w:val="Chuky"/>
              <w:rPr>
                <w:rFonts w:ascii="Times New Roman" w:hAnsi="Times New Roman"/>
                <w:sz w:val="26"/>
                <w:szCs w:val="26"/>
              </w:rPr>
            </w:pPr>
          </w:p>
          <w:p w14:paraId="3B4DB7EF" w14:textId="4EB63566" w:rsidR="009B65E6" w:rsidRPr="00EA6CB1" w:rsidRDefault="00166F80" w:rsidP="00166F80">
            <w:pPr>
              <w:pStyle w:val="Chuky"/>
              <w:spacing w:line="336" w:lineRule="auto"/>
              <w:rPr>
                <w:rFonts w:ascii="Times New Roman" w:hAnsi="Times New Roman"/>
                <w:sz w:val="26"/>
                <w:szCs w:val="26"/>
              </w:rPr>
            </w:pPr>
            <w:r w:rsidRPr="00EA6CB1">
              <w:rPr>
                <w:rFonts w:ascii="Times New Roman" w:hAnsi="Times New Roman"/>
                <w:sz w:val="26"/>
                <w:szCs w:val="26"/>
              </w:rPr>
              <w:t xml:space="preserve"> </w:t>
            </w:r>
            <w:r w:rsidR="001472F3" w:rsidRPr="00EA6CB1">
              <w:rPr>
                <w:rFonts w:ascii="Times New Roman" w:hAnsi="Times New Roman"/>
                <w:sz w:val="26"/>
                <w:szCs w:val="26"/>
              </w:rPr>
              <w:t xml:space="preserve">  Trịnh Lê Nam</w:t>
            </w:r>
          </w:p>
        </w:tc>
      </w:tr>
    </w:tbl>
    <w:p w14:paraId="0BF9EF4A" w14:textId="186255E8" w:rsidR="00DC105D" w:rsidRPr="00EA6CB1" w:rsidRDefault="00DC105D" w:rsidP="00917E9F">
      <w:pPr>
        <w:spacing w:line="336" w:lineRule="auto"/>
        <w:rPr>
          <w:sz w:val="26"/>
          <w:szCs w:val="26"/>
        </w:rPr>
      </w:pPr>
    </w:p>
    <w:p w14:paraId="0F8660DA" w14:textId="32F64704" w:rsidR="006A51DD" w:rsidRPr="00EA6CB1" w:rsidRDefault="006A51DD" w:rsidP="00917E9F">
      <w:pPr>
        <w:spacing w:line="336" w:lineRule="auto"/>
        <w:rPr>
          <w:sz w:val="26"/>
          <w:szCs w:val="26"/>
        </w:rPr>
      </w:pPr>
    </w:p>
    <w:p w14:paraId="2D0F3899" w14:textId="453EFD1C" w:rsidR="006A51DD" w:rsidRPr="00EA6CB1" w:rsidRDefault="006A51DD" w:rsidP="00917E9F">
      <w:pPr>
        <w:spacing w:line="336" w:lineRule="auto"/>
        <w:rPr>
          <w:sz w:val="26"/>
          <w:szCs w:val="26"/>
        </w:rPr>
      </w:pPr>
    </w:p>
    <w:p w14:paraId="1C80E8CD" w14:textId="3F96FF0C" w:rsidR="006A51DD" w:rsidRPr="00EA6CB1" w:rsidRDefault="006A51DD" w:rsidP="00917E9F">
      <w:pPr>
        <w:spacing w:line="336" w:lineRule="auto"/>
        <w:rPr>
          <w:sz w:val="26"/>
          <w:szCs w:val="26"/>
        </w:rPr>
      </w:pPr>
    </w:p>
    <w:p w14:paraId="1EC34514" w14:textId="6799CD5D" w:rsidR="006A51DD" w:rsidRPr="00EA6CB1" w:rsidRDefault="006A51DD" w:rsidP="00917E9F">
      <w:pPr>
        <w:spacing w:line="336" w:lineRule="auto"/>
        <w:rPr>
          <w:sz w:val="26"/>
          <w:szCs w:val="26"/>
        </w:rPr>
      </w:pPr>
    </w:p>
    <w:p w14:paraId="126855CF" w14:textId="63425681" w:rsidR="006A51DD" w:rsidRPr="00EA6CB1" w:rsidRDefault="006A51DD" w:rsidP="00917E9F">
      <w:pPr>
        <w:spacing w:line="336" w:lineRule="auto"/>
        <w:rPr>
          <w:sz w:val="26"/>
          <w:szCs w:val="26"/>
        </w:rPr>
      </w:pPr>
    </w:p>
    <w:p w14:paraId="02FD800A" w14:textId="2089CAA5" w:rsidR="006A51DD" w:rsidRPr="00EA6CB1" w:rsidRDefault="006A51DD" w:rsidP="00917E9F">
      <w:pPr>
        <w:spacing w:line="336" w:lineRule="auto"/>
        <w:rPr>
          <w:sz w:val="26"/>
          <w:szCs w:val="26"/>
        </w:rPr>
      </w:pPr>
    </w:p>
    <w:p w14:paraId="612FCFA4" w14:textId="7550D014" w:rsidR="006A51DD" w:rsidRPr="00EA6CB1" w:rsidRDefault="006A51DD" w:rsidP="00917E9F">
      <w:pPr>
        <w:spacing w:line="336" w:lineRule="auto"/>
        <w:rPr>
          <w:sz w:val="26"/>
          <w:szCs w:val="26"/>
        </w:rPr>
      </w:pPr>
    </w:p>
    <w:p w14:paraId="384B7698" w14:textId="1349E26C" w:rsidR="006A51DD" w:rsidRPr="00EA6CB1" w:rsidRDefault="006A51DD" w:rsidP="00917E9F">
      <w:pPr>
        <w:spacing w:line="336" w:lineRule="auto"/>
        <w:rPr>
          <w:sz w:val="26"/>
          <w:szCs w:val="26"/>
        </w:rPr>
      </w:pPr>
    </w:p>
    <w:p w14:paraId="032B1558" w14:textId="77777777" w:rsidR="007E2DD6" w:rsidRPr="00EA6CB1" w:rsidRDefault="007E2DD6" w:rsidP="00917E9F">
      <w:pPr>
        <w:spacing w:line="336" w:lineRule="auto"/>
        <w:rPr>
          <w:sz w:val="26"/>
          <w:szCs w:val="26"/>
        </w:rPr>
      </w:pPr>
    </w:p>
    <w:p w14:paraId="7154697D" w14:textId="7D6B463E" w:rsidR="006A51DD" w:rsidRPr="00EA6CB1" w:rsidRDefault="006A51DD" w:rsidP="00917E9F">
      <w:pPr>
        <w:spacing w:line="336" w:lineRule="auto"/>
        <w:rPr>
          <w:sz w:val="26"/>
          <w:szCs w:val="26"/>
        </w:rPr>
      </w:pPr>
    </w:p>
    <w:p w14:paraId="17311724" w14:textId="77777777" w:rsidR="0046236F" w:rsidRPr="00EA6CB1" w:rsidRDefault="0046236F" w:rsidP="00917E9F">
      <w:pPr>
        <w:spacing w:line="336" w:lineRule="auto"/>
        <w:rPr>
          <w:sz w:val="26"/>
          <w:szCs w:val="26"/>
        </w:rPr>
      </w:pPr>
    </w:p>
    <w:p w14:paraId="51518922" w14:textId="77777777" w:rsidR="0046236F" w:rsidRPr="00EA6CB1" w:rsidRDefault="0046236F" w:rsidP="00917E9F">
      <w:pPr>
        <w:spacing w:line="336" w:lineRule="auto"/>
        <w:rPr>
          <w:sz w:val="26"/>
          <w:szCs w:val="26"/>
        </w:rPr>
      </w:pPr>
    </w:p>
    <w:p w14:paraId="4006BB03" w14:textId="77777777" w:rsidR="0046236F" w:rsidRPr="00EA6CB1" w:rsidRDefault="0046236F" w:rsidP="00917E9F">
      <w:pPr>
        <w:spacing w:line="336" w:lineRule="auto"/>
        <w:rPr>
          <w:sz w:val="26"/>
          <w:szCs w:val="26"/>
        </w:rPr>
      </w:pPr>
    </w:p>
    <w:p w14:paraId="1772BE46" w14:textId="73048E07" w:rsidR="006A51DD" w:rsidRPr="00EA6CB1" w:rsidRDefault="00AC4B66" w:rsidP="00917E9F">
      <w:pPr>
        <w:spacing w:line="336" w:lineRule="auto"/>
        <w:jc w:val="center"/>
        <w:rPr>
          <w:b/>
          <w:sz w:val="26"/>
          <w:szCs w:val="26"/>
        </w:rPr>
      </w:pPr>
      <w:r w:rsidRPr="00EA6CB1">
        <w:rPr>
          <w:b/>
          <w:sz w:val="26"/>
          <w:szCs w:val="26"/>
        </w:rPr>
        <w:t>BẢNG TỔNG HỢP PHẠM VI CUNG CẤP</w:t>
      </w:r>
    </w:p>
    <w:p w14:paraId="10C9A4D9" w14:textId="1F5F7842" w:rsidR="00AC4B66" w:rsidRPr="00EA6CB1" w:rsidRDefault="00E643EC" w:rsidP="00917E9F">
      <w:pPr>
        <w:spacing w:line="336" w:lineRule="auto"/>
        <w:rPr>
          <w:b/>
          <w:sz w:val="26"/>
          <w:szCs w:val="26"/>
        </w:rPr>
      </w:pPr>
      <w:r w:rsidRPr="00EA6CB1">
        <w:rPr>
          <w:sz w:val="26"/>
          <w:szCs w:val="26"/>
        </w:rPr>
        <w:t xml:space="preserve">Tên gói thầu: </w:t>
      </w:r>
      <w:r w:rsidR="00EA6CB1">
        <w:rPr>
          <w:sz w:val="26"/>
          <w:szCs w:val="26"/>
        </w:rPr>
        <w:t>Mua sắm trang thiết bị, phần mềm và sửa chữa nhỏ công trình</w:t>
      </w:r>
      <w:r w:rsidRPr="00EA6CB1">
        <w:rPr>
          <w:sz w:val="26"/>
          <w:szCs w:val="26"/>
        </w:rPr>
        <w:t>.</w:t>
      </w:r>
    </w:p>
    <w:p w14:paraId="08383801" w14:textId="78E39356" w:rsidR="00AC4B66" w:rsidRPr="00EA6CB1" w:rsidRDefault="00E643EC" w:rsidP="00917E9F">
      <w:pPr>
        <w:spacing w:line="336" w:lineRule="auto"/>
        <w:rPr>
          <w:b/>
          <w:sz w:val="26"/>
          <w:szCs w:val="26"/>
        </w:rPr>
      </w:pPr>
      <w:r w:rsidRPr="00EA6CB1">
        <w:rPr>
          <w:sz w:val="26"/>
          <w:szCs w:val="26"/>
        </w:rPr>
        <w:lastRenderedPageBreak/>
        <w:t xml:space="preserve">Tên dự án: </w:t>
      </w:r>
      <w:r w:rsidR="00EA6CB1">
        <w:rPr>
          <w:sz w:val="26"/>
          <w:szCs w:val="26"/>
        </w:rPr>
        <w:t>Nâng cao năng lực về cơ sở vật chất và hạ tầng công nghệ thông tin trong khuôn khổ Chương trình ETEP tại Trường Đại học Sư phạm Hà Nội</w:t>
      </w:r>
      <w:r w:rsidRPr="00EA6CB1">
        <w:rPr>
          <w:sz w:val="26"/>
          <w:szCs w:val="26"/>
        </w:rPr>
        <w:t>.</w:t>
      </w:r>
    </w:p>
    <w:p w14:paraId="36F0D7A7" w14:textId="0D24BFA6" w:rsidR="00AC4B66" w:rsidRPr="00EA6CB1" w:rsidRDefault="00AC4B66" w:rsidP="00917E9F">
      <w:pPr>
        <w:spacing w:line="336" w:lineRule="auto"/>
        <w:rPr>
          <w:b/>
          <w:sz w:val="26"/>
          <w:szCs w:val="26"/>
        </w:rPr>
      </w:pPr>
      <w:r w:rsidRPr="00EA6CB1">
        <w:rPr>
          <w:sz w:val="26"/>
          <w:szCs w:val="26"/>
        </w:rPr>
        <w:t xml:space="preserve">Chủ đầu tư: </w:t>
      </w:r>
      <w:r w:rsidR="00EA6CB1">
        <w:rPr>
          <w:b/>
          <w:sz w:val="26"/>
          <w:szCs w:val="26"/>
        </w:rPr>
        <w:t>Trường Đại học Sư phạm Hà Nội</w:t>
      </w:r>
    </w:p>
    <w:p w14:paraId="09C1C5F4" w14:textId="77777777" w:rsidR="00892B87" w:rsidRPr="00EA6CB1" w:rsidRDefault="00892B87" w:rsidP="00917E9F">
      <w:pPr>
        <w:spacing w:line="336" w:lineRule="auto"/>
        <w:rPr>
          <w:b/>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64"/>
      </w:tblGrid>
      <w:tr w:rsidR="00AC4B66" w:rsidRPr="00EA6CB1" w14:paraId="47BAE495" w14:textId="77777777" w:rsidTr="007E2DD6">
        <w:tc>
          <w:tcPr>
            <w:tcW w:w="4508" w:type="dxa"/>
          </w:tcPr>
          <w:p w14:paraId="797DCB79" w14:textId="77777777" w:rsidR="00AC4B66" w:rsidRPr="00EA6CB1" w:rsidRDefault="00AC4B66" w:rsidP="007E2DD6">
            <w:pPr>
              <w:pStyle w:val="Chuky"/>
              <w:spacing w:line="336" w:lineRule="auto"/>
              <w:jc w:val="both"/>
              <w:rPr>
                <w:rFonts w:ascii="Times New Roman" w:hAnsi="Times New Roman"/>
                <w:sz w:val="26"/>
                <w:szCs w:val="26"/>
              </w:rPr>
            </w:pPr>
          </w:p>
        </w:tc>
        <w:tc>
          <w:tcPr>
            <w:tcW w:w="4564" w:type="dxa"/>
          </w:tcPr>
          <w:p w14:paraId="2408B432" w14:textId="77777777" w:rsidR="00AC4B66" w:rsidRPr="00EA6CB1" w:rsidRDefault="00AC4B66" w:rsidP="00917E9F">
            <w:pPr>
              <w:pStyle w:val="Chuky"/>
              <w:spacing w:line="336" w:lineRule="auto"/>
              <w:rPr>
                <w:rFonts w:ascii="Times New Roman" w:hAnsi="Times New Roman"/>
                <w:sz w:val="26"/>
                <w:szCs w:val="26"/>
              </w:rPr>
            </w:pPr>
          </w:p>
          <w:p w14:paraId="7CF5A526" w14:textId="2CF373BE" w:rsidR="00166F80" w:rsidRPr="00EA6CB1" w:rsidRDefault="00C51CE5" w:rsidP="00166F80">
            <w:pPr>
              <w:pStyle w:val="Chuky"/>
              <w:rPr>
                <w:rFonts w:ascii="Times New Roman" w:hAnsi="Times New Roman"/>
                <w:sz w:val="26"/>
                <w:szCs w:val="26"/>
              </w:rPr>
            </w:pPr>
            <w:r w:rsidRPr="00EA6CB1">
              <w:rPr>
                <w:rFonts w:ascii="Times New Roman" w:hAnsi="Times New Roman"/>
                <w:sz w:val="26"/>
                <w:szCs w:val="26"/>
              </w:rPr>
              <w:t>Đại diện hợp pháp của nhà thầu liên danh</w:t>
            </w:r>
          </w:p>
          <w:p w14:paraId="76CD8B7A" w14:textId="06A55FAE" w:rsidR="00166F80" w:rsidRPr="00EA6CB1" w:rsidRDefault="00850EA0" w:rsidP="00166F80">
            <w:pPr>
              <w:pStyle w:val="Chuky"/>
              <w:rPr>
                <w:rFonts w:ascii="Times New Roman" w:hAnsi="Times New Roman"/>
                <w:sz w:val="26"/>
                <w:szCs w:val="26"/>
              </w:rPr>
            </w:pPr>
            <w:r w:rsidRPr="00EA6CB1">
              <w:rPr>
                <w:rFonts w:ascii="Times New Roman" w:hAnsi="Times New Roman"/>
                <w:sz w:val="26"/>
                <w:szCs w:val="26"/>
              </w:rPr>
              <w:t>GIÁM ĐỐC LIÊN DANH</w:t>
            </w:r>
          </w:p>
          <w:p w14:paraId="466CBE15" w14:textId="1269A18B" w:rsidR="00166F80" w:rsidRPr="00EA6CB1" w:rsidRDefault="001472F3" w:rsidP="00166F80">
            <w:pPr>
              <w:pStyle w:val="Chuky"/>
              <w:rPr>
                <w:rFonts w:ascii="Times New Roman" w:hAnsi="Times New Roman"/>
                <w:sz w:val="26"/>
                <w:szCs w:val="26"/>
                <w:lang w:val="vi-VN"/>
              </w:rPr>
            </w:pPr>
            <w:r w:rsidRPr="00EA6CB1">
              <w:rPr>
                <w:rFonts w:ascii="Times New Roman" w:hAnsi="Times New Roman"/>
                <w:sz w:val="26"/>
                <w:szCs w:val="26"/>
                <w:lang w:val="vi-VN"/>
              </w:rPr>
              <w:t xml:space="preserve">  </w:t>
            </w:r>
          </w:p>
          <w:p w14:paraId="54C501B8" w14:textId="77777777" w:rsidR="00166F80" w:rsidRPr="00EA6CB1" w:rsidRDefault="00166F80" w:rsidP="00166F80">
            <w:pPr>
              <w:pStyle w:val="Chuky"/>
              <w:rPr>
                <w:rFonts w:ascii="Times New Roman" w:hAnsi="Times New Roman"/>
                <w:sz w:val="26"/>
                <w:szCs w:val="26"/>
              </w:rPr>
            </w:pPr>
            <w:r w:rsidRPr="00EA6CB1">
              <w:rPr>
                <w:rFonts w:ascii="Times New Roman" w:hAnsi="Times New Roman"/>
                <w:sz w:val="26"/>
                <w:szCs w:val="26"/>
              </w:rPr>
              <w:t xml:space="preserve"> </w:t>
            </w:r>
          </w:p>
          <w:p w14:paraId="24DFE4BC" w14:textId="77777777" w:rsidR="00166F80" w:rsidRPr="00EA6CB1" w:rsidRDefault="00166F80" w:rsidP="00166F80">
            <w:pPr>
              <w:pStyle w:val="Chuky"/>
              <w:rPr>
                <w:rFonts w:ascii="Times New Roman" w:hAnsi="Times New Roman"/>
                <w:sz w:val="26"/>
                <w:szCs w:val="26"/>
              </w:rPr>
            </w:pPr>
          </w:p>
          <w:p w14:paraId="3C56C18F" w14:textId="77777777" w:rsidR="00166F80" w:rsidRPr="00EA6CB1" w:rsidRDefault="00166F80" w:rsidP="00166F80">
            <w:pPr>
              <w:pStyle w:val="Chuky"/>
              <w:rPr>
                <w:rFonts w:ascii="Times New Roman" w:hAnsi="Times New Roman"/>
                <w:sz w:val="26"/>
                <w:szCs w:val="26"/>
              </w:rPr>
            </w:pPr>
          </w:p>
          <w:p w14:paraId="674C6CCE" w14:textId="77777777" w:rsidR="00166F80" w:rsidRPr="00EA6CB1" w:rsidRDefault="00166F80" w:rsidP="00166F80">
            <w:pPr>
              <w:pStyle w:val="Chuky"/>
              <w:rPr>
                <w:rFonts w:ascii="Times New Roman" w:hAnsi="Times New Roman"/>
                <w:sz w:val="26"/>
                <w:szCs w:val="26"/>
              </w:rPr>
            </w:pPr>
          </w:p>
          <w:p w14:paraId="79F6FD37" w14:textId="77777777" w:rsidR="00166F80" w:rsidRPr="00EA6CB1" w:rsidRDefault="00166F80" w:rsidP="00166F80">
            <w:pPr>
              <w:pStyle w:val="Chuky"/>
              <w:rPr>
                <w:rFonts w:ascii="Times New Roman" w:hAnsi="Times New Roman"/>
                <w:sz w:val="26"/>
                <w:szCs w:val="26"/>
              </w:rPr>
            </w:pPr>
          </w:p>
          <w:p w14:paraId="7AA9309D" w14:textId="00B22233" w:rsidR="00166F80" w:rsidRPr="00EA6CB1" w:rsidRDefault="00166F80" w:rsidP="00166F80">
            <w:pPr>
              <w:pStyle w:val="Chuky"/>
              <w:spacing w:line="336" w:lineRule="auto"/>
              <w:rPr>
                <w:rFonts w:ascii="Times New Roman" w:hAnsi="Times New Roman"/>
                <w:sz w:val="26"/>
                <w:szCs w:val="26"/>
              </w:rPr>
            </w:pPr>
            <w:r w:rsidRPr="00EA6CB1">
              <w:rPr>
                <w:rFonts w:ascii="Times New Roman" w:hAnsi="Times New Roman"/>
                <w:sz w:val="26"/>
                <w:szCs w:val="26"/>
              </w:rPr>
              <w:t xml:space="preserve"> </w:t>
            </w:r>
            <w:r w:rsidR="001472F3" w:rsidRPr="00EA6CB1">
              <w:rPr>
                <w:rFonts w:ascii="Times New Roman" w:hAnsi="Times New Roman"/>
                <w:sz w:val="26"/>
                <w:szCs w:val="26"/>
              </w:rPr>
              <w:t xml:space="preserve">  Trịnh Lê Nam</w:t>
            </w:r>
          </w:p>
        </w:tc>
      </w:tr>
    </w:tbl>
    <w:p w14:paraId="1AF28161" w14:textId="3DE8F155" w:rsidR="00AC4B66" w:rsidRPr="00EA6CB1" w:rsidRDefault="00AC4B66" w:rsidP="00917E9F">
      <w:pPr>
        <w:spacing w:line="336" w:lineRule="auto"/>
        <w:rPr>
          <w:sz w:val="26"/>
          <w:szCs w:val="26"/>
        </w:rPr>
      </w:pPr>
    </w:p>
    <w:p w14:paraId="2C7F1DF3" w14:textId="67F7B9B4" w:rsidR="00AC4B66" w:rsidRPr="00EA6CB1" w:rsidRDefault="00AC4B66" w:rsidP="00917E9F">
      <w:pPr>
        <w:spacing w:line="336" w:lineRule="auto"/>
        <w:rPr>
          <w:sz w:val="26"/>
          <w:szCs w:val="26"/>
        </w:rPr>
      </w:pPr>
    </w:p>
    <w:p w14:paraId="259C0A54" w14:textId="631EE776" w:rsidR="00AC4B66" w:rsidRPr="00EA6CB1" w:rsidRDefault="00AC4B66" w:rsidP="00917E9F">
      <w:pPr>
        <w:spacing w:line="336" w:lineRule="auto"/>
        <w:rPr>
          <w:sz w:val="26"/>
          <w:szCs w:val="26"/>
        </w:rPr>
      </w:pPr>
    </w:p>
    <w:p w14:paraId="33A29713" w14:textId="23222EEB" w:rsidR="00AC4B66" w:rsidRPr="00EA6CB1" w:rsidRDefault="00AC4B66" w:rsidP="00917E9F">
      <w:pPr>
        <w:spacing w:line="336" w:lineRule="auto"/>
        <w:rPr>
          <w:sz w:val="26"/>
          <w:szCs w:val="26"/>
        </w:rPr>
      </w:pPr>
    </w:p>
    <w:p w14:paraId="716EC45C" w14:textId="0D74B577" w:rsidR="00AC4B66" w:rsidRPr="00EA6CB1" w:rsidRDefault="00AC4B66" w:rsidP="00917E9F">
      <w:pPr>
        <w:spacing w:line="336" w:lineRule="auto"/>
        <w:rPr>
          <w:sz w:val="26"/>
          <w:szCs w:val="26"/>
        </w:rPr>
      </w:pPr>
    </w:p>
    <w:p w14:paraId="51625F36" w14:textId="5C82B62C" w:rsidR="00AC4B66" w:rsidRPr="00EA6CB1" w:rsidRDefault="00AC4B66" w:rsidP="00917E9F">
      <w:pPr>
        <w:spacing w:line="336" w:lineRule="auto"/>
        <w:rPr>
          <w:sz w:val="26"/>
          <w:szCs w:val="26"/>
        </w:rPr>
      </w:pPr>
    </w:p>
    <w:p w14:paraId="1D93973E" w14:textId="04390955" w:rsidR="00AC4B66" w:rsidRPr="00EA6CB1" w:rsidRDefault="00AC4B66" w:rsidP="00917E9F">
      <w:pPr>
        <w:spacing w:line="336" w:lineRule="auto"/>
        <w:rPr>
          <w:sz w:val="26"/>
          <w:szCs w:val="26"/>
        </w:rPr>
      </w:pPr>
    </w:p>
    <w:p w14:paraId="1B27AA45" w14:textId="2C36DD0D" w:rsidR="002D6376" w:rsidRPr="00EA6CB1" w:rsidRDefault="002D6376" w:rsidP="00917E9F">
      <w:pPr>
        <w:spacing w:line="336" w:lineRule="auto"/>
        <w:rPr>
          <w:sz w:val="26"/>
          <w:szCs w:val="26"/>
        </w:rPr>
      </w:pPr>
    </w:p>
    <w:p w14:paraId="4FCB1363" w14:textId="77777777" w:rsidR="002D6376" w:rsidRPr="00EA6CB1" w:rsidRDefault="002D6376" w:rsidP="00917E9F">
      <w:pPr>
        <w:spacing w:line="336" w:lineRule="auto"/>
        <w:rPr>
          <w:sz w:val="26"/>
          <w:szCs w:val="26"/>
        </w:rPr>
      </w:pPr>
    </w:p>
    <w:p w14:paraId="168F1583" w14:textId="7B5495C9" w:rsidR="004849AC" w:rsidRPr="00EA6CB1" w:rsidRDefault="004849AC" w:rsidP="00917E9F">
      <w:pPr>
        <w:spacing w:line="336" w:lineRule="auto"/>
        <w:rPr>
          <w:sz w:val="26"/>
          <w:szCs w:val="26"/>
        </w:rPr>
      </w:pPr>
    </w:p>
    <w:p w14:paraId="77033E0C" w14:textId="733E6BF3" w:rsidR="002E3DA7" w:rsidRPr="00EA6CB1" w:rsidRDefault="002E3DA7" w:rsidP="00917E9F">
      <w:pPr>
        <w:spacing w:line="336" w:lineRule="auto"/>
        <w:rPr>
          <w:sz w:val="26"/>
          <w:szCs w:val="26"/>
        </w:rPr>
      </w:pPr>
    </w:p>
    <w:p w14:paraId="3CC048CE" w14:textId="7F48F76C" w:rsidR="002E3DA7" w:rsidRPr="00EA6CB1" w:rsidRDefault="002E3DA7" w:rsidP="00917E9F">
      <w:pPr>
        <w:spacing w:line="336" w:lineRule="auto"/>
        <w:rPr>
          <w:sz w:val="26"/>
          <w:szCs w:val="26"/>
        </w:rPr>
      </w:pPr>
    </w:p>
    <w:p w14:paraId="2D48E56B" w14:textId="4A06A3B8" w:rsidR="002E3DA7" w:rsidRPr="00EA6CB1" w:rsidRDefault="002E3DA7" w:rsidP="00917E9F">
      <w:pPr>
        <w:spacing w:line="336" w:lineRule="auto"/>
        <w:rPr>
          <w:sz w:val="26"/>
          <w:szCs w:val="26"/>
        </w:rPr>
      </w:pPr>
    </w:p>
    <w:p w14:paraId="7BC3984A" w14:textId="1FE13683" w:rsidR="002E3DA7" w:rsidRPr="00EA6CB1" w:rsidRDefault="002E3DA7" w:rsidP="00917E9F">
      <w:pPr>
        <w:spacing w:line="336" w:lineRule="auto"/>
        <w:rPr>
          <w:sz w:val="26"/>
          <w:szCs w:val="26"/>
        </w:rPr>
      </w:pPr>
    </w:p>
    <w:p w14:paraId="1DF4F039" w14:textId="6174DE45" w:rsidR="002E3DA7" w:rsidRPr="00EA6CB1" w:rsidRDefault="002E3DA7" w:rsidP="00917E9F">
      <w:pPr>
        <w:spacing w:line="336" w:lineRule="auto"/>
        <w:rPr>
          <w:sz w:val="26"/>
          <w:szCs w:val="26"/>
        </w:rPr>
      </w:pPr>
    </w:p>
    <w:p w14:paraId="5B7FDF5F" w14:textId="0FDC8E17" w:rsidR="002E3DA7" w:rsidRPr="00EA6CB1" w:rsidRDefault="002E3DA7" w:rsidP="00917E9F">
      <w:pPr>
        <w:spacing w:line="336" w:lineRule="auto"/>
        <w:rPr>
          <w:sz w:val="26"/>
          <w:szCs w:val="26"/>
        </w:rPr>
      </w:pPr>
    </w:p>
    <w:p w14:paraId="1B43D0F7" w14:textId="40564AC1" w:rsidR="002E3DA7" w:rsidRPr="00EA6CB1" w:rsidRDefault="002E3DA7" w:rsidP="00917E9F">
      <w:pPr>
        <w:spacing w:line="336" w:lineRule="auto"/>
        <w:rPr>
          <w:sz w:val="26"/>
          <w:szCs w:val="26"/>
        </w:rPr>
      </w:pPr>
    </w:p>
    <w:p w14:paraId="497E9B5D" w14:textId="5E90270D" w:rsidR="002E3DA7" w:rsidRPr="00EA6CB1" w:rsidRDefault="002E3DA7" w:rsidP="00917E9F">
      <w:pPr>
        <w:spacing w:line="336" w:lineRule="auto"/>
        <w:rPr>
          <w:sz w:val="26"/>
          <w:szCs w:val="26"/>
        </w:rPr>
      </w:pPr>
    </w:p>
    <w:p w14:paraId="5B36FBD5" w14:textId="62F43619" w:rsidR="002E3DA7" w:rsidRPr="00EA6CB1" w:rsidRDefault="002E3DA7" w:rsidP="00917E9F">
      <w:pPr>
        <w:spacing w:line="336" w:lineRule="auto"/>
        <w:rPr>
          <w:sz w:val="26"/>
          <w:szCs w:val="26"/>
        </w:rPr>
      </w:pPr>
    </w:p>
    <w:p w14:paraId="61236D09" w14:textId="19CC3BD6" w:rsidR="002E3DA7" w:rsidRPr="00EA6CB1" w:rsidRDefault="002E3DA7" w:rsidP="00917E9F">
      <w:pPr>
        <w:spacing w:line="336" w:lineRule="auto"/>
        <w:rPr>
          <w:sz w:val="26"/>
          <w:szCs w:val="26"/>
        </w:rPr>
      </w:pPr>
    </w:p>
    <w:p w14:paraId="2E01439C" w14:textId="77777777" w:rsidR="00CD7521" w:rsidRPr="00EA6CB1" w:rsidRDefault="00CD7521" w:rsidP="00917E9F">
      <w:pPr>
        <w:spacing w:line="336" w:lineRule="auto"/>
        <w:rPr>
          <w:sz w:val="26"/>
          <w:szCs w:val="26"/>
        </w:rPr>
      </w:pPr>
    </w:p>
    <w:p w14:paraId="018B80F5" w14:textId="77777777" w:rsidR="00CD7521" w:rsidRPr="00EA6CB1" w:rsidRDefault="00CD7521" w:rsidP="00917E9F">
      <w:pPr>
        <w:spacing w:line="336" w:lineRule="auto"/>
        <w:rPr>
          <w:sz w:val="26"/>
          <w:szCs w:val="26"/>
        </w:rPr>
      </w:pPr>
    </w:p>
    <w:p w14:paraId="2D56E024" w14:textId="77777777" w:rsidR="002E3DA7" w:rsidRPr="00EA6CB1" w:rsidRDefault="002E3DA7" w:rsidP="00917E9F">
      <w:pPr>
        <w:spacing w:line="336" w:lineRule="auto"/>
        <w:rPr>
          <w:sz w:val="26"/>
          <w:szCs w:val="26"/>
        </w:rPr>
      </w:pPr>
    </w:p>
    <w:p w14:paraId="37E7F37E" w14:textId="5823428A" w:rsidR="006A51DD" w:rsidRPr="00EA6CB1" w:rsidRDefault="006A51DD" w:rsidP="00917E9F">
      <w:pPr>
        <w:pStyle w:val="Heading2"/>
        <w:spacing w:line="336" w:lineRule="auto"/>
        <w:rPr>
          <w:sz w:val="26"/>
          <w:szCs w:val="26"/>
        </w:rPr>
      </w:pPr>
      <w:bookmarkStart w:id="125" w:name="_Toc527033320"/>
      <w:r w:rsidRPr="00EA6CB1">
        <w:rPr>
          <w:sz w:val="26"/>
          <w:szCs w:val="26"/>
        </w:rPr>
        <w:t>Thời gian bảo hành sản phẩm</w:t>
      </w:r>
      <w:bookmarkEnd w:id="125"/>
    </w:p>
    <w:p w14:paraId="5874FB92" w14:textId="582946B9" w:rsidR="006A51DD" w:rsidRPr="00EA6CB1" w:rsidRDefault="00A54AEB" w:rsidP="00917E9F">
      <w:pPr>
        <w:pStyle w:val="Tieudechung"/>
        <w:spacing w:line="336" w:lineRule="auto"/>
        <w:rPr>
          <w:sz w:val="26"/>
          <w:szCs w:val="26"/>
        </w:rPr>
      </w:pPr>
      <w:r w:rsidRPr="00EA6CB1">
        <w:rPr>
          <w:sz w:val="26"/>
          <w:szCs w:val="26"/>
        </w:rPr>
        <w:t xml:space="preserve">Ngày: </w:t>
      </w:r>
      <w:r w:rsidR="00EA6CB1">
        <w:rPr>
          <w:sz w:val="26"/>
          <w:szCs w:val="26"/>
        </w:rPr>
        <w:t>08 tháng 09 năm 2020</w:t>
      </w:r>
    </w:p>
    <w:p w14:paraId="1AE3F5DF" w14:textId="7701907E" w:rsidR="006A51DD" w:rsidRPr="00EA6CB1" w:rsidRDefault="00E643EC" w:rsidP="00917E9F">
      <w:pPr>
        <w:pStyle w:val="Tieudechung"/>
        <w:spacing w:line="336" w:lineRule="auto"/>
        <w:rPr>
          <w:sz w:val="26"/>
          <w:szCs w:val="26"/>
        </w:rPr>
      </w:pPr>
      <w:r w:rsidRPr="00EA6CB1">
        <w:rPr>
          <w:sz w:val="26"/>
          <w:szCs w:val="26"/>
        </w:rPr>
        <w:t xml:space="preserve">Tên gói thầu: </w:t>
      </w:r>
      <w:r w:rsidR="00EA6CB1">
        <w:rPr>
          <w:sz w:val="26"/>
          <w:szCs w:val="26"/>
        </w:rPr>
        <w:t>Mua sắm trang thiết bị, phần mềm và sửa chữa nhỏ công trình</w:t>
      </w:r>
      <w:r w:rsidRPr="00EA6CB1">
        <w:rPr>
          <w:sz w:val="26"/>
          <w:szCs w:val="26"/>
        </w:rPr>
        <w:t>.</w:t>
      </w:r>
    </w:p>
    <w:p w14:paraId="365C19B8" w14:textId="64CEDBC8" w:rsidR="006A51DD" w:rsidRPr="00EA6CB1" w:rsidRDefault="00E643EC" w:rsidP="00917E9F">
      <w:pPr>
        <w:pStyle w:val="Tieudechung"/>
        <w:spacing w:line="336" w:lineRule="auto"/>
        <w:rPr>
          <w:sz w:val="26"/>
          <w:szCs w:val="26"/>
        </w:rPr>
      </w:pPr>
      <w:r w:rsidRPr="00EA6CB1">
        <w:rPr>
          <w:sz w:val="26"/>
          <w:szCs w:val="26"/>
        </w:rPr>
        <w:t xml:space="preserve">Tên dự án: </w:t>
      </w:r>
      <w:r w:rsidR="00EA6CB1">
        <w:rPr>
          <w:sz w:val="26"/>
          <w:szCs w:val="26"/>
        </w:rPr>
        <w:t>Nâng cao năng lực về cơ sở vật chất và hạ tầng công nghệ thông tin trong khuôn khổ Chương trình ETEP tại Trường Đại học Sư phạm Hà Nội</w:t>
      </w:r>
      <w:r w:rsidRPr="00EA6CB1">
        <w:rPr>
          <w:sz w:val="26"/>
          <w:szCs w:val="26"/>
        </w:rPr>
        <w:t>.</w:t>
      </w:r>
    </w:p>
    <w:p w14:paraId="06537A0B" w14:textId="7E6C34BD" w:rsidR="006A51DD" w:rsidRPr="00EA6CB1" w:rsidRDefault="00027A15" w:rsidP="00917E9F">
      <w:pPr>
        <w:pStyle w:val="Tieudechung"/>
        <w:spacing w:line="336" w:lineRule="auto"/>
        <w:rPr>
          <w:sz w:val="26"/>
          <w:szCs w:val="26"/>
        </w:rPr>
      </w:pPr>
      <w:r w:rsidRPr="00EA6CB1">
        <w:rPr>
          <w:sz w:val="26"/>
          <w:szCs w:val="26"/>
        </w:rPr>
        <w:t xml:space="preserve">Kính gửi: </w:t>
      </w:r>
      <w:r w:rsidR="00EA6CB1">
        <w:rPr>
          <w:b/>
          <w:sz w:val="26"/>
          <w:szCs w:val="26"/>
        </w:rPr>
        <w:t>Trường Đại học Sư phạm Hà Nội</w:t>
      </w:r>
    </w:p>
    <w:p w14:paraId="4B7DB570" w14:textId="4167F331" w:rsidR="006A51DD" w:rsidRPr="00EA6CB1" w:rsidRDefault="006A51DD" w:rsidP="00917E9F">
      <w:pPr>
        <w:spacing w:line="336" w:lineRule="auto"/>
        <w:ind w:firstLine="720"/>
        <w:rPr>
          <w:sz w:val="26"/>
          <w:szCs w:val="26"/>
        </w:rPr>
      </w:pPr>
      <w:r w:rsidRPr="00EA6CB1">
        <w:rPr>
          <w:sz w:val="26"/>
          <w:szCs w:val="26"/>
        </w:rPr>
        <w:t xml:space="preserve">Sau khi nghiên cứu hồ sơ mời thầu Gói thầu </w:t>
      </w:r>
      <w:r w:rsidR="00C35DC1" w:rsidRPr="00EA6CB1">
        <w:rPr>
          <w:b/>
          <w:sz w:val="26"/>
          <w:szCs w:val="26"/>
        </w:rPr>
        <w:t xml:space="preserve">“ </w:t>
      </w:r>
      <w:r w:rsidR="00EA6CB1">
        <w:rPr>
          <w:b/>
          <w:sz w:val="26"/>
          <w:szCs w:val="26"/>
        </w:rPr>
        <w:t>Mua sắm trang thiết bị, phần mềm và sửa chữa nhỏ công trình</w:t>
      </w:r>
      <w:r w:rsidR="00C35DC1" w:rsidRPr="00EA6CB1">
        <w:rPr>
          <w:b/>
          <w:sz w:val="26"/>
          <w:szCs w:val="26"/>
        </w:rPr>
        <w:t xml:space="preserve"> ”</w:t>
      </w:r>
      <w:r w:rsidRPr="00EA6CB1">
        <w:rPr>
          <w:sz w:val="26"/>
          <w:szCs w:val="26"/>
        </w:rPr>
        <w:t xml:space="preserve"> </w:t>
      </w:r>
      <w:r w:rsidR="00D27264" w:rsidRPr="00EA6CB1">
        <w:rPr>
          <w:sz w:val="26"/>
          <w:szCs w:val="26"/>
        </w:rPr>
        <w:t>thuộc dự án “</w:t>
      </w:r>
      <w:r w:rsidR="00EA6CB1">
        <w:rPr>
          <w:b/>
          <w:sz w:val="26"/>
          <w:szCs w:val="26"/>
        </w:rPr>
        <w:t>Nâng cao năng lực về cơ sở vật chất và hạ tầng công nghệ thông tin trong khuôn khổ Chương trình ETEP tại Trường Đại học Sư phạm Hà Nội</w:t>
      </w:r>
      <w:r w:rsidRPr="00EA6CB1">
        <w:rPr>
          <w:sz w:val="26"/>
          <w:szCs w:val="26"/>
        </w:rPr>
        <w:t>”</w:t>
      </w:r>
      <w:r w:rsidRPr="00EA6CB1">
        <w:rPr>
          <w:b/>
          <w:sz w:val="26"/>
          <w:szCs w:val="26"/>
        </w:rPr>
        <w:t xml:space="preserve"> </w:t>
      </w:r>
      <w:r w:rsidRPr="00EA6CB1">
        <w:rPr>
          <w:sz w:val="26"/>
          <w:szCs w:val="26"/>
        </w:rPr>
        <w:t xml:space="preserve">mà chúng tôi đã nhận được, Chúng tôi - </w:t>
      </w:r>
      <w:r w:rsidR="00850EA0" w:rsidRPr="00EA6CB1">
        <w:rPr>
          <w:sz w:val="26"/>
          <w:szCs w:val="26"/>
        </w:rPr>
        <w:t xml:space="preserve">Nhà thầu liên danh </w:t>
      </w:r>
      <w:r w:rsidR="00C6014B">
        <w:rPr>
          <w:sz w:val="26"/>
          <w:szCs w:val="26"/>
        </w:rPr>
        <w:t>NETCOM – TINH VÂN - VIKING</w:t>
      </w:r>
      <w:r w:rsidRPr="00EA6CB1">
        <w:rPr>
          <w:sz w:val="26"/>
          <w:szCs w:val="26"/>
        </w:rPr>
        <w:t xml:space="preserve"> cam kết bảo hành sản phẩm theo yêu cầu của HSMT </w:t>
      </w:r>
      <w:r w:rsidRPr="00EA6CB1">
        <w:rPr>
          <w:b/>
          <w:i/>
          <w:sz w:val="26"/>
          <w:szCs w:val="26"/>
        </w:rPr>
        <w:t>(Danh mục thời gia bảo hành thiết bị chào thầu kèm theo ngày sau trang này )</w:t>
      </w:r>
    </w:p>
    <w:p w14:paraId="30A6616E" w14:textId="77777777" w:rsidR="006A51DD" w:rsidRPr="00EA6CB1" w:rsidRDefault="006A51DD" w:rsidP="00917E9F">
      <w:pPr>
        <w:spacing w:line="336" w:lineRule="auto"/>
        <w:ind w:firstLine="720"/>
        <w:rPr>
          <w:sz w:val="26"/>
          <w:szCs w:val="26"/>
        </w:rPr>
      </w:pPr>
      <w:r w:rsidRPr="00EA6CB1">
        <w:rPr>
          <w:sz w:val="26"/>
          <w:szCs w:val="26"/>
        </w:rPr>
        <w:t>Công ty TNHH Máy tính NÉT cam kết cung cấp hàng hóa thiết bị cho gói thầu với phạm vi đúng như nội dung trên.</w:t>
      </w:r>
    </w:p>
    <w:p w14:paraId="79F48755" w14:textId="77777777" w:rsidR="006A51DD" w:rsidRPr="00EA6CB1" w:rsidRDefault="006A51DD" w:rsidP="00917E9F">
      <w:pPr>
        <w:spacing w:line="336" w:lineRule="auto"/>
        <w:rPr>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59"/>
      </w:tblGrid>
      <w:tr w:rsidR="006A51DD" w:rsidRPr="00EA6CB1" w14:paraId="08565580" w14:textId="77777777" w:rsidTr="00C779E9">
        <w:tc>
          <w:tcPr>
            <w:tcW w:w="4785" w:type="dxa"/>
          </w:tcPr>
          <w:p w14:paraId="34F8C7EF" w14:textId="77777777" w:rsidR="006A51DD" w:rsidRPr="00EA6CB1" w:rsidRDefault="006A51DD" w:rsidP="00917E9F">
            <w:pPr>
              <w:pStyle w:val="Chuky"/>
              <w:spacing w:line="336" w:lineRule="auto"/>
              <w:rPr>
                <w:rFonts w:ascii="Times New Roman" w:hAnsi="Times New Roman"/>
                <w:sz w:val="26"/>
                <w:szCs w:val="26"/>
              </w:rPr>
            </w:pPr>
          </w:p>
        </w:tc>
        <w:tc>
          <w:tcPr>
            <w:tcW w:w="4786" w:type="dxa"/>
          </w:tcPr>
          <w:p w14:paraId="65B9E218" w14:textId="6D8EBA4B" w:rsidR="00166F80" w:rsidRPr="00EA6CB1" w:rsidRDefault="00C51CE5" w:rsidP="00166F80">
            <w:pPr>
              <w:pStyle w:val="Chuky"/>
              <w:rPr>
                <w:rFonts w:ascii="Times New Roman" w:hAnsi="Times New Roman"/>
                <w:sz w:val="26"/>
                <w:szCs w:val="26"/>
              </w:rPr>
            </w:pPr>
            <w:r w:rsidRPr="00EA6CB1">
              <w:rPr>
                <w:rFonts w:ascii="Times New Roman" w:hAnsi="Times New Roman"/>
                <w:sz w:val="26"/>
                <w:szCs w:val="26"/>
              </w:rPr>
              <w:t>Đại diện hợp pháp của nhà thầu liên danh</w:t>
            </w:r>
          </w:p>
          <w:p w14:paraId="27239327" w14:textId="68BE6091" w:rsidR="00166F80" w:rsidRPr="00EA6CB1" w:rsidRDefault="00850EA0" w:rsidP="00166F80">
            <w:pPr>
              <w:pStyle w:val="Chuky"/>
              <w:rPr>
                <w:rFonts w:ascii="Times New Roman" w:hAnsi="Times New Roman"/>
                <w:sz w:val="26"/>
                <w:szCs w:val="26"/>
              </w:rPr>
            </w:pPr>
            <w:r w:rsidRPr="00EA6CB1">
              <w:rPr>
                <w:rFonts w:ascii="Times New Roman" w:hAnsi="Times New Roman"/>
                <w:sz w:val="26"/>
                <w:szCs w:val="26"/>
              </w:rPr>
              <w:t>GIÁM ĐỐC LIÊN DANH</w:t>
            </w:r>
          </w:p>
          <w:p w14:paraId="1AD1103E" w14:textId="7F5C1FF4" w:rsidR="00166F80" w:rsidRPr="00EA6CB1" w:rsidRDefault="001472F3" w:rsidP="00166F80">
            <w:pPr>
              <w:pStyle w:val="Chuky"/>
              <w:rPr>
                <w:rFonts w:ascii="Times New Roman" w:hAnsi="Times New Roman"/>
                <w:sz w:val="26"/>
                <w:szCs w:val="26"/>
                <w:lang w:val="vi-VN"/>
              </w:rPr>
            </w:pPr>
            <w:r w:rsidRPr="00EA6CB1">
              <w:rPr>
                <w:rFonts w:ascii="Times New Roman" w:hAnsi="Times New Roman"/>
                <w:sz w:val="26"/>
                <w:szCs w:val="26"/>
                <w:lang w:val="vi-VN"/>
              </w:rPr>
              <w:t xml:space="preserve">  </w:t>
            </w:r>
          </w:p>
          <w:p w14:paraId="6168E287" w14:textId="77777777" w:rsidR="00166F80" w:rsidRPr="00EA6CB1" w:rsidRDefault="00166F80" w:rsidP="00166F80">
            <w:pPr>
              <w:pStyle w:val="Chuky"/>
              <w:rPr>
                <w:rFonts w:ascii="Times New Roman" w:hAnsi="Times New Roman"/>
                <w:sz w:val="26"/>
                <w:szCs w:val="26"/>
              </w:rPr>
            </w:pPr>
            <w:r w:rsidRPr="00EA6CB1">
              <w:rPr>
                <w:rFonts w:ascii="Times New Roman" w:hAnsi="Times New Roman"/>
                <w:sz w:val="26"/>
                <w:szCs w:val="26"/>
              </w:rPr>
              <w:t xml:space="preserve"> </w:t>
            </w:r>
          </w:p>
          <w:p w14:paraId="0FC7443D" w14:textId="77777777" w:rsidR="00166F80" w:rsidRPr="00EA6CB1" w:rsidRDefault="00166F80" w:rsidP="00166F80">
            <w:pPr>
              <w:pStyle w:val="Chuky"/>
              <w:rPr>
                <w:rFonts w:ascii="Times New Roman" w:hAnsi="Times New Roman"/>
                <w:sz w:val="26"/>
                <w:szCs w:val="26"/>
              </w:rPr>
            </w:pPr>
          </w:p>
          <w:p w14:paraId="6A91A0EA" w14:textId="77777777" w:rsidR="00166F80" w:rsidRPr="00EA6CB1" w:rsidRDefault="00166F80" w:rsidP="00166F80">
            <w:pPr>
              <w:pStyle w:val="Chuky"/>
              <w:rPr>
                <w:rFonts w:ascii="Times New Roman" w:hAnsi="Times New Roman"/>
                <w:sz w:val="26"/>
                <w:szCs w:val="26"/>
              </w:rPr>
            </w:pPr>
          </w:p>
          <w:p w14:paraId="6FD71928" w14:textId="77777777" w:rsidR="00166F80" w:rsidRPr="00EA6CB1" w:rsidRDefault="00166F80" w:rsidP="00166F80">
            <w:pPr>
              <w:pStyle w:val="Chuky"/>
              <w:rPr>
                <w:rFonts w:ascii="Times New Roman" w:hAnsi="Times New Roman"/>
                <w:sz w:val="26"/>
                <w:szCs w:val="26"/>
              </w:rPr>
            </w:pPr>
          </w:p>
          <w:p w14:paraId="29ECFFCE" w14:textId="77777777" w:rsidR="00166F80" w:rsidRPr="00EA6CB1" w:rsidRDefault="00166F80" w:rsidP="00166F80">
            <w:pPr>
              <w:pStyle w:val="Chuky"/>
              <w:rPr>
                <w:rFonts w:ascii="Times New Roman" w:hAnsi="Times New Roman"/>
                <w:sz w:val="26"/>
                <w:szCs w:val="26"/>
              </w:rPr>
            </w:pPr>
          </w:p>
          <w:p w14:paraId="6D023273" w14:textId="655D6C2E" w:rsidR="00D45A33" w:rsidRPr="00EA6CB1" w:rsidRDefault="00166F80" w:rsidP="00166F80">
            <w:pPr>
              <w:pStyle w:val="Chuky"/>
              <w:spacing w:line="336" w:lineRule="auto"/>
              <w:rPr>
                <w:rFonts w:ascii="Times New Roman" w:hAnsi="Times New Roman"/>
                <w:sz w:val="26"/>
                <w:szCs w:val="26"/>
              </w:rPr>
            </w:pPr>
            <w:r w:rsidRPr="00EA6CB1">
              <w:rPr>
                <w:rFonts w:ascii="Times New Roman" w:hAnsi="Times New Roman"/>
                <w:sz w:val="26"/>
                <w:szCs w:val="26"/>
              </w:rPr>
              <w:t xml:space="preserve"> </w:t>
            </w:r>
            <w:r w:rsidR="001472F3" w:rsidRPr="00EA6CB1">
              <w:rPr>
                <w:rFonts w:ascii="Times New Roman" w:hAnsi="Times New Roman"/>
                <w:sz w:val="26"/>
                <w:szCs w:val="26"/>
              </w:rPr>
              <w:t xml:space="preserve">  Trịnh Lê Nam</w:t>
            </w:r>
          </w:p>
        </w:tc>
      </w:tr>
    </w:tbl>
    <w:p w14:paraId="0E5D97F8" w14:textId="0ABCC448" w:rsidR="00DC105D" w:rsidRPr="00EA6CB1" w:rsidRDefault="00DC105D" w:rsidP="00917E9F">
      <w:pPr>
        <w:spacing w:line="336" w:lineRule="auto"/>
        <w:rPr>
          <w:sz w:val="26"/>
          <w:szCs w:val="26"/>
        </w:rPr>
      </w:pPr>
      <w:r w:rsidRPr="00EA6CB1">
        <w:rPr>
          <w:sz w:val="26"/>
          <w:szCs w:val="26"/>
        </w:rPr>
        <w:lastRenderedPageBreak/>
        <w:br w:type="page"/>
      </w:r>
    </w:p>
    <w:p w14:paraId="19FE5E97" w14:textId="4666BC3C" w:rsidR="009E2F00" w:rsidRPr="00EA6CB1" w:rsidRDefault="009E2F00" w:rsidP="00917E9F">
      <w:pPr>
        <w:spacing w:line="336" w:lineRule="auto"/>
        <w:jc w:val="center"/>
        <w:rPr>
          <w:b/>
          <w:sz w:val="26"/>
          <w:szCs w:val="26"/>
        </w:rPr>
      </w:pPr>
      <w:r w:rsidRPr="00EA6CB1">
        <w:rPr>
          <w:b/>
          <w:sz w:val="26"/>
          <w:szCs w:val="26"/>
        </w:rPr>
        <w:lastRenderedPageBreak/>
        <w:t>BẢNG TỔNG HỢP THỜI GIAN BẢO HÀNH SẢN PHẦM</w:t>
      </w:r>
    </w:p>
    <w:p w14:paraId="0D37AC3D" w14:textId="1D3641FE" w:rsidR="009E2F00" w:rsidRPr="00EA6CB1" w:rsidRDefault="00E643EC" w:rsidP="00917E9F">
      <w:pPr>
        <w:spacing w:line="336" w:lineRule="auto"/>
        <w:rPr>
          <w:b/>
          <w:sz w:val="26"/>
          <w:szCs w:val="26"/>
        </w:rPr>
      </w:pPr>
      <w:r w:rsidRPr="00EA6CB1">
        <w:rPr>
          <w:sz w:val="26"/>
          <w:szCs w:val="26"/>
        </w:rPr>
        <w:t xml:space="preserve">Tên gói thầu: </w:t>
      </w:r>
      <w:r w:rsidR="00EA6CB1">
        <w:rPr>
          <w:sz w:val="26"/>
          <w:szCs w:val="26"/>
        </w:rPr>
        <w:t>Mua sắm trang thiết bị, phần mềm và sửa chữa nhỏ công trình</w:t>
      </w:r>
      <w:r w:rsidRPr="00EA6CB1">
        <w:rPr>
          <w:sz w:val="26"/>
          <w:szCs w:val="26"/>
        </w:rPr>
        <w:t>.</w:t>
      </w:r>
    </w:p>
    <w:p w14:paraId="2BD75D4E" w14:textId="629EAD41" w:rsidR="009E2F00" w:rsidRPr="00EA6CB1" w:rsidRDefault="00E643EC" w:rsidP="00917E9F">
      <w:pPr>
        <w:spacing w:line="336" w:lineRule="auto"/>
        <w:rPr>
          <w:b/>
          <w:sz w:val="26"/>
          <w:szCs w:val="26"/>
        </w:rPr>
      </w:pPr>
      <w:r w:rsidRPr="00EA6CB1">
        <w:rPr>
          <w:sz w:val="26"/>
          <w:szCs w:val="26"/>
        </w:rPr>
        <w:t xml:space="preserve">Tên dự án: </w:t>
      </w:r>
      <w:r w:rsidR="00EA6CB1">
        <w:rPr>
          <w:sz w:val="26"/>
          <w:szCs w:val="26"/>
        </w:rPr>
        <w:t>Nâng cao năng lực về cơ sở vật chất và hạ tầng công nghệ thông tin trong khuôn khổ Chương trình ETEP tại Trường Đại học Sư phạm Hà Nội</w:t>
      </w:r>
      <w:r w:rsidRPr="00EA6CB1">
        <w:rPr>
          <w:sz w:val="26"/>
          <w:szCs w:val="26"/>
        </w:rPr>
        <w:t>.</w:t>
      </w:r>
    </w:p>
    <w:p w14:paraId="00233535" w14:textId="0E703A1E" w:rsidR="009E2F00" w:rsidRPr="00EA6CB1" w:rsidRDefault="009E2F00" w:rsidP="00917E9F">
      <w:pPr>
        <w:spacing w:line="336" w:lineRule="auto"/>
        <w:rPr>
          <w:b/>
          <w:sz w:val="26"/>
          <w:szCs w:val="26"/>
        </w:rPr>
      </w:pPr>
      <w:r w:rsidRPr="00EA6CB1">
        <w:rPr>
          <w:sz w:val="26"/>
          <w:szCs w:val="26"/>
        </w:rPr>
        <w:t xml:space="preserve">Chủ đầu tư: </w:t>
      </w:r>
      <w:r w:rsidR="00EA6CB1">
        <w:rPr>
          <w:b/>
          <w:sz w:val="26"/>
          <w:szCs w:val="26"/>
        </w:rPr>
        <w:t>Trường Đại học Sư phạm Hà Nội</w:t>
      </w:r>
      <w:r w:rsidR="002E3DA7" w:rsidRPr="00EA6CB1">
        <w:rPr>
          <w:b/>
          <w:sz w:val="26"/>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64"/>
      </w:tblGrid>
      <w:tr w:rsidR="009E2F00" w:rsidRPr="00EA6CB1" w14:paraId="2719F5A3" w14:textId="77777777" w:rsidTr="002E3DA7">
        <w:tc>
          <w:tcPr>
            <w:tcW w:w="4508" w:type="dxa"/>
          </w:tcPr>
          <w:p w14:paraId="063741C6" w14:textId="77777777" w:rsidR="009E2F00" w:rsidRPr="00EA6CB1" w:rsidRDefault="009E2F00" w:rsidP="00917E9F">
            <w:pPr>
              <w:pStyle w:val="Chuky"/>
              <w:spacing w:line="336" w:lineRule="auto"/>
              <w:rPr>
                <w:rFonts w:ascii="Times New Roman" w:hAnsi="Times New Roman"/>
                <w:sz w:val="26"/>
                <w:szCs w:val="26"/>
              </w:rPr>
            </w:pPr>
          </w:p>
        </w:tc>
        <w:tc>
          <w:tcPr>
            <w:tcW w:w="4564" w:type="dxa"/>
          </w:tcPr>
          <w:p w14:paraId="74289239" w14:textId="34B5B376" w:rsidR="00166F80" w:rsidRPr="00EA6CB1" w:rsidRDefault="00C51CE5" w:rsidP="00166F80">
            <w:pPr>
              <w:pStyle w:val="Chuky"/>
              <w:rPr>
                <w:rFonts w:ascii="Times New Roman" w:hAnsi="Times New Roman"/>
                <w:sz w:val="26"/>
                <w:szCs w:val="26"/>
              </w:rPr>
            </w:pPr>
            <w:r w:rsidRPr="00EA6CB1">
              <w:rPr>
                <w:rFonts w:ascii="Times New Roman" w:hAnsi="Times New Roman"/>
                <w:sz w:val="26"/>
                <w:szCs w:val="26"/>
              </w:rPr>
              <w:t>Đại diện hợp pháp của nhà thầu liên danh</w:t>
            </w:r>
          </w:p>
          <w:p w14:paraId="537E973B" w14:textId="04800C6E" w:rsidR="00166F80" w:rsidRPr="00EA6CB1" w:rsidRDefault="00850EA0" w:rsidP="00166F80">
            <w:pPr>
              <w:pStyle w:val="Chuky"/>
              <w:rPr>
                <w:rFonts w:ascii="Times New Roman" w:hAnsi="Times New Roman"/>
                <w:sz w:val="26"/>
                <w:szCs w:val="26"/>
              </w:rPr>
            </w:pPr>
            <w:r w:rsidRPr="00EA6CB1">
              <w:rPr>
                <w:rFonts w:ascii="Times New Roman" w:hAnsi="Times New Roman"/>
                <w:sz w:val="26"/>
                <w:szCs w:val="26"/>
              </w:rPr>
              <w:t>GIÁM ĐỐC LIÊN DANH</w:t>
            </w:r>
          </w:p>
          <w:p w14:paraId="3A7C9C75" w14:textId="7BABCCDE" w:rsidR="00166F80" w:rsidRPr="00EA6CB1" w:rsidRDefault="001472F3" w:rsidP="00166F80">
            <w:pPr>
              <w:pStyle w:val="Chuky"/>
              <w:rPr>
                <w:rFonts w:ascii="Times New Roman" w:hAnsi="Times New Roman"/>
                <w:sz w:val="26"/>
                <w:szCs w:val="26"/>
                <w:lang w:val="vi-VN"/>
              </w:rPr>
            </w:pPr>
            <w:r w:rsidRPr="00EA6CB1">
              <w:rPr>
                <w:rFonts w:ascii="Times New Roman" w:hAnsi="Times New Roman"/>
                <w:sz w:val="26"/>
                <w:szCs w:val="26"/>
                <w:lang w:val="vi-VN"/>
              </w:rPr>
              <w:t xml:space="preserve">  </w:t>
            </w:r>
          </w:p>
          <w:p w14:paraId="598B0F2A" w14:textId="77777777" w:rsidR="00166F80" w:rsidRPr="00EA6CB1" w:rsidRDefault="00166F80" w:rsidP="00166F80">
            <w:pPr>
              <w:pStyle w:val="Chuky"/>
              <w:rPr>
                <w:rFonts w:ascii="Times New Roman" w:hAnsi="Times New Roman"/>
                <w:sz w:val="26"/>
                <w:szCs w:val="26"/>
              </w:rPr>
            </w:pPr>
            <w:r w:rsidRPr="00EA6CB1">
              <w:rPr>
                <w:rFonts w:ascii="Times New Roman" w:hAnsi="Times New Roman"/>
                <w:sz w:val="26"/>
                <w:szCs w:val="26"/>
              </w:rPr>
              <w:t xml:space="preserve"> </w:t>
            </w:r>
          </w:p>
          <w:p w14:paraId="46D1B638" w14:textId="77777777" w:rsidR="00166F80" w:rsidRPr="00EA6CB1" w:rsidRDefault="00166F80" w:rsidP="00166F80">
            <w:pPr>
              <w:pStyle w:val="Chuky"/>
              <w:rPr>
                <w:rFonts w:ascii="Times New Roman" w:hAnsi="Times New Roman"/>
                <w:sz w:val="26"/>
                <w:szCs w:val="26"/>
              </w:rPr>
            </w:pPr>
          </w:p>
          <w:p w14:paraId="764854C3" w14:textId="77777777" w:rsidR="00166F80" w:rsidRPr="00EA6CB1" w:rsidRDefault="00166F80" w:rsidP="00166F80">
            <w:pPr>
              <w:pStyle w:val="Chuky"/>
              <w:rPr>
                <w:rFonts w:ascii="Times New Roman" w:hAnsi="Times New Roman"/>
                <w:sz w:val="26"/>
                <w:szCs w:val="26"/>
              </w:rPr>
            </w:pPr>
          </w:p>
          <w:p w14:paraId="4FE8B58C" w14:textId="77777777" w:rsidR="00166F80" w:rsidRPr="00EA6CB1" w:rsidRDefault="00166F80" w:rsidP="00166F80">
            <w:pPr>
              <w:pStyle w:val="Chuky"/>
              <w:rPr>
                <w:rFonts w:ascii="Times New Roman" w:hAnsi="Times New Roman"/>
                <w:sz w:val="26"/>
                <w:szCs w:val="26"/>
              </w:rPr>
            </w:pPr>
          </w:p>
          <w:p w14:paraId="2D89ADAD" w14:textId="77777777" w:rsidR="00166F80" w:rsidRPr="00EA6CB1" w:rsidRDefault="00166F80" w:rsidP="00166F80">
            <w:pPr>
              <w:pStyle w:val="Chuky"/>
              <w:rPr>
                <w:rFonts w:ascii="Times New Roman" w:hAnsi="Times New Roman"/>
                <w:sz w:val="26"/>
                <w:szCs w:val="26"/>
              </w:rPr>
            </w:pPr>
          </w:p>
          <w:p w14:paraId="71716AC5" w14:textId="035B3C1B" w:rsidR="009E2F00" w:rsidRPr="00EA6CB1" w:rsidRDefault="00166F80" w:rsidP="00166F80">
            <w:pPr>
              <w:pStyle w:val="Chuky"/>
              <w:spacing w:line="336" w:lineRule="auto"/>
              <w:rPr>
                <w:rFonts w:ascii="Times New Roman" w:hAnsi="Times New Roman"/>
                <w:sz w:val="26"/>
                <w:szCs w:val="26"/>
              </w:rPr>
            </w:pPr>
            <w:r w:rsidRPr="00EA6CB1">
              <w:rPr>
                <w:rFonts w:ascii="Times New Roman" w:hAnsi="Times New Roman"/>
                <w:sz w:val="26"/>
                <w:szCs w:val="26"/>
              </w:rPr>
              <w:t xml:space="preserve"> </w:t>
            </w:r>
            <w:r w:rsidR="001472F3" w:rsidRPr="00EA6CB1">
              <w:rPr>
                <w:rFonts w:ascii="Times New Roman" w:hAnsi="Times New Roman"/>
                <w:sz w:val="26"/>
                <w:szCs w:val="26"/>
              </w:rPr>
              <w:t xml:space="preserve">  Trịnh Lê Nam</w:t>
            </w:r>
          </w:p>
        </w:tc>
      </w:tr>
    </w:tbl>
    <w:p w14:paraId="54A1AFA3" w14:textId="291D3B3E" w:rsidR="009E2F00" w:rsidRPr="00EA6CB1" w:rsidRDefault="009E2F00" w:rsidP="00917E9F">
      <w:pPr>
        <w:spacing w:line="336" w:lineRule="auto"/>
        <w:rPr>
          <w:sz w:val="26"/>
          <w:szCs w:val="26"/>
        </w:rPr>
      </w:pPr>
    </w:p>
    <w:p w14:paraId="61767038" w14:textId="75B46BB9" w:rsidR="009E2F00" w:rsidRPr="00EA6CB1" w:rsidRDefault="009E2F00" w:rsidP="00917E9F">
      <w:pPr>
        <w:spacing w:line="336" w:lineRule="auto"/>
        <w:rPr>
          <w:sz w:val="26"/>
          <w:szCs w:val="26"/>
        </w:rPr>
      </w:pPr>
    </w:p>
    <w:p w14:paraId="25958754" w14:textId="42F3F044" w:rsidR="009E2F00" w:rsidRPr="00EA6CB1" w:rsidRDefault="009E2F00" w:rsidP="00917E9F">
      <w:pPr>
        <w:spacing w:line="336" w:lineRule="auto"/>
        <w:rPr>
          <w:sz w:val="26"/>
          <w:szCs w:val="26"/>
        </w:rPr>
      </w:pPr>
    </w:p>
    <w:p w14:paraId="23554988" w14:textId="4FFDA566" w:rsidR="009E2F00" w:rsidRPr="00EA6CB1" w:rsidRDefault="009E2F00" w:rsidP="00917E9F">
      <w:pPr>
        <w:spacing w:line="336" w:lineRule="auto"/>
        <w:rPr>
          <w:sz w:val="26"/>
          <w:szCs w:val="26"/>
        </w:rPr>
      </w:pPr>
    </w:p>
    <w:p w14:paraId="50BF255A" w14:textId="209EC8A6" w:rsidR="009E2F00" w:rsidRPr="00EA6CB1" w:rsidRDefault="009E2F00" w:rsidP="00917E9F">
      <w:pPr>
        <w:spacing w:line="336" w:lineRule="auto"/>
        <w:rPr>
          <w:sz w:val="26"/>
          <w:szCs w:val="26"/>
        </w:rPr>
      </w:pPr>
    </w:p>
    <w:p w14:paraId="0684599B" w14:textId="4DFB8EF5" w:rsidR="009E2F00" w:rsidRPr="00EA6CB1" w:rsidRDefault="009E2F00" w:rsidP="00917E9F">
      <w:pPr>
        <w:spacing w:line="336" w:lineRule="auto"/>
        <w:rPr>
          <w:sz w:val="26"/>
          <w:szCs w:val="26"/>
        </w:rPr>
      </w:pPr>
    </w:p>
    <w:p w14:paraId="46A83920" w14:textId="4E40A277" w:rsidR="009E2F00" w:rsidRPr="00EA6CB1" w:rsidRDefault="009E2F00" w:rsidP="00917E9F">
      <w:pPr>
        <w:spacing w:line="336" w:lineRule="auto"/>
        <w:rPr>
          <w:sz w:val="26"/>
          <w:szCs w:val="26"/>
        </w:rPr>
      </w:pPr>
    </w:p>
    <w:p w14:paraId="20A59DAD" w14:textId="5FBD7784" w:rsidR="00E667A2" w:rsidRPr="00EA6CB1" w:rsidRDefault="00E667A2" w:rsidP="00917E9F">
      <w:pPr>
        <w:spacing w:line="336" w:lineRule="auto"/>
        <w:rPr>
          <w:sz w:val="26"/>
          <w:szCs w:val="26"/>
        </w:rPr>
      </w:pPr>
    </w:p>
    <w:p w14:paraId="029EF9B8" w14:textId="024E4DD2" w:rsidR="004849AC" w:rsidRPr="00EA6CB1" w:rsidRDefault="004849AC" w:rsidP="00917E9F">
      <w:pPr>
        <w:spacing w:line="336" w:lineRule="auto"/>
        <w:rPr>
          <w:sz w:val="26"/>
          <w:szCs w:val="26"/>
        </w:rPr>
      </w:pPr>
    </w:p>
    <w:p w14:paraId="110C1E2D" w14:textId="61878630" w:rsidR="002D6376" w:rsidRPr="00EA6CB1" w:rsidRDefault="002D6376" w:rsidP="00917E9F">
      <w:pPr>
        <w:spacing w:line="336" w:lineRule="auto"/>
        <w:rPr>
          <w:sz w:val="26"/>
          <w:szCs w:val="26"/>
        </w:rPr>
      </w:pPr>
    </w:p>
    <w:p w14:paraId="2733D0BB" w14:textId="0EA7DD37" w:rsidR="002D6376" w:rsidRPr="00EA6CB1" w:rsidRDefault="002D6376" w:rsidP="00917E9F">
      <w:pPr>
        <w:spacing w:line="336" w:lineRule="auto"/>
        <w:rPr>
          <w:sz w:val="26"/>
          <w:szCs w:val="26"/>
        </w:rPr>
      </w:pPr>
    </w:p>
    <w:p w14:paraId="58DE3582" w14:textId="7630B09F" w:rsidR="002D6376" w:rsidRPr="00EA6CB1" w:rsidRDefault="002D6376" w:rsidP="00917E9F">
      <w:pPr>
        <w:spacing w:line="336" w:lineRule="auto"/>
        <w:rPr>
          <w:sz w:val="26"/>
          <w:szCs w:val="26"/>
        </w:rPr>
      </w:pPr>
    </w:p>
    <w:p w14:paraId="44F4B521" w14:textId="2DDDA32A" w:rsidR="002D6376" w:rsidRPr="00EA6CB1" w:rsidRDefault="002D6376" w:rsidP="00917E9F">
      <w:pPr>
        <w:spacing w:line="336" w:lineRule="auto"/>
        <w:rPr>
          <w:sz w:val="26"/>
          <w:szCs w:val="26"/>
        </w:rPr>
      </w:pPr>
    </w:p>
    <w:p w14:paraId="2AC959ED" w14:textId="0C1388FE" w:rsidR="002D6376" w:rsidRPr="00EA6CB1" w:rsidRDefault="002D6376" w:rsidP="00917E9F">
      <w:pPr>
        <w:spacing w:line="336" w:lineRule="auto"/>
        <w:rPr>
          <w:sz w:val="26"/>
          <w:szCs w:val="26"/>
        </w:rPr>
      </w:pPr>
    </w:p>
    <w:p w14:paraId="647B3484" w14:textId="77777777" w:rsidR="002D6376" w:rsidRPr="00EA6CB1" w:rsidRDefault="002D6376" w:rsidP="00917E9F">
      <w:pPr>
        <w:spacing w:line="336" w:lineRule="auto"/>
        <w:rPr>
          <w:sz w:val="26"/>
          <w:szCs w:val="26"/>
        </w:rPr>
      </w:pPr>
    </w:p>
    <w:p w14:paraId="7EE913D4" w14:textId="71207591" w:rsidR="00E667A2" w:rsidRPr="00EA6CB1" w:rsidRDefault="00E667A2" w:rsidP="00917E9F">
      <w:pPr>
        <w:spacing w:line="336" w:lineRule="auto"/>
        <w:rPr>
          <w:sz w:val="26"/>
          <w:szCs w:val="26"/>
        </w:rPr>
      </w:pPr>
    </w:p>
    <w:p w14:paraId="054B2E19" w14:textId="1AED2023" w:rsidR="002E3DA7" w:rsidRPr="00EA6CB1" w:rsidRDefault="002E3DA7" w:rsidP="00917E9F">
      <w:pPr>
        <w:spacing w:line="336" w:lineRule="auto"/>
        <w:rPr>
          <w:sz w:val="26"/>
          <w:szCs w:val="26"/>
        </w:rPr>
      </w:pPr>
    </w:p>
    <w:p w14:paraId="15F69471" w14:textId="2DFDA2A7" w:rsidR="002E3DA7" w:rsidRPr="00EA6CB1" w:rsidRDefault="002E3DA7" w:rsidP="00917E9F">
      <w:pPr>
        <w:spacing w:line="336" w:lineRule="auto"/>
        <w:rPr>
          <w:sz w:val="26"/>
          <w:szCs w:val="26"/>
        </w:rPr>
      </w:pPr>
    </w:p>
    <w:p w14:paraId="7655A6B9" w14:textId="2FE580C9" w:rsidR="002E3DA7" w:rsidRPr="00EA6CB1" w:rsidRDefault="002E3DA7" w:rsidP="00917E9F">
      <w:pPr>
        <w:spacing w:line="336" w:lineRule="auto"/>
        <w:rPr>
          <w:sz w:val="26"/>
          <w:szCs w:val="26"/>
        </w:rPr>
      </w:pPr>
    </w:p>
    <w:p w14:paraId="128A79E9" w14:textId="0EB7508D" w:rsidR="002E3DA7" w:rsidRPr="00EA6CB1" w:rsidRDefault="002E3DA7" w:rsidP="00917E9F">
      <w:pPr>
        <w:spacing w:line="336" w:lineRule="auto"/>
        <w:rPr>
          <w:sz w:val="26"/>
          <w:szCs w:val="26"/>
        </w:rPr>
      </w:pPr>
    </w:p>
    <w:p w14:paraId="2999FC87" w14:textId="27CCFABB" w:rsidR="002E3DA7" w:rsidRPr="00EA6CB1" w:rsidRDefault="002E3DA7" w:rsidP="00917E9F">
      <w:pPr>
        <w:spacing w:line="336" w:lineRule="auto"/>
        <w:rPr>
          <w:sz w:val="26"/>
          <w:szCs w:val="26"/>
        </w:rPr>
      </w:pPr>
    </w:p>
    <w:p w14:paraId="7DBBAC39" w14:textId="0EAD7AF1" w:rsidR="002E3DA7" w:rsidRPr="00EA6CB1" w:rsidRDefault="002E3DA7" w:rsidP="00917E9F">
      <w:pPr>
        <w:spacing w:line="336" w:lineRule="auto"/>
        <w:rPr>
          <w:sz w:val="26"/>
          <w:szCs w:val="26"/>
        </w:rPr>
      </w:pPr>
    </w:p>
    <w:p w14:paraId="30522F17" w14:textId="7D03C93F" w:rsidR="002E3DA7" w:rsidRPr="00EA6CB1" w:rsidRDefault="002E3DA7" w:rsidP="00917E9F">
      <w:pPr>
        <w:spacing w:line="336" w:lineRule="auto"/>
        <w:rPr>
          <w:sz w:val="26"/>
          <w:szCs w:val="26"/>
        </w:rPr>
      </w:pPr>
    </w:p>
    <w:p w14:paraId="626D925D" w14:textId="77777777" w:rsidR="002E3DA7" w:rsidRPr="00EA6CB1" w:rsidRDefault="002E3DA7" w:rsidP="00917E9F">
      <w:pPr>
        <w:spacing w:line="336" w:lineRule="auto"/>
        <w:rPr>
          <w:sz w:val="26"/>
          <w:szCs w:val="26"/>
        </w:rPr>
      </w:pPr>
    </w:p>
    <w:p w14:paraId="615738D9" w14:textId="4527A29A" w:rsidR="00DC105D" w:rsidRPr="00EA6CB1" w:rsidRDefault="0051095A" w:rsidP="00917E9F">
      <w:pPr>
        <w:pStyle w:val="Heading2"/>
        <w:spacing w:line="336" w:lineRule="auto"/>
        <w:rPr>
          <w:sz w:val="26"/>
          <w:szCs w:val="26"/>
        </w:rPr>
      </w:pPr>
      <w:bookmarkStart w:id="126" w:name="_Toc425266295"/>
      <w:bookmarkStart w:id="127" w:name="_Toc443567334"/>
      <w:bookmarkStart w:id="128" w:name="_Toc488848567"/>
      <w:bookmarkStart w:id="129" w:name="_Toc527033321"/>
      <w:r w:rsidRPr="00EA6CB1">
        <w:rPr>
          <w:sz w:val="26"/>
          <w:szCs w:val="26"/>
        </w:rPr>
        <w:t>Biện pháp tổ chức cung cấp, lắp đặt hàng hóa và tiến độ thực hiện</w:t>
      </w:r>
      <w:r w:rsidR="00DC105D" w:rsidRPr="00EA6CB1">
        <w:rPr>
          <w:sz w:val="26"/>
          <w:szCs w:val="26"/>
        </w:rPr>
        <w:t>.</w:t>
      </w:r>
      <w:bookmarkEnd w:id="126"/>
      <w:bookmarkEnd w:id="127"/>
      <w:bookmarkEnd w:id="128"/>
      <w:bookmarkEnd w:id="129"/>
    </w:p>
    <w:p w14:paraId="2970CBE7" w14:textId="69ED7871" w:rsidR="00504CBD" w:rsidRPr="00EA6CB1" w:rsidRDefault="00A54AEB" w:rsidP="00917E9F">
      <w:pPr>
        <w:pStyle w:val="Tieudechung"/>
        <w:spacing w:line="336" w:lineRule="auto"/>
        <w:rPr>
          <w:sz w:val="26"/>
          <w:szCs w:val="26"/>
        </w:rPr>
      </w:pPr>
      <w:r w:rsidRPr="00EA6CB1">
        <w:rPr>
          <w:sz w:val="26"/>
          <w:szCs w:val="26"/>
        </w:rPr>
        <w:t xml:space="preserve">Ngày: </w:t>
      </w:r>
      <w:r w:rsidR="00EA6CB1">
        <w:rPr>
          <w:sz w:val="26"/>
          <w:szCs w:val="26"/>
        </w:rPr>
        <w:t>08 tháng 09 năm 2020</w:t>
      </w:r>
    </w:p>
    <w:p w14:paraId="674B200D" w14:textId="062D48DE" w:rsidR="00504CBD" w:rsidRPr="00EA6CB1" w:rsidRDefault="00E643EC" w:rsidP="00917E9F">
      <w:pPr>
        <w:pStyle w:val="Tieudechung"/>
        <w:spacing w:line="336" w:lineRule="auto"/>
        <w:rPr>
          <w:sz w:val="26"/>
          <w:szCs w:val="26"/>
        </w:rPr>
      </w:pPr>
      <w:r w:rsidRPr="00EA6CB1">
        <w:rPr>
          <w:sz w:val="26"/>
          <w:szCs w:val="26"/>
        </w:rPr>
        <w:t xml:space="preserve">Tên gói thầu: </w:t>
      </w:r>
      <w:r w:rsidR="00EA6CB1">
        <w:rPr>
          <w:sz w:val="26"/>
          <w:szCs w:val="26"/>
        </w:rPr>
        <w:t>Mua sắm trang thiết bị, phần mềm và sửa chữa nhỏ công trình</w:t>
      </w:r>
      <w:r w:rsidRPr="00EA6CB1">
        <w:rPr>
          <w:sz w:val="26"/>
          <w:szCs w:val="26"/>
        </w:rPr>
        <w:t>.</w:t>
      </w:r>
    </w:p>
    <w:p w14:paraId="48198955" w14:textId="76F7422F" w:rsidR="00504CBD" w:rsidRPr="00EA6CB1" w:rsidRDefault="00E643EC" w:rsidP="00917E9F">
      <w:pPr>
        <w:pStyle w:val="Tieudechung"/>
        <w:spacing w:line="336" w:lineRule="auto"/>
        <w:rPr>
          <w:sz w:val="26"/>
          <w:szCs w:val="26"/>
        </w:rPr>
      </w:pPr>
      <w:r w:rsidRPr="00EA6CB1">
        <w:rPr>
          <w:sz w:val="26"/>
          <w:szCs w:val="26"/>
        </w:rPr>
        <w:t xml:space="preserve">Tên dự án: </w:t>
      </w:r>
      <w:r w:rsidR="00EA6CB1">
        <w:rPr>
          <w:sz w:val="26"/>
          <w:szCs w:val="26"/>
        </w:rPr>
        <w:t>Nâng cao năng lực về cơ sở vật chất và hạ tầng công nghệ thông tin trong khuôn khổ Chương trình ETEP tại Trường Đại học Sư phạm Hà Nội</w:t>
      </w:r>
      <w:r w:rsidRPr="00EA6CB1">
        <w:rPr>
          <w:sz w:val="26"/>
          <w:szCs w:val="26"/>
        </w:rPr>
        <w:t>.</w:t>
      </w:r>
    </w:p>
    <w:p w14:paraId="16B67053" w14:textId="78509F08" w:rsidR="00504CBD" w:rsidRPr="00EA6CB1" w:rsidRDefault="00027A15" w:rsidP="00917E9F">
      <w:pPr>
        <w:pStyle w:val="Tieudechung"/>
        <w:spacing w:line="336" w:lineRule="auto"/>
        <w:rPr>
          <w:sz w:val="26"/>
          <w:szCs w:val="26"/>
        </w:rPr>
      </w:pPr>
      <w:r w:rsidRPr="00EA6CB1">
        <w:rPr>
          <w:sz w:val="26"/>
          <w:szCs w:val="26"/>
        </w:rPr>
        <w:t xml:space="preserve">Kính gửi: </w:t>
      </w:r>
      <w:r w:rsidR="00EA6CB1">
        <w:rPr>
          <w:b/>
          <w:sz w:val="26"/>
          <w:szCs w:val="26"/>
        </w:rPr>
        <w:t>Trường Đại học Sư phạm Hà Nội</w:t>
      </w:r>
    </w:p>
    <w:p w14:paraId="57A14215" w14:textId="55532DEF" w:rsidR="00F65F4E" w:rsidRPr="00EA6CB1" w:rsidRDefault="00DC105D" w:rsidP="00917E9F">
      <w:pPr>
        <w:spacing w:line="336" w:lineRule="auto"/>
        <w:ind w:firstLine="432"/>
        <w:rPr>
          <w:sz w:val="26"/>
          <w:szCs w:val="26"/>
        </w:rPr>
      </w:pPr>
      <w:r w:rsidRPr="00EA6CB1">
        <w:rPr>
          <w:sz w:val="26"/>
          <w:szCs w:val="26"/>
        </w:rPr>
        <w:t xml:space="preserve">Sau khi nghiên cứu hồ sơ mời thầu </w:t>
      </w:r>
      <w:r w:rsidR="00F65F4E" w:rsidRPr="00EA6CB1">
        <w:rPr>
          <w:sz w:val="26"/>
          <w:szCs w:val="26"/>
        </w:rPr>
        <w:t xml:space="preserve">Gói thầu </w:t>
      </w:r>
      <w:r w:rsidR="00CD7521" w:rsidRPr="00EA6CB1">
        <w:rPr>
          <w:b/>
          <w:sz w:val="26"/>
          <w:szCs w:val="26"/>
        </w:rPr>
        <w:t>“</w:t>
      </w:r>
      <w:r w:rsidR="00EA6CB1">
        <w:rPr>
          <w:b/>
          <w:sz w:val="26"/>
          <w:szCs w:val="26"/>
        </w:rPr>
        <w:t>Mua sắm trang thiết bị, phần mềm và sửa chữa nhỏ công trình</w:t>
      </w:r>
      <w:r w:rsidR="00C35DC1" w:rsidRPr="00EA6CB1">
        <w:rPr>
          <w:b/>
          <w:sz w:val="26"/>
          <w:szCs w:val="26"/>
        </w:rPr>
        <w:t>”</w:t>
      </w:r>
      <w:r w:rsidR="00F65F4E" w:rsidRPr="00EA6CB1">
        <w:rPr>
          <w:sz w:val="26"/>
          <w:szCs w:val="26"/>
        </w:rPr>
        <w:t xml:space="preserve"> </w:t>
      </w:r>
      <w:r w:rsidR="00D27264" w:rsidRPr="00EA6CB1">
        <w:rPr>
          <w:sz w:val="26"/>
          <w:szCs w:val="26"/>
        </w:rPr>
        <w:t>thuộc dự án “</w:t>
      </w:r>
      <w:r w:rsidR="00EA6CB1">
        <w:rPr>
          <w:b/>
          <w:sz w:val="26"/>
          <w:szCs w:val="26"/>
        </w:rPr>
        <w:t>Nâng cao năng lực về cơ sở vật chất và hạ tầng công nghệ thông tin trong khuôn khổ Chương trình ETEP tại Trường Đại học Sư phạm Hà Nội</w:t>
      </w:r>
      <w:r w:rsidR="00F65F4E" w:rsidRPr="00EA6CB1">
        <w:rPr>
          <w:sz w:val="26"/>
          <w:szCs w:val="26"/>
        </w:rPr>
        <w:t>”</w:t>
      </w:r>
      <w:r w:rsidRPr="00EA6CB1">
        <w:rPr>
          <w:sz w:val="26"/>
          <w:szCs w:val="26"/>
        </w:rPr>
        <w:t xml:space="preserve"> mà chúng tôi đã nhận được, chúng tôi - </w:t>
      </w:r>
      <w:r w:rsidR="00850EA0" w:rsidRPr="00EA6CB1">
        <w:rPr>
          <w:sz w:val="26"/>
          <w:szCs w:val="26"/>
        </w:rPr>
        <w:t xml:space="preserve">Nhà thầu liên danh </w:t>
      </w:r>
      <w:r w:rsidR="00C6014B">
        <w:rPr>
          <w:sz w:val="26"/>
          <w:szCs w:val="26"/>
        </w:rPr>
        <w:t>NETCOM – TINH VÂN - VIKING</w:t>
      </w:r>
      <w:r w:rsidRPr="00EA6CB1">
        <w:rPr>
          <w:sz w:val="26"/>
          <w:szCs w:val="26"/>
        </w:rPr>
        <w:t xml:space="preserve"> cam kết thực hiện dự án với </w:t>
      </w:r>
      <w:r w:rsidR="00F65F4E" w:rsidRPr="00EA6CB1">
        <w:rPr>
          <w:sz w:val="26"/>
          <w:szCs w:val="26"/>
        </w:rPr>
        <w:t>Biện pháp tổ chức thi công và L</w:t>
      </w:r>
      <w:r w:rsidRPr="00EA6CB1">
        <w:rPr>
          <w:sz w:val="26"/>
          <w:szCs w:val="26"/>
        </w:rPr>
        <w:t xml:space="preserve">ịch biểu thực hiện chi tiết như </w:t>
      </w:r>
      <w:r w:rsidR="00F65F4E" w:rsidRPr="00EA6CB1">
        <w:rPr>
          <w:sz w:val="26"/>
          <w:szCs w:val="26"/>
        </w:rPr>
        <w:t>sau</w:t>
      </w:r>
    </w:p>
    <w:p w14:paraId="60710FCB" w14:textId="02216AC6" w:rsidR="00F65F4E" w:rsidRPr="00EA6CB1" w:rsidRDefault="00F65F4E" w:rsidP="00917E9F">
      <w:pPr>
        <w:pStyle w:val="Heading3"/>
        <w:spacing w:line="336" w:lineRule="auto"/>
        <w:rPr>
          <w:rFonts w:cs="Times New Roman"/>
          <w:sz w:val="26"/>
        </w:rPr>
      </w:pPr>
      <w:bookmarkStart w:id="130" w:name="_Toc443567335"/>
      <w:bookmarkStart w:id="131" w:name="_Toc488848568"/>
      <w:bookmarkStart w:id="132" w:name="_Toc527033322"/>
      <w:r w:rsidRPr="00EA6CB1">
        <w:rPr>
          <w:rFonts w:cs="Times New Roman"/>
          <w:sz w:val="26"/>
        </w:rPr>
        <w:t>Biện pháp tổ chức cung cấp, lắp đặt hàng hóa</w:t>
      </w:r>
      <w:bookmarkEnd w:id="130"/>
      <w:bookmarkEnd w:id="131"/>
      <w:bookmarkEnd w:id="132"/>
    </w:p>
    <w:p w14:paraId="6C77DBB9" w14:textId="77777777" w:rsidR="00F65F4E" w:rsidRPr="00EA6CB1" w:rsidRDefault="00F65F4E" w:rsidP="00917E9F">
      <w:pPr>
        <w:pStyle w:val="ListParagraph"/>
        <w:numPr>
          <w:ilvl w:val="0"/>
          <w:numId w:val="15"/>
        </w:numPr>
        <w:spacing w:line="336" w:lineRule="auto"/>
        <w:rPr>
          <w:sz w:val="26"/>
          <w:szCs w:val="26"/>
          <w:lang w:eastAsia="ja-JP"/>
        </w:rPr>
      </w:pPr>
      <w:r w:rsidRPr="00EA6CB1">
        <w:rPr>
          <w:sz w:val="26"/>
          <w:szCs w:val="26"/>
          <w:lang w:eastAsia="ja-JP"/>
        </w:rPr>
        <w:t>Bố trí nhân sự: Nhân sự được bố trí thành các nhóm chức năng với cán bộ, nhân viên chuyên môn theo từng</w:t>
      </w:r>
      <w:r w:rsidR="0035184E" w:rsidRPr="00EA6CB1">
        <w:rPr>
          <w:sz w:val="26"/>
          <w:szCs w:val="26"/>
          <w:lang w:eastAsia="ja-JP"/>
        </w:rPr>
        <w:t xml:space="preserve"> công đoạn và yêu cầu của công việc với nội dung được nêu chi tiết ở phần bố trí nhân sự thực hiện gói thầu.</w:t>
      </w:r>
    </w:p>
    <w:p w14:paraId="4D354782" w14:textId="77777777" w:rsidR="00F65F4E" w:rsidRPr="00EA6CB1" w:rsidRDefault="00F65F4E" w:rsidP="00917E9F">
      <w:pPr>
        <w:pStyle w:val="ListParagraph"/>
        <w:numPr>
          <w:ilvl w:val="0"/>
          <w:numId w:val="15"/>
        </w:numPr>
        <w:spacing w:line="336" w:lineRule="auto"/>
        <w:rPr>
          <w:sz w:val="26"/>
          <w:szCs w:val="26"/>
          <w:lang w:eastAsia="ja-JP"/>
        </w:rPr>
      </w:pPr>
      <w:r w:rsidRPr="00EA6CB1">
        <w:rPr>
          <w:sz w:val="26"/>
          <w:szCs w:val="26"/>
          <w:lang w:eastAsia="ja-JP"/>
        </w:rPr>
        <w:t>Khảo sát thiết kế chi tiết</w:t>
      </w:r>
      <w:r w:rsidR="0035184E" w:rsidRPr="00EA6CB1">
        <w:rPr>
          <w:sz w:val="26"/>
          <w:szCs w:val="26"/>
          <w:lang w:eastAsia="ja-JP"/>
        </w:rPr>
        <w:t>: Cán bộ kỹ thuật chuyên môn sẽ được bố trí khảo sát hiện trạng vị trí lắp đặt, hệ thống đang vận hành có liên quan, nắm bắt yêu cầu của người dung cuối để lên phương án kỹ thuật chi tiết cho việc lắp đặt, cài đặt, cấu hình và tối ưu phù hợp với người dùng.</w:t>
      </w:r>
    </w:p>
    <w:p w14:paraId="10053772" w14:textId="77777777" w:rsidR="00F65F4E" w:rsidRPr="00EA6CB1" w:rsidRDefault="00F65F4E" w:rsidP="00917E9F">
      <w:pPr>
        <w:pStyle w:val="ListParagraph"/>
        <w:numPr>
          <w:ilvl w:val="0"/>
          <w:numId w:val="15"/>
        </w:numPr>
        <w:spacing w:line="336" w:lineRule="auto"/>
        <w:rPr>
          <w:sz w:val="26"/>
          <w:szCs w:val="26"/>
          <w:lang w:eastAsia="ja-JP"/>
        </w:rPr>
      </w:pPr>
      <w:r w:rsidRPr="00EA6CB1">
        <w:rPr>
          <w:sz w:val="26"/>
          <w:szCs w:val="26"/>
          <w:lang w:eastAsia="ja-JP"/>
        </w:rPr>
        <w:t>Tập kết và bảo quản hàng hóa</w:t>
      </w:r>
      <w:r w:rsidR="0035184E" w:rsidRPr="00EA6CB1">
        <w:rPr>
          <w:sz w:val="26"/>
          <w:szCs w:val="26"/>
          <w:lang w:eastAsia="ja-JP"/>
        </w:rPr>
        <w:t>: Hàng hóa được nhập và tập kết tại kho để đảm bảo cung ứng đồng bộ đúng tiên độ, hàng hóa được bảo quản theo điều kiện tiêu chuẩn.</w:t>
      </w:r>
    </w:p>
    <w:p w14:paraId="332CD580" w14:textId="77777777" w:rsidR="00F65F4E" w:rsidRPr="00EA6CB1" w:rsidRDefault="00F65F4E" w:rsidP="00917E9F">
      <w:pPr>
        <w:pStyle w:val="ListParagraph"/>
        <w:numPr>
          <w:ilvl w:val="0"/>
          <w:numId w:val="15"/>
        </w:numPr>
        <w:spacing w:line="336" w:lineRule="auto"/>
        <w:rPr>
          <w:sz w:val="26"/>
          <w:szCs w:val="26"/>
          <w:lang w:eastAsia="ja-JP"/>
        </w:rPr>
      </w:pPr>
      <w:r w:rsidRPr="00EA6CB1">
        <w:rPr>
          <w:sz w:val="26"/>
          <w:szCs w:val="26"/>
          <w:lang w:eastAsia="ja-JP"/>
        </w:rPr>
        <w:t>Đóng gói và vận chuyển hàng hóa</w:t>
      </w:r>
      <w:r w:rsidR="0035184E" w:rsidRPr="00EA6CB1">
        <w:rPr>
          <w:sz w:val="26"/>
          <w:szCs w:val="26"/>
          <w:lang w:eastAsia="ja-JP"/>
        </w:rPr>
        <w:t xml:space="preserve">: Hàng hóa đã được tập kết đầy đủ và đồng bộ, sẽ được đóng gói và vận chuyển bàn giao sơ bộ tới địa điểm lắp đặt cụ thể. </w:t>
      </w:r>
    </w:p>
    <w:p w14:paraId="5A07551B" w14:textId="4E4212E4" w:rsidR="00F65F4E" w:rsidRPr="00EA6CB1" w:rsidRDefault="0093751C" w:rsidP="00917E9F">
      <w:pPr>
        <w:pStyle w:val="ListParagraph"/>
        <w:numPr>
          <w:ilvl w:val="0"/>
          <w:numId w:val="15"/>
        </w:numPr>
        <w:spacing w:line="336" w:lineRule="auto"/>
        <w:rPr>
          <w:sz w:val="26"/>
          <w:szCs w:val="26"/>
          <w:lang w:eastAsia="ja-JP"/>
        </w:rPr>
      </w:pPr>
      <w:r w:rsidRPr="00EA6CB1">
        <w:rPr>
          <w:sz w:val="26"/>
          <w:szCs w:val="26"/>
          <w:lang w:eastAsia="ja-JP"/>
        </w:rPr>
        <w:lastRenderedPageBreak/>
        <w:t>Bảo đảm an toàn lao động, an</w:t>
      </w:r>
      <w:r w:rsidRPr="00EA6CB1">
        <w:rPr>
          <w:sz w:val="26"/>
          <w:szCs w:val="26"/>
          <w:lang w:val="vi-VN" w:eastAsia="ja-JP"/>
        </w:rPr>
        <w:t xml:space="preserve"> </w:t>
      </w:r>
      <w:r w:rsidR="00F65F4E" w:rsidRPr="00EA6CB1">
        <w:rPr>
          <w:sz w:val="26"/>
          <w:szCs w:val="26"/>
          <w:lang w:eastAsia="ja-JP"/>
        </w:rPr>
        <w:t>ninh, môi trường và phòng chống cháy nổ</w:t>
      </w:r>
      <w:r w:rsidR="0035184E" w:rsidRPr="00EA6CB1">
        <w:rPr>
          <w:sz w:val="26"/>
          <w:szCs w:val="26"/>
          <w:lang w:eastAsia="ja-JP"/>
        </w:rPr>
        <w:t>: Trong quá trình thi công chúng tôi cam kết đảm bảo an toàn cho người lao động, tuân thủ chính sách an ninh ở nơi sử dụng, đảm bảo vệ sinh môi trường sau thi công; đề phòng và chủ động xử lý các tình huống phát sinh chập điện, cháy nổ có thể xảy ra.</w:t>
      </w:r>
    </w:p>
    <w:p w14:paraId="6658E331" w14:textId="44E628E4" w:rsidR="00F65F4E" w:rsidRPr="00EA6CB1" w:rsidRDefault="00F65F4E" w:rsidP="00917E9F">
      <w:pPr>
        <w:pStyle w:val="ListParagraph"/>
        <w:numPr>
          <w:ilvl w:val="0"/>
          <w:numId w:val="15"/>
        </w:numPr>
        <w:spacing w:line="336" w:lineRule="auto"/>
        <w:rPr>
          <w:b/>
          <w:i/>
          <w:sz w:val="26"/>
          <w:szCs w:val="26"/>
          <w:lang w:eastAsia="ja-JP"/>
        </w:rPr>
      </w:pPr>
      <w:r w:rsidRPr="00EA6CB1">
        <w:rPr>
          <w:sz w:val="26"/>
          <w:szCs w:val="26"/>
          <w:lang w:eastAsia="ja-JP"/>
        </w:rPr>
        <w:t>Lắp đặt, cài đặt, cấu hình</w:t>
      </w:r>
      <w:r w:rsidR="0035184E" w:rsidRPr="00EA6CB1">
        <w:rPr>
          <w:sz w:val="26"/>
          <w:szCs w:val="26"/>
          <w:lang w:eastAsia="ja-JP"/>
        </w:rPr>
        <w:t xml:space="preserve">: Việc lắp đặt, cài đặt, cấu hình sẽ </w:t>
      </w:r>
      <w:r w:rsidR="007D7ACF" w:rsidRPr="00EA6CB1">
        <w:rPr>
          <w:sz w:val="26"/>
          <w:szCs w:val="26"/>
          <w:lang w:eastAsia="ja-JP"/>
        </w:rPr>
        <w:t>được triển</w:t>
      </w:r>
      <w:r w:rsidR="0035184E" w:rsidRPr="00EA6CB1">
        <w:rPr>
          <w:sz w:val="26"/>
          <w:szCs w:val="26"/>
          <w:lang w:eastAsia="ja-JP"/>
        </w:rPr>
        <w:t xml:space="preserve"> đúng yêu cầu kỹ thuật và thiết kế </w:t>
      </w:r>
      <w:r w:rsidR="007D7ACF" w:rsidRPr="00EA6CB1">
        <w:rPr>
          <w:sz w:val="26"/>
          <w:szCs w:val="26"/>
          <w:lang w:eastAsia="ja-JP"/>
        </w:rPr>
        <w:t xml:space="preserve">đã </w:t>
      </w:r>
      <w:r w:rsidR="0035184E" w:rsidRPr="00EA6CB1">
        <w:rPr>
          <w:sz w:val="26"/>
          <w:szCs w:val="26"/>
          <w:lang w:eastAsia="ja-JP"/>
        </w:rPr>
        <w:t>được thống nhất giữa các bên và</w:t>
      </w:r>
      <w:r w:rsidR="007D7ACF" w:rsidRPr="00EA6CB1">
        <w:rPr>
          <w:sz w:val="26"/>
          <w:szCs w:val="26"/>
          <w:lang w:eastAsia="ja-JP"/>
        </w:rPr>
        <w:t xml:space="preserve"> đáp ứng yêu cầu kỹ thuật hồ sơ mời thầu đề ra</w:t>
      </w:r>
      <w:r w:rsidR="00E644B6" w:rsidRPr="00EA6CB1">
        <w:rPr>
          <w:sz w:val="26"/>
          <w:szCs w:val="26"/>
          <w:lang w:eastAsia="ja-JP"/>
        </w:rPr>
        <w:t xml:space="preserve"> </w:t>
      </w:r>
      <w:r w:rsidR="0062272C" w:rsidRPr="00EA6CB1">
        <w:rPr>
          <w:b/>
          <w:i/>
          <w:sz w:val="26"/>
          <w:szCs w:val="26"/>
          <w:lang w:eastAsia="ja-JP"/>
        </w:rPr>
        <w:t>(</w:t>
      </w:r>
      <w:r w:rsidR="00E644B6" w:rsidRPr="00EA6CB1">
        <w:rPr>
          <w:b/>
          <w:i/>
          <w:sz w:val="26"/>
          <w:szCs w:val="26"/>
          <w:lang w:eastAsia="ja-JP"/>
        </w:rPr>
        <w:t>Có biện pháp thi công đề xuất</w:t>
      </w:r>
      <w:r w:rsidR="008868D1" w:rsidRPr="00EA6CB1">
        <w:rPr>
          <w:b/>
          <w:i/>
          <w:sz w:val="26"/>
          <w:szCs w:val="26"/>
          <w:lang w:eastAsia="ja-JP"/>
        </w:rPr>
        <w:t xml:space="preserve"> tại</w:t>
      </w:r>
      <w:r w:rsidR="00E644B6" w:rsidRPr="00EA6CB1">
        <w:rPr>
          <w:b/>
          <w:i/>
          <w:sz w:val="26"/>
          <w:szCs w:val="26"/>
          <w:lang w:eastAsia="ja-JP"/>
        </w:rPr>
        <w:t xml:space="preserve"> </w:t>
      </w:r>
      <w:r w:rsidR="001365A9" w:rsidRPr="00EA6CB1">
        <w:rPr>
          <w:b/>
          <w:i/>
          <w:sz w:val="26"/>
          <w:szCs w:val="26"/>
          <w:lang w:eastAsia="ja-JP"/>
        </w:rPr>
        <w:t xml:space="preserve">Phần </w:t>
      </w:r>
      <w:r w:rsidR="0062272C" w:rsidRPr="00EA6CB1">
        <w:rPr>
          <w:b/>
          <w:i/>
          <w:sz w:val="26"/>
          <w:szCs w:val="26"/>
          <w:lang w:val="vi-VN" w:eastAsia="ja-JP"/>
        </w:rPr>
        <w:t>10</w:t>
      </w:r>
      <w:r w:rsidR="0062272C" w:rsidRPr="00EA6CB1">
        <w:rPr>
          <w:b/>
          <w:i/>
          <w:sz w:val="26"/>
          <w:szCs w:val="26"/>
          <w:lang w:eastAsia="ja-JP"/>
        </w:rPr>
        <w:t xml:space="preserve"> kèm theo hồ sơ dự thầu</w:t>
      </w:r>
      <w:r w:rsidR="00E644B6" w:rsidRPr="00EA6CB1">
        <w:rPr>
          <w:b/>
          <w:i/>
          <w:sz w:val="26"/>
          <w:szCs w:val="26"/>
          <w:lang w:eastAsia="ja-JP"/>
        </w:rPr>
        <w:t>)</w:t>
      </w:r>
      <w:r w:rsidR="007D7ACF" w:rsidRPr="00EA6CB1">
        <w:rPr>
          <w:b/>
          <w:i/>
          <w:sz w:val="26"/>
          <w:szCs w:val="26"/>
          <w:lang w:eastAsia="ja-JP"/>
        </w:rPr>
        <w:t>.</w:t>
      </w:r>
    </w:p>
    <w:p w14:paraId="7B10CEB3" w14:textId="77777777" w:rsidR="00F65F4E" w:rsidRPr="00EA6CB1" w:rsidRDefault="00F65F4E" w:rsidP="00917E9F">
      <w:pPr>
        <w:pStyle w:val="ListParagraph"/>
        <w:numPr>
          <w:ilvl w:val="0"/>
          <w:numId w:val="15"/>
        </w:numPr>
        <w:spacing w:line="336" w:lineRule="auto"/>
        <w:rPr>
          <w:sz w:val="26"/>
          <w:szCs w:val="26"/>
          <w:lang w:eastAsia="ja-JP"/>
        </w:rPr>
      </w:pPr>
      <w:r w:rsidRPr="00EA6CB1">
        <w:rPr>
          <w:sz w:val="26"/>
          <w:szCs w:val="26"/>
          <w:lang w:eastAsia="ja-JP"/>
        </w:rPr>
        <w:t>Vận hành chạy thử</w:t>
      </w:r>
      <w:r w:rsidR="007D7ACF" w:rsidRPr="00EA6CB1">
        <w:rPr>
          <w:sz w:val="26"/>
          <w:szCs w:val="26"/>
          <w:lang w:eastAsia="ja-JP"/>
        </w:rPr>
        <w:t xml:space="preserve"> và hiệu chỉnh: Sau khi thiết bị, hệ thống được lắp đặt, cài đặt, cấu hình kỹ thuật viên cùng với chủ đầu tư, đơn vị sử dụng và các bên liên quan tiến hành chạy thử nghiệm, nếu kết quả chạy thử chưa đạt sẽ hiệu chỉnh đến kết quả đáp ứng yêu cầu của HSMT đã đề ra.</w:t>
      </w:r>
    </w:p>
    <w:p w14:paraId="4ED6AB8D" w14:textId="77777777" w:rsidR="00F65F4E" w:rsidRPr="00EA6CB1" w:rsidRDefault="00F65F4E" w:rsidP="00917E9F">
      <w:pPr>
        <w:pStyle w:val="ListParagraph"/>
        <w:numPr>
          <w:ilvl w:val="0"/>
          <w:numId w:val="15"/>
        </w:numPr>
        <w:spacing w:line="336" w:lineRule="auto"/>
        <w:rPr>
          <w:sz w:val="26"/>
          <w:szCs w:val="26"/>
          <w:lang w:eastAsia="ja-JP"/>
        </w:rPr>
      </w:pPr>
      <w:r w:rsidRPr="00EA6CB1">
        <w:rPr>
          <w:sz w:val="26"/>
          <w:szCs w:val="26"/>
          <w:lang w:eastAsia="ja-JP"/>
        </w:rPr>
        <w:t>Chuyển giao công nghệ và hướng dẫn sử dụng</w:t>
      </w:r>
      <w:r w:rsidR="007D7ACF" w:rsidRPr="00EA6CB1">
        <w:rPr>
          <w:sz w:val="26"/>
          <w:szCs w:val="26"/>
          <w:lang w:eastAsia="ja-JP"/>
        </w:rPr>
        <w:t>: Để đưa thiết bị, hệ thống vào vận hành sử dụng, chúng tôi sẽ tổ chức chuyển giao công nghệ và hướng dẫn đến cán bộ, người dùng nội dung chi tiết được nêu ở phần Đào tào và chuyển giao công nghệ kèm theo HSDT này.</w:t>
      </w:r>
    </w:p>
    <w:p w14:paraId="1C802A40" w14:textId="77777777" w:rsidR="00F65F4E" w:rsidRPr="00EA6CB1" w:rsidRDefault="00F65F4E" w:rsidP="00917E9F">
      <w:pPr>
        <w:pStyle w:val="ListParagraph"/>
        <w:numPr>
          <w:ilvl w:val="0"/>
          <w:numId w:val="15"/>
        </w:numPr>
        <w:spacing w:line="336" w:lineRule="auto"/>
        <w:rPr>
          <w:sz w:val="26"/>
          <w:szCs w:val="26"/>
          <w:lang w:eastAsia="ja-JP"/>
        </w:rPr>
      </w:pPr>
      <w:r w:rsidRPr="00EA6CB1">
        <w:rPr>
          <w:sz w:val="26"/>
          <w:szCs w:val="26"/>
          <w:lang w:eastAsia="ja-JP"/>
        </w:rPr>
        <w:t>Bàn giao nghiệm thu tổng thể với chủ đầu tư và đơn vị sử dụng</w:t>
      </w:r>
      <w:r w:rsidR="007D7ACF" w:rsidRPr="00EA6CB1">
        <w:rPr>
          <w:sz w:val="26"/>
          <w:szCs w:val="26"/>
          <w:lang w:eastAsia="ja-JP"/>
        </w:rPr>
        <w:t>: Quá trình triển khai hoàn tất, chúng tôi có trách nhiệm Bàn giao tổng thể toàn bộ thiết bị, phần mềm, hệ thống tới chủ đầu tư và đơn vị thụ hưởng liên quan.</w:t>
      </w:r>
    </w:p>
    <w:p w14:paraId="7BE18D8C" w14:textId="2DB44CA6" w:rsidR="007D7ACF" w:rsidRPr="00EA6CB1" w:rsidRDefault="007D7ACF" w:rsidP="00917E9F">
      <w:pPr>
        <w:pStyle w:val="ListParagraph"/>
        <w:numPr>
          <w:ilvl w:val="0"/>
          <w:numId w:val="15"/>
        </w:numPr>
        <w:spacing w:line="336" w:lineRule="auto"/>
        <w:rPr>
          <w:sz w:val="26"/>
          <w:szCs w:val="26"/>
          <w:lang w:eastAsia="ja-JP"/>
        </w:rPr>
      </w:pPr>
      <w:r w:rsidRPr="00EA6CB1">
        <w:rPr>
          <w:sz w:val="26"/>
          <w:szCs w:val="26"/>
          <w:lang w:eastAsia="ja-JP"/>
        </w:rPr>
        <w:t xml:space="preserve">Dịch vụ kỹ thuật sau bán hàng: </w:t>
      </w:r>
      <w:r w:rsidR="00850EA0" w:rsidRPr="00EA6CB1">
        <w:rPr>
          <w:sz w:val="26"/>
          <w:szCs w:val="26"/>
          <w:lang w:eastAsia="ja-JP"/>
        </w:rPr>
        <w:t xml:space="preserve">Nhà thầu liên danh </w:t>
      </w:r>
      <w:r w:rsidR="00C6014B">
        <w:rPr>
          <w:sz w:val="26"/>
          <w:szCs w:val="26"/>
          <w:lang w:eastAsia="ja-JP"/>
        </w:rPr>
        <w:t>NETCOM – TINH VÂN - VIKING</w:t>
      </w:r>
      <w:r w:rsidRPr="00EA6CB1">
        <w:rPr>
          <w:sz w:val="26"/>
          <w:szCs w:val="26"/>
          <w:lang w:eastAsia="ja-JP"/>
        </w:rPr>
        <w:t xml:space="preserve"> cam kết thực hiện dịch vụ kỹ thuật như bảo hành bảo trì như đã nêu trong HSDT này</w:t>
      </w:r>
    </w:p>
    <w:p w14:paraId="17002BD3" w14:textId="605BD6EC" w:rsidR="00F65F4E" w:rsidRPr="00EA6CB1" w:rsidRDefault="007D7ACF" w:rsidP="00917E9F">
      <w:pPr>
        <w:pStyle w:val="Heading3"/>
        <w:spacing w:line="336" w:lineRule="auto"/>
        <w:rPr>
          <w:rFonts w:cs="Times New Roman"/>
          <w:sz w:val="26"/>
        </w:rPr>
      </w:pPr>
      <w:bookmarkStart w:id="133" w:name="_Toc443567336"/>
      <w:bookmarkStart w:id="134" w:name="_Toc488848569"/>
      <w:bookmarkStart w:id="135" w:name="_Toc527033323"/>
      <w:r w:rsidRPr="00EA6CB1">
        <w:rPr>
          <w:rFonts w:cs="Times New Roman"/>
          <w:sz w:val="26"/>
        </w:rPr>
        <w:t>T</w:t>
      </w:r>
      <w:r w:rsidR="00F65F4E" w:rsidRPr="00EA6CB1">
        <w:rPr>
          <w:rFonts w:cs="Times New Roman"/>
          <w:sz w:val="26"/>
        </w:rPr>
        <w:t>iến độ thực hiện.</w:t>
      </w:r>
      <w:bookmarkEnd w:id="133"/>
      <w:bookmarkEnd w:id="134"/>
      <w:bookmarkEnd w:id="135"/>
    </w:p>
    <w:p w14:paraId="7C9DE9C8" w14:textId="410C3DC6" w:rsidR="00DC105D" w:rsidRPr="00EA6CB1" w:rsidRDefault="00850EA0" w:rsidP="00917E9F">
      <w:pPr>
        <w:spacing w:line="336" w:lineRule="auto"/>
        <w:ind w:firstLine="432"/>
        <w:rPr>
          <w:sz w:val="26"/>
          <w:szCs w:val="26"/>
        </w:rPr>
      </w:pPr>
      <w:r w:rsidRPr="00EA6CB1">
        <w:rPr>
          <w:sz w:val="26"/>
          <w:szCs w:val="26"/>
        </w:rPr>
        <w:t xml:space="preserve">Nhà thầu liên danh </w:t>
      </w:r>
      <w:r w:rsidR="00C6014B">
        <w:rPr>
          <w:sz w:val="26"/>
          <w:szCs w:val="26"/>
        </w:rPr>
        <w:t>NETCOM – TINH VÂN - VIKING</w:t>
      </w:r>
      <w:r w:rsidR="007D7ACF" w:rsidRPr="00EA6CB1">
        <w:rPr>
          <w:sz w:val="26"/>
          <w:szCs w:val="26"/>
        </w:rPr>
        <w:t xml:space="preserve"> cam kết thực hiện gói thầu này </w:t>
      </w:r>
      <w:r w:rsidR="00DC105D" w:rsidRPr="00EA6CB1">
        <w:rPr>
          <w:sz w:val="26"/>
          <w:szCs w:val="26"/>
        </w:rPr>
        <w:t xml:space="preserve">với tổng thời gian </w:t>
      </w:r>
      <w:r w:rsidR="007D7ACF" w:rsidRPr="00EA6CB1">
        <w:rPr>
          <w:sz w:val="26"/>
          <w:szCs w:val="26"/>
        </w:rPr>
        <w:t>là</w:t>
      </w:r>
      <w:r w:rsidR="00DC105D" w:rsidRPr="00EA6CB1">
        <w:rPr>
          <w:sz w:val="26"/>
          <w:szCs w:val="26"/>
        </w:rPr>
        <w:t xml:space="preserve"> </w:t>
      </w:r>
      <w:r w:rsidR="002346F8" w:rsidRPr="00EA6CB1">
        <w:rPr>
          <w:b/>
          <w:sz w:val="26"/>
          <w:szCs w:val="26"/>
          <w:lang w:val="vi-VN"/>
        </w:rPr>
        <w:t>120</w:t>
      </w:r>
      <w:r w:rsidR="00DC105D" w:rsidRPr="00EA6CB1">
        <w:rPr>
          <w:b/>
          <w:sz w:val="26"/>
          <w:szCs w:val="26"/>
        </w:rPr>
        <w:t xml:space="preserve"> ngày</w:t>
      </w:r>
      <w:r w:rsidR="00DC105D" w:rsidRPr="00EA6CB1">
        <w:rPr>
          <w:sz w:val="26"/>
          <w:szCs w:val="26"/>
        </w:rPr>
        <w:t xml:space="preserve"> (bao gồm cả ngày nghỉ, ngày lễ) cho toàn khối lượng hàng hóa và dịch vụ của gói thầu như trong Cam kết phạm vi cung cấp và tất cả các công việc theo yêu cầu của HSMT kể từ ngày hợp đồng có hiệu lực</w:t>
      </w:r>
      <w:r w:rsidR="009801D7" w:rsidRPr="00EA6CB1">
        <w:rPr>
          <w:sz w:val="26"/>
          <w:szCs w:val="26"/>
        </w:rPr>
        <w:t xml:space="preserve"> với bảng kê tiến độ kèm theo ngay sau trang này</w:t>
      </w:r>
      <w:r w:rsidR="00DC105D" w:rsidRPr="00EA6CB1">
        <w:rPr>
          <w:sz w:val="26"/>
          <w:szCs w:val="26"/>
        </w:rPr>
        <w:t>.</w:t>
      </w:r>
    </w:p>
    <w:p w14:paraId="1E86B380" w14:textId="13574C78" w:rsidR="00A85DFA" w:rsidRPr="00EA6CB1" w:rsidRDefault="00A85DFA" w:rsidP="00917E9F">
      <w:pPr>
        <w:pStyle w:val="Heading3"/>
        <w:spacing w:line="336" w:lineRule="auto"/>
        <w:rPr>
          <w:rFonts w:cs="Times New Roman"/>
          <w:sz w:val="26"/>
        </w:rPr>
      </w:pPr>
      <w:bookmarkStart w:id="136" w:name="_Toc443567337"/>
      <w:bookmarkStart w:id="137" w:name="_Toc488848570"/>
      <w:bookmarkStart w:id="138" w:name="_Toc527033324"/>
      <w:r w:rsidRPr="00EA6CB1">
        <w:rPr>
          <w:rFonts w:cs="Times New Roman"/>
          <w:sz w:val="26"/>
        </w:rPr>
        <w:t>Địa điểm cung cấp.</w:t>
      </w:r>
      <w:bookmarkEnd w:id="136"/>
      <w:bookmarkEnd w:id="137"/>
      <w:bookmarkEnd w:id="138"/>
    </w:p>
    <w:p w14:paraId="30A10560" w14:textId="66BD9BB9" w:rsidR="00A85DFA" w:rsidRPr="00EA6CB1" w:rsidRDefault="00850EA0" w:rsidP="00917E9F">
      <w:pPr>
        <w:spacing w:line="336" w:lineRule="auto"/>
        <w:ind w:firstLine="432"/>
        <w:rPr>
          <w:b/>
          <w:i/>
          <w:sz w:val="26"/>
          <w:szCs w:val="26"/>
          <w:lang w:eastAsia="ja-JP"/>
        </w:rPr>
      </w:pPr>
      <w:r w:rsidRPr="00EA6CB1">
        <w:rPr>
          <w:sz w:val="26"/>
          <w:szCs w:val="26"/>
          <w:lang w:eastAsia="ja-JP"/>
        </w:rPr>
        <w:t xml:space="preserve">Nhà thầu liên danh </w:t>
      </w:r>
      <w:r w:rsidR="00C6014B">
        <w:rPr>
          <w:sz w:val="26"/>
          <w:szCs w:val="26"/>
          <w:lang w:eastAsia="ja-JP"/>
        </w:rPr>
        <w:t>NETCOM – TINH VÂN - VIKING</w:t>
      </w:r>
      <w:r w:rsidR="00A85DFA" w:rsidRPr="00EA6CB1">
        <w:rPr>
          <w:sz w:val="26"/>
          <w:szCs w:val="26"/>
          <w:lang w:eastAsia="ja-JP"/>
        </w:rPr>
        <w:t xml:space="preserve"> cam kết cung cấp, lắp đặt, cài đặt, cấu hình và dịch vụ kỹ thuật tại </w:t>
      </w:r>
      <w:r w:rsidR="002346F8" w:rsidRPr="00EA6CB1">
        <w:rPr>
          <w:sz w:val="26"/>
          <w:szCs w:val="26"/>
          <w:lang w:eastAsia="ja-JP"/>
        </w:rPr>
        <w:t>địa</w:t>
      </w:r>
      <w:r w:rsidR="002346F8" w:rsidRPr="00EA6CB1">
        <w:rPr>
          <w:sz w:val="26"/>
          <w:szCs w:val="26"/>
          <w:lang w:val="vi-VN" w:eastAsia="ja-JP"/>
        </w:rPr>
        <w:t xml:space="preserve"> chỉ</w:t>
      </w:r>
      <w:r w:rsidR="002346F8" w:rsidRPr="00EA6CB1">
        <w:rPr>
          <w:sz w:val="26"/>
          <w:szCs w:val="26"/>
          <w:lang w:eastAsia="ja-JP"/>
        </w:rPr>
        <w:t xml:space="preserve"> được yêu cầu theo HSMT</w:t>
      </w:r>
      <w:r w:rsidR="00A85DFA" w:rsidRPr="00EA6CB1">
        <w:rPr>
          <w:sz w:val="26"/>
          <w:szCs w:val="26"/>
          <w:lang w:eastAsia="ja-JP"/>
        </w:rPr>
        <w:t xml:space="preserve">: </w:t>
      </w:r>
      <w:r w:rsidR="002346F8" w:rsidRPr="00EA6CB1">
        <w:rPr>
          <w:b/>
          <w:sz w:val="26"/>
          <w:szCs w:val="26"/>
          <w:lang w:eastAsia="ja-JP"/>
        </w:rPr>
        <w:t>Số 136 đường Xuân Thủy, phường Dịch Vọng Hậu, quận Cầu Giấy, thành phố Hà Nội.</w:t>
      </w:r>
    </w:p>
    <w:p w14:paraId="2C57FF7B" w14:textId="77777777" w:rsidR="00A85DFA" w:rsidRPr="00EA6CB1" w:rsidRDefault="00A85DFA" w:rsidP="00917E9F">
      <w:pPr>
        <w:spacing w:line="336" w:lineRule="auto"/>
        <w:rPr>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59"/>
      </w:tblGrid>
      <w:tr w:rsidR="00DC105D" w:rsidRPr="00EA6CB1" w14:paraId="226F6347" w14:textId="77777777" w:rsidTr="00DC105D">
        <w:tc>
          <w:tcPr>
            <w:tcW w:w="4785" w:type="dxa"/>
          </w:tcPr>
          <w:p w14:paraId="46F0CFB9" w14:textId="77777777" w:rsidR="00DC105D" w:rsidRPr="00EA6CB1" w:rsidRDefault="00DC105D" w:rsidP="00917E9F">
            <w:pPr>
              <w:pStyle w:val="Chuky"/>
              <w:spacing w:line="336" w:lineRule="auto"/>
              <w:rPr>
                <w:rFonts w:ascii="Times New Roman" w:hAnsi="Times New Roman"/>
                <w:sz w:val="26"/>
                <w:szCs w:val="26"/>
              </w:rPr>
            </w:pPr>
          </w:p>
        </w:tc>
        <w:tc>
          <w:tcPr>
            <w:tcW w:w="4786" w:type="dxa"/>
          </w:tcPr>
          <w:p w14:paraId="1CBE40FC" w14:textId="10FB130B" w:rsidR="00166F80" w:rsidRPr="00EA6CB1" w:rsidRDefault="00C51CE5" w:rsidP="00166F80">
            <w:pPr>
              <w:pStyle w:val="Chuky"/>
              <w:rPr>
                <w:rFonts w:ascii="Times New Roman" w:hAnsi="Times New Roman"/>
                <w:sz w:val="26"/>
                <w:szCs w:val="26"/>
              </w:rPr>
            </w:pPr>
            <w:r w:rsidRPr="00EA6CB1">
              <w:rPr>
                <w:rFonts w:ascii="Times New Roman" w:hAnsi="Times New Roman"/>
                <w:sz w:val="26"/>
                <w:szCs w:val="26"/>
              </w:rPr>
              <w:t>Đại diện hợp pháp của nhà thầu liên danh</w:t>
            </w:r>
          </w:p>
          <w:p w14:paraId="49CFC0EA" w14:textId="4D5F4D25" w:rsidR="00166F80" w:rsidRPr="00EA6CB1" w:rsidRDefault="00850EA0" w:rsidP="00166F80">
            <w:pPr>
              <w:pStyle w:val="Chuky"/>
              <w:rPr>
                <w:rFonts w:ascii="Times New Roman" w:hAnsi="Times New Roman"/>
                <w:sz w:val="26"/>
                <w:szCs w:val="26"/>
              </w:rPr>
            </w:pPr>
            <w:r w:rsidRPr="00EA6CB1">
              <w:rPr>
                <w:rFonts w:ascii="Times New Roman" w:hAnsi="Times New Roman"/>
                <w:sz w:val="26"/>
                <w:szCs w:val="26"/>
              </w:rPr>
              <w:t>GIÁM ĐỐC LIÊN DANH</w:t>
            </w:r>
          </w:p>
          <w:p w14:paraId="4228A1C8" w14:textId="7A239914" w:rsidR="00166F80" w:rsidRPr="00EA6CB1" w:rsidRDefault="001472F3" w:rsidP="00166F80">
            <w:pPr>
              <w:pStyle w:val="Chuky"/>
              <w:rPr>
                <w:rFonts w:ascii="Times New Roman" w:hAnsi="Times New Roman"/>
                <w:sz w:val="26"/>
                <w:szCs w:val="26"/>
                <w:lang w:val="vi-VN"/>
              </w:rPr>
            </w:pPr>
            <w:r w:rsidRPr="00EA6CB1">
              <w:rPr>
                <w:rFonts w:ascii="Times New Roman" w:hAnsi="Times New Roman"/>
                <w:sz w:val="26"/>
                <w:szCs w:val="26"/>
                <w:lang w:val="vi-VN"/>
              </w:rPr>
              <w:t xml:space="preserve">  </w:t>
            </w:r>
          </w:p>
          <w:p w14:paraId="2BD34827" w14:textId="77777777" w:rsidR="00166F80" w:rsidRPr="00EA6CB1" w:rsidRDefault="00166F80" w:rsidP="00166F80">
            <w:pPr>
              <w:pStyle w:val="Chuky"/>
              <w:rPr>
                <w:rFonts w:ascii="Times New Roman" w:hAnsi="Times New Roman"/>
                <w:sz w:val="26"/>
                <w:szCs w:val="26"/>
              </w:rPr>
            </w:pPr>
            <w:r w:rsidRPr="00EA6CB1">
              <w:rPr>
                <w:rFonts w:ascii="Times New Roman" w:hAnsi="Times New Roman"/>
                <w:sz w:val="26"/>
                <w:szCs w:val="26"/>
              </w:rPr>
              <w:t xml:space="preserve"> </w:t>
            </w:r>
          </w:p>
          <w:p w14:paraId="6383D97B" w14:textId="77777777" w:rsidR="00166F80" w:rsidRPr="00EA6CB1" w:rsidRDefault="00166F80" w:rsidP="00166F80">
            <w:pPr>
              <w:pStyle w:val="Chuky"/>
              <w:rPr>
                <w:rFonts w:ascii="Times New Roman" w:hAnsi="Times New Roman"/>
                <w:sz w:val="26"/>
                <w:szCs w:val="26"/>
              </w:rPr>
            </w:pPr>
          </w:p>
          <w:p w14:paraId="543B314E" w14:textId="77777777" w:rsidR="00166F80" w:rsidRPr="00EA6CB1" w:rsidRDefault="00166F80" w:rsidP="00166F80">
            <w:pPr>
              <w:pStyle w:val="Chuky"/>
              <w:rPr>
                <w:rFonts w:ascii="Times New Roman" w:hAnsi="Times New Roman"/>
                <w:sz w:val="26"/>
                <w:szCs w:val="26"/>
              </w:rPr>
            </w:pPr>
          </w:p>
          <w:p w14:paraId="7DDF4D35" w14:textId="77777777" w:rsidR="00166F80" w:rsidRPr="00EA6CB1" w:rsidRDefault="00166F80" w:rsidP="00166F80">
            <w:pPr>
              <w:pStyle w:val="Chuky"/>
              <w:rPr>
                <w:rFonts w:ascii="Times New Roman" w:hAnsi="Times New Roman"/>
                <w:sz w:val="26"/>
                <w:szCs w:val="26"/>
              </w:rPr>
            </w:pPr>
          </w:p>
          <w:p w14:paraId="7AA1DC37" w14:textId="77777777" w:rsidR="00166F80" w:rsidRPr="00EA6CB1" w:rsidRDefault="00166F80" w:rsidP="00166F80">
            <w:pPr>
              <w:pStyle w:val="Chuky"/>
              <w:rPr>
                <w:rFonts w:ascii="Times New Roman" w:hAnsi="Times New Roman"/>
                <w:sz w:val="26"/>
                <w:szCs w:val="26"/>
              </w:rPr>
            </w:pPr>
          </w:p>
          <w:p w14:paraId="10BC49FF" w14:textId="2CA39625" w:rsidR="00D45A33" w:rsidRPr="00EA6CB1" w:rsidRDefault="00166F80" w:rsidP="00166F80">
            <w:pPr>
              <w:pStyle w:val="Chuky"/>
              <w:spacing w:line="336" w:lineRule="auto"/>
              <w:rPr>
                <w:rFonts w:ascii="Times New Roman" w:hAnsi="Times New Roman"/>
                <w:sz w:val="26"/>
                <w:szCs w:val="26"/>
              </w:rPr>
            </w:pPr>
            <w:r w:rsidRPr="00EA6CB1">
              <w:rPr>
                <w:rFonts w:ascii="Times New Roman" w:hAnsi="Times New Roman"/>
                <w:sz w:val="26"/>
                <w:szCs w:val="26"/>
              </w:rPr>
              <w:t xml:space="preserve"> </w:t>
            </w:r>
            <w:r w:rsidR="001472F3" w:rsidRPr="00EA6CB1">
              <w:rPr>
                <w:rFonts w:ascii="Times New Roman" w:hAnsi="Times New Roman"/>
                <w:sz w:val="26"/>
                <w:szCs w:val="26"/>
              </w:rPr>
              <w:t xml:space="preserve">  Trịnh Lê Nam</w:t>
            </w:r>
          </w:p>
        </w:tc>
      </w:tr>
    </w:tbl>
    <w:p w14:paraId="264051A4" w14:textId="77777777" w:rsidR="00DC105D" w:rsidRPr="00EA6CB1" w:rsidRDefault="00DC105D" w:rsidP="00917E9F">
      <w:pPr>
        <w:spacing w:line="336" w:lineRule="auto"/>
        <w:rPr>
          <w:sz w:val="26"/>
          <w:szCs w:val="26"/>
          <w:lang w:eastAsia="ja-JP"/>
        </w:rPr>
      </w:pPr>
    </w:p>
    <w:p w14:paraId="0C88D8EC" w14:textId="77777777" w:rsidR="00DC105D" w:rsidRPr="00EA6CB1" w:rsidRDefault="00DC105D" w:rsidP="00917E9F">
      <w:pPr>
        <w:spacing w:line="336" w:lineRule="auto"/>
        <w:rPr>
          <w:sz w:val="26"/>
          <w:szCs w:val="26"/>
          <w:lang w:eastAsia="ja-JP"/>
        </w:rPr>
      </w:pPr>
    </w:p>
    <w:p w14:paraId="78F68F20" w14:textId="77777777" w:rsidR="00DC105D" w:rsidRPr="00EA6CB1" w:rsidRDefault="00DC105D" w:rsidP="00917E9F">
      <w:pPr>
        <w:spacing w:line="336" w:lineRule="auto"/>
        <w:rPr>
          <w:sz w:val="26"/>
          <w:szCs w:val="26"/>
        </w:rPr>
      </w:pPr>
    </w:p>
    <w:p w14:paraId="25DDC413" w14:textId="77777777" w:rsidR="00DC105D" w:rsidRPr="00EA6CB1" w:rsidRDefault="00DC105D" w:rsidP="00917E9F">
      <w:pPr>
        <w:spacing w:line="336" w:lineRule="auto"/>
        <w:rPr>
          <w:sz w:val="26"/>
          <w:szCs w:val="26"/>
        </w:rPr>
      </w:pPr>
    </w:p>
    <w:p w14:paraId="1D550539" w14:textId="5302EDAF" w:rsidR="003C1FD4" w:rsidRPr="00EA6CB1" w:rsidRDefault="00DC105D" w:rsidP="00917E9F">
      <w:pPr>
        <w:spacing w:line="336" w:lineRule="auto"/>
        <w:rPr>
          <w:sz w:val="26"/>
          <w:szCs w:val="26"/>
        </w:rPr>
      </w:pPr>
      <w:r w:rsidRPr="00EA6CB1">
        <w:rPr>
          <w:sz w:val="26"/>
          <w:szCs w:val="26"/>
        </w:rPr>
        <w:br w:type="page"/>
      </w:r>
      <w:bookmarkStart w:id="139" w:name="_Toc425266296"/>
      <w:bookmarkStart w:id="140" w:name="_Toc443567338"/>
    </w:p>
    <w:p w14:paraId="4675F4E5" w14:textId="77777777" w:rsidR="00F67148" w:rsidRPr="00EA6CB1" w:rsidRDefault="00F67148" w:rsidP="00917E9F">
      <w:pPr>
        <w:spacing w:line="336" w:lineRule="auto"/>
        <w:jc w:val="center"/>
        <w:rPr>
          <w:b/>
          <w:sz w:val="26"/>
          <w:szCs w:val="26"/>
        </w:rPr>
        <w:sectPr w:rsidR="00F67148" w:rsidRPr="00EA6CB1" w:rsidSect="00695608">
          <w:pgSz w:w="11907" w:h="16839" w:code="9"/>
          <w:pgMar w:top="1134" w:right="1134" w:bottom="1134" w:left="1701" w:header="227" w:footer="227" w:gutter="0"/>
          <w:cols w:space="720"/>
          <w:docGrid w:linePitch="360"/>
        </w:sectPr>
      </w:pPr>
    </w:p>
    <w:p w14:paraId="41F29F23" w14:textId="3F4EA0A7" w:rsidR="001F3E73" w:rsidRPr="00EA6CB1" w:rsidRDefault="001F3E73" w:rsidP="00917E9F">
      <w:pPr>
        <w:spacing w:line="336" w:lineRule="auto"/>
        <w:jc w:val="center"/>
        <w:rPr>
          <w:b/>
          <w:sz w:val="26"/>
          <w:szCs w:val="26"/>
        </w:rPr>
      </w:pPr>
      <w:r w:rsidRPr="00EA6CB1">
        <w:rPr>
          <w:b/>
          <w:sz w:val="26"/>
          <w:szCs w:val="26"/>
        </w:rPr>
        <w:lastRenderedPageBreak/>
        <w:t xml:space="preserve">BẢNG </w:t>
      </w:r>
      <w:r w:rsidR="00F67148" w:rsidRPr="00EA6CB1">
        <w:rPr>
          <w:b/>
          <w:sz w:val="26"/>
          <w:szCs w:val="26"/>
        </w:rPr>
        <w:t>TIẾN ĐỘ THỰC HIỆN</w:t>
      </w:r>
    </w:p>
    <w:p w14:paraId="13CFD2F1" w14:textId="23869D13" w:rsidR="001F3E73" w:rsidRPr="00EA6CB1" w:rsidRDefault="001F3E73" w:rsidP="003C0CF0">
      <w:pPr>
        <w:spacing w:before="120" w:line="264" w:lineRule="auto"/>
        <w:rPr>
          <w:b/>
          <w:sz w:val="26"/>
          <w:szCs w:val="26"/>
          <w:lang w:val="vi-VN"/>
        </w:rPr>
      </w:pPr>
      <w:r w:rsidRPr="00EA6CB1">
        <w:rPr>
          <w:sz w:val="26"/>
          <w:szCs w:val="26"/>
        </w:rPr>
        <w:t xml:space="preserve">Tên gói thầu: </w:t>
      </w:r>
      <w:r w:rsidR="00EA6CB1">
        <w:rPr>
          <w:sz w:val="26"/>
          <w:szCs w:val="26"/>
        </w:rPr>
        <w:t>Mua sắm trang thiết bị, phần mềm và sửa chữa nhỏ công trình</w:t>
      </w:r>
      <w:r w:rsidR="002346F8" w:rsidRPr="00EA6CB1">
        <w:rPr>
          <w:sz w:val="26"/>
          <w:szCs w:val="26"/>
          <w:lang w:val="vi-VN"/>
        </w:rPr>
        <w:t>.</w:t>
      </w:r>
    </w:p>
    <w:p w14:paraId="26DC1722" w14:textId="59213E5D" w:rsidR="001F3E73" w:rsidRPr="00EA6CB1" w:rsidRDefault="00E643EC" w:rsidP="003C0CF0">
      <w:pPr>
        <w:spacing w:before="120" w:line="264" w:lineRule="auto"/>
        <w:rPr>
          <w:b/>
          <w:sz w:val="26"/>
          <w:szCs w:val="26"/>
        </w:rPr>
      </w:pPr>
      <w:r w:rsidRPr="00EA6CB1">
        <w:rPr>
          <w:sz w:val="26"/>
          <w:szCs w:val="26"/>
        </w:rPr>
        <w:t xml:space="preserve">Tên dự án: </w:t>
      </w:r>
      <w:r w:rsidR="00EA6CB1">
        <w:rPr>
          <w:sz w:val="26"/>
          <w:szCs w:val="26"/>
        </w:rPr>
        <w:t>Nâng cao năng lực về cơ sở vật chất và hạ tầng công nghệ thông tin trong khuôn khổ Chương trình ETEP tại Trường Đại học Sư phạm Hà Nội</w:t>
      </w:r>
      <w:r w:rsidRPr="00EA6CB1">
        <w:rPr>
          <w:sz w:val="26"/>
          <w:szCs w:val="26"/>
        </w:rPr>
        <w:t>.</w:t>
      </w:r>
    </w:p>
    <w:p w14:paraId="3265467D" w14:textId="25A439A5" w:rsidR="001F3E73" w:rsidRPr="00EA6CB1" w:rsidRDefault="001F3E73" w:rsidP="003C0CF0">
      <w:pPr>
        <w:spacing w:before="120" w:line="264" w:lineRule="auto"/>
        <w:rPr>
          <w:b/>
          <w:sz w:val="26"/>
          <w:szCs w:val="26"/>
        </w:rPr>
      </w:pPr>
      <w:r w:rsidRPr="00EA6CB1">
        <w:rPr>
          <w:sz w:val="26"/>
          <w:szCs w:val="26"/>
        </w:rPr>
        <w:t xml:space="preserve">Chủ đầu tư: </w:t>
      </w:r>
      <w:r w:rsidR="00EA6CB1">
        <w:rPr>
          <w:b/>
          <w:sz w:val="26"/>
          <w:szCs w:val="26"/>
        </w:rPr>
        <w:t>Trường Đại học Sư phạm Hà Nội</w:t>
      </w:r>
      <w:r w:rsidR="002346F8" w:rsidRPr="00EA6CB1">
        <w:rPr>
          <w:b/>
          <w:sz w:val="26"/>
          <w:szCs w:val="26"/>
        </w:rPr>
        <w:t>.</w:t>
      </w:r>
    </w:p>
    <w:tbl>
      <w:tblPr>
        <w:tblW w:w="0" w:type="auto"/>
        <w:tblLook w:val="04A0" w:firstRow="1" w:lastRow="0" w:firstColumn="1" w:lastColumn="0" w:noHBand="0" w:noVBand="1"/>
      </w:tblPr>
      <w:tblGrid>
        <w:gridCol w:w="617"/>
        <w:gridCol w:w="2736"/>
        <w:gridCol w:w="360"/>
        <w:gridCol w:w="360"/>
        <w:gridCol w:w="476"/>
        <w:gridCol w:w="360"/>
        <w:gridCol w:w="360"/>
        <w:gridCol w:w="360"/>
        <w:gridCol w:w="360"/>
        <w:gridCol w:w="360"/>
        <w:gridCol w:w="360"/>
        <w:gridCol w:w="360"/>
        <w:gridCol w:w="359"/>
        <w:gridCol w:w="359"/>
        <w:gridCol w:w="358"/>
        <w:gridCol w:w="358"/>
        <w:gridCol w:w="476"/>
        <w:gridCol w:w="357"/>
        <w:gridCol w:w="356"/>
        <w:gridCol w:w="356"/>
        <w:gridCol w:w="356"/>
        <w:gridCol w:w="355"/>
        <w:gridCol w:w="355"/>
        <w:gridCol w:w="354"/>
        <w:gridCol w:w="354"/>
        <w:gridCol w:w="354"/>
        <w:gridCol w:w="353"/>
        <w:gridCol w:w="353"/>
        <w:gridCol w:w="353"/>
        <w:gridCol w:w="360"/>
        <w:gridCol w:w="360"/>
        <w:gridCol w:w="606"/>
      </w:tblGrid>
      <w:tr w:rsidR="002E041B" w:rsidRPr="00EA6CB1" w14:paraId="7A9D7EB9" w14:textId="77777777" w:rsidTr="002E041B">
        <w:trPr>
          <w:tblHeader/>
        </w:trPr>
        <w:tc>
          <w:tcPr>
            <w:tcW w:w="63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EF1FF40" w14:textId="77777777" w:rsidR="002E041B" w:rsidRPr="00EA6CB1" w:rsidRDefault="002E041B" w:rsidP="002E041B">
            <w:pPr>
              <w:jc w:val="center"/>
              <w:rPr>
                <w:b/>
                <w:bCs/>
                <w:sz w:val="26"/>
                <w:szCs w:val="26"/>
              </w:rPr>
            </w:pPr>
            <w:r w:rsidRPr="00EA6CB1">
              <w:rPr>
                <w:b/>
                <w:bCs/>
                <w:sz w:val="26"/>
                <w:szCs w:val="26"/>
              </w:rPr>
              <w:t>TT</w:t>
            </w:r>
          </w:p>
        </w:tc>
        <w:tc>
          <w:tcPr>
            <w:tcW w:w="332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BDF69D5" w14:textId="77777777" w:rsidR="002E041B" w:rsidRPr="00EA6CB1" w:rsidRDefault="002E041B" w:rsidP="002E041B">
            <w:pPr>
              <w:jc w:val="center"/>
              <w:rPr>
                <w:b/>
                <w:bCs/>
                <w:sz w:val="26"/>
                <w:szCs w:val="26"/>
              </w:rPr>
            </w:pPr>
            <w:r w:rsidRPr="00EA6CB1">
              <w:rPr>
                <w:b/>
                <w:bCs/>
                <w:sz w:val="26"/>
                <w:szCs w:val="26"/>
              </w:rPr>
              <w:t xml:space="preserve">TIẾN ĐỘ CUNG CẤP HÀNG HOÁ VÀ TRIỂN KHAI BÀN GIAO, </w:t>
            </w:r>
          </w:p>
          <w:p w14:paraId="34DA2C38" w14:textId="04EBE6DA" w:rsidR="002E041B" w:rsidRPr="00EA6CB1" w:rsidRDefault="002E041B" w:rsidP="002E041B">
            <w:pPr>
              <w:jc w:val="center"/>
              <w:rPr>
                <w:b/>
                <w:bCs/>
                <w:sz w:val="26"/>
                <w:szCs w:val="26"/>
              </w:rPr>
            </w:pPr>
            <w:r w:rsidRPr="00EA6CB1">
              <w:rPr>
                <w:b/>
                <w:bCs/>
                <w:sz w:val="26"/>
                <w:szCs w:val="26"/>
              </w:rPr>
              <w:t>LẮP ĐẶT</w:t>
            </w:r>
          </w:p>
        </w:tc>
        <w:tc>
          <w:tcPr>
            <w:tcW w:w="11035" w:type="dxa"/>
            <w:gridSpan w:val="30"/>
            <w:tcBorders>
              <w:top w:val="single" w:sz="4" w:space="0" w:color="auto"/>
              <w:left w:val="nil"/>
              <w:bottom w:val="single" w:sz="4" w:space="0" w:color="auto"/>
              <w:right w:val="single" w:sz="4" w:space="0" w:color="auto"/>
            </w:tcBorders>
            <w:shd w:val="clear" w:color="auto" w:fill="auto"/>
            <w:noWrap/>
            <w:vAlign w:val="center"/>
            <w:hideMark/>
          </w:tcPr>
          <w:p w14:paraId="30DF1E63" w14:textId="77777777" w:rsidR="002E041B" w:rsidRPr="00EA6CB1" w:rsidRDefault="002E041B" w:rsidP="002E041B">
            <w:pPr>
              <w:jc w:val="center"/>
              <w:rPr>
                <w:b/>
                <w:bCs/>
                <w:sz w:val="26"/>
                <w:szCs w:val="26"/>
              </w:rPr>
            </w:pPr>
            <w:r w:rsidRPr="00EA6CB1">
              <w:rPr>
                <w:b/>
                <w:bCs/>
                <w:sz w:val="26"/>
                <w:szCs w:val="26"/>
              </w:rPr>
              <w:t>NGÀY TRIỂN KHAI DỰ ÁN</w:t>
            </w:r>
          </w:p>
        </w:tc>
      </w:tr>
      <w:tr w:rsidR="002E041B" w:rsidRPr="00EA6CB1" w14:paraId="106A8727" w14:textId="77777777" w:rsidTr="002E041B">
        <w:trPr>
          <w:tblHeader/>
        </w:trPr>
        <w:tc>
          <w:tcPr>
            <w:tcW w:w="637" w:type="dxa"/>
            <w:vMerge/>
            <w:tcBorders>
              <w:top w:val="single" w:sz="4" w:space="0" w:color="auto"/>
              <w:left w:val="single" w:sz="4" w:space="0" w:color="auto"/>
              <w:bottom w:val="single" w:sz="4" w:space="0" w:color="auto"/>
              <w:right w:val="single" w:sz="4" w:space="0" w:color="auto"/>
            </w:tcBorders>
            <w:vAlign w:val="center"/>
            <w:hideMark/>
          </w:tcPr>
          <w:p w14:paraId="07137958" w14:textId="77777777" w:rsidR="002E041B" w:rsidRPr="00EA6CB1" w:rsidRDefault="002E041B" w:rsidP="002E041B">
            <w:pPr>
              <w:rPr>
                <w:b/>
                <w:bCs/>
                <w:sz w:val="26"/>
                <w:szCs w:val="26"/>
              </w:rPr>
            </w:pPr>
          </w:p>
        </w:tc>
        <w:tc>
          <w:tcPr>
            <w:tcW w:w="3327" w:type="dxa"/>
            <w:vMerge/>
            <w:tcBorders>
              <w:top w:val="single" w:sz="4" w:space="0" w:color="auto"/>
              <w:left w:val="single" w:sz="4" w:space="0" w:color="auto"/>
              <w:bottom w:val="single" w:sz="4" w:space="0" w:color="auto"/>
              <w:right w:val="single" w:sz="4" w:space="0" w:color="auto"/>
            </w:tcBorders>
            <w:vAlign w:val="center"/>
            <w:hideMark/>
          </w:tcPr>
          <w:p w14:paraId="1122DB72" w14:textId="77777777" w:rsidR="002E041B" w:rsidRPr="00EA6CB1" w:rsidRDefault="002E041B" w:rsidP="002E041B">
            <w:pPr>
              <w:rPr>
                <w:b/>
                <w:bCs/>
                <w:sz w:val="26"/>
                <w:szCs w:val="26"/>
              </w:rPr>
            </w:pPr>
          </w:p>
        </w:tc>
        <w:tc>
          <w:tcPr>
            <w:tcW w:w="360" w:type="dxa"/>
            <w:tcBorders>
              <w:top w:val="nil"/>
              <w:left w:val="nil"/>
              <w:bottom w:val="single" w:sz="4" w:space="0" w:color="auto"/>
              <w:right w:val="single" w:sz="4" w:space="0" w:color="auto"/>
            </w:tcBorders>
            <w:shd w:val="clear" w:color="auto" w:fill="auto"/>
            <w:vAlign w:val="center"/>
            <w:hideMark/>
          </w:tcPr>
          <w:p w14:paraId="014959EB" w14:textId="77777777" w:rsidR="002E041B" w:rsidRPr="00EA6CB1" w:rsidRDefault="002E041B" w:rsidP="002E041B">
            <w:pPr>
              <w:jc w:val="center"/>
              <w:rPr>
                <w:sz w:val="26"/>
                <w:szCs w:val="26"/>
              </w:rPr>
            </w:pPr>
            <w:r w:rsidRPr="00EA6CB1">
              <w:rPr>
                <w:sz w:val="26"/>
                <w:szCs w:val="26"/>
              </w:rPr>
              <w:t>1</w:t>
            </w:r>
          </w:p>
        </w:tc>
        <w:tc>
          <w:tcPr>
            <w:tcW w:w="360" w:type="dxa"/>
            <w:tcBorders>
              <w:top w:val="nil"/>
              <w:left w:val="nil"/>
              <w:bottom w:val="single" w:sz="4" w:space="0" w:color="auto"/>
              <w:right w:val="single" w:sz="4" w:space="0" w:color="auto"/>
            </w:tcBorders>
            <w:shd w:val="clear" w:color="auto" w:fill="auto"/>
            <w:vAlign w:val="center"/>
            <w:hideMark/>
          </w:tcPr>
          <w:p w14:paraId="760B3401" w14:textId="77777777" w:rsidR="002E041B" w:rsidRPr="00EA6CB1" w:rsidRDefault="002E041B" w:rsidP="002E041B">
            <w:pPr>
              <w:jc w:val="center"/>
              <w:rPr>
                <w:sz w:val="26"/>
                <w:szCs w:val="26"/>
              </w:rPr>
            </w:pPr>
            <w:r w:rsidRPr="00EA6CB1">
              <w:rPr>
                <w:sz w:val="26"/>
                <w:szCs w:val="26"/>
              </w:rPr>
              <w:t>2</w:t>
            </w:r>
          </w:p>
        </w:tc>
        <w:tc>
          <w:tcPr>
            <w:tcW w:w="476" w:type="dxa"/>
            <w:tcBorders>
              <w:top w:val="nil"/>
              <w:left w:val="nil"/>
              <w:bottom w:val="single" w:sz="4" w:space="0" w:color="auto"/>
              <w:right w:val="single" w:sz="4" w:space="0" w:color="auto"/>
            </w:tcBorders>
            <w:shd w:val="clear" w:color="auto" w:fill="auto"/>
            <w:vAlign w:val="center"/>
            <w:hideMark/>
          </w:tcPr>
          <w:p w14:paraId="26D70DF1" w14:textId="77777777" w:rsidR="002E041B" w:rsidRPr="00EA6CB1" w:rsidRDefault="002E041B" w:rsidP="002E041B">
            <w:pPr>
              <w:jc w:val="center"/>
              <w:rPr>
                <w:sz w:val="26"/>
                <w:szCs w:val="26"/>
              </w:rPr>
            </w:pPr>
            <w:r w:rsidRPr="00EA6CB1">
              <w:rPr>
                <w:sz w:val="26"/>
                <w:szCs w:val="26"/>
              </w:rPr>
              <w:t>…</w:t>
            </w:r>
          </w:p>
        </w:tc>
        <w:tc>
          <w:tcPr>
            <w:tcW w:w="360" w:type="dxa"/>
            <w:tcBorders>
              <w:top w:val="nil"/>
              <w:left w:val="nil"/>
              <w:bottom w:val="single" w:sz="4" w:space="0" w:color="auto"/>
              <w:right w:val="single" w:sz="4" w:space="0" w:color="auto"/>
            </w:tcBorders>
            <w:shd w:val="clear" w:color="auto" w:fill="auto"/>
            <w:vAlign w:val="center"/>
            <w:hideMark/>
          </w:tcPr>
          <w:p w14:paraId="233E9412" w14:textId="77777777" w:rsidR="002E041B" w:rsidRPr="00EA6CB1" w:rsidRDefault="002E041B" w:rsidP="002E041B">
            <w:pPr>
              <w:jc w:val="center"/>
              <w:rPr>
                <w:sz w:val="26"/>
                <w:szCs w:val="26"/>
              </w:rPr>
            </w:pPr>
            <w:r w:rsidRPr="00EA6CB1">
              <w:rPr>
                <w:sz w:val="26"/>
                <w:szCs w:val="26"/>
              </w:rPr>
              <w:t> </w:t>
            </w:r>
          </w:p>
        </w:tc>
        <w:tc>
          <w:tcPr>
            <w:tcW w:w="360" w:type="dxa"/>
            <w:tcBorders>
              <w:top w:val="nil"/>
              <w:left w:val="nil"/>
              <w:bottom w:val="single" w:sz="4" w:space="0" w:color="auto"/>
              <w:right w:val="single" w:sz="4" w:space="0" w:color="auto"/>
            </w:tcBorders>
            <w:shd w:val="clear" w:color="auto" w:fill="auto"/>
            <w:vAlign w:val="center"/>
            <w:hideMark/>
          </w:tcPr>
          <w:p w14:paraId="32C32EE3" w14:textId="77777777" w:rsidR="002E041B" w:rsidRPr="00EA6CB1" w:rsidRDefault="002E041B" w:rsidP="002E041B">
            <w:pPr>
              <w:jc w:val="center"/>
              <w:rPr>
                <w:sz w:val="26"/>
                <w:szCs w:val="26"/>
              </w:rPr>
            </w:pPr>
            <w:r w:rsidRPr="00EA6CB1">
              <w:rPr>
                <w:sz w:val="26"/>
                <w:szCs w:val="26"/>
              </w:rPr>
              <w:t> </w:t>
            </w:r>
          </w:p>
        </w:tc>
        <w:tc>
          <w:tcPr>
            <w:tcW w:w="360" w:type="dxa"/>
            <w:tcBorders>
              <w:top w:val="nil"/>
              <w:left w:val="nil"/>
              <w:bottom w:val="single" w:sz="4" w:space="0" w:color="auto"/>
              <w:right w:val="single" w:sz="4" w:space="0" w:color="auto"/>
            </w:tcBorders>
            <w:shd w:val="clear" w:color="auto" w:fill="auto"/>
            <w:vAlign w:val="center"/>
            <w:hideMark/>
          </w:tcPr>
          <w:p w14:paraId="04EA84B9" w14:textId="77777777" w:rsidR="002E041B" w:rsidRPr="00EA6CB1" w:rsidRDefault="002E041B" w:rsidP="002E041B">
            <w:pPr>
              <w:jc w:val="center"/>
              <w:rPr>
                <w:sz w:val="26"/>
                <w:szCs w:val="26"/>
              </w:rPr>
            </w:pPr>
            <w:r w:rsidRPr="00EA6CB1">
              <w:rPr>
                <w:sz w:val="26"/>
                <w:szCs w:val="26"/>
              </w:rPr>
              <w:t> </w:t>
            </w:r>
          </w:p>
        </w:tc>
        <w:tc>
          <w:tcPr>
            <w:tcW w:w="360" w:type="dxa"/>
            <w:tcBorders>
              <w:top w:val="nil"/>
              <w:left w:val="nil"/>
              <w:bottom w:val="single" w:sz="4" w:space="0" w:color="auto"/>
              <w:right w:val="single" w:sz="4" w:space="0" w:color="auto"/>
            </w:tcBorders>
            <w:shd w:val="clear" w:color="auto" w:fill="auto"/>
            <w:vAlign w:val="center"/>
            <w:hideMark/>
          </w:tcPr>
          <w:p w14:paraId="33F260E9" w14:textId="77777777" w:rsidR="002E041B" w:rsidRPr="00EA6CB1" w:rsidRDefault="002E041B" w:rsidP="002E041B">
            <w:pPr>
              <w:jc w:val="center"/>
              <w:rPr>
                <w:sz w:val="26"/>
                <w:szCs w:val="26"/>
              </w:rPr>
            </w:pPr>
            <w:r w:rsidRPr="00EA6CB1">
              <w:rPr>
                <w:sz w:val="26"/>
                <w:szCs w:val="26"/>
              </w:rPr>
              <w:t> </w:t>
            </w:r>
          </w:p>
        </w:tc>
        <w:tc>
          <w:tcPr>
            <w:tcW w:w="360" w:type="dxa"/>
            <w:tcBorders>
              <w:top w:val="nil"/>
              <w:left w:val="nil"/>
              <w:bottom w:val="single" w:sz="4" w:space="0" w:color="auto"/>
              <w:right w:val="single" w:sz="4" w:space="0" w:color="auto"/>
            </w:tcBorders>
            <w:shd w:val="clear" w:color="auto" w:fill="auto"/>
            <w:vAlign w:val="center"/>
            <w:hideMark/>
          </w:tcPr>
          <w:p w14:paraId="747C8ADB" w14:textId="77777777" w:rsidR="002E041B" w:rsidRPr="00EA6CB1" w:rsidRDefault="002E041B" w:rsidP="002E041B">
            <w:pPr>
              <w:jc w:val="center"/>
              <w:rPr>
                <w:sz w:val="26"/>
                <w:szCs w:val="26"/>
              </w:rPr>
            </w:pPr>
            <w:r w:rsidRPr="00EA6CB1">
              <w:rPr>
                <w:sz w:val="26"/>
                <w:szCs w:val="26"/>
              </w:rPr>
              <w:t> </w:t>
            </w:r>
          </w:p>
        </w:tc>
        <w:tc>
          <w:tcPr>
            <w:tcW w:w="360" w:type="dxa"/>
            <w:tcBorders>
              <w:top w:val="nil"/>
              <w:left w:val="nil"/>
              <w:bottom w:val="single" w:sz="4" w:space="0" w:color="auto"/>
              <w:right w:val="single" w:sz="4" w:space="0" w:color="auto"/>
            </w:tcBorders>
            <w:shd w:val="clear" w:color="auto" w:fill="auto"/>
            <w:vAlign w:val="center"/>
            <w:hideMark/>
          </w:tcPr>
          <w:p w14:paraId="68E7E6F2" w14:textId="77777777" w:rsidR="002E041B" w:rsidRPr="00EA6CB1" w:rsidRDefault="002E041B" w:rsidP="002E041B">
            <w:pPr>
              <w:jc w:val="center"/>
              <w:rPr>
                <w:sz w:val="26"/>
                <w:szCs w:val="26"/>
              </w:rPr>
            </w:pPr>
            <w:r w:rsidRPr="00EA6CB1">
              <w:rPr>
                <w:sz w:val="26"/>
                <w:szCs w:val="26"/>
              </w:rPr>
              <w:t> </w:t>
            </w:r>
          </w:p>
        </w:tc>
        <w:tc>
          <w:tcPr>
            <w:tcW w:w="360" w:type="dxa"/>
            <w:tcBorders>
              <w:top w:val="nil"/>
              <w:left w:val="nil"/>
              <w:bottom w:val="single" w:sz="4" w:space="0" w:color="auto"/>
              <w:right w:val="single" w:sz="4" w:space="0" w:color="auto"/>
            </w:tcBorders>
            <w:shd w:val="clear" w:color="auto" w:fill="auto"/>
            <w:vAlign w:val="center"/>
            <w:hideMark/>
          </w:tcPr>
          <w:p w14:paraId="2393C7A1" w14:textId="77777777" w:rsidR="002E041B" w:rsidRPr="00EA6CB1" w:rsidRDefault="002E041B" w:rsidP="002E041B">
            <w:pPr>
              <w:jc w:val="center"/>
              <w:rPr>
                <w:sz w:val="26"/>
                <w:szCs w:val="26"/>
              </w:rPr>
            </w:pPr>
            <w:r w:rsidRPr="00EA6CB1">
              <w:rPr>
                <w:sz w:val="26"/>
                <w:szCs w:val="26"/>
              </w:rPr>
              <w:t> </w:t>
            </w:r>
          </w:p>
        </w:tc>
        <w:tc>
          <w:tcPr>
            <w:tcW w:w="360" w:type="dxa"/>
            <w:tcBorders>
              <w:top w:val="nil"/>
              <w:left w:val="nil"/>
              <w:bottom w:val="single" w:sz="4" w:space="0" w:color="auto"/>
              <w:right w:val="single" w:sz="4" w:space="0" w:color="auto"/>
            </w:tcBorders>
            <w:shd w:val="clear" w:color="auto" w:fill="auto"/>
            <w:vAlign w:val="center"/>
            <w:hideMark/>
          </w:tcPr>
          <w:p w14:paraId="775E2CAC" w14:textId="77777777" w:rsidR="002E041B" w:rsidRPr="00EA6CB1" w:rsidRDefault="002E041B" w:rsidP="002E041B">
            <w:pPr>
              <w:jc w:val="center"/>
              <w:rPr>
                <w:sz w:val="26"/>
                <w:szCs w:val="26"/>
              </w:rPr>
            </w:pPr>
            <w:r w:rsidRPr="00EA6CB1">
              <w:rPr>
                <w:sz w:val="26"/>
                <w:szCs w:val="26"/>
              </w:rPr>
              <w:t> </w:t>
            </w:r>
          </w:p>
        </w:tc>
        <w:tc>
          <w:tcPr>
            <w:tcW w:w="360" w:type="dxa"/>
            <w:tcBorders>
              <w:top w:val="nil"/>
              <w:left w:val="nil"/>
              <w:bottom w:val="single" w:sz="4" w:space="0" w:color="auto"/>
              <w:right w:val="single" w:sz="4" w:space="0" w:color="auto"/>
            </w:tcBorders>
            <w:shd w:val="clear" w:color="auto" w:fill="auto"/>
            <w:vAlign w:val="center"/>
            <w:hideMark/>
          </w:tcPr>
          <w:p w14:paraId="72E4C3BC" w14:textId="77777777" w:rsidR="002E041B" w:rsidRPr="00EA6CB1" w:rsidRDefault="002E041B" w:rsidP="002E041B">
            <w:pPr>
              <w:jc w:val="center"/>
              <w:rPr>
                <w:sz w:val="26"/>
                <w:szCs w:val="26"/>
              </w:rPr>
            </w:pPr>
            <w:r w:rsidRPr="00EA6CB1">
              <w:rPr>
                <w:sz w:val="26"/>
                <w:szCs w:val="26"/>
              </w:rPr>
              <w:t> </w:t>
            </w:r>
          </w:p>
        </w:tc>
        <w:tc>
          <w:tcPr>
            <w:tcW w:w="360" w:type="dxa"/>
            <w:tcBorders>
              <w:top w:val="nil"/>
              <w:left w:val="nil"/>
              <w:bottom w:val="single" w:sz="4" w:space="0" w:color="auto"/>
              <w:right w:val="single" w:sz="4" w:space="0" w:color="auto"/>
            </w:tcBorders>
            <w:shd w:val="clear" w:color="auto" w:fill="auto"/>
            <w:vAlign w:val="center"/>
            <w:hideMark/>
          </w:tcPr>
          <w:p w14:paraId="4D35E9E0" w14:textId="77777777" w:rsidR="002E041B" w:rsidRPr="00EA6CB1" w:rsidRDefault="002E041B" w:rsidP="002E041B">
            <w:pPr>
              <w:jc w:val="center"/>
              <w:rPr>
                <w:sz w:val="26"/>
                <w:szCs w:val="26"/>
              </w:rPr>
            </w:pPr>
            <w:r w:rsidRPr="00EA6CB1">
              <w:rPr>
                <w:sz w:val="26"/>
                <w:szCs w:val="26"/>
              </w:rPr>
              <w:t> </w:t>
            </w:r>
          </w:p>
        </w:tc>
        <w:tc>
          <w:tcPr>
            <w:tcW w:w="360" w:type="dxa"/>
            <w:tcBorders>
              <w:top w:val="nil"/>
              <w:left w:val="nil"/>
              <w:bottom w:val="single" w:sz="4" w:space="0" w:color="auto"/>
              <w:right w:val="single" w:sz="4" w:space="0" w:color="auto"/>
            </w:tcBorders>
            <w:shd w:val="clear" w:color="auto" w:fill="auto"/>
            <w:vAlign w:val="center"/>
            <w:hideMark/>
          </w:tcPr>
          <w:p w14:paraId="285A037A" w14:textId="77777777" w:rsidR="002E041B" w:rsidRPr="00EA6CB1" w:rsidRDefault="002E041B" w:rsidP="002E041B">
            <w:pPr>
              <w:jc w:val="center"/>
              <w:rPr>
                <w:sz w:val="26"/>
                <w:szCs w:val="26"/>
              </w:rPr>
            </w:pPr>
            <w:r w:rsidRPr="00EA6CB1">
              <w:rPr>
                <w:sz w:val="26"/>
                <w:szCs w:val="26"/>
              </w:rPr>
              <w:t> </w:t>
            </w:r>
          </w:p>
        </w:tc>
        <w:tc>
          <w:tcPr>
            <w:tcW w:w="360" w:type="dxa"/>
            <w:tcBorders>
              <w:top w:val="nil"/>
              <w:left w:val="nil"/>
              <w:bottom w:val="single" w:sz="4" w:space="0" w:color="auto"/>
              <w:right w:val="single" w:sz="4" w:space="0" w:color="auto"/>
            </w:tcBorders>
            <w:shd w:val="clear" w:color="auto" w:fill="auto"/>
            <w:vAlign w:val="center"/>
            <w:hideMark/>
          </w:tcPr>
          <w:p w14:paraId="204435A4" w14:textId="2B2F89A0" w:rsidR="002E041B" w:rsidRPr="00EA6CB1" w:rsidRDefault="002E041B" w:rsidP="002E041B">
            <w:pPr>
              <w:jc w:val="center"/>
              <w:rPr>
                <w:sz w:val="26"/>
                <w:szCs w:val="26"/>
                <w:lang w:val="vi-VN"/>
              </w:rPr>
            </w:pPr>
            <w:r w:rsidRPr="00EA6CB1">
              <w:rPr>
                <w:sz w:val="26"/>
                <w:szCs w:val="26"/>
                <w:lang w:val="vi-VN"/>
              </w:rPr>
              <w:t>60</w:t>
            </w:r>
          </w:p>
        </w:tc>
        <w:tc>
          <w:tcPr>
            <w:tcW w:w="360" w:type="dxa"/>
            <w:tcBorders>
              <w:top w:val="nil"/>
              <w:left w:val="nil"/>
              <w:bottom w:val="single" w:sz="4" w:space="0" w:color="auto"/>
              <w:right w:val="single" w:sz="4" w:space="0" w:color="auto"/>
            </w:tcBorders>
            <w:shd w:val="clear" w:color="auto" w:fill="auto"/>
            <w:vAlign w:val="center"/>
            <w:hideMark/>
          </w:tcPr>
          <w:p w14:paraId="73CA91A4" w14:textId="77777777" w:rsidR="002E041B" w:rsidRPr="00EA6CB1" w:rsidRDefault="002E041B" w:rsidP="002E041B">
            <w:pPr>
              <w:jc w:val="center"/>
              <w:rPr>
                <w:sz w:val="26"/>
                <w:szCs w:val="26"/>
              </w:rPr>
            </w:pPr>
            <w:r w:rsidRPr="00EA6CB1">
              <w:rPr>
                <w:sz w:val="26"/>
                <w:szCs w:val="26"/>
              </w:rPr>
              <w:t> </w:t>
            </w:r>
          </w:p>
        </w:tc>
        <w:tc>
          <w:tcPr>
            <w:tcW w:w="359" w:type="dxa"/>
            <w:tcBorders>
              <w:top w:val="nil"/>
              <w:left w:val="nil"/>
              <w:bottom w:val="single" w:sz="4" w:space="0" w:color="auto"/>
              <w:right w:val="single" w:sz="4" w:space="0" w:color="auto"/>
            </w:tcBorders>
            <w:shd w:val="clear" w:color="auto" w:fill="auto"/>
            <w:vAlign w:val="center"/>
            <w:hideMark/>
          </w:tcPr>
          <w:p w14:paraId="3D424234" w14:textId="77777777" w:rsidR="002E041B" w:rsidRPr="00EA6CB1" w:rsidRDefault="002E041B" w:rsidP="002E041B">
            <w:pPr>
              <w:jc w:val="center"/>
              <w:rPr>
                <w:sz w:val="26"/>
                <w:szCs w:val="26"/>
              </w:rPr>
            </w:pPr>
            <w:r w:rsidRPr="00EA6CB1">
              <w:rPr>
                <w:sz w:val="26"/>
                <w:szCs w:val="26"/>
              </w:rPr>
              <w:t> </w:t>
            </w:r>
          </w:p>
        </w:tc>
        <w:tc>
          <w:tcPr>
            <w:tcW w:w="360" w:type="dxa"/>
            <w:tcBorders>
              <w:top w:val="nil"/>
              <w:left w:val="nil"/>
              <w:bottom w:val="single" w:sz="4" w:space="0" w:color="auto"/>
              <w:right w:val="single" w:sz="4" w:space="0" w:color="auto"/>
            </w:tcBorders>
            <w:shd w:val="clear" w:color="auto" w:fill="auto"/>
            <w:vAlign w:val="center"/>
            <w:hideMark/>
          </w:tcPr>
          <w:p w14:paraId="31F2A806" w14:textId="77777777" w:rsidR="002E041B" w:rsidRPr="00EA6CB1" w:rsidRDefault="002E041B" w:rsidP="002E041B">
            <w:pPr>
              <w:jc w:val="center"/>
              <w:rPr>
                <w:sz w:val="26"/>
                <w:szCs w:val="26"/>
              </w:rPr>
            </w:pPr>
            <w:r w:rsidRPr="00EA6CB1">
              <w:rPr>
                <w:sz w:val="26"/>
                <w:szCs w:val="26"/>
              </w:rPr>
              <w:t> </w:t>
            </w:r>
          </w:p>
        </w:tc>
        <w:tc>
          <w:tcPr>
            <w:tcW w:w="360" w:type="dxa"/>
            <w:tcBorders>
              <w:top w:val="nil"/>
              <w:left w:val="nil"/>
              <w:bottom w:val="single" w:sz="4" w:space="0" w:color="auto"/>
              <w:right w:val="single" w:sz="4" w:space="0" w:color="auto"/>
            </w:tcBorders>
            <w:shd w:val="clear" w:color="auto" w:fill="auto"/>
            <w:vAlign w:val="center"/>
            <w:hideMark/>
          </w:tcPr>
          <w:p w14:paraId="4524AD92" w14:textId="77777777" w:rsidR="002E041B" w:rsidRPr="00EA6CB1" w:rsidRDefault="002E041B" w:rsidP="002E041B">
            <w:pPr>
              <w:jc w:val="center"/>
              <w:rPr>
                <w:sz w:val="26"/>
                <w:szCs w:val="26"/>
              </w:rPr>
            </w:pPr>
            <w:r w:rsidRPr="00EA6CB1">
              <w:rPr>
                <w:sz w:val="26"/>
                <w:szCs w:val="26"/>
              </w:rPr>
              <w:t> </w:t>
            </w:r>
          </w:p>
        </w:tc>
        <w:tc>
          <w:tcPr>
            <w:tcW w:w="360" w:type="dxa"/>
            <w:tcBorders>
              <w:top w:val="nil"/>
              <w:left w:val="nil"/>
              <w:bottom w:val="single" w:sz="4" w:space="0" w:color="auto"/>
              <w:right w:val="single" w:sz="4" w:space="0" w:color="auto"/>
            </w:tcBorders>
            <w:shd w:val="clear" w:color="auto" w:fill="auto"/>
            <w:vAlign w:val="center"/>
            <w:hideMark/>
          </w:tcPr>
          <w:p w14:paraId="2B238724" w14:textId="77777777" w:rsidR="002E041B" w:rsidRPr="00EA6CB1" w:rsidRDefault="002E041B" w:rsidP="002E041B">
            <w:pPr>
              <w:jc w:val="center"/>
              <w:rPr>
                <w:sz w:val="26"/>
                <w:szCs w:val="26"/>
              </w:rPr>
            </w:pPr>
            <w:r w:rsidRPr="00EA6CB1">
              <w:rPr>
                <w:sz w:val="26"/>
                <w:szCs w:val="26"/>
              </w:rPr>
              <w:t> </w:t>
            </w:r>
          </w:p>
        </w:tc>
        <w:tc>
          <w:tcPr>
            <w:tcW w:w="360" w:type="dxa"/>
            <w:tcBorders>
              <w:top w:val="nil"/>
              <w:left w:val="nil"/>
              <w:bottom w:val="single" w:sz="4" w:space="0" w:color="auto"/>
              <w:right w:val="single" w:sz="4" w:space="0" w:color="auto"/>
            </w:tcBorders>
            <w:shd w:val="clear" w:color="auto" w:fill="auto"/>
            <w:vAlign w:val="center"/>
            <w:hideMark/>
          </w:tcPr>
          <w:p w14:paraId="0D044666" w14:textId="77777777" w:rsidR="002E041B" w:rsidRPr="00EA6CB1" w:rsidRDefault="002E041B" w:rsidP="002E041B">
            <w:pPr>
              <w:jc w:val="center"/>
              <w:rPr>
                <w:sz w:val="26"/>
                <w:szCs w:val="26"/>
              </w:rPr>
            </w:pPr>
            <w:r w:rsidRPr="00EA6CB1">
              <w:rPr>
                <w:sz w:val="26"/>
                <w:szCs w:val="26"/>
              </w:rPr>
              <w:t> </w:t>
            </w:r>
          </w:p>
        </w:tc>
        <w:tc>
          <w:tcPr>
            <w:tcW w:w="360" w:type="dxa"/>
            <w:tcBorders>
              <w:top w:val="nil"/>
              <w:left w:val="nil"/>
              <w:bottom w:val="single" w:sz="4" w:space="0" w:color="auto"/>
              <w:right w:val="single" w:sz="4" w:space="0" w:color="auto"/>
            </w:tcBorders>
            <w:shd w:val="clear" w:color="auto" w:fill="auto"/>
            <w:vAlign w:val="center"/>
            <w:hideMark/>
          </w:tcPr>
          <w:p w14:paraId="780D741E" w14:textId="77777777" w:rsidR="002E041B" w:rsidRPr="00EA6CB1" w:rsidRDefault="002E041B" w:rsidP="002E041B">
            <w:pPr>
              <w:jc w:val="center"/>
              <w:rPr>
                <w:sz w:val="26"/>
                <w:szCs w:val="26"/>
              </w:rPr>
            </w:pPr>
            <w:r w:rsidRPr="00EA6CB1">
              <w:rPr>
                <w:sz w:val="26"/>
                <w:szCs w:val="26"/>
              </w:rPr>
              <w:t> </w:t>
            </w:r>
          </w:p>
        </w:tc>
        <w:tc>
          <w:tcPr>
            <w:tcW w:w="360" w:type="dxa"/>
            <w:tcBorders>
              <w:top w:val="nil"/>
              <w:left w:val="nil"/>
              <w:bottom w:val="single" w:sz="4" w:space="0" w:color="auto"/>
              <w:right w:val="single" w:sz="4" w:space="0" w:color="auto"/>
            </w:tcBorders>
            <w:shd w:val="clear" w:color="auto" w:fill="auto"/>
            <w:vAlign w:val="center"/>
            <w:hideMark/>
          </w:tcPr>
          <w:p w14:paraId="372CA486" w14:textId="77777777" w:rsidR="002E041B" w:rsidRPr="00EA6CB1" w:rsidRDefault="002E041B" w:rsidP="002E041B">
            <w:pPr>
              <w:jc w:val="center"/>
              <w:rPr>
                <w:sz w:val="26"/>
                <w:szCs w:val="26"/>
              </w:rPr>
            </w:pPr>
            <w:r w:rsidRPr="00EA6CB1">
              <w:rPr>
                <w:sz w:val="26"/>
                <w:szCs w:val="26"/>
              </w:rPr>
              <w:t> </w:t>
            </w:r>
          </w:p>
        </w:tc>
        <w:tc>
          <w:tcPr>
            <w:tcW w:w="360" w:type="dxa"/>
            <w:tcBorders>
              <w:top w:val="nil"/>
              <w:left w:val="nil"/>
              <w:bottom w:val="single" w:sz="4" w:space="0" w:color="auto"/>
              <w:right w:val="single" w:sz="4" w:space="0" w:color="auto"/>
            </w:tcBorders>
            <w:shd w:val="clear" w:color="auto" w:fill="auto"/>
            <w:vAlign w:val="center"/>
            <w:hideMark/>
          </w:tcPr>
          <w:p w14:paraId="46B08BCF" w14:textId="77777777" w:rsidR="002E041B" w:rsidRPr="00EA6CB1" w:rsidRDefault="002E041B" w:rsidP="002E041B">
            <w:pPr>
              <w:jc w:val="center"/>
              <w:rPr>
                <w:sz w:val="26"/>
                <w:szCs w:val="26"/>
              </w:rPr>
            </w:pPr>
            <w:r w:rsidRPr="00EA6CB1">
              <w:rPr>
                <w:sz w:val="26"/>
                <w:szCs w:val="26"/>
              </w:rPr>
              <w:t> </w:t>
            </w:r>
          </w:p>
        </w:tc>
        <w:tc>
          <w:tcPr>
            <w:tcW w:w="360" w:type="dxa"/>
            <w:tcBorders>
              <w:top w:val="nil"/>
              <w:left w:val="nil"/>
              <w:bottom w:val="single" w:sz="4" w:space="0" w:color="auto"/>
              <w:right w:val="single" w:sz="4" w:space="0" w:color="auto"/>
            </w:tcBorders>
            <w:shd w:val="clear" w:color="auto" w:fill="auto"/>
            <w:vAlign w:val="center"/>
            <w:hideMark/>
          </w:tcPr>
          <w:p w14:paraId="7DF069F3" w14:textId="77777777" w:rsidR="002E041B" w:rsidRPr="00EA6CB1" w:rsidRDefault="002E041B" w:rsidP="002E041B">
            <w:pPr>
              <w:jc w:val="center"/>
              <w:rPr>
                <w:sz w:val="26"/>
                <w:szCs w:val="26"/>
              </w:rPr>
            </w:pPr>
            <w:r w:rsidRPr="00EA6CB1">
              <w:rPr>
                <w:sz w:val="26"/>
                <w:szCs w:val="26"/>
              </w:rPr>
              <w:t> </w:t>
            </w:r>
          </w:p>
        </w:tc>
        <w:tc>
          <w:tcPr>
            <w:tcW w:w="360" w:type="dxa"/>
            <w:tcBorders>
              <w:top w:val="nil"/>
              <w:left w:val="nil"/>
              <w:bottom w:val="single" w:sz="4" w:space="0" w:color="auto"/>
              <w:right w:val="single" w:sz="4" w:space="0" w:color="auto"/>
            </w:tcBorders>
            <w:shd w:val="clear" w:color="auto" w:fill="auto"/>
            <w:vAlign w:val="center"/>
            <w:hideMark/>
          </w:tcPr>
          <w:p w14:paraId="0B1D82BF" w14:textId="77777777" w:rsidR="002E041B" w:rsidRPr="00EA6CB1" w:rsidRDefault="002E041B" w:rsidP="002E041B">
            <w:pPr>
              <w:jc w:val="center"/>
              <w:rPr>
                <w:sz w:val="26"/>
                <w:szCs w:val="26"/>
              </w:rPr>
            </w:pPr>
            <w:r w:rsidRPr="00EA6CB1">
              <w:rPr>
                <w:sz w:val="26"/>
                <w:szCs w:val="26"/>
              </w:rPr>
              <w:t> </w:t>
            </w:r>
          </w:p>
        </w:tc>
        <w:tc>
          <w:tcPr>
            <w:tcW w:w="360" w:type="dxa"/>
            <w:tcBorders>
              <w:top w:val="nil"/>
              <w:left w:val="nil"/>
              <w:bottom w:val="single" w:sz="4" w:space="0" w:color="auto"/>
              <w:right w:val="single" w:sz="4" w:space="0" w:color="auto"/>
            </w:tcBorders>
            <w:shd w:val="clear" w:color="auto" w:fill="auto"/>
            <w:vAlign w:val="center"/>
            <w:hideMark/>
          </w:tcPr>
          <w:p w14:paraId="062D896B" w14:textId="77777777" w:rsidR="002E041B" w:rsidRPr="00EA6CB1" w:rsidRDefault="002E041B" w:rsidP="002E041B">
            <w:pPr>
              <w:jc w:val="center"/>
              <w:rPr>
                <w:sz w:val="26"/>
                <w:szCs w:val="26"/>
              </w:rPr>
            </w:pPr>
            <w:r w:rsidRPr="00EA6CB1">
              <w:rPr>
                <w:sz w:val="26"/>
                <w:szCs w:val="26"/>
              </w:rPr>
              <w:t> </w:t>
            </w:r>
          </w:p>
        </w:tc>
        <w:tc>
          <w:tcPr>
            <w:tcW w:w="360" w:type="dxa"/>
            <w:tcBorders>
              <w:top w:val="nil"/>
              <w:left w:val="nil"/>
              <w:bottom w:val="single" w:sz="4" w:space="0" w:color="auto"/>
              <w:right w:val="single" w:sz="4" w:space="0" w:color="auto"/>
            </w:tcBorders>
            <w:shd w:val="clear" w:color="auto" w:fill="auto"/>
            <w:vAlign w:val="center"/>
            <w:hideMark/>
          </w:tcPr>
          <w:p w14:paraId="1BFD91E9" w14:textId="77777777" w:rsidR="002E041B" w:rsidRPr="00EA6CB1" w:rsidRDefault="002E041B" w:rsidP="002E041B">
            <w:pPr>
              <w:jc w:val="center"/>
              <w:rPr>
                <w:sz w:val="26"/>
                <w:szCs w:val="26"/>
              </w:rPr>
            </w:pPr>
            <w:r w:rsidRPr="00EA6CB1">
              <w:rPr>
                <w:sz w:val="26"/>
                <w:szCs w:val="26"/>
              </w:rPr>
              <w:t> </w:t>
            </w:r>
          </w:p>
        </w:tc>
        <w:tc>
          <w:tcPr>
            <w:tcW w:w="360" w:type="dxa"/>
            <w:tcBorders>
              <w:top w:val="nil"/>
              <w:left w:val="nil"/>
              <w:bottom w:val="single" w:sz="4" w:space="0" w:color="auto"/>
              <w:right w:val="single" w:sz="4" w:space="0" w:color="auto"/>
            </w:tcBorders>
            <w:shd w:val="clear" w:color="auto" w:fill="auto"/>
            <w:vAlign w:val="center"/>
            <w:hideMark/>
          </w:tcPr>
          <w:p w14:paraId="69D3486C" w14:textId="77777777" w:rsidR="002E041B" w:rsidRPr="00EA6CB1" w:rsidRDefault="002E041B" w:rsidP="002E041B">
            <w:pPr>
              <w:jc w:val="center"/>
              <w:rPr>
                <w:sz w:val="26"/>
                <w:szCs w:val="26"/>
              </w:rPr>
            </w:pPr>
            <w:r w:rsidRPr="00EA6CB1">
              <w:rPr>
                <w:sz w:val="26"/>
                <w:szCs w:val="26"/>
              </w:rPr>
              <w:t> </w:t>
            </w:r>
          </w:p>
        </w:tc>
        <w:tc>
          <w:tcPr>
            <w:tcW w:w="480" w:type="dxa"/>
            <w:tcBorders>
              <w:top w:val="nil"/>
              <w:left w:val="nil"/>
              <w:bottom w:val="single" w:sz="4" w:space="0" w:color="auto"/>
              <w:right w:val="single" w:sz="4" w:space="0" w:color="auto"/>
            </w:tcBorders>
            <w:shd w:val="clear" w:color="auto" w:fill="auto"/>
            <w:vAlign w:val="center"/>
            <w:hideMark/>
          </w:tcPr>
          <w:p w14:paraId="698E3A96" w14:textId="2675EC3E" w:rsidR="002E041B" w:rsidRPr="00EA6CB1" w:rsidRDefault="002E041B" w:rsidP="002E041B">
            <w:pPr>
              <w:jc w:val="center"/>
              <w:rPr>
                <w:sz w:val="26"/>
                <w:szCs w:val="26"/>
                <w:lang w:val="vi-VN"/>
              </w:rPr>
            </w:pPr>
            <w:r w:rsidRPr="00EA6CB1">
              <w:rPr>
                <w:sz w:val="26"/>
                <w:szCs w:val="26"/>
                <w:lang w:val="vi-VN"/>
              </w:rPr>
              <w:t>120</w:t>
            </w:r>
          </w:p>
        </w:tc>
      </w:tr>
      <w:tr w:rsidR="00EA6CB1" w:rsidRPr="00EA6CB1" w14:paraId="297B3415" w14:textId="77777777" w:rsidTr="002E041B">
        <w:tc>
          <w:tcPr>
            <w:tcW w:w="637" w:type="dxa"/>
            <w:tcBorders>
              <w:top w:val="nil"/>
              <w:left w:val="single" w:sz="4" w:space="0" w:color="auto"/>
              <w:bottom w:val="single" w:sz="4" w:space="0" w:color="auto"/>
              <w:right w:val="single" w:sz="4" w:space="0" w:color="auto"/>
            </w:tcBorders>
            <w:shd w:val="clear" w:color="auto" w:fill="auto"/>
            <w:vAlign w:val="center"/>
            <w:hideMark/>
          </w:tcPr>
          <w:p w14:paraId="61CFA3E7" w14:textId="77777777" w:rsidR="002E041B" w:rsidRPr="00EA6CB1" w:rsidRDefault="002E041B" w:rsidP="002E041B">
            <w:pPr>
              <w:jc w:val="center"/>
              <w:rPr>
                <w:b/>
                <w:sz w:val="26"/>
                <w:szCs w:val="26"/>
              </w:rPr>
            </w:pPr>
            <w:r w:rsidRPr="00EA6CB1">
              <w:rPr>
                <w:b/>
                <w:sz w:val="26"/>
                <w:szCs w:val="26"/>
              </w:rPr>
              <w:t>A</w:t>
            </w:r>
          </w:p>
        </w:tc>
        <w:tc>
          <w:tcPr>
            <w:tcW w:w="3327" w:type="dxa"/>
            <w:tcBorders>
              <w:top w:val="nil"/>
              <w:left w:val="nil"/>
              <w:bottom w:val="single" w:sz="4" w:space="0" w:color="auto"/>
              <w:right w:val="single" w:sz="4" w:space="0" w:color="auto"/>
            </w:tcBorders>
            <w:shd w:val="clear" w:color="auto" w:fill="auto"/>
            <w:vAlign w:val="center"/>
            <w:hideMark/>
          </w:tcPr>
          <w:p w14:paraId="75CFD2B8" w14:textId="77777777" w:rsidR="002E041B" w:rsidRPr="00EA6CB1" w:rsidRDefault="002E041B" w:rsidP="002E041B">
            <w:pPr>
              <w:rPr>
                <w:b/>
                <w:sz w:val="26"/>
                <w:szCs w:val="26"/>
              </w:rPr>
            </w:pPr>
            <w:r w:rsidRPr="00EA6CB1">
              <w:rPr>
                <w:b/>
                <w:sz w:val="26"/>
                <w:szCs w:val="26"/>
              </w:rPr>
              <w:t>THIẾT BỊ PHÒNG THÍ NGHỆM CƠ SỞ VẬT LÝ</w:t>
            </w:r>
          </w:p>
        </w:tc>
        <w:tc>
          <w:tcPr>
            <w:tcW w:w="360" w:type="dxa"/>
            <w:tcBorders>
              <w:top w:val="nil"/>
              <w:left w:val="nil"/>
              <w:bottom w:val="single" w:sz="4" w:space="0" w:color="auto"/>
              <w:right w:val="single" w:sz="4" w:space="0" w:color="auto"/>
            </w:tcBorders>
            <w:shd w:val="clear" w:color="000000" w:fill="FFFFFF"/>
            <w:vAlign w:val="center"/>
            <w:hideMark/>
          </w:tcPr>
          <w:p w14:paraId="40D3DC13"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AAE88DD" w14:textId="77777777" w:rsidR="002E041B" w:rsidRPr="00EA6CB1" w:rsidRDefault="002E041B" w:rsidP="002E041B">
            <w:pPr>
              <w:jc w:val="center"/>
              <w:rPr>
                <w:b/>
                <w:bCs/>
                <w:sz w:val="26"/>
                <w:szCs w:val="26"/>
              </w:rPr>
            </w:pPr>
            <w:r w:rsidRPr="00EA6CB1">
              <w:rPr>
                <w:b/>
                <w:bCs/>
                <w:sz w:val="26"/>
                <w:szCs w:val="26"/>
              </w:rPr>
              <w:t> </w:t>
            </w:r>
          </w:p>
        </w:tc>
        <w:tc>
          <w:tcPr>
            <w:tcW w:w="476" w:type="dxa"/>
            <w:tcBorders>
              <w:top w:val="nil"/>
              <w:left w:val="nil"/>
              <w:bottom w:val="single" w:sz="4" w:space="0" w:color="auto"/>
              <w:right w:val="single" w:sz="4" w:space="0" w:color="auto"/>
            </w:tcBorders>
            <w:shd w:val="clear" w:color="000000" w:fill="FFFFFF"/>
            <w:vAlign w:val="center"/>
            <w:hideMark/>
          </w:tcPr>
          <w:p w14:paraId="34C55676"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192ADFC"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3294A1A"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20CB21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C182239"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4E5BBB3"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C5E9773"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3E4CCF3"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B976CA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B2F3B1F"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DFBFDEA"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748B1FB"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AE0B7F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9FE20AB" w14:textId="77777777" w:rsidR="002E041B" w:rsidRPr="00EA6CB1" w:rsidRDefault="002E041B" w:rsidP="002E041B">
            <w:pPr>
              <w:jc w:val="center"/>
              <w:rPr>
                <w:b/>
                <w:bCs/>
                <w:sz w:val="26"/>
                <w:szCs w:val="26"/>
              </w:rPr>
            </w:pPr>
            <w:r w:rsidRPr="00EA6CB1">
              <w:rPr>
                <w:b/>
                <w:bCs/>
                <w:sz w:val="26"/>
                <w:szCs w:val="26"/>
              </w:rPr>
              <w:t> </w:t>
            </w:r>
          </w:p>
        </w:tc>
        <w:tc>
          <w:tcPr>
            <w:tcW w:w="359" w:type="dxa"/>
            <w:tcBorders>
              <w:top w:val="nil"/>
              <w:left w:val="nil"/>
              <w:bottom w:val="single" w:sz="4" w:space="0" w:color="auto"/>
              <w:right w:val="single" w:sz="4" w:space="0" w:color="auto"/>
            </w:tcBorders>
            <w:shd w:val="clear" w:color="000000" w:fill="FFFFFF"/>
            <w:vAlign w:val="center"/>
            <w:hideMark/>
          </w:tcPr>
          <w:p w14:paraId="25384B31"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BA94F1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94B4F31"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929C2C6"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221F3B4"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B8F2F0F"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F0D3727"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909B1CD"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3F6EF20"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3405673"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641399D"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F4C32F3"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94B68DF" w14:textId="77777777" w:rsidR="002E041B" w:rsidRPr="00EA6CB1" w:rsidRDefault="002E041B" w:rsidP="002E041B">
            <w:pPr>
              <w:jc w:val="center"/>
              <w:rPr>
                <w:b/>
                <w:bCs/>
                <w:sz w:val="26"/>
                <w:szCs w:val="26"/>
              </w:rPr>
            </w:pPr>
            <w:r w:rsidRPr="00EA6CB1">
              <w:rPr>
                <w:b/>
                <w:bCs/>
                <w:sz w:val="26"/>
                <w:szCs w:val="26"/>
              </w:rPr>
              <w:t> </w:t>
            </w:r>
          </w:p>
        </w:tc>
        <w:tc>
          <w:tcPr>
            <w:tcW w:w="480" w:type="dxa"/>
            <w:tcBorders>
              <w:top w:val="nil"/>
              <w:left w:val="nil"/>
              <w:bottom w:val="single" w:sz="4" w:space="0" w:color="auto"/>
              <w:right w:val="single" w:sz="4" w:space="0" w:color="auto"/>
            </w:tcBorders>
            <w:shd w:val="clear" w:color="000000" w:fill="FFFFFF"/>
            <w:vAlign w:val="center"/>
            <w:hideMark/>
          </w:tcPr>
          <w:p w14:paraId="6D030F9F" w14:textId="77777777" w:rsidR="002E041B" w:rsidRPr="00EA6CB1" w:rsidRDefault="002E041B" w:rsidP="002E041B">
            <w:pPr>
              <w:jc w:val="center"/>
              <w:rPr>
                <w:b/>
                <w:bCs/>
                <w:sz w:val="26"/>
                <w:szCs w:val="26"/>
              </w:rPr>
            </w:pPr>
            <w:r w:rsidRPr="00EA6CB1">
              <w:rPr>
                <w:b/>
                <w:bCs/>
                <w:sz w:val="26"/>
                <w:szCs w:val="26"/>
              </w:rPr>
              <w:t> </w:t>
            </w:r>
          </w:p>
        </w:tc>
      </w:tr>
      <w:tr w:rsidR="002E041B" w:rsidRPr="00EA6CB1" w14:paraId="3B6A62C2" w14:textId="77777777" w:rsidTr="002E041B">
        <w:tc>
          <w:tcPr>
            <w:tcW w:w="637" w:type="dxa"/>
            <w:tcBorders>
              <w:top w:val="nil"/>
              <w:left w:val="single" w:sz="4" w:space="0" w:color="auto"/>
              <w:bottom w:val="single" w:sz="4" w:space="0" w:color="auto"/>
              <w:right w:val="single" w:sz="4" w:space="0" w:color="auto"/>
            </w:tcBorders>
            <w:shd w:val="clear" w:color="auto" w:fill="auto"/>
            <w:vAlign w:val="center"/>
            <w:hideMark/>
          </w:tcPr>
          <w:p w14:paraId="7689E410" w14:textId="77777777" w:rsidR="002E041B" w:rsidRPr="00EA6CB1" w:rsidRDefault="002E041B" w:rsidP="002E041B">
            <w:pPr>
              <w:jc w:val="center"/>
              <w:rPr>
                <w:sz w:val="26"/>
                <w:szCs w:val="26"/>
              </w:rPr>
            </w:pPr>
            <w:r w:rsidRPr="00EA6CB1">
              <w:rPr>
                <w:sz w:val="26"/>
                <w:szCs w:val="26"/>
              </w:rPr>
              <w:t> </w:t>
            </w:r>
          </w:p>
        </w:tc>
        <w:tc>
          <w:tcPr>
            <w:tcW w:w="3327" w:type="dxa"/>
            <w:tcBorders>
              <w:top w:val="nil"/>
              <w:left w:val="nil"/>
              <w:bottom w:val="single" w:sz="4" w:space="0" w:color="auto"/>
              <w:right w:val="single" w:sz="4" w:space="0" w:color="auto"/>
            </w:tcBorders>
            <w:shd w:val="clear" w:color="auto" w:fill="auto"/>
            <w:vAlign w:val="center"/>
            <w:hideMark/>
          </w:tcPr>
          <w:p w14:paraId="22FF433C" w14:textId="77777777" w:rsidR="002E041B" w:rsidRPr="00EA6CB1" w:rsidRDefault="002E041B" w:rsidP="002E041B">
            <w:pPr>
              <w:rPr>
                <w:sz w:val="26"/>
                <w:szCs w:val="26"/>
              </w:rPr>
            </w:pPr>
            <w:r w:rsidRPr="00EA6CB1">
              <w:rPr>
                <w:sz w:val="26"/>
                <w:szCs w:val="26"/>
              </w:rPr>
              <w:t>Nhập khẩu hàng hoá (tối đa)</w:t>
            </w:r>
          </w:p>
        </w:tc>
        <w:tc>
          <w:tcPr>
            <w:tcW w:w="10195" w:type="dxa"/>
            <w:gridSpan w:val="28"/>
            <w:tcBorders>
              <w:top w:val="single" w:sz="4" w:space="0" w:color="auto"/>
              <w:left w:val="nil"/>
              <w:bottom w:val="single" w:sz="4" w:space="0" w:color="auto"/>
              <w:right w:val="nil"/>
            </w:tcBorders>
            <w:shd w:val="clear" w:color="000000" w:fill="00B050"/>
            <w:vAlign w:val="center"/>
            <w:hideMark/>
          </w:tcPr>
          <w:p w14:paraId="35C30D5E" w14:textId="77777777" w:rsidR="002E041B" w:rsidRPr="00EA6CB1" w:rsidRDefault="002E041B" w:rsidP="002E041B">
            <w:pPr>
              <w:jc w:val="center"/>
              <w:rPr>
                <w:b/>
                <w:bCs/>
                <w:sz w:val="26"/>
                <w:szCs w:val="26"/>
              </w:rPr>
            </w:pPr>
            <w:r w:rsidRPr="00EA6CB1">
              <w:rPr>
                <w:b/>
                <w:bCs/>
                <w:sz w:val="26"/>
                <w:szCs w:val="26"/>
              </w:rPr>
              <w:t>110</w:t>
            </w:r>
          </w:p>
        </w:tc>
        <w:tc>
          <w:tcPr>
            <w:tcW w:w="360" w:type="dxa"/>
            <w:tcBorders>
              <w:top w:val="nil"/>
              <w:left w:val="single" w:sz="4" w:space="0" w:color="auto"/>
              <w:bottom w:val="single" w:sz="4" w:space="0" w:color="auto"/>
              <w:right w:val="single" w:sz="4" w:space="0" w:color="auto"/>
            </w:tcBorders>
            <w:shd w:val="clear" w:color="000000" w:fill="FFFFFF"/>
            <w:vAlign w:val="center"/>
            <w:hideMark/>
          </w:tcPr>
          <w:p w14:paraId="16E4AE4F" w14:textId="77777777" w:rsidR="002E041B" w:rsidRPr="00EA6CB1" w:rsidRDefault="002E041B" w:rsidP="002E041B">
            <w:pPr>
              <w:jc w:val="center"/>
              <w:rPr>
                <w:b/>
                <w:bCs/>
                <w:sz w:val="26"/>
                <w:szCs w:val="26"/>
              </w:rPr>
            </w:pPr>
            <w:r w:rsidRPr="00EA6CB1">
              <w:rPr>
                <w:b/>
                <w:bCs/>
                <w:sz w:val="26"/>
                <w:szCs w:val="26"/>
              </w:rPr>
              <w:t> </w:t>
            </w:r>
          </w:p>
        </w:tc>
        <w:tc>
          <w:tcPr>
            <w:tcW w:w="480" w:type="dxa"/>
            <w:tcBorders>
              <w:top w:val="nil"/>
              <w:left w:val="nil"/>
              <w:bottom w:val="single" w:sz="4" w:space="0" w:color="auto"/>
              <w:right w:val="single" w:sz="4" w:space="0" w:color="auto"/>
            </w:tcBorders>
            <w:shd w:val="clear" w:color="000000" w:fill="FFFFFF"/>
            <w:vAlign w:val="center"/>
            <w:hideMark/>
          </w:tcPr>
          <w:p w14:paraId="5DFFDA66" w14:textId="77777777" w:rsidR="002E041B" w:rsidRPr="00EA6CB1" w:rsidRDefault="002E041B" w:rsidP="002E041B">
            <w:pPr>
              <w:jc w:val="center"/>
              <w:rPr>
                <w:b/>
                <w:bCs/>
                <w:sz w:val="26"/>
                <w:szCs w:val="26"/>
              </w:rPr>
            </w:pPr>
            <w:r w:rsidRPr="00EA6CB1">
              <w:rPr>
                <w:b/>
                <w:bCs/>
                <w:sz w:val="26"/>
                <w:szCs w:val="26"/>
              </w:rPr>
              <w:t> </w:t>
            </w:r>
          </w:p>
        </w:tc>
      </w:tr>
      <w:tr w:rsidR="00EA6CB1" w:rsidRPr="00EA6CB1" w14:paraId="565B3794" w14:textId="77777777" w:rsidTr="002E041B">
        <w:tc>
          <w:tcPr>
            <w:tcW w:w="637" w:type="dxa"/>
            <w:tcBorders>
              <w:top w:val="nil"/>
              <w:left w:val="single" w:sz="4" w:space="0" w:color="auto"/>
              <w:bottom w:val="single" w:sz="4" w:space="0" w:color="auto"/>
              <w:right w:val="single" w:sz="4" w:space="0" w:color="auto"/>
            </w:tcBorders>
            <w:shd w:val="clear" w:color="auto" w:fill="auto"/>
            <w:vAlign w:val="center"/>
            <w:hideMark/>
          </w:tcPr>
          <w:p w14:paraId="7B5B6EEF" w14:textId="77777777" w:rsidR="002E041B" w:rsidRPr="00EA6CB1" w:rsidRDefault="002E041B" w:rsidP="002E041B">
            <w:pPr>
              <w:jc w:val="center"/>
              <w:rPr>
                <w:sz w:val="26"/>
                <w:szCs w:val="26"/>
              </w:rPr>
            </w:pPr>
            <w:r w:rsidRPr="00EA6CB1">
              <w:rPr>
                <w:sz w:val="26"/>
                <w:szCs w:val="26"/>
              </w:rPr>
              <w:t> </w:t>
            </w:r>
          </w:p>
        </w:tc>
        <w:tc>
          <w:tcPr>
            <w:tcW w:w="3327" w:type="dxa"/>
            <w:tcBorders>
              <w:top w:val="nil"/>
              <w:left w:val="nil"/>
              <w:bottom w:val="single" w:sz="4" w:space="0" w:color="auto"/>
              <w:right w:val="single" w:sz="4" w:space="0" w:color="auto"/>
            </w:tcBorders>
            <w:shd w:val="clear" w:color="auto" w:fill="auto"/>
            <w:vAlign w:val="center"/>
            <w:hideMark/>
          </w:tcPr>
          <w:p w14:paraId="7DBBCB72" w14:textId="77777777" w:rsidR="002E041B" w:rsidRPr="00EA6CB1" w:rsidRDefault="002E041B" w:rsidP="002E041B">
            <w:pPr>
              <w:rPr>
                <w:sz w:val="26"/>
                <w:szCs w:val="26"/>
              </w:rPr>
            </w:pPr>
            <w:r w:rsidRPr="00EA6CB1">
              <w:rPr>
                <w:sz w:val="26"/>
                <w:szCs w:val="26"/>
              </w:rPr>
              <w:t>Khảo sát để bàn giao lắp đặt</w:t>
            </w:r>
          </w:p>
        </w:tc>
        <w:tc>
          <w:tcPr>
            <w:tcW w:w="360" w:type="dxa"/>
            <w:tcBorders>
              <w:top w:val="nil"/>
              <w:left w:val="nil"/>
              <w:bottom w:val="single" w:sz="4" w:space="0" w:color="auto"/>
              <w:right w:val="single" w:sz="4" w:space="0" w:color="auto"/>
            </w:tcBorders>
            <w:shd w:val="clear" w:color="000000" w:fill="FFFFFF"/>
            <w:vAlign w:val="center"/>
            <w:hideMark/>
          </w:tcPr>
          <w:p w14:paraId="2878C1BC"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BAD23BC" w14:textId="77777777" w:rsidR="002E041B" w:rsidRPr="00EA6CB1" w:rsidRDefault="002E041B" w:rsidP="002E041B">
            <w:pPr>
              <w:jc w:val="center"/>
              <w:rPr>
                <w:b/>
                <w:bCs/>
                <w:sz w:val="26"/>
                <w:szCs w:val="26"/>
              </w:rPr>
            </w:pPr>
            <w:r w:rsidRPr="00EA6CB1">
              <w:rPr>
                <w:b/>
                <w:bCs/>
                <w:sz w:val="26"/>
                <w:szCs w:val="26"/>
              </w:rPr>
              <w:t> </w:t>
            </w:r>
          </w:p>
        </w:tc>
        <w:tc>
          <w:tcPr>
            <w:tcW w:w="476" w:type="dxa"/>
            <w:tcBorders>
              <w:top w:val="nil"/>
              <w:left w:val="nil"/>
              <w:bottom w:val="single" w:sz="4" w:space="0" w:color="auto"/>
              <w:right w:val="single" w:sz="4" w:space="0" w:color="auto"/>
            </w:tcBorders>
            <w:shd w:val="clear" w:color="000000" w:fill="FFFFFF"/>
            <w:vAlign w:val="center"/>
            <w:hideMark/>
          </w:tcPr>
          <w:p w14:paraId="7C40C659"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C06497A"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83DC4FA"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4BAAE17"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8B5B18D"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D69382E"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89CFAE7"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952409D"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385B8ED"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C143989"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EF003A7"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8C8F110"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FD4D304"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2B04959" w14:textId="77777777" w:rsidR="002E041B" w:rsidRPr="00EA6CB1" w:rsidRDefault="002E041B" w:rsidP="002E041B">
            <w:pPr>
              <w:jc w:val="center"/>
              <w:rPr>
                <w:b/>
                <w:bCs/>
                <w:sz w:val="26"/>
                <w:szCs w:val="26"/>
              </w:rPr>
            </w:pPr>
            <w:r w:rsidRPr="00EA6CB1">
              <w:rPr>
                <w:b/>
                <w:bCs/>
                <w:sz w:val="26"/>
                <w:szCs w:val="26"/>
              </w:rPr>
              <w:t> </w:t>
            </w:r>
          </w:p>
        </w:tc>
        <w:tc>
          <w:tcPr>
            <w:tcW w:w="359" w:type="dxa"/>
            <w:tcBorders>
              <w:top w:val="nil"/>
              <w:left w:val="nil"/>
              <w:bottom w:val="single" w:sz="4" w:space="0" w:color="auto"/>
              <w:right w:val="single" w:sz="4" w:space="0" w:color="auto"/>
            </w:tcBorders>
            <w:shd w:val="clear" w:color="000000" w:fill="FFFFFF"/>
            <w:vAlign w:val="center"/>
            <w:hideMark/>
          </w:tcPr>
          <w:p w14:paraId="5FFAAFC6"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F3633F8"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D74804B"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96A96DD"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92A590D"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8A72D7A"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0886E6C"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D00FB8E"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9BF33A7"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72D68EE"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41F5571"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00"/>
            <w:vAlign w:val="center"/>
            <w:hideMark/>
          </w:tcPr>
          <w:p w14:paraId="311DA7DE" w14:textId="77777777" w:rsidR="002E041B" w:rsidRPr="00EA6CB1" w:rsidRDefault="002E041B" w:rsidP="002E041B">
            <w:pPr>
              <w:jc w:val="center"/>
              <w:rPr>
                <w:b/>
                <w:bCs/>
                <w:sz w:val="26"/>
                <w:szCs w:val="26"/>
              </w:rPr>
            </w:pPr>
            <w:r w:rsidRPr="00EA6CB1">
              <w:rPr>
                <w:b/>
                <w:bCs/>
                <w:sz w:val="26"/>
                <w:szCs w:val="26"/>
              </w:rPr>
              <w:t>1</w:t>
            </w:r>
          </w:p>
        </w:tc>
        <w:tc>
          <w:tcPr>
            <w:tcW w:w="360" w:type="dxa"/>
            <w:tcBorders>
              <w:top w:val="nil"/>
              <w:left w:val="nil"/>
              <w:bottom w:val="single" w:sz="4" w:space="0" w:color="auto"/>
              <w:right w:val="single" w:sz="4" w:space="0" w:color="auto"/>
            </w:tcBorders>
            <w:shd w:val="clear" w:color="000000" w:fill="FFFFFF"/>
            <w:vAlign w:val="center"/>
            <w:hideMark/>
          </w:tcPr>
          <w:p w14:paraId="59BDC4FE" w14:textId="77777777" w:rsidR="002E041B" w:rsidRPr="00EA6CB1" w:rsidRDefault="002E041B" w:rsidP="002E041B">
            <w:pPr>
              <w:jc w:val="center"/>
              <w:rPr>
                <w:b/>
                <w:bCs/>
                <w:sz w:val="26"/>
                <w:szCs w:val="26"/>
              </w:rPr>
            </w:pPr>
            <w:r w:rsidRPr="00EA6CB1">
              <w:rPr>
                <w:b/>
                <w:bCs/>
                <w:sz w:val="26"/>
                <w:szCs w:val="26"/>
              </w:rPr>
              <w:t> </w:t>
            </w:r>
          </w:p>
        </w:tc>
        <w:tc>
          <w:tcPr>
            <w:tcW w:w="480" w:type="dxa"/>
            <w:tcBorders>
              <w:top w:val="nil"/>
              <w:left w:val="nil"/>
              <w:bottom w:val="single" w:sz="4" w:space="0" w:color="auto"/>
              <w:right w:val="single" w:sz="4" w:space="0" w:color="auto"/>
            </w:tcBorders>
            <w:shd w:val="clear" w:color="000000" w:fill="FFFFFF"/>
            <w:vAlign w:val="center"/>
            <w:hideMark/>
          </w:tcPr>
          <w:p w14:paraId="603B19D7" w14:textId="77777777" w:rsidR="002E041B" w:rsidRPr="00EA6CB1" w:rsidRDefault="002E041B" w:rsidP="002E041B">
            <w:pPr>
              <w:jc w:val="center"/>
              <w:rPr>
                <w:b/>
                <w:bCs/>
                <w:sz w:val="26"/>
                <w:szCs w:val="26"/>
              </w:rPr>
            </w:pPr>
            <w:r w:rsidRPr="00EA6CB1">
              <w:rPr>
                <w:b/>
                <w:bCs/>
                <w:sz w:val="26"/>
                <w:szCs w:val="26"/>
              </w:rPr>
              <w:t> </w:t>
            </w:r>
          </w:p>
        </w:tc>
      </w:tr>
      <w:tr w:rsidR="00EA6CB1" w:rsidRPr="00EA6CB1" w14:paraId="210DBBD8" w14:textId="77777777" w:rsidTr="002E041B">
        <w:tc>
          <w:tcPr>
            <w:tcW w:w="637" w:type="dxa"/>
            <w:tcBorders>
              <w:top w:val="nil"/>
              <w:left w:val="single" w:sz="4" w:space="0" w:color="auto"/>
              <w:bottom w:val="single" w:sz="4" w:space="0" w:color="auto"/>
              <w:right w:val="single" w:sz="4" w:space="0" w:color="auto"/>
            </w:tcBorders>
            <w:shd w:val="clear" w:color="auto" w:fill="auto"/>
            <w:vAlign w:val="center"/>
            <w:hideMark/>
          </w:tcPr>
          <w:p w14:paraId="047006E1" w14:textId="77777777" w:rsidR="002E041B" w:rsidRPr="00EA6CB1" w:rsidRDefault="002E041B" w:rsidP="002E041B">
            <w:pPr>
              <w:jc w:val="center"/>
              <w:rPr>
                <w:sz w:val="26"/>
                <w:szCs w:val="26"/>
              </w:rPr>
            </w:pPr>
            <w:r w:rsidRPr="00EA6CB1">
              <w:rPr>
                <w:sz w:val="26"/>
                <w:szCs w:val="26"/>
              </w:rPr>
              <w:t> </w:t>
            </w:r>
          </w:p>
        </w:tc>
        <w:tc>
          <w:tcPr>
            <w:tcW w:w="3327" w:type="dxa"/>
            <w:tcBorders>
              <w:top w:val="nil"/>
              <w:left w:val="nil"/>
              <w:bottom w:val="single" w:sz="4" w:space="0" w:color="auto"/>
              <w:right w:val="single" w:sz="4" w:space="0" w:color="auto"/>
            </w:tcBorders>
            <w:shd w:val="clear" w:color="auto" w:fill="auto"/>
            <w:vAlign w:val="center"/>
            <w:hideMark/>
          </w:tcPr>
          <w:p w14:paraId="58C49E9C" w14:textId="77777777" w:rsidR="002E041B" w:rsidRPr="00EA6CB1" w:rsidRDefault="002E041B" w:rsidP="002E041B">
            <w:pPr>
              <w:rPr>
                <w:sz w:val="26"/>
                <w:szCs w:val="26"/>
              </w:rPr>
            </w:pPr>
            <w:r w:rsidRPr="00EA6CB1">
              <w:rPr>
                <w:sz w:val="26"/>
                <w:szCs w:val="26"/>
              </w:rPr>
              <w:t>Bàn giao lắp đặt</w:t>
            </w:r>
          </w:p>
        </w:tc>
        <w:tc>
          <w:tcPr>
            <w:tcW w:w="360" w:type="dxa"/>
            <w:tcBorders>
              <w:top w:val="nil"/>
              <w:left w:val="nil"/>
              <w:bottom w:val="single" w:sz="4" w:space="0" w:color="auto"/>
              <w:right w:val="single" w:sz="4" w:space="0" w:color="auto"/>
            </w:tcBorders>
            <w:shd w:val="clear" w:color="000000" w:fill="FFFFFF"/>
            <w:vAlign w:val="center"/>
            <w:hideMark/>
          </w:tcPr>
          <w:p w14:paraId="0A059B58"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4253C30" w14:textId="77777777" w:rsidR="002E041B" w:rsidRPr="00EA6CB1" w:rsidRDefault="002E041B" w:rsidP="002E041B">
            <w:pPr>
              <w:jc w:val="center"/>
              <w:rPr>
                <w:b/>
                <w:bCs/>
                <w:sz w:val="26"/>
                <w:szCs w:val="26"/>
              </w:rPr>
            </w:pPr>
            <w:r w:rsidRPr="00EA6CB1">
              <w:rPr>
                <w:b/>
                <w:bCs/>
                <w:sz w:val="26"/>
                <w:szCs w:val="26"/>
              </w:rPr>
              <w:t> </w:t>
            </w:r>
          </w:p>
        </w:tc>
        <w:tc>
          <w:tcPr>
            <w:tcW w:w="476" w:type="dxa"/>
            <w:tcBorders>
              <w:top w:val="nil"/>
              <w:left w:val="nil"/>
              <w:bottom w:val="single" w:sz="4" w:space="0" w:color="auto"/>
              <w:right w:val="single" w:sz="4" w:space="0" w:color="auto"/>
            </w:tcBorders>
            <w:shd w:val="clear" w:color="000000" w:fill="FFFFFF"/>
            <w:vAlign w:val="center"/>
            <w:hideMark/>
          </w:tcPr>
          <w:p w14:paraId="7382C04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A17182A"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307024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EEE99AF"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28AA424"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BC7E38D"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E717656"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1D57A1E"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5BA7F34"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EAED17A"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3A6E8CB"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53DABC9"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9F3F10B"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E732796" w14:textId="77777777" w:rsidR="002E041B" w:rsidRPr="00EA6CB1" w:rsidRDefault="002E041B" w:rsidP="002E041B">
            <w:pPr>
              <w:jc w:val="center"/>
              <w:rPr>
                <w:b/>
                <w:bCs/>
                <w:sz w:val="26"/>
                <w:szCs w:val="26"/>
              </w:rPr>
            </w:pPr>
            <w:r w:rsidRPr="00EA6CB1">
              <w:rPr>
                <w:b/>
                <w:bCs/>
                <w:sz w:val="26"/>
                <w:szCs w:val="26"/>
              </w:rPr>
              <w:t> </w:t>
            </w:r>
          </w:p>
        </w:tc>
        <w:tc>
          <w:tcPr>
            <w:tcW w:w="359" w:type="dxa"/>
            <w:tcBorders>
              <w:top w:val="nil"/>
              <w:left w:val="nil"/>
              <w:bottom w:val="single" w:sz="4" w:space="0" w:color="auto"/>
              <w:right w:val="single" w:sz="4" w:space="0" w:color="auto"/>
            </w:tcBorders>
            <w:shd w:val="clear" w:color="000000" w:fill="FFFFFF"/>
            <w:vAlign w:val="center"/>
            <w:hideMark/>
          </w:tcPr>
          <w:p w14:paraId="42C2713F"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87F49DD"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641842C"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A783A2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15B4CB9"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69B2048"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8326A8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12CDCEA"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123AEC3"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0F439B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456323F"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9D29579"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0000"/>
            <w:vAlign w:val="center"/>
            <w:hideMark/>
          </w:tcPr>
          <w:p w14:paraId="0EBCFCBB" w14:textId="77777777" w:rsidR="002E041B" w:rsidRPr="00EA6CB1" w:rsidRDefault="002E041B" w:rsidP="002E041B">
            <w:pPr>
              <w:jc w:val="center"/>
              <w:rPr>
                <w:b/>
                <w:bCs/>
                <w:sz w:val="26"/>
                <w:szCs w:val="26"/>
              </w:rPr>
            </w:pPr>
            <w:r w:rsidRPr="00EA6CB1">
              <w:rPr>
                <w:b/>
                <w:bCs/>
                <w:sz w:val="26"/>
                <w:szCs w:val="26"/>
              </w:rPr>
              <w:t>4</w:t>
            </w:r>
          </w:p>
        </w:tc>
        <w:tc>
          <w:tcPr>
            <w:tcW w:w="480" w:type="dxa"/>
            <w:tcBorders>
              <w:top w:val="nil"/>
              <w:left w:val="nil"/>
              <w:bottom w:val="single" w:sz="4" w:space="0" w:color="auto"/>
              <w:right w:val="single" w:sz="4" w:space="0" w:color="auto"/>
            </w:tcBorders>
            <w:shd w:val="clear" w:color="000000" w:fill="FFFFFF"/>
            <w:vAlign w:val="center"/>
            <w:hideMark/>
          </w:tcPr>
          <w:p w14:paraId="03384723" w14:textId="77777777" w:rsidR="002E041B" w:rsidRPr="00EA6CB1" w:rsidRDefault="002E041B" w:rsidP="002E041B">
            <w:pPr>
              <w:jc w:val="center"/>
              <w:rPr>
                <w:b/>
                <w:bCs/>
                <w:sz w:val="26"/>
                <w:szCs w:val="26"/>
              </w:rPr>
            </w:pPr>
            <w:r w:rsidRPr="00EA6CB1">
              <w:rPr>
                <w:b/>
                <w:bCs/>
                <w:sz w:val="26"/>
                <w:szCs w:val="26"/>
              </w:rPr>
              <w:t> </w:t>
            </w:r>
          </w:p>
        </w:tc>
      </w:tr>
      <w:tr w:rsidR="00EA6CB1" w:rsidRPr="00EA6CB1" w14:paraId="31415472" w14:textId="77777777" w:rsidTr="002E041B">
        <w:tc>
          <w:tcPr>
            <w:tcW w:w="637" w:type="dxa"/>
            <w:tcBorders>
              <w:top w:val="nil"/>
              <w:left w:val="single" w:sz="4" w:space="0" w:color="auto"/>
              <w:bottom w:val="single" w:sz="4" w:space="0" w:color="auto"/>
              <w:right w:val="single" w:sz="4" w:space="0" w:color="auto"/>
            </w:tcBorders>
            <w:shd w:val="clear" w:color="auto" w:fill="auto"/>
            <w:vAlign w:val="center"/>
            <w:hideMark/>
          </w:tcPr>
          <w:p w14:paraId="26EC14CE" w14:textId="77777777" w:rsidR="002E041B" w:rsidRPr="00EA6CB1" w:rsidRDefault="002E041B" w:rsidP="002E041B">
            <w:pPr>
              <w:jc w:val="center"/>
              <w:rPr>
                <w:sz w:val="26"/>
                <w:szCs w:val="26"/>
              </w:rPr>
            </w:pPr>
            <w:r w:rsidRPr="00EA6CB1">
              <w:rPr>
                <w:sz w:val="26"/>
                <w:szCs w:val="26"/>
              </w:rPr>
              <w:t> </w:t>
            </w:r>
          </w:p>
        </w:tc>
        <w:tc>
          <w:tcPr>
            <w:tcW w:w="3327" w:type="dxa"/>
            <w:tcBorders>
              <w:top w:val="nil"/>
              <w:left w:val="nil"/>
              <w:bottom w:val="single" w:sz="4" w:space="0" w:color="auto"/>
              <w:right w:val="single" w:sz="4" w:space="0" w:color="auto"/>
            </w:tcBorders>
            <w:shd w:val="clear" w:color="auto" w:fill="auto"/>
            <w:vAlign w:val="center"/>
            <w:hideMark/>
          </w:tcPr>
          <w:p w14:paraId="49E6EA51" w14:textId="77777777" w:rsidR="002E041B" w:rsidRPr="00EA6CB1" w:rsidRDefault="002E041B" w:rsidP="002E041B">
            <w:pPr>
              <w:rPr>
                <w:sz w:val="26"/>
                <w:szCs w:val="26"/>
              </w:rPr>
            </w:pPr>
            <w:r w:rsidRPr="00EA6CB1">
              <w:rPr>
                <w:sz w:val="26"/>
                <w:szCs w:val="26"/>
              </w:rPr>
              <w:t>Nghiệm thu</w:t>
            </w:r>
          </w:p>
        </w:tc>
        <w:tc>
          <w:tcPr>
            <w:tcW w:w="360" w:type="dxa"/>
            <w:tcBorders>
              <w:top w:val="nil"/>
              <w:left w:val="nil"/>
              <w:bottom w:val="single" w:sz="4" w:space="0" w:color="auto"/>
              <w:right w:val="single" w:sz="4" w:space="0" w:color="auto"/>
            </w:tcBorders>
            <w:shd w:val="clear" w:color="000000" w:fill="FFFFFF"/>
            <w:vAlign w:val="center"/>
            <w:hideMark/>
          </w:tcPr>
          <w:p w14:paraId="3AB80A34"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16C527E" w14:textId="77777777" w:rsidR="002E041B" w:rsidRPr="00EA6CB1" w:rsidRDefault="002E041B" w:rsidP="002E041B">
            <w:pPr>
              <w:jc w:val="center"/>
              <w:rPr>
                <w:b/>
                <w:bCs/>
                <w:sz w:val="26"/>
                <w:szCs w:val="26"/>
              </w:rPr>
            </w:pPr>
            <w:r w:rsidRPr="00EA6CB1">
              <w:rPr>
                <w:b/>
                <w:bCs/>
                <w:sz w:val="26"/>
                <w:szCs w:val="26"/>
              </w:rPr>
              <w:t> </w:t>
            </w:r>
          </w:p>
        </w:tc>
        <w:tc>
          <w:tcPr>
            <w:tcW w:w="476" w:type="dxa"/>
            <w:tcBorders>
              <w:top w:val="nil"/>
              <w:left w:val="nil"/>
              <w:bottom w:val="single" w:sz="4" w:space="0" w:color="auto"/>
              <w:right w:val="single" w:sz="4" w:space="0" w:color="auto"/>
            </w:tcBorders>
            <w:shd w:val="clear" w:color="000000" w:fill="FFFFFF"/>
            <w:vAlign w:val="center"/>
            <w:hideMark/>
          </w:tcPr>
          <w:p w14:paraId="73A5914C"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1C41589"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A7AE53D"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7B91F0A"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3E8A038"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E575929"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8046B6A"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C997C1A"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73ACCF0"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5D4BE59"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D9727CA"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ADE207C"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691266A"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97B839A" w14:textId="77777777" w:rsidR="002E041B" w:rsidRPr="00EA6CB1" w:rsidRDefault="002E041B" w:rsidP="002E041B">
            <w:pPr>
              <w:jc w:val="center"/>
              <w:rPr>
                <w:b/>
                <w:bCs/>
                <w:sz w:val="26"/>
                <w:szCs w:val="26"/>
              </w:rPr>
            </w:pPr>
            <w:r w:rsidRPr="00EA6CB1">
              <w:rPr>
                <w:b/>
                <w:bCs/>
                <w:sz w:val="26"/>
                <w:szCs w:val="26"/>
              </w:rPr>
              <w:t> </w:t>
            </w:r>
          </w:p>
        </w:tc>
        <w:tc>
          <w:tcPr>
            <w:tcW w:w="359" w:type="dxa"/>
            <w:tcBorders>
              <w:top w:val="nil"/>
              <w:left w:val="nil"/>
              <w:bottom w:val="single" w:sz="4" w:space="0" w:color="auto"/>
              <w:right w:val="single" w:sz="4" w:space="0" w:color="auto"/>
            </w:tcBorders>
            <w:shd w:val="clear" w:color="000000" w:fill="FFFFFF"/>
            <w:vAlign w:val="center"/>
            <w:hideMark/>
          </w:tcPr>
          <w:p w14:paraId="127495A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D9DA798"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4334517"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DEE592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BDEDFD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03D4D09"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AC132A0"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0C014BE"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3E8972A"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CFBED70"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7D0D0F4"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0ED16BB"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28DC19A" w14:textId="77777777" w:rsidR="002E041B" w:rsidRPr="00EA6CB1" w:rsidRDefault="002E041B" w:rsidP="002E041B">
            <w:pPr>
              <w:jc w:val="center"/>
              <w:rPr>
                <w:b/>
                <w:bCs/>
                <w:sz w:val="26"/>
                <w:szCs w:val="26"/>
              </w:rPr>
            </w:pPr>
            <w:r w:rsidRPr="00EA6CB1">
              <w:rPr>
                <w:b/>
                <w:bCs/>
                <w:sz w:val="26"/>
                <w:szCs w:val="26"/>
              </w:rPr>
              <w:t> </w:t>
            </w:r>
          </w:p>
        </w:tc>
        <w:tc>
          <w:tcPr>
            <w:tcW w:w="480" w:type="dxa"/>
            <w:tcBorders>
              <w:top w:val="nil"/>
              <w:left w:val="nil"/>
              <w:bottom w:val="single" w:sz="4" w:space="0" w:color="auto"/>
              <w:right w:val="single" w:sz="4" w:space="0" w:color="auto"/>
            </w:tcBorders>
            <w:shd w:val="clear" w:color="000000" w:fill="A9D08E"/>
            <w:vAlign w:val="center"/>
            <w:hideMark/>
          </w:tcPr>
          <w:p w14:paraId="5348F73A" w14:textId="77777777" w:rsidR="002E041B" w:rsidRPr="00EA6CB1" w:rsidRDefault="002E041B" w:rsidP="002E041B">
            <w:pPr>
              <w:jc w:val="center"/>
              <w:rPr>
                <w:b/>
                <w:bCs/>
                <w:sz w:val="26"/>
                <w:szCs w:val="26"/>
              </w:rPr>
            </w:pPr>
            <w:r w:rsidRPr="00EA6CB1">
              <w:rPr>
                <w:b/>
                <w:bCs/>
                <w:sz w:val="26"/>
                <w:szCs w:val="26"/>
              </w:rPr>
              <w:t>3</w:t>
            </w:r>
          </w:p>
        </w:tc>
      </w:tr>
      <w:tr w:rsidR="00EA6CB1" w:rsidRPr="00EA6CB1" w14:paraId="16E48E0D" w14:textId="77777777" w:rsidTr="002E041B">
        <w:tc>
          <w:tcPr>
            <w:tcW w:w="637" w:type="dxa"/>
            <w:tcBorders>
              <w:top w:val="nil"/>
              <w:left w:val="single" w:sz="4" w:space="0" w:color="auto"/>
              <w:bottom w:val="single" w:sz="4" w:space="0" w:color="auto"/>
              <w:right w:val="single" w:sz="4" w:space="0" w:color="auto"/>
            </w:tcBorders>
            <w:shd w:val="clear" w:color="auto" w:fill="auto"/>
            <w:vAlign w:val="center"/>
            <w:hideMark/>
          </w:tcPr>
          <w:p w14:paraId="3251743A" w14:textId="77777777" w:rsidR="002E041B" w:rsidRPr="00EA6CB1" w:rsidRDefault="002E041B" w:rsidP="002E041B">
            <w:pPr>
              <w:jc w:val="center"/>
              <w:rPr>
                <w:b/>
                <w:sz w:val="26"/>
                <w:szCs w:val="26"/>
              </w:rPr>
            </w:pPr>
            <w:r w:rsidRPr="00EA6CB1">
              <w:rPr>
                <w:b/>
                <w:sz w:val="26"/>
                <w:szCs w:val="26"/>
              </w:rPr>
              <w:t>B</w:t>
            </w:r>
          </w:p>
        </w:tc>
        <w:tc>
          <w:tcPr>
            <w:tcW w:w="3327" w:type="dxa"/>
            <w:tcBorders>
              <w:top w:val="nil"/>
              <w:left w:val="nil"/>
              <w:bottom w:val="single" w:sz="4" w:space="0" w:color="auto"/>
              <w:right w:val="single" w:sz="4" w:space="0" w:color="auto"/>
            </w:tcBorders>
            <w:shd w:val="clear" w:color="auto" w:fill="auto"/>
            <w:vAlign w:val="center"/>
            <w:hideMark/>
          </w:tcPr>
          <w:p w14:paraId="79E4B49A" w14:textId="77777777" w:rsidR="002E041B" w:rsidRPr="00EA6CB1" w:rsidRDefault="002E041B" w:rsidP="002E041B">
            <w:pPr>
              <w:rPr>
                <w:b/>
                <w:sz w:val="26"/>
                <w:szCs w:val="26"/>
              </w:rPr>
            </w:pPr>
            <w:r w:rsidRPr="00EA6CB1">
              <w:rPr>
                <w:b/>
                <w:sz w:val="26"/>
                <w:szCs w:val="26"/>
              </w:rPr>
              <w:t>THIẾT BỊ PHÒNG THÍ NGHỆM THỰC HÀNH NGÀNH HÓA HỌC</w:t>
            </w:r>
          </w:p>
        </w:tc>
        <w:tc>
          <w:tcPr>
            <w:tcW w:w="360" w:type="dxa"/>
            <w:tcBorders>
              <w:top w:val="nil"/>
              <w:left w:val="nil"/>
              <w:bottom w:val="single" w:sz="4" w:space="0" w:color="auto"/>
              <w:right w:val="single" w:sz="4" w:space="0" w:color="auto"/>
            </w:tcBorders>
            <w:shd w:val="clear" w:color="000000" w:fill="FFFFFF"/>
            <w:vAlign w:val="center"/>
            <w:hideMark/>
          </w:tcPr>
          <w:p w14:paraId="55F1687D"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94256A8" w14:textId="77777777" w:rsidR="002E041B" w:rsidRPr="00EA6CB1" w:rsidRDefault="002E041B" w:rsidP="002E041B">
            <w:pPr>
              <w:jc w:val="center"/>
              <w:rPr>
                <w:b/>
                <w:bCs/>
                <w:sz w:val="26"/>
                <w:szCs w:val="26"/>
              </w:rPr>
            </w:pPr>
            <w:r w:rsidRPr="00EA6CB1">
              <w:rPr>
                <w:b/>
                <w:bCs/>
                <w:sz w:val="26"/>
                <w:szCs w:val="26"/>
              </w:rPr>
              <w:t> </w:t>
            </w:r>
          </w:p>
        </w:tc>
        <w:tc>
          <w:tcPr>
            <w:tcW w:w="476" w:type="dxa"/>
            <w:tcBorders>
              <w:top w:val="nil"/>
              <w:left w:val="nil"/>
              <w:bottom w:val="single" w:sz="4" w:space="0" w:color="auto"/>
              <w:right w:val="single" w:sz="4" w:space="0" w:color="auto"/>
            </w:tcBorders>
            <w:shd w:val="clear" w:color="000000" w:fill="FFFFFF"/>
            <w:vAlign w:val="center"/>
            <w:hideMark/>
          </w:tcPr>
          <w:p w14:paraId="71033D4D"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4539DBF"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6D77C1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3C0075A"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8E6B360"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57C661B"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065F9F1"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3326E1C"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0B72706"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D60FEF3"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D218E29"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B57AB97"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D5E7A87"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C8F4922" w14:textId="77777777" w:rsidR="002E041B" w:rsidRPr="00EA6CB1" w:rsidRDefault="002E041B" w:rsidP="002E041B">
            <w:pPr>
              <w:jc w:val="center"/>
              <w:rPr>
                <w:b/>
                <w:bCs/>
                <w:sz w:val="26"/>
                <w:szCs w:val="26"/>
              </w:rPr>
            </w:pPr>
            <w:r w:rsidRPr="00EA6CB1">
              <w:rPr>
                <w:b/>
                <w:bCs/>
                <w:sz w:val="26"/>
                <w:szCs w:val="26"/>
              </w:rPr>
              <w:t> </w:t>
            </w:r>
          </w:p>
        </w:tc>
        <w:tc>
          <w:tcPr>
            <w:tcW w:w="359" w:type="dxa"/>
            <w:tcBorders>
              <w:top w:val="nil"/>
              <w:left w:val="nil"/>
              <w:bottom w:val="single" w:sz="4" w:space="0" w:color="auto"/>
              <w:right w:val="single" w:sz="4" w:space="0" w:color="auto"/>
            </w:tcBorders>
            <w:shd w:val="clear" w:color="000000" w:fill="FFFFFF"/>
            <w:vAlign w:val="center"/>
            <w:hideMark/>
          </w:tcPr>
          <w:p w14:paraId="1FF5911E"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ACCF7CD"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44B4D64"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7E4A79B"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9FEBA9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C488E5E"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68A7461"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89F8AFA"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BA35537"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408E1E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3CEC988"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F166138"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89C49A7" w14:textId="77777777" w:rsidR="002E041B" w:rsidRPr="00EA6CB1" w:rsidRDefault="002E041B" w:rsidP="002E041B">
            <w:pPr>
              <w:jc w:val="center"/>
              <w:rPr>
                <w:b/>
                <w:bCs/>
                <w:sz w:val="26"/>
                <w:szCs w:val="26"/>
              </w:rPr>
            </w:pPr>
            <w:r w:rsidRPr="00EA6CB1">
              <w:rPr>
                <w:b/>
                <w:bCs/>
                <w:sz w:val="26"/>
                <w:szCs w:val="26"/>
              </w:rPr>
              <w:t> </w:t>
            </w:r>
          </w:p>
        </w:tc>
        <w:tc>
          <w:tcPr>
            <w:tcW w:w="480" w:type="dxa"/>
            <w:tcBorders>
              <w:top w:val="nil"/>
              <w:left w:val="nil"/>
              <w:bottom w:val="single" w:sz="4" w:space="0" w:color="auto"/>
              <w:right w:val="single" w:sz="4" w:space="0" w:color="auto"/>
            </w:tcBorders>
            <w:shd w:val="clear" w:color="000000" w:fill="FFFFFF"/>
            <w:vAlign w:val="center"/>
            <w:hideMark/>
          </w:tcPr>
          <w:p w14:paraId="4EC2813B" w14:textId="77777777" w:rsidR="002E041B" w:rsidRPr="00EA6CB1" w:rsidRDefault="002E041B" w:rsidP="002E041B">
            <w:pPr>
              <w:jc w:val="center"/>
              <w:rPr>
                <w:b/>
                <w:bCs/>
                <w:sz w:val="26"/>
                <w:szCs w:val="26"/>
              </w:rPr>
            </w:pPr>
            <w:r w:rsidRPr="00EA6CB1">
              <w:rPr>
                <w:b/>
                <w:bCs/>
                <w:sz w:val="26"/>
                <w:szCs w:val="26"/>
              </w:rPr>
              <w:t> </w:t>
            </w:r>
          </w:p>
        </w:tc>
      </w:tr>
      <w:tr w:rsidR="002E041B" w:rsidRPr="00EA6CB1" w14:paraId="5CDD8C9E" w14:textId="77777777" w:rsidTr="002E041B">
        <w:tc>
          <w:tcPr>
            <w:tcW w:w="637" w:type="dxa"/>
            <w:tcBorders>
              <w:top w:val="nil"/>
              <w:left w:val="single" w:sz="4" w:space="0" w:color="auto"/>
              <w:bottom w:val="single" w:sz="4" w:space="0" w:color="auto"/>
              <w:right w:val="single" w:sz="4" w:space="0" w:color="auto"/>
            </w:tcBorders>
            <w:shd w:val="clear" w:color="auto" w:fill="auto"/>
            <w:vAlign w:val="center"/>
            <w:hideMark/>
          </w:tcPr>
          <w:p w14:paraId="592A457D" w14:textId="77777777" w:rsidR="002E041B" w:rsidRPr="00EA6CB1" w:rsidRDefault="002E041B" w:rsidP="002E041B">
            <w:pPr>
              <w:jc w:val="center"/>
              <w:rPr>
                <w:sz w:val="26"/>
                <w:szCs w:val="26"/>
              </w:rPr>
            </w:pPr>
            <w:r w:rsidRPr="00EA6CB1">
              <w:rPr>
                <w:sz w:val="26"/>
                <w:szCs w:val="26"/>
              </w:rPr>
              <w:t> </w:t>
            </w:r>
          </w:p>
        </w:tc>
        <w:tc>
          <w:tcPr>
            <w:tcW w:w="3327" w:type="dxa"/>
            <w:tcBorders>
              <w:top w:val="nil"/>
              <w:left w:val="nil"/>
              <w:bottom w:val="single" w:sz="4" w:space="0" w:color="auto"/>
              <w:right w:val="single" w:sz="4" w:space="0" w:color="auto"/>
            </w:tcBorders>
            <w:shd w:val="clear" w:color="auto" w:fill="auto"/>
            <w:vAlign w:val="center"/>
            <w:hideMark/>
          </w:tcPr>
          <w:p w14:paraId="45B8B22A" w14:textId="77777777" w:rsidR="002E041B" w:rsidRPr="00EA6CB1" w:rsidRDefault="002E041B" w:rsidP="002E041B">
            <w:pPr>
              <w:rPr>
                <w:sz w:val="26"/>
                <w:szCs w:val="26"/>
              </w:rPr>
            </w:pPr>
            <w:r w:rsidRPr="00EA6CB1">
              <w:rPr>
                <w:sz w:val="26"/>
                <w:szCs w:val="26"/>
              </w:rPr>
              <w:t>Nhập khẩu hàng hoá (tối đa)</w:t>
            </w:r>
          </w:p>
        </w:tc>
        <w:tc>
          <w:tcPr>
            <w:tcW w:w="10195" w:type="dxa"/>
            <w:gridSpan w:val="28"/>
            <w:tcBorders>
              <w:top w:val="single" w:sz="4" w:space="0" w:color="auto"/>
              <w:left w:val="nil"/>
              <w:bottom w:val="single" w:sz="4" w:space="0" w:color="auto"/>
              <w:right w:val="nil"/>
            </w:tcBorders>
            <w:shd w:val="clear" w:color="000000" w:fill="00B050"/>
            <w:vAlign w:val="center"/>
            <w:hideMark/>
          </w:tcPr>
          <w:p w14:paraId="5997C25C" w14:textId="77777777" w:rsidR="002E041B" w:rsidRPr="00EA6CB1" w:rsidRDefault="002E041B" w:rsidP="002E041B">
            <w:pPr>
              <w:jc w:val="center"/>
              <w:rPr>
                <w:b/>
                <w:bCs/>
                <w:sz w:val="26"/>
                <w:szCs w:val="26"/>
              </w:rPr>
            </w:pPr>
            <w:r w:rsidRPr="00EA6CB1">
              <w:rPr>
                <w:b/>
                <w:bCs/>
                <w:sz w:val="26"/>
                <w:szCs w:val="26"/>
              </w:rPr>
              <w:t>100</w:t>
            </w:r>
          </w:p>
        </w:tc>
        <w:tc>
          <w:tcPr>
            <w:tcW w:w="360" w:type="dxa"/>
            <w:tcBorders>
              <w:top w:val="nil"/>
              <w:left w:val="single" w:sz="4" w:space="0" w:color="auto"/>
              <w:bottom w:val="single" w:sz="4" w:space="0" w:color="auto"/>
              <w:right w:val="single" w:sz="4" w:space="0" w:color="auto"/>
            </w:tcBorders>
            <w:shd w:val="clear" w:color="000000" w:fill="FFFFFF"/>
            <w:vAlign w:val="center"/>
            <w:hideMark/>
          </w:tcPr>
          <w:p w14:paraId="2E0819BE" w14:textId="77777777" w:rsidR="002E041B" w:rsidRPr="00EA6CB1" w:rsidRDefault="002E041B" w:rsidP="002E041B">
            <w:pPr>
              <w:jc w:val="center"/>
              <w:rPr>
                <w:b/>
                <w:bCs/>
                <w:sz w:val="26"/>
                <w:szCs w:val="26"/>
              </w:rPr>
            </w:pPr>
            <w:r w:rsidRPr="00EA6CB1">
              <w:rPr>
                <w:b/>
                <w:bCs/>
                <w:sz w:val="26"/>
                <w:szCs w:val="26"/>
              </w:rPr>
              <w:t> </w:t>
            </w:r>
          </w:p>
        </w:tc>
        <w:tc>
          <w:tcPr>
            <w:tcW w:w="480" w:type="dxa"/>
            <w:tcBorders>
              <w:top w:val="nil"/>
              <w:left w:val="nil"/>
              <w:bottom w:val="single" w:sz="4" w:space="0" w:color="auto"/>
              <w:right w:val="single" w:sz="4" w:space="0" w:color="auto"/>
            </w:tcBorders>
            <w:shd w:val="clear" w:color="000000" w:fill="FFFFFF"/>
            <w:vAlign w:val="center"/>
            <w:hideMark/>
          </w:tcPr>
          <w:p w14:paraId="07D04B18" w14:textId="77777777" w:rsidR="002E041B" w:rsidRPr="00EA6CB1" w:rsidRDefault="002E041B" w:rsidP="002E041B">
            <w:pPr>
              <w:jc w:val="center"/>
              <w:rPr>
                <w:b/>
                <w:bCs/>
                <w:sz w:val="26"/>
                <w:szCs w:val="26"/>
              </w:rPr>
            </w:pPr>
            <w:r w:rsidRPr="00EA6CB1">
              <w:rPr>
                <w:b/>
                <w:bCs/>
                <w:sz w:val="26"/>
                <w:szCs w:val="26"/>
              </w:rPr>
              <w:t> </w:t>
            </w:r>
          </w:p>
        </w:tc>
      </w:tr>
      <w:tr w:rsidR="00EA6CB1" w:rsidRPr="00EA6CB1" w14:paraId="3F8ACE2F" w14:textId="77777777" w:rsidTr="002E041B">
        <w:tc>
          <w:tcPr>
            <w:tcW w:w="637" w:type="dxa"/>
            <w:tcBorders>
              <w:top w:val="nil"/>
              <w:left w:val="single" w:sz="4" w:space="0" w:color="auto"/>
              <w:bottom w:val="single" w:sz="4" w:space="0" w:color="auto"/>
              <w:right w:val="single" w:sz="4" w:space="0" w:color="auto"/>
            </w:tcBorders>
            <w:shd w:val="clear" w:color="auto" w:fill="auto"/>
            <w:vAlign w:val="center"/>
            <w:hideMark/>
          </w:tcPr>
          <w:p w14:paraId="3A686C61" w14:textId="77777777" w:rsidR="002E041B" w:rsidRPr="00EA6CB1" w:rsidRDefault="002E041B" w:rsidP="002E041B">
            <w:pPr>
              <w:jc w:val="center"/>
              <w:rPr>
                <w:sz w:val="26"/>
                <w:szCs w:val="26"/>
              </w:rPr>
            </w:pPr>
            <w:r w:rsidRPr="00EA6CB1">
              <w:rPr>
                <w:sz w:val="26"/>
                <w:szCs w:val="26"/>
              </w:rPr>
              <w:t> </w:t>
            </w:r>
          </w:p>
        </w:tc>
        <w:tc>
          <w:tcPr>
            <w:tcW w:w="3327" w:type="dxa"/>
            <w:tcBorders>
              <w:top w:val="nil"/>
              <w:left w:val="nil"/>
              <w:bottom w:val="single" w:sz="4" w:space="0" w:color="auto"/>
              <w:right w:val="single" w:sz="4" w:space="0" w:color="auto"/>
            </w:tcBorders>
            <w:shd w:val="clear" w:color="auto" w:fill="auto"/>
            <w:vAlign w:val="center"/>
            <w:hideMark/>
          </w:tcPr>
          <w:p w14:paraId="53129D0E" w14:textId="77777777" w:rsidR="002E041B" w:rsidRPr="00EA6CB1" w:rsidRDefault="002E041B" w:rsidP="002E041B">
            <w:pPr>
              <w:rPr>
                <w:sz w:val="26"/>
                <w:szCs w:val="26"/>
              </w:rPr>
            </w:pPr>
            <w:r w:rsidRPr="00EA6CB1">
              <w:rPr>
                <w:sz w:val="26"/>
                <w:szCs w:val="26"/>
              </w:rPr>
              <w:t>Khảo sát để bàn giao lắp đặt</w:t>
            </w:r>
          </w:p>
        </w:tc>
        <w:tc>
          <w:tcPr>
            <w:tcW w:w="360" w:type="dxa"/>
            <w:tcBorders>
              <w:top w:val="nil"/>
              <w:left w:val="nil"/>
              <w:bottom w:val="single" w:sz="4" w:space="0" w:color="auto"/>
              <w:right w:val="single" w:sz="4" w:space="0" w:color="auto"/>
            </w:tcBorders>
            <w:shd w:val="clear" w:color="000000" w:fill="FFFFFF"/>
            <w:vAlign w:val="center"/>
            <w:hideMark/>
          </w:tcPr>
          <w:p w14:paraId="0C1FF76F"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1640C87" w14:textId="77777777" w:rsidR="002E041B" w:rsidRPr="00EA6CB1" w:rsidRDefault="002E041B" w:rsidP="002E041B">
            <w:pPr>
              <w:jc w:val="center"/>
              <w:rPr>
                <w:b/>
                <w:bCs/>
                <w:sz w:val="26"/>
                <w:szCs w:val="26"/>
              </w:rPr>
            </w:pPr>
            <w:r w:rsidRPr="00EA6CB1">
              <w:rPr>
                <w:b/>
                <w:bCs/>
                <w:sz w:val="26"/>
                <w:szCs w:val="26"/>
              </w:rPr>
              <w:t> </w:t>
            </w:r>
          </w:p>
        </w:tc>
        <w:tc>
          <w:tcPr>
            <w:tcW w:w="476" w:type="dxa"/>
            <w:tcBorders>
              <w:top w:val="nil"/>
              <w:left w:val="nil"/>
              <w:bottom w:val="single" w:sz="4" w:space="0" w:color="auto"/>
              <w:right w:val="single" w:sz="4" w:space="0" w:color="auto"/>
            </w:tcBorders>
            <w:shd w:val="clear" w:color="000000" w:fill="FFFFFF"/>
            <w:vAlign w:val="center"/>
            <w:hideMark/>
          </w:tcPr>
          <w:p w14:paraId="36418184"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A128311"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33ADC0D"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4188D08"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CE72920"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B218A7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0C96CE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A633E1E"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C52F630"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5BB81DB"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571701F"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BE72CA0"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EA7EE6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B7113F9" w14:textId="77777777" w:rsidR="002E041B" w:rsidRPr="00EA6CB1" w:rsidRDefault="002E041B" w:rsidP="002E041B">
            <w:pPr>
              <w:jc w:val="center"/>
              <w:rPr>
                <w:b/>
                <w:bCs/>
                <w:sz w:val="26"/>
                <w:szCs w:val="26"/>
              </w:rPr>
            </w:pPr>
            <w:r w:rsidRPr="00EA6CB1">
              <w:rPr>
                <w:b/>
                <w:bCs/>
                <w:sz w:val="26"/>
                <w:szCs w:val="26"/>
              </w:rPr>
              <w:t> </w:t>
            </w:r>
          </w:p>
        </w:tc>
        <w:tc>
          <w:tcPr>
            <w:tcW w:w="359" w:type="dxa"/>
            <w:tcBorders>
              <w:top w:val="nil"/>
              <w:left w:val="nil"/>
              <w:bottom w:val="single" w:sz="4" w:space="0" w:color="auto"/>
              <w:right w:val="single" w:sz="4" w:space="0" w:color="auto"/>
            </w:tcBorders>
            <w:shd w:val="clear" w:color="000000" w:fill="FFFFFF"/>
            <w:vAlign w:val="center"/>
            <w:hideMark/>
          </w:tcPr>
          <w:p w14:paraId="7C18005C"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FD2BF8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309C24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86E244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471E05A"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FB8B796"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C67B5A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1AFCDE8"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07B371E"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1FE3ADD"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124F64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00"/>
            <w:vAlign w:val="center"/>
            <w:hideMark/>
          </w:tcPr>
          <w:p w14:paraId="62088D11" w14:textId="77777777" w:rsidR="002E041B" w:rsidRPr="00EA6CB1" w:rsidRDefault="002E041B" w:rsidP="002E041B">
            <w:pPr>
              <w:jc w:val="center"/>
              <w:rPr>
                <w:b/>
                <w:bCs/>
                <w:sz w:val="26"/>
                <w:szCs w:val="26"/>
              </w:rPr>
            </w:pPr>
            <w:r w:rsidRPr="00EA6CB1">
              <w:rPr>
                <w:b/>
                <w:bCs/>
                <w:sz w:val="26"/>
                <w:szCs w:val="26"/>
              </w:rPr>
              <w:t>1</w:t>
            </w:r>
          </w:p>
        </w:tc>
        <w:tc>
          <w:tcPr>
            <w:tcW w:w="360" w:type="dxa"/>
            <w:tcBorders>
              <w:top w:val="nil"/>
              <w:left w:val="nil"/>
              <w:bottom w:val="single" w:sz="4" w:space="0" w:color="auto"/>
              <w:right w:val="single" w:sz="4" w:space="0" w:color="auto"/>
            </w:tcBorders>
            <w:shd w:val="clear" w:color="000000" w:fill="FFFFFF"/>
            <w:vAlign w:val="center"/>
            <w:hideMark/>
          </w:tcPr>
          <w:p w14:paraId="7D18BF28" w14:textId="77777777" w:rsidR="002E041B" w:rsidRPr="00EA6CB1" w:rsidRDefault="002E041B" w:rsidP="002E041B">
            <w:pPr>
              <w:jc w:val="center"/>
              <w:rPr>
                <w:b/>
                <w:bCs/>
                <w:sz w:val="26"/>
                <w:szCs w:val="26"/>
              </w:rPr>
            </w:pPr>
            <w:r w:rsidRPr="00EA6CB1">
              <w:rPr>
                <w:b/>
                <w:bCs/>
                <w:sz w:val="26"/>
                <w:szCs w:val="26"/>
              </w:rPr>
              <w:t> </w:t>
            </w:r>
          </w:p>
        </w:tc>
        <w:tc>
          <w:tcPr>
            <w:tcW w:w="480" w:type="dxa"/>
            <w:tcBorders>
              <w:top w:val="nil"/>
              <w:left w:val="nil"/>
              <w:bottom w:val="single" w:sz="4" w:space="0" w:color="auto"/>
              <w:right w:val="single" w:sz="4" w:space="0" w:color="auto"/>
            </w:tcBorders>
            <w:shd w:val="clear" w:color="000000" w:fill="FFFFFF"/>
            <w:vAlign w:val="center"/>
            <w:hideMark/>
          </w:tcPr>
          <w:p w14:paraId="396A56A5" w14:textId="77777777" w:rsidR="002E041B" w:rsidRPr="00EA6CB1" w:rsidRDefault="002E041B" w:rsidP="002E041B">
            <w:pPr>
              <w:jc w:val="center"/>
              <w:rPr>
                <w:b/>
                <w:bCs/>
                <w:sz w:val="26"/>
                <w:szCs w:val="26"/>
              </w:rPr>
            </w:pPr>
            <w:r w:rsidRPr="00EA6CB1">
              <w:rPr>
                <w:b/>
                <w:bCs/>
                <w:sz w:val="26"/>
                <w:szCs w:val="26"/>
              </w:rPr>
              <w:t> </w:t>
            </w:r>
          </w:p>
        </w:tc>
      </w:tr>
      <w:tr w:rsidR="00EA6CB1" w:rsidRPr="00EA6CB1" w14:paraId="28B82C06" w14:textId="77777777" w:rsidTr="002E041B">
        <w:tc>
          <w:tcPr>
            <w:tcW w:w="637" w:type="dxa"/>
            <w:tcBorders>
              <w:top w:val="nil"/>
              <w:left w:val="single" w:sz="4" w:space="0" w:color="auto"/>
              <w:bottom w:val="single" w:sz="4" w:space="0" w:color="auto"/>
              <w:right w:val="single" w:sz="4" w:space="0" w:color="auto"/>
            </w:tcBorders>
            <w:shd w:val="clear" w:color="auto" w:fill="auto"/>
            <w:vAlign w:val="center"/>
            <w:hideMark/>
          </w:tcPr>
          <w:p w14:paraId="4B14BD89" w14:textId="77777777" w:rsidR="002E041B" w:rsidRPr="00EA6CB1" w:rsidRDefault="002E041B" w:rsidP="002E041B">
            <w:pPr>
              <w:jc w:val="center"/>
              <w:rPr>
                <w:sz w:val="26"/>
                <w:szCs w:val="26"/>
              </w:rPr>
            </w:pPr>
            <w:r w:rsidRPr="00EA6CB1">
              <w:rPr>
                <w:sz w:val="26"/>
                <w:szCs w:val="26"/>
              </w:rPr>
              <w:lastRenderedPageBreak/>
              <w:t> </w:t>
            </w:r>
          </w:p>
        </w:tc>
        <w:tc>
          <w:tcPr>
            <w:tcW w:w="3327" w:type="dxa"/>
            <w:tcBorders>
              <w:top w:val="nil"/>
              <w:left w:val="nil"/>
              <w:bottom w:val="single" w:sz="4" w:space="0" w:color="auto"/>
              <w:right w:val="single" w:sz="4" w:space="0" w:color="auto"/>
            </w:tcBorders>
            <w:shd w:val="clear" w:color="auto" w:fill="auto"/>
            <w:vAlign w:val="center"/>
            <w:hideMark/>
          </w:tcPr>
          <w:p w14:paraId="75B81026" w14:textId="77777777" w:rsidR="002E041B" w:rsidRPr="00EA6CB1" w:rsidRDefault="002E041B" w:rsidP="002E041B">
            <w:pPr>
              <w:rPr>
                <w:sz w:val="26"/>
                <w:szCs w:val="26"/>
              </w:rPr>
            </w:pPr>
            <w:r w:rsidRPr="00EA6CB1">
              <w:rPr>
                <w:sz w:val="26"/>
                <w:szCs w:val="26"/>
              </w:rPr>
              <w:t>Bàn giao lắp đặt</w:t>
            </w:r>
          </w:p>
        </w:tc>
        <w:tc>
          <w:tcPr>
            <w:tcW w:w="360" w:type="dxa"/>
            <w:tcBorders>
              <w:top w:val="nil"/>
              <w:left w:val="nil"/>
              <w:bottom w:val="single" w:sz="4" w:space="0" w:color="auto"/>
              <w:right w:val="single" w:sz="4" w:space="0" w:color="auto"/>
            </w:tcBorders>
            <w:shd w:val="clear" w:color="000000" w:fill="FFFFFF"/>
            <w:vAlign w:val="center"/>
            <w:hideMark/>
          </w:tcPr>
          <w:p w14:paraId="31508AC6"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9E8A944" w14:textId="77777777" w:rsidR="002E041B" w:rsidRPr="00EA6CB1" w:rsidRDefault="002E041B" w:rsidP="002E041B">
            <w:pPr>
              <w:jc w:val="center"/>
              <w:rPr>
                <w:b/>
                <w:bCs/>
                <w:sz w:val="26"/>
                <w:szCs w:val="26"/>
              </w:rPr>
            </w:pPr>
            <w:r w:rsidRPr="00EA6CB1">
              <w:rPr>
                <w:b/>
                <w:bCs/>
                <w:sz w:val="26"/>
                <w:szCs w:val="26"/>
              </w:rPr>
              <w:t> </w:t>
            </w:r>
          </w:p>
        </w:tc>
        <w:tc>
          <w:tcPr>
            <w:tcW w:w="476" w:type="dxa"/>
            <w:tcBorders>
              <w:top w:val="nil"/>
              <w:left w:val="nil"/>
              <w:bottom w:val="single" w:sz="4" w:space="0" w:color="auto"/>
              <w:right w:val="single" w:sz="4" w:space="0" w:color="auto"/>
            </w:tcBorders>
            <w:shd w:val="clear" w:color="000000" w:fill="FFFFFF"/>
            <w:vAlign w:val="center"/>
            <w:hideMark/>
          </w:tcPr>
          <w:p w14:paraId="6DB27FA6"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3D7FD83"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0256E5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70610A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EB916AE"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DA7E68E"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D44AB28"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E66E1A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BEB2EB0"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86AF52C"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A4C6DBA"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11A631E"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C595B20"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B09C3AD" w14:textId="77777777" w:rsidR="002E041B" w:rsidRPr="00EA6CB1" w:rsidRDefault="002E041B" w:rsidP="002E041B">
            <w:pPr>
              <w:jc w:val="center"/>
              <w:rPr>
                <w:b/>
                <w:bCs/>
                <w:sz w:val="26"/>
                <w:szCs w:val="26"/>
              </w:rPr>
            </w:pPr>
            <w:r w:rsidRPr="00EA6CB1">
              <w:rPr>
                <w:b/>
                <w:bCs/>
                <w:sz w:val="26"/>
                <w:szCs w:val="26"/>
              </w:rPr>
              <w:t> </w:t>
            </w:r>
          </w:p>
        </w:tc>
        <w:tc>
          <w:tcPr>
            <w:tcW w:w="359" w:type="dxa"/>
            <w:tcBorders>
              <w:top w:val="nil"/>
              <w:left w:val="nil"/>
              <w:bottom w:val="single" w:sz="4" w:space="0" w:color="auto"/>
              <w:right w:val="single" w:sz="4" w:space="0" w:color="auto"/>
            </w:tcBorders>
            <w:shd w:val="clear" w:color="000000" w:fill="FFFFFF"/>
            <w:vAlign w:val="center"/>
            <w:hideMark/>
          </w:tcPr>
          <w:p w14:paraId="60A490A6"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44E111D"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1F35316"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EC74CC1"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ED8792E"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1ADB738"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05AD38E"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772E43A"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DAA3F4B"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74AD8E4"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D6F88F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AE5E8A9"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0000"/>
            <w:vAlign w:val="center"/>
            <w:hideMark/>
          </w:tcPr>
          <w:p w14:paraId="311B6414" w14:textId="77777777" w:rsidR="002E041B" w:rsidRPr="00EA6CB1" w:rsidRDefault="002E041B" w:rsidP="002E041B">
            <w:pPr>
              <w:jc w:val="center"/>
              <w:rPr>
                <w:b/>
                <w:bCs/>
                <w:sz w:val="26"/>
                <w:szCs w:val="26"/>
              </w:rPr>
            </w:pPr>
            <w:r w:rsidRPr="00EA6CB1">
              <w:rPr>
                <w:b/>
                <w:bCs/>
                <w:sz w:val="26"/>
                <w:szCs w:val="26"/>
              </w:rPr>
              <w:t>2</w:t>
            </w:r>
          </w:p>
        </w:tc>
        <w:tc>
          <w:tcPr>
            <w:tcW w:w="480" w:type="dxa"/>
            <w:tcBorders>
              <w:top w:val="nil"/>
              <w:left w:val="nil"/>
              <w:bottom w:val="single" w:sz="4" w:space="0" w:color="auto"/>
              <w:right w:val="single" w:sz="4" w:space="0" w:color="auto"/>
            </w:tcBorders>
            <w:shd w:val="clear" w:color="000000" w:fill="FFFFFF"/>
            <w:vAlign w:val="center"/>
            <w:hideMark/>
          </w:tcPr>
          <w:p w14:paraId="02DB0E17" w14:textId="77777777" w:rsidR="002E041B" w:rsidRPr="00EA6CB1" w:rsidRDefault="002E041B" w:rsidP="002E041B">
            <w:pPr>
              <w:jc w:val="center"/>
              <w:rPr>
                <w:b/>
                <w:bCs/>
                <w:sz w:val="26"/>
                <w:szCs w:val="26"/>
              </w:rPr>
            </w:pPr>
            <w:r w:rsidRPr="00EA6CB1">
              <w:rPr>
                <w:b/>
                <w:bCs/>
                <w:sz w:val="26"/>
                <w:szCs w:val="26"/>
              </w:rPr>
              <w:t> </w:t>
            </w:r>
          </w:p>
        </w:tc>
      </w:tr>
      <w:tr w:rsidR="00EA6CB1" w:rsidRPr="00EA6CB1" w14:paraId="6C28AC37" w14:textId="77777777" w:rsidTr="002E041B">
        <w:tc>
          <w:tcPr>
            <w:tcW w:w="637" w:type="dxa"/>
            <w:tcBorders>
              <w:top w:val="nil"/>
              <w:left w:val="single" w:sz="4" w:space="0" w:color="auto"/>
              <w:bottom w:val="single" w:sz="4" w:space="0" w:color="auto"/>
              <w:right w:val="single" w:sz="4" w:space="0" w:color="auto"/>
            </w:tcBorders>
            <w:shd w:val="clear" w:color="auto" w:fill="auto"/>
            <w:vAlign w:val="center"/>
            <w:hideMark/>
          </w:tcPr>
          <w:p w14:paraId="3C7DA757" w14:textId="77777777" w:rsidR="002E041B" w:rsidRPr="00EA6CB1" w:rsidRDefault="002E041B" w:rsidP="002E041B">
            <w:pPr>
              <w:jc w:val="center"/>
              <w:rPr>
                <w:sz w:val="26"/>
                <w:szCs w:val="26"/>
              </w:rPr>
            </w:pPr>
            <w:r w:rsidRPr="00EA6CB1">
              <w:rPr>
                <w:sz w:val="26"/>
                <w:szCs w:val="26"/>
              </w:rPr>
              <w:t> </w:t>
            </w:r>
          </w:p>
        </w:tc>
        <w:tc>
          <w:tcPr>
            <w:tcW w:w="3327" w:type="dxa"/>
            <w:tcBorders>
              <w:top w:val="nil"/>
              <w:left w:val="nil"/>
              <w:bottom w:val="single" w:sz="4" w:space="0" w:color="auto"/>
              <w:right w:val="single" w:sz="4" w:space="0" w:color="auto"/>
            </w:tcBorders>
            <w:shd w:val="clear" w:color="auto" w:fill="auto"/>
            <w:vAlign w:val="center"/>
            <w:hideMark/>
          </w:tcPr>
          <w:p w14:paraId="3B899830" w14:textId="77777777" w:rsidR="002E041B" w:rsidRPr="00EA6CB1" w:rsidRDefault="002E041B" w:rsidP="002E041B">
            <w:pPr>
              <w:rPr>
                <w:sz w:val="26"/>
                <w:szCs w:val="26"/>
              </w:rPr>
            </w:pPr>
            <w:r w:rsidRPr="00EA6CB1">
              <w:rPr>
                <w:sz w:val="26"/>
                <w:szCs w:val="26"/>
              </w:rPr>
              <w:t>Nghiệm thu</w:t>
            </w:r>
          </w:p>
        </w:tc>
        <w:tc>
          <w:tcPr>
            <w:tcW w:w="360" w:type="dxa"/>
            <w:tcBorders>
              <w:top w:val="nil"/>
              <w:left w:val="nil"/>
              <w:bottom w:val="single" w:sz="4" w:space="0" w:color="auto"/>
              <w:right w:val="single" w:sz="4" w:space="0" w:color="auto"/>
            </w:tcBorders>
            <w:shd w:val="clear" w:color="000000" w:fill="FFFFFF"/>
            <w:vAlign w:val="center"/>
            <w:hideMark/>
          </w:tcPr>
          <w:p w14:paraId="28A02C46"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3CF542B" w14:textId="77777777" w:rsidR="002E041B" w:rsidRPr="00EA6CB1" w:rsidRDefault="002E041B" w:rsidP="002E041B">
            <w:pPr>
              <w:jc w:val="center"/>
              <w:rPr>
                <w:b/>
                <w:bCs/>
                <w:sz w:val="26"/>
                <w:szCs w:val="26"/>
              </w:rPr>
            </w:pPr>
            <w:r w:rsidRPr="00EA6CB1">
              <w:rPr>
                <w:b/>
                <w:bCs/>
                <w:sz w:val="26"/>
                <w:szCs w:val="26"/>
              </w:rPr>
              <w:t> </w:t>
            </w:r>
          </w:p>
        </w:tc>
        <w:tc>
          <w:tcPr>
            <w:tcW w:w="476" w:type="dxa"/>
            <w:tcBorders>
              <w:top w:val="nil"/>
              <w:left w:val="nil"/>
              <w:bottom w:val="single" w:sz="4" w:space="0" w:color="auto"/>
              <w:right w:val="single" w:sz="4" w:space="0" w:color="auto"/>
            </w:tcBorders>
            <w:shd w:val="clear" w:color="000000" w:fill="FFFFFF"/>
            <w:vAlign w:val="center"/>
            <w:hideMark/>
          </w:tcPr>
          <w:p w14:paraId="63DCCE2F"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8DED5BD"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7BA866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9C22576"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823DAC3"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28C3BD7"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8E06824"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4082064"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6CF8B2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319FD14"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70EE50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174DB4B"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B0D83FF"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08D8681" w14:textId="77777777" w:rsidR="002E041B" w:rsidRPr="00EA6CB1" w:rsidRDefault="002E041B" w:rsidP="002E041B">
            <w:pPr>
              <w:jc w:val="center"/>
              <w:rPr>
                <w:b/>
                <w:bCs/>
                <w:sz w:val="26"/>
                <w:szCs w:val="26"/>
              </w:rPr>
            </w:pPr>
            <w:r w:rsidRPr="00EA6CB1">
              <w:rPr>
                <w:b/>
                <w:bCs/>
                <w:sz w:val="26"/>
                <w:szCs w:val="26"/>
              </w:rPr>
              <w:t> </w:t>
            </w:r>
          </w:p>
        </w:tc>
        <w:tc>
          <w:tcPr>
            <w:tcW w:w="359" w:type="dxa"/>
            <w:tcBorders>
              <w:top w:val="nil"/>
              <w:left w:val="nil"/>
              <w:bottom w:val="single" w:sz="4" w:space="0" w:color="auto"/>
              <w:right w:val="single" w:sz="4" w:space="0" w:color="auto"/>
            </w:tcBorders>
            <w:shd w:val="clear" w:color="000000" w:fill="FFFFFF"/>
            <w:vAlign w:val="center"/>
            <w:hideMark/>
          </w:tcPr>
          <w:p w14:paraId="006DFDE6"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6B21DEC"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A32B78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6B6D43A"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EF876B4"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CEEDC17"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27E2C36"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D72BC88"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5B767A1"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80F442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CB5B27B"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18CE243"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4D10C6B" w14:textId="77777777" w:rsidR="002E041B" w:rsidRPr="00EA6CB1" w:rsidRDefault="002E041B" w:rsidP="002E041B">
            <w:pPr>
              <w:jc w:val="center"/>
              <w:rPr>
                <w:b/>
                <w:bCs/>
                <w:sz w:val="26"/>
                <w:szCs w:val="26"/>
              </w:rPr>
            </w:pPr>
            <w:r w:rsidRPr="00EA6CB1">
              <w:rPr>
                <w:b/>
                <w:bCs/>
                <w:sz w:val="26"/>
                <w:szCs w:val="26"/>
              </w:rPr>
              <w:t> </w:t>
            </w:r>
          </w:p>
        </w:tc>
        <w:tc>
          <w:tcPr>
            <w:tcW w:w="480" w:type="dxa"/>
            <w:tcBorders>
              <w:top w:val="nil"/>
              <w:left w:val="nil"/>
              <w:bottom w:val="single" w:sz="4" w:space="0" w:color="auto"/>
              <w:right w:val="single" w:sz="4" w:space="0" w:color="auto"/>
            </w:tcBorders>
            <w:shd w:val="clear" w:color="000000" w:fill="A9D08E"/>
            <w:vAlign w:val="center"/>
            <w:hideMark/>
          </w:tcPr>
          <w:p w14:paraId="02D623D1" w14:textId="77777777" w:rsidR="002E041B" w:rsidRPr="00EA6CB1" w:rsidRDefault="002E041B" w:rsidP="002E041B">
            <w:pPr>
              <w:jc w:val="center"/>
              <w:rPr>
                <w:b/>
                <w:bCs/>
                <w:sz w:val="26"/>
                <w:szCs w:val="26"/>
              </w:rPr>
            </w:pPr>
            <w:r w:rsidRPr="00EA6CB1">
              <w:rPr>
                <w:b/>
                <w:bCs/>
                <w:sz w:val="26"/>
                <w:szCs w:val="26"/>
              </w:rPr>
              <w:t>3</w:t>
            </w:r>
          </w:p>
        </w:tc>
      </w:tr>
      <w:tr w:rsidR="00EA6CB1" w:rsidRPr="00EA6CB1" w14:paraId="133874DF" w14:textId="77777777" w:rsidTr="002E041B">
        <w:tc>
          <w:tcPr>
            <w:tcW w:w="637" w:type="dxa"/>
            <w:tcBorders>
              <w:top w:val="nil"/>
              <w:left w:val="single" w:sz="4" w:space="0" w:color="auto"/>
              <w:bottom w:val="single" w:sz="4" w:space="0" w:color="auto"/>
              <w:right w:val="single" w:sz="4" w:space="0" w:color="auto"/>
            </w:tcBorders>
            <w:shd w:val="clear" w:color="auto" w:fill="auto"/>
            <w:vAlign w:val="center"/>
            <w:hideMark/>
          </w:tcPr>
          <w:p w14:paraId="6F63A906" w14:textId="77777777" w:rsidR="002E041B" w:rsidRPr="00EA6CB1" w:rsidRDefault="002E041B" w:rsidP="002E041B">
            <w:pPr>
              <w:jc w:val="center"/>
              <w:rPr>
                <w:b/>
                <w:sz w:val="26"/>
                <w:szCs w:val="26"/>
              </w:rPr>
            </w:pPr>
            <w:r w:rsidRPr="00EA6CB1">
              <w:rPr>
                <w:b/>
                <w:sz w:val="26"/>
                <w:szCs w:val="26"/>
              </w:rPr>
              <w:t>C</w:t>
            </w:r>
          </w:p>
        </w:tc>
        <w:tc>
          <w:tcPr>
            <w:tcW w:w="3327" w:type="dxa"/>
            <w:tcBorders>
              <w:top w:val="nil"/>
              <w:left w:val="nil"/>
              <w:bottom w:val="single" w:sz="4" w:space="0" w:color="auto"/>
              <w:right w:val="single" w:sz="4" w:space="0" w:color="auto"/>
            </w:tcBorders>
            <w:shd w:val="clear" w:color="auto" w:fill="auto"/>
            <w:vAlign w:val="center"/>
            <w:hideMark/>
          </w:tcPr>
          <w:p w14:paraId="5D584370" w14:textId="77777777" w:rsidR="002E041B" w:rsidRPr="00EA6CB1" w:rsidRDefault="002E041B" w:rsidP="002E041B">
            <w:pPr>
              <w:rPr>
                <w:b/>
                <w:sz w:val="26"/>
                <w:szCs w:val="26"/>
              </w:rPr>
            </w:pPr>
            <w:r w:rsidRPr="00EA6CB1">
              <w:rPr>
                <w:b/>
                <w:sz w:val="26"/>
                <w:szCs w:val="26"/>
              </w:rPr>
              <w:t>THIẾT BỊ PHÒNG THÍ NGHỆM THỰC HÀNH NGÀNH SINH HỌC</w:t>
            </w:r>
          </w:p>
        </w:tc>
        <w:tc>
          <w:tcPr>
            <w:tcW w:w="360" w:type="dxa"/>
            <w:tcBorders>
              <w:top w:val="nil"/>
              <w:left w:val="nil"/>
              <w:bottom w:val="single" w:sz="4" w:space="0" w:color="auto"/>
              <w:right w:val="single" w:sz="4" w:space="0" w:color="auto"/>
            </w:tcBorders>
            <w:shd w:val="clear" w:color="000000" w:fill="FFFFFF"/>
            <w:vAlign w:val="center"/>
            <w:hideMark/>
          </w:tcPr>
          <w:p w14:paraId="1E200E0F"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EC81E47" w14:textId="77777777" w:rsidR="002E041B" w:rsidRPr="00EA6CB1" w:rsidRDefault="002E041B" w:rsidP="002E041B">
            <w:pPr>
              <w:jc w:val="center"/>
              <w:rPr>
                <w:b/>
                <w:bCs/>
                <w:sz w:val="26"/>
                <w:szCs w:val="26"/>
              </w:rPr>
            </w:pPr>
            <w:r w:rsidRPr="00EA6CB1">
              <w:rPr>
                <w:b/>
                <w:bCs/>
                <w:sz w:val="26"/>
                <w:szCs w:val="26"/>
              </w:rPr>
              <w:t> </w:t>
            </w:r>
          </w:p>
        </w:tc>
        <w:tc>
          <w:tcPr>
            <w:tcW w:w="476" w:type="dxa"/>
            <w:tcBorders>
              <w:top w:val="nil"/>
              <w:left w:val="nil"/>
              <w:bottom w:val="single" w:sz="4" w:space="0" w:color="auto"/>
              <w:right w:val="single" w:sz="4" w:space="0" w:color="auto"/>
            </w:tcBorders>
            <w:shd w:val="clear" w:color="000000" w:fill="FFFFFF"/>
            <w:vAlign w:val="center"/>
            <w:hideMark/>
          </w:tcPr>
          <w:p w14:paraId="6E3E78E9"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DB16ACB"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A5ADA2B"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A70772B"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7987466"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EB66DB4"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79B8DE0"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59E8B0A"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E48CF1A"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A3E1BCB"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BBD249F"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232B490"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E45D91F"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8A747CF" w14:textId="77777777" w:rsidR="002E041B" w:rsidRPr="00EA6CB1" w:rsidRDefault="002E041B" w:rsidP="002E041B">
            <w:pPr>
              <w:jc w:val="center"/>
              <w:rPr>
                <w:b/>
                <w:bCs/>
                <w:sz w:val="26"/>
                <w:szCs w:val="26"/>
              </w:rPr>
            </w:pPr>
            <w:r w:rsidRPr="00EA6CB1">
              <w:rPr>
                <w:b/>
                <w:bCs/>
                <w:sz w:val="26"/>
                <w:szCs w:val="26"/>
              </w:rPr>
              <w:t> </w:t>
            </w:r>
          </w:p>
        </w:tc>
        <w:tc>
          <w:tcPr>
            <w:tcW w:w="359" w:type="dxa"/>
            <w:tcBorders>
              <w:top w:val="nil"/>
              <w:left w:val="nil"/>
              <w:bottom w:val="single" w:sz="4" w:space="0" w:color="auto"/>
              <w:right w:val="single" w:sz="4" w:space="0" w:color="auto"/>
            </w:tcBorders>
            <w:shd w:val="clear" w:color="000000" w:fill="FFFFFF"/>
            <w:vAlign w:val="center"/>
            <w:hideMark/>
          </w:tcPr>
          <w:p w14:paraId="747AD053"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696F139"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7B0CEEF"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4FF5548"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277764E"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C0295A7"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A3429AB"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E2F64A7"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B354B3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69329DD"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6B9D5A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245733A"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D626DEE" w14:textId="77777777" w:rsidR="002E041B" w:rsidRPr="00EA6CB1" w:rsidRDefault="002E041B" w:rsidP="002E041B">
            <w:pPr>
              <w:jc w:val="center"/>
              <w:rPr>
                <w:b/>
                <w:bCs/>
                <w:sz w:val="26"/>
                <w:szCs w:val="26"/>
              </w:rPr>
            </w:pPr>
            <w:r w:rsidRPr="00EA6CB1">
              <w:rPr>
                <w:b/>
                <w:bCs/>
                <w:sz w:val="26"/>
                <w:szCs w:val="26"/>
              </w:rPr>
              <w:t> </w:t>
            </w:r>
          </w:p>
        </w:tc>
        <w:tc>
          <w:tcPr>
            <w:tcW w:w="480" w:type="dxa"/>
            <w:tcBorders>
              <w:top w:val="nil"/>
              <w:left w:val="nil"/>
              <w:bottom w:val="single" w:sz="4" w:space="0" w:color="auto"/>
              <w:right w:val="single" w:sz="4" w:space="0" w:color="auto"/>
            </w:tcBorders>
            <w:shd w:val="clear" w:color="000000" w:fill="FFFFFF"/>
            <w:vAlign w:val="center"/>
            <w:hideMark/>
          </w:tcPr>
          <w:p w14:paraId="74203905" w14:textId="77777777" w:rsidR="002E041B" w:rsidRPr="00EA6CB1" w:rsidRDefault="002E041B" w:rsidP="002E041B">
            <w:pPr>
              <w:jc w:val="center"/>
              <w:rPr>
                <w:b/>
                <w:bCs/>
                <w:sz w:val="26"/>
                <w:szCs w:val="26"/>
              </w:rPr>
            </w:pPr>
            <w:r w:rsidRPr="00EA6CB1">
              <w:rPr>
                <w:b/>
                <w:bCs/>
                <w:sz w:val="26"/>
                <w:szCs w:val="26"/>
              </w:rPr>
              <w:t> </w:t>
            </w:r>
          </w:p>
        </w:tc>
      </w:tr>
      <w:tr w:rsidR="002E041B" w:rsidRPr="00EA6CB1" w14:paraId="05404856" w14:textId="77777777" w:rsidTr="002E041B">
        <w:tc>
          <w:tcPr>
            <w:tcW w:w="637" w:type="dxa"/>
            <w:tcBorders>
              <w:top w:val="nil"/>
              <w:left w:val="single" w:sz="4" w:space="0" w:color="auto"/>
              <w:bottom w:val="single" w:sz="4" w:space="0" w:color="auto"/>
              <w:right w:val="single" w:sz="4" w:space="0" w:color="auto"/>
            </w:tcBorders>
            <w:shd w:val="clear" w:color="auto" w:fill="auto"/>
            <w:vAlign w:val="center"/>
            <w:hideMark/>
          </w:tcPr>
          <w:p w14:paraId="77E852D2" w14:textId="77777777" w:rsidR="002E041B" w:rsidRPr="00EA6CB1" w:rsidRDefault="002E041B" w:rsidP="002E041B">
            <w:pPr>
              <w:jc w:val="center"/>
              <w:rPr>
                <w:sz w:val="26"/>
                <w:szCs w:val="26"/>
              </w:rPr>
            </w:pPr>
            <w:r w:rsidRPr="00EA6CB1">
              <w:rPr>
                <w:sz w:val="26"/>
                <w:szCs w:val="26"/>
              </w:rPr>
              <w:t> </w:t>
            </w:r>
          </w:p>
        </w:tc>
        <w:tc>
          <w:tcPr>
            <w:tcW w:w="3327" w:type="dxa"/>
            <w:tcBorders>
              <w:top w:val="nil"/>
              <w:left w:val="nil"/>
              <w:bottom w:val="single" w:sz="4" w:space="0" w:color="auto"/>
              <w:right w:val="single" w:sz="4" w:space="0" w:color="auto"/>
            </w:tcBorders>
            <w:shd w:val="clear" w:color="auto" w:fill="auto"/>
            <w:vAlign w:val="center"/>
            <w:hideMark/>
          </w:tcPr>
          <w:p w14:paraId="26BE2AE4" w14:textId="77777777" w:rsidR="002E041B" w:rsidRPr="00EA6CB1" w:rsidRDefault="002E041B" w:rsidP="002E041B">
            <w:pPr>
              <w:rPr>
                <w:sz w:val="26"/>
                <w:szCs w:val="26"/>
              </w:rPr>
            </w:pPr>
            <w:r w:rsidRPr="00EA6CB1">
              <w:rPr>
                <w:sz w:val="26"/>
                <w:szCs w:val="26"/>
              </w:rPr>
              <w:t>Nhập khẩu hàng hoá (tối đa)</w:t>
            </w:r>
          </w:p>
        </w:tc>
        <w:tc>
          <w:tcPr>
            <w:tcW w:w="10195" w:type="dxa"/>
            <w:gridSpan w:val="28"/>
            <w:tcBorders>
              <w:top w:val="single" w:sz="4" w:space="0" w:color="auto"/>
              <w:left w:val="nil"/>
              <w:bottom w:val="single" w:sz="4" w:space="0" w:color="auto"/>
              <w:right w:val="nil"/>
            </w:tcBorders>
            <w:shd w:val="clear" w:color="000000" w:fill="00B050"/>
            <w:vAlign w:val="center"/>
            <w:hideMark/>
          </w:tcPr>
          <w:p w14:paraId="6880362E" w14:textId="77777777" w:rsidR="002E041B" w:rsidRPr="00EA6CB1" w:rsidRDefault="002E041B" w:rsidP="002E041B">
            <w:pPr>
              <w:jc w:val="center"/>
              <w:rPr>
                <w:b/>
                <w:bCs/>
                <w:sz w:val="26"/>
                <w:szCs w:val="26"/>
              </w:rPr>
            </w:pPr>
            <w:r w:rsidRPr="00EA6CB1">
              <w:rPr>
                <w:b/>
                <w:bCs/>
                <w:sz w:val="26"/>
                <w:szCs w:val="26"/>
              </w:rPr>
              <w:t>100</w:t>
            </w:r>
          </w:p>
        </w:tc>
        <w:tc>
          <w:tcPr>
            <w:tcW w:w="360" w:type="dxa"/>
            <w:tcBorders>
              <w:top w:val="nil"/>
              <w:left w:val="single" w:sz="4" w:space="0" w:color="auto"/>
              <w:bottom w:val="single" w:sz="4" w:space="0" w:color="auto"/>
              <w:right w:val="single" w:sz="4" w:space="0" w:color="auto"/>
            </w:tcBorders>
            <w:shd w:val="clear" w:color="000000" w:fill="FFFFFF"/>
            <w:vAlign w:val="center"/>
            <w:hideMark/>
          </w:tcPr>
          <w:p w14:paraId="19AB7C3F" w14:textId="77777777" w:rsidR="002E041B" w:rsidRPr="00EA6CB1" w:rsidRDefault="002E041B" w:rsidP="002E041B">
            <w:pPr>
              <w:jc w:val="center"/>
              <w:rPr>
                <w:b/>
                <w:bCs/>
                <w:sz w:val="26"/>
                <w:szCs w:val="26"/>
              </w:rPr>
            </w:pPr>
            <w:r w:rsidRPr="00EA6CB1">
              <w:rPr>
                <w:b/>
                <w:bCs/>
                <w:sz w:val="26"/>
                <w:szCs w:val="26"/>
              </w:rPr>
              <w:t> </w:t>
            </w:r>
          </w:p>
        </w:tc>
        <w:tc>
          <w:tcPr>
            <w:tcW w:w="480" w:type="dxa"/>
            <w:tcBorders>
              <w:top w:val="nil"/>
              <w:left w:val="nil"/>
              <w:bottom w:val="single" w:sz="4" w:space="0" w:color="auto"/>
              <w:right w:val="single" w:sz="4" w:space="0" w:color="auto"/>
            </w:tcBorders>
            <w:shd w:val="clear" w:color="000000" w:fill="FFFFFF"/>
            <w:vAlign w:val="center"/>
            <w:hideMark/>
          </w:tcPr>
          <w:p w14:paraId="62CA4830" w14:textId="77777777" w:rsidR="002E041B" w:rsidRPr="00EA6CB1" w:rsidRDefault="002E041B" w:rsidP="002E041B">
            <w:pPr>
              <w:jc w:val="center"/>
              <w:rPr>
                <w:b/>
                <w:bCs/>
                <w:sz w:val="26"/>
                <w:szCs w:val="26"/>
              </w:rPr>
            </w:pPr>
            <w:r w:rsidRPr="00EA6CB1">
              <w:rPr>
                <w:b/>
                <w:bCs/>
                <w:sz w:val="26"/>
                <w:szCs w:val="26"/>
              </w:rPr>
              <w:t> </w:t>
            </w:r>
          </w:p>
        </w:tc>
      </w:tr>
      <w:tr w:rsidR="00EA6CB1" w:rsidRPr="00EA6CB1" w14:paraId="555DA32A" w14:textId="77777777" w:rsidTr="002E041B">
        <w:tc>
          <w:tcPr>
            <w:tcW w:w="637" w:type="dxa"/>
            <w:tcBorders>
              <w:top w:val="nil"/>
              <w:left w:val="single" w:sz="4" w:space="0" w:color="auto"/>
              <w:bottom w:val="single" w:sz="4" w:space="0" w:color="auto"/>
              <w:right w:val="single" w:sz="4" w:space="0" w:color="auto"/>
            </w:tcBorders>
            <w:shd w:val="clear" w:color="auto" w:fill="auto"/>
            <w:vAlign w:val="center"/>
            <w:hideMark/>
          </w:tcPr>
          <w:p w14:paraId="0E23B821" w14:textId="77777777" w:rsidR="002E041B" w:rsidRPr="00EA6CB1" w:rsidRDefault="002E041B" w:rsidP="002E041B">
            <w:pPr>
              <w:jc w:val="center"/>
              <w:rPr>
                <w:sz w:val="26"/>
                <w:szCs w:val="26"/>
              </w:rPr>
            </w:pPr>
            <w:r w:rsidRPr="00EA6CB1">
              <w:rPr>
                <w:sz w:val="26"/>
                <w:szCs w:val="26"/>
              </w:rPr>
              <w:t> </w:t>
            </w:r>
          </w:p>
        </w:tc>
        <w:tc>
          <w:tcPr>
            <w:tcW w:w="3327" w:type="dxa"/>
            <w:tcBorders>
              <w:top w:val="nil"/>
              <w:left w:val="nil"/>
              <w:bottom w:val="single" w:sz="4" w:space="0" w:color="auto"/>
              <w:right w:val="single" w:sz="4" w:space="0" w:color="auto"/>
            </w:tcBorders>
            <w:shd w:val="clear" w:color="auto" w:fill="auto"/>
            <w:vAlign w:val="center"/>
            <w:hideMark/>
          </w:tcPr>
          <w:p w14:paraId="0B5B75E6" w14:textId="77777777" w:rsidR="002E041B" w:rsidRPr="00EA6CB1" w:rsidRDefault="002E041B" w:rsidP="002E041B">
            <w:pPr>
              <w:rPr>
                <w:sz w:val="26"/>
                <w:szCs w:val="26"/>
              </w:rPr>
            </w:pPr>
            <w:r w:rsidRPr="00EA6CB1">
              <w:rPr>
                <w:sz w:val="26"/>
                <w:szCs w:val="26"/>
              </w:rPr>
              <w:t>Khảo sát để bàn giao lắp đặt</w:t>
            </w:r>
          </w:p>
        </w:tc>
        <w:tc>
          <w:tcPr>
            <w:tcW w:w="360" w:type="dxa"/>
            <w:tcBorders>
              <w:top w:val="nil"/>
              <w:left w:val="nil"/>
              <w:bottom w:val="single" w:sz="4" w:space="0" w:color="auto"/>
              <w:right w:val="single" w:sz="4" w:space="0" w:color="auto"/>
            </w:tcBorders>
            <w:shd w:val="clear" w:color="000000" w:fill="FFFFFF"/>
            <w:vAlign w:val="center"/>
            <w:hideMark/>
          </w:tcPr>
          <w:p w14:paraId="4EC6BCF7"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94C235A" w14:textId="77777777" w:rsidR="002E041B" w:rsidRPr="00EA6CB1" w:rsidRDefault="002E041B" w:rsidP="002E041B">
            <w:pPr>
              <w:jc w:val="center"/>
              <w:rPr>
                <w:b/>
                <w:bCs/>
                <w:sz w:val="26"/>
                <w:szCs w:val="26"/>
              </w:rPr>
            </w:pPr>
            <w:r w:rsidRPr="00EA6CB1">
              <w:rPr>
                <w:b/>
                <w:bCs/>
                <w:sz w:val="26"/>
                <w:szCs w:val="26"/>
              </w:rPr>
              <w:t> </w:t>
            </w:r>
          </w:p>
        </w:tc>
        <w:tc>
          <w:tcPr>
            <w:tcW w:w="476" w:type="dxa"/>
            <w:tcBorders>
              <w:top w:val="nil"/>
              <w:left w:val="nil"/>
              <w:bottom w:val="single" w:sz="4" w:space="0" w:color="auto"/>
              <w:right w:val="single" w:sz="4" w:space="0" w:color="auto"/>
            </w:tcBorders>
            <w:shd w:val="clear" w:color="000000" w:fill="FFFFFF"/>
            <w:vAlign w:val="center"/>
            <w:hideMark/>
          </w:tcPr>
          <w:p w14:paraId="38F5027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A6BA59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EBC1A9E"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156294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179F7EF"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F296AAF"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2EE93C3"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5A79806"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980058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F601248"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3AA4DFE"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77ECA3C"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6214C2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672F3F2" w14:textId="77777777" w:rsidR="002E041B" w:rsidRPr="00EA6CB1" w:rsidRDefault="002E041B" w:rsidP="002E041B">
            <w:pPr>
              <w:jc w:val="center"/>
              <w:rPr>
                <w:b/>
                <w:bCs/>
                <w:sz w:val="26"/>
                <w:szCs w:val="26"/>
              </w:rPr>
            </w:pPr>
            <w:r w:rsidRPr="00EA6CB1">
              <w:rPr>
                <w:b/>
                <w:bCs/>
                <w:sz w:val="26"/>
                <w:szCs w:val="26"/>
              </w:rPr>
              <w:t> </w:t>
            </w:r>
          </w:p>
        </w:tc>
        <w:tc>
          <w:tcPr>
            <w:tcW w:w="359" w:type="dxa"/>
            <w:tcBorders>
              <w:top w:val="nil"/>
              <w:left w:val="nil"/>
              <w:bottom w:val="single" w:sz="4" w:space="0" w:color="auto"/>
              <w:right w:val="single" w:sz="4" w:space="0" w:color="auto"/>
            </w:tcBorders>
            <w:shd w:val="clear" w:color="000000" w:fill="FFFFFF"/>
            <w:vAlign w:val="center"/>
            <w:hideMark/>
          </w:tcPr>
          <w:p w14:paraId="73054FD8"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DD515DE"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2B4BDFD"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AE972AB"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8E0E934"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75F5CFC"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07F1B5E"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749CD99"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561485E"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021F333"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17BB61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00"/>
            <w:vAlign w:val="center"/>
            <w:hideMark/>
          </w:tcPr>
          <w:p w14:paraId="12051335" w14:textId="77777777" w:rsidR="002E041B" w:rsidRPr="00EA6CB1" w:rsidRDefault="002E041B" w:rsidP="002E041B">
            <w:pPr>
              <w:jc w:val="center"/>
              <w:rPr>
                <w:b/>
                <w:bCs/>
                <w:sz w:val="26"/>
                <w:szCs w:val="26"/>
              </w:rPr>
            </w:pPr>
            <w:r w:rsidRPr="00EA6CB1">
              <w:rPr>
                <w:b/>
                <w:bCs/>
                <w:sz w:val="26"/>
                <w:szCs w:val="26"/>
              </w:rPr>
              <w:t>1</w:t>
            </w:r>
          </w:p>
        </w:tc>
        <w:tc>
          <w:tcPr>
            <w:tcW w:w="360" w:type="dxa"/>
            <w:tcBorders>
              <w:top w:val="nil"/>
              <w:left w:val="nil"/>
              <w:bottom w:val="single" w:sz="4" w:space="0" w:color="auto"/>
              <w:right w:val="single" w:sz="4" w:space="0" w:color="auto"/>
            </w:tcBorders>
            <w:shd w:val="clear" w:color="000000" w:fill="FFFFFF"/>
            <w:vAlign w:val="center"/>
            <w:hideMark/>
          </w:tcPr>
          <w:p w14:paraId="67BE87FB" w14:textId="77777777" w:rsidR="002E041B" w:rsidRPr="00EA6CB1" w:rsidRDefault="002E041B" w:rsidP="002E041B">
            <w:pPr>
              <w:jc w:val="center"/>
              <w:rPr>
                <w:b/>
                <w:bCs/>
                <w:sz w:val="26"/>
                <w:szCs w:val="26"/>
              </w:rPr>
            </w:pPr>
            <w:r w:rsidRPr="00EA6CB1">
              <w:rPr>
                <w:b/>
                <w:bCs/>
                <w:sz w:val="26"/>
                <w:szCs w:val="26"/>
              </w:rPr>
              <w:t> </w:t>
            </w:r>
          </w:p>
        </w:tc>
        <w:tc>
          <w:tcPr>
            <w:tcW w:w="480" w:type="dxa"/>
            <w:tcBorders>
              <w:top w:val="nil"/>
              <w:left w:val="nil"/>
              <w:bottom w:val="single" w:sz="4" w:space="0" w:color="auto"/>
              <w:right w:val="single" w:sz="4" w:space="0" w:color="auto"/>
            </w:tcBorders>
            <w:shd w:val="clear" w:color="000000" w:fill="FFFFFF"/>
            <w:vAlign w:val="center"/>
            <w:hideMark/>
          </w:tcPr>
          <w:p w14:paraId="13739D13" w14:textId="77777777" w:rsidR="002E041B" w:rsidRPr="00EA6CB1" w:rsidRDefault="002E041B" w:rsidP="002E041B">
            <w:pPr>
              <w:jc w:val="center"/>
              <w:rPr>
                <w:b/>
                <w:bCs/>
                <w:sz w:val="26"/>
                <w:szCs w:val="26"/>
              </w:rPr>
            </w:pPr>
            <w:r w:rsidRPr="00EA6CB1">
              <w:rPr>
                <w:b/>
                <w:bCs/>
                <w:sz w:val="26"/>
                <w:szCs w:val="26"/>
              </w:rPr>
              <w:t> </w:t>
            </w:r>
          </w:p>
        </w:tc>
      </w:tr>
      <w:tr w:rsidR="00EA6CB1" w:rsidRPr="00EA6CB1" w14:paraId="564C220B" w14:textId="77777777" w:rsidTr="002E041B">
        <w:tc>
          <w:tcPr>
            <w:tcW w:w="637" w:type="dxa"/>
            <w:tcBorders>
              <w:top w:val="nil"/>
              <w:left w:val="single" w:sz="4" w:space="0" w:color="auto"/>
              <w:bottom w:val="single" w:sz="4" w:space="0" w:color="auto"/>
              <w:right w:val="single" w:sz="4" w:space="0" w:color="auto"/>
            </w:tcBorders>
            <w:shd w:val="clear" w:color="auto" w:fill="auto"/>
            <w:vAlign w:val="center"/>
            <w:hideMark/>
          </w:tcPr>
          <w:p w14:paraId="0449641E" w14:textId="77777777" w:rsidR="002E041B" w:rsidRPr="00EA6CB1" w:rsidRDefault="002E041B" w:rsidP="002E041B">
            <w:pPr>
              <w:jc w:val="center"/>
              <w:rPr>
                <w:sz w:val="26"/>
                <w:szCs w:val="26"/>
              </w:rPr>
            </w:pPr>
            <w:r w:rsidRPr="00EA6CB1">
              <w:rPr>
                <w:sz w:val="26"/>
                <w:szCs w:val="26"/>
              </w:rPr>
              <w:t> </w:t>
            </w:r>
          </w:p>
        </w:tc>
        <w:tc>
          <w:tcPr>
            <w:tcW w:w="3327" w:type="dxa"/>
            <w:tcBorders>
              <w:top w:val="nil"/>
              <w:left w:val="nil"/>
              <w:bottom w:val="single" w:sz="4" w:space="0" w:color="auto"/>
              <w:right w:val="single" w:sz="4" w:space="0" w:color="auto"/>
            </w:tcBorders>
            <w:shd w:val="clear" w:color="auto" w:fill="auto"/>
            <w:vAlign w:val="center"/>
            <w:hideMark/>
          </w:tcPr>
          <w:p w14:paraId="0E928EEB" w14:textId="77777777" w:rsidR="002E041B" w:rsidRPr="00EA6CB1" w:rsidRDefault="002E041B" w:rsidP="002E041B">
            <w:pPr>
              <w:rPr>
                <w:sz w:val="26"/>
                <w:szCs w:val="26"/>
              </w:rPr>
            </w:pPr>
            <w:r w:rsidRPr="00EA6CB1">
              <w:rPr>
                <w:sz w:val="26"/>
                <w:szCs w:val="26"/>
              </w:rPr>
              <w:t>Bàn giao lắp đặt</w:t>
            </w:r>
          </w:p>
        </w:tc>
        <w:tc>
          <w:tcPr>
            <w:tcW w:w="360" w:type="dxa"/>
            <w:tcBorders>
              <w:top w:val="nil"/>
              <w:left w:val="nil"/>
              <w:bottom w:val="single" w:sz="4" w:space="0" w:color="auto"/>
              <w:right w:val="single" w:sz="4" w:space="0" w:color="auto"/>
            </w:tcBorders>
            <w:shd w:val="clear" w:color="000000" w:fill="FFFFFF"/>
            <w:vAlign w:val="center"/>
            <w:hideMark/>
          </w:tcPr>
          <w:p w14:paraId="278193CE"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11015C9" w14:textId="77777777" w:rsidR="002E041B" w:rsidRPr="00EA6CB1" w:rsidRDefault="002E041B" w:rsidP="002E041B">
            <w:pPr>
              <w:jc w:val="center"/>
              <w:rPr>
                <w:b/>
                <w:bCs/>
                <w:sz w:val="26"/>
                <w:szCs w:val="26"/>
              </w:rPr>
            </w:pPr>
            <w:r w:rsidRPr="00EA6CB1">
              <w:rPr>
                <w:b/>
                <w:bCs/>
                <w:sz w:val="26"/>
                <w:szCs w:val="26"/>
              </w:rPr>
              <w:t> </w:t>
            </w:r>
          </w:p>
        </w:tc>
        <w:tc>
          <w:tcPr>
            <w:tcW w:w="476" w:type="dxa"/>
            <w:tcBorders>
              <w:top w:val="nil"/>
              <w:left w:val="nil"/>
              <w:bottom w:val="single" w:sz="4" w:space="0" w:color="auto"/>
              <w:right w:val="single" w:sz="4" w:space="0" w:color="auto"/>
            </w:tcBorders>
            <w:shd w:val="clear" w:color="000000" w:fill="FFFFFF"/>
            <w:vAlign w:val="center"/>
            <w:hideMark/>
          </w:tcPr>
          <w:p w14:paraId="51209297"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9A48B23"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87AA736"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46DB93B"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067D484"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A509BC0"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173FFC0"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A272AE9"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BA6156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D8F9AFC"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9398079"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E029460"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402E85E"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E99082F" w14:textId="77777777" w:rsidR="002E041B" w:rsidRPr="00EA6CB1" w:rsidRDefault="002E041B" w:rsidP="002E041B">
            <w:pPr>
              <w:jc w:val="center"/>
              <w:rPr>
                <w:b/>
                <w:bCs/>
                <w:sz w:val="26"/>
                <w:szCs w:val="26"/>
              </w:rPr>
            </w:pPr>
            <w:r w:rsidRPr="00EA6CB1">
              <w:rPr>
                <w:b/>
                <w:bCs/>
                <w:sz w:val="26"/>
                <w:szCs w:val="26"/>
              </w:rPr>
              <w:t> </w:t>
            </w:r>
          </w:p>
        </w:tc>
        <w:tc>
          <w:tcPr>
            <w:tcW w:w="359" w:type="dxa"/>
            <w:tcBorders>
              <w:top w:val="nil"/>
              <w:left w:val="nil"/>
              <w:bottom w:val="single" w:sz="4" w:space="0" w:color="auto"/>
              <w:right w:val="single" w:sz="4" w:space="0" w:color="auto"/>
            </w:tcBorders>
            <w:shd w:val="clear" w:color="000000" w:fill="FFFFFF"/>
            <w:vAlign w:val="center"/>
            <w:hideMark/>
          </w:tcPr>
          <w:p w14:paraId="5FDBC917"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DBE6547"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C401A2D"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23911D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26DD7EC"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B012D69"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737E33A"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614D688"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876C43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F51931F"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785E7BF"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7188246"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0000"/>
            <w:vAlign w:val="center"/>
            <w:hideMark/>
          </w:tcPr>
          <w:p w14:paraId="224A82E2" w14:textId="77777777" w:rsidR="002E041B" w:rsidRPr="00EA6CB1" w:rsidRDefault="002E041B" w:rsidP="002E041B">
            <w:pPr>
              <w:jc w:val="center"/>
              <w:rPr>
                <w:b/>
                <w:bCs/>
                <w:sz w:val="26"/>
                <w:szCs w:val="26"/>
              </w:rPr>
            </w:pPr>
            <w:r w:rsidRPr="00EA6CB1">
              <w:rPr>
                <w:b/>
                <w:bCs/>
                <w:sz w:val="26"/>
                <w:szCs w:val="26"/>
              </w:rPr>
              <w:t>2</w:t>
            </w:r>
          </w:p>
        </w:tc>
        <w:tc>
          <w:tcPr>
            <w:tcW w:w="480" w:type="dxa"/>
            <w:tcBorders>
              <w:top w:val="nil"/>
              <w:left w:val="nil"/>
              <w:bottom w:val="single" w:sz="4" w:space="0" w:color="auto"/>
              <w:right w:val="single" w:sz="4" w:space="0" w:color="auto"/>
            </w:tcBorders>
            <w:shd w:val="clear" w:color="000000" w:fill="FFFFFF"/>
            <w:vAlign w:val="center"/>
            <w:hideMark/>
          </w:tcPr>
          <w:p w14:paraId="1F8BEE92" w14:textId="77777777" w:rsidR="002E041B" w:rsidRPr="00EA6CB1" w:rsidRDefault="002E041B" w:rsidP="002E041B">
            <w:pPr>
              <w:jc w:val="center"/>
              <w:rPr>
                <w:b/>
                <w:bCs/>
                <w:sz w:val="26"/>
                <w:szCs w:val="26"/>
              </w:rPr>
            </w:pPr>
            <w:r w:rsidRPr="00EA6CB1">
              <w:rPr>
                <w:b/>
                <w:bCs/>
                <w:sz w:val="26"/>
                <w:szCs w:val="26"/>
              </w:rPr>
              <w:t> </w:t>
            </w:r>
          </w:p>
        </w:tc>
      </w:tr>
      <w:tr w:rsidR="00EA6CB1" w:rsidRPr="00EA6CB1" w14:paraId="02AA2B72" w14:textId="77777777" w:rsidTr="002E041B">
        <w:tc>
          <w:tcPr>
            <w:tcW w:w="637" w:type="dxa"/>
            <w:tcBorders>
              <w:top w:val="nil"/>
              <w:left w:val="single" w:sz="4" w:space="0" w:color="auto"/>
              <w:bottom w:val="single" w:sz="4" w:space="0" w:color="auto"/>
              <w:right w:val="single" w:sz="4" w:space="0" w:color="auto"/>
            </w:tcBorders>
            <w:shd w:val="clear" w:color="auto" w:fill="auto"/>
            <w:vAlign w:val="center"/>
            <w:hideMark/>
          </w:tcPr>
          <w:p w14:paraId="41C2D304" w14:textId="77777777" w:rsidR="002E041B" w:rsidRPr="00EA6CB1" w:rsidRDefault="002E041B" w:rsidP="002E041B">
            <w:pPr>
              <w:jc w:val="center"/>
              <w:rPr>
                <w:sz w:val="26"/>
                <w:szCs w:val="26"/>
              </w:rPr>
            </w:pPr>
            <w:r w:rsidRPr="00EA6CB1">
              <w:rPr>
                <w:sz w:val="26"/>
                <w:szCs w:val="26"/>
              </w:rPr>
              <w:t> </w:t>
            </w:r>
          </w:p>
        </w:tc>
        <w:tc>
          <w:tcPr>
            <w:tcW w:w="3327" w:type="dxa"/>
            <w:tcBorders>
              <w:top w:val="nil"/>
              <w:left w:val="nil"/>
              <w:bottom w:val="single" w:sz="4" w:space="0" w:color="auto"/>
              <w:right w:val="single" w:sz="4" w:space="0" w:color="auto"/>
            </w:tcBorders>
            <w:shd w:val="clear" w:color="auto" w:fill="auto"/>
            <w:vAlign w:val="center"/>
            <w:hideMark/>
          </w:tcPr>
          <w:p w14:paraId="6A26242E" w14:textId="77777777" w:rsidR="002E041B" w:rsidRPr="00EA6CB1" w:rsidRDefault="002E041B" w:rsidP="002E041B">
            <w:pPr>
              <w:rPr>
                <w:sz w:val="26"/>
                <w:szCs w:val="26"/>
              </w:rPr>
            </w:pPr>
            <w:r w:rsidRPr="00EA6CB1">
              <w:rPr>
                <w:sz w:val="26"/>
                <w:szCs w:val="26"/>
              </w:rPr>
              <w:t>Nghiệm thu</w:t>
            </w:r>
          </w:p>
        </w:tc>
        <w:tc>
          <w:tcPr>
            <w:tcW w:w="360" w:type="dxa"/>
            <w:tcBorders>
              <w:top w:val="nil"/>
              <w:left w:val="nil"/>
              <w:bottom w:val="single" w:sz="4" w:space="0" w:color="auto"/>
              <w:right w:val="single" w:sz="4" w:space="0" w:color="auto"/>
            </w:tcBorders>
            <w:shd w:val="clear" w:color="000000" w:fill="FFFFFF"/>
            <w:vAlign w:val="center"/>
            <w:hideMark/>
          </w:tcPr>
          <w:p w14:paraId="5446EFD9"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06C2A54" w14:textId="77777777" w:rsidR="002E041B" w:rsidRPr="00EA6CB1" w:rsidRDefault="002E041B" w:rsidP="002E041B">
            <w:pPr>
              <w:jc w:val="center"/>
              <w:rPr>
                <w:b/>
                <w:bCs/>
                <w:sz w:val="26"/>
                <w:szCs w:val="26"/>
              </w:rPr>
            </w:pPr>
            <w:r w:rsidRPr="00EA6CB1">
              <w:rPr>
                <w:b/>
                <w:bCs/>
                <w:sz w:val="26"/>
                <w:szCs w:val="26"/>
              </w:rPr>
              <w:t> </w:t>
            </w:r>
          </w:p>
        </w:tc>
        <w:tc>
          <w:tcPr>
            <w:tcW w:w="476" w:type="dxa"/>
            <w:tcBorders>
              <w:top w:val="nil"/>
              <w:left w:val="nil"/>
              <w:bottom w:val="single" w:sz="4" w:space="0" w:color="auto"/>
              <w:right w:val="single" w:sz="4" w:space="0" w:color="auto"/>
            </w:tcBorders>
            <w:shd w:val="clear" w:color="000000" w:fill="FFFFFF"/>
            <w:vAlign w:val="center"/>
            <w:hideMark/>
          </w:tcPr>
          <w:p w14:paraId="10A0B1D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FD2FFA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CA5E016"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2929E1B"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DC86427"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BB6E6AF"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2BCC27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E7CD826"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67CF4E1"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2CB5C17"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E98BDF7"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4BC7DE1"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E35EFB7"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63A0431" w14:textId="77777777" w:rsidR="002E041B" w:rsidRPr="00EA6CB1" w:rsidRDefault="002E041B" w:rsidP="002E041B">
            <w:pPr>
              <w:jc w:val="center"/>
              <w:rPr>
                <w:b/>
                <w:bCs/>
                <w:sz w:val="26"/>
                <w:szCs w:val="26"/>
              </w:rPr>
            </w:pPr>
            <w:r w:rsidRPr="00EA6CB1">
              <w:rPr>
                <w:b/>
                <w:bCs/>
                <w:sz w:val="26"/>
                <w:szCs w:val="26"/>
              </w:rPr>
              <w:t> </w:t>
            </w:r>
          </w:p>
        </w:tc>
        <w:tc>
          <w:tcPr>
            <w:tcW w:w="359" w:type="dxa"/>
            <w:tcBorders>
              <w:top w:val="nil"/>
              <w:left w:val="nil"/>
              <w:bottom w:val="single" w:sz="4" w:space="0" w:color="auto"/>
              <w:right w:val="single" w:sz="4" w:space="0" w:color="auto"/>
            </w:tcBorders>
            <w:shd w:val="clear" w:color="000000" w:fill="FFFFFF"/>
            <w:vAlign w:val="center"/>
            <w:hideMark/>
          </w:tcPr>
          <w:p w14:paraId="6ABF94EE"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2C15317"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D9D710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C05BA9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2D3EA4E"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6D075B3"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64012D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31ED50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0DE9BF3"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711743E"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3A56CDA"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C4DD604"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11823CE" w14:textId="77777777" w:rsidR="002E041B" w:rsidRPr="00EA6CB1" w:rsidRDefault="002E041B" w:rsidP="002E041B">
            <w:pPr>
              <w:jc w:val="center"/>
              <w:rPr>
                <w:b/>
                <w:bCs/>
                <w:sz w:val="26"/>
                <w:szCs w:val="26"/>
              </w:rPr>
            </w:pPr>
            <w:r w:rsidRPr="00EA6CB1">
              <w:rPr>
                <w:b/>
                <w:bCs/>
                <w:sz w:val="26"/>
                <w:szCs w:val="26"/>
              </w:rPr>
              <w:t> </w:t>
            </w:r>
          </w:p>
        </w:tc>
        <w:tc>
          <w:tcPr>
            <w:tcW w:w="480" w:type="dxa"/>
            <w:tcBorders>
              <w:top w:val="nil"/>
              <w:left w:val="nil"/>
              <w:bottom w:val="single" w:sz="4" w:space="0" w:color="auto"/>
              <w:right w:val="single" w:sz="4" w:space="0" w:color="auto"/>
            </w:tcBorders>
            <w:shd w:val="clear" w:color="000000" w:fill="A9D08E"/>
            <w:vAlign w:val="center"/>
            <w:hideMark/>
          </w:tcPr>
          <w:p w14:paraId="56227332" w14:textId="77777777" w:rsidR="002E041B" w:rsidRPr="00EA6CB1" w:rsidRDefault="002E041B" w:rsidP="002E041B">
            <w:pPr>
              <w:jc w:val="center"/>
              <w:rPr>
                <w:b/>
                <w:bCs/>
                <w:sz w:val="26"/>
                <w:szCs w:val="26"/>
              </w:rPr>
            </w:pPr>
            <w:r w:rsidRPr="00EA6CB1">
              <w:rPr>
                <w:b/>
                <w:bCs/>
                <w:sz w:val="26"/>
                <w:szCs w:val="26"/>
              </w:rPr>
              <w:t>3</w:t>
            </w:r>
          </w:p>
        </w:tc>
      </w:tr>
      <w:tr w:rsidR="00EA6CB1" w:rsidRPr="00EA6CB1" w14:paraId="7BC65CE7" w14:textId="77777777" w:rsidTr="002E041B">
        <w:tc>
          <w:tcPr>
            <w:tcW w:w="637" w:type="dxa"/>
            <w:tcBorders>
              <w:top w:val="nil"/>
              <w:left w:val="single" w:sz="4" w:space="0" w:color="auto"/>
              <w:bottom w:val="single" w:sz="4" w:space="0" w:color="auto"/>
              <w:right w:val="single" w:sz="4" w:space="0" w:color="auto"/>
            </w:tcBorders>
            <w:shd w:val="clear" w:color="auto" w:fill="auto"/>
            <w:vAlign w:val="center"/>
            <w:hideMark/>
          </w:tcPr>
          <w:p w14:paraId="55516591" w14:textId="77777777" w:rsidR="002E041B" w:rsidRPr="00EA6CB1" w:rsidRDefault="002E041B" w:rsidP="002E041B">
            <w:pPr>
              <w:jc w:val="center"/>
              <w:rPr>
                <w:b/>
                <w:sz w:val="26"/>
                <w:szCs w:val="26"/>
              </w:rPr>
            </w:pPr>
            <w:r w:rsidRPr="00EA6CB1">
              <w:rPr>
                <w:b/>
                <w:sz w:val="26"/>
                <w:szCs w:val="26"/>
              </w:rPr>
              <w:t>D</w:t>
            </w:r>
          </w:p>
        </w:tc>
        <w:tc>
          <w:tcPr>
            <w:tcW w:w="3327" w:type="dxa"/>
            <w:tcBorders>
              <w:top w:val="nil"/>
              <w:left w:val="nil"/>
              <w:bottom w:val="single" w:sz="4" w:space="0" w:color="auto"/>
              <w:right w:val="single" w:sz="4" w:space="0" w:color="auto"/>
            </w:tcBorders>
            <w:shd w:val="clear" w:color="auto" w:fill="auto"/>
            <w:vAlign w:val="center"/>
            <w:hideMark/>
          </w:tcPr>
          <w:p w14:paraId="2EB24B83" w14:textId="77777777" w:rsidR="002E041B" w:rsidRPr="00EA6CB1" w:rsidRDefault="002E041B" w:rsidP="002E041B">
            <w:pPr>
              <w:rPr>
                <w:b/>
                <w:sz w:val="26"/>
                <w:szCs w:val="26"/>
              </w:rPr>
            </w:pPr>
            <w:r w:rsidRPr="00EA6CB1">
              <w:rPr>
                <w:b/>
                <w:sz w:val="26"/>
                <w:szCs w:val="26"/>
              </w:rPr>
              <w:t>THIẾT BỊ PHÒNG THÍ NGHỆM NGÀNH SƯ PHẠM KỸ THUẬT</w:t>
            </w:r>
          </w:p>
        </w:tc>
        <w:tc>
          <w:tcPr>
            <w:tcW w:w="360" w:type="dxa"/>
            <w:tcBorders>
              <w:top w:val="nil"/>
              <w:left w:val="nil"/>
              <w:bottom w:val="single" w:sz="4" w:space="0" w:color="auto"/>
              <w:right w:val="single" w:sz="4" w:space="0" w:color="auto"/>
            </w:tcBorders>
            <w:shd w:val="clear" w:color="000000" w:fill="FFFFFF"/>
            <w:vAlign w:val="center"/>
            <w:hideMark/>
          </w:tcPr>
          <w:p w14:paraId="0907B749"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80F2511" w14:textId="77777777" w:rsidR="002E041B" w:rsidRPr="00EA6CB1" w:rsidRDefault="002E041B" w:rsidP="002E041B">
            <w:pPr>
              <w:jc w:val="center"/>
              <w:rPr>
                <w:b/>
                <w:bCs/>
                <w:sz w:val="26"/>
                <w:szCs w:val="26"/>
              </w:rPr>
            </w:pPr>
            <w:r w:rsidRPr="00EA6CB1">
              <w:rPr>
                <w:b/>
                <w:bCs/>
                <w:sz w:val="26"/>
                <w:szCs w:val="26"/>
              </w:rPr>
              <w:t> </w:t>
            </w:r>
          </w:p>
        </w:tc>
        <w:tc>
          <w:tcPr>
            <w:tcW w:w="476" w:type="dxa"/>
            <w:tcBorders>
              <w:top w:val="nil"/>
              <w:left w:val="nil"/>
              <w:bottom w:val="single" w:sz="4" w:space="0" w:color="auto"/>
              <w:right w:val="single" w:sz="4" w:space="0" w:color="auto"/>
            </w:tcBorders>
            <w:shd w:val="clear" w:color="000000" w:fill="FFFFFF"/>
            <w:vAlign w:val="center"/>
            <w:hideMark/>
          </w:tcPr>
          <w:p w14:paraId="480DC3D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31EA73B"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A026F01"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A695AC6"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6CC1681"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E880BA8"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4342018"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EC0207F"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BAB7191"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B30A1D1"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3BC961B"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4D77913"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94CC3FD"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107A4F1" w14:textId="77777777" w:rsidR="002E041B" w:rsidRPr="00EA6CB1" w:rsidRDefault="002E041B" w:rsidP="002E041B">
            <w:pPr>
              <w:jc w:val="center"/>
              <w:rPr>
                <w:b/>
                <w:bCs/>
                <w:sz w:val="26"/>
                <w:szCs w:val="26"/>
              </w:rPr>
            </w:pPr>
            <w:r w:rsidRPr="00EA6CB1">
              <w:rPr>
                <w:b/>
                <w:bCs/>
                <w:sz w:val="26"/>
                <w:szCs w:val="26"/>
              </w:rPr>
              <w:t> </w:t>
            </w:r>
          </w:p>
        </w:tc>
        <w:tc>
          <w:tcPr>
            <w:tcW w:w="359" w:type="dxa"/>
            <w:tcBorders>
              <w:top w:val="nil"/>
              <w:left w:val="nil"/>
              <w:bottom w:val="single" w:sz="4" w:space="0" w:color="auto"/>
              <w:right w:val="single" w:sz="4" w:space="0" w:color="auto"/>
            </w:tcBorders>
            <w:shd w:val="clear" w:color="000000" w:fill="FFFFFF"/>
            <w:vAlign w:val="center"/>
            <w:hideMark/>
          </w:tcPr>
          <w:p w14:paraId="5D4F77D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CB50EC1"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903DCED"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43F4FA3"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BDEC409"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C133A00"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8A4FCB4"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C7F2BAE"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5BB8514"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5ED4C6C"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B99A45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041DCDF"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9C30CE2" w14:textId="77777777" w:rsidR="002E041B" w:rsidRPr="00EA6CB1" w:rsidRDefault="002E041B" w:rsidP="002E041B">
            <w:pPr>
              <w:jc w:val="center"/>
              <w:rPr>
                <w:b/>
                <w:bCs/>
                <w:sz w:val="26"/>
                <w:szCs w:val="26"/>
              </w:rPr>
            </w:pPr>
            <w:r w:rsidRPr="00EA6CB1">
              <w:rPr>
                <w:b/>
                <w:bCs/>
                <w:sz w:val="26"/>
                <w:szCs w:val="26"/>
              </w:rPr>
              <w:t> </w:t>
            </w:r>
          </w:p>
        </w:tc>
        <w:tc>
          <w:tcPr>
            <w:tcW w:w="480" w:type="dxa"/>
            <w:tcBorders>
              <w:top w:val="nil"/>
              <w:left w:val="nil"/>
              <w:bottom w:val="single" w:sz="4" w:space="0" w:color="auto"/>
              <w:right w:val="single" w:sz="4" w:space="0" w:color="auto"/>
            </w:tcBorders>
            <w:shd w:val="clear" w:color="000000" w:fill="FFFFFF"/>
            <w:vAlign w:val="center"/>
            <w:hideMark/>
          </w:tcPr>
          <w:p w14:paraId="4AD22AF2" w14:textId="77777777" w:rsidR="002E041B" w:rsidRPr="00EA6CB1" w:rsidRDefault="002E041B" w:rsidP="002E041B">
            <w:pPr>
              <w:jc w:val="center"/>
              <w:rPr>
                <w:b/>
                <w:bCs/>
                <w:sz w:val="26"/>
                <w:szCs w:val="26"/>
              </w:rPr>
            </w:pPr>
            <w:r w:rsidRPr="00EA6CB1">
              <w:rPr>
                <w:b/>
                <w:bCs/>
                <w:sz w:val="26"/>
                <w:szCs w:val="26"/>
              </w:rPr>
              <w:t> </w:t>
            </w:r>
          </w:p>
        </w:tc>
      </w:tr>
      <w:tr w:rsidR="002E041B" w:rsidRPr="00EA6CB1" w14:paraId="362FAC3A" w14:textId="77777777" w:rsidTr="002E041B">
        <w:tc>
          <w:tcPr>
            <w:tcW w:w="637" w:type="dxa"/>
            <w:tcBorders>
              <w:top w:val="nil"/>
              <w:left w:val="single" w:sz="4" w:space="0" w:color="auto"/>
              <w:bottom w:val="single" w:sz="4" w:space="0" w:color="auto"/>
              <w:right w:val="single" w:sz="4" w:space="0" w:color="auto"/>
            </w:tcBorders>
            <w:shd w:val="clear" w:color="auto" w:fill="auto"/>
            <w:vAlign w:val="center"/>
            <w:hideMark/>
          </w:tcPr>
          <w:p w14:paraId="03E705B4" w14:textId="77777777" w:rsidR="002E041B" w:rsidRPr="00EA6CB1" w:rsidRDefault="002E041B" w:rsidP="002E041B">
            <w:pPr>
              <w:jc w:val="center"/>
              <w:rPr>
                <w:sz w:val="26"/>
                <w:szCs w:val="26"/>
              </w:rPr>
            </w:pPr>
            <w:r w:rsidRPr="00EA6CB1">
              <w:rPr>
                <w:sz w:val="26"/>
                <w:szCs w:val="26"/>
              </w:rPr>
              <w:t> </w:t>
            </w:r>
          </w:p>
        </w:tc>
        <w:tc>
          <w:tcPr>
            <w:tcW w:w="3327" w:type="dxa"/>
            <w:tcBorders>
              <w:top w:val="nil"/>
              <w:left w:val="nil"/>
              <w:bottom w:val="single" w:sz="4" w:space="0" w:color="auto"/>
              <w:right w:val="single" w:sz="4" w:space="0" w:color="auto"/>
            </w:tcBorders>
            <w:shd w:val="clear" w:color="auto" w:fill="auto"/>
            <w:vAlign w:val="center"/>
            <w:hideMark/>
          </w:tcPr>
          <w:p w14:paraId="50D28090" w14:textId="77777777" w:rsidR="002E041B" w:rsidRPr="00EA6CB1" w:rsidRDefault="002E041B" w:rsidP="002E041B">
            <w:pPr>
              <w:rPr>
                <w:sz w:val="26"/>
                <w:szCs w:val="26"/>
              </w:rPr>
            </w:pPr>
            <w:r w:rsidRPr="00EA6CB1">
              <w:rPr>
                <w:sz w:val="26"/>
                <w:szCs w:val="26"/>
              </w:rPr>
              <w:t>Nhập khẩu hàng hoá (tối đa)</w:t>
            </w:r>
          </w:p>
        </w:tc>
        <w:tc>
          <w:tcPr>
            <w:tcW w:w="10195" w:type="dxa"/>
            <w:gridSpan w:val="28"/>
            <w:tcBorders>
              <w:top w:val="single" w:sz="4" w:space="0" w:color="auto"/>
              <w:left w:val="nil"/>
              <w:bottom w:val="single" w:sz="4" w:space="0" w:color="auto"/>
              <w:right w:val="nil"/>
            </w:tcBorders>
            <w:shd w:val="clear" w:color="000000" w:fill="00B050"/>
            <w:vAlign w:val="center"/>
            <w:hideMark/>
          </w:tcPr>
          <w:p w14:paraId="369AFAAA" w14:textId="77777777" w:rsidR="002E041B" w:rsidRPr="00EA6CB1" w:rsidRDefault="002E041B" w:rsidP="002E041B">
            <w:pPr>
              <w:jc w:val="center"/>
              <w:rPr>
                <w:b/>
                <w:bCs/>
                <w:sz w:val="26"/>
                <w:szCs w:val="26"/>
              </w:rPr>
            </w:pPr>
            <w:r w:rsidRPr="00EA6CB1">
              <w:rPr>
                <w:b/>
                <w:bCs/>
                <w:sz w:val="26"/>
                <w:szCs w:val="26"/>
              </w:rPr>
              <w:t>100</w:t>
            </w:r>
          </w:p>
        </w:tc>
        <w:tc>
          <w:tcPr>
            <w:tcW w:w="360" w:type="dxa"/>
            <w:tcBorders>
              <w:top w:val="nil"/>
              <w:left w:val="single" w:sz="4" w:space="0" w:color="auto"/>
              <w:bottom w:val="single" w:sz="4" w:space="0" w:color="auto"/>
              <w:right w:val="single" w:sz="4" w:space="0" w:color="auto"/>
            </w:tcBorders>
            <w:shd w:val="clear" w:color="000000" w:fill="FFFFFF"/>
            <w:vAlign w:val="center"/>
            <w:hideMark/>
          </w:tcPr>
          <w:p w14:paraId="728F2A3D" w14:textId="77777777" w:rsidR="002E041B" w:rsidRPr="00EA6CB1" w:rsidRDefault="002E041B" w:rsidP="002E041B">
            <w:pPr>
              <w:jc w:val="center"/>
              <w:rPr>
                <w:b/>
                <w:bCs/>
                <w:sz w:val="26"/>
                <w:szCs w:val="26"/>
              </w:rPr>
            </w:pPr>
            <w:r w:rsidRPr="00EA6CB1">
              <w:rPr>
                <w:b/>
                <w:bCs/>
                <w:sz w:val="26"/>
                <w:szCs w:val="26"/>
              </w:rPr>
              <w:t> </w:t>
            </w:r>
          </w:p>
        </w:tc>
        <w:tc>
          <w:tcPr>
            <w:tcW w:w="480" w:type="dxa"/>
            <w:tcBorders>
              <w:top w:val="nil"/>
              <w:left w:val="nil"/>
              <w:bottom w:val="single" w:sz="4" w:space="0" w:color="auto"/>
              <w:right w:val="single" w:sz="4" w:space="0" w:color="auto"/>
            </w:tcBorders>
            <w:shd w:val="clear" w:color="000000" w:fill="FFFFFF"/>
            <w:vAlign w:val="center"/>
            <w:hideMark/>
          </w:tcPr>
          <w:p w14:paraId="7954683C" w14:textId="77777777" w:rsidR="002E041B" w:rsidRPr="00EA6CB1" w:rsidRDefault="002E041B" w:rsidP="002E041B">
            <w:pPr>
              <w:jc w:val="center"/>
              <w:rPr>
                <w:b/>
                <w:bCs/>
                <w:sz w:val="26"/>
                <w:szCs w:val="26"/>
              </w:rPr>
            </w:pPr>
            <w:r w:rsidRPr="00EA6CB1">
              <w:rPr>
                <w:b/>
                <w:bCs/>
                <w:sz w:val="26"/>
                <w:szCs w:val="26"/>
              </w:rPr>
              <w:t> </w:t>
            </w:r>
          </w:p>
        </w:tc>
      </w:tr>
      <w:tr w:rsidR="00EA6CB1" w:rsidRPr="00EA6CB1" w14:paraId="5B1494D9" w14:textId="77777777" w:rsidTr="002E041B">
        <w:tc>
          <w:tcPr>
            <w:tcW w:w="637" w:type="dxa"/>
            <w:tcBorders>
              <w:top w:val="nil"/>
              <w:left w:val="single" w:sz="4" w:space="0" w:color="auto"/>
              <w:bottom w:val="single" w:sz="4" w:space="0" w:color="auto"/>
              <w:right w:val="single" w:sz="4" w:space="0" w:color="auto"/>
            </w:tcBorders>
            <w:shd w:val="clear" w:color="auto" w:fill="auto"/>
            <w:vAlign w:val="center"/>
            <w:hideMark/>
          </w:tcPr>
          <w:p w14:paraId="5DEEEC3C" w14:textId="77777777" w:rsidR="002E041B" w:rsidRPr="00EA6CB1" w:rsidRDefault="002E041B" w:rsidP="002E041B">
            <w:pPr>
              <w:jc w:val="center"/>
              <w:rPr>
                <w:sz w:val="26"/>
                <w:szCs w:val="26"/>
              </w:rPr>
            </w:pPr>
            <w:r w:rsidRPr="00EA6CB1">
              <w:rPr>
                <w:sz w:val="26"/>
                <w:szCs w:val="26"/>
              </w:rPr>
              <w:t> </w:t>
            </w:r>
          </w:p>
        </w:tc>
        <w:tc>
          <w:tcPr>
            <w:tcW w:w="3327" w:type="dxa"/>
            <w:tcBorders>
              <w:top w:val="nil"/>
              <w:left w:val="nil"/>
              <w:bottom w:val="single" w:sz="4" w:space="0" w:color="auto"/>
              <w:right w:val="single" w:sz="4" w:space="0" w:color="auto"/>
            </w:tcBorders>
            <w:shd w:val="clear" w:color="auto" w:fill="auto"/>
            <w:vAlign w:val="center"/>
            <w:hideMark/>
          </w:tcPr>
          <w:p w14:paraId="31E9985C" w14:textId="77777777" w:rsidR="002E041B" w:rsidRPr="00EA6CB1" w:rsidRDefault="002E041B" w:rsidP="002E041B">
            <w:pPr>
              <w:rPr>
                <w:sz w:val="26"/>
                <w:szCs w:val="26"/>
              </w:rPr>
            </w:pPr>
            <w:r w:rsidRPr="00EA6CB1">
              <w:rPr>
                <w:sz w:val="26"/>
                <w:szCs w:val="26"/>
              </w:rPr>
              <w:t>Khảo sát để bàn giao lắp đặt</w:t>
            </w:r>
          </w:p>
        </w:tc>
        <w:tc>
          <w:tcPr>
            <w:tcW w:w="360" w:type="dxa"/>
            <w:tcBorders>
              <w:top w:val="nil"/>
              <w:left w:val="nil"/>
              <w:bottom w:val="single" w:sz="4" w:space="0" w:color="auto"/>
              <w:right w:val="single" w:sz="4" w:space="0" w:color="auto"/>
            </w:tcBorders>
            <w:shd w:val="clear" w:color="000000" w:fill="FFFFFF"/>
            <w:vAlign w:val="center"/>
            <w:hideMark/>
          </w:tcPr>
          <w:p w14:paraId="6986BDBD"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129DDF7" w14:textId="77777777" w:rsidR="002E041B" w:rsidRPr="00EA6CB1" w:rsidRDefault="002E041B" w:rsidP="002E041B">
            <w:pPr>
              <w:jc w:val="center"/>
              <w:rPr>
                <w:b/>
                <w:bCs/>
                <w:sz w:val="26"/>
                <w:szCs w:val="26"/>
              </w:rPr>
            </w:pPr>
            <w:r w:rsidRPr="00EA6CB1">
              <w:rPr>
                <w:b/>
                <w:bCs/>
                <w:sz w:val="26"/>
                <w:szCs w:val="26"/>
              </w:rPr>
              <w:t> </w:t>
            </w:r>
          </w:p>
        </w:tc>
        <w:tc>
          <w:tcPr>
            <w:tcW w:w="476" w:type="dxa"/>
            <w:tcBorders>
              <w:top w:val="nil"/>
              <w:left w:val="nil"/>
              <w:bottom w:val="single" w:sz="4" w:space="0" w:color="auto"/>
              <w:right w:val="single" w:sz="4" w:space="0" w:color="auto"/>
            </w:tcBorders>
            <w:shd w:val="clear" w:color="000000" w:fill="FFFFFF"/>
            <w:vAlign w:val="center"/>
            <w:hideMark/>
          </w:tcPr>
          <w:p w14:paraId="6E35328E"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9E16C19"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7FCADF6"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3AA76A8"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D96DF06"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FF6DAC4"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C339F7E"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37A7C38"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CFC22D9"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FD1A2A4"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859562F"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64BEC10"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9AC1B5A"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AA1F0A3" w14:textId="77777777" w:rsidR="002E041B" w:rsidRPr="00EA6CB1" w:rsidRDefault="002E041B" w:rsidP="002E041B">
            <w:pPr>
              <w:jc w:val="center"/>
              <w:rPr>
                <w:b/>
                <w:bCs/>
                <w:sz w:val="26"/>
                <w:szCs w:val="26"/>
              </w:rPr>
            </w:pPr>
            <w:r w:rsidRPr="00EA6CB1">
              <w:rPr>
                <w:b/>
                <w:bCs/>
                <w:sz w:val="26"/>
                <w:szCs w:val="26"/>
              </w:rPr>
              <w:t> </w:t>
            </w:r>
          </w:p>
        </w:tc>
        <w:tc>
          <w:tcPr>
            <w:tcW w:w="359" w:type="dxa"/>
            <w:tcBorders>
              <w:top w:val="nil"/>
              <w:left w:val="nil"/>
              <w:bottom w:val="single" w:sz="4" w:space="0" w:color="auto"/>
              <w:right w:val="single" w:sz="4" w:space="0" w:color="auto"/>
            </w:tcBorders>
            <w:shd w:val="clear" w:color="000000" w:fill="FFFFFF"/>
            <w:vAlign w:val="center"/>
            <w:hideMark/>
          </w:tcPr>
          <w:p w14:paraId="219965BF"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4E123A3"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C20D020"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1DD2009"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B22CCE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11B1594"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717A4F0"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11F3A5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60D18EF"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F8244B1"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39224AA"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00"/>
            <w:vAlign w:val="center"/>
            <w:hideMark/>
          </w:tcPr>
          <w:p w14:paraId="38954E32" w14:textId="77777777" w:rsidR="002E041B" w:rsidRPr="00EA6CB1" w:rsidRDefault="002E041B" w:rsidP="002E041B">
            <w:pPr>
              <w:jc w:val="center"/>
              <w:rPr>
                <w:b/>
                <w:bCs/>
                <w:sz w:val="26"/>
                <w:szCs w:val="26"/>
              </w:rPr>
            </w:pPr>
            <w:r w:rsidRPr="00EA6CB1">
              <w:rPr>
                <w:b/>
                <w:bCs/>
                <w:sz w:val="26"/>
                <w:szCs w:val="26"/>
              </w:rPr>
              <w:t>1</w:t>
            </w:r>
          </w:p>
        </w:tc>
        <w:tc>
          <w:tcPr>
            <w:tcW w:w="360" w:type="dxa"/>
            <w:tcBorders>
              <w:top w:val="nil"/>
              <w:left w:val="nil"/>
              <w:bottom w:val="single" w:sz="4" w:space="0" w:color="auto"/>
              <w:right w:val="single" w:sz="4" w:space="0" w:color="auto"/>
            </w:tcBorders>
            <w:shd w:val="clear" w:color="000000" w:fill="FFFFFF"/>
            <w:vAlign w:val="center"/>
            <w:hideMark/>
          </w:tcPr>
          <w:p w14:paraId="52E5B618" w14:textId="77777777" w:rsidR="002E041B" w:rsidRPr="00EA6CB1" w:rsidRDefault="002E041B" w:rsidP="002E041B">
            <w:pPr>
              <w:jc w:val="center"/>
              <w:rPr>
                <w:b/>
                <w:bCs/>
                <w:sz w:val="26"/>
                <w:szCs w:val="26"/>
              </w:rPr>
            </w:pPr>
            <w:r w:rsidRPr="00EA6CB1">
              <w:rPr>
                <w:b/>
                <w:bCs/>
                <w:sz w:val="26"/>
                <w:szCs w:val="26"/>
              </w:rPr>
              <w:t> </w:t>
            </w:r>
          </w:p>
        </w:tc>
        <w:tc>
          <w:tcPr>
            <w:tcW w:w="480" w:type="dxa"/>
            <w:tcBorders>
              <w:top w:val="nil"/>
              <w:left w:val="nil"/>
              <w:bottom w:val="single" w:sz="4" w:space="0" w:color="auto"/>
              <w:right w:val="single" w:sz="4" w:space="0" w:color="auto"/>
            </w:tcBorders>
            <w:shd w:val="clear" w:color="000000" w:fill="FFFFFF"/>
            <w:vAlign w:val="center"/>
            <w:hideMark/>
          </w:tcPr>
          <w:p w14:paraId="5187A011" w14:textId="77777777" w:rsidR="002E041B" w:rsidRPr="00EA6CB1" w:rsidRDefault="002E041B" w:rsidP="002E041B">
            <w:pPr>
              <w:jc w:val="center"/>
              <w:rPr>
                <w:b/>
                <w:bCs/>
                <w:sz w:val="26"/>
                <w:szCs w:val="26"/>
              </w:rPr>
            </w:pPr>
            <w:r w:rsidRPr="00EA6CB1">
              <w:rPr>
                <w:b/>
                <w:bCs/>
                <w:sz w:val="26"/>
                <w:szCs w:val="26"/>
              </w:rPr>
              <w:t> </w:t>
            </w:r>
          </w:p>
        </w:tc>
      </w:tr>
      <w:tr w:rsidR="00EA6CB1" w:rsidRPr="00EA6CB1" w14:paraId="024BE35B" w14:textId="77777777" w:rsidTr="002E041B">
        <w:tc>
          <w:tcPr>
            <w:tcW w:w="637" w:type="dxa"/>
            <w:tcBorders>
              <w:top w:val="nil"/>
              <w:left w:val="single" w:sz="4" w:space="0" w:color="auto"/>
              <w:bottom w:val="single" w:sz="4" w:space="0" w:color="auto"/>
              <w:right w:val="single" w:sz="4" w:space="0" w:color="auto"/>
            </w:tcBorders>
            <w:shd w:val="clear" w:color="auto" w:fill="auto"/>
            <w:vAlign w:val="center"/>
            <w:hideMark/>
          </w:tcPr>
          <w:p w14:paraId="3F9F3F85" w14:textId="77777777" w:rsidR="002E041B" w:rsidRPr="00EA6CB1" w:rsidRDefault="002E041B" w:rsidP="002E041B">
            <w:pPr>
              <w:jc w:val="center"/>
              <w:rPr>
                <w:sz w:val="26"/>
                <w:szCs w:val="26"/>
              </w:rPr>
            </w:pPr>
            <w:r w:rsidRPr="00EA6CB1">
              <w:rPr>
                <w:sz w:val="26"/>
                <w:szCs w:val="26"/>
              </w:rPr>
              <w:t> </w:t>
            </w:r>
          </w:p>
        </w:tc>
        <w:tc>
          <w:tcPr>
            <w:tcW w:w="3327" w:type="dxa"/>
            <w:tcBorders>
              <w:top w:val="nil"/>
              <w:left w:val="nil"/>
              <w:bottom w:val="single" w:sz="4" w:space="0" w:color="auto"/>
              <w:right w:val="single" w:sz="4" w:space="0" w:color="auto"/>
            </w:tcBorders>
            <w:shd w:val="clear" w:color="auto" w:fill="auto"/>
            <w:vAlign w:val="center"/>
            <w:hideMark/>
          </w:tcPr>
          <w:p w14:paraId="5B54A05D" w14:textId="77777777" w:rsidR="002E041B" w:rsidRPr="00EA6CB1" w:rsidRDefault="002E041B" w:rsidP="002E041B">
            <w:pPr>
              <w:rPr>
                <w:sz w:val="26"/>
                <w:szCs w:val="26"/>
              </w:rPr>
            </w:pPr>
            <w:r w:rsidRPr="00EA6CB1">
              <w:rPr>
                <w:sz w:val="26"/>
                <w:szCs w:val="26"/>
              </w:rPr>
              <w:t>Bàn giao lắp đặt</w:t>
            </w:r>
          </w:p>
        </w:tc>
        <w:tc>
          <w:tcPr>
            <w:tcW w:w="360" w:type="dxa"/>
            <w:tcBorders>
              <w:top w:val="nil"/>
              <w:left w:val="nil"/>
              <w:bottom w:val="single" w:sz="4" w:space="0" w:color="auto"/>
              <w:right w:val="single" w:sz="4" w:space="0" w:color="auto"/>
            </w:tcBorders>
            <w:shd w:val="clear" w:color="000000" w:fill="FFFFFF"/>
            <w:vAlign w:val="center"/>
            <w:hideMark/>
          </w:tcPr>
          <w:p w14:paraId="589901D3"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0E7E707" w14:textId="77777777" w:rsidR="002E041B" w:rsidRPr="00EA6CB1" w:rsidRDefault="002E041B" w:rsidP="002E041B">
            <w:pPr>
              <w:jc w:val="center"/>
              <w:rPr>
                <w:b/>
                <w:bCs/>
                <w:sz w:val="26"/>
                <w:szCs w:val="26"/>
              </w:rPr>
            </w:pPr>
            <w:r w:rsidRPr="00EA6CB1">
              <w:rPr>
                <w:b/>
                <w:bCs/>
                <w:sz w:val="26"/>
                <w:szCs w:val="26"/>
              </w:rPr>
              <w:t> </w:t>
            </w:r>
          </w:p>
        </w:tc>
        <w:tc>
          <w:tcPr>
            <w:tcW w:w="476" w:type="dxa"/>
            <w:tcBorders>
              <w:top w:val="nil"/>
              <w:left w:val="nil"/>
              <w:bottom w:val="single" w:sz="4" w:space="0" w:color="auto"/>
              <w:right w:val="single" w:sz="4" w:space="0" w:color="auto"/>
            </w:tcBorders>
            <w:shd w:val="clear" w:color="000000" w:fill="FFFFFF"/>
            <w:vAlign w:val="center"/>
            <w:hideMark/>
          </w:tcPr>
          <w:p w14:paraId="5B96B62F"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FD7FD38"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C1A31F9"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3FBF51F"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3F79409"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BF6D4CA"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74E3A1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F16CBF0"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89A725A"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821E16D"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6D200D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176332E"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E966313"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A6390F1" w14:textId="77777777" w:rsidR="002E041B" w:rsidRPr="00EA6CB1" w:rsidRDefault="002E041B" w:rsidP="002E041B">
            <w:pPr>
              <w:jc w:val="center"/>
              <w:rPr>
                <w:b/>
                <w:bCs/>
                <w:sz w:val="26"/>
                <w:szCs w:val="26"/>
              </w:rPr>
            </w:pPr>
            <w:r w:rsidRPr="00EA6CB1">
              <w:rPr>
                <w:b/>
                <w:bCs/>
                <w:sz w:val="26"/>
                <w:szCs w:val="26"/>
              </w:rPr>
              <w:t> </w:t>
            </w:r>
          </w:p>
        </w:tc>
        <w:tc>
          <w:tcPr>
            <w:tcW w:w="359" w:type="dxa"/>
            <w:tcBorders>
              <w:top w:val="nil"/>
              <w:left w:val="nil"/>
              <w:bottom w:val="single" w:sz="4" w:space="0" w:color="auto"/>
              <w:right w:val="single" w:sz="4" w:space="0" w:color="auto"/>
            </w:tcBorders>
            <w:shd w:val="clear" w:color="000000" w:fill="FFFFFF"/>
            <w:vAlign w:val="center"/>
            <w:hideMark/>
          </w:tcPr>
          <w:p w14:paraId="18BC3A81"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81D2F3F"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2AA493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9C6DDAE"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D331FE0"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D5A88AD"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53A267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2E1B5D6"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809A516"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50F2EBB"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280B1CC"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E31AE3B"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0000"/>
            <w:vAlign w:val="center"/>
            <w:hideMark/>
          </w:tcPr>
          <w:p w14:paraId="32F60672" w14:textId="77777777" w:rsidR="002E041B" w:rsidRPr="00EA6CB1" w:rsidRDefault="002E041B" w:rsidP="002E041B">
            <w:pPr>
              <w:jc w:val="center"/>
              <w:rPr>
                <w:b/>
                <w:bCs/>
                <w:sz w:val="26"/>
                <w:szCs w:val="26"/>
              </w:rPr>
            </w:pPr>
            <w:r w:rsidRPr="00EA6CB1">
              <w:rPr>
                <w:b/>
                <w:bCs/>
                <w:sz w:val="26"/>
                <w:szCs w:val="26"/>
              </w:rPr>
              <w:t>2</w:t>
            </w:r>
          </w:p>
        </w:tc>
        <w:tc>
          <w:tcPr>
            <w:tcW w:w="480" w:type="dxa"/>
            <w:tcBorders>
              <w:top w:val="nil"/>
              <w:left w:val="nil"/>
              <w:bottom w:val="single" w:sz="4" w:space="0" w:color="auto"/>
              <w:right w:val="single" w:sz="4" w:space="0" w:color="auto"/>
            </w:tcBorders>
            <w:shd w:val="clear" w:color="000000" w:fill="FFFFFF"/>
            <w:vAlign w:val="center"/>
            <w:hideMark/>
          </w:tcPr>
          <w:p w14:paraId="2362044E" w14:textId="77777777" w:rsidR="002E041B" w:rsidRPr="00EA6CB1" w:rsidRDefault="002E041B" w:rsidP="002E041B">
            <w:pPr>
              <w:jc w:val="center"/>
              <w:rPr>
                <w:b/>
                <w:bCs/>
                <w:sz w:val="26"/>
                <w:szCs w:val="26"/>
              </w:rPr>
            </w:pPr>
            <w:r w:rsidRPr="00EA6CB1">
              <w:rPr>
                <w:b/>
                <w:bCs/>
                <w:sz w:val="26"/>
                <w:szCs w:val="26"/>
              </w:rPr>
              <w:t> </w:t>
            </w:r>
          </w:p>
        </w:tc>
      </w:tr>
      <w:tr w:rsidR="00EA6CB1" w:rsidRPr="00EA6CB1" w14:paraId="1B69CECB" w14:textId="77777777" w:rsidTr="002E041B">
        <w:tc>
          <w:tcPr>
            <w:tcW w:w="637" w:type="dxa"/>
            <w:tcBorders>
              <w:top w:val="nil"/>
              <w:left w:val="single" w:sz="4" w:space="0" w:color="auto"/>
              <w:bottom w:val="single" w:sz="4" w:space="0" w:color="auto"/>
              <w:right w:val="single" w:sz="4" w:space="0" w:color="auto"/>
            </w:tcBorders>
            <w:shd w:val="clear" w:color="auto" w:fill="auto"/>
            <w:vAlign w:val="center"/>
            <w:hideMark/>
          </w:tcPr>
          <w:p w14:paraId="345DC452" w14:textId="77777777" w:rsidR="002E041B" w:rsidRPr="00EA6CB1" w:rsidRDefault="002E041B" w:rsidP="002E041B">
            <w:pPr>
              <w:jc w:val="center"/>
              <w:rPr>
                <w:sz w:val="26"/>
                <w:szCs w:val="26"/>
              </w:rPr>
            </w:pPr>
            <w:r w:rsidRPr="00EA6CB1">
              <w:rPr>
                <w:sz w:val="26"/>
                <w:szCs w:val="26"/>
              </w:rPr>
              <w:t> </w:t>
            </w:r>
          </w:p>
        </w:tc>
        <w:tc>
          <w:tcPr>
            <w:tcW w:w="3327" w:type="dxa"/>
            <w:tcBorders>
              <w:top w:val="nil"/>
              <w:left w:val="nil"/>
              <w:bottom w:val="single" w:sz="4" w:space="0" w:color="auto"/>
              <w:right w:val="single" w:sz="4" w:space="0" w:color="auto"/>
            </w:tcBorders>
            <w:shd w:val="clear" w:color="auto" w:fill="auto"/>
            <w:vAlign w:val="center"/>
            <w:hideMark/>
          </w:tcPr>
          <w:p w14:paraId="0C41425B" w14:textId="77777777" w:rsidR="002E041B" w:rsidRPr="00EA6CB1" w:rsidRDefault="002E041B" w:rsidP="002E041B">
            <w:pPr>
              <w:rPr>
                <w:sz w:val="26"/>
                <w:szCs w:val="26"/>
              </w:rPr>
            </w:pPr>
            <w:r w:rsidRPr="00EA6CB1">
              <w:rPr>
                <w:sz w:val="26"/>
                <w:szCs w:val="26"/>
              </w:rPr>
              <w:t>Nghiệm thu</w:t>
            </w:r>
          </w:p>
        </w:tc>
        <w:tc>
          <w:tcPr>
            <w:tcW w:w="360" w:type="dxa"/>
            <w:tcBorders>
              <w:top w:val="nil"/>
              <w:left w:val="nil"/>
              <w:bottom w:val="single" w:sz="4" w:space="0" w:color="auto"/>
              <w:right w:val="single" w:sz="4" w:space="0" w:color="auto"/>
            </w:tcBorders>
            <w:shd w:val="clear" w:color="000000" w:fill="FFFFFF"/>
            <w:vAlign w:val="center"/>
            <w:hideMark/>
          </w:tcPr>
          <w:p w14:paraId="3E9B48E4"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64836A1" w14:textId="77777777" w:rsidR="002E041B" w:rsidRPr="00EA6CB1" w:rsidRDefault="002E041B" w:rsidP="002E041B">
            <w:pPr>
              <w:jc w:val="center"/>
              <w:rPr>
                <w:b/>
                <w:bCs/>
                <w:sz w:val="26"/>
                <w:szCs w:val="26"/>
              </w:rPr>
            </w:pPr>
            <w:r w:rsidRPr="00EA6CB1">
              <w:rPr>
                <w:b/>
                <w:bCs/>
                <w:sz w:val="26"/>
                <w:szCs w:val="26"/>
              </w:rPr>
              <w:t> </w:t>
            </w:r>
          </w:p>
        </w:tc>
        <w:tc>
          <w:tcPr>
            <w:tcW w:w="476" w:type="dxa"/>
            <w:tcBorders>
              <w:top w:val="nil"/>
              <w:left w:val="nil"/>
              <w:bottom w:val="single" w:sz="4" w:space="0" w:color="auto"/>
              <w:right w:val="single" w:sz="4" w:space="0" w:color="auto"/>
            </w:tcBorders>
            <w:shd w:val="clear" w:color="000000" w:fill="FFFFFF"/>
            <w:vAlign w:val="center"/>
            <w:hideMark/>
          </w:tcPr>
          <w:p w14:paraId="7B64BC97"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2A3E198"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4125E0F"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FAF3720"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FE279A7"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E61C9E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88B21F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CA20CE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FD567B7"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8F885A4"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12B93DC"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FD42A00"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95C1BFD"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DAA9884" w14:textId="77777777" w:rsidR="002E041B" w:rsidRPr="00EA6CB1" w:rsidRDefault="002E041B" w:rsidP="002E041B">
            <w:pPr>
              <w:jc w:val="center"/>
              <w:rPr>
                <w:b/>
                <w:bCs/>
                <w:sz w:val="26"/>
                <w:szCs w:val="26"/>
              </w:rPr>
            </w:pPr>
            <w:r w:rsidRPr="00EA6CB1">
              <w:rPr>
                <w:b/>
                <w:bCs/>
                <w:sz w:val="26"/>
                <w:szCs w:val="26"/>
              </w:rPr>
              <w:t> </w:t>
            </w:r>
          </w:p>
        </w:tc>
        <w:tc>
          <w:tcPr>
            <w:tcW w:w="359" w:type="dxa"/>
            <w:tcBorders>
              <w:top w:val="nil"/>
              <w:left w:val="nil"/>
              <w:bottom w:val="single" w:sz="4" w:space="0" w:color="auto"/>
              <w:right w:val="single" w:sz="4" w:space="0" w:color="auto"/>
            </w:tcBorders>
            <w:shd w:val="clear" w:color="000000" w:fill="FFFFFF"/>
            <w:vAlign w:val="center"/>
            <w:hideMark/>
          </w:tcPr>
          <w:p w14:paraId="44A9F777"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7875F48"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F5F18D6"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E488EC0"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09940C0"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256004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854BD37"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5EBCDA1"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23C9400"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90676CE"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8087628"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7A9B4A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4840F29" w14:textId="77777777" w:rsidR="002E041B" w:rsidRPr="00EA6CB1" w:rsidRDefault="002E041B" w:rsidP="002E041B">
            <w:pPr>
              <w:jc w:val="center"/>
              <w:rPr>
                <w:b/>
                <w:bCs/>
                <w:sz w:val="26"/>
                <w:szCs w:val="26"/>
              </w:rPr>
            </w:pPr>
            <w:r w:rsidRPr="00EA6CB1">
              <w:rPr>
                <w:b/>
                <w:bCs/>
                <w:sz w:val="26"/>
                <w:szCs w:val="26"/>
              </w:rPr>
              <w:t> </w:t>
            </w:r>
          </w:p>
        </w:tc>
        <w:tc>
          <w:tcPr>
            <w:tcW w:w="480" w:type="dxa"/>
            <w:tcBorders>
              <w:top w:val="nil"/>
              <w:left w:val="nil"/>
              <w:bottom w:val="single" w:sz="4" w:space="0" w:color="auto"/>
              <w:right w:val="single" w:sz="4" w:space="0" w:color="auto"/>
            </w:tcBorders>
            <w:shd w:val="clear" w:color="000000" w:fill="A9D08E"/>
            <w:vAlign w:val="center"/>
            <w:hideMark/>
          </w:tcPr>
          <w:p w14:paraId="79465CFA" w14:textId="77777777" w:rsidR="002E041B" w:rsidRPr="00EA6CB1" w:rsidRDefault="002E041B" w:rsidP="002E041B">
            <w:pPr>
              <w:jc w:val="center"/>
              <w:rPr>
                <w:b/>
                <w:bCs/>
                <w:sz w:val="26"/>
                <w:szCs w:val="26"/>
              </w:rPr>
            </w:pPr>
            <w:r w:rsidRPr="00EA6CB1">
              <w:rPr>
                <w:b/>
                <w:bCs/>
                <w:sz w:val="26"/>
                <w:szCs w:val="26"/>
              </w:rPr>
              <w:t>2</w:t>
            </w:r>
          </w:p>
        </w:tc>
      </w:tr>
      <w:tr w:rsidR="00EA6CB1" w:rsidRPr="00EA6CB1" w14:paraId="6A18DA97" w14:textId="77777777" w:rsidTr="002E041B">
        <w:tc>
          <w:tcPr>
            <w:tcW w:w="637" w:type="dxa"/>
            <w:tcBorders>
              <w:top w:val="nil"/>
              <w:left w:val="single" w:sz="4" w:space="0" w:color="auto"/>
              <w:bottom w:val="single" w:sz="4" w:space="0" w:color="auto"/>
              <w:right w:val="single" w:sz="4" w:space="0" w:color="auto"/>
            </w:tcBorders>
            <w:shd w:val="clear" w:color="auto" w:fill="auto"/>
            <w:vAlign w:val="center"/>
            <w:hideMark/>
          </w:tcPr>
          <w:p w14:paraId="452F11D8" w14:textId="77777777" w:rsidR="002E041B" w:rsidRPr="00EA6CB1" w:rsidRDefault="002E041B" w:rsidP="002E041B">
            <w:pPr>
              <w:jc w:val="center"/>
              <w:rPr>
                <w:b/>
                <w:sz w:val="26"/>
                <w:szCs w:val="26"/>
              </w:rPr>
            </w:pPr>
            <w:r w:rsidRPr="00EA6CB1">
              <w:rPr>
                <w:b/>
                <w:sz w:val="26"/>
                <w:szCs w:val="26"/>
              </w:rPr>
              <w:lastRenderedPageBreak/>
              <w:t>E</w:t>
            </w:r>
          </w:p>
        </w:tc>
        <w:tc>
          <w:tcPr>
            <w:tcW w:w="3327" w:type="dxa"/>
            <w:tcBorders>
              <w:top w:val="nil"/>
              <w:left w:val="nil"/>
              <w:bottom w:val="single" w:sz="4" w:space="0" w:color="auto"/>
              <w:right w:val="single" w:sz="4" w:space="0" w:color="auto"/>
            </w:tcBorders>
            <w:shd w:val="clear" w:color="auto" w:fill="auto"/>
            <w:vAlign w:val="center"/>
            <w:hideMark/>
          </w:tcPr>
          <w:p w14:paraId="39CC6BFA" w14:textId="77777777" w:rsidR="002E041B" w:rsidRPr="00EA6CB1" w:rsidRDefault="002E041B" w:rsidP="002E041B">
            <w:pPr>
              <w:rPr>
                <w:b/>
                <w:sz w:val="26"/>
                <w:szCs w:val="26"/>
              </w:rPr>
            </w:pPr>
            <w:r w:rsidRPr="00EA6CB1">
              <w:rPr>
                <w:b/>
                <w:sz w:val="26"/>
                <w:szCs w:val="26"/>
              </w:rPr>
              <w:t>THIẾT BỊ PHÒNG THỰC HÀNH TIN HỌC</w:t>
            </w:r>
          </w:p>
        </w:tc>
        <w:tc>
          <w:tcPr>
            <w:tcW w:w="360" w:type="dxa"/>
            <w:tcBorders>
              <w:top w:val="nil"/>
              <w:left w:val="nil"/>
              <w:bottom w:val="single" w:sz="4" w:space="0" w:color="auto"/>
              <w:right w:val="single" w:sz="4" w:space="0" w:color="auto"/>
            </w:tcBorders>
            <w:shd w:val="clear" w:color="000000" w:fill="FFFFFF"/>
            <w:vAlign w:val="center"/>
            <w:hideMark/>
          </w:tcPr>
          <w:p w14:paraId="72572DDC"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5873B2C" w14:textId="77777777" w:rsidR="002E041B" w:rsidRPr="00EA6CB1" w:rsidRDefault="002E041B" w:rsidP="002E041B">
            <w:pPr>
              <w:jc w:val="center"/>
              <w:rPr>
                <w:b/>
                <w:bCs/>
                <w:sz w:val="26"/>
                <w:szCs w:val="26"/>
              </w:rPr>
            </w:pPr>
            <w:r w:rsidRPr="00EA6CB1">
              <w:rPr>
                <w:b/>
                <w:bCs/>
                <w:sz w:val="26"/>
                <w:szCs w:val="26"/>
              </w:rPr>
              <w:t> </w:t>
            </w:r>
          </w:p>
        </w:tc>
        <w:tc>
          <w:tcPr>
            <w:tcW w:w="476" w:type="dxa"/>
            <w:tcBorders>
              <w:top w:val="nil"/>
              <w:left w:val="nil"/>
              <w:bottom w:val="single" w:sz="4" w:space="0" w:color="auto"/>
              <w:right w:val="single" w:sz="4" w:space="0" w:color="auto"/>
            </w:tcBorders>
            <w:shd w:val="clear" w:color="000000" w:fill="FFFFFF"/>
            <w:vAlign w:val="center"/>
            <w:hideMark/>
          </w:tcPr>
          <w:p w14:paraId="7FF5D056"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4466CC7"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CC7D9BE"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9F94ADB"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BB97EB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63EED14"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719CD8B"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3EF0698"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3DCB86F"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59C2B2D"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33147AD"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49761A8"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E8A518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B65BC26" w14:textId="77777777" w:rsidR="002E041B" w:rsidRPr="00EA6CB1" w:rsidRDefault="002E041B" w:rsidP="002E041B">
            <w:pPr>
              <w:jc w:val="center"/>
              <w:rPr>
                <w:b/>
                <w:bCs/>
                <w:sz w:val="26"/>
                <w:szCs w:val="26"/>
              </w:rPr>
            </w:pPr>
            <w:r w:rsidRPr="00EA6CB1">
              <w:rPr>
                <w:b/>
                <w:bCs/>
                <w:sz w:val="26"/>
                <w:szCs w:val="26"/>
              </w:rPr>
              <w:t> </w:t>
            </w:r>
          </w:p>
        </w:tc>
        <w:tc>
          <w:tcPr>
            <w:tcW w:w="359" w:type="dxa"/>
            <w:tcBorders>
              <w:top w:val="nil"/>
              <w:left w:val="nil"/>
              <w:bottom w:val="single" w:sz="4" w:space="0" w:color="auto"/>
              <w:right w:val="single" w:sz="4" w:space="0" w:color="auto"/>
            </w:tcBorders>
            <w:shd w:val="clear" w:color="000000" w:fill="FFFFFF"/>
            <w:vAlign w:val="center"/>
            <w:hideMark/>
          </w:tcPr>
          <w:p w14:paraId="48EFC210"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0F4CBDC"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A3D8DEA"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67A1F6D"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614752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9DE7FB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7D5FB07"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70BFED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23BE934"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F6E2FBB"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129E97B"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FEEF7A4"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D9F0DE5" w14:textId="77777777" w:rsidR="002E041B" w:rsidRPr="00EA6CB1" w:rsidRDefault="002E041B" w:rsidP="002E041B">
            <w:pPr>
              <w:jc w:val="center"/>
              <w:rPr>
                <w:b/>
                <w:bCs/>
                <w:sz w:val="26"/>
                <w:szCs w:val="26"/>
              </w:rPr>
            </w:pPr>
            <w:r w:rsidRPr="00EA6CB1">
              <w:rPr>
                <w:b/>
                <w:bCs/>
                <w:sz w:val="26"/>
                <w:szCs w:val="26"/>
              </w:rPr>
              <w:t> </w:t>
            </w:r>
          </w:p>
        </w:tc>
        <w:tc>
          <w:tcPr>
            <w:tcW w:w="480" w:type="dxa"/>
            <w:tcBorders>
              <w:top w:val="nil"/>
              <w:left w:val="nil"/>
              <w:bottom w:val="single" w:sz="4" w:space="0" w:color="auto"/>
              <w:right w:val="single" w:sz="4" w:space="0" w:color="auto"/>
            </w:tcBorders>
            <w:shd w:val="clear" w:color="000000" w:fill="FFFFFF"/>
            <w:vAlign w:val="center"/>
            <w:hideMark/>
          </w:tcPr>
          <w:p w14:paraId="49E4D053" w14:textId="77777777" w:rsidR="002E041B" w:rsidRPr="00EA6CB1" w:rsidRDefault="002E041B" w:rsidP="002E041B">
            <w:pPr>
              <w:jc w:val="center"/>
              <w:rPr>
                <w:b/>
                <w:bCs/>
                <w:sz w:val="26"/>
                <w:szCs w:val="26"/>
              </w:rPr>
            </w:pPr>
            <w:r w:rsidRPr="00EA6CB1">
              <w:rPr>
                <w:b/>
                <w:bCs/>
                <w:sz w:val="26"/>
                <w:szCs w:val="26"/>
              </w:rPr>
              <w:t> </w:t>
            </w:r>
          </w:p>
        </w:tc>
      </w:tr>
      <w:tr w:rsidR="002E041B" w:rsidRPr="00EA6CB1" w14:paraId="075B00FA" w14:textId="77777777" w:rsidTr="002E041B">
        <w:tc>
          <w:tcPr>
            <w:tcW w:w="637" w:type="dxa"/>
            <w:tcBorders>
              <w:top w:val="nil"/>
              <w:left w:val="single" w:sz="4" w:space="0" w:color="auto"/>
              <w:bottom w:val="single" w:sz="4" w:space="0" w:color="auto"/>
              <w:right w:val="single" w:sz="4" w:space="0" w:color="auto"/>
            </w:tcBorders>
            <w:shd w:val="clear" w:color="auto" w:fill="auto"/>
            <w:vAlign w:val="center"/>
            <w:hideMark/>
          </w:tcPr>
          <w:p w14:paraId="5686B5E9" w14:textId="77777777" w:rsidR="002E041B" w:rsidRPr="00EA6CB1" w:rsidRDefault="002E041B" w:rsidP="002E041B">
            <w:pPr>
              <w:jc w:val="center"/>
              <w:rPr>
                <w:sz w:val="26"/>
                <w:szCs w:val="26"/>
              </w:rPr>
            </w:pPr>
            <w:r w:rsidRPr="00EA6CB1">
              <w:rPr>
                <w:sz w:val="26"/>
                <w:szCs w:val="26"/>
              </w:rPr>
              <w:t> </w:t>
            </w:r>
          </w:p>
        </w:tc>
        <w:tc>
          <w:tcPr>
            <w:tcW w:w="3327" w:type="dxa"/>
            <w:tcBorders>
              <w:top w:val="nil"/>
              <w:left w:val="nil"/>
              <w:bottom w:val="single" w:sz="4" w:space="0" w:color="auto"/>
              <w:right w:val="single" w:sz="4" w:space="0" w:color="auto"/>
            </w:tcBorders>
            <w:shd w:val="clear" w:color="auto" w:fill="auto"/>
            <w:vAlign w:val="center"/>
            <w:hideMark/>
          </w:tcPr>
          <w:p w14:paraId="08FD8A6F" w14:textId="77777777" w:rsidR="002E041B" w:rsidRPr="00EA6CB1" w:rsidRDefault="002E041B" w:rsidP="002E041B">
            <w:pPr>
              <w:rPr>
                <w:sz w:val="26"/>
                <w:szCs w:val="26"/>
              </w:rPr>
            </w:pPr>
            <w:r w:rsidRPr="00EA6CB1">
              <w:rPr>
                <w:sz w:val="26"/>
                <w:szCs w:val="26"/>
              </w:rPr>
              <w:t>Nhập khẩu hàng hoá (tối đa)</w:t>
            </w:r>
          </w:p>
        </w:tc>
        <w:tc>
          <w:tcPr>
            <w:tcW w:w="5516" w:type="dxa"/>
            <w:gridSpan w:val="15"/>
            <w:tcBorders>
              <w:top w:val="single" w:sz="4" w:space="0" w:color="auto"/>
              <w:left w:val="nil"/>
              <w:bottom w:val="single" w:sz="4" w:space="0" w:color="auto"/>
              <w:right w:val="single" w:sz="4" w:space="0" w:color="000000"/>
            </w:tcBorders>
            <w:shd w:val="clear" w:color="000000" w:fill="00B050"/>
            <w:vAlign w:val="center"/>
            <w:hideMark/>
          </w:tcPr>
          <w:p w14:paraId="01B46F30" w14:textId="77777777" w:rsidR="002E041B" w:rsidRPr="00EA6CB1" w:rsidRDefault="002E041B" w:rsidP="002E041B">
            <w:pPr>
              <w:jc w:val="center"/>
              <w:rPr>
                <w:b/>
                <w:bCs/>
                <w:sz w:val="26"/>
                <w:szCs w:val="26"/>
              </w:rPr>
            </w:pPr>
            <w:r w:rsidRPr="00EA6CB1">
              <w:rPr>
                <w:b/>
                <w:bCs/>
                <w:sz w:val="26"/>
                <w:szCs w:val="26"/>
              </w:rPr>
              <w:t>60</w:t>
            </w:r>
          </w:p>
        </w:tc>
        <w:tc>
          <w:tcPr>
            <w:tcW w:w="360" w:type="dxa"/>
            <w:tcBorders>
              <w:top w:val="nil"/>
              <w:left w:val="nil"/>
              <w:bottom w:val="single" w:sz="4" w:space="0" w:color="auto"/>
              <w:right w:val="single" w:sz="4" w:space="0" w:color="auto"/>
            </w:tcBorders>
            <w:shd w:val="clear" w:color="000000" w:fill="FFFFFF"/>
            <w:vAlign w:val="center"/>
            <w:hideMark/>
          </w:tcPr>
          <w:p w14:paraId="021A3405" w14:textId="77777777" w:rsidR="002E041B" w:rsidRPr="00EA6CB1" w:rsidRDefault="002E041B" w:rsidP="002E041B">
            <w:pPr>
              <w:jc w:val="center"/>
              <w:rPr>
                <w:b/>
                <w:bCs/>
                <w:sz w:val="26"/>
                <w:szCs w:val="26"/>
              </w:rPr>
            </w:pPr>
            <w:r w:rsidRPr="00EA6CB1">
              <w:rPr>
                <w:b/>
                <w:bCs/>
                <w:sz w:val="26"/>
                <w:szCs w:val="26"/>
              </w:rPr>
              <w:t> </w:t>
            </w:r>
          </w:p>
        </w:tc>
        <w:tc>
          <w:tcPr>
            <w:tcW w:w="359" w:type="dxa"/>
            <w:tcBorders>
              <w:top w:val="nil"/>
              <w:left w:val="nil"/>
              <w:bottom w:val="single" w:sz="4" w:space="0" w:color="auto"/>
              <w:right w:val="single" w:sz="4" w:space="0" w:color="auto"/>
            </w:tcBorders>
            <w:shd w:val="clear" w:color="000000" w:fill="FFFFFF"/>
            <w:vAlign w:val="center"/>
            <w:hideMark/>
          </w:tcPr>
          <w:p w14:paraId="424A6468"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AFACA49"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22F22EB"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55B6764"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E9A2EE3"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C057FD9"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A068950"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7CEA7F7"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E0E89C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EC818A4"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D662FC1"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442F9B3"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87201CD" w14:textId="77777777" w:rsidR="002E041B" w:rsidRPr="00EA6CB1" w:rsidRDefault="002E041B" w:rsidP="002E041B">
            <w:pPr>
              <w:jc w:val="center"/>
              <w:rPr>
                <w:b/>
                <w:bCs/>
                <w:sz w:val="26"/>
                <w:szCs w:val="26"/>
              </w:rPr>
            </w:pPr>
            <w:r w:rsidRPr="00EA6CB1">
              <w:rPr>
                <w:b/>
                <w:bCs/>
                <w:sz w:val="26"/>
                <w:szCs w:val="26"/>
              </w:rPr>
              <w:t> </w:t>
            </w:r>
          </w:p>
        </w:tc>
        <w:tc>
          <w:tcPr>
            <w:tcW w:w="480" w:type="dxa"/>
            <w:tcBorders>
              <w:top w:val="nil"/>
              <w:left w:val="nil"/>
              <w:bottom w:val="single" w:sz="4" w:space="0" w:color="auto"/>
              <w:right w:val="single" w:sz="4" w:space="0" w:color="auto"/>
            </w:tcBorders>
            <w:shd w:val="clear" w:color="000000" w:fill="FFFFFF"/>
            <w:vAlign w:val="center"/>
            <w:hideMark/>
          </w:tcPr>
          <w:p w14:paraId="68BBCAAB" w14:textId="77777777" w:rsidR="002E041B" w:rsidRPr="00EA6CB1" w:rsidRDefault="002E041B" w:rsidP="002E041B">
            <w:pPr>
              <w:jc w:val="center"/>
              <w:rPr>
                <w:b/>
                <w:bCs/>
                <w:sz w:val="26"/>
                <w:szCs w:val="26"/>
              </w:rPr>
            </w:pPr>
            <w:r w:rsidRPr="00EA6CB1">
              <w:rPr>
                <w:b/>
                <w:bCs/>
                <w:sz w:val="26"/>
                <w:szCs w:val="26"/>
              </w:rPr>
              <w:t> </w:t>
            </w:r>
          </w:p>
        </w:tc>
      </w:tr>
      <w:tr w:rsidR="00EA6CB1" w:rsidRPr="00EA6CB1" w14:paraId="6F0714B0" w14:textId="77777777" w:rsidTr="002E041B">
        <w:tc>
          <w:tcPr>
            <w:tcW w:w="637" w:type="dxa"/>
            <w:tcBorders>
              <w:top w:val="nil"/>
              <w:left w:val="single" w:sz="4" w:space="0" w:color="auto"/>
              <w:bottom w:val="single" w:sz="4" w:space="0" w:color="auto"/>
              <w:right w:val="single" w:sz="4" w:space="0" w:color="auto"/>
            </w:tcBorders>
            <w:shd w:val="clear" w:color="auto" w:fill="auto"/>
            <w:vAlign w:val="center"/>
            <w:hideMark/>
          </w:tcPr>
          <w:p w14:paraId="49413E27" w14:textId="77777777" w:rsidR="002E041B" w:rsidRPr="00EA6CB1" w:rsidRDefault="002E041B" w:rsidP="002E041B">
            <w:pPr>
              <w:jc w:val="center"/>
              <w:rPr>
                <w:sz w:val="26"/>
                <w:szCs w:val="26"/>
              </w:rPr>
            </w:pPr>
            <w:r w:rsidRPr="00EA6CB1">
              <w:rPr>
                <w:sz w:val="26"/>
                <w:szCs w:val="26"/>
              </w:rPr>
              <w:t> </w:t>
            </w:r>
          </w:p>
        </w:tc>
        <w:tc>
          <w:tcPr>
            <w:tcW w:w="3327" w:type="dxa"/>
            <w:tcBorders>
              <w:top w:val="nil"/>
              <w:left w:val="nil"/>
              <w:bottom w:val="single" w:sz="4" w:space="0" w:color="auto"/>
              <w:right w:val="single" w:sz="4" w:space="0" w:color="auto"/>
            </w:tcBorders>
            <w:shd w:val="clear" w:color="auto" w:fill="auto"/>
            <w:vAlign w:val="center"/>
            <w:hideMark/>
          </w:tcPr>
          <w:p w14:paraId="66FA3502" w14:textId="77777777" w:rsidR="002E041B" w:rsidRPr="00EA6CB1" w:rsidRDefault="002E041B" w:rsidP="002E041B">
            <w:pPr>
              <w:rPr>
                <w:sz w:val="26"/>
                <w:szCs w:val="26"/>
              </w:rPr>
            </w:pPr>
            <w:r w:rsidRPr="00EA6CB1">
              <w:rPr>
                <w:sz w:val="26"/>
                <w:szCs w:val="26"/>
              </w:rPr>
              <w:t>Khảo sát để bàn giao lắp đặt</w:t>
            </w:r>
          </w:p>
        </w:tc>
        <w:tc>
          <w:tcPr>
            <w:tcW w:w="360" w:type="dxa"/>
            <w:tcBorders>
              <w:top w:val="nil"/>
              <w:left w:val="nil"/>
              <w:bottom w:val="single" w:sz="4" w:space="0" w:color="auto"/>
              <w:right w:val="single" w:sz="4" w:space="0" w:color="auto"/>
            </w:tcBorders>
            <w:shd w:val="clear" w:color="000000" w:fill="FFFFFF"/>
            <w:vAlign w:val="center"/>
            <w:hideMark/>
          </w:tcPr>
          <w:p w14:paraId="27D07B93"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42174D2" w14:textId="77777777" w:rsidR="002E041B" w:rsidRPr="00EA6CB1" w:rsidRDefault="002E041B" w:rsidP="002E041B">
            <w:pPr>
              <w:jc w:val="center"/>
              <w:rPr>
                <w:b/>
                <w:bCs/>
                <w:sz w:val="26"/>
                <w:szCs w:val="26"/>
              </w:rPr>
            </w:pPr>
            <w:r w:rsidRPr="00EA6CB1">
              <w:rPr>
                <w:b/>
                <w:bCs/>
                <w:sz w:val="26"/>
                <w:szCs w:val="26"/>
              </w:rPr>
              <w:t> </w:t>
            </w:r>
          </w:p>
        </w:tc>
        <w:tc>
          <w:tcPr>
            <w:tcW w:w="476" w:type="dxa"/>
            <w:tcBorders>
              <w:top w:val="nil"/>
              <w:left w:val="nil"/>
              <w:bottom w:val="single" w:sz="4" w:space="0" w:color="auto"/>
              <w:right w:val="single" w:sz="4" w:space="0" w:color="auto"/>
            </w:tcBorders>
            <w:shd w:val="clear" w:color="000000" w:fill="FFFFFF"/>
            <w:vAlign w:val="center"/>
            <w:hideMark/>
          </w:tcPr>
          <w:p w14:paraId="128B5B88"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7432F93"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784D299"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D901A4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C4C5EA6"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8D7C5C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8CAEAA3"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00"/>
            <w:vAlign w:val="center"/>
            <w:hideMark/>
          </w:tcPr>
          <w:p w14:paraId="2B98416A" w14:textId="77777777" w:rsidR="002E041B" w:rsidRPr="00EA6CB1" w:rsidRDefault="002E041B" w:rsidP="002E041B">
            <w:pPr>
              <w:jc w:val="center"/>
              <w:rPr>
                <w:b/>
                <w:bCs/>
                <w:sz w:val="26"/>
                <w:szCs w:val="26"/>
              </w:rPr>
            </w:pPr>
            <w:r w:rsidRPr="00EA6CB1">
              <w:rPr>
                <w:b/>
                <w:bCs/>
                <w:sz w:val="26"/>
                <w:szCs w:val="26"/>
              </w:rPr>
              <w:t>1</w:t>
            </w:r>
          </w:p>
        </w:tc>
        <w:tc>
          <w:tcPr>
            <w:tcW w:w="360" w:type="dxa"/>
            <w:tcBorders>
              <w:top w:val="nil"/>
              <w:left w:val="nil"/>
              <w:bottom w:val="single" w:sz="4" w:space="0" w:color="auto"/>
              <w:right w:val="single" w:sz="4" w:space="0" w:color="auto"/>
            </w:tcBorders>
            <w:shd w:val="clear" w:color="000000" w:fill="FFFFFF"/>
            <w:vAlign w:val="center"/>
            <w:hideMark/>
          </w:tcPr>
          <w:p w14:paraId="0B123CF4"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5B90E04"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75BA431"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1B6C57D"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BC3368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B0EFADC" w14:textId="77777777" w:rsidR="002E041B" w:rsidRPr="00EA6CB1" w:rsidRDefault="002E041B" w:rsidP="002E041B">
            <w:pPr>
              <w:jc w:val="center"/>
              <w:rPr>
                <w:b/>
                <w:bCs/>
                <w:sz w:val="26"/>
                <w:szCs w:val="26"/>
              </w:rPr>
            </w:pPr>
            <w:r w:rsidRPr="00EA6CB1">
              <w:rPr>
                <w:b/>
                <w:bCs/>
                <w:sz w:val="26"/>
                <w:szCs w:val="26"/>
              </w:rPr>
              <w:t> </w:t>
            </w:r>
          </w:p>
        </w:tc>
        <w:tc>
          <w:tcPr>
            <w:tcW w:w="359" w:type="dxa"/>
            <w:tcBorders>
              <w:top w:val="nil"/>
              <w:left w:val="nil"/>
              <w:bottom w:val="single" w:sz="4" w:space="0" w:color="auto"/>
              <w:right w:val="single" w:sz="4" w:space="0" w:color="auto"/>
            </w:tcBorders>
            <w:shd w:val="clear" w:color="000000" w:fill="FFFFFF"/>
            <w:vAlign w:val="center"/>
            <w:hideMark/>
          </w:tcPr>
          <w:p w14:paraId="48BA9779"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951D6B9"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3A741EA"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2986528"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B6D7D61"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26FE7E0"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A1F5D1C"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043C1C0"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26CE6FF"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6E6B567"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BCA187E"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31A7F14"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A89EBEB" w14:textId="77777777" w:rsidR="002E041B" w:rsidRPr="00EA6CB1" w:rsidRDefault="002E041B" w:rsidP="002E041B">
            <w:pPr>
              <w:jc w:val="center"/>
              <w:rPr>
                <w:b/>
                <w:bCs/>
                <w:sz w:val="26"/>
                <w:szCs w:val="26"/>
              </w:rPr>
            </w:pPr>
            <w:r w:rsidRPr="00EA6CB1">
              <w:rPr>
                <w:b/>
                <w:bCs/>
                <w:sz w:val="26"/>
                <w:szCs w:val="26"/>
              </w:rPr>
              <w:t> </w:t>
            </w:r>
          </w:p>
        </w:tc>
        <w:tc>
          <w:tcPr>
            <w:tcW w:w="480" w:type="dxa"/>
            <w:tcBorders>
              <w:top w:val="nil"/>
              <w:left w:val="nil"/>
              <w:bottom w:val="single" w:sz="4" w:space="0" w:color="auto"/>
              <w:right w:val="single" w:sz="4" w:space="0" w:color="auto"/>
            </w:tcBorders>
            <w:shd w:val="clear" w:color="000000" w:fill="FFFFFF"/>
            <w:vAlign w:val="center"/>
            <w:hideMark/>
          </w:tcPr>
          <w:p w14:paraId="482C856A" w14:textId="77777777" w:rsidR="002E041B" w:rsidRPr="00EA6CB1" w:rsidRDefault="002E041B" w:rsidP="002E041B">
            <w:pPr>
              <w:jc w:val="center"/>
              <w:rPr>
                <w:b/>
                <w:bCs/>
                <w:sz w:val="26"/>
                <w:szCs w:val="26"/>
              </w:rPr>
            </w:pPr>
            <w:r w:rsidRPr="00EA6CB1">
              <w:rPr>
                <w:b/>
                <w:bCs/>
                <w:sz w:val="26"/>
                <w:szCs w:val="26"/>
              </w:rPr>
              <w:t> </w:t>
            </w:r>
          </w:p>
        </w:tc>
      </w:tr>
      <w:tr w:rsidR="002E041B" w:rsidRPr="00EA6CB1" w14:paraId="2253C36B" w14:textId="77777777" w:rsidTr="002E041B">
        <w:tc>
          <w:tcPr>
            <w:tcW w:w="637" w:type="dxa"/>
            <w:tcBorders>
              <w:top w:val="nil"/>
              <w:left w:val="single" w:sz="4" w:space="0" w:color="auto"/>
              <w:bottom w:val="single" w:sz="4" w:space="0" w:color="auto"/>
              <w:right w:val="single" w:sz="4" w:space="0" w:color="auto"/>
            </w:tcBorders>
            <w:shd w:val="clear" w:color="auto" w:fill="auto"/>
            <w:vAlign w:val="center"/>
            <w:hideMark/>
          </w:tcPr>
          <w:p w14:paraId="7DB19454" w14:textId="77777777" w:rsidR="002E041B" w:rsidRPr="00EA6CB1" w:rsidRDefault="002E041B" w:rsidP="002E041B">
            <w:pPr>
              <w:jc w:val="center"/>
              <w:rPr>
                <w:sz w:val="26"/>
                <w:szCs w:val="26"/>
              </w:rPr>
            </w:pPr>
            <w:r w:rsidRPr="00EA6CB1">
              <w:rPr>
                <w:sz w:val="26"/>
                <w:szCs w:val="26"/>
              </w:rPr>
              <w:t> </w:t>
            </w:r>
          </w:p>
        </w:tc>
        <w:tc>
          <w:tcPr>
            <w:tcW w:w="3327" w:type="dxa"/>
            <w:tcBorders>
              <w:top w:val="nil"/>
              <w:left w:val="nil"/>
              <w:bottom w:val="single" w:sz="4" w:space="0" w:color="auto"/>
              <w:right w:val="single" w:sz="4" w:space="0" w:color="auto"/>
            </w:tcBorders>
            <w:shd w:val="clear" w:color="auto" w:fill="auto"/>
            <w:vAlign w:val="center"/>
            <w:hideMark/>
          </w:tcPr>
          <w:p w14:paraId="2094460A" w14:textId="77777777" w:rsidR="002E041B" w:rsidRPr="00EA6CB1" w:rsidRDefault="002E041B" w:rsidP="002E041B">
            <w:pPr>
              <w:rPr>
                <w:sz w:val="26"/>
                <w:szCs w:val="26"/>
              </w:rPr>
            </w:pPr>
            <w:r w:rsidRPr="00EA6CB1">
              <w:rPr>
                <w:sz w:val="26"/>
                <w:szCs w:val="26"/>
              </w:rPr>
              <w:t>Bàn giao lắp đặt</w:t>
            </w:r>
          </w:p>
        </w:tc>
        <w:tc>
          <w:tcPr>
            <w:tcW w:w="360" w:type="dxa"/>
            <w:tcBorders>
              <w:top w:val="nil"/>
              <w:left w:val="nil"/>
              <w:bottom w:val="single" w:sz="4" w:space="0" w:color="auto"/>
              <w:right w:val="single" w:sz="4" w:space="0" w:color="auto"/>
            </w:tcBorders>
            <w:shd w:val="clear" w:color="000000" w:fill="FFFFFF"/>
            <w:vAlign w:val="center"/>
            <w:hideMark/>
          </w:tcPr>
          <w:p w14:paraId="734FBA48"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4AA5564" w14:textId="77777777" w:rsidR="002E041B" w:rsidRPr="00EA6CB1" w:rsidRDefault="002E041B" w:rsidP="002E041B">
            <w:pPr>
              <w:jc w:val="center"/>
              <w:rPr>
                <w:b/>
                <w:bCs/>
                <w:sz w:val="26"/>
                <w:szCs w:val="26"/>
              </w:rPr>
            </w:pPr>
            <w:r w:rsidRPr="00EA6CB1">
              <w:rPr>
                <w:b/>
                <w:bCs/>
                <w:sz w:val="26"/>
                <w:szCs w:val="26"/>
              </w:rPr>
              <w:t> </w:t>
            </w:r>
          </w:p>
        </w:tc>
        <w:tc>
          <w:tcPr>
            <w:tcW w:w="476" w:type="dxa"/>
            <w:tcBorders>
              <w:top w:val="nil"/>
              <w:left w:val="nil"/>
              <w:bottom w:val="single" w:sz="4" w:space="0" w:color="auto"/>
              <w:right w:val="single" w:sz="4" w:space="0" w:color="auto"/>
            </w:tcBorders>
            <w:shd w:val="clear" w:color="000000" w:fill="FFFFFF"/>
            <w:vAlign w:val="center"/>
            <w:hideMark/>
          </w:tcPr>
          <w:p w14:paraId="259AB346"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ADC450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F509A53"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23D1CE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D8A669E"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18F84AF"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9E1D369"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77858EE" w14:textId="77777777" w:rsidR="002E041B" w:rsidRPr="00EA6CB1" w:rsidRDefault="002E041B" w:rsidP="002E041B">
            <w:pPr>
              <w:jc w:val="center"/>
              <w:rPr>
                <w:b/>
                <w:bCs/>
                <w:sz w:val="26"/>
                <w:szCs w:val="26"/>
              </w:rPr>
            </w:pPr>
            <w:r w:rsidRPr="00EA6CB1">
              <w:rPr>
                <w:b/>
                <w:bCs/>
                <w:sz w:val="26"/>
                <w:szCs w:val="26"/>
              </w:rPr>
              <w:t> </w:t>
            </w:r>
          </w:p>
        </w:tc>
        <w:tc>
          <w:tcPr>
            <w:tcW w:w="1080" w:type="dxa"/>
            <w:gridSpan w:val="3"/>
            <w:tcBorders>
              <w:top w:val="single" w:sz="4" w:space="0" w:color="auto"/>
              <w:left w:val="nil"/>
              <w:bottom w:val="single" w:sz="4" w:space="0" w:color="auto"/>
              <w:right w:val="single" w:sz="4" w:space="0" w:color="000000"/>
            </w:tcBorders>
            <w:shd w:val="clear" w:color="000000" w:fill="FF0000"/>
            <w:vAlign w:val="center"/>
            <w:hideMark/>
          </w:tcPr>
          <w:p w14:paraId="0EF89C86" w14:textId="77777777" w:rsidR="002E041B" w:rsidRPr="00EA6CB1" w:rsidRDefault="002E041B" w:rsidP="002E041B">
            <w:pPr>
              <w:jc w:val="center"/>
              <w:rPr>
                <w:b/>
                <w:bCs/>
                <w:sz w:val="26"/>
                <w:szCs w:val="26"/>
              </w:rPr>
            </w:pPr>
            <w:r w:rsidRPr="00EA6CB1">
              <w:rPr>
                <w:b/>
                <w:bCs/>
                <w:sz w:val="26"/>
                <w:szCs w:val="26"/>
              </w:rPr>
              <w:t>12</w:t>
            </w:r>
          </w:p>
        </w:tc>
        <w:tc>
          <w:tcPr>
            <w:tcW w:w="360" w:type="dxa"/>
            <w:tcBorders>
              <w:top w:val="nil"/>
              <w:left w:val="nil"/>
              <w:bottom w:val="single" w:sz="4" w:space="0" w:color="auto"/>
              <w:right w:val="single" w:sz="4" w:space="0" w:color="auto"/>
            </w:tcBorders>
            <w:shd w:val="clear" w:color="000000" w:fill="FFFFFF"/>
            <w:vAlign w:val="center"/>
            <w:hideMark/>
          </w:tcPr>
          <w:p w14:paraId="72997008"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36BDB5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BC9885E" w14:textId="77777777" w:rsidR="002E041B" w:rsidRPr="00EA6CB1" w:rsidRDefault="002E041B" w:rsidP="002E041B">
            <w:pPr>
              <w:jc w:val="center"/>
              <w:rPr>
                <w:b/>
                <w:bCs/>
                <w:sz w:val="26"/>
                <w:szCs w:val="26"/>
              </w:rPr>
            </w:pPr>
            <w:r w:rsidRPr="00EA6CB1">
              <w:rPr>
                <w:b/>
                <w:bCs/>
                <w:sz w:val="26"/>
                <w:szCs w:val="26"/>
              </w:rPr>
              <w:t> </w:t>
            </w:r>
          </w:p>
        </w:tc>
        <w:tc>
          <w:tcPr>
            <w:tcW w:w="359" w:type="dxa"/>
            <w:tcBorders>
              <w:top w:val="nil"/>
              <w:left w:val="nil"/>
              <w:bottom w:val="single" w:sz="4" w:space="0" w:color="auto"/>
              <w:right w:val="single" w:sz="4" w:space="0" w:color="auto"/>
            </w:tcBorders>
            <w:shd w:val="clear" w:color="000000" w:fill="FFFFFF"/>
            <w:vAlign w:val="center"/>
            <w:hideMark/>
          </w:tcPr>
          <w:p w14:paraId="5D816519"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8105FF3"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73DCE63"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9236F06"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F6728D3"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395F2DA"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A928AFB"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2EAADB4"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016A928"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0644A68"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28760AE"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E94D870"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F4029BD" w14:textId="77777777" w:rsidR="002E041B" w:rsidRPr="00EA6CB1" w:rsidRDefault="002E041B" w:rsidP="002E041B">
            <w:pPr>
              <w:jc w:val="center"/>
              <w:rPr>
                <w:b/>
                <w:bCs/>
                <w:sz w:val="26"/>
                <w:szCs w:val="26"/>
              </w:rPr>
            </w:pPr>
            <w:r w:rsidRPr="00EA6CB1">
              <w:rPr>
                <w:b/>
                <w:bCs/>
                <w:sz w:val="26"/>
                <w:szCs w:val="26"/>
              </w:rPr>
              <w:t> </w:t>
            </w:r>
          </w:p>
        </w:tc>
        <w:tc>
          <w:tcPr>
            <w:tcW w:w="480" w:type="dxa"/>
            <w:tcBorders>
              <w:top w:val="nil"/>
              <w:left w:val="nil"/>
              <w:bottom w:val="single" w:sz="4" w:space="0" w:color="auto"/>
              <w:right w:val="single" w:sz="4" w:space="0" w:color="auto"/>
            </w:tcBorders>
            <w:shd w:val="clear" w:color="000000" w:fill="FFFFFF"/>
            <w:vAlign w:val="center"/>
            <w:hideMark/>
          </w:tcPr>
          <w:p w14:paraId="4B8E049C" w14:textId="77777777" w:rsidR="002E041B" w:rsidRPr="00EA6CB1" w:rsidRDefault="002E041B" w:rsidP="002E041B">
            <w:pPr>
              <w:jc w:val="center"/>
              <w:rPr>
                <w:b/>
                <w:bCs/>
                <w:sz w:val="26"/>
                <w:szCs w:val="26"/>
              </w:rPr>
            </w:pPr>
            <w:r w:rsidRPr="00EA6CB1">
              <w:rPr>
                <w:b/>
                <w:bCs/>
                <w:sz w:val="26"/>
                <w:szCs w:val="26"/>
              </w:rPr>
              <w:t> </w:t>
            </w:r>
          </w:p>
        </w:tc>
      </w:tr>
      <w:tr w:rsidR="00EA6CB1" w:rsidRPr="00EA6CB1" w14:paraId="29CB161B" w14:textId="77777777" w:rsidTr="002E041B">
        <w:tc>
          <w:tcPr>
            <w:tcW w:w="637" w:type="dxa"/>
            <w:tcBorders>
              <w:top w:val="nil"/>
              <w:left w:val="single" w:sz="4" w:space="0" w:color="auto"/>
              <w:bottom w:val="single" w:sz="4" w:space="0" w:color="auto"/>
              <w:right w:val="single" w:sz="4" w:space="0" w:color="auto"/>
            </w:tcBorders>
            <w:shd w:val="clear" w:color="auto" w:fill="auto"/>
            <w:vAlign w:val="center"/>
            <w:hideMark/>
          </w:tcPr>
          <w:p w14:paraId="027CA52F" w14:textId="77777777" w:rsidR="002E041B" w:rsidRPr="00EA6CB1" w:rsidRDefault="002E041B" w:rsidP="002E041B">
            <w:pPr>
              <w:jc w:val="center"/>
              <w:rPr>
                <w:sz w:val="26"/>
                <w:szCs w:val="26"/>
              </w:rPr>
            </w:pPr>
            <w:r w:rsidRPr="00EA6CB1">
              <w:rPr>
                <w:sz w:val="26"/>
                <w:szCs w:val="26"/>
              </w:rPr>
              <w:t> </w:t>
            </w:r>
          </w:p>
        </w:tc>
        <w:tc>
          <w:tcPr>
            <w:tcW w:w="3327" w:type="dxa"/>
            <w:tcBorders>
              <w:top w:val="nil"/>
              <w:left w:val="nil"/>
              <w:bottom w:val="single" w:sz="4" w:space="0" w:color="auto"/>
              <w:right w:val="single" w:sz="4" w:space="0" w:color="auto"/>
            </w:tcBorders>
            <w:shd w:val="clear" w:color="auto" w:fill="auto"/>
            <w:vAlign w:val="center"/>
            <w:hideMark/>
          </w:tcPr>
          <w:p w14:paraId="02D9B03A" w14:textId="77777777" w:rsidR="002E041B" w:rsidRPr="00EA6CB1" w:rsidRDefault="002E041B" w:rsidP="002E041B">
            <w:pPr>
              <w:rPr>
                <w:sz w:val="26"/>
                <w:szCs w:val="26"/>
              </w:rPr>
            </w:pPr>
            <w:r w:rsidRPr="00EA6CB1">
              <w:rPr>
                <w:sz w:val="26"/>
                <w:szCs w:val="26"/>
              </w:rPr>
              <w:t>Nghiệm thu</w:t>
            </w:r>
          </w:p>
        </w:tc>
        <w:tc>
          <w:tcPr>
            <w:tcW w:w="360" w:type="dxa"/>
            <w:tcBorders>
              <w:top w:val="nil"/>
              <w:left w:val="nil"/>
              <w:bottom w:val="single" w:sz="4" w:space="0" w:color="auto"/>
              <w:right w:val="single" w:sz="4" w:space="0" w:color="auto"/>
            </w:tcBorders>
            <w:shd w:val="clear" w:color="000000" w:fill="FFFFFF"/>
            <w:vAlign w:val="center"/>
            <w:hideMark/>
          </w:tcPr>
          <w:p w14:paraId="744A64BB"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5074B98" w14:textId="77777777" w:rsidR="002E041B" w:rsidRPr="00EA6CB1" w:rsidRDefault="002E041B" w:rsidP="002E041B">
            <w:pPr>
              <w:jc w:val="center"/>
              <w:rPr>
                <w:b/>
                <w:bCs/>
                <w:sz w:val="26"/>
                <w:szCs w:val="26"/>
              </w:rPr>
            </w:pPr>
            <w:r w:rsidRPr="00EA6CB1">
              <w:rPr>
                <w:b/>
                <w:bCs/>
                <w:sz w:val="26"/>
                <w:szCs w:val="26"/>
              </w:rPr>
              <w:t> </w:t>
            </w:r>
          </w:p>
        </w:tc>
        <w:tc>
          <w:tcPr>
            <w:tcW w:w="476" w:type="dxa"/>
            <w:tcBorders>
              <w:top w:val="nil"/>
              <w:left w:val="nil"/>
              <w:bottom w:val="single" w:sz="4" w:space="0" w:color="auto"/>
              <w:right w:val="single" w:sz="4" w:space="0" w:color="auto"/>
            </w:tcBorders>
            <w:shd w:val="clear" w:color="000000" w:fill="FFFFFF"/>
            <w:vAlign w:val="center"/>
            <w:hideMark/>
          </w:tcPr>
          <w:p w14:paraId="63EBED8B"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D04D9D7"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E25FFF8"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2D9B877"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586924F"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6A7BBD1"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BDCEF9B"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5E0ED5F"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0FF03E4"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2452C61"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2C4441B"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E758280"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A9D08E"/>
            <w:vAlign w:val="center"/>
            <w:hideMark/>
          </w:tcPr>
          <w:p w14:paraId="6D1C25F0" w14:textId="77777777" w:rsidR="002E041B" w:rsidRPr="00EA6CB1" w:rsidRDefault="002E041B" w:rsidP="002E041B">
            <w:pPr>
              <w:jc w:val="center"/>
              <w:rPr>
                <w:b/>
                <w:bCs/>
                <w:sz w:val="26"/>
                <w:szCs w:val="26"/>
              </w:rPr>
            </w:pPr>
            <w:r w:rsidRPr="00EA6CB1">
              <w:rPr>
                <w:b/>
                <w:bCs/>
                <w:sz w:val="26"/>
                <w:szCs w:val="26"/>
              </w:rPr>
              <w:t>2</w:t>
            </w:r>
          </w:p>
        </w:tc>
        <w:tc>
          <w:tcPr>
            <w:tcW w:w="360" w:type="dxa"/>
            <w:tcBorders>
              <w:top w:val="nil"/>
              <w:left w:val="nil"/>
              <w:bottom w:val="single" w:sz="4" w:space="0" w:color="auto"/>
              <w:right w:val="single" w:sz="4" w:space="0" w:color="auto"/>
            </w:tcBorders>
            <w:shd w:val="clear" w:color="000000" w:fill="FFFFFF"/>
            <w:vAlign w:val="center"/>
            <w:hideMark/>
          </w:tcPr>
          <w:p w14:paraId="6BE8664A" w14:textId="77777777" w:rsidR="002E041B" w:rsidRPr="00EA6CB1" w:rsidRDefault="002E041B" w:rsidP="002E041B">
            <w:pPr>
              <w:jc w:val="center"/>
              <w:rPr>
                <w:b/>
                <w:bCs/>
                <w:sz w:val="26"/>
                <w:szCs w:val="26"/>
              </w:rPr>
            </w:pPr>
            <w:r w:rsidRPr="00EA6CB1">
              <w:rPr>
                <w:b/>
                <w:bCs/>
                <w:sz w:val="26"/>
                <w:szCs w:val="26"/>
              </w:rPr>
              <w:t> </w:t>
            </w:r>
          </w:p>
        </w:tc>
        <w:tc>
          <w:tcPr>
            <w:tcW w:w="359" w:type="dxa"/>
            <w:tcBorders>
              <w:top w:val="nil"/>
              <w:left w:val="nil"/>
              <w:bottom w:val="single" w:sz="4" w:space="0" w:color="auto"/>
              <w:right w:val="single" w:sz="4" w:space="0" w:color="auto"/>
            </w:tcBorders>
            <w:shd w:val="clear" w:color="000000" w:fill="FFFFFF"/>
            <w:vAlign w:val="center"/>
            <w:hideMark/>
          </w:tcPr>
          <w:p w14:paraId="4DA919B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B4BA26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FA1E9A3"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18CF041"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6E99F83"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B9963BF"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694533B"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349C4CA"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00F68B9"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A317E6A"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7CB7010"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297018F"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623AC96" w14:textId="77777777" w:rsidR="002E041B" w:rsidRPr="00EA6CB1" w:rsidRDefault="002E041B" w:rsidP="002E041B">
            <w:pPr>
              <w:jc w:val="center"/>
              <w:rPr>
                <w:b/>
                <w:bCs/>
                <w:sz w:val="26"/>
                <w:szCs w:val="26"/>
              </w:rPr>
            </w:pPr>
            <w:r w:rsidRPr="00EA6CB1">
              <w:rPr>
                <w:b/>
                <w:bCs/>
                <w:sz w:val="26"/>
                <w:szCs w:val="26"/>
              </w:rPr>
              <w:t> </w:t>
            </w:r>
          </w:p>
        </w:tc>
        <w:tc>
          <w:tcPr>
            <w:tcW w:w="480" w:type="dxa"/>
            <w:tcBorders>
              <w:top w:val="nil"/>
              <w:left w:val="nil"/>
              <w:bottom w:val="single" w:sz="4" w:space="0" w:color="auto"/>
              <w:right w:val="single" w:sz="4" w:space="0" w:color="auto"/>
            </w:tcBorders>
            <w:shd w:val="clear" w:color="000000" w:fill="FFFFFF"/>
            <w:vAlign w:val="center"/>
            <w:hideMark/>
          </w:tcPr>
          <w:p w14:paraId="21A09D9B" w14:textId="77777777" w:rsidR="002E041B" w:rsidRPr="00EA6CB1" w:rsidRDefault="002E041B" w:rsidP="002E041B">
            <w:pPr>
              <w:jc w:val="center"/>
              <w:rPr>
                <w:b/>
                <w:bCs/>
                <w:sz w:val="26"/>
                <w:szCs w:val="26"/>
              </w:rPr>
            </w:pPr>
            <w:r w:rsidRPr="00EA6CB1">
              <w:rPr>
                <w:b/>
                <w:bCs/>
                <w:sz w:val="26"/>
                <w:szCs w:val="26"/>
              </w:rPr>
              <w:t> </w:t>
            </w:r>
          </w:p>
        </w:tc>
      </w:tr>
      <w:tr w:rsidR="002E041B" w:rsidRPr="00EA6CB1" w14:paraId="50952FE8" w14:textId="77777777" w:rsidTr="002E041B">
        <w:tc>
          <w:tcPr>
            <w:tcW w:w="637" w:type="dxa"/>
            <w:tcBorders>
              <w:top w:val="nil"/>
              <w:left w:val="single" w:sz="4" w:space="0" w:color="auto"/>
              <w:bottom w:val="single" w:sz="4" w:space="0" w:color="auto"/>
              <w:right w:val="single" w:sz="4" w:space="0" w:color="auto"/>
            </w:tcBorders>
            <w:shd w:val="clear" w:color="auto" w:fill="auto"/>
            <w:vAlign w:val="center"/>
            <w:hideMark/>
          </w:tcPr>
          <w:p w14:paraId="6F1BD8A1" w14:textId="77777777" w:rsidR="002E041B" w:rsidRPr="00EA6CB1" w:rsidRDefault="002E041B" w:rsidP="002E041B">
            <w:pPr>
              <w:jc w:val="center"/>
              <w:rPr>
                <w:sz w:val="26"/>
                <w:szCs w:val="26"/>
              </w:rPr>
            </w:pPr>
            <w:r w:rsidRPr="00EA6CB1">
              <w:rPr>
                <w:sz w:val="26"/>
                <w:szCs w:val="26"/>
              </w:rPr>
              <w:t> </w:t>
            </w:r>
          </w:p>
        </w:tc>
        <w:tc>
          <w:tcPr>
            <w:tcW w:w="3327" w:type="dxa"/>
            <w:tcBorders>
              <w:top w:val="nil"/>
              <w:left w:val="nil"/>
              <w:bottom w:val="single" w:sz="4" w:space="0" w:color="auto"/>
              <w:right w:val="single" w:sz="4" w:space="0" w:color="auto"/>
            </w:tcBorders>
            <w:shd w:val="clear" w:color="auto" w:fill="auto"/>
            <w:vAlign w:val="center"/>
            <w:hideMark/>
          </w:tcPr>
          <w:p w14:paraId="1A529BFD" w14:textId="77777777" w:rsidR="002E041B" w:rsidRPr="00EA6CB1" w:rsidRDefault="002E041B" w:rsidP="002E041B">
            <w:pPr>
              <w:jc w:val="center"/>
              <w:rPr>
                <w:b/>
                <w:bCs/>
                <w:sz w:val="26"/>
                <w:szCs w:val="26"/>
              </w:rPr>
            </w:pPr>
            <w:r w:rsidRPr="00EA6CB1">
              <w:rPr>
                <w:b/>
                <w:bCs/>
                <w:sz w:val="26"/>
                <w:szCs w:val="26"/>
              </w:rPr>
              <w:t>Tổng số ngày</w:t>
            </w:r>
          </w:p>
        </w:tc>
        <w:tc>
          <w:tcPr>
            <w:tcW w:w="11035" w:type="dxa"/>
            <w:gridSpan w:val="30"/>
            <w:tcBorders>
              <w:top w:val="single" w:sz="4" w:space="0" w:color="auto"/>
              <w:left w:val="nil"/>
              <w:bottom w:val="single" w:sz="4" w:space="0" w:color="auto"/>
              <w:right w:val="single" w:sz="4" w:space="0" w:color="auto"/>
            </w:tcBorders>
            <w:shd w:val="clear" w:color="000000" w:fill="A9D08E"/>
            <w:vAlign w:val="center"/>
            <w:hideMark/>
          </w:tcPr>
          <w:p w14:paraId="6E370A5B" w14:textId="49A73D92" w:rsidR="002E041B" w:rsidRPr="00EA6CB1" w:rsidRDefault="002E041B" w:rsidP="002E041B">
            <w:pPr>
              <w:jc w:val="center"/>
              <w:rPr>
                <w:b/>
                <w:bCs/>
                <w:sz w:val="26"/>
                <w:szCs w:val="26"/>
                <w:lang w:val="vi-VN"/>
              </w:rPr>
            </w:pPr>
            <w:r w:rsidRPr="00EA6CB1">
              <w:rPr>
                <w:b/>
                <w:bCs/>
                <w:sz w:val="26"/>
                <w:szCs w:val="26"/>
              </w:rPr>
              <w:t>120 ngày</w:t>
            </w:r>
            <w:r w:rsidRPr="00EA6CB1">
              <w:rPr>
                <w:b/>
                <w:bCs/>
                <w:sz w:val="26"/>
                <w:szCs w:val="26"/>
                <w:lang w:val="vi-VN"/>
              </w:rPr>
              <w:t xml:space="preserve"> (kèm theo bảng chi tiết cho các hạng mục)</w:t>
            </w:r>
          </w:p>
        </w:tc>
      </w:tr>
    </w:tbl>
    <w:tbl>
      <w:tblPr>
        <w:tblStyle w:val="TableGrid"/>
        <w:tblW w:w="14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5"/>
        <w:gridCol w:w="6804"/>
      </w:tblGrid>
      <w:tr w:rsidR="00F67148" w:rsidRPr="00EA6CB1" w14:paraId="4D78B573" w14:textId="77777777" w:rsidTr="00F67148">
        <w:tc>
          <w:tcPr>
            <w:tcW w:w="7655" w:type="dxa"/>
          </w:tcPr>
          <w:p w14:paraId="384832E6" w14:textId="77777777" w:rsidR="00F67148" w:rsidRPr="00EA6CB1" w:rsidRDefault="00F67148" w:rsidP="00917E9F">
            <w:pPr>
              <w:pStyle w:val="Chuky"/>
              <w:spacing w:line="336" w:lineRule="auto"/>
              <w:rPr>
                <w:rFonts w:ascii="Times New Roman" w:hAnsi="Times New Roman"/>
                <w:sz w:val="26"/>
                <w:szCs w:val="26"/>
              </w:rPr>
            </w:pPr>
          </w:p>
        </w:tc>
        <w:tc>
          <w:tcPr>
            <w:tcW w:w="6804" w:type="dxa"/>
          </w:tcPr>
          <w:p w14:paraId="7096FB1E" w14:textId="706F0B38" w:rsidR="00166F80" w:rsidRPr="00EA6CB1" w:rsidRDefault="00C51CE5" w:rsidP="00166F80">
            <w:pPr>
              <w:pStyle w:val="Chuky"/>
              <w:rPr>
                <w:rFonts w:ascii="Times New Roman" w:hAnsi="Times New Roman"/>
                <w:sz w:val="26"/>
                <w:szCs w:val="26"/>
              </w:rPr>
            </w:pPr>
            <w:r w:rsidRPr="00EA6CB1">
              <w:rPr>
                <w:rFonts w:ascii="Times New Roman" w:hAnsi="Times New Roman"/>
                <w:sz w:val="26"/>
                <w:szCs w:val="26"/>
              </w:rPr>
              <w:t>Đại diện hợp pháp của nhà thầu liên danh</w:t>
            </w:r>
          </w:p>
          <w:p w14:paraId="6B2CAD33" w14:textId="3CE085C4" w:rsidR="00166F80" w:rsidRPr="00EA6CB1" w:rsidRDefault="00850EA0" w:rsidP="00166F80">
            <w:pPr>
              <w:pStyle w:val="Chuky"/>
              <w:rPr>
                <w:rFonts w:ascii="Times New Roman" w:hAnsi="Times New Roman"/>
                <w:sz w:val="26"/>
                <w:szCs w:val="26"/>
              </w:rPr>
            </w:pPr>
            <w:r w:rsidRPr="00EA6CB1">
              <w:rPr>
                <w:rFonts w:ascii="Times New Roman" w:hAnsi="Times New Roman"/>
                <w:sz w:val="26"/>
                <w:szCs w:val="26"/>
              </w:rPr>
              <w:t>GIÁM ĐỐC LIÊN DANH</w:t>
            </w:r>
          </w:p>
          <w:p w14:paraId="2BFD6EBF" w14:textId="22BF47CA" w:rsidR="00166F80" w:rsidRPr="00EA6CB1" w:rsidRDefault="001472F3" w:rsidP="00166F80">
            <w:pPr>
              <w:pStyle w:val="Chuky"/>
              <w:rPr>
                <w:rFonts w:ascii="Times New Roman" w:hAnsi="Times New Roman"/>
                <w:sz w:val="26"/>
                <w:szCs w:val="26"/>
                <w:lang w:val="vi-VN"/>
              </w:rPr>
            </w:pPr>
            <w:r w:rsidRPr="00EA6CB1">
              <w:rPr>
                <w:rFonts w:ascii="Times New Roman" w:hAnsi="Times New Roman"/>
                <w:sz w:val="26"/>
                <w:szCs w:val="26"/>
                <w:lang w:val="vi-VN"/>
              </w:rPr>
              <w:t xml:space="preserve">  </w:t>
            </w:r>
          </w:p>
          <w:p w14:paraId="348E5A8C" w14:textId="77777777" w:rsidR="00166F80" w:rsidRPr="00EA6CB1" w:rsidRDefault="00166F80" w:rsidP="00166F80">
            <w:pPr>
              <w:pStyle w:val="Chuky"/>
              <w:rPr>
                <w:rFonts w:ascii="Times New Roman" w:hAnsi="Times New Roman"/>
                <w:sz w:val="26"/>
                <w:szCs w:val="26"/>
              </w:rPr>
            </w:pPr>
            <w:r w:rsidRPr="00EA6CB1">
              <w:rPr>
                <w:rFonts w:ascii="Times New Roman" w:hAnsi="Times New Roman"/>
                <w:sz w:val="26"/>
                <w:szCs w:val="26"/>
              </w:rPr>
              <w:t xml:space="preserve"> </w:t>
            </w:r>
          </w:p>
          <w:p w14:paraId="5434796F" w14:textId="77777777" w:rsidR="00166F80" w:rsidRPr="00EA6CB1" w:rsidRDefault="00166F80" w:rsidP="00166F80">
            <w:pPr>
              <w:pStyle w:val="Chuky"/>
              <w:rPr>
                <w:rFonts w:ascii="Times New Roman" w:hAnsi="Times New Roman"/>
                <w:sz w:val="26"/>
                <w:szCs w:val="26"/>
              </w:rPr>
            </w:pPr>
          </w:p>
          <w:p w14:paraId="7C238996" w14:textId="77777777" w:rsidR="00166F80" w:rsidRPr="00EA6CB1" w:rsidRDefault="00166F80" w:rsidP="00166F80">
            <w:pPr>
              <w:pStyle w:val="Chuky"/>
              <w:rPr>
                <w:rFonts w:ascii="Times New Roman" w:hAnsi="Times New Roman"/>
                <w:sz w:val="26"/>
                <w:szCs w:val="26"/>
              </w:rPr>
            </w:pPr>
          </w:p>
          <w:p w14:paraId="7A623FC4" w14:textId="77777777" w:rsidR="00166F80" w:rsidRPr="00EA6CB1" w:rsidRDefault="00166F80" w:rsidP="00166F80">
            <w:pPr>
              <w:pStyle w:val="Chuky"/>
              <w:rPr>
                <w:rFonts w:ascii="Times New Roman" w:hAnsi="Times New Roman"/>
                <w:sz w:val="26"/>
                <w:szCs w:val="26"/>
              </w:rPr>
            </w:pPr>
          </w:p>
          <w:p w14:paraId="26354135" w14:textId="77777777" w:rsidR="00166F80" w:rsidRPr="00EA6CB1" w:rsidRDefault="00166F80" w:rsidP="00166F80">
            <w:pPr>
              <w:pStyle w:val="Chuky"/>
              <w:rPr>
                <w:rFonts w:ascii="Times New Roman" w:hAnsi="Times New Roman"/>
                <w:sz w:val="26"/>
                <w:szCs w:val="26"/>
              </w:rPr>
            </w:pPr>
          </w:p>
          <w:p w14:paraId="53BE7AC5" w14:textId="64723B2D" w:rsidR="00F67148" w:rsidRPr="00EA6CB1" w:rsidRDefault="00166F80" w:rsidP="00166F80">
            <w:pPr>
              <w:pStyle w:val="Chuky"/>
              <w:spacing w:line="336" w:lineRule="auto"/>
              <w:rPr>
                <w:rFonts w:ascii="Times New Roman" w:hAnsi="Times New Roman"/>
                <w:sz w:val="26"/>
                <w:szCs w:val="26"/>
              </w:rPr>
            </w:pPr>
            <w:r w:rsidRPr="00EA6CB1">
              <w:rPr>
                <w:rFonts w:ascii="Times New Roman" w:hAnsi="Times New Roman"/>
                <w:sz w:val="26"/>
                <w:szCs w:val="26"/>
              </w:rPr>
              <w:t xml:space="preserve"> </w:t>
            </w:r>
            <w:r w:rsidR="001472F3" w:rsidRPr="00EA6CB1">
              <w:rPr>
                <w:rFonts w:ascii="Times New Roman" w:hAnsi="Times New Roman"/>
                <w:sz w:val="26"/>
                <w:szCs w:val="26"/>
              </w:rPr>
              <w:t xml:space="preserve">  Trịnh Lê Nam</w:t>
            </w:r>
          </w:p>
        </w:tc>
      </w:tr>
    </w:tbl>
    <w:p w14:paraId="18B62B97" w14:textId="58FF68B8" w:rsidR="00F67148" w:rsidRPr="00EA6CB1" w:rsidRDefault="00F67148" w:rsidP="00917E9F">
      <w:pPr>
        <w:spacing w:line="336" w:lineRule="auto"/>
        <w:rPr>
          <w:sz w:val="26"/>
          <w:szCs w:val="26"/>
        </w:rPr>
      </w:pPr>
    </w:p>
    <w:p w14:paraId="6D36CFE4" w14:textId="77777777" w:rsidR="00F67148" w:rsidRPr="00EA6CB1" w:rsidRDefault="00F67148" w:rsidP="00265E12">
      <w:pPr>
        <w:pStyle w:val="Heading1"/>
        <w:rPr>
          <w:rFonts w:ascii="Times New Roman" w:hAnsi="Times New Roman"/>
          <w:w w:val="100"/>
          <w:sz w:val="26"/>
          <w:szCs w:val="26"/>
        </w:rPr>
        <w:sectPr w:rsidR="00F67148" w:rsidRPr="00EA6CB1" w:rsidSect="00695608">
          <w:pgSz w:w="16839" w:h="11907" w:orient="landscape" w:code="9"/>
          <w:pgMar w:top="1701" w:right="1134" w:bottom="1134" w:left="1134" w:header="227" w:footer="227" w:gutter="0"/>
          <w:cols w:space="720"/>
          <w:docGrid w:linePitch="360"/>
        </w:sectPr>
      </w:pPr>
      <w:bookmarkStart w:id="141" w:name="_Toc488848571"/>
    </w:p>
    <w:p w14:paraId="7241B98B" w14:textId="77E49E89" w:rsidR="00DC105D" w:rsidRPr="00EA6CB1" w:rsidRDefault="00DC105D" w:rsidP="00265E12">
      <w:pPr>
        <w:pStyle w:val="Heading1"/>
        <w:rPr>
          <w:rFonts w:ascii="Times New Roman" w:hAnsi="Times New Roman"/>
          <w:w w:val="100"/>
          <w:sz w:val="26"/>
          <w:szCs w:val="26"/>
        </w:rPr>
      </w:pPr>
      <w:bookmarkStart w:id="142" w:name="_Toc527033325"/>
      <w:r w:rsidRPr="00EA6CB1">
        <w:rPr>
          <w:rFonts w:ascii="Times New Roman" w:hAnsi="Times New Roman"/>
          <w:w w:val="100"/>
          <w:sz w:val="26"/>
          <w:szCs w:val="26"/>
        </w:rPr>
        <w:lastRenderedPageBreak/>
        <w:t>CÁC CAM KẾT LIÊN QUAN ĐẾN DỰ ÁN</w:t>
      </w:r>
      <w:bookmarkEnd w:id="139"/>
      <w:bookmarkEnd w:id="140"/>
      <w:bookmarkEnd w:id="141"/>
      <w:bookmarkEnd w:id="142"/>
    </w:p>
    <w:p w14:paraId="156D9698" w14:textId="77777777" w:rsidR="0093167F" w:rsidRPr="00EA6CB1" w:rsidRDefault="0093167F" w:rsidP="00917E9F">
      <w:pPr>
        <w:pStyle w:val="Head1"/>
        <w:spacing w:line="336" w:lineRule="auto"/>
        <w:rPr>
          <w:sz w:val="26"/>
          <w:szCs w:val="26"/>
        </w:rPr>
      </w:pPr>
      <w:r w:rsidRPr="00EA6CB1">
        <w:rPr>
          <w:sz w:val="26"/>
          <w:szCs w:val="26"/>
        </w:rPr>
        <w:t>Bao gồm:</w:t>
      </w:r>
    </w:p>
    <w:p w14:paraId="28371312" w14:textId="700F2AF7" w:rsidR="0093167F" w:rsidRPr="00EA6CB1" w:rsidRDefault="0093167F" w:rsidP="00917E9F">
      <w:pPr>
        <w:pStyle w:val="Head1"/>
        <w:numPr>
          <w:ilvl w:val="0"/>
          <w:numId w:val="17"/>
        </w:numPr>
        <w:spacing w:line="336" w:lineRule="auto"/>
        <w:rPr>
          <w:sz w:val="26"/>
          <w:szCs w:val="26"/>
          <w:u w:val="none"/>
        </w:rPr>
      </w:pPr>
      <w:r w:rsidRPr="00EA6CB1">
        <w:rPr>
          <w:sz w:val="26"/>
          <w:szCs w:val="26"/>
          <w:u w:val="none"/>
        </w:rPr>
        <w:t xml:space="preserve">Mục </w:t>
      </w:r>
      <w:r w:rsidR="00D90E4B" w:rsidRPr="00EA6CB1">
        <w:rPr>
          <w:sz w:val="26"/>
          <w:szCs w:val="26"/>
          <w:u w:val="none"/>
        </w:rPr>
        <w:t>2</w:t>
      </w:r>
      <w:r w:rsidR="00015F42" w:rsidRPr="00EA6CB1">
        <w:rPr>
          <w:sz w:val="26"/>
          <w:szCs w:val="26"/>
          <w:u w:val="none"/>
        </w:rPr>
        <w:t>2</w:t>
      </w:r>
      <w:r w:rsidRPr="00EA6CB1">
        <w:rPr>
          <w:sz w:val="26"/>
          <w:szCs w:val="26"/>
          <w:u w:val="none"/>
        </w:rPr>
        <w:t>. Cam kết không vướng kiện tụng</w:t>
      </w:r>
    </w:p>
    <w:p w14:paraId="63E368D0" w14:textId="6AFD077C" w:rsidR="0093167F" w:rsidRPr="00EA6CB1" w:rsidRDefault="0093167F" w:rsidP="00917E9F">
      <w:pPr>
        <w:pStyle w:val="Head1"/>
        <w:numPr>
          <w:ilvl w:val="0"/>
          <w:numId w:val="17"/>
        </w:numPr>
        <w:spacing w:line="336" w:lineRule="auto"/>
        <w:rPr>
          <w:sz w:val="26"/>
          <w:szCs w:val="26"/>
          <w:u w:val="none"/>
        </w:rPr>
      </w:pPr>
      <w:r w:rsidRPr="00EA6CB1">
        <w:rPr>
          <w:sz w:val="26"/>
          <w:szCs w:val="26"/>
          <w:u w:val="none"/>
        </w:rPr>
        <w:t xml:space="preserve">Mục </w:t>
      </w:r>
      <w:r w:rsidR="004C5D73" w:rsidRPr="00EA6CB1">
        <w:rPr>
          <w:sz w:val="26"/>
          <w:szCs w:val="26"/>
          <w:u w:val="none"/>
        </w:rPr>
        <w:t>2</w:t>
      </w:r>
      <w:r w:rsidR="00015F42" w:rsidRPr="00EA6CB1">
        <w:rPr>
          <w:sz w:val="26"/>
          <w:szCs w:val="26"/>
          <w:u w:val="none"/>
        </w:rPr>
        <w:t>3</w:t>
      </w:r>
      <w:r w:rsidRPr="00EA6CB1">
        <w:rPr>
          <w:sz w:val="26"/>
          <w:szCs w:val="26"/>
          <w:u w:val="none"/>
        </w:rPr>
        <w:t>. Cam kết không có hợp đồng nào không hoàn thành</w:t>
      </w:r>
    </w:p>
    <w:p w14:paraId="30BDB8EC" w14:textId="2BDC7BEF" w:rsidR="00AB3922" w:rsidRPr="00EA6CB1" w:rsidRDefault="00D90E4B" w:rsidP="00917E9F">
      <w:pPr>
        <w:pStyle w:val="Head1"/>
        <w:numPr>
          <w:ilvl w:val="0"/>
          <w:numId w:val="17"/>
        </w:numPr>
        <w:spacing w:line="336" w:lineRule="auto"/>
        <w:rPr>
          <w:sz w:val="26"/>
          <w:szCs w:val="26"/>
          <w:u w:val="none"/>
        </w:rPr>
      </w:pPr>
      <w:r w:rsidRPr="00EA6CB1">
        <w:rPr>
          <w:sz w:val="26"/>
          <w:szCs w:val="26"/>
          <w:u w:val="none"/>
        </w:rPr>
        <w:t>Mục 2</w:t>
      </w:r>
      <w:r w:rsidR="00015F42" w:rsidRPr="00EA6CB1">
        <w:rPr>
          <w:sz w:val="26"/>
          <w:szCs w:val="26"/>
          <w:u w:val="none"/>
        </w:rPr>
        <w:t>4</w:t>
      </w:r>
      <w:r w:rsidR="00AB3922" w:rsidRPr="00EA6CB1">
        <w:rPr>
          <w:sz w:val="26"/>
          <w:szCs w:val="26"/>
          <w:u w:val="none"/>
        </w:rPr>
        <w:t>. Cam kết chất lượng hàng hóa và dịch vụ cung cấp cho gói thầu</w:t>
      </w:r>
    </w:p>
    <w:p w14:paraId="2638D426" w14:textId="2FB6CF0B" w:rsidR="0093167F" w:rsidRPr="00EA6CB1" w:rsidRDefault="0093167F" w:rsidP="00917E9F">
      <w:pPr>
        <w:pStyle w:val="Head1"/>
        <w:numPr>
          <w:ilvl w:val="0"/>
          <w:numId w:val="17"/>
        </w:numPr>
        <w:spacing w:line="336" w:lineRule="auto"/>
        <w:rPr>
          <w:sz w:val="26"/>
          <w:szCs w:val="26"/>
          <w:u w:val="none"/>
        </w:rPr>
      </w:pPr>
      <w:r w:rsidRPr="00EA6CB1">
        <w:rPr>
          <w:sz w:val="26"/>
          <w:szCs w:val="26"/>
          <w:u w:val="none"/>
        </w:rPr>
        <w:t>Mục 2</w:t>
      </w:r>
      <w:r w:rsidR="00015F42" w:rsidRPr="00EA6CB1">
        <w:rPr>
          <w:sz w:val="26"/>
          <w:szCs w:val="26"/>
          <w:u w:val="none"/>
        </w:rPr>
        <w:t>5</w:t>
      </w:r>
      <w:r w:rsidRPr="00EA6CB1">
        <w:rPr>
          <w:sz w:val="26"/>
          <w:szCs w:val="26"/>
          <w:u w:val="none"/>
        </w:rPr>
        <w:t xml:space="preserve">. </w:t>
      </w:r>
      <w:r w:rsidR="009F5117" w:rsidRPr="00EA6CB1">
        <w:rPr>
          <w:sz w:val="26"/>
          <w:szCs w:val="26"/>
          <w:u w:val="none"/>
        </w:rPr>
        <w:t>Cam kết về hỗ trợ kỹ thuật và dịch vụ bảo hành</w:t>
      </w:r>
    </w:p>
    <w:p w14:paraId="5DA5CC6C" w14:textId="75616501" w:rsidR="003E16B0" w:rsidRPr="00EA6CB1" w:rsidRDefault="003E16B0" w:rsidP="00917E9F">
      <w:pPr>
        <w:pStyle w:val="Head1"/>
        <w:numPr>
          <w:ilvl w:val="0"/>
          <w:numId w:val="17"/>
        </w:numPr>
        <w:spacing w:line="336" w:lineRule="auto"/>
        <w:rPr>
          <w:sz w:val="26"/>
          <w:szCs w:val="26"/>
          <w:u w:val="none"/>
        </w:rPr>
      </w:pPr>
      <w:r w:rsidRPr="00EA6CB1">
        <w:rPr>
          <w:sz w:val="26"/>
          <w:szCs w:val="26"/>
          <w:u w:val="none"/>
        </w:rPr>
        <w:t>Mục 2</w:t>
      </w:r>
      <w:r w:rsidR="00015F42" w:rsidRPr="00EA6CB1">
        <w:rPr>
          <w:sz w:val="26"/>
          <w:szCs w:val="26"/>
          <w:u w:val="none"/>
        </w:rPr>
        <w:t>6</w:t>
      </w:r>
      <w:r w:rsidRPr="00EA6CB1">
        <w:rPr>
          <w:sz w:val="26"/>
          <w:szCs w:val="26"/>
          <w:u w:val="none"/>
        </w:rPr>
        <w:t xml:space="preserve">. Cam </w:t>
      </w:r>
      <w:r w:rsidR="009F5117" w:rsidRPr="00EA6CB1">
        <w:rPr>
          <w:sz w:val="26"/>
          <w:szCs w:val="26"/>
          <w:u w:val="none"/>
        </w:rPr>
        <w:t>kết về đào tạo, hướng dẫn sử dụng, cung cấp vật tư thay thế</w:t>
      </w:r>
    </w:p>
    <w:p w14:paraId="527FA5B2" w14:textId="4E9F471C" w:rsidR="009F5117" w:rsidRPr="00EA6CB1" w:rsidRDefault="009F5117" w:rsidP="00917E9F">
      <w:pPr>
        <w:pStyle w:val="Head1"/>
        <w:numPr>
          <w:ilvl w:val="0"/>
          <w:numId w:val="17"/>
        </w:numPr>
        <w:spacing w:line="336" w:lineRule="auto"/>
        <w:rPr>
          <w:sz w:val="26"/>
          <w:szCs w:val="26"/>
          <w:u w:val="none"/>
        </w:rPr>
      </w:pPr>
      <w:r w:rsidRPr="00EA6CB1">
        <w:rPr>
          <w:sz w:val="26"/>
          <w:szCs w:val="26"/>
          <w:u w:val="none"/>
        </w:rPr>
        <w:t>Mục 2</w:t>
      </w:r>
      <w:r w:rsidR="00015F42" w:rsidRPr="00EA6CB1">
        <w:rPr>
          <w:sz w:val="26"/>
          <w:szCs w:val="26"/>
          <w:u w:val="none"/>
        </w:rPr>
        <w:t>7</w:t>
      </w:r>
      <w:r w:rsidRPr="00EA6CB1">
        <w:rPr>
          <w:sz w:val="26"/>
          <w:szCs w:val="26"/>
          <w:u w:val="none"/>
        </w:rPr>
        <w:t>. Cam kết biện pháp vệ sinh môi trường và PCCC</w:t>
      </w:r>
    </w:p>
    <w:p w14:paraId="4CB06E43" w14:textId="43AB7DD2" w:rsidR="009F5117" w:rsidRPr="00EA6CB1" w:rsidRDefault="009F5117" w:rsidP="00917E9F">
      <w:pPr>
        <w:pStyle w:val="Head1"/>
        <w:numPr>
          <w:ilvl w:val="0"/>
          <w:numId w:val="17"/>
        </w:numPr>
        <w:spacing w:line="336" w:lineRule="auto"/>
        <w:rPr>
          <w:sz w:val="26"/>
          <w:szCs w:val="26"/>
          <w:u w:val="none"/>
        </w:rPr>
      </w:pPr>
      <w:r w:rsidRPr="00EA6CB1">
        <w:rPr>
          <w:sz w:val="26"/>
          <w:szCs w:val="26"/>
          <w:u w:val="none"/>
        </w:rPr>
        <w:t>Mục 2</w:t>
      </w:r>
      <w:r w:rsidR="00015F42" w:rsidRPr="00EA6CB1">
        <w:rPr>
          <w:sz w:val="26"/>
          <w:szCs w:val="26"/>
          <w:u w:val="none"/>
        </w:rPr>
        <w:t>8</w:t>
      </w:r>
      <w:r w:rsidRPr="00EA6CB1">
        <w:rPr>
          <w:sz w:val="26"/>
          <w:szCs w:val="26"/>
          <w:u w:val="none"/>
        </w:rPr>
        <w:t>. Cam kết thực hiện hợp đồng</w:t>
      </w:r>
    </w:p>
    <w:p w14:paraId="5E77EDD3" w14:textId="77777777" w:rsidR="00DC105D" w:rsidRPr="00EA6CB1" w:rsidRDefault="00DC105D" w:rsidP="00917E9F">
      <w:pPr>
        <w:spacing w:line="336" w:lineRule="auto"/>
        <w:rPr>
          <w:kern w:val="32"/>
          <w:sz w:val="26"/>
          <w:szCs w:val="26"/>
        </w:rPr>
      </w:pPr>
      <w:r w:rsidRPr="00EA6CB1">
        <w:rPr>
          <w:sz w:val="26"/>
          <w:szCs w:val="26"/>
        </w:rPr>
        <w:br w:type="page"/>
      </w:r>
    </w:p>
    <w:p w14:paraId="39EB99E2" w14:textId="77777777" w:rsidR="00783C6E" w:rsidRPr="00EA6CB1" w:rsidRDefault="00783C6E" w:rsidP="00917E9F">
      <w:pPr>
        <w:pStyle w:val="Heading2"/>
        <w:spacing w:line="336" w:lineRule="auto"/>
        <w:rPr>
          <w:sz w:val="26"/>
          <w:szCs w:val="26"/>
        </w:rPr>
      </w:pPr>
      <w:bookmarkStart w:id="143" w:name="_Toc443567339"/>
      <w:bookmarkStart w:id="144" w:name="_Toc488848572"/>
      <w:bookmarkStart w:id="145" w:name="_Toc527033326"/>
      <w:bookmarkStart w:id="146" w:name="_Hlk489544964"/>
      <w:bookmarkStart w:id="147" w:name="_Toc363056528"/>
      <w:bookmarkStart w:id="148" w:name="_Toc363056610"/>
      <w:bookmarkStart w:id="149" w:name="_Toc425266297"/>
      <w:r w:rsidRPr="00EA6CB1">
        <w:rPr>
          <w:sz w:val="26"/>
          <w:szCs w:val="26"/>
        </w:rPr>
        <w:lastRenderedPageBreak/>
        <w:t>Cam kết không vướng kiện tụng</w:t>
      </w:r>
      <w:bookmarkEnd w:id="143"/>
      <w:bookmarkEnd w:id="144"/>
      <w:bookmarkEnd w:id="145"/>
    </w:p>
    <w:p w14:paraId="53AA7AD6" w14:textId="6A8FE4E3" w:rsidR="00504CBD" w:rsidRPr="00EA6CB1" w:rsidRDefault="00A54AEB" w:rsidP="00917E9F">
      <w:pPr>
        <w:pStyle w:val="Tieudechung"/>
        <w:spacing w:line="336" w:lineRule="auto"/>
        <w:rPr>
          <w:sz w:val="26"/>
          <w:szCs w:val="26"/>
        </w:rPr>
      </w:pPr>
      <w:r w:rsidRPr="00EA6CB1">
        <w:rPr>
          <w:sz w:val="26"/>
          <w:szCs w:val="26"/>
        </w:rPr>
        <w:t xml:space="preserve">Ngày: </w:t>
      </w:r>
      <w:r w:rsidR="00EA6CB1">
        <w:rPr>
          <w:sz w:val="26"/>
          <w:szCs w:val="26"/>
        </w:rPr>
        <w:t>08 tháng 09 năm 2020</w:t>
      </w:r>
    </w:p>
    <w:p w14:paraId="4E373D35" w14:textId="19E85140" w:rsidR="00504CBD" w:rsidRPr="00EA6CB1" w:rsidRDefault="00E643EC" w:rsidP="00917E9F">
      <w:pPr>
        <w:pStyle w:val="Tieudechung"/>
        <w:spacing w:line="336" w:lineRule="auto"/>
        <w:rPr>
          <w:sz w:val="26"/>
          <w:szCs w:val="26"/>
        </w:rPr>
      </w:pPr>
      <w:r w:rsidRPr="00EA6CB1">
        <w:rPr>
          <w:sz w:val="26"/>
          <w:szCs w:val="26"/>
        </w:rPr>
        <w:t xml:space="preserve">Tên gói thầu: </w:t>
      </w:r>
      <w:r w:rsidR="00EA6CB1">
        <w:rPr>
          <w:sz w:val="26"/>
          <w:szCs w:val="26"/>
        </w:rPr>
        <w:t>Mua sắm trang thiết bị, phần mềm và sửa chữa nhỏ công trình</w:t>
      </w:r>
      <w:r w:rsidRPr="00EA6CB1">
        <w:rPr>
          <w:sz w:val="26"/>
          <w:szCs w:val="26"/>
        </w:rPr>
        <w:t>.</w:t>
      </w:r>
    </w:p>
    <w:p w14:paraId="3833EF73" w14:textId="1C4EFA17" w:rsidR="00504CBD" w:rsidRPr="00EA6CB1" w:rsidRDefault="00E643EC" w:rsidP="00917E9F">
      <w:pPr>
        <w:pStyle w:val="Tieudechung"/>
        <w:spacing w:line="336" w:lineRule="auto"/>
        <w:rPr>
          <w:sz w:val="26"/>
          <w:szCs w:val="26"/>
        </w:rPr>
      </w:pPr>
      <w:r w:rsidRPr="00EA6CB1">
        <w:rPr>
          <w:sz w:val="26"/>
          <w:szCs w:val="26"/>
        </w:rPr>
        <w:t xml:space="preserve">Tên dự án: </w:t>
      </w:r>
      <w:r w:rsidR="00EA6CB1">
        <w:rPr>
          <w:sz w:val="26"/>
          <w:szCs w:val="26"/>
        </w:rPr>
        <w:t>Nâng cao năng lực về cơ sở vật chất và hạ tầng công nghệ thông tin trong khuôn khổ Chương trình ETEP tại Trường Đại học Sư phạm Hà Nội</w:t>
      </w:r>
      <w:r w:rsidRPr="00EA6CB1">
        <w:rPr>
          <w:sz w:val="26"/>
          <w:szCs w:val="26"/>
        </w:rPr>
        <w:t>.</w:t>
      </w:r>
    </w:p>
    <w:p w14:paraId="3B75D669" w14:textId="68E88239" w:rsidR="00504CBD" w:rsidRPr="00EA6CB1" w:rsidRDefault="00027A15" w:rsidP="00917E9F">
      <w:pPr>
        <w:pStyle w:val="Tieudechung"/>
        <w:spacing w:line="336" w:lineRule="auto"/>
        <w:rPr>
          <w:sz w:val="26"/>
          <w:szCs w:val="26"/>
        </w:rPr>
      </w:pPr>
      <w:r w:rsidRPr="00EA6CB1">
        <w:rPr>
          <w:sz w:val="26"/>
          <w:szCs w:val="26"/>
        </w:rPr>
        <w:t xml:space="preserve">Kính gửi: </w:t>
      </w:r>
      <w:r w:rsidR="00EA6CB1">
        <w:rPr>
          <w:b/>
          <w:sz w:val="26"/>
          <w:szCs w:val="26"/>
        </w:rPr>
        <w:t>Trường Đại học Sư phạm Hà Nội</w:t>
      </w:r>
    </w:p>
    <w:p w14:paraId="1194AEDA" w14:textId="7EE127DC" w:rsidR="00783C6E" w:rsidRPr="00EA6CB1" w:rsidRDefault="00783C6E" w:rsidP="00917E9F">
      <w:pPr>
        <w:pStyle w:val="Bullets"/>
        <w:spacing w:line="336" w:lineRule="auto"/>
        <w:rPr>
          <w:sz w:val="26"/>
          <w:szCs w:val="26"/>
        </w:rPr>
      </w:pPr>
      <w:r w:rsidRPr="00EA6CB1">
        <w:rPr>
          <w:sz w:val="26"/>
          <w:szCs w:val="26"/>
        </w:rPr>
        <w:tab/>
        <w:t xml:space="preserve">Sau khi nghiên cứu hồ sơ mời thầu Gói thầu </w:t>
      </w:r>
      <w:r w:rsidR="00CD7521" w:rsidRPr="00EA6CB1">
        <w:rPr>
          <w:b/>
          <w:sz w:val="26"/>
          <w:szCs w:val="26"/>
        </w:rPr>
        <w:t>“</w:t>
      </w:r>
      <w:r w:rsidR="00EA6CB1">
        <w:rPr>
          <w:b/>
          <w:sz w:val="26"/>
          <w:szCs w:val="26"/>
        </w:rPr>
        <w:t>Mua sắm trang thiết bị, phần mềm và sửa chữa nhỏ công trình</w:t>
      </w:r>
      <w:r w:rsidR="00C35DC1" w:rsidRPr="00EA6CB1">
        <w:rPr>
          <w:b/>
          <w:sz w:val="26"/>
          <w:szCs w:val="26"/>
        </w:rPr>
        <w:t>”</w:t>
      </w:r>
      <w:r w:rsidRPr="00EA6CB1">
        <w:rPr>
          <w:sz w:val="26"/>
          <w:szCs w:val="26"/>
        </w:rPr>
        <w:t xml:space="preserve"> </w:t>
      </w:r>
      <w:r w:rsidR="00D27264" w:rsidRPr="00EA6CB1">
        <w:rPr>
          <w:sz w:val="26"/>
          <w:szCs w:val="26"/>
        </w:rPr>
        <w:t>thuộc dự án “</w:t>
      </w:r>
      <w:r w:rsidR="00EA6CB1">
        <w:rPr>
          <w:b/>
          <w:sz w:val="26"/>
          <w:szCs w:val="26"/>
        </w:rPr>
        <w:t>Nâng cao năng lực về cơ sở vật chất và hạ tầng công nghệ thông tin trong khuôn khổ Chương trình ETEP tại Trường Đại học Sư phạm Hà Nội</w:t>
      </w:r>
      <w:r w:rsidRPr="00EA6CB1">
        <w:rPr>
          <w:sz w:val="26"/>
          <w:szCs w:val="26"/>
        </w:rPr>
        <w:t>” mà chúng tôi đã nhận được,</w:t>
      </w:r>
      <w:r w:rsidR="00850EA0" w:rsidRPr="00EA6CB1">
        <w:rPr>
          <w:sz w:val="26"/>
          <w:szCs w:val="26"/>
        </w:rPr>
        <w:t xml:space="preserve">Nhà thầu liên danh </w:t>
      </w:r>
      <w:r w:rsidR="00C6014B">
        <w:rPr>
          <w:sz w:val="26"/>
          <w:szCs w:val="26"/>
        </w:rPr>
        <w:t>NETCOM – TINH VÂN - VIKING</w:t>
      </w:r>
      <w:r w:rsidRPr="00EA6CB1">
        <w:rPr>
          <w:sz w:val="26"/>
          <w:szCs w:val="26"/>
        </w:rPr>
        <w:t xml:space="preserve"> xin cam kết rằng tính đến thời điểm hiện tại </w:t>
      </w:r>
      <w:r w:rsidR="00850EA0" w:rsidRPr="00EA6CB1">
        <w:rPr>
          <w:sz w:val="26"/>
          <w:szCs w:val="26"/>
        </w:rPr>
        <w:t xml:space="preserve">Nhà thầu liên danh </w:t>
      </w:r>
      <w:r w:rsidR="00C6014B">
        <w:rPr>
          <w:sz w:val="26"/>
          <w:szCs w:val="26"/>
        </w:rPr>
        <w:t>NETCOM – TINH VÂN - VIKING</w:t>
      </w:r>
      <w:r w:rsidRPr="00EA6CB1">
        <w:rPr>
          <w:sz w:val="26"/>
          <w:szCs w:val="26"/>
        </w:rPr>
        <w:t xml:space="preserve"> không vướng bất kỳ  kiện tụng hoặc kiện tụng đang giải quyết.</w:t>
      </w:r>
    </w:p>
    <w:p w14:paraId="1004A622" w14:textId="3D83A741" w:rsidR="00783C6E" w:rsidRPr="00EA6CB1" w:rsidRDefault="00850EA0" w:rsidP="00917E9F">
      <w:pPr>
        <w:pStyle w:val="Bullets"/>
        <w:spacing w:line="336" w:lineRule="auto"/>
        <w:rPr>
          <w:sz w:val="26"/>
          <w:szCs w:val="26"/>
        </w:rPr>
      </w:pPr>
      <w:r w:rsidRPr="00EA6CB1">
        <w:rPr>
          <w:sz w:val="26"/>
          <w:szCs w:val="26"/>
        </w:rPr>
        <w:t xml:space="preserve">Nhà thầu liên danh </w:t>
      </w:r>
      <w:r w:rsidR="00C6014B">
        <w:rPr>
          <w:sz w:val="26"/>
          <w:szCs w:val="26"/>
        </w:rPr>
        <w:t>NETCOM – TINH VÂN - VIKING</w:t>
      </w:r>
      <w:r w:rsidR="00783C6E" w:rsidRPr="00EA6CB1">
        <w:rPr>
          <w:sz w:val="26"/>
          <w:szCs w:val="26"/>
        </w:rPr>
        <w:t xml:space="preserve"> xin chịu mọi trách nhiệm trong trường hợp vi phạm cam kết trên.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6"/>
        <w:gridCol w:w="4556"/>
      </w:tblGrid>
      <w:tr w:rsidR="00783C6E" w:rsidRPr="00EA6CB1" w14:paraId="36969AEC" w14:textId="77777777" w:rsidTr="009A3B12">
        <w:tc>
          <w:tcPr>
            <w:tcW w:w="4516" w:type="dxa"/>
          </w:tcPr>
          <w:p w14:paraId="1D661E07" w14:textId="77777777" w:rsidR="00783C6E" w:rsidRPr="00EA6CB1" w:rsidRDefault="00783C6E" w:rsidP="00917E9F">
            <w:pPr>
              <w:pStyle w:val="Chuky"/>
              <w:spacing w:line="336" w:lineRule="auto"/>
              <w:rPr>
                <w:rFonts w:ascii="Times New Roman" w:hAnsi="Times New Roman"/>
                <w:sz w:val="26"/>
                <w:szCs w:val="26"/>
              </w:rPr>
            </w:pPr>
          </w:p>
        </w:tc>
        <w:tc>
          <w:tcPr>
            <w:tcW w:w="4556" w:type="dxa"/>
          </w:tcPr>
          <w:p w14:paraId="06522E48" w14:textId="1A41BC13" w:rsidR="00166F80" w:rsidRPr="00EA6CB1" w:rsidRDefault="00C51CE5" w:rsidP="00166F80">
            <w:pPr>
              <w:pStyle w:val="Chuky"/>
              <w:rPr>
                <w:rFonts w:ascii="Times New Roman" w:hAnsi="Times New Roman"/>
                <w:sz w:val="26"/>
                <w:szCs w:val="26"/>
              </w:rPr>
            </w:pPr>
            <w:r w:rsidRPr="00EA6CB1">
              <w:rPr>
                <w:rFonts w:ascii="Times New Roman" w:hAnsi="Times New Roman"/>
                <w:sz w:val="26"/>
                <w:szCs w:val="26"/>
              </w:rPr>
              <w:t>Đại diện hợp pháp của nhà thầu liên danh</w:t>
            </w:r>
          </w:p>
          <w:p w14:paraId="19C637E8" w14:textId="057A4F03" w:rsidR="00166F80" w:rsidRPr="00EA6CB1" w:rsidRDefault="00850EA0" w:rsidP="00166F80">
            <w:pPr>
              <w:pStyle w:val="Chuky"/>
              <w:rPr>
                <w:rFonts w:ascii="Times New Roman" w:hAnsi="Times New Roman"/>
                <w:sz w:val="26"/>
                <w:szCs w:val="26"/>
              </w:rPr>
            </w:pPr>
            <w:r w:rsidRPr="00EA6CB1">
              <w:rPr>
                <w:rFonts w:ascii="Times New Roman" w:hAnsi="Times New Roman"/>
                <w:sz w:val="26"/>
                <w:szCs w:val="26"/>
              </w:rPr>
              <w:t>GIÁM ĐỐC LIÊN DANH</w:t>
            </w:r>
          </w:p>
          <w:p w14:paraId="645B7826" w14:textId="60CAB09E" w:rsidR="00166F80" w:rsidRPr="00EA6CB1" w:rsidRDefault="001472F3" w:rsidP="00166F80">
            <w:pPr>
              <w:pStyle w:val="Chuky"/>
              <w:rPr>
                <w:rFonts w:ascii="Times New Roman" w:hAnsi="Times New Roman"/>
                <w:sz w:val="26"/>
                <w:szCs w:val="26"/>
                <w:lang w:val="vi-VN"/>
              </w:rPr>
            </w:pPr>
            <w:r w:rsidRPr="00EA6CB1">
              <w:rPr>
                <w:rFonts w:ascii="Times New Roman" w:hAnsi="Times New Roman"/>
                <w:sz w:val="26"/>
                <w:szCs w:val="26"/>
                <w:lang w:val="vi-VN"/>
              </w:rPr>
              <w:t xml:space="preserve">  </w:t>
            </w:r>
          </w:p>
          <w:p w14:paraId="241D44D7" w14:textId="77777777" w:rsidR="00166F80" w:rsidRPr="00EA6CB1" w:rsidRDefault="00166F80" w:rsidP="00166F80">
            <w:pPr>
              <w:pStyle w:val="Chuky"/>
              <w:rPr>
                <w:rFonts w:ascii="Times New Roman" w:hAnsi="Times New Roman"/>
                <w:sz w:val="26"/>
                <w:szCs w:val="26"/>
              </w:rPr>
            </w:pPr>
            <w:r w:rsidRPr="00EA6CB1">
              <w:rPr>
                <w:rFonts w:ascii="Times New Roman" w:hAnsi="Times New Roman"/>
                <w:sz w:val="26"/>
                <w:szCs w:val="26"/>
              </w:rPr>
              <w:t xml:space="preserve"> </w:t>
            </w:r>
          </w:p>
          <w:p w14:paraId="11E6A953" w14:textId="77777777" w:rsidR="00166F80" w:rsidRPr="00EA6CB1" w:rsidRDefault="00166F80" w:rsidP="00166F80">
            <w:pPr>
              <w:pStyle w:val="Chuky"/>
              <w:rPr>
                <w:rFonts w:ascii="Times New Roman" w:hAnsi="Times New Roman"/>
                <w:sz w:val="26"/>
                <w:szCs w:val="26"/>
              </w:rPr>
            </w:pPr>
          </w:p>
          <w:p w14:paraId="58FA97FD" w14:textId="77777777" w:rsidR="00166F80" w:rsidRPr="00EA6CB1" w:rsidRDefault="00166F80" w:rsidP="00166F80">
            <w:pPr>
              <w:pStyle w:val="Chuky"/>
              <w:rPr>
                <w:rFonts w:ascii="Times New Roman" w:hAnsi="Times New Roman"/>
                <w:sz w:val="26"/>
                <w:szCs w:val="26"/>
              </w:rPr>
            </w:pPr>
          </w:p>
          <w:p w14:paraId="20A59FA7" w14:textId="77777777" w:rsidR="00166F80" w:rsidRPr="00EA6CB1" w:rsidRDefault="00166F80" w:rsidP="00166F80">
            <w:pPr>
              <w:pStyle w:val="Chuky"/>
              <w:rPr>
                <w:rFonts w:ascii="Times New Roman" w:hAnsi="Times New Roman"/>
                <w:sz w:val="26"/>
                <w:szCs w:val="26"/>
              </w:rPr>
            </w:pPr>
          </w:p>
          <w:p w14:paraId="0CEA7BE0" w14:textId="77777777" w:rsidR="00166F80" w:rsidRPr="00EA6CB1" w:rsidRDefault="00166F80" w:rsidP="00166F80">
            <w:pPr>
              <w:pStyle w:val="Chuky"/>
              <w:rPr>
                <w:rFonts w:ascii="Times New Roman" w:hAnsi="Times New Roman"/>
                <w:sz w:val="26"/>
                <w:szCs w:val="26"/>
              </w:rPr>
            </w:pPr>
          </w:p>
          <w:p w14:paraId="2CC5AD50" w14:textId="1CEDDA82" w:rsidR="00D45A33" w:rsidRPr="00EA6CB1" w:rsidRDefault="00166F80" w:rsidP="00166F80">
            <w:pPr>
              <w:pStyle w:val="Chuky"/>
              <w:spacing w:line="336" w:lineRule="auto"/>
              <w:rPr>
                <w:rFonts w:ascii="Times New Roman" w:hAnsi="Times New Roman"/>
                <w:sz w:val="26"/>
                <w:szCs w:val="26"/>
              </w:rPr>
            </w:pPr>
            <w:r w:rsidRPr="00EA6CB1">
              <w:rPr>
                <w:rFonts w:ascii="Times New Roman" w:hAnsi="Times New Roman"/>
                <w:sz w:val="26"/>
                <w:szCs w:val="26"/>
              </w:rPr>
              <w:t xml:space="preserve"> </w:t>
            </w:r>
            <w:r w:rsidR="001472F3" w:rsidRPr="00EA6CB1">
              <w:rPr>
                <w:rFonts w:ascii="Times New Roman" w:hAnsi="Times New Roman"/>
                <w:sz w:val="26"/>
                <w:szCs w:val="26"/>
              </w:rPr>
              <w:t xml:space="preserve">  Trịnh Lê Nam</w:t>
            </w:r>
          </w:p>
        </w:tc>
      </w:tr>
    </w:tbl>
    <w:p w14:paraId="4AC226CD" w14:textId="77777777" w:rsidR="00783C6E" w:rsidRPr="00EA6CB1" w:rsidRDefault="00783C6E" w:rsidP="00917E9F">
      <w:pPr>
        <w:spacing w:line="336" w:lineRule="auto"/>
        <w:rPr>
          <w:sz w:val="26"/>
          <w:szCs w:val="26"/>
        </w:rPr>
      </w:pPr>
    </w:p>
    <w:bookmarkEnd w:id="146"/>
    <w:p w14:paraId="155762DD" w14:textId="77777777" w:rsidR="00783C6E" w:rsidRPr="00EA6CB1" w:rsidRDefault="00783C6E" w:rsidP="00917E9F">
      <w:pPr>
        <w:spacing w:line="336" w:lineRule="auto"/>
        <w:rPr>
          <w:sz w:val="26"/>
          <w:szCs w:val="26"/>
        </w:rPr>
      </w:pPr>
      <w:r w:rsidRPr="00EA6CB1">
        <w:rPr>
          <w:sz w:val="26"/>
          <w:szCs w:val="26"/>
        </w:rPr>
        <w:br w:type="page"/>
      </w:r>
    </w:p>
    <w:p w14:paraId="54786A56" w14:textId="77777777" w:rsidR="00783C6E" w:rsidRPr="00EA6CB1" w:rsidRDefault="00783C6E" w:rsidP="00917E9F">
      <w:pPr>
        <w:pStyle w:val="Heading2"/>
        <w:spacing w:line="336" w:lineRule="auto"/>
        <w:rPr>
          <w:sz w:val="26"/>
          <w:szCs w:val="26"/>
        </w:rPr>
      </w:pPr>
      <w:bookmarkStart w:id="150" w:name="_Toc443567340"/>
      <w:bookmarkStart w:id="151" w:name="_Toc488848573"/>
      <w:bookmarkStart w:id="152" w:name="_Toc527033327"/>
      <w:r w:rsidRPr="00EA6CB1">
        <w:rPr>
          <w:sz w:val="26"/>
          <w:szCs w:val="26"/>
        </w:rPr>
        <w:lastRenderedPageBreak/>
        <w:t>Cam kết không có hợp đồng không hoàn thành</w:t>
      </w:r>
      <w:bookmarkEnd w:id="150"/>
      <w:bookmarkEnd w:id="151"/>
      <w:bookmarkEnd w:id="152"/>
    </w:p>
    <w:p w14:paraId="76FAECDB" w14:textId="76F5F73D" w:rsidR="00504CBD" w:rsidRPr="00EA6CB1" w:rsidRDefault="00A54AEB" w:rsidP="00917E9F">
      <w:pPr>
        <w:pStyle w:val="Tieudechung"/>
        <w:spacing w:line="336" w:lineRule="auto"/>
        <w:rPr>
          <w:sz w:val="26"/>
          <w:szCs w:val="26"/>
        </w:rPr>
      </w:pPr>
      <w:r w:rsidRPr="00EA6CB1">
        <w:rPr>
          <w:sz w:val="26"/>
          <w:szCs w:val="26"/>
        </w:rPr>
        <w:t xml:space="preserve">Ngày: </w:t>
      </w:r>
      <w:r w:rsidR="00EA6CB1">
        <w:rPr>
          <w:sz w:val="26"/>
          <w:szCs w:val="26"/>
        </w:rPr>
        <w:t>08 tháng 09 năm 2020</w:t>
      </w:r>
    </w:p>
    <w:p w14:paraId="135D7D5B" w14:textId="7E20F02A" w:rsidR="00504CBD" w:rsidRPr="00EA6CB1" w:rsidRDefault="00E643EC" w:rsidP="00917E9F">
      <w:pPr>
        <w:pStyle w:val="Tieudechung"/>
        <w:spacing w:line="336" w:lineRule="auto"/>
        <w:rPr>
          <w:sz w:val="26"/>
          <w:szCs w:val="26"/>
        </w:rPr>
      </w:pPr>
      <w:r w:rsidRPr="00EA6CB1">
        <w:rPr>
          <w:sz w:val="26"/>
          <w:szCs w:val="26"/>
        </w:rPr>
        <w:t xml:space="preserve">Tên gói thầu: </w:t>
      </w:r>
      <w:r w:rsidR="00EA6CB1">
        <w:rPr>
          <w:sz w:val="26"/>
          <w:szCs w:val="26"/>
        </w:rPr>
        <w:t>Mua sắm trang thiết bị, phần mềm và sửa chữa nhỏ công trình</w:t>
      </w:r>
      <w:r w:rsidRPr="00EA6CB1">
        <w:rPr>
          <w:sz w:val="26"/>
          <w:szCs w:val="26"/>
        </w:rPr>
        <w:t>.</w:t>
      </w:r>
    </w:p>
    <w:p w14:paraId="049EBFD7" w14:textId="7BD99CDC" w:rsidR="00504CBD" w:rsidRPr="00EA6CB1" w:rsidRDefault="00E643EC" w:rsidP="00917E9F">
      <w:pPr>
        <w:pStyle w:val="Tieudechung"/>
        <w:spacing w:line="336" w:lineRule="auto"/>
        <w:rPr>
          <w:sz w:val="26"/>
          <w:szCs w:val="26"/>
        </w:rPr>
      </w:pPr>
      <w:r w:rsidRPr="00EA6CB1">
        <w:rPr>
          <w:sz w:val="26"/>
          <w:szCs w:val="26"/>
        </w:rPr>
        <w:t xml:space="preserve">Tên dự án: </w:t>
      </w:r>
      <w:r w:rsidR="00EA6CB1">
        <w:rPr>
          <w:sz w:val="26"/>
          <w:szCs w:val="26"/>
        </w:rPr>
        <w:t>Nâng cao năng lực về cơ sở vật chất và hạ tầng công nghệ thông tin trong khuôn khổ Chương trình ETEP tại Trường Đại học Sư phạm Hà Nội</w:t>
      </w:r>
      <w:r w:rsidRPr="00EA6CB1">
        <w:rPr>
          <w:sz w:val="26"/>
          <w:szCs w:val="26"/>
        </w:rPr>
        <w:t>.</w:t>
      </w:r>
    </w:p>
    <w:p w14:paraId="59323BEC" w14:textId="23DCABCF" w:rsidR="00504CBD" w:rsidRPr="00EA6CB1" w:rsidRDefault="00027A15" w:rsidP="00917E9F">
      <w:pPr>
        <w:pStyle w:val="Tieudechung"/>
        <w:spacing w:line="336" w:lineRule="auto"/>
        <w:rPr>
          <w:sz w:val="26"/>
          <w:szCs w:val="26"/>
        </w:rPr>
      </w:pPr>
      <w:r w:rsidRPr="00EA6CB1">
        <w:rPr>
          <w:sz w:val="26"/>
          <w:szCs w:val="26"/>
        </w:rPr>
        <w:t xml:space="preserve">Kính gửi: </w:t>
      </w:r>
      <w:r w:rsidR="00EA6CB1">
        <w:rPr>
          <w:b/>
          <w:sz w:val="26"/>
          <w:szCs w:val="26"/>
        </w:rPr>
        <w:t>Trường Đại học Sư phạm Hà Nội</w:t>
      </w:r>
    </w:p>
    <w:p w14:paraId="7B685BDC" w14:textId="638E9783" w:rsidR="00783C6E" w:rsidRPr="00EA6CB1" w:rsidRDefault="00783C6E" w:rsidP="00917E9F">
      <w:pPr>
        <w:pStyle w:val="Bullets"/>
        <w:spacing w:line="336" w:lineRule="auto"/>
        <w:rPr>
          <w:sz w:val="26"/>
          <w:szCs w:val="26"/>
        </w:rPr>
      </w:pPr>
      <w:r w:rsidRPr="00EA6CB1">
        <w:rPr>
          <w:sz w:val="26"/>
          <w:szCs w:val="26"/>
        </w:rPr>
        <w:tab/>
        <w:t xml:space="preserve">Sau khi nghiên cứu hồ sơ mời thầu Gói thầu </w:t>
      </w:r>
      <w:r w:rsidR="00CD7521" w:rsidRPr="00EA6CB1">
        <w:rPr>
          <w:b/>
          <w:sz w:val="26"/>
          <w:szCs w:val="26"/>
        </w:rPr>
        <w:t>“</w:t>
      </w:r>
      <w:r w:rsidR="00EA6CB1">
        <w:rPr>
          <w:b/>
          <w:sz w:val="26"/>
          <w:szCs w:val="26"/>
        </w:rPr>
        <w:t>Mua sắm trang thiết bị, phần mềm và sửa chữa nhỏ công trình</w:t>
      </w:r>
      <w:r w:rsidR="00C35DC1" w:rsidRPr="00EA6CB1">
        <w:rPr>
          <w:b/>
          <w:sz w:val="26"/>
          <w:szCs w:val="26"/>
        </w:rPr>
        <w:t>”</w:t>
      </w:r>
      <w:r w:rsidRPr="00EA6CB1">
        <w:rPr>
          <w:sz w:val="26"/>
          <w:szCs w:val="26"/>
        </w:rPr>
        <w:t xml:space="preserve"> </w:t>
      </w:r>
      <w:r w:rsidR="00D27264" w:rsidRPr="00EA6CB1">
        <w:rPr>
          <w:sz w:val="26"/>
          <w:szCs w:val="26"/>
        </w:rPr>
        <w:t xml:space="preserve">thuộc dự án </w:t>
      </w:r>
      <w:r w:rsidR="00D27264" w:rsidRPr="00EA6CB1">
        <w:rPr>
          <w:b/>
          <w:sz w:val="26"/>
          <w:szCs w:val="26"/>
        </w:rPr>
        <w:t>“</w:t>
      </w:r>
      <w:r w:rsidR="00EA6CB1">
        <w:rPr>
          <w:b/>
          <w:sz w:val="26"/>
          <w:szCs w:val="26"/>
        </w:rPr>
        <w:t>Nâng cao năng lực về cơ sở vật chất và hạ tầng công nghệ thông tin trong khuôn khổ Chương trình ETEP tại Trường Đại học Sư phạm Hà Nội</w:t>
      </w:r>
      <w:r w:rsidRPr="00EA6CB1">
        <w:rPr>
          <w:b/>
          <w:sz w:val="26"/>
          <w:szCs w:val="26"/>
        </w:rPr>
        <w:t>”</w:t>
      </w:r>
      <w:r w:rsidRPr="00EA6CB1">
        <w:rPr>
          <w:sz w:val="26"/>
          <w:szCs w:val="26"/>
        </w:rPr>
        <w:t xml:space="preserve"> mà chúng tôi đã nhận được,</w:t>
      </w:r>
      <w:r w:rsidR="00CD7521" w:rsidRPr="00EA6CB1">
        <w:rPr>
          <w:sz w:val="26"/>
          <w:szCs w:val="26"/>
          <w:lang w:val="vi-VN"/>
        </w:rPr>
        <w:t xml:space="preserve"> </w:t>
      </w:r>
      <w:r w:rsidR="00850EA0" w:rsidRPr="00EA6CB1">
        <w:rPr>
          <w:sz w:val="26"/>
          <w:szCs w:val="26"/>
        </w:rPr>
        <w:t xml:space="preserve">Nhà thầu liên danh </w:t>
      </w:r>
      <w:r w:rsidR="00C6014B">
        <w:rPr>
          <w:sz w:val="26"/>
          <w:szCs w:val="26"/>
        </w:rPr>
        <w:t>NETCOM – TINH VÂN - VIKING</w:t>
      </w:r>
      <w:r w:rsidRPr="00EA6CB1">
        <w:rPr>
          <w:sz w:val="26"/>
          <w:szCs w:val="26"/>
        </w:rPr>
        <w:t xml:space="preserve"> xin cam kết không có hợp đồng nào không hoàn thành từ ngày 01 tháng 01 năm 201</w:t>
      </w:r>
      <w:r w:rsidR="00FE3F98" w:rsidRPr="00EA6CB1">
        <w:rPr>
          <w:sz w:val="26"/>
          <w:szCs w:val="26"/>
          <w:lang w:val="vi-VN"/>
        </w:rPr>
        <w:t>5</w:t>
      </w:r>
      <w:r w:rsidRPr="00EA6CB1">
        <w:rPr>
          <w:sz w:val="26"/>
          <w:szCs w:val="26"/>
        </w:rPr>
        <w:t xml:space="preserve"> đến thời điểm đóng thầu.</w:t>
      </w:r>
    </w:p>
    <w:p w14:paraId="6D9903E7" w14:textId="61E08887" w:rsidR="00783C6E" w:rsidRPr="00EA6CB1" w:rsidRDefault="00850EA0" w:rsidP="00917E9F">
      <w:pPr>
        <w:pStyle w:val="Bullets"/>
        <w:spacing w:line="336" w:lineRule="auto"/>
        <w:rPr>
          <w:sz w:val="26"/>
          <w:szCs w:val="26"/>
        </w:rPr>
      </w:pPr>
      <w:r w:rsidRPr="00EA6CB1">
        <w:rPr>
          <w:sz w:val="26"/>
          <w:szCs w:val="26"/>
        </w:rPr>
        <w:t xml:space="preserve">Nhà thầu liên danh </w:t>
      </w:r>
      <w:r w:rsidR="00C6014B">
        <w:rPr>
          <w:sz w:val="26"/>
          <w:szCs w:val="26"/>
        </w:rPr>
        <w:t>NETCOM – TINH VÂN - VIKING</w:t>
      </w:r>
      <w:r w:rsidR="00783C6E" w:rsidRPr="00EA6CB1">
        <w:rPr>
          <w:sz w:val="26"/>
          <w:szCs w:val="26"/>
        </w:rPr>
        <w:t xml:space="preserve"> xin chịu mọi trách nhiệm trong trường hợp vi phạm cam kết trên.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59"/>
      </w:tblGrid>
      <w:tr w:rsidR="00783C6E" w:rsidRPr="00EA6CB1" w14:paraId="50D78AD7" w14:textId="77777777" w:rsidTr="005E73AF">
        <w:tc>
          <w:tcPr>
            <w:tcW w:w="4785" w:type="dxa"/>
          </w:tcPr>
          <w:p w14:paraId="22379966" w14:textId="77777777" w:rsidR="00783C6E" w:rsidRPr="00EA6CB1" w:rsidRDefault="00783C6E" w:rsidP="00917E9F">
            <w:pPr>
              <w:pStyle w:val="Chuky"/>
              <w:spacing w:line="336" w:lineRule="auto"/>
              <w:rPr>
                <w:rFonts w:ascii="Times New Roman" w:hAnsi="Times New Roman"/>
                <w:sz w:val="26"/>
                <w:szCs w:val="26"/>
              </w:rPr>
            </w:pPr>
          </w:p>
        </w:tc>
        <w:tc>
          <w:tcPr>
            <w:tcW w:w="4786" w:type="dxa"/>
          </w:tcPr>
          <w:p w14:paraId="71F441DF" w14:textId="2AFCCFDD" w:rsidR="00166F80" w:rsidRPr="00EA6CB1" w:rsidRDefault="00C51CE5" w:rsidP="00166F80">
            <w:pPr>
              <w:pStyle w:val="Chuky"/>
              <w:rPr>
                <w:rFonts w:ascii="Times New Roman" w:hAnsi="Times New Roman"/>
                <w:sz w:val="26"/>
                <w:szCs w:val="26"/>
              </w:rPr>
            </w:pPr>
            <w:r w:rsidRPr="00EA6CB1">
              <w:rPr>
                <w:rFonts w:ascii="Times New Roman" w:hAnsi="Times New Roman"/>
                <w:sz w:val="26"/>
                <w:szCs w:val="26"/>
              </w:rPr>
              <w:t>Đại diện hợp pháp của nhà thầu liên danh</w:t>
            </w:r>
          </w:p>
          <w:p w14:paraId="42900FA2" w14:textId="6B41D45B" w:rsidR="00166F80" w:rsidRPr="00EA6CB1" w:rsidRDefault="00850EA0" w:rsidP="00166F80">
            <w:pPr>
              <w:pStyle w:val="Chuky"/>
              <w:rPr>
                <w:rFonts w:ascii="Times New Roman" w:hAnsi="Times New Roman"/>
                <w:sz w:val="26"/>
                <w:szCs w:val="26"/>
              </w:rPr>
            </w:pPr>
            <w:r w:rsidRPr="00EA6CB1">
              <w:rPr>
                <w:rFonts w:ascii="Times New Roman" w:hAnsi="Times New Roman"/>
                <w:sz w:val="26"/>
                <w:szCs w:val="26"/>
              </w:rPr>
              <w:t>GIÁM ĐỐC LIÊN DANH</w:t>
            </w:r>
          </w:p>
          <w:p w14:paraId="2BB48B00" w14:textId="596D2ED1" w:rsidR="00166F80" w:rsidRPr="00EA6CB1" w:rsidRDefault="001472F3" w:rsidP="00166F80">
            <w:pPr>
              <w:pStyle w:val="Chuky"/>
              <w:rPr>
                <w:rFonts w:ascii="Times New Roman" w:hAnsi="Times New Roman"/>
                <w:sz w:val="26"/>
                <w:szCs w:val="26"/>
                <w:lang w:val="vi-VN"/>
              </w:rPr>
            </w:pPr>
            <w:r w:rsidRPr="00EA6CB1">
              <w:rPr>
                <w:rFonts w:ascii="Times New Roman" w:hAnsi="Times New Roman"/>
                <w:sz w:val="26"/>
                <w:szCs w:val="26"/>
                <w:lang w:val="vi-VN"/>
              </w:rPr>
              <w:t xml:space="preserve">  </w:t>
            </w:r>
          </w:p>
          <w:p w14:paraId="48454DF9" w14:textId="77777777" w:rsidR="00166F80" w:rsidRPr="00EA6CB1" w:rsidRDefault="00166F80" w:rsidP="00166F80">
            <w:pPr>
              <w:pStyle w:val="Chuky"/>
              <w:rPr>
                <w:rFonts w:ascii="Times New Roman" w:hAnsi="Times New Roman"/>
                <w:sz w:val="26"/>
                <w:szCs w:val="26"/>
              </w:rPr>
            </w:pPr>
            <w:r w:rsidRPr="00EA6CB1">
              <w:rPr>
                <w:rFonts w:ascii="Times New Roman" w:hAnsi="Times New Roman"/>
                <w:sz w:val="26"/>
                <w:szCs w:val="26"/>
              </w:rPr>
              <w:t xml:space="preserve"> </w:t>
            </w:r>
          </w:p>
          <w:p w14:paraId="25CD3488" w14:textId="77777777" w:rsidR="00166F80" w:rsidRPr="00EA6CB1" w:rsidRDefault="00166F80" w:rsidP="00166F80">
            <w:pPr>
              <w:pStyle w:val="Chuky"/>
              <w:rPr>
                <w:rFonts w:ascii="Times New Roman" w:hAnsi="Times New Roman"/>
                <w:sz w:val="26"/>
                <w:szCs w:val="26"/>
              </w:rPr>
            </w:pPr>
          </w:p>
          <w:p w14:paraId="4C650E89" w14:textId="77777777" w:rsidR="00166F80" w:rsidRPr="00EA6CB1" w:rsidRDefault="00166F80" w:rsidP="00166F80">
            <w:pPr>
              <w:pStyle w:val="Chuky"/>
              <w:rPr>
                <w:rFonts w:ascii="Times New Roman" w:hAnsi="Times New Roman"/>
                <w:sz w:val="26"/>
                <w:szCs w:val="26"/>
              </w:rPr>
            </w:pPr>
          </w:p>
          <w:p w14:paraId="5BEB8266" w14:textId="77777777" w:rsidR="00166F80" w:rsidRPr="00EA6CB1" w:rsidRDefault="00166F80" w:rsidP="00166F80">
            <w:pPr>
              <w:pStyle w:val="Chuky"/>
              <w:rPr>
                <w:rFonts w:ascii="Times New Roman" w:hAnsi="Times New Roman"/>
                <w:sz w:val="26"/>
                <w:szCs w:val="26"/>
              </w:rPr>
            </w:pPr>
          </w:p>
          <w:p w14:paraId="74F65AB8" w14:textId="77777777" w:rsidR="00166F80" w:rsidRPr="00EA6CB1" w:rsidRDefault="00166F80" w:rsidP="00166F80">
            <w:pPr>
              <w:pStyle w:val="Chuky"/>
              <w:rPr>
                <w:rFonts w:ascii="Times New Roman" w:hAnsi="Times New Roman"/>
                <w:sz w:val="26"/>
                <w:szCs w:val="26"/>
              </w:rPr>
            </w:pPr>
          </w:p>
          <w:p w14:paraId="03E3AFAF" w14:textId="337B69C5" w:rsidR="00D45A33" w:rsidRPr="00EA6CB1" w:rsidRDefault="00166F80" w:rsidP="00166F80">
            <w:pPr>
              <w:pStyle w:val="Chuky"/>
              <w:spacing w:line="336" w:lineRule="auto"/>
              <w:rPr>
                <w:rFonts w:ascii="Times New Roman" w:hAnsi="Times New Roman"/>
                <w:sz w:val="26"/>
                <w:szCs w:val="26"/>
              </w:rPr>
            </w:pPr>
            <w:r w:rsidRPr="00EA6CB1">
              <w:rPr>
                <w:rFonts w:ascii="Times New Roman" w:hAnsi="Times New Roman"/>
                <w:sz w:val="26"/>
                <w:szCs w:val="26"/>
              </w:rPr>
              <w:t xml:space="preserve"> </w:t>
            </w:r>
            <w:r w:rsidR="001472F3" w:rsidRPr="00EA6CB1">
              <w:rPr>
                <w:rFonts w:ascii="Times New Roman" w:hAnsi="Times New Roman"/>
                <w:sz w:val="26"/>
                <w:szCs w:val="26"/>
              </w:rPr>
              <w:t xml:space="preserve">  Trịnh Lê Nam</w:t>
            </w:r>
          </w:p>
        </w:tc>
      </w:tr>
    </w:tbl>
    <w:p w14:paraId="77F631C5" w14:textId="77777777" w:rsidR="00783C6E" w:rsidRPr="00EA6CB1" w:rsidRDefault="00783C6E" w:rsidP="00917E9F">
      <w:pPr>
        <w:spacing w:line="336" w:lineRule="auto"/>
        <w:rPr>
          <w:sz w:val="26"/>
          <w:szCs w:val="26"/>
        </w:rPr>
      </w:pPr>
    </w:p>
    <w:p w14:paraId="3AE04056" w14:textId="77777777" w:rsidR="00783C6E" w:rsidRPr="00EA6CB1" w:rsidRDefault="00783C6E" w:rsidP="00917E9F">
      <w:pPr>
        <w:spacing w:line="336" w:lineRule="auto"/>
        <w:rPr>
          <w:rFonts w:eastAsia="MS Mincho"/>
          <w:sz w:val="26"/>
          <w:szCs w:val="26"/>
          <w:lang w:eastAsia="ja-JP"/>
        </w:rPr>
      </w:pPr>
    </w:p>
    <w:p w14:paraId="48110121" w14:textId="77777777" w:rsidR="00783C6E" w:rsidRPr="00EA6CB1" w:rsidRDefault="00783C6E" w:rsidP="00917E9F">
      <w:pPr>
        <w:spacing w:line="336" w:lineRule="auto"/>
        <w:rPr>
          <w:rFonts w:eastAsia="MS Mincho"/>
          <w:sz w:val="26"/>
          <w:szCs w:val="26"/>
          <w:lang w:eastAsia="ja-JP"/>
        </w:rPr>
      </w:pPr>
      <w:r w:rsidRPr="00EA6CB1">
        <w:rPr>
          <w:sz w:val="26"/>
          <w:szCs w:val="26"/>
        </w:rPr>
        <w:br w:type="page"/>
      </w:r>
    </w:p>
    <w:p w14:paraId="02359168" w14:textId="77777777" w:rsidR="00224EA8" w:rsidRPr="00EA6CB1" w:rsidRDefault="00224EA8" w:rsidP="00917E9F">
      <w:pPr>
        <w:pStyle w:val="Heading2"/>
        <w:spacing w:line="336" w:lineRule="auto"/>
        <w:rPr>
          <w:sz w:val="26"/>
          <w:szCs w:val="26"/>
        </w:rPr>
      </w:pPr>
      <w:bookmarkStart w:id="153" w:name="_Toc425266293"/>
      <w:bookmarkStart w:id="154" w:name="_Toc443567333"/>
      <w:bookmarkStart w:id="155" w:name="_Toc488848566"/>
      <w:bookmarkStart w:id="156" w:name="_Toc527033328"/>
      <w:bookmarkStart w:id="157" w:name="_Toc443567341"/>
      <w:bookmarkStart w:id="158" w:name="_Toc488848574"/>
      <w:r w:rsidRPr="00EA6CB1">
        <w:rPr>
          <w:sz w:val="26"/>
          <w:szCs w:val="26"/>
        </w:rPr>
        <w:lastRenderedPageBreak/>
        <w:t>Cam kết chất lượng hàng hóa và dịch vụ cung cấp cho gói thầu.</w:t>
      </w:r>
      <w:bookmarkEnd w:id="153"/>
      <w:bookmarkEnd w:id="154"/>
      <w:bookmarkEnd w:id="155"/>
      <w:bookmarkEnd w:id="156"/>
    </w:p>
    <w:p w14:paraId="5C17F2F5" w14:textId="03E379EE" w:rsidR="00224EA8" w:rsidRPr="00EA6CB1" w:rsidRDefault="00A54AEB" w:rsidP="00917E9F">
      <w:pPr>
        <w:pStyle w:val="Tieudechung"/>
        <w:spacing w:line="336" w:lineRule="auto"/>
        <w:rPr>
          <w:sz w:val="26"/>
          <w:szCs w:val="26"/>
        </w:rPr>
      </w:pPr>
      <w:r w:rsidRPr="00EA6CB1">
        <w:rPr>
          <w:sz w:val="26"/>
          <w:szCs w:val="26"/>
        </w:rPr>
        <w:t xml:space="preserve">Ngày: </w:t>
      </w:r>
      <w:r w:rsidR="00EA6CB1">
        <w:rPr>
          <w:sz w:val="26"/>
          <w:szCs w:val="26"/>
        </w:rPr>
        <w:t>08 tháng 09 năm 2020</w:t>
      </w:r>
    </w:p>
    <w:p w14:paraId="1DD09958" w14:textId="2C5A8F90" w:rsidR="00224EA8" w:rsidRPr="00EA6CB1" w:rsidRDefault="00E643EC" w:rsidP="00917E9F">
      <w:pPr>
        <w:pStyle w:val="Tieudechung"/>
        <w:spacing w:line="336" w:lineRule="auto"/>
        <w:rPr>
          <w:sz w:val="26"/>
          <w:szCs w:val="26"/>
        </w:rPr>
      </w:pPr>
      <w:r w:rsidRPr="00EA6CB1">
        <w:rPr>
          <w:sz w:val="26"/>
          <w:szCs w:val="26"/>
        </w:rPr>
        <w:t xml:space="preserve">Tên gói thầu: </w:t>
      </w:r>
      <w:r w:rsidR="00EA6CB1">
        <w:rPr>
          <w:sz w:val="26"/>
          <w:szCs w:val="26"/>
        </w:rPr>
        <w:t>Mua sắm trang thiết bị, phần mềm và sửa chữa nhỏ công trình</w:t>
      </w:r>
      <w:r w:rsidRPr="00EA6CB1">
        <w:rPr>
          <w:sz w:val="26"/>
          <w:szCs w:val="26"/>
        </w:rPr>
        <w:t>.</w:t>
      </w:r>
    </w:p>
    <w:p w14:paraId="66978482" w14:textId="7447DBB3" w:rsidR="00224EA8" w:rsidRPr="00EA6CB1" w:rsidRDefault="00E643EC" w:rsidP="00917E9F">
      <w:pPr>
        <w:pStyle w:val="Tieudechung"/>
        <w:spacing w:line="336" w:lineRule="auto"/>
        <w:rPr>
          <w:sz w:val="26"/>
          <w:szCs w:val="26"/>
        </w:rPr>
      </w:pPr>
      <w:r w:rsidRPr="00EA6CB1">
        <w:rPr>
          <w:sz w:val="26"/>
          <w:szCs w:val="26"/>
        </w:rPr>
        <w:t xml:space="preserve">Tên dự án: </w:t>
      </w:r>
      <w:r w:rsidR="00EA6CB1">
        <w:rPr>
          <w:sz w:val="26"/>
          <w:szCs w:val="26"/>
        </w:rPr>
        <w:t>Nâng cao năng lực về cơ sở vật chất và hạ tầng công nghệ thông tin trong khuôn khổ Chương trình ETEP tại Trường Đại học Sư phạm Hà Nội</w:t>
      </w:r>
      <w:r w:rsidRPr="00EA6CB1">
        <w:rPr>
          <w:sz w:val="26"/>
          <w:szCs w:val="26"/>
        </w:rPr>
        <w:t>.</w:t>
      </w:r>
    </w:p>
    <w:p w14:paraId="5DC34A43" w14:textId="2129FEE1" w:rsidR="00224EA8" w:rsidRPr="00EA6CB1" w:rsidRDefault="00027A15" w:rsidP="00917E9F">
      <w:pPr>
        <w:pStyle w:val="Tieudechung"/>
        <w:spacing w:line="336" w:lineRule="auto"/>
        <w:rPr>
          <w:sz w:val="26"/>
          <w:szCs w:val="26"/>
        </w:rPr>
      </w:pPr>
      <w:r w:rsidRPr="00EA6CB1">
        <w:rPr>
          <w:sz w:val="26"/>
          <w:szCs w:val="26"/>
        </w:rPr>
        <w:t xml:space="preserve">Kính gửi: </w:t>
      </w:r>
      <w:r w:rsidR="00EA6CB1">
        <w:rPr>
          <w:b/>
          <w:sz w:val="26"/>
          <w:szCs w:val="26"/>
        </w:rPr>
        <w:t>Trường Đại học Sư phạm Hà Nội</w:t>
      </w:r>
    </w:p>
    <w:p w14:paraId="2804E0C8" w14:textId="773F205A" w:rsidR="00224EA8" w:rsidRPr="00EA6CB1" w:rsidRDefault="00224EA8" w:rsidP="00917E9F">
      <w:pPr>
        <w:spacing w:line="336" w:lineRule="auto"/>
        <w:rPr>
          <w:sz w:val="26"/>
          <w:szCs w:val="26"/>
        </w:rPr>
      </w:pPr>
      <w:r w:rsidRPr="00EA6CB1">
        <w:rPr>
          <w:sz w:val="26"/>
          <w:szCs w:val="26"/>
        </w:rPr>
        <w:tab/>
        <w:t xml:space="preserve">Sau khi nghiên cứu hồ sơ mời thầu Gói thầu </w:t>
      </w:r>
      <w:r w:rsidR="00CD7521" w:rsidRPr="00EA6CB1">
        <w:rPr>
          <w:b/>
          <w:sz w:val="26"/>
          <w:szCs w:val="26"/>
        </w:rPr>
        <w:t>“</w:t>
      </w:r>
      <w:r w:rsidR="00EA6CB1">
        <w:rPr>
          <w:b/>
          <w:sz w:val="26"/>
          <w:szCs w:val="26"/>
        </w:rPr>
        <w:t>Mua sắm trang thiết bị, phần mềm và sửa chữa nhỏ công trình</w:t>
      </w:r>
      <w:r w:rsidR="00C35DC1" w:rsidRPr="00EA6CB1">
        <w:rPr>
          <w:b/>
          <w:sz w:val="26"/>
          <w:szCs w:val="26"/>
        </w:rPr>
        <w:t>”</w:t>
      </w:r>
      <w:r w:rsidRPr="00EA6CB1">
        <w:rPr>
          <w:sz w:val="26"/>
          <w:szCs w:val="26"/>
        </w:rPr>
        <w:t xml:space="preserve"> </w:t>
      </w:r>
      <w:r w:rsidR="00D27264" w:rsidRPr="00EA6CB1">
        <w:rPr>
          <w:sz w:val="26"/>
          <w:szCs w:val="26"/>
        </w:rPr>
        <w:t xml:space="preserve">thuộc dự án </w:t>
      </w:r>
      <w:r w:rsidR="00D27264" w:rsidRPr="00EA6CB1">
        <w:rPr>
          <w:b/>
          <w:sz w:val="26"/>
          <w:szCs w:val="26"/>
        </w:rPr>
        <w:t>“</w:t>
      </w:r>
      <w:r w:rsidR="00EA6CB1">
        <w:rPr>
          <w:b/>
          <w:sz w:val="26"/>
          <w:szCs w:val="26"/>
        </w:rPr>
        <w:t>Nâng cao năng lực về cơ sở vật chất và hạ tầng công nghệ thông tin trong khuôn khổ Chương trình ETEP tại Trường Đại học Sư phạm Hà Nội</w:t>
      </w:r>
      <w:r w:rsidRPr="00EA6CB1">
        <w:rPr>
          <w:b/>
          <w:sz w:val="26"/>
          <w:szCs w:val="26"/>
        </w:rPr>
        <w:t>”</w:t>
      </w:r>
      <w:r w:rsidRPr="00EA6CB1">
        <w:rPr>
          <w:sz w:val="26"/>
          <w:szCs w:val="26"/>
        </w:rPr>
        <w:t xml:space="preserve"> </w:t>
      </w:r>
      <w:r w:rsidRPr="00EA6CB1">
        <w:rPr>
          <w:b/>
          <w:sz w:val="26"/>
          <w:szCs w:val="26"/>
        </w:rPr>
        <w:t xml:space="preserve"> </w:t>
      </w:r>
      <w:r w:rsidRPr="00EA6CB1">
        <w:rPr>
          <w:sz w:val="26"/>
          <w:szCs w:val="26"/>
        </w:rPr>
        <w:t xml:space="preserve">mà chúng tôi đã nhận được sau khi phân tích yêu cầu. </w:t>
      </w:r>
      <w:r w:rsidR="00850EA0" w:rsidRPr="00EA6CB1">
        <w:rPr>
          <w:sz w:val="26"/>
          <w:szCs w:val="26"/>
        </w:rPr>
        <w:t xml:space="preserve">Nhà thầu liên danh </w:t>
      </w:r>
      <w:r w:rsidR="00C6014B">
        <w:rPr>
          <w:sz w:val="26"/>
          <w:szCs w:val="26"/>
        </w:rPr>
        <w:t>NETCOM – TINH VÂN - VIKING</w:t>
      </w:r>
      <w:r w:rsidRPr="00EA6CB1">
        <w:rPr>
          <w:sz w:val="26"/>
          <w:szCs w:val="26"/>
        </w:rPr>
        <w:t xml:space="preserve"> cam kết rằng hàng hóa được cung cấp trong gói thầu này như sau:</w:t>
      </w:r>
    </w:p>
    <w:p w14:paraId="5E301678" w14:textId="77777777" w:rsidR="00224EA8" w:rsidRPr="00EA6CB1" w:rsidRDefault="00224EA8" w:rsidP="00917E9F">
      <w:pPr>
        <w:pStyle w:val="Heading3"/>
        <w:spacing w:line="336" w:lineRule="auto"/>
        <w:rPr>
          <w:rFonts w:cs="Times New Roman"/>
          <w:sz w:val="26"/>
        </w:rPr>
      </w:pPr>
      <w:bookmarkStart w:id="159" w:name="_Toc527033329"/>
      <w:r w:rsidRPr="00EA6CB1">
        <w:rPr>
          <w:rFonts w:cs="Times New Roman"/>
          <w:sz w:val="26"/>
        </w:rPr>
        <w:t>Đáp ứng về yêu cầu kỹ thuật và hợp pháp.</w:t>
      </w:r>
      <w:bookmarkEnd w:id="159"/>
    </w:p>
    <w:p w14:paraId="75DAF42C" w14:textId="78535D0A" w:rsidR="00224EA8" w:rsidRPr="00EA6CB1" w:rsidRDefault="00224EA8" w:rsidP="00917E9F">
      <w:pPr>
        <w:pStyle w:val="ListParagraph"/>
        <w:numPr>
          <w:ilvl w:val="0"/>
          <w:numId w:val="11"/>
        </w:numPr>
        <w:spacing w:line="336" w:lineRule="auto"/>
        <w:rPr>
          <w:sz w:val="26"/>
          <w:szCs w:val="26"/>
        </w:rPr>
      </w:pPr>
      <w:r w:rsidRPr="00EA6CB1">
        <w:rPr>
          <w:b/>
          <w:sz w:val="26"/>
          <w:szCs w:val="26"/>
        </w:rPr>
        <w:t>Thiết bị cung cấp</w:t>
      </w:r>
      <w:r w:rsidRPr="00EA6CB1">
        <w:rPr>
          <w:sz w:val="26"/>
          <w:szCs w:val="26"/>
        </w:rPr>
        <w:t xml:space="preserve"> có nguồn gốc, xuất xứ rõ ràng, hợp pháp, mới 100%, nguyên đai nguyên kiện, sản xuất từ 201</w:t>
      </w:r>
      <w:r w:rsidR="00B942B8" w:rsidRPr="00EA6CB1">
        <w:rPr>
          <w:sz w:val="26"/>
          <w:szCs w:val="26"/>
          <w:lang w:val="vi-VN"/>
        </w:rPr>
        <w:t>7</w:t>
      </w:r>
      <w:r w:rsidRPr="00EA6CB1">
        <w:rPr>
          <w:sz w:val="26"/>
          <w:szCs w:val="26"/>
        </w:rPr>
        <w:t>, 201</w:t>
      </w:r>
      <w:r w:rsidR="00B942B8" w:rsidRPr="00EA6CB1">
        <w:rPr>
          <w:sz w:val="26"/>
          <w:szCs w:val="26"/>
          <w:lang w:val="vi-VN"/>
        </w:rPr>
        <w:t>8</w:t>
      </w:r>
      <w:r w:rsidRPr="00EA6CB1">
        <w:rPr>
          <w:sz w:val="26"/>
          <w:szCs w:val="26"/>
        </w:rPr>
        <w:t>.</w:t>
      </w:r>
    </w:p>
    <w:p w14:paraId="6BD6427A" w14:textId="77777777" w:rsidR="00224EA8" w:rsidRPr="00EA6CB1" w:rsidRDefault="00224EA8" w:rsidP="00917E9F">
      <w:pPr>
        <w:pStyle w:val="ListParagraph"/>
        <w:numPr>
          <w:ilvl w:val="0"/>
          <w:numId w:val="11"/>
        </w:numPr>
        <w:spacing w:line="336" w:lineRule="auto"/>
        <w:rPr>
          <w:sz w:val="26"/>
          <w:szCs w:val="26"/>
        </w:rPr>
      </w:pPr>
      <w:r w:rsidRPr="00EA6CB1">
        <w:rPr>
          <w:b/>
          <w:sz w:val="26"/>
          <w:szCs w:val="26"/>
        </w:rPr>
        <w:t xml:space="preserve">Các phần mềm </w:t>
      </w:r>
      <w:r w:rsidRPr="00EA6CB1">
        <w:rPr>
          <w:sz w:val="26"/>
          <w:szCs w:val="26"/>
        </w:rPr>
        <w:t>có nguồn gốc, xuất xứ rõ ràng, hợp pháp được cung cấp bởi chính hang sản xuất</w:t>
      </w:r>
    </w:p>
    <w:p w14:paraId="15C14453" w14:textId="77777777" w:rsidR="00224EA8" w:rsidRPr="00EA6CB1" w:rsidRDefault="00224EA8" w:rsidP="00917E9F">
      <w:pPr>
        <w:pStyle w:val="ListParagraph"/>
        <w:numPr>
          <w:ilvl w:val="0"/>
          <w:numId w:val="11"/>
        </w:numPr>
        <w:spacing w:line="336" w:lineRule="auto"/>
        <w:rPr>
          <w:sz w:val="26"/>
          <w:szCs w:val="26"/>
        </w:rPr>
      </w:pPr>
      <w:r w:rsidRPr="00EA6CB1">
        <w:rPr>
          <w:b/>
          <w:i/>
          <w:sz w:val="26"/>
          <w:szCs w:val="26"/>
        </w:rPr>
        <w:t xml:space="preserve">Hàng hóa được cung cấp </w:t>
      </w:r>
      <w:r w:rsidRPr="00EA6CB1">
        <w:rPr>
          <w:sz w:val="26"/>
          <w:szCs w:val="26"/>
        </w:rPr>
        <w:t>đầy đủ về số lượng, đáp ứng</w:t>
      </w:r>
      <w:r w:rsidRPr="00EA6CB1">
        <w:rPr>
          <w:b/>
          <w:sz w:val="26"/>
          <w:szCs w:val="26"/>
        </w:rPr>
        <w:t xml:space="preserve"> </w:t>
      </w:r>
      <w:r w:rsidRPr="00EA6CB1">
        <w:rPr>
          <w:sz w:val="26"/>
          <w:szCs w:val="26"/>
        </w:rPr>
        <w:t>tương đương hoặc cao hơn theo yêu cầu kỹ thuật của hồ sơ mời thầu, được thể hiện rõ trong Bảng thông số kỹ thuật thiết bị chào thầu kèm theo Hồ sơ dự thầu của chúng tôi.</w:t>
      </w:r>
    </w:p>
    <w:p w14:paraId="3266DD53" w14:textId="77777777" w:rsidR="00224EA8" w:rsidRPr="00EA6CB1" w:rsidRDefault="00224EA8" w:rsidP="00917E9F">
      <w:pPr>
        <w:pStyle w:val="ListParagraph"/>
        <w:numPr>
          <w:ilvl w:val="0"/>
          <w:numId w:val="11"/>
        </w:numPr>
        <w:spacing w:line="336" w:lineRule="auto"/>
        <w:rPr>
          <w:sz w:val="26"/>
          <w:szCs w:val="26"/>
        </w:rPr>
      </w:pPr>
      <w:r w:rsidRPr="00EA6CB1">
        <w:rPr>
          <w:b/>
          <w:sz w:val="26"/>
          <w:szCs w:val="26"/>
        </w:rPr>
        <w:t>Thời hạn sử dụng dự kiến</w:t>
      </w:r>
      <w:r w:rsidRPr="00EA6CB1">
        <w:rPr>
          <w:sz w:val="26"/>
          <w:szCs w:val="26"/>
        </w:rPr>
        <w:t xml:space="preserve"> của hàng hóa (để yêu cầu phụ tùng thay thế, dụng cụ chuyên dùng…): 05 năm.</w:t>
      </w:r>
    </w:p>
    <w:p w14:paraId="2F458355" w14:textId="77777777" w:rsidR="00224EA8" w:rsidRPr="00EA6CB1" w:rsidRDefault="00224EA8" w:rsidP="00917E9F">
      <w:pPr>
        <w:pStyle w:val="ListParagraph"/>
        <w:numPr>
          <w:ilvl w:val="0"/>
          <w:numId w:val="11"/>
        </w:numPr>
        <w:spacing w:line="336" w:lineRule="auto"/>
        <w:rPr>
          <w:sz w:val="26"/>
          <w:szCs w:val="26"/>
        </w:rPr>
      </w:pPr>
      <w:r w:rsidRPr="00EA6CB1">
        <w:rPr>
          <w:b/>
          <w:sz w:val="26"/>
          <w:szCs w:val="26"/>
        </w:rPr>
        <w:t>Cam kết cung cấp</w:t>
      </w:r>
      <w:r w:rsidRPr="00EA6CB1">
        <w:rPr>
          <w:sz w:val="26"/>
          <w:szCs w:val="26"/>
        </w:rPr>
        <w:t xml:space="preserve"> giấy chứng nhận xuất xứ hàng hóa (CO) và giấy chứng nhận chất lượng hàng hóa (CQ) đối với các thiết bị chính theo đúng theo hồ sơ mời thầu.</w:t>
      </w:r>
    </w:p>
    <w:p w14:paraId="18CC26FA" w14:textId="77777777" w:rsidR="00224EA8" w:rsidRPr="00EA6CB1" w:rsidRDefault="00224EA8" w:rsidP="00917E9F">
      <w:pPr>
        <w:pStyle w:val="ListParagraph"/>
        <w:numPr>
          <w:ilvl w:val="0"/>
          <w:numId w:val="11"/>
        </w:numPr>
        <w:spacing w:line="336" w:lineRule="auto"/>
        <w:rPr>
          <w:sz w:val="26"/>
          <w:szCs w:val="26"/>
        </w:rPr>
      </w:pPr>
      <w:r w:rsidRPr="00EA6CB1">
        <w:rPr>
          <w:b/>
          <w:sz w:val="26"/>
          <w:szCs w:val="26"/>
        </w:rPr>
        <w:t>Cam kết cung cấp vật tư, phụ tùng</w:t>
      </w:r>
      <w:r w:rsidRPr="00EA6CB1">
        <w:rPr>
          <w:sz w:val="26"/>
          <w:szCs w:val="26"/>
        </w:rPr>
        <w:t xml:space="preserve"> thay thế và dịch vụ bảo trì, duy tu, bảo dưỡng, sửa chữa trong vòng 05 năm.</w:t>
      </w:r>
    </w:p>
    <w:p w14:paraId="6B000927" w14:textId="77777777" w:rsidR="00224EA8" w:rsidRPr="00EA6CB1" w:rsidRDefault="00224EA8" w:rsidP="00917E9F">
      <w:pPr>
        <w:pStyle w:val="ListParagraph"/>
        <w:numPr>
          <w:ilvl w:val="0"/>
          <w:numId w:val="11"/>
        </w:numPr>
        <w:spacing w:line="336" w:lineRule="auto"/>
        <w:rPr>
          <w:sz w:val="26"/>
          <w:szCs w:val="26"/>
        </w:rPr>
      </w:pPr>
      <w:r w:rsidRPr="00EA6CB1">
        <w:rPr>
          <w:b/>
          <w:i/>
          <w:sz w:val="26"/>
          <w:szCs w:val="26"/>
        </w:rPr>
        <w:t xml:space="preserve">Thiết bị đảm bảo tương thích </w:t>
      </w:r>
      <w:r w:rsidRPr="00EA6CB1">
        <w:rPr>
          <w:sz w:val="26"/>
          <w:szCs w:val="26"/>
        </w:rPr>
        <w:t>và phù hợp với điều kiện kỹ thuật truyền dẫn, và các môi trường hạ tầng hoạt động có liên quan tại Việt Nam.</w:t>
      </w:r>
    </w:p>
    <w:p w14:paraId="7B6C102E" w14:textId="77777777" w:rsidR="00224EA8" w:rsidRPr="00EA6CB1" w:rsidRDefault="00224EA8" w:rsidP="00917E9F">
      <w:pPr>
        <w:pStyle w:val="ListParagraph"/>
        <w:numPr>
          <w:ilvl w:val="0"/>
          <w:numId w:val="11"/>
        </w:numPr>
        <w:spacing w:line="336" w:lineRule="auto"/>
        <w:rPr>
          <w:sz w:val="26"/>
          <w:szCs w:val="26"/>
        </w:rPr>
      </w:pPr>
      <w:r w:rsidRPr="00EA6CB1">
        <w:rPr>
          <w:sz w:val="26"/>
          <w:szCs w:val="26"/>
        </w:rPr>
        <w:lastRenderedPageBreak/>
        <w:t>Lắp đặt hoàn chỉnh, hướng dẫn sử dụng, đào tạo và chuyển giao công nghệ của toàn bộ hệ thống trong gói thầu tại địa điểm của chủ đầu tư theo đúng yêu cầu của HSMT và yêu cầu cụ thể của chủ đầu tư.</w:t>
      </w:r>
    </w:p>
    <w:p w14:paraId="7BB5AE04" w14:textId="77777777" w:rsidR="00224EA8" w:rsidRPr="00EA6CB1" w:rsidRDefault="00224EA8" w:rsidP="00917E9F">
      <w:pPr>
        <w:pStyle w:val="ListParagraph"/>
        <w:numPr>
          <w:ilvl w:val="0"/>
          <w:numId w:val="11"/>
        </w:numPr>
        <w:spacing w:line="336" w:lineRule="auto"/>
        <w:rPr>
          <w:sz w:val="26"/>
          <w:szCs w:val="26"/>
        </w:rPr>
      </w:pPr>
      <w:r w:rsidRPr="00EA6CB1">
        <w:rPr>
          <w:b/>
          <w:i/>
          <w:sz w:val="26"/>
          <w:szCs w:val="26"/>
        </w:rPr>
        <w:t>Cataloge của thiết bị được chào</w:t>
      </w:r>
      <w:r w:rsidRPr="00EA6CB1">
        <w:rPr>
          <w:sz w:val="26"/>
          <w:szCs w:val="26"/>
        </w:rPr>
        <w:t xml:space="preserve"> kèm theo catalogue phù hợp của nhà sản xuất bao gồm các thông số kỹ thuật chủ yếu phù hợp với thông số chào thầu.</w:t>
      </w:r>
    </w:p>
    <w:p w14:paraId="03E1D2A8" w14:textId="77777777" w:rsidR="00224EA8" w:rsidRPr="00EA6CB1" w:rsidRDefault="00224EA8" w:rsidP="00917E9F">
      <w:pPr>
        <w:pStyle w:val="Heading3"/>
        <w:spacing w:line="336" w:lineRule="auto"/>
        <w:rPr>
          <w:rFonts w:cs="Times New Roman"/>
          <w:sz w:val="26"/>
        </w:rPr>
      </w:pPr>
      <w:bookmarkStart w:id="160" w:name="_Toc527033330"/>
      <w:r w:rsidRPr="00EA6CB1">
        <w:rPr>
          <w:rFonts w:cs="Times New Roman"/>
          <w:sz w:val="26"/>
        </w:rPr>
        <w:t>Đáp ứng công tác bảo hành bảo trì.</w:t>
      </w:r>
      <w:bookmarkEnd w:id="160"/>
    </w:p>
    <w:p w14:paraId="095B2C9C" w14:textId="77777777" w:rsidR="00224EA8" w:rsidRPr="00EA6CB1" w:rsidRDefault="00224EA8" w:rsidP="00917E9F">
      <w:pPr>
        <w:pStyle w:val="ListParagraph"/>
        <w:numPr>
          <w:ilvl w:val="0"/>
          <w:numId w:val="11"/>
        </w:numPr>
        <w:spacing w:line="336" w:lineRule="auto"/>
        <w:rPr>
          <w:sz w:val="26"/>
          <w:szCs w:val="26"/>
        </w:rPr>
      </w:pPr>
      <w:r w:rsidRPr="00EA6CB1">
        <w:rPr>
          <w:sz w:val="26"/>
          <w:szCs w:val="26"/>
        </w:rPr>
        <w:t>Thời gian bảo hành của thiết bị chào thầu tối thiểu là ≥ 12 tháng, thời gian cung cấp phụ kiện vật tư thay thế ≥ 60 tháng như thể hiện chi tiết trong bảng giá chào thầu của từng hạng mục trong gói thầu kể từ ngày ký biên bản nghiệm thu thiết bị tại hiện trường lắp đặt. Quy trình và giải pháp bảo hành hàng hóa thiết bị được nêu chi tiết trong Cam kết về hỗ trợ kỹ thuật và dịch vụ bảo hành.</w:t>
      </w:r>
    </w:p>
    <w:p w14:paraId="09CB0B48" w14:textId="77777777" w:rsidR="00224EA8" w:rsidRPr="00EA6CB1" w:rsidRDefault="00224EA8" w:rsidP="00917E9F">
      <w:pPr>
        <w:pStyle w:val="ListParagraph"/>
        <w:numPr>
          <w:ilvl w:val="0"/>
          <w:numId w:val="11"/>
        </w:numPr>
        <w:spacing w:line="336" w:lineRule="auto"/>
        <w:rPr>
          <w:sz w:val="26"/>
          <w:szCs w:val="26"/>
        </w:rPr>
      </w:pPr>
      <w:r w:rsidRPr="00EA6CB1">
        <w:rPr>
          <w:sz w:val="26"/>
          <w:szCs w:val="26"/>
        </w:rPr>
        <w:t xml:space="preserve">Cam kết dự trữ đầy đủ thiết bị và linh kiện cần thiết, phụ tùng thay thế và dụng cụ chuyên dùng để sẵn sàng thay thế cho các thiết bị cung cấp trong thời hạn sử dụng thiết bị tối thiểu là 5 năm, để đảm bảo sẵn sàng xử lý trong trường hợp thiết bị cung cấp có sự cố để đảm bảo vận hành không gián đoạn của hệ thống.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59"/>
      </w:tblGrid>
      <w:tr w:rsidR="00224EA8" w:rsidRPr="00EA6CB1" w14:paraId="4B8518BC" w14:textId="77777777" w:rsidTr="00C779E9">
        <w:tc>
          <w:tcPr>
            <w:tcW w:w="4785" w:type="dxa"/>
          </w:tcPr>
          <w:p w14:paraId="4D7C7BE2" w14:textId="77777777" w:rsidR="00224EA8" w:rsidRPr="00EA6CB1" w:rsidRDefault="00224EA8" w:rsidP="00917E9F">
            <w:pPr>
              <w:pStyle w:val="Chuky"/>
              <w:spacing w:line="336" w:lineRule="auto"/>
              <w:rPr>
                <w:rFonts w:ascii="Times New Roman" w:hAnsi="Times New Roman"/>
                <w:sz w:val="26"/>
                <w:szCs w:val="26"/>
              </w:rPr>
            </w:pPr>
          </w:p>
        </w:tc>
        <w:tc>
          <w:tcPr>
            <w:tcW w:w="4786" w:type="dxa"/>
          </w:tcPr>
          <w:p w14:paraId="64BB4617" w14:textId="77777777" w:rsidR="00B93075" w:rsidRPr="00EA6CB1" w:rsidRDefault="00B93075" w:rsidP="00917E9F">
            <w:pPr>
              <w:pStyle w:val="Chuky"/>
              <w:rPr>
                <w:rFonts w:ascii="Times New Roman" w:hAnsi="Times New Roman"/>
                <w:sz w:val="26"/>
                <w:szCs w:val="26"/>
              </w:rPr>
            </w:pPr>
          </w:p>
          <w:p w14:paraId="04ACBE11" w14:textId="23312472" w:rsidR="00166F80" w:rsidRPr="00EA6CB1" w:rsidRDefault="00C51CE5" w:rsidP="00166F80">
            <w:pPr>
              <w:pStyle w:val="Chuky"/>
              <w:rPr>
                <w:rFonts w:ascii="Times New Roman" w:hAnsi="Times New Roman"/>
                <w:sz w:val="26"/>
                <w:szCs w:val="26"/>
              </w:rPr>
            </w:pPr>
            <w:r w:rsidRPr="00EA6CB1">
              <w:rPr>
                <w:rFonts w:ascii="Times New Roman" w:hAnsi="Times New Roman"/>
                <w:sz w:val="26"/>
                <w:szCs w:val="26"/>
              </w:rPr>
              <w:t>Đại diện hợp pháp của nhà thầu liên danh</w:t>
            </w:r>
          </w:p>
          <w:p w14:paraId="72044CD8" w14:textId="62E4B5C6" w:rsidR="00166F80" w:rsidRPr="00EA6CB1" w:rsidRDefault="00850EA0" w:rsidP="00166F80">
            <w:pPr>
              <w:pStyle w:val="Chuky"/>
              <w:rPr>
                <w:rFonts w:ascii="Times New Roman" w:hAnsi="Times New Roman"/>
                <w:sz w:val="26"/>
                <w:szCs w:val="26"/>
              </w:rPr>
            </w:pPr>
            <w:r w:rsidRPr="00EA6CB1">
              <w:rPr>
                <w:rFonts w:ascii="Times New Roman" w:hAnsi="Times New Roman"/>
                <w:sz w:val="26"/>
                <w:szCs w:val="26"/>
              </w:rPr>
              <w:t>GIÁM ĐỐC LIÊN DANH</w:t>
            </w:r>
          </w:p>
          <w:p w14:paraId="2A04DCED" w14:textId="30829D1F" w:rsidR="00166F80" w:rsidRPr="00EA6CB1" w:rsidRDefault="001472F3" w:rsidP="00166F80">
            <w:pPr>
              <w:pStyle w:val="Chuky"/>
              <w:rPr>
                <w:rFonts w:ascii="Times New Roman" w:hAnsi="Times New Roman"/>
                <w:sz w:val="26"/>
                <w:szCs w:val="26"/>
                <w:lang w:val="vi-VN"/>
              </w:rPr>
            </w:pPr>
            <w:r w:rsidRPr="00EA6CB1">
              <w:rPr>
                <w:rFonts w:ascii="Times New Roman" w:hAnsi="Times New Roman"/>
                <w:sz w:val="26"/>
                <w:szCs w:val="26"/>
                <w:lang w:val="vi-VN"/>
              </w:rPr>
              <w:t xml:space="preserve">  </w:t>
            </w:r>
          </w:p>
          <w:p w14:paraId="179C3DA7" w14:textId="77777777" w:rsidR="00166F80" w:rsidRPr="00EA6CB1" w:rsidRDefault="00166F80" w:rsidP="00166F80">
            <w:pPr>
              <w:pStyle w:val="Chuky"/>
              <w:rPr>
                <w:rFonts w:ascii="Times New Roman" w:hAnsi="Times New Roman"/>
                <w:sz w:val="26"/>
                <w:szCs w:val="26"/>
              </w:rPr>
            </w:pPr>
            <w:r w:rsidRPr="00EA6CB1">
              <w:rPr>
                <w:rFonts w:ascii="Times New Roman" w:hAnsi="Times New Roman"/>
                <w:sz w:val="26"/>
                <w:szCs w:val="26"/>
              </w:rPr>
              <w:t xml:space="preserve"> </w:t>
            </w:r>
          </w:p>
          <w:p w14:paraId="5FF5E311" w14:textId="77777777" w:rsidR="00166F80" w:rsidRPr="00EA6CB1" w:rsidRDefault="00166F80" w:rsidP="00166F80">
            <w:pPr>
              <w:pStyle w:val="Chuky"/>
              <w:rPr>
                <w:rFonts w:ascii="Times New Roman" w:hAnsi="Times New Roman"/>
                <w:sz w:val="26"/>
                <w:szCs w:val="26"/>
              </w:rPr>
            </w:pPr>
          </w:p>
          <w:p w14:paraId="7714F43D" w14:textId="77777777" w:rsidR="00166F80" w:rsidRPr="00EA6CB1" w:rsidRDefault="00166F80" w:rsidP="00166F80">
            <w:pPr>
              <w:pStyle w:val="Chuky"/>
              <w:rPr>
                <w:rFonts w:ascii="Times New Roman" w:hAnsi="Times New Roman"/>
                <w:sz w:val="26"/>
                <w:szCs w:val="26"/>
              </w:rPr>
            </w:pPr>
          </w:p>
          <w:p w14:paraId="79EACC08" w14:textId="77777777" w:rsidR="00166F80" w:rsidRPr="00EA6CB1" w:rsidRDefault="00166F80" w:rsidP="00166F80">
            <w:pPr>
              <w:pStyle w:val="Chuky"/>
              <w:rPr>
                <w:rFonts w:ascii="Times New Roman" w:hAnsi="Times New Roman"/>
                <w:sz w:val="26"/>
                <w:szCs w:val="26"/>
              </w:rPr>
            </w:pPr>
          </w:p>
          <w:p w14:paraId="3FA2431F" w14:textId="77777777" w:rsidR="00166F80" w:rsidRPr="00EA6CB1" w:rsidRDefault="00166F80" w:rsidP="00166F80">
            <w:pPr>
              <w:pStyle w:val="Chuky"/>
              <w:rPr>
                <w:rFonts w:ascii="Times New Roman" w:hAnsi="Times New Roman"/>
                <w:sz w:val="26"/>
                <w:szCs w:val="26"/>
              </w:rPr>
            </w:pPr>
          </w:p>
          <w:p w14:paraId="6CB3DF29" w14:textId="2286E125" w:rsidR="00D45A33" w:rsidRPr="00EA6CB1" w:rsidRDefault="00166F80" w:rsidP="00166F80">
            <w:pPr>
              <w:pStyle w:val="Chuky"/>
              <w:spacing w:line="336" w:lineRule="auto"/>
              <w:rPr>
                <w:rFonts w:ascii="Times New Roman" w:hAnsi="Times New Roman"/>
                <w:sz w:val="26"/>
                <w:szCs w:val="26"/>
              </w:rPr>
            </w:pPr>
            <w:r w:rsidRPr="00EA6CB1">
              <w:rPr>
                <w:rFonts w:ascii="Times New Roman" w:hAnsi="Times New Roman"/>
                <w:sz w:val="26"/>
                <w:szCs w:val="26"/>
              </w:rPr>
              <w:t xml:space="preserve"> </w:t>
            </w:r>
            <w:r w:rsidR="001472F3" w:rsidRPr="00EA6CB1">
              <w:rPr>
                <w:rFonts w:ascii="Times New Roman" w:hAnsi="Times New Roman"/>
                <w:sz w:val="26"/>
                <w:szCs w:val="26"/>
              </w:rPr>
              <w:t xml:space="preserve">  Trịnh Lê Nam</w:t>
            </w:r>
          </w:p>
        </w:tc>
      </w:tr>
    </w:tbl>
    <w:p w14:paraId="4C12D36A" w14:textId="77777777" w:rsidR="00224EA8" w:rsidRPr="00EA6CB1" w:rsidRDefault="00224EA8" w:rsidP="00917E9F">
      <w:pPr>
        <w:pStyle w:val="ListParagraph"/>
        <w:spacing w:line="336" w:lineRule="auto"/>
        <w:rPr>
          <w:sz w:val="26"/>
          <w:szCs w:val="26"/>
        </w:rPr>
      </w:pPr>
    </w:p>
    <w:p w14:paraId="094571A9" w14:textId="77777777" w:rsidR="00224EA8" w:rsidRPr="00EA6CB1" w:rsidRDefault="00224EA8" w:rsidP="00917E9F">
      <w:pPr>
        <w:spacing w:line="336" w:lineRule="auto"/>
        <w:rPr>
          <w:sz w:val="26"/>
          <w:szCs w:val="26"/>
        </w:rPr>
      </w:pPr>
    </w:p>
    <w:p w14:paraId="4826264D" w14:textId="77777777" w:rsidR="00224EA8" w:rsidRPr="00EA6CB1" w:rsidRDefault="00224EA8" w:rsidP="00917E9F">
      <w:pPr>
        <w:spacing w:line="336" w:lineRule="auto"/>
        <w:rPr>
          <w:sz w:val="26"/>
          <w:szCs w:val="26"/>
          <w:lang w:eastAsia="ja-JP"/>
        </w:rPr>
      </w:pPr>
    </w:p>
    <w:p w14:paraId="7A9843DE" w14:textId="77777777" w:rsidR="00224EA8" w:rsidRPr="00EA6CB1" w:rsidRDefault="00224EA8" w:rsidP="00917E9F">
      <w:pPr>
        <w:spacing w:line="336" w:lineRule="auto"/>
        <w:rPr>
          <w:sz w:val="26"/>
          <w:szCs w:val="26"/>
          <w:lang w:eastAsia="ja-JP"/>
        </w:rPr>
      </w:pPr>
    </w:p>
    <w:p w14:paraId="3E708B11" w14:textId="77777777" w:rsidR="00224EA8" w:rsidRPr="00EA6CB1" w:rsidRDefault="00224EA8" w:rsidP="00917E9F">
      <w:pPr>
        <w:spacing w:line="336" w:lineRule="auto"/>
        <w:rPr>
          <w:sz w:val="26"/>
          <w:szCs w:val="26"/>
          <w:lang w:eastAsia="ja-JP"/>
        </w:rPr>
      </w:pPr>
    </w:p>
    <w:p w14:paraId="7E93E8E8" w14:textId="77777777" w:rsidR="00224EA8" w:rsidRPr="00EA6CB1" w:rsidRDefault="00224EA8" w:rsidP="00917E9F">
      <w:pPr>
        <w:spacing w:line="336" w:lineRule="auto"/>
        <w:rPr>
          <w:sz w:val="26"/>
          <w:szCs w:val="26"/>
          <w:lang w:eastAsia="ja-JP"/>
        </w:rPr>
      </w:pPr>
    </w:p>
    <w:p w14:paraId="0B5B1567" w14:textId="77777777" w:rsidR="00224EA8" w:rsidRPr="00EA6CB1" w:rsidRDefault="00224EA8" w:rsidP="00917E9F">
      <w:pPr>
        <w:spacing w:line="336" w:lineRule="auto"/>
        <w:rPr>
          <w:sz w:val="26"/>
          <w:szCs w:val="26"/>
          <w:lang w:eastAsia="ja-JP"/>
        </w:rPr>
      </w:pPr>
    </w:p>
    <w:p w14:paraId="4050D37B" w14:textId="77777777" w:rsidR="00224EA8" w:rsidRPr="00EA6CB1" w:rsidRDefault="00224EA8" w:rsidP="00917E9F">
      <w:pPr>
        <w:spacing w:line="336" w:lineRule="auto"/>
        <w:rPr>
          <w:sz w:val="26"/>
          <w:szCs w:val="26"/>
          <w:lang w:eastAsia="ja-JP"/>
        </w:rPr>
      </w:pPr>
      <w:r w:rsidRPr="00EA6CB1">
        <w:rPr>
          <w:sz w:val="26"/>
          <w:szCs w:val="26"/>
          <w:lang w:eastAsia="ja-JP"/>
        </w:rPr>
        <w:br w:type="page"/>
      </w:r>
    </w:p>
    <w:p w14:paraId="4F651951" w14:textId="45ED1062" w:rsidR="00DC105D" w:rsidRPr="00EA6CB1" w:rsidRDefault="00DC105D" w:rsidP="00917E9F">
      <w:pPr>
        <w:pStyle w:val="Heading2"/>
        <w:spacing w:line="336" w:lineRule="auto"/>
        <w:rPr>
          <w:sz w:val="26"/>
          <w:szCs w:val="26"/>
        </w:rPr>
      </w:pPr>
      <w:bookmarkStart w:id="161" w:name="_Toc527033331"/>
      <w:r w:rsidRPr="00EA6CB1">
        <w:rPr>
          <w:sz w:val="26"/>
          <w:szCs w:val="26"/>
        </w:rPr>
        <w:lastRenderedPageBreak/>
        <w:t>Cam kết về hỗ trợ kỹ thuật và dịch vụ bảo hành</w:t>
      </w:r>
      <w:bookmarkEnd w:id="147"/>
      <w:bookmarkEnd w:id="148"/>
      <w:bookmarkEnd w:id="149"/>
      <w:bookmarkEnd w:id="157"/>
      <w:bookmarkEnd w:id="158"/>
      <w:bookmarkEnd w:id="161"/>
    </w:p>
    <w:p w14:paraId="74891974" w14:textId="5D1CD9C3" w:rsidR="00DC105D" w:rsidRPr="00EA6CB1" w:rsidRDefault="00DC105D" w:rsidP="00917E9F">
      <w:pPr>
        <w:pStyle w:val="Heading3"/>
        <w:spacing w:line="336" w:lineRule="auto"/>
        <w:rPr>
          <w:rFonts w:cs="Times New Roman"/>
          <w:sz w:val="26"/>
        </w:rPr>
      </w:pPr>
      <w:bookmarkStart w:id="162" w:name="_Toc363056529"/>
      <w:bookmarkStart w:id="163" w:name="_Toc363056611"/>
      <w:bookmarkStart w:id="164" w:name="_Toc425266298"/>
      <w:bookmarkStart w:id="165" w:name="_Toc443567342"/>
      <w:bookmarkStart w:id="166" w:name="_Toc488848575"/>
      <w:bookmarkStart w:id="167" w:name="_Toc527033332"/>
      <w:r w:rsidRPr="00EA6CB1">
        <w:rPr>
          <w:rFonts w:cs="Times New Roman"/>
          <w:sz w:val="26"/>
        </w:rPr>
        <w:t>Cam kết về lắp đặt và dịch vụ hỗ trợ kỹ thuật</w:t>
      </w:r>
      <w:bookmarkEnd w:id="162"/>
      <w:bookmarkEnd w:id="163"/>
      <w:bookmarkEnd w:id="164"/>
      <w:bookmarkEnd w:id="165"/>
      <w:bookmarkEnd w:id="166"/>
      <w:bookmarkEnd w:id="167"/>
    </w:p>
    <w:p w14:paraId="24282153" w14:textId="55FA981F" w:rsidR="002D3520" w:rsidRPr="00EA6CB1" w:rsidRDefault="00A54AEB" w:rsidP="00917E9F">
      <w:pPr>
        <w:pStyle w:val="Tieudechung"/>
        <w:spacing w:line="312" w:lineRule="auto"/>
        <w:rPr>
          <w:sz w:val="26"/>
          <w:szCs w:val="26"/>
        </w:rPr>
      </w:pPr>
      <w:r w:rsidRPr="00EA6CB1">
        <w:rPr>
          <w:sz w:val="26"/>
          <w:szCs w:val="26"/>
        </w:rPr>
        <w:t xml:space="preserve">Ngày: </w:t>
      </w:r>
      <w:r w:rsidR="00EA6CB1">
        <w:rPr>
          <w:sz w:val="26"/>
          <w:szCs w:val="26"/>
        </w:rPr>
        <w:t>08 tháng 09 năm 2020</w:t>
      </w:r>
    </w:p>
    <w:p w14:paraId="329336A8" w14:textId="37259CD3" w:rsidR="002D3520" w:rsidRPr="00EA6CB1" w:rsidRDefault="00E643EC" w:rsidP="00917E9F">
      <w:pPr>
        <w:pStyle w:val="Tieudechung"/>
        <w:spacing w:line="312" w:lineRule="auto"/>
        <w:rPr>
          <w:sz w:val="26"/>
          <w:szCs w:val="26"/>
        </w:rPr>
      </w:pPr>
      <w:r w:rsidRPr="00EA6CB1">
        <w:rPr>
          <w:sz w:val="26"/>
          <w:szCs w:val="26"/>
        </w:rPr>
        <w:t xml:space="preserve">Tên gói thầu: </w:t>
      </w:r>
      <w:r w:rsidR="00EA6CB1">
        <w:rPr>
          <w:sz w:val="26"/>
          <w:szCs w:val="26"/>
        </w:rPr>
        <w:t>Mua sắm trang thiết bị, phần mềm và sửa chữa nhỏ công trình</w:t>
      </w:r>
      <w:r w:rsidRPr="00EA6CB1">
        <w:rPr>
          <w:sz w:val="26"/>
          <w:szCs w:val="26"/>
        </w:rPr>
        <w:t>.</w:t>
      </w:r>
    </w:p>
    <w:p w14:paraId="54A4AC23" w14:textId="4838DC98" w:rsidR="002D3520" w:rsidRPr="00EA6CB1" w:rsidRDefault="00E643EC" w:rsidP="00917E9F">
      <w:pPr>
        <w:pStyle w:val="Tieudechung"/>
        <w:spacing w:line="312" w:lineRule="auto"/>
        <w:rPr>
          <w:sz w:val="26"/>
          <w:szCs w:val="26"/>
        </w:rPr>
      </w:pPr>
      <w:r w:rsidRPr="00EA6CB1">
        <w:rPr>
          <w:sz w:val="26"/>
          <w:szCs w:val="26"/>
        </w:rPr>
        <w:t xml:space="preserve">Tên dự án: </w:t>
      </w:r>
      <w:r w:rsidR="00EA6CB1">
        <w:rPr>
          <w:sz w:val="26"/>
          <w:szCs w:val="26"/>
        </w:rPr>
        <w:t>Nâng cao năng lực về cơ sở vật chất và hạ tầng công nghệ thông tin trong khuôn khổ Chương trình ETEP tại Trường Đại học Sư phạm Hà Nội</w:t>
      </w:r>
      <w:r w:rsidRPr="00EA6CB1">
        <w:rPr>
          <w:sz w:val="26"/>
          <w:szCs w:val="26"/>
        </w:rPr>
        <w:t>.</w:t>
      </w:r>
    </w:p>
    <w:p w14:paraId="4C6CA423" w14:textId="2A3DB5DE" w:rsidR="002D3520" w:rsidRPr="00EA6CB1" w:rsidRDefault="00027A15" w:rsidP="00917E9F">
      <w:pPr>
        <w:pStyle w:val="Tieudechung"/>
        <w:spacing w:line="312" w:lineRule="auto"/>
        <w:rPr>
          <w:sz w:val="26"/>
          <w:szCs w:val="26"/>
        </w:rPr>
      </w:pPr>
      <w:r w:rsidRPr="00EA6CB1">
        <w:rPr>
          <w:sz w:val="26"/>
          <w:szCs w:val="26"/>
        </w:rPr>
        <w:t xml:space="preserve">Kính gửi: </w:t>
      </w:r>
      <w:r w:rsidR="00EA6CB1">
        <w:rPr>
          <w:b/>
          <w:sz w:val="26"/>
          <w:szCs w:val="26"/>
        </w:rPr>
        <w:t>Trường Đại học Sư phạm Hà Nội</w:t>
      </w:r>
    </w:p>
    <w:p w14:paraId="4E6ACE74" w14:textId="498F7C6C" w:rsidR="00DC105D" w:rsidRPr="00EA6CB1" w:rsidRDefault="00DC105D" w:rsidP="00917E9F">
      <w:pPr>
        <w:pStyle w:val="Bullets"/>
        <w:spacing w:line="312" w:lineRule="auto"/>
        <w:rPr>
          <w:sz w:val="26"/>
          <w:szCs w:val="26"/>
        </w:rPr>
      </w:pPr>
      <w:r w:rsidRPr="00EA6CB1">
        <w:rPr>
          <w:sz w:val="26"/>
          <w:szCs w:val="26"/>
        </w:rPr>
        <w:t xml:space="preserve">       Sau khi nghiên cứu hồ sơ mời thầu </w:t>
      </w:r>
      <w:r w:rsidR="00D9269B" w:rsidRPr="00EA6CB1">
        <w:rPr>
          <w:sz w:val="26"/>
          <w:szCs w:val="26"/>
        </w:rPr>
        <w:t xml:space="preserve">Gói thầu </w:t>
      </w:r>
      <w:r w:rsidR="00CD7521" w:rsidRPr="00EA6CB1">
        <w:rPr>
          <w:b/>
          <w:sz w:val="26"/>
          <w:szCs w:val="26"/>
        </w:rPr>
        <w:t>“</w:t>
      </w:r>
      <w:r w:rsidR="00EA6CB1">
        <w:rPr>
          <w:b/>
          <w:sz w:val="26"/>
          <w:szCs w:val="26"/>
        </w:rPr>
        <w:t>Mua sắm trang thiết bị, phần mềm và sửa chữa nhỏ công trình</w:t>
      </w:r>
      <w:r w:rsidR="00C35DC1" w:rsidRPr="00EA6CB1">
        <w:rPr>
          <w:sz w:val="26"/>
          <w:szCs w:val="26"/>
        </w:rPr>
        <w:t>”</w:t>
      </w:r>
      <w:r w:rsidR="00D9269B" w:rsidRPr="00EA6CB1">
        <w:rPr>
          <w:sz w:val="26"/>
          <w:szCs w:val="26"/>
        </w:rPr>
        <w:t xml:space="preserve"> </w:t>
      </w:r>
      <w:r w:rsidR="00D27264" w:rsidRPr="00EA6CB1">
        <w:rPr>
          <w:sz w:val="26"/>
          <w:szCs w:val="26"/>
        </w:rPr>
        <w:t>thuộc dự án “</w:t>
      </w:r>
      <w:r w:rsidR="00EA6CB1">
        <w:rPr>
          <w:b/>
          <w:sz w:val="26"/>
          <w:szCs w:val="26"/>
        </w:rPr>
        <w:t>Nâng cao năng lực về cơ sở vật chất và hạ tầng công nghệ thông tin trong khuôn khổ Chương trình ETEP tại Trường Đại học Sư phạm Hà Nội</w:t>
      </w:r>
      <w:r w:rsidR="00D9269B" w:rsidRPr="00EA6CB1">
        <w:rPr>
          <w:sz w:val="26"/>
          <w:szCs w:val="26"/>
        </w:rPr>
        <w:t>”</w:t>
      </w:r>
      <w:r w:rsidRPr="00EA6CB1">
        <w:rPr>
          <w:sz w:val="26"/>
          <w:szCs w:val="26"/>
        </w:rPr>
        <w:t xml:space="preserve"> </w:t>
      </w:r>
      <w:r w:rsidRPr="00EA6CB1">
        <w:rPr>
          <w:b/>
          <w:sz w:val="26"/>
          <w:szCs w:val="26"/>
        </w:rPr>
        <w:t xml:space="preserve"> </w:t>
      </w:r>
      <w:r w:rsidRPr="00EA6CB1">
        <w:rPr>
          <w:sz w:val="26"/>
          <w:szCs w:val="26"/>
        </w:rPr>
        <w:t>mà chúng tôi đã nhận được,</w:t>
      </w:r>
      <w:r w:rsidR="00850EA0" w:rsidRPr="00EA6CB1">
        <w:rPr>
          <w:sz w:val="26"/>
          <w:szCs w:val="26"/>
        </w:rPr>
        <w:t xml:space="preserve">Nhà thầu liên danh </w:t>
      </w:r>
      <w:r w:rsidR="00C6014B">
        <w:rPr>
          <w:sz w:val="26"/>
          <w:szCs w:val="26"/>
        </w:rPr>
        <w:t>NETCOM – TINH VÂN - VIKING</w:t>
      </w:r>
      <w:r w:rsidRPr="00EA6CB1">
        <w:rPr>
          <w:sz w:val="26"/>
          <w:szCs w:val="26"/>
        </w:rPr>
        <w:t xml:space="preserve"> xin cam kết rằng,</w:t>
      </w:r>
      <w:r w:rsidR="007E22D7" w:rsidRPr="00EA6CB1">
        <w:rPr>
          <w:sz w:val="26"/>
          <w:szCs w:val="26"/>
        </w:rPr>
        <w:t xml:space="preserve"> trong trường hợp C</w:t>
      </w:r>
      <w:r w:rsidRPr="00EA6CB1">
        <w:rPr>
          <w:sz w:val="26"/>
          <w:szCs w:val="26"/>
        </w:rPr>
        <w:t>húng tôi được chọn là đơn vị trúng thầu, chúng tôi sẽ cam kết cung cấp tốt dịch vụ kỹ thuật, cụ thể:</w:t>
      </w:r>
    </w:p>
    <w:p w14:paraId="727F0769" w14:textId="50A78111" w:rsidR="00DC105D" w:rsidRPr="00EA6CB1" w:rsidRDefault="00DC105D" w:rsidP="00917E9F">
      <w:pPr>
        <w:pStyle w:val="Gachdaudong1"/>
        <w:spacing w:line="312" w:lineRule="auto"/>
        <w:rPr>
          <w:sz w:val="26"/>
          <w:szCs w:val="26"/>
        </w:rPr>
      </w:pPr>
      <w:r w:rsidRPr="00EA6CB1">
        <w:rPr>
          <w:sz w:val="26"/>
          <w:szCs w:val="26"/>
        </w:rPr>
        <w:t>Chúng tôi cam kết thực hiện việc lắp đặt và giám sát việc lắp đặt, thiết lập c</w:t>
      </w:r>
      <w:r w:rsidR="00A5178F" w:rsidRPr="00EA6CB1">
        <w:rPr>
          <w:sz w:val="26"/>
          <w:szCs w:val="26"/>
        </w:rPr>
        <w:t>ấu hình</w:t>
      </w:r>
      <w:r w:rsidRPr="00EA6CB1">
        <w:rPr>
          <w:sz w:val="26"/>
          <w:szCs w:val="26"/>
        </w:rPr>
        <w:t xml:space="preserve"> tại hiện trường và chạy thử các thiết bị đã cung cấp với toàn bộ các hạng mục như trong Cam kết phạm vi cung cấp ở trên và theo đúng yêu cầu của hồ sơ mời thầu.</w:t>
      </w:r>
    </w:p>
    <w:p w14:paraId="0E4C4E18" w14:textId="77777777" w:rsidR="00DC105D" w:rsidRPr="00EA6CB1" w:rsidRDefault="00DC105D" w:rsidP="00917E9F">
      <w:pPr>
        <w:pStyle w:val="Gachdaudong1"/>
        <w:spacing w:line="312" w:lineRule="auto"/>
        <w:rPr>
          <w:sz w:val="26"/>
          <w:szCs w:val="26"/>
        </w:rPr>
      </w:pPr>
      <w:r w:rsidRPr="00EA6CB1">
        <w:rPr>
          <w:sz w:val="26"/>
          <w:szCs w:val="26"/>
        </w:rPr>
        <w:t>Cung cấp các dụng cụ cần thiết để lắp ráp, bảo dưỡng máy móc thiết bị được cung cấp.</w:t>
      </w:r>
    </w:p>
    <w:p w14:paraId="205CA771" w14:textId="77777777" w:rsidR="00DC105D" w:rsidRPr="00EA6CB1" w:rsidRDefault="00DC105D" w:rsidP="00917E9F">
      <w:pPr>
        <w:pStyle w:val="Gachdaudong1"/>
        <w:spacing w:line="312" w:lineRule="auto"/>
        <w:rPr>
          <w:sz w:val="26"/>
          <w:szCs w:val="26"/>
        </w:rPr>
      </w:pPr>
      <w:r w:rsidRPr="00EA6CB1">
        <w:rPr>
          <w:sz w:val="26"/>
          <w:szCs w:val="26"/>
        </w:rPr>
        <w:t>Cung cấp các tài liệu chỉ dẫn chi tiết về vận hành và bảo dưỡng cho mỗi loại thiết bị được cung cấp.</w:t>
      </w:r>
    </w:p>
    <w:p w14:paraId="1D9060C9" w14:textId="77777777" w:rsidR="00DC105D" w:rsidRPr="00EA6CB1" w:rsidRDefault="00DC105D" w:rsidP="00917E9F">
      <w:pPr>
        <w:pStyle w:val="Gachdaudong1"/>
        <w:spacing w:line="312" w:lineRule="auto"/>
        <w:rPr>
          <w:sz w:val="26"/>
          <w:szCs w:val="26"/>
        </w:rPr>
      </w:pPr>
      <w:r w:rsidRPr="00EA6CB1">
        <w:rPr>
          <w:sz w:val="26"/>
          <w:szCs w:val="26"/>
        </w:rPr>
        <w:t>Thực hiện hoặc giám sát việc bảo dưỡng, sửa chữa các máy móc, thiết bị đã cung cấp</w:t>
      </w:r>
    </w:p>
    <w:p w14:paraId="0BEFCBB9" w14:textId="64BA8870" w:rsidR="00DC105D" w:rsidRPr="00EA6CB1" w:rsidRDefault="00DC105D" w:rsidP="00917E9F">
      <w:pPr>
        <w:pStyle w:val="Gachdaudong1"/>
        <w:spacing w:line="312" w:lineRule="auto"/>
        <w:rPr>
          <w:sz w:val="26"/>
          <w:szCs w:val="26"/>
        </w:rPr>
      </w:pPr>
      <w:r w:rsidRPr="00EA6CB1">
        <w:rPr>
          <w:sz w:val="26"/>
          <w:szCs w:val="26"/>
        </w:rPr>
        <w:t>Chúng tôi cam kết hỗ trợ kỹ thuật đầy đủ trong và sau thời gian bảo hành thiết bị theo đúng yêu cầu của Hồ sơ mời thầu</w:t>
      </w:r>
      <w:r w:rsidR="00A2256D" w:rsidRPr="00EA6CB1">
        <w:rPr>
          <w:sz w:val="26"/>
          <w:szCs w:val="26"/>
        </w:rPr>
        <w:t>.</w:t>
      </w:r>
    </w:p>
    <w:p w14:paraId="0967205F" w14:textId="77777777" w:rsidR="00DC105D" w:rsidRPr="00EA6CB1" w:rsidRDefault="00DC105D" w:rsidP="00917E9F">
      <w:pPr>
        <w:pStyle w:val="Gachdaudong1"/>
        <w:spacing w:line="312" w:lineRule="auto"/>
        <w:rPr>
          <w:sz w:val="26"/>
          <w:szCs w:val="26"/>
        </w:rPr>
      </w:pPr>
      <w:r w:rsidRPr="00EA6CB1">
        <w:rPr>
          <w:sz w:val="26"/>
          <w:szCs w:val="26"/>
        </w:rPr>
        <w:t>Đào tạo nhân sự cho Bên Mua về việc lắp đặt, chạy thử, vận hành, bảo dưỡng và sửa chữa các máy móc, thiêt bị được cung cấ</w:t>
      </w:r>
      <w:r w:rsidR="00DC4C23" w:rsidRPr="00EA6CB1">
        <w:rPr>
          <w:sz w:val="26"/>
          <w:szCs w:val="26"/>
        </w:rPr>
        <w:t>p</w:t>
      </w:r>
      <w:r w:rsidRPr="00EA6CB1">
        <w:rPr>
          <w:sz w:val="26"/>
          <w:szCs w:val="26"/>
        </w:rPr>
        <w:t>.</w:t>
      </w:r>
    </w:p>
    <w:p w14:paraId="54519DC6" w14:textId="7AD82C88" w:rsidR="00DC105D" w:rsidRPr="00EA6CB1" w:rsidRDefault="00850EA0" w:rsidP="00917E9F">
      <w:pPr>
        <w:pStyle w:val="Bullets"/>
        <w:spacing w:line="312" w:lineRule="auto"/>
        <w:ind w:firstLine="360"/>
        <w:rPr>
          <w:sz w:val="26"/>
          <w:szCs w:val="26"/>
        </w:rPr>
      </w:pPr>
      <w:r w:rsidRPr="00EA6CB1">
        <w:rPr>
          <w:sz w:val="26"/>
          <w:szCs w:val="26"/>
        </w:rPr>
        <w:t xml:space="preserve">Nhà thầu liên danh </w:t>
      </w:r>
      <w:r w:rsidR="00C6014B">
        <w:rPr>
          <w:sz w:val="26"/>
          <w:szCs w:val="26"/>
        </w:rPr>
        <w:t>NETCOM – TINH VÂN - VIKING</w:t>
      </w:r>
      <w:r w:rsidR="00DC105D" w:rsidRPr="00EA6CB1">
        <w:rPr>
          <w:sz w:val="26"/>
          <w:szCs w:val="26"/>
        </w:rPr>
        <w:t xml:space="preserve"> xin chịu mọi trách nhiệm trong trường hợp vi phạm cam kết trên.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59"/>
      </w:tblGrid>
      <w:tr w:rsidR="00DC105D" w:rsidRPr="00EA6CB1" w14:paraId="0E22C460" w14:textId="77777777" w:rsidTr="00DC105D">
        <w:tc>
          <w:tcPr>
            <w:tcW w:w="4785" w:type="dxa"/>
          </w:tcPr>
          <w:p w14:paraId="5A1E96C9" w14:textId="77777777" w:rsidR="00DC105D" w:rsidRPr="00EA6CB1" w:rsidRDefault="00DC105D" w:rsidP="00917E9F">
            <w:pPr>
              <w:pStyle w:val="Chuky"/>
              <w:spacing w:line="336" w:lineRule="auto"/>
              <w:rPr>
                <w:rFonts w:ascii="Times New Roman" w:hAnsi="Times New Roman"/>
                <w:sz w:val="26"/>
                <w:szCs w:val="26"/>
              </w:rPr>
            </w:pPr>
          </w:p>
        </w:tc>
        <w:tc>
          <w:tcPr>
            <w:tcW w:w="4786" w:type="dxa"/>
          </w:tcPr>
          <w:p w14:paraId="44CEF098" w14:textId="7910DDBA" w:rsidR="00166F80" w:rsidRPr="00EA6CB1" w:rsidRDefault="00C51CE5" w:rsidP="00166F80">
            <w:pPr>
              <w:pStyle w:val="Chuky"/>
              <w:rPr>
                <w:rFonts w:ascii="Times New Roman" w:hAnsi="Times New Roman"/>
                <w:sz w:val="26"/>
                <w:szCs w:val="26"/>
              </w:rPr>
            </w:pPr>
            <w:r w:rsidRPr="00EA6CB1">
              <w:rPr>
                <w:rFonts w:ascii="Times New Roman" w:hAnsi="Times New Roman"/>
                <w:sz w:val="26"/>
                <w:szCs w:val="26"/>
              </w:rPr>
              <w:t>Đại diện hợp pháp của nhà thầu liên danh</w:t>
            </w:r>
          </w:p>
          <w:p w14:paraId="51F0DDB8" w14:textId="565F44C7" w:rsidR="00166F80" w:rsidRPr="00EA6CB1" w:rsidRDefault="00850EA0" w:rsidP="00166F80">
            <w:pPr>
              <w:pStyle w:val="Chuky"/>
              <w:rPr>
                <w:rFonts w:ascii="Times New Roman" w:hAnsi="Times New Roman"/>
                <w:sz w:val="26"/>
                <w:szCs w:val="26"/>
              </w:rPr>
            </w:pPr>
            <w:r w:rsidRPr="00EA6CB1">
              <w:rPr>
                <w:rFonts w:ascii="Times New Roman" w:hAnsi="Times New Roman"/>
                <w:sz w:val="26"/>
                <w:szCs w:val="26"/>
              </w:rPr>
              <w:t>GIÁM ĐỐC LIÊN DANH</w:t>
            </w:r>
          </w:p>
          <w:p w14:paraId="2076C844" w14:textId="50C9C443" w:rsidR="00166F80" w:rsidRPr="00EA6CB1" w:rsidRDefault="001472F3" w:rsidP="00166F80">
            <w:pPr>
              <w:pStyle w:val="Chuky"/>
              <w:rPr>
                <w:rFonts w:ascii="Times New Roman" w:hAnsi="Times New Roman"/>
                <w:sz w:val="26"/>
                <w:szCs w:val="26"/>
                <w:lang w:val="vi-VN"/>
              </w:rPr>
            </w:pPr>
            <w:r w:rsidRPr="00EA6CB1">
              <w:rPr>
                <w:rFonts w:ascii="Times New Roman" w:hAnsi="Times New Roman"/>
                <w:sz w:val="26"/>
                <w:szCs w:val="26"/>
                <w:lang w:val="vi-VN"/>
              </w:rPr>
              <w:lastRenderedPageBreak/>
              <w:t xml:space="preserve">  </w:t>
            </w:r>
          </w:p>
          <w:p w14:paraId="07EDAC2D" w14:textId="77777777" w:rsidR="00166F80" w:rsidRPr="00EA6CB1" w:rsidRDefault="00166F80" w:rsidP="00166F80">
            <w:pPr>
              <w:pStyle w:val="Chuky"/>
              <w:rPr>
                <w:rFonts w:ascii="Times New Roman" w:hAnsi="Times New Roman"/>
                <w:sz w:val="26"/>
                <w:szCs w:val="26"/>
              </w:rPr>
            </w:pPr>
            <w:r w:rsidRPr="00EA6CB1">
              <w:rPr>
                <w:rFonts w:ascii="Times New Roman" w:hAnsi="Times New Roman"/>
                <w:sz w:val="26"/>
                <w:szCs w:val="26"/>
              </w:rPr>
              <w:t xml:space="preserve"> </w:t>
            </w:r>
          </w:p>
          <w:p w14:paraId="43F2FB29" w14:textId="77777777" w:rsidR="00166F80" w:rsidRPr="00EA6CB1" w:rsidRDefault="00166F80" w:rsidP="00166F80">
            <w:pPr>
              <w:pStyle w:val="Chuky"/>
              <w:rPr>
                <w:rFonts w:ascii="Times New Roman" w:hAnsi="Times New Roman"/>
                <w:sz w:val="26"/>
                <w:szCs w:val="26"/>
              </w:rPr>
            </w:pPr>
          </w:p>
          <w:p w14:paraId="5B9A324E" w14:textId="77777777" w:rsidR="00166F80" w:rsidRPr="00EA6CB1" w:rsidRDefault="00166F80" w:rsidP="00166F80">
            <w:pPr>
              <w:pStyle w:val="Chuky"/>
              <w:rPr>
                <w:rFonts w:ascii="Times New Roman" w:hAnsi="Times New Roman"/>
                <w:sz w:val="26"/>
                <w:szCs w:val="26"/>
              </w:rPr>
            </w:pPr>
          </w:p>
          <w:p w14:paraId="4588AF14" w14:textId="77777777" w:rsidR="00166F80" w:rsidRPr="00EA6CB1" w:rsidRDefault="00166F80" w:rsidP="00166F80">
            <w:pPr>
              <w:pStyle w:val="Chuky"/>
              <w:rPr>
                <w:rFonts w:ascii="Times New Roman" w:hAnsi="Times New Roman"/>
                <w:sz w:val="26"/>
                <w:szCs w:val="26"/>
              </w:rPr>
            </w:pPr>
          </w:p>
          <w:p w14:paraId="27B17CD1" w14:textId="77777777" w:rsidR="00166F80" w:rsidRPr="00EA6CB1" w:rsidRDefault="00166F80" w:rsidP="00166F80">
            <w:pPr>
              <w:pStyle w:val="Chuky"/>
              <w:rPr>
                <w:rFonts w:ascii="Times New Roman" w:hAnsi="Times New Roman"/>
                <w:sz w:val="26"/>
                <w:szCs w:val="26"/>
              </w:rPr>
            </w:pPr>
          </w:p>
          <w:p w14:paraId="7E5D5330" w14:textId="5A6E968A" w:rsidR="00D45A33" w:rsidRPr="00EA6CB1" w:rsidRDefault="00166F80" w:rsidP="00166F80">
            <w:pPr>
              <w:pStyle w:val="Chuky"/>
              <w:rPr>
                <w:rFonts w:ascii="Times New Roman" w:hAnsi="Times New Roman"/>
                <w:sz w:val="26"/>
                <w:szCs w:val="26"/>
                <w:lang w:val="vi-VN"/>
              </w:rPr>
            </w:pPr>
            <w:r w:rsidRPr="00EA6CB1">
              <w:rPr>
                <w:rFonts w:ascii="Times New Roman" w:hAnsi="Times New Roman"/>
                <w:sz w:val="26"/>
                <w:szCs w:val="26"/>
              </w:rPr>
              <w:t xml:space="preserve"> </w:t>
            </w:r>
            <w:r w:rsidR="001472F3" w:rsidRPr="00EA6CB1">
              <w:rPr>
                <w:rFonts w:ascii="Times New Roman" w:hAnsi="Times New Roman"/>
                <w:sz w:val="26"/>
                <w:szCs w:val="26"/>
              </w:rPr>
              <w:t xml:space="preserve">  Trịnh Lê Nam</w:t>
            </w:r>
          </w:p>
          <w:p w14:paraId="7965655B" w14:textId="77777777" w:rsidR="003C0CF0" w:rsidRPr="00EA6CB1" w:rsidRDefault="003C0CF0" w:rsidP="00166F80">
            <w:pPr>
              <w:pStyle w:val="Chuky"/>
              <w:rPr>
                <w:rFonts w:ascii="Times New Roman" w:hAnsi="Times New Roman"/>
                <w:sz w:val="26"/>
                <w:szCs w:val="26"/>
              </w:rPr>
            </w:pPr>
          </w:p>
          <w:p w14:paraId="5D928A29" w14:textId="77777777" w:rsidR="003C0CF0" w:rsidRPr="00EA6CB1" w:rsidRDefault="003C0CF0" w:rsidP="00166F80">
            <w:pPr>
              <w:pStyle w:val="Chuky"/>
              <w:rPr>
                <w:rFonts w:ascii="Times New Roman" w:hAnsi="Times New Roman"/>
                <w:sz w:val="26"/>
                <w:szCs w:val="26"/>
              </w:rPr>
            </w:pPr>
          </w:p>
          <w:p w14:paraId="3ABF15C9" w14:textId="77777777" w:rsidR="003C0CF0" w:rsidRPr="00EA6CB1" w:rsidRDefault="003C0CF0" w:rsidP="00C14063">
            <w:pPr>
              <w:pStyle w:val="Chuky"/>
              <w:jc w:val="both"/>
              <w:rPr>
                <w:rFonts w:ascii="Times New Roman" w:hAnsi="Times New Roman"/>
                <w:sz w:val="26"/>
                <w:szCs w:val="26"/>
              </w:rPr>
            </w:pPr>
          </w:p>
          <w:p w14:paraId="161C5B71" w14:textId="77777777" w:rsidR="003C0CF0" w:rsidRPr="00EA6CB1" w:rsidRDefault="003C0CF0" w:rsidP="00166F80">
            <w:pPr>
              <w:pStyle w:val="Chuky"/>
              <w:rPr>
                <w:rFonts w:ascii="Times New Roman" w:hAnsi="Times New Roman"/>
                <w:sz w:val="26"/>
                <w:szCs w:val="26"/>
              </w:rPr>
            </w:pPr>
          </w:p>
          <w:p w14:paraId="58ECA9BC" w14:textId="77777777" w:rsidR="00CD7521" w:rsidRPr="00EA6CB1" w:rsidRDefault="00CD7521" w:rsidP="00166F80">
            <w:pPr>
              <w:pStyle w:val="Chuky"/>
              <w:rPr>
                <w:rFonts w:ascii="Times New Roman" w:hAnsi="Times New Roman"/>
                <w:sz w:val="26"/>
                <w:szCs w:val="26"/>
              </w:rPr>
            </w:pPr>
          </w:p>
          <w:p w14:paraId="77122502" w14:textId="739874A0" w:rsidR="00CD7521" w:rsidRPr="00EA6CB1" w:rsidRDefault="00CD7521" w:rsidP="00166F80">
            <w:pPr>
              <w:pStyle w:val="Chuky"/>
              <w:rPr>
                <w:rFonts w:ascii="Times New Roman" w:hAnsi="Times New Roman"/>
                <w:sz w:val="26"/>
                <w:szCs w:val="26"/>
              </w:rPr>
            </w:pPr>
          </w:p>
        </w:tc>
      </w:tr>
    </w:tbl>
    <w:p w14:paraId="66D45A15" w14:textId="76945A79" w:rsidR="00DC105D" w:rsidRPr="00EA6CB1" w:rsidRDefault="00DC105D" w:rsidP="00917E9F">
      <w:pPr>
        <w:pStyle w:val="Heading3"/>
        <w:spacing w:line="336" w:lineRule="auto"/>
        <w:rPr>
          <w:rFonts w:cs="Times New Roman"/>
          <w:sz w:val="26"/>
        </w:rPr>
      </w:pPr>
      <w:bookmarkStart w:id="168" w:name="_Toc363056530"/>
      <w:bookmarkStart w:id="169" w:name="_Toc363056612"/>
      <w:bookmarkStart w:id="170" w:name="_Toc425266299"/>
      <w:bookmarkStart w:id="171" w:name="_Toc443567343"/>
      <w:bookmarkStart w:id="172" w:name="_Toc488848576"/>
      <w:bookmarkStart w:id="173" w:name="_Toc527033333"/>
      <w:r w:rsidRPr="00EA6CB1">
        <w:rPr>
          <w:rFonts w:cs="Times New Roman"/>
          <w:sz w:val="26"/>
        </w:rPr>
        <w:lastRenderedPageBreak/>
        <w:t>Cam kết về dịch vụ bảo hành và hậu mãi sau bán hàng</w:t>
      </w:r>
      <w:bookmarkEnd w:id="168"/>
      <w:bookmarkEnd w:id="169"/>
      <w:bookmarkEnd w:id="170"/>
      <w:bookmarkEnd w:id="171"/>
      <w:bookmarkEnd w:id="172"/>
      <w:bookmarkEnd w:id="173"/>
    </w:p>
    <w:p w14:paraId="7F1E7E13" w14:textId="78446F53" w:rsidR="002D3520" w:rsidRPr="00EA6CB1" w:rsidRDefault="00A54AEB" w:rsidP="00917E9F">
      <w:pPr>
        <w:pStyle w:val="Tieudechung"/>
        <w:spacing w:line="336" w:lineRule="auto"/>
        <w:rPr>
          <w:sz w:val="26"/>
          <w:szCs w:val="26"/>
        </w:rPr>
      </w:pPr>
      <w:r w:rsidRPr="00EA6CB1">
        <w:rPr>
          <w:sz w:val="26"/>
          <w:szCs w:val="26"/>
        </w:rPr>
        <w:t xml:space="preserve">Ngày: </w:t>
      </w:r>
      <w:r w:rsidR="00EA6CB1">
        <w:rPr>
          <w:sz w:val="26"/>
          <w:szCs w:val="26"/>
        </w:rPr>
        <w:t>08 tháng 09 năm 2020</w:t>
      </w:r>
    </w:p>
    <w:p w14:paraId="4FD7A566" w14:textId="1AD6E431" w:rsidR="002D3520" w:rsidRPr="00EA6CB1" w:rsidRDefault="00E643EC" w:rsidP="00917E9F">
      <w:pPr>
        <w:pStyle w:val="Tieudechung"/>
        <w:spacing w:line="336" w:lineRule="auto"/>
        <w:rPr>
          <w:sz w:val="26"/>
          <w:szCs w:val="26"/>
        </w:rPr>
      </w:pPr>
      <w:r w:rsidRPr="00EA6CB1">
        <w:rPr>
          <w:sz w:val="26"/>
          <w:szCs w:val="26"/>
        </w:rPr>
        <w:t xml:space="preserve">Tên gói thầu: </w:t>
      </w:r>
      <w:r w:rsidR="00EA6CB1">
        <w:rPr>
          <w:sz w:val="26"/>
          <w:szCs w:val="26"/>
        </w:rPr>
        <w:t>Mua sắm trang thiết bị, phần mềm và sửa chữa nhỏ công trình</w:t>
      </w:r>
      <w:r w:rsidRPr="00EA6CB1">
        <w:rPr>
          <w:sz w:val="26"/>
          <w:szCs w:val="26"/>
        </w:rPr>
        <w:t>.</w:t>
      </w:r>
    </w:p>
    <w:p w14:paraId="1EF115B2" w14:textId="1ECF9E43" w:rsidR="002D3520" w:rsidRPr="00EA6CB1" w:rsidRDefault="00E643EC" w:rsidP="00917E9F">
      <w:pPr>
        <w:pStyle w:val="Tieudechung"/>
        <w:spacing w:line="336" w:lineRule="auto"/>
        <w:rPr>
          <w:sz w:val="26"/>
          <w:szCs w:val="26"/>
        </w:rPr>
      </w:pPr>
      <w:r w:rsidRPr="00EA6CB1">
        <w:rPr>
          <w:sz w:val="26"/>
          <w:szCs w:val="26"/>
        </w:rPr>
        <w:t xml:space="preserve">Tên dự án: </w:t>
      </w:r>
      <w:r w:rsidR="00EA6CB1">
        <w:rPr>
          <w:sz w:val="26"/>
          <w:szCs w:val="26"/>
        </w:rPr>
        <w:t>Nâng cao năng lực về cơ sở vật chất và hạ tầng công nghệ thông tin trong khuôn khổ Chương trình ETEP tại Trường Đại học Sư phạm Hà Nội</w:t>
      </w:r>
      <w:r w:rsidRPr="00EA6CB1">
        <w:rPr>
          <w:sz w:val="26"/>
          <w:szCs w:val="26"/>
        </w:rPr>
        <w:t>.</w:t>
      </w:r>
    </w:p>
    <w:p w14:paraId="21DA06C3" w14:textId="1623BEB3" w:rsidR="002D3520" w:rsidRPr="00EA6CB1" w:rsidRDefault="00027A15" w:rsidP="00917E9F">
      <w:pPr>
        <w:pStyle w:val="Tieudechung"/>
        <w:spacing w:line="336" w:lineRule="auto"/>
        <w:rPr>
          <w:sz w:val="26"/>
          <w:szCs w:val="26"/>
        </w:rPr>
      </w:pPr>
      <w:r w:rsidRPr="00EA6CB1">
        <w:rPr>
          <w:sz w:val="26"/>
          <w:szCs w:val="26"/>
        </w:rPr>
        <w:t xml:space="preserve">Kính gửi: </w:t>
      </w:r>
      <w:r w:rsidR="00EA6CB1">
        <w:rPr>
          <w:b/>
          <w:sz w:val="26"/>
          <w:szCs w:val="26"/>
        </w:rPr>
        <w:t>Trường Đại học Sư phạm Hà Nội</w:t>
      </w:r>
    </w:p>
    <w:p w14:paraId="00150E37" w14:textId="4C11ADB6" w:rsidR="00DC105D" w:rsidRPr="00EA6CB1" w:rsidRDefault="00DC105D" w:rsidP="00917E9F">
      <w:pPr>
        <w:spacing w:line="336" w:lineRule="auto"/>
        <w:rPr>
          <w:sz w:val="26"/>
          <w:szCs w:val="26"/>
        </w:rPr>
      </w:pPr>
      <w:r w:rsidRPr="00EA6CB1">
        <w:rPr>
          <w:sz w:val="26"/>
          <w:szCs w:val="26"/>
        </w:rPr>
        <w:t xml:space="preserve">          Sau khi nghiên cứu hồ sơ mời thầu </w:t>
      </w:r>
      <w:r w:rsidR="00D9269B" w:rsidRPr="00EA6CB1">
        <w:rPr>
          <w:sz w:val="26"/>
          <w:szCs w:val="26"/>
        </w:rPr>
        <w:t xml:space="preserve">Gói thầu </w:t>
      </w:r>
      <w:r w:rsidR="00CD7521" w:rsidRPr="00EA6CB1">
        <w:rPr>
          <w:b/>
          <w:sz w:val="26"/>
          <w:szCs w:val="26"/>
        </w:rPr>
        <w:t>“</w:t>
      </w:r>
      <w:r w:rsidR="00EA6CB1">
        <w:rPr>
          <w:b/>
          <w:sz w:val="26"/>
          <w:szCs w:val="26"/>
        </w:rPr>
        <w:t>Mua sắm trang thiết bị, phần mềm và sửa chữa nhỏ công trình</w:t>
      </w:r>
      <w:r w:rsidR="00C35DC1" w:rsidRPr="00EA6CB1">
        <w:rPr>
          <w:b/>
          <w:sz w:val="26"/>
          <w:szCs w:val="26"/>
        </w:rPr>
        <w:t>”</w:t>
      </w:r>
      <w:r w:rsidR="00D9269B" w:rsidRPr="00EA6CB1">
        <w:rPr>
          <w:sz w:val="26"/>
          <w:szCs w:val="26"/>
        </w:rPr>
        <w:t xml:space="preserve"> </w:t>
      </w:r>
      <w:r w:rsidR="00D27264" w:rsidRPr="00EA6CB1">
        <w:rPr>
          <w:sz w:val="26"/>
          <w:szCs w:val="26"/>
        </w:rPr>
        <w:t>thuộc dự án “</w:t>
      </w:r>
      <w:r w:rsidR="00EA6CB1">
        <w:rPr>
          <w:b/>
          <w:sz w:val="26"/>
          <w:szCs w:val="26"/>
        </w:rPr>
        <w:t>Nâng cao năng lực về cơ sở vật chất và hạ tầng công nghệ thông tin trong khuôn khổ Chương trình ETEP tại Trường Đại học Sư phạm Hà Nội</w:t>
      </w:r>
      <w:r w:rsidR="00D9269B" w:rsidRPr="00EA6CB1">
        <w:rPr>
          <w:sz w:val="26"/>
          <w:szCs w:val="26"/>
        </w:rPr>
        <w:t>”</w:t>
      </w:r>
      <w:r w:rsidRPr="00EA6CB1">
        <w:rPr>
          <w:sz w:val="26"/>
          <w:szCs w:val="26"/>
        </w:rPr>
        <w:t xml:space="preserve"> </w:t>
      </w:r>
      <w:r w:rsidRPr="00EA6CB1">
        <w:rPr>
          <w:b/>
          <w:sz w:val="26"/>
          <w:szCs w:val="26"/>
        </w:rPr>
        <w:t xml:space="preserve"> </w:t>
      </w:r>
      <w:r w:rsidRPr="00EA6CB1">
        <w:rPr>
          <w:sz w:val="26"/>
          <w:szCs w:val="26"/>
        </w:rPr>
        <w:t xml:space="preserve">mà chúng tôi đã nhận được, </w:t>
      </w:r>
      <w:r w:rsidR="00850EA0" w:rsidRPr="00EA6CB1">
        <w:rPr>
          <w:sz w:val="26"/>
          <w:szCs w:val="26"/>
        </w:rPr>
        <w:t xml:space="preserve">Nhà thầu liên danh </w:t>
      </w:r>
      <w:r w:rsidR="00C6014B">
        <w:rPr>
          <w:sz w:val="26"/>
          <w:szCs w:val="26"/>
        </w:rPr>
        <w:t>NETCOM – TINH VÂN - VIKING</w:t>
      </w:r>
      <w:r w:rsidRPr="00EA6CB1">
        <w:rPr>
          <w:sz w:val="26"/>
          <w:szCs w:val="26"/>
        </w:rPr>
        <w:t xml:space="preserve"> xin cam kết rằng, trong trường hợp Công ty chúng tôi được chọn là đơn vị trúng thầu, </w:t>
      </w:r>
      <w:r w:rsidRPr="00EA6CB1">
        <w:rPr>
          <w:b/>
          <w:i/>
          <w:sz w:val="26"/>
          <w:szCs w:val="26"/>
        </w:rPr>
        <w:t>chúng tôi cam kết nộp đầy đủ bảo lãnh bảo hành</w:t>
      </w:r>
      <w:r w:rsidRPr="00EA6CB1">
        <w:rPr>
          <w:sz w:val="26"/>
          <w:szCs w:val="26"/>
        </w:rPr>
        <w:t xml:space="preserve"> với giá trị và thời hạn đáp ứng như yêu cầu của hồ sơ mời thầu và cam kết các nội dung bảo hành như sau:</w:t>
      </w:r>
    </w:p>
    <w:p w14:paraId="42CF12D8" w14:textId="45B98F08" w:rsidR="00DC105D" w:rsidRPr="00EA6CB1" w:rsidRDefault="00DC105D" w:rsidP="00917E9F">
      <w:pPr>
        <w:spacing w:line="336" w:lineRule="auto"/>
        <w:ind w:firstLine="720"/>
        <w:rPr>
          <w:b/>
          <w:sz w:val="26"/>
          <w:szCs w:val="26"/>
        </w:rPr>
      </w:pPr>
      <w:r w:rsidRPr="00EA6CB1">
        <w:rPr>
          <w:sz w:val="26"/>
          <w:szCs w:val="26"/>
        </w:rPr>
        <w:t xml:space="preserve">Hàng hoá được cung cấp theo Hồ sơ đều kèm theo đầy đủ phiếu bảo hành và mới 100%, chưa qua sử dụng, đảm bảo chất lượng theo tiêu chuẩn chế tạo; không sử dụng các thiết bị lạc hậu. Đồng thời, chúng tôi cũng cam kết thiết bị được cung cấp sẽ </w:t>
      </w:r>
      <w:r w:rsidRPr="00EA6CB1">
        <w:rPr>
          <w:sz w:val="26"/>
          <w:szCs w:val="26"/>
        </w:rPr>
        <w:lastRenderedPageBreak/>
        <w:t>không có các khuyết tật phát sinh có thể dẫn đến những bất lợi trong quá trình sử dụng bình thường của hàng hoá. Đối với vấn đề bảo hành, công ty chúng tôi sẽ thực hiện đúng các điều kiện, địa điểm và phương thức bảo hành sản phẩm theo như Hồ sơ yêu cầu.</w:t>
      </w:r>
      <w:r w:rsidR="00CD7521" w:rsidRPr="00EA6CB1">
        <w:rPr>
          <w:sz w:val="26"/>
          <w:szCs w:val="26"/>
          <w:lang w:val="vi-VN"/>
        </w:rPr>
        <w:t xml:space="preserve"> </w:t>
      </w:r>
      <w:r w:rsidRPr="00EA6CB1">
        <w:rPr>
          <w:sz w:val="26"/>
          <w:szCs w:val="26"/>
        </w:rPr>
        <w:t xml:space="preserve">Việc bảo hành và bảo trì hệ thống thiết bị đối với các đơn vị khách hàng là đặc biệt quan trọng và </w:t>
      </w:r>
      <w:r w:rsidR="00850EA0" w:rsidRPr="00EA6CB1">
        <w:rPr>
          <w:sz w:val="26"/>
          <w:szCs w:val="26"/>
        </w:rPr>
        <w:t xml:space="preserve">Nhà thầu liên danh </w:t>
      </w:r>
      <w:r w:rsidR="00C6014B">
        <w:rPr>
          <w:sz w:val="26"/>
          <w:szCs w:val="26"/>
        </w:rPr>
        <w:t>NETCOM – TINH VÂN - VIKING</w:t>
      </w:r>
      <w:r w:rsidRPr="00EA6CB1">
        <w:rPr>
          <w:sz w:val="26"/>
          <w:szCs w:val="26"/>
        </w:rPr>
        <w:t xml:space="preserve"> luôn nhìn nhận vấn đề này là vấn đề chính mà mình cần cung cấp cho khách. Phương thức bảo hành, bảo trì của chúng tôi được xác định dựa vào 02 yếu tố chính là:</w:t>
      </w:r>
    </w:p>
    <w:p w14:paraId="1D12D186" w14:textId="77777777" w:rsidR="00DC105D" w:rsidRPr="00EA6CB1" w:rsidRDefault="00DC105D" w:rsidP="00917E9F">
      <w:pPr>
        <w:pStyle w:val="Gachdaudong1"/>
        <w:spacing w:line="336" w:lineRule="auto"/>
        <w:rPr>
          <w:sz w:val="26"/>
          <w:szCs w:val="26"/>
        </w:rPr>
      </w:pPr>
      <w:r w:rsidRPr="00EA6CB1">
        <w:rPr>
          <w:sz w:val="26"/>
          <w:szCs w:val="26"/>
        </w:rPr>
        <w:t>Con người: Các kỹ sư kỹ thuật của chúng tôi cùng sự chuyên nghiệp trong chuyên môn, nhiệt tình trong công việc sẽ tham gia trực tiếp vào thực hiện dự án, cung cấp, lắp đặt cũng như bảo hành hệ thống, có khả năng khắc phục mọi sự cố liên quan tới hệ thống, giúp duy trì hệ thống chạy ổn định ngay cả trong thời gian sau nữa khi thời hạn bảo hành tiêu chuẩn kết thúc.</w:t>
      </w:r>
    </w:p>
    <w:p w14:paraId="75FCB5C0" w14:textId="77777777" w:rsidR="00DC105D" w:rsidRPr="00EA6CB1" w:rsidRDefault="00DC105D" w:rsidP="00917E9F">
      <w:pPr>
        <w:pStyle w:val="Gachdaudong1"/>
        <w:spacing w:line="336" w:lineRule="auto"/>
        <w:rPr>
          <w:sz w:val="26"/>
          <w:szCs w:val="26"/>
        </w:rPr>
      </w:pPr>
      <w:r w:rsidRPr="00EA6CB1">
        <w:rPr>
          <w:sz w:val="26"/>
          <w:szCs w:val="26"/>
        </w:rPr>
        <w:t>Dịch vụ và phương pháp bảo hành: Công ty chúng tôi luôn chú trọng tới dịch vụ bảo hành của mình. Chúng tôi luôn thực hiện đúng những cam kết của mình với khách hàng về dịch vụ mà mình cung cấp một cách thuận lợi và đơn giản nhưng vẫn đảm bảo tính hiệu quả của việc bảo hành và bảo vệ đầu tư.</w:t>
      </w:r>
    </w:p>
    <w:p w14:paraId="6E08A08E" w14:textId="77777777" w:rsidR="00DC105D" w:rsidRPr="00EA6CB1" w:rsidRDefault="00DC105D" w:rsidP="00965FE9">
      <w:pPr>
        <w:pStyle w:val="Heading4"/>
        <w:rPr>
          <w:sz w:val="26"/>
          <w:szCs w:val="26"/>
        </w:rPr>
      </w:pPr>
      <w:r w:rsidRPr="00EA6CB1">
        <w:rPr>
          <w:sz w:val="26"/>
          <w:szCs w:val="26"/>
        </w:rPr>
        <w:t>Dịch vụ bảo hành:</w:t>
      </w:r>
    </w:p>
    <w:p w14:paraId="5C0446D2" w14:textId="72CEB9E0" w:rsidR="00DC105D" w:rsidRPr="00EA6CB1" w:rsidRDefault="00850EA0" w:rsidP="00917E9F">
      <w:pPr>
        <w:spacing w:line="336" w:lineRule="auto"/>
        <w:rPr>
          <w:sz w:val="26"/>
          <w:szCs w:val="26"/>
        </w:rPr>
      </w:pPr>
      <w:r w:rsidRPr="00EA6CB1">
        <w:rPr>
          <w:sz w:val="26"/>
          <w:szCs w:val="26"/>
        </w:rPr>
        <w:t xml:space="preserve">Nhà thầu liên danh </w:t>
      </w:r>
      <w:r w:rsidR="00C6014B">
        <w:rPr>
          <w:sz w:val="26"/>
          <w:szCs w:val="26"/>
        </w:rPr>
        <w:t>NETCOM – TINH VÂN - VIKING</w:t>
      </w:r>
      <w:r w:rsidR="00DC105D" w:rsidRPr="00EA6CB1">
        <w:rPr>
          <w:sz w:val="26"/>
          <w:szCs w:val="26"/>
        </w:rPr>
        <w:t xml:space="preserve"> cam kết thực hiện bảo hành theo đúng tiêu chuẩn của nhà sản xuất và theo đúng yêu cầu của HSMT.</w:t>
      </w:r>
    </w:p>
    <w:p w14:paraId="2B1DBB09" w14:textId="77777777" w:rsidR="00DC105D" w:rsidRPr="00EA6CB1" w:rsidRDefault="00DC105D" w:rsidP="00965FE9">
      <w:pPr>
        <w:pStyle w:val="Heading4"/>
        <w:rPr>
          <w:sz w:val="26"/>
          <w:szCs w:val="26"/>
        </w:rPr>
      </w:pPr>
      <w:r w:rsidRPr="00EA6CB1">
        <w:rPr>
          <w:sz w:val="26"/>
          <w:szCs w:val="26"/>
        </w:rPr>
        <w:t>Điều kiện bảo hành:</w:t>
      </w:r>
    </w:p>
    <w:p w14:paraId="2E9D0C75" w14:textId="77777777" w:rsidR="00DC105D" w:rsidRPr="00EA6CB1" w:rsidRDefault="00DC105D" w:rsidP="00917E9F">
      <w:pPr>
        <w:spacing w:line="336" w:lineRule="auto"/>
        <w:rPr>
          <w:sz w:val="26"/>
          <w:szCs w:val="26"/>
        </w:rPr>
      </w:pPr>
      <w:r w:rsidRPr="00EA6CB1">
        <w:rPr>
          <w:sz w:val="26"/>
          <w:szCs w:val="26"/>
        </w:rPr>
        <w:t>Công ty chỉ bảo hành các thiết bị khi khách hàng có đủ các điều kiện sau đây:</w:t>
      </w:r>
    </w:p>
    <w:p w14:paraId="59F3A338" w14:textId="77777777" w:rsidR="00DC105D" w:rsidRPr="00EA6CB1" w:rsidRDefault="00DC105D" w:rsidP="00917E9F">
      <w:pPr>
        <w:pStyle w:val="Gachdaudong1"/>
        <w:spacing w:line="336" w:lineRule="auto"/>
        <w:rPr>
          <w:sz w:val="26"/>
          <w:szCs w:val="26"/>
        </w:rPr>
      </w:pPr>
      <w:r w:rsidRPr="00EA6CB1">
        <w:rPr>
          <w:sz w:val="26"/>
          <w:szCs w:val="26"/>
        </w:rPr>
        <w:t>Có phiếu bảo hành thiết bị hoặc dịch vụ, còn nguyên tem bảo hành trên thiết bị, dấu bảo hiểm và còn đang trong thời hạn bảo hành.</w:t>
      </w:r>
    </w:p>
    <w:p w14:paraId="72C97674" w14:textId="77777777" w:rsidR="00DC105D" w:rsidRPr="00EA6CB1" w:rsidRDefault="00DC105D" w:rsidP="00917E9F">
      <w:pPr>
        <w:pStyle w:val="Gachdaudong1"/>
        <w:spacing w:line="336" w:lineRule="auto"/>
        <w:rPr>
          <w:sz w:val="26"/>
          <w:szCs w:val="26"/>
        </w:rPr>
      </w:pPr>
      <w:r w:rsidRPr="00EA6CB1">
        <w:rPr>
          <w:sz w:val="26"/>
          <w:szCs w:val="26"/>
        </w:rPr>
        <w:t>Không bị hỏng do va đập, rơi vỡ, ăn mòn chập điện, ngấm nước, sét đánh và không bảo hành cài đặt các phần mềm miễn phí.</w:t>
      </w:r>
    </w:p>
    <w:p w14:paraId="35D23B8C" w14:textId="77777777" w:rsidR="00DC105D" w:rsidRPr="00EA6CB1" w:rsidRDefault="00DC105D" w:rsidP="00917E9F">
      <w:pPr>
        <w:spacing w:line="336" w:lineRule="auto"/>
        <w:rPr>
          <w:sz w:val="26"/>
          <w:szCs w:val="26"/>
        </w:rPr>
      </w:pPr>
      <w:r w:rsidRPr="00EA6CB1">
        <w:rPr>
          <w:sz w:val="26"/>
          <w:szCs w:val="26"/>
        </w:rPr>
        <w:t>Công ty cam kết bảo hành tất cả các thiết bị theo đúng tiêu chuẩn của nhà sản xuất.</w:t>
      </w:r>
    </w:p>
    <w:p w14:paraId="5D4349FE" w14:textId="77777777" w:rsidR="00DC105D" w:rsidRPr="00EA6CB1" w:rsidRDefault="00DC105D" w:rsidP="00917E9F">
      <w:pPr>
        <w:spacing w:line="336" w:lineRule="auto"/>
        <w:rPr>
          <w:sz w:val="26"/>
          <w:szCs w:val="26"/>
        </w:rPr>
      </w:pPr>
      <w:r w:rsidRPr="00EA6CB1">
        <w:rPr>
          <w:sz w:val="26"/>
          <w:szCs w:val="26"/>
        </w:rPr>
        <w:t xml:space="preserve">Nếu trường hợp hỏng hóc do lỗi bên mua gây ra như: </w:t>
      </w:r>
    </w:p>
    <w:p w14:paraId="797A70D5" w14:textId="77777777" w:rsidR="00DC105D" w:rsidRPr="00EA6CB1" w:rsidRDefault="00DC105D" w:rsidP="00917E9F">
      <w:pPr>
        <w:pStyle w:val="Gachdaudong1"/>
        <w:spacing w:line="336" w:lineRule="auto"/>
        <w:rPr>
          <w:sz w:val="26"/>
          <w:szCs w:val="26"/>
        </w:rPr>
      </w:pPr>
      <w:r w:rsidRPr="00EA6CB1">
        <w:rPr>
          <w:sz w:val="26"/>
          <w:szCs w:val="26"/>
        </w:rPr>
        <w:t>Máy bị hư hỏng do thiên tai, tai nạn, dập vỡ, va đập, Côn trùng phá hoại</w:t>
      </w:r>
    </w:p>
    <w:p w14:paraId="69479A3B" w14:textId="77777777" w:rsidR="00DC105D" w:rsidRPr="00EA6CB1" w:rsidRDefault="00DC105D" w:rsidP="00917E9F">
      <w:pPr>
        <w:pStyle w:val="Gachdaudong1"/>
        <w:spacing w:line="336" w:lineRule="auto"/>
        <w:rPr>
          <w:sz w:val="26"/>
          <w:szCs w:val="26"/>
        </w:rPr>
      </w:pPr>
      <w:r w:rsidRPr="00EA6CB1">
        <w:rPr>
          <w:sz w:val="26"/>
          <w:szCs w:val="26"/>
        </w:rPr>
        <w:t>Bị nhúng chất lỏng hoặc đổ chất lỏng vào máy</w:t>
      </w:r>
    </w:p>
    <w:p w14:paraId="7AF4B733" w14:textId="77777777" w:rsidR="00DC105D" w:rsidRPr="00EA6CB1" w:rsidRDefault="00DC105D" w:rsidP="00917E9F">
      <w:pPr>
        <w:pStyle w:val="Gachdaudong1"/>
        <w:spacing w:line="336" w:lineRule="auto"/>
        <w:rPr>
          <w:sz w:val="26"/>
          <w:szCs w:val="26"/>
        </w:rPr>
      </w:pPr>
      <w:r w:rsidRPr="00EA6CB1">
        <w:rPr>
          <w:sz w:val="26"/>
          <w:szCs w:val="26"/>
        </w:rPr>
        <w:t>Sử dụng sai điện áp theo quy định của nhà sản xuất</w:t>
      </w:r>
    </w:p>
    <w:p w14:paraId="192523B4" w14:textId="77777777" w:rsidR="00DC105D" w:rsidRPr="00EA6CB1" w:rsidRDefault="00DC105D" w:rsidP="00917E9F">
      <w:pPr>
        <w:pStyle w:val="Gachdaudong1"/>
        <w:spacing w:line="336" w:lineRule="auto"/>
        <w:rPr>
          <w:sz w:val="26"/>
          <w:szCs w:val="26"/>
        </w:rPr>
      </w:pPr>
      <w:r w:rsidRPr="00EA6CB1">
        <w:rPr>
          <w:sz w:val="26"/>
          <w:szCs w:val="26"/>
        </w:rPr>
        <w:t>Sản phẩm bị cháy nổ, bị biến dạng, bị gỉ sét ăn mòn</w:t>
      </w:r>
    </w:p>
    <w:p w14:paraId="40D773C0" w14:textId="77777777" w:rsidR="00DC105D" w:rsidRPr="00EA6CB1" w:rsidRDefault="00DC105D" w:rsidP="00917E9F">
      <w:pPr>
        <w:pStyle w:val="Gachdaudong1"/>
        <w:spacing w:line="336" w:lineRule="auto"/>
        <w:rPr>
          <w:sz w:val="26"/>
          <w:szCs w:val="26"/>
        </w:rPr>
      </w:pPr>
      <w:r w:rsidRPr="00EA6CB1">
        <w:rPr>
          <w:sz w:val="26"/>
          <w:szCs w:val="26"/>
        </w:rPr>
        <w:t>Tem bảo hành bị rách nát, bị sửa chữa, hoặc bị dán đè tem khác lên</w:t>
      </w:r>
    </w:p>
    <w:p w14:paraId="248071E8" w14:textId="77777777" w:rsidR="00DC105D" w:rsidRPr="00EA6CB1" w:rsidRDefault="00DC105D" w:rsidP="00917E9F">
      <w:pPr>
        <w:pStyle w:val="Gachdaudong1"/>
        <w:spacing w:line="336" w:lineRule="auto"/>
        <w:rPr>
          <w:sz w:val="26"/>
          <w:szCs w:val="26"/>
        </w:rPr>
      </w:pPr>
      <w:r w:rsidRPr="00EA6CB1">
        <w:rPr>
          <w:sz w:val="26"/>
          <w:szCs w:val="26"/>
        </w:rPr>
        <w:lastRenderedPageBreak/>
        <w:t>Không có phiếu bảo hành hoặc phiếu bảo hành bị tẩy sửa, rách nát</w:t>
      </w:r>
    </w:p>
    <w:p w14:paraId="6E9E8CFF" w14:textId="77777777" w:rsidR="00DC105D" w:rsidRPr="00EA6CB1" w:rsidRDefault="00DC105D" w:rsidP="00917E9F">
      <w:pPr>
        <w:pStyle w:val="Gachdaudong1"/>
        <w:spacing w:line="336" w:lineRule="auto"/>
        <w:rPr>
          <w:sz w:val="26"/>
          <w:szCs w:val="26"/>
        </w:rPr>
      </w:pPr>
      <w:r w:rsidRPr="00EA6CB1">
        <w:rPr>
          <w:sz w:val="26"/>
          <w:szCs w:val="26"/>
        </w:rPr>
        <w:t>Các hao mòn về kiểu dáng, vỏ máy do tác động của quá trình sử dụng</w:t>
      </w:r>
    </w:p>
    <w:p w14:paraId="539409EC" w14:textId="77777777" w:rsidR="00DC105D" w:rsidRPr="00EA6CB1" w:rsidRDefault="00DC105D" w:rsidP="00917E9F">
      <w:pPr>
        <w:pStyle w:val="Gachdaudong1"/>
        <w:spacing w:line="336" w:lineRule="auto"/>
        <w:rPr>
          <w:sz w:val="26"/>
          <w:szCs w:val="26"/>
        </w:rPr>
      </w:pPr>
      <w:r w:rsidRPr="00EA6CB1">
        <w:rPr>
          <w:sz w:val="26"/>
          <w:szCs w:val="26"/>
        </w:rPr>
        <w:t>Các lỗi về phần mềm chỉ được hỗ trợ, không bảo hành </w:t>
      </w:r>
    </w:p>
    <w:p w14:paraId="714D832A" w14:textId="77777777" w:rsidR="00DC105D" w:rsidRPr="00EA6CB1" w:rsidRDefault="00DC105D" w:rsidP="00917E9F">
      <w:pPr>
        <w:spacing w:line="336" w:lineRule="auto"/>
        <w:rPr>
          <w:sz w:val="26"/>
          <w:szCs w:val="26"/>
        </w:rPr>
      </w:pPr>
      <w:r w:rsidRPr="00EA6CB1">
        <w:rPr>
          <w:sz w:val="26"/>
          <w:szCs w:val="26"/>
        </w:rPr>
        <w:t>Công ty chúng tôi sẽ có trách nhiệm sửa chữa nhưng bên mua phải thanh toán chi phí theo thực tế phát sinh.</w:t>
      </w:r>
    </w:p>
    <w:p w14:paraId="45ADD9B2" w14:textId="77777777" w:rsidR="00DC105D" w:rsidRPr="00EA6CB1" w:rsidRDefault="00DC105D" w:rsidP="00917E9F">
      <w:pPr>
        <w:pStyle w:val="Gachdaudong1"/>
        <w:spacing w:line="336" w:lineRule="auto"/>
        <w:rPr>
          <w:sz w:val="26"/>
          <w:szCs w:val="26"/>
        </w:rPr>
      </w:pPr>
      <w:r w:rsidRPr="00EA6CB1">
        <w:rPr>
          <w:sz w:val="26"/>
          <w:szCs w:val="26"/>
        </w:rPr>
        <w:t>Thời gian bảo hành.</w:t>
      </w:r>
    </w:p>
    <w:p w14:paraId="398549D2" w14:textId="2D753927" w:rsidR="00DC105D" w:rsidRPr="00EA6CB1" w:rsidRDefault="00850EA0" w:rsidP="00917E9F">
      <w:pPr>
        <w:spacing w:line="336" w:lineRule="auto"/>
        <w:rPr>
          <w:sz w:val="26"/>
          <w:szCs w:val="26"/>
        </w:rPr>
      </w:pPr>
      <w:r w:rsidRPr="00EA6CB1">
        <w:rPr>
          <w:sz w:val="26"/>
          <w:szCs w:val="26"/>
        </w:rPr>
        <w:t xml:space="preserve">Nhà thầu liên danh </w:t>
      </w:r>
      <w:r w:rsidR="00C6014B">
        <w:rPr>
          <w:sz w:val="26"/>
          <w:szCs w:val="26"/>
        </w:rPr>
        <w:t>NETCOM – TINH VÂN - VIKING</w:t>
      </w:r>
      <w:r w:rsidR="00DC105D" w:rsidRPr="00EA6CB1">
        <w:rPr>
          <w:sz w:val="26"/>
          <w:szCs w:val="26"/>
        </w:rPr>
        <w:t xml:space="preserve"> xin cam kết bảo hành cho các thiết bị và dịch vụ mà công ty cung cấp theo đúng thời hạn bảo hành của nhà sản xuất quy định</w:t>
      </w:r>
      <w:r w:rsidR="00402FC4" w:rsidRPr="00EA6CB1">
        <w:rPr>
          <w:sz w:val="26"/>
          <w:szCs w:val="26"/>
        </w:rPr>
        <w:t xml:space="preserve"> với thời gian chi tiết </w:t>
      </w:r>
      <w:r w:rsidR="00A2256D" w:rsidRPr="00EA6CB1">
        <w:rPr>
          <w:sz w:val="26"/>
          <w:szCs w:val="26"/>
        </w:rPr>
        <w:t>kèm theo ngay sau trang này</w:t>
      </w:r>
      <w:r w:rsidR="00402FC4" w:rsidRPr="00EA6CB1">
        <w:rPr>
          <w:sz w:val="26"/>
          <w:szCs w:val="26"/>
        </w:rPr>
        <w:t>:</w:t>
      </w:r>
    </w:p>
    <w:p w14:paraId="156D03F7" w14:textId="77777777" w:rsidR="00DC105D" w:rsidRPr="00EA6CB1" w:rsidRDefault="00DC105D" w:rsidP="00917E9F">
      <w:pPr>
        <w:pStyle w:val="Gachdaudong1"/>
        <w:spacing w:line="336" w:lineRule="auto"/>
        <w:rPr>
          <w:sz w:val="26"/>
          <w:szCs w:val="26"/>
        </w:rPr>
      </w:pPr>
      <w:r w:rsidRPr="00EA6CB1">
        <w:rPr>
          <w:b/>
          <w:sz w:val="26"/>
          <w:szCs w:val="26"/>
        </w:rPr>
        <w:t>Thời điểm bắt đầu tính bảo hành:</w:t>
      </w:r>
      <w:r w:rsidRPr="00EA6CB1">
        <w:rPr>
          <w:sz w:val="26"/>
          <w:szCs w:val="26"/>
        </w:rPr>
        <w:t xml:space="preserve"> kể từ ngày ký Biên bản nghiệm thu hệ thống tại </w:t>
      </w:r>
      <w:r w:rsidR="00FE2E3B" w:rsidRPr="00EA6CB1">
        <w:rPr>
          <w:sz w:val="26"/>
          <w:szCs w:val="26"/>
        </w:rPr>
        <w:t>nơi</w:t>
      </w:r>
      <w:r w:rsidRPr="00EA6CB1">
        <w:rPr>
          <w:sz w:val="26"/>
          <w:szCs w:val="26"/>
        </w:rPr>
        <w:t xml:space="preserve"> lắp đặt và đưa thiết bị vào sử dụng.</w:t>
      </w:r>
    </w:p>
    <w:p w14:paraId="123DDD45" w14:textId="77777777" w:rsidR="00DC105D" w:rsidRPr="00EA6CB1" w:rsidRDefault="00DC105D" w:rsidP="00965FE9">
      <w:pPr>
        <w:pStyle w:val="Heading4"/>
        <w:rPr>
          <w:sz w:val="26"/>
          <w:szCs w:val="26"/>
        </w:rPr>
      </w:pPr>
      <w:r w:rsidRPr="00EA6CB1">
        <w:rPr>
          <w:sz w:val="26"/>
          <w:szCs w:val="26"/>
        </w:rPr>
        <w:t>Nội dung chi tiết bảo hành.</w:t>
      </w:r>
    </w:p>
    <w:p w14:paraId="6A5E5EEE" w14:textId="77777777" w:rsidR="00DC105D" w:rsidRPr="00EA6CB1" w:rsidRDefault="00DC105D" w:rsidP="00917E9F">
      <w:pPr>
        <w:spacing w:line="336" w:lineRule="auto"/>
        <w:ind w:firstLine="360"/>
        <w:rPr>
          <w:sz w:val="26"/>
          <w:szCs w:val="26"/>
        </w:rPr>
      </w:pPr>
      <w:r w:rsidRPr="00EA6CB1">
        <w:rPr>
          <w:sz w:val="26"/>
          <w:szCs w:val="26"/>
        </w:rPr>
        <w:t>Mỗi thiết bị đều có phiếu bảo hành đi kèm, ngoài ra còn có Phiếu bảo hành tổng thể toàn bộ lô hàng trong đó nêu rõ Serial sản phẩm, thời gian bảo hành và trách nhiệm bảo hành của công ty.</w:t>
      </w:r>
    </w:p>
    <w:p w14:paraId="416CB983" w14:textId="7976D400" w:rsidR="00DC105D" w:rsidRPr="00EA6CB1" w:rsidRDefault="00850EA0" w:rsidP="00917E9F">
      <w:pPr>
        <w:spacing w:line="336" w:lineRule="auto"/>
        <w:rPr>
          <w:sz w:val="26"/>
          <w:szCs w:val="26"/>
        </w:rPr>
      </w:pPr>
      <w:r w:rsidRPr="00EA6CB1">
        <w:rPr>
          <w:sz w:val="26"/>
          <w:szCs w:val="26"/>
        </w:rPr>
        <w:t xml:space="preserve">Nhà thầu liên danh </w:t>
      </w:r>
      <w:r w:rsidR="00C6014B">
        <w:rPr>
          <w:sz w:val="26"/>
          <w:szCs w:val="26"/>
        </w:rPr>
        <w:t>NETCOM – TINH VÂN - VIKING</w:t>
      </w:r>
      <w:r w:rsidR="00DC105D" w:rsidRPr="00EA6CB1">
        <w:rPr>
          <w:sz w:val="26"/>
          <w:szCs w:val="26"/>
        </w:rPr>
        <w:t xml:space="preserve"> có trách nhiệm bảo hành cho các thiết bị miễn phí tại địa điểm lắp đặt theo yêu cầu của HSMT tính từ ngày có Biên bản nghiệm thu thiết bị và theo điều khoản ghi trên hợp đồng hoặc Quý khách hàng có thể liên hệ trực tiếp vấn đề bảo hành với trung tâm bảo hành, bảo trì của chúng tôi.</w:t>
      </w:r>
    </w:p>
    <w:p w14:paraId="0315A365" w14:textId="77777777" w:rsidR="00DC105D" w:rsidRPr="00EA6CB1" w:rsidRDefault="00DC105D" w:rsidP="00917E9F">
      <w:pPr>
        <w:spacing w:line="336" w:lineRule="auto"/>
        <w:ind w:firstLine="720"/>
        <w:rPr>
          <w:sz w:val="26"/>
          <w:szCs w:val="26"/>
        </w:rPr>
      </w:pPr>
      <w:r w:rsidRPr="00EA6CB1">
        <w:rPr>
          <w:sz w:val="26"/>
          <w:szCs w:val="26"/>
        </w:rPr>
        <w:t xml:space="preserve">Chúng tôi cam kết có đầy đủ linh kiện và thiết bị dự phòng thay thế trong thời gian bảo hành miễn phí và cam kết có đầy đủ linh kiện dự phòng và thay thế sau thời gian bảo hành nhưng bên mua phải thanh toán chi phí linh kiện, phụ tùng thay thế. </w:t>
      </w:r>
    </w:p>
    <w:p w14:paraId="702A1422" w14:textId="77777777" w:rsidR="00DC105D" w:rsidRPr="00EA6CB1" w:rsidRDefault="00DC105D" w:rsidP="00917E9F">
      <w:pPr>
        <w:spacing w:line="336" w:lineRule="auto"/>
        <w:rPr>
          <w:sz w:val="26"/>
          <w:szCs w:val="26"/>
        </w:rPr>
      </w:pPr>
      <w:r w:rsidRPr="00EA6CB1">
        <w:rPr>
          <w:sz w:val="26"/>
          <w:szCs w:val="26"/>
        </w:rPr>
        <w:t>Sau thời gian trên, nếu được sự đồng ý của bên Mua, hai bên có thể ký tiếp một hợp đồng bảo trì bảo dưỡng và sữa chữa thiết bị và dịch vụ với chi phí ưu đãi.</w:t>
      </w:r>
    </w:p>
    <w:p w14:paraId="19535045" w14:textId="77777777" w:rsidR="00DC105D" w:rsidRPr="00EA6CB1" w:rsidRDefault="00DC105D" w:rsidP="00965FE9">
      <w:pPr>
        <w:pStyle w:val="Heading4"/>
        <w:rPr>
          <w:sz w:val="26"/>
          <w:szCs w:val="26"/>
        </w:rPr>
      </w:pPr>
      <w:r w:rsidRPr="00EA6CB1">
        <w:rPr>
          <w:sz w:val="26"/>
          <w:szCs w:val="26"/>
        </w:rPr>
        <w:t>Thời gian đáp ứng và khắc phục sự cố</w:t>
      </w:r>
    </w:p>
    <w:p w14:paraId="2C3B3179" w14:textId="0CBEAA48" w:rsidR="00DC105D" w:rsidRPr="00EA6CB1" w:rsidRDefault="00DC105D" w:rsidP="00917E9F">
      <w:pPr>
        <w:spacing w:line="336" w:lineRule="auto"/>
        <w:ind w:firstLine="360"/>
        <w:rPr>
          <w:sz w:val="26"/>
          <w:szCs w:val="26"/>
        </w:rPr>
      </w:pPr>
      <w:r w:rsidRPr="00EA6CB1">
        <w:rPr>
          <w:sz w:val="26"/>
          <w:szCs w:val="26"/>
        </w:rPr>
        <w:t xml:space="preserve">Khi có sự cố trong thời gian bảo hành, kỹ thuật viên đại diện của Công ty chúng tôi sẽ có mặt tại hiện trường trong vòng </w:t>
      </w:r>
      <w:r w:rsidR="004B3A67" w:rsidRPr="00EA6CB1">
        <w:rPr>
          <w:b/>
          <w:sz w:val="26"/>
          <w:szCs w:val="26"/>
        </w:rPr>
        <w:t>24</w:t>
      </w:r>
      <w:r w:rsidRPr="00EA6CB1">
        <w:rPr>
          <w:b/>
          <w:sz w:val="26"/>
          <w:szCs w:val="26"/>
        </w:rPr>
        <w:t>h</w:t>
      </w:r>
      <w:r w:rsidRPr="00EA6CB1">
        <w:rPr>
          <w:sz w:val="26"/>
          <w:szCs w:val="26"/>
        </w:rPr>
        <w:t xml:space="preserve"> kể từ khi nhận được thông báo của Bên mua để khắc phục sự cố. T</w:t>
      </w:r>
      <w:r w:rsidR="004B3A67" w:rsidRPr="00EA6CB1">
        <w:rPr>
          <w:sz w:val="26"/>
          <w:szCs w:val="26"/>
        </w:rPr>
        <w:t>r</w:t>
      </w:r>
      <w:r w:rsidRPr="00EA6CB1">
        <w:rPr>
          <w:sz w:val="26"/>
          <w:szCs w:val="26"/>
        </w:rPr>
        <w:t>ong trường hợp không thể sửa chữa được thì bên Bán phải thay thế mới 100% thiết bị cùng loại, đảm bảo tiêu chuẩn chất lượng, không có khuyết tật nẩy sinh bất lợi trong quá trình sử dụng bình thường của thiết bị trong thời hạn sớm nhất. Tất cả các chi phí phát sinh cho việc thay thế đều do bên Bán chịu.</w:t>
      </w:r>
    </w:p>
    <w:p w14:paraId="75E5B097" w14:textId="77777777" w:rsidR="00DC105D" w:rsidRPr="00EA6CB1" w:rsidRDefault="00DC105D" w:rsidP="00917E9F">
      <w:pPr>
        <w:pStyle w:val="ListParagraph"/>
        <w:numPr>
          <w:ilvl w:val="0"/>
          <w:numId w:val="13"/>
        </w:numPr>
        <w:spacing w:line="336" w:lineRule="auto"/>
        <w:rPr>
          <w:sz w:val="26"/>
          <w:szCs w:val="26"/>
        </w:rPr>
      </w:pPr>
      <w:r w:rsidRPr="00EA6CB1">
        <w:rPr>
          <w:sz w:val="26"/>
          <w:szCs w:val="26"/>
        </w:rPr>
        <w:lastRenderedPageBreak/>
        <w:t>Trung tâm bảo hành, bảo trì - Kho hàng, đại lý cung cấp linh kiện, phụ kiện thay thế</w:t>
      </w:r>
    </w:p>
    <w:p w14:paraId="07B4958F" w14:textId="20731E17" w:rsidR="00DC105D" w:rsidRPr="00EA6CB1" w:rsidRDefault="00850EA0" w:rsidP="00917E9F">
      <w:pPr>
        <w:spacing w:line="336" w:lineRule="auto"/>
        <w:rPr>
          <w:sz w:val="26"/>
          <w:szCs w:val="26"/>
        </w:rPr>
      </w:pPr>
      <w:r w:rsidRPr="00EA6CB1">
        <w:rPr>
          <w:sz w:val="26"/>
          <w:szCs w:val="26"/>
        </w:rPr>
        <w:t xml:space="preserve">Nhà thầu liên danh </w:t>
      </w:r>
      <w:r w:rsidR="00C6014B">
        <w:rPr>
          <w:sz w:val="26"/>
          <w:szCs w:val="26"/>
        </w:rPr>
        <w:t>NETCOM – TINH VÂN - VIKING</w:t>
      </w:r>
      <w:r w:rsidR="00DC105D" w:rsidRPr="00EA6CB1">
        <w:rPr>
          <w:sz w:val="26"/>
          <w:szCs w:val="26"/>
        </w:rPr>
        <w:t xml:space="preserve"> luôn luôn đảm bảo có các linh kiện, phụ kiện thay thế khi cần thiết tại Trung tâm bảo hành, bảo trì của chúng tôi.</w:t>
      </w:r>
    </w:p>
    <w:p w14:paraId="5681870E" w14:textId="77777777" w:rsidR="002D3520" w:rsidRPr="00EA6CB1" w:rsidRDefault="00DC105D" w:rsidP="00917E9F">
      <w:pPr>
        <w:pStyle w:val="Tieudechung"/>
        <w:spacing w:line="336" w:lineRule="auto"/>
        <w:rPr>
          <w:sz w:val="26"/>
          <w:szCs w:val="26"/>
          <w:bdr w:val="none" w:sz="0" w:space="0" w:color="auto" w:frame="1"/>
        </w:rPr>
      </w:pPr>
      <w:r w:rsidRPr="00EA6CB1">
        <w:rPr>
          <w:sz w:val="26"/>
          <w:szCs w:val="26"/>
          <w:bdr w:val="none" w:sz="0" w:space="0" w:color="auto" w:frame="1"/>
        </w:rPr>
        <w:t>CÔNG TY TNHH MÁY TÍNH NÉT</w:t>
      </w:r>
    </w:p>
    <w:p w14:paraId="0F6735F7" w14:textId="05277A0A" w:rsidR="00DC105D" w:rsidRPr="00EA6CB1" w:rsidRDefault="00DC105D" w:rsidP="00917E9F">
      <w:pPr>
        <w:pStyle w:val="Tieudechung"/>
        <w:spacing w:line="336" w:lineRule="auto"/>
        <w:rPr>
          <w:sz w:val="26"/>
          <w:szCs w:val="26"/>
        </w:rPr>
      </w:pPr>
      <w:r w:rsidRPr="00EA6CB1">
        <w:rPr>
          <w:sz w:val="26"/>
          <w:szCs w:val="26"/>
          <w:bdr w:val="none" w:sz="0" w:space="0" w:color="auto" w:frame="1"/>
        </w:rPr>
        <w:t>Đ/c:</w:t>
      </w:r>
      <w:r w:rsidRPr="00EA6CB1">
        <w:rPr>
          <w:sz w:val="26"/>
          <w:szCs w:val="26"/>
        </w:rPr>
        <w:t xml:space="preserve"> 46A, ngõ 120 Trường Chinh, phường Phương Mai, quận Đống đa, TP. Hà nội</w:t>
      </w:r>
      <w:r w:rsidRPr="00EA6CB1">
        <w:rPr>
          <w:sz w:val="26"/>
          <w:szCs w:val="26"/>
          <w:bdr w:val="none" w:sz="0" w:space="0" w:color="auto" w:frame="1"/>
        </w:rPr>
        <w:t>.</w:t>
      </w:r>
    </w:p>
    <w:p w14:paraId="058DFEF4" w14:textId="77777777" w:rsidR="00DC105D" w:rsidRPr="00EA6CB1" w:rsidRDefault="00DC105D" w:rsidP="00917E9F">
      <w:pPr>
        <w:pStyle w:val="Tieudechung"/>
        <w:spacing w:line="336" w:lineRule="auto"/>
        <w:rPr>
          <w:sz w:val="26"/>
          <w:szCs w:val="26"/>
        </w:rPr>
      </w:pPr>
      <w:r w:rsidRPr="00EA6CB1">
        <w:rPr>
          <w:sz w:val="26"/>
          <w:szCs w:val="26"/>
          <w:bdr w:val="none" w:sz="0" w:space="0" w:color="auto" w:frame="1"/>
        </w:rPr>
        <w:t>Điện thoại: 84-4-35737747       Fax: 84-4-35737748</w:t>
      </w:r>
    </w:p>
    <w:p w14:paraId="337A8F4A" w14:textId="3107C56C" w:rsidR="00DC105D" w:rsidRPr="00EA6CB1" w:rsidRDefault="00DC105D" w:rsidP="00917E9F">
      <w:pPr>
        <w:spacing w:line="336" w:lineRule="auto"/>
        <w:ind w:firstLine="720"/>
        <w:rPr>
          <w:sz w:val="26"/>
          <w:szCs w:val="26"/>
        </w:rPr>
      </w:pPr>
      <w:r w:rsidRPr="00EA6CB1">
        <w:rPr>
          <w:sz w:val="26"/>
          <w:szCs w:val="26"/>
        </w:rPr>
        <w:t xml:space="preserve">Cùng các trung tâm phân phối thiết bị và phụ kiện tại các địa điểm bảo hành trên toàn quốc trong danh sách các đại lý được uỷ quyền trên toàn quốc. Các linh kiện này được </w:t>
      </w:r>
      <w:r w:rsidR="00850EA0" w:rsidRPr="00EA6CB1">
        <w:rPr>
          <w:sz w:val="26"/>
          <w:szCs w:val="26"/>
        </w:rPr>
        <w:t xml:space="preserve">Nhà thầu liên danh </w:t>
      </w:r>
      <w:r w:rsidR="00C6014B">
        <w:rPr>
          <w:sz w:val="26"/>
          <w:szCs w:val="26"/>
        </w:rPr>
        <w:t>NETCOM – TINH VÂN - VIKING</w:t>
      </w:r>
      <w:r w:rsidRPr="00EA6CB1">
        <w:rPr>
          <w:sz w:val="26"/>
          <w:szCs w:val="26"/>
        </w:rPr>
        <w:t xml:space="preserve"> đảm bảo về xuất xứ và chất lượng của nhà sản xuất. </w:t>
      </w:r>
    </w:p>
    <w:p w14:paraId="7FD7C9A5" w14:textId="77777777" w:rsidR="00DC105D" w:rsidRPr="00EA6CB1" w:rsidRDefault="00DC105D" w:rsidP="00917E9F">
      <w:pPr>
        <w:spacing w:line="336" w:lineRule="auto"/>
        <w:rPr>
          <w:sz w:val="26"/>
          <w:szCs w:val="26"/>
        </w:rPr>
      </w:pPr>
      <w:r w:rsidRPr="00EA6CB1">
        <w:rPr>
          <w:sz w:val="26"/>
          <w:szCs w:val="26"/>
          <w:lang w:val="vi-VN"/>
        </w:rPr>
        <w:t>Xin chân thành cảm ơn sự hợp tác của quý khách và lần nữa xin cam kết thực hiện đúng các nội dung bảo hành trên.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59"/>
      </w:tblGrid>
      <w:tr w:rsidR="00DC105D" w:rsidRPr="00EA6CB1" w14:paraId="1FC9503E" w14:textId="77777777" w:rsidTr="00DC105D">
        <w:tc>
          <w:tcPr>
            <w:tcW w:w="4785" w:type="dxa"/>
          </w:tcPr>
          <w:p w14:paraId="145FAEE3" w14:textId="77777777" w:rsidR="00DC105D" w:rsidRPr="00EA6CB1" w:rsidRDefault="00DC105D" w:rsidP="00917E9F">
            <w:pPr>
              <w:pStyle w:val="Chuky"/>
              <w:spacing w:line="336" w:lineRule="auto"/>
              <w:rPr>
                <w:rFonts w:ascii="Times New Roman" w:hAnsi="Times New Roman"/>
                <w:sz w:val="26"/>
                <w:szCs w:val="26"/>
              </w:rPr>
            </w:pPr>
          </w:p>
        </w:tc>
        <w:tc>
          <w:tcPr>
            <w:tcW w:w="4786" w:type="dxa"/>
          </w:tcPr>
          <w:p w14:paraId="6E35147C" w14:textId="6C509F06" w:rsidR="00E667A2" w:rsidRPr="00EA6CB1" w:rsidRDefault="00C51CE5" w:rsidP="00917E9F">
            <w:pPr>
              <w:pStyle w:val="Chuky"/>
              <w:rPr>
                <w:rFonts w:ascii="Times New Roman" w:hAnsi="Times New Roman"/>
                <w:sz w:val="26"/>
                <w:szCs w:val="26"/>
              </w:rPr>
            </w:pPr>
            <w:r w:rsidRPr="00EA6CB1">
              <w:rPr>
                <w:rFonts w:ascii="Times New Roman" w:hAnsi="Times New Roman"/>
                <w:sz w:val="26"/>
                <w:szCs w:val="26"/>
              </w:rPr>
              <w:t>Đại diện hợp pháp của nhà thầu liên danh</w:t>
            </w:r>
          </w:p>
          <w:p w14:paraId="055FCC84" w14:textId="31430837" w:rsidR="00E667A2" w:rsidRPr="00EA6CB1" w:rsidRDefault="00850EA0" w:rsidP="001E5220">
            <w:pPr>
              <w:pStyle w:val="Chuky"/>
              <w:spacing w:before="120"/>
              <w:rPr>
                <w:rFonts w:ascii="Times New Roman" w:hAnsi="Times New Roman"/>
                <w:sz w:val="26"/>
                <w:szCs w:val="26"/>
              </w:rPr>
            </w:pPr>
            <w:r w:rsidRPr="00EA6CB1">
              <w:rPr>
                <w:rFonts w:ascii="Times New Roman" w:hAnsi="Times New Roman"/>
                <w:sz w:val="26"/>
                <w:szCs w:val="26"/>
              </w:rPr>
              <w:t>GIÁM ĐỐC LIÊN DANH</w:t>
            </w:r>
          </w:p>
          <w:p w14:paraId="473593FB" w14:textId="3637B336" w:rsidR="00E667A2" w:rsidRPr="00EA6CB1" w:rsidRDefault="00C0636A" w:rsidP="00917E9F">
            <w:pPr>
              <w:pStyle w:val="Chuky"/>
              <w:rPr>
                <w:rFonts w:ascii="Times New Roman" w:hAnsi="Times New Roman"/>
                <w:sz w:val="26"/>
                <w:szCs w:val="26"/>
              </w:rPr>
            </w:pPr>
            <w:r w:rsidRPr="00EA6CB1">
              <w:rPr>
                <w:rFonts w:ascii="Times New Roman" w:hAnsi="Times New Roman"/>
                <w:sz w:val="26"/>
                <w:szCs w:val="26"/>
              </w:rPr>
              <w:t xml:space="preserve"> </w:t>
            </w:r>
          </w:p>
          <w:p w14:paraId="6D7AEE94" w14:textId="77777777" w:rsidR="00E667A2" w:rsidRPr="00EA6CB1" w:rsidRDefault="00E667A2" w:rsidP="00917E9F">
            <w:pPr>
              <w:pStyle w:val="Chuky"/>
              <w:rPr>
                <w:rFonts w:ascii="Times New Roman" w:hAnsi="Times New Roman"/>
                <w:sz w:val="26"/>
                <w:szCs w:val="26"/>
              </w:rPr>
            </w:pPr>
          </w:p>
          <w:p w14:paraId="201FA146" w14:textId="77777777" w:rsidR="00E667A2" w:rsidRPr="00EA6CB1" w:rsidRDefault="00E667A2" w:rsidP="00917E9F">
            <w:pPr>
              <w:pStyle w:val="Chuky"/>
              <w:rPr>
                <w:rFonts w:ascii="Times New Roman" w:hAnsi="Times New Roman"/>
                <w:sz w:val="26"/>
                <w:szCs w:val="26"/>
              </w:rPr>
            </w:pPr>
          </w:p>
          <w:p w14:paraId="787AB77E" w14:textId="77777777" w:rsidR="00E667A2" w:rsidRPr="00EA6CB1" w:rsidRDefault="00E667A2" w:rsidP="00917E9F">
            <w:pPr>
              <w:pStyle w:val="Chuky"/>
              <w:rPr>
                <w:rFonts w:ascii="Times New Roman" w:hAnsi="Times New Roman"/>
                <w:sz w:val="26"/>
                <w:szCs w:val="26"/>
              </w:rPr>
            </w:pPr>
          </w:p>
          <w:p w14:paraId="16DE5E67" w14:textId="77777777" w:rsidR="00E667A2" w:rsidRPr="00EA6CB1" w:rsidRDefault="00E667A2" w:rsidP="00917E9F">
            <w:pPr>
              <w:pStyle w:val="Chuky"/>
              <w:rPr>
                <w:rFonts w:ascii="Times New Roman" w:hAnsi="Times New Roman"/>
                <w:sz w:val="26"/>
                <w:szCs w:val="26"/>
              </w:rPr>
            </w:pPr>
          </w:p>
          <w:p w14:paraId="61BCB71A" w14:textId="3456F0C2" w:rsidR="00D45A33" w:rsidRPr="00EA6CB1" w:rsidRDefault="00C0636A" w:rsidP="00917E9F">
            <w:pPr>
              <w:pStyle w:val="Chuky"/>
              <w:spacing w:line="336" w:lineRule="auto"/>
              <w:rPr>
                <w:rFonts w:ascii="Times New Roman" w:hAnsi="Times New Roman"/>
                <w:sz w:val="26"/>
                <w:szCs w:val="26"/>
              </w:rPr>
            </w:pPr>
            <w:r w:rsidRPr="00EA6CB1">
              <w:rPr>
                <w:rFonts w:ascii="Times New Roman" w:hAnsi="Times New Roman"/>
                <w:sz w:val="26"/>
                <w:szCs w:val="26"/>
              </w:rPr>
              <w:t xml:space="preserve"> Trịnh Lê Nam</w:t>
            </w:r>
          </w:p>
        </w:tc>
      </w:tr>
    </w:tbl>
    <w:p w14:paraId="09180E4D" w14:textId="77777777" w:rsidR="00DC105D" w:rsidRPr="00EA6CB1" w:rsidRDefault="00DC105D" w:rsidP="00917E9F">
      <w:pPr>
        <w:spacing w:line="336" w:lineRule="auto"/>
        <w:rPr>
          <w:rFonts w:eastAsia="MS Mincho"/>
          <w:sz w:val="26"/>
          <w:szCs w:val="26"/>
          <w:lang w:eastAsia="ja-JP"/>
        </w:rPr>
      </w:pPr>
      <w:r w:rsidRPr="00EA6CB1">
        <w:rPr>
          <w:sz w:val="26"/>
          <w:szCs w:val="26"/>
        </w:rPr>
        <w:br w:type="page"/>
      </w:r>
    </w:p>
    <w:p w14:paraId="7AE96727" w14:textId="7C1578FD" w:rsidR="00DC105D" w:rsidRPr="00EA6CB1" w:rsidRDefault="00DC105D" w:rsidP="00917E9F">
      <w:pPr>
        <w:pStyle w:val="Heading2"/>
        <w:spacing w:line="336" w:lineRule="auto"/>
        <w:rPr>
          <w:sz w:val="26"/>
          <w:szCs w:val="26"/>
        </w:rPr>
      </w:pPr>
      <w:bookmarkStart w:id="174" w:name="_Toc363056531"/>
      <w:bookmarkStart w:id="175" w:name="_Toc363056613"/>
      <w:bookmarkStart w:id="176" w:name="_Toc425266300"/>
      <w:bookmarkStart w:id="177" w:name="_Toc443567344"/>
      <w:bookmarkStart w:id="178" w:name="_Toc488848577"/>
      <w:bookmarkStart w:id="179" w:name="_Toc527033334"/>
      <w:r w:rsidRPr="00EA6CB1">
        <w:rPr>
          <w:sz w:val="26"/>
          <w:szCs w:val="26"/>
        </w:rPr>
        <w:lastRenderedPageBreak/>
        <w:t>Cam kết về</w:t>
      </w:r>
      <w:r w:rsidR="005746E1" w:rsidRPr="00EA6CB1">
        <w:rPr>
          <w:sz w:val="26"/>
          <w:szCs w:val="26"/>
          <w:lang w:val="vi-VN"/>
        </w:rPr>
        <w:t xml:space="preserve"> </w:t>
      </w:r>
      <w:r w:rsidR="005746E1" w:rsidRPr="00EA6CB1">
        <w:rPr>
          <w:sz w:val="26"/>
          <w:szCs w:val="26"/>
        </w:rPr>
        <w:t>điều kiện thương mại</w:t>
      </w:r>
      <w:r w:rsidR="005746E1" w:rsidRPr="00EA6CB1">
        <w:rPr>
          <w:sz w:val="26"/>
          <w:szCs w:val="26"/>
          <w:lang w:val="vi-VN"/>
        </w:rPr>
        <w:t>,</w:t>
      </w:r>
      <w:r w:rsidRPr="00EA6CB1">
        <w:rPr>
          <w:sz w:val="26"/>
          <w:szCs w:val="26"/>
        </w:rPr>
        <w:t xml:space="preserve"> đào tạo, hướng dẫn sử dụng, cung cấp tài liệu và chuyển giao công nghệ</w:t>
      </w:r>
      <w:bookmarkEnd w:id="174"/>
      <w:bookmarkEnd w:id="175"/>
      <w:bookmarkEnd w:id="176"/>
      <w:bookmarkEnd w:id="177"/>
      <w:bookmarkEnd w:id="178"/>
      <w:bookmarkEnd w:id="179"/>
    </w:p>
    <w:p w14:paraId="55FD5738" w14:textId="7F2D65CC" w:rsidR="002D3520" w:rsidRPr="00EA6CB1" w:rsidRDefault="00A54AEB" w:rsidP="00917E9F">
      <w:pPr>
        <w:pStyle w:val="Tieudechung"/>
        <w:spacing w:line="336" w:lineRule="auto"/>
        <w:rPr>
          <w:sz w:val="26"/>
          <w:szCs w:val="26"/>
        </w:rPr>
      </w:pPr>
      <w:r w:rsidRPr="00EA6CB1">
        <w:rPr>
          <w:sz w:val="26"/>
          <w:szCs w:val="26"/>
        </w:rPr>
        <w:t xml:space="preserve">Ngày: </w:t>
      </w:r>
      <w:r w:rsidR="00EA6CB1">
        <w:rPr>
          <w:sz w:val="26"/>
          <w:szCs w:val="26"/>
        </w:rPr>
        <w:t>08 tháng 09 năm 2020</w:t>
      </w:r>
    </w:p>
    <w:p w14:paraId="7307DFC6" w14:textId="79B2D236" w:rsidR="002D3520" w:rsidRPr="00EA6CB1" w:rsidRDefault="00E643EC" w:rsidP="00917E9F">
      <w:pPr>
        <w:pStyle w:val="Tieudechung"/>
        <w:spacing w:line="336" w:lineRule="auto"/>
        <w:rPr>
          <w:sz w:val="26"/>
          <w:szCs w:val="26"/>
        </w:rPr>
      </w:pPr>
      <w:r w:rsidRPr="00EA6CB1">
        <w:rPr>
          <w:sz w:val="26"/>
          <w:szCs w:val="26"/>
        </w:rPr>
        <w:t xml:space="preserve">Tên gói thầu: </w:t>
      </w:r>
      <w:r w:rsidR="00EA6CB1">
        <w:rPr>
          <w:sz w:val="26"/>
          <w:szCs w:val="26"/>
        </w:rPr>
        <w:t>Mua sắm trang thiết bị, phần mềm và sửa chữa nhỏ công trình</w:t>
      </w:r>
      <w:r w:rsidRPr="00EA6CB1">
        <w:rPr>
          <w:sz w:val="26"/>
          <w:szCs w:val="26"/>
        </w:rPr>
        <w:t>.</w:t>
      </w:r>
    </w:p>
    <w:p w14:paraId="1020A65E" w14:textId="32F02CF3" w:rsidR="002D3520" w:rsidRPr="00EA6CB1" w:rsidRDefault="00E643EC" w:rsidP="00917E9F">
      <w:pPr>
        <w:pStyle w:val="Tieudechung"/>
        <w:spacing w:line="336" w:lineRule="auto"/>
        <w:rPr>
          <w:sz w:val="26"/>
          <w:szCs w:val="26"/>
        </w:rPr>
      </w:pPr>
      <w:r w:rsidRPr="00EA6CB1">
        <w:rPr>
          <w:sz w:val="26"/>
          <w:szCs w:val="26"/>
        </w:rPr>
        <w:t xml:space="preserve">Tên dự án: </w:t>
      </w:r>
      <w:r w:rsidR="00EA6CB1">
        <w:rPr>
          <w:sz w:val="26"/>
          <w:szCs w:val="26"/>
        </w:rPr>
        <w:t>Nâng cao năng lực về cơ sở vật chất và hạ tầng công nghệ thông tin trong khuôn khổ Chương trình ETEP tại Trường Đại học Sư phạm Hà Nội</w:t>
      </w:r>
      <w:r w:rsidRPr="00EA6CB1">
        <w:rPr>
          <w:sz w:val="26"/>
          <w:szCs w:val="26"/>
        </w:rPr>
        <w:t>.</w:t>
      </w:r>
    </w:p>
    <w:p w14:paraId="4F9B2C4E" w14:textId="5E70DA21" w:rsidR="002D3520" w:rsidRPr="00EA6CB1" w:rsidRDefault="00027A15" w:rsidP="00917E9F">
      <w:pPr>
        <w:pStyle w:val="Tieudechung"/>
        <w:spacing w:line="336" w:lineRule="auto"/>
        <w:rPr>
          <w:sz w:val="26"/>
          <w:szCs w:val="26"/>
        </w:rPr>
      </w:pPr>
      <w:r w:rsidRPr="00EA6CB1">
        <w:rPr>
          <w:sz w:val="26"/>
          <w:szCs w:val="26"/>
        </w:rPr>
        <w:t xml:space="preserve">Kính gửi: </w:t>
      </w:r>
      <w:r w:rsidR="00EA6CB1">
        <w:rPr>
          <w:b/>
          <w:sz w:val="26"/>
          <w:szCs w:val="26"/>
        </w:rPr>
        <w:t>Trường Đại học Sư phạm Hà Nội</w:t>
      </w:r>
    </w:p>
    <w:p w14:paraId="502BB711" w14:textId="75D6921D" w:rsidR="00DC105D" w:rsidRPr="00EA6CB1" w:rsidRDefault="00DC105D" w:rsidP="00917E9F">
      <w:pPr>
        <w:spacing w:line="336" w:lineRule="auto"/>
        <w:ind w:firstLine="360"/>
        <w:rPr>
          <w:sz w:val="26"/>
          <w:szCs w:val="26"/>
        </w:rPr>
      </w:pPr>
      <w:r w:rsidRPr="00EA6CB1">
        <w:rPr>
          <w:sz w:val="26"/>
          <w:szCs w:val="26"/>
        </w:rPr>
        <w:t xml:space="preserve">Sau khi nghiên cứu hồ sơ mời thầu </w:t>
      </w:r>
      <w:r w:rsidR="006E7F17" w:rsidRPr="00EA6CB1">
        <w:rPr>
          <w:sz w:val="26"/>
          <w:szCs w:val="26"/>
        </w:rPr>
        <w:t xml:space="preserve">Gói thầu </w:t>
      </w:r>
      <w:r w:rsidR="00CD7521" w:rsidRPr="00EA6CB1">
        <w:rPr>
          <w:b/>
          <w:sz w:val="26"/>
          <w:szCs w:val="26"/>
        </w:rPr>
        <w:t>“</w:t>
      </w:r>
      <w:r w:rsidR="00EA6CB1">
        <w:rPr>
          <w:b/>
          <w:sz w:val="26"/>
          <w:szCs w:val="26"/>
        </w:rPr>
        <w:t>Mua sắm trang thiết bị, phần mềm và sửa chữa nhỏ công trình</w:t>
      </w:r>
      <w:r w:rsidR="00C35DC1" w:rsidRPr="00EA6CB1">
        <w:rPr>
          <w:b/>
          <w:sz w:val="26"/>
          <w:szCs w:val="26"/>
        </w:rPr>
        <w:t>”</w:t>
      </w:r>
      <w:r w:rsidR="006E7F17" w:rsidRPr="00EA6CB1">
        <w:rPr>
          <w:sz w:val="26"/>
          <w:szCs w:val="26"/>
        </w:rPr>
        <w:t xml:space="preserve"> </w:t>
      </w:r>
      <w:r w:rsidR="00D27264" w:rsidRPr="00EA6CB1">
        <w:rPr>
          <w:sz w:val="26"/>
          <w:szCs w:val="26"/>
        </w:rPr>
        <w:t xml:space="preserve">thuộc dự án </w:t>
      </w:r>
      <w:r w:rsidR="00D27264" w:rsidRPr="00EA6CB1">
        <w:rPr>
          <w:b/>
          <w:sz w:val="26"/>
          <w:szCs w:val="26"/>
        </w:rPr>
        <w:t>“</w:t>
      </w:r>
      <w:r w:rsidR="00EA6CB1">
        <w:rPr>
          <w:b/>
          <w:sz w:val="26"/>
          <w:szCs w:val="26"/>
        </w:rPr>
        <w:t>Nâng cao năng lực về cơ sở vật chất và hạ tầng công nghệ thông tin trong khuôn khổ Chương trình ETEP tại Trường Đại học Sư phạm Hà Nội</w:t>
      </w:r>
      <w:r w:rsidR="006E7F17" w:rsidRPr="00EA6CB1">
        <w:rPr>
          <w:b/>
          <w:sz w:val="26"/>
          <w:szCs w:val="26"/>
        </w:rPr>
        <w:t>”</w:t>
      </w:r>
      <w:r w:rsidRPr="00EA6CB1">
        <w:rPr>
          <w:b/>
          <w:sz w:val="26"/>
          <w:szCs w:val="26"/>
        </w:rPr>
        <w:t xml:space="preserve"> </w:t>
      </w:r>
      <w:r w:rsidRPr="00EA6CB1">
        <w:rPr>
          <w:sz w:val="26"/>
          <w:szCs w:val="26"/>
        </w:rPr>
        <w:t xml:space="preserve">mà chúng tôi đã nhận được, Chúng tôi, </w:t>
      </w:r>
      <w:r w:rsidR="00850EA0" w:rsidRPr="00EA6CB1">
        <w:rPr>
          <w:sz w:val="26"/>
          <w:szCs w:val="26"/>
        </w:rPr>
        <w:t xml:space="preserve">Nhà thầu liên danh </w:t>
      </w:r>
      <w:r w:rsidR="00C6014B">
        <w:rPr>
          <w:sz w:val="26"/>
          <w:szCs w:val="26"/>
        </w:rPr>
        <w:t>NETCOM – TINH VÂN - VIKING</w:t>
      </w:r>
      <w:r w:rsidRPr="00EA6CB1">
        <w:rPr>
          <w:sz w:val="26"/>
          <w:szCs w:val="26"/>
        </w:rPr>
        <w:t xml:space="preserve">, nếu được chọn là đơn vị trúng thầu, chúng tôi cam kết sẽ thực hiện đầy đủ </w:t>
      </w:r>
      <w:r w:rsidR="00674673" w:rsidRPr="00EA6CB1">
        <w:rPr>
          <w:sz w:val="26"/>
          <w:szCs w:val="26"/>
        </w:rPr>
        <w:t>các</w:t>
      </w:r>
      <w:r w:rsidR="00674673" w:rsidRPr="00EA6CB1">
        <w:rPr>
          <w:sz w:val="26"/>
          <w:szCs w:val="26"/>
          <w:lang w:val="vi-VN"/>
        </w:rPr>
        <w:t xml:space="preserve"> điều kiện thương mại,</w:t>
      </w:r>
      <w:r w:rsidRPr="00EA6CB1">
        <w:rPr>
          <w:sz w:val="26"/>
          <w:szCs w:val="26"/>
        </w:rPr>
        <w:t xml:space="preserve"> đào tạo, hướng dẫn sử dụng, cung cấp đầy đủ hồ sơ tài liệu kỹ thuật và chuyển giao công nghệ như sau:</w:t>
      </w:r>
    </w:p>
    <w:p w14:paraId="5ECF8B41" w14:textId="5DAF6219" w:rsidR="005746E1" w:rsidRPr="00EA6CB1" w:rsidRDefault="00850EA0" w:rsidP="00917E9F">
      <w:pPr>
        <w:pStyle w:val="Gachdaudong1"/>
        <w:spacing w:line="336" w:lineRule="auto"/>
        <w:rPr>
          <w:sz w:val="26"/>
          <w:szCs w:val="26"/>
          <w:lang w:val="nl-NL"/>
        </w:rPr>
      </w:pPr>
      <w:r w:rsidRPr="00EA6CB1">
        <w:rPr>
          <w:sz w:val="26"/>
          <w:szCs w:val="26"/>
        </w:rPr>
        <w:t xml:space="preserve">Nhà thầu liên danh </w:t>
      </w:r>
      <w:r w:rsidR="00C6014B">
        <w:rPr>
          <w:sz w:val="26"/>
          <w:szCs w:val="26"/>
        </w:rPr>
        <w:t>NETCOM – TINH VÂN - VIKING</w:t>
      </w:r>
      <w:r w:rsidR="005746E1" w:rsidRPr="00EA6CB1">
        <w:rPr>
          <w:sz w:val="26"/>
          <w:szCs w:val="26"/>
        </w:rPr>
        <w:t xml:space="preserve"> </w:t>
      </w:r>
      <w:r w:rsidR="005746E1" w:rsidRPr="00EA6CB1">
        <w:rPr>
          <w:sz w:val="26"/>
          <w:szCs w:val="26"/>
          <w:lang w:val="nl-NL"/>
        </w:rPr>
        <w:t>cam kết</w:t>
      </w:r>
      <w:r w:rsidR="005746E1" w:rsidRPr="00EA6CB1">
        <w:rPr>
          <w:sz w:val="26"/>
          <w:szCs w:val="26"/>
          <w:lang w:val="vi-VN"/>
        </w:rPr>
        <w:t xml:space="preserve"> tuân thủ đầy đủ và đúng các điều kiện thương mai </w:t>
      </w:r>
      <w:r w:rsidR="00674673" w:rsidRPr="00EA6CB1">
        <w:rPr>
          <w:sz w:val="26"/>
          <w:szCs w:val="26"/>
          <w:lang w:val="vi-VN"/>
        </w:rPr>
        <w:t>được quy định trong Hồ sơ mời thầu.</w:t>
      </w:r>
    </w:p>
    <w:p w14:paraId="381ADE78" w14:textId="1389C339" w:rsidR="00DC105D" w:rsidRPr="00EA6CB1" w:rsidRDefault="00850EA0" w:rsidP="00917E9F">
      <w:pPr>
        <w:pStyle w:val="Gachdaudong1"/>
        <w:spacing w:line="336" w:lineRule="auto"/>
        <w:rPr>
          <w:sz w:val="26"/>
          <w:szCs w:val="26"/>
          <w:lang w:val="nl-NL"/>
        </w:rPr>
      </w:pPr>
      <w:r w:rsidRPr="00EA6CB1">
        <w:rPr>
          <w:sz w:val="26"/>
          <w:szCs w:val="26"/>
        </w:rPr>
        <w:t xml:space="preserve">Nhà thầu liên danh </w:t>
      </w:r>
      <w:r w:rsidR="00C6014B">
        <w:rPr>
          <w:sz w:val="26"/>
          <w:szCs w:val="26"/>
        </w:rPr>
        <w:t>NETCOM – TINH VÂN - VIKING</w:t>
      </w:r>
      <w:r w:rsidR="00DC105D" w:rsidRPr="00EA6CB1">
        <w:rPr>
          <w:sz w:val="26"/>
          <w:szCs w:val="26"/>
        </w:rPr>
        <w:t xml:space="preserve"> </w:t>
      </w:r>
      <w:r w:rsidR="00DC105D" w:rsidRPr="00EA6CB1">
        <w:rPr>
          <w:sz w:val="26"/>
          <w:szCs w:val="26"/>
          <w:lang w:val="nl-NL"/>
        </w:rPr>
        <w:t xml:space="preserve">cam kết đào tạo và hướng dẫn cán bộ, nhân viên của chủ đầu tư vận hành thiết bị với yêu cầu nắm bắt được công nghệ, nguyên lý hoạt động và phương án kiểm tra thiết bị theo định kỳ. </w:t>
      </w:r>
    </w:p>
    <w:p w14:paraId="79D56C85" w14:textId="77777777" w:rsidR="00DC105D" w:rsidRPr="00EA6CB1" w:rsidRDefault="00DC105D" w:rsidP="00917E9F">
      <w:pPr>
        <w:pStyle w:val="Gachdaudong1"/>
        <w:spacing w:line="336" w:lineRule="auto"/>
        <w:rPr>
          <w:sz w:val="26"/>
          <w:szCs w:val="26"/>
          <w:lang w:val="nl-NL"/>
        </w:rPr>
      </w:pPr>
      <w:r w:rsidRPr="00EA6CB1">
        <w:rPr>
          <w:sz w:val="26"/>
          <w:szCs w:val="26"/>
          <w:lang w:val="nl-NL"/>
        </w:rPr>
        <w:t>Đào tạo cán bộ kỹ thuật của Chủ đầu tư quy trình hoạt động của thiết bị.</w:t>
      </w:r>
    </w:p>
    <w:p w14:paraId="0BB11CBC" w14:textId="77777777" w:rsidR="00DC105D" w:rsidRPr="00EA6CB1" w:rsidRDefault="00DC105D" w:rsidP="00917E9F">
      <w:pPr>
        <w:pStyle w:val="Gachdaudong1"/>
        <w:spacing w:line="336" w:lineRule="auto"/>
        <w:rPr>
          <w:sz w:val="26"/>
          <w:szCs w:val="26"/>
          <w:lang w:val="nl-NL"/>
        </w:rPr>
      </w:pPr>
      <w:r w:rsidRPr="00EA6CB1">
        <w:rPr>
          <w:sz w:val="26"/>
          <w:szCs w:val="26"/>
          <w:lang w:val="nl-NL"/>
        </w:rPr>
        <w:t>Vận hành, sử dụng, quản lý thành thạo thiết bị một cách tốt nhất và an toàn nhất.</w:t>
      </w:r>
    </w:p>
    <w:p w14:paraId="24A819DC" w14:textId="77777777" w:rsidR="00DC105D" w:rsidRPr="00EA6CB1" w:rsidRDefault="00DC105D" w:rsidP="00917E9F">
      <w:pPr>
        <w:pStyle w:val="Gachdaudong1"/>
        <w:spacing w:line="336" w:lineRule="auto"/>
        <w:rPr>
          <w:sz w:val="26"/>
          <w:szCs w:val="26"/>
          <w:lang w:val="nl-NL"/>
        </w:rPr>
      </w:pPr>
      <w:r w:rsidRPr="00EA6CB1">
        <w:rPr>
          <w:sz w:val="26"/>
          <w:szCs w:val="26"/>
          <w:lang w:val="nl-NL"/>
        </w:rPr>
        <w:t>Hiệu chỉnh, sửa chữa một vài sự cố kỹ thuật thông thường trong quá trình sử dụng.</w:t>
      </w:r>
    </w:p>
    <w:p w14:paraId="5FF4E449" w14:textId="5B3BA232" w:rsidR="00DC105D" w:rsidRPr="00EA6CB1" w:rsidRDefault="00DC105D" w:rsidP="00917E9F">
      <w:pPr>
        <w:pStyle w:val="Gachdaudong1"/>
        <w:spacing w:line="336" w:lineRule="auto"/>
        <w:rPr>
          <w:sz w:val="26"/>
          <w:szCs w:val="26"/>
          <w:lang w:val="nl-NL"/>
        </w:rPr>
      </w:pPr>
      <w:r w:rsidRPr="00EA6CB1">
        <w:rPr>
          <w:sz w:val="26"/>
          <w:szCs w:val="26"/>
          <w:lang w:val="nl-NL"/>
        </w:rPr>
        <w:t>Giới thiệu một số đặc điểm kỹ t</w:t>
      </w:r>
      <w:r w:rsidR="00E756B6" w:rsidRPr="00EA6CB1">
        <w:rPr>
          <w:sz w:val="26"/>
          <w:szCs w:val="26"/>
          <w:lang w:val="nl-NL"/>
        </w:rPr>
        <w:t>huật cơ bản của một số thiết bị</w:t>
      </w:r>
      <w:r w:rsidRPr="00EA6CB1">
        <w:rPr>
          <w:sz w:val="26"/>
          <w:szCs w:val="26"/>
          <w:lang w:val="nl-NL"/>
        </w:rPr>
        <w:t xml:space="preserve">. </w:t>
      </w:r>
    </w:p>
    <w:p w14:paraId="50E6BCC7" w14:textId="77777777" w:rsidR="00DC105D" w:rsidRPr="00EA6CB1" w:rsidRDefault="00DC105D" w:rsidP="00917E9F">
      <w:pPr>
        <w:pStyle w:val="Gachdaudong1"/>
        <w:spacing w:line="336" w:lineRule="auto"/>
        <w:rPr>
          <w:sz w:val="26"/>
          <w:szCs w:val="26"/>
          <w:lang w:val="nl-NL"/>
        </w:rPr>
      </w:pPr>
      <w:r w:rsidRPr="00EA6CB1">
        <w:rPr>
          <w:sz w:val="26"/>
          <w:szCs w:val="26"/>
          <w:lang w:val="nl-NL"/>
        </w:rPr>
        <w:t>Các phương pháp, biện pháp, chế độ bảo hành, bảo trì, bảo dưỡng cho thiết bị.</w:t>
      </w:r>
    </w:p>
    <w:p w14:paraId="3EE50C96" w14:textId="77777777" w:rsidR="00DC105D" w:rsidRPr="00EA6CB1" w:rsidRDefault="00DC105D" w:rsidP="00917E9F">
      <w:pPr>
        <w:pStyle w:val="Gachdaudong1"/>
        <w:spacing w:line="336" w:lineRule="auto"/>
        <w:rPr>
          <w:sz w:val="26"/>
          <w:szCs w:val="26"/>
          <w:lang w:val="nl-NL"/>
        </w:rPr>
      </w:pPr>
      <w:r w:rsidRPr="00EA6CB1">
        <w:rPr>
          <w:sz w:val="26"/>
          <w:szCs w:val="26"/>
          <w:lang w:val="nl-NL"/>
        </w:rPr>
        <w:t xml:space="preserve">Giải đáp mọi ý kiến thắc mắc. </w:t>
      </w:r>
    </w:p>
    <w:p w14:paraId="7420BEB7" w14:textId="3A7867ED" w:rsidR="00DC105D" w:rsidRPr="00EA6CB1" w:rsidRDefault="00DC105D" w:rsidP="00917E9F">
      <w:pPr>
        <w:pStyle w:val="Gachdaudong1"/>
        <w:spacing w:line="336" w:lineRule="auto"/>
        <w:rPr>
          <w:sz w:val="26"/>
          <w:szCs w:val="26"/>
          <w:lang w:val="nl-NL"/>
        </w:rPr>
      </w:pPr>
      <w:r w:rsidRPr="00EA6CB1">
        <w:rPr>
          <w:sz w:val="26"/>
          <w:szCs w:val="26"/>
          <w:lang w:val="nl-NL"/>
        </w:rPr>
        <w:lastRenderedPageBreak/>
        <w:t>Cung cấp đầy đủ hồ sơ, tài liệu kỹ thuật về công nghệ và thiết bị liên quan đến gói thầu</w:t>
      </w:r>
      <w:r w:rsidR="00E756B6" w:rsidRPr="00EA6CB1">
        <w:rPr>
          <w:sz w:val="26"/>
          <w:szCs w:val="26"/>
          <w:lang w:val="nl-NL"/>
        </w:rPr>
        <w:t xml:space="preserve"> (</w:t>
      </w:r>
      <w:r w:rsidR="00805CF0" w:rsidRPr="00EA6CB1">
        <w:rPr>
          <w:sz w:val="26"/>
          <w:szCs w:val="26"/>
          <w:lang w:val="nl-NL"/>
        </w:rPr>
        <w:t>chúng tôi cam kết cung cấp tài liệu được dịch ra tiếng Việt nếu các tài li</w:t>
      </w:r>
      <w:r w:rsidR="00E756B6" w:rsidRPr="00EA6CB1">
        <w:rPr>
          <w:sz w:val="26"/>
          <w:szCs w:val="26"/>
          <w:lang w:val="nl-NL"/>
        </w:rPr>
        <w:t>ệu này không phải là tiếng Việt</w:t>
      </w:r>
      <w:r w:rsidR="00805CF0" w:rsidRPr="00EA6CB1">
        <w:rPr>
          <w:sz w:val="26"/>
          <w:szCs w:val="26"/>
          <w:lang w:val="nl-NL"/>
        </w:rPr>
        <w:t>)</w:t>
      </w:r>
      <w:r w:rsidRPr="00EA6CB1">
        <w:rPr>
          <w:sz w:val="26"/>
          <w:szCs w:val="26"/>
          <w:lang w:val="nl-NL"/>
        </w:rPr>
        <w:t>.</w:t>
      </w:r>
    </w:p>
    <w:p w14:paraId="274165B9" w14:textId="77777777" w:rsidR="00DC105D" w:rsidRPr="00EA6CB1" w:rsidRDefault="00DC105D" w:rsidP="00917E9F">
      <w:pPr>
        <w:pStyle w:val="Gachdaudong1"/>
        <w:spacing w:line="336" w:lineRule="auto"/>
        <w:rPr>
          <w:sz w:val="26"/>
          <w:szCs w:val="26"/>
          <w:lang w:val="nl-NL"/>
        </w:rPr>
      </w:pPr>
      <w:r w:rsidRPr="00EA6CB1">
        <w:rPr>
          <w:sz w:val="26"/>
          <w:szCs w:val="26"/>
          <w:lang w:val="nl-NL"/>
        </w:rPr>
        <w:t>Khi có bất cứ sự cố nào, Chủ đầu tư có thể liên lạc với chúng tôi theo số điện thoại nóng sau:</w:t>
      </w:r>
    </w:p>
    <w:p w14:paraId="6FE3FBEE" w14:textId="77777777" w:rsidR="00DC105D" w:rsidRPr="00EA6CB1" w:rsidRDefault="00DC105D" w:rsidP="00917E9F">
      <w:pPr>
        <w:pStyle w:val="ListParagraph"/>
        <w:spacing w:line="336" w:lineRule="auto"/>
        <w:rPr>
          <w:b/>
          <w:sz w:val="26"/>
          <w:szCs w:val="26"/>
          <w:u w:val="single"/>
        </w:rPr>
      </w:pPr>
      <w:r w:rsidRPr="00EA6CB1">
        <w:rPr>
          <w:b/>
          <w:sz w:val="26"/>
          <w:szCs w:val="26"/>
          <w:u w:val="single"/>
        </w:rPr>
        <w:t>Tại Hà Nội:</w:t>
      </w:r>
    </w:p>
    <w:p w14:paraId="1844D1B9" w14:textId="2200DF2C" w:rsidR="00DC105D" w:rsidRPr="00EA6CB1" w:rsidRDefault="00850EA0" w:rsidP="00917E9F">
      <w:pPr>
        <w:pStyle w:val="Tieudechung"/>
        <w:spacing w:line="336" w:lineRule="auto"/>
        <w:rPr>
          <w:sz w:val="26"/>
          <w:szCs w:val="26"/>
        </w:rPr>
      </w:pPr>
      <w:r w:rsidRPr="00EA6CB1">
        <w:rPr>
          <w:sz w:val="26"/>
          <w:szCs w:val="26"/>
        </w:rPr>
        <w:t xml:space="preserve">Nhà thầu liên danh </w:t>
      </w:r>
      <w:r w:rsidR="00C6014B">
        <w:rPr>
          <w:sz w:val="26"/>
          <w:szCs w:val="26"/>
        </w:rPr>
        <w:t>NETCOM – TINH VÂN - VIKING</w:t>
      </w:r>
      <w:r w:rsidR="00DC105D" w:rsidRPr="00EA6CB1">
        <w:rPr>
          <w:sz w:val="26"/>
          <w:szCs w:val="26"/>
        </w:rPr>
        <w:t xml:space="preserve"> </w:t>
      </w:r>
    </w:p>
    <w:p w14:paraId="232E6E37" w14:textId="77777777" w:rsidR="00DC105D" w:rsidRPr="00EA6CB1" w:rsidRDefault="00DC105D" w:rsidP="00917E9F">
      <w:pPr>
        <w:pStyle w:val="Tieudechung"/>
        <w:spacing w:line="336" w:lineRule="auto"/>
        <w:rPr>
          <w:sz w:val="26"/>
          <w:szCs w:val="26"/>
        </w:rPr>
      </w:pPr>
      <w:r w:rsidRPr="00EA6CB1">
        <w:rPr>
          <w:sz w:val="26"/>
          <w:szCs w:val="26"/>
        </w:rPr>
        <w:t>Địa chỉ: 46A, ngõ 120 Trường Chinh, phường Phương Mai, quận Đống đa, HN.</w:t>
      </w:r>
    </w:p>
    <w:p w14:paraId="4746FCD0" w14:textId="77777777" w:rsidR="00DC105D" w:rsidRPr="00EA6CB1" w:rsidRDefault="00DC105D" w:rsidP="00917E9F">
      <w:pPr>
        <w:pStyle w:val="Tieudechung"/>
        <w:spacing w:line="336" w:lineRule="auto"/>
        <w:rPr>
          <w:sz w:val="26"/>
          <w:szCs w:val="26"/>
        </w:rPr>
      </w:pPr>
      <w:r w:rsidRPr="00EA6CB1">
        <w:rPr>
          <w:sz w:val="26"/>
          <w:szCs w:val="26"/>
        </w:rPr>
        <w:t>Điện thoại: 04.35737747, fax 04.35737748</w:t>
      </w:r>
    </w:p>
    <w:p w14:paraId="095D8052" w14:textId="77777777" w:rsidR="00DC105D" w:rsidRPr="00EA6CB1" w:rsidRDefault="00DC105D" w:rsidP="00917E9F">
      <w:pPr>
        <w:pStyle w:val="Gachdaudong1"/>
        <w:spacing w:line="336" w:lineRule="auto"/>
        <w:rPr>
          <w:sz w:val="26"/>
          <w:szCs w:val="26"/>
          <w:lang w:val="nl-NL"/>
        </w:rPr>
      </w:pPr>
      <w:r w:rsidRPr="00EA6CB1">
        <w:rPr>
          <w:sz w:val="26"/>
          <w:szCs w:val="26"/>
          <w:lang w:val="nl-NL"/>
        </w:rPr>
        <w:t>Chi phí đào tạo: Không tính phí.</w:t>
      </w:r>
    </w:p>
    <w:p w14:paraId="63108B93" w14:textId="77777777" w:rsidR="00DC105D" w:rsidRPr="00EA6CB1" w:rsidRDefault="00DC105D" w:rsidP="00917E9F">
      <w:pPr>
        <w:pStyle w:val="Gachdaudong1"/>
        <w:spacing w:line="336" w:lineRule="auto"/>
        <w:rPr>
          <w:sz w:val="26"/>
          <w:szCs w:val="26"/>
          <w:lang w:val="nl-NL"/>
        </w:rPr>
      </w:pPr>
      <w:r w:rsidRPr="00EA6CB1">
        <w:rPr>
          <w:sz w:val="26"/>
          <w:szCs w:val="26"/>
          <w:lang w:val="nl-NL"/>
        </w:rPr>
        <w:t>Đào tạo cán bộ tại địa điểm khách hàng.</w:t>
      </w:r>
    </w:p>
    <w:p w14:paraId="0CC772AD" w14:textId="77777777" w:rsidR="00DC105D" w:rsidRPr="00EA6CB1" w:rsidRDefault="00DC105D" w:rsidP="00917E9F">
      <w:pPr>
        <w:pStyle w:val="Gachdaudong1"/>
        <w:spacing w:line="336" w:lineRule="auto"/>
        <w:rPr>
          <w:sz w:val="26"/>
          <w:szCs w:val="26"/>
          <w:lang w:val="nl-NL"/>
        </w:rPr>
      </w:pPr>
      <w:r w:rsidRPr="00EA6CB1">
        <w:rPr>
          <w:sz w:val="26"/>
          <w:szCs w:val="26"/>
          <w:lang w:val="nl-NL"/>
        </w:rPr>
        <w:t>Số lượng đào tạo học viên: Không hạn chế</w:t>
      </w:r>
    </w:p>
    <w:p w14:paraId="5A871C61" w14:textId="0DB539D5" w:rsidR="00DC105D" w:rsidRPr="00EA6CB1" w:rsidRDefault="00DC105D" w:rsidP="00917E9F">
      <w:pPr>
        <w:pStyle w:val="Gachdaudong1"/>
        <w:spacing w:line="336" w:lineRule="auto"/>
        <w:rPr>
          <w:sz w:val="26"/>
          <w:szCs w:val="26"/>
        </w:rPr>
      </w:pPr>
      <w:r w:rsidRPr="00EA6CB1">
        <w:rPr>
          <w:sz w:val="26"/>
          <w:szCs w:val="26"/>
          <w:lang w:val="nl-NL"/>
        </w:rPr>
        <w:t xml:space="preserve">Thời gian đào tạo: </w:t>
      </w:r>
      <w:r w:rsidR="007449B8" w:rsidRPr="00EA6CB1">
        <w:rPr>
          <w:sz w:val="26"/>
          <w:szCs w:val="26"/>
          <w:lang w:val="nl-NL"/>
        </w:rPr>
        <w:t>10</w:t>
      </w:r>
      <w:r w:rsidRPr="00EA6CB1">
        <w:rPr>
          <w:sz w:val="26"/>
          <w:szCs w:val="26"/>
          <w:lang w:val="nl-NL"/>
        </w:rPr>
        <w:t xml:space="preserve"> ngày</w:t>
      </w:r>
    </w:p>
    <w:p w14:paraId="0C58A4A9" w14:textId="078EEB4B" w:rsidR="00DC105D" w:rsidRPr="00EA6CB1" w:rsidRDefault="00850EA0" w:rsidP="00917E9F">
      <w:pPr>
        <w:pStyle w:val="Bullets"/>
        <w:spacing w:line="336" w:lineRule="auto"/>
        <w:rPr>
          <w:sz w:val="26"/>
          <w:szCs w:val="26"/>
        </w:rPr>
      </w:pPr>
      <w:r w:rsidRPr="00EA6CB1">
        <w:rPr>
          <w:sz w:val="26"/>
          <w:szCs w:val="26"/>
        </w:rPr>
        <w:t xml:space="preserve">Nhà thầu liên danh </w:t>
      </w:r>
      <w:r w:rsidR="00C6014B">
        <w:rPr>
          <w:sz w:val="26"/>
          <w:szCs w:val="26"/>
        </w:rPr>
        <w:t>NETCOM – TINH VÂN - VIKING</w:t>
      </w:r>
      <w:r w:rsidR="00DC105D" w:rsidRPr="00EA6CB1">
        <w:rPr>
          <w:sz w:val="26"/>
          <w:szCs w:val="26"/>
        </w:rPr>
        <w:t xml:space="preserve"> xin chịu mọi trách nhiệm trong trường hợp vi phạm cam kết trên.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6"/>
        <w:gridCol w:w="4636"/>
      </w:tblGrid>
      <w:tr w:rsidR="00DC105D" w:rsidRPr="00EA6CB1" w14:paraId="17A4744D" w14:textId="77777777" w:rsidTr="00DC105D">
        <w:tc>
          <w:tcPr>
            <w:tcW w:w="4608" w:type="dxa"/>
          </w:tcPr>
          <w:p w14:paraId="3FB19EB1" w14:textId="77777777" w:rsidR="00DC105D" w:rsidRPr="00EA6CB1" w:rsidRDefault="00DC105D" w:rsidP="00917E9F">
            <w:pPr>
              <w:pStyle w:val="Chuky"/>
              <w:spacing w:line="336" w:lineRule="auto"/>
              <w:rPr>
                <w:rFonts w:ascii="Times New Roman" w:hAnsi="Times New Roman"/>
                <w:sz w:val="26"/>
                <w:szCs w:val="26"/>
              </w:rPr>
            </w:pPr>
          </w:p>
        </w:tc>
        <w:tc>
          <w:tcPr>
            <w:tcW w:w="4786" w:type="dxa"/>
          </w:tcPr>
          <w:p w14:paraId="76D44D57" w14:textId="2C86B9C4" w:rsidR="00166F80" w:rsidRPr="00EA6CB1" w:rsidRDefault="00C51CE5" w:rsidP="00166F80">
            <w:pPr>
              <w:pStyle w:val="Chuky"/>
              <w:rPr>
                <w:rFonts w:ascii="Times New Roman" w:hAnsi="Times New Roman"/>
                <w:sz w:val="26"/>
                <w:szCs w:val="26"/>
              </w:rPr>
            </w:pPr>
            <w:r w:rsidRPr="00EA6CB1">
              <w:rPr>
                <w:rFonts w:ascii="Times New Roman" w:hAnsi="Times New Roman"/>
                <w:sz w:val="26"/>
                <w:szCs w:val="26"/>
              </w:rPr>
              <w:t>Đại diện hợp pháp của nhà thầu liên danh</w:t>
            </w:r>
          </w:p>
          <w:p w14:paraId="49A80907" w14:textId="32D20F1B" w:rsidR="00166F80" w:rsidRPr="00EA6CB1" w:rsidRDefault="00850EA0" w:rsidP="00166F80">
            <w:pPr>
              <w:pStyle w:val="Chuky"/>
              <w:rPr>
                <w:rFonts w:ascii="Times New Roman" w:hAnsi="Times New Roman"/>
                <w:sz w:val="26"/>
                <w:szCs w:val="26"/>
              </w:rPr>
            </w:pPr>
            <w:r w:rsidRPr="00EA6CB1">
              <w:rPr>
                <w:rFonts w:ascii="Times New Roman" w:hAnsi="Times New Roman"/>
                <w:sz w:val="26"/>
                <w:szCs w:val="26"/>
              </w:rPr>
              <w:t>GIÁM ĐỐC LIÊN DANH</w:t>
            </w:r>
          </w:p>
          <w:p w14:paraId="4E6F2649" w14:textId="76CEC03A" w:rsidR="00166F80" w:rsidRPr="00EA6CB1" w:rsidRDefault="001472F3" w:rsidP="00166F80">
            <w:pPr>
              <w:pStyle w:val="Chuky"/>
              <w:rPr>
                <w:rFonts w:ascii="Times New Roman" w:hAnsi="Times New Roman"/>
                <w:sz w:val="26"/>
                <w:szCs w:val="26"/>
                <w:lang w:val="vi-VN"/>
              </w:rPr>
            </w:pPr>
            <w:r w:rsidRPr="00EA6CB1">
              <w:rPr>
                <w:rFonts w:ascii="Times New Roman" w:hAnsi="Times New Roman"/>
                <w:sz w:val="26"/>
                <w:szCs w:val="26"/>
                <w:lang w:val="vi-VN"/>
              </w:rPr>
              <w:t xml:space="preserve">  </w:t>
            </w:r>
          </w:p>
          <w:p w14:paraId="191CA912" w14:textId="77777777" w:rsidR="00166F80" w:rsidRPr="00EA6CB1" w:rsidRDefault="00166F80" w:rsidP="00166F80">
            <w:pPr>
              <w:pStyle w:val="Chuky"/>
              <w:rPr>
                <w:rFonts w:ascii="Times New Roman" w:hAnsi="Times New Roman"/>
                <w:sz w:val="26"/>
                <w:szCs w:val="26"/>
              </w:rPr>
            </w:pPr>
            <w:r w:rsidRPr="00EA6CB1">
              <w:rPr>
                <w:rFonts w:ascii="Times New Roman" w:hAnsi="Times New Roman"/>
                <w:sz w:val="26"/>
                <w:szCs w:val="26"/>
              </w:rPr>
              <w:t xml:space="preserve"> </w:t>
            </w:r>
          </w:p>
          <w:p w14:paraId="7B8ED640" w14:textId="77777777" w:rsidR="00166F80" w:rsidRPr="00EA6CB1" w:rsidRDefault="00166F80" w:rsidP="00166F80">
            <w:pPr>
              <w:pStyle w:val="Chuky"/>
              <w:rPr>
                <w:rFonts w:ascii="Times New Roman" w:hAnsi="Times New Roman"/>
                <w:sz w:val="26"/>
                <w:szCs w:val="26"/>
              </w:rPr>
            </w:pPr>
          </w:p>
          <w:p w14:paraId="31BE56BA" w14:textId="77777777" w:rsidR="00166F80" w:rsidRPr="00EA6CB1" w:rsidRDefault="00166F80" w:rsidP="00166F80">
            <w:pPr>
              <w:pStyle w:val="Chuky"/>
              <w:rPr>
                <w:rFonts w:ascii="Times New Roman" w:hAnsi="Times New Roman"/>
                <w:sz w:val="26"/>
                <w:szCs w:val="26"/>
              </w:rPr>
            </w:pPr>
          </w:p>
          <w:p w14:paraId="6E11F29D" w14:textId="77777777" w:rsidR="00166F80" w:rsidRPr="00EA6CB1" w:rsidRDefault="00166F80" w:rsidP="00166F80">
            <w:pPr>
              <w:pStyle w:val="Chuky"/>
              <w:rPr>
                <w:rFonts w:ascii="Times New Roman" w:hAnsi="Times New Roman"/>
                <w:sz w:val="26"/>
                <w:szCs w:val="26"/>
              </w:rPr>
            </w:pPr>
          </w:p>
          <w:p w14:paraId="41955118" w14:textId="77777777" w:rsidR="00166F80" w:rsidRPr="00EA6CB1" w:rsidRDefault="00166F80" w:rsidP="00166F80">
            <w:pPr>
              <w:pStyle w:val="Chuky"/>
              <w:rPr>
                <w:rFonts w:ascii="Times New Roman" w:hAnsi="Times New Roman"/>
                <w:sz w:val="26"/>
                <w:szCs w:val="26"/>
              </w:rPr>
            </w:pPr>
          </w:p>
          <w:p w14:paraId="5705E163" w14:textId="7FDF346B" w:rsidR="00D45A33" w:rsidRPr="00EA6CB1" w:rsidRDefault="00166F80" w:rsidP="00166F80">
            <w:pPr>
              <w:pStyle w:val="Chuky"/>
              <w:spacing w:line="336" w:lineRule="auto"/>
              <w:rPr>
                <w:rFonts w:ascii="Times New Roman" w:hAnsi="Times New Roman"/>
                <w:sz w:val="26"/>
                <w:szCs w:val="26"/>
              </w:rPr>
            </w:pPr>
            <w:r w:rsidRPr="00EA6CB1">
              <w:rPr>
                <w:rFonts w:ascii="Times New Roman" w:hAnsi="Times New Roman"/>
                <w:sz w:val="26"/>
                <w:szCs w:val="26"/>
              </w:rPr>
              <w:t xml:space="preserve"> </w:t>
            </w:r>
            <w:r w:rsidR="001472F3" w:rsidRPr="00EA6CB1">
              <w:rPr>
                <w:rFonts w:ascii="Times New Roman" w:hAnsi="Times New Roman"/>
                <w:sz w:val="26"/>
                <w:szCs w:val="26"/>
              </w:rPr>
              <w:t xml:space="preserve">  Trịnh Lê Nam</w:t>
            </w:r>
          </w:p>
        </w:tc>
      </w:tr>
    </w:tbl>
    <w:p w14:paraId="1B0E5F94" w14:textId="77777777" w:rsidR="00DC105D" w:rsidRPr="00EA6CB1" w:rsidRDefault="00DC105D" w:rsidP="00917E9F">
      <w:pPr>
        <w:spacing w:line="336" w:lineRule="auto"/>
        <w:rPr>
          <w:sz w:val="26"/>
          <w:szCs w:val="26"/>
        </w:rPr>
      </w:pPr>
    </w:p>
    <w:p w14:paraId="11756DAF" w14:textId="77777777" w:rsidR="00DC105D" w:rsidRPr="00EA6CB1" w:rsidRDefault="00DC105D" w:rsidP="00917E9F">
      <w:pPr>
        <w:spacing w:line="336" w:lineRule="auto"/>
        <w:rPr>
          <w:sz w:val="26"/>
          <w:szCs w:val="26"/>
        </w:rPr>
      </w:pPr>
      <w:r w:rsidRPr="00EA6CB1">
        <w:rPr>
          <w:sz w:val="26"/>
          <w:szCs w:val="26"/>
        </w:rPr>
        <w:br w:type="page"/>
      </w:r>
    </w:p>
    <w:p w14:paraId="60FD9FE6" w14:textId="282C13E8" w:rsidR="00DC105D" w:rsidRPr="00EA6CB1" w:rsidRDefault="00DC105D" w:rsidP="00917E9F">
      <w:pPr>
        <w:pStyle w:val="Heading2"/>
        <w:spacing w:line="336" w:lineRule="auto"/>
        <w:rPr>
          <w:sz w:val="26"/>
          <w:szCs w:val="26"/>
        </w:rPr>
      </w:pPr>
      <w:bookmarkStart w:id="180" w:name="_Toc425266301"/>
      <w:bookmarkStart w:id="181" w:name="_Toc443567345"/>
      <w:bookmarkStart w:id="182" w:name="_Toc488848578"/>
      <w:bookmarkStart w:id="183" w:name="_Toc527033335"/>
      <w:r w:rsidRPr="00EA6CB1">
        <w:rPr>
          <w:sz w:val="26"/>
          <w:szCs w:val="26"/>
        </w:rPr>
        <w:lastRenderedPageBreak/>
        <w:t>Cam kết biện pháp vệ sinh môi trường và PCCC</w:t>
      </w:r>
      <w:bookmarkEnd w:id="180"/>
      <w:bookmarkEnd w:id="181"/>
      <w:bookmarkEnd w:id="182"/>
      <w:bookmarkEnd w:id="183"/>
    </w:p>
    <w:p w14:paraId="73829413" w14:textId="2C8E91A3" w:rsidR="002D3520" w:rsidRPr="00EA6CB1" w:rsidRDefault="00A54AEB" w:rsidP="00E006CC">
      <w:pPr>
        <w:pStyle w:val="Tieudechung"/>
        <w:spacing w:before="80" w:after="80" w:line="312" w:lineRule="auto"/>
        <w:ind w:left="1151"/>
        <w:rPr>
          <w:sz w:val="26"/>
          <w:szCs w:val="26"/>
        </w:rPr>
      </w:pPr>
      <w:r w:rsidRPr="00EA6CB1">
        <w:rPr>
          <w:sz w:val="26"/>
          <w:szCs w:val="26"/>
        </w:rPr>
        <w:t xml:space="preserve">Ngày: </w:t>
      </w:r>
      <w:r w:rsidR="00EA6CB1">
        <w:rPr>
          <w:sz w:val="26"/>
          <w:szCs w:val="26"/>
        </w:rPr>
        <w:t>08 tháng 09 năm 2020</w:t>
      </w:r>
    </w:p>
    <w:p w14:paraId="7377A27F" w14:textId="462D23A7" w:rsidR="002D3520" w:rsidRPr="00EA6CB1" w:rsidRDefault="00E643EC" w:rsidP="00E006CC">
      <w:pPr>
        <w:pStyle w:val="Tieudechung"/>
        <w:spacing w:before="80" w:after="80" w:line="312" w:lineRule="auto"/>
        <w:rPr>
          <w:sz w:val="26"/>
          <w:szCs w:val="26"/>
        </w:rPr>
      </w:pPr>
      <w:r w:rsidRPr="00EA6CB1">
        <w:rPr>
          <w:sz w:val="26"/>
          <w:szCs w:val="26"/>
        </w:rPr>
        <w:t xml:space="preserve">Tên gói thầu: </w:t>
      </w:r>
      <w:r w:rsidR="00EA6CB1">
        <w:rPr>
          <w:sz w:val="26"/>
          <w:szCs w:val="26"/>
        </w:rPr>
        <w:t>Mua sắm trang thiết bị, phần mềm và sửa chữa nhỏ công trình</w:t>
      </w:r>
      <w:r w:rsidRPr="00EA6CB1">
        <w:rPr>
          <w:sz w:val="26"/>
          <w:szCs w:val="26"/>
        </w:rPr>
        <w:t>.</w:t>
      </w:r>
    </w:p>
    <w:p w14:paraId="4FA1DD3E" w14:textId="61D33051" w:rsidR="002D3520" w:rsidRPr="00EA6CB1" w:rsidRDefault="00E643EC" w:rsidP="00E006CC">
      <w:pPr>
        <w:pStyle w:val="Tieudechung"/>
        <w:spacing w:before="80" w:after="80" w:line="312" w:lineRule="auto"/>
        <w:rPr>
          <w:sz w:val="26"/>
          <w:szCs w:val="26"/>
        </w:rPr>
      </w:pPr>
      <w:r w:rsidRPr="00EA6CB1">
        <w:rPr>
          <w:sz w:val="26"/>
          <w:szCs w:val="26"/>
        </w:rPr>
        <w:t xml:space="preserve">Tên dự án: </w:t>
      </w:r>
      <w:r w:rsidR="00EA6CB1">
        <w:rPr>
          <w:sz w:val="26"/>
          <w:szCs w:val="26"/>
        </w:rPr>
        <w:t>Nâng cao năng lực về cơ sở vật chất và hạ tầng công nghệ thông tin trong khuôn khổ Chương trình ETEP tại Trường Đại học Sư phạm Hà Nội</w:t>
      </w:r>
      <w:r w:rsidRPr="00EA6CB1">
        <w:rPr>
          <w:sz w:val="26"/>
          <w:szCs w:val="26"/>
        </w:rPr>
        <w:t>.</w:t>
      </w:r>
    </w:p>
    <w:p w14:paraId="0FB17E26" w14:textId="325DFF2C" w:rsidR="002D3520" w:rsidRPr="00EA6CB1" w:rsidRDefault="00027A15" w:rsidP="00E006CC">
      <w:pPr>
        <w:pStyle w:val="Tieudechung"/>
        <w:spacing w:before="80" w:after="80" w:line="312" w:lineRule="auto"/>
        <w:rPr>
          <w:sz w:val="26"/>
          <w:szCs w:val="26"/>
        </w:rPr>
      </w:pPr>
      <w:r w:rsidRPr="00EA6CB1">
        <w:rPr>
          <w:sz w:val="26"/>
          <w:szCs w:val="26"/>
        </w:rPr>
        <w:t xml:space="preserve">Kính gửi: </w:t>
      </w:r>
      <w:r w:rsidR="00EA6CB1">
        <w:rPr>
          <w:b/>
          <w:sz w:val="26"/>
          <w:szCs w:val="26"/>
        </w:rPr>
        <w:t>Trường Đại học Sư phạm Hà Nội</w:t>
      </w:r>
    </w:p>
    <w:p w14:paraId="5BFBE8AE" w14:textId="4622358C" w:rsidR="00DC105D" w:rsidRPr="00EA6CB1" w:rsidRDefault="00DC105D" w:rsidP="00E006CC">
      <w:pPr>
        <w:spacing w:before="80" w:after="80" w:line="312" w:lineRule="auto"/>
        <w:rPr>
          <w:sz w:val="26"/>
          <w:szCs w:val="26"/>
        </w:rPr>
      </w:pPr>
      <w:r w:rsidRPr="00EA6CB1">
        <w:rPr>
          <w:sz w:val="26"/>
          <w:szCs w:val="26"/>
        </w:rPr>
        <w:t xml:space="preserve">        </w:t>
      </w:r>
      <w:r w:rsidR="000640A9" w:rsidRPr="00EA6CB1">
        <w:rPr>
          <w:sz w:val="26"/>
          <w:szCs w:val="26"/>
        </w:rPr>
        <w:t xml:space="preserve">Sau khi nghiên cứu hồ sơ mời thầu Gói thầu </w:t>
      </w:r>
      <w:r w:rsidR="00CD7521" w:rsidRPr="00EA6CB1">
        <w:rPr>
          <w:b/>
          <w:sz w:val="26"/>
          <w:szCs w:val="26"/>
        </w:rPr>
        <w:t>“</w:t>
      </w:r>
      <w:r w:rsidR="00EA6CB1">
        <w:rPr>
          <w:b/>
          <w:sz w:val="26"/>
          <w:szCs w:val="26"/>
        </w:rPr>
        <w:t>Mua sắm trang thiết bị, phần mềm và sửa chữa nhỏ công trình</w:t>
      </w:r>
      <w:r w:rsidR="00C35DC1" w:rsidRPr="00EA6CB1">
        <w:rPr>
          <w:b/>
          <w:sz w:val="26"/>
          <w:szCs w:val="26"/>
        </w:rPr>
        <w:t>”</w:t>
      </w:r>
      <w:r w:rsidR="000640A9" w:rsidRPr="00EA6CB1">
        <w:rPr>
          <w:sz w:val="26"/>
          <w:szCs w:val="26"/>
        </w:rPr>
        <w:t xml:space="preserve"> </w:t>
      </w:r>
      <w:r w:rsidR="00D27264" w:rsidRPr="00EA6CB1">
        <w:rPr>
          <w:sz w:val="26"/>
          <w:szCs w:val="26"/>
        </w:rPr>
        <w:t xml:space="preserve">thuộc dự án </w:t>
      </w:r>
      <w:r w:rsidR="00D27264" w:rsidRPr="00EA6CB1">
        <w:rPr>
          <w:b/>
          <w:sz w:val="26"/>
          <w:szCs w:val="26"/>
        </w:rPr>
        <w:t>“</w:t>
      </w:r>
      <w:r w:rsidR="00EA6CB1">
        <w:rPr>
          <w:b/>
          <w:sz w:val="26"/>
          <w:szCs w:val="26"/>
        </w:rPr>
        <w:t>Nâng cao năng lực về cơ sở vật chất và hạ tầng công nghệ thông tin trong khuôn khổ Chương trình ETEP tại Trường Đại học Sư phạm Hà Nội</w:t>
      </w:r>
      <w:r w:rsidR="000640A9" w:rsidRPr="00EA6CB1">
        <w:rPr>
          <w:b/>
          <w:sz w:val="26"/>
          <w:szCs w:val="26"/>
        </w:rPr>
        <w:t xml:space="preserve">” </w:t>
      </w:r>
      <w:r w:rsidR="000640A9" w:rsidRPr="00EA6CB1">
        <w:rPr>
          <w:sz w:val="26"/>
          <w:szCs w:val="26"/>
        </w:rPr>
        <w:t>mà chúng tôi đã nhận được</w:t>
      </w:r>
      <w:r w:rsidRPr="00EA6CB1">
        <w:rPr>
          <w:sz w:val="26"/>
          <w:szCs w:val="26"/>
        </w:rPr>
        <w:t xml:space="preserve">, Chúng tôi, </w:t>
      </w:r>
      <w:r w:rsidR="00850EA0" w:rsidRPr="00EA6CB1">
        <w:rPr>
          <w:sz w:val="26"/>
          <w:szCs w:val="26"/>
        </w:rPr>
        <w:t xml:space="preserve">Nhà thầu liên danh </w:t>
      </w:r>
      <w:r w:rsidR="00C6014B">
        <w:rPr>
          <w:sz w:val="26"/>
          <w:szCs w:val="26"/>
        </w:rPr>
        <w:t>NETCOM – TINH VÂN - VIKING</w:t>
      </w:r>
      <w:r w:rsidRPr="00EA6CB1">
        <w:rPr>
          <w:sz w:val="26"/>
          <w:szCs w:val="26"/>
        </w:rPr>
        <w:t>, nếu được chọn là đơn vị trúng thầu, chúng tôi cam kết sẽ thực hiện các biện pháp đảm bảo vệ sinh môi trường và PCCC như sau:</w:t>
      </w:r>
    </w:p>
    <w:p w14:paraId="6A1A40A9" w14:textId="77777777" w:rsidR="00DC105D" w:rsidRPr="00EA6CB1" w:rsidRDefault="00DC105D" w:rsidP="00E006CC">
      <w:pPr>
        <w:pStyle w:val="Gachdaudong1"/>
        <w:spacing w:before="80" w:after="80" w:line="312" w:lineRule="auto"/>
        <w:rPr>
          <w:sz w:val="26"/>
          <w:szCs w:val="26"/>
          <w:lang w:val="nl-NL"/>
        </w:rPr>
      </w:pPr>
      <w:r w:rsidRPr="00EA6CB1">
        <w:rPr>
          <w:sz w:val="26"/>
          <w:szCs w:val="26"/>
          <w:lang w:val="nl-NL"/>
        </w:rPr>
        <w:t>Làm hàng rào kín che chắn các khu vực thi công không có bụi bẩn làm ảnh hưởng tới khu vực lân cận. Trường hợp khoan phá có phát sinh nhiều bụi sử dụng màn chắn.</w:t>
      </w:r>
    </w:p>
    <w:p w14:paraId="0C2F915A" w14:textId="77777777" w:rsidR="00DC105D" w:rsidRPr="00EA6CB1" w:rsidRDefault="00DC105D" w:rsidP="00E006CC">
      <w:pPr>
        <w:pStyle w:val="Gachdaudong1"/>
        <w:spacing w:before="80" w:after="80" w:line="312" w:lineRule="auto"/>
        <w:rPr>
          <w:sz w:val="26"/>
          <w:szCs w:val="26"/>
          <w:lang w:val="nl-NL"/>
        </w:rPr>
      </w:pPr>
      <w:r w:rsidRPr="00EA6CB1">
        <w:rPr>
          <w:sz w:val="26"/>
          <w:szCs w:val="26"/>
          <w:lang w:val="nl-NL"/>
        </w:rPr>
        <w:t>Hàng ngày Nhà thầu cho tiến hành vệ sinh công nghiệp khu vực thi công, thu dọn phế liệu về nơi đổ phế thải trên công trường, dùng các xe vận tải chở đi đổ ở bãi phế thải do Chủ đầu tư quy định.</w:t>
      </w:r>
    </w:p>
    <w:p w14:paraId="17E7EA23" w14:textId="77777777" w:rsidR="00DC105D" w:rsidRPr="00EA6CB1" w:rsidRDefault="00DC105D" w:rsidP="00E006CC">
      <w:pPr>
        <w:pStyle w:val="Gachdaudong1"/>
        <w:spacing w:before="80" w:after="80" w:line="312" w:lineRule="auto"/>
        <w:rPr>
          <w:sz w:val="26"/>
          <w:szCs w:val="26"/>
          <w:lang w:val="nl-NL"/>
        </w:rPr>
      </w:pPr>
      <w:r w:rsidRPr="00EA6CB1">
        <w:rPr>
          <w:sz w:val="26"/>
          <w:szCs w:val="26"/>
          <w:lang w:val="nl-NL"/>
        </w:rPr>
        <w:t>Các thiết bị máy móc thi công đảm bảo về điều kiện chống ồn, sử dụng các loại máy có công suất phù hợp, tiếng động nhỏ và hạn chế dùng các loại máy có động cơ đốt trong.</w:t>
      </w:r>
    </w:p>
    <w:p w14:paraId="2E943F82" w14:textId="77777777" w:rsidR="00DC105D" w:rsidRPr="00EA6CB1" w:rsidRDefault="00DC105D" w:rsidP="00E006CC">
      <w:pPr>
        <w:pStyle w:val="Gachdaudong1"/>
        <w:spacing w:before="80" w:after="80" w:line="312" w:lineRule="auto"/>
        <w:rPr>
          <w:sz w:val="26"/>
          <w:szCs w:val="26"/>
          <w:lang w:val="nl-NL"/>
        </w:rPr>
      </w:pPr>
      <w:r w:rsidRPr="00EA6CB1">
        <w:rPr>
          <w:sz w:val="26"/>
          <w:szCs w:val="26"/>
          <w:lang w:val="nl-NL"/>
        </w:rPr>
        <w:t>Để chủ động trong công tác Phòng cháy chữa cháy góp phần giữ gìn an ninh, trật tự, an toàn xã hội trong quá trình thi công, đơn vị thi công đề ra một số biện pháp tổ chức thực hiện cụ thể như sau:</w:t>
      </w:r>
    </w:p>
    <w:p w14:paraId="0855208B" w14:textId="77777777" w:rsidR="00DC105D" w:rsidRPr="00EA6CB1" w:rsidRDefault="00DC105D" w:rsidP="00E006CC">
      <w:pPr>
        <w:pStyle w:val="Gachdaudong2"/>
        <w:spacing w:before="80" w:after="80" w:line="312" w:lineRule="auto"/>
        <w:rPr>
          <w:sz w:val="26"/>
          <w:szCs w:val="26"/>
        </w:rPr>
      </w:pPr>
      <w:r w:rsidRPr="00EA6CB1">
        <w:rPr>
          <w:sz w:val="26"/>
          <w:szCs w:val="26"/>
        </w:rPr>
        <w:t>Thành lập tổ PCCC do chủ nhiệm công trình chịu trách nhiệm trước Giám đốc và pháp luật về các điều kiện an tòan trong khu vực công trường mà mình phụ trách.</w:t>
      </w:r>
    </w:p>
    <w:p w14:paraId="32733D8E" w14:textId="77777777" w:rsidR="00DC105D" w:rsidRPr="00EA6CB1" w:rsidRDefault="00DC105D" w:rsidP="00E006CC">
      <w:pPr>
        <w:pStyle w:val="Gachdaudong2"/>
        <w:spacing w:before="80" w:after="80" w:line="312" w:lineRule="auto"/>
        <w:rPr>
          <w:sz w:val="26"/>
          <w:szCs w:val="26"/>
        </w:rPr>
      </w:pPr>
      <w:r w:rsidRPr="00EA6CB1">
        <w:rPr>
          <w:sz w:val="26"/>
          <w:szCs w:val="26"/>
        </w:rPr>
        <w:t>Công ty trang bị cho các bộ phận thi công trên công trường bình chữa cháy bằng bột khô để sử dụng trong các tình huống xảy ra cháy. Các phuơng tiện trên được hướng dẫn cho toàn thể CBCNV tham gia thi công công trình.</w:t>
      </w:r>
    </w:p>
    <w:p w14:paraId="0A0D3C44" w14:textId="56DDFD1B" w:rsidR="00DC105D" w:rsidRPr="00EA6CB1" w:rsidRDefault="00850EA0" w:rsidP="00E006CC">
      <w:pPr>
        <w:pStyle w:val="Bullets"/>
        <w:spacing w:before="80" w:after="80" w:line="312" w:lineRule="auto"/>
        <w:rPr>
          <w:sz w:val="26"/>
          <w:szCs w:val="26"/>
        </w:rPr>
      </w:pPr>
      <w:r w:rsidRPr="00EA6CB1">
        <w:rPr>
          <w:sz w:val="26"/>
          <w:szCs w:val="26"/>
        </w:rPr>
        <w:lastRenderedPageBreak/>
        <w:t xml:space="preserve">Nhà thầu liên danh </w:t>
      </w:r>
      <w:r w:rsidR="00C6014B">
        <w:rPr>
          <w:sz w:val="26"/>
          <w:szCs w:val="26"/>
        </w:rPr>
        <w:t>NETCOM – TINH VÂN - VIKING</w:t>
      </w:r>
      <w:r w:rsidR="00DC105D" w:rsidRPr="00EA6CB1">
        <w:rPr>
          <w:sz w:val="26"/>
          <w:szCs w:val="26"/>
        </w:rPr>
        <w:t xml:space="preserve"> xin chịu mọi trách nhiệm trong trường hợp vi phạm cam kết trên.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9"/>
        <w:gridCol w:w="4553"/>
      </w:tblGrid>
      <w:tr w:rsidR="00DC105D" w:rsidRPr="00EA6CB1" w14:paraId="6F14A167" w14:textId="77777777" w:rsidTr="00E006CC">
        <w:tc>
          <w:tcPr>
            <w:tcW w:w="4519" w:type="dxa"/>
          </w:tcPr>
          <w:p w14:paraId="38CDC1B6" w14:textId="77777777" w:rsidR="00DC105D" w:rsidRPr="00EA6CB1" w:rsidRDefault="00DC105D" w:rsidP="00917E9F">
            <w:pPr>
              <w:pStyle w:val="Chuky"/>
              <w:spacing w:line="336" w:lineRule="auto"/>
              <w:rPr>
                <w:rFonts w:ascii="Times New Roman" w:hAnsi="Times New Roman"/>
                <w:sz w:val="26"/>
                <w:szCs w:val="26"/>
              </w:rPr>
            </w:pPr>
          </w:p>
        </w:tc>
        <w:tc>
          <w:tcPr>
            <w:tcW w:w="4553" w:type="dxa"/>
          </w:tcPr>
          <w:p w14:paraId="65818696" w14:textId="31376DAB" w:rsidR="00166F80" w:rsidRPr="00EA6CB1" w:rsidRDefault="00C51CE5" w:rsidP="00166F80">
            <w:pPr>
              <w:pStyle w:val="Chuky"/>
              <w:rPr>
                <w:rFonts w:ascii="Times New Roman" w:hAnsi="Times New Roman"/>
                <w:sz w:val="26"/>
                <w:szCs w:val="26"/>
              </w:rPr>
            </w:pPr>
            <w:r w:rsidRPr="00EA6CB1">
              <w:rPr>
                <w:rFonts w:ascii="Times New Roman" w:hAnsi="Times New Roman"/>
                <w:sz w:val="26"/>
                <w:szCs w:val="26"/>
              </w:rPr>
              <w:t>Đại diện hợp pháp của nhà thầu liên danh</w:t>
            </w:r>
          </w:p>
          <w:p w14:paraId="3515039B" w14:textId="1B8D54EA" w:rsidR="00166F80" w:rsidRPr="00EA6CB1" w:rsidRDefault="00850EA0" w:rsidP="00166F80">
            <w:pPr>
              <w:pStyle w:val="Chuky"/>
              <w:rPr>
                <w:rFonts w:ascii="Times New Roman" w:hAnsi="Times New Roman"/>
                <w:sz w:val="26"/>
                <w:szCs w:val="26"/>
              </w:rPr>
            </w:pPr>
            <w:r w:rsidRPr="00EA6CB1">
              <w:rPr>
                <w:rFonts w:ascii="Times New Roman" w:hAnsi="Times New Roman"/>
                <w:sz w:val="26"/>
                <w:szCs w:val="26"/>
              </w:rPr>
              <w:t>GIÁM ĐỐC LIÊN DANH</w:t>
            </w:r>
          </w:p>
          <w:p w14:paraId="0238265B" w14:textId="553F6897" w:rsidR="00166F80" w:rsidRPr="00EA6CB1" w:rsidRDefault="001472F3" w:rsidP="00166F80">
            <w:pPr>
              <w:pStyle w:val="Chuky"/>
              <w:rPr>
                <w:rFonts w:ascii="Times New Roman" w:hAnsi="Times New Roman"/>
                <w:sz w:val="26"/>
                <w:szCs w:val="26"/>
                <w:lang w:val="vi-VN"/>
              </w:rPr>
            </w:pPr>
            <w:r w:rsidRPr="00EA6CB1">
              <w:rPr>
                <w:rFonts w:ascii="Times New Roman" w:hAnsi="Times New Roman"/>
                <w:sz w:val="26"/>
                <w:szCs w:val="26"/>
                <w:lang w:val="vi-VN"/>
              </w:rPr>
              <w:t xml:space="preserve">  </w:t>
            </w:r>
          </w:p>
          <w:p w14:paraId="3F242AC1" w14:textId="77777777" w:rsidR="00166F80" w:rsidRPr="00EA6CB1" w:rsidRDefault="00166F80" w:rsidP="00166F80">
            <w:pPr>
              <w:pStyle w:val="Chuky"/>
              <w:rPr>
                <w:rFonts w:ascii="Times New Roman" w:hAnsi="Times New Roman"/>
                <w:sz w:val="26"/>
                <w:szCs w:val="26"/>
              </w:rPr>
            </w:pPr>
            <w:r w:rsidRPr="00EA6CB1">
              <w:rPr>
                <w:rFonts w:ascii="Times New Roman" w:hAnsi="Times New Roman"/>
                <w:sz w:val="26"/>
                <w:szCs w:val="26"/>
              </w:rPr>
              <w:t xml:space="preserve"> </w:t>
            </w:r>
          </w:p>
          <w:p w14:paraId="698902B5" w14:textId="77777777" w:rsidR="00166F80" w:rsidRPr="00EA6CB1" w:rsidRDefault="00166F80" w:rsidP="00166F80">
            <w:pPr>
              <w:pStyle w:val="Chuky"/>
              <w:rPr>
                <w:rFonts w:ascii="Times New Roman" w:hAnsi="Times New Roman"/>
                <w:sz w:val="26"/>
                <w:szCs w:val="26"/>
              </w:rPr>
            </w:pPr>
          </w:p>
          <w:p w14:paraId="4839CD5E" w14:textId="77777777" w:rsidR="00166F80" w:rsidRPr="00EA6CB1" w:rsidRDefault="00166F80" w:rsidP="00166F80">
            <w:pPr>
              <w:pStyle w:val="Chuky"/>
              <w:rPr>
                <w:rFonts w:ascii="Times New Roman" w:hAnsi="Times New Roman"/>
                <w:sz w:val="26"/>
                <w:szCs w:val="26"/>
              </w:rPr>
            </w:pPr>
          </w:p>
          <w:p w14:paraId="6C887366" w14:textId="77777777" w:rsidR="00166F80" w:rsidRPr="00EA6CB1" w:rsidRDefault="00166F80" w:rsidP="00166F80">
            <w:pPr>
              <w:pStyle w:val="Chuky"/>
              <w:rPr>
                <w:rFonts w:ascii="Times New Roman" w:hAnsi="Times New Roman"/>
                <w:sz w:val="26"/>
                <w:szCs w:val="26"/>
              </w:rPr>
            </w:pPr>
          </w:p>
          <w:p w14:paraId="49C0119B" w14:textId="77777777" w:rsidR="00166F80" w:rsidRPr="00EA6CB1" w:rsidRDefault="00166F80" w:rsidP="00166F80">
            <w:pPr>
              <w:pStyle w:val="Chuky"/>
              <w:rPr>
                <w:rFonts w:ascii="Times New Roman" w:hAnsi="Times New Roman"/>
                <w:sz w:val="26"/>
                <w:szCs w:val="26"/>
              </w:rPr>
            </w:pPr>
          </w:p>
          <w:p w14:paraId="488D481F" w14:textId="3FF1BF83" w:rsidR="00D45A33" w:rsidRPr="00EA6CB1" w:rsidRDefault="00166F80" w:rsidP="00166F80">
            <w:pPr>
              <w:pStyle w:val="Chuky"/>
              <w:spacing w:line="336" w:lineRule="auto"/>
              <w:rPr>
                <w:rFonts w:ascii="Times New Roman" w:hAnsi="Times New Roman"/>
                <w:sz w:val="26"/>
                <w:szCs w:val="26"/>
              </w:rPr>
            </w:pPr>
            <w:r w:rsidRPr="00EA6CB1">
              <w:rPr>
                <w:rFonts w:ascii="Times New Roman" w:hAnsi="Times New Roman"/>
                <w:sz w:val="26"/>
                <w:szCs w:val="26"/>
              </w:rPr>
              <w:t xml:space="preserve"> </w:t>
            </w:r>
            <w:r w:rsidR="001472F3" w:rsidRPr="00EA6CB1">
              <w:rPr>
                <w:rFonts w:ascii="Times New Roman" w:hAnsi="Times New Roman"/>
                <w:sz w:val="26"/>
                <w:szCs w:val="26"/>
              </w:rPr>
              <w:t xml:space="preserve">  Trịnh Lê Nam</w:t>
            </w:r>
          </w:p>
        </w:tc>
      </w:tr>
    </w:tbl>
    <w:p w14:paraId="595AA298" w14:textId="77777777" w:rsidR="00CD7521" w:rsidRPr="00EA6CB1" w:rsidRDefault="00CD7521" w:rsidP="00CD7521">
      <w:pPr>
        <w:rPr>
          <w:sz w:val="26"/>
          <w:szCs w:val="26"/>
          <w:lang w:eastAsia="ja-JP"/>
        </w:rPr>
      </w:pPr>
      <w:bookmarkStart w:id="184" w:name="_Toc425266302"/>
      <w:bookmarkStart w:id="185" w:name="_Toc443567346"/>
      <w:bookmarkStart w:id="186" w:name="_Toc488848579"/>
    </w:p>
    <w:p w14:paraId="1BECBF71" w14:textId="79C53A54" w:rsidR="00DC105D" w:rsidRPr="00EA6CB1" w:rsidRDefault="00DC105D" w:rsidP="00917E9F">
      <w:pPr>
        <w:pStyle w:val="Heading2"/>
        <w:spacing w:line="336" w:lineRule="auto"/>
        <w:rPr>
          <w:sz w:val="26"/>
          <w:szCs w:val="26"/>
        </w:rPr>
      </w:pPr>
      <w:bookmarkStart w:id="187" w:name="_Toc527033336"/>
      <w:r w:rsidRPr="00EA6CB1">
        <w:rPr>
          <w:sz w:val="26"/>
          <w:szCs w:val="26"/>
        </w:rPr>
        <w:t>Cam kết thực hiện hợp đồng</w:t>
      </w:r>
      <w:bookmarkEnd w:id="184"/>
      <w:bookmarkEnd w:id="185"/>
      <w:bookmarkEnd w:id="186"/>
      <w:bookmarkEnd w:id="187"/>
    </w:p>
    <w:p w14:paraId="26B848EC" w14:textId="68BF55AF" w:rsidR="002D3520" w:rsidRPr="00EA6CB1" w:rsidRDefault="00A54AEB" w:rsidP="00917E9F">
      <w:pPr>
        <w:pStyle w:val="Tieudechung"/>
        <w:spacing w:line="336" w:lineRule="auto"/>
        <w:rPr>
          <w:sz w:val="26"/>
          <w:szCs w:val="26"/>
        </w:rPr>
      </w:pPr>
      <w:r w:rsidRPr="00EA6CB1">
        <w:rPr>
          <w:sz w:val="26"/>
          <w:szCs w:val="26"/>
        </w:rPr>
        <w:t xml:space="preserve">Ngày: </w:t>
      </w:r>
      <w:r w:rsidR="00EA6CB1">
        <w:rPr>
          <w:sz w:val="26"/>
          <w:szCs w:val="26"/>
        </w:rPr>
        <w:t>08 tháng 09 năm 2020</w:t>
      </w:r>
    </w:p>
    <w:p w14:paraId="06D25144" w14:textId="44FC375F" w:rsidR="002D3520" w:rsidRPr="00EA6CB1" w:rsidRDefault="00E643EC" w:rsidP="00917E9F">
      <w:pPr>
        <w:pStyle w:val="Tieudechung"/>
        <w:spacing w:line="336" w:lineRule="auto"/>
        <w:rPr>
          <w:sz w:val="26"/>
          <w:szCs w:val="26"/>
        </w:rPr>
      </w:pPr>
      <w:r w:rsidRPr="00EA6CB1">
        <w:rPr>
          <w:sz w:val="26"/>
          <w:szCs w:val="26"/>
        </w:rPr>
        <w:t xml:space="preserve">Tên gói thầu: </w:t>
      </w:r>
      <w:r w:rsidR="00EA6CB1">
        <w:rPr>
          <w:sz w:val="26"/>
          <w:szCs w:val="26"/>
        </w:rPr>
        <w:t>Mua sắm trang thiết bị, phần mềm và sửa chữa nhỏ công trình</w:t>
      </w:r>
      <w:r w:rsidRPr="00EA6CB1">
        <w:rPr>
          <w:sz w:val="26"/>
          <w:szCs w:val="26"/>
        </w:rPr>
        <w:t>.</w:t>
      </w:r>
    </w:p>
    <w:p w14:paraId="4D8454C6" w14:textId="07525BE8" w:rsidR="002D3520" w:rsidRPr="00EA6CB1" w:rsidRDefault="00E643EC" w:rsidP="00917E9F">
      <w:pPr>
        <w:pStyle w:val="Tieudechung"/>
        <w:spacing w:line="336" w:lineRule="auto"/>
        <w:rPr>
          <w:sz w:val="26"/>
          <w:szCs w:val="26"/>
        </w:rPr>
      </w:pPr>
      <w:r w:rsidRPr="00EA6CB1">
        <w:rPr>
          <w:sz w:val="26"/>
          <w:szCs w:val="26"/>
        </w:rPr>
        <w:t xml:space="preserve">Tên dự án: </w:t>
      </w:r>
      <w:r w:rsidR="00EA6CB1">
        <w:rPr>
          <w:sz w:val="26"/>
          <w:szCs w:val="26"/>
        </w:rPr>
        <w:t>Nâng cao năng lực về cơ sở vật chất và hạ tầng công nghệ thông tin trong khuôn khổ Chương trình ETEP tại Trường Đại học Sư phạm Hà Nội</w:t>
      </w:r>
      <w:r w:rsidRPr="00EA6CB1">
        <w:rPr>
          <w:sz w:val="26"/>
          <w:szCs w:val="26"/>
        </w:rPr>
        <w:t>.</w:t>
      </w:r>
    </w:p>
    <w:p w14:paraId="68B51D2C" w14:textId="0389118E" w:rsidR="002D3520" w:rsidRPr="00EA6CB1" w:rsidRDefault="00027A15" w:rsidP="00917E9F">
      <w:pPr>
        <w:pStyle w:val="Tieudechung"/>
        <w:spacing w:line="336" w:lineRule="auto"/>
        <w:rPr>
          <w:b/>
          <w:sz w:val="26"/>
          <w:szCs w:val="26"/>
        </w:rPr>
      </w:pPr>
      <w:r w:rsidRPr="00EA6CB1">
        <w:rPr>
          <w:sz w:val="26"/>
          <w:szCs w:val="26"/>
        </w:rPr>
        <w:t xml:space="preserve">Kính gửi: </w:t>
      </w:r>
      <w:r w:rsidR="00EA6CB1">
        <w:rPr>
          <w:b/>
          <w:sz w:val="26"/>
          <w:szCs w:val="26"/>
        </w:rPr>
        <w:t>Trường Đại học Sư phạm Hà Nội</w:t>
      </w:r>
    </w:p>
    <w:p w14:paraId="61A4E1A1" w14:textId="4FD6CB65" w:rsidR="00DC105D" w:rsidRPr="00EA6CB1" w:rsidRDefault="00DC105D" w:rsidP="00917E9F">
      <w:pPr>
        <w:spacing w:line="336" w:lineRule="auto"/>
        <w:rPr>
          <w:sz w:val="26"/>
          <w:szCs w:val="26"/>
        </w:rPr>
      </w:pPr>
      <w:r w:rsidRPr="00EA6CB1">
        <w:rPr>
          <w:sz w:val="26"/>
          <w:szCs w:val="26"/>
        </w:rPr>
        <w:t xml:space="preserve">       </w:t>
      </w:r>
      <w:r w:rsidR="000640A9" w:rsidRPr="00EA6CB1">
        <w:rPr>
          <w:sz w:val="26"/>
          <w:szCs w:val="26"/>
        </w:rPr>
        <w:t xml:space="preserve">Sau khi nghiên cứu hồ sơ mời thầu Gói thầu </w:t>
      </w:r>
      <w:r w:rsidR="00CD7521" w:rsidRPr="00EA6CB1">
        <w:rPr>
          <w:b/>
          <w:sz w:val="26"/>
          <w:szCs w:val="26"/>
        </w:rPr>
        <w:t>“</w:t>
      </w:r>
      <w:r w:rsidR="00EA6CB1">
        <w:rPr>
          <w:b/>
          <w:sz w:val="26"/>
          <w:szCs w:val="26"/>
        </w:rPr>
        <w:t>Mua sắm trang thiết bị, phần mềm và sửa chữa nhỏ công trình</w:t>
      </w:r>
      <w:r w:rsidR="00C35DC1" w:rsidRPr="00EA6CB1">
        <w:rPr>
          <w:b/>
          <w:sz w:val="26"/>
          <w:szCs w:val="26"/>
        </w:rPr>
        <w:t>”</w:t>
      </w:r>
      <w:r w:rsidR="000640A9" w:rsidRPr="00EA6CB1">
        <w:rPr>
          <w:sz w:val="26"/>
          <w:szCs w:val="26"/>
        </w:rPr>
        <w:t xml:space="preserve"> </w:t>
      </w:r>
      <w:r w:rsidR="00D27264" w:rsidRPr="00EA6CB1">
        <w:rPr>
          <w:sz w:val="26"/>
          <w:szCs w:val="26"/>
        </w:rPr>
        <w:t xml:space="preserve">thuộc dự án </w:t>
      </w:r>
      <w:r w:rsidR="00D27264" w:rsidRPr="00EA6CB1">
        <w:rPr>
          <w:b/>
          <w:sz w:val="26"/>
          <w:szCs w:val="26"/>
        </w:rPr>
        <w:t>“</w:t>
      </w:r>
      <w:r w:rsidR="00EA6CB1">
        <w:rPr>
          <w:b/>
          <w:sz w:val="26"/>
          <w:szCs w:val="26"/>
        </w:rPr>
        <w:t>Nâng cao năng lực về cơ sở vật chất và hạ tầng công nghệ thông tin trong khuôn khổ Chương trình ETEP tại Trường Đại học Sư phạm Hà Nội</w:t>
      </w:r>
      <w:r w:rsidR="000640A9" w:rsidRPr="00EA6CB1">
        <w:rPr>
          <w:b/>
          <w:sz w:val="26"/>
          <w:szCs w:val="26"/>
        </w:rPr>
        <w:t xml:space="preserve">” </w:t>
      </w:r>
      <w:r w:rsidR="000640A9" w:rsidRPr="00EA6CB1">
        <w:rPr>
          <w:sz w:val="26"/>
          <w:szCs w:val="26"/>
        </w:rPr>
        <w:t>mà chúng tôi đã nhận được</w:t>
      </w:r>
      <w:r w:rsidRPr="00EA6CB1">
        <w:rPr>
          <w:sz w:val="26"/>
          <w:szCs w:val="26"/>
        </w:rPr>
        <w:t xml:space="preserve">, chúng tôi, </w:t>
      </w:r>
      <w:r w:rsidR="00850EA0" w:rsidRPr="00EA6CB1">
        <w:rPr>
          <w:sz w:val="26"/>
          <w:szCs w:val="26"/>
        </w:rPr>
        <w:t xml:space="preserve">Nhà thầu liên danh </w:t>
      </w:r>
      <w:r w:rsidR="00C6014B">
        <w:rPr>
          <w:sz w:val="26"/>
          <w:szCs w:val="26"/>
        </w:rPr>
        <w:t>NETCOM – TINH VÂN - VIKING</w:t>
      </w:r>
      <w:r w:rsidRPr="00EA6CB1">
        <w:rPr>
          <w:sz w:val="26"/>
          <w:szCs w:val="26"/>
        </w:rPr>
        <w:t xml:space="preserve">, nếu được chọn là đơn vị trúng thầu, chúng tôi cam kết sẽ nộp bảo lãnh thực hiện hợp đồng theo đúng yêu cầu của hồ sơ mời thầu và thực hiện đầy đủ các điều khoản của hợp đồng như trong Hồ sơ mời thầu này. </w:t>
      </w:r>
    </w:p>
    <w:p w14:paraId="0D70BD06" w14:textId="55A531A7" w:rsidR="00DC105D" w:rsidRPr="00EA6CB1" w:rsidRDefault="00DC105D" w:rsidP="00917E9F">
      <w:pPr>
        <w:pStyle w:val="Bullets"/>
        <w:spacing w:line="336" w:lineRule="auto"/>
        <w:rPr>
          <w:sz w:val="26"/>
          <w:szCs w:val="26"/>
        </w:rPr>
      </w:pPr>
      <w:r w:rsidRPr="00EA6CB1">
        <w:rPr>
          <w:sz w:val="26"/>
          <w:szCs w:val="26"/>
        </w:rPr>
        <w:t xml:space="preserve">      </w:t>
      </w:r>
      <w:r w:rsidR="00850EA0" w:rsidRPr="00EA6CB1">
        <w:rPr>
          <w:sz w:val="26"/>
          <w:szCs w:val="26"/>
        </w:rPr>
        <w:t xml:space="preserve">Nhà thầu liên danh </w:t>
      </w:r>
      <w:r w:rsidR="00C6014B">
        <w:rPr>
          <w:sz w:val="26"/>
          <w:szCs w:val="26"/>
        </w:rPr>
        <w:t>NETCOM – TINH VÂN - VIKING</w:t>
      </w:r>
      <w:r w:rsidRPr="00EA6CB1">
        <w:rPr>
          <w:sz w:val="26"/>
          <w:szCs w:val="26"/>
        </w:rPr>
        <w:t xml:space="preserve"> xin chịu mọi trách nhiệm trong trường hợp vi phạm cam kết trên.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59"/>
      </w:tblGrid>
      <w:tr w:rsidR="00DC105D" w:rsidRPr="00EA6CB1" w14:paraId="23697975" w14:textId="77777777" w:rsidTr="00DC105D">
        <w:tc>
          <w:tcPr>
            <w:tcW w:w="4785" w:type="dxa"/>
          </w:tcPr>
          <w:p w14:paraId="3910595C" w14:textId="77777777" w:rsidR="00DC105D" w:rsidRPr="00EA6CB1" w:rsidRDefault="00DC105D" w:rsidP="00917E9F">
            <w:pPr>
              <w:pStyle w:val="Chuky"/>
              <w:spacing w:line="336" w:lineRule="auto"/>
              <w:rPr>
                <w:rFonts w:ascii="Times New Roman" w:hAnsi="Times New Roman"/>
                <w:sz w:val="26"/>
                <w:szCs w:val="26"/>
              </w:rPr>
            </w:pPr>
          </w:p>
        </w:tc>
        <w:tc>
          <w:tcPr>
            <w:tcW w:w="4786" w:type="dxa"/>
          </w:tcPr>
          <w:p w14:paraId="3DF0E79F" w14:textId="110DF9D1" w:rsidR="00166F80" w:rsidRPr="00EA6CB1" w:rsidRDefault="00C51CE5" w:rsidP="00166F80">
            <w:pPr>
              <w:pStyle w:val="Chuky"/>
              <w:rPr>
                <w:rFonts w:ascii="Times New Roman" w:hAnsi="Times New Roman"/>
                <w:sz w:val="26"/>
                <w:szCs w:val="26"/>
              </w:rPr>
            </w:pPr>
            <w:r w:rsidRPr="00EA6CB1">
              <w:rPr>
                <w:rFonts w:ascii="Times New Roman" w:hAnsi="Times New Roman"/>
                <w:sz w:val="26"/>
                <w:szCs w:val="26"/>
              </w:rPr>
              <w:t>Đại diện hợp pháp của nhà thầu liên danh</w:t>
            </w:r>
          </w:p>
          <w:p w14:paraId="5DF290A8" w14:textId="3B4CA386" w:rsidR="00166F80" w:rsidRPr="00EA6CB1" w:rsidRDefault="00850EA0" w:rsidP="00166F80">
            <w:pPr>
              <w:pStyle w:val="Chuky"/>
              <w:rPr>
                <w:rFonts w:ascii="Times New Roman" w:hAnsi="Times New Roman"/>
                <w:sz w:val="26"/>
                <w:szCs w:val="26"/>
              </w:rPr>
            </w:pPr>
            <w:r w:rsidRPr="00EA6CB1">
              <w:rPr>
                <w:rFonts w:ascii="Times New Roman" w:hAnsi="Times New Roman"/>
                <w:sz w:val="26"/>
                <w:szCs w:val="26"/>
              </w:rPr>
              <w:lastRenderedPageBreak/>
              <w:t>GIÁM ĐỐC LIÊN DANH</w:t>
            </w:r>
          </w:p>
          <w:p w14:paraId="3DA46B53" w14:textId="14805844" w:rsidR="00166F80" w:rsidRPr="00EA6CB1" w:rsidRDefault="001472F3" w:rsidP="00166F80">
            <w:pPr>
              <w:pStyle w:val="Chuky"/>
              <w:rPr>
                <w:rFonts w:ascii="Times New Roman" w:hAnsi="Times New Roman"/>
                <w:sz w:val="26"/>
                <w:szCs w:val="26"/>
                <w:lang w:val="vi-VN"/>
              </w:rPr>
            </w:pPr>
            <w:r w:rsidRPr="00EA6CB1">
              <w:rPr>
                <w:rFonts w:ascii="Times New Roman" w:hAnsi="Times New Roman"/>
                <w:sz w:val="26"/>
                <w:szCs w:val="26"/>
                <w:lang w:val="vi-VN"/>
              </w:rPr>
              <w:t xml:space="preserve">  </w:t>
            </w:r>
          </w:p>
          <w:p w14:paraId="67B63760" w14:textId="77777777" w:rsidR="00166F80" w:rsidRPr="00EA6CB1" w:rsidRDefault="00166F80" w:rsidP="00166F80">
            <w:pPr>
              <w:pStyle w:val="Chuky"/>
              <w:rPr>
                <w:rFonts w:ascii="Times New Roman" w:hAnsi="Times New Roman"/>
                <w:sz w:val="26"/>
                <w:szCs w:val="26"/>
              </w:rPr>
            </w:pPr>
            <w:r w:rsidRPr="00EA6CB1">
              <w:rPr>
                <w:rFonts w:ascii="Times New Roman" w:hAnsi="Times New Roman"/>
                <w:sz w:val="26"/>
                <w:szCs w:val="26"/>
              </w:rPr>
              <w:t xml:space="preserve"> </w:t>
            </w:r>
          </w:p>
          <w:p w14:paraId="5477511D" w14:textId="77777777" w:rsidR="00166F80" w:rsidRPr="00EA6CB1" w:rsidRDefault="00166F80" w:rsidP="00166F80">
            <w:pPr>
              <w:pStyle w:val="Chuky"/>
              <w:rPr>
                <w:rFonts w:ascii="Times New Roman" w:hAnsi="Times New Roman"/>
                <w:sz w:val="26"/>
                <w:szCs w:val="26"/>
              </w:rPr>
            </w:pPr>
          </w:p>
          <w:p w14:paraId="006FAD51" w14:textId="77777777" w:rsidR="00166F80" w:rsidRPr="00EA6CB1" w:rsidRDefault="00166F80" w:rsidP="00166F80">
            <w:pPr>
              <w:pStyle w:val="Chuky"/>
              <w:rPr>
                <w:rFonts w:ascii="Times New Roman" w:hAnsi="Times New Roman"/>
                <w:sz w:val="26"/>
                <w:szCs w:val="26"/>
              </w:rPr>
            </w:pPr>
          </w:p>
          <w:p w14:paraId="57589F7E" w14:textId="77777777" w:rsidR="00166F80" w:rsidRPr="00EA6CB1" w:rsidRDefault="00166F80" w:rsidP="00166F80">
            <w:pPr>
              <w:pStyle w:val="Chuky"/>
              <w:rPr>
                <w:rFonts w:ascii="Times New Roman" w:hAnsi="Times New Roman"/>
                <w:sz w:val="26"/>
                <w:szCs w:val="26"/>
              </w:rPr>
            </w:pPr>
          </w:p>
          <w:p w14:paraId="7DEB7EE9" w14:textId="77777777" w:rsidR="00166F80" w:rsidRPr="00EA6CB1" w:rsidRDefault="00166F80" w:rsidP="00166F80">
            <w:pPr>
              <w:pStyle w:val="Chuky"/>
              <w:rPr>
                <w:rFonts w:ascii="Times New Roman" w:hAnsi="Times New Roman"/>
                <w:sz w:val="26"/>
                <w:szCs w:val="26"/>
              </w:rPr>
            </w:pPr>
          </w:p>
          <w:p w14:paraId="49963B30" w14:textId="76742559" w:rsidR="00D45A33" w:rsidRPr="00EA6CB1" w:rsidRDefault="00166F80" w:rsidP="00166F80">
            <w:pPr>
              <w:pStyle w:val="Chuky"/>
              <w:spacing w:line="336" w:lineRule="auto"/>
              <w:rPr>
                <w:rFonts w:ascii="Times New Roman" w:hAnsi="Times New Roman"/>
                <w:sz w:val="26"/>
                <w:szCs w:val="26"/>
              </w:rPr>
            </w:pPr>
            <w:r w:rsidRPr="00EA6CB1">
              <w:rPr>
                <w:rFonts w:ascii="Times New Roman" w:hAnsi="Times New Roman"/>
                <w:sz w:val="26"/>
                <w:szCs w:val="26"/>
              </w:rPr>
              <w:t xml:space="preserve"> </w:t>
            </w:r>
            <w:r w:rsidR="001472F3" w:rsidRPr="00EA6CB1">
              <w:rPr>
                <w:rFonts w:ascii="Times New Roman" w:hAnsi="Times New Roman"/>
                <w:sz w:val="26"/>
                <w:szCs w:val="26"/>
              </w:rPr>
              <w:t xml:space="preserve">  Trịnh Lê Nam</w:t>
            </w:r>
          </w:p>
        </w:tc>
      </w:tr>
    </w:tbl>
    <w:p w14:paraId="20653FE5" w14:textId="77777777" w:rsidR="00DC105D" w:rsidRPr="00EA6CB1" w:rsidRDefault="00DC105D" w:rsidP="00917E9F">
      <w:pPr>
        <w:spacing w:line="336" w:lineRule="auto"/>
        <w:rPr>
          <w:rFonts w:eastAsia="MS Mincho"/>
          <w:sz w:val="26"/>
          <w:szCs w:val="26"/>
          <w:lang w:eastAsia="ja-JP"/>
        </w:rPr>
      </w:pPr>
      <w:r w:rsidRPr="00EA6CB1">
        <w:rPr>
          <w:sz w:val="26"/>
          <w:szCs w:val="26"/>
        </w:rPr>
        <w:lastRenderedPageBreak/>
        <w:br w:type="page"/>
      </w:r>
    </w:p>
    <w:p w14:paraId="6750E51E" w14:textId="03F6B248" w:rsidR="00DC105D" w:rsidRPr="00EA6CB1" w:rsidRDefault="00DC105D" w:rsidP="00265E12">
      <w:pPr>
        <w:pStyle w:val="Heading1"/>
        <w:rPr>
          <w:rFonts w:ascii="Times New Roman" w:hAnsi="Times New Roman"/>
          <w:w w:val="100"/>
          <w:sz w:val="26"/>
          <w:szCs w:val="26"/>
        </w:rPr>
      </w:pPr>
      <w:bookmarkStart w:id="188" w:name="_Toc363056532"/>
      <w:bookmarkStart w:id="189" w:name="_Toc363056614"/>
      <w:bookmarkStart w:id="190" w:name="_Toc425266303"/>
      <w:bookmarkStart w:id="191" w:name="_Toc443567347"/>
      <w:bookmarkStart w:id="192" w:name="_Toc488848580"/>
      <w:bookmarkStart w:id="193" w:name="_Toc527033337"/>
      <w:r w:rsidRPr="00EA6CB1">
        <w:rPr>
          <w:rFonts w:ascii="Times New Roman" w:hAnsi="Times New Roman"/>
          <w:w w:val="100"/>
          <w:sz w:val="26"/>
          <w:szCs w:val="26"/>
        </w:rPr>
        <w:lastRenderedPageBreak/>
        <w:t>GIẤY PHÉP BÁN HÀNG – CAM KẾT HỖ TRỢ CỦA NHÀ SẢN XUẤT</w:t>
      </w:r>
      <w:bookmarkEnd w:id="188"/>
      <w:bookmarkEnd w:id="189"/>
      <w:r w:rsidRPr="00EA6CB1">
        <w:rPr>
          <w:rFonts w:ascii="Times New Roman" w:hAnsi="Times New Roman"/>
          <w:w w:val="100"/>
          <w:sz w:val="26"/>
          <w:szCs w:val="26"/>
        </w:rPr>
        <w:t>.</w:t>
      </w:r>
      <w:bookmarkEnd w:id="190"/>
      <w:bookmarkEnd w:id="191"/>
      <w:bookmarkEnd w:id="192"/>
      <w:bookmarkEnd w:id="193"/>
    </w:p>
    <w:p w14:paraId="3FB405E1" w14:textId="77777777" w:rsidR="00E06D33" w:rsidRPr="00EA6CB1" w:rsidRDefault="00E06D33" w:rsidP="00917E9F">
      <w:pPr>
        <w:pStyle w:val="Head1"/>
        <w:spacing w:line="336" w:lineRule="auto"/>
        <w:rPr>
          <w:sz w:val="26"/>
          <w:szCs w:val="26"/>
        </w:rPr>
      </w:pPr>
      <w:r w:rsidRPr="00EA6CB1">
        <w:rPr>
          <w:sz w:val="26"/>
          <w:szCs w:val="26"/>
        </w:rPr>
        <w:t>Bao gồm:</w:t>
      </w:r>
    </w:p>
    <w:p w14:paraId="785271C9" w14:textId="107079B4" w:rsidR="00E06D33" w:rsidRPr="00EA6CB1" w:rsidRDefault="00D90E4B" w:rsidP="00917E9F">
      <w:pPr>
        <w:pStyle w:val="Head1"/>
        <w:numPr>
          <w:ilvl w:val="0"/>
          <w:numId w:val="17"/>
        </w:numPr>
        <w:spacing w:line="336" w:lineRule="auto"/>
        <w:rPr>
          <w:sz w:val="26"/>
          <w:szCs w:val="26"/>
          <w:u w:val="none"/>
        </w:rPr>
      </w:pPr>
      <w:r w:rsidRPr="00EA6CB1">
        <w:rPr>
          <w:sz w:val="26"/>
          <w:szCs w:val="26"/>
          <w:u w:val="none"/>
        </w:rPr>
        <w:t>Mục 2</w:t>
      </w:r>
      <w:r w:rsidR="00015F42" w:rsidRPr="00EA6CB1">
        <w:rPr>
          <w:sz w:val="26"/>
          <w:szCs w:val="26"/>
          <w:u w:val="none"/>
        </w:rPr>
        <w:t>9</w:t>
      </w:r>
      <w:r w:rsidR="00E06D33" w:rsidRPr="00EA6CB1">
        <w:rPr>
          <w:sz w:val="26"/>
          <w:szCs w:val="26"/>
          <w:u w:val="none"/>
        </w:rPr>
        <w:t>. Giấy phép bán hàng và thư hỗ trợ kỹ thuật của nhà sản xuất</w:t>
      </w:r>
    </w:p>
    <w:p w14:paraId="74BD7EC3" w14:textId="77777777" w:rsidR="0081093C" w:rsidRPr="00EA6CB1" w:rsidRDefault="0081093C" w:rsidP="00917E9F">
      <w:pPr>
        <w:spacing w:line="336" w:lineRule="auto"/>
        <w:rPr>
          <w:sz w:val="26"/>
          <w:szCs w:val="26"/>
        </w:rPr>
      </w:pPr>
    </w:p>
    <w:p w14:paraId="68891095" w14:textId="77777777" w:rsidR="0081093C" w:rsidRPr="00EA6CB1" w:rsidRDefault="0081093C" w:rsidP="00917E9F">
      <w:pPr>
        <w:spacing w:line="336" w:lineRule="auto"/>
        <w:rPr>
          <w:sz w:val="26"/>
          <w:szCs w:val="26"/>
        </w:rPr>
      </w:pPr>
    </w:p>
    <w:p w14:paraId="0ED8DE46" w14:textId="77777777" w:rsidR="0081093C" w:rsidRPr="00EA6CB1" w:rsidRDefault="0081093C" w:rsidP="00917E9F">
      <w:pPr>
        <w:spacing w:line="336" w:lineRule="auto"/>
        <w:rPr>
          <w:sz w:val="26"/>
          <w:szCs w:val="26"/>
        </w:rPr>
      </w:pPr>
    </w:p>
    <w:p w14:paraId="51E46B6A" w14:textId="77777777" w:rsidR="0081093C" w:rsidRPr="00EA6CB1" w:rsidRDefault="0081093C" w:rsidP="00917E9F">
      <w:pPr>
        <w:spacing w:line="336" w:lineRule="auto"/>
        <w:rPr>
          <w:sz w:val="26"/>
          <w:szCs w:val="26"/>
        </w:rPr>
      </w:pPr>
    </w:p>
    <w:p w14:paraId="6DC269D1" w14:textId="77777777" w:rsidR="0081093C" w:rsidRPr="00EA6CB1" w:rsidRDefault="0081093C" w:rsidP="00917E9F">
      <w:pPr>
        <w:spacing w:line="336" w:lineRule="auto"/>
        <w:rPr>
          <w:sz w:val="26"/>
          <w:szCs w:val="26"/>
        </w:rPr>
      </w:pPr>
    </w:p>
    <w:p w14:paraId="5FEDB24D" w14:textId="77777777" w:rsidR="0081093C" w:rsidRPr="00EA6CB1" w:rsidRDefault="0081093C" w:rsidP="00917E9F">
      <w:pPr>
        <w:spacing w:line="336" w:lineRule="auto"/>
        <w:rPr>
          <w:sz w:val="26"/>
          <w:szCs w:val="26"/>
        </w:rPr>
      </w:pPr>
    </w:p>
    <w:p w14:paraId="4E94E328" w14:textId="77777777" w:rsidR="0081093C" w:rsidRPr="00EA6CB1" w:rsidRDefault="0081093C" w:rsidP="00917E9F">
      <w:pPr>
        <w:spacing w:line="336" w:lineRule="auto"/>
        <w:rPr>
          <w:sz w:val="26"/>
          <w:szCs w:val="26"/>
        </w:rPr>
      </w:pPr>
    </w:p>
    <w:p w14:paraId="378FA7DA" w14:textId="77777777" w:rsidR="0081093C" w:rsidRPr="00EA6CB1" w:rsidRDefault="0081093C" w:rsidP="00917E9F">
      <w:pPr>
        <w:spacing w:line="336" w:lineRule="auto"/>
        <w:rPr>
          <w:sz w:val="26"/>
          <w:szCs w:val="26"/>
        </w:rPr>
      </w:pPr>
    </w:p>
    <w:p w14:paraId="3757DD84" w14:textId="77777777" w:rsidR="0081093C" w:rsidRPr="00EA6CB1" w:rsidRDefault="0081093C" w:rsidP="00917E9F">
      <w:pPr>
        <w:spacing w:line="336" w:lineRule="auto"/>
        <w:rPr>
          <w:sz w:val="26"/>
          <w:szCs w:val="26"/>
        </w:rPr>
      </w:pPr>
    </w:p>
    <w:p w14:paraId="26AB3824" w14:textId="77777777" w:rsidR="0081093C" w:rsidRPr="00EA6CB1" w:rsidRDefault="0081093C" w:rsidP="00917E9F">
      <w:pPr>
        <w:spacing w:line="336" w:lineRule="auto"/>
        <w:rPr>
          <w:sz w:val="26"/>
          <w:szCs w:val="26"/>
        </w:rPr>
      </w:pPr>
    </w:p>
    <w:p w14:paraId="2A175501" w14:textId="77777777" w:rsidR="0081093C" w:rsidRPr="00EA6CB1" w:rsidRDefault="0081093C" w:rsidP="00917E9F">
      <w:pPr>
        <w:spacing w:line="336" w:lineRule="auto"/>
        <w:rPr>
          <w:sz w:val="26"/>
          <w:szCs w:val="26"/>
        </w:rPr>
      </w:pPr>
    </w:p>
    <w:p w14:paraId="0480DE46" w14:textId="77777777" w:rsidR="0081093C" w:rsidRPr="00EA6CB1" w:rsidRDefault="0081093C" w:rsidP="00917E9F">
      <w:pPr>
        <w:spacing w:line="336" w:lineRule="auto"/>
        <w:rPr>
          <w:sz w:val="26"/>
          <w:szCs w:val="26"/>
        </w:rPr>
      </w:pPr>
    </w:p>
    <w:p w14:paraId="401CF4A6" w14:textId="77777777" w:rsidR="0081093C" w:rsidRPr="00EA6CB1" w:rsidRDefault="0081093C" w:rsidP="00917E9F">
      <w:pPr>
        <w:spacing w:line="336" w:lineRule="auto"/>
        <w:rPr>
          <w:sz w:val="26"/>
          <w:szCs w:val="26"/>
        </w:rPr>
      </w:pPr>
    </w:p>
    <w:p w14:paraId="2899F58D" w14:textId="77777777" w:rsidR="0081093C" w:rsidRPr="00EA6CB1" w:rsidRDefault="0081093C" w:rsidP="00917E9F">
      <w:pPr>
        <w:spacing w:line="336" w:lineRule="auto"/>
        <w:rPr>
          <w:sz w:val="26"/>
          <w:szCs w:val="26"/>
        </w:rPr>
      </w:pPr>
    </w:p>
    <w:p w14:paraId="1DA3607B" w14:textId="77777777" w:rsidR="0081093C" w:rsidRPr="00EA6CB1" w:rsidRDefault="0081093C" w:rsidP="00917E9F">
      <w:pPr>
        <w:spacing w:line="336" w:lineRule="auto"/>
        <w:rPr>
          <w:sz w:val="26"/>
          <w:szCs w:val="26"/>
        </w:rPr>
      </w:pPr>
    </w:p>
    <w:p w14:paraId="53521730" w14:textId="77777777" w:rsidR="0081093C" w:rsidRPr="00EA6CB1" w:rsidRDefault="0081093C" w:rsidP="00917E9F">
      <w:pPr>
        <w:spacing w:line="336" w:lineRule="auto"/>
        <w:rPr>
          <w:sz w:val="26"/>
          <w:szCs w:val="26"/>
        </w:rPr>
      </w:pPr>
    </w:p>
    <w:p w14:paraId="241D4F2A" w14:textId="77777777" w:rsidR="0081093C" w:rsidRPr="00EA6CB1" w:rsidRDefault="0081093C" w:rsidP="00917E9F">
      <w:pPr>
        <w:spacing w:line="336" w:lineRule="auto"/>
        <w:rPr>
          <w:sz w:val="26"/>
          <w:szCs w:val="26"/>
        </w:rPr>
      </w:pPr>
    </w:p>
    <w:p w14:paraId="781383DA" w14:textId="77777777" w:rsidR="0081093C" w:rsidRPr="00EA6CB1" w:rsidRDefault="0081093C" w:rsidP="00917E9F">
      <w:pPr>
        <w:spacing w:line="336" w:lineRule="auto"/>
        <w:rPr>
          <w:sz w:val="26"/>
          <w:szCs w:val="26"/>
        </w:rPr>
      </w:pPr>
    </w:p>
    <w:p w14:paraId="2A37841D" w14:textId="77777777" w:rsidR="0081093C" w:rsidRPr="00EA6CB1" w:rsidRDefault="0081093C" w:rsidP="00917E9F">
      <w:pPr>
        <w:spacing w:line="336" w:lineRule="auto"/>
        <w:rPr>
          <w:sz w:val="26"/>
          <w:szCs w:val="26"/>
        </w:rPr>
      </w:pPr>
    </w:p>
    <w:p w14:paraId="2750C464" w14:textId="77777777" w:rsidR="0081093C" w:rsidRPr="00EA6CB1" w:rsidRDefault="0081093C" w:rsidP="00917E9F">
      <w:pPr>
        <w:spacing w:line="336" w:lineRule="auto"/>
        <w:rPr>
          <w:sz w:val="26"/>
          <w:szCs w:val="26"/>
        </w:rPr>
      </w:pPr>
    </w:p>
    <w:p w14:paraId="0494C583" w14:textId="77777777" w:rsidR="0081093C" w:rsidRPr="00EA6CB1" w:rsidRDefault="0081093C" w:rsidP="00917E9F">
      <w:pPr>
        <w:spacing w:line="336" w:lineRule="auto"/>
        <w:rPr>
          <w:sz w:val="26"/>
          <w:szCs w:val="26"/>
        </w:rPr>
      </w:pPr>
    </w:p>
    <w:p w14:paraId="25A4BC8C" w14:textId="77777777" w:rsidR="0081093C" w:rsidRPr="00EA6CB1" w:rsidRDefault="0081093C" w:rsidP="00917E9F">
      <w:pPr>
        <w:spacing w:line="336" w:lineRule="auto"/>
        <w:rPr>
          <w:sz w:val="26"/>
          <w:szCs w:val="26"/>
        </w:rPr>
      </w:pPr>
    </w:p>
    <w:p w14:paraId="37DA013C" w14:textId="77777777" w:rsidR="0081093C" w:rsidRPr="00EA6CB1" w:rsidRDefault="0081093C" w:rsidP="00917E9F">
      <w:pPr>
        <w:spacing w:line="336" w:lineRule="auto"/>
        <w:rPr>
          <w:sz w:val="26"/>
          <w:szCs w:val="26"/>
        </w:rPr>
      </w:pPr>
    </w:p>
    <w:p w14:paraId="7DA937E7" w14:textId="77777777" w:rsidR="0081093C" w:rsidRPr="00EA6CB1" w:rsidRDefault="0081093C" w:rsidP="00917E9F">
      <w:pPr>
        <w:spacing w:line="336" w:lineRule="auto"/>
        <w:rPr>
          <w:sz w:val="26"/>
          <w:szCs w:val="26"/>
        </w:rPr>
      </w:pPr>
    </w:p>
    <w:p w14:paraId="1C287516" w14:textId="77777777" w:rsidR="0081093C" w:rsidRPr="00EA6CB1" w:rsidRDefault="0081093C" w:rsidP="00917E9F">
      <w:pPr>
        <w:spacing w:line="336" w:lineRule="auto"/>
        <w:rPr>
          <w:sz w:val="26"/>
          <w:szCs w:val="26"/>
        </w:rPr>
      </w:pPr>
    </w:p>
    <w:p w14:paraId="4B1952D0" w14:textId="77777777" w:rsidR="0081093C" w:rsidRPr="00EA6CB1" w:rsidRDefault="0081093C" w:rsidP="00917E9F">
      <w:pPr>
        <w:spacing w:line="336" w:lineRule="auto"/>
        <w:rPr>
          <w:sz w:val="26"/>
          <w:szCs w:val="26"/>
        </w:rPr>
      </w:pPr>
    </w:p>
    <w:p w14:paraId="2E462365" w14:textId="77777777" w:rsidR="0081093C" w:rsidRPr="00EA6CB1" w:rsidRDefault="0081093C" w:rsidP="00917E9F">
      <w:pPr>
        <w:spacing w:line="336" w:lineRule="auto"/>
        <w:rPr>
          <w:sz w:val="26"/>
          <w:szCs w:val="26"/>
        </w:rPr>
      </w:pPr>
    </w:p>
    <w:p w14:paraId="7F0AD18E" w14:textId="480FB378" w:rsidR="0081093C" w:rsidRPr="00EA6CB1" w:rsidRDefault="0081093C" w:rsidP="00917E9F">
      <w:pPr>
        <w:spacing w:line="336" w:lineRule="auto"/>
        <w:rPr>
          <w:sz w:val="26"/>
          <w:szCs w:val="26"/>
        </w:rPr>
      </w:pPr>
    </w:p>
    <w:p w14:paraId="1D64D970" w14:textId="77777777" w:rsidR="00D45A33" w:rsidRPr="00EA6CB1" w:rsidRDefault="00D45A33" w:rsidP="00917E9F">
      <w:pPr>
        <w:spacing w:line="336" w:lineRule="auto"/>
        <w:rPr>
          <w:sz w:val="26"/>
          <w:szCs w:val="26"/>
        </w:rPr>
      </w:pPr>
    </w:p>
    <w:p w14:paraId="046801DC" w14:textId="65ECD977" w:rsidR="0081093C" w:rsidRPr="00EA6CB1" w:rsidRDefault="0081093C" w:rsidP="00917E9F">
      <w:pPr>
        <w:pStyle w:val="Heading2"/>
        <w:spacing w:line="336" w:lineRule="auto"/>
        <w:rPr>
          <w:sz w:val="26"/>
          <w:szCs w:val="26"/>
        </w:rPr>
      </w:pPr>
      <w:bookmarkStart w:id="194" w:name="_Toc527033338"/>
      <w:r w:rsidRPr="00EA6CB1">
        <w:rPr>
          <w:sz w:val="26"/>
          <w:szCs w:val="26"/>
        </w:rPr>
        <w:lastRenderedPageBreak/>
        <w:t>Giấy phép bán hàng và cam kết hỗ trợ kỹ thuật của nhà sản xuất</w:t>
      </w:r>
      <w:bookmarkEnd w:id="194"/>
    </w:p>
    <w:p w14:paraId="251BFF09" w14:textId="31F882B6" w:rsidR="0081093C" w:rsidRPr="00EA6CB1" w:rsidRDefault="00A54AEB" w:rsidP="00917E9F">
      <w:pPr>
        <w:pStyle w:val="Tieudechung"/>
        <w:spacing w:line="336" w:lineRule="auto"/>
        <w:rPr>
          <w:sz w:val="26"/>
          <w:szCs w:val="26"/>
        </w:rPr>
      </w:pPr>
      <w:r w:rsidRPr="00EA6CB1">
        <w:rPr>
          <w:sz w:val="26"/>
          <w:szCs w:val="26"/>
        </w:rPr>
        <w:t xml:space="preserve">Ngày: </w:t>
      </w:r>
      <w:r w:rsidR="00EA6CB1">
        <w:rPr>
          <w:sz w:val="26"/>
          <w:szCs w:val="26"/>
        </w:rPr>
        <w:t>08 tháng 09 năm 2020</w:t>
      </w:r>
    </w:p>
    <w:p w14:paraId="3E13B2E5" w14:textId="53A192E9" w:rsidR="0081093C" w:rsidRPr="00EA6CB1" w:rsidRDefault="00E643EC" w:rsidP="00917E9F">
      <w:pPr>
        <w:pStyle w:val="Tieudechung"/>
        <w:spacing w:line="336" w:lineRule="auto"/>
        <w:rPr>
          <w:sz w:val="26"/>
          <w:szCs w:val="26"/>
        </w:rPr>
      </w:pPr>
      <w:r w:rsidRPr="00EA6CB1">
        <w:rPr>
          <w:sz w:val="26"/>
          <w:szCs w:val="26"/>
        </w:rPr>
        <w:t xml:space="preserve">Tên gói thầu: </w:t>
      </w:r>
      <w:r w:rsidR="00EA6CB1">
        <w:rPr>
          <w:sz w:val="26"/>
          <w:szCs w:val="26"/>
        </w:rPr>
        <w:t>Mua sắm trang thiết bị, phần mềm và sửa chữa nhỏ công trình</w:t>
      </w:r>
      <w:r w:rsidRPr="00EA6CB1">
        <w:rPr>
          <w:sz w:val="26"/>
          <w:szCs w:val="26"/>
        </w:rPr>
        <w:t>.</w:t>
      </w:r>
    </w:p>
    <w:p w14:paraId="14C2BEA1" w14:textId="66134CFA" w:rsidR="0081093C" w:rsidRPr="00EA6CB1" w:rsidRDefault="00E643EC" w:rsidP="00917E9F">
      <w:pPr>
        <w:pStyle w:val="Tieudechung"/>
        <w:spacing w:line="336" w:lineRule="auto"/>
        <w:rPr>
          <w:sz w:val="26"/>
          <w:szCs w:val="26"/>
        </w:rPr>
      </w:pPr>
      <w:r w:rsidRPr="00EA6CB1">
        <w:rPr>
          <w:sz w:val="26"/>
          <w:szCs w:val="26"/>
        </w:rPr>
        <w:t xml:space="preserve">Tên dự án: </w:t>
      </w:r>
      <w:r w:rsidR="00EA6CB1">
        <w:rPr>
          <w:sz w:val="26"/>
          <w:szCs w:val="26"/>
        </w:rPr>
        <w:t>Nâng cao năng lực về cơ sở vật chất và hạ tầng công nghệ thông tin trong khuôn khổ Chương trình ETEP tại Trường Đại học Sư phạm Hà Nội</w:t>
      </w:r>
      <w:r w:rsidRPr="00EA6CB1">
        <w:rPr>
          <w:sz w:val="26"/>
          <w:szCs w:val="26"/>
        </w:rPr>
        <w:t>.</w:t>
      </w:r>
    </w:p>
    <w:p w14:paraId="0E17EC40" w14:textId="2A5BADE6" w:rsidR="0081093C" w:rsidRPr="00EA6CB1" w:rsidRDefault="00027A15" w:rsidP="00917E9F">
      <w:pPr>
        <w:pStyle w:val="Tieudechung"/>
        <w:spacing w:line="336" w:lineRule="auto"/>
        <w:rPr>
          <w:sz w:val="26"/>
          <w:szCs w:val="26"/>
        </w:rPr>
      </w:pPr>
      <w:r w:rsidRPr="00EA6CB1">
        <w:rPr>
          <w:sz w:val="26"/>
          <w:szCs w:val="26"/>
        </w:rPr>
        <w:t xml:space="preserve">Kính gửi: </w:t>
      </w:r>
      <w:r w:rsidR="00EA6CB1">
        <w:rPr>
          <w:b/>
          <w:sz w:val="26"/>
          <w:szCs w:val="26"/>
        </w:rPr>
        <w:t>Trường Đại học Sư phạm Hà Nội</w:t>
      </w:r>
    </w:p>
    <w:p w14:paraId="46CF0AD9" w14:textId="1194C743" w:rsidR="0081093C" w:rsidRPr="00EA6CB1" w:rsidRDefault="0081093C" w:rsidP="00917E9F">
      <w:pPr>
        <w:pStyle w:val="Bullets"/>
        <w:spacing w:line="336" w:lineRule="auto"/>
        <w:rPr>
          <w:sz w:val="26"/>
          <w:szCs w:val="26"/>
        </w:rPr>
      </w:pPr>
      <w:r w:rsidRPr="00EA6CB1">
        <w:rPr>
          <w:sz w:val="26"/>
          <w:szCs w:val="26"/>
        </w:rPr>
        <w:tab/>
        <w:t xml:space="preserve">Sau khi nghiên cứu hồ sơ mời thầu Gói thầu </w:t>
      </w:r>
      <w:r w:rsidR="00CD7521" w:rsidRPr="00EA6CB1">
        <w:rPr>
          <w:b/>
          <w:sz w:val="26"/>
          <w:szCs w:val="26"/>
        </w:rPr>
        <w:t>“</w:t>
      </w:r>
      <w:r w:rsidR="00EA6CB1">
        <w:rPr>
          <w:b/>
          <w:sz w:val="26"/>
          <w:szCs w:val="26"/>
        </w:rPr>
        <w:t>Mua sắm trang thiết bị, phần mềm và sửa chữa nhỏ công trình</w:t>
      </w:r>
      <w:r w:rsidRPr="00EA6CB1">
        <w:rPr>
          <w:b/>
          <w:sz w:val="26"/>
          <w:szCs w:val="26"/>
        </w:rPr>
        <w:t>”</w:t>
      </w:r>
      <w:r w:rsidRPr="00EA6CB1">
        <w:rPr>
          <w:sz w:val="26"/>
          <w:szCs w:val="26"/>
        </w:rPr>
        <w:t xml:space="preserve"> </w:t>
      </w:r>
      <w:r w:rsidR="00D27264" w:rsidRPr="00EA6CB1">
        <w:rPr>
          <w:sz w:val="26"/>
          <w:szCs w:val="26"/>
        </w:rPr>
        <w:t xml:space="preserve">thuộc dự án </w:t>
      </w:r>
      <w:r w:rsidR="00D27264" w:rsidRPr="00EA6CB1">
        <w:rPr>
          <w:b/>
          <w:sz w:val="26"/>
          <w:szCs w:val="26"/>
        </w:rPr>
        <w:t>“</w:t>
      </w:r>
      <w:r w:rsidR="00EA6CB1">
        <w:rPr>
          <w:b/>
          <w:sz w:val="26"/>
          <w:szCs w:val="26"/>
        </w:rPr>
        <w:t>Nâng cao năng lực về cơ sở vật chất và hạ tầng công nghệ thông tin trong khuôn khổ Chương trình ETEP tại Trường Đại học Sư phạm Hà Nội</w:t>
      </w:r>
      <w:r w:rsidRPr="00EA6CB1">
        <w:rPr>
          <w:b/>
          <w:sz w:val="26"/>
          <w:szCs w:val="26"/>
        </w:rPr>
        <w:t>”</w:t>
      </w:r>
      <w:r w:rsidRPr="00EA6CB1">
        <w:rPr>
          <w:sz w:val="26"/>
          <w:szCs w:val="26"/>
        </w:rPr>
        <w:t xml:space="preserve">  mà chúng tôi đã nhận được, để minh chứng cho thiết bị chào thầu là hàng hóa có nguồn gốc rõ ràng được các hãng sản xuất chứng thực và hỗ trợ về mặt kỹ thuật đáp ứng được tiêu chuẩn kỹ thuật theo hồ sơ mời thầu. Chúng tôi gửi kèm theo hồ sơ đề xuất kỹ thuật </w:t>
      </w:r>
      <w:r w:rsidR="00E06D33" w:rsidRPr="00EA6CB1">
        <w:rPr>
          <w:sz w:val="26"/>
          <w:szCs w:val="26"/>
        </w:rPr>
        <w:t>giấy phép bán hàng và thư hỗ trợ kỹ thuật của nhà sản xuất cho</w:t>
      </w:r>
      <w:r w:rsidRPr="00EA6CB1">
        <w:rPr>
          <w:sz w:val="26"/>
          <w:szCs w:val="26"/>
        </w:rPr>
        <w:t xml:space="preserve"> thiết bị chào thầu.</w:t>
      </w:r>
    </w:p>
    <w:p w14:paraId="0FDFF822" w14:textId="5C02CEE1" w:rsidR="0081093C" w:rsidRPr="00EA6CB1" w:rsidRDefault="00850EA0" w:rsidP="00917E9F">
      <w:pPr>
        <w:pStyle w:val="Bullets"/>
        <w:spacing w:line="336" w:lineRule="auto"/>
        <w:ind w:firstLine="720"/>
        <w:rPr>
          <w:sz w:val="26"/>
          <w:szCs w:val="26"/>
        </w:rPr>
      </w:pPr>
      <w:r w:rsidRPr="00EA6CB1">
        <w:rPr>
          <w:sz w:val="26"/>
          <w:szCs w:val="26"/>
        </w:rPr>
        <w:t xml:space="preserve">Nhà thầu liên danh </w:t>
      </w:r>
      <w:r w:rsidR="00C6014B">
        <w:rPr>
          <w:sz w:val="26"/>
          <w:szCs w:val="26"/>
        </w:rPr>
        <w:t>NETCOM – TINH VÂN - VIKING</w:t>
      </w:r>
      <w:r w:rsidR="0081093C" w:rsidRPr="00EA6CB1">
        <w:rPr>
          <w:sz w:val="26"/>
          <w:szCs w:val="26"/>
        </w:rPr>
        <w:t xml:space="preserve"> xin chịu mọi trách </w:t>
      </w:r>
      <w:r w:rsidR="00E06D33" w:rsidRPr="00EA6CB1">
        <w:rPr>
          <w:sz w:val="26"/>
          <w:szCs w:val="26"/>
        </w:rPr>
        <w:t xml:space="preserve">về giấy phép bán hàng và thư hỗ trợ kỹ thuật </w:t>
      </w:r>
      <w:r w:rsidR="0081093C" w:rsidRPr="00EA6CB1">
        <w:rPr>
          <w:sz w:val="26"/>
          <w:szCs w:val="26"/>
        </w:rPr>
        <w:t>gửi kèm này.</w:t>
      </w:r>
    </w:p>
    <w:p w14:paraId="1E3EE6E7" w14:textId="77777777" w:rsidR="0081093C" w:rsidRPr="00EA6CB1" w:rsidRDefault="0081093C" w:rsidP="00917E9F">
      <w:pPr>
        <w:pStyle w:val="Bullets"/>
        <w:spacing w:line="336" w:lineRule="auto"/>
        <w:rPr>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59"/>
      </w:tblGrid>
      <w:tr w:rsidR="0081093C" w:rsidRPr="00EA6CB1" w14:paraId="739ED8A5" w14:textId="77777777" w:rsidTr="00D17061">
        <w:tc>
          <w:tcPr>
            <w:tcW w:w="4785" w:type="dxa"/>
          </w:tcPr>
          <w:p w14:paraId="6E2CE862" w14:textId="77777777" w:rsidR="0081093C" w:rsidRPr="00EA6CB1" w:rsidRDefault="0081093C" w:rsidP="00917E9F">
            <w:pPr>
              <w:pStyle w:val="Chuky"/>
              <w:spacing w:line="336" w:lineRule="auto"/>
              <w:rPr>
                <w:rFonts w:ascii="Times New Roman" w:hAnsi="Times New Roman"/>
                <w:sz w:val="26"/>
                <w:szCs w:val="26"/>
              </w:rPr>
            </w:pPr>
          </w:p>
        </w:tc>
        <w:tc>
          <w:tcPr>
            <w:tcW w:w="4786" w:type="dxa"/>
          </w:tcPr>
          <w:p w14:paraId="7361C69E" w14:textId="0248E931" w:rsidR="00166F80" w:rsidRPr="00EA6CB1" w:rsidRDefault="00C51CE5" w:rsidP="00166F80">
            <w:pPr>
              <w:pStyle w:val="Chuky"/>
              <w:rPr>
                <w:rFonts w:ascii="Times New Roman" w:hAnsi="Times New Roman"/>
                <w:sz w:val="26"/>
                <w:szCs w:val="26"/>
              </w:rPr>
            </w:pPr>
            <w:r w:rsidRPr="00EA6CB1">
              <w:rPr>
                <w:rFonts w:ascii="Times New Roman" w:hAnsi="Times New Roman"/>
                <w:sz w:val="26"/>
                <w:szCs w:val="26"/>
              </w:rPr>
              <w:t>Đại diện hợp pháp của nhà thầu liên danh</w:t>
            </w:r>
          </w:p>
          <w:p w14:paraId="090D8E44" w14:textId="1A8F29C0" w:rsidR="00166F80" w:rsidRPr="00EA6CB1" w:rsidRDefault="00850EA0" w:rsidP="00166F80">
            <w:pPr>
              <w:pStyle w:val="Chuky"/>
              <w:rPr>
                <w:rFonts w:ascii="Times New Roman" w:hAnsi="Times New Roman"/>
                <w:sz w:val="26"/>
                <w:szCs w:val="26"/>
              </w:rPr>
            </w:pPr>
            <w:r w:rsidRPr="00EA6CB1">
              <w:rPr>
                <w:rFonts w:ascii="Times New Roman" w:hAnsi="Times New Roman"/>
                <w:sz w:val="26"/>
                <w:szCs w:val="26"/>
              </w:rPr>
              <w:t>GIÁM ĐỐC LIÊN DANH</w:t>
            </w:r>
          </w:p>
          <w:p w14:paraId="68178BB6" w14:textId="5BFF0B1A" w:rsidR="00166F80" w:rsidRPr="00EA6CB1" w:rsidRDefault="001472F3" w:rsidP="00166F80">
            <w:pPr>
              <w:pStyle w:val="Chuky"/>
              <w:rPr>
                <w:rFonts w:ascii="Times New Roman" w:hAnsi="Times New Roman"/>
                <w:sz w:val="26"/>
                <w:szCs w:val="26"/>
                <w:lang w:val="vi-VN"/>
              </w:rPr>
            </w:pPr>
            <w:r w:rsidRPr="00EA6CB1">
              <w:rPr>
                <w:rFonts w:ascii="Times New Roman" w:hAnsi="Times New Roman"/>
                <w:sz w:val="26"/>
                <w:szCs w:val="26"/>
                <w:lang w:val="vi-VN"/>
              </w:rPr>
              <w:t xml:space="preserve">  </w:t>
            </w:r>
          </w:p>
          <w:p w14:paraId="6A57AA1E" w14:textId="77777777" w:rsidR="00166F80" w:rsidRPr="00EA6CB1" w:rsidRDefault="00166F80" w:rsidP="00166F80">
            <w:pPr>
              <w:pStyle w:val="Chuky"/>
              <w:rPr>
                <w:rFonts w:ascii="Times New Roman" w:hAnsi="Times New Roman"/>
                <w:sz w:val="26"/>
                <w:szCs w:val="26"/>
              </w:rPr>
            </w:pPr>
            <w:r w:rsidRPr="00EA6CB1">
              <w:rPr>
                <w:rFonts w:ascii="Times New Roman" w:hAnsi="Times New Roman"/>
                <w:sz w:val="26"/>
                <w:szCs w:val="26"/>
              </w:rPr>
              <w:t xml:space="preserve"> </w:t>
            </w:r>
          </w:p>
          <w:p w14:paraId="40263B68" w14:textId="77777777" w:rsidR="00166F80" w:rsidRPr="00EA6CB1" w:rsidRDefault="00166F80" w:rsidP="00166F80">
            <w:pPr>
              <w:pStyle w:val="Chuky"/>
              <w:rPr>
                <w:rFonts w:ascii="Times New Roman" w:hAnsi="Times New Roman"/>
                <w:sz w:val="26"/>
                <w:szCs w:val="26"/>
              </w:rPr>
            </w:pPr>
          </w:p>
          <w:p w14:paraId="15C1DDF3" w14:textId="77777777" w:rsidR="00166F80" w:rsidRPr="00EA6CB1" w:rsidRDefault="00166F80" w:rsidP="00166F80">
            <w:pPr>
              <w:pStyle w:val="Chuky"/>
              <w:rPr>
                <w:rFonts w:ascii="Times New Roman" w:hAnsi="Times New Roman"/>
                <w:sz w:val="26"/>
                <w:szCs w:val="26"/>
              </w:rPr>
            </w:pPr>
          </w:p>
          <w:p w14:paraId="496C6C99" w14:textId="77777777" w:rsidR="00166F80" w:rsidRPr="00EA6CB1" w:rsidRDefault="00166F80" w:rsidP="00166F80">
            <w:pPr>
              <w:pStyle w:val="Chuky"/>
              <w:rPr>
                <w:rFonts w:ascii="Times New Roman" w:hAnsi="Times New Roman"/>
                <w:sz w:val="26"/>
                <w:szCs w:val="26"/>
              </w:rPr>
            </w:pPr>
          </w:p>
          <w:p w14:paraId="5F8F01B2" w14:textId="77777777" w:rsidR="00166F80" w:rsidRPr="00EA6CB1" w:rsidRDefault="00166F80" w:rsidP="00166F80">
            <w:pPr>
              <w:pStyle w:val="Chuky"/>
              <w:rPr>
                <w:rFonts w:ascii="Times New Roman" w:hAnsi="Times New Roman"/>
                <w:sz w:val="26"/>
                <w:szCs w:val="26"/>
              </w:rPr>
            </w:pPr>
          </w:p>
          <w:p w14:paraId="4E5A2734" w14:textId="364697F8" w:rsidR="00D45A33" w:rsidRPr="00EA6CB1" w:rsidRDefault="00166F80" w:rsidP="00166F80">
            <w:pPr>
              <w:pStyle w:val="Chuky"/>
              <w:spacing w:line="336" w:lineRule="auto"/>
              <w:rPr>
                <w:rFonts w:ascii="Times New Roman" w:hAnsi="Times New Roman"/>
                <w:sz w:val="26"/>
                <w:szCs w:val="26"/>
              </w:rPr>
            </w:pPr>
            <w:r w:rsidRPr="00EA6CB1">
              <w:rPr>
                <w:rFonts w:ascii="Times New Roman" w:hAnsi="Times New Roman"/>
                <w:sz w:val="26"/>
                <w:szCs w:val="26"/>
              </w:rPr>
              <w:t xml:space="preserve"> </w:t>
            </w:r>
            <w:r w:rsidR="001472F3" w:rsidRPr="00EA6CB1">
              <w:rPr>
                <w:rFonts w:ascii="Times New Roman" w:hAnsi="Times New Roman"/>
                <w:sz w:val="26"/>
                <w:szCs w:val="26"/>
              </w:rPr>
              <w:t xml:space="preserve">  Trịnh Lê Nam</w:t>
            </w:r>
          </w:p>
        </w:tc>
      </w:tr>
    </w:tbl>
    <w:p w14:paraId="2572A131" w14:textId="3A55E947" w:rsidR="00DC105D" w:rsidRPr="00EA6CB1" w:rsidRDefault="00DC105D" w:rsidP="00917E9F">
      <w:pPr>
        <w:spacing w:line="336" w:lineRule="auto"/>
        <w:rPr>
          <w:kern w:val="32"/>
          <w:sz w:val="26"/>
          <w:szCs w:val="26"/>
        </w:rPr>
      </w:pPr>
      <w:r w:rsidRPr="00EA6CB1">
        <w:rPr>
          <w:sz w:val="26"/>
          <w:szCs w:val="26"/>
        </w:rPr>
        <w:br w:type="page"/>
      </w:r>
    </w:p>
    <w:p w14:paraId="399EA0DB" w14:textId="2B0FF7D7" w:rsidR="00FA283D" w:rsidRPr="00EA6CB1" w:rsidRDefault="00FA283D" w:rsidP="00265E12">
      <w:pPr>
        <w:pStyle w:val="Heading1"/>
        <w:rPr>
          <w:rFonts w:ascii="Times New Roman" w:hAnsi="Times New Roman"/>
          <w:w w:val="100"/>
          <w:sz w:val="26"/>
          <w:szCs w:val="26"/>
        </w:rPr>
      </w:pPr>
      <w:bookmarkStart w:id="195" w:name="_Toc488848581"/>
      <w:bookmarkStart w:id="196" w:name="_Toc527033339"/>
      <w:bookmarkStart w:id="197" w:name="_Toc425266304"/>
      <w:bookmarkStart w:id="198" w:name="_Toc443567348"/>
      <w:r w:rsidRPr="00EA6CB1">
        <w:rPr>
          <w:rFonts w:ascii="Times New Roman" w:hAnsi="Times New Roman"/>
          <w:w w:val="100"/>
          <w:sz w:val="26"/>
          <w:szCs w:val="26"/>
        </w:rPr>
        <w:lastRenderedPageBreak/>
        <w:t xml:space="preserve">ĐỀ XUẤT </w:t>
      </w:r>
      <w:bookmarkEnd w:id="195"/>
      <w:r w:rsidR="00765D41" w:rsidRPr="00EA6CB1">
        <w:rPr>
          <w:rFonts w:ascii="Times New Roman" w:hAnsi="Times New Roman"/>
          <w:w w:val="100"/>
          <w:sz w:val="26"/>
          <w:szCs w:val="26"/>
        </w:rPr>
        <w:t>GIẢI PHÁP KỸ THUẬT VÀ BIỆN PHÁP THI CÔNG LẮP ĐẶT, BIỆN PHÁP ĐẢM BẢO AN TOÀN</w:t>
      </w:r>
      <w:bookmarkEnd w:id="196"/>
    </w:p>
    <w:p w14:paraId="46E8EB7A" w14:textId="77777777" w:rsidR="00C5332A" w:rsidRPr="00EA6CB1" w:rsidRDefault="00C5332A" w:rsidP="00917E9F">
      <w:pPr>
        <w:pStyle w:val="Head1"/>
        <w:spacing w:line="336" w:lineRule="auto"/>
        <w:rPr>
          <w:sz w:val="26"/>
          <w:szCs w:val="26"/>
        </w:rPr>
      </w:pPr>
      <w:r w:rsidRPr="00EA6CB1">
        <w:rPr>
          <w:sz w:val="26"/>
          <w:szCs w:val="26"/>
        </w:rPr>
        <w:t>Bao gồm:</w:t>
      </w:r>
    </w:p>
    <w:p w14:paraId="709E9311" w14:textId="3C89DF80" w:rsidR="00C5332A" w:rsidRPr="00EA6CB1" w:rsidRDefault="00C5332A" w:rsidP="00917E9F">
      <w:pPr>
        <w:pStyle w:val="Head1"/>
        <w:numPr>
          <w:ilvl w:val="0"/>
          <w:numId w:val="17"/>
        </w:numPr>
        <w:spacing w:line="336" w:lineRule="auto"/>
        <w:rPr>
          <w:sz w:val="26"/>
          <w:szCs w:val="26"/>
          <w:u w:val="none"/>
        </w:rPr>
      </w:pPr>
      <w:r w:rsidRPr="00EA6CB1">
        <w:rPr>
          <w:sz w:val="26"/>
          <w:szCs w:val="26"/>
          <w:u w:val="none"/>
        </w:rPr>
        <w:t xml:space="preserve">Mục </w:t>
      </w:r>
      <w:r w:rsidR="00015F42" w:rsidRPr="00EA6CB1">
        <w:rPr>
          <w:sz w:val="26"/>
          <w:szCs w:val="26"/>
          <w:u w:val="none"/>
        </w:rPr>
        <w:t>30</w:t>
      </w:r>
      <w:r w:rsidRPr="00EA6CB1">
        <w:rPr>
          <w:sz w:val="26"/>
          <w:szCs w:val="26"/>
          <w:u w:val="none"/>
        </w:rPr>
        <w:t xml:space="preserve">. Đề xuất giải pháp </w:t>
      </w:r>
      <w:r w:rsidR="00765D41" w:rsidRPr="00EA6CB1">
        <w:rPr>
          <w:sz w:val="26"/>
          <w:szCs w:val="26"/>
          <w:u w:val="none"/>
        </w:rPr>
        <w:t>kỹ thuật và biện pháp thi công lắp đặt, biện pháp đảm bảo an toàn.</w:t>
      </w:r>
    </w:p>
    <w:p w14:paraId="422029F3" w14:textId="6721D946" w:rsidR="00AB1EE7" w:rsidRPr="00EA6CB1" w:rsidRDefault="00AB1EE7" w:rsidP="00917E9F">
      <w:pPr>
        <w:spacing w:line="336" w:lineRule="auto"/>
        <w:rPr>
          <w:sz w:val="26"/>
          <w:szCs w:val="26"/>
        </w:rPr>
      </w:pPr>
    </w:p>
    <w:p w14:paraId="18994F43" w14:textId="7BD5FF82" w:rsidR="00AB1EE7" w:rsidRPr="00EA6CB1" w:rsidRDefault="00AB1EE7" w:rsidP="00917E9F">
      <w:pPr>
        <w:spacing w:line="336" w:lineRule="auto"/>
        <w:rPr>
          <w:sz w:val="26"/>
          <w:szCs w:val="26"/>
        </w:rPr>
      </w:pPr>
    </w:p>
    <w:p w14:paraId="5BB82001" w14:textId="26E3A5F2" w:rsidR="00AB1EE7" w:rsidRPr="00EA6CB1" w:rsidRDefault="00AB1EE7" w:rsidP="00917E9F">
      <w:pPr>
        <w:spacing w:line="336" w:lineRule="auto"/>
        <w:rPr>
          <w:sz w:val="26"/>
          <w:szCs w:val="26"/>
        </w:rPr>
      </w:pPr>
    </w:p>
    <w:p w14:paraId="0662010C" w14:textId="1FA39491" w:rsidR="00AB1EE7" w:rsidRPr="00EA6CB1" w:rsidRDefault="00AB1EE7" w:rsidP="00917E9F">
      <w:pPr>
        <w:spacing w:line="336" w:lineRule="auto"/>
        <w:rPr>
          <w:sz w:val="26"/>
          <w:szCs w:val="26"/>
        </w:rPr>
      </w:pPr>
    </w:p>
    <w:p w14:paraId="61873692" w14:textId="39CEBF4A" w:rsidR="00AB1EE7" w:rsidRPr="00EA6CB1" w:rsidRDefault="00AB1EE7" w:rsidP="00917E9F">
      <w:pPr>
        <w:spacing w:line="336" w:lineRule="auto"/>
        <w:rPr>
          <w:sz w:val="26"/>
          <w:szCs w:val="26"/>
        </w:rPr>
      </w:pPr>
    </w:p>
    <w:p w14:paraId="4B8D4F4D" w14:textId="74B4989A" w:rsidR="00AB1EE7" w:rsidRPr="00EA6CB1" w:rsidRDefault="00AB1EE7" w:rsidP="00917E9F">
      <w:pPr>
        <w:spacing w:line="336" w:lineRule="auto"/>
        <w:rPr>
          <w:sz w:val="26"/>
          <w:szCs w:val="26"/>
        </w:rPr>
      </w:pPr>
    </w:p>
    <w:p w14:paraId="4F4F43FB" w14:textId="70E9BA01" w:rsidR="00AB1EE7" w:rsidRPr="00EA6CB1" w:rsidRDefault="00AB1EE7" w:rsidP="00917E9F">
      <w:pPr>
        <w:spacing w:line="336" w:lineRule="auto"/>
        <w:rPr>
          <w:sz w:val="26"/>
          <w:szCs w:val="26"/>
        </w:rPr>
      </w:pPr>
    </w:p>
    <w:p w14:paraId="5191B784" w14:textId="0F3CE825" w:rsidR="00AB1EE7" w:rsidRPr="00EA6CB1" w:rsidRDefault="00AB1EE7" w:rsidP="00917E9F">
      <w:pPr>
        <w:spacing w:line="336" w:lineRule="auto"/>
        <w:rPr>
          <w:sz w:val="26"/>
          <w:szCs w:val="26"/>
        </w:rPr>
      </w:pPr>
    </w:p>
    <w:p w14:paraId="2EA283B2" w14:textId="75F01301" w:rsidR="00AB1EE7" w:rsidRPr="00EA6CB1" w:rsidRDefault="00AB1EE7" w:rsidP="00917E9F">
      <w:pPr>
        <w:spacing w:line="336" w:lineRule="auto"/>
        <w:rPr>
          <w:sz w:val="26"/>
          <w:szCs w:val="26"/>
        </w:rPr>
      </w:pPr>
    </w:p>
    <w:p w14:paraId="161610DE" w14:textId="44EDCF46" w:rsidR="00AB1EE7" w:rsidRPr="00EA6CB1" w:rsidRDefault="00AB1EE7" w:rsidP="00917E9F">
      <w:pPr>
        <w:spacing w:line="336" w:lineRule="auto"/>
        <w:rPr>
          <w:sz w:val="26"/>
          <w:szCs w:val="26"/>
        </w:rPr>
      </w:pPr>
    </w:p>
    <w:p w14:paraId="72358C84" w14:textId="481FCBED" w:rsidR="00AB1EE7" w:rsidRPr="00EA6CB1" w:rsidRDefault="00AB1EE7" w:rsidP="00917E9F">
      <w:pPr>
        <w:spacing w:line="336" w:lineRule="auto"/>
        <w:rPr>
          <w:sz w:val="26"/>
          <w:szCs w:val="26"/>
        </w:rPr>
      </w:pPr>
    </w:p>
    <w:p w14:paraId="06DF0D95" w14:textId="5B79F07D" w:rsidR="00AB1EE7" w:rsidRPr="00EA6CB1" w:rsidRDefault="00AB1EE7" w:rsidP="00917E9F">
      <w:pPr>
        <w:spacing w:line="336" w:lineRule="auto"/>
        <w:rPr>
          <w:sz w:val="26"/>
          <w:szCs w:val="26"/>
        </w:rPr>
      </w:pPr>
    </w:p>
    <w:p w14:paraId="700BD1FC" w14:textId="28210012" w:rsidR="00AB1EE7" w:rsidRPr="00EA6CB1" w:rsidRDefault="00AB1EE7" w:rsidP="00917E9F">
      <w:pPr>
        <w:spacing w:line="336" w:lineRule="auto"/>
        <w:rPr>
          <w:sz w:val="26"/>
          <w:szCs w:val="26"/>
        </w:rPr>
      </w:pPr>
    </w:p>
    <w:p w14:paraId="150C76BA" w14:textId="06449727" w:rsidR="00AB1EE7" w:rsidRPr="00EA6CB1" w:rsidRDefault="00AB1EE7" w:rsidP="00917E9F">
      <w:pPr>
        <w:spacing w:line="336" w:lineRule="auto"/>
        <w:rPr>
          <w:sz w:val="26"/>
          <w:szCs w:val="26"/>
        </w:rPr>
      </w:pPr>
    </w:p>
    <w:p w14:paraId="10676D64" w14:textId="3BC6EC6D" w:rsidR="00AB1EE7" w:rsidRPr="00EA6CB1" w:rsidRDefault="00AB1EE7" w:rsidP="00917E9F">
      <w:pPr>
        <w:spacing w:line="336" w:lineRule="auto"/>
        <w:rPr>
          <w:sz w:val="26"/>
          <w:szCs w:val="26"/>
        </w:rPr>
      </w:pPr>
    </w:p>
    <w:p w14:paraId="5968F5C7" w14:textId="33B02DAC" w:rsidR="00AB1EE7" w:rsidRPr="00EA6CB1" w:rsidRDefault="00AB1EE7" w:rsidP="00917E9F">
      <w:pPr>
        <w:spacing w:line="336" w:lineRule="auto"/>
        <w:rPr>
          <w:sz w:val="26"/>
          <w:szCs w:val="26"/>
        </w:rPr>
      </w:pPr>
    </w:p>
    <w:p w14:paraId="08D4F1AF" w14:textId="47DD4716" w:rsidR="00AB1EE7" w:rsidRPr="00EA6CB1" w:rsidRDefault="00AB1EE7" w:rsidP="00917E9F">
      <w:pPr>
        <w:spacing w:line="336" w:lineRule="auto"/>
        <w:rPr>
          <w:sz w:val="26"/>
          <w:szCs w:val="26"/>
        </w:rPr>
      </w:pPr>
    </w:p>
    <w:p w14:paraId="0EFCE598" w14:textId="0922FB8D" w:rsidR="00AB1EE7" w:rsidRPr="00EA6CB1" w:rsidRDefault="00AB1EE7" w:rsidP="00917E9F">
      <w:pPr>
        <w:spacing w:line="336" w:lineRule="auto"/>
        <w:rPr>
          <w:sz w:val="26"/>
          <w:szCs w:val="26"/>
        </w:rPr>
      </w:pPr>
    </w:p>
    <w:p w14:paraId="1E18F6F7" w14:textId="1ED17024" w:rsidR="00AB1EE7" w:rsidRPr="00EA6CB1" w:rsidRDefault="00AB1EE7" w:rsidP="00917E9F">
      <w:pPr>
        <w:spacing w:line="336" w:lineRule="auto"/>
        <w:rPr>
          <w:sz w:val="26"/>
          <w:szCs w:val="26"/>
        </w:rPr>
      </w:pPr>
    </w:p>
    <w:p w14:paraId="63C7E71F" w14:textId="0A764C0E" w:rsidR="00AB1EE7" w:rsidRPr="00EA6CB1" w:rsidRDefault="00AB1EE7" w:rsidP="00917E9F">
      <w:pPr>
        <w:spacing w:line="336" w:lineRule="auto"/>
        <w:rPr>
          <w:sz w:val="26"/>
          <w:szCs w:val="26"/>
        </w:rPr>
      </w:pPr>
    </w:p>
    <w:p w14:paraId="77506004" w14:textId="769C14C3" w:rsidR="00AB1EE7" w:rsidRPr="00EA6CB1" w:rsidRDefault="00AB1EE7" w:rsidP="00917E9F">
      <w:pPr>
        <w:spacing w:line="336" w:lineRule="auto"/>
        <w:rPr>
          <w:sz w:val="26"/>
          <w:szCs w:val="26"/>
        </w:rPr>
      </w:pPr>
    </w:p>
    <w:p w14:paraId="5CD5715A" w14:textId="5ABEE5AA" w:rsidR="00AB1EE7" w:rsidRPr="00EA6CB1" w:rsidRDefault="00AB1EE7" w:rsidP="00917E9F">
      <w:pPr>
        <w:spacing w:line="336" w:lineRule="auto"/>
        <w:rPr>
          <w:sz w:val="26"/>
          <w:szCs w:val="26"/>
        </w:rPr>
      </w:pPr>
    </w:p>
    <w:p w14:paraId="687D887E" w14:textId="4BFB1F3E" w:rsidR="00AB1EE7" w:rsidRPr="00EA6CB1" w:rsidRDefault="00AB1EE7" w:rsidP="00917E9F">
      <w:pPr>
        <w:spacing w:line="336" w:lineRule="auto"/>
        <w:rPr>
          <w:sz w:val="26"/>
          <w:szCs w:val="26"/>
        </w:rPr>
      </w:pPr>
    </w:p>
    <w:p w14:paraId="7BEA7DD6" w14:textId="676539E8" w:rsidR="00AB1EE7" w:rsidRPr="00EA6CB1" w:rsidRDefault="00AB1EE7" w:rsidP="00917E9F">
      <w:pPr>
        <w:spacing w:line="336" w:lineRule="auto"/>
        <w:rPr>
          <w:sz w:val="26"/>
          <w:szCs w:val="26"/>
        </w:rPr>
      </w:pPr>
    </w:p>
    <w:p w14:paraId="316B7151" w14:textId="1F48E961" w:rsidR="00AB1EE7" w:rsidRPr="00EA6CB1" w:rsidRDefault="00AB1EE7" w:rsidP="00917E9F">
      <w:pPr>
        <w:spacing w:line="336" w:lineRule="auto"/>
        <w:rPr>
          <w:sz w:val="26"/>
          <w:szCs w:val="26"/>
        </w:rPr>
      </w:pPr>
    </w:p>
    <w:p w14:paraId="4B2E0382" w14:textId="27665533" w:rsidR="00AB1EE7" w:rsidRPr="00EA6CB1" w:rsidRDefault="00AB1EE7" w:rsidP="00917E9F">
      <w:pPr>
        <w:spacing w:line="336" w:lineRule="auto"/>
        <w:rPr>
          <w:sz w:val="26"/>
          <w:szCs w:val="26"/>
        </w:rPr>
      </w:pPr>
    </w:p>
    <w:p w14:paraId="1BDF4C30" w14:textId="1EDB6198" w:rsidR="00AB1EE7" w:rsidRPr="00EA6CB1" w:rsidRDefault="00AB1EE7" w:rsidP="00917E9F">
      <w:pPr>
        <w:spacing w:line="336" w:lineRule="auto"/>
        <w:rPr>
          <w:sz w:val="26"/>
          <w:szCs w:val="26"/>
        </w:rPr>
      </w:pPr>
    </w:p>
    <w:p w14:paraId="05826A58" w14:textId="4D728230" w:rsidR="00AB1EE7" w:rsidRPr="00EA6CB1" w:rsidRDefault="00AB1EE7" w:rsidP="00917E9F">
      <w:pPr>
        <w:pStyle w:val="Heading2"/>
        <w:spacing w:line="336" w:lineRule="auto"/>
        <w:rPr>
          <w:sz w:val="26"/>
          <w:szCs w:val="26"/>
        </w:rPr>
      </w:pPr>
      <w:bookmarkStart w:id="199" w:name="_Toc488848582"/>
      <w:bookmarkStart w:id="200" w:name="_Toc527033340"/>
      <w:r w:rsidRPr="00EA6CB1">
        <w:rPr>
          <w:sz w:val="26"/>
          <w:szCs w:val="26"/>
        </w:rPr>
        <w:lastRenderedPageBreak/>
        <w:t xml:space="preserve">Đề xuất </w:t>
      </w:r>
      <w:r w:rsidR="00765D41" w:rsidRPr="00EA6CB1">
        <w:rPr>
          <w:sz w:val="26"/>
          <w:szCs w:val="26"/>
        </w:rPr>
        <w:t>giải pháp kỹ thuật và biện pháp thi công lắp đặt, biện pháp đảm bảo an toàn</w:t>
      </w:r>
      <w:bookmarkEnd w:id="199"/>
      <w:r w:rsidR="00765D41" w:rsidRPr="00EA6CB1">
        <w:rPr>
          <w:sz w:val="26"/>
          <w:szCs w:val="26"/>
        </w:rPr>
        <w:t>.</w:t>
      </w:r>
      <w:bookmarkEnd w:id="200"/>
    </w:p>
    <w:p w14:paraId="28E936A8" w14:textId="205CD355" w:rsidR="00B964D6" w:rsidRPr="00EA6CB1" w:rsidRDefault="00A54AEB" w:rsidP="00917E9F">
      <w:pPr>
        <w:pStyle w:val="Tieudechung"/>
        <w:spacing w:line="336" w:lineRule="auto"/>
        <w:rPr>
          <w:sz w:val="26"/>
          <w:szCs w:val="26"/>
        </w:rPr>
      </w:pPr>
      <w:r w:rsidRPr="00EA6CB1">
        <w:rPr>
          <w:sz w:val="26"/>
          <w:szCs w:val="26"/>
        </w:rPr>
        <w:t xml:space="preserve">Ngày: </w:t>
      </w:r>
      <w:r w:rsidR="00EA6CB1">
        <w:rPr>
          <w:sz w:val="26"/>
          <w:szCs w:val="26"/>
        </w:rPr>
        <w:t>08 tháng 09 năm 2020</w:t>
      </w:r>
    </w:p>
    <w:p w14:paraId="15E285C7" w14:textId="405FB001" w:rsidR="00B964D6" w:rsidRPr="00EA6CB1" w:rsidRDefault="00E643EC" w:rsidP="00917E9F">
      <w:pPr>
        <w:pStyle w:val="Tieudechung"/>
        <w:spacing w:line="336" w:lineRule="auto"/>
        <w:rPr>
          <w:sz w:val="26"/>
          <w:szCs w:val="26"/>
        </w:rPr>
      </w:pPr>
      <w:r w:rsidRPr="00EA6CB1">
        <w:rPr>
          <w:sz w:val="26"/>
          <w:szCs w:val="26"/>
        </w:rPr>
        <w:t xml:space="preserve">Tên gói thầu: </w:t>
      </w:r>
      <w:r w:rsidR="00EA6CB1">
        <w:rPr>
          <w:sz w:val="26"/>
          <w:szCs w:val="26"/>
        </w:rPr>
        <w:t>Mua sắm trang thiết bị, phần mềm và sửa chữa nhỏ công trình</w:t>
      </w:r>
      <w:r w:rsidRPr="00EA6CB1">
        <w:rPr>
          <w:sz w:val="26"/>
          <w:szCs w:val="26"/>
        </w:rPr>
        <w:t>.</w:t>
      </w:r>
    </w:p>
    <w:p w14:paraId="2E32E65B" w14:textId="700CED89" w:rsidR="00B964D6" w:rsidRPr="00EA6CB1" w:rsidRDefault="00E643EC" w:rsidP="00917E9F">
      <w:pPr>
        <w:pStyle w:val="Tieudechung"/>
        <w:spacing w:line="336" w:lineRule="auto"/>
        <w:rPr>
          <w:sz w:val="26"/>
          <w:szCs w:val="26"/>
        </w:rPr>
      </w:pPr>
      <w:r w:rsidRPr="00EA6CB1">
        <w:rPr>
          <w:sz w:val="26"/>
          <w:szCs w:val="26"/>
        </w:rPr>
        <w:t xml:space="preserve">Tên dự án: </w:t>
      </w:r>
      <w:r w:rsidR="00EA6CB1">
        <w:rPr>
          <w:sz w:val="26"/>
          <w:szCs w:val="26"/>
        </w:rPr>
        <w:t>Nâng cao năng lực về cơ sở vật chất và hạ tầng công nghệ thông tin trong khuôn khổ Chương trình ETEP tại Trường Đại học Sư phạm Hà Nội</w:t>
      </w:r>
      <w:r w:rsidRPr="00EA6CB1">
        <w:rPr>
          <w:sz w:val="26"/>
          <w:szCs w:val="26"/>
        </w:rPr>
        <w:t>.</w:t>
      </w:r>
    </w:p>
    <w:p w14:paraId="71BBFA56" w14:textId="01741F7E" w:rsidR="00B964D6" w:rsidRPr="00EA6CB1" w:rsidRDefault="00027A15" w:rsidP="00917E9F">
      <w:pPr>
        <w:pStyle w:val="Tieudechung"/>
        <w:spacing w:line="336" w:lineRule="auto"/>
        <w:rPr>
          <w:sz w:val="26"/>
          <w:szCs w:val="26"/>
        </w:rPr>
      </w:pPr>
      <w:r w:rsidRPr="00EA6CB1">
        <w:rPr>
          <w:sz w:val="26"/>
          <w:szCs w:val="26"/>
        </w:rPr>
        <w:t xml:space="preserve">Kính gửi: </w:t>
      </w:r>
      <w:r w:rsidR="00EA6CB1">
        <w:rPr>
          <w:b/>
          <w:sz w:val="26"/>
          <w:szCs w:val="26"/>
        </w:rPr>
        <w:t>Trường Đại học Sư phạm Hà Nội</w:t>
      </w:r>
    </w:p>
    <w:p w14:paraId="2E8139D8" w14:textId="6619F33B" w:rsidR="00FA283D" w:rsidRPr="00EA6CB1" w:rsidRDefault="00FA283D" w:rsidP="00917E9F">
      <w:pPr>
        <w:pStyle w:val="Bullets"/>
        <w:spacing w:line="336" w:lineRule="auto"/>
        <w:rPr>
          <w:sz w:val="26"/>
          <w:szCs w:val="26"/>
        </w:rPr>
      </w:pPr>
      <w:r w:rsidRPr="00EA6CB1">
        <w:rPr>
          <w:sz w:val="26"/>
          <w:szCs w:val="26"/>
        </w:rPr>
        <w:tab/>
        <w:t xml:space="preserve">Sau khi nghiên cứu hồ sơ mời thầu Gói thầu </w:t>
      </w:r>
      <w:r w:rsidR="00CD7521" w:rsidRPr="00EA6CB1">
        <w:rPr>
          <w:b/>
          <w:sz w:val="26"/>
          <w:szCs w:val="26"/>
        </w:rPr>
        <w:t>“</w:t>
      </w:r>
      <w:r w:rsidR="00EA6CB1">
        <w:rPr>
          <w:b/>
          <w:sz w:val="26"/>
          <w:szCs w:val="26"/>
        </w:rPr>
        <w:t>Mua sắm trang thiết bị, phần mềm và sửa chữa nhỏ công trình</w:t>
      </w:r>
      <w:r w:rsidR="00C35DC1" w:rsidRPr="00EA6CB1">
        <w:rPr>
          <w:b/>
          <w:sz w:val="26"/>
          <w:szCs w:val="26"/>
        </w:rPr>
        <w:t>”</w:t>
      </w:r>
      <w:r w:rsidRPr="00EA6CB1">
        <w:rPr>
          <w:sz w:val="26"/>
          <w:szCs w:val="26"/>
        </w:rPr>
        <w:t xml:space="preserve"> </w:t>
      </w:r>
      <w:r w:rsidR="00D27264" w:rsidRPr="00EA6CB1">
        <w:rPr>
          <w:sz w:val="26"/>
          <w:szCs w:val="26"/>
        </w:rPr>
        <w:t>thuộc dự án “</w:t>
      </w:r>
      <w:r w:rsidR="00EA6CB1">
        <w:rPr>
          <w:b/>
          <w:sz w:val="26"/>
          <w:szCs w:val="26"/>
        </w:rPr>
        <w:t>Nâng cao năng lực về cơ sở vật chất và hạ tầng công nghệ thông tin trong khuôn khổ Chương trình ETEP tại Trường Đại học Sư phạm Hà Nội</w:t>
      </w:r>
      <w:r w:rsidRPr="00EA6CB1">
        <w:rPr>
          <w:sz w:val="26"/>
          <w:szCs w:val="26"/>
        </w:rPr>
        <w:t>” mà chúng tôi đã nhận được,</w:t>
      </w:r>
      <w:r w:rsidR="00850EA0" w:rsidRPr="00EA6CB1">
        <w:rPr>
          <w:sz w:val="26"/>
          <w:szCs w:val="26"/>
        </w:rPr>
        <w:t xml:space="preserve">Nhà thầu liên danh </w:t>
      </w:r>
      <w:r w:rsidR="00C6014B">
        <w:rPr>
          <w:sz w:val="26"/>
          <w:szCs w:val="26"/>
        </w:rPr>
        <w:t>NETCOM – TINH VÂN - VIKING</w:t>
      </w:r>
      <w:r w:rsidRPr="00EA6CB1">
        <w:rPr>
          <w:sz w:val="26"/>
          <w:szCs w:val="26"/>
        </w:rPr>
        <w:t xml:space="preserve"> đề xuất giải pháp, biện pháp thi công</w:t>
      </w:r>
      <w:r w:rsidR="00BF4943" w:rsidRPr="00EA6CB1">
        <w:rPr>
          <w:sz w:val="26"/>
          <w:szCs w:val="26"/>
        </w:rPr>
        <w:t>, biện pháp đảm bảo chất lượng</w:t>
      </w:r>
      <w:r w:rsidRPr="00EA6CB1">
        <w:rPr>
          <w:sz w:val="26"/>
          <w:szCs w:val="26"/>
        </w:rPr>
        <w:t xml:space="preserve"> theo đúng hồ sơ mời thầu ( Giải pháp, biện pháp thi công kèm theo ngày sau trang này</w:t>
      </w:r>
      <w:r w:rsidR="000E3695" w:rsidRPr="00EA6CB1">
        <w:rPr>
          <w:sz w:val="26"/>
          <w:szCs w:val="26"/>
        </w:rPr>
        <w:t xml:space="preserve"> )</w:t>
      </w:r>
      <w:r w:rsidRPr="00EA6CB1">
        <w:rPr>
          <w:sz w:val="26"/>
          <w:szCs w:val="26"/>
        </w:rPr>
        <w:t>.</w:t>
      </w:r>
    </w:p>
    <w:p w14:paraId="2E94D302" w14:textId="4BBA5372" w:rsidR="00FA283D" w:rsidRPr="00EA6CB1" w:rsidRDefault="00850EA0" w:rsidP="00917E9F">
      <w:pPr>
        <w:pStyle w:val="Bullets"/>
        <w:spacing w:line="336" w:lineRule="auto"/>
        <w:rPr>
          <w:sz w:val="26"/>
          <w:szCs w:val="26"/>
        </w:rPr>
      </w:pPr>
      <w:r w:rsidRPr="00EA6CB1">
        <w:rPr>
          <w:sz w:val="26"/>
          <w:szCs w:val="26"/>
        </w:rPr>
        <w:t xml:space="preserve">Nhà thầu liên danh </w:t>
      </w:r>
      <w:r w:rsidR="00C6014B">
        <w:rPr>
          <w:sz w:val="26"/>
          <w:szCs w:val="26"/>
        </w:rPr>
        <w:t>NETCOM – TINH VÂN - VIKING</w:t>
      </w:r>
      <w:r w:rsidR="00FA283D" w:rsidRPr="00EA6CB1">
        <w:rPr>
          <w:sz w:val="26"/>
          <w:szCs w:val="26"/>
        </w:rPr>
        <w:t xml:space="preserve"> xin chịu mọi trách nhiệm trong trường hợp vi phạm cam kết trên.</w:t>
      </w:r>
    </w:p>
    <w:p w14:paraId="05E9AA47" w14:textId="77777777" w:rsidR="00B964D6" w:rsidRPr="00EA6CB1" w:rsidRDefault="00B964D6" w:rsidP="00917E9F">
      <w:pPr>
        <w:pStyle w:val="Bullets"/>
        <w:spacing w:line="336" w:lineRule="auto"/>
        <w:rPr>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59"/>
      </w:tblGrid>
      <w:tr w:rsidR="00FA283D" w:rsidRPr="00EA6CB1" w14:paraId="35C5EEBF" w14:textId="77777777" w:rsidTr="00DC6D95">
        <w:tc>
          <w:tcPr>
            <w:tcW w:w="4785" w:type="dxa"/>
          </w:tcPr>
          <w:p w14:paraId="1E6FCEC4" w14:textId="77777777" w:rsidR="00FA283D" w:rsidRPr="00EA6CB1" w:rsidRDefault="00FA283D" w:rsidP="00917E9F">
            <w:pPr>
              <w:pStyle w:val="Chuky"/>
              <w:spacing w:line="336" w:lineRule="auto"/>
              <w:rPr>
                <w:rFonts w:ascii="Times New Roman" w:hAnsi="Times New Roman"/>
                <w:sz w:val="26"/>
                <w:szCs w:val="26"/>
              </w:rPr>
            </w:pPr>
          </w:p>
        </w:tc>
        <w:tc>
          <w:tcPr>
            <w:tcW w:w="4786" w:type="dxa"/>
          </w:tcPr>
          <w:p w14:paraId="04CD780D" w14:textId="6253994F" w:rsidR="00166F80" w:rsidRPr="00EA6CB1" w:rsidRDefault="00C51CE5" w:rsidP="00166F80">
            <w:pPr>
              <w:pStyle w:val="Chuky"/>
              <w:rPr>
                <w:rFonts w:ascii="Times New Roman" w:hAnsi="Times New Roman"/>
                <w:sz w:val="26"/>
                <w:szCs w:val="26"/>
              </w:rPr>
            </w:pPr>
            <w:r w:rsidRPr="00EA6CB1">
              <w:rPr>
                <w:rFonts w:ascii="Times New Roman" w:hAnsi="Times New Roman"/>
                <w:sz w:val="26"/>
                <w:szCs w:val="26"/>
              </w:rPr>
              <w:t>Đại diện hợp pháp của nhà thầu liên danh</w:t>
            </w:r>
          </w:p>
          <w:p w14:paraId="59833462" w14:textId="43A06A8E" w:rsidR="00166F80" w:rsidRPr="00EA6CB1" w:rsidRDefault="00850EA0" w:rsidP="00166F80">
            <w:pPr>
              <w:pStyle w:val="Chuky"/>
              <w:rPr>
                <w:rFonts w:ascii="Times New Roman" w:hAnsi="Times New Roman"/>
                <w:sz w:val="26"/>
                <w:szCs w:val="26"/>
              </w:rPr>
            </w:pPr>
            <w:r w:rsidRPr="00EA6CB1">
              <w:rPr>
                <w:rFonts w:ascii="Times New Roman" w:hAnsi="Times New Roman"/>
                <w:sz w:val="26"/>
                <w:szCs w:val="26"/>
              </w:rPr>
              <w:t>GIÁM ĐỐC LIÊN DANH</w:t>
            </w:r>
          </w:p>
          <w:p w14:paraId="197D6D25" w14:textId="2BA5DD00" w:rsidR="00166F80" w:rsidRPr="00EA6CB1" w:rsidRDefault="001472F3" w:rsidP="00166F80">
            <w:pPr>
              <w:pStyle w:val="Chuky"/>
              <w:rPr>
                <w:rFonts w:ascii="Times New Roman" w:hAnsi="Times New Roman"/>
                <w:sz w:val="26"/>
                <w:szCs w:val="26"/>
                <w:lang w:val="vi-VN"/>
              </w:rPr>
            </w:pPr>
            <w:r w:rsidRPr="00EA6CB1">
              <w:rPr>
                <w:rFonts w:ascii="Times New Roman" w:hAnsi="Times New Roman"/>
                <w:sz w:val="26"/>
                <w:szCs w:val="26"/>
                <w:lang w:val="vi-VN"/>
              </w:rPr>
              <w:t xml:space="preserve">  </w:t>
            </w:r>
          </w:p>
          <w:p w14:paraId="7BD0DA3D" w14:textId="77777777" w:rsidR="00166F80" w:rsidRPr="00EA6CB1" w:rsidRDefault="00166F80" w:rsidP="00166F80">
            <w:pPr>
              <w:pStyle w:val="Chuky"/>
              <w:rPr>
                <w:rFonts w:ascii="Times New Roman" w:hAnsi="Times New Roman"/>
                <w:sz w:val="26"/>
                <w:szCs w:val="26"/>
              </w:rPr>
            </w:pPr>
            <w:r w:rsidRPr="00EA6CB1">
              <w:rPr>
                <w:rFonts w:ascii="Times New Roman" w:hAnsi="Times New Roman"/>
                <w:sz w:val="26"/>
                <w:szCs w:val="26"/>
              </w:rPr>
              <w:t xml:space="preserve"> </w:t>
            </w:r>
          </w:p>
          <w:p w14:paraId="16514009" w14:textId="77777777" w:rsidR="00166F80" w:rsidRPr="00EA6CB1" w:rsidRDefault="00166F80" w:rsidP="00166F80">
            <w:pPr>
              <w:pStyle w:val="Chuky"/>
              <w:rPr>
                <w:rFonts w:ascii="Times New Roman" w:hAnsi="Times New Roman"/>
                <w:sz w:val="26"/>
                <w:szCs w:val="26"/>
              </w:rPr>
            </w:pPr>
          </w:p>
          <w:p w14:paraId="46126612" w14:textId="77777777" w:rsidR="00166F80" w:rsidRPr="00EA6CB1" w:rsidRDefault="00166F80" w:rsidP="00166F80">
            <w:pPr>
              <w:pStyle w:val="Chuky"/>
              <w:rPr>
                <w:rFonts w:ascii="Times New Roman" w:hAnsi="Times New Roman"/>
                <w:sz w:val="26"/>
                <w:szCs w:val="26"/>
              </w:rPr>
            </w:pPr>
          </w:p>
          <w:p w14:paraId="4AE2A159" w14:textId="77777777" w:rsidR="00166F80" w:rsidRPr="00EA6CB1" w:rsidRDefault="00166F80" w:rsidP="00166F80">
            <w:pPr>
              <w:pStyle w:val="Chuky"/>
              <w:rPr>
                <w:rFonts w:ascii="Times New Roman" w:hAnsi="Times New Roman"/>
                <w:sz w:val="26"/>
                <w:szCs w:val="26"/>
              </w:rPr>
            </w:pPr>
          </w:p>
          <w:p w14:paraId="7354A0E1" w14:textId="77777777" w:rsidR="00166F80" w:rsidRPr="00EA6CB1" w:rsidRDefault="00166F80" w:rsidP="00166F80">
            <w:pPr>
              <w:pStyle w:val="Chuky"/>
              <w:rPr>
                <w:rFonts w:ascii="Times New Roman" w:hAnsi="Times New Roman"/>
                <w:sz w:val="26"/>
                <w:szCs w:val="26"/>
              </w:rPr>
            </w:pPr>
          </w:p>
          <w:p w14:paraId="71FDEEFA" w14:textId="4DE8DAA8" w:rsidR="00D45A33" w:rsidRPr="00EA6CB1" w:rsidRDefault="00166F80" w:rsidP="00166F80">
            <w:pPr>
              <w:pStyle w:val="Chuky"/>
              <w:spacing w:line="336" w:lineRule="auto"/>
              <w:rPr>
                <w:rFonts w:ascii="Times New Roman" w:hAnsi="Times New Roman"/>
                <w:sz w:val="26"/>
                <w:szCs w:val="26"/>
              </w:rPr>
            </w:pPr>
            <w:r w:rsidRPr="00EA6CB1">
              <w:rPr>
                <w:rFonts w:ascii="Times New Roman" w:hAnsi="Times New Roman"/>
                <w:sz w:val="26"/>
                <w:szCs w:val="26"/>
              </w:rPr>
              <w:t xml:space="preserve"> </w:t>
            </w:r>
            <w:r w:rsidR="001472F3" w:rsidRPr="00EA6CB1">
              <w:rPr>
                <w:rFonts w:ascii="Times New Roman" w:hAnsi="Times New Roman"/>
                <w:sz w:val="26"/>
                <w:szCs w:val="26"/>
              </w:rPr>
              <w:t xml:space="preserve">  Trịnh Lê Nam</w:t>
            </w:r>
          </w:p>
        </w:tc>
      </w:tr>
    </w:tbl>
    <w:p w14:paraId="0564EE08" w14:textId="77777777" w:rsidR="00FA283D" w:rsidRPr="00EA6CB1" w:rsidRDefault="00FA283D" w:rsidP="00917E9F">
      <w:pPr>
        <w:spacing w:line="336" w:lineRule="auto"/>
        <w:rPr>
          <w:sz w:val="26"/>
          <w:szCs w:val="26"/>
        </w:rPr>
      </w:pPr>
    </w:p>
    <w:p w14:paraId="0C0C57D1" w14:textId="77777777" w:rsidR="00FA283D" w:rsidRPr="00EA6CB1" w:rsidRDefault="00FA283D" w:rsidP="00917E9F">
      <w:pPr>
        <w:spacing w:line="336" w:lineRule="auto"/>
        <w:rPr>
          <w:sz w:val="26"/>
          <w:szCs w:val="26"/>
        </w:rPr>
      </w:pPr>
    </w:p>
    <w:p w14:paraId="50919529" w14:textId="77777777" w:rsidR="00FA283D" w:rsidRPr="00EA6CB1" w:rsidRDefault="00FA283D" w:rsidP="00917E9F">
      <w:pPr>
        <w:spacing w:line="336" w:lineRule="auto"/>
        <w:rPr>
          <w:sz w:val="26"/>
          <w:szCs w:val="26"/>
        </w:rPr>
      </w:pPr>
    </w:p>
    <w:p w14:paraId="7C14347C" w14:textId="77777777" w:rsidR="00FA283D" w:rsidRPr="00EA6CB1" w:rsidRDefault="00FA283D" w:rsidP="00917E9F">
      <w:pPr>
        <w:spacing w:line="336" w:lineRule="auto"/>
        <w:rPr>
          <w:sz w:val="26"/>
          <w:szCs w:val="26"/>
        </w:rPr>
      </w:pPr>
    </w:p>
    <w:p w14:paraId="2E2E7D26" w14:textId="77777777" w:rsidR="00FA283D" w:rsidRPr="00EA6CB1" w:rsidRDefault="00FA283D" w:rsidP="00917E9F">
      <w:pPr>
        <w:spacing w:line="336" w:lineRule="auto"/>
        <w:rPr>
          <w:sz w:val="26"/>
          <w:szCs w:val="26"/>
        </w:rPr>
      </w:pPr>
    </w:p>
    <w:p w14:paraId="4883D746" w14:textId="77777777" w:rsidR="00FA283D" w:rsidRPr="00EA6CB1" w:rsidRDefault="00FA283D" w:rsidP="00917E9F">
      <w:pPr>
        <w:spacing w:line="336" w:lineRule="auto"/>
        <w:rPr>
          <w:sz w:val="26"/>
          <w:szCs w:val="26"/>
        </w:rPr>
      </w:pPr>
    </w:p>
    <w:p w14:paraId="04E66250" w14:textId="77777777" w:rsidR="00FA283D" w:rsidRPr="00EA6CB1" w:rsidRDefault="00FA283D" w:rsidP="00917E9F">
      <w:pPr>
        <w:spacing w:line="336" w:lineRule="auto"/>
        <w:rPr>
          <w:sz w:val="26"/>
          <w:szCs w:val="26"/>
        </w:rPr>
      </w:pPr>
    </w:p>
    <w:p w14:paraId="15564E4A" w14:textId="77777777" w:rsidR="00FA283D" w:rsidRPr="00EA6CB1" w:rsidRDefault="00FA283D" w:rsidP="00917E9F">
      <w:pPr>
        <w:spacing w:line="336" w:lineRule="auto"/>
        <w:rPr>
          <w:sz w:val="26"/>
          <w:szCs w:val="26"/>
        </w:rPr>
      </w:pPr>
    </w:p>
    <w:p w14:paraId="2B061B57" w14:textId="6F6A16BA" w:rsidR="00FA283D" w:rsidRPr="00EA6CB1" w:rsidRDefault="00FA283D" w:rsidP="00917E9F">
      <w:pPr>
        <w:spacing w:line="336" w:lineRule="auto"/>
        <w:rPr>
          <w:sz w:val="26"/>
          <w:szCs w:val="26"/>
        </w:rPr>
      </w:pPr>
    </w:p>
    <w:p w14:paraId="53F6E231" w14:textId="5AFCD303" w:rsidR="00E667A2" w:rsidRPr="00EA6CB1" w:rsidRDefault="00E667A2" w:rsidP="00917E9F">
      <w:pPr>
        <w:spacing w:line="336" w:lineRule="auto"/>
        <w:rPr>
          <w:sz w:val="26"/>
          <w:szCs w:val="26"/>
        </w:rPr>
      </w:pPr>
    </w:p>
    <w:p w14:paraId="2F24DA11" w14:textId="77777777" w:rsidR="00CD7521" w:rsidRPr="00EA6CB1" w:rsidRDefault="00CD7521" w:rsidP="00917E9F">
      <w:pPr>
        <w:spacing w:line="336" w:lineRule="auto"/>
        <w:rPr>
          <w:sz w:val="26"/>
          <w:szCs w:val="26"/>
        </w:rPr>
      </w:pPr>
    </w:p>
    <w:p w14:paraId="3037FB6C" w14:textId="77777777" w:rsidR="003C0CF0" w:rsidRPr="00EA6CB1" w:rsidRDefault="003C0CF0" w:rsidP="00917E9F">
      <w:pPr>
        <w:spacing w:line="336" w:lineRule="auto"/>
        <w:rPr>
          <w:sz w:val="26"/>
          <w:szCs w:val="26"/>
        </w:rPr>
      </w:pPr>
    </w:p>
    <w:p w14:paraId="31C927C7" w14:textId="16F4CC6C" w:rsidR="00C5332A" w:rsidRPr="00EA6CB1" w:rsidRDefault="00C5332A" w:rsidP="00265E12">
      <w:pPr>
        <w:pStyle w:val="Heading1"/>
        <w:rPr>
          <w:rFonts w:ascii="Times New Roman" w:hAnsi="Times New Roman"/>
          <w:w w:val="100"/>
          <w:sz w:val="26"/>
          <w:szCs w:val="26"/>
        </w:rPr>
      </w:pPr>
      <w:bookmarkStart w:id="201" w:name="_Toc527033341"/>
      <w:r w:rsidRPr="00EA6CB1">
        <w:rPr>
          <w:rFonts w:ascii="Times New Roman" w:hAnsi="Times New Roman"/>
          <w:w w:val="100"/>
          <w:sz w:val="26"/>
          <w:szCs w:val="26"/>
        </w:rPr>
        <w:t>CATALOG SẢN PHẨM CHÀO THẦU</w:t>
      </w:r>
      <w:bookmarkEnd w:id="201"/>
    </w:p>
    <w:bookmarkEnd w:id="197"/>
    <w:bookmarkEnd w:id="198"/>
    <w:p w14:paraId="489CB96A" w14:textId="77777777" w:rsidR="00C5332A" w:rsidRPr="00EA6CB1" w:rsidRDefault="00C5332A" w:rsidP="00917E9F">
      <w:pPr>
        <w:pStyle w:val="Head1"/>
        <w:spacing w:line="336" w:lineRule="auto"/>
        <w:rPr>
          <w:sz w:val="26"/>
          <w:szCs w:val="26"/>
        </w:rPr>
      </w:pPr>
      <w:r w:rsidRPr="00EA6CB1">
        <w:rPr>
          <w:sz w:val="26"/>
          <w:szCs w:val="26"/>
        </w:rPr>
        <w:t>Bao gồm:</w:t>
      </w:r>
    </w:p>
    <w:p w14:paraId="3F81ED14" w14:textId="0663738C" w:rsidR="00C5332A" w:rsidRPr="00EA6CB1" w:rsidRDefault="002359BA" w:rsidP="00917E9F">
      <w:pPr>
        <w:pStyle w:val="Head1"/>
        <w:numPr>
          <w:ilvl w:val="0"/>
          <w:numId w:val="17"/>
        </w:numPr>
        <w:spacing w:line="336" w:lineRule="auto"/>
        <w:rPr>
          <w:sz w:val="26"/>
          <w:szCs w:val="26"/>
          <w:u w:val="none"/>
        </w:rPr>
      </w:pPr>
      <w:r w:rsidRPr="00EA6CB1">
        <w:rPr>
          <w:sz w:val="26"/>
          <w:szCs w:val="26"/>
          <w:u w:val="none"/>
        </w:rPr>
        <w:t xml:space="preserve">Mục </w:t>
      </w:r>
      <w:r w:rsidR="00015F42" w:rsidRPr="00EA6CB1">
        <w:rPr>
          <w:sz w:val="26"/>
          <w:szCs w:val="26"/>
          <w:u w:val="none"/>
        </w:rPr>
        <w:t>31</w:t>
      </w:r>
      <w:r w:rsidR="00C5332A" w:rsidRPr="00EA6CB1">
        <w:rPr>
          <w:sz w:val="26"/>
          <w:szCs w:val="26"/>
          <w:u w:val="none"/>
        </w:rPr>
        <w:t xml:space="preserve">. </w:t>
      </w:r>
      <w:r w:rsidR="00230DFF" w:rsidRPr="00EA6CB1">
        <w:rPr>
          <w:sz w:val="26"/>
          <w:szCs w:val="26"/>
          <w:u w:val="none"/>
        </w:rPr>
        <w:t>Catalog thiết bị chào thầu</w:t>
      </w:r>
    </w:p>
    <w:p w14:paraId="71B6312A" w14:textId="20BA996F" w:rsidR="00B32223" w:rsidRPr="00EA6CB1" w:rsidRDefault="00B32223" w:rsidP="00F955AF">
      <w:pPr>
        <w:pStyle w:val="TOC1"/>
        <w:rPr>
          <w:rFonts w:cs="Times New Roman"/>
          <w:sz w:val="26"/>
          <w:szCs w:val="26"/>
        </w:rPr>
      </w:pPr>
    </w:p>
    <w:p w14:paraId="319D0720" w14:textId="59C8D701" w:rsidR="00230DFF" w:rsidRPr="00EA6CB1" w:rsidRDefault="00230DFF" w:rsidP="00917E9F">
      <w:pPr>
        <w:spacing w:line="336" w:lineRule="auto"/>
        <w:rPr>
          <w:sz w:val="26"/>
          <w:szCs w:val="26"/>
        </w:rPr>
      </w:pPr>
    </w:p>
    <w:p w14:paraId="08ED2579" w14:textId="28E7EA33" w:rsidR="00230DFF" w:rsidRPr="00EA6CB1" w:rsidRDefault="00230DFF" w:rsidP="00917E9F">
      <w:pPr>
        <w:spacing w:line="336" w:lineRule="auto"/>
        <w:rPr>
          <w:sz w:val="26"/>
          <w:szCs w:val="26"/>
        </w:rPr>
      </w:pPr>
    </w:p>
    <w:p w14:paraId="64107101" w14:textId="42E84035" w:rsidR="00230DFF" w:rsidRPr="00EA6CB1" w:rsidRDefault="00230DFF" w:rsidP="00917E9F">
      <w:pPr>
        <w:spacing w:line="336" w:lineRule="auto"/>
        <w:rPr>
          <w:sz w:val="26"/>
          <w:szCs w:val="26"/>
        </w:rPr>
      </w:pPr>
    </w:p>
    <w:p w14:paraId="62F411C2" w14:textId="7F4D1CE5" w:rsidR="00230DFF" w:rsidRPr="00EA6CB1" w:rsidRDefault="00230DFF" w:rsidP="00917E9F">
      <w:pPr>
        <w:spacing w:line="336" w:lineRule="auto"/>
        <w:rPr>
          <w:sz w:val="26"/>
          <w:szCs w:val="26"/>
        </w:rPr>
      </w:pPr>
    </w:p>
    <w:p w14:paraId="4C5A6B56" w14:textId="45DAE9CB" w:rsidR="00230DFF" w:rsidRPr="00EA6CB1" w:rsidRDefault="00230DFF" w:rsidP="00917E9F">
      <w:pPr>
        <w:spacing w:line="336" w:lineRule="auto"/>
        <w:rPr>
          <w:sz w:val="26"/>
          <w:szCs w:val="26"/>
        </w:rPr>
      </w:pPr>
    </w:p>
    <w:p w14:paraId="7A47F7C5" w14:textId="3710E9D0" w:rsidR="00230DFF" w:rsidRPr="00EA6CB1" w:rsidRDefault="00230DFF" w:rsidP="00917E9F">
      <w:pPr>
        <w:spacing w:line="336" w:lineRule="auto"/>
        <w:rPr>
          <w:sz w:val="26"/>
          <w:szCs w:val="26"/>
        </w:rPr>
      </w:pPr>
    </w:p>
    <w:p w14:paraId="1EE69AD2" w14:textId="03F6FDD3" w:rsidR="00230DFF" w:rsidRPr="00EA6CB1" w:rsidRDefault="00230DFF" w:rsidP="00917E9F">
      <w:pPr>
        <w:spacing w:line="336" w:lineRule="auto"/>
        <w:rPr>
          <w:sz w:val="26"/>
          <w:szCs w:val="26"/>
        </w:rPr>
      </w:pPr>
    </w:p>
    <w:p w14:paraId="35743C54" w14:textId="4D351D0F" w:rsidR="00230DFF" w:rsidRPr="00EA6CB1" w:rsidRDefault="00230DFF" w:rsidP="00917E9F">
      <w:pPr>
        <w:spacing w:line="336" w:lineRule="auto"/>
        <w:rPr>
          <w:sz w:val="26"/>
          <w:szCs w:val="26"/>
        </w:rPr>
      </w:pPr>
    </w:p>
    <w:p w14:paraId="09A8A118" w14:textId="37905D03" w:rsidR="00230DFF" w:rsidRPr="00EA6CB1" w:rsidRDefault="00230DFF" w:rsidP="00917E9F">
      <w:pPr>
        <w:spacing w:line="336" w:lineRule="auto"/>
        <w:rPr>
          <w:sz w:val="26"/>
          <w:szCs w:val="26"/>
        </w:rPr>
      </w:pPr>
    </w:p>
    <w:p w14:paraId="384CFF00" w14:textId="7E1D5F4D" w:rsidR="00230DFF" w:rsidRPr="00EA6CB1" w:rsidRDefault="00230DFF" w:rsidP="00917E9F">
      <w:pPr>
        <w:spacing w:line="336" w:lineRule="auto"/>
        <w:rPr>
          <w:sz w:val="26"/>
          <w:szCs w:val="26"/>
        </w:rPr>
      </w:pPr>
    </w:p>
    <w:p w14:paraId="47DE0DCF" w14:textId="57A56924" w:rsidR="00230DFF" w:rsidRPr="00EA6CB1" w:rsidRDefault="00230DFF" w:rsidP="00917E9F">
      <w:pPr>
        <w:spacing w:line="336" w:lineRule="auto"/>
        <w:rPr>
          <w:sz w:val="26"/>
          <w:szCs w:val="26"/>
        </w:rPr>
      </w:pPr>
    </w:p>
    <w:p w14:paraId="7FBF6B08" w14:textId="23FDEED0" w:rsidR="00230DFF" w:rsidRPr="00EA6CB1" w:rsidRDefault="00230DFF" w:rsidP="00917E9F">
      <w:pPr>
        <w:spacing w:line="336" w:lineRule="auto"/>
        <w:rPr>
          <w:sz w:val="26"/>
          <w:szCs w:val="26"/>
        </w:rPr>
      </w:pPr>
    </w:p>
    <w:p w14:paraId="5FBF5E7A" w14:textId="7D11F578" w:rsidR="00230DFF" w:rsidRPr="00EA6CB1" w:rsidRDefault="00230DFF" w:rsidP="00917E9F">
      <w:pPr>
        <w:spacing w:line="336" w:lineRule="auto"/>
        <w:rPr>
          <w:sz w:val="26"/>
          <w:szCs w:val="26"/>
        </w:rPr>
      </w:pPr>
    </w:p>
    <w:p w14:paraId="350309AF" w14:textId="22071E3A" w:rsidR="00230DFF" w:rsidRPr="00EA6CB1" w:rsidRDefault="00230DFF" w:rsidP="00917E9F">
      <w:pPr>
        <w:spacing w:line="336" w:lineRule="auto"/>
        <w:rPr>
          <w:sz w:val="26"/>
          <w:szCs w:val="26"/>
        </w:rPr>
      </w:pPr>
    </w:p>
    <w:p w14:paraId="061F527E" w14:textId="5CC72574" w:rsidR="00230DFF" w:rsidRPr="00EA6CB1" w:rsidRDefault="00230DFF" w:rsidP="00917E9F">
      <w:pPr>
        <w:spacing w:line="336" w:lineRule="auto"/>
        <w:rPr>
          <w:sz w:val="26"/>
          <w:szCs w:val="26"/>
        </w:rPr>
      </w:pPr>
    </w:p>
    <w:p w14:paraId="5EF4B3DF" w14:textId="3588E2A9" w:rsidR="00230DFF" w:rsidRPr="00EA6CB1" w:rsidRDefault="00230DFF" w:rsidP="00917E9F">
      <w:pPr>
        <w:spacing w:line="336" w:lineRule="auto"/>
        <w:rPr>
          <w:sz w:val="26"/>
          <w:szCs w:val="26"/>
        </w:rPr>
      </w:pPr>
    </w:p>
    <w:p w14:paraId="5F6C3B2B" w14:textId="5BA1246E" w:rsidR="00230DFF" w:rsidRPr="00EA6CB1" w:rsidRDefault="00230DFF" w:rsidP="00917E9F">
      <w:pPr>
        <w:spacing w:line="336" w:lineRule="auto"/>
        <w:rPr>
          <w:sz w:val="26"/>
          <w:szCs w:val="26"/>
        </w:rPr>
      </w:pPr>
    </w:p>
    <w:p w14:paraId="4FFF7C75" w14:textId="5332CDC6" w:rsidR="00230DFF" w:rsidRPr="00EA6CB1" w:rsidRDefault="00230DFF" w:rsidP="00917E9F">
      <w:pPr>
        <w:spacing w:line="336" w:lineRule="auto"/>
        <w:rPr>
          <w:sz w:val="26"/>
          <w:szCs w:val="26"/>
        </w:rPr>
      </w:pPr>
    </w:p>
    <w:p w14:paraId="5F0D1027" w14:textId="330F1FAE" w:rsidR="00230DFF" w:rsidRPr="00EA6CB1" w:rsidRDefault="00230DFF" w:rsidP="00917E9F">
      <w:pPr>
        <w:spacing w:line="336" w:lineRule="auto"/>
        <w:rPr>
          <w:sz w:val="26"/>
          <w:szCs w:val="26"/>
        </w:rPr>
      </w:pPr>
    </w:p>
    <w:p w14:paraId="663F1D51" w14:textId="2F1DA66E" w:rsidR="00230DFF" w:rsidRPr="00EA6CB1" w:rsidRDefault="00230DFF" w:rsidP="00917E9F">
      <w:pPr>
        <w:spacing w:line="336" w:lineRule="auto"/>
        <w:rPr>
          <w:sz w:val="26"/>
          <w:szCs w:val="26"/>
        </w:rPr>
      </w:pPr>
    </w:p>
    <w:p w14:paraId="1F86A2E7" w14:textId="6AD702E9" w:rsidR="00230DFF" w:rsidRPr="00EA6CB1" w:rsidRDefault="00230DFF" w:rsidP="00917E9F">
      <w:pPr>
        <w:spacing w:line="336" w:lineRule="auto"/>
        <w:rPr>
          <w:sz w:val="26"/>
          <w:szCs w:val="26"/>
        </w:rPr>
      </w:pPr>
    </w:p>
    <w:p w14:paraId="55979569" w14:textId="1202497B" w:rsidR="00230DFF" w:rsidRPr="00EA6CB1" w:rsidRDefault="00230DFF" w:rsidP="00917E9F">
      <w:pPr>
        <w:spacing w:line="336" w:lineRule="auto"/>
        <w:rPr>
          <w:sz w:val="26"/>
          <w:szCs w:val="26"/>
        </w:rPr>
      </w:pPr>
    </w:p>
    <w:p w14:paraId="7CC9B013" w14:textId="5F1E118F" w:rsidR="00230DFF" w:rsidRPr="00EA6CB1" w:rsidRDefault="00230DFF" w:rsidP="00917E9F">
      <w:pPr>
        <w:spacing w:line="336" w:lineRule="auto"/>
        <w:rPr>
          <w:sz w:val="26"/>
          <w:szCs w:val="26"/>
        </w:rPr>
      </w:pPr>
    </w:p>
    <w:p w14:paraId="1F9493F6" w14:textId="71093C15" w:rsidR="00230DFF" w:rsidRPr="00EA6CB1" w:rsidRDefault="00230DFF" w:rsidP="00917E9F">
      <w:pPr>
        <w:spacing w:line="336" w:lineRule="auto"/>
        <w:rPr>
          <w:sz w:val="26"/>
          <w:szCs w:val="26"/>
        </w:rPr>
      </w:pPr>
    </w:p>
    <w:p w14:paraId="0A52EC84" w14:textId="50BA1588" w:rsidR="00230DFF" w:rsidRPr="00EA6CB1" w:rsidRDefault="00230DFF" w:rsidP="00917E9F">
      <w:pPr>
        <w:spacing w:line="336" w:lineRule="auto"/>
        <w:rPr>
          <w:sz w:val="26"/>
          <w:szCs w:val="26"/>
        </w:rPr>
      </w:pPr>
    </w:p>
    <w:p w14:paraId="0DD8E670" w14:textId="6C9F76D1" w:rsidR="00D45A33" w:rsidRPr="00EA6CB1" w:rsidRDefault="00D45A33" w:rsidP="00917E9F">
      <w:pPr>
        <w:spacing w:line="336" w:lineRule="auto"/>
        <w:rPr>
          <w:sz w:val="26"/>
          <w:szCs w:val="26"/>
        </w:rPr>
      </w:pPr>
    </w:p>
    <w:p w14:paraId="3C9E111C" w14:textId="77777777" w:rsidR="00D45A33" w:rsidRPr="00EA6CB1" w:rsidRDefault="00D45A33" w:rsidP="00917E9F">
      <w:pPr>
        <w:spacing w:line="336" w:lineRule="auto"/>
        <w:rPr>
          <w:sz w:val="26"/>
          <w:szCs w:val="26"/>
        </w:rPr>
      </w:pPr>
    </w:p>
    <w:p w14:paraId="54B3D800" w14:textId="3A03FB71" w:rsidR="00230DFF" w:rsidRPr="00EA6CB1" w:rsidRDefault="00230DFF" w:rsidP="00917E9F">
      <w:pPr>
        <w:spacing w:line="336" w:lineRule="auto"/>
        <w:rPr>
          <w:sz w:val="26"/>
          <w:szCs w:val="26"/>
        </w:rPr>
      </w:pPr>
    </w:p>
    <w:p w14:paraId="45D1FEDC" w14:textId="77777777" w:rsidR="00230DFF" w:rsidRPr="00EA6CB1" w:rsidRDefault="00230DFF" w:rsidP="00917E9F">
      <w:pPr>
        <w:spacing w:line="336" w:lineRule="auto"/>
        <w:rPr>
          <w:sz w:val="26"/>
          <w:szCs w:val="26"/>
        </w:rPr>
      </w:pPr>
    </w:p>
    <w:p w14:paraId="76B9606F" w14:textId="239DB9C4" w:rsidR="00230DFF" w:rsidRPr="00EA6CB1" w:rsidRDefault="00230DFF" w:rsidP="00917E9F">
      <w:pPr>
        <w:pStyle w:val="Heading2"/>
        <w:spacing w:line="336" w:lineRule="auto"/>
        <w:rPr>
          <w:sz w:val="26"/>
          <w:szCs w:val="26"/>
        </w:rPr>
      </w:pPr>
      <w:bookmarkStart w:id="202" w:name="_Toc527033342"/>
      <w:r w:rsidRPr="00EA6CB1">
        <w:rPr>
          <w:sz w:val="26"/>
          <w:szCs w:val="26"/>
        </w:rPr>
        <w:t>Catalog thiết bị chào thầu</w:t>
      </w:r>
      <w:bookmarkEnd w:id="202"/>
    </w:p>
    <w:p w14:paraId="700A31BD" w14:textId="7CD5081C" w:rsidR="00230DFF" w:rsidRPr="00EA6CB1" w:rsidRDefault="00A54AEB" w:rsidP="00917E9F">
      <w:pPr>
        <w:pStyle w:val="Tieudechung"/>
        <w:spacing w:line="336" w:lineRule="auto"/>
        <w:rPr>
          <w:sz w:val="26"/>
          <w:szCs w:val="26"/>
        </w:rPr>
      </w:pPr>
      <w:r w:rsidRPr="00EA6CB1">
        <w:rPr>
          <w:sz w:val="26"/>
          <w:szCs w:val="26"/>
        </w:rPr>
        <w:t xml:space="preserve">Ngày: </w:t>
      </w:r>
      <w:r w:rsidR="00EA6CB1">
        <w:rPr>
          <w:sz w:val="26"/>
          <w:szCs w:val="26"/>
        </w:rPr>
        <w:t>08 tháng 09 năm 2020</w:t>
      </w:r>
    </w:p>
    <w:p w14:paraId="52230C4E" w14:textId="04B8B858" w:rsidR="00230DFF" w:rsidRPr="00EA6CB1" w:rsidRDefault="00E643EC" w:rsidP="00917E9F">
      <w:pPr>
        <w:pStyle w:val="Tieudechung"/>
        <w:spacing w:line="336" w:lineRule="auto"/>
        <w:rPr>
          <w:sz w:val="26"/>
          <w:szCs w:val="26"/>
        </w:rPr>
      </w:pPr>
      <w:r w:rsidRPr="00EA6CB1">
        <w:rPr>
          <w:sz w:val="26"/>
          <w:szCs w:val="26"/>
        </w:rPr>
        <w:t xml:space="preserve">Tên gói thầu: </w:t>
      </w:r>
      <w:r w:rsidR="00EA6CB1">
        <w:rPr>
          <w:sz w:val="26"/>
          <w:szCs w:val="26"/>
        </w:rPr>
        <w:t>Mua sắm trang thiết bị, phần mềm và sửa chữa nhỏ công trình</w:t>
      </w:r>
      <w:r w:rsidRPr="00EA6CB1">
        <w:rPr>
          <w:sz w:val="26"/>
          <w:szCs w:val="26"/>
        </w:rPr>
        <w:t>.</w:t>
      </w:r>
    </w:p>
    <w:p w14:paraId="259BF4DD" w14:textId="128BFEA9" w:rsidR="00230DFF" w:rsidRPr="00EA6CB1" w:rsidRDefault="00E643EC" w:rsidP="00917E9F">
      <w:pPr>
        <w:pStyle w:val="Tieudechung"/>
        <w:spacing w:line="336" w:lineRule="auto"/>
        <w:rPr>
          <w:sz w:val="26"/>
          <w:szCs w:val="26"/>
        </w:rPr>
      </w:pPr>
      <w:r w:rsidRPr="00EA6CB1">
        <w:rPr>
          <w:sz w:val="26"/>
          <w:szCs w:val="26"/>
        </w:rPr>
        <w:t xml:space="preserve">Tên dự án: </w:t>
      </w:r>
      <w:r w:rsidR="00EA6CB1">
        <w:rPr>
          <w:sz w:val="26"/>
          <w:szCs w:val="26"/>
        </w:rPr>
        <w:t>Nâng cao năng lực về cơ sở vật chất và hạ tầng công nghệ thông tin trong khuôn khổ Chương trình ETEP tại Trường Đại học Sư phạm Hà Nội</w:t>
      </w:r>
      <w:r w:rsidRPr="00EA6CB1">
        <w:rPr>
          <w:sz w:val="26"/>
          <w:szCs w:val="26"/>
        </w:rPr>
        <w:t>.</w:t>
      </w:r>
    </w:p>
    <w:p w14:paraId="170A648C" w14:textId="4E3194C2" w:rsidR="00230DFF" w:rsidRPr="00EA6CB1" w:rsidRDefault="00027A15" w:rsidP="00917E9F">
      <w:pPr>
        <w:pStyle w:val="Tieudechung"/>
        <w:spacing w:line="336" w:lineRule="auto"/>
        <w:rPr>
          <w:sz w:val="26"/>
          <w:szCs w:val="26"/>
        </w:rPr>
      </w:pPr>
      <w:r w:rsidRPr="00EA6CB1">
        <w:rPr>
          <w:sz w:val="26"/>
          <w:szCs w:val="26"/>
        </w:rPr>
        <w:t xml:space="preserve">Kính gửi: </w:t>
      </w:r>
      <w:r w:rsidR="00EA6CB1">
        <w:rPr>
          <w:b/>
          <w:sz w:val="26"/>
          <w:szCs w:val="26"/>
        </w:rPr>
        <w:t>Trường Đại học Sư phạm Hà Nội</w:t>
      </w:r>
    </w:p>
    <w:p w14:paraId="04C01692" w14:textId="0ABD0864" w:rsidR="00230DFF" w:rsidRPr="00EA6CB1" w:rsidRDefault="00230DFF" w:rsidP="00917E9F">
      <w:pPr>
        <w:pStyle w:val="Bullets"/>
        <w:spacing w:line="336" w:lineRule="auto"/>
        <w:rPr>
          <w:sz w:val="26"/>
          <w:szCs w:val="26"/>
        </w:rPr>
      </w:pPr>
      <w:r w:rsidRPr="00EA6CB1">
        <w:rPr>
          <w:sz w:val="26"/>
          <w:szCs w:val="26"/>
        </w:rPr>
        <w:tab/>
        <w:t xml:space="preserve">Sau khi nghiên cứu hồ sơ mời thầu Gói thầu </w:t>
      </w:r>
      <w:r w:rsidR="00CD7521" w:rsidRPr="00EA6CB1">
        <w:rPr>
          <w:b/>
          <w:sz w:val="26"/>
          <w:szCs w:val="26"/>
        </w:rPr>
        <w:t>“</w:t>
      </w:r>
      <w:r w:rsidR="00EA6CB1">
        <w:rPr>
          <w:b/>
          <w:sz w:val="26"/>
          <w:szCs w:val="26"/>
        </w:rPr>
        <w:t>Mua sắm trang thiết bị, phần mềm và sửa chữa nhỏ công trình</w:t>
      </w:r>
      <w:r w:rsidRPr="00EA6CB1">
        <w:rPr>
          <w:b/>
          <w:sz w:val="26"/>
          <w:szCs w:val="26"/>
        </w:rPr>
        <w:t>”</w:t>
      </w:r>
      <w:r w:rsidRPr="00EA6CB1">
        <w:rPr>
          <w:sz w:val="26"/>
          <w:szCs w:val="26"/>
        </w:rPr>
        <w:t xml:space="preserve"> </w:t>
      </w:r>
      <w:r w:rsidR="00D27264" w:rsidRPr="00EA6CB1">
        <w:rPr>
          <w:sz w:val="26"/>
          <w:szCs w:val="26"/>
        </w:rPr>
        <w:t xml:space="preserve">thuộc dự án </w:t>
      </w:r>
      <w:r w:rsidR="00D27264" w:rsidRPr="00EA6CB1">
        <w:rPr>
          <w:b/>
          <w:sz w:val="26"/>
          <w:szCs w:val="26"/>
        </w:rPr>
        <w:t>“</w:t>
      </w:r>
      <w:r w:rsidR="00EA6CB1">
        <w:rPr>
          <w:b/>
          <w:sz w:val="26"/>
          <w:szCs w:val="26"/>
        </w:rPr>
        <w:t>Nâng cao năng lực về cơ sở vật chất và hạ tầng công nghệ thông tin trong khuôn khổ Chương trình ETEP tại Trường Đại học Sư phạm Hà Nội</w:t>
      </w:r>
      <w:r w:rsidRPr="00EA6CB1">
        <w:rPr>
          <w:b/>
          <w:sz w:val="26"/>
          <w:szCs w:val="26"/>
        </w:rPr>
        <w:t>”</w:t>
      </w:r>
      <w:r w:rsidRPr="00EA6CB1">
        <w:rPr>
          <w:sz w:val="26"/>
          <w:szCs w:val="26"/>
        </w:rPr>
        <w:t xml:space="preserve">  mà chúng tôi đã nhận được, để minh chứng cho thiết bị chào thầu đáp ứng được tiêu chuẩn kỹ thuật theo hồ sơ mời thầu. Chúng tôi gửi kèm theo hồ sơ đề xuất kỹ thuật phần Catalog thiết bị chào thầu.</w:t>
      </w:r>
    </w:p>
    <w:p w14:paraId="582E8BFF" w14:textId="4C71F5AC" w:rsidR="00230DFF" w:rsidRPr="00EA6CB1" w:rsidRDefault="00850EA0" w:rsidP="00917E9F">
      <w:pPr>
        <w:pStyle w:val="Bullets"/>
        <w:spacing w:line="336" w:lineRule="auto"/>
        <w:ind w:firstLine="720"/>
        <w:rPr>
          <w:sz w:val="26"/>
          <w:szCs w:val="26"/>
        </w:rPr>
      </w:pPr>
      <w:r w:rsidRPr="00EA6CB1">
        <w:rPr>
          <w:sz w:val="26"/>
          <w:szCs w:val="26"/>
        </w:rPr>
        <w:t xml:space="preserve">Nhà thầu liên danh </w:t>
      </w:r>
      <w:r w:rsidR="00C6014B">
        <w:rPr>
          <w:sz w:val="26"/>
          <w:szCs w:val="26"/>
        </w:rPr>
        <w:t>NETCOM – TINH VÂN - VIKING</w:t>
      </w:r>
      <w:r w:rsidR="00230DFF" w:rsidRPr="00EA6CB1">
        <w:rPr>
          <w:sz w:val="26"/>
          <w:szCs w:val="26"/>
        </w:rPr>
        <w:t xml:space="preserve"> xin chịu mọi trách về phần Catalog gửi kèm này.</w:t>
      </w:r>
    </w:p>
    <w:p w14:paraId="0CBD8EE1" w14:textId="77777777" w:rsidR="00230DFF" w:rsidRPr="00EA6CB1" w:rsidRDefault="00230DFF" w:rsidP="00917E9F">
      <w:pPr>
        <w:pStyle w:val="Bullets"/>
        <w:spacing w:line="336" w:lineRule="auto"/>
        <w:rPr>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59"/>
      </w:tblGrid>
      <w:tr w:rsidR="00230DFF" w:rsidRPr="00EA6CB1" w14:paraId="3309CC59" w14:textId="77777777" w:rsidTr="00D17061">
        <w:tc>
          <w:tcPr>
            <w:tcW w:w="4785" w:type="dxa"/>
          </w:tcPr>
          <w:p w14:paraId="5F1F0E06" w14:textId="77777777" w:rsidR="00230DFF" w:rsidRPr="00EA6CB1" w:rsidRDefault="00230DFF" w:rsidP="00917E9F">
            <w:pPr>
              <w:pStyle w:val="Chuky"/>
              <w:spacing w:line="336" w:lineRule="auto"/>
              <w:rPr>
                <w:rFonts w:ascii="Times New Roman" w:hAnsi="Times New Roman"/>
                <w:sz w:val="26"/>
                <w:szCs w:val="26"/>
              </w:rPr>
            </w:pPr>
          </w:p>
        </w:tc>
        <w:tc>
          <w:tcPr>
            <w:tcW w:w="4786" w:type="dxa"/>
          </w:tcPr>
          <w:p w14:paraId="16B3D46C" w14:textId="3F3F3F78" w:rsidR="00097A69" w:rsidRPr="00EA6CB1" w:rsidRDefault="00C51CE5" w:rsidP="00097A69">
            <w:pPr>
              <w:pStyle w:val="Chuky"/>
              <w:rPr>
                <w:rFonts w:ascii="Times New Roman" w:hAnsi="Times New Roman"/>
                <w:sz w:val="26"/>
                <w:szCs w:val="26"/>
              </w:rPr>
            </w:pPr>
            <w:r w:rsidRPr="00EA6CB1">
              <w:rPr>
                <w:rFonts w:ascii="Times New Roman" w:hAnsi="Times New Roman"/>
                <w:sz w:val="26"/>
                <w:szCs w:val="26"/>
              </w:rPr>
              <w:t>Đại diện hợp pháp của nhà thầu liên danh</w:t>
            </w:r>
          </w:p>
          <w:p w14:paraId="0BE8E524" w14:textId="21B30B5C" w:rsidR="00097A69" w:rsidRPr="00EA6CB1" w:rsidRDefault="00850EA0" w:rsidP="00097A69">
            <w:pPr>
              <w:pStyle w:val="Chuky"/>
              <w:rPr>
                <w:rFonts w:ascii="Times New Roman" w:hAnsi="Times New Roman"/>
                <w:sz w:val="26"/>
                <w:szCs w:val="26"/>
              </w:rPr>
            </w:pPr>
            <w:r w:rsidRPr="00EA6CB1">
              <w:rPr>
                <w:rFonts w:ascii="Times New Roman" w:hAnsi="Times New Roman"/>
                <w:sz w:val="26"/>
                <w:szCs w:val="26"/>
              </w:rPr>
              <w:t>GIÁM ĐỐC LIÊN DANH</w:t>
            </w:r>
          </w:p>
          <w:p w14:paraId="00AB4882" w14:textId="3A3092E7" w:rsidR="00097A69" w:rsidRPr="00EA6CB1" w:rsidRDefault="001472F3" w:rsidP="00097A69">
            <w:pPr>
              <w:pStyle w:val="Chuky"/>
              <w:rPr>
                <w:rFonts w:ascii="Times New Roman" w:hAnsi="Times New Roman"/>
                <w:sz w:val="26"/>
                <w:szCs w:val="26"/>
                <w:lang w:val="vi-VN"/>
              </w:rPr>
            </w:pPr>
            <w:r w:rsidRPr="00EA6CB1">
              <w:rPr>
                <w:rFonts w:ascii="Times New Roman" w:hAnsi="Times New Roman"/>
                <w:sz w:val="26"/>
                <w:szCs w:val="26"/>
                <w:lang w:val="vi-VN"/>
              </w:rPr>
              <w:t xml:space="preserve">  </w:t>
            </w:r>
          </w:p>
          <w:p w14:paraId="46096011" w14:textId="77777777" w:rsidR="00097A69" w:rsidRPr="00EA6CB1" w:rsidRDefault="00097A69" w:rsidP="00097A69">
            <w:pPr>
              <w:pStyle w:val="Chuky"/>
              <w:rPr>
                <w:rFonts w:ascii="Times New Roman" w:hAnsi="Times New Roman"/>
                <w:sz w:val="26"/>
                <w:szCs w:val="26"/>
              </w:rPr>
            </w:pPr>
            <w:r w:rsidRPr="00EA6CB1">
              <w:rPr>
                <w:rFonts w:ascii="Times New Roman" w:hAnsi="Times New Roman"/>
                <w:sz w:val="26"/>
                <w:szCs w:val="26"/>
              </w:rPr>
              <w:t xml:space="preserve"> </w:t>
            </w:r>
          </w:p>
          <w:p w14:paraId="70B758E5" w14:textId="77777777" w:rsidR="00097A69" w:rsidRPr="00EA6CB1" w:rsidRDefault="00097A69" w:rsidP="00097A69">
            <w:pPr>
              <w:pStyle w:val="Chuky"/>
              <w:rPr>
                <w:rFonts w:ascii="Times New Roman" w:hAnsi="Times New Roman"/>
                <w:sz w:val="26"/>
                <w:szCs w:val="26"/>
              </w:rPr>
            </w:pPr>
          </w:p>
          <w:p w14:paraId="44DA4400" w14:textId="77777777" w:rsidR="00097A69" w:rsidRPr="00EA6CB1" w:rsidRDefault="00097A69" w:rsidP="00097A69">
            <w:pPr>
              <w:pStyle w:val="Chuky"/>
              <w:rPr>
                <w:rFonts w:ascii="Times New Roman" w:hAnsi="Times New Roman"/>
                <w:sz w:val="26"/>
                <w:szCs w:val="26"/>
              </w:rPr>
            </w:pPr>
          </w:p>
          <w:p w14:paraId="046F82C1" w14:textId="77777777" w:rsidR="00097A69" w:rsidRPr="00EA6CB1" w:rsidRDefault="00097A69" w:rsidP="00097A69">
            <w:pPr>
              <w:pStyle w:val="Chuky"/>
              <w:rPr>
                <w:rFonts w:ascii="Times New Roman" w:hAnsi="Times New Roman"/>
                <w:sz w:val="26"/>
                <w:szCs w:val="26"/>
              </w:rPr>
            </w:pPr>
          </w:p>
          <w:p w14:paraId="44F7D5EB" w14:textId="77777777" w:rsidR="00097A69" w:rsidRPr="00EA6CB1" w:rsidRDefault="00097A69" w:rsidP="00097A69">
            <w:pPr>
              <w:pStyle w:val="Chuky"/>
              <w:rPr>
                <w:rFonts w:ascii="Times New Roman" w:hAnsi="Times New Roman"/>
                <w:sz w:val="26"/>
                <w:szCs w:val="26"/>
              </w:rPr>
            </w:pPr>
          </w:p>
          <w:p w14:paraId="0D23D75D" w14:textId="677F6457" w:rsidR="00D45A33" w:rsidRPr="00EA6CB1" w:rsidRDefault="00097A69" w:rsidP="00097A69">
            <w:pPr>
              <w:pStyle w:val="Chuky"/>
              <w:spacing w:line="336" w:lineRule="auto"/>
              <w:rPr>
                <w:rFonts w:ascii="Times New Roman" w:hAnsi="Times New Roman"/>
                <w:sz w:val="26"/>
                <w:szCs w:val="26"/>
              </w:rPr>
            </w:pPr>
            <w:r w:rsidRPr="00EA6CB1">
              <w:rPr>
                <w:rFonts w:ascii="Times New Roman" w:hAnsi="Times New Roman"/>
                <w:sz w:val="26"/>
                <w:szCs w:val="26"/>
              </w:rPr>
              <w:t xml:space="preserve"> </w:t>
            </w:r>
            <w:r w:rsidR="001472F3" w:rsidRPr="00EA6CB1">
              <w:rPr>
                <w:rFonts w:ascii="Times New Roman" w:hAnsi="Times New Roman"/>
                <w:sz w:val="26"/>
                <w:szCs w:val="26"/>
              </w:rPr>
              <w:t xml:space="preserve">  Trịnh Lê Nam</w:t>
            </w:r>
          </w:p>
        </w:tc>
      </w:tr>
    </w:tbl>
    <w:p w14:paraId="0FE8AAEE" w14:textId="77777777" w:rsidR="00230DFF" w:rsidRPr="00EA6CB1" w:rsidRDefault="00230DFF" w:rsidP="00917E9F">
      <w:pPr>
        <w:spacing w:line="336" w:lineRule="auto"/>
        <w:rPr>
          <w:sz w:val="26"/>
          <w:szCs w:val="26"/>
        </w:rPr>
      </w:pPr>
    </w:p>
    <w:sectPr w:rsidR="00230DFF" w:rsidRPr="00EA6CB1" w:rsidSect="00695608">
      <w:pgSz w:w="11907" w:h="16839" w:code="9"/>
      <w:pgMar w:top="1134" w:right="1134" w:bottom="1134" w:left="1701" w:header="227"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93CBBD" w14:textId="77777777" w:rsidR="00FC33DE" w:rsidRDefault="00FC33DE" w:rsidP="00452B2C">
      <w:r>
        <w:separator/>
      </w:r>
    </w:p>
    <w:p w14:paraId="4DFBF40A" w14:textId="77777777" w:rsidR="00FC33DE" w:rsidRDefault="00FC33DE" w:rsidP="00452B2C"/>
  </w:endnote>
  <w:endnote w:type="continuationSeparator" w:id="0">
    <w:p w14:paraId="5D5BFBC7" w14:textId="77777777" w:rsidR="00FC33DE" w:rsidRDefault="00FC33DE" w:rsidP="00452B2C">
      <w:r>
        <w:continuationSeparator/>
      </w:r>
    </w:p>
    <w:p w14:paraId="2CD6F61C" w14:textId="77777777" w:rsidR="00FC33DE" w:rsidRDefault="00FC33DE" w:rsidP="00452B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Bold">
    <w:altName w:val="Times New Roman"/>
    <w:panose1 w:val="020B0604020202020204"/>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nArial">
    <w:altName w:val="Calibri"/>
    <w:panose1 w:val="020B0604020202020204"/>
    <w:charset w:val="00"/>
    <w:family w:val="swiss"/>
    <w:pitch w:val="variable"/>
    <w:sig w:usb0="00000007" w:usb1="00000000" w:usb2="00000000" w:usb3="00000000" w:csb0="00000013"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VnTime">
    <w:altName w:val="Times New Roman"/>
    <w:panose1 w:val="020B0604020202020204"/>
    <w:charset w:val="00"/>
    <w:family w:val="swiss"/>
    <w:pitch w:val="variable"/>
    <w:sig w:usb0="00000003" w:usb1="00000000" w:usb2="00000000" w:usb3="00000000" w:csb0="00000001" w:csb1="00000000"/>
  </w:font>
  <w:font w:name=".VnTimeH">
    <w:altName w:val="Times New Roman"/>
    <w:panose1 w:val="020B0604020202020204"/>
    <w:charset w:val="00"/>
    <w:family w:val="swiss"/>
    <w:pitch w:val="variable"/>
    <w:sig w:usb0="00000007" w:usb1="00000000" w:usb2="00000000" w:usb3="00000000" w:csb0="00000013" w:csb1="00000000"/>
  </w:font>
  <w:font w:name="Batang">
    <w:altName w:val="바탕"/>
    <w:panose1 w:val="02030600000101010101"/>
    <w:charset w:val="81"/>
    <w:family w:val="roman"/>
    <w:pitch w:val="variable"/>
    <w:sig w:usb0="B00002AF" w:usb1="69D77CFB" w:usb2="00000030" w:usb3="00000000" w:csb0="0008009F" w:csb1="00000000"/>
  </w:font>
  <w:font w:name="DFKai-SB">
    <w:panose1 w:val="020B0604020202020204"/>
    <w:charset w:val="88"/>
    <w:family w:val="script"/>
    <w:pitch w:val="fixed"/>
    <w:sig w:usb0="00000003" w:usb1="080E0000" w:usb2="00000016" w:usb3="00000000" w:csb0="00100001" w:csb1="00000000"/>
  </w:font>
  <w:font w:name="Times New Roman+FPEF">
    <w:altName w:val="Times New Roman"/>
    <w:panose1 w:val="00000500000000020000"/>
    <w:charset w:val="00"/>
    <w:family w:val="auto"/>
    <w:notTrueType/>
    <w:pitch w:val="variable"/>
    <w:sig w:usb0="E00002FF" w:usb1="5000205A" w:usb2="00000000" w:usb3="00000000" w:csb0="0000019F" w:csb1="00000000"/>
  </w:font>
  <w:font w:name="ˇÎ¡˛">
    <w:altName w:val="Calibri"/>
    <w:panose1 w:val="020B0604020202020204"/>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481"/>
      <w:gridCol w:w="4449"/>
    </w:tblGrid>
    <w:tr w:rsidR="006F3422" w14:paraId="029F8242" w14:textId="77777777">
      <w:trPr>
        <w:trHeight w:hRule="exact" w:val="115"/>
        <w:jc w:val="center"/>
      </w:trPr>
      <w:tc>
        <w:tcPr>
          <w:tcW w:w="4686" w:type="dxa"/>
          <w:shd w:val="clear" w:color="auto" w:fill="4F81BD" w:themeFill="accent1"/>
          <w:tcMar>
            <w:top w:w="0" w:type="dxa"/>
            <w:bottom w:w="0" w:type="dxa"/>
          </w:tcMar>
        </w:tcPr>
        <w:p w14:paraId="18FD66D9" w14:textId="77777777" w:rsidR="006F3422" w:rsidRDefault="006F3422">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4C5F6481" w14:textId="77777777" w:rsidR="006F3422" w:rsidRDefault="006F3422">
          <w:pPr>
            <w:pStyle w:val="Header"/>
            <w:tabs>
              <w:tab w:val="clear" w:pos="4680"/>
              <w:tab w:val="clear" w:pos="9360"/>
            </w:tabs>
            <w:jc w:val="right"/>
            <w:rPr>
              <w:caps/>
              <w:sz w:val="18"/>
            </w:rPr>
          </w:pPr>
        </w:p>
      </w:tc>
    </w:tr>
    <w:tr w:rsidR="006F3422" w14:paraId="17F99EE8" w14:textId="77777777">
      <w:trPr>
        <w:jc w:val="center"/>
      </w:trPr>
      <w:sdt>
        <w:sdtPr>
          <w:rPr>
            <w:caps/>
            <w:color w:val="808080" w:themeColor="background1" w:themeShade="80"/>
            <w:sz w:val="18"/>
            <w:szCs w:val="18"/>
          </w:rPr>
          <w:alias w:val="Author"/>
          <w:tag w:val=""/>
          <w:id w:val="1415127315"/>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3C54C5D7" w14:textId="3DD26A1A" w:rsidR="006F3422" w:rsidRDefault="006F3422">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Hồ sơ dự thầu</w:t>
              </w:r>
            </w:p>
          </w:tc>
        </w:sdtContent>
      </w:sdt>
      <w:tc>
        <w:tcPr>
          <w:tcW w:w="4674" w:type="dxa"/>
          <w:shd w:val="clear" w:color="auto" w:fill="auto"/>
          <w:vAlign w:val="center"/>
        </w:tcPr>
        <w:p w14:paraId="1B3694DD" w14:textId="62F87021" w:rsidR="006F3422" w:rsidRDefault="006F3422">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74</w:t>
          </w:r>
          <w:r>
            <w:rPr>
              <w:caps/>
              <w:noProof/>
              <w:color w:val="808080" w:themeColor="background1" w:themeShade="80"/>
              <w:sz w:val="18"/>
              <w:szCs w:val="18"/>
            </w:rPr>
            <w:fldChar w:fldCharType="end"/>
          </w:r>
        </w:p>
      </w:tc>
    </w:tr>
  </w:tbl>
  <w:p w14:paraId="7858FF12" w14:textId="77777777" w:rsidR="006F3422" w:rsidRPr="008C317B" w:rsidRDefault="006F3422" w:rsidP="008C317B">
    <w:pPr>
      <w:pStyle w:val="Foo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48598D" w14:textId="77777777" w:rsidR="00FC33DE" w:rsidRDefault="00FC33DE" w:rsidP="00452B2C">
      <w:r>
        <w:separator/>
      </w:r>
    </w:p>
    <w:p w14:paraId="64A03DB4" w14:textId="77777777" w:rsidR="00FC33DE" w:rsidRDefault="00FC33DE" w:rsidP="00452B2C"/>
  </w:footnote>
  <w:footnote w:type="continuationSeparator" w:id="0">
    <w:p w14:paraId="355BE23A" w14:textId="77777777" w:rsidR="00FC33DE" w:rsidRDefault="00FC33DE" w:rsidP="00452B2C">
      <w:r>
        <w:continuationSeparator/>
      </w:r>
    </w:p>
    <w:p w14:paraId="21028A3D" w14:textId="77777777" w:rsidR="00FC33DE" w:rsidRDefault="00FC33DE" w:rsidP="00452B2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918"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39"/>
      <w:gridCol w:w="1114"/>
      <w:gridCol w:w="2126"/>
      <w:gridCol w:w="3539"/>
    </w:tblGrid>
    <w:tr w:rsidR="006F3422" w:rsidRPr="00EA6CB1" w14:paraId="113925D1" w14:textId="77777777" w:rsidTr="00067552">
      <w:trPr>
        <w:trHeight w:val="699"/>
        <w:jc w:val="center"/>
      </w:trPr>
      <w:tc>
        <w:tcPr>
          <w:tcW w:w="4253" w:type="dxa"/>
          <w:gridSpan w:val="2"/>
          <w:vAlign w:val="center"/>
        </w:tcPr>
        <w:p w14:paraId="0FAF5D1F" w14:textId="77777777" w:rsidR="006F3422" w:rsidRPr="00EA6CB1" w:rsidRDefault="006F3422" w:rsidP="009662EE">
          <w:pPr>
            <w:pStyle w:val="Bullets"/>
            <w:rPr>
              <w:sz w:val="26"/>
              <w:szCs w:val="26"/>
            </w:rPr>
          </w:pPr>
          <w:r w:rsidRPr="00EA6CB1">
            <w:rPr>
              <w:noProof/>
              <w:sz w:val="26"/>
              <w:szCs w:val="26"/>
            </w:rPr>
            <w:drawing>
              <wp:anchor distT="0" distB="0" distL="114300" distR="114300" simplePos="0" relativeHeight="251660288" behindDoc="1" locked="0" layoutInCell="1" allowOverlap="1" wp14:anchorId="796B226C" wp14:editId="1E146F84">
                <wp:simplePos x="0" y="0"/>
                <wp:positionH relativeFrom="column">
                  <wp:posOffset>280035</wp:posOffset>
                </wp:positionH>
                <wp:positionV relativeFrom="paragraph">
                  <wp:posOffset>-16510</wp:posOffset>
                </wp:positionV>
                <wp:extent cx="1484630" cy="361950"/>
                <wp:effectExtent l="0" t="0" r="1270" b="0"/>
                <wp:wrapNone/>
                <wp:docPr id="219" name="Picture 1" descr="logo_NETCOM_2014"/>
                <wp:cNvGraphicFramePr/>
                <a:graphic xmlns:a="http://schemas.openxmlformats.org/drawingml/2006/main">
                  <a:graphicData uri="http://schemas.openxmlformats.org/drawingml/2006/picture">
                    <pic:pic xmlns:pic="http://schemas.openxmlformats.org/drawingml/2006/picture">
                      <pic:nvPicPr>
                        <pic:cNvPr id="1199" name="Picture 133" descr="logo_NETCOM_2014"/>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4630" cy="36195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fldChar w:fldCharType="begin"/>
          </w:r>
          <w:r>
            <w:instrText xml:space="preserve"> INCLUDEPICTURE "http://viking-it.com/images/home/viking_logo.jpg" \* MERGEFORMATINET </w:instrText>
          </w:r>
          <w:r>
            <w:fldChar w:fldCharType="end"/>
          </w:r>
        </w:p>
      </w:tc>
      <w:tc>
        <w:tcPr>
          <w:tcW w:w="2126" w:type="dxa"/>
          <w:vAlign w:val="center"/>
        </w:tcPr>
        <w:p w14:paraId="559438AA" w14:textId="41D56D0D" w:rsidR="006F3422" w:rsidRPr="00B43EC8" w:rsidRDefault="006F3422" w:rsidP="009662EE">
          <w:r>
            <w:fldChar w:fldCharType="begin"/>
          </w:r>
          <w:r>
            <w:instrText xml:space="preserve"> INCLUDEPICTURE "http://my.tinhvan.com/wp-content/themes/mytinhvan/images/logo.png" \* MERGEFORMATINET </w:instrText>
          </w:r>
          <w:r>
            <w:fldChar w:fldCharType="separate"/>
          </w:r>
          <w:r>
            <w:rPr>
              <w:noProof/>
            </w:rPr>
            <w:drawing>
              <wp:inline distT="0" distB="0" distL="0" distR="0" wp14:anchorId="33C55F15" wp14:editId="35DD7236">
                <wp:extent cx="1032095" cy="360963"/>
                <wp:effectExtent l="0" t="0" r="0" b="0"/>
                <wp:docPr id="212" name="Picture 212" descr="Trang tin nội bộ của Tinh Vân Grou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ng tin nội bộ của Tinh Vân Group -"/>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47839" cy="366469"/>
                        </a:xfrm>
                        <a:prstGeom prst="rect">
                          <a:avLst/>
                        </a:prstGeom>
                        <a:noFill/>
                        <a:ln>
                          <a:noFill/>
                        </a:ln>
                      </pic:spPr>
                    </pic:pic>
                  </a:graphicData>
                </a:graphic>
              </wp:inline>
            </w:drawing>
          </w:r>
          <w:r>
            <w:fldChar w:fldCharType="end"/>
          </w:r>
          <w:r>
            <w:fldChar w:fldCharType="begin"/>
          </w:r>
          <w:r>
            <w:instrText xml:space="preserve"> INCLUDEPICTURE "https://trinam.com.vn/images/trinam/logo2.png" \* MERGEFORMATINET </w:instrText>
          </w:r>
          <w:r>
            <w:fldChar w:fldCharType="end"/>
          </w:r>
        </w:p>
      </w:tc>
      <w:tc>
        <w:tcPr>
          <w:tcW w:w="3539" w:type="dxa"/>
        </w:tcPr>
        <w:p w14:paraId="324EB9C2" w14:textId="77777777" w:rsidR="006F3422" w:rsidRPr="00EA6CB1" w:rsidRDefault="006F3422" w:rsidP="009662EE">
          <w:pPr>
            <w:rPr>
              <w:b/>
              <w:sz w:val="20"/>
              <w:szCs w:val="20"/>
              <w:lang w:val="vi-VN"/>
            </w:rPr>
          </w:pPr>
          <w:r>
            <w:rPr>
              <w:noProof/>
            </w:rPr>
            <w:drawing>
              <wp:anchor distT="0" distB="0" distL="114300" distR="114300" simplePos="0" relativeHeight="251661312" behindDoc="1" locked="0" layoutInCell="1" allowOverlap="1" wp14:anchorId="1106CC2F" wp14:editId="4CD3E783">
                <wp:simplePos x="0" y="0"/>
                <wp:positionH relativeFrom="column">
                  <wp:posOffset>422275</wp:posOffset>
                </wp:positionH>
                <wp:positionV relativeFrom="paragraph">
                  <wp:posOffset>47213</wp:posOffset>
                </wp:positionV>
                <wp:extent cx="1348740" cy="374015"/>
                <wp:effectExtent l="0" t="0" r="3810" b="6985"/>
                <wp:wrapNone/>
                <wp:docPr id="220" name="Picture 220" descr="Vi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ki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48740" cy="3740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F3422" w:rsidRPr="00EA6CB1" w14:paraId="71BCF760" w14:textId="15533E58" w:rsidTr="00067552">
      <w:trPr>
        <w:trHeight w:val="540"/>
        <w:jc w:val="center"/>
      </w:trPr>
      <w:tc>
        <w:tcPr>
          <w:tcW w:w="3139" w:type="dxa"/>
          <w:vAlign w:val="center"/>
        </w:tcPr>
        <w:p w14:paraId="24B292F8" w14:textId="3BF3B2F7" w:rsidR="006F3422" w:rsidRPr="00067552" w:rsidRDefault="006F3422" w:rsidP="00067552">
          <w:pPr>
            <w:jc w:val="center"/>
          </w:pPr>
          <w:r w:rsidRPr="009662EE">
            <w:rPr>
              <w:b/>
              <w:lang w:val="vi-VN"/>
            </w:rPr>
            <w:t>Nhà thầu Liên danh</w:t>
          </w:r>
        </w:p>
      </w:tc>
      <w:tc>
        <w:tcPr>
          <w:tcW w:w="6779" w:type="dxa"/>
          <w:gridSpan w:val="3"/>
          <w:vAlign w:val="center"/>
        </w:tcPr>
        <w:p w14:paraId="2F6C210B" w14:textId="77777777" w:rsidR="006F3422" w:rsidRDefault="006F3422" w:rsidP="00951BBC">
          <w:pPr>
            <w:jc w:val="center"/>
            <w:rPr>
              <w:b/>
              <w:sz w:val="20"/>
              <w:szCs w:val="20"/>
            </w:rPr>
          </w:pPr>
          <w:r w:rsidRPr="00EA6CB1">
            <w:rPr>
              <w:b/>
              <w:sz w:val="20"/>
              <w:szCs w:val="20"/>
            </w:rPr>
            <w:t>Công ty TNHH Máy tính NÉT (Net Computer Company Limited)</w:t>
          </w:r>
        </w:p>
        <w:p w14:paraId="623C5FC3" w14:textId="77777777" w:rsidR="006F3422" w:rsidRPr="00AF4661" w:rsidRDefault="006F3422" w:rsidP="00951BBC">
          <w:pPr>
            <w:rPr>
              <w:lang w:val="vi-VN"/>
            </w:rPr>
          </w:pPr>
          <w:r w:rsidRPr="00AF4661">
            <w:rPr>
              <w:b/>
              <w:sz w:val="20"/>
              <w:szCs w:val="20"/>
            </w:rPr>
            <w:t>Công ty Cổ phần Công nghệ Tinh Vân (Tinhvan Technologies Jsc)</w:t>
          </w:r>
        </w:p>
        <w:p w14:paraId="358B64E0" w14:textId="4132A198" w:rsidR="006F3422" w:rsidRPr="00EA6CB1" w:rsidRDefault="006F3422" w:rsidP="00951BBC">
          <w:pPr>
            <w:jc w:val="center"/>
            <w:rPr>
              <w:b/>
              <w:sz w:val="20"/>
              <w:szCs w:val="20"/>
              <w:lang w:val="vi-VN"/>
            </w:rPr>
          </w:pPr>
          <w:r w:rsidRPr="00EA6CB1">
            <w:rPr>
              <w:b/>
              <w:sz w:val="20"/>
              <w:szCs w:val="20"/>
            </w:rPr>
            <w:t xml:space="preserve">Công ty </w:t>
          </w:r>
          <w:r>
            <w:rPr>
              <w:b/>
              <w:sz w:val="20"/>
              <w:szCs w:val="20"/>
            </w:rPr>
            <w:t>Cổ</w:t>
          </w:r>
          <w:r>
            <w:rPr>
              <w:b/>
              <w:sz w:val="20"/>
              <w:szCs w:val="20"/>
              <w:lang w:val="vi-VN"/>
            </w:rPr>
            <w:t xml:space="preserve"> phần Công nghệ Viking</w:t>
          </w:r>
          <w:r w:rsidRPr="00EA6CB1">
            <w:rPr>
              <w:b/>
              <w:sz w:val="20"/>
              <w:szCs w:val="20"/>
              <w:lang w:val="vi-VN"/>
            </w:rPr>
            <w:t xml:space="preserve"> (</w:t>
          </w:r>
          <w:r>
            <w:rPr>
              <w:b/>
              <w:sz w:val="20"/>
              <w:szCs w:val="20"/>
              <w:lang w:val="vi-VN"/>
            </w:rPr>
            <w:t>Viking</w:t>
          </w:r>
          <w:r w:rsidRPr="00AF4661">
            <w:rPr>
              <w:b/>
              <w:sz w:val="20"/>
              <w:szCs w:val="20"/>
            </w:rPr>
            <w:t xml:space="preserve"> Technologies Jsc</w:t>
          </w:r>
          <w:r w:rsidRPr="00EA6CB1">
            <w:rPr>
              <w:b/>
              <w:sz w:val="20"/>
              <w:szCs w:val="20"/>
              <w:lang w:val="vi-VN"/>
            </w:rPr>
            <w:t>)</w:t>
          </w:r>
        </w:p>
      </w:tc>
    </w:tr>
  </w:tbl>
  <w:p w14:paraId="7450FBE6" w14:textId="77777777" w:rsidR="006F3422" w:rsidRPr="008C317B" w:rsidRDefault="006F3422" w:rsidP="00E86651">
    <w:pPr>
      <w:pStyle w:val="Header"/>
      <w:rPr>
        <w:sz w:val="4"/>
        <w:szCs w:val="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singleLevel"/>
    <w:tmpl w:val="00000002"/>
    <w:name w:val="WW8Num19"/>
    <w:lvl w:ilvl="0">
      <w:start w:val="1"/>
      <w:numFmt w:val="decimal"/>
      <w:lvlText w:val="%1."/>
      <w:lvlJc w:val="left"/>
      <w:pPr>
        <w:tabs>
          <w:tab w:val="num" w:pos="1080"/>
        </w:tabs>
        <w:ind w:left="1080" w:hanging="360"/>
      </w:pPr>
    </w:lvl>
  </w:abstractNum>
  <w:abstractNum w:abstractNumId="1" w15:restartNumberingAfterBreak="0">
    <w:nsid w:val="00000004"/>
    <w:multiLevelType w:val="singleLevel"/>
    <w:tmpl w:val="00000004"/>
    <w:name w:val="WW8Num23"/>
    <w:lvl w:ilvl="0">
      <w:numFmt w:val="bullet"/>
      <w:lvlText w:val="–"/>
      <w:lvlJc w:val="left"/>
      <w:pPr>
        <w:tabs>
          <w:tab w:val="num" w:pos="880"/>
        </w:tabs>
        <w:ind w:left="880" w:hanging="280"/>
      </w:pPr>
      <w:rPr>
        <w:rFonts w:ascii="Times New Roman" w:hAnsi="Times New Roman" w:cs="Times New Roman"/>
        <w:sz w:val="24"/>
        <w:szCs w:val="24"/>
      </w:rPr>
    </w:lvl>
  </w:abstractNum>
  <w:abstractNum w:abstractNumId="2" w15:restartNumberingAfterBreak="0">
    <w:nsid w:val="00000005"/>
    <w:multiLevelType w:val="singleLevel"/>
    <w:tmpl w:val="00000005"/>
    <w:name w:val="WW8Num31"/>
    <w:lvl w:ilvl="0">
      <w:start w:val="1"/>
      <w:numFmt w:val="bullet"/>
      <w:lvlText w:val=""/>
      <w:lvlJc w:val="left"/>
      <w:pPr>
        <w:tabs>
          <w:tab w:val="num" w:pos="1800"/>
        </w:tabs>
        <w:ind w:left="1800" w:hanging="360"/>
      </w:pPr>
      <w:rPr>
        <w:rFonts w:ascii="Symbol" w:hAnsi="Symbol" w:cs="Symbol"/>
        <w:color w:val="auto"/>
      </w:rPr>
    </w:lvl>
  </w:abstractNum>
  <w:abstractNum w:abstractNumId="3" w15:restartNumberingAfterBreak="0">
    <w:nsid w:val="00000008"/>
    <w:multiLevelType w:val="singleLevel"/>
    <w:tmpl w:val="00000008"/>
    <w:name w:val="WW8Num48"/>
    <w:lvl w:ilvl="0">
      <w:start w:val="1"/>
      <w:numFmt w:val="bullet"/>
      <w:lvlText w:val=""/>
      <w:lvlJc w:val="left"/>
      <w:pPr>
        <w:tabs>
          <w:tab w:val="num" w:pos="1800"/>
        </w:tabs>
        <w:ind w:left="1800" w:hanging="360"/>
      </w:pPr>
      <w:rPr>
        <w:rFonts w:ascii="Symbol" w:hAnsi="Symbol" w:cs="Symbol"/>
        <w:color w:val="auto"/>
      </w:rPr>
    </w:lvl>
  </w:abstractNum>
  <w:abstractNum w:abstractNumId="4" w15:restartNumberingAfterBreak="0">
    <w:nsid w:val="025C3B06"/>
    <w:multiLevelType w:val="hybridMultilevel"/>
    <w:tmpl w:val="35EAB41C"/>
    <w:lvl w:ilvl="0" w:tplc="716245DA">
      <w:start w:val="1"/>
      <w:numFmt w:val="decimal"/>
      <w:pStyle w:val="Heading2"/>
      <w:lvlText w:val="Mục %1."/>
      <w:lvlJc w:val="left"/>
      <w:pPr>
        <w:ind w:left="36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4850C51"/>
    <w:multiLevelType w:val="multilevel"/>
    <w:tmpl w:val="822AE36A"/>
    <w:lvl w:ilvl="0">
      <w:start w:val="1"/>
      <w:numFmt w:val="decimal"/>
      <w:pStyle w:val="Heading3"/>
      <w:lvlText w:val="%1."/>
      <w:lvlJc w:val="left"/>
      <w:pPr>
        <w:ind w:left="360" w:hanging="360"/>
      </w:pPr>
      <w:rPr>
        <w:rFonts w:ascii="Times New Roman Bold" w:hAnsi="Times New Roman Bold" w:hint="default"/>
        <w:w w:val="85"/>
      </w:rPr>
    </w:lvl>
    <w:lvl w:ilvl="1">
      <w:start w:val="1"/>
      <w:numFmt w:val="decimal"/>
      <w:pStyle w:val="Heading4"/>
      <w:lvlText w:val="%1.%2"/>
      <w:lvlJc w:val="left"/>
      <w:pPr>
        <w:ind w:left="576" w:hanging="57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5"/>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6"/>
      <w:lvlText w:val="%1.%2.%3.%4"/>
      <w:lvlJc w:val="left"/>
      <w:pPr>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07B85E80"/>
    <w:multiLevelType w:val="hybridMultilevel"/>
    <w:tmpl w:val="1F5A0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0A44CC"/>
    <w:multiLevelType w:val="multilevel"/>
    <w:tmpl w:val="935A6418"/>
    <w:lvl w:ilvl="0">
      <w:start w:val="1"/>
      <w:numFmt w:val="decimal"/>
      <w:pStyle w:val="Form1"/>
      <w:lvlText w:val="%1."/>
      <w:lvlJc w:val="left"/>
      <w:pPr>
        <w:ind w:left="360" w:hanging="360"/>
      </w:pPr>
      <w:rPr>
        <w:rFonts w:hint="default"/>
      </w:rPr>
    </w:lvl>
    <w:lvl w:ilvl="1">
      <w:start w:val="1"/>
      <w:numFmt w:val="decimal"/>
      <w:pStyle w:val="Form2"/>
      <w:lvlText w:val="%1.%2."/>
      <w:lvlJc w:val="left"/>
      <w:pPr>
        <w:ind w:left="792" w:hanging="432"/>
      </w:pPr>
      <w:rPr>
        <w:rFonts w:cs="Times New Roman" w:hint="default"/>
        <w:b/>
        <w:bCs w:val="0"/>
        <w:i w:val="0"/>
        <w:iCs w:val="0"/>
        <w:caps w:val="0"/>
        <w:smallCaps w:val="0"/>
        <w:strike w:val="0"/>
        <w:dstrike w:val="0"/>
        <w:vanish w:val="0"/>
        <w:color w:val="auto"/>
        <w:spacing w:val="0"/>
        <w:kern w:val="0"/>
        <w:position w:val="0"/>
        <w:u w:val="none"/>
        <w:vertAlign w:val="baseline"/>
        <w:em w:val="none"/>
      </w:rPr>
    </w:lvl>
    <w:lvl w:ilvl="2">
      <w:start w:val="1"/>
      <w:numFmt w:val="decimal"/>
      <w:pStyle w:val="Form3"/>
      <w:lvlText w:val="%1.%2.%3."/>
      <w:lvlJc w:val="left"/>
      <w:pPr>
        <w:ind w:left="1044" w:hanging="504"/>
      </w:pPr>
      <w:rPr>
        <w:rFonts w:hint="default"/>
        <w:b/>
      </w:rPr>
    </w:lvl>
    <w:lvl w:ilvl="3">
      <w:start w:val="1"/>
      <w:numFmt w:val="decimal"/>
      <w:pStyle w:val="Form4"/>
      <w:lvlText w:val="%1.%2.%3.%4"/>
      <w:lvlJc w:val="left"/>
      <w:pPr>
        <w:ind w:left="1728" w:hanging="648"/>
      </w:pPr>
      <w:rPr>
        <w:rFonts w:hint="default"/>
        <w:color w:val="00000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0ED00682"/>
    <w:multiLevelType w:val="multilevel"/>
    <w:tmpl w:val="90AC89D4"/>
    <w:styleLink w:val="hiai"/>
    <w:lvl w:ilvl="0">
      <w:start w:val="1"/>
      <w:numFmt w:val="bullet"/>
      <w:lvlText w:val=""/>
      <w:lvlJc w:val="left"/>
      <w:pPr>
        <w:tabs>
          <w:tab w:val="num" w:pos="720"/>
        </w:tabs>
        <w:ind w:left="720" w:hanging="360"/>
      </w:pPr>
      <w:rPr>
        <w:rFonts w:ascii="Symbol" w:hAnsi="Symbol"/>
        <w:b/>
        <w:bCs/>
        <w:i/>
        <w:iCs/>
        <w:sz w:val="24"/>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F4A3167"/>
    <w:multiLevelType w:val="hybridMultilevel"/>
    <w:tmpl w:val="14402FC4"/>
    <w:lvl w:ilvl="0" w:tplc="04090001">
      <w:start w:val="1"/>
      <w:numFmt w:val="bullet"/>
      <w:lvlText w:val=""/>
      <w:lvlJc w:val="left"/>
      <w:pPr>
        <w:tabs>
          <w:tab w:val="num" w:pos="720"/>
        </w:tabs>
        <w:ind w:left="720" w:hanging="360"/>
      </w:pPr>
      <w:rPr>
        <w:rFonts w:ascii="Symbol" w:hAnsi="Symbol" w:hint="default"/>
      </w:rPr>
    </w:lvl>
    <w:lvl w:ilvl="1" w:tplc="E0BE5F2C">
      <w:start w:val="1"/>
      <w:numFmt w:val="bullet"/>
      <w:pStyle w:val="Gachdaudong2"/>
      <w:lvlText w:val=""/>
      <w:lvlJc w:val="left"/>
      <w:pPr>
        <w:tabs>
          <w:tab w:val="num" w:pos="1440"/>
        </w:tabs>
        <w:ind w:left="1440" w:hanging="360"/>
      </w:pPr>
      <w:rPr>
        <w:rFonts w:ascii="Wingdings" w:hAnsi="Wingdings" w:hint="default"/>
      </w:rPr>
    </w:lvl>
    <w:lvl w:ilvl="2" w:tplc="04090005">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0" w15:restartNumberingAfterBreak="0">
    <w:nsid w:val="15C71D35"/>
    <w:multiLevelType w:val="hybridMultilevel"/>
    <w:tmpl w:val="6B0E4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F23809"/>
    <w:multiLevelType w:val="hybridMultilevel"/>
    <w:tmpl w:val="F0EACC82"/>
    <w:lvl w:ilvl="0" w:tplc="FFFFFFFF">
      <w:start w:val="1"/>
      <w:numFmt w:val="bullet"/>
      <w:pStyle w:val="xeodaudong"/>
      <w:lvlText w:val=""/>
      <w:lvlJc w:val="left"/>
      <w:pPr>
        <w:tabs>
          <w:tab w:val="num" w:pos="780"/>
        </w:tabs>
        <w:ind w:left="780" w:hanging="360"/>
      </w:pPr>
      <w:rPr>
        <w:rFonts w:ascii="Wingdings" w:hAnsi="Wingdings" w:hint="default"/>
      </w:rPr>
    </w:lvl>
    <w:lvl w:ilvl="1" w:tplc="04090009">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2" w15:restartNumberingAfterBreak="0">
    <w:nsid w:val="283C3D74"/>
    <w:multiLevelType w:val="multilevel"/>
    <w:tmpl w:val="80CC92A0"/>
    <w:lvl w:ilvl="0">
      <w:start w:val="20"/>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CA456FC"/>
    <w:multiLevelType w:val="multilevel"/>
    <w:tmpl w:val="0409001F"/>
    <w:styleLink w:val="111111"/>
    <w:lvl w:ilvl="0">
      <w:start w:val="1"/>
      <w:numFmt w:val="decimal"/>
      <w:pStyle w:val="1"/>
      <w:lvlText w:val="%1."/>
      <w:lvlJc w:val="left"/>
      <w:pPr>
        <w:tabs>
          <w:tab w:val="num" w:pos="840"/>
        </w:tabs>
        <w:ind w:left="840" w:hanging="360"/>
      </w:pPr>
    </w:lvl>
    <w:lvl w:ilvl="1">
      <w:start w:val="1"/>
      <w:numFmt w:val="decimal"/>
      <w:pStyle w:val="2"/>
      <w:lvlText w:val="%1.%2."/>
      <w:lvlJc w:val="left"/>
      <w:pPr>
        <w:tabs>
          <w:tab w:val="num" w:pos="792"/>
        </w:tabs>
        <w:ind w:left="792" w:hanging="432"/>
      </w:pPr>
    </w:lvl>
    <w:lvl w:ilvl="2">
      <w:start w:val="1"/>
      <w:numFmt w:val="decimal"/>
      <w:pStyle w:val="3"/>
      <w:lvlText w:val="%1.%2.%3."/>
      <w:lvlJc w:val="left"/>
      <w:pPr>
        <w:tabs>
          <w:tab w:val="num" w:pos="1440"/>
        </w:tabs>
        <w:ind w:left="1224" w:hanging="504"/>
      </w:pPr>
    </w:lvl>
    <w:lvl w:ilvl="3">
      <w:start w:val="1"/>
      <w:numFmt w:val="decimal"/>
      <w:pStyle w:val="4"/>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3B707734"/>
    <w:multiLevelType w:val="multilevel"/>
    <w:tmpl w:val="C7B86B06"/>
    <w:lvl w:ilvl="0">
      <w:start w:val="1"/>
      <w:numFmt w:val="none"/>
      <w:pStyle w:val="Lb1"/>
      <w:suff w:val="nothing"/>
      <w:lvlText w:val=""/>
      <w:lvlJc w:val="left"/>
      <w:pPr>
        <w:ind w:left="0" w:firstLine="0"/>
      </w:pPr>
    </w:lvl>
    <w:lvl w:ilvl="1">
      <w:start w:val="1"/>
      <w:numFmt w:val="none"/>
      <w:pStyle w:val="Lb2Tpf"/>
      <w:suff w:val="nothing"/>
      <w:lvlText w:val=""/>
      <w:lvlJc w:val="left"/>
      <w:pPr>
        <w:ind w:left="0" w:firstLine="0"/>
      </w:pPr>
    </w:lvl>
    <w:lvl w:ilvl="2">
      <w:start w:val="1"/>
      <w:numFmt w:val="decimal"/>
      <w:pStyle w:val="LbP"/>
      <w:lvlText w:val="%3."/>
      <w:lvlJc w:val="left"/>
      <w:pPr>
        <w:tabs>
          <w:tab w:val="num" w:pos="720"/>
        </w:tabs>
        <w:ind w:left="300" w:hanging="300"/>
      </w:pPr>
    </w:lvl>
    <w:lvl w:ilvl="3">
      <w:start w:val="1"/>
      <w:numFmt w:val="lowerLetter"/>
      <w:pStyle w:val="Le"/>
      <w:lvlText w:val="%4."/>
      <w:lvlJc w:val="left"/>
      <w:pPr>
        <w:tabs>
          <w:tab w:val="num" w:pos="1020"/>
        </w:tabs>
        <w:ind w:left="600" w:hanging="300"/>
      </w:pPr>
    </w:lvl>
    <w:lvl w:ilvl="4">
      <w:start w:val="1"/>
      <w:numFmt w:val="lowerRoman"/>
      <w:pStyle w:val="Leh"/>
      <w:lvlText w:val="%5."/>
      <w:lvlJc w:val="left"/>
      <w:pPr>
        <w:tabs>
          <w:tab w:val="num" w:pos="1680"/>
        </w:tabs>
        <w:ind w:left="900" w:hanging="300"/>
      </w:pPr>
    </w:lvl>
    <w:lvl w:ilvl="5">
      <w:start w:val="1"/>
      <w:numFmt w:val="upperLetter"/>
      <w:lvlText w:val="%6."/>
      <w:lvlJc w:val="left"/>
      <w:pPr>
        <w:tabs>
          <w:tab w:val="num" w:pos="1260"/>
        </w:tabs>
        <w:ind w:left="1200" w:hanging="300"/>
      </w:pPr>
    </w:lvl>
    <w:lvl w:ilvl="6">
      <w:start w:val="1"/>
      <w:numFmt w:val="upperRoman"/>
      <w:lvlText w:val="%7."/>
      <w:lvlJc w:val="left"/>
      <w:pPr>
        <w:tabs>
          <w:tab w:val="num" w:pos="1920"/>
        </w:tabs>
        <w:ind w:left="1500" w:hanging="300"/>
      </w:pPr>
    </w:lvl>
    <w:lvl w:ilvl="7">
      <w:start w:val="1"/>
      <w:numFmt w:val="lowerLetter"/>
      <w:lvlText w:val="%8."/>
      <w:lvlJc w:val="left"/>
      <w:pPr>
        <w:tabs>
          <w:tab w:val="num" w:pos="1860"/>
        </w:tabs>
        <w:ind w:left="1800" w:hanging="300"/>
      </w:pPr>
    </w:lvl>
    <w:lvl w:ilvl="8">
      <w:start w:val="1"/>
      <w:numFmt w:val="lowerRoman"/>
      <w:lvlText w:val="%9."/>
      <w:lvlJc w:val="left"/>
      <w:pPr>
        <w:tabs>
          <w:tab w:val="num" w:pos="2520"/>
        </w:tabs>
        <w:ind w:left="2100" w:hanging="300"/>
      </w:pPr>
    </w:lvl>
  </w:abstractNum>
  <w:abstractNum w:abstractNumId="15" w15:restartNumberingAfterBreak="0">
    <w:nsid w:val="3BB24B4F"/>
    <w:multiLevelType w:val="multilevel"/>
    <w:tmpl w:val="0409001F"/>
    <w:numStyleLink w:val="111111"/>
  </w:abstractNum>
  <w:abstractNum w:abstractNumId="16" w15:restartNumberingAfterBreak="0">
    <w:nsid w:val="42C65C99"/>
    <w:multiLevelType w:val="multilevel"/>
    <w:tmpl w:val="748A6F32"/>
    <w:lvl w:ilvl="0">
      <w:start w:val="1"/>
      <w:numFmt w:val="upperRoman"/>
      <w:pStyle w:val="MUCI"/>
      <w:lvlText w:val="%1"/>
      <w:lvlJc w:val="left"/>
      <w:pPr>
        <w:tabs>
          <w:tab w:val="num" w:pos="432"/>
        </w:tabs>
        <w:ind w:left="432" w:hanging="432"/>
      </w:pPr>
      <w:rPr>
        <w:rFonts w:hint="default"/>
        <w:sz w:val="28"/>
        <w:szCs w:val="28"/>
      </w:rPr>
    </w:lvl>
    <w:lvl w:ilvl="1">
      <w:start w:val="1"/>
      <w:numFmt w:val="decimal"/>
      <w:pStyle w:val="MUCIV1"/>
      <w:lvlText w:val="%1.%2"/>
      <w:lvlJc w:val="left"/>
      <w:pPr>
        <w:tabs>
          <w:tab w:val="num" w:pos="576"/>
        </w:tabs>
        <w:ind w:left="576" w:hanging="576"/>
      </w:pPr>
      <w:rPr>
        <w:rFonts w:ascii="Arial" w:hAnsi="Arial" w:hint="default"/>
        <w:sz w:val="28"/>
        <w:szCs w:val="28"/>
      </w:rPr>
    </w:lvl>
    <w:lvl w:ilvl="2">
      <w:start w:val="1"/>
      <w:numFmt w:val="decimal"/>
      <w:pStyle w:val="MUCV21"/>
      <w:lvlText w:val="%1.%2.%3"/>
      <w:lvlJc w:val="left"/>
      <w:pPr>
        <w:tabs>
          <w:tab w:val="num" w:pos="720"/>
        </w:tabs>
        <w:ind w:left="720" w:hanging="720"/>
      </w:pPr>
      <w:rPr>
        <w:rFonts w:ascii="Arial" w:hAnsi="Arial" w:hint="default"/>
        <w:sz w:val="28"/>
        <w:szCs w:val="28"/>
      </w:rPr>
    </w:lvl>
    <w:lvl w:ilvl="3">
      <w:start w:val="1"/>
      <w:numFmt w:val="decimal"/>
      <w:pStyle w:val="MUCV211"/>
      <w:lvlText w:val="%1.%2.%3.%4"/>
      <w:lvlJc w:val="left"/>
      <w:pPr>
        <w:tabs>
          <w:tab w:val="num" w:pos="864"/>
        </w:tabs>
        <w:ind w:left="864" w:hanging="864"/>
      </w:pPr>
      <w:rPr>
        <w:rFonts w:ascii="Arial" w:hAnsi="Arial" w:hint="default"/>
        <w:b/>
        <w:i/>
        <w:sz w:val="28"/>
        <w:szCs w:val="28"/>
      </w:rPr>
    </w:lvl>
    <w:lvl w:ilvl="4">
      <w:start w:val="1"/>
      <w:numFmt w:val="decimal"/>
      <w:lvlText w:val="%1.%2.%3.%4.%5"/>
      <w:lvlJc w:val="left"/>
      <w:pPr>
        <w:tabs>
          <w:tab w:val="num" w:pos="1008"/>
        </w:tabs>
        <w:ind w:left="1008" w:hanging="1008"/>
      </w:pPr>
      <w:rPr>
        <w:rFonts w:hint="default"/>
        <w:sz w:val="26"/>
        <w:szCs w:val="26"/>
      </w:rPr>
    </w:lvl>
    <w:lvl w:ilvl="5">
      <w:start w:val="1"/>
      <w:numFmt w:val="decimal"/>
      <w:lvlText w:val="%1.%2.%3.%4.%5.%6"/>
      <w:lvlJc w:val="left"/>
      <w:pPr>
        <w:tabs>
          <w:tab w:val="num" w:pos="1152"/>
        </w:tabs>
        <w:ind w:left="1152" w:hanging="1152"/>
      </w:pPr>
      <w:rPr>
        <w:rFonts w:hint="default"/>
        <w:b w:val="0"/>
        <w:sz w:val="26"/>
        <w:szCs w:val="26"/>
      </w:rPr>
    </w:lvl>
    <w:lvl w:ilvl="6">
      <w:start w:val="1"/>
      <w:numFmt w:val="decimal"/>
      <w:lvlText w:val="%1.%2.%3.%4.%5.%6.%7"/>
      <w:lvlJc w:val="left"/>
      <w:pPr>
        <w:tabs>
          <w:tab w:val="num" w:pos="1296"/>
        </w:tabs>
        <w:ind w:left="1296" w:hanging="1296"/>
      </w:pPr>
      <w:rPr>
        <w:rFonts w:hint="default"/>
        <w:sz w:val="20"/>
        <w:szCs w:val="20"/>
      </w:rPr>
    </w:lvl>
    <w:lvl w:ilvl="7">
      <w:start w:val="1"/>
      <w:numFmt w:val="decimal"/>
      <w:lvlText w:val="%1.%2.%3.%4.%5.%6.%7.%8"/>
      <w:lvlJc w:val="left"/>
      <w:pPr>
        <w:tabs>
          <w:tab w:val="num" w:pos="1440"/>
        </w:tabs>
        <w:ind w:left="1440" w:hanging="1440"/>
      </w:pPr>
      <w:rPr>
        <w:rFonts w:hint="default"/>
        <w:sz w:val="20"/>
        <w:szCs w:val="20"/>
      </w:rPr>
    </w:lvl>
    <w:lvl w:ilvl="8">
      <w:start w:val="1"/>
      <w:numFmt w:val="decimal"/>
      <w:lvlText w:val="%1.%2.%3.%4.%5.%6.%7.%8.%9"/>
      <w:lvlJc w:val="left"/>
      <w:pPr>
        <w:tabs>
          <w:tab w:val="num" w:pos="1584"/>
        </w:tabs>
        <w:ind w:left="1584" w:hanging="1584"/>
      </w:pPr>
      <w:rPr>
        <w:rFonts w:hint="default"/>
        <w:sz w:val="20"/>
        <w:szCs w:val="20"/>
      </w:rPr>
    </w:lvl>
  </w:abstractNum>
  <w:abstractNum w:abstractNumId="17" w15:restartNumberingAfterBreak="0">
    <w:nsid w:val="4DA61349"/>
    <w:multiLevelType w:val="hybridMultilevel"/>
    <w:tmpl w:val="EBCC93A4"/>
    <w:lvl w:ilvl="0" w:tplc="D540A1F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A01453"/>
    <w:multiLevelType w:val="hybridMultilevel"/>
    <w:tmpl w:val="7C16D558"/>
    <w:lvl w:ilvl="0" w:tplc="3B4A02A6">
      <w:start w:val="1"/>
      <w:numFmt w:val="lowerLetter"/>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1F1E44"/>
    <w:multiLevelType w:val="multilevel"/>
    <w:tmpl w:val="B4522F7C"/>
    <w:styleLink w:val="StyleBulletedBold"/>
    <w:lvl w:ilvl="0">
      <w:start w:val="1"/>
      <w:numFmt w:val="bullet"/>
      <w:lvlText w:val=""/>
      <w:lvlJc w:val="left"/>
      <w:pPr>
        <w:tabs>
          <w:tab w:val="num" w:pos="1260"/>
        </w:tabs>
        <w:ind w:left="1260" w:hanging="360"/>
      </w:pPr>
      <w:rPr>
        <w:rFonts w:ascii="Arial" w:hAnsi="Arial"/>
        <w:b/>
        <w:bCs/>
        <w:sz w:val="24"/>
        <w:szCs w:val="24"/>
      </w:rPr>
    </w:lvl>
    <w:lvl w:ilvl="1">
      <w:start w:val="1"/>
      <w:numFmt w:val="bullet"/>
      <w:lvlText w:val="o"/>
      <w:lvlJc w:val="left"/>
      <w:pPr>
        <w:tabs>
          <w:tab w:val="num" w:pos="1980"/>
        </w:tabs>
        <w:ind w:left="1980" w:hanging="360"/>
      </w:pPr>
      <w:rPr>
        <w:rFonts w:ascii="Courier New" w:hAnsi="Courier New" w:cs="Courier New" w:hint="default"/>
      </w:rPr>
    </w:lvl>
    <w:lvl w:ilvl="2">
      <w:start w:val="1"/>
      <w:numFmt w:val="bullet"/>
      <w:lvlText w:val=""/>
      <w:lvlJc w:val="left"/>
      <w:pPr>
        <w:tabs>
          <w:tab w:val="num" w:pos="2700"/>
        </w:tabs>
        <w:ind w:left="2700" w:hanging="360"/>
      </w:pPr>
      <w:rPr>
        <w:rFonts w:ascii="Wingdings" w:hAnsi="Wingdings" w:hint="default"/>
      </w:rPr>
    </w:lvl>
    <w:lvl w:ilvl="3">
      <w:start w:val="1"/>
      <w:numFmt w:val="bullet"/>
      <w:lvlText w:val=""/>
      <w:lvlJc w:val="left"/>
      <w:pPr>
        <w:tabs>
          <w:tab w:val="num" w:pos="3420"/>
        </w:tabs>
        <w:ind w:left="3420" w:hanging="360"/>
      </w:pPr>
      <w:rPr>
        <w:rFonts w:ascii="Symbol" w:hAnsi="Symbol" w:hint="default"/>
      </w:rPr>
    </w:lvl>
    <w:lvl w:ilvl="4">
      <w:start w:val="1"/>
      <w:numFmt w:val="bullet"/>
      <w:lvlText w:val="o"/>
      <w:lvlJc w:val="left"/>
      <w:pPr>
        <w:tabs>
          <w:tab w:val="num" w:pos="4140"/>
        </w:tabs>
        <w:ind w:left="4140" w:hanging="360"/>
      </w:pPr>
      <w:rPr>
        <w:rFonts w:ascii="Courier New" w:hAnsi="Courier New" w:cs="Courier New" w:hint="default"/>
      </w:rPr>
    </w:lvl>
    <w:lvl w:ilvl="5">
      <w:start w:val="1"/>
      <w:numFmt w:val="bullet"/>
      <w:lvlText w:val=""/>
      <w:lvlJc w:val="left"/>
      <w:pPr>
        <w:tabs>
          <w:tab w:val="num" w:pos="4860"/>
        </w:tabs>
        <w:ind w:left="4860" w:hanging="360"/>
      </w:pPr>
      <w:rPr>
        <w:rFonts w:ascii="Wingdings" w:hAnsi="Wingdings" w:hint="default"/>
      </w:rPr>
    </w:lvl>
    <w:lvl w:ilvl="6">
      <w:start w:val="1"/>
      <w:numFmt w:val="bullet"/>
      <w:lvlText w:val=""/>
      <w:lvlJc w:val="left"/>
      <w:pPr>
        <w:tabs>
          <w:tab w:val="num" w:pos="5580"/>
        </w:tabs>
        <w:ind w:left="5580" w:hanging="360"/>
      </w:pPr>
      <w:rPr>
        <w:rFonts w:ascii="Symbol" w:hAnsi="Symbol" w:hint="default"/>
      </w:rPr>
    </w:lvl>
    <w:lvl w:ilvl="7">
      <w:start w:val="1"/>
      <w:numFmt w:val="bullet"/>
      <w:lvlText w:val="o"/>
      <w:lvlJc w:val="left"/>
      <w:pPr>
        <w:tabs>
          <w:tab w:val="num" w:pos="6300"/>
        </w:tabs>
        <w:ind w:left="6300" w:hanging="360"/>
      </w:pPr>
      <w:rPr>
        <w:rFonts w:ascii="Courier New" w:hAnsi="Courier New" w:cs="Courier New" w:hint="default"/>
      </w:rPr>
    </w:lvl>
    <w:lvl w:ilvl="8">
      <w:start w:val="1"/>
      <w:numFmt w:val="bullet"/>
      <w:lvlText w:val=""/>
      <w:lvlJc w:val="left"/>
      <w:pPr>
        <w:tabs>
          <w:tab w:val="num" w:pos="7020"/>
        </w:tabs>
        <w:ind w:left="7020" w:hanging="360"/>
      </w:pPr>
      <w:rPr>
        <w:rFonts w:ascii="Wingdings" w:hAnsi="Wingdings" w:hint="default"/>
      </w:rPr>
    </w:lvl>
  </w:abstractNum>
  <w:abstractNum w:abstractNumId="20" w15:restartNumberingAfterBreak="0">
    <w:nsid w:val="6C571C7D"/>
    <w:multiLevelType w:val="hybridMultilevel"/>
    <w:tmpl w:val="866E9C80"/>
    <w:lvl w:ilvl="0" w:tplc="79F0764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CE65AE"/>
    <w:multiLevelType w:val="hybridMultilevel"/>
    <w:tmpl w:val="6B0E4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D026FE"/>
    <w:multiLevelType w:val="hybridMultilevel"/>
    <w:tmpl w:val="C6425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D43A9C"/>
    <w:multiLevelType w:val="hybridMultilevel"/>
    <w:tmpl w:val="6B26FB04"/>
    <w:lvl w:ilvl="0" w:tplc="4D564830">
      <w:numFmt w:val="bullet"/>
      <w:pStyle w:val="Gachdaudong1"/>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D762B4"/>
    <w:multiLevelType w:val="multilevel"/>
    <w:tmpl w:val="380CAEE8"/>
    <w:lvl w:ilvl="0">
      <w:start w:val="1"/>
      <w:numFmt w:val="decimal"/>
      <w:pStyle w:val="StyleHeading1PatternClearGray-25"/>
      <w:lvlText w:val="%1"/>
      <w:lvlJc w:val="left"/>
      <w:pPr>
        <w:tabs>
          <w:tab w:val="num" w:pos="540"/>
        </w:tabs>
        <w:ind w:left="540" w:firstLine="0"/>
      </w:pPr>
      <w:rPr>
        <w:rFonts w:hint="default"/>
      </w:rPr>
    </w:lvl>
    <w:lvl w:ilvl="1">
      <w:start w:val="1"/>
      <w:numFmt w:val="decimal"/>
      <w:lvlText w:val="%1.%2"/>
      <w:lvlJc w:val="left"/>
      <w:pPr>
        <w:tabs>
          <w:tab w:val="num" w:pos="763"/>
        </w:tabs>
        <w:ind w:left="763" w:hanging="576"/>
      </w:pPr>
      <w:rPr>
        <w:rFonts w:hint="default"/>
      </w:rPr>
    </w:lvl>
    <w:lvl w:ilvl="2">
      <w:start w:val="1"/>
      <w:numFmt w:val="decimal"/>
      <w:lvlText w:val="%1.%2.%3"/>
      <w:lvlJc w:val="left"/>
      <w:pPr>
        <w:tabs>
          <w:tab w:val="num" w:pos="1281"/>
        </w:tabs>
        <w:ind w:left="1281"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332"/>
        </w:tabs>
        <w:ind w:left="-1332" w:hanging="1008"/>
      </w:pPr>
      <w:rPr>
        <w:rFonts w:hint="default"/>
      </w:rPr>
    </w:lvl>
    <w:lvl w:ilvl="5">
      <w:start w:val="1"/>
      <w:numFmt w:val="decimal"/>
      <w:lvlText w:val="%1.%2.%3.%4.%5.%6"/>
      <w:lvlJc w:val="left"/>
      <w:pPr>
        <w:tabs>
          <w:tab w:val="num" w:pos="-1188"/>
        </w:tabs>
        <w:ind w:left="-1188" w:hanging="1152"/>
      </w:pPr>
      <w:rPr>
        <w:rFonts w:hint="default"/>
      </w:rPr>
    </w:lvl>
    <w:lvl w:ilvl="6">
      <w:start w:val="1"/>
      <w:numFmt w:val="decimal"/>
      <w:lvlText w:val="%1.%2.%3.%4.%5.%6.%7"/>
      <w:lvlJc w:val="left"/>
      <w:pPr>
        <w:tabs>
          <w:tab w:val="num" w:pos="-1044"/>
        </w:tabs>
        <w:ind w:left="-1044" w:hanging="1296"/>
      </w:pPr>
      <w:rPr>
        <w:rFonts w:hint="default"/>
      </w:rPr>
    </w:lvl>
    <w:lvl w:ilvl="7">
      <w:start w:val="1"/>
      <w:numFmt w:val="decimal"/>
      <w:lvlText w:val="%1.%2.%3.%4.%5.%6.%7.%8"/>
      <w:lvlJc w:val="left"/>
      <w:pPr>
        <w:tabs>
          <w:tab w:val="num" w:pos="-900"/>
        </w:tabs>
        <w:ind w:left="-900" w:hanging="1440"/>
      </w:pPr>
      <w:rPr>
        <w:rFonts w:hint="default"/>
      </w:rPr>
    </w:lvl>
    <w:lvl w:ilvl="8">
      <w:start w:val="1"/>
      <w:numFmt w:val="decimal"/>
      <w:lvlText w:val="%1.%2.%3.%4.%5.%6.%7.%8.%9"/>
      <w:lvlJc w:val="left"/>
      <w:pPr>
        <w:tabs>
          <w:tab w:val="num" w:pos="-756"/>
        </w:tabs>
        <w:ind w:left="-756" w:hanging="1584"/>
      </w:pPr>
      <w:rPr>
        <w:rFonts w:hint="default"/>
      </w:rPr>
    </w:lvl>
  </w:abstractNum>
  <w:abstractNum w:abstractNumId="25" w15:restartNumberingAfterBreak="0">
    <w:nsid w:val="72EB625B"/>
    <w:multiLevelType w:val="hybridMultilevel"/>
    <w:tmpl w:val="6CEABE5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73BE1144"/>
    <w:multiLevelType w:val="hybridMultilevel"/>
    <w:tmpl w:val="A9C2059E"/>
    <w:lvl w:ilvl="0" w:tplc="C1BA8510">
      <w:numFmt w:val="bullet"/>
      <w:pStyle w:val="Style2"/>
      <w:lvlText w:val="-"/>
      <w:lvlJc w:val="left"/>
      <w:pPr>
        <w:ind w:left="72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7D4076"/>
    <w:multiLevelType w:val="hybridMultilevel"/>
    <w:tmpl w:val="3D009984"/>
    <w:lvl w:ilvl="0" w:tplc="0F18657E">
      <w:start w:val="1"/>
      <w:numFmt w:val="bullet"/>
      <w:pStyle w:val="gachdaudong"/>
      <w:lvlText w:val="-"/>
      <w:lvlJc w:val="left"/>
      <w:pPr>
        <w:tabs>
          <w:tab w:val="num" w:pos="1680"/>
        </w:tabs>
        <w:ind w:left="1680" w:hanging="360"/>
      </w:pPr>
      <w:rPr>
        <w:rFonts w:ascii="Arial" w:eastAsia="MS Mincho" w:hAnsi="Arial" w:cs="Arial" w:hint="default"/>
      </w:rPr>
    </w:lvl>
    <w:lvl w:ilvl="1" w:tplc="F9446C00">
      <w:start w:val="1"/>
      <w:numFmt w:val="decimal"/>
      <w:lvlText w:val="%2."/>
      <w:lvlJc w:val="left"/>
      <w:pPr>
        <w:tabs>
          <w:tab w:val="num" w:pos="1440"/>
        </w:tabs>
        <w:ind w:left="1440" w:hanging="360"/>
      </w:pPr>
    </w:lvl>
    <w:lvl w:ilvl="2" w:tplc="930490DA">
      <w:start w:val="1"/>
      <w:numFmt w:val="bullet"/>
      <w:lvlText w:val=""/>
      <w:lvlJc w:val="left"/>
      <w:pPr>
        <w:tabs>
          <w:tab w:val="num" w:pos="2220"/>
        </w:tabs>
        <w:ind w:left="2220" w:hanging="360"/>
      </w:pPr>
      <w:rPr>
        <w:rFonts w:ascii="Wingdings" w:hAnsi="Wingdings" w:hint="default"/>
      </w:rPr>
    </w:lvl>
    <w:lvl w:ilvl="3" w:tplc="A18C06DC">
      <w:start w:val="1"/>
      <w:numFmt w:val="decimal"/>
      <w:lvlText w:val="%4."/>
      <w:lvlJc w:val="left"/>
      <w:pPr>
        <w:tabs>
          <w:tab w:val="num" w:pos="2880"/>
        </w:tabs>
        <w:ind w:left="2880" w:hanging="360"/>
      </w:pPr>
    </w:lvl>
    <w:lvl w:ilvl="4" w:tplc="968034D0">
      <w:start w:val="1"/>
      <w:numFmt w:val="decimal"/>
      <w:lvlText w:val="%5."/>
      <w:lvlJc w:val="left"/>
      <w:pPr>
        <w:tabs>
          <w:tab w:val="num" w:pos="3600"/>
        </w:tabs>
        <w:ind w:left="3600" w:hanging="360"/>
      </w:pPr>
    </w:lvl>
    <w:lvl w:ilvl="5" w:tplc="7A7A3BE6">
      <w:start w:val="1"/>
      <w:numFmt w:val="decimal"/>
      <w:lvlText w:val="%6."/>
      <w:lvlJc w:val="left"/>
      <w:pPr>
        <w:tabs>
          <w:tab w:val="num" w:pos="4320"/>
        </w:tabs>
        <w:ind w:left="4320" w:hanging="360"/>
      </w:pPr>
    </w:lvl>
    <w:lvl w:ilvl="6" w:tplc="79FEA484">
      <w:start w:val="1"/>
      <w:numFmt w:val="decimal"/>
      <w:lvlText w:val="%7."/>
      <w:lvlJc w:val="left"/>
      <w:pPr>
        <w:tabs>
          <w:tab w:val="num" w:pos="5040"/>
        </w:tabs>
        <w:ind w:left="5040" w:hanging="360"/>
      </w:pPr>
    </w:lvl>
    <w:lvl w:ilvl="7" w:tplc="F45E4332">
      <w:start w:val="1"/>
      <w:numFmt w:val="decimal"/>
      <w:lvlText w:val="%8."/>
      <w:lvlJc w:val="left"/>
      <w:pPr>
        <w:tabs>
          <w:tab w:val="num" w:pos="5760"/>
        </w:tabs>
        <w:ind w:left="5760" w:hanging="360"/>
      </w:pPr>
    </w:lvl>
    <w:lvl w:ilvl="8" w:tplc="5D7E1A18">
      <w:start w:val="1"/>
      <w:numFmt w:val="decimal"/>
      <w:lvlText w:val="%9."/>
      <w:lvlJc w:val="left"/>
      <w:pPr>
        <w:tabs>
          <w:tab w:val="num" w:pos="6480"/>
        </w:tabs>
        <w:ind w:left="6480" w:hanging="360"/>
      </w:pPr>
    </w:lvl>
  </w:abstractNum>
  <w:abstractNum w:abstractNumId="28" w15:restartNumberingAfterBreak="0">
    <w:nsid w:val="7BB22A7A"/>
    <w:multiLevelType w:val="hybridMultilevel"/>
    <w:tmpl w:val="4DD09E2E"/>
    <w:lvl w:ilvl="0" w:tplc="C71AD816">
      <w:start w:val="1"/>
      <w:numFmt w:val="decimal"/>
      <w:pStyle w:val="Heading1"/>
      <w:lvlText w:val="PHẦN %1."/>
      <w:lvlJc w:val="left"/>
      <w:pPr>
        <w:ind w:left="36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E93ECE"/>
    <w:multiLevelType w:val="hybridMultilevel"/>
    <w:tmpl w:val="FB5C964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
      <w:lvlJc w:val="left"/>
      <w:pPr>
        <w:tabs>
          <w:tab w:val="num" w:pos="1440"/>
        </w:tabs>
        <w:ind w:left="1440" w:hanging="360"/>
      </w:pPr>
      <w:rPr>
        <w:rFonts w:ascii="Symbol" w:hAnsi="Symbol" w:hint="default"/>
      </w:rPr>
    </w:lvl>
    <w:lvl w:ilvl="2" w:tplc="04090005">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0" w15:restartNumberingAfterBreak="0">
    <w:nsid w:val="7DB90619"/>
    <w:multiLevelType w:val="multilevel"/>
    <w:tmpl w:val="BE1CB758"/>
    <w:lvl w:ilvl="0">
      <w:start w:val="1"/>
      <w:numFmt w:val="decimal"/>
      <w:lvlText w:val="%1."/>
      <w:lvlJc w:val="left"/>
      <w:pPr>
        <w:tabs>
          <w:tab w:val="num" w:pos="224"/>
        </w:tabs>
        <w:ind w:left="357" w:hanging="360"/>
      </w:pPr>
    </w:lvl>
    <w:lvl w:ilvl="1">
      <w:start w:val="1"/>
      <w:numFmt w:val="decimal"/>
      <w:pStyle w:val="Muc5"/>
      <w:lvlText w:val="%1.%2."/>
      <w:lvlJc w:val="left"/>
      <w:pPr>
        <w:tabs>
          <w:tab w:val="num" w:pos="360"/>
        </w:tabs>
        <w:ind w:left="360" w:firstLine="0"/>
      </w:pPr>
      <w:rPr>
        <w:b/>
        <w:sz w:val="28"/>
        <w:szCs w:val="28"/>
      </w:rPr>
    </w:lvl>
    <w:lvl w:ilvl="2">
      <w:start w:val="1"/>
      <w:numFmt w:val="decimal"/>
      <w:lvlText w:val="%1.%2.%3."/>
      <w:lvlJc w:val="left"/>
      <w:pPr>
        <w:tabs>
          <w:tab w:val="num" w:pos="357"/>
        </w:tabs>
        <w:ind w:left="357" w:firstLine="0"/>
      </w:pPr>
    </w:lvl>
    <w:lvl w:ilvl="3">
      <w:start w:val="1"/>
      <w:numFmt w:val="decimal"/>
      <w:lvlText w:val="%1.%2.%3.%4."/>
      <w:lvlJc w:val="left"/>
      <w:pPr>
        <w:tabs>
          <w:tab w:val="num" w:pos="357"/>
        </w:tabs>
        <w:ind w:left="357" w:firstLine="0"/>
      </w:pPr>
    </w:lvl>
    <w:lvl w:ilvl="4">
      <w:start w:val="1"/>
      <w:numFmt w:val="decimal"/>
      <w:lvlText w:val="%1.%2.%3.%4.%5."/>
      <w:lvlJc w:val="left"/>
      <w:pPr>
        <w:tabs>
          <w:tab w:val="num" w:pos="357"/>
        </w:tabs>
        <w:ind w:left="357" w:firstLine="0"/>
      </w:pPr>
    </w:lvl>
    <w:lvl w:ilvl="5">
      <w:start w:val="1"/>
      <w:numFmt w:val="decimal"/>
      <w:lvlText w:val="%1.%2.%3.%4.%5.%6."/>
      <w:lvlJc w:val="left"/>
      <w:pPr>
        <w:tabs>
          <w:tab w:val="num" w:pos="4317"/>
        </w:tabs>
        <w:ind w:left="2733" w:hanging="936"/>
      </w:pPr>
    </w:lvl>
    <w:lvl w:ilvl="6">
      <w:start w:val="1"/>
      <w:numFmt w:val="decimal"/>
      <w:lvlText w:val="%1.%2.%3.%4.%5.%6.%7."/>
      <w:lvlJc w:val="left"/>
      <w:pPr>
        <w:tabs>
          <w:tab w:val="num" w:pos="5397"/>
        </w:tabs>
        <w:ind w:left="3237" w:hanging="1080"/>
      </w:pPr>
    </w:lvl>
    <w:lvl w:ilvl="7">
      <w:start w:val="1"/>
      <w:numFmt w:val="decimal"/>
      <w:lvlText w:val="%1.%2.%3.%4.%5.%6.%7.%8."/>
      <w:lvlJc w:val="left"/>
      <w:pPr>
        <w:tabs>
          <w:tab w:val="num" w:pos="6117"/>
        </w:tabs>
        <w:ind w:left="3741" w:hanging="1224"/>
      </w:pPr>
    </w:lvl>
    <w:lvl w:ilvl="8">
      <w:start w:val="1"/>
      <w:numFmt w:val="decimal"/>
      <w:lvlText w:val="%1.%2.%3.%4.%5.%6.%7.%8.%9."/>
      <w:lvlJc w:val="left"/>
      <w:pPr>
        <w:tabs>
          <w:tab w:val="num" w:pos="6837"/>
        </w:tabs>
        <w:ind w:left="4317" w:hanging="1440"/>
      </w:pPr>
    </w:lvl>
  </w:abstractNum>
  <w:num w:numId="1">
    <w:abstractNumId w:val="13"/>
  </w:num>
  <w:num w:numId="2">
    <w:abstractNumId w:val="15"/>
    <w:lvlOverride w:ilvl="0">
      <w:lvl w:ilvl="0">
        <w:numFmt w:val="decimal"/>
        <w:pStyle w:val="1"/>
        <w:lvlText w:val=""/>
        <w:lvlJc w:val="left"/>
      </w:lvl>
    </w:lvlOverride>
    <w:lvlOverride w:ilvl="1">
      <w:lvl w:ilvl="1">
        <w:start w:val="1"/>
        <w:numFmt w:val="decimal"/>
        <w:pStyle w:val="2"/>
        <w:lvlText w:val="%1.%2."/>
        <w:lvlJc w:val="left"/>
        <w:pPr>
          <w:tabs>
            <w:tab w:val="num" w:pos="432"/>
          </w:tabs>
          <w:ind w:left="432" w:hanging="432"/>
        </w:pPr>
        <w:rPr>
          <w:b/>
          <w:sz w:val="36"/>
          <w:szCs w:val="36"/>
        </w:rPr>
      </w:lvl>
    </w:lvlOverride>
    <w:lvlOverride w:ilvl="2">
      <w:lvl w:ilvl="2">
        <w:start w:val="1"/>
        <w:numFmt w:val="decimal"/>
        <w:pStyle w:val="3"/>
        <w:lvlText w:val="%1.%2.%3."/>
        <w:lvlJc w:val="left"/>
        <w:pPr>
          <w:tabs>
            <w:tab w:val="num" w:pos="720"/>
          </w:tabs>
          <w:ind w:left="504" w:hanging="504"/>
        </w:pPr>
      </w:lvl>
    </w:lvlOverride>
    <w:lvlOverride w:ilvl="3">
      <w:lvl w:ilvl="3">
        <w:start w:val="1"/>
        <w:numFmt w:val="decimal"/>
        <w:pStyle w:val="4"/>
        <w:lvlText w:val="%1.%2.%3.%4."/>
        <w:lvlJc w:val="left"/>
        <w:pPr>
          <w:tabs>
            <w:tab w:val="num" w:pos="720"/>
          </w:tabs>
          <w:ind w:left="648" w:hanging="648"/>
        </w:pPr>
      </w:lvl>
    </w:lvlOverride>
  </w:num>
  <w:num w:numId="3">
    <w:abstractNumId w:val="24"/>
  </w:num>
  <w:num w:numId="4">
    <w:abstractNumId w:val="19"/>
  </w:num>
  <w:num w:numId="5">
    <w:abstractNumId w:val="14"/>
  </w:num>
  <w:num w:numId="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7"/>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5"/>
  </w:num>
  <w:num w:numId="11">
    <w:abstractNumId w:val="17"/>
  </w:num>
  <w:num w:numId="12">
    <w:abstractNumId w:val="6"/>
  </w:num>
  <w:num w:numId="13">
    <w:abstractNumId w:val="29"/>
  </w:num>
  <w:num w:numId="14">
    <w:abstractNumId w:val="7"/>
  </w:num>
  <w:num w:numId="15">
    <w:abstractNumId w:val="18"/>
  </w:num>
  <w:num w:numId="16">
    <w:abstractNumId w:val="4"/>
  </w:num>
  <w:num w:numId="17">
    <w:abstractNumId w:val="20"/>
  </w:num>
  <w:num w:numId="18">
    <w:abstractNumId w:val="28"/>
  </w:num>
  <w:num w:numId="19">
    <w:abstractNumId w:val="23"/>
  </w:num>
  <w:num w:numId="20">
    <w:abstractNumId w:val="9"/>
  </w:num>
  <w:num w:numId="21">
    <w:abstractNumId w:val="16"/>
  </w:num>
  <w:num w:numId="22">
    <w:abstractNumId w:val="26"/>
  </w:num>
  <w:num w:numId="23">
    <w:abstractNumId w:val="25"/>
  </w:num>
  <w:num w:numId="24">
    <w:abstractNumId w:val="10"/>
  </w:num>
  <w:num w:numId="25">
    <w:abstractNumId w:val="22"/>
  </w:num>
  <w:num w:numId="26">
    <w:abstractNumId w:val="5"/>
  </w:num>
  <w:num w:numId="27">
    <w:abstractNumId w:val="5"/>
  </w:num>
  <w:num w:numId="28">
    <w:abstractNumId w:val="5"/>
  </w:num>
  <w:num w:numId="29">
    <w:abstractNumId w:val="12"/>
  </w:num>
  <w:num w:numId="30">
    <w:abstractNumId w:val="5"/>
  </w:num>
  <w:num w:numId="31">
    <w:abstractNumId w:val="5"/>
  </w:num>
  <w:num w:numId="32">
    <w:abstractNumId w:val="5"/>
  </w:num>
  <w:num w:numId="33">
    <w:abstractNumId w:val="5"/>
  </w:num>
  <w:num w:numId="34">
    <w:abstractNumId w:val="5"/>
  </w:num>
  <w:num w:numId="35">
    <w:abstractNumId w:val="11"/>
  </w:num>
  <w:num w:numId="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
  </w:num>
  <w:num w:numId="38">
    <w:abstractNumId w:val="5"/>
  </w:num>
  <w:num w:numId="39">
    <w:abstractNumId w:val="2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hideSpellingErrors/>
  <w:activeWritingStyle w:appName="MSWord" w:lang="en-US" w:vendorID="64" w:dllVersion="4096" w:nlCheck="1" w:checkStyle="0"/>
  <w:activeWritingStyle w:appName="MSWord" w:lang="nl-NL" w:vendorID="64" w:dllVersion="4096" w:nlCheck="1" w:checkStyle="0"/>
  <w:activeWritingStyle w:appName="MSWord" w:lang="fr-FR" w:vendorID="64" w:dllVersion="4096" w:nlCheck="1" w:checkStyle="0"/>
  <w:activeWritingStyle w:appName="MSWord" w:lang="it-IT" w:vendorID="64" w:dllVersion="4096"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2EE"/>
    <w:rsid w:val="00000595"/>
    <w:rsid w:val="00000806"/>
    <w:rsid w:val="00000B19"/>
    <w:rsid w:val="000018A2"/>
    <w:rsid w:val="00003666"/>
    <w:rsid w:val="00003748"/>
    <w:rsid w:val="00005B70"/>
    <w:rsid w:val="00007839"/>
    <w:rsid w:val="00015F42"/>
    <w:rsid w:val="000160DC"/>
    <w:rsid w:val="0001718B"/>
    <w:rsid w:val="000201FD"/>
    <w:rsid w:val="00020858"/>
    <w:rsid w:val="000216E3"/>
    <w:rsid w:val="00022BC3"/>
    <w:rsid w:val="00023549"/>
    <w:rsid w:val="00023FDE"/>
    <w:rsid w:val="00024164"/>
    <w:rsid w:val="00024931"/>
    <w:rsid w:val="00024C95"/>
    <w:rsid w:val="00025000"/>
    <w:rsid w:val="00025EC0"/>
    <w:rsid w:val="00027A15"/>
    <w:rsid w:val="000306DC"/>
    <w:rsid w:val="0003197E"/>
    <w:rsid w:val="00032218"/>
    <w:rsid w:val="000324FE"/>
    <w:rsid w:val="0003315A"/>
    <w:rsid w:val="000340DD"/>
    <w:rsid w:val="000342FF"/>
    <w:rsid w:val="00035360"/>
    <w:rsid w:val="00035535"/>
    <w:rsid w:val="00035A2A"/>
    <w:rsid w:val="00036BBF"/>
    <w:rsid w:val="00041590"/>
    <w:rsid w:val="00041FEE"/>
    <w:rsid w:val="00044044"/>
    <w:rsid w:val="00044682"/>
    <w:rsid w:val="0004650C"/>
    <w:rsid w:val="000469B9"/>
    <w:rsid w:val="00047370"/>
    <w:rsid w:val="00051334"/>
    <w:rsid w:val="000521BB"/>
    <w:rsid w:val="0005440F"/>
    <w:rsid w:val="000545F4"/>
    <w:rsid w:val="00055857"/>
    <w:rsid w:val="000559DC"/>
    <w:rsid w:val="00056259"/>
    <w:rsid w:val="000568F2"/>
    <w:rsid w:val="00057208"/>
    <w:rsid w:val="00057518"/>
    <w:rsid w:val="000629D9"/>
    <w:rsid w:val="000636B1"/>
    <w:rsid w:val="00063AC8"/>
    <w:rsid w:val="000640A9"/>
    <w:rsid w:val="00065FAE"/>
    <w:rsid w:val="00066206"/>
    <w:rsid w:val="00066CCC"/>
    <w:rsid w:val="00067552"/>
    <w:rsid w:val="00067705"/>
    <w:rsid w:val="0007059D"/>
    <w:rsid w:val="00070705"/>
    <w:rsid w:val="000711DD"/>
    <w:rsid w:val="00071B9A"/>
    <w:rsid w:val="00072E50"/>
    <w:rsid w:val="000733A2"/>
    <w:rsid w:val="000749B3"/>
    <w:rsid w:val="00084117"/>
    <w:rsid w:val="00084608"/>
    <w:rsid w:val="000847F0"/>
    <w:rsid w:val="000860DA"/>
    <w:rsid w:val="00087236"/>
    <w:rsid w:val="00087525"/>
    <w:rsid w:val="00091161"/>
    <w:rsid w:val="000911A1"/>
    <w:rsid w:val="0009603B"/>
    <w:rsid w:val="00096F64"/>
    <w:rsid w:val="00097A69"/>
    <w:rsid w:val="000A09DC"/>
    <w:rsid w:val="000A1D34"/>
    <w:rsid w:val="000A2F3E"/>
    <w:rsid w:val="000A3D18"/>
    <w:rsid w:val="000A44F7"/>
    <w:rsid w:val="000B10C0"/>
    <w:rsid w:val="000B2B9E"/>
    <w:rsid w:val="000B5713"/>
    <w:rsid w:val="000B57FB"/>
    <w:rsid w:val="000C0A16"/>
    <w:rsid w:val="000C20C6"/>
    <w:rsid w:val="000C3A21"/>
    <w:rsid w:val="000C5B4A"/>
    <w:rsid w:val="000C6BA6"/>
    <w:rsid w:val="000D045D"/>
    <w:rsid w:val="000D09DD"/>
    <w:rsid w:val="000D0E8B"/>
    <w:rsid w:val="000D140E"/>
    <w:rsid w:val="000D2C83"/>
    <w:rsid w:val="000D4FE0"/>
    <w:rsid w:val="000D58A7"/>
    <w:rsid w:val="000D650F"/>
    <w:rsid w:val="000D7981"/>
    <w:rsid w:val="000D7C05"/>
    <w:rsid w:val="000E10E7"/>
    <w:rsid w:val="000E3695"/>
    <w:rsid w:val="000E3A17"/>
    <w:rsid w:val="000E4519"/>
    <w:rsid w:val="000F2E35"/>
    <w:rsid w:val="000F34E4"/>
    <w:rsid w:val="000F566C"/>
    <w:rsid w:val="000F7EDB"/>
    <w:rsid w:val="00100681"/>
    <w:rsid w:val="001011FF"/>
    <w:rsid w:val="001022A7"/>
    <w:rsid w:val="00102AA9"/>
    <w:rsid w:val="00105349"/>
    <w:rsid w:val="00105CF9"/>
    <w:rsid w:val="00111E60"/>
    <w:rsid w:val="001139AD"/>
    <w:rsid w:val="001146FA"/>
    <w:rsid w:val="00114C98"/>
    <w:rsid w:val="00115319"/>
    <w:rsid w:val="00117E41"/>
    <w:rsid w:val="00120839"/>
    <w:rsid w:val="00120A7F"/>
    <w:rsid w:val="0012326B"/>
    <w:rsid w:val="001246E6"/>
    <w:rsid w:val="0012497A"/>
    <w:rsid w:val="00125139"/>
    <w:rsid w:val="0012591B"/>
    <w:rsid w:val="00125D1C"/>
    <w:rsid w:val="00126CFA"/>
    <w:rsid w:val="001337F1"/>
    <w:rsid w:val="00134BCC"/>
    <w:rsid w:val="00134DAF"/>
    <w:rsid w:val="00135098"/>
    <w:rsid w:val="001365A9"/>
    <w:rsid w:val="00140708"/>
    <w:rsid w:val="00141211"/>
    <w:rsid w:val="001427E9"/>
    <w:rsid w:val="00142E11"/>
    <w:rsid w:val="00143C1E"/>
    <w:rsid w:val="00144382"/>
    <w:rsid w:val="001463A6"/>
    <w:rsid w:val="001472F3"/>
    <w:rsid w:val="0014753F"/>
    <w:rsid w:val="001479AE"/>
    <w:rsid w:val="00150DF2"/>
    <w:rsid w:val="00151C1C"/>
    <w:rsid w:val="00152088"/>
    <w:rsid w:val="00152475"/>
    <w:rsid w:val="00153BFD"/>
    <w:rsid w:val="0015717B"/>
    <w:rsid w:val="0016051A"/>
    <w:rsid w:val="00163949"/>
    <w:rsid w:val="0016472C"/>
    <w:rsid w:val="00166F80"/>
    <w:rsid w:val="00166F8F"/>
    <w:rsid w:val="0016729A"/>
    <w:rsid w:val="00167656"/>
    <w:rsid w:val="00167AD0"/>
    <w:rsid w:val="0017018C"/>
    <w:rsid w:val="00170A26"/>
    <w:rsid w:val="00170C26"/>
    <w:rsid w:val="00171D5F"/>
    <w:rsid w:val="00172C10"/>
    <w:rsid w:val="00172D46"/>
    <w:rsid w:val="0017581B"/>
    <w:rsid w:val="00176504"/>
    <w:rsid w:val="001770FA"/>
    <w:rsid w:val="00180297"/>
    <w:rsid w:val="001811DE"/>
    <w:rsid w:val="001813B3"/>
    <w:rsid w:val="001816D6"/>
    <w:rsid w:val="00183647"/>
    <w:rsid w:val="00184232"/>
    <w:rsid w:val="001843D2"/>
    <w:rsid w:val="00184E12"/>
    <w:rsid w:val="001857E4"/>
    <w:rsid w:val="00185FD1"/>
    <w:rsid w:val="00186650"/>
    <w:rsid w:val="00190255"/>
    <w:rsid w:val="0019277D"/>
    <w:rsid w:val="00194232"/>
    <w:rsid w:val="00197A8E"/>
    <w:rsid w:val="001A05EF"/>
    <w:rsid w:val="001A47AB"/>
    <w:rsid w:val="001A4C8D"/>
    <w:rsid w:val="001A6A9C"/>
    <w:rsid w:val="001B1DE0"/>
    <w:rsid w:val="001B30D6"/>
    <w:rsid w:val="001B31DC"/>
    <w:rsid w:val="001B3C72"/>
    <w:rsid w:val="001C105F"/>
    <w:rsid w:val="001C1675"/>
    <w:rsid w:val="001C4D60"/>
    <w:rsid w:val="001C618A"/>
    <w:rsid w:val="001C66F8"/>
    <w:rsid w:val="001C7021"/>
    <w:rsid w:val="001D061D"/>
    <w:rsid w:val="001D10EB"/>
    <w:rsid w:val="001D19E6"/>
    <w:rsid w:val="001D1DF1"/>
    <w:rsid w:val="001D35CF"/>
    <w:rsid w:val="001D3C30"/>
    <w:rsid w:val="001D592F"/>
    <w:rsid w:val="001D5D28"/>
    <w:rsid w:val="001D7D16"/>
    <w:rsid w:val="001E0D07"/>
    <w:rsid w:val="001E179E"/>
    <w:rsid w:val="001E2402"/>
    <w:rsid w:val="001E3BCA"/>
    <w:rsid w:val="001E5220"/>
    <w:rsid w:val="001E70E9"/>
    <w:rsid w:val="001F08C4"/>
    <w:rsid w:val="001F1031"/>
    <w:rsid w:val="001F164A"/>
    <w:rsid w:val="001F3DA5"/>
    <w:rsid w:val="001F3E73"/>
    <w:rsid w:val="001F4298"/>
    <w:rsid w:val="001F4754"/>
    <w:rsid w:val="001F5FC3"/>
    <w:rsid w:val="001F61F2"/>
    <w:rsid w:val="00200FA4"/>
    <w:rsid w:val="0020285E"/>
    <w:rsid w:val="00203362"/>
    <w:rsid w:val="00203826"/>
    <w:rsid w:val="00204E3E"/>
    <w:rsid w:val="00205012"/>
    <w:rsid w:val="00205D56"/>
    <w:rsid w:val="0020676B"/>
    <w:rsid w:val="002100EB"/>
    <w:rsid w:val="002111E3"/>
    <w:rsid w:val="002118BE"/>
    <w:rsid w:val="0021197E"/>
    <w:rsid w:val="00211CA9"/>
    <w:rsid w:val="0021245A"/>
    <w:rsid w:val="00213C81"/>
    <w:rsid w:val="0021544C"/>
    <w:rsid w:val="00217EB6"/>
    <w:rsid w:val="00220D32"/>
    <w:rsid w:val="00220DEC"/>
    <w:rsid w:val="00221440"/>
    <w:rsid w:val="00223380"/>
    <w:rsid w:val="00223F67"/>
    <w:rsid w:val="00224794"/>
    <w:rsid w:val="00224EA8"/>
    <w:rsid w:val="00225D01"/>
    <w:rsid w:val="0022604A"/>
    <w:rsid w:val="0022628D"/>
    <w:rsid w:val="00226C89"/>
    <w:rsid w:val="002279C3"/>
    <w:rsid w:val="0023086A"/>
    <w:rsid w:val="00230DFF"/>
    <w:rsid w:val="00231E7C"/>
    <w:rsid w:val="002346F8"/>
    <w:rsid w:val="002359BA"/>
    <w:rsid w:val="0023631F"/>
    <w:rsid w:val="00237CD3"/>
    <w:rsid w:val="00241CAB"/>
    <w:rsid w:val="00242729"/>
    <w:rsid w:val="00243818"/>
    <w:rsid w:val="00243DAD"/>
    <w:rsid w:val="002455A3"/>
    <w:rsid w:val="00250350"/>
    <w:rsid w:val="00251AD8"/>
    <w:rsid w:val="00251B72"/>
    <w:rsid w:val="00252D0A"/>
    <w:rsid w:val="00254701"/>
    <w:rsid w:val="00256DCA"/>
    <w:rsid w:val="00261916"/>
    <w:rsid w:val="00262A35"/>
    <w:rsid w:val="00263C4C"/>
    <w:rsid w:val="00264E70"/>
    <w:rsid w:val="00265362"/>
    <w:rsid w:val="00265E12"/>
    <w:rsid w:val="00266EE5"/>
    <w:rsid w:val="0026717D"/>
    <w:rsid w:val="0027014A"/>
    <w:rsid w:val="00270D39"/>
    <w:rsid w:val="00271071"/>
    <w:rsid w:val="0027236A"/>
    <w:rsid w:val="00272884"/>
    <w:rsid w:val="002748B4"/>
    <w:rsid w:val="00274E87"/>
    <w:rsid w:val="00275BB9"/>
    <w:rsid w:val="00275E6F"/>
    <w:rsid w:val="0027648C"/>
    <w:rsid w:val="002764A6"/>
    <w:rsid w:val="00280164"/>
    <w:rsid w:val="00281771"/>
    <w:rsid w:val="0028302A"/>
    <w:rsid w:val="002851A3"/>
    <w:rsid w:val="002866AD"/>
    <w:rsid w:val="002875C3"/>
    <w:rsid w:val="00287C43"/>
    <w:rsid w:val="00291F43"/>
    <w:rsid w:val="00292CB0"/>
    <w:rsid w:val="0029377D"/>
    <w:rsid w:val="00293FF7"/>
    <w:rsid w:val="002954DA"/>
    <w:rsid w:val="002A1445"/>
    <w:rsid w:val="002A1456"/>
    <w:rsid w:val="002A3F8F"/>
    <w:rsid w:val="002A7565"/>
    <w:rsid w:val="002B4256"/>
    <w:rsid w:val="002B49CB"/>
    <w:rsid w:val="002B67B8"/>
    <w:rsid w:val="002B7BF8"/>
    <w:rsid w:val="002B7F8E"/>
    <w:rsid w:val="002C2296"/>
    <w:rsid w:val="002C25E8"/>
    <w:rsid w:val="002C2C43"/>
    <w:rsid w:val="002C2FA3"/>
    <w:rsid w:val="002C5075"/>
    <w:rsid w:val="002C5267"/>
    <w:rsid w:val="002C794E"/>
    <w:rsid w:val="002D2F62"/>
    <w:rsid w:val="002D3466"/>
    <w:rsid w:val="002D3520"/>
    <w:rsid w:val="002D37D0"/>
    <w:rsid w:val="002D55D7"/>
    <w:rsid w:val="002D5700"/>
    <w:rsid w:val="002D5A27"/>
    <w:rsid w:val="002D5BA1"/>
    <w:rsid w:val="002D6376"/>
    <w:rsid w:val="002D66FD"/>
    <w:rsid w:val="002D6CC8"/>
    <w:rsid w:val="002D6E7C"/>
    <w:rsid w:val="002D7968"/>
    <w:rsid w:val="002E041B"/>
    <w:rsid w:val="002E0549"/>
    <w:rsid w:val="002E1416"/>
    <w:rsid w:val="002E15F1"/>
    <w:rsid w:val="002E3DA7"/>
    <w:rsid w:val="002E4F13"/>
    <w:rsid w:val="002E63D2"/>
    <w:rsid w:val="002E7816"/>
    <w:rsid w:val="002E78CF"/>
    <w:rsid w:val="002F0929"/>
    <w:rsid w:val="002F1CAA"/>
    <w:rsid w:val="002F3974"/>
    <w:rsid w:val="002F4B34"/>
    <w:rsid w:val="002F648F"/>
    <w:rsid w:val="002F75E0"/>
    <w:rsid w:val="0030196F"/>
    <w:rsid w:val="0030550F"/>
    <w:rsid w:val="00306BC8"/>
    <w:rsid w:val="00307662"/>
    <w:rsid w:val="003077E7"/>
    <w:rsid w:val="00313AF4"/>
    <w:rsid w:val="003159EB"/>
    <w:rsid w:val="003172D8"/>
    <w:rsid w:val="00320DAF"/>
    <w:rsid w:val="0032232C"/>
    <w:rsid w:val="003243FB"/>
    <w:rsid w:val="003249E1"/>
    <w:rsid w:val="0032535E"/>
    <w:rsid w:val="00325ED3"/>
    <w:rsid w:val="00326525"/>
    <w:rsid w:val="00327510"/>
    <w:rsid w:val="00327848"/>
    <w:rsid w:val="003278B6"/>
    <w:rsid w:val="00327EF1"/>
    <w:rsid w:val="00330267"/>
    <w:rsid w:val="003305D7"/>
    <w:rsid w:val="00332EFB"/>
    <w:rsid w:val="003339D5"/>
    <w:rsid w:val="00333AB2"/>
    <w:rsid w:val="0033481B"/>
    <w:rsid w:val="00335764"/>
    <w:rsid w:val="00335C88"/>
    <w:rsid w:val="00336593"/>
    <w:rsid w:val="00336FDE"/>
    <w:rsid w:val="00337337"/>
    <w:rsid w:val="00337EFC"/>
    <w:rsid w:val="00340283"/>
    <w:rsid w:val="00341334"/>
    <w:rsid w:val="0034147D"/>
    <w:rsid w:val="003421FE"/>
    <w:rsid w:val="00344266"/>
    <w:rsid w:val="00345427"/>
    <w:rsid w:val="00345F83"/>
    <w:rsid w:val="00346CE4"/>
    <w:rsid w:val="003475D4"/>
    <w:rsid w:val="0035079A"/>
    <w:rsid w:val="00350F61"/>
    <w:rsid w:val="0035128B"/>
    <w:rsid w:val="003515D9"/>
    <w:rsid w:val="0035184E"/>
    <w:rsid w:val="003537B9"/>
    <w:rsid w:val="00353877"/>
    <w:rsid w:val="00355746"/>
    <w:rsid w:val="00355A7C"/>
    <w:rsid w:val="0036057F"/>
    <w:rsid w:val="00361C8F"/>
    <w:rsid w:val="003650ED"/>
    <w:rsid w:val="0036559F"/>
    <w:rsid w:val="003661C9"/>
    <w:rsid w:val="00367693"/>
    <w:rsid w:val="00370EC4"/>
    <w:rsid w:val="00370F5D"/>
    <w:rsid w:val="00371039"/>
    <w:rsid w:val="00371184"/>
    <w:rsid w:val="00371EBF"/>
    <w:rsid w:val="00372837"/>
    <w:rsid w:val="0037298A"/>
    <w:rsid w:val="0037393C"/>
    <w:rsid w:val="00374051"/>
    <w:rsid w:val="003742B4"/>
    <w:rsid w:val="00377369"/>
    <w:rsid w:val="00380139"/>
    <w:rsid w:val="00381938"/>
    <w:rsid w:val="003828B9"/>
    <w:rsid w:val="00383369"/>
    <w:rsid w:val="0038420C"/>
    <w:rsid w:val="00384AA2"/>
    <w:rsid w:val="00385B17"/>
    <w:rsid w:val="00391635"/>
    <w:rsid w:val="00392451"/>
    <w:rsid w:val="003933C7"/>
    <w:rsid w:val="003948B3"/>
    <w:rsid w:val="0039494B"/>
    <w:rsid w:val="0039711F"/>
    <w:rsid w:val="003A3458"/>
    <w:rsid w:val="003A38EC"/>
    <w:rsid w:val="003A3E5D"/>
    <w:rsid w:val="003A527D"/>
    <w:rsid w:val="003A5556"/>
    <w:rsid w:val="003A5BE9"/>
    <w:rsid w:val="003A7344"/>
    <w:rsid w:val="003B07D4"/>
    <w:rsid w:val="003B0A86"/>
    <w:rsid w:val="003B0E72"/>
    <w:rsid w:val="003B18B3"/>
    <w:rsid w:val="003B217B"/>
    <w:rsid w:val="003B2CEC"/>
    <w:rsid w:val="003B379A"/>
    <w:rsid w:val="003B4FA2"/>
    <w:rsid w:val="003C0C87"/>
    <w:rsid w:val="003C0CF0"/>
    <w:rsid w:val="003C163A"/>
    <w:rsid w:val="003C1FD4"/>
    <w:rsid w:val="003C2C86"/>
    <w:rsid w:val="003C4F25"/>
    <w:rsid w:val="003C57FA"/>
    <w:rsid w:val="003C5CD6"/>
    <w:rsid w:val="003C6E4C"/>
    <w:rsid w:val="003D06E2"/>
    <w:rsid w:val="003D2248"/>
    <w:rsid w:val="003D2596"/>
    <w:rsid w:val="003D3ED0"/>
    <w:rsid w:val="003D5D83"/>
    <w:rsid w:val="003D63F9"/>
    <w:rsid w:val="003D6C51"/>
    <w:rsid w:val="003D6D39"/>
    <w:rsid w:val="003E16B0"/>
    <w:rsid w:val="003E27F7"/>
    <w:rsid w:val="003E417B"/>
    <w:rsid w:val="003E47F8"/>
    <w:rsid w:val="003E4B21"/>
    <w:rsid w:val="003E5280"/>
    <w:rsid w:val="003E5989"/>
    <w:rsid w:val="003F06E7"/>
    <w:rsid w:val="003F0D37"/>
    <w:rsid w:val="003F0DFD"/>
    <w:rsid w:val="003F1D11"/>
    <w:rsid w:val="003F2187"/>
    <w:rsid w:val="003F3D0A"/>
    <w:rsid w:val="003F4498"/>
    <w:rsid w:val="003F4C64"/>
    <w:rsid w:val="003F5057"/>
    <w:rsid w:val="003F7EC3"/>
    <w:rsid w:val="00400B90"/>
    <w:rsid w:val="00401C76"/>
    <w:rsid w:val="00402FC4"/>
    <w:rsid w:val="00403429"/>
    <w:rsid w:val="004047A6"/>
    <w:rsid w:val="00404E24"/>
    <w:rsid w:val="004068F8"/>
    <w:rsid w:val="004104D8"/>
    <w:rsid w:val="00410F5D"/>
    <w:rsid w:val="00411B72"/>
    <w:rsid w:val="004120A2"/>
    <w:rsid w:val="00413B0B"/>
    <w:rsid w:val="004142EE"/>
    <w:rsid w:val="00415F0C"/>
    <w:rsid w:val="0041673A"/>
    <w:rsid w:val="00420200"/>
    <w:rsid w:val="00422FE8"/>
    <w:rsid w:val="00424BE6"/>
    <w:rsid w:val="004261B2"/>
    <w:rsid w:val="00427113"/>
    <w:rsid w:val="00427F52"/>
    <w:rsid w:val="0043068C"/>
    <w:rsid w:val="00432295"/>
    <w:rsid w:val="004329EC"/>
    <w:rsid w:val="00433FDA"/>
    <w:rsid w:val="00434173"/>
    <w:rsid w:val="0043450F"/>
    <w:rsid w:val="004345EA"/>
    <w:rsid w:val="0043472C"/>
    <w:rsid w:val="00437047"/>
    <w:rsid w:val="004379FE"/>
    <w:rsid w:val="00441C50"/>
    <w:rsid w:val="004439E7"/>
    <w:rsid w:val="004455DB"/>
    <w:rsid w:val="00446C93"/>
    <w:rsid w:val="004479DE"/>
    <w:rsid w:val="00450695"/>
    <w:rsid w:val="00451909"/>
    <w:rsid w:val="00451B86"/>
    <w:rsid w:val="00451D30"/>
    <w:rsid w:val="00452B2C"/>
    <w:rsid w:val="00454A17"/>
    <w:rsid w:val="00461C8E"/>
    <w:rsid w:val="0046236F"/>
    <w:rsid w:val="004648C6"/>
    <w:rsid w:val="00464C58"/>
    <w:rsid w:val="00464F86"/>
    <w:rsid w:val="004655AF"/>
    <w:rsid w:val="00466EF0"/>
    <w:rsid w:val="00467451"/>
    <w:rsid w:val="00472E66"/>
    <w:rsid w:val="00473977"/>
    <w:rsid w:val="00480978"/>
    <w:rsid w:val="00480A4B"/>
    <w:rsid w:val="00484289"/>
    <w:rsid w:val="00484901"/>
    <w:rsid w:val="004849AC"/>
    <w:rsid w:val="00484A1F"/>
    <w:rsid w:val="004858F5"/>
    <w:rsid w:val="0048632E"/>
    <w:rsid w:val="00487647"/>
    <w:rsid w:val="00487EBB"/>
    <w:rsid w:val="0049140A"/>
    <w:rsid w:val="0049156B"/>
    <w:rsid w:val="00491A83"/>
    <w:rsid w:val="00492723"/>
    <w:rsid w:val="00493209"/>
    <w:rsid w:val="00493752"/>
    <w:rsid w:val="00494A3F"/>
    <w:rsid w:val="0049508C"/>
    <w:rsid w:val="00496174"/>
    <w:rsid w:val="00496D6E"/>
    <w:rsid w:val="004970C7"/>
    <w:rsid w:val="00497537"/>
    <w:rsid w:val="004A027A"/>
    <w:rsid w:val="004A075B"/>
    <w:rsid w:val="004A27B8"/>
    <w:rsid w:val="004A2D50"/>
    <w:rsid w:val="004A7639"/>
    <w:rsid w:val="004A782A"/>
    <w:rsid w:val="004B1912"/>
    <w:rsid w:val="004B1AEA"/>
    <w:rsid w:val="004B1E7E"/>
    <w:rsid w:val="004B2F35"/>
    <w:rsid w:val="004B301B"/>
    <w:rsid w:val="004B3A67"/>
    <w:rsid w:val="004B4938"/>
    <w:rsid w:val="004B5336"/>
    <w:rsid w:val="004B65DF"/>
    <w:rsid w:val="004B7130"/>
    <w:rsid w:val="004B7EB2"/>
    <w:rsid w:val="004C1902"/>
    <w:rsid w:val="004C1FF0"/>
    <w:rsid w:val="004C3CFC"/>
    <w:rsid w:val="004C4697"/>
    <w:rsid w:val="004C5D46"/>
    <w:rsid w:val="004C5D73"/>
    <w:rsid w:val="004C6BF5"/>
    <w:rsid w:val="004C7E6A"/>
    <w:rsid w:val="004D091E"/>
    <w:rsid w:val="004D6C0D"/>
    <w:rsid w:val="004D7356"/>
    <w:rsid w:val="004D73C7"/>
    <w:rsid w:val="004D7C5C"/>
    <w:rsid w:val="004E058A"/>
    <w:rsid w:val="004E0D60"/>
    <w:rsid w:val="004E1156"/>
    <w:rsid w:val="004E22DD"/>
    <w:rsid w:val="004E29F9"/>
    <w:rsid w:val="004E2E45"/>
    <w:rsid w:val="004E3DB5"/>
    <w:rsid w:val="004E75F9"/>
    <w:rsid w:val="004F0992"/>
    <w:rsid w:val="004F1B87"/>
    <w:rsid w:val="004F1DDD"/>
    <w:rsid w:val="004F2682"/>
    <w:rsid w:val="004F29E2"/>
    <w:rsid w:val="004F3FBB"/>
    <w:rsid w:val="004F4260"/>
    <w:rsid w:val="004F5D7C"/>
    <w:rsid w:val="00500E90"/>
    <w:rsid w:val="00501135"/>
    <w:rsid w:val="005039CC"/>
    <w:rsid w:val="00504A60"/>
    <w:rsid w:val="00504CBD"/>
    <w:rsid w:val="005061D3"/>
    <w:rsid w:val="0051095A"/>
    <w:rsid w:val="00510CCB"/>
    <w:rsid w:val="005128B0"/>
    <w:rsid w:val="00512D5D"/>
    <w:rsid w:val="00513ECF"/>
    <w:rsid w:val="00514002"/>
    <w:rsid w:val="00514BB0"/>
    <w:rsid w:val="00514C0C"/>
    <w:rsid w:val="00516069"/>
    <w:rsid w:val="00516B19"/>
    <w:rsid w:val="00516FE3"/>
    <w:rsid w:val="00517354"/>
    <w:rsid w:val="00517CA4"/>
    <w:rsid w:val="0052085E"/>
    <w:rsid w:val="005214A5"/>
    <w:rsid w:val="00522CC0"/>
    <w:rsid w:val="00524966"/>
    <w:rsid w:val="00524CB8"/>
    <w:rsid w:val="00526694"/>
    <w:rsid w:val="00526702"/>
    <w:rsid w:val="0052707C"/>
    <w:rsid w:val="005278AD"/>
    <w:rsid w:val="005336A1"/>
    <w:rsid w:val="005336F7"/>
    <w:rsid w:val="00534C01"/>
    <w:rsid w:val="00534D9C"/>
    <w:rsid w:val="00537B11"/>
    <w:rsid w:val="00541337"/>
    <w:rsid w:val="005413CF"/>
    <w:rsid w:val="00544B8F"/>
    <w:rsid w:val="00547459"/>
    <w:rsid w:val="00547C06"/>
    <w:rsid w:val="00552C43"/>
    <w:rsid w:val="0055394E"/>
    <w:rsid w:val="00553A7B"/>
    <w:rsid w:val="0055437B"/>
    <w:rsid w:val="0055585B"/>
    <w:rsid w:val="005564A8"/>
    <w:rsid w:val="00557DA0"/>
    <w:rsid w:val="0056322B"/>
    <w:rsid w:val="005633AA"/>
    <w:rsid w:val="0056381D"/>
    <w:rsid w:val="00564A75"/>
    <w:rsid w:val="00565770"/>
    <w:rsid w:val="00566286"/>
    <w:rsid w:val="00566BB6"/>
    <w:rsid w:val="00566EDC"/>
    <w:rsid w:val="005701C3"/>
    <w:rsid w:val="005718A7"/>
    <w:rsid w:val="00573E31"/>
    <w:rsid w:val="005746E1"/>
    <w:rsid w:val="005752B9"/>
    <w:rsid w:val="00577751"/>
    <w:rsid w:val="00583B04"/>
    <w:rsid w:val="00584BD2"/>
    <w:rsid w:val="00585C3B"/>
    <w:rsid w:val="0058650D"/>
    <w:rsid w:val="00586C93"/>
    <w:rsid w:val="00592663"/>
    <w:rsid w:val="0059357E"/>
    <w:rsid w:val="005942C0"/>
    <w:rsid w:val="00595CEC"/>
    <w:rsid w:val="005961BD"/>
    <w:rsid w:val="00596AFE"/>
    <w:rsid w:val="005A0ABF"/>
    <w:rsid w:val="005A16A4"/>
    <w:rsid w:val="005A2439"/>
    <w:rsid w:val="005A3912"/>
    <w:rsid w:val="005A532D"/>
    <w:rsid w:val="005A5BA8"/>
    <w:rsid w:val="005A6464"/>
    <w:rsid w:val="005A68A2"/>
    <w:rsid w:val="005B0404"/>
    <w:rsid w:val="005B0F3C"/>
    <w:rsid w:val="005B3187"/>
    <w:rsid w:val="005B3275"/>
    <w:rsid w:val="005B62E5"/>
    <w:rsid w:val="005B6A22"/>
    <w:rsid w:val="005C00EA"/>
    <w:rsid w:val="005C0729"/>
    <w:rsid w:val="005C33DE"/>
    <w:rsid w:val="005C6866"/>
    <w:rsid w:val="005C69C3"/>
    <w:rsid w:val="005C6BA5"/>
    <w:rsid w:val="005D0997"/>
    <w:rsid w:val="005D0D03"/>
    <w:rsid w:val="005D658D"/>
    <w:rsid w:val="005D667B"/>
    <w:rsid w:val="005D7AF9"/>
    <w:rsid w:val="005E0CB6"/>
    <w:rsid w:val="005E1B7E"/>
    <w:rsid w:val="005E2A97"/>
    <w:rsid w:val="005E32E8"/>
    <w:rsid w:val="005E394D"/>
    <w:rsid w:val="005E4C5B"/>
    <w:rsid w:val="005E518B"/>
    <w:rsid w:val="005E5197"/>
    <w:rsid w:val="005E7105"/>
    <w:rsid w:val="005E719A"/>
    <w:rsid w:val="005E73AF"/>
    <w:rsid w:val="005E7F45"/>
    <w:rsid w:val="005F0259"/>
    <w:rsid w:val="005F02EA"/>
    <w:rsid w:val="005F4309"/>
    <w:rsid w:val="005F50FB"/>
    <w:rsid w:val="005F5E50"/>
    <w:rsid w:val="0060158A"/>
    <w:rsid w:val="00601BF0"/>
    <w:rsid w:val="00603A48"/>
    <w:rsid w:val="00604A17"/>
    <w:rsid w:val="00605819"/>
    <w:rsid w:val="00611288"/>
    <w:rsid w:val="00611632"/>
    <w:rsid w:val="00611AA5"/>
    <w:rsid w:val="00611AF3"/>
    <w:rsid w:val="00612028"/>
    <w:rsid w:val="00614908"/>
    <w:rsid w:val="0061553E"/>
    <w:rsid w:val="00615BB7"/>
    <w:rsid w:val="00615C4B"/>
    <w:rsid w:val="00615CFC"/>
    <w:rsid w:val="006160D1"/>
    <w:rsid w:val="0061764E"/>
    <w:rsid w:val="00617CDE"/>
    <w:rsid w:val="006209DB"/>
    <w:rsid w:val="0062190E"/>
    <w:rsid w:val="0062209D"/>
    <w:rsid w:val="0062272C"/>
    <w:rsid w:val="00624D9B"/>
    <w:rsid w:val="00625FC4"/>
    <w:rsid w:val="00626644"/>
    <w:rsid w:val="00626654"/>
    <w:rsid w:val="00626735"/>
    <w:rsid w:val="00627755"/>
    <w:rsid w:val="00631C5A"/>
    <w:rsid w:val="00631EF0"/>
    <w:rsid w:val="0063224F"/>
    <w:rsid w:val="00634412"/>
    <w:rsid w:val="0063459E"/>
    <w:rsid w:val="00635E48"/>
    <w:rsid w:val="00636271"/>
    <w:rsid w:val="00636AA3"/>
    <w:rsid w:val="006421AC"/>
    <w:rsid w:val="00642F54"/>
    <w:rsid w:val="00643028"/>
    <w:rsid w:val="00643FB2"/>
    <w:rsid w:val="0064599D"/>
    <w:rsid w:val="006514A7"/>
    <w:rsid w:val="00654325"/>
    <w:rsid w:val="00655172"/>
    <w:rsid w:val="006563E9"/>
    <w:rsid w:val="00656DC1"/>
    <w:rsid w:val="00656E2F"/>
    <w:rsid w:val="0066148C"/>
    <w:rsid w:val="0066153D"/>
    <w:rsid w:val="00661CF0"/>
    <w:rsid w:val="00662C55"/>
    <w:rsid w:val="00663FC5"/>
    <w:rsid w:val="00664FBA"/>
    <w:rsid w:val="00666624"/>
    <w:rsid w:val="00666CDA"/>
    <w:rsid w:val="00667415"/>
    <w:rsid w:val="006716D6"/>
    <w:rsid w:val="00672C3A"/>
    <w:rsid w:val="00673AC0"/>
    <w:rsid w:val="00674673"/>
    <w:rsid w:val="00674FDB"/>
    <w:rsid w:val="006775EF"/>
    <w:rsid w:val="00677895"/>
    <w:rsid w:val="00677AD8"/>
    <w:rsid w:val="00677E1A"/>
    <w:rsid w:val="00681231"/>
    <w:rsid w:val="00682225"/>
    <w:rsid w:val="00682F2C"/>
    <w:rsid w:val="006837B3"/>
    <w:rsid w:val="00685900"/>
    <w:rsid w:val="00686109"/>
    <w:rsid w:val="00686248"/>
    <w:rsid w:val="0069179E"/>
    <w:rsid w:val="0069181F"/>
    <w:rsid w:val="006929E1"/>
    <w:rsid w:val="006942F3"/>
    <w:rsid w:val="00694ECD"/>
    <w:rsid w:val="00695608"/>
    <w:rsid w:val="00695AF9"/>
    <w:rsid w:val="006A0B0A"/>
    <w:rsid w:val="006A19C0"/>
    <w:rsid w:val="006A1C7C"/>
    <w:rsid w:val="006A50DF"/>
    <w:rsid w:val="006A51DD"/>
    <w:rsid w:val="006A6578"/>
    <w:rsid w:val="006A6986"/>
    <w:rsid w:val="006A74BB"/>
    <w:rsid w:val="006A76EB"/>
    <w:rsid w:val="006A771B"/>
    <w:rsid w:val="006B02E8"/>
    <w:rsid w:val="006B1A35"/>
    <w:rsid w:val="006B2212"/>
    <w:rsid w:val="006B4FC4"/>
    <w:rsid w:val="006B58EE"/>
    <w:rsid w:val="006B7A63"/>
    <w:rsid w:val="006C1112"/>
    <w:rsid w:val="006C2711"/>
    <w:rsid w:val="006C2FFD"/>
    <w:rsid w:val="006C3658"/>
    <w:rsid w:val="006C487D"/>
    <w:rsid w:val="006C6442"/>
    <w:rsid w:val="006C7EB6"/>
    <w:rsid w:val="006D0020"/>
    <w:rsid w:val="006D04F8"/>
    <w:rsid w:val="006D2FB8"/>
    <w:rsid w:val="006E3116"/>
    <w:rsid w:val="006E3D0F"/>
    <w:rsid w:val="006E3D22"/>
    <w:rsid w:val="006E4447"/>
    <w:rsid w:val="006E4802"/>
    <w:rsid w:val="006E7ECD"/>
    <w:rsid w:val="006E7F17"/>
    <w:rsid w:val="006F148A"/>
    <w:rsid w:val="006F21F5"/>
    <w:rsid w:val="006F2764"/>
    <w:rsid w:val="006F3422"/>
    <w:rsid w:val="006F36F3"/>
    <w:rsid w:val="006F6585"/>
    <w:rsid w:val="00702647"/>
    <w:rsid w:val="007030E8"/>
    <w:rsid w:val="007031D9"/>
    <w:rsid w:val="007059F9"/>
    <w:rsid w:val="00706276"/>
    <w:rsid w:val="007074B0"/>
    <w:rsid w:val="00710847"/>
    <w:rsid w:val="00711719"/>
    <w:rsid w:val="007150FC"/>
    <w:rsid w:val="007153DA"/>
    <w:rsid w:val="00716C86"/>
    <w:rsid w:val="00720BE7"/>
    <w:rsid w:val="007242F9"/>
    <w:rsid w:val="00724625"/>
    <w:rsid w:val="00725827"/>
    <w:rsid w:val="00731FD0"/>
    <w:rsid w:val="0073495B"/>
    <w:rsid w:val="007357D1"/>
    <w:rsid w:val="00736629"/>
    <w:rsid w:val="00737E47"/>
    <w:rsid w:val="0074067D"/>
    <w:rsid w:val="0074133F"/>
    <w:rsid w:val="0074159D"/>
    <w:rsid w:val="007419DF"/>
    <w:rsid w:val="00741EB6"/>
    <w:rsid w:val="00742DDD"/>
    <w:rsid w:val="0074446D"/>
    <w:rsid w:val="007449B8"/>
    <w:rsid w:val="007451D3"/>
    <w:rsid w:val="00746448"/>
    <w:rsid w:val="0075193D"/>
    <w:rsid w:val="00752DDB"/>
    <w:rsid w:val="00752F96"/>
    <w:rsid w:val="00753D1C"/>
    <w:rsid w:val="00754058"/>
    <w:rsid w:val="00754728"/>
    <w:rsid w:val="007551F7"/>
    <w:rsid w:val="00756D85"/>
    <w:rsid w:val="00757F90"/>
    <w:rsid w:val="007644B2"/>
    <w:rsid w:val="00764FC1"/>
    <w:rsid w:val="00765688"/>
    <w:rsid w:val="007658FB"/>
    <w:rsid w:val="00765D41"/>
    <w:rsid w:val="00767A69"/>
    <w:rsid w:val="0077101B"/>
    <w:rsid w:val="0077195F"/>
    <w:rsid w:val="00777024"/>
    <w:rsid w:val="00780154"/>
    <w:rsid w:val="007805BE"/>
    <w:rsid w:val="00781C17"/>
    <w:rsid w:val="00781C79"/>
    <w:rsid w:val="00783C6E"/>
    <w:rsid w:val="00785641"/>
    <w:rsid w:val="00785B5E"/>
    <w:rsid w:val="00787CDD"/>
    <w:rsid w:val="007908FE"/>
    <w:rsid w:val="007925A6"/>
    <w:rsid w:val="00792FA1"/>
    <w:rsid w:val="007938F6"/>
    <w:rsid w:val="00794C1E"/>
    <w:rsid w:val="00794C74"/>
    <w:rsid w:val="00797544"/>
    <w:rsid w:val="00797586"/>
    <w:rsid w:val="007A0012"/>
    <w:rsid w:val="007A0F92"/>
    <w:rsid w:val="007A1CED"/>
    <w:rsid w:val="007A257C"/>
    <w:rsid w:val="007A2802"/>
    <w:rsid w:val="007A306D"/>
    <w:rsid w:val="007A52DF"/>
    <w:rsid w:val="007A63F5"/>
    <w:rsid w:val="007A69B9"/>
    <w:rsid w:val="007A743F"/>
    <w:rsid w:val="007B0C38"/>
    <w:rsid w:val="007B44D2"/>
    <w:rsid w:val="007B5798"/>
    <w:rsid w:val="007B719A"/>
    <w:rsid w:val="007B7C84"/>
    <w:rsid w:val="007C05FC"/>
    <w:rsid w:val="007C0633"/>
    <w:rsid w:val="007C0646"/>
    <w:rsid w:val="007C0BD1"/>
    <w:rsid w:val="007C2014"/>
    <w:rsid w:val="007C3E35"/>
    <w:rsid w:val="007C3F2F"/>
    <w:rsid w:val="007C4798"/>
    <w:rsid w:val="007C7D8D"/>
    <w:rsid w:val="007D0751"/>
    <w:rsid w:val="007D1A56"/>
    <w:rsid w:val="007D3C71"/>
    <w:rsid w:val="007D45F4"/>
    <w:rsid w:val="007D5042"/>
    <w:rsid w:val="007D7307"/>
    <w:rsid w:val="007D7ACF"/>
    <w:rsid w:val="007E0C07"/>
    <w:rsid w:val="007E119A"/>
    <w:rsid w:val="007E22D7"/>
    <w:rsid w:val="007E2DD6"/>
    <w:rsid w:val="007E30E7"/>
    <w:rsid w:val="007E3AB7"/>
    <w:rsid w:val="007E4039"/>
    <w:rsid w:val="007E57AC"/>
    <w:rsid w:val="007E629A"/>
    <w:rsid w:val="007E6CC1"/>
    <w:rsid w:val="007F1991"/>
    <w:rsid w:val="007F1FCA"/>
    <w:rsid w:val="007F23BC"/>
    <w:rsid w:val="007F2F64"/>
    <w:rsid w:val="007F3CFF"/>
    <w:rsid w:val="007F3E9D"/>
    <w:rsid w:val="007F526C"/>
    <w:rsid w:val="007F5AF2"/>
    <w:rsid w:val="007F5B0B"/>
    <w:rsid w:val="007F7652"/>
    <w:rsid w:val="007F7EB2"/>
    <w:rsid w:val="00800407"/>
    <w:rsid w:val="00800859"/>
    <w:rsid w:val="00803AB4"/>
    <w:rsid w:val="0080464C"/>
    <w:rsid w:val="00804CCA"/>
    <w:rsid w:val="00805CF0"/>
    <w:rsid w:val="00807D96"/>
    <w:rsid w:val="0081093C"/>
    <w:rsid w:val="00812C0D"/>
    <w:rsid w:val="008161B3"/>
    <w:rsid w:val="008166EC"/>
    <w:rsid w:val="00816C57"/>
    <w:rsid w:val="00820919"/>
    <w:rsid w:val="00821B6B"/>
    <w:rsid w:val="00822134"/>
    <w:rsid w:val="00822D90"/>
    <w:rsid w:val="0082725A"/>
    <w:rsid w:val="0082784F"/>
    <w:rsid w:val="00831838"/>
    <w:rsid w:val="00831CD1"/>
    <w:rsid w:val="00833C3E"/>
    <w:rsid w:val="00833EB1"/>
    <w:rsid w:val="008357A6"/>
    <w:rsid w:val="00841B36"/>
    <w:rsid w:val="00843050"/>
    <w:rsid w:val="00845A97"/>
    <w:rsid w:val="00845DC2"/>
    <w:rsid w:val="00845F7E"/>
    <w:rsid w:val="00847A93"/>
    <w:rsid w:val="00850EA0"/>
    <w:rsid w:val="00855A04"/>
    <w:rsid w:val="00855B24"/>
    <w:rsid w:val="00856D4C"/>
    <w:rsid w:val="00860609"/>
    <w:rsid w:val="00861180"/>
    <w:rsid w:val="008611DB"/>
    <w:rsid w:val="0086304F"/>
    <w:rsid w:val="008632E2"/>
    <w:rsid w:val="00863B80"/>
    <w:rsid w:val="008657F2"/>
    <w:rsid w:val="00867202"/>
    <w:rsid w:val="008701B6"/>
    <w:rsid w:val="008706B8"/>
    <w:rsid w:val="00870841"/>
    <w:rsid w:val="008723E2"/>
    <w:rsid w:val="00875055"/>
    <w:rsid w:val="00875091"/>
    <w:rsid w:val="00875822"/>
    <w:rsid w:val="00875C01"/>
    <w:rsid w:val="00876065"/>
    <w:rsid w:val="00880D32"/>
    <w:rsid w:val="00881A89"/>
    <w:rsid w:val="008837B9"/>
    <w:rsid w:val="008868D1"/>
    <w:rsid w:val="0088691E"/>
    <w:rsid w:val="00886ECE"/>
    <w:rsid w:val="00887123"/>
    <w:rsid w:val="0089013C"/>
    <w:rsid w:val="0089155F"/>
    <w:rsid w:val="00892B87"/>
    <w:rsid w:val="00893EFA"/>
    <w:rsid w:val="008941C2"/>
    <w:rsid w:val="008947B6"/>
    <w:rsid w:val="00894DFE"/>
    <w:rsid w:val="0089532A"/>
    <w:rsid w:val="00895746"/>
    <w:rsid w:val="0089669D"/>
    <w:rsid w:val="00896F42"/>
    <w:rsid w:val="008A2459"/>
    <w:rsid w:val="008A3116"/>
    <w:rsid w:val="008A31A4"/>
    <w:rsid w:val="008A3E9F"/>
    <w:rsid w:val="008A5315"/>
    <w:rsid w:val="008A6287"/>
    <w:rsid w:val="008A6542"/>
    <w:rsid w:val="008A7EA2"/>
    <w:rsid w:val="008B0F8F"/>
    <w:rsid w:val="008B4BDF"/>
    <w:rsid w:val="008B5997"/>
    <w:rsid w:val="008C14DB"/>
    <w:rsid w:val="008C1663"/>
    <w:rsid w:val="008C2C5E"/>
    <w:rsid w:val="008C317B"/>
    <w:rsid w:val="008C6334"/>
    <w:rsid w:val="008C6840"/>
    <w:rsid w:val="008C7530"/>
    <w:rsid w:val="008C7A49"/>
    <w:rsid w:val="008C7D4F"/>
    <w:rsid w:val="008D0A51"/>
    <w:rsid w:val="008D0BF5"/>
    <w:rsid w:val="008D0C51"/>
    <w:rsid w:val="008D0E54"/>
    <w:rsid w:val="008D23CC"/>
    <w:rsid w:val="008D3763"/>
    <w:rsid w:val="008D431F"/>
    <w:rsid w:val="008D4AF7"/>
    <w:rsid w:val="008D4BCC"/>
    <w:rsid w:val="008D4D98"/>
    <w:rsid w:val="008E0A11"/>
    <w:rsid w:val="008E23D8"/>
    <w:rsid w:val="008E29DD"/>
    <w:rsid w:val="008E3F2F"/>
    <w:rsid w:val="008E7049"/>
    <w:rsid w:val="008F073E"/>
    <w:rsid w:val="008F19D5"/>
    <w:rsid w:val="008F27A5"/>
    <w:rsid w:val="00902E0C"/>
    <w:rsid w:val="00902EAB"/>
    <w:rsid w:val="00903D3D"/>
    <w:rsid w:val="0090462D"/>
    <w:rsid w:val="00905731"/>
    <w:rsid w:val="00907622"/>
    <w:rsid w:val="0091494D"/>
    <w:rsid w:val="00915583"/>
    <w:rsid w:val="00915F16"/>
    <w:rsid w:val="00917E9F"/>
    <w:rsid w:val="00922190"/>
    <w:rsid w:val="00922331"/>
    <w:rsid w:val="00923AD8"/>
    <w:rsid w:val="00923F94"/>
    <w:rsid w:val="00924876"/>
    <w:rsid w:val="00927BB9"/>
    <w:rsid w:val="00930A6C"/>
    <w:rsid w:val="0093123E"/>
    <w:rsid w:val="0093167F"/>
    <w:rsid w:val="00931BCC"/>
    <w:rsid w:val="00933F81"/>
    <w:rsid w:val="00933FB9"/>
    <w:rsid w:val="00936138"/>
    <w:rsid w:val="00937313"/>
    <w:rsid w:val="0093751C"/>
    <w:rsid w:val="00937C42"/>
    <w:rsid w:val="00937CE4"/>
    <w:rsid w:val="009414A0"/>
    <w:rsid w:val="0094321B"/>
    <w:rsid w:val="009438DA"/>
    <w:rsid w:val="009449BF"/>
    <w:rsid w:val="009519B8"/>
    <w:rsid w:val="00951BBC"/>
    <w:rsid w:val="009524EC"/>
    <w:rsid w:val="0095271F"/>
    <w:rsid w:val="00955849"/>
    <w:rsid w:val="00955A05"/>
    <w:rsid w:val="00957DBA"/>
    <w:rsid w:val="009600F4"/>
    <w:rsid w:val="009603A2"/>
    <w:rsid w:val="009607B4"/>
    <w:rsid w:val="009625EA"/>
    <w:rsid w:val="00962DDE"/>
    <w:rsid w:val="0096448A"/>
    <w:rsid w:val="00965E29"/>
    <w:rsid w:val="00965F8B"/>
    <w:rsid w:val="00965FE9"/>
    <w:rsid w:val="009662EE"/>
    <w:rsid w:val="00966CF8"/>
    <w:rsid w:val="00973716"/>
    <w:rsid w:val="00974CC4"/>
    <w:rsid w:val="009764CA"/>
    <w:rsid w:val="0097664D"/>
    <w:rsid w:val="00976F96"/>
    <w:rsid w:val="009801D7"/>
    <w:rsid w:val="009835B3"/>
    <w:rsid w:val="00983EF4"/>
    <w:rsid w:val="00984B4C"/>
    <w:rsid w:val="00984B95"/>
    <w:rsid w:val="0098604E"/>
    <w:rsid w:val="00987186"/>
    <w:rsid w:val="0099062D"/>
    <w:rsid w:val="0099112D"/>
    <w:rsid w:val="0099213B"/>
    <w:rsid w:val="009921AD"/>
    <w:rsid w:val="0099765C"/>
    <w:rsid w:val="009976EB"/>
    <w:rsid w:val="00997C9B"/>
    <w:rsid w:val="009A3B12"/>
    <w:rsid w:val="009A57D7"/>
    <w:rsid w:val="009A67F7"/>
    <w:rsid w:val="009A763D"/>
    <w:rsid w:val="009B173E"/>
    <w:rsid w:val="009B2449"/>
    <w:rsid w:val="009B3588"/>
    <w:rsid w:val="009B4139"/>
    <w:rsid w:val="009B487F"/>
    <w:rsid w:val="009B57E9"/>
    <w:rsid w:val="009B65E6"/>
    <w:rsid w:val="009B71D1"/>
    <w:rsid w:val="009C01F6"/>
    <w:rsid w:val="009C1509"/>
    <w:rsid w:val="009C348B"/>
    <w:rsid w:val="009C4906"/>
    <w:rsid w:val="009C5268"/>
    <w:rsid w:val="009C6BA9"/>
    <w:rsid w:val="009D06F3"/>
    <w:rsid w:val="009D1D00"/>
    <w:rsid w:val="009D1FE6"/>
    <w:rsid w:val="009D2B6E"/>
    <w:rsid w:val="009D3418"/>
    <w:rsid w:val="009D3F79"/>
    <w:rsid w:val="009D4DCA"/>
    <w:rsid w:val="009D5E67"/>
    <w:rsid w:val="009D60D5"/>
    <w:rsid w:val="009E07C6"/>
    <w:rsid w:val="009E1471"/>
    <w:rsid w:val="009E1EA5"/>
    <w:rsid w:val="009E1F06"/>
    <w:rsid w:val="009E2368"/>
    <w:rsid w:val="009E2F00"/>
    <w:rsid w:val="009E34B8"/>
    <w:rsid w:val="009E570D"/>
    <w:rsid w:val="009F016D"/>
    <w:rsid w:val="009F1E2F"/>
    <w:rsid w:val="009F492F"/>
    <w:rsid w:val="009F5117"/>
    <w:rsid w:val="009F5E26"/>
    <w:rsid w:val="00A0028E"/>
    <w:rsid w:val="00A00356"/>
    <w:rsid w:val="00A0069B"/>
    <w:rsid w:val="00A00FAC"/>
    <w:rsid w:val="00A01476"/>
    <w:rsid w:val="00A01884"/>
    <w:rsid w:val="00A0223A"/>
    <w:rsid w:val="00A06167"/>
    <w:rsid w:val="00A14A60"/>
    <w:rsid w:val="00A162AC"/>
    <w:rsid w:val="00A2256D"/>
    <w:rsid w:val="00A23844"/>
    <w:rsid w:val="00A24279"/>
    <w:rsid w:val="00A24442"/>
    <w:rsid w:val="00A25C61"/>
    <w:rsid w:val="00A27436"/>
    <w:rsid w:val="00A27758"/>
    <w:rsid w:val="00A306B6"/>
    <w:rsid w:val="00A32315"/>
    <w:rsid w:val="00A33510"/>
    <w:rsid w:val="00A33F5F"/>
    <w:rsid w:val="00A35769"/>
    <w:rsid w:val="00A40C4E"/>
    <w:rsid w:val="00A4262B"/>
    <w:rsid w:val="00A429DA"/>
    <w:rsid w:val="00A4393C"/>
    <w:rsid w:val="00A45357"/>
    <w:rsid w:val="00A459D4"/>
    <w:rsid w:val="00A468D7"/>
    <w:rsid w:val="00A46BD2"/>
    <w:rsid w:val="00A47C2F"/>
    <w:rsid w:val="00A5178F"/>
    <w:rsid w:val="00A52955"/>
    <w:rsid w:val="00A54AEB"/>
    <w:rsid w:val="00A56266"/>
    <w:rsid w:val="00A56667"/>
    <w:rsid w:val="00A57C9E"/>
    <w:rsid w:val="00A61586"/>
    <w:rsid w:val="00A616F4"/>
    <w:rsid w:val="00A61F17"/>
    <w:rsid w:val="00A633E4"/>
    <w:rsid w:val="00A63759"/>
    <w:rsid w:val="00A63CCB"/>
    <w:rsid w:val="00A64A1C"/>
    <w:rsid w:val="00A70BB2"/>
    <w:rsid w:val="00A740B7"/>
    <w:rsid w:val="00A743D2"/>
    <w:rsid w:val="00A74C47"/>
    <w:rsid w:val="00A74D2A"/>
    <w:rsid w:val="00A75D1D"/>
    <w:rsid w:val="00A77635"/>
    <w:rsid w:val="00A776B9"/>
    <w:rsid w:val="00A77C34"/>
    <w:rsid w:val="00A80B0B"/>
    <w:rsid w:val="00A824EC"/>
    <w:rsid w:val="00A82607"/>
    <w:rsid w:val="00A84052"/>
    <w:rsid w:val="00A858CE"/>
    <w:rsid w:val="00A85DFA"/>
    <w:rsid w:val="00A85EC9"/>
    <w:rsid w:val="00A91D7E"/>
    <w:rsid w:val="00A91E53"/>
    <w:rsid w:val="00A924CE"/>
    <w:rsid w:val="00A92A59"/>
    <w:rsid w:val="00A96A8E"/>
    <w:rsid w:val="00A96D47"/>
    <w:rsid w:val="00A972E3"/>
    <w:rsid w:val="00A9747F"/>
    <w:rsid w:val="00A97597"/>
    <w:rsid w:val="00A97ABA"/>
    <w:rsid w:val="00A97C6C"/>
    <w:rsid w:val="00A97D41"/>
    <w:rsid w:val="00AA067F"/>
    <w:rsid w:val="00AA1A9E"/>
    <w:rsid w:val="00AA5019"/>
    <w:rsid w:val="00AA6161"/>
    <w:rsid w:val="00AA6A98"/>
    <w:rsid w:val="00AA75B9"/>
    <w:rsid w:val="00AA78C5"/>
    <w:rsid w:val="00AB1CCB"/>
    <w:rsid w:val="00AB1D59"/>
    <w:rsid w:val="00AB1EE7"/>
    <w:rsid w:val="00AB289F"/>
    <w:rsid w:val="00AB338E"/>
    <w:rsid w:val="00AB375E"/>
    <w:rsid w:val="00AB3922"/>
    <w:rsid w:val="00AB3E68"/>
    <w:rsid w:val="00AB48C2"/>
    <w:rsid w:val="00AB4902"/>
    <w:rsid w:val="00AB4A84"/>
    <w:rsid w:val="00AB4BD2"/>
    <w:rsid w:val="00AC0785"/>
    <w:rsid w:val="00AC10C0"/>
    <w:rsid w:val="00AC349E"/>
    <w:rsid w:val="00AC4B66"/>
    <w:rsid w:val="00AC61C5"/>
    <w:rsid w:val="00AD1A2C"/>
    <w:rsid w:val="00AD3038"/>
    <w:rsid w:val="00AD3EA4"/>
    <w:rsid w:val="00AE12EE"/>
    <w:rsid w:val="00AE35DA"/>
    <w:rsid w:val="00AE5AB6"/>
    <w:rsid w:val="00AE6D8F"/>
    <w:rsid w:val="00AE6F78"/>
    <w:rsid w:val="00AF0985"/>
    <w:rsid w:val="00AF1816"/>
    <w:rsid w:val="00AF4661"/>
    <w:rsid w:val="00AF472E"/>
    <w:rsid w:val="00AF4D14"/>
    <w:rsid w:val="00AF5AE7"/>
    <w:rsid w:val="00AF76FF"/>
    <w:rsid w:val="00B00187"/>
    <w:rsid w:val="00B01C35"/>
    <w:rsid w:val="00B01E4D"/>
    <w:rsid w:val="00B02D3D"/>
    <w:rsid w:val="00B04112"/>
    <w:rsid w:val="00B05135"/>
    <w:rsid w:val="00B06A9F"/>
    <w:rsid w:val="00B10085"/>
    <w:rsid w:val="00B11AA5"/>
    <w:rsid w:val="00B178FF"/>
    <w:rsid w:val="00B17C57"/>
    <w:rsid w:val="00B2080E"/>
    <w:rsid w:val="00B20B70"/>
    <w:rsid w:val="00B214CC"/>
    <w:rsid w:val="00B2172A"/>
    <w:rsid w:val="00B25E6F"/>
    <w:rsid w:val="00B31926"/>
    <w:rsid w:val="00B31D80"/>
    <w:rsid w:val="00B32223"/>
    <w:rsid w:val="00B32499"/>
    <w:rsid w:val="00B3251A"/>
    <w:rsid w:val="00B34FBB"/>
    <w:rsid w:val="00B3518E"/>
    <w:rsid w:val="00B35881"/>
    <w:rsid w:val="00B35BE5"/>
    <w:rsid w:val="00B37D4E"/>
    <w:rsid w:val="00B407B5"/>
    <w:rsid w:val="00B40963"/>
    <w:rsid w:val="00B41F48"/>
    <w:rsid w:val="00B43EC8"/>
    <w:rsid w:val="00B474A0"/>
    <w:rsid w:val="00B53651"/>
    <w:rsid w:val="00B53C97"/>
    <w:rsid w:val="00B57D99"/>
    <w:rsid w:val="00B60D3E"/>
    <w:rsid w:val="00B60FF5"/>
    <w:rsid w:val="00B626E2"/>
    <w:rsid w:val="00B629AF"/>
    <w:rsid w:val="00B630E3"/>
    <w:rsid w:val="00B6353F"/>
    <w:rsid w:val="00B638FD"/>
    <w:rsid w:val="00B65513"/>
    <w:rsid w:val="00B66EF9"/>
    <w:rsid w:val="00B674C0"/>
    <w:rsid w:val="00B67562"/>
    <w:rsid w:val="00B67BA9"/>
    <w:rsid w:val="00B71702"/>
    <w:rsid w:val="00B72211"/>
    <w:rsid w:val="00B7377D"/>
    <w:rsid w:val="00B75A3C"/>
    <w:rsid w:val="00B77EF8"/>
    <w:rsid w:val="00B80AFA"/>
    <w:rsid w:val="00B81202"/>
    <w:rsid w:val="00B83850"/>
    <w:rsid w:val="00B85EBE"/>
    <w:rsid w:val="00B873DC"/>
    <w:rsid w:val="00B87CD6"/>
    <w:rsid w:val="00B90971"/>
    <w:rsid w:val="00B90EEB"/>
    <w:rsid w:val="00B923DA"/>
    <w:rsid w:val="00B93075"/>
    <w:rsid w:val="00B93268"/>
    <w:rsid w:val="00B942B8"/>
    <w:rsid w:val="00B95E46"/>
    <w:rsid w:val="00B964D6"/>
    <w:rsid w:val="00B96CB9"/>
    <w:rsid w:val="00B96F2E"/>
    <w:rsid w:val="00BA265C"/>
    <w:rsid w:val="00BA36CE"/>
    <w:rsid w:val="00BA451B"/>
    <w:rsid w:val="00BA4E0F"/>
    <w:rsid w:val="00BA5271"/>
    <w:rsid w:val="00BA6EF4"/>
    <w:rsid w:val="00BB047F"/>
    <w:rsid w:val="00BB1196"/>
    <w:rsid w:val="00BB13B5"/>
    <w:rsid w:val="00BB1BF8"/>
    <w:rsid w:val="00BB57B4"/>
    <w:rsid w:val="00BB5ADE"/>
    <w:rsid w:val="00BB6BF3"/>
    <w:rsid w:val="00BC12F1"/>
    <w:rsid w:val="00BC28BC"/>
    <w:rsid w:val="00BC42EC"/>
    <w:rsid w:val="00BC73FF"/>
    <w:rsid w:val="00BD2C63"/>
    <w:rsid w:val="00BD3203"/>
    <w:rsid w:val="00BD6723"/>
    <w:rsid w:val="00BD69F5"/>
    <w:rsid w:val="00BD69FF"/>
    <w:rsid w:val="00BD7217"/>
    <w:rsid w:val="00BE0FF4"/>
    <w:rsid w:val="00BE3261"/>
    <w:rsid w:val="00BE4901"/>
    <w:rsid w:val="00BE60D2"/>
    <w:rsid w:val="00BF0553"/>
    <w:rsid w:val="00BF0E63"/>
    <w:rsid w:val="00BF186E"/>
    <w:rsid w:val="00BF1ECF"/>
    <w:rsid w:val="00BF2D67"/>
    <w:rsid w:val="00BF2E84"/>
    <w:rsid w:val="00BF4943"/>
    <w:rsid w:val="00BF58C5"/>
    <w:rsid w:val="00BF78C9"/>
    <w:rsid w:val="00BF7937"/>
    <w:rsid w:val="00C03361"/>
    <w:rsid w:val="00C0384F"/>
    <w:rsid w:val="00C03C04"/>
    <w:rsid w:val="00C045E6"/>
    <w:rsid w:val="00C0636A"/>
    <w:rsid w:val="00C0683F"/>
    <w:rsid w:val="00C12302"/>
    <w:rsid w:val="00C13324"/>
    <w:rsid w:val="00C14063"/>
    <w:rsid w:val="00C14FE1"/>
    <w:rsid w:val="00C17AD8"/>
    <w:rsid w:val="00C2008E"/>
    <w:rsid w:val="00C20D8D"/>
    <w:rsid w:val="00C24B16"/>
    <w:rsid w:val="00C25BA6"/>
    <w:rsid w:val="00C25E1B"/>
    <w:rsid w:val="00C2770E"/>
    <w:rsid w:val="00C27803"/>
    <w:rsid w:val="00C30051"/>
    <w:rsid w:val="00C30D5E"/>
    <w:rsid w:val="00C330E6"/>
    <w:rsid w:val="00C33A97"/>
    <w:rsid w:val="00C35DC1"/>
    <w:rsid w:val="00C37AA1"/>
    <w:rsid w:val="00C409F6"/>
    <w:rsid w:val="00C4257F"/>
    <w:rsid w:val="00C4398C"/>
    <w:rsid w:val="00C446FF"/>
    <w:rsid w:val="00C47B14"/>
    <w:rsid w:val="00C50057"/>
    <w:rsid w:val="00C50510"/>
    <w:rsid w:val="00C50E61"/>
    <w:rsid w:val="00C51CE5"/>
    <w:rsid w:val="00C51DBF"/>
    <w:rsid w:val="00C527AA"/>
    <w:rsid w:val="00C5332A"/>
    <w:rsid w:val="00C53368"/>
    <w:rsid w:val="00C53528"/>
    <w:rsid w:val="00C53DC0"/>
    <w:rsid w:val="00C54A2E"/>
    <w:rsid w:val="00C552D7"/>
    <w:rsid w:val="00C55812"/>
    <w:rsid w:val="00C6014B"/>
    <w:rsid w:val="00C622A9"/>
    <w:rsid w:val="00C63332"/>
    <w:rsid w:val="00C63886"/>
    <w:rsid w:val="00C667FC"/>
    <w:rsid w:val="00C70566"/>
    <w:rsid w:val="00C710D8"/>
    <w:rsid w:val="00C71782"/>
    <w:rsid w:val="00C71ED9"/>
    <w:rsid w:val="00C724A2"/>
    <w:rsid w:val="00C7250D"/>
    <w:rsid w:val="00C72696"/>
    <w:rsid w:val="00C72941"/>
    <w:rsid w:val="00C73700"/>
    <w:rsid w:val="00C7550C"/>
    <w:rsid w:val="00C76C89"/>
    <w:rsid w:val="00C779E9"/>
    <w:rsid w:val="00C77EC0"/>
    <w:rsid w:val="00C81573"/>
    <w:rsid w:val="00C82F14"/>
    <w:rsid w:val="00C857E5"/>
    <w:rsid w:val="00C901F4"/>
    <w:rsid w:val="00C91F96"/>
    <w:rsid w:val="00C93C40"/>
    <w:rsid w:val="00C949D2"/>
    <w:rsid w:val="00C94DBF"/>
    <w:rsid w:val="00C950A4"/>
    <w:rsid w:val="00C9555A"/>
    <w:rsid w:val="00C95A52"/>
    <w:rsid w:val="00C966EA"/>
    <w:rsid w:val="00C96A82"/>
    <w:rsid w:val="00C97206"/>
    <w:rsid w:val="00CA088F"/>
    <w:rsid w:val="00CA1379"/>
    <w:rsid w:val="00CA24DC"/>
    <w:rsid w:val="00CA3136"/>
    <w:rsid w:val="00CA33D8"/>
    <w:rsid w:val="00CA3E5F"/>
    <w:rsid w:val="00CA4209"/>
    <w:rsid w:val="00CA4355"/>
    <w:rsid w:val="00CA4A7A"/>
    <w:rsid w:val="00CA72EF"/>
    <w:rsid w:val="00CB0E7A"/>
    <w:rsid w:val="00CB1792"/>
    <w:rsid w:val="00CB231A"/>
    <w:rsid w:val="00CB3825"/>
    <w:rsid w:val="00CB4042"/>
    <w:rsid w:val="00CB5208"/>
    <w:rsid w:val="00CB5FDF"/>
    <w:rsid w:val="00CB66E2"/>
    <w:rsid w:val="00CB7978"/>
    <w:rsid w:val="00CC0207"/>
    <w:rsid w:val="00CC09E0"/>
    <w:rsid w:val="00CC0E6D"/>
    <w:rsid w:val="00CC1376"/>
    <w:rsid w:val="00CC1DD9"/>
    <w:rsid w:val="00CC1F48"/>
    <w:rsid w:val="00CC47B4"/>
    <w:rsid w:val="00CC4C2D"/>
    <w:rsid w:val="00CC5E03"/>
    <w:rsid w:val="00CC662E"/>
    <w:rsid w:val="00CC6BF1"/>
    <w:rsid w:val="00CD0F16"/>
    <w:rsid w:val="00CD455F"/>
    <w:rsid w:val="00CD45CD"/>
    <w:rsid w:val="00CD4B44"/>
    <w:rsid w:val="00CD6005"/>
    <w:rsid w:val="00CD73B5"/>
    <w:rsid w:val="00CD7521"/>
    <w:rsid w:val="00CE180F"/>
    <w:rsid w:val="00CE35DD"/>
    <w:rsid w:val="00CE4702"/>
    <w:rsid w:val="00CE7622"/>
    <w:rsid w:val="00CE7BCA"/>
    <w:rsid w:val="00CF0284"/>
    <w:rsid w:val="00CF1B2A"/>
    <w:rsid w:val="00CF3BEC"/>
    <w:rsid w:val="00CF46F3"/>
    <w:rsid w:val="00CF5838"/>
    <w:rsid w:val="00CF6BAD"/>
    <w:rsid w:val="00CF71DA"/>
    <w:rsid w:val="00D00583"/>
    <w:rsid w:val="00D005EC"/>
    <w:rsid w:val="00D01E88"/>
    <w:rsid w:val="00D05FDF"/>
    <w:rsid w:val="00D065D5"/>
    <w:rsid w:val="00D070CC"/>
    <w:rsid w:val="00D0771A"/>
    <w:rsid w:val="00D07D28"/>
    <w:rsid w:val="00D10561"/>
    <w:rsid w:val="00D1106F"/>
    <w:rsid w:val="00D14B39"/>
    <w:rsid w:val="00D17061"/>
    <w:rsid w:val="00D173C8"/>
    <w:rsid w:val="00D20D7C"/>
    <w:rsid w:val="00D22862"/>
    <w:rsid w:val="00D22DD4"/>
    <w:rsid w:val="00D235BE"/>
    <w:rsid w:val="00D2550B"/>
    <w:rsid w:val="00D26C26"/>
    <w:rsid w:val="00D27264"/>
    <w:rsid w:val="00D31CD6"/>
    <w:rsid w:val="00D418FB"/>
    <w:rsid w:val="00D41B36"/>
    <w:rsid w:val="00D4381A"/>
    <w:rsid w:val="00D458B5"/>
    <w:rsid w:val="00D45A33"/>
    <w:rsid w:val="00D46418"/>
    <w:rsid w:val="00D502A8"/>
    <w:rsid w:val="00D51B9A"/>
    <w:rsid w:val="00D5258D"/>
    <w:rsid w:val="00D52E4D"/>
    <w:rsid w:val="00D53214"/>
    <w:rsid w:val="00D557AA"/>
    <w:rsid w:val="00D575E2"/>
    <w:rsid w:val="00D608C4"/>
    <w:rsid w:val="00D6135E"/>
    <w:rsid w:val="00D614DB"/>
    <w:rsid w:val="00D61616"/>
    <w:rsid w:val="00D616DD"/>
    <w:rsid w:val="00D61956"/>
    <w:rsid w:val="00D64238"/>
    <w:rsid w:val="00D67003"/>
    <w:rsid w:val="00D6784F"/>
    <w:rsid w:val="00D70654"/>
    <w:rsid w:val="00D7075B"/>
    <w:rsid w:val="00D71D35"/>
    <w:rsid w:val="00D72826"/>
    <w:rsid w:val="00D728FF"/>
    <w:rsid w:val="00D729FD"/>
    <w:rsid w:val="00D72D5E"/>
    <w:rsid w:val="00D7397A"/>
    <w:rsid w:val="00D76D8C"/>
    <w:rsid w:val="00D814EC"/>
    <w:rsid w:val="00D85388"/>
    <w:rsid w:val="00D876E5"/>
    <w:rsid w:val="00D87700"/>
    <w:rsid w:val="00D87A00"/>
    <w:rsid w:val="00D90E4B"/>
    <w:rsid w:val="00D91A06"/>
    <w:rsid w:val="00D9269B"/>
    <w:rsid w:val="00D92E95"/>
    <w:rsid w:val="00D9459C"/>
    <w:rsid w:val="00D977D5"/>
    <w:rsid w:val="00DA072F"/>
    <w:rsid w:val="00DA397C"/>
    <w:rsid w:val="00DA48C0"/>
    <w:rsid w:val="00DA7C12"/>
    <w:rsid w:val="00DA7D16"/>
    <w:rsid w:val="00DA7DED"/>
    <w:rsid w:val="00DA7EF8"/>
    <w:rsid w:val="00DA7F9F"/>
    <w:rsid w:val="00DB0F99"/>
    <w:rsid w:val="00DB21EA"/>
    <w:rsid w:val="00DB424E"/>
    <w:rsid w:val="00DB4929"/>
    <w:rsid w:val="00DB5731"/>
    <w:rsid w:val="00DC0DA0"/>
    <w:rsid w:val="00DC105D"/>
    <w:rsid w:val="00DC14C2"/>
    <w:rsid w:val="00DC4611"/>
    <w:rsid w:val="00DC4765"/>
    <w:rsid w:val="00DC4C23"/>
    <w:rsid w:val="00DC503A"/>
    <w:rsid w:val="00DC5656"/>
    <w:rsid w:val="00DC6D95"/>
    <w:rsid w:val="00DD07B3"/>
    <w:rsid w:val="00DD1325"/>
    <w:rsid w:val="00DD3647"/>
    <w:rsid w:val="00DD3735"/>
    <w:rsid w:val="00DD4C90"/>
    <w:rsid w:val="00DD5D53"/>
    <w:rsid w:val="00DD6DFF"/>
    <w:rsid w:val="00DE1033"/>
    <w:rsid w:val="00DE4E1B"/>
    <w:rsid w:val="00DE5012"/>
    <w:rsid w:val="00DE68B1"/>
    <w:rsid w:val="00DE6F3F"/>
    <w:rsid w:val="00DE7DF9"/>
    <w:rsid w:val="00DF164B"/>
    <w:rsid w:val="00DF2C76"/>
    <w:rsid w:val="00DF37A8"/>
    <w:rsid w:val="00DF37C3"/>
    <w:rsid w:val="00DF453C"/>
    <w:rsid w:val="00DF654B"/>
    <w:rsid w:val="00DF65EA"/>
    <w:rsid w:val="00E002B8"/>
    <w:rsid w:val="00E006CC"/>
    <w:rsid w:val="00E049A3"/>
    <w:rsid w:val="00E059D6"/>
    <w:rsid w:val="00E06D33"/>
    <w:rsid w:val="00E072EA"/>
    <w:rsid w:val="00E12D57"/>
    <w:rsid w:val="00E14F50"/>
    <w:rsid w:val="00E16F14"/>
    <w:rsid w:val="00E2122B"/>
    <w:rsid w:val="00E212EC"/>
    <w:rsid w:val="00E23A9D"/>
    <w:rsid w:val="00E2430B"/>
    <w:rsid w:val="00E2535F"/>
    <w:rsid w:val="00E2566B"/>
    <w:rsid w:val="00E266D0"/>
    <w:rsid w:val="00E27326"/>
    <w:rsid w:val="00E30B12"/>
    <w:rsid w:val="00E30C3A"/>
    <w:rsid w:val="00E32C11"/>
    <w:rsid w:val="00E33FBD"/>
    <w:rsid w:val="00E37C8D"/>
    <w:rsid w:val="00E40B3E"/>
    <w:rsid w:val="00E40F0E"/>
    <w:rsid w:val="00E41694"/>
    <w:rsid w:val="00E426AD"/>
    <w:rsid w:val="00E43F71"/>
    <w:rsid w:val="00E457B3"/>
    <w:rsid w:val="00E47817"/>
    <w:rsid w:val="00E5153D"/>
    <w:rsid w:val="00E53549"/>
    <w:rsid w:val="00E53C43"/>
    <w:rsid w:val="00E53FD5"/>
    <w:rsid w:val="00E55CEE"/>
    <w:rsid w:val="00E55D0E"/>
    <w:rsid w:val="00E57730"/>
    <w:rsid w:val="00E57F05"/>
    <w:rsid w:val="00E60BEA"/>
    <w:rsid w:val="00E60F67"/>
    <w:rsid w:val="00E6120D"/>
    <w:rsid w:val="00E61EF2"/>
    <w:rsid w:val="00E62319"/>
    <w:rsid w:val="00E63F7D"/>
    <w:rsid w:val="00E643EC"/>
    <w:rsid w:val="00E644B6"/>
    <w:rsid w:val="00E646A7"/>
    <w:rsid w:val="00E6534D"/>
    <w:rsid w:val="00E65726"/>
    <w:rsid w:val="00E65BF5"/>
    <w:rsid w:val="00E65C9B"/>
    <w:rsid w:val="00E662EC"/>
    <w:rsid w:val="00E667A2"/>
    <w:rsid w:val="00E66C81"/>
    <w:rsid w:val="00E66FAE"/>
    <w:rsid w:val="00E7090E"/>
    <w:rsid w:val="00E71CAE"/>
    <w:rsid w:val="00E7329F"/>
    <w:rsid w:val="00E73897"/>
    <w:rsid w:val="00E73ABD"/>
    <w:rsid w:val="00E756B6"/>
    <w:rsid w:val="00E766D5"/>
    <w:rsid w:val="00E80A6B"/>
    <w:rsid w:val="00E8154F"/>
    <w:rsid w:val="00E82617"/>
    <w:rsid w:val="00E8359A"/>
    <w:rsid w:val="00E83A81"/>
    <w:rsid w:val="00E83CFB"/>
    <w:rsid w:val="00E8400B"/>
    <w:rsid w:val="00E86651"/>
    <w:rsid w:val="00E86C13"/>
    <w:rsid w:val="00E87674"/>
    <w:rsid w:val="00E90F3F"/>
    <w:rsid w:val="00E91EBE"/>
    <w:rsid w:val="00E922B3"/>
    <w:rsid w:val="00E92721"/>
    <w:rsid w:val="00E92F89"/>
    <w:rsid w:val="00E93242"/>
    <w:rsid w:val="00E93716"/>
    <w:rsid w:val="00E94F3E"/>
    <w:rsid w:val="00E95186"/>
    <w:rsid w:val="00E953B7"/>
    <w:rsid w:val="00E96F99"/>
    <w:rsid w:val="00E97AC1"/>
    <w:rsid w:val="00EA001D"/>
    <w:rsid w:val="00EA197B"/>
    <w:rsid w:val="00EA2081"/>
    <w:rsid w:val="00EA27AA"/>
    <w:rsid w:val="00EA5591"/>
    <w:rsid w:val="00EA6CB1"/>
    <w:rsid w:val="00EB0B9F"/>
    <w:rsid w:val="00EB0E5A"/>
    <w:rsid w:val="00EB0F44"/>
    <w:rsid w:val="00EB1006"/>
    <w:rsid w:val="00EB1CED"/>
    <w:rsid w:val="00EB37C9"/>
    <w:rsid w:val="00EB4FB4"/>
    <w:rsid w:val="00EB6470"/>
    <w:rsid w:val="00EB7DC2"/>
    <w:rsid w:val="00EC17FB"/>
    <w:rsid w:val="00EC2846"/>
    <w:rsid w:val="00EC2D16"/>
    <w:rsid w:val="00EC3619"/>
    <w:rsid w:val="00EC517D"/>
    <w:rsid w:val="00EC59BC"/>
    <w:rsid w:val="00EC7F08"/>
    <w:rsid w:val="00ED1976"/>
    <w:rsid w:val="00ED2069"/>
    <w:rsid w:val="00ED2CFD"/>
    <w:rsid w:val="00ED3B2F"/>
    <w:rsid w:val="00ED3B87"/>
    <w:rsid w:val="00ED44D5"/>
    <w:rsid w:val="00ED4622"/>
    <w:rsid w:val="00ED54E0"/>
    <w:rsid w:val="00ED5FBF"/>
    <w:rsid w:val="00EE0C20"/>
    <w:rsid w:val="00EE1F76"/>
    <w:rsid w:val="00EE3422"/>
    <w:rsid w:val="00EE3E7B"/>
    <w:rsid w:val="00EE4674"/>
    <w:rsid w:val="00EE4807"/>
    <w:rsid w:val="00EE514F"/>
    <w:rsid w:val="00EE638E"/>
    <w:rsid w:val="00EE751B"/>
    <w:rsid w:val="00EF4402"/>
    <w:rsid w:val="00EF4811"/>
    <w:rsid w:val="00EF4B80"/>
    <w:rsid w:val="00EF5023"/>
    <w:rsid w:val="00EF7685"/>
    <w:rsid w:val="00EF7AF3"/>
    <w:rsid w:val="00F0149E"/>
    <w:rsid w:val="00F01E6E"/>
    <w:rsid w:val="00F02807"/>
    <w:rsid w:val="00F0508A"/>
    <w:rsid w:val="00F05E20"/>
    <w:rsid w:val="00F05F70"/>
    <w:rsid w:val="00F05FA5"/>
    <w:rsid w:val="00F06C0B"/>
    <w:rsid w:val="00F06C84"/>
    <w:rsid w:val="00F07523"/>
    <w:rsid w:val="00F112E6"/>
    <w:rsid w:val="00F12453"/>
    <w:rsid w:val="00F12645"/>
    <w:rsid w:val="00F13779"/>
    <w:rsid w:val="00F15627"/>
    <w:rsid w:val="00F17204"/>
    <w:rsid w:val="00F17DE9"/>
    <w:rsid w:val="00F17ED6"/>
    <w:rsid w:val="00F20B89"/>
    <w:rsid w:val="00F21ED0"/>
    <w:rsid w:val="00F23C0E"/>
    <w:rsid w:val="00F24AC9"/>
    <w:rsid w:val="00F24E21"/>
    <w:rsid w:val="00F256D4"/>
    <w:rsid w:val="00F25A26"/>
    <w:rsid w:val="00F268F2"/>
    <w:rsid w:val="00F27036"/>
    <w:rsid w:val="00F270BA"/>
    <w:rsid w:val="00F303F4"/>
    <w:rsid w:val="00F34907"/>
    <w:rsid w:val="00F3522C"/>
    <w:rsid w:val="00F35F02"/>
    <w:rsid w:val="00F40F05"/>
    <w:rsid w:val="00F41BCD"/>
    <w:rsid w:val="00F41BEF"/>
    <w:rsid w:val="00F42C48"/>
    <w:rsid w:val="00F433DE"/>
    <w:rsid w:val="00F43548"/>
    <w:rsid w:val="00F438FF"/>
    <w:rsid w:val="00F44BA5"/>
    <w:rsid w:val="00F46611"/>
    <w:rsid w:val="00F50858"/>
    <w:rsid w:val="00F527F3"/>
    <w:rsid w:val="00F535E3"/>
    <w:rsid w:val="00F537EA"/>
    <w:rsid w:val="00F5549C"/>
    <w:rsid w:val="00F56E56"/>
    <w:rsid w:val="00F5734F"/>
    <w:rsid w:val="00F57F68"/>
    <w:rsid w:val="00F6099D"/>
    <w:rsid w:val="00F60E02"/>
    <w:rsid w:val="00F61319"/>
    <w:rsid w:val="00F623EA"/>
    <w:rsid w:val="00F62BA3"/>
    <w:rsid w:val="00F6569A"/>
    <w:rsid w:val="00F65F4E"/>
    <w:rsid w:val="00F66C44"/>
    <w:rsid w:val="00F67148"/>
    <w:rsid w:val="00F676C4"/>
    <w:rsid w:val="00F67849"/>
    <w:rsid w:val="00F70959"/>
    <w:rsid w:val="00F716FE"/>
    <w:rsid w:val="00F726AB"/>
    <w:rsid w:val="00F72805"/>
    <w:rsid w:val="00F737E2"/>
    <w:rsid w:val="00F73964"/>
    <w:rsid w:val="00F73EA6"/>
    <w:rsid w:val="00F75071"/>
    <w:rsid w:val="00F7553E"/>
    <w:rsid w:val="00F76B07"/>
    <w:rsid w:val="00F77240"/>
    <w:rsid w:val="00F80EE8"/>
    <w:rsid w:val="00F818F6"/>
    <w:rsid w:val="00F81E31"/>
    <w:rsid w:val="00F827ED"/>
    <w:rsid w:val="00F82A7F"/>
    <w:rsid w:val="00F82BFD"/>
    <w:rsid w:val="00F84965"/>
    <w:rsid w:val="00F8566C"/>
    <w:rsid w:val="00F9152A"/>
    <w:rsid w:val="00F94071"/>
    <w:rsid w:val="00F9492C"/>
    <w:rsid w:val="00F955AF"/>
    <w:rsid w:val="00F95FF7"/>
    <w:rsid w:val="00FA0F82"/>
    <w:rsid w:val="00FA1676"/>
    <w:rsid w:val="00FA283D"/>
    <w:rsid w:val="00FA29CB"/>
    <w:rsid w:val="00FA2CEE"/>
    <w:rsid w:val="00FA3054"/>
    <w:rsid w:val="00FA3CA8"/>
    <w:rsid w:val="00FA58DC"/>
    <w:rsid w:val="00FA6529"/>
    <w:rsid w:val="00FA6F3B"/>
    <w:rsid w:val="00FA77DE"/>
    <w:rsid w:val="00FB077E"/>
    <w:rsid w:val="00FB0985"/>
    <w:rsid w:val="00FB2547"/>
    <w:rsid w:val="00FB46EA"/>
    <w:rsid w:val="00FB5A70"/>
    <w:rsid w:val="00FB671F"/>
    <w:rsid w:val="00FB76B2"/>
    <w:rsid w:val="00FC2837"/>
    <w:rsid w:val="00FC2946"/>
    <w:rsid w:val="00FC3055"/>
    <w:rsid w:val="00FC33DE"/>
    <w:rsid w:val="00FC378E"/>
    <w:rsid w:val="00FC419F"/>
    <w:rsid w:val="00FC5202"/>
    <w:rsid w:val="00FC6437"/>
    <w:rsid w:val="00FC66DF"/>
    <w:rsid w:val="00FC688B"/>
    <w:rsid w:val="00FC718D"/>
    <w:rsid w:val="00FD1DE7"/>
    <w:rsid w:val="00FD62FC"/>
    <w:rsid w:val="00FD662E"/>
    <w:rsid w:val="00FD6683"/>
    <w:rsid w:val="00FE2E3B"/>
    <w:rsid w:val="00FE3F98"/>
    <w:rsid w:val="00FE40E7"/>
    <w:rsid w:val="00FF3DDE"/>
    <w:rsid w:val="00FF4089"/>
    <w:rsid w:val="00FF505D"/>
    <w:rsid w:val="00FF5794"/>
    <w:rsid w:val="00FF77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882623"/>
  <w15:docId w15:val="{537DD774-0FAD-4A01-8903-9657FF8E0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43EC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autoRedefine/>
    <w:uiPriority w:val="9"/>
    <w:qFormat/>
    <w:rsid w:val="00265E12"/>
    <w:pPr>
      <w:keepNext/>
      <w:numPr>
        <w:numId w:val="18"/>
      </w:numPr>
      <w:tabs>
        <w:tab w:val="left" w:pos="0"/>
        <w:tab w:val="left" w:pos="1800"/>
        <w:tab w:val="left" w:pos="5040"/>
      </w:tabs>
      <w:spacing w:before="120" w:after="120" w:line="336" w:lineRule="auto"/>
      <w:jc w:val="center"/>
      <w:outlineLvl w:val="0"/>
    </w:pPr>
    <w:rPr>
      <w:rFonts w:ascii="Times New Roman Bold" w:hAnsi="Times New Roman Bold"/>
      <w:b/>
      <w:bCs/>
      <w:spacing w:val="-10"/>
      <w:w w:val="80"/>
      <w:kern w:val="32"/>
      <w:sz w:val="40"/>
      <w:szCs w:val="40"/>
    </w:rPr>
  </w:style>
  <w:style w:type="paragraph" w:styleId="Heading2">
    <w:name w:val="heading 2"/>
    <w:basedOn w:val="Normal"/>
    <w:next w:val="Normal"/>
    <w:link w:val="Heading2Char"/>
    <w:qFormat/>
    <w:rsid w:val="00F676C4"/>
    <w:pPr>
      <w:keepNext/>
      <w:numPr>
        <w:numId w:val="16"/>
      </w:numPr>
      <w:tabs>
        <w:tab w:val="left" w:pos="1260"/>
      </w:tabs>
      <w:spacing w:line="360" w:lineRule="auto"/>
      <w:jc w:val="both"/>
      <w:outlineLvl w:val="1"/>
    </w:pPr>
    <w:rPr>
      <w:rFonts w:eastAsia="MS Mincho"/>
      <w:b/>
      <w:bCs/>
      <w:iCs/>
      <w:sz w:val="28"/>
      <w:szCs w:val="28"/>
      <w:lang w:eastAsia="ja-JP"/>
    </w:rPr>
  </w:style>
  <w:style w:type="paragraph" w:styleId="Heading3">
    <w:name w:val="heading 3"/>
    <w:basedOn w:val="Normal"/>
    <w:next w:val="Normal"/>
    <w:link w:val="Heading3Char"/>
    <w:uiPriority w:val="9"/>
    <w:qFormat/>
    <w:rsid w:val="00D9459C"/>
    <w:pPr>
      <w:keepNext/>
      <w:numPr>
        <w:numId w:val="10"/>
      </w:numPr>
      <w:spacing w:before="60" w:after="60" w:line="360" w:lineRule="auto"/>
      <w:jc w:val="both"/>
      <w:outlineLvl w:val="2"/>
    </w:pPr>
    <w:rPr>
      <w:rFonts w:eastAsia="MS Mincho" w:cs="Arial"/>
      <w:b/>
      <w:bCs/>
      <w:szCs w:val="26"/>
      <w:lang w:eastAsia="ja-JP"/>
    </w:rPr>
  </w:style>
  <w:style w:type="paragraph" w:styleId="Heading4">
    <w:name w:val="heading 4"/>
    <w:basedOn w:val="Normal"/>
    <w:next w:val="Normal"/>
    <w:link w:val="Heading4Char1"/>
    <w:qFormat/>
    <w:rsid w:val="00965FE9"/>
    <w:pPr>
      <w:keepNext/>
      <w:numPr>
        <w:ilvl w:val="1"/>
        <w:numId w:val="10"/>
      </w:numPr>
      <w:spacing w:after="60" w:line="288" w:lineRule="auto"/>
      <w:ind w:left="1134" w:hanging="567"/>
      <w:jc w:val="both"/>
      <w:outlineLvl w:val="3"/>
    </w:pPr>
    <w:rPr>
      <w:rFonts w:eastAsia="MS Mincho"/>
      <w:b/>
      <w:bCs/>
      <w:szCs w:val="28"/>
      <w:lang w:eastAsia="ja-JP"/>
    </w:rPr>
  </w:style>
  <w:style w:type="paragraph" w:styleId="Heading5">
    <w:name w:val="heading 5"/>
    <w:basedOn w:val="Normal"/>
    <w:next w:val="Normal"/>
    <w:link w:val="Heading5Char1"/>
    <w:qFormat/>
    <w:rsid w:val="0097664D"/>
    <w:pPr>
      <w:numPr>
        <w:ilvl w:val="2"/>
        <w:numId w:val="10"/>
      </w:numPr>
      <w:spacing w:before="60" w:after="60" w:line="360" w:lineRule="auto"/>
      <w:ind w:left="1418" w:hanging="851"/>
      <w:jc w:val="both"/>
      <w:outlineLvl w:val="4"/>
    </w:pPr>
    <w:rPr>
      <w:rFonts w:eastAsia="MS Mincho"/>
      <w:b/>
      <w:bCs/>
      <w:iCs/>
      <w:sz w:val="26"/>
      <w:szCs w:val="26"/>
      <w:lang w:eastAsia="ja-JP"/>
    </w:rPr>
  </w:style>
  <w:style w:type="paragraph" w:styleId="Heading6">
    <w:name w:val="heading 6"/>
    <w:basedOn w:val="Normal"/>
    <w:next w:val="Normal"/>
    <w:link w:val="Heading6Char"/>
    <w:qFormat/>
    <w:rsid w:val="00A27758"/>
    <w:pPr>
      <w:numPr>
        <w:ilvl w:val="3"/>
        <w:numId w:val="10"/>
      </w:numPr>
      <w:spacing w:before="240" w:after="60" w:line="360" w:lineRule="auto"/>
      <w:ind w:hanging="297"/>
      <w:jc w:val="both"/>
      <w:outlineLvl w:val="5"/>
    </w:pPr>
    <w:rPr>
      <w:rFonts w:eastAsia="MS Mincho"/>
      <w:b/>
      <w:bCs/>
      <w:lang w:eastAsia="ja-JP"/>
    </w:rPr>
  </w:style>
  <w:style w:type="paragraph" w:styleId="Heading7">
    <w:name w:val="heading 7"/>
    <w:basedOn w:val="Normal"/>
    <w:next w:val="Normal"/>
    <w:link w:val="Heading7Char"/>
    <w:uiPriority w:val="99"/>
    <w:qFormat/>
    <w:rsid w:val="00FC5202"/>
    <w:pPr>
      <w:numPr>
        <w:ilvl w:val="6"/>
        <w:numId w:val="10"/>
      </w:numPr>
      <w:spacing w:before="240" w:after="60" w:line="360" w:lineRule="auto"/>
      <w:jc w:val="both"/>
      <w:outlineLvl w:val="6"/>
    </w:pPr>
    <w:rPr>
      <w:rFonts w:eastAsia="MS Mincho"/>
      <w:lang w:eastAsia="ja-JP"/>
    </w:rPr>
  </w:style>
  <w:style w:type="paragraph" w:styleId="Heading8">
    <w:name w:val="heading 8"/>
    <w:basedOn w:val="Normal"/>
    <w:next w:val="Normal"/>
    <w:link w:val="Heading8Char"/>
    <w:uiPriority w:val="99"/>
    <w:qFormat/>
    <w:rsid w:val="00FC5202"/>
    <w:pPr>
      <w:numPr>
        <w:ilvl w:val="7"/>
        <w:numId w:val="10"/>
      </w:numPr>
      <w:spacing w:before="240" w:after="60" w:line="360" w:lineRule="auto"/>
      <w:jc w:val="both"/>
      <w:outlineLvl w:val="7"/>
    </w:pPr>
    <w:rPr>
      <w:rFonts w:eastAsia="MS Mincho"/>
      <w:i/>
      <w:iCs/>
      <w:lang w:eastAsia="ja-JP"/>
    </w:rPr>
  </w:style>
  <w:style w:type="paragraph" w:styleId="Heading9">
    <w:name w:val="heading 9"/>
    <w:basedOn w:val="Normal"/>
    <w:next w:val="Normal"/>
    <w:link w:val="Heading9Char"/>
    <w:uiPriority w:val="99"/>
    <w:qFormat/>
    <w:rsid w:val="00FC5202"/>
    <w:pPr>
      <w:numPr>
        <w:ilvl w:val="8"/>
        <w:numId w:val="10"/>
      </w:numPr>
      <w:spacing w:before="240" w:after="60" w:line="360" w:lineRule="auto"/>
      <w:jc w:val="both"/>
      <w:outlineLvl w:val="8"/>
    </w:pPr>
    <w:rPr>
      <w:rFonts w:eastAsia="MS Mincho" w:cs="Arial"/>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42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4142E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142EE"/>
    <w:rPr>
      <w:rFonts w:eastAsiaTheme="minorEastAsia"/>
      <w:lang w:eastAsia="ja-JP"/>
    </w:rPr>
  </w:style>
  <w:style w:type="paragraph" w:styleId="BalloonText">
    <w:name w:val="Balloon Text"/>
    <w:basedOn w:val="Normal"/>
    <w:link w:val="BalloonTextChar"/>
    <w:uiPriority w:val="99"/>
    <w:unhideWhenUsed/>
    <w:rsid w:val="004142EE"/>
    <w:pPr>
      <w:spacing w:line="360" w:lineRule="auto"/>
      <w:jc w:val="both"/>
    </w:pPr>
    <w:rPr>
      <w:rFonts w:ascii="Tahoma" w:hAnsi="Tahoma" w:cs="Tahoma"/>
      <w:sz w:val="16"/>
      <w:szCs w:val="16"/>
    </w:rPr>
  </w:style>
  <w:style w:type="character" w:customStyle="1" w:styleId="BalloonTextChar">
    <w:name w:val="Balloon Text Char"/>
    <w:basedOn w:val="DefaultParagraphFont"/>
    <w:link w:val="BalloonText"/>
    <w:uiPriority w:val="99"/>
    <w:rsid w:val="004142EE"/>
    <w:rPr>
      <w:rFonts w:ascii="Tahoma" w:hAnsi="Tahoma" w:cs="Tahoma"/>
      <w:sz w:val="16"/>
      <w:szCs w:val="16"/>
    </w:rPr>
  </w:style>
  <w:style w:type="paragraph" w:styleId="Header">
    <w:name w:val="header"/>
    <w:aliases w:val="En-tête client"/>
    <w:basedOn w:val="Normal"/>
    <w:link w:val="HeaderChar"/>
    <w:unhideWhenUsed/>
    <w:rsid w:val="004142EE"/>
    <w:pPr>
      <w:tabs>
        <w:tab w:val="center" w:pos="4680"/>
        <w:tab w:val="right" w:pos="9360"/>
      </w:tabs>
      <w:spacing w:line="360" w:lineRule="auto"/>
      <w:jc w:val="both"/>
    </w:pPr>
  </w:style>
  <w:style w:type="character" w:customStyle="1" w:styleId="HeaderChar">
    <w:name w:val="Header Char"/>
    <w:aliases w:val="En-tête client Char"/>
    <w:basedOn w:val="DefaultParagraphFont"/>
    <w:link w:val="Header"/>
    <w:rsid w:val="004142EE"/>
  </w:style>
  <w:style w:type="paragraph" w:styleId="Footer">
    <w:name w:val="footer"/>
    <w:basedOn w:val="Normal"/>
    <w:link w:val="FooterChar"/>
    <w:uiPriority w:val="99"/>
    <w:unhideWhenUsed/>
    <w:rsid w:val="004142EE"/>
    <w:pPr>
      <w:tabs>
        <w:tab w:val="center" w:pos="4680"/>
        <w:tab w:val="right" w:pos="9360"/>
      </w:tabs>
      <w:spacing w:line="360" w:lineRule="auto"/>
      <w:jc w:val="both"/>
    </w:pPr>
  </w:style>
  <w:style w:type="character" w:customStyle="1" w:styleId="FooterChar">
    <w:name w:val="Footer Char"/>
    <w:basedOn w:val="DefaultParagraphFont"/>
    <w:link w:val="Footer"/>
    <w:uiPriority w:val="99"/>
    <w:rsid w:val="004142EE"/>
  </w:style>
  <w:style w:type="character" w:customStyle="1" w:styleId="Heading1Char">
    <w:name w:val="Heading 1 Char"/>
    <w:basedOn w:val="DefaultParagraphFont"/>
    <w:link w:val="Heading1"/>
    <w:uiPriority w:val="9"/>
    <w:rsid w:val="00265E12"/>
    <w:rPr>
      <w:rFonts w:ascii="Times New Roman Bold" w:eastAsia="Times New Roman" w:hAnsi="Times New Roman Bold" w:cs="Times New Roman"/>
      <w:b/>
      <w:bCs/>
      <w:spacing w:val="-10"/>
      <w:w w:val="80"/>
      <w:kern w:val="32"/>
      <w:sz w:val="40"/>
      <w:szCs w:val="40"/>
    </w:rPr>
  </w:style>
  <w:style w:type="character" w:customStyle="1" w:styleId="Heading2Char">
    <w:name w:val="Heading 2 Char"/>
    <w:basedOn w:val="DefaultParagraphFont"/>
    <w:link w:val="Heading2"/>
    <w:rsid w:val="00E953B7"/>
    <w:rPr>
      <w:rFonts w:ascii="Times New Roman" w:eastAsia="MS Mincho" w:hAnsi="Times New Roman" w:cs="Times New Roman"/>
      <w:b/>
      <w:bCs/>
      <w:iCs/>
      <w:sz w:val="28"/>
      <w:szCs w:val="28"/>
      <w:lang w:eastAsia="ja-JP"/>
    </w:rPr>
  </w:style>
  <w:style w:type="character" w:customStyle="1" w:styleId="Heading3Char">
    <w:name w:val="Heading 3 Char"/>
    <w:basedOn w:val="DefaultParagraphFont"/>
    <w:link w:val="Heading3"/>
    <w:uiPriority w:val="9"/>
    <w:rsid w:val="00D9459C"/>
    <w:rPr>
      <w:rFonts w:ascii="Times New Roman" w:eastAsia="MS Mincho" w:hAnsi="Times New Roman" w:cs="Arial"/>
      <w:b/>
      <w:bCs/>
      <w:sz w:val="24"/>
      <w:szCs w:val="26"/>
      <w:lang w:eastAsia="ja-JP"/>
    </w:rPr>
  </w:style>
  <w:style w:type="character" w:customStyle="1" w:styleId="Heading4Char">
    <w:name w:val="Heading 4 Char"/>
    <w:basedOn w:val="DefaultParagraphFont"/>
    <w:rsid w:val="00FC520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rsid w:val="00FC520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rsid w:val="00A27758"/>
    <w:rPr>
      <w:rFonts w:ascii="Times New Roman" w:eastAsia="MS Mincho" w:hAnsi="Times New Roman" w:cs="Times New Roman"/>
      <w:b/>
      <w:bCs/>
      <w:sz w:val="24"/>
      <w:szCs w:val="24"/>
      <w:lang w:eastAsia="ja-JP"/>
    </w:rPr>
  </w:style>
  <w:style w:type="character" w:customStyle="1" w:styleId="Heading7Char">
    <w:name w:val="Heading 7 Char"/>
    <w:basedOn w:val="DefaultParagraphFont"/>
    <w:link w:val="Heading7"/>
    <w:uiPriority w:val="99"/>
    <w:rsid w:val="00FC5202"/>
    <w:rPr>
      <w:rFonts w:ascii="Times New Roman" w:eastAsia="MS Mincho" w:hAnsi="Times New Roman" w:cs="Times New Roman"/>
      <w:sz w:val="24"/>
      <w:szCs w:val="24"/>
      <w:lang w:eastAsia="ja-JP"/>
    </w:rPr>
  </w:style>
  <w:style w:type="character" w:customStyle="1" w:styleId="Heading8Char">
    <w:name w:val="Heading 8 Char"/>
    <w:basedOn w:val="DefaultParagraphFont"/>
    <w:link w:val="Heading8"/>
    <w:uiPriority w:val="99"/>
    <w:rsid w:val="00FC5202"/>
    <w:rPr>
      <w:rFonts w:ascii="Times New Roman" w:eastAsia="MS Mincho" w:hAnsi="Times New Roman" w:cs="Times New Roman"/>
      <w:i/>
      <w:iCs/>
      <w:sz w:val="24"/>
      <w:szCs w:val="24"/>
      <w:lang w:eastAsia="ja-JP"/>
    </w:rPr>
  </w:style>
  <w:style w:type="character" w:customStyle="1" w:styleId="Heading9Char">
    <w:name w:val="Heading 9 Char"/>
    <w:basedOn w:val="DefaultParagraphFont"/>
    <w:link w:val="Heading9"/>
    <w:uiPriority w:val="99"/>
    <w:rsid w:val="00FC5202"/>
    <w:rPr>
      <w:rFonts w:ascii="Times New Roman" w:eastAsia="MS Mincho" w:hAnsi="Times New Roman" w:cs="Arial"/>
      <w:sz w:val="24"/>
      <w:szCs w:val="24"/>
      <w:lang w:eastAsia="ja-JP"/>
    </w:rPr>
  </w:style>
  <w:style w:type="numbering" w:styleId="111111">
    <w:name w:val="Outline List 2"/>
    <w:basedOn w:val="NoList"/>
    <w:rsid w:val="00FC5202"/>
    <w:pPr>
      <w:numPr>
        <w:numId w:val="1"/>
      </w:numPr>
    </w:pPr>
  </w:style>
  <w:style w:type="paragraph" w:customStyle="1" w:styleId="StyleHeading1PatternClearGray-25">
    <w:name w:val="Style Heading 1 + Pattern: Clear (Gray-25%)"/>
    <w:basedOn w:val="Heading1"/>
    <w:link w:val="StyleHeading1PatternClearGray-25Char"/>
    <w:rsid w:val="00FC5202"/>
    <w:pPr>
      <w:numPr>
        <w:numId w:val="3"/>
      </w:numPr>
      <w:shd w:val="clear" w:color="auto" w:fill="C0C0C0"/>
    </w:pPr>
    <w:rPr>
      <w:rFonts w:eastAsia="MS Mincho"/>
      <w:sz w:val="48"/>
      <w:szCs w:val="20"/>
      <w:lang w:eastAsia="ja-JP"/>
    </w:rPr>
  </w:style>
  <w:style w:type="character" w:customStyle="1" w:styleId="Heading5Char1">
    <w:name w:val="Heading 5 Char1"/>
    <w:basedOn w:val="DefaultParagraphFont"/>
    <w:link w:val="Heading5"/>
    <w:rsid w:val="0097664D"/>
    <w:rPr>
      <w:rFonts w:ascii="Times New Roman" w:eastAsia="MS Mincho" w:hAnsi="Times New Roman" w:cs="Times New Roman"/>
      <w:b/>
      <w:bCs/>
      <w:iCs/>
      <w:sz w:val="26"/>
      <w:szCs w:val="26"/>
      <w:lang w:eastAsia="ja-JP"/>
    </w:rPr>
  </w:style>
  <w:style w:type="character" w:styleId="Hyperlink">
    <w:name w:val="Hyperlink"/>
    <w:basedOn w:val="DefaultParagraphFont"/>
    <w:uiPriority w:val="99"/>
    <w:rsid w:val="00FC5202"/>
    <w:rPr>
      <w:color w:val="0000FF"/>
      <w:u w:val="single"/>
    </w:rPr>
  </w:style>
  <w:style w:type="paragraph" w:customStyle="1" w:styleId="TIEUDE1">
    <w:name w:val="TIEUDE 1"/>
    <w:basedOn w:val="Normal"/>
    <w:link w:val="TIEUDE1Char"/>
    <w:rsid w:val="00FC5202"/>
    <w:pPr>
      <w:tabs>
        <w:tab w:val="num" w:pos="432"/>
      </w:tabs>
      <w:spacing w:line="360" w:lineRule="auto"/>
      <w:ind w:left="432" w:hanging="432"/>
      <w:jc w:val="center"/>
    </w:pPr>
    <w:rPr>
      <w:b/>
      <w:sz w:val="48"/>
      <w:szCs w:val="48"/>
    </w:rPr>
  </w:style>
  <w:style w:type="paragraph" w:styleId="BodyText3">
    <w:name w:val="Body Text 3"/>
    <w:basedOn w:val="Normal"/>
    <w:link w:val="BodyText3Char"/>
    <w:rsid w:val="00FC5202"/>
    <w:pPr>
      <w:spacing w:line="360" w:lineRule="auto"/>
      <w:jc w:val="both"/>
    </w:pPr>
    <w:rPr>
      <w:rFonts w:cs="Arial"/>
      <w:b/>
      <w:bCs/>
      <w:sz w:val="28"/>
    </w:rPr>
  </w:style>
  <w:style w:type="character" w:customStyle="1" w:styleId="BodyText3Char">
    <w:name w:val="Body Text 3 Char"/>
    <w:basedOn w:val="DefaultParagraphFont"/>
    <w:link w:val="BodyText3"/>
    <w:rsid w:val="00FC5202"/>
    <w:rPr>
      <w:rFonts w:ascii="Arial" w:eastAsia="Times New Roman" w:hAnsi="Arial" w:cs="Arial"/>
      <w:b/>
      <w:bCs/>
      <w:sz w:val="28"/>
      <w:szCs w:val="24"/>
    </w:rPr>
  </w:style>
  <w:style w:type="numbering" w:customStyle="1" w:styleId="StyleBulletedBold">
    <w:name w:val="Style Bulleted Bold"/>
    <w:rsid w:val="00FC5202"/>
    <w:pPr>
      <w:numPr>
        <w:numId w:val="4"/>
      </w:numPr>
    </w:pPr>
  </w:style>
  <w:style w:type="paragraph" w:customStyle="1" w:styleId="StyleHeading314ptLeft0Firstline0Linespacing">
    <w:name w:val="Style Heading 3 + 14 pt Left:  0&quot; First line:  0&quot; Line spacing: ..."/>
    <w:basedOn w:val="Heading3"/>
    <w:rsid w:val="00FC5202"/>
    <w:pPr>
      <w:numPr>
        <w:numId w:val="0"/>
      </w:numPr>
      <w:tabs>
        <w:tab w:val="num" w:pos="720"/>
      </w:tabs>
    </w:pPr>
    <w:rPr>
      <w:rFonts w:eastAsia="Times New Roman" w:cs="Times New Roman"/>
      <w:szCs w:val="20"/>
      <w:lang w:eastAsia="en-US"/>
    </w:rPr>
  </w:style>
  <w:style w:type="paragraph" w:styleId="TOC3">
    <w:name w:val="toc 3"/>
    <w:basedOn w:val="Normal"/>
    <w:next w:val="Normal"/>
    <w:autoRedefine/>
    <w:uiPriority w:val="39"/>
    <w:qFormat/>
    <w:rsid w:val="00D17061"/>
    <w:pPr>
      <w:tabs>
        <w:tab w:val="left" w:pos="1170"/>
        <w:tab w:val="right" w:pos="9072"/>
      </w:tabs>
      <w:spacing w:line="360" w:lineRule="auto"/>
      <w:ind w:left="630"/>
      <w:jc w:val="both"/>
    </w:pPr>
    <w:rPr>
      <w:rFonts w:asciiTheme="minorHAnsi" w:hAnsiTheme="minorHAnsi"/>
      <w:sz w:val="20"/>
      <w:szCs w:val="20"/>
    </w:rPr>
  </w:style>
  <w:style w:type="paragraph" w:styleId="BodyText2">
    <w:name w:val="Body Text 2"/>
    <w:basedOn w:val="Normal"/>
    <w:link w:val="BodyText2Char"/>
    <w:rsid w:val="00FC5202"/>
    <w:pPr>
      <w:spacing w:after="120" w:line="480" w:lineRule="auto"/>
      <w:jc w:val="both"/>
    </w:pPr>
  </w:style>
  <w:style w:type="character" w:customStyle="1" w:styleId="BodyText2Char">
    <w:name w:val="Body Text 2 Char"/>
    <w:basedOn w:val="DefaultParagraphFont"/>
    <w:link w:val="BodyText2"/>
    <w:rsid w:val="00FC5202"/>
    <w:rPr>
      <w:rFonts w:ascii="Times New Roman" w:eastAsia="Times New Roman" w:hAnsi="Times New Roman" w:cs="Times New Roman"/>
      <w:sz w:val="24"/>
      <w:szCs w:val="24"/>
    </w:rPr>
  </w:style>
  <w:style w:type="paragraph" w:styleId="BodyTextIndent">
    <w:name w:val="Body Text Indent"/>
    <w:basedOn w:val="Normal"/>
    <w:link w:val="BodyTextIndentChar"/>
    <w:rsid w:val="00FC5202"/>
    <w:pPr>
      <w:spacing w:after="120" w:line="360" w:lineRule="auto"/>
      <w:ind w:left="360"/>
      <w:jc w:val="both"/>
    </w:pPr>
  </w:style>
  <w:style w:type="character" w:customStyle="1" w:styleId="BodyTextIndentChar">
    <w:name w:val="Body Text Indent Char"/>
    <w:basedOn w:val="DefaultParagraphFont"/>
    <w:link w:val="BodyTextIndent"/>
    <w:rsid w:val="00FC5202"/>
    <w:rPr>
      <w:rFonts w:ascii="Times New Roman" w:eastAsia="Times New Roman" w:hAnsi="Times New Roman" w:cs="Times New Roman"/>
      <w:sz w:val="24"/>
      <w:szCs w:val="24"/>
    </w:rPr>
  </w:style>
  <w:style w:type="paragraph" w:customStyle="1" w:styleId="StyleHeading5Arial">
    <w:name w:val="Style Heading 5 + Arial"/>
    <w:basedOn w:val="Heading5"/>
    <w:link w:val="StyleHeading5ArialChar"/>
    <w:rsid w:val="00FC5202"/>
    <w:pPr>
      <w:numPr>
        <w:ilvl w:val="0"/>
        <w:numId w:val="0"/>
      </w:numPr>
      <w:tabs>
        <w:tab w:val="num" w:pos="2520"/>
      </w:tabs>
      <w:ind w:left="1152" w:hanging="1152"/>
    </w:pPr>
    <w:rPr>
      <w:rFonts w:ascii="Arial" w:eastAsia="Times New Roman" w:hAnsi="Arial"/>
    </w:rPr>
  </w:style>
  <w:style w:type="character" w:customStyle="1" w:styleId="StyleHeading5ArialChar">
    <w:name w:val="Style Heading 5 + Arial Char"/>
    <w:basedOn w:val="Heading5Char1"/>
    <w:link w:val="StyleHeading5Arial"/>
    <w:rsid w:val="00FC5202"/>
    <w:rPr>
      <w:rFonts w:ascii="Arial" w:eastAsia="Times New Roman" w:hAnsi="Arial" w:cs="Times New Roman"/>
      <w:b/>
      <w:bCs/>
      <w:i w:val="0"/>
      <w:iCs/>
      <w:sz w:val="26"/>
      <w:szCs w:val="26"/>
      <w:lang w:eastAsia="ja-JP"/>
    </w:rPr>
  </w:style>
  <w:style w:type="paragraph" w:styleId="NormalWeb">
    <w:name w:val="Normal (Web)"/>
    <w:basedOn w:val="Normal"/>
    <w:link w:val="NormalWebChar"/>
    <w:uiPriority w:val="99"/>
    <w:rsid w:val="00FC5202"/>
    <w:pPr>
      <w:spacing w:before="100" w:beforeAutospacing="1" w:after="100" w:afterAutospacing="1" w:line="360" w:lineRule="auto"/>
      <w:jc w:val="both"/>
    </w:pPr>
    <w:rPr>
      <w:rFonts w:cs="Arial"/>
    </w:rPr>
  </w:style>
  <w:style w:type="character" w:customStyle="1" w:styleId="Heading4Char1">
    <w:name w:val="Heading 4 Char1"/>
    <w:basedOn w:val="DefaultParagraphFont"/>
    <w:link w:val="Heading4"/>
    <w:rsid w:val="00965FE9"/>
    <w:rPr>
      <w:rFonts w:ascii="Times New Roman" w:eastAsia="MS Mincho" w:hAnsi="Times New Roman" w:cs="Times New Roman"/>
      <w:b/>
      <w:bCs/>
      <w:sz w:val="24"/>
      <w:szCs w:val="28"/>
      <w:lang w:eastAsia="ja-JP"/>
    </w:rPr>
  </w:style>
  <w:style w:type="paragraph" w:customStyle="1" w:styleId="tieude10">
    <w:name w:val="tieude 1"/>
    <w:basedOn w:val="Normal"/>
    <w:rsid w:val="00FC5202"/>
    <w:pPr>
      <w:tabs>
        <w:tab w:val="num" w:pos="840"/>
      </w:tabs>
      <w:spacing w:line="360" w:lineRule="auto"/>
      <w:ind w:left="840" w:hanging="360"/>
      <w:jc w:val="center"/>
    </w:pPr>
    <w:rPr>
      <w:rFonts w:eastAsia="MS Mincho" w:cs="Arial"/>
      <w:b/>
      <w:sz w:val="48"/>
      <w:lang w:eastAsia="ja-JP"/>
    </w:rPr>
  </w:style>
  <w:style w:type="paragraph" w:styleId="TOC1">
    <w:name w:val="toc 1"/>
    <w:basedOn w:val="Normal"/>
    <w:next w:val="Normal"/>
    <w:autoRedefine/>
    <w:uiPriority w:val="39"/>
    <w:qFormat/>
    <w:rsid w:val="00F955AF"/>
    <w:pPr>
      <w:tabs>
        <w:tab w:val="left" w:pos="480"/>
        <w:tab w:val="left" w:pos="1200"/>
        <w:tab w:val="right" w:pos="9072"/>
      </w:tabs>
      <w:spacing w:before="120" w:after="120" w:line="336" w:lineRule="auto"/>
      <w:jc w:val="both"/>
    </w:pPr>
    <w:rPr>
      <w:rFonts w:cs="Arial"/>
      <w:b/>
      <w:bCs/>
      <w:noProof/>
      <w:sz w:val="20"/>
    </w:rPr>
  </w:style>
  <w:style w:type="paragraph" w:styleId="TOC2">
    <w:name w:val="toc 2"/>
    <w:basedOn w:val="Normal"/>
    <w:next w:val="Normal"/>
    <w:autoRedefine/>
    <w:uiPriority w:val="39"/>
    <w:qFormat/>
    <w:rsid w:val="00F303F4"/>
    <w:pPr>
      <w:tabs>
        <w:tab w:val="left" w:pos="720"/>
        <w:tab w:val="left" w:pos="1200"/>
        <w:tab w:val="right" w:pos="8919"/>
      </w:tabs>
      <w:spacing w:line="360" w:lineRule="auto"/>
      <w:ind w:left="245" w:right="153"/>
      <w:jc w:val="both"/>
    </w:pPr>
    <w:rPr>
      <w:rFonts w:asciiTheme="minorHAnsi" w:hAnsiTheme="minorHAnsi"/>
      <w:i/>
      <w:iCs/>
      <w:sz w:val="20"/>
      <w:szCs w:val="20"/>
    </w:rPr>
  </w:style>
  <w:style w:type="paragraph" w:customStyle="1" w:styleId="Muc1">
    <w:name w:val="Muc 1"/>
    <w:basedOn w:val="Normal"/>
    <w:rsid w:val="00FC5202"/>
    <w:pPr>
      <w:tabs>
        <w:tab w:val="num" w:pos="540"/>
      </w:tabs>
      <w:spacing w:line="360" w:lineRule="auto"/>
      <w:ind w:left="540"/>
      <w:jc w:val="both"/>
    </w:pPr>
    <w:rPr>
      <w:rFonts w:cs="Arial"/>
    </w:rPr>
  </w:style>
  <w:style w:type="paragraph" w:customStyle="1" w:styleId="StyleHeading220pt">
    <w:name w:val="Style Heading 2 + 20 pt"/>
    <w:basedOn w:val="Heading2"/>
    <w:link w:val="StyleHeading220ptChar"/>
    <w:rsid w:val="00FC5202"/>
    <w:pPr>
      <w:numPr>
        <w:numId w:val="0"/>
      </w:numPr>
      <w:tabs>
        <w:tab w:val="num" w:pos="432"/>
      </w:tabs>
      <w:ind w:left="576" w:hanging="432"/>
      <w:jc w:val="center"/>
    </w:pPr>
    <w:rPr>
      <w:iCs w:val="0"/>
      <w:sz w:val="40"/>
    </w:rPr>
  </w:style>
  <w:style w:type="character" w:customStyle="1" w:styleId="StyleHeading220ptChar">
    <w:name w:val="Style Heading 2 + 20 pt Char"/>
    <w:basedOn w:val="Heading2Char"/>
    <w:link w:val="StyleHeading220pt"/>
    <w:rsid w:val="00FC5202"/>
    <w:rPr>
      <w:rFonts w:ascii="Arial" w:eastAsia="MS Mincho" w:hAnsi="Arial" w:cs="Arial"/>
      <w:b/>
      <w:bCs/>
      <w:iCs w:val="0"/>
      <w:sz w:val="40"/>
      <w:szCs w:val="28"/>
      <w:lang w:eastAsia="ja-JP"/>
    </w:rPr>
  </w:style>
  <w:style w:type="paragraph" w:customStyle="1" w:styleId="StyleHeading214pt">
    <w:name w:val="Style Heading 2 + 14 pt"/>
    <w:basedOn w:val="Heading2"/>
    <w:link w:val="StyleHeading214ptChar"/>
    <w:rsid w:val="00FC5202"/>
    <w:pPr>
      <w:numPr>
        <w:numId w:val="0"/>
      </w:numPr>
      <w:tabs>
        <w:tab w:val="num" w:pos="432"/>
      </w:tabs>
      <w:ind w:left="576" w:hanging="432"/>
      <w:jc w:val="center"/>
    </w:pPr>
    <w:rPr>
      <w:rFonts w:eastAsia="Times New Roman"/>
      <w:iCs w:val="0"/>
      <w:sz w:val="38"/>
      <w:szCs w:val="36"/>
    </w:rPr>
  </w:style>
  <w:style w:type="character" w:customStyle="1" w:styleId="StyleHeading214ptChar">
    <w:name w:val="Style Heading 2 + 14 pt Char"/>
    <w:basedOn w:val="Heading2Char"/>
    <w:link w:val="StyleHeading214pt"/>
    <w:rsid w:val="00FC5202"/>
    <w:rPr>
      <w:rFonts w:ascii="Arial" w:eastAsia="Times New Roman" w:hAnsi="Arial" w:cs="Arial"/>
      <w:b/>
      <w:bCs/>
      <w:iCs w:val="0"/>
      <w:sz w:val="38"/>
      <w:szCs w:val="36"/>
      <w:lang w:eastAsia="ja-JP"/>
    </w:rPr>
  </w:style>
  <w:style w:type="paragraph" w:customStyle="1" w:styleId="StyleHeading314ptLinespacing15lines">
    <w:name w:val="Style Heading 3 + 14 pt Line spacing:  1.5 lines"/>
    <w:basedOn w:val="Heading3"/>
    <w:rsid w:val="00FC5202"/>
    <w:pPr>
      <w:numPr>
        <w:numId w:val="0"/>
      </w:numPr>
      <w:tabs>
        <w:tab w:val="num" w:pos="720"/>
      </w:tabs>
      <w:ind w:left="504" w:hanging="504"/>
    </w:pPr>
    <w:rPr>
      <w:rFonts w:eastAsia="Times New Roman" w:cs="Times New Roman"/>
      <w:szCs w:val="20"/>
      <w:lang w:eastAsia="en-US"/>
    </w:rPr>
  </w:style>
  <w:style w:type="paragraph" w:customStyle="1" w:styleId="tieude11">
    <w:name w:val="tieu de 1"/>
    <w:basedOn w:val="Normal"/>
    <w:rsid w:val="00FC5202"/>
    <w:pPr>
      <w:tabs>
        <w:tab w:val="num" w:pos="3240"/>
      </w:tabs>
      <w:spacing w:line="360" w:lineRule="auto"/>
      <w:ind w:left="3240" w:hanging="360"/>
      <w:jc w:val="center"/>
    </w:pPr>
    <w:rPr>
      <w:rFonts w:cs="Arial"/>
      <w:b/>
      <w:bCs/>
      <w:color w:val="0000FF"/>
      <w:sz w:val="48"/>
    </w:rPr>
  </w:style>
  <w:style w:type="paragraph" w:styleId="BodyTextIndent2">
    <w:name w:val="Body Text Indent 2"/>
    <w:basedOn w:val="Normal"/>
    <w:link w:val="BodyTextIndent2Char"/>
    <w:uiPriority w:val="99"/>
    <w:rsid w:val="00FC5202"/>
    <w:pPr>
      <w:spacing w:line="360" w:lineRule="auto"/>
      <w:ind w:left="720" w:firstLine="360"/>
      <w:jc w:val="both"/>
    </w:pPr>
    <w:rPr>
      <w:rFonts w:cs="Arial"/>
    </w:rPr>
  </w:style>
  <w:style w:type="character" w:customStyle="1" w:styleId="BodyTextIndent2Char">
    <w:name w:val="Body Text Indent 2 Char"/>
    <w:basedOn w:val="DefaultParagraphFont"/>
    <w:link w:val="BodyTextIndent2"/>
    <w:uiPriority w:val="99"/>
    <w:rsid w:val="00FC5202"/>
    <w:rPr>
      <w:rFonts w:ascii="Arial" w:eastAsia="Times New Roman" w:hAnsi="Arial" w:cs="Arial"/>
      <w:sz w:val="24"/>
      <w:szCs w:val="24"/>
    </w:rPr>
  </w:style>
  <w:style w:type="paragraph" w:styleId="List">
    <w:name w:val="List"/>
    <w:basedOn w:val="Normal"/>
    <w:rsid w:val="00FC5202"/>
    <w:pPr>
      <w:spacing w:line="360" w:lineRule="auto"/>
      <w:ind w:left="360" w:hanging="360"/>
      <w:jc w:val="both"/>
    </w:pPr>
    <w:rPr>
      <w:rFonts w:ascii=".VnArial" w:hAnsi=".VnArial" w:cs="Arial"/>
    </w:rPr>
  </w:style>
  <w:style w:type="paragraph" w:styleId="List2">
    <w:name w:val="List 2"/>
    <w:basedOn w:val="Normal"/>
    <w:rsid w:val="00FC5202"/>
    <w:pPr>
      <w:spacing w:line="360" w:lineRule="auto"/>
      <w:ind w:left="720" w:hanging="360"/>
      <w:jc w:val="both"/>
    </w:pPr>
    <w:rPr>
      <w:rFonts w:ascii=".VnArial" w:hAnsi=".VnArial" w:cs="Arial"/>
    </w:rPr>
  </w:style>
  <w:style w:type="paragraph" w:styleId="BodyText">
    <w:name w:val="Body Text"/>
    <w:aliases w:val="Body Text Char Char, Char"/>
    <w:basedOn w:val="Normal"/>
    <w:link w:val="BodyTextChar"/>
    <w:uiPriority w:val="99"/>
    <w:rsid w:val="00FC5202"/>
    <w:pPr>
      <w:spacing w:after="120" w:line="360" w:lineRule="auto"/>
      <w:jc w:val="both"/>
    </w:pPr>
    <w:rPr>
      <w:rFonts w:ascii=".VnArial" w:hAnsi=".VnArial" w:cs="Arial"/>
    </w:rPr>
  </w:style>
  <w:style w:type="character" w:customStyle="1" w:styleId="BodyTextChar">
    <w:name w:val="Body Text Char"/>
    <w:aliases w:val="Body Text Char Char Char, Char Char"/>
    <w:basedOn w:val="DefaultParagraphFont"/>
    <w:link w:val="BodyText"/>
    <w:uiPriority w:val="99"/>
    <w:rsid w:val="00FC5202"/>
    <w:rPr>
      <w:rFonts w:ascii=".VnArial" w:eastAsia="Times New Roman" w:hAnsi=".VnArial" w:cs="Arial"/>
      <w:sz w:val="24"/>
      <w:szCs w:val="24"/>
    </w:rPr>
  </w:style>
  <w:style w:type="character" w:styleId="PageNumber">
    <w:name w:val="page number"/>
    <w:basedOn w:val="DefaultParagraphFont"/>
    <w:uiPriority w:val="99"/>
    <w:rsid w:val="00FC5202"/>
  </w:style>
  <w:style w:type="paragraph" w:customStyle="1" w:styleId="Lb1">
    <w:name w:val="Lb1"/>
    <w:rsid w:val="00FC5202"/>
    <w:pPr>
      <w:numPr>
        <w:numId w:val="5"/>
      </w:numPr>
      <w:tabs>
        <w:tab w:val="left" w:pos="300"/>
      </w:tabs>
      <w:spacing w:after="100" w:line="240" w:lineRule="auto"/>
    </w:pPr>
    <w:rPr>
      <w:rFonts w:ascii="Times New Roman" w:eastAsia="Times New Roman" w:hAnsi="Times New Roman" w:cs="Times New Roman"/>
      <w:sz w:val="21"/>
      <w:szCs w:val="20"/>
    </w:rPr>
  </w:style>
  <w:style w:type="paragraph" w:customStyle="1" w:styleId="Lb2Tpf">
    <w:name w:val="Lb2Tpf"/>
    <w:basedOn w:val="Normal"/>
    <w:rsid w:val="00FC5202"/>
    <w:pPr>
      <w:numPr>
        <w:ilvl w:val="1"/>
        <w:numId w:val="5"/>
      </w:numPr>
      <w:tabs>
        <w:tab w:val="left" w:pos="480"/>
        <w:tab w:val="left" w:pos="540"/>
      </w:tabs>
      <w:spacing w:before="20" w:after="60" w:line="240" w:lineRule="exact"/>
      <w:ind w:left="480" w:hanging="240"/>
      <w:jc w:val="both"/>
    </w:pPr>
    <w:rPr>
      <w:rFonts w:cs="Arial"/>
      <w:sz w:val="19"/>
      <w:szCs w:val="20"/>
    </w:rPr>
  </w:style>
  <w:style w:type="paragraph" w:customStyle="1" w:styleId="LbP">
    <w:name w:val="LbP"/>
    <w:next w:val="Normal"/>
    <w:rsid w:val="00FC5202"/>
    <w:pPr>
      <w:numPr>
        <w:ilvl w:val="2"/>
        <w:numId w:val="5"/>
      </w:numPr>
      <w:tabs>
        <w:tab w:val="clear" w:pos="720"/>
      </w:tabs>
      <w:spacing w:after="100" w:line="240" w:lineRule="exact"/>
      <w:ind w:left="0" w:firstLine="0"/>
    </w:pPr>
    <w:rPr>
      <w:rFonts w:ascii="Times New Roman" w:eastAsia="Times New Roman" w:hAnsi="Times New Roman" w:cs="Times New Roman"/>
      <w:sz w:val="21"/>
      <w:szCs w:val="20"/>
    </w:rPr>
  </w:style>
  <w:style w:type="paragraph" w:customStyle="1" w:styleId="Le">
    <w:name w:val="Le"/>
    <w:next w:val="Normal"/>
    <w:rsid w:val="00FC5202"/>
    <w:pPr>
      <w:numPr>
        <w:ilvl w:val="3"/>
        <w:numId w:val="5"/>
      </w:numPr>
      <w:tabs>
        <w:tab w:val="clear" w:pos="1020"/>
      </w:tabs>
      <w:spacing w:after="0" w:line="160" w:lineRule="exact"/>
      <w:ind w:left="0" w:firstLine="0"/>
      <w:jc w:val="right"/>
    </w:pPr>
    <w:rPr>
      <w:rFonts w:ascii="Times New Roman" w:eastAsia="Times New Roman" w:hAnsi="Times New Roman" w:cs="Times New Roman"/>
      <w:sz w:val="16"/>
      <w:szCs w:val="20"/>
    </w:rPr>
  </w:style>
  <w:style w:type="paragraph" w:customStyle="1" w:styleId="Leh">
    <w:name w:val="Leh"/>
    <w:next w:val="Normal"/>
    <w:rsid w:val="00FC5202"/>
    <w:pPr>
      <w:numPr>
        <w:ilvl w:val="4"/>
        <w:numId w:val="5"/>
      </w:numPr>
      <w:tabs>
        <w:tab w:val="clear" w:pos="1680"/>
        <w:tab w:val="num" w:pos="1440"/>
      </w:tabs>
      <w:spacing w:after="0" w:line="80" w:lineRule="exact"/>
      <w:ind w:left="1440" w:hanging="360"/>
      <w:jc w:val="right"/>
    </w:pPr>
    <w:rPr>
      <w:rFonts w:ascii="Times New Roman" w:eastAsia="Times New Roman" w:hAnsi="Times New Roman" w:cs="Times New Roman"/>
      <w:sz w:val="12"/>
      <w:szCs w:val="20"/>
    </w:rPr>
  </w:style>
  <w:style w:type="paragraph" w:customStyle="1" w:styleId="StyleLb1Justified">
    <w:name w:val="Style Lb1 + Justified"/>
    <w:basedOn w:val="Lb1"/>
    <w:rsid w:val="00FC5202"/>
    <w:pPr>
      <w:jc w:val="both"/>
    </w:pPr>
    <w:rPr>
      <w:sz w:val="24"/>
    </w:rPr>
  </w:style>
  <w:style w:type="paragraph" w:customStyle="1" w:styleId="StyleLb1125ptJustified">
    <w:name w:val="Style Lb1 + 12.5 pt Justified"/>
    <w:basedOn w:val="Lb1"/>
    <w:rsid w:val="00FC5202"/>
    <w:pPr>
      <w:jc w:val="both"/>
    </w:pPr>
    <w:rPr>
      <w:sz w:val="24"/>
    </w:rPr>
  </w:style>
  <w:style w:type="paragraph" w:customStyle="1" w:styleId="StyleLb1125pt">
    <w:name w:val="Style Lb1 + 12.5 pt"/>
    <w:basedOn w:val="Lb1"/>
    <w:rsid w:val="00FC5202"/>
    <w:pPr>
      <w:numPr>
        <w:numId w:val="0"/>
      </w:numPr>
      <w:tabs>
        <w:tab w:val="num" w:pos="432"/>
      </w:tabs>
      <w:ind w:left="432" w:hanging="432"/>
    </w:pPr>
    <w:rPr>
      <w:rFonts w:ascii="Arial" w:hAnsi="Arial"/>
      <w:sz w:val="24"/>
    </w:rPr>
  </w:style>
  <w:style w:type="paragraph" w:styleId="BodyTextIndent3">
    <w:name w:val="Body Text Indent 3"/>
    <w:basedOn w:val="Normal"/>
    <w:link w:val="BodyTextIndent3Char"/>
    <w:rsid w:val="00FC5202"/>
    <w:pPr>
      <w:spacing w:before="100" w:beforeAutospacing="1" w:after="100" w:afterAutospacing="1" w:line="360" w:lineRule="auto"/>
      <w:ind w:left="720" w:firstLine="720"/>
      <w:jc w:val="both"/>
    </w:pPr>
    <w:rPr>
      <w:rFonts w:cs="Arial"/>
      <w:color w:val="000000"/>
    </w:rPr>
  </w:style>
  <w:style w:type="character" w:customStyle="1" w:styleId="BodyTextIndent3Char">
    <w:name w:val="Body Text Indent 3 Char"/>
    <w:basedOn w:val="DefaultParagraphFont"/>
    <w:link w:val="BodyTextIndent3"/>
    <w:rsid w:val="00FC5202"/>
    <w:rPr>
      <w:rFonts w:ascii="Arial" w:eastAsia="Times New Roman" w:hAnsi="Arial" w:cs="Arial"/>
      <w:color w:val="000000"/>
      <w:sz w:val="24"/>
      <w:szCs w:val="24"/>
    </w:rPr>
  </w:style>
  <w:style w:type="paragraph" w:styleId="Title">
    <w:name w:val="Title"/>
    <w:basedOn w:val="Normal"/>
    <w:link w:val="TitleChar"/>
    <w:qFormat/>
    <w:rsid w:val="00FC5202"/>
    <w:pPr>
      <w:spacing w:line="360" w:lineRule="auto"/>
      <w:ind w:left="360"/>
      <w:jc w:val="center"/>
    </w:pPr>
    <w:rPr>
      <w:rFonts w:cs="Arial"/>
      <w:b/>
      <w:sz w:val="28"/>
      <w:szCs w:val="28"/>
    </w:rPr>
  </w:style>
  <w:style w:type="character" w:customStyle="1" w:styleId="TitleChar">
    <w:name w:val="Title Char"/>
    <w:basedOn w:val="DefaultParagraphFont"/>
    <w:link w:val="Title"/>
    <w:rsid w:val="00FC5202"/>
    <w:rPr>
      <w:rFonts w:ascii="Arial" w:eastAsia="Times New Roman" w:hAnsi="Arial" w:cs="Arial"/>
      <w:b/>
      <w:sz w:val="28"/>
      <w:szCs w:val="28"/>
    </w:rPr>
  </w:style>
  <w:style w:type="character" w:customStyle="1" w:styleId="subtitle21">
    <w:name w:val="subtitle21"/>
    <w:basedOn w:val="DefaultParagraphFont"/>
    <w:rsid w:val="00FC5202"/>
    <w:rPr>
      <w:rFonts w:ascii="Verdana" w:hAnsi="Verdana" w:hint="default"/>
      <w:b/>
      <w:bCs/>
      <w:color w:val="000066"/>
      <w:sz w:val="15"/>
      <w:szCs w:val="15"/>
    </w:rPr>
  </w:style>
  <w:style w:type="character" w:customStyle="1" w:styleId="superscripts">
    <w:name w:val="superscripts"/>
    <w:basedOn w:val="DefaultParagraphFont"/>
    <w:rsid w:val="00FC5202"/>
  </w:style>
  <w:style w:type="character" w:customStyle="1" w:styleId="StyleLb1125ptChar">
    <w:name w:val="Style Lb1 + 12.5 pt Char"/>
    <w:basedOn w:val="Lb1Char"/>
    <w:rsid w:val="00FC5202"/>
    <w:rPr>
      <w:rFonts w:ascii="Arial" w:hAnsi="Arial"/>
      <w:sz w:val="24"/>
      <w:lang w:val="en-US" w:eastAsia="en-US" w:bidi="ar-SA"/>
    </w:rPr>
  </w:style>
  <w:style w:type="character" w:customStyle="1" w:styleId="Lb1Char">
    <w:name w:val="Lb1 Char"/>
    <w:basedOn w:val="DefaultParagraphFont"/>
    <w:rsid w:val="00FC5202"/>
    <w:rPr>
      <w:sz w:val="21"/>
      <w:lang w:val="en-US" w:eastAsia="en-US" w:bidi="ar-SA"/>
    </w:rPr>
  </w:style>
  <w:style w:type="paragraph" w:customStyle="1" w:styleId="xl66">
    <w:name w:val="xl66"/>
    <w:basedOn w:val="Normal"/>
    <w:rsid w:val="00FC5202"/>
    <w:pPr>
      <w:pBdr>
        <w:top w:val="single" w:sz="4" w:space="0" w:color="auto"/>
        <w:left w:val="single" w:sz="4" w:space="0" w:color="auto"/>
        <w:bottom w:val="single" w:sz="4" w:space="0" w:color="auto"/>
      </w:pBdr>
      <w:spacing w:before="100" w:beforeAutospacing="1" w:after="100" w:afterAutospacing="1" w:line="360" w:lineRule="auto"/>
      <w:jc w:val="both"/>
      <w:textAlignment w:val="top"/>
    </w:pPr>
    <w:rPr>
      <w:rFonts w:eastAsia="Arial Unicode MS" w:cs="Arial"/>
      <w:b/>
      <w:bCs/>
      <w:sz w:val="18"/>
      <w:szCs w:val="18"/>
    </w:rPr>
  </w:style>
  <w:style w:type="paragraph" w:customStyle="1" w:styleId="font5">
    <w:name w:val="font5"/>
    <w:basedOn w:val="Normal"/>
    <w:rsid w:val="00FC5202"/>
    <w:pPr>
      <w:spacing w:before="100" w:beforeAutospacing="1" w:after="100" w:afterAutospacing="1" w:line="360" w:lineRule="auto"/>
      <w:jc w:val="both"/>
    </w:pPr>
    <w:rPr>
      <w:rFonts w:eastAsia="Arial Unicode MS" w:cs="Arial"/>
      <w:sz w:val="18"/>
      <w:szCs w:val="18"/>
    </w:rPr>
  </w:style>
  <w:style w:type="character" w:styleId="FollowedHyperlink">
    <w:name w:val="FollowedHyperlink"/>
    <w:basedOn w:val="DefaultParagraphFont"/>
    <w:uiPriority w:val="99"/>
    <w:rsid w:val="00FC5202"/>
    <w:rPr>
      <w:color w:val="800080"/>
      <w:u w:val="single"/>
    </w:rPr>
  </w:style>
  <w:style w:type="paragraph" w:customStyle="1" w:styleId="xl47">
    <w:name w:val="xl47"/>
    <w:basedOn w:val="Normal"/>
    <w:rsid w:val="00FC5202"/>
    <w:pPr>
      <w:pBdr>
        <w:top w:val="single" w:sz="4" w:space="0" w:color="auto"/>
        <w:right w:val="single" w:sz="4" w:space="0" w:color="auto"/>
      </w:pBdr>
      <w:spacing w:before="100" w:beforeAutospacing="1" w:after="100" w:afterAutospacing="1" w:line="360" w:lineRule="auto"/>
      <w:jc w:val="center"/>
    </w:pPr>
    <w:rPr>
      <w:rFonts w:ascii=".VnTime" w:eastAsia="Arial Unicode MS" w:hAnsi=".VnTime" w:cs="Arial Unicode MS"/>
      <w:sz w:val="18"/>
      <w:szCs w:val="18"/>
    </w:rPr>
  </w:style>
  <w:style w:type="paragraph" w:customStyle="1" w:styleId="font6">
    <w:name w:val="font6"/>
    <w:basedOn w:val="Normal"/>
    <w:rsid w:val="00FC5202"/>
    <w:pPr>
      <w:spacing w:before="100" w:beforeAutospacing="1" w:after="100" w:afterAutospacing="1" w:line="360" w:lineRule="auto"/>
      <w:jc w:val="both"/>
    </w:pPr>
    <w:rPr>
      <w:rFonts w:ascii="Tahoma" w:eastAsia="Arial Unicode MS" w:hAnsi="Tahoma" w:cs="Tahoma"/>
      <w:b/>
      <w:bCs/>
      <w:color w:val="000000"/>
      <w:sz w:val="16"/>
      <w:szCs w:val="16"/>
    </w:rPr>
  </w:style>
  <w:style w:type="paragraph" w:customStyle="1" w:styleId="font7">
    <w:name w:val="font7"/>
    <w:basedOn w:val="Normal"/>
    <w:rsid w:val="00FC5202"/>
    <w:pPr>
      <w:spacing w:before="100" w:beforeAutospacing="1" w:after="100" w:afterAutospacing="1" w:line="360" w:lineRule="auto"/>
      <w:jc w:val="both"/>
    </w:pPr>
    <w:rPr>
      <w:rFonts w:eastAsia="Arial Unicode MS" w:cs="Arial"/>
      <w:color w:val="FF0000"/>
      <w:sz w:val="18"/>
      <w:szCs w:val="18"/>
    </w:rPr>
  </w:style>
  <w:style w:type="paragraph" w:customStyle="1" w:styleId="xl44">
    <w:name w:val="xl44"/>
    <w:basedOn w:val="Normal"/>
    <w:rsid w:val="00FC5202"/>
    <w:pP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xl45">
    <w:name w:val="xl45"/>
    <w:basedOn w:val="Normal"/>
    <w:rsid w:val="00FC5202"/>
    <w:pP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xl46">
    <w:name w:val="xl46"/>
    <w:basedOn w:val="Normal"/>
    <w:rsid w:val="00FC5202"/>
    <w:pPr>
      <w:spacing w:before="100" w:beforeAutospacing="1" w:after="100" w:afterAutospacing="1" w:line="360" w:lineRule="auto"/>
      <w:jc w:val="both"/>
      <w:textAlignment w:val="top"/>
    </w:pPr>
    <w:rPr>
      <w:rFonts w:eastAsia="Arial Unicode MS" w:cs="Arial"/>
      <w:sz w:val="18"/>
      <w:szCs w:val="18"/>
    </w:rPr>
  </w:style>
  <w:style w:type="paragraph" w:customStyle="1" w:styleId="xl48">
    <w:name w:val="xl48"/>
    <w:basedOn w:val="Normal"/>
    <w:rsid w:val="00FC5202"/>
    <w:pPr>
      <w:pBdr>
        <w:top w:val="single" w:sz="4" w:space="0" w:color="auto"/>
        <w:left w:val="single" w:sz="4" w:space="0" w:color="auto"/>
        <w:right w:val="single" w:sz="4" w:space="0" w:color="auto"/>
      </w:pBd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xl49">
    <w:name w:val="xl49"/>
    <w:basedOn w:val="Normal"/>
    <w:rsid w:val="00FC5202"/>
    <w:pPr>
      <w:pBdr>
        <w:left w:val="single" w:sz="4" w:space="0" w:color="auto"/>
        <w:right w:val="single" w:sz="4" w:space="0" w:color="auto"/>
      </w:pBd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xl50">
    <w:name w:val="xl50"/>
    <w:basedOn w:val="Normal"/>
    <w:rsid w:val="00FC5202"/>
    <w:pPr>
      <w:pBdr>
        <w:left w:val="single" w:sz="4" w:space="0" w:color="auto"/>
        <w:bottom w:val="single" w:sz="4" w:space="0" w:color="auto"/>
        <w:right w:val="single" w:sz="4" w:space="0" w:color="auto"/>
      </w:pBd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xl51">
    <w:name w:val="xl51"/>
    <w:basedOn w:val="Normal"/>
    <w:rsid w:val="00FC5202"/>
    <w:pPr>
      <w:pBdr>
        <w:left w:val="single" w:sz="4" w:space="0" w:color="auto"/>
        <w:bottom w:val="single" w:sz="4" w:space="0" w:color="auto"/>
        <w:right w:val="single" w:sz="4" w:space="0" w:color="auto"/>
      </w:pBdr>
      <w:spacing w:before="100" w:beforeAutospacing="1" w:after="100" w:afterAutospacing="1" w:line="360" w:lineRule="auto"/>
      <w:jc w:val="both"/>
      <w:textAlignment w:val="top"/>
    </w:pPr>
    <w:rPr>
      <w:rFonts w:eastAsia="Arial Unicode MS" w:cs="Arial"/>
      <w:sz w:val="18"/>
      <w:szCs w:val="18"/>
    </w:rPr>
  </w:style>
  <w:style w:type="paragraph" w:customStyle="1" w:styleId="xl52">
    <w:name w:val="xl52"/>
    <w:basedOn w:val="Normal"/>
    <w:rsid w:val="00FC5202"/>
    <w:pPr>
      <w:pBdr>
        <w:top w:val="single" w:sz="4" w:space="0" w:color="auto"/>
        <w:left w:val="single" w:sz="4" w:space="0" w:color="auto"/>
        <w:right w:val="single" w:sz="4" w:space="0" w:color="auto"/>
      </w:pBd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xl53">
    <w:name w:val="xl53"/>
    <w:basedOn w:val="Normal"/>
    <w:rsid w:val="00FC5202"/>
    <w:pPr>
      <w:pBdr>
        <w:left w:val="single" w:sz="4" w:space="0" w:color="auto"/>
        <w:bottom w:val="single" w:sz="4" w:space="0" w:color="auto"/>
        <w:right w:val="single" w:sz="4" w:space="0" w:color="auto"/>
      </w:pBdr>
      <w:spacing w:before="100" w:beforeAutospacing="1" w:after="100" w:afterAutospacing="1" w:line="360" w:lineRule="auto"/>
      <w:jc w:val="both"/>
      <w:textAlignment w:val="top"/>
    </w:pPr>
    <w:rPr>
      <w:rFonts w:eastAsia="Arial Unicode MS" w:cs="Arial"/>
      <w:sz w:val="18"/>
      <w:szCs w:val="18"/>
    </w:rPr>
  </w:style>
  <w:style w:type="paragraph" w:customStyle="1" w:styleId="xl54">
    <w:name w:val="xl54"/>
    <w:basedOn w:val="Normal"/>
    <w:rsid w:val="00FC5202"/>
    <w:pPr>
      <w:pBdr>
        <w:left w:val="single" w:sz="4" w:space="0" w:color="auto"/>
      </w:pBd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xl55">
    <w:name w:val="xl55"/>
    <w:basedOn w:val="Normal"/>
    <w:rsid w:val="00FC5202"/>
    <w:pPr>
      <w:pBdr>
        <w:left w:val="single" w:sz="4" w:space="0" w:color="auto"/>
      </w:pBd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xl56">
    <w:name w:val="xl56"/>
    <w:basedOn w:val="Normal"/>
    <w:rsid w:val="00FC5202"/>
    <w:pPr>
      <w:pBdr>
        <w:left w:val="single" w:sz="4" w:space="0" w:color="auto"/>
      </w:pBdr>
      <w:spacing w:before="100" w:beforeAutospacing="1" w:after="100" w:afterAutospacing="1" w:line="360" w:lineRule="auto"/>
      <w:jc w:val="both"/>
    </w:pPr>
    <w:rPr>
      <w:rFonts w:ascii="Arial Unicode MS" w:eastAsia="Arial Unicode MS" w:hAnsi="Arial Unicode MS" w:cs="Arial Unicode MS"/>
      <w:sz w:val="18"/>
      <w:szCs w:val="18"/>
    </w:rPr>
  </w:style>
  <w:style w:type="paragraph" w:customStyle="1" w:styleId="xl57">
    <w:name w:val="xl57"/>
    <w:basedOn w:val="Normal"/>
    <w:rsid w:val="00FC5202"/>
    <w:pPr>
      <w:pBdr>
        <w:left w:val="single" w:sz="4" w:space="0" w:color="auto"/>
        <w:bottom w:val="single" w:sz="4" w:space="0" w:color="auto"/>
      </w:pBdr>
      <w:spacing w:before="100" w:beforeAutospacing="1" w:after="100" w:afterAutospacing="1" w:line="360" w:lineRule="auto"/>
      <w:jc w:val="both"/>
      <w:textAlignment w:val="top"/>
    </w:pPr>
    <w:rPr>
      <w:rFonts w:eastAsia="Arial Unicode MS" w:cs="Arial"/>
      <w:sz w:val="18"/>
      <w:szCs w:val="18"/>
    </w:rPr>
  </w:style>
  <w:style w:type="paragraph" w:customStyle="1" w:styleId="xl58">
    <w:name w:val="xl58"/>
    <w:basedOn w:val="Normal"/>
    <w:rsid w:val="00FC5202"/>
    <w:pPr>
      <w:pBdr>
        <w:left w:val="single" w:sz="4" w:space="0" w:color="auto"/>
        <w:bottom w:val="single" w:sz="4" w:space="0" w:color="auto"/>
      </w:pBd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xl59">
    <w:name w:val="xl59"/>
    <w:basedOn w:val="Normal"/>
    <w:rsid w:val="00FC5202"/>
    <w:pPr>
      <w:pBdr>
        <w:top w:val="single" w:sz="4" w:space="0" w:color="auto"/>
        <w:left w:val="single" w:sz="4" w:space="0" w:color="auto"/>
      </w:pBd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xl60">
    <w:name w:val="xl60"/>
    <w:basedOn w:val="Normal"/>
    <w:rsid w:val="00FC5202"/>
    <w:pPr>
      <w:pBdr>
        <w:top w:val="single" w:sz="4" w:space="0" w:color="auto"/>
        <w:left w:val="single" w:sz="4" w:space="0" w:color="auto"/>
        <w:bottom w:val="single" w:sz="4" w:space="0" w:color="auto"/>
        <w:right w:val="single" w:sz="4" w:space="0" w:color="auto"/>
      </w:pBdr>
      <w:spacing w:before="100" w:beforeAutospacing="1" w:after="100" w:afterAutospacing="1" w:line="360" w:lineRule="auto"/>
      <w:jc w:val="both"/>
      <w:textAlignment w:val="top"/>
    </w:pPr>
    <w:rPr>
      <w:rFonts w:eastAsia="Arial Unicode MS" w:cs="Arial"/>
      <w:b/>
      <w:bCs/>
      <w:sz w:val="18"/>
      <w:szCs w:val="18"/>
    </w:rPr>
  </w:style>
  <w:style w:type="paragraph" w:customStyle="1" w:styleId="xl61">
    <w:name w:val="xl61"/>
    <w:basedOn w:val="Normal"/>
    <w:rsid w:val="00FC5202"/>
    <w:pPr>
      <w:pBdr>
        <w:top w:val="single" w:sz="4" w:space="0" w:color="auto"/>
        <w:left w:val="single" w:sz="4" w:space="0" w:color="auto"/>
        <w:bottom w:val="single" w:sz="4" w:space="0" w:color="auto"/>
        <w:right w:val="single" w:sz="4" w:space="0" w:color="auto"/>
      </w:pBdr>
      <w:spacing w:before="100" w:beforeAutospacing="1" w:after="100" w:afterAutospacing="1" w:line="360" w:lineRule="auto"/>
      <w:jc w:val="both"/>
      <w:textAlignment w:val="top"/>
    </w:pPr>
    <w:rPr>
      <w:rFonts w:eastAsia="Arial Unicode MS" w:cs="Arial"/>
      <w:b/>
      <w:bCs/>
      <w:sz w:val="18"/>
      <w:szCs w:val="18"/>
    </w:rPr>
  </w:style>
  <w:style w:type="paragraph" w:customStyle="1" w:styleId="xl62">
    <w:name w:val="xl62"/>
    <w:basedOn w:val="Normal"/>
    <w:rsid w:val="00FC5202"/>
    <w:pPr>
      <w:pBdr>
        <w:top w:val="single" w:sz="4" w:space="0" w:color="auto"/>
        <w:bottom w:val="single" w:sz="4" w:space="0" w:color="auto"/>
        <w:right w:val="single" w:sz="4" w:space="0" w:color="auto"/>
      </w:pBdr>
      <w:spacing w:before="100" w:beforeAutospacing="1" w:after="100" w:afterAutospacing="1" w:line="360" w:lineRule="auto"/>
      <w:jc w:val="center"/>
      <w:textAlignment w:val="top"/>
    </w:pPr>
    <w:rPr>
      <w:rFonts w:eastAsia="Arial Unicode MS" w:cs="Arial"/>
      <w:b/>
      <w:bCs/>
      <w:sz w:val="18"/>
      <w:szCs w:val="18"/>
    </w:rPr>
  </w:style>
  <w:style w:type="paragraph" w:customStyle="1" w:styleId="xl63">
    <w:name w:val="xl63"/>
    <w:basedOn w:val="Normal"/>
    <w:rsid w:val="00FC5202"/>
    <w:pPr>
      <w:pBdr>
        <w:top w:val="single" w:sz="4" w:space="0" w:color="auto"/>
        <w:right w:val="single" w:sz="4" w:space="0" w:color="auto"/>
      </w:pBdr>
      <w:spacing w:before="100" w:beforeAutospacing="1" w:after="100" w:afterAutospacing="1" w:line="360" w:lineRule="auto"/>
      <w:jc w:val="center"/>
      <w:textAlignment w:val="top"/>
    </w:pPr>
    <w:rPr>
      <w:rFonts w:ascii="Arial Unicode MS" w:eastAsia="Arial Unicode MS" w:hAnsi="Arial Unicode MS" w:cs="Arial Unicode MS"/>
      <w:sz w:val="18"/>
      <w:szCs w:val="18"/>
    </w:rPr>
  </w:style>
  <w:style w:type="paragraph" w:customStyle="1" w:styleId="xl64">
    <w:name w:val="xl64"/>
    <w:basedOn w:val="Normal"/>
    <w:rsid w:val="00FC5202"/>
    <w:pPr>
      <w:pBdr>
        <w:top w:val="single" w:sz="4" w:space="0" w:color="auto"/>
        <w:left w:val="single" w:sz="4" w:space="0" w:color="auto"/>
        <w:bottom w:val="single" w:sz="4" w:space="0" w:color="auto"/>
        <w:right w:val="single" w:sz="4" w:space="0" w:color="auto"/>
      </w:pBdr>
      <w:spacing w:before="100" w:beforeAutospacing="1" w:after="100" w:afterAutospacing="1" w:line="360" w:lineRule="auto"/>
      <w:jc w:val="center"/>
      <w:textAlignment w:val="top"/>
    </w:pPr>
    <w:rPr>
      <w:rFonts w:eastAsia="Arial Unicode MS" w:cs="Arial"/>
      <w:b/>
      <w:bCs/>
      <w:sz w:val="18"/>
      <w:szCs w:val="18"/>
    </w:rPr>
  </w:style>
  <w:style w:type="paragraph" w:customStyle="1" w:styleId="xl65">
    <w:name w:val="xl65"/>
    <w:basedOn w:val="Normal"/>
    <w:rsid w:val="00FC5202"/>
    <w:pPr>
      <w:pBdr>
        <w:left w:val="single" w:sz="4" w:space="0" w:color="auto"/>
        <w:right w:val="single" w:sz="4" w:space="0" w:color="auto"/>
      </w:pBdr>
      <w:spacing w:before="100" w:beforeAutospacing="1" w:after="100" w:afterAutospacing="1" w:line="360" w:lineRule="auto"/>
      <w:jc w:val="center"/>
      <w:textAlignment w:val="top"/>
    </w:pPr>
    <w:rPr>
      <w:rFonts w:ascii="Arial Unicode MS" w:eastAsia="Arial Unicode MS" w:hAnsi="Arial Unicode MS" w:cs="Arial Unicode MS"/>
      <w:sz w:val="18"/>
      <w:szCs w:val="18"/>
    </w:rPr>
  </w:style>
  <w:style w:type="paragraph" w:customStyle="1" w:styleId="xl67">
    <w:name w:val="xl67"/>
    <w:basedOn w:val="Normal"/>
    <w:rsid w:val="00FC5202"/>
    <w:pPr>
      <w:pBdr>
        <w:left w:val="single" w:sz="4" w:space="0" w:color="auto"/>
        <w:bottom w:val="single" w:sz="4" w:space="0" w:color="auto"/>
        <w:right w:val="single" w:sz="4" w:space="0" w:color="auto"/>
      </w:pBdr>
      <w:spacing w:before="100" w:beforeAutospacing="1" w:after="100" w:afterAutospacing="1" w:line="360" w:lineRule="auto"/>
      <w:jc w:val="center"/>
      <w:textAlignment w:val="top"/>
    </w:pPr>
    <w:rPr>
      <w:rFonts w:eastAsia="Arial Unicode MS" w:cs="Arial"/>
      <w:sz w:val="18"/>
      <w:szCs w:val="18"/>
    </w:rPr>
  </w:style>
  <w:style w:type="paragraph" w:customStyle="1" w:styleId="xl68">
    <w:name w:val="xl68"/>
    <w:basedOn w:val="Normal"/>
    <w:rsid w:val="00FC5202"/>
    <w:pPr>
      <w:pBdr>
        <w:top w:val="single" w:sz="4" w:space="0" w:color="auto"/>
        <w:left w:val="single" w:sz="4" w:space="0" w:color="auto"/>
        <w:right w:val="single" w:sz="4" w:space="0" w:color="auto"/>
      </w:pBdr>
      <w:spacing w:before="100" w:beforeAutospacing="1" w:after="100" w:afterAutospacing="1" w:line="360" w:lineRule="auto"/>
      <w:jc w:val="center"/>
      <w:textAlignment w:val="top"/>
    </w:pPr>
    <w:rPr>
      <w:rFonts w:ascii="Arial Unicode MS" w:eastAsia="Arial Unicode MS" w:hAnsi="Arial Unicode MS" w:cs="Arial Unicode MS"/>
      <w:sz w:val="18"/>
      <w:szCs w:val="18"/>
    </w:rPr>
  </w:style>
  <w:style w:type="paragraph" w:customStyle="1" w:styleId="xl69">
    <w:name w:val="xl69"/>
    <w:basedOn w:val="Normal"/>
    <w:rsid w:val="00FC5202"/>
    <w:pPr>
      <w:pBdr>
        <w:left w:val="single" w:sz="4" w:space="0" w:color="auto"/>
        <w:bottom w:val="single" w:sz="4" w:space="0" w:color="auto"/>
        <w:right w:val="single" w:sz="4" w:space="0" w:color="auto"/>
      </w:pBdr>
      <w:spacing w:before="100" w:beforeAutospacing="1" w:after="100" w:afterAutospacing="1" w:line="360" w:lineRule="auto"/>
      <w:jc w:val="center"/>
      <w:textAlignment w:val="top"/>
    </w:pPr>
    <w:rPr>
      <w:rFonts w:ascii="Arial Unicode MS" w:eastAsia="Arial Unicode MS" w:hAnsi="Arial Unicode MS" w:cs="Arial Unicode MS"/>
      <w:sz w:val="18"/>
      <w:szCs w:val="18"/>
    </w:rPr>
  </w:style>
  <w:style w:type="paragraph" w:customStyle="1" w:styleId="xl70">
    <w:name w:val="xl70"/>
    <w:basedOn w:val="Normal"/>
    <w:rsid w:val="00FC5202"/>
    <w:pPr>
      <w:pBdr>
        <w:right w:val="single" w:sz="4" w:space="0" w:color="auto"/>
      </w:pBdr>
      <w:spacing w:before="100" w:beforeAutospacing="1" w:after="100" w:afterAutospacing="1" w:line="360" w:lineRule="auto"/>
      <w:jc w:val="center"/>
      <w:textAlignment w:val="top"/>
    </w:pPr>
    <w:rPr>
      <w:rFonts w:ascii="Arial Unicode MS" w:eastAsia="Arial Unicode MS" w:hAnsi="Arial Unicode MS" w:cs="Arial Unicode MS"/>
      <w:sz w:val="18"/>
      <w:szCs w:val="18"/>
    </w:rPr>
  </w:style>
  <w:style w:type="paragraph" w:customStyle="1" w:styleId="xl71">
    <w:name w:val="xl71"/>
    <w:basedOn w:val="Normal"/>
    <w:rsid w:val="00FC5202"/>
    <w:pPr>
      <w:pBdr>
        <w:bottom w:val="single" w:sz="4" w:space="0" w:color="auto"/>
        <w:right w:val="single" w:sz="4" w:space="0" w:color="auto"/>
      </w:pBdr>
      <w:spacing w:before="100" w:beforeAutospacing="1" w:after="100" w:afterAutospacing="1" w:line="360" w:lineRule="auto"/>
      <w:jc w:val="center"/>
      <w:textAlignment w:val="top"/>
    </w:pPr>
    <w:rPr>
      <w:rFonts w:eastAsia="Arial Unicode MS" w:cs="Arial"/>
      <w:sz w:val="18"/>
      <w:szCs w:val="18"/>
    </w:rPr>
  </w:style>
  <w:style w:type="paragraph" w:customStyle="1" w:styleId="xl72">
    <w:name w:val="xl72"/>
    <w:basedOn w:val="Normal"/>
    <w:rsid w:val="00FC5202"/>
    <w:pPr>
      <w:pBdr>
        <w:top w:val="single" w:sz="4" w:space="0" w:color="auto"/>
        <w:right w:val="single" w:sz="4" w:space="0" w:color="auto"/>
      </w:pBdr>
      <w:spacing w:before="100" w:beforeAutospacing="1" w:after="100" w:afterAutospacing="1" w:line="360" w:lineRule="auto"/>
      <w:jc w:val="center"/>
      <w:textAlignment w:val="top"/>
    </w:pPr>
    <w:rPr>
      <w:rFonts w:ascii="Arial Unicode MS" w:eastAsia="Arial Unicode MS" w:hAnsi="Arial Unicode MS" w:cs="Arial Unicode MS"/>
      <w:sz w:val="18"/>
      <w:szCs w:val="18"/>
    </w:rPr>
  </w:style>
  <w:style w:type="paragraph" w:customStyle="1" w:styleId="xl73">
    <w:name w:val="xl73"/>
    <w:basedOn w:val="Normal"/>
    <w:rsid w:val="00FC5202"/>
    <w:pPr>
      <w:pBdr>
        <w:right w:val="single" w:sz="4" w:space="0" w:color="auto"/>
      </w:pBdr>
      <w:spacing w:before="100" w:beforeAutospacing="1" w:after="100" w:afterAutospacing="1" w:line="360" w:lineRule="auto"/>
      <w:jc w:val="center"/>
      <w:textAlignment w:val="top"/>
    </w:pPr>
    <w:rPr>
      <w:rFonts w:ascii="Arial Unicode MS" w:eastAsia="Arial Unicode MS" w:hAnsi="Arial Unicode MS" w:cs="Arial Unicode MS"/>
      <w:sz w:val="18"/>
      <w:szCs w:val="18"/>
    </w:rPr>
  </w:style>
  <w:style w:type="paragraph" w:customStyle="1" w:styleId="xl74">
    <w:name w:val="xl74"/>
    <w:basedOn w:val="Normal"/>
    <w:rsid w:val="00FC5202"/>
    <w:pPr>
      <w:pBdr>
        <w:bottom w:val="single" w:sz="4" w:space="0" w:color="auto"/>
        <w:right w:val="single" w:sz="4" w:space="0" w:color="auto"/>
      </w:pBdr>
      <w:spacing w:before="100" w:beforeAutospacing="1" w:after="100" w:afterAutospacing="1" w:line="360" w:lineRule="auto"/>
      <w:jc w:val="center"/>
      <w:textAlignment w:val="top"/>
    </w:pPr>
    <w:rPr>
      <w:rFonts w:ascii="Arial Unicode MS" w:eastAsia="Arial Unicode MS" w:hAnsi="Arial Unicode MS" w:cs="Arial Unicode MS"/>
      <w:sz w:val="18"/>
      <w:szCs w:val="18"/>
    </w:rPr>
  </w:style>
  <w:style w:type="paragraph" w:customStyle="1" w:styleId="xl75">
    <w:name w:val="xl75"/>
    <w:basedOn w:val="Normal"/>
    <w:rsid w:val="00FC5202"/>
    <w:pPr>
      <w:pBdr>
        <w:top w:val="single" w:sz="4" w:space="0" w:color="auto"/>
        <w:left w:val="single" w:sz="4" w:space="0" w:color="auto"/>
        <w:right w:val="single" w:sz="4" w:space="0" w:color="auto"/>
      </w:pBdr>
      <w:spacing w:before="100" w:beforeAutospacing="1" w:after="100" w:afterAutospacing="1" w:line="360" w:lineRule="auto"/>
      <w:jc w:val="center"/>
      <w:textAlignment w:val="top"/>
    </w:pPr>
    <w:rPr>
      <w:rFonts w:ascii="Arial Unicode MS" w:eastAsia="Arial Unicode MS" w:hAnsi="Arial Unicode MS" w:cs="Arial Unicode MS"/>
      <w:sz w:val="18"/>
      <w:szCs w:val="18"/>
    </w:rPr>
  </w:style>
  <w:style w:type="paragraph" w:customStyle="1" w:styleId="xl76">
    <w:name w:val="xl76"/>
    <w:basedOn w:val="Normal"/>
    <w:rsid w:val="00FC5202"/>
    <w:pPr>
      <w:pBdr>
        <w:left w:val="single" w:sz="4" w:space="0" w:color="auto"/>
        <w:right w:val="single" w:sz="4" w:space="0" w:color="auto"/>
      </w:pBdr>
      <w:spacing w:before="100" w:beforeAutospacing="1" w:after="100" w:afterAutospacing="1" w:line="360" w:lineRule="auto"/>
      <w:jc w:val="center"/>
      <w:textAlignment w:val="top"/>
    </w:pPr>
    <w:rPr>
      <w:rFonts w:ascii="Arial Unicode MS" w:eastAsia="Arial Unicode MS" w:hAnsi="Arial Unicode MS" w:cs="Arial Unicode MS"/>
      <w:sz w:val="18"/>
      <w:szCs w:val="18"/>
    </w:rPr>
  </w:style>
  <w:style w:type="paragraph" w:customStyle="1" w:styleId="xl77">
    <w:name w:val="xl77"/>
    <w:basedOn w:val="Normal"/>
    <w:rsid w:val="00FC5202"/>
    <w:pPr>
      <w:pBdr>
        <w:left w:val="single" w:sz="4" w:space="0" w:color="auto"/>
        <w:bottom w:val="single" w:sz="4" w:space="0" w:color="auto"/>
        <w:right w:val="single" w:sz="4" w:space="0" w:color="auto"/>
      </w:pBdr>
      <w:spacing w:before="100" w:beforeAutospacing="1" w:after="100" w:afterAutospacing="1" w:line="360" w:lineRule="auto"/>
      <w:jc w:val="center"/>
      <w:textAlignment w:val="top"/>
    </w:pPr>
    <w:rPr>
      <w:rFonts w:ascii="Arial Unicode MS" w:eastAsia="Arial Unicode MS" w:hAnsi="Arial Unicode MS" w:cs="Arial Unicode MS"/>
      <w:sz w:val="18"/>
      <w:szCs w:val="18"/>
    </w:rPr>
  </w:style>
  <w:style w:type="paragraph" w:customStyle="1" w:styleId="xl78">
    <w:name w:val="xl78"/>
    <w:basedOn w:val="Normal"/>
    <w:rsid w:val="00FC5202"/>
    <w:pPr>
      <w:pBdr>
        <w:top w:val="single" w:sz="4" w:space="0" w:color="auto"/>
        <w:left w:val="single" w:sz="4" w:space="0" w:color="auto"/>
        <w:right w:val="single" w:sz="4" w:space="0" w:color="auto"/>
      </w:pBdr>
      <w:spacing w:before="100" w:beforeAutospacing="1" w:after="100" w:afterAutospacing="1" w:line="360" w:lineRule="auto"/>
      <w:jc w:val="center"/>
      <w:textAlignment w:val="top"/>
    </w:pPr>
    <w:rPr>
      <w:rFonts w:ascii="Arial Unicode MS" w:eastAsia="Arial Unicode MS" w:hAnsi="Arial Unicode MS" w:cs="Arial Unicode MS"/>
      <w:sz w:val="18"/>
      <w:szCs w:val="18"/>
    </w:rPr>
  </w:style>
  <w:style w:type="paragraph" w:customStyle="1" w:styleId="xl79">
    <w:name w:val="xl79"/>
    <w:basedOn w:val="Normal"/>
    <w:rsid w:val="00FC5202"/>
    <w:pPr>
      <w:pBdr>
        <w:left w:val="single" w:sz="4" w:space="0" w:color="auto"/>
        <w:right w:val="single" w:sz="4" w:space="0" w:color="auto"/>
      </w:pBdr>
      <w:spacing w:before="100" w:beforeAutospacing="1" w:after="100" w:afterAutospacing="1" w:line="360" w:lineRule="auto"/>
      <w:jc w:val="center"/>
      <w:textAlignment w:val="top"/>
    </w:pPr>
    <w:rPr>
      <w:rFonts w:ascii="Arial Unicode MS" w:eastAsia="Arial Unicode MS" w:hAnsi="Arial Unicode MS" w:cs="Arial Unicode MS"/>
      <w:sz w:val="18"/>
      <w:szCs w:val="18"/>
    </w:rPr>
  </w:style>
  <w:style w:type="paragraph" w:customStyle="1" w:styleId="xl80">
    <w:name w:val="xl80"/>
    <w:basedOn w:val="Normal"/>
    <w:rsid w:val="00FC5202"/>
    <w:pPr>
      <w:pBdr>
        <w:left w:val="single" w:sz="4" w:space="0" w:color="auto"/>
        <w:bottom w:val="single" w:sz="4" w:space="0" w:color="auto"/>
        <w:right w:val="single" w:sz="4" w:space="0" w:color="auto"/>
      </w:pBdr>
      <w:spacing w:before="100" w:beforeAutospacing="1" w:after="100" w:afterAutospacing="1" w:line="360" w:lineRule="auto"/>
      <w:jc w:val="center"/>
      <w:textAlignment w:val="top"/>
    </w:pPr>
    <w:rPr>
      <w:rFonts w:ascii="Arial Unicode MS" w:eastAsia="Arial Unicode MS" w:hAnsi="Arial Unicode MS" w:cs="Arial Unicode MS"/>
      <w:sz w:val="18"/>
      <w:szCs w:val="18"/>
    </w:rPr>
  </w:style>
  <w:style w:type="paragraph" w:customStyle="1" w:styleId="xl81">
    <w:name w:val="xl81"/>
    <w:basedOn w:val="Normal"/>
    <w:rsid w:val="00FC5202"/>
    <w:pPr>
      <w:pBdr>
        <w:left w:val="single" w:sz="4" w:space="0" w:color="auto"/>
        <w:right w:val="single" w:sz="4" w:space="0" w:color="auto"/>
      </w:pBd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xl82">
    <w:name w:val="xl82"/>
    <w:basedOn w:val="Normal"/>
    <w:rsid w:val="00FC5202"/>
    <w:pPr>
      <w:pBdr>
        <w:left w:val="single" w:sz="4" w:space="0" w:color="auto"/>
        <w:bottom w:val="single" w:sz="4" w:space="0" w:color="auto"/>
        <w:right w:val="single" w:sz="4" w:space="0" w:color="auto"/>
      </w:pBdr>
      <w:spacing w:before="100" w:beforeAutospacing="1" w:after="100" w:afterAutospacing="1" w:line="360" w:lineRule="auto"/>
      <w:jc w:val="both"/>
      <w:textAlignment w:val="top"/>
    </w:pPr>
    <w:rPr>
      <w:rFonts w:eastAsia="Arial Unicode MS" w:cs="Arial"/>
      <w:sz w:val="18"/>
      <w:szCs w:val="18"/>
    </w:rPr>
  </w:style>
  <w:style w:type="paragraph" w:customStyle="1" w:styleId="xl83">
    <w:name w:val="xl83"/>
    <w:basedOn w:val="Normal"/>
    <w:rsid w:val="00FC5202"/>
    <w:pPr>
      <w:pBdr>
        <w:top w:val="single" w:sz="4" w:space="0" w:color="auto"/>
        <w:left w:val="single" w:sz="4" w:space="0" w:color="auto"/>
        <w:right w:val="single" w:sz="4" w:space="0" w:color="auto"/>
      </w:pBd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xl84">
    <w:name w:val="xl84"/>
    <w:basedOn w:val="Normal"/>
    <w:rsid w:val="00FC5202"/>
    <w:pPr>
      <w:pBdr>
        <w:left w:val="single" w:sz="4" w:space="0" w:color="auto"/>
        <w:bottom w:val="single" w:sz="4" w:space="0" w:color="auto"/>
        <w:right w:val="single" w:sz="4" w:space="0" w:color="auto"/>
      </w:pBd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xl85">
    <w:name w:val="xl85"/>
    <w:basedOn w:val="Normal"/>
    <w:rsid w:val="00FC5202"/>
    <w:pPr>
      <w:pBdr>
        <w:left w:val="single" w:sz="4" w:space="0" w:color="auto"/>
      </w:pBdr>
      <w:spacing w:before="100" w:beforeAutospacing="1" w:after="100" w:afterAutospacing="1" w:line="360" w:lineRule="auto"/>
      <w:jc w:val="both"/>
      <w:textAlignment w:val="top"/>
    </w:pPr>
    <w:rPr>
      <w:rFonts w:eastAsia="Arial Unicode MS" w:cs="Arial"/>
      <w:sz w:val="18"/>
      <w:szCs w:val="18"/>
    </w:rPr>
  </w:style>
  <w:style w:type="paragraph" w:customStyle="1" w:styleId="xl86">
    <w:name w:val="xl86"/>
    <w:basedOn w:val="Normal"/>
    <w:rsid w:val="00FC5202"/>
    <w:pPr>
      <w:pBdr>
        <w:left w:val="single" w:sz="4" w:space="0" w:color="auto"/>
        <w:right w:val="single" w:sz="4" w:space="0" w:color="auto"/>
      </w:pBd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xl87">
    <w:name w:val="xl87"/>
    <w:basedOn w:val="Normal"/>
    <w:rsid w:val="00FC5202"/>
    <w:pPr>
      <w:pBdr>
        <w:left w:val="single" w:sz="4" w:space="0" w:color="auto"/>
        <w:bottom w:val="single" w:sz="4" w:space="0" w:color="auto"/>
        <w:right w:val="single" w:sz="4" w:space="0" w:color="auto"/>
      </w:pBd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xl88">
    <w:name w:val="xl88"/>
    <w:basedOn w:val="Normal"/>
    <w:rsid w:val="00FC5202"/>
    <w:pPr>
      <w:pBdr>
        <w:top w:val="single" w:sz="4" w:space="0" w:color="auto"/>
        <w:left w:val="single" w:sz="4" w:space="0" w:color="auto"/>
        <w:right w:val="single" w:sz="4" w:space="0" w:color="auto"/>
      </w:pBd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xl89">
    <w:name w:val="xl89"/>
    <w:basedOn w:val="Normal"/>
    <w:rsid w:val="00FC5202"/>
    <w:pPr>
      <w:pBdr>
        <w:top w:val="single" w:sz="4" w:space="0" w:color="auto"/>
        <w:left w:val="single" w:sz="4" w:space="0" w:color="auto"/>
        <w:right w:val="single" w:sz="4" w:space="0" w:color="auto"/>
      </w:pBdr>
      <w:spacing w:before="100" w:beforeAutospacing="1" w:after="100" w:afterAutospacing="1" w:line="360" w:lineRule="auto"/>
      <w:jc w:val="both"/>
      <w:textAlignment w:val="top"/>
    </w:pPr>
    <w:rPr>
      <w:rFonts w:eastAsia="Arial Unicode MS" w:cs="Arial"/>
      <w:sz w:val="18"/>
      <w:szCs w:val="18"/>
    </w:rPr>
  </w:style>
  <w:style w:type="paragraph" w:customStyle="1" w:styleId="xl90">
    <w:name w:val="xl90"/>
    <w:basedOn w:val="Normal"/>
    <w:rsid w:val="00FC5202"/>
    <w:pPr>
      <w:pBdr>
        <w:right w:val="single" w:sz="4" w:space="0" w:color="auto"/>
      </w:pBd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xl91">
    <w:name w:val="xl91"/>
    <w:basedOn w:val="Normal"/>
    <w:rsid w:val="00FC5202"/>
    <w:pPr>
      <w:pBdr>
        <w:left w:val="single" w:sz="4" w:space="0" w:color="auto"/>
      </w:pBd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xl92">
    <w:name w:val="xl92"/>
    <w:basedOn w:val="Normal"/>
    <w:rsid w:val="00FC5202"/>
    <w:pPr>
      <w:pBdr>
        <w:top w:val="single" w:sz="4" w:space="0" w:color="auto"/>
        <w:left w:val="single" w:sz="4" w:space="0" w:color="auto"/>
      </w:pBdr>
      <w:spacing w:before="100" w:beforeAutospacing="1" w:after="100" w:afterAutospacing="1" w:line="360" w:lineRule="auto"/>
      <w:jc w:val="both"/>
      <w:textAlignment w:val="top"/>
    </w:pPr>
    <w:rPr>
      <w:rFonts w:eastAsia="Arial Unicode MS" w:cs="Arial"/>
      <w:sz w:val="18"/>
      <w:szCs w:val="18"/>
    </w:rPr>
  </w:style>
  <w:style w:type="paragraph" w:customStyle="1" w:styleId="xl93">
    <w:name w:val="xl93"/>
    <w:basedOn w:val="Normal"/>
    <w:rsid w:val="00FC5202"/>
    <w:pPr>
      <w:pBdr>
        <w:left w:val="single" w:sz="4" w:space="0" w:color="auto"/>
        <w:right w:val="single" w:sz="4" w:space="0" w:color="auto"/>
      </w:pBd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xl94">
    <w:name w:val="xl94"/>
    <w:basedOn w:val="Normal"/>
    <w:rsid w:val="00FC5202"/>
    <w:pPr>
      <w:pBdr>
        <w:top w:val="single" w:sz="4" w:space="0" w:color="auto"/>
        <w:right w:val="single" w:sz="4" w:space="0" w:color="auto"/>
      </w:pBdr>
      <w:spacing w:before="100" w:beforeAutospacing="1" w:after="100" w:afterAutospacing="1" w:line="360" w:lineRule="auto"/>
      <w:jc w:val="both"/>
      <w:textAlignment w:val="top"/>
    </w:pPr>
    <w:rPr>
      <w:rFonts w:eastAsia="Arial Unicode MS" w:cs="Arial"/>
      <w:sz w:val="18"/>
      <w:szCs w:val="18"/>
    </w:rPr>
  </w:style>
  <w:style w:type="paragraph" w:customStyle="1" w:styleId="xl95">
    <w:name w:val="xl95"/>
    <w:basedOn w:val="Normal"/>
    <w:rsid w:val="00FC5202"/>
    <w:pPr>
      <w:pBdr>
        <w:left w:val="single" w:sz="4" w:space="0" w:color="auto"/>
        <w:right w:val="single" w:sz="4" w:space="0" w:color="auto"/>
      </w:pBd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xl96">
    <w:name w:val="xl96"/>
    <w:basedOn w:val="Normal"/>
    <w:rsid w:val="00FC5202"/>
    <w:pPr>
      <w:pBdr>
        <w:left w:val="single" w:sz="4" w:space="0" w:color="auto"/>
        <w:right w:val="single" w:sz="4" w:space="0" w:color="auto"/>
      </w:pBdr>
      <w:spacing w:before="100" w:beforeAutospacing="1" w:after="100" w:afterAutospacing="1" w:line="360" w:lineRule="auto"/>
      <w:jc w:val="both"/>
    </w:pPr>
    <w:rPr>
      <w:rFonts w:ascii="Arial Unicode MS" w:eastAsia="Arial Unicode MS" w:hAnsi="Arial Unicode MS" w:cs="Arial Unicode MS"/>
      <w:sz w:val="18"/>
      <w:szCs w:val="18"/>
    </w:rPr>
  </w:style>
  <w:style w:type="paragraph" w:customStyle="1" w:styleId="xl97">
    <w:name w:val="xl97"/>
    <w:basedOn w:val="Normal"/>
    <w:rsid w:val="00FC5202"/>
    <w:pPr>
      <w:pBdr>
        <w:right w:val="single" w:sz="4" w:space="0" w:color="auto"/>
      </w:pBd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xl98">
    <w:name w:val="xl98"/>
    <w:basedOn w:val="Normal"/>
    <w:rsid w:val="00FC5202"/>
    <w:pPr>
      <w:pBdr>
        <w:left w:val="single" w:sz="4" w:space="0" w:color="auto"/>
        <w:right w:val="single" w:sz="4" w:space="0" w:color="auto"/>
      </w:pBd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xl99">
    <w:name w:val="xl99"/>
    <w:basedOn w:val="Normal"/>
    <w:rsid w:val="00FC5202"/>
    <w:pPr>
      <w:spacing w:before="100" w:beforeAutospacing="1" w:after="100" w:afterAutospacing="1" w:line="360" w:lineRule="auto"/>
      <w:jc w:val="both"/>
    </w:pPr>
    <w:rPr>
      <w:rFonts w:eastAsia="Arial Unicode MS" w:cs="Arial"/>
      <w:sz w:val="18"/>
      <w:szCs w:val="18"/>
    </w:rPr>
  </w:style>
  <w:style w:type="paragraph" w:customStyle="1" w:styleId="xl100">
    <w:name w:val="xl100"/>
    <w:basedOn w:val="Normal"/>
    <w:rsid w:val="00FC5202"/>
    <w:pPr>
      <w:pBdr>
        <w:left w:val="single" w:sz="4" w:space="0" w:color="auto"/>
        <w:right w:val="single" w:sz="4" w:space="0" w:color="auto"/>
      </w:pBd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xl101">
    <w:name w:val="xl101"/>
    <w:basedOn w:val="Normal"/>
    <w:rsid w:val="00FC5202"/>
    <w:pPr>
      <w:pBdr>
        <w:top w:val="single" w:sz="4" w:space="0" w:color="auto"/>
        <w:right w:val="single" w:sz="4" w:space="0" w:color="auto"/>
      </w:pBd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xl102">
    <w:name w:val="xl102"/>
    <w:basedOn w:val="Normal"/>
    <w:rsid w:val="00FC5202"/>
    <w:pPr>
      <w:pBdr>
        <w:left w:val="single" w:sz="4" w:space="0" w:color="auto"/>
        <w:right w:val="single" w:sz="4" w:space="0" w:color="auto"/>
      </w:pBdr>
      <w:spacing w:before="100" w:beforeAutospacing="1" w:after="100" w:afterAutospacing="1" w:line="360" w:lineRule="auto"/>
      <w:jc w:val="both"/>
      <w:textAlignment w:val="top"/>
    </w:pPr>
    <w:rPr>
      <w:rFonts w:eastAsia="Arial Unicode MS" w:cs="Arial"/>
      <w:color w:val="FF0000"/>
      <w:sz w:val="18"/>
      <w:szCs w:val="18"/>
    </w:rPr>
  </w:style>
  <w:style w:type="paragraph" w:customStyle="1" w:styleId="xl103">
    <w:name w:val="xl103"/>
    <w:basedOn w:val="Normal"/>
    <w:rsid w:val="00FC5202"/>
    <w:pPr>
      <w:pBdr>
        <w:top w:val="single" w:sz="4" w:space="0" w:color="auto"/>
        <w:bottom w:val="single" w:sz="4" w:space="0" w:color="auto"/>
        <w:right w:val="single" w:sz="4" w:space="0" w:color="auto"/>
      </w:pBdr>
      <w:spacing w:before="100" w:beforeAutospacing="1" w:after="100" w:afterAutospacing="1" w:line="360" w:lineRule="auto"/>
      <w:jc w:val="both"/>
      <w:textAlignment w:val="top"/>
    </w:pPr>
    <w:rPr>
      <w:rFonts w:eastAsia="Arial Unicode MS" w:cs="Arial"/>
      <w:b/>
      <w:bCs/>
      <w:sz w:val="18"/>
      <w:szCs w:val="18"/>
    </w:rPr>
  </w:style>
  <w:style w:type="paragraph" w:customStyle="1" w:styleId="xl104">
    <w:name w:val="xl104"/>
    <w:basedOn w:val="Normal"/>
    <w:rsid w:val="00FC5202"/>
    <w:pPr>
      <w:pBdr>
        <w:top w:val="single" w:sz="4" w:space="0" w:color="auto"/>
        <w:bottom w:val="single" w:sz="4" w:space="0" w:color="auto"/>
      </w:pBdr>
      <w:spacing w:before="100" w:beforeAutospacing="1" w:after="100" w:afterAutospacing="1" w:line="360" w:lineRule="auto"/>
      <w:jc w:val="both"/>
      <w:textAlignment w:val="top"/>
    </w:pPr>
    <w:rPr>
      <w:rFonts w:eastAsia="Arial Unicode MS" w:cs="Arial"/>
      <w:b/>
      <w:bCs/>
      <w:sz w:val="18"/>
      <w:szCs w:val="18"/>
    </w:rPr>
  </w:style>
  <w:style w:type="paragraph" w:customStyle="1" w:styleId="xl105">
    <w:name w:val="xl105"/>
    <w:basedOn w:val="Normal"/>
    <w:rsid w:val="00FC5202"/>
    <w:pPr>
      <w:pBdr>
        <w:top w:val="single" w:sz="4" w:space="0" w:color="auto"/>
        <w:bottom w:val="single" w:sz="4" w:space="0" w:color="auto"/>
        <w:right w:val="single" w:sz="4" w:space="0" w:color="auto"/>
      </w:pBdr>
      <w:spacing w:before="100" w:beforeAutospacing="1" w:after="100" w:afterAutospacing="1" w:line="360" w:lineRule="auto"/>
      <w:jc w:val="both"/>
      <w:textAlignment w:val="top"/>
    </w:pPr>
    <w:rPr>
      <w:rFonts w:eastAsia="Arial Unicode MS" w:cs="Arial"/>
      <w:b/>
      <w:bCs/>
      <w:sz w:val="18"/>
      <w:szCs w:val="18"/>
    </w:rPr>
  </w:style>
  <w:style w:type="paragraph" w:customStyle="1" w:styleId="xl106">
    <w:name w:val="xl106"/>
    <w:basedOn w:val="Normal"/>
    <w:rsid w:val="00FC5202"/>
    <w:pPr>
      <w:pBdr>
        <w:top w:val="single" w:sz="4" w:space="0" w:color="auto"/>
        <w:left w:val="single" w:sz="4" w:space="0" w:color="auto"/>
        <w:bottom w:val="single" w:sz="4" w:space="0" w:color="auto"/>
        <w:right w:val="single" w:sz="4" w:space="0" w:color="auto"/>
      </w:pBdr>
      <w:spacing w:before="100" w:beforeAutospacing="1" w:after="100" w:afterAutospacing="1" w:line="360" w:lineRule="auto"/>
      <w:jc w:val="both"/>
      <w:textAlignment w:val="top"/>
    </w:pPr>
    <w:rPr>
      <w:rFonts w:eastAsia="Arial Unicode MS" w:cs="Arial"/>
      <w:sz w:val="18"/>
      <w:szCs w:val="18"/>
    </w:rPr>
  </w:style>
  <w:style w:type="paragraph" w:customStyle="1" w:styleId="xl107">
    <w:name w:val="xl107"/>
    <w:basedOn w:val="Normal"/>
    <w:rsid w:val="00FC5202"/>
    <w:pPr>
      <w:pBdr>
        <w:top w:val="single" w:sz="4" w:space="0" w:color="auto"/>
        <w:bottom w:val="single" w:sz="4" w:space="0" w:color="auto"/>
        <w:right w:val="single" w:sz="4" w:space="0" w:color="auto"/>
      </w:pBdr>
      <w:spacing w:before="100" w:beforeAutospacing="1" w:after="100" w:afterAutospacing="1" w:line="360" w:lineRule="auto"/>
      <w:jc w:val="both"/>
      <w:textAlignment w:val="top"/>
    </w:pPr>
    <w:rPr>
      <w:rFonts w:eastAsia="Arial Unicode MS" w:cs="Arial"/>
      <w:sz w:val="18"/>
      <w:szCs w:val="18"/>
    </w:rPr>
  </w:style>
  <w:style w:type="paragraph" w:customStyle="1" w:styleId="xl43">
    <w:name w:val="xl43"/>
    <w:basedOn w:val="Normal"/>
    <w:rsid w:val="00FC5202"/>
    <w:pP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StyleHeading112ptLeftLeft0Firstline0Before">
    <w:name w:val="Style Heading 1 + 12 pt Left Left:  0&quot; First line:  0&quot; Before: ..."/>
    <w:basedOn w:val="Heading1"/>
    <w:rsid w:val="00FC5202"/>
    <w:pPr>
      <w:tabs>
        <w:tab w:val="num" w:pos="672"/>
      </w:tabs>
      <w:spacing w:before="20" w:after="20"/>
    </w:pPr>
    <w:rPr>
      <w:rFonts w:ascii=".VnTimeH" w:hAnsi=".VnTimeH"/>
      <w:sz w:val="24"/>
      <w:szCs w:val="24"/>
    </w:rPr>
  </w:style>
  <w:style w:type="paragraph" w:customStyle="1" w:styleId="than">
    <w:name w:val="than"/>
    <w:basedOn w:val="Normal"/>
    <w:rsid w:val="00FC5202"/>
    <w:pPr>
      <w:spacing w:before="120" w:after="120" w:line="360" w:lineRule="auto"/>
      <w:jc w:val="both"/>
    </w:pPr>
    <w:rPr>
      <w:rFonts w:cs="Arial"/>
    </w:rPr>
  </w:style>
  <w:style w:type="paragraph" w:customStyle="1" w:styleId="StyleHeading3Left0Firstline0Linespacing15li">
    <w:name w:val="Style Heading 3 + Left:  0&quot; First line:  0&quot; Line spacing:  1.5 li..."/>
    <w:basedOn w:val="Heading3"/>
    <w:rsid w:val="00FC5202"/>
    <w:pPr>
      <w:numPr>
        <w:numId w:val="0"/>
      </w:numPr>
      <w:tabs>
        <w:tab w:val="num" w:pos="720"/>
      </w:tabs>
    </w:pPr>
    <w:rPr>
      <w:rFonts w:eastAsia="Times New Roman" w:cs="Times New Roman"/>
      <w:szCs w:val="20"/>
      <w:lang w:eastAsia="en-US"/>
    </w:rPr>
  </w:style>
  <w:style w:type="paragraph" w:customStyle="1" w:styleId="StyleHeading3Left0Firstline0Linespacing15li1">
    <w:name w:val="Style Heading 3 + Left:  0&quot; First line:  0&quot; Line spacing:  1.5 li...1"/>
    <w:basedOn w:val="Heading3"/>
    <w:rsid w:val="00FC5202"/>
    <w:pPr>
      <w:numPr>
        <w:numId w:val="0"/>
      </w:numPr>
      <w:tabs>
        <w:tab w:val="num" w:pos="720"/>
      </w:tabs>
    </w:pPr>
    <w:rPr>
      <w:rFonts w:eastAsia="Times New Roman" w:cs="Times New Roman"/>
      <w:szCs w:val="20"/>
      <w:lang w:eastAsia="en-US"/>
    </w:rPr>
  </w:style>
  <w:style w:type="character" w:customStyle="1" w:styleId="highlightedsearchterm">
    <w:name w:val="highlightedsearchterm"/>
    <w:basedOn w:val="DefaultParagraphFont"/>
    <w:rsid w:val="00FC5202"/>
  </w:style>
  <w:style w:type="character" w:customStyle="1" w:styleId="copy2">
    <w:name w:val="copy2"/>
    <w:basedOn w:val="DefaultParagraphFont"/>
    <w:rsid w:val="00FC5202"/>
  </w:style>
  <w:style w:type="character" w:customStyle="1" w:styleId="title-m">
    <w:name w:val="title-m"/>
    <w:basedOn w:val="DefaultParagraphFont"/>
    <w:rsid w:val="00FC5202"/>
  </w:style>
  <w:style w:type="paragraph" w:customStyle="1" w:styleId="xl108">
    <w:name w:val="xl108"/>
    <w:basedOn w:val="Normal"/>
    <w:rsid w:val="00FC5202"/>
    <w:pPr>
      <w:pBdr>
        <w:top w:val="single" w:sz="4" w:space="0" w:color="auto"/>
        <w:left w:val="single" w:sz="4" w:space="0" w:color="auto"/>
        <w:bottom w:val="single" w:sz="4" w:space="0" w:color="auto"/>
      </w:pBdr>
      <w:spacing w:before="100" w:beforeAutospacing="1" w:after="100" w:afterAutospacing="1" w:line="360" w:lineRule="auto"/>
      <w:jc w:val="both"/>
      <w:textAlignment w:val="top"/>
    </w:pPr>
    <w:rPr>
      <w:rFonts w:eastAsia="MS Mincho" w:cs="Arial"/>
      <w:color w:val="000000"/>
      <w:sz w:val="18"/>
      <w:szCs w:val="18"/>
      <w:lang w:eastAsia="ja-JP"/>
    </w:rPr>
  </w:style>
  <w:style w:type="paragraph" w:customStyle="1" w:styleId="xl109">
    <w:name w:val="xl109"/>
    <w:basedOn w:val="Normal"/>
    <w:rsid w:val="00FC5202"/>
    <w:pPr>
      <w:pBdr>
        <w:top w:val="single" w:sz="4" w:space="0" w:color="auto"/>
        <w:bottom w:val="single" w:sz="4" w:space="0" w:color="auto"/>
        <w:right w:val="single" w:sz="4" w:space="0" w:color="auto"/>
      </w:pBdr>
      <w:spacing w:before="100" w:beforeAutospacing="1" w:after="100" w:afterAutospacing="1" w:line="360" w:lineRule="auto"/>
      <w:jc w:val="both"/>
      <w:textAlignment w:val="top"/>
    </w:pPr>
    <w:rPr>
      <w:rFonts w:eastAsia="MS Mincho" w:cs="Arial"/>
      <w:b/>
      <w:bCs/>
      <w:color w:val="000000"/>
      <w:sz w:val="18"/>
      <w:szCs w:val="18"/>
      <w:lang w:eastAsia="ja-JP"/>
    </w:rPr>
  </w:style>
  <w:style w:type="paragraph" w:customStyle="1" w:styleId="xl110">
    <w:name w:val="xl110"/>
    <w:basedOn w:val="Normal"/>
    <w:rsid w:val="00FC5202"/>
    <w:pPr>
      <w:pBdr>
        <w:top w:val="single" w:sz="4" w:space="0" w:color="auto"/>
        <w:left w:val="single" w:sz="4" w:space="0" w:color="auto"/>
        <w:bottom w:val="single" w:sz="4" w:space="0" w:color="auto"/>
      </w:pBdr>
      <w:spacing w:before="100" w:beforeAutospacing="1" w:after="100" w:afterAutospacing="1" w:line="360" w:lineRule="auto"/>
      <w:jc w:val="both"/>
      <w:textAlignment w:val="top"/>
    </w:pPr>
    <w:rPr>
      <w:rFonts w:eastAsia="MS Mincho"/>
      <w:sz w:val="18"/>
      <w:szCs w:val="18"/>
      <w:lang w:eastAsia="ja-JP"/>
    </w:rPr>
  </w:style>
  <w:style w:type="paragraph" w:customStyle="1" w:styleId="xl111">
    <w:name w:val="xl111"/>
    <w:basedOn w:val="Normal"/>
    <w:rsid w:val="00FC5202"/>
    <w:pPr>
      <w:pBdr>
        <w:top w:val="single" w:sz="4" w:space="0" w:color="auto"/>
        <w:bottom w:val="single" w:sz="4" w:space="0" w:color="auto"/>
        <w:right w:val="single" w:sz="4" w:space="0" w:color="auto"/>
      </w:pBdr>
      <w:spacing w:before="100" w:beforeAutospacing="1" w:after="100" w:afterAutospacing="1" w:line="360" w:lineRule="auto"/>
      <w:jc w:val="both"/>
      <w:textAlignment w:val="top"/>
    </w:pPr>
    <w:rPr>
      <w:rFonts w:eastAsia="MS Mincho"/>
      <w:sz w:val="18"/>
      <w:szCs w:val="18"/>
      <w:lang w:eastAsia="ja-JP"/>
    </w:rPr>
  </w:style>
  <w:style w:type="paragraph" w:customStyle="1" w:styleId="xl112">
    <w:name w:val="xl112"/>
    <w:basedOn w:val="Normal"/>
    <w:rsid w:val="00FC5202"/>
    <w:pPr>
      <w:pBdr>
        <w:top w:val="single" w:sz="4" w:space="0" w:color="auto"/>
        <w:left w:val="single" w:sz="4" w:space="0" w:color="auto"/>
        <w:bottom w:val="single" w:sz="4" w:space="0" w:color="auto"/>
      </w:pBdr>
      <w:spacing w:before="100" w:beforeAutospacing="1" w:after="100" w:afterAutospacing="1" w:line="360" w:lineRule="auto"/>
      <w:jc w:val="both"/>
      <w:textAlignment w:val="top"/>
    </w:pPr>
    <w:rPr>
      <w:rFonts w:eastAsia="MS Mincho" w:cs="Arial"/>
      <w:b/>
      <w:bCs/>
      <w:sz w:val="18"/>
      <w:szCs w:val="18"/>
      <w:lang w:eastAsia="ja-JP"/>
    </w:rPr>
  </w:style>
  <w:style w:type="paragraph" w:customStyle="1" w:styleId="xl113">
    <w:name w:val="xl113"/>
    <w:basedOn w:val="Normal"/>
    <w:rsid w:val="00FC5202"/>
    <w:pPr>
      <w:pBdr>
        <w:top w:val="single" w:sz="4" w:space="0" w:color="auto"/>
        <w:bottom w:val="single" w:sz="4" w:space="0" w:color="auto"/>
        <w:right w:val="single" w:sz="4" w:space="0" w:color="auto"/>
      </w:pBdr>
      <w:spacing w:before="100" w:beforeAutospacing="1" w:after="100" w:afterAutospacing="1" w:line="360" w:lineRule="auto"/>
      <w:jc w:val="both"/>
      <w:textAlignment w:val="top"/>
    </w:pPr>
    <w:rPr>
      <w:rFonts w:eastAsia="MS Mincho" w:cs="Arial"/>
      <w:b/>
      <w:bCs/>
      <w:sz w:val="18"/>
      <w:szCs w:val="18"/>
      <w:lang w:eastAsia="ja-JP"/>
    </w:rPr>
  </w:style>
  <w:style w:type="paragraph" w:customStyle="1" w:styleId="xl114">
    <w:name w:val="xl114"/>
    <w:basedOn w:val="Normal"/>
    <w:rsid w:val="00FC5202"/>
    <w:pPr>
      <w:pBdr>
        <w:top w:val="single" w:sz="4" w:space="0" w:color="auto"/>
        <w:left w:val="single" w:sz="4" w:space="0" w:color="auto"/>
        <w:bottom w:val="single" w:sz="4" w:space="0" w:color="auto"/>
      </w:pBdr>
      <w:spacing w:before="100" w:beforeAutospacing="1" w:after="100" w:afterAutospacing="1" w:line="360" w:lineRule="auto"/>
      <w:jc w:val="both"/>
      <w:textAlignment w:val="top"/>
    </w:pPr>
    <w:rPr>
      <w:rFonts w:eastAsia="MS Mincho" w:cs="Arial"/>
      <w:b/>
      <w:bCs/>
      <w:color w:val="000000"/>
      <w:sz w:val="18"/>
      <w:szCs w:val="18"/>
      <w:lang w:eastAsia="ja-JP"/>
    </w:rPr>
  </w:style>
  <w:style w:type="paragraph" w:customStyle="1" w:styleId="xl115">
    <w:name w:val="xl115"/>
    <w:basedOn w:val="Normal"/>
    <w:rsid w:val="00FC5202"/>
    <w:pPr>
      <w:pBdr>
        <w:top w:val="single" w:sz="4" w:space="0" w:color="auto"/>
        <w:left w:val="single" w:sz="4" w:space="0" w:color="auto"/>
        <w:bottom w:val="single" w:sz="4" w:space="0" w:color="auto"/>
      </w:pBdr>
      <w:spacing w:before="100" w:beforeAutospacing="1" w:after="100" w:afterAutospacing="1" w:line="360" w:lineRule="auto"/>
      <w:jc w:val="both"/>
      <w:textAlignment w:val="top"/>
    </w:pPr>
    <w:rPr>
      <w:rFonts w:eastAsia="MS Mincho" w:cs="Arial"/>
      <w:b/>
      <w:bCs/>
      <w:sz w:val="18"/>
      <w:szCs w:val="18"/>
      <w:lang w:eastAsia="ja-JP"/>
    </w:rPr>
  </w:style>
  <w:style w:type="paragraph" w:customStyle="1" w:styleId="xl116">
    <w:name w:val="xl116"/>
    <w:basedOn w:val="Normal"/>
    <w:rsid w:val="00FC5202"/>
    <w:pPr>
      <w:pBdr>
        <w:left w:val="single" w:sz="4" w:space="0" w:color="auto"/>
      </w:pBdr>
      <w:spacing w:before="100" w:beforeAutospacing="1" w:after="100" w:afterAutospacing="1" w:line="360" w:lineRule="auto"/>
      <w:jc w:val="both"/>
      <w:textAlignment w:val="top"/>
    </w:pPr>
    <w:rPr>
      <w:rFonts w:eastAsia="MS Mincho"/>
      <w:sz w:val="18"/>
      <w:szCs w:val="18"/>
      <w:lang w:eastAsia="ja-JP"/>
    </w:rPr>
  </w:style>
  <w:style w:type="paragraph" w:customStyle="1" w:styleId="xl117">
    <w:name w:val="xl117"/>
    <w:basedOn w:val="Normal"/>
    <w:rsid w:val="00FC5202"/>
    <w:pPr>
      <w:pBdr>
        <w:right w:val="single" w:sz="4" w:space="0" w:color="auto"/>
      </w:pBdr>
      <w:spacing w:before="100" w:beforeAutospacing="1" w:after="100" w:afterAutospacing="1" w:line="360" w:lineRule="auto"/>
      <w:jc w:val="both"/>
      <w:textAlignment w:val="top"/>
    </w:pPr>
    <w:rPr>
      <w:rFonts w:eastAsia="MS Mincho"/>
      <w:sz w:val="18"/>
      <w:szCs w:val="18"/>
      <w:lang w:eastAsia="ja-JP"/>
    </w:rPr>
  </w:style>
  <w:style w:type="paragraph" w:customStyle="1" w:styleId="xl118">
    <w:name w:val="xl118"/>
    <w:basedOn w:val="Normal"/>
    <w:rsid w:val="00FC5202"/>
    <w:pPr>
      <w:pBdr>
        <w:top w:val="single" w:sz="4" w:space="0" w:color="auto"/>
        <w:left w:val="single" w:sz="4" w:space="0" w:color="auto"/>
      </w:pBdr>
      <w:spacing w:before="100" w:beforeAutospacing="1" w:after="100" w:afterAutospacing="1" w:line="360" w:lineRule="auto"/>
      <w:jc w:val="both"/>
      <w:textAlignment w:val="top"/>
    </w:pPr>
    <w:rPr>
      <w:rFonts w:eastAsia="MS Mincho" w:cs="Arial"/>
      <w:b/>
      <w:bCs/>
      <w:sz w:val="18"/>
      <w:szCs w:val="18"/>
      <w:lang w:eastAsia="ja-JP"/>
    </w:rPr>
  </w:style>
  <w:style w:type="paragraph" w:customStyle="1" w:styleId="xl119">
    <w:name w:val="xl119"/>
    <w:basedOn w:val="Normal"/>
    <w:rsid w:val="00FC5202"/>
    <w:pPr>
      <w:pBdr>
        <w:top w:val="single" w:sz="4" w:space="0" w:color="auto"/>
      </w:pBdr>
      <w:spacing w:before="100" w:beforeAutospacing="1" w:after="100" w:afterAutospacing="1" w:line="360" w:lineRule="auto"/>
      <w:jc w:val="both"/>
      <w:textAlignment w:val="top"/>
    </w:pPr>
    <w:rPr>
      <w:rFonts w:eastAsia="MS Mincho" w:cs="Arial"/>
      <w:b/>
      <w:bCs/>
      <w:sz w:val="18"/>
      <w:szCs w:val="18"/>
      <w:lang w:eastAsia="ja-JP"/>
    </w:rPr>
  </w:style>
  <w:style w:type="paragraph" w:customStyle="1" w:styleId="xl120">
    <w:name w:val="xl120"/>
    <w:basedOn w:val="Normal"/>
    <w:rsid w:val="00FC5202"/>
    <w:pPr>
      <w:pBdr>
        <w:top w:val="single" w:sz="4" w:space="0" w:color="auto"/>
        <w:left w:val="single" w:sz="4" w:space="0" w:color="auto"/>
        <w:right w:val="single" w:sz="4" w:space="0" w:color="auto"/>
      </w:pBdr>
      <w:spacing w:before="100" w:beforeAutospacing="1" w:after="100" w:afterAutospacing="1" w:line="360" w:lineRule="auto"/>
      <w:jc w:val="both"/>
      <w:textAlignment w:val="top"/>
    </w:pPr>
    <w:rPr>
      <w:rFonts w:eastAsia="MS Mincho" w:cs="Arial"/>
      <w:b/>
      <w:bCs/>
      <w:sz w:val="18"/>
      <w:szCs w:val="18"/>
      <w:lang w:eastAsia="ja-JP"/>
    </w:rPr>
  </w:style>
  <w:style w:type="paragraph" w:customStyle="1" w:styleId="xl121">
    <w:name w:val="xl121"/>
    <w:basedOn w:val="Normal"/>
    <w:rsid w:val="00FC5202"/>
    <w:pPr>
      <w:pBdr>
        <w:left w:val="single" w:sz="4" w:space="0" w:color="auto"/>
        <w:bottom w:val="single" w:sz="4" w:space="0" w:color="auto"/>
      </w:pBdr>
      <w:spacing w:before="100" w:beforeAutospacing="1" w:after="100" w:afterAutospacing="1" w:line="360" w:lineRule="auto"/>
      <w:jc w:val="both"/>
      <w:textAlignment w:val="top"/>
    </w:pPr>
    <w:rPr>
      <w:rFonts w:eastAsia="MS Mincho" w:cs="Arial"/>
      <w:b/>
      <w:bCs/>
      <w:sz w:val="18"/>
      <w:szCs w:val="18"/>
      <w:lang w:eastAsia="ja-JP"/>
    </w:rPr>
  </w:style>
  <w:style w:type="paragraph" w:customStyle="1" w:styleId="xl122">
    <w:name w:val="xl122"/>
    <w:basedOn w:val="Normal"/>
    <w:rsid w:val="00FC5202"/>
    <w:pPr>
      <w:pBdr>
        <w:bottom w:val="single" w:sz="4" w:space="0" w:color="auto"/>
      </w:pBdr>
      <w:spacing w:before="100" w:beforeAutospacing="1" w:after="100" w:afterAutospacing="1" w:line="360" w:lineRule="auto"/>
      <w:jc w:val="both"/>
      <w:textAlignment w:val="top"/>
    </w:pPr>
    <w:rPr>
      <w:rFonts w:eastAsia="MS Mincho" w:cs="Arial"/>
      <w:b/>
      <w:bCs/>
      <w:sz w:val="18"/>
      <w:szCs w:val="18"/>
      <w:lang w:eastAsia="ja-JP"/>
    </w:rPr>
  </w:style>
  <w:style w:type="paragraph" w:customStyle="1" w:styleId="xl123">
    <w:name w:val="xl123"/>
    <w:basedOn w:val="Normal"/>
    <w:rsid w:val="00FC5202"/>
    <w:pPr>
      <w:pBdr>
        <w:left w:val="single" w:sz="4" w:space="0" w:color="auto"/>
      </w:pBdr>
      <w:spacing w:before="100" w:beforeAutospacing="1" w:after="100" w:afterAutospacing="1" w:line="360" w:lineRule="auto"/>
      <w:jc w:val="both"/>
      <w:textAlignment w:val="top"/>
    </w:pPr>
    <w:rPr>
      <w:rFonts w:eastAsia="MS Mincho" w:cs="Arial"/>
      <w:b/>
      <w:bCs/>
      <w:sz w:val="18"/>
      <w:szCs w:val="18"/>
      <w:lang w:eastAsia="ja-JP"/>
    </w:rPr>
  </w:style>
  <w:style w:type="paragraph" w:customStyle="1" w:styleId="xl124">
    <w:name w:val="xl124"/>
    <w:basedOn w:val="Normal"/>
    <w:rsid w:val="00FC5202"/>
    <w:pPr>
      <w:spacing w:before="100" w:beforeAutospacing="1" w:after="100" w:afterAutospacing="1" w:line="360" w:lineRule="auto"/>
      <w:jc w:val="both"/>
      <w:textAlignment w:val="top"/>
    </w:pPr>
    <w:rPr>
      <w:rFonts w:eastAsia="MS Mincho" w:cs="Arial"/>
      <w:b/>
      <w:bCs/>
      <w:sz w:val="18"/>
      <w:szCs w:val="18"/>
      <w:lang w:eastAsia="ja-JP"/>
    </w:rPr>
  </w:style>
  <w:style w:type="paragraph" w:styleId="DocumentMap">
    <w:name w:val="Document Map"/>
    <w:basedOn w:val="Normal"/>
    <w:link w:val="DocumentMapChar"/>
    <w:semiHidden/>
    <w:rsid w:val="00FC5202"/>
    <w:pPr>
      <w:shd w:val="clear" w:color="auto" w:fill="000080"/>
    </w:pPr>
    <w:rPr>
      <w:rFonts w:ascii="Tahoma" w:eastAsia="MS Mincho" w:hAnsi="Tahoma" w:cs="Tahoma"/>
      <w:sz w:val="20"/>
      <w:szCs w:val="20"/>
      <w:lang w:eastAsia="ja-JP"/>
    </w:rPr>
  </w:style>
  <w:style w:type="character" w:customStyle="1" w:styleId="DocumentMapChar">
    <w:name w:val="Document Map Char"/>
    <w:basedOn w:val="DefaultParagraphFont"/>
    <w:link w:val="DocumentMap"/>
    <w:semiHidden/>
    <w:rsid w:val="00FC5202"/>
    <w:rPr>
      <w:rFonts w:ascii="Tahoma" w:eastAsia="MS Mincho" w:hAnsi="Tahoma" w:cs="Tahoma"/>
      <w:sz w:val="20"/>
      <w:szCs w:val="20"/>
      <w:shd w:val="clear" w:color="auto" w:fill="000080"/>
      <w:lang w:eastAsia="ja-JP"/>
    </w:rPr>
  </w:style>
  <w:style w:type="character" w:customStyle="1" w:styleId="CharChar3">
    <w:name w:val="Char Char3"/>
    <w:basedOn w:val="DefaultParagraphFont"/>
    <w:locked/>
    <w:rsid w:val="00FC5202"/>
    <w:rPr>
      <w:rFonts w:ascii="Arial" w:eastAsia="MS Mincho" w:hAnsi="Arial" w:cs="Arial"/>
      <w:b/>
      <w:bCs/>
      <w:kern w:val="32"/>
      <w:sz w:val="48"/>
      <w:szCs w:val="32"/>
      <w:lang w:val="en-US" w:eastAsia="ja-JP" w:bidi="ar-SA"/>
    </w:rPr>
  </w:style>
  <w:style w:type="character" w:customStyle="1" w:styleId="CharChar2">
    <w:name w:val="Char Char2"/>
    <w:basedOn w:val="DefaultParagraphFont"/>
    <w:locked/>
    <w:rsid w:val="00FC5202"/>
    <w:rPr>
      <w:rFonts w:ascii="Arial" w:eastAsia="MS Mincho" w:hAnsi="Arial" w:cs="Arial"/>
      <w:b/>
      <w:bCs/>
      <w:iCs/>
      <w:sz w:val="24"/>
      <w:szCs w:val="28"/>
      <w:lang w:val="en-US" w:eastAsia="ja-JP" w:bidi="ar-SA"/>
    </w:rPr>
  </w:style>
  <w:style w:type="character" w:customStyle="1" w:styleId="CharChar1">
    <w:name w:val="Char Char1"/>
    <w:basedOn w:val="DefaultParagraphFont"/>
    <w:locked/>
    <w:rsid w:val="00FC5202"/>
    <w:rPr>
      <w:rFonts w:ascii="Arial" w:eastAsia="MS Mincho" w:hAnsi="Arial"/>
      <w:b/>
      <w:bCs/>
      <w:sz w:val="24"/>
      <w:szCs w:val="28"/>
      <w:lang w:val="en-US" w:eastAsia="ja-JP" w:bidi="ar-SA"/>
    </w:rPr>
  </w:style>
  <w:style w:type="character" w:customStyle="1" w:styleId="CharChar">
    <w:name w:val="Char Char"/>
    <w:basedOn w:val="DefaultParagraphFont"/>
    <w:locked/>
    <w:rsid w:val="00FC5202"/>
    <w:rPr>
      <w:rFonts w:eastAsia="MS Mincho"/>
      <w:b/>
      <w:bCs/>
      <w:i/>
      <w:iCs/>
      <w:sz w:val="26"/>
      <w:szCs w:val="26"/>
      <w:lang w:val="en-US" w:eastAsia="ja-JP" w:bidi="ar-SA"/>
    </w:rPr>
  </w:style>
  <w:style w:type="paragraph" w:customStyle="1" w:styleId="Muc2">
    <w:name w:val="Muc 2"/>
    <w:basedOn w:val="Normal"/>
    <w:rsid w:val="00FC5202"/>
    <w:pPr>
      <w:tabs>
        <w:tab w:val="num" w:pos="-702"/>
      </w:tabs>
      <w:spacing w:before="120" w:line="360" w:lineRule="auto"/>
      <w:ind w:left="-702" w:hanging="360"/>
      <w:jc w:val="both"/>
    </w:pPr>
    <w:rPr>
      <w:b/>
      <w:sz w:val="28"/>
      <w:szCs w:val="28"/>
    </w:rPr>
  </w:style>
  <w:style w:type="paragraph" w:customStyle="1" w:styleId="Muc3">
    <w:name w:val="Muc 3"/>
    <w:basedOn w:val="Muc2"/>
    <w:rsid w:val="00FC5202"/>
    <w:pPr>
      <w:numPr>
        <w:ilvl w:val="2"/>
      </w:numPr>
      <w:tabs>
        <w:tab w:val="num" w:pos="-702"/>
      </w:tabs>
      <w:ind w:left="-702" w:hanging="360"/>
    </w:pPr>
  </w:style>
  <w:style w:type="paragraph" w:customStyle="1" w:styleId="Muc4">
    <w:name w:val="Muc 4"/>
    <w:basedOn w:val="Muc3"/>
    <w:rsid w:val="00FC5202"/>
    <w:pPr>
      <w:numPr>
        <w:ilvl w:val="3"/>
      </w:numPr>
      <w:tabs>
        <w:tab w:val="num" w:pos="-702"/>
      </w:tabs>
      <w:ind w:left="-702" w:hanging="360"/>
    </w:pPr>
  </w:style>
  <w:style w:type="paragraph" w:customStyle="1" w:styleId="Muc5">
    <w:name w:val="Muc 5"/>
    <w:basedOn w:val="Muc4"/>
    <w:rsid w:val="00FC5202"/>
    <w:pPr>
      <w:numPr>
        <w:ilvl w:val="1"/>
        <w:numId w:val="6"/>
      </w:numPr>
      <w:tabs>
        <w:tab w:val="clear" w:pos="360"/>
        <w:tab w:val="num" w:pos="357"/>
      </w:tabs>
      <w:ind w:left="357"/>
    </w:pPr>
    <w:rPr>
      <w:rFonts w:cs="Arial"/>
    </w:rPr>
  </w:style>
  <w:style w:type="paragraph" w:customStyle="1" w:styleId="StyleBodyText3Bold">
    <w:name w:val="Style Body Text 3 + Bold"/>
    <w:basedOn w:val="BodyText3"/>
    <w:rsid w:val="00FC5202"/>
    <w:pPr>
      <w:widowControl w:val="0"/>
      <w:jc w:val="center"/>
    </w:pPr>
    <w:rPr>
      <w:rFonts w:ascii=".VnTime" w:hAnsi=".VnTime" w:cs="Times New Roman"/>
      <w:sz w:val="24"/>
      <w:szCs w:val="20"/>
    </w:rPr>
  </w:style>
  <w:style w:type="paragraph" w:customStyle="1" w:styleId="Noidung">
    <w:name w:val="Noi dung"/>
    <w:basedOn w:val="Normal"/>
    <w:rsid w:val="00FC5202"/>
    <w:pPr>
      <w:autoSpaceDE w:val="0"/>
      <w:autoSpaceDN w:val="0"/>
      <w:adjustRightInd w:val="0"/>
      <w:spacing w:line="360" w:lineRule="auto"/>
      <w:ind w:left="288" w:right="288"/>
      <w:jc w:val="both"/>
    </w:pPr>
    <w:rPr>
      <w:rFonts w:cs="Arial"/>
    </w:rPr>
  </w:style>
  <w:style w:type="paragraph" w:customStyle="1" w:styleId="gachdaudong">
    <w:name w:val="gach dau dong"/>
    <w:basedOn w:val="Normal"/>
    <w:rsid w:val="00FC5202"/>
    <w:pPr>
      <w:numPr>
        <w:numId w:val="7"/>
      </w:numPr>
      <w:spacing w:line="360" w:lineRule="auto"/>
      <w:jc w:val="both"/>
    </w:pPr>
  </w:style>
  <w:style w:type="paragraph" w:customStyle="1" w:styleId="xeodaudong">
    <w:name w:val="xeo dau dong"/>
    <w:basedOn w:val="Normal"/>
    <w:rsid w:val="00FC5202"/>
    <w:pPr>
      <w:numPr>
        <w:numId w:val="8"/>
      </w:numPr>
      <w:spacing w:line="360" w:lineRule="auto"/>
      <w:jc w:val="both"/>
    </w:pPr>
  </w:style>
  <w:style w:type="character" w:customStyle="1" w:styleId="footnote-mark">
    <w:name w:val="footnote-mark"/>
    <w:basedOn w:val="DefaultParagraphFont"/>
    <w:rsid w:val="00FC5202"/>
  </w:style>
  <w:style w:type="numbering" w:customStyle="1" w:styleId="hiai">
    <w:name w:val="hiai"/>
    <w:rsid w:val="00FC5202"/>
    <w:pPr>
      <w:numPr>
        <w:numId w:val="9"/>
      </w:numPr>
    </w:pPr>
  </w:style>
  <w:style w:type="paragraph" w:customStyle="1" w:styleId="Style1">
    <w:name w:val="Style1"/>
    <w:basedOn w:val="Normal"/>
    <w:rsid w:val="00FC5202"/>
    <w:pPr>
      <w:spacing w:line="360" w:lineRule="auto"/>
      <w:jc w:val="both"/>
    </w:pPr>
    <w:rPr>
      <w:rFonts w:cs="Arial"/>
      <w:b/>
      <w:sz w:val="48"/>
      <w:szCs w:val="48"/>
    </w:rPr>
  </w:style>
  <w:style w:type="character" w:customStyle="1" w:styleId="text1">
    <w:name w:val="text1"/>
    <w:basedOn w:val="DefaultParagraphFont"/>
    <w:rsid w:val="00FC5202"/>
    <w:rPr>
      <w:rFonts w:ascii="Arial" w:hAnsi="Arial" w:cs="Arial" w:hint="default"/>
      <w:b w:val="0"/>
      <w:bCs w:val="0"/>
      <w:strike w:val="0"/>
      <w:dstrike w:val="0"/>
      <w:color w:val="070707"/>
      <w:sz w:val="20"/>
      <w:szCs w:val="20"/>
      <w:u w:val="none"/>
      <w:effect w:val="none"/>
    </w:rPr>
  </w:style>
  <w:style w:type="character" w:customStyle="1" w:styleId="link-external">
    <w:name w:val="link-external"/>
    <w:basedOn w:val="DefaultParagraphFont"/>
    <w:rsid w:val="00FC5202"/>
  </w:style>
  <w:style w:type="character" w:styleId="Strong">
    <w:name w:val="Strong"/>
    <w:basedOn w:val="DefaultParagraphFont"/>
    <w:uiPriority w:val="22"/>
    <w:qFormat/>
    <w:rsid w:val="00FC5202"/>
    <w:rPr>
      <w:b/>
      <w:bCs/>
    </w:rPr>
  </w:style>
  <w:style w:type="paragraph" w:styleId="FootnoteText">
    <w:name w:val="footnote text"/>
    <w:basedOn w:val="Normal"/>
    <w:link w:val="FootnoteTextChar"/>
    <w:rsid w:val="00FC5202"/>
    <w:pPr>
      <w:spacing w:line="360" w:lineRule="auto"/>
      <w:jc w:val="both"/>
    </w:pPr>
    <w:rPr>
      <w:sz w:val="20"/>
      <w:szCs w:val="20"/>
    </w:rPr>
  </w:style>
  <w:style w:type="character" w:customStyle="1" w:styleId="FootnoteTextChar">
    <w:name w:val="Footnote Text Char"/>
    <w:basedOn w:val="DefaultParagraphFont"/>
    <w:link w:val="FootnoteText"/>
    <w:rsid w:val="00FC5202"/>
    <w:rPr>
      <w:rFonts w:ascii="Times New Roman" w:eastAsia="Times New Roman" w:hAnsi="Times New Roman" w:cs="Times New Roman"/>
      <w:sz w:val="20"/>
      <w:szCs w:val="20"/>
    </w:rPr>
  </w:style>
  <w:style w:type="character" w:styleId="FootnoteReference">
    <w:name w:val="footnote reference"/>
    <w:basedOn w:val="DefaultParagraphFont"/>
    <w:rsid w:val="00FC5202"/>
    <w:rPr>
      <w:vertAlign w:val="superscript"/>
    </w:rPr>
  </w:style>
  <w:style w:type="paragraph" w:styleId="Caption">
    <w:name w:val="caption"/>
    <w:basedOn w:val="Normal"/>
    <w:next w:val="Normal"/>
    <w:qFormat/>
    <w:rsid w:val="00FC5202"/>
    <w:pPr>
      <w:spacing w:line="360" w:lineRule="auto"/>
      <w:jc w:val="both"/>
    </w:pPr>
    <w:rPr>
      <w:b/>
      <w:bCs/>
      <w:sz w:val="20"/>
      <w:szCs w:val="20"/>
    </w:rPr>
  </w:style>
  <w:style w:type="paragraph" w:customStyle="1" w:styleId="1">
    <w:name w:val="1"/>
    <w:basedOn w:val="Normal"/>
    <w:link w:val="1Char"/>
    <w:rsid w:val="00FC5202"/>
    <w:pPr>
      <w:numPr>
        <w:numId w:val="2"/>
      </w:numPr>
      <w:shd w:val="clear" w:color="auto" w:fill="C0C0C0"/>
      <w:spacing w:line="360" w:lineRule="auto"/>
      <w:jc w:val="center"/>
    </w:pPr>
    <w:rPr>
      <w:rFonts w:cs="Arial"/>
      <w:b/>
      <w:sz w:val="44"/>
      <w:szCs w:val="44"/>
      <w:lang w:eastAsia="ja-JP"/>
    </w:rPr>
  </w:style>
  <w:style w:type="paragraph" w:customStyle="1" w:styleId="2">
    <w:name w:val="2"/>
    <w:basedOn w:val="Normal"/>
    <w:rsid w:val="00FC5202"/>
    <w:pPr>
      <w:numPr>
        <w:ilvl w:val="1"/>
        <w:numId w:val="2"/>
      </w:numPr>
      <w:spacing w:line="360" w:lineRule="auto"/>
      <w:ind w:left="960" w:hanging="720"/>
      <w:jc w:val="both"/>
    </w:pPr>
    <w:rPr>
      <w:rFonts w:cs="Arial"/>
      <w:b/>
      <w:sz w:val="36"/>
      <w:szCs w:val="36"/>
    </w:rPr>
  </w:style>
  <w:style w:type="paragraph" w:customStyle="1" w:styleId="3">
    <w:name w:val="3"/>
    <w:basedOn w:val="Normal"/>
    <w:rsid w:val="00FC5202"/>
    <w:pPr>
      <w:numPr>
        <w:ilvl w:val="2"/>
        <w:numId w:val="2"/>
      </w:numPr>
      <w:spacing w:line="360" w:lineRule="auto"/>
      <w:ind w:hanging="624"/>
      <w:jc w:val="both"/>
    </w:pPr>
    <w:rPr>
      <w:rFonts w:cs="Arial"/>
      <w:b/>
    </w:rPr>
  </w:style>
  <w:style w:type="paragraph" w:customStyle="1" w:styleId="4">
    <w:name w:val="4"/>
    <w:basedOn w:val="Normal"/>
    <w:rsid w:val="00FC5202"/>
    <w:pPr>
      <w:numPr>
        <w:ilvl w:val="3"/>
        <w:numId w:val="2"/>
      </w:numPr>
      <w:spacing w:line="360" w:lineRule="auto"/>
      <w:ind w:left="1440" w:hanging="1608"/>
      <w:jc w:val="both"/>
    </w:pPr>
    <w:rPr>
      <w:rFonts w:cs="Arial"/>
      <w:b/>
    </w:rPr>
  </w:style>
  <w:style w:type="paragraph" w:styleId="TOC4">
    <w:name w:val="toc 4"/>
    <w:basedOn w:val="Normal"/>
    <w:next w:val="Normal"/>
    <w:autoRedefine/>
    <w:uiPriority w:val="39"/>
    <w:rsid w:val="00FC5202"/>
    <w:pPr>
      <w:spacing w:line="360" w:lineRule="auto"/>
      <w:ind w:left="720"/>
      <w:jc w:val="both"/>
    </w:pPr>
    <w:rPr>
      <w:rFonts w:asciiTheme="minorHAnsi" w:hAnsiTheme="minorHAnsi"/>
      <w:sz w:val="20"/>
      <w:szCs w:val="20"/>
    </w:rPr>
  </w:style>
  <w:style w:type="paragraph" w:styleId="ListParagraph">
    <w:name w:val="List Paragraph"/>
    <w:aliases w:val="List Paragraph 1,List Paragraph-rfp content,bullet 1,List Paragraph1,Medium Grid 1 - Accent 21,Bullet L1,Colorful List - Accent 11,List Paragraph11,Dau trang,lp1,CONTENT,HAI_L1,HV_LIST1,lp11,My checklist,bullet,List Paragraph2,ANNEX"/>
    <w:basedOn w:val="Normal"/>
    <w:link w:val="ListParagraphChar"/>
    <w:uiPriority w:val="34"/>
    <w:qFormat/>
    <w:rsid w:val="00FC5202"/>
    <w:pPr>
      <w:spacing w:line="360" w:lineRule="auto"/>
      <w:ind w:left="720"/>
      <w:jc w:val="both"/>
    </w:pPr>
  </w:style>
  <w:style w:type="paragraph" w:customStyle="1" w:styleId="xl29">
    <w:name w:val="xl29"/>
    <w:basedOn w:val="Normal"/>
    <w:rsid w:val="00FC5202"/>
    <w:pPr>
      <w:pBdr>
        <w:left w:val="single" w:sz="4" w:space="0" w:color="auto"/>
        <w:bottom w:val="single" w:sz="4" w:space="0" w:color="auto"/>
        <w:right w:val="single" w:sz="4" w:space="0" w:color="auto"/>
      </w:pBdr>
      <w:spacing w:before="100" w:beforeAutospacing="1" w:after="100" w:afterAutospacing="1" w:line="360" w:lineRule="auto"/>
      <w:jc w:val="both"/>
    </w:pPr>
    <w:rPr>
      <w:b/>
      <w:bCs/>
    </w:rPr>
  </w:style>
  <w:style w:type="paragraph" w:customStyle="1" w:styleId="Style7">
    <w:name w:val="_Style 7"/>
    <w:basedOn w:val="Normal"/>
    <w:next w:val="Normal"/>
    <w:rsid w:val="00FC5202"/>
    <w:pPr>
      <w:widowControl w:val="0"/>
      <w:autoSpaceDE w:val="0"/>
      <w:autoSpaceDN w:val="0"/>
      <w:spacing w:before="100" w:after="100" w:line="360" w:lineRule="auto"/>
      <w:jc w:val="both"/>
      <w:outlineLvl w:val="4"/>
    </w:pPr>
    <w:rPr>
      <w:b/>
      <w:szCs w:val="20"/>
    </w:rPr>
  </w:style>
  <w:style w:type="character" w:customStyle="1" w:styleId="TIEUDE1Char">
    <w:name w:val="TIEUDE 1 Char"/>
    <w:basedOn w:val="DefaultParagraphFont"/>
    <w:link w:val="TIEUDE1"/>
    <w:rsid w:val="00FC5202"/>
    <w:rPr>
      <w:rFonts w:ascii="Arial" w:eastAsia="Times New Roman" w:hAnsi="Arial" w:cs="Times New Roman"/>
      <w:b/>
      <w:sz w:val="48"/>
      <w:szCs w:val="48"/>
    </w:rPr>
  </w:style>
  <w:style w:type="character" w:customStyle="1" w:styleId="StyleHeading1PatternClearGray-25Char">
    <w:name w:val="Style Heading 1 + Pattern: Clear (Gray-25%) Char"/>
    <w:basedOn w:val="Heading1Char"/>
    <w:link w:val="StyleHeading1PatternClearGray-25"/>
    <w:rsid w:val="00FC5202"/>
    <w:rPr>
      <w:rFonts w:ascii="Times New Roman Bold" w:eastAsia="MS Mincho" w:hAnsi="Times New Roman Bold" w:cs="Times New Roman"/>
      <w:b/>
      <w:bCs/>
      <w:spacing w:val="-10"/>
      <w:w w:val="80"/>
      <w:kern w:val="32"/>
      <w:sz w:val="48"/>
      <w:szCs w:val="20"/>
      <w:shd w:val="clear" w:color="auto" w:fill="C0C0C0"/>
      <w:lang w:eastAsia="ja-JP"/>
    </w:rPr>
  </w:style>
  <w:style w:type="character" w:customStyle="1" w:styleId="1Char">
    <w:name w:val="1 Char"/>
    <w:basedOn w:val="StyleHeading220ptChar"/>
    <w:link w:val="1"/>
    <w:rsid w:val="00FC5202"/>
    <w:rPr>
      <w:rFonts w:ascii="Times New Roman" w:eastAsia="Times New Roman" w:hAnsi="Times New Roman" w:cs="Arial"/>
      <w:b/>
      <w:bCs w:val="0"/>
      <w:iCs w:val="0"/>
      <w:sz w:val="44"/>
      <w:szCs w:val="44"/>
      <w:shd w:val="clear" w:color="auto" w:fill="C0C0C0"/>
      <w:lang w:eastAsia="ja-JP"/>
    </w:rPr>
  </w:style>
  <w:style w:type="paragraph" w:customStyle="1" w:styleId="StyleHeading220pt16pt">
    <w:name w:val="Style Heading 2 + 20 pt + 16 pt"/>
    <w:aliases w:val="Left,Left:  02"/>
    <w:basedOn w:val="StyleHeading220pt"/>
    <w:rsid w:val="00FC5202"/>
    <w:pPr>
      <w:tabs>
        <w:tab w:val="clear" w:pos="432"/>
      </w:tabs>
      <w:ind w:left="0" w:firstLine="0"/>
      <w:jc w:val="left"/>
    </w:pPr>
    <w:rPr>
      <w:sz w:val="32"/>
      <w:szCs w:val="32"/>
    </w:rPr>
  </w:style>
  <w:style w:type="paragraph" w:customStyle="1" w:styleId="5">
    <w:name w:val="5"/>
    <w:basedOn w:val="4"/>
    <w:rsid w:val="00FC5202"/>
    <w:pPr>
      <w:keepNext/>
      <w:numPr>
        <w:ilvl w:val="0"/>
        <w:numId w:val="0"/>
      </w:numPr>
      <w:spacing w:before="240" w:after="60"/>
      <w:outlineLvl w:val="3"/>
    </w:pPr>
    <w:rPr>
      <w:rFonts w:eastAsia="MS Mincho"/>
      <w:bCs/>
      <w:lang w:eastAsia="ja-JP"/>
    </w:rPr>
  </w:style>
  <w:style w:type="paragraph" w:styleId="TOC5">
    <w:name w:val="toc 5"/>
    <w:basedOn w:val="Normal"/>
    <w:next w:val="Normal"/>
    <w:autoRedefine/>
    <w:uiPriority w:val="39"/>
    <w:rsid w:val="00FC5202"/>
    <w:pPr>
      <w:spacing w:line="360" w:lineRule="auto"/>
      <w:ind w:left="960"/>
      <w:jc w:val="both"/>
    </w:pPr>
    <w:rPr>
      <w:rFonts w:asciiTheme="minorHAnsi" w:hAnsiTheme="minorHAnsi"/>
      <w:sz w:val="20"/>
      <w:szCs w:val="20"/>
    </w:rPr>
  </w:style>
  <w:style w:type="paragraph" w:customStyle="1" w:styleId="xl125">
    <w:name w:val="xl125"/>
    <w:basedOn w:val="Normal"/>
    <w:rsid w:val="00FC5202"/>
    <w:pPr>
      <w:pBdr>
        <w:top w:val="single" w:sz="4" w:space="0" w:color="auto"/>
        <w:left w:val="single" w:sz="4" w:space="0" w:color="auto"/>
        <w:bottom w:val="single" w:sz="4" w:space="0" w:color="auto"/>
        <w:right w:val="single" w:sz="4" w:space="0" w:color="auto"/>
      </w:pBdr>
      <w:spacing w:before="100" w:beforeAutospacing="1" w:after="100" w:afterAutospacing="1" w:line="360" w:lineRule="auto"/>
      <w:jc w:val="both"/>
      <w:textAlignment w:val="center"/>
    </w:pPr>
    <w:rPr>
      <w:rFonts w:cs="Arial"/>
    </w:rPr>
  </w:style>
  <w:style w:type="paragraph" w:customStyle="1" w:styleId="xl126">
    <w:name w:val="xl126"/>
    <w:basedOn w:val="Normal"/>
    <w:rsid w:val="00FC5202"/>
    <w:pPr>
      <w:pBdr>
        <w:left w:val="single" w:sz="4" w:space="0" w:color="auto"/>
        <w:bottom w:val="single" w:sz="4" w:space="0" w:color="auto"/>
        <w:right w:val="single" w:sz="4" w:space="0" w:color="auto"/>
      </w:pBdr>
      <w:spacing w:before="100" w:beforeAutospacing="1" w:after="100" w:afterAutospacing="1" w:line="360" w:lineRule="auto"/>
      <w:jc w:val="center"/>
      <w:textAlignment w:val="top"/>
    </w:pPr>
    <w:rPr>
      <w:rFonts w:cs="Arial"/>
    </w:rPr>
  </w:style>
  <w:style w:type="paragraph" w:customStyle="1" w:styleId="xl127">
    <w:name w:val="xl127"/>
    <w:basedOn w:val="Normal"/>
    <w:rsid w:val="00FC5202"/>
    <w:pPr>
      <w:pBdr>
        <w:left w:val="single" w:sz="4" w:space="0" w:color="auto"/>
        <w:bottom w:val="single" w:sz="4" w:space="0" w:color="auto"/>
        <w:right w:val="single" w:sz="4" w:space="0" w:color="auto"/>
      </w:pBdr>
      <w:spacing w:before="100" w:beforeAutospacing="1" w:after="100" w:afterAutospacing="1" w:line="360" w:lineRule="auto"/>
      <w:jc w:val="center"/>
      <w:textAlignment w:val="top"/>
    </w:pPr>
    <w:rPr>
      <w:rFonts w:cs="Arial"/>
      <w:color w:val="000000"/>
    </w:rPr>
  </w:style>
  <w:style w:type="paragraph" w:customStyle="1" w:styleId="xl128">
    <w:name w:val="xl128"/>
    <w:basedOn w:val="Normal"/>
    <w:rsid w:val="00FC5202"/>
    <w:pPr>
      <w:pBdr>
        <w:left w:val="single" w:sz="4" w:space="0" w:color="auto"/>
        <w:bottom w:val="single" w:sz="4" w:space="0" w:color="auto"/>
        <w:right w:val="single" w:sz="4" w:space="0" w:color="auto"/>
      </w:pBdr>
      <w:spacing w:before="100" w:beforeAutospacing="1" w:after="100" w:afterAutospacing="1" w:line="360" w:lineRule="auto"/>
      <w:jc w:val="both"/>
      <w:textAlignment w:val="center"/>
    </w:pPr>
    <w:rPr>
      <w:rFonts w:cs="Arial"/>
    </w:rPr>
  </w:style>
  <w:style w:type="paragraph" w:customStyle="1" w:styleId="xl129">
    <w:name w:val="xl129"/>
    <w:basedOn w:val="Normal"/>
    <w:rsid w:val="00FC5202"/>
    <w:pPr>
      <w:pBdr>
        <w:top w:val="single" w:sz="4" w:space="0" w:color="auto"/>
        <w:left w:val="single" w:sz="4" w:space="0" w:color="auto"/>
        <w:bottom w:val="single" w:sz="4" w:space="0" w:color="auto"/>
        <w:right w:val="single" w:sz="4" w:space="0" w:color="auto"/>
      </w:pBdr>
      <w:spacing w:before="100" w:beforeAutospacing="1" w:after="100" w:afterAutospacing="1" w:line="360" w:lineRule="auto"/>
      <w:jc w:val="both"/>
      <w:textAlignment w:val="center"/>
    </w:pPr>
    <w:rPr>
      <w:rFonts w:cs="Arial"/>
    </w:rPr>
  </w:style>
  <w:style w:type="paragraph" w:customStyle="1" w:styleId="xl130">
    <w:name w:val="xl130"/>
    <w:basedOn w:val="Normal"/>
    <w:rsid w:val="00FC5202"/>
    <w:pPr>
      <w:pBdr>
        <w:top w:val="single" w:sz="4" w:space="0" w:color="auto"/>
        <w:left w:val="single" w:sz="4" w:space="0" w:color="auto"/>
        <w:bottom w:val="single" w:sz="4" w:space="0" w:color="auto"/>
        <w:right w:val="single" w:sz="4" w:space="0" w:color="auto"/>
      </w:pBdr>
      <w:spacing w:before="100" w:beforeAutospacing="1" w:after="100" w:afterAutospacing="1" w:line="360" w:lineRule="auto"/>
      <w:jc w:val="both"/>
      <w:textAlignment w:val="center"/>
    </w:pPr>
    <w:rPr>
      <w:rFonts w:cs="Arial"/>
    </w:rPr>
  </w:style>
  <w:style w:type="paragraph" w:customStyle="1" w:styleId="xl131">
    <w:name w:val="xl131"/>
    <w:basedOn w:val="Normal"/>
    <w:rsid w:val="00FC5202"/>
    <w:pPr>
      <w:spacing w:before="100" w:beforeAutospacing="1" w:after="100" w:afterAutospacing="1" w:line="360" w:lineRule="auto"/>
      <w:jc w:val="both"/>
      <w:textAlignment w:val="center"/>
    </w:pPr>
    <w:rPr>
      <w:rFonts w:cs="Arial"/>
      <w:sz w:val="18"/>
      <w:szCs w:val="18"/>
    </w:rPr>
  </w:style>
  <w:style w:type="paragraph" w:customStyle="1" w:styleId="xl132">
    <w:name w:val="xl132"/>
    <w:basedOn w:val="Normal"/>
    <w:rsid w:val="00FC5202"/>
    <w:pPr>
      <w:pBdr>
        <w:top w:val="single" w:sz="4" w:space="0" w:color="auto"/>
        <w:left w:val="single" w:sz="4" w:space="0" w:color="auto"/>
        <w:bottom w:val="single" w:sz="4" w:space="0" w:color="auto"/>
        <w:right w:val="single" w:sz="4" w:space="0" w:color="auto"/>
      </w:pBdr>
      <w:spacing w:before="100" w:beforeAutospacing="1" w:after="100" w:afterAutospacing="1" w:line="360" w:lineRule="auto"/>
      <w:jc w:val="both"/>
      <w:textAlignment w:val="center"/>
    </w:pPr>
    <w:rPr>
      <w:rFonts w:cs="Arial"/>
      <w:b/>
      <w:bCs/>
    </w:rPr>
  </w:style>
  <w:style w:type="paragraph" w:customStyle="1" w:styleId="xl133">
    <w:name w:val="xl133"/>
    <w:basedOn w:val="Normal"/>
    <w:rsid w:val="00FC5202"/>
    <w:pPr>
      <w:pBdr>
        <w:left w:val="single" w:sz="4" w:space="0" w:color="auto"/>
        <w:bottom w:val="single" w:sz="4" w:space="0" w:color="auto"/>
        <w:right w:val="single" w:sz="4" w:space="0" w:color="auto"/>
      </w:pBdr>
      <w:spacing w:before="100" w:beforeAutospacing="1" w:after="100" w:afterAutospacing="1" w:line="360" w:lineRule="auto"/>
      <w:jc w:val="both"/>
      <w:textAlignment w:val="center"/>
    </w:pPr>
    <w:rPr>
      <w:rFonts w:cs="Arial"/>
    </w:rPr>
  </w:style>
  <w:style w:type="paragraph" w:customStyle="1" w:styleId="xl134">
    <w:name w:val="xl134"/>
    <w:basedOn w:val="Normal"/>
    <w:rsid w:val="00FC5202"/>
    <w:pPr>
      <w:pBdr>
        <w:top w:val="single" w:sz="4" w:space="0" w:color="auto"/>
        <w:left w:val="single" w:sz="4" w:space="0" w:color="auto"/>
        <w:right w:val="single" w:sz="4" w:space="0" w:color="auto"/>
      </w:pBdr>
      <w:spacing w:before="100" w:beforeAutospacing="1" w:after="100" w:afterAutospacing="1" w:line="360" w:lineRule="auto"/>
      <w:jc w:val="both"/>
      <w:textAlignment w:val="center"/>
    </w:pPr>
    <w:rPr>
      <w:rFonts w:cs="Arial"/>
    </w:rPr>
  </w:style>
  <w:style w:type="paragraph" w:customStyle="1" w:styleId="xl135">
    <w:name w:val="xl135"/>
    <w:basedOn w:val="Normal"/>
    <w:rsid w:val="00FC5202"/>
    <w:pPr>
      <w:pBdr>
        <w:left w:val="single" w:sz="4" w:space="0" w:color="auto"/>
        <w:right w:val="single" w:sz="4" w:space="0" w:color="auto"/>
      </w:pBdr>
      <w:spacing w:before="100" w:beforeAutospacing="1" w:after="100" w:afterAutospacing="1" w:line="360" w:lineRule="auto"/>
      <w:jc w:val="both"/>
      <w:textAlignment w:val="center"/>
    </w:pPr>
    <w:rPr>
      <w:rFonts w:cs="Arial"/>
    </w:rPr>
  </w:style>
  <w:style w:type="paragraph" w:customStyle="1" w:styleId="xl136">
    <w:name w:val="xl136"/>
    <w:basedOn w:val="Normal"/>
    <w:rsid w:val="00FC5202"/>
    <w:pPr>
      <w:pBdr>
        <w:left w:val="single" w:sz="4" w:space="0" w:color="auto"/>
        <w:right w:val="single" w:sz="4" w:space="0" w:color="auto"/>
      </w:pBdr>
      <w:spacing w:before="100" w:beforeAutospacing="1" w:after="100" w:afterAutospacing="1" w:line="360" w:lineRule="auto"/>
      <w:jc w:val="both"/>
      <w:textAlignment w:val="center"/>
    </w:pPr>
    <w:rPr>
      <w:rFonts w:cs="Arial"/>
    </w:rPr>
  </w:style>
  <w:style w:type="paragraph" w:customStyle="1" w:styleId="xl137">
    <w:name w:val="xl137"/>
    <w:basedOn w:val="Normal"/>
    <w:rsid w:val="00FC5202"/>
    <w:pPr>
      <w:pBdr>
        <w:left w:val="single" w:sz="4" w:space="0" w:color="auto"/>
        <w:bottom w:val="single" w:sz="4" w:space="0" w:color="auto"/>
        <w:right w:val="single" w:sz="4" w:space="0" w:color="auto"/>
      </w:pBdr>
      <w:spacing w:before="100" w:beforeAutospacing="1" w:after="100" w:afterAutospacing="1" w:line="360" w:lineRule="auto"/>
      <w:jc w:val="both"/>
      <w:textAlignment w:val="center"/>
    </w:pPr>
    <w:rPr>
      <w:rFonts w:cs="Arial"/>
    </w:rPr>
  </w:style>
  <w:style w:type="paragraph" w:customStyle="1" w:styleId="xl138">
    <w:name w:val="xl138"/>
    <w:basedOn w:val="Normal"/>
    <w:rsid w:val="00FC5202"/>
    <w:pPr>
      <w:pBdr>
        <w:top w:val="single" w:sz="4" w:space="0" w:color="auto"/>
        <w:left w:val="single" w:sz="4" w:space="0" w:color="auto"/>
        <w:bottom w:val="single" w:sz="4" w:space="0" w:color="auto"/>
        <w:right w:val="single" w:sz="4" w:space="0" w:color="auto"/>
      </w:pBdr>
      <w:spacing w:before="100" w:beforeAutospacing="1" w:after="100" w:afterAutospacing="1" w:line="360" w:lineRule="auto"/>
      <w:jc w:val="both"/>
      <w:textAlignment w:val="center"/>
    </w:pPr>
    <w:rPr>
      <w:rFonts w:cs="Arial"/>
    </w:rPr>
  </w:style>
  <w:style w:type="paragraph" w:customStyle="1" w:styleId="xl139">
    <w:name w:val="xl139"/>
    <w:basedOn w:val="Normal"/>
    <w:rsid w:val="00FC5202"/>
    <w:pPr>
      <w:pBdr>
        <w:top w:val="single" w:sz="4" w:space="0" w:color="auto"/>
        <w:left w:val="single" w:sz="4" w:space="0" w:color="auto"/>
        <w:right w:val="single" w:sz="4" w:space="0" w:color="auto"/>
      </w:pBdr>
      <w:spacing w:before="100" w:beforeAutospacing="1" w:after="100" w:afterAutospacing="1" w:line="360" w:lineRule="auto"/>
      <w:jc w:val="center"/>
      <w:textAlignment w:val="center"/>
    </w:pPr>
    <w:rPr>
      <w:rFonts w:cs="Arial"/>
    </w:rPr>
  </w:style>
  <w:style w:type="paragraph" w:customStyle="1" w:styleId="xl140">
    <w:name w:val="xl140"/>
    <w:basedOn w:val="Normal"/>
    <w:rsid w:val="00FC5202"/>
    <w:pPr>
      <w:pBdr>
        <w:top w:val="single" w:sz="4" w:space="0" w:color="auto"/>
        <w:left w:val="single" w:sz="4" w:space="0" w:color="auto"/>
        <w:right w:val="single" w:sz="4" w:space="0" w:color="auto"/>
      </w:pBdr>
      <w:spacing w:before="100" w:beforeAutospacing="1" w:after="100" w:afterAutospacing="1" w:line="360" w:lineRule="auto"/>
      <w:jc w:val="center"/>
      <w:textAlignment w:val="center"/>
    </w:pPr>
    <w:rPr>
      <w:rFonts w:cs="Arial"/>
    </w:rPr>
  </w:style>
  <w:style w:type="paragraph" w:customStyle="1" w:styleId="xl141">
    <w:name w:val="xl141"/>
    <w:basedOn w:val="Normal"/>
    <w:rsid w:val="00FC5202"/>
    <w:pPr>
      <w:pBdr>
        <w:top w:val="single" w:sz="4" w:space="0" w:color="auto"/>
        <w:left w:val="single" w:sz="4" w:space="0" w:color="auto"/>
        <w:right w:val="single" w:sz="4" w:space="0" w:color="auto"/>
      </w:pBdr>
      <w:spacing w:before="100" w:beforeAutospacing="1" w:after="100" w:afterAutospacing="1" w:line="360" w:lineRule="auto"/>
      <w:jc w:val="center"/>
      <w:textAlignment w:val="center"/>
    </w:pPr>
    <w:rPr>
      <w:rFonts w:cs="Arial"/>
      <w:color w:val="000000"/>
    </w:rPr>
  </w:style>
  <w:style w:type="paragraph" w:customStyle="1" w:styleId="xl142">
    <w:name w:val="xl142"/>
    <w:basedOn w:val="Normal"/>
    <w:rsid w:val="00FC5202"/>
    <w:pPr>
      <w:pBdr>
        <w:top w:val="single" w:sz="4" w:space="0" w:color="auto"/>
      </w:pBdr>
      <w:spacing w:before="100" w:beforeAutospacing="1" w:after="100" w:afterAutospacing="1" w:line="360" w:lineRule="auto"/>
      <w:jc w:val="both"/>
      <w:textAlignment w:val="center"/>
    </w:pPr>
    <w:rPr>
      <w:rFonts w:cs="Arial"/>
    </w:rPr>
  </w:style>
  <w:style w:type="paragraph" w:customStyle="1" w:styleId="xl143">
    <w:name w:val="xl143"/>
    <w:basedOn w:val="Normal"/>
    <w:rsid w:val="00FC5202"/>
    <w:pPr>
      <w:pBdr>
        <w:top w:val="single" w:sz="4" w:space="0" w:color="auto"/>
        <w:left w:val="single" w:sz="4" w:space="0" w:color="auto"/>
        <w:right w:val="single" w:sz="4" w:space="0" w:color="auto"/>
      </w:pBdr>
      <w:spacing w:before="100" w:beforeAutospacing="1" w:after="100" w:afterAutospacing="1" w:line="360" w:lineRule="auto"/>
      <w:jc w:val="both"/>
      <w:textAlignment w:val="center"/>
    </w:pPr>
    <w:rPr>
      <w:rFonts w:cs="Arial"/>
    </w:rPr>
  </w:style>
  <w:style w:type="paragraph" w:customStyle="1" w:styleId="xl144">
    <w:name w:val="xl144"/>
    <w:basedOn w:val="Normal"/>
    <w:rsid w:val="00FC5202"/>
    <w:pPr>
      <w:pBdr>
        <w:top w:val="single" w:sz="4" w:space="0" w:color="auto"/>
        <w:left w:val="single" w:sz="4" w:space="0" w:color="auto"/>
        <w:right w:val="single" w:sz="4" w:space="0" w:color="auto"/>
      </w:pBdr>
      <w:spacing w:before="100" w:beforeAutospacing="1" w:after="100" w:afterAutospacing="1" w:line="360" w:lineRule="auto"/>
      <w:jc w:val="both"/>
      <w:textAlignment w:val="center"/>
    </w:pPr>
    <w:rPr>
      <w:rFonts w:cs="Arial"/>
    </w:rPr>
  </w:style>
  <w:style w:type="paragraph" w:customStyle="1" w:styleId="xl145">
    <w:name w:val="xl145"/>
    <w:basedOn w:val="Normal"/>
    <w:rsid w:val="00FC5202"/>
    <w:pPr>
      <w:pBdr>
        <w:top w:val="single" w:sz="4" w:space="0" w:color="auto"/>
        <w:left w:val="single" w:sz="4" w:space="0" w:color="auto"/>
        <w:bottom w:val="single" w:sz="4" w:space="0" w:color="auto"/>
        <w:right w:val="single" w:sz="4" w:space="0" w:color="auto"/>
      </w:pBdr>
      <w:spacing w:before="100" w:beforeAutospacing="1" w:after="100" w:afterAutospacing="1" w:line="360" w:lineRule="auto"/>
      <w:jc w:val="center"/>
      <w:textAlignment w:val="center"/>
    </w:pPr>
    <w:rPr>
      <w:rFonts w:cs="Arial"/>
    </w:rPr>
  </w:style>
  <w:style w:type="paragraph" w:customStyle="1" w:styleId="xl146">
    <w:name w:val="xl146"/>
    <w:basedOn w:val="Normal"/>
    <w:rsid w:val="00FC5202"/>
    <w:pPr>
      <w:pBdr>
        <w:top w:val="single" w:sz="4" w:space="0" w:color="auto"/>
        <w:left w:val="single" w:sz="4" w:space="0" w:color="auto"/>
        <w:bottom w:val="single" w:sz="4" w:space="0" w:color="auto"/>
        <w:right w:val="single" w:sz="4" w:space="0" w:color="auto"/>
      </w:pBdr>
      <w:spacing w:before="100" w:beforeAutospacing="1" w:after="100" w:afterAutospacing="1" w:line="360" w:lineRule="auto"/>
      <w:jc w:val="center"/>
      <w:textAlignment w:val="center"/>
    </w:pPr>
    <w:rPr>
      <w:rFonts w:cs="Arial"/>
      <w:color w:val="000000"/>
    </w:rPr>
  </w:style>
  <w:style w:type="paragraph" w:customStyle="1" w:styleId="xl147">
    <w:name w:val="xl147"/>
    <w:basedOn w:val="Normal"/>
    <w:rsid w:val="00FC5202"/>
    <w:pPr>
      <w:pBdr>
        <w:top w:val="single" w:sz="4" w:space="0" w:color="auto"/>
        <w:left w:val="single" w:sz="4" w:space="0" w:color="auto"/>
        <w:right w:val="single" w:sz="4" w:space="0" w:color="auto"/>
      </w:pBdr>
      <w:spacing w:before="100" w:beforeAutospacing="1" w:after="100" w:afterAutospacing="1" w:line="360" w:lineRule="auto"/>
      <w:jc w:val="both"/>
      <w:textAlignment w:val="center"/>
    </w:pPr>
    <w:rPr>
      <w:rFonts w:cs="Arial"/>
    </w:rPr>
  </w:style>
  <w:style w:type="paragraph" w:customStyle="1" w:styleId="xl148">
    <w:name w:val="xl148"/>
    <w:basedOn w:val="Normal"/>
    <w:rsid w:val="00FC5202"/>
    <w:pPr>
      <w:pBdr>
        <w:top w:val="single" w:sz="4" w:space="0" w:color="auto"/>
        <w:left w:val="single" w:sz="4" w:space="0" w:color="auto"/>
        <w:bottom w:val="single" w:sz="4" w:space="0" w:color="auto"/>
        <w:right w:val="single" w:sz="4" w:space="0" w:color="auto"/>
      </w:pBdr>
      <w:spacing w:before="100" w:beforeAutospacing="1" w:after="100" w:afterAutospacing="1" w:line="360" w:lineRule="auto"/>
      <w:jc w:val="center"/>
      <w:textAlignment w:val="center"/>
    </w:pPr>
    <w:rPr>
      <w:rFonts w:cs="Arial"/>
    </w:rPr>
  </w:style>
  <w:style w:type="paragraph" w:customStyle="1" w:styleId="xl149">
    <w:name w:val="xl149"/>
    <w:basedOn w:val="Normal"/>
    <w:rsid w:val="00FC5202"/>
    <w:pPr>
      <w:pBdr>
        <w:top w:val="single" w:sz="4" w:space="0" w:color="auto"/>
        <w:left w:val="single" w:sz="4" w:space="0" w:color="auto"/>
        <w:bottom w:val="single" w:sz="4" w:space="0" w:color="auto"/>
        <w:right w:val="single" w:sz="4" w:space="0" w:color="auto"/>
      </w:pBdr>
      <w:spacing w:before="100" w:beforeAutospacing="1" w:after="100" w:afterAutospacing="1" w:line="360" w:lineRule="auto"/>
      <w:jc w:val="center"/>
      <w:textAlignment w:val="center"/>
    </w:pPr>
    <w:rPr>
      <w:rFonts w:cs="Arial"/>
      <w:color w:val="000000"/>
    </w:rPr>
  </w:style>
  <w:style w:type="paragraph" w:customStyle="1" w:styleId="xl150">
    <w:name w:val="xl150"/>
    <w:basedOn w:val="Normal"/>
    <w:rsid w:val="00FC5202"/>
    <w:pPr>
      <w:pBdr>
        <w:top w:val="single" w:sz="4" w:space="0" w:color="auto"/>
        <w:left w:val="single" w:sz="4" w:space="0" w:color="auto"/>
        <w:bottom w:val="single" w:sz="4" w:space="0" w:color="auto"/>
        <w:right w:val="single" w:sz="4" w:space="0" w:color="auto"/>
      </w:pBdr>
      <w:spacing w:before="100" w:beforeAutospacing="1" w:after="100" w:afterAutospacing="1" w:line="360" w:lineRule="auto"/>
      <w:jc w:val="both"/>
      <w:textAlignment w:val="center"/>
    </w:pPr>
    <w:rPr>
      <w:rFonts w:cs="Arial"/>
    </w:rPr>
  </w:style>
  <w:style w:type="paragraph" w:customStyle="1" w:styleId="xl151">
    <w:name w:val="xl151"/>
    <w:basedOn w:val="Normal"/>
    <w:rsid w:val="00FC5202"/>
    <w:pPr>
      <w:pBdr>
        <w:top w:val="single" w:sz="4" w:space="0" w:color="auto"/>
        <w:left w:val="single" w:sz="4" w:space="0" w:color="auto"/>
        <w:bottom w:val="single" w:sz="4" w:space="0" w:color="auto"/>
        <w:right w:val="single" w:sz="4" w:space="0" w:color="auto"/>
      </w:pBdr>
      <w:spacing w:before="100" w:beforeAutospacing="1" w:after="100" w:afterAutospacing="1" w:line="360" w:lineRule="auto"/>
      <w:jc w:val="both"/>
      <w:textAlignment w:val="center"/>
    </w:pPr>
    <w:rPr>
      <w:rFonts w:cs="Arial"/>
      <w:b/>
      <w:bCs/>
      <w:color w:val="FF0000"/>
    </w:rPr>
  </w:style>
  <w:style w:type="paragraph" w:customStyle="1" w:styleId="xl152">
    <w:name w:val="xl152"/>
    <w:basedOn w:val="Normal"/>
    <w:rsid w:val="00FC5202"/>
    <w:pPr>
      <w:pBdr>
        <w:top w:val="single" w:sz="4" w:space="0" w:color="auto"/>
        <w:left w:val="single" w:sz="4" w:space="0" w:color="auto"/>
        <w:bottom w:val="single" w:sz="4" w:space="0" w:color="auto"/>
      </w:pBdr>
      <w:spacing w:before="100" w:beforeAutospacing="1" w:after="100" w:afterAutospacing="1" w:line="360" w:lineRule="auto"/>
      <w:jc w:val="both"/>
      <w:textAlignment w:val="center"/>
    </w:pPr>
    <w:rPr>
      <w:rFonts w:cs="Arial"/>
      <w:b/>
      <w:bCs/>
    </w:rPr>
  </w:style>
  <w:style w:type="paragraph" w:customStyle="1" w:styleId="xl153">
    <w:name w:val="xl153"/>
    <w:basedOn w:val="Normal"/>
    <w:rsid w:val="00FC5202"/>
    <w:pPr>
      <w:pBdr>
        <w:top w:val="single" w:sz="4" w:space="0" w:color="auto"/>
        <w:bottom w:val="single" w:sz="4" w:space="0" w:color="auto"/>
        <w:right w:val="single" w:sz="4" w:space="0" w:color="auto"/>
      </w:pBdr>
      <w:spacing w:before="100" w:beforeAutospacing="1" w:after="100" w:afterAutospacing="1" w:line="360" w:lineRule="auto"/>
      <w:jc w:val="both"/>
      <w:textAlignment w:val="center"/>
    </w:pPr>
    <w:rPr>
      <w:rFonts w:cs="Arial"/>
      <w:b/>
      <w:bCs/>
    </w:rPr>
  </w:style>
  <w:style w:type="paragraph" w:customStyle="1" w:styleId="xl154">
    <w:name w:val="xl154"/>
    <w:basedOn w:val="Normal"/>
    <w:rsid w:val="00FC5202"/>
    <w:pPr>
      <w:pBdr>
        <w:top w:val="single" w:sz="4" w:space="0" w:color="auto"/>
        <w:left w:val="single" w:sz="4" w:space="0" w:color="auto"/>
        <w:bottom w:val="single" w:sz="4" w:space="0" w:color="auto"/>
        <w:right w:val="single" w:sz="4" w:space="0" w:color="auto"/>
      </w:pBdr>
      <w:spacing w:before="100" w:beforeAutospacing="1" w:after="100" w:afterAutospacing="1" w:line="360" w:lineRule="auto"/>
      <w:jc w:val="both"/>
      <w:textAlignment w:val="center"/>
    </w:pPr>
    <w:rPr>
      <w:rFonts w:cs="Arial"/>
    </w:rPr>
  </w:style>
  <w:style w:type="paragraph" w:customStyle="1" w:styleId="xl155">
    <w:name w:val="xl155"/>
    <w:basedOn w:val="Normal"/>
    <w:rsid w:val="00FC5202"/>
    <w:pPr>
      <w:pBdr>
        <w:top w:val="single" w:sz="4" w:space="0" w:color="auto"/>
        <w:left w:val="single" w:sz="4" w:space="0" w:color="auto"/>
        <w:bottom w:val="single" w:sz="4" w:space="0" w:color="auto"/>
        <w:right w:val="single" w:sz="4" w:space="0" w:color="auto"/>
      </w:pBdr>
      <w:spacing w:before="100" w:beforeAutospacing="1" w:after="100" w:afterAutospacing="1" w:line="360" w:lineRule="auto"/>
      <w:jc w:val="center"/>
      <w:textAlignment w:val="center"/>
    </w:pPr>
    <w:rPr>
      <w:rFonts w:cs="Arial"/>
      <w:b/>
      <w:bCs/>
    </w:rPr>
  </w:style>
  <w:style w:type="paragraph" w:customStyle="1" w:styleId="xl156">
    <w:name w:val="xl156"/>
    <w:basedOn w:val="Normal"/>
    <w:rsid w:val="00FC5202"/>
    <w:pPr>
      <w:pBdr>
        <w:left w:val="single" w:sz="4" w:space="0" w:color="auto"/>
        <w:bottom w:val="single" w:sz="4" w:space="0" w:color="auto"/>
      </w:pBdr>
      <w:spacing w:before="100" w:beforeAutospacing="1" w:after="100" w:afterAutospacing="1" w:line="360" w:lineRule="auto"/>
      <w:jc w:val="center"/>
      <w:textAlignment w:val="center"/>
    </w:pPr>
    <w:rPr>
      <w:rFonts w:cs="Arial"/>
      <w:b/>
      <w:bCs/>
    </w:rPr>
  </w:style>
  <w:style w:type="paragraph" w:customStyle="1" w:styleId="xl157">
    <w:name w:val="xl157"/>
    <w:basedOn w:val="Normal"/>
    <w:rsid w:val="00FC5202"/>
    <w:pPr>
      <w:pBdr>
        <w:bottom w:val="single" w:sz="4" w:space="0" w:color="auto"/>
        <w:right w:val="single" w:sz="4" w:space="0" w:color="auto"/>
      </w:pBdr>
      <w:spacing w:before="100" w:beforeAutospacing="1" w:after="100" w:afterAutospacing="1" w:line="360" w:lineRule="auto"/>
      <w:jc w:val="center"/>
      <w:textAlignment w:val="center"/>
    </w:pPr>
    <w:rPr>
      <w:rFonts w:cs="Arial"/>
      <w:b/>
      <w:bCs/>
    </w:rPr>
  </w:style>
  <w:style w:type="paragraph" w:customStyle="1" w:styleId="xl158">
    <w:name w:val="xl158"/>
    <w:basedOn w:val="Normal"/>
    <w:rsid w:val="00FC5202"/>
    <w:pPr>
      <w:pBdr>
        <w:top w:val="single" w:sz="4" w:space="0" w:color="auto"/>
        <w:left w:val="single" w:sz="4" w:space="0" w:color="auto"/>
      </w:pBdr>
      <w:spacing w:before="100" w:beforeAutospacing="1" w:after="100" w:afterAutospacing="1" w:line="360" w:lineRule="auto"/>
      <w:jc w:val="both"/>
      <w:textAlignment w:val="center"/>
    </w:pPr>
    <w:rPr>
      <w:rFonts w:cs="Arial"/>
      <w:b/>
      <w:bCs/>
    </w:rPr>
  </w:style>
  <w:style w:type="paragraph" w:customStyle="1" w:styleId="xl159">
    <w:name w:val="xl159"/>
    <w:basedOn w:val="Normal"/>
    <w:rsid w:val="00FC5202"/>
    <w:pPr>
      <w:pBdr>
        <w:top w:val="single" w:sz="4" w:space="0" w:color="auto"/>
        <w:right w:val="single" w:sz="4" w:space="0" w:color="auto"/>
      </w:pBdr>
      <w:spacing w:before="100" w:beforeAutospacing="1" w:after="100" w:afterAutospacing="1" w:line="360" w:lineRule="auto"/>
      <w:jc w:val="both"/>
      <w:textAlignment w:val="center"/>
    </w:pPr>
    <w:rPr>
      <w:rFonts w:cs="Arial"/>
      <w:b/>
      <w:bCs/>
    </w:rPr>
  </w:style>
  <w:style w:type="paragraph" w:styleId="TOCHeading">
    <w:name w:val="TOC Heading"/>
    <w:basedOn w:val="Heading1"/>
    <w:next w:val="Normal"/>
    <w:uiPriority w:val="39"/>
    <w:unhideWhenUsed/>
    <w:qFormat/>
    <w:rsid w:val="00FC5202"/>
    <w:pPr>
      <w:keepLines/>
      <w:spacing w:before="480" w:after="0"/>
      <w:outlineLvl w:val="9"/>
    </w:pPr>
    <w:rPr>
      <w:rFonts w:ascii="Cambria" w:hAnsi="Cambria"/>
      <w:color w:val="365F91"/>
      <w:kern w:val="0"/>
      <w:sz w:val="28"/>
      <w:szCs w:val="28"/>
    </w:rPr>
  </w:style>
  <w:style w:type="paragraph" w:styleId="TOC6">
    <w:name w:val="toc 6"/>
    <w:basedOn w:val="Normal"/>
    <w:next w:val="Normal"/>
    <w:autoRedefine/>
    <w:uiPriority w:val="39"/>
    <w:unhideWhenUsed/>
    <w:rsid w:val="00FC5202"/>
    <w:pPr>
      <w:spacing w:line="360" w:lineRule="auto"/>
      <w:ind w:left="1200"/>
      <w:jc w:val="both"/>
    </w:pPr>
    <w:rPr>
      <w:rFonts w:asciiTheme="minorHAnsi" w:hAnsiTheme="minorHAnsi"/>
      <w:sz w:val="20"/>
      <w:szCs w:val="20"/>
    </w:rPr>
  </w:style>
  <w:style w:type="paragraph" w:styleId="TOC7">
    <w:name w:val="toc 7"/>
    <w:basedOn w:val="Normal"/>
    <w:next w:val="Normal"/>
    <w:autoRedefine/>
    <w:uiPriority w:val="39"/>
    <w:unhideWhenUsed/>
    <w:rsid w:val="00FC5202"/>
    <w:pPr>
      <w:spacing w:line="360" w:lineRule="auto"/>
      <w:ind w:left="1440"/>
      <w:jc w:val="both"/>
    </w:pPr>
    <w:rPr>
      <w:rFonts w:asciiTheme="minorHAnsi" w:hAnsiTheme="minorHAnsi"/>
      <w:sz w:val="20"/>
      <w:szCs w:val="20"/>
    </w:rPr>
  </w:style>
  <w:style w:type="paragraph" w:styleId="TOC8">
    <w:name w:val="toc 8"/>
    <w:basedOn w:val="Normal"/>
    <w:next w:val="Normal"/>
    <w:autoRedefine/>
    <w:uiPriority w:val="39"/>
    <w:unhideWhenUsed/>
    <w:rsid w:val="00FC5202"/>
    <w:pPr>
      <w:spacing w:line="360" w:lineRule="auto"/>
      <w:ind w:left="1680"/>
      <w:jc w:val="both"/>
    </w:pPr>
    <w:rPr>
      <w:rFonts w:asciiTheme="minorHAnsi" w:hAnsiTheme="minorHAnsi"/>
      <w:sz w:val="20"/>
      <w:szCs w:val="20"/>
    </w:rPr>
  </w:style>
  <w:style w:type="paragraph" w:styleId="TOC9">
    <w:name w:val="toc 9"/>
    <w:basedOn w:val="Normal"/>
    <w:next w:val="Normal"/>
    <w:autoRedefine/>
    <w:uiPriority w:val="39"/>
    <w:unhideWhenUsed/>
    <w:rsid w:val="00FC5202"/>
    <w:pPr>
      <w:spacing w:line="360" w:lineRule="auto"/>
      <w:ind w:left="1920"/>
      <w:jc w:val="both"/>
    </w:pPr>
    <w:rPr>
      <w:rFonts w:asciiTheme="minorHAnsi" w:hAnsiTheme="minorHAnsi"/>
      <w:sz w:val="20"/>
      <w:szCs w:val="20"/>
    </w:rPr>
  </w:style>
  <w:style w:type="table" w:styleId="MediumGrid1-Accent6">
    <w:name w:val="Medium Grid 1 Accent 6"/>
    <w:basedOn w:val="TableNormal"/>
    <w:uiPriority w:val="67"/>
    <w:rsid w:val="00534D9C"/>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1-Accent3">
    <w:name w:val="Medium Grid 1 Accent 3"/>
    <w:basedOn w:val="TableNormal"/>
    <w:uiPriority w:val="67"/>
    <w:rsid w:val="00534D9C"/>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paragraph" w:customStyle="1" w:styleId="CharCharChar">
    <w:name w:val="Char Char Char"/>
    <w:basedOn w:val="Normal"/>
    <w:next w:val="Normal"/>
    <w:autoRedefine/>
    <w:semiHidden/>
    <w:rsid w:val="00611AF3"/>
    <w:pPr>
      <w:spacing w:before="120" w:after="120"/>
    </w:pPr>
    <w:rPr>
      <w:sz w:val="28"/>
      <w:szCs w:val="28"/>
    </w:rPr>
  </w:style>
  <w:style w:type="character" w:styleId="Emphasis">
    <w:name w:val="Emphasis"/>
    <w:basedOn w:val="DefaultParagraphFont"/>
    <w:uiPriority w:val="20"/>
    <w:qFormat/>
    <w:rsid w:val="00AA75B9"/>
    <w:rPr>
      <w:i/>
      <w:iCs/>
    </w:rPr>
  </w:style>
  <w:style w:type="paragraph" w:customStyle="1" w:styleId="Bullets">
    <w:name w:val="Bullets"/>
    <w:basedOn w:val="Normal"/>
    <w:link w:val="BulletsChar"/>
    <w:qFormat/>
    <w:rsid w:val="003305D7"/>
    <w:pPr>
      <w:spacing w:line="360" w:lineRule="auto"/>
      <w:jc w:val="both"/>
    </w:pPr>
  </w:style>
  <w:style w:type="character" w:customStyle="1" w:styleId="BulletsChar">
    <w:name w:val="Bullets Char"/>
    <w:basedOn w:val="DefaultParagraphFont"/>
    <w:link w:val="Bullets"/>
    <w:rsid w:val="003305D7"/>
    <w:rPr>
      <w:rFonts w:ascii="Arial" w:hAnsi="Arial"/>
      <w:sz w:val="24"/>
    </w:rPr>
  </w:style>
  <w:style w:type="character" w:customStyle="1" w:styleId="apple-converted-space">
    <w:name w:val="apple-converted-space"/>
    <w:basedOn w:val="DefaultParagraphFont"/>
    <w:rsid w:val="005C6BA5"/>
  </w:style>
  <w:style w:type="paragraph" w:styleId="BlockText">
    <w:name w:val="Block Text"/>
    <w:basedOn w:val="Normal"/>
    <w:rsid w:val="00DF164B"/>
    <w:pPr>
      <w:suppressAutoHyphens/>
      <w:spacing w:line="360" w:lineRule="auto"/>
      <w:ind w:left="900" w:right="797"/>
      <w:jc w:val="both"/>
    </w:pPr>
    <w:rPr>
      <w:rFonts w:ascii=".VnTime" w:hAnsi=".VnTime" w:cs=".VnTime"/>
      <w:lang w:eastAsia="zh-CN"/>
    </w:rPr>
  </w:style>
  <w:style w:type="paragraph" w:customStyle="1" w:styleId="M">
    <w:name w:val="M"/>
    <w:basedOn w:val="Normal"/>
    <w:rsid w:val="00DF164B"/>
    <w:pPr>
      <w:spacing w:after="60" w:line="360" w:lineRule="auto"/>
      <w:ind w:firstLine="720"/>
      <w:jc w:val="both"/>
    </w:pPr>
    <w:rPr>
      <w:rFonts w:ascii=".VnTime" w:hAnsi=".VnTime"/>
      <w:b/>
      <w:color w:val="000080"/>
      <w:sz w:val="26"/>
      <w:szCs w:val="26"/>
    </w:rPr>
  </w:style>
  <w:style w:type="paragraph" w:customStyle="1" w:styleId="xl160">
    <w:name w:val="xl160"/>
    <w:basedOn w:val="Normal"/>
    <w:rsid w:val="00611AA5"/>
    <w:pPr>
      <w:pBdr>
        <w:top w:val="single" w:sz="4" w:space="0" w:color="auto"/>
        <w:left w:val="single" w:sz="4" w:space="0" w:color="auto"/>
        <w:bottom w:val="single" w:sz="4" w:space="0" w:color="auto"/>
        <w:right w:val="single" w:sz="4" w:space="0" w:color="auto"/>
      </w:pBdr>
      <w:shd w:val="clear" w:color="000000" w:fill="DBE5F1"/>
      <w:spacing w:before="100" w:beforeAutospacing="1" w:after="100" w:afterAutospacing="1" w:line="360" w:lineRule="auto"/>
      <w:jc w:val="center"/>
      <w:textAlignment w:val="center"/>
    </w:pPr>
    <w:rPr>
      <w:rFonts w:cs="Arial"/>
      <w:b/>
      <w:bCs/>
      <w:i/>
      <w:iCs/>
      <w:color w:val="000000"/>
      <w:sz w:val="18"/>
      <w:szCs w:val="18"/>
    </w:rPr>
  </w:style>
  <w:style w:type="paragraph" w:customStyle="1" w:styleId="xl161">
    <w:name w:val="xl161"/>
    <w:basedOn w:val="Normal"/>
    <w:rsid w:val="00611AA5"/>
    <w:pPr>
      <w:pBdr>
        <w:top w:val="single" w:sz="4" w:space="0" w:color="auto"/>
        <w:left w:val="single" w:sz="4" w:space="0" w:color="auto"/>
        <w:right w:val="single" w:sz="4" w:space="0" w:color="auto"/>
      </w:pBdr>
      <w:shd w:val="clear" w:color="000000" w:fill="C5D9F1"/>
      <w:spacing w:before="100" w:beforeAutospacing="1" w:after="100" w:afterAutospacing="1" w:line="360" w:lineRule="auto"/>
      <w:jc w:val="both"/>
      <w:textAlignment w:val="center"/>
    </w:pPr>
    <w:rPr>
      <w:rFonts w:cs="Arial"/>
      <w:b/>
      <w:bCs/>
      <w:sz w:val="18"/>
      <w:szCs w:val="18"/>
    </w:rPr>
  </w:style>
  <w:style w:type="paragraph" w:customStyle="1" w:styleId="xl162">
    <w:name w:val="xl162"/>
    <w:basedOn w:val="Normal"/>
    <w:rsid w:val="00611AA5"/>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360" w:lineRule="auto"/>
      <w:jc w:val="both"/>
      <w:textAlignment w:val="center"/>
    </w:pPr>
    <w:rPr>
      <w:rFonts w:cs="Arial"/>
      <w:b/>
      <w:bCs/>
      <w:color w:val="000000"/>
      <w:sz w:val="18"/>
      <w:szCs w:val="18"/>
    </w:rPr>
  </w:style>
  <w:style w:type="paragraph" w:customStyle="1" w:styleId="xl163">
    <w:name w:val="xl163"/>
    <w:basedOn w:val="Normal"/>
    <w:rsid w:val="00611AA5"/>
    <w:pPr>
      <w:pBdr>
        <w:top w:val="single" w:sz="4" w:space="0" w:color="auto"/>
        <w:left w:val="single" w:sz="4" w:space="0" w:color="auto"/>
        <w:right w:val="single" w:sz="4" w:space="0" w:color="auto"/>
      </w:pBdr>
      <w:shd w:val="clear" w:color="000000" w:fill="C5D9F1"/>
      <w:spacing w:before="100" w:beforeAutospacing="1" w:after="100" w:afterAutospacing="1" w:line="360" w:lineRule="auto"/>
      <w:jc w:val="center"/>
      <w:textAlignment w:val="center"/>
    </w:pPr>
    <w:rPr>
      <w:rFonts w:cs="Arial"/>
      <w:b/>
      <w:bCs/>
      <w:color w:val="000000"/>
      <w:sz w:val="18"/>
      <w:szCs w:val="18"/>
    </w:rPr>
  </w:style>
  <w:style w:type="paragraph" w:customStyle="1" w:styleId="xl164">
    <w:name w:val="xl164"/>
    <w:basedOn w:val="Normal"/>
    <w:rsid w:val="00611AA5"/>
    <w:pPr>
      <w:pBdr>
        <w:top w:val="single" w:sz="4" w:space="0" w:color="auto"/>
        <w:left w:val="single" w:sz="4" w:space="0" w:color="auto"/>
      </w:pBdr>
      <w:shd w:val="clear" w:color="000000" w:fill="C5D9F1"/>
      <w:spacing w:before="100" w:beforeAutospacing="1" w:after="100" w:afterAutospacing="1" w:line="360" w:lineRule="auto"/>
      <w:jc w:val="both"/>
      <w:textAlignment w:val="center"/>
    </w:pPr>
    <w:rPr>
      <w:rFonts w:cs="Arial"/>
      <w:b/>
      <w:bCs/>
      <w:color w:val="000000"/>
      <w:sz w:val="18"/>
      <w:szCs w:val="18"/>
    </w:rPr>
  </w:style>
  <w:style w:type="paragraph" w:customStyle="1" w:styleId="xl165">
    <w:name w:val="xl165"/>
    <w:basedOn w:val="Normal"/>
    <w:rsid w:val="00611AA5"/>
    <w:pPr>
      <w:pBdr>
        <w:top w:val="single" w:sz="4" w:space="0" w:color="auto"/>
        <w:right w:val="single" w:sz="4" w:space="0" w:color="auto"/>
      </w:pBdr>
      <w:shd w:val="clear" w:color="000000" w:fill="C5D9F1"/>
      <w:spacing w:before="100" w:beforeAutospacing="1" w:after="100" w:afterAutospacing="1" w:line="360" w:lineRule="auto"/>
      <w:jc w:val="both"/>
      <w:textAlignment w:val="center"/>
    </w:pPr>
    <w:rPr>
      <w:rFonts w:cs="Arial"/>
      <w:b/>
      <w:bCs/>
      <w:color w:val="000000"/>
      <w:sz w:val="18"/>
      <w:szCs w:val="18"/>
    </w:rPr>
  </w:style>
  <w:style w:type="paragraph" w:customStyle="1" w:styleId="xl166">
    <w:name w:val="xl166"/>
    <w:basedOn w:val="Normal"/>
    <w:rsid w:val="00611AA5"/>
    <w:pPr>
      <w:pBdr>
        <w:top w:val="single" w:sz="4" w:space="0" w:color="auto"/>
        <w:left w:val="single" w:sz="4" w:space="0" w:color="auto"/>
        <w:right w:val="single" w:sz="4" w:space="0" w:color="auto"/>
      </w:pBdr>
      <w:shd w:val="clear" w:color="000000" w:fill="FFFFFF"/>
      <w:spacing w:before="100" w:beforeAutospacing="1" w:after="100" w:afterAutospacing="1" w:line="360" w:lineRule="auto"/>
      <w:jc w:val="center"/>
      <w:textAlignment w:val="center"/>
    </w:pPr>
    <w:rPr>
      <w:rFonts w:cs="Arial"/>
      <w:color w:val="FF0000"/>
      <w:sz w:val="18"/>
      <w:szCs w:val="18"/>
    </w:rPr>
  </w:style>
  <w:style w:type="paragraph" w:customStyle="1" w:styleId="xl167">
    <w:name w:val="xl167"/>
    <w:basedOn w:val="Normal"/>
    <w:rsid w:val="00611AA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360" w:lineRule="auto"/>
      <w:jc w:val="right"/>
      <w:textAlignment w:val="center"/>
    </w:pPr>
    <w:rPr>
      <w:rFonts w:cs="Arial"/>
      <w:sz w:val="18"/>
      <w:szCs w:val="18"/>
    </w:rPr>
  </w:style>
  <w:style w:type="paragraph" w:customStyle="1" w:styleId="xl168">
    <w:name w:val="xl168"/>
    <w:basedOn w:val="Normal"/>
    <w:rsid w:val="00611AA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360" w:lineRule="auto"/>
      <w:jc w:val="both"/>
      <w:textAlignment w:val="center"/>
    </w:pPr>
    <w:rPr>
      <w:rFonts w:cs="Arial"/>
      <w:sz w:val="18"/>
      <w:szCs w:val="18"/>
    </w:rPr>
  </w:style>
  <w:style w:type="paragraph" w:customStyle="1" w:styleId="xl169">
    <w:name w:val="xl169"/>
    <w:basedOn w:val="Normal"/>
    <w:rsid w:val="00611AA5"/>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360" w:lineRule="auto"/>
      <w:jc w:val="both"/>
      <w:textAlignment w:val="center"/>
    </w:pPr>
    <w:rPr>
      <w:rFonts w:cs="Arial"/>
      <w:b/>
      <w:bCs/>
      <w:i/>
      <w:iCs/>
      <w:color w:val="C00000"/>
      <w:sz w:val="18"/>
      <w:szCs w:val="18"/>
      <w:u w:val="single"/>
    </w:rPr>
  </w:style>
  <w:style w:type="paragraph" w:customStyle="1" w:styleId="xl170">
    <w:name w:val="xl170"/>
    <w:basedOn w:val="Normal"/>
    <w:rsid w:val="00611AA5"/>
    <w:pPr>
      <w:pBdr>
        <w:top w:val="single" w:sz="4" w:space="0" w:color="auto"/>
        <w:left w:val="single" w:sz="4" w:space="0" w:color="auto"/>
        <w:bottom w:val="single" w:sz="4" w:space="0" w:color="auto"/>
      </w:pBdr>
      <w:shd w:val="clear" w:color="000000" w:fill="C5D9F1"/>
      <w:spacing w:before="100" w:beforeAutospacing="1" w:after="100" w:afterAutospacing="1" w:line="360" w:lineRule="auto"/>
      <w:jc w:val="right"/>
      <w:textAlignment w:val="center"/>
    </w:pPr>
    <w:rPr>
      <w:rFonts w:cs="Arial"/>
      <w:b/>
      <w:bCs/>
      <w:color w:val="C00000"/>
    </w:rPr>
  </w:style>
  <w:style w:type="paragraph" w:customStyle="1" w:styleId="xl171">
    <w:name w:val="xl171"/>
    <w:basedOn w:val="Normal"/>
    <w:rsid w:val="00611AA5"/>
    <w:pPr>
      <w:pBdr>
        <w:top w:val="single" w:sz="4" w:space="0" w:color="auto"/>
        <w:bottom w:val="single" w:sz="4" w:space="0" w:color="auto"/>
      </w:pBdr>
      <w:shd w:val="clear" w:color="000000" w:fill="C5D9F1"/>
      <w:spacing w:before="100" w:beforeAutospacing="1" w:after="100" w:afterAutospacing="1" w:line="360" w:lineRule="auto"/>
      <w:jc w:val="right"/>
      <w:textAlignment w:val="center"/>
    </w:pPr>
    <w:rPr>
      <w:rFonts w:cs="Arial"/>
      <w:b/>
      <w:bCs/>
      <w:i/>
      <w:iCs/>
      <w:color w:val="C00000"/>
    </w:rPr>
  </w:style>
  <w:style w:type="paragraph" w:customStyle="1" w:styleId="xl172">
    <w:name w:val="xl172"/>
    <w:basedOn w:val="Normal"/>
    <w:rsid w:val="00611AA5"/>
    <w:pPr>
      <w:pBdr>
        <w:top w:val="single" w:sz="4" w:space="0" w:color="auto"/>
        <w:bottom w:val="single" w:sz="4" w:space="0" w:color="auto"/>
        <w:right w:val="single" w:sz="4" w:space="0" w:color="auto"/>
      </w:pBdr>
      <w:shd w:val="clear" w:color="000000" w:fill="C5D9F1"/>
      <w:spacing w:before="100" w:beforeAutospacing="1" w:after="100" w:afterAutospacing="1" w:line="360" w:lineRule="auto"/>
      <w:jc w:val="right"/>
      <w:textAlignment w:val="center"/>
    </w:pPr>
    <w:rPr>
      <w:rFonts w:cs="Arial"/>
      <w:b/>
      <w:bCs/>
      <w:i/>
      <w:iCs/>
      <w:color w:val="C00000"/>
    </w:rPr>
  </w:style>
  <w:style w:type="paragraph" w:customStyle="1" w:styleId="xl173">
    <w:name w:val="xl173"/>
    <w:basedOn w:val="Normal"/>
    <w:rsid w:val="00611AA5"/>
    <w:pPr>
      <w:pBdr>
        <w:top w:val="single" w:sz="4" w:space="0" w:color="auto"/>
        <w:left w:val="single" w:sz="4" w:space="0" w:color="auto"/>
        <w:bottom w:val="single" w:sz="4" w:space="0" w:color="auto"/>
      </w:pBdr>
      <w:shd w:val="clear" w:color="000000" w:fill="C5D9F1"/>
      <w:spacing w:before="100" w:beforeAutospacing="1" w:after="100" w:afterAutospacing="1" w:line="360" w:lineRule="auto"/>
      <w:jc w:val="center"/>
      <w:textAlignment w:val="center"/>
    </w:pPr>
    <w:rPr>
      <w:rFonts w:cs="Arial"/>
      <w:b/>
      <w:bCs/>
      <w:color w:val="C00000"/>
    </w:rPr>
  </w:style>
  <w:style w:type="paragraph" w:customStyle="1" w:styleId="xl174">
    <w:name w:val="xl174"/>
    <w:basedOn w:val="Normal"/>
    <w:rsid w:val="00611AA5"/>
    <w:pPr>
      <w:pBdr>
        <w:top w:val="single" w:sz="4" w:space="0" w:color="auto"/>
        <w:bottom w:val="single" w:sz="4" w:space="0" w:color="auto"/>
        <w:right w:val="single" w:sz="4" w:space="0" w:color="auto"/>
      </w:pBdr>
      <w:shd w:val="clear" w:color="000000" w:fill="C5D9F1"/>
      <w:spacing w:before="100" w:beforeAutospacing="1" w:after="100" w:afterAutospacing="1" w:line="360" w:lineRule="auto"/>
      <w:jc w:val="center"/>
      <w:textAlignment w:val="center"/>
    </w:pPr>
    <w:rPr>
      <w:rFonts w:cs="Arial"/>
      <w:b/>
      <w:bCs/>
      <w:color w:val="C00000"/>
    </w:rPr>
  </w:style>
  <w:style w:type="character" w:customStyle="1" w:styleId="ya-q-full-text">
    <w:name w:val="ya-q-full-text"/>
    <w:basedOn w:val="DefaultParagraphFont"/>
    <w:rsid w:val="00A468D7"/>
  </w:style>
  <w:style w:type="character" w:customStyle="1" w:styleId="ListParagraphChar">
    <w:name w:val="List Paragraph Char"/>
    <w:aliases w:val="List Paragraph 1 Char,List Paragraph-rfp content Char,bullet 1 Char,List Paragraph1 Char,Medium Grid 1 - Accent 21 Char,Bullet L1 Char,Colorful List - Accent 11 Char,List Paragraph11 Char,Dau trang Char,lp1 Char,CONTENT Char"/>
    <w:basedOn w:val="DefaultParagraphFont"/>
    <w:link w:val="ListParagraph"/>
    <w:uiPriority w:val="34"/>
    <w:rsid w:val="00DC105D"/>
    <w:rPr>
      <w:rFonts w:ascii="Times New Roman" w:eastAsia="Times New Roman" w:hAnsi="Times New Roman" w:cs="Times New Roman"/>
      <w:sz w:val="24"/>
      <w:szCs w:val="24"/>
    </w:rPr>
  </w:style>
  <w:style w:type="paragraph" w:customStyle="1" w:styleId="Form1">
    <w:name w:val="Form.1"/>
    <w:basedOn w:val="ListParagraph"/>
    <w:link w:val="Form1Char"/>
    <w:qFormat/>
    <w:rsid w:val="00DC105D"/>
    <w:pPr>
      <w:numPr>
        <w:numId w:val="14"/>
      </w:numPr>
      <w:spacing w:before="120" w:after="120" w:line="276" w:lineRule="auto"/>
      <w:contextualSpacing/>
      <w:outlineLvl w:val="0"/>
    </w:pPr>
    <w:rPr>
      <w:rFonts w:eastAsia="Calibri" w:cs="Arial"/>
      <w:b/>
      <w:sz w:val="26"/>
      <w:szCs w:val="20"/>
    </w:rPr>
  </w:style>
  <w:style w:type="character" w:customStyle="1" w:styleId="Form1Char">
    <w:name w:val="Form.1 Char"/>
    <w:basedOn w:val="ListParagraphChar"/>
    <w:link w:val="Form1"/>
    <w:rsid w:val="00DC105D"/>
    <w:rPr>
      <w:rFonts w:ascii="Times New Roman" w:eastAsia="Calibri" w:hAnsi="Times New Roman" w:cs="Arial"/>
      <w:b/>
      <w:sz w:val="26"/>
      <w:szCs w:val="20"/>
    </w:rPr>
  </w:style>
  <w:style w:type="paragraph" w:customStyle="1" w:styleId="Form2">
    <w:name w:val="Form.2"/>
    <w:basedOn w:val="ListParagraph"/>
    <w:link w:val="Form2Char"/>
    <w:qFormat/>
    <w:rsid w:val="00DC105D"/>
    <w:pPr>
      <w:numPr>
        <w:ilvl w:val="1"/>
        <w:numId w:val="14"/>
      </w:numPr>
      <w:spacing w:after="120" w:line="276" w:lineRule="auto"/>
      <w:contextualSpacing/>
      <w:outlineLvl w:val="1"/>
    </w:pPr>
    <w:rPr>
      <w:rFonts w:eastAsia="Calibri" w:cs="Arial"/>
      <w:sz w:val="26"/>
      <w:szCs w:val="20"/>
    </w:rPr>
  </w:style>
  <w:style w:type="character" w:customStyle="1" w:styleId="Form2Char">
    <w:name w:val="Form.2 Char"/>
    <w:basedOn w:val="ListParagraphChar"/>
    <w:link w:val="Form2"/>
    <w:rsid w:val="00DC105D"/>
    <w:rPr>
      <w:rFonts w:ascii="Times New Roman" w:eastAsia="Calibri" w:hAnsi="Times New Roman" w:cs="Arial"/>
      <w:sz w:val="26"/>
      <w:szCs w:val="20"/>
    </w:rPr>
  </w:style>
  <w:style w:type="paragraph" w:customStyle="1" w:styleId="Form3">
    <w:name w:val="Form.3"/>
    <w:basedOn w:val="ListParagraph"/>
    <w:link w:val="Form3Char"/>
    <w:qFormat/>
    <w:rsid w:val="00DC105D"/>
    <w:pPr>
      <w:numPr>
        <w:ilvl w:val="2"/>
        <w:numId w:val="14"/>
      </w:numPr>
      <w:spacing w:before="120" w:after="120" w:line="276" w:lineRule="auto"/>
      <w:ind w:left="930" w:hanging="930"/>
      <w:contextualSpacing/>
      <w:outlineLvl w:val="2"/>
    </w:pPr>
    <w:rPr>
      <w:rFonts w:eastAsia="Calibri" w:cs="Arial"/>
      <w:sz w:val="26"/>
      <w:szCs w:val="20"/>
    </w:rPr>
  </w:style>
  <w:style w:type="character" w:customStyle="1" w:styleId="Form3Char">
    <w:name w:val="Form.3 Char"/>
    <w:basedOn w:val="ListParagraphChar"/>
    <w:link w:val="Form3"/>
    <w:rsid w:val="00DC105D"/>
    <w:rPr>
      <w:rFonts w:ascii="Times New Roman" w:eastAsia="Calibri" w:hAnsi="Times New Roman" w:cs="Arial"/>
      <w:sz w:val="26"/>
      <w:szCs w:val="20"/>
    </w:rPr>
  </w:style>
  <w:style w:type="paragraph" w:customStyle="1" w:styleId="Form4">
    <w:name w:val="Form.4"/>
    <w:basedOn w:val="ListParagraph"/>
    <w:link w:val="Form4Char"/>
    <w:qFormat/>
    <w:rsid w:val="00DC105D"/>
    <w:pPr>
      <w:numPr>
        <w:ilvl w:val="3"/>
        <w:numId w:val="14"/>
      </w:numPr>
      <w:spacing w:line="276" w:lineRule="auto"/>
      <w:ind w:left="1151" w:hanging="1151"/>
    </w:pPr>
    <w:rPr>
      <w:rFonts w:eastAsia="Calibri"/>
      <w:sz w:val="26"/>
    </w:rPr>
  </w:style>
  <w:style w:type="character" w:customStyle="1" w:styleId="Form4Char">
    <w:name w:val="Form.4 Char"/>
    <w:basedOn w:val="ListParagraphChar"/>
    <w:link w:val="Form4"/>
    <w:rsid w:val="00DC105D"/>
    <w:rPr>
      <w:rFonts w:ascii="Times New Roman" w:eastAsia="Calibri" w:hAnsi="Times New Roman" w:cs="Times New Roman"/>
      <w:sz w:val="26"/>
      <w:szCs w:val="24"/>
    </w:rPr>
  </w:style>
  <w:style w:type="character" w:customStyle="1" w:styleId="crayon-v">
    <w:name w:val="crayon-v"/>
    <w:basedOn w:val="DefaultParagraphFont"/>
    <w:rsid w:val="00DC105D"/>
  </w:style>
  <w:style w:type="character" w:customStyle="1" w:styleId="crayon-h">
    <w:name w:val="crayon-h"/>
    <w:basedOn w:val="DefaultParagraphFont"/>
    <w:rsid w:val="00DC105D"/>
  </w:style>
  <w:style w:type="character" w:customStyle="1" w:styleId="crayon-o">
    <w:name w:val="crayon-o"/>
    <w:basedOn w:val="DefaultParagraphFont"/>
    <w:rsid w:val="00DC105D"/>
  </w:style>
  <w:style w:type="character" w:customStyle="1" w:styleId="crayon-sy">
    <w:name w:val="crayon-sy"/>
    <w:basedOn w:val="DefaultParagraphFont"/>
    <w:rsid w:val="00DC105D"/>
  </w:style>
  <w:style w:type="character" w:customStyle="1" w:styleId="crayon-r">
    <w:name w:val="crayon-r"/>
    <w:basedOn w:val="DefaultParagraphFont"/>
    <w:rsid w:val="00DC105D"/>
  </w:style>
  <w:style w:type="character" w:customStyle="1" w:styleId="crayon-e">
    <w:name w:val="crayon-e"/>
    <w:basedOn w:val="DefaultParagraphFont"/>
    <w:rsid w:val="00DC105D"/>
  </w:style>
  <w:style w:type="paragraph" w:customStyle="1" w:styleId="font8">
    <w:name w:val="font8"/>
    <w:basedOn w:val="Normal"/>
    <w:rsid w:val="00DC105D"/>
    <w:pPr>
      <w:spacing w:before="100" w:beforeAutospacing="1" w:after="100" w:afterAutospacing="1" w:line="360" w:lineRule="auto"/>
      <w:jc w:val="both"/>
    </w:pPr>
    <w:rPr>
      <w:color w:val="000000"/>
    </w:rPr>
  </w:style>
  <w:style w:type="paragraph" w:customStyle="1" w:styleId="font9">
    <w:name w:val="font9"/>
    <w:basedOn w:val="Normal"/>
    <w:rsid w:val="00DC105D"/>
    <w:pPr>
      <w:spacing w:before="100" w:beforeAutospacing="1" w:after="100" w:afterAutospacing="1" w:line="360" w:lineRule="auto"/>
      <w:jc w:val="both"/>
    </w:pPr>
    <w:rPr>
      <w:b/>
      <w:bCs/>
      <w:color w:val="000000"/>
    </w:rPr>
  </w:style>
  <w:style w:type="paragraph" w:customStyle="1" w:styleId="font10">
    <w:name w:val="font10"/>
    <w:basedOn w:val="Normal"/>
    <w:rsid w:val="00DC105D"/>
    <w:pPr>
      <w:spacing w:before="100" w:beforeAutospacing="1" w:after="100" w:afterAutospacing="1" w:line="360" w:lineRule="auto"/>
      <w:jc w:val="both"/>
    </w:pPr>
    <w:rPr>
      <w:rFonts w:ascii="Symbol" w:hAnsi="Symbol"/>
    </w:rPr>
  </w:style>
  <w:style w:type="character" w:customStyle="1" w:styleId="Table">
    <w:name w:val="Table"/>
    <w:rsid w:val="003F2187"/>
    <w:rPr>
      <w:rFonts w:ascii="Arial" w:hAnsi="Arial"/>
      <w:sz w:val="20"/>
    </w:rPr>
  </w:style>
  <w:style w:type="character" w:styleId="CommentReference">
    <w:name w:val="annotation reference"/>
    <w:basedOn w:val="DefaultParagraphFont"/>
    <w:uiPriority w:val="99"/>
    <w:semiHidden/>
    <w:unhideWhenUsed/>
    <w:rsid w:val="00422FE8"/>
    <w:rPr>
      <w:sz w:val="16"/>
      <w:szCs w:val="16"/>
    </w:rPr>
  </w:style>
  <w:style w:type="paragraph" w:styleId="CommentText">
    <w:name w:val="annotation text"/>
    <w:basedOn w:val="Normal"/>
    <w:link w:val="CommentTextChar"/>
    <w:uiPriority w:val="99"/>
    <w:semiHidden/>
    <w:unhideWhenUsed/>
    <w:rsid w:val="00422FE8"/>
    <w:rPr>
      <w:sz w:val="20"/>
      <w:szCs w:val="20"/>
    </w:rPr>
  </w:style>
  <w:style w:type="character" w:customStyle="1" w:styleId="CommentTextChar">
    <w:name w:val="Comment Text Char"/>
    <w:basedOn w:val="DefaultParagraphFont"/>
    <w:link w:val="CommentText"/>
    <w:uiPriority w:val="99"/>
    <w:semiHidden/>
    <w:rsid w:val="00422FE8"/>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22FE8"/>
    <w:rPr>
      <w:b/>
      <w:bCs/>
    </w:rPr>
  </w:style>
  <w:style w:type="character" w:customStyle="1" w:styleId="CommentSubjectChar">
    <w:name w:val="Comment Subject Char"/>
    <w:basedOn w:val="CommentTextChar"/>
    <w:link w:val="CommentSubject"/>
    <w:uiPriority w:val="99"/>
    <w:semiHidden/>
    <w:rsid w:val="00422FE8"/>
    <w:rPr>
      <w:rFonts w:ascii="Arial" w:hAnsi="Arial"/>
      <w:b/>
      <w:bCs/>
      <w:sz w:val="20"/>
      <w:szCs w:val="20"/>
    </w:rPr>
  </w:style>
  <w:style w:type="paragraph" w:customStyle="1" w:styleId="Head1">
    <w:name w:val="Head 1"/>
    <w:basedOn w:val="Normal"/>
    <w:link w:val="Head1Char"/>
    <w:autoRedefine/>
    <w:qFormat/>
    <w:rsid w:val="00754728"/>
    <w:pPr>
      <w:spacing w:line="360" w:lineRule="auto"/>
      <w:jc w:val="both"/>
    </w:pPr>
    <w:rPr>
      <w:b/>
      <w:sz w:val="28"/>
      <w:szCs w:val="28"/>
      <w:u w:val="single"/>
    </w:rPr>
  </w:style>
  <w:style w:type="paragraph" w:customStyle="1" w:styleId="Tieudechung">
    <w:name w:val="Tieu de chung"/>
    <w:basedOn w:val="Normal"/>
    <w:link w:val="TieudechungChar"/>
    <w:qFormat/>
    <w:rsid w:val="00C779E9"/>
    <w:pPr>
      <w:spacing w:before="60" w:after="60" w:line="360" w:lineRule="auto"/>
      <w:ind w:left="1152"/>
      <w:jc w:val="both"/>
    </w:pPr>
  </w:style>
  <w:style w:type="character" w:customStyle="1" w:styleId="Head1Char">
    <w:name w:val="Head 1 Char"/>
    <w:basedOn w:val="DefaultParagraphFont"/>
    <w:link w:val="Head1"/>
    <w:rsid w:val="00754728"/>
    <w:rPr>
      <w:rFonts w:ascii="Times New Roman" w:eastAsia="Times New Roman" w:hAnsi="Times New Roman" w:cs="Times New Roman"/>
      <w:b/>
      <w:sz w:val="28"/>
      <w:szCs w:val="28"/>
      <w:u w:val="single"/>
    </w:rPr>
  </w:style>
  <w:style w:type="paragraph" w:customStyle="1" w:styleId="Chuky">
    <w:name w:val="Chu ky"/>
    <w:basedOn w:val="Normal"/>
    <w:link w:val="ChukyChar"/>
    <w:qFormat/>
    <w:rsid w:val="0049508C"/>
    <w:pPr>
      <w:spacing w:line="360" w:lineRule="auto"/>
      <w:jc w:val="center"/>
    </w:pPr>
    <w:rPr>
      <w:rFonts w:ascii="Times New Roman Bold" w:hAnsi="Times New Roman Bold"/>
      <w:b/>
    </w:rPr>
  </w:style>
  <w:style w:type="character" w:customStyle="1" w:styleId="TieudechungChar">
    <w:name w:val="Tieu de chung Char"/>
    <w:basedOn w:val="DefaultParagraphFont"/>
    <w:link w:val="Tieudechung"/>
    <w:rsid w:val="00C779E9"/>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C710D8"/>
    <w:rPr>
      <w:color w:val="808080"/>
    </w:rPr>
  </w:style>
  <w:style w:type="character" w:customStyle="1" w:styleId="ChukyChar">
    <w:name w:val="Chu ky Char"/>
    <w:basedOn w:val="DefaultParagraphFont"/>
    <w:link w:val="Chuky"/>
    <w:rsid w:val="0049508C"/>
    <w:rPr>
      <w:rFonts w:ascii="Times New Roman Bold" w:eastAsia="Times New Roman" w:hAnsi="Times New Roman Bold" w:cs="Times New Roman"/>
      <w:b/>
      <w:sz w:val="24"/>
      <w:szCs w:val="24"/>
    </w:rPr>
  </w:style>
  <w:style w:type="paragraph" w:styleId="IntenseQuote">
    <w:name w:val="Intense Quote"/>
    <w:basedOn w:val="Normal"/>
    <w:next w:val="Normal"/>
    <w:link w:val="IntenseQuoteChar"/>
    <w:uiPriority w:val="30"/>
    <w:qFormat/>
    <w:rsid w:val="008706B8"/>
    <w:pPr>
      <w:pBdr>
        <w:top w:val="single" w:sz="4" w:space="10" w:color="4F81BD" w:themeColor="accent1"/>
        <w:bottom w:val="single" w:sz="4" w:space="10" w:color="4F81BD" w:themeColor="accent1"/>
      </w:pBdr>
      <w:spacing w:before="360" w:after="360" w:line="360" w:lineRule="auto"/>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8706B8"/>
    <w:rPr>
      <w:rFonts w:ascii="Times New Roman" w:eastAsia="Times New Roman" w:hAnsi="Times New Roman" w:cs="Times New Roman"/>
      <w:i/>
      <w:iCs/>
      <w:color w:val="4F81BD" w:themeColor="accent1"/>
      <w:sz w:val="24"/>
      <w:szCs w:val="24"/>
    </w:rPr>
  </w:style>
  <w:style w:type="paragraph" w:customStyle="1" w:styleId="Gachdaudong1">
    <w:name w:val="Gach dau dong 1"/>
    <w:basedOn w:val="Bullets"/>
    <w:link w:val="Gachdaudong1Char"/>
    <w:qFormat/>
    <w:rsid w:val="000E10E7"/>
    <w:pPr>
      <w:numPr>
        <w:numId w:val="19"/>
      </w:numPr>
      <w:spacing w:before="60" w:after="60"/>
      <w:ind w:left="936"/>
    </w:pPr>
  </w:style>
  <w:style w:type="paragraph" w:customStyle="1" w:styleId="Gachdaudong2">
    <w:name w:val="Gach dau dong 2"/>
    <w:basedOn w:val="Bullets"/>
    <w:link w:val="Gachdaudong2Char"/>
    <w:qFormat/>
    <w:rsid w:val="0075193D"/>
    <w:pPr>
      <w:numPr>
        <w:ilvl w:val="1"/>
        <w:numId w:val="20"/>
      </w:numPr>
      <w:tabs>
        <w:tab w:val="clear" w:pos="1440"/>
        <w:tab w:val="num" w:pos="1530"/>
      </w:tabs>
      <w:spacing w:before="60" w:after="60"/>
      <w:ind w:left="1512"/>
    </w:pPr>
    <w:rPr>
      <w:lang w:val="nl-NL"/>
    </w:rPr>
  </w:style>
  <w:style w:type="character" w:customStyle="1" w:styleId="Gachdaudong1Char">
    <w:name w:val="Gach dau dong 1 Char"/>
    <w:basedOn w:val="BulletsChar"/>
    <w:link w:val="Gachdaudong1"/>
    <w:rsid w:val="000E10E7"/>
    <w:rPr>
      <w:rFonts w:ascii="Times New Roman" w:eastAsia="Times New Roman" w:hAnsi="Times New Roman" w:cs="Times New Roman"/>
      <w:sz w:val="24"/>
      <w:szCs w:val="24"/>
    </w:rPr>
  </w:style>
  <w:style w:type="character" w:customStyle="1" w:styleId="Gachdaudong2Char">
    <w:name w:val="Gach dau dong 2 Char"/>
    <w:basedOn w:val="BulletsChar"/>
    <w:link w:val="Gachdaudong2"/>
    <w:rsid w:val="0075193D"/>
    <w:rPr>
      <w:rFonts w:ascii="Times New Roman" w:eastAsia="Times New Roman" w:hAnsi="Times New Roman" w:cs="Times New Roman"/>
      <w:sz w:val="24"/>
      <w:szCs w:val="24"/>
      <w:lang w:val="nl-NL"/>
    </w:rPr>
  </w:style>
  <w:style w:type="paragraph" w:customStyle="1" w:styleId="msonormal0">
    <w:name w:val="msonormal"/>
    <w:basedOn w:val="Normal"/>
    <w:rsid w:val="002A7565"/>
    <w:pPr>
      <w:spacing w:before="100" w:beforeAutospacing="1" w:after="100" w:afterAutospacing="1"/>
    </w:pPr>
    <w:rPr>
      <w:lang w:val="vi-VN" w:eastAsia="vi-VN"/>
    </w:rPr>
  </w:style>
  <w:style w:type="character" w:customStyle="1" w:styleId="itemreviewed">
    <w:name w:val="itemreviewed"/>
    <w:basedOn w:val="DefaultParagraphFont"/>
    <w:rsid w:val="00F06C84"/>
  </w:style>
  <w:style w:type="character" w:customStyle="1" w:styleId="content">
    <w:name w:val="content"/>
    <w:basedOn w:val="DefaultParagraphFont"/>
    <w:rsid w:val="00F06C84"/>
  </w:style>
  <w:style w:type="character" w:customStyle="1" w:styleId="NormalWebChar">
    <w:name w:val="Normal (Web) Char"/>
    <w:link w:val="NormalWeb"/>
    <w:uiPriority w:val="99"/>
    <w:rsid w:val="00F06C84"/>
    <w:rPr>
      <w:rFonts w:ascii="Times New Roman" w:eastAsia="Times New Roman" w:hAnsi="Times New Roman" w:cs="Arial"/>
      <w:sz w:val="24"/>
      <w:szCs w:val="24"/>
    </w:rPr>
  </w:style>
  <w:style w:type="paragraph" w:customStyle="1" w:styleId="Style5">
    <w:name w:val="Style5"/>
    <w:basedOn w:val="Heading4"/>
    <w:link w:val="Style5Char"/>
    <w:qFormat/>
    <w:rsid w:val="00F06C84"/>
    <w:pPr>
      <w:numPr>
        <w:ilvl w:val="0"/>
        <w:numId w:val="0"/>
      </w:numPr>
      <w:spacing w:before="60" w:line="240" w:lineRule="auto"/>
      <w:ind w:right="72"/>
    </w:pPr>
    <w:rPr>
      <w:rFonts w:eastAsia="Times New Roman"/>
      <w:color w:val="76923C"/>
      <w:szCs w:val="26"/>
      <w:lang w:val="de-DE" w:eastAsia="en-US"/>
    </w:rPr>
  </w:style>
  <w:style w:type="character" w:customStyle="1" w:styleId="Style5Char">
    <w:name w:val="Style5 Char"/>
    <w:link w:val="Style5"/>
    <w:rsid w:val="00F06C84"/>
    <w:rPr>
      <w:rFonts w:ascii="Times New Roman" w:eastAsia="Times New Roman" w:hAnsi="Times New Roman" w:cs="Times New Roman"/>
      <w:b/>
      <w:bCs/>
      <w:color w:val="76923C"/>
      <w:sz w:val="24"/>
      <w:szCs w:val="26"/>
      <w:lang w:val="de-DE"/>
    </w:rPr>
  </w:style>
  <w:style w:type="paragraph" w:customStyle="1" w:styleId="Default">
    <w:name w:val="Default"/>
    <w:rsid w:val="00F06C84"/>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PlainText">
    <w:name w:val="Plain Text"/>
    <w:basedOn w:val="Normal"/>
    <w:link w:val="PlainTextChar"/>
    <w:rsid w:val="00F06C84"/>
    <w:rPr>
      <w:rFonts w:ascii="Courier New" w:eastAsia="Batang" w:hAnsi="Courier New" w:cs="Courier New"/>
      <w:sz w:val="20"/>
      <w:szCs w:val="20"/>
    </w:rPr>
  </w:style>
  <w:style w:type="character" w:customStyle="1" w:styleId="PlainTextChar">
    <w:name w:val="Plain Text Char"/>
    <w:basedOn w:val="DefaultParagraphFont"/>
    <w:link w:val="PlainText"/>
    <w:rsid w:val="00F06C84"/>
    <w:rPr>
      <w:rFonts w:ascii="Courier New" w:eastAsia="Batang" w:hAnsi="Courier New" w:cs="Courier New"/>
      <w:sz w:val="20"/>
      <w:szCs w:val="20"/>
    </w:rPr>
  </w:style>
  <w:style w:type="paragraph" w:customStyle="1" w:styleId="MUCI">
    <w:name w:val="MUC I"/>
    <w:basedOn w:val="Normal"/>
    <w:link w:val="MUCIChar"/>
    <w:rsid w:val="00F06C84"/>
    <w:pPr>
      <w:numPr>
        <w:numId w:val="21"/>
      </w:numPr>
      <w:spacing w:before="120" w:after="120"/>
    </w:pPr>
    <w:rPr>
      <w:rFonts w:ascii="Arial" w:eastAsia="DFKai-SB" w:hAnsi="Arial" w:cs="Arial"/>
      <w:b/>
      <w:bCs/>
      <w:iCs/>
      <w:color w:val="000000"/>
      <w:sz w:val="28"/>
      <w:szCs w:val="28"/>
    </w:rPr>
  </w:style>
  <w:style w:type="paragraph" w:customStyle="1" w:styleId="MUCIV1">
    <w:name w:val="MUC IV.1"/>
    <w:basedOn w:val="Normal"/>
    <w:rsid w:val="00F06C84"/>
    <w:pPr>
      <w:numPr>
        <w:ilvl w:val="1"/>
        <w:numId w:val="21"/>
      </w:numPr>
      <w:spacing w:before="120" w:after="120"/>
    </w:pPr>
    <w:rPr>
      <w:rFonts w:ascii="Arial" w:eastAsia="DFKai-SB" w:hAnsi="Arial" w:cs="Arial"/>
      <w:b/>
      <w:bCs/>
      <w:iCs/>
      <w:color w:val="000000"/>
      <w:sz w:val="28"/>
      <w:szCs w:val="28"/>
    </w:rPr>
  </w:style>
  <w:style w:type="paragraph" w:customStyle="1" w:styleId="MUCV21">
    <w:name w:val="MUC V.2.1"/>
    <w:basedOn w:val="Normal"/>
    <w:rsid w:val="00F06C84"/>
    <w:pPr>
      <w:numPr>
        <w:ilvl w:val="2"/>
        <w:numId w:val="21"/>
      </w:numPr>
      <w:tabs>
        <w:tab w:val="left" w:pos="1440"/>
      </w:tabs>
      <w:spacing w:before="120" w:after="120"/>
    </w:pPr>
    <w:rPr>
      <w:rFonts w:ascii="Arial" w:eastAsia="DFKai-SB" w:hAnsi="Arial" w:cs="Arial"/>
      <w:b/>
      <w:bCs/>
      <w:iCs/>
      <w:color w:val="000000"/>
      <w:sz w:val="28"/>
    </w:rPr>
  </w:style>
  <w:style w:type="paragraph" w:customStyle="1" w:styleId="MUCV211">
    <w:name w:val="MUC V.2.1.1"/>
    <w:basedOn w:val="Normal"/>
    <w:rsid w:val="00F06C84"/>
    <w:pPr>
      <w:numPr>
        <w:ilvl w:val="3"/>
        <w:numId w:val="21"/>
      </w:numPr>
      <w:tabs>
        <w:tab w:val="left" w:pos="1440"/>
      </w:tabs>
      <w:spacing w:before="120" w:after="120"/>
    </w:pPr>
    <w:rPr>
      <w:rFonts w:ascii="Arial" w:eastAsia="DFKai-SB" w:hAnsi="Arial" w:cs="Arial"/>
      <w:b/>
      <w:bCs/>
      <w:iCs/>
      <w:color w:val="000000"/>
      <w:sz w:val="28"/>
      <w:szCs w:val="28"/>
    </w:rPr>
  </w:style>
  <w:style w:type="character" w:customStyle="1" w:styleId="MUCIChar">
    <w:name w:val="MUC I Char"/>
    <w:link w:val="MUCI"/>
    <w:rsid w:val="00F06C84"/>
    <w:rPr>
      <w:rFonts w:ascii="Arial" w:eastAsia="DFKai-SB" w:hAnsi="Arial" w:cs="Arial"/>
      <w:b/>
      <w:bCs/>
      <w:iCs/>
      <w:color w:val="000000"/>
      <w:sz w:val="28"/>
      <w:szCs w:val="28"/>
    </w:rPr>
  </w:style>
  <w:style w:type="paragraph" w:customStyle="1" w:styleId="Style2">
    <w:name w:val="Style2"/>
    <w:basedOn w:val="Normal"/>
    <w:link w:val="Style2Char"/>
    <w:qFormat/>
    <w:rsid w:val="00F06C84"/>
    <w:pPr>
      <w:numPr>
        <w:numId w:val="22"/>
      </w:numPr>
      <w:tabs>
        <w:tab w:val="left" w:pos="1260"/>
      </w:tabs>
      <w:spacing w:after="200" w:line="276" w:lineRule="auto"/>
      <w:jc w:val="both"/>
    </w:pPr>
    <w:rPr>
      <w:rFonts w:ascii="Arial" w:eastAsia="Arial" w:hAnsi="Arial"/>
      <w:szCs w:val="26"/>
      <w:lang w:val="vi-VN"/>
    </w:rPr>
  </w:style>
  <w:style w:type="character" w:customStyle="1" w:styleId="Style2Char">
    <w:name w:val="Style2 Char"/>
    <w:basedOn w:val="DefaultParagraphFont"/>
    <w:link w:val="Style2"/>
    <w:rsid w:val="00F06C84"/>
    <w:rPr>
      <w:rFonts w:ascii="Arial" w:eastAsia="Arial" w:hAnsi="Arial" w:cs="Times New Roman"/>
      <w:sz w:val="24"/>
      <w:szCs w:val="26"/>
      <w:lang w:val="vi-VN"/>
    </w:rPr>
  </w:style>
  <w:style w:type="character" w:customStyle="1" w:styleId="fontstyle01">
    <w:name w:val="fontstyle01"/>
    <w:basedOn w:val="DefaultParagraphFont"/>
    <w:rsid w:val="00F06C84"/>
    <w:rPr>
      <w:rFonts w:ascii="Times New Roman+FPEF" w:hAnsi="Times New Roman+FPEF" w:hint="default"/>
      <w:b w:val="0"/>
      <w:bCs w:val="0"/>
      <w:i w:val="0"/>
      <w:iCs w:val="0"/>
      <w:color w:val="000000"/>
      <w:sz w:val="26"/>
      <w:szCs w:val="26"/>
    </w:rPr>
  </w:style>
  <w:style w:type="paragraph" w:customStyle="1" w:styleId="StyleJustifiedFirstline063cmLinespacingMultiple12">
    <w:name w:val="Style Justified First line:  0.63 cm Line spacing:  Multiple 1.2 ..."/>
    <w:basedOn w:val="Normal"/>
    <w:rsid w:val="00F06C84"/>
    <w:pPr>
      <w:spacing w:line="288" w:lineRule="auto"/>
      <w:ind w:firstLine="360"/>
      <w:jc w:val="both"/>
    </w:pPr>
    <w:rPr>
      <w:rFonts w:ascii=".VnTime" w:hAnsi=".VnTime"/>
      <w:sz w:val="28"/>
      <w:szCs w:val="20"/>
    </w:rPr>
  </w:style>
  <w:style w:type="numbering" w:customStyle="1" w:styleId="NoList1">
    <w:name w:val="No List1"/>
    <w:next w:val="NoList"/>
    <w:uiPriority w:val="99"/>
    <w:semiHidden/>
    <w:unhideWhenUsed/>
    <w:rsid w:val="00D608C4"/>
  </w:style>
  <w:style w:type="numbering" w:customStyle="1" w:styleId="NoList2">
    <w:name w:val="No List2"/>
    <w:next w:val="NoList"/>
    <w:uiPriority w:val="99"/>
    <w:semiHidden/>
    <w:unhideWhenUsed/>
    <w:rsid w:val="00D608C4"/>
  </w:style>
  <w:style w:type="numbering" w:customStyle="1" w:styleId="NoList3">
    <w:name w:val="No List3"/>
    <w:next w:val="NoList"/>
    <w:uiPriority w:val="99"/>
    <w:semiHidden/>
    <w:unhideWhenUsed/>
    <w:rsid w:val="00667415"/>
  </w:style>
  <w:style w:type="numbering" w:customStyle="1" w:styleId="NoList4">
    <w:name w:val="No List4"/>
    <w:next w:val="NoList"/>
    <w:uiPriority w:val="99"/>
    <w:semiHidden/>
    <w:unhideWhenUsed/>
    <w:rsid w:val="00070705"/>
  </w:style>
  <w:style w:type="paragraph" w:customStyle="1" w:styleId="font11">
    <w:name w:val="font11"/>
    <w:basedOn w:val="Normal"/>
    <w:rsid w:val="00E53C43"/>
    <w:pPr>
      <w:spacing w:before="100" w:beforeAutospacing="1" w:after="100" w:afterAutospacing="1"/>
    </w:pPr>
    <w:rPr>
      <w:color w:val="FF0000"/>
    </w:rPr>
  </w:style>
  <w:style w:type="paragraph" w:customStyle="1" w:styleId="font12">
    <w:name w:val="font12"/>
    <w:basedOn w:val="Normal"/>
    <w:rsid w:val="00E53C43"/>
    <w:pPr>
      <w:spacing w:before="100" w:beforeAutospacing="1" w:after="100" w:afterAutospacing="1"/>
    </w:pPr>
    <w:rPr>
      <w:b/>
      <w:bCs/>
      <w:i/>
      <w:iCs/>
    </w:rPr>
  </w:style>
  <w:style w:type="paragraph" w:customStyle="1" w:styleId="font13">
    <w:name w:val="font13"/>
    <w:basedOn w:val="Normal"/>
    <w:rsid w:val="00E53C43"/>
    <w:pPr>
      <w:spacing w:before="100" w:beforeAutospacing="1" w:after="100" w:afterAutospacing="1"/>
    </w:pPr>
  </w:style>
  <w:style w:type="paragraph" w:customStyle="1" w:styleId="font14">
    <w:name w:val="font14"/>
    <w:basedOn w:val="Normal"/>
    <w:rsid w:val="00E53C43"/>
    <w:pPr>
      <w:spacing w:before="100" w:beforeAutospacing="1" w:after="100" w:afterAutospacing="1"/>
    </w:pPr>
    <w:rPr>
      <w:sz w:val="14"/>
      <w:szCs w:val="14"/>
    </w:rPr>
  </w:style>
  <w:style w:type="paragraph" w:customStyle="1" w:styleId="font15">
    <w:name w:val="font15"/>
    <w:basedOn w:val="Normal"/>
    <w:rsid w:val="00E53C43"/>
    <w:pPr>
      <w:spacing w:before="100" w:beforeAutospacing="1" w:after="100" w:afterAutospacing="1"/>
    </w:pPr>
    <w:rPr>
      <w:b/>
      <w:bCs/>
    </w:rPr>
  </w:style>
  <w:style w:type="paragraph" w:styleId="Revision">
    <w:name w:val="Revision"/>
    <w:hidden/>
    <w:uiPriority w:val="99"/>
    <w:semiHidden/>
    <w:rsid w:val="00A92A59"/>
    <w:pPr>
      <w:spacing w:after="0" w:line="240" w:lineRule="auto"/>
    </w:pPr>
    <w:rPr>
      <w:rFonts w:ascii="Times New Roman" w:eastAsia="Times New Roman" w:hAnsi="Times New Roman" w:cs="Times New Roman"/>
      <w:sz w:val="24"/>
      <w:szCs w:val="24"/>
    </w:rPr>
  </w:style>
  <w:style w:type="numbering" w:customStyle="1" w:styleId="NoList5">
    <w:name w:val="No List5"/>
    <w:next w:val="NoList"/>
    <w:uiPriority w:val="99"/>
    <w:semiHidden/>
    <w:unhideWhenUsed/>
    <w:rsid w:val="002E15F1"/>
  </w:style>
  <w:style w:type="numbering" w:customStyle="1" w:styleId="NoList6">
    <w:name w:val="No List6"/>
    <w:next w:val="NoList"/>
    <w:uiPriority w:val="99"/>
    <w:semiHidden/>
    <w:unhideWhenUsed/>
    <w:rsid w:val="00BD2C63"/>
  </w:style>
  <w:style w:type="numbering" w:customStyle="1" w:styleId="NoList7">
    <w:name w:val="No List7"/>
    <w:next w:val="NoList"/>
    <w:uiPriority w:val="99"/>
    <w:semiHidden/>
    <w:unhideWhenUsed/>
    <w:rsid w:val="002E0549"/>
  </w:style>
  <w:style w:type="paragraph" w:customStyle="1" w:styleId="font16">
    <w:name w:val="font16"/>
    <w:basedOn w:val="Normal"/>
    <w:rsid w:val="002E0549"/>
    <w:pPr>
      <w:spacing w:before="100" w:beforeAutospacing="1" w:after="100" w:afterAutospacing="1"/>
    </w:pPr>
    <w:rPr>
      <w:b/>
      <w:bCs/>
      <w:i/>
      <w:iCs/>
      <w:sz w:val="26"/>
      <w:szCs w:val="26"/>
    </w:rPr>
  </w:style>
  <w:style w:type="paragraph" w:customStyle="1" w:styleId="font17">
    <w:name w:val="font17"/>
    <w:basedOn w:val="Normal"/>
    <w:rsid w:val="002E0549"/>
    <w:pPr>
      <w:spacing w:before="100" w:beforeAutospacing="1" w:after="100" w:afterAutospacing="1"/>
    </w:pPr>
    <w:rPr>
      <w:b/>
      <w:bCs/>
      <w:sz w:val="26"/>
      <w:szCs w:val="26"/>
    </w:rPr>
  </w:style>
  <w:style w:type="table" w:customStyle="1" w:styleId="TableGrid1">
    <w:name w:val="Table Grid1"/>
    <w:basedOn w:val="TableNormal"/>
    <w:next w:val="TableGrid"/>
    <w:uiPriority w:val="39"/>
    <w:rsid w:val="002E0549"/>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2">
    <w:name w:val="List Bullet 2"/>
    <w:basedOn w:val="Normal"/>
    <w:autoRedefine/>
    <w:unhideWhenUsed/>
    <w:rsid w:val="00896F42"/>
    <w:pPr>
      <w:tabs>
        <w:tab w:val="num" w:pos="720"/>
      </w:tabs>
      <w:ind w:left="720" w:hanging="3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02796">
      <w:bodyDiv w:val="1"/>
      <w:marLeft w:val="0"/>
      <w:marRight w:val="0"/>
      <w:marTop w:val="0"/>
      <w:marBottom w:val="0"/>
      <w:divBdr>
        <w:top w:val="none" w:sz="0" w:space="0" w:color="auto"/>
        <w:left w:val="none" w:sz="0" w:space="0" w:color="auto"/>
        <w:bottom w:val="none" w:sz="0" w:space="0" w:color="auto"/>
        <w:right w:val="none" w:sz="0" w:space="0" w:color="auto"/>
      </w:divBdr>
    </w:div>
    <w:div w:id="69237193">
      <w:bodyDiv w:val="1"/>
      <w:marLeft w:val="0"/>
      <w:marRight w:val="0"/>
      <w:marTop w:val="0"/>
      <w:marBottom w:val="0"/>
      <w:divBdr>
        <w:top w:val="none" w:sz="0" w:space="0" w:color="auto"/>
        <w:left w:val="none" w:sz="0" w:space="0" w:color="auto"/>
        <w:bottom w:val="none" w:sz="0" w:space="0" w:color="auto"/>
        <w:right w:val="none" w:sz="0" w:space="0" w:color="auto"/>
      </w:divBdr>
    </w:div>
    <w:div w:id="74976337">
      <w:bodyDiv w:val="1"/>
      <w:marLeft w:val="0"/>
      <w:marRight w:val="0"/>
      <w:marTop w:val="0"/>
      <w:marBottom w:val="0"/>
      <w:divBdr>
        <w:top w:val="none" w:sz="0" w:space="0" w:color="auto"/>
        <w:left w:val="none" w:sz="0" w:space="0" w:color="auto"/>
        <w:bottom w:val="none" w:sz="0" w:space="0" w:color="auto"/>
        <w:right w:val="none" w:sz="0" w:space="0" w:color="auto"/>
      </w:divBdr>
    </w:div>
    <w:div w:id="126319603">
      <w:bodyDiv w:val="1"/>
      <w:marLeft w:val="0"/>
      <w:marRight w:val="0"/>
      <w:marTop w:val="0"/>
      <w:marBottom w:val="0"/>
      <w:divBdr>
        <w:top w:val="none" w:sz="0" w:space="0" w:color="auto"/>
        <w:left w:val="none" w:sz="0" w:space="0" w:color="auto"/>
        <w:bottom w:val="none" w:sz="0" w:space="0" w:color="auto"/>
        <w:right w:val="none" w:sz="0" w:space="0" w:color="auto"/>
      </w:divBdr>
    </w:div>
    <w:div w:id="127092236">
      <w:bodyDiv w:val="1"/>
      <w:marLeft w:val="0"/>
      <w:marRight w:val="0"/>
      <w:marTop w:val="0"/>
      <w:marBottom w:val="0"/>
      <w:divBdr>
        <w:top w:val="none" w:sz="0" w:space="0" w:color="auto"/>
        <w:left w:val="none" w:sz="0" w:space="0" w:color="auto"/>
        <w:bottom w:val="none" w:sz="0" w:space="0" w:color="auto"/>
        <w:right w:val="none" w:sz="0" w:space="0" w:color="auto"/>
      </w:divBdr>
    </w:div>
    <w:div w:id="131141564">
      <w:bodyDiv w:val="1"/>
      <w:marLeft w:val="0"/>
      <w:marRight w:val="0"/>
      <w:marTop w:val="0"/>
      <w:marBottom w:val="0"/>
      <w:divBdr>
        <w:top w:val="none" w:sz="0" w:space="0" w:color="auto"/>
        <w:left w:val="none" w:sz="0" w:space="0" w:color="auto"/>
        <w:bottom w:val="none" w:sz="0" w:space="0" w:color="auto"/>
        <w:right w:val="none" w:sz="0" w:space="0" w:color="auto"/>
      </w:divBdr>
    </w:div>
    <w:div w:id="132716898">
      <w:bodyDiv w:val="1"/>
      <w:marLeft w:val="0"/>
      <w:marRight w:val="0"/>
      <w:marTop w:val="0"/>
      <w:marBottom w:val="0"/>
      <w:divBdr>
        <w:top w:val="none" w:sz="0" w:space="0" w:color="auto"/>
        <w:left w:val="none" w:sz="0" w:space="0" w:color="auto"/>
        <w:bottom w:val="none" w:sz="0" w:space="0" w:color="auto"/>
        <w:right w:val="none" w:sz="0" w:space="0" w:color="auto"/>
      </w:divBdr>
    </w:div>
    <w:div w:id="136194645">
      <w:bodyDiv w:val="1"/>
      <w:marLeft w:val="0"/>
      <w:marRight w:val="0"/>
      <w:marTop w:val="0"/>
      <w:marBottom w:val="0"/>
      <w:divBdr>
        <w:top w:val="none" w:sz="0" w:space="0" w:color="auto"/>
        <w:left w:val="none" w:sz="0" w:space="0" w:color="auto"/>
        <w:bottom w:val="none" w:sz="0" w:space="0" w:color="auto"/>
        <w:right w:val="none" w:sz="0" w:space="0" w:color="auto"/>
      </w:divBdr>
    </w:div>
    <w:div w:id="180317908">
      <w:bodyDiv w:val="1"/>
      <w:marLeft w:val="0"/>
      <w:marRight w:val="0"/>
      <w:marTop w:val="0"/>
      <w:marBottom w:val="0"/>
      <w:divBdr>
        <w:top w:val="none" w:sz="0" w:space="0" w:color="auto"/>
        <w:left w:val="none" w:sz="0" w:space="0" w:color="auto"/>
        <w:bottom w:val="none" w:sz="0" w:space="0" w:color="auto"/>
        <w:right w:val="none" w:sz="0" w:space="0" w:color="auto"/>
      </w:divBdr>
    </w:div>
    <w:div w:id="190001741">
      <w:bodyDiv w:val="1"/>
      <w:marLeft w:val="0"/>
      <w:marRight w:val="0"/>
      <w:marTop w:val="0"/>
      <w:marBottom w:val="0"/>
      <w:divBdr>
        <w:top w:val="none" w:sz="0" w:space="0" w:color="auto"/>
        <w:left w:val="none" w:sz="0" w:space="0" w:color="auto"/>
        <w:bottom w:val="none" w:sz="0" w:space="0" w:color="auto"/>
        <w:right w:val="none" w:sz="0" w:space="0" w:color="auto"/>
      </w:divBdr>
    </w:div>
    <w:div w:id="198010147">
      <w:bodyDiv w:val="1"/>
      <w:marLeft w:val="0"/>
      <w:marRight w:val="0"/>
      <w:marTop w:val="0"/>
      <w:marBottom w:val="0"/>
      <w:divBdr>
        <w:top w:val="none" w:sz="0" w:space="0" w:color="auto"/>
        <w:left w:val="none" w:sz="0" w:space="0" w:color="auto"/>
        <w:bottom w:val="none" w:sz="0" w:space="0" w:color="auto"/>
        <w:right w:val="none" w:sz="0" w:space="0" w:color="auto"/>
      </w:divBdr>
    </w:div>
    <w:div w:id="211502593">
      <w:bodyDiv w:val="1"/>
      <w:marLeft w:val="0"/>
      <w:marRight w:val="0"/>
      <w:marTop w:val="0"/>
      <w:marBottom w:val="0"/>
      <w:divBdr>
        <w:top w:val="none" w:sz="0" w:space="0" w:color="auto"/>
        <w:left w:val="none" w:sz="0" w:space="0" w:color="auto"/>
        <w:bottom w:val="none" w:sz="0" w:space="0" w:color="auto"/>
        <w:right w:val="none" w:sz="0" w:space="0" w:color="auto"/>
      </w:divBdr>
    </w:div>
    <w:div w:id="222378807">
      <w:bodyDiv w:val="1"/>
      <w:marLeft w:val="0"/>
      <w:marRight w:val="0"/>
      <w:marTop w:val="0"/>
      <w:marBottom w:val="0"/>
      <w:divBdr>
        <w:top w:val="none" w:sz="0" w:space="0" w:color="auto"/>
        <w:left w:val="none" w:sz="0" w:space="0" w:color="auto"/>
        <w:bottom w:val="none" w:sz="0" w:space="0" w:color="auto"/>
        <w:right w:val="none" w:sz="0" w:space="0" w:color="auto"/>
      </w:divBdr>
    </w:div>
    <w:div w:id="246236392">
      <w:bodyDiv w:val="1"/>
      <w:marLeft w:val="0"/>
      <w:marRight w:val="0"/>
      <w:marTop w:val="0"/>
      <w:marBottom w:val="0"/>
      <w:divBdr>
        <w:top w:val="none" w:sz="0" w:space="0" w:color="auto"/>
        <w:left w:val="none" w:sz="0" w:space="0" w:color="auto"/>
        <w:bottom w:val="none" w:sz="0" w:space="0" w:color="auto"/>
        <w:right w:val="none" w:sz="0" w:space="0" w:color="auto"/>
      </w:divBdr>
    </w:div>
    <w:div w:id="297419918">
      <w:bodyDiv w:val="1"/>
      <w:marLeft w:val="0"/>
      <w:marRight w:val="0"/>
      <w:marTop w:val="0"/>
      <w:marBottom w:val="0"/>
      <w:divBdr>
        <w:top w:val="none" w:sz="0" w:space="0" w:color="auto"/>
        <w:left w:val="none" w:sz="0" w:space="0" w:color="auto"/>
        <w:bottom w:val="none" w:sz="0" w:space="0" w:color="auto"/>
        <w:right w:val="none" w:sz="0" w:space="0" w:color="auto"/>
      </w:divBdr>
    </w:div>
    <w:div w:id="338626770">
      <w:bodyDiv w:val="1"/>
      <w:marLeft w:val="0"/>
      <w:marRight w:val="0"/>
      <w:marTop w:val="0"/>
      <w:marBottom w:val="0"/>
      <w:divBdr>
        <w:top w:val="none" w:sz="0" w:space="0" w:color="auto"/>
        <w:left w:val="none" w:sz="0" w:space="0" w:color="auto"/>
        <w:bottom w:val="none" w:sz="0" w:space="0" w:color="auto"/>
        <w:right w:val="none" w:sz="0" w:space="0" w:color="auto"/>
      </w:divBdr>
    </w:div>
    <w:div w:id="382950354">
      <w:bodyDiv w:val="1"/>
      <w:marLeft w:val="0"/>
      <w:marRight w:val="0"/>
      <w:marTop w:val="0"/>
      <w:marBottom w:val="0"/>
      <w:divBdr>
        <w:top w:val="none" w:sz="0" w:space="0" w:color="auto"/>
        <w:left w:val="none" w:sz="0" w:space="0" w:color="auto"/>
        <w:bottom w:val="none" w:sz="0" w:space="0" w:color="auto"/>
        <w:right w:val="none" w:sz="0" w:space="0" w:color="auto"/>
      </w:divBdr>
    </w:div>
    <w:div w:id="404956913">
      <w:bodyDiv w:val="1"/>
      <w:marLeft w:val="0"/>
      <w:marRight w:val="0"/>
      <w:marTop w:val="0"/>
      <w:marBottom w:val="0"/>
      <w:divBdr>
        <w:top w:val="none" w:sz="0" w:space="0" w:color="auto"/>
        <w:left w:val="none" w:sz="0" w:space="0" w:color="auto"/>
        <w:bottom w:val="none" w:sz="0" w:space="0" w:color="auto"/>
        <w:right w:val="none" w:sz="0" w:space="0" w:color="auto"/>
      </w:divBdr>
    </w:div>
    <w:div w:id="407577008">
      <w:bodyDiv w:val="1"/>
      <w:marLeft w:val="0"/>
      <w:marRight w:val="0"/>
      <w:marTop w:val="0"/>
      <w:marBottom w:val="0"/>
      <w:divBdr>
        <w:top w:val="none" w:sz="0" w:space="0" w:color="auto"/>
        <w:left w:val="none" w:sz="0" w:space="0" w:color="auto"/>
        <w:bottom w:val="none" w:sz="0" w:space="0" w:color="auto"/>
        <w:right w:val="none" w:sz="0" w:space="0" w:color="auto"/>
      </w:divBdr>
    </w:div>
    <w:div w:id="439299733">
      <w:bodyDiv w:val="1"/>
      <w:marLeft w:val="0"/>
      <w:marRight w:val="0"/>
      <w:marTop w:val="0"/>
      <w:marBottom w:val="0"/>
      <w:divBdr>
        <w:top w:val="none" w:sz="0" w:space="0" w:color="auto"/>
        <w:left w:val="none" w:sz="0" w:space="0" w:color="auto"/>
        <w:bottom w:val="none" w:sz="0" w:space="0" w:color="auto"/>
        <w:right w:val="none" w:sz="0" w:space="0" w:color="auto"/>
      </w:divBdr>
    </w:div>
    <w:div w:id="479154847">
      <w:bodyDiv w:val="1"/>
      <w:marLeft w:val="0"/>
      <w:marRight w:val="0"/>
      <w:marTop w:val="0"/>
      <w:marBottom w:val="0"/>
      <w:divBdr>
        <w:top w:val="none" w:sz="0" w:space="0" w:color="auto"/>
        <w:left w:val="none" w:sz="0" w:space="0" w:color="auto"/>
        <w:bottom w:val="none" w:sz="0" w:space="0" w:color="auto"/>
        <w:right w:val="none" w:sz="0" w:space="0" w:color="auto"/>
      </w:divBdr>
    </w:div>
    <w:div w:id="492530302">
      <w:bodyDiv w:val="1"/>
      <w:marLeft w:val="0"/>
      <w:marRight w:val="0"/>
      <w:marTop w:val="0"/>
      <w:marBottom w:val="0"/>
      <w:divBdr>
        <w:top w:val="none" w:sz="0" w:space="0" w:color="auto"/>
        <w:left w:val="none" w:sz="0" w:space="0" w:color="auto"/>
        <w:bottom w:val="none" w:sz="0" w:space="0" w:color="auto"/>
        <w:right w:val="none" w:sz="0" w:space="0" w:color="auto"/>
      </w:divBdr>
    </w:div>
    <w:div w:id="498037092">
      <w:bodyDiv w:val="1"/>
      <w:marLeft w:val="0"/>
      <w:marRight w:val="0"/>
      <w:marTop w:val="0"/>
      <w:marBottom w:val="0"/>
      <w:divBdr>
        <w:top w:val="none" w:sz="0" w:space="0" w:color="auto"/>
        <w:left w:val="none" w:sz="0" w:space="0" w:color="auto"/>
        <w:bottom w:val="none" w:sz="0" w:space="0" w:color="auto"/>
        <w:right w:val="none" w:sz="0" w:space="0" w:color="auto"/>
      </w:divBdr>
    </w:div>
    <w:div w:id="539712601">
      <w:bodyDiv w:val="1"/>
      <w:marLeft w:val="0"/>
      <w:marRight w:val="0"/>
      <w:marTop w:val="0"/>
      <w:marBottom w:val="0"/>
      <w:divBdr>
        <w:top w:val="none" w:sz="0" w:space="0" w:color="auto"/>
        <w:left w:val="none" w:sz="0" w:space="0" w:color="auto"/>
        <w:bottom w:val="none" w:sz="0" w:space="0" w:color="auto"/>
        <w:right w:val="none" w:sz="0" w:space="0" w:color="auto"/>
      </w:divBdr>
    </w:div>
    <w:div w:id="618954236">
      <w:bodyDiv w:val="1"/>
      <w:marLeft w:val="0"/>
      <w:marRight w:val="0"/>
      <w:marTop w:val="0"/>
      <w:marBottom w:val="0"/>
      <w:divBdr>
        <w:top w:val="none" w:sz="0" w:space="0" w:color="auto"/>
        <w:left w:val="none" w:sz="0" w:space="0" w:color="auto"/>
        <w:bottom w:val="none" w:sz="0" w:space="0" w:color="auto"/>
        <w:right w:val="none" w:sz="0" w:space="0" w:color="auto"/>
      </w:divBdr>
    </w:div>
    <w:div w:id="627860561">
      <w:bodyDiv w:val="1"/>
      <w:marLeft w:val="0"/>
      <w:marRight w:val="0"/>
      <w:marTop w:val="0"/>
      <w:marBottom w:val="0"/>
      <w:divBdr>
        <w:top w:val="none" w:sz="0" w:space="0" w:color="auto"/>
        <w:left w:val="none" w:sz="0" w:space="0" w:color="auto"/>
        <w:bottom w:val="none" w:sz="0" w:space="0" w:color="auto"/>
        <w:right w:val="none" w:sz="0" w:space="0" w:color="auto"/>
      </w:divBdr>
    </w:div>
    <w:div w:id="641038577">
      <w:bodyDiv w:val="1"/>
      <w:marLeft w:val="0"/>
      <w:marRight w:val="0"/>
      <w:marTop w:val="0"/>
      <w:marBottom w:val="0"/>
      <w:divBdr>
        <w:top w:val="none" w:sz="0" w:space="0" w:color="auto"/>
        <w:left w:val="none" w:sz="0" w:space="0" w:color="auto"/>
        <w:bottom w:val="none" w:sz="0" w:space="0" w:color="auto"/>
        <w:right w:val="none" w:sz="0" w:space="0" w:color="auto"/>
      </w:divBdr>
    </w:div>
    <w:div w:id="662515575">
      <w:bodyDiv w:val="1"/>
      <w:marLeft w:val="0"/>
      <w:marRight w:val="0"/>
      <w:marTop w:val="0"/>
      <w:marBottom w:val="0"/>
      <w:divBdr>
        <w:top w:val="none" w:sz="0" w:space="0" w:color="auto"/>
        <w:left w:val="none" w:sz="0" w:space="0" w:color="auto"/>
        <w:bottom w:val="none" w:sz="0" w:space="0" w:color="auto"/>
        <w:right w:val="none" w:sz="0" w:space="0" w:color="auto"/>
      </w:divBdr>
    </w:div>
    <w:div w:id="663245039">
      <w:bodyDiv w:val="1"/>
      <w:marLeft w:val="0"/>
      <w:marRight w:val="0"/>
      <w:marTop w:val="0"/>
      <w:marBottom w:val="0"/>
      <w:divBdr>
        <w:top w:val="none" w:sz="0" w:space="0" w:color="auto"/>
        <w:left w:val="none" w:sz="0" w:space="0" w:color="auto"/>
        <w:bottom w:val="none" w:sz="0" w:space="0" w:color="auto"/>
        <w:right w:val="none" w:sz="0" w:space="0" w:color="auto"/>
      </w:divBdr>
    </w:div>
    <w:div w:id="742604014">
      <w:bodyDiv w:val="1"/>
      <w:marLeft w:val="0"/>
      <w:marRight w:val="0"/>
      <w:marTop w:val="0"/>
      <w:marBottom w:val="0"/>
      <w:divBdr>
        <w:top w:val="none" w:sz="0" w:space="0" w:color="auto"/>
        <w:left w:val="none" w:sz="0" w:space="0" w:color="auto"/>
        <w:bottom w:val="none" w:sz="0" w:space="0" w:color="auto"/>
        <w:right w:val="none" w:sz="0" w:space="0" w:color="auto"/>
      </w:divBdr>
    </w:div>
    <w:div w:id="767165936">
      <w:bodyDiv w:val="1"/>
      <w:marLeft w:val="0"/>
      <w:marRight w:val="0"/>
      <w:marTop w:val="0"/>
      <w:marBottom w:val="0"/>
      <w:divBdr>
        <w:top w:val="none" w:sz="0" w:space="0" w:color="auto"/>
        <w:left w:val="none" w:sz="0" w:space="0" w:color="auto"/>
        <w:bottom w:val="none" w:sz="0" w:space="0" w:color="auto"/>
        <w:right w:val="none" w:sz="0" w:space="0" w:color="auto"/>
      </w:divBdr>
    </w:div>
    <w:div w:id="772826160">
      <w:bodyDiv w:val="1"/>
      <w:marLeft w:val="0"/>
      <w:marRight w:val="0"/>
      <w:marTop w:val="0"/>
      <w:marBottom w:val="0"/>
      <w:divBdr>
        <w:top w:val="none" w:sz="0" w:space="0" w:color="auto"/>
        <w:left w:val="none" w:sz="0" w:space="0" w:color="auto"/>
        <w:bottom w:val="none" w:sz="0" w:space="0" w:color="auto"/>
        <w:right w:val="none" w:sz="0" w:space="0" w:color="auto"/>
      </w:divBdr>
    </w:div>
    <w:div w:id="801657278">
      <w:bodyDiv w:val="1"/>
      <w:marLeft w:val="0"/>
      <w:marRight w:val="0"/>
      <w:marTop w:val="0"/>
      <w:marBottom w:val="0"/>
      <w:divBdr>
        <w:top w:val="none" w:sz="0" w:space="0" w:color="auto"/>
        <w:left w:val="none" w:sz="0" w:space="0" w:color="auto"/>
        <w:bottom w:val="none" w:sz="0" w:space="0" w:color="auto"/>
        <w:right w:val="none" w:sz="0" w:space="0" w:color="auto"/>
      </w:divBdr>
    </w:div>
    <w:div w:id="864059354">
      <w:bodyDiv w:val="1"/>
      <w:marLeft w:val="0"/>
      <w:marRight w:val="0"/>
      <w:marTop w:val="0"/>
      <w:marBottom w:val="0"/>
      <w:divBdr>
        <w:top w:val="none" w:sz="0" w:space="0" w:color="auto"/>
        <w:left w:val="none" w:sz="0" w:space="0" w:color="auto"/>
        <w:bottom w:val="none" w:sz="0" w:space="0" w:color="auto"/>
        <w:right w:val="none" w:sz="0" w:space="0" w:color="auto"/>
      </w:divBdr>
    </w:div>
    <w:div w:id="864563591">
      <w:bodyDiv w:val="1"/>
      <w:marLeft w:val="0"/>
      <w:marRight w:val="0"/>
      <w:marTop w:val="0"/>
      <w:marBottom w:val="0"/>
      <w:divBdr>
        <w:top w:val="none" w:sz="0" w:space="0" w:color="auto"/>
        <w:left w:val="none" w:sz="0" w:space="0" w:color="auto"/>
        <w:bottom w:val="none" w:sz="0" w:space="0" w:color="auto"/>
        <w:right w:val="none" w:sz="0" w:space="0" w:color="auto"/>
      </w:divBdr>
    </w:div>
    <w:div w:id="881209685">
      <w:bodyDiv w:val="1"/>
      <w:marLeft w:val="0"/>
      <w:marRight w:val="0"/>
      <w:marTop w:val="0"/>
      <w:marBottom w:val="0"/>
      <w:divBdr>
        <w:top w:val="none" w:sz="0" w:space="0" w:color="auto"/>
        <w:left w:val="none" w:sz="0" w:space="0" w:color="auto"/>
        <w:bottom w:val="none" w:sz="0" w:space="0" w:color="auto"/>
        <w:right w:val="none" w:sz="0" w:space="0" w:color="auto"/>
      </w:divBdr>
    </w:div>
    <w:div w:id="924414868">
      <w:bodyDiv w:val="1"/>
      <w:marLeft w:val="0"/>
      <w:marRight w:val="0"/>
      <w:marTop w:val="0"/>
      <w:marBottom w:val="0"/>
      <w:divBdr>
        <w:top w:val="none" w:sz="0" w:space="0" w:color="auto"/>
        <w:left w:val="none" w:sz="0" w:space="0" w:color="auto"/>
        <w:bottom w:val="none" w:sz="0" w:space="0" w:color="auto"/>
        <w:right w:val="none" w:sz="0" w:space="0" w:color="auto"/>
      </w:divBdr>
    </w:div>
    <w:div w:id="1053625062">
      <w:bodyDiv w:val="1"/>
      <w:marLeft w:val="0"/>
      <w:marRight w:val="0"/>
      <w:marTop w:val="0"/>
      <w:marBottom w:val="0"/>
      <w:divBdr>
        <w:top w:val="none" w:sz="0" w:space="0" w:color="auto"/>
        <w:left w:val="none" w:sz="0" w:space="0" w:color="auto"/>
        <w:bottom w:val="none" w:sz="0" w:space="0" w:color="auto"/>
        <w:right w:val="none" w:sz="0" w:space="0" w:color="auto"/>
      </w:divBdr>
    </w:div>
    <w:div w:id="1076710217">
      <w:bodyDiv w:val="1"/>
      <w:marLeft w:val="0"/>
      <w:marRight w:val="0"/>
      <w:marTop w:val="0"/>
      <w:marBottom w:val="0"/>
      <w:divBdr>
        <w:top w:val="none" w:sz="0" w:space="0" w:color="auto"/>
        <w:left w:val="none" w:sz="0" w:space="0" w:color="auto"/>
        <w:bottom w:val="none" w:sz="0" w:space="0" w:color="auto"/>
        <w:right w:val="none" w:sz="0" w:space="0" w:color="auto"/>
      </w:divBdr>
    </w:div>
    <w:div w:id="1081171400">
      <w:bodyDiv w:val="1"/>
      <w:marLeft w:val="0"/>
      <w:marRight w:val="0"/>
      <w:marTop w:val="0"/>
      <w:marBottom w:val="0"/>
      <w:divBdr>
        <w:top w:val="none" w:sz="0" w:space="0" w:color="auto"/>
        <w:left w:val="none" w:sz="0" w:space="0" w:color="auto"/>
        <w:bottom w:val="none" w:sz="0" w:space="0" w:color="auto"/>
        <w:right w:val="none" w:sz="0" w:space="0" w:color="auto"/>
      </w:divBdr>
    </w:div>
    <w:div w:id="1084912519">
      <w:bodyDiv w:val="1"/>
      <w:marLeft w:val="0"/>
      <w:marRight w:val="0"/>
      <w:marTop w:val="0"/>
      <w:marBottom w:val="0"/>
      <w:divBdr>
        <w:top w:val="none" w:sz="0" w:space="0" w:color="auto"/>
        <w:left w:val="none" w:sz="0" w:space="0" w:color="auto"/>
        <w:bottom w:val="none" w:sz="0" w:space="0" w:color="auto"/>
        <w:right w:val="none" w:sz="0" w:space="0" w:color="auto"/>
      </w:divBdr>
    </w:div>
    <w:div w:id="1173953624">
      <w:bodyDiv w:val="1"/>
      <w:marLeft w:val="0"/>
      <w:marRight w:val="0"/>
      <w:marTop w:val="0"/>
      <w:marBottom w:val="0"/>
      <w:divBdr>
        <w:top w:val="none" w:sz="0" w:space="0" w:color="auto"/>
        <w:left w:val="none" w:sz="0" w:space="0" w:color="auto"/>
        <w:bottom w:val="none" w:sz="0" w:space="0" w:color="auto"/>
        <w:right w:val="none" w:sz="0" w:space="0" w:color="auto"/>
      </w:divBdr>
    </w:div>
    <w:div w:id="1194615722">
      <w:bodyDiv w:val="1"/>
      <w:marLeft w:val="0"/>
      <w:marRight w:val="0"/>
      <w:marTop w:val="0"/>
      <w:marBottom w:val="0"/>
      <w:divBdr>
        <w:top w:val="none" w:sz="0" w:space="0" w:color="auto"/>
        <w:left w:val="none" w:sz="0" w:space="0" w:color="auto"/>
        <w:bottom w:val="none" w:sz="0" w:space="0" w:color="auto"/>
        <w:right w:val="none" w:sz="0" w:space="0" w:color="auto"/>
      </w:divBdr>
    </w:div>
    <w:div w:id="1207908715">
      <w:bodyDiv w:val="1"/>
      <w:marLeft w:val="0"/>
      <w:marRight w:val="0"/>
      <w:marTop w:val="0"/>
      <w:marBottom w:val="0"/>
      <w:divBdr>
        <w:top w:val="none" w:sz="0" w:space="0" w:color="auto"/>
        <w:left w:val="none" w:sz="0" w:space="0" w:color="auto"/>
        <w:bottom w:val="none" w:sz="0" w:space="0" w:color="auto"/>
        <w:right w:val="none" w:sz="0" w:space="0" w:color="auto"/>
      </w:divBdr>
    </w:div>
    <w:div w:id="1234198146">
      <w:bodyDiv w:val="1"/>
      <w:marLeft w:val="0"/>
      <w:marRight w:val="0"/>
      <w:marTop w:val="0"/>
      <w:marBottom w:val="0"/>
      <w:divBdr>
        <w:top w:val="none" w:sz="0" w:space="0" w:color="auto"/>
        <w:left w:val="none" w:sz="0" w:space="0" w:color="auto"/>
        <w:bottom w:val="none" w:sz="0" w:space="0" w:color="auto"/>
        <w:right w:val="none" w:sz="0" w:space="0" w:color="auto"/>
      </w:divBdr>
    </w:div>
    <w:div w:id="1244415284">
      <w:bodyDiv w:val="1"/>
      <w:marLeft w:val="0"/>
      <w:marRight w:val="0"/>
      <w:marTop w:val="0"/>
      <w:marBottom w:val="0"/>
      <w:divBdr>
        <w:top w:val="none" w:sz="0" w:space="0" w:color="auto"/>
        <w:left w:val="none" w:sz="0" w:space="0" w:color="auto"/>
        <w:bottom w:val="none" w:sz="0" w:space="0" w:color="auto"/>
        <w:right w:val="none" w:sz="0" w:space="0" w:color="auto"/>
      </w:divBdr>
    </w:div>
    <w:div w:id="1352148548">
      <w:bodyDiv w:val="1"/>
      <w:marLeft w:val="0"/>
      <w:marRight w:val="0"/>
      <w:marTop w:val="0"/>
      <w:marBottom w:val="0"/>
      <w:divBdr>
        <w:top w:val="none" w:sz="0" w:space="0" w:color="auto"/>
        <w:left w:val="none" w:sz="0" w:space="0" w:color="auto"/>
        <w:bottom w:val="none" w:sz="0" w:space="0" w:color="auto"/>
        <w:right w:val="none" w:sz="0" w:space="0" w:color="auto"/>
      </w:divBdr>
    </w:div>
    <w:div w:id="1376812068">
      <w:bodyDiv w:val="1"/>
      <w:marLeft w:val="0"/>
      <w:marRight w:val="0"/>
      <w:marTop w:val="0"/>
      <w:marBottom w:val="0"/>
      <w:divBdr>
        <w:top w:val="none" w:sz="0" w:space="0" w:color="auto"/>
        <w:left w:val="none" w:sz="0" w:space="0" w:color="auto"/>
        <w:bottom w:val="none" w:sz="0" w:space="0" w:color="auto"/>
        <w:right w:val="none" w:sz="0" w:space="0" w:color="auto"/>
      </w:divBdr>
    </w:div>
    <w:div w:id="1459447572">
      <w:bodyDiv w:val="1"/>
      <w:marLeft w:val="0"/>
      <w:marRight w:val="0"/>
      <w:marTop w:val="0"/>
      <w:marBottom w:val="0"/>
      <w:divBdr>
        <w:top w:val="none" w:sz="0" w:space="0" w:color="auto"/>
        <w:left w:val="none" w:sz="0" w:space="0" w:color="auto"/>
        <w:bottom w:val="none" w:sz="0" w:space="0" w:color="auto"/>
        <w:right w:val="none" w:sz="0" w:space="0" w:color="auto"/>
      </w:divBdr>
    </w:div>
    <w:div w:id="1482652654">
      <w:bodyDiv w:val="1"/>
      <w:marLeft w:val="0"/>
      <w:marRight w:val="0"/>
      <w:marTop w:val="0"/>
      <w:marBottom w:val="0"/>
      <w:divBdr>
        <w:top w:val="none" w:sz="0" w:space="0" w:color="auto"/>
        <w:left w:val="none" w:sz="0" w:space="0" w:color="auto"/>
        <w:bottom w:val="none" w:sz="0" w:space="0" w:color="auto"/>
        <w:right w:val="none" w:sz="0" w:space="0" w:color="auto"/>
      </w:divBdr>
    </w:div>
    <w:div w:id="1502743048">
      <w:bodyDiv w:val="1"/>
      <w:marLeft w:val="0"/>
      <w:marRight w:val="0"/>
      <w:marTop w:val="0"/>
      <w:marBottom w:val="0"/>
      <w:divBdr>
        <w:top w:val="none" w:sz="0" w:space="0" w:color="auto"/>
        <w:left w:val="none" w:sz="0" w:space="0" w:color="auto"/>
        <w:bottom w:val="none" w:sz="0" w:space="0" w:color="auto"/>
        <w:right w:val="none" w:sz="0" w:space="0" w:color="auto"/>
      </w:divBdr>
    </w:div>
    <w:div w:id="1508979932">
      <w:bodyDiv w:val="1"/>
      <w:marLeft w:val="0"/>
      <w:marRight w:val="0"/>
      <w:marTop w:val="0"/>
      <w:marBottom w:val="0"/>
      <w:divBdr>
        <w:top w:val="none" w:sz="0" w:space="0" w:color="auto"/>
        <w:left w:val="none" w:sz="0" w:space="0" w:color="auto"/>
        <w:bottom w:val="none" w:sz="0" w:space="0" w:color="auto"/>
        <w:right w:val="none" w:sz="0" w:space="0" w:color="auto"/>
      </w:divBdr>
    </w:div>
    <w:div w:id="1549997343">
      <w:bodyDiv w:val="1"/>
      <w:marLeft w:val="0"/>
      <w:marRight w:val="0"/>
      <w:marTop w:val="0"/>
      <w:marBottom w:val="0"/>
      <w:divBdr>
        <w:top w:val="none" w:sz="0" w:space="0" w:color="auto"/>
        <w:left w:val="none" w:sz="0" w:space="0" w:color="auto"/>
        <w:bottom w:val="none" w:sz="0" w:space="0" w:color="auto"/>
        <w:right w:val="none" w:sz="0" w:space="0" w:color="auto"/>
      </w:divBdr>
    </w:div>
    <w:div w:id="1582063989">
      <w:bodyDiv w:val="1"/>
      <w:marLeft w:val="0"/>
      <w:marRight w:val="0"/>
      <w:marTop w:val="0"/>
      <w:marBottom w:val="0"/>
      <w:divBdr>
        <w:top w:val="none" w:sz="0" w:space="0" w:color="auto"/>
        <w:left w:val="none" w:sz="0" w:space="0" w:color="auto"/>
        <w:bottom w:val="none" w:sz="0" w:space="0" w:color="auto"/>
        <w:right w:val="none" w:sz="0" w:space="0" w:color="auto"/>
      </w:divBdr>
    </w:div>
    <w:div w:id="1614248852">
      <w:bodyDiv w:val="1"/>
      <w:marLeft w:val="0"/>
      <w:marRight w:val="0"/>
      <w:marTop w:val="0"/>
      <w:marBottom w:val="0"/>
      <w:divBdr>
        <w:top w:val="none" w:sz="0" w:space="0" w:color="auto"/>
        <w:left w:val="none" w:sz="0" w:space="0" w:color="auto"/>
        <w:bottom w:val="none" w:sz="0" w:space="0" w:color="auto"/>
        <w:right w:val="none" w:sz="0" w:space="0" w:color="auto"/>
      </w:divBdr>
    </w:div>
    <w:div w:id="1640529721">
      <w:bodyDiv w:val="1"/>
      <w:marLeft w:val="0"/>
      <w:marRight w:val="0"/>
      <w:marTop w:val="0"/>
      <w:marBottom w:val="0"/>
      <w:divBdr>
        <w:top w:val="none" w:sz="0" w:space="0" w:color="auto"/>
        <w:left w:val="none" w:sz="0" w:space="0" w:color="auto"/>
        <w:bottom w:val="none" w:sz="0" w:space="0" w:color="auto"/>
        <w:right w:val="none" w:sz="0" w:space="0" w:color="auto"/>
      </w:divBdr>
    </w:div>
    <w:div w:id="1651783756">
      <w:bodyDiv w:val="1"/>
      <w:marLeft w:val="0"/>
      <w:marRight w:val="0"/>
      <w:marTop w:val="0"/>
      <w:marBottom w:val="0"/>
      <w:divBdr>
        <w:top w:val="none" w:sz="0" w:space="0" w:color="auto"/>
        <w:left w:val="none" w:sz="0" w:space="0" w:color="auto"/>
        <w:bottom w:val="none" w:sz="0" w:space="0" w:color="auto"/>
        <w:right w:val="none" w:sz="0" w:space="0" w:color="auto"/>
      </w:divBdr>
    </w:div>
    <w:div w:id="1651791972">
      <w:bodyDiv w:val="1"/>
      <w:marLeft w:val="0"/>
      <w:marRight w:val="0"/>
      <w:marTop w:val="0"/>
      <w:marBottom w:val="0"/>
      <w:divBdr>
        <w:top w:val="none" w:sz="0" w:space="0" w:color="auto"/>
        <w:left w:val="none" w:sz="0" w:space="0" w:color="auto"/>
        <w:bottom w:val="none" w:sz="0" w:space="0" w:color="auto"/>
        <w:right w:val="none" w:sz="0" w:space="0" w:color="auto"/>
      </w:divBdr>
    </w:div>
    <w:div w:id="1699355128">
      <w:bodyDiv w:val="1"/>
      <w:marLeft w:val="0"/>
      <w:marRight w:val="0"/>
      <w:marTop w:val="0"/>
      <w:marBottom w:val="0"/>
      <w:divBdr>
        <w:top w:val="none" w:sz="0" w:space="0" w:color="auto"/>
        <w:left w:val="none" w:sz="0" w:space="0" w:color="auto"/>
        <w:bottom w:val="none" w:sz="0" w:space="0" w:color="auto"/>
        <w:right w:val="none" w:sz="0" w:space="0" w:color="auto"/>
      </w:divBdr>
    </w:div>
    <w:div w:id="1722556308">
      <w:bodyDiv w:val="1"/>
      <w:marLeft w:val="0"/>
      <w:marRight w:val="0"/>
      <w:marTop w:val="0"/>
      <w:marBottom w:val="0"/>
      <w:divBdr>
        <w:top w:val="none" w:sz="0" w:space="0" w:color="auto"/>
        <w:left w:val="none" w:sz="0" w:space="0" w:color="auto"/>
        <w:bottom w:val="none" w:sz="0" w:space="0" w:color="auto"/>
        <w:right w:val="none" w:sz="0" w:space="0" w:color="auto"/>
      </w:divBdr>
    </w:div>
    <w:div w:id="1778523034">
      <w:bodyDiv w:val="1"/>
      <w:marLeft w:val="0"/>
      <w:marRight w:val="0"/>
      <w:marTop w:val="0"/>
      <w:marBottom w:val="0"/>
      <w:divBdr>
        <w:top w:val="none" w:sz="0" w:space="0" w:color="auto"/>
        <w:left w:val="none" w:sz="0" w:space="0" w:color="auto"/>
        <w:bottom w:val="none" w:sz="0" w:space="0" w:color="auto"/>
        <w:right w:val="none" w:sz="0" w:space="0" w:color="auto"/>
      </w:divBdr>
    </w:div>
    <w:div w:id="1803958681">
      <w:bodyDiv w:val="1"/>
      <w:marLeft w:val="0"/>
      <w:marRight w:val="0"/>
      <w:marTop w:val="0"/>
      <w:marBottom w:val="0"/>
      <w:divBdr>
        <w:top w:val="none" w:sz="0" w:space="0" w:color="auto"/>
        <w:left w:val="none" w:sz="0" w:space="0" w:color="auto"/>
        <w:bottom w:val="none" w:sz="0" w:space="0" w:color="auto"/>
        <w:right w:val="none" w:sz="0" w:space="0" w:color="auto"/>
      </w:divBdr>
    </w:div>
    <w:div w:id="1808816927">
      <w:bodyDiv w:val="1"/>
      <w:marLeft w:val="0"/>
      <w:marRight w:val="0"/>
      <w:marTop w:val="0"/>
      <w:marBottom w:val="0"/>
      <w:divBdr>
        <w:top w:val="none" w:sz="0" w:space="0" w:color="auto"/>
        <w:left w:val="none" w:sz="0" w:space="0" w:color="auto"/>
        <w:bottom w:val="none" w:sz="0" w:space="0" w:color="auto"/>
        <w:right w:val="none" w:sz="0" w:space="0" w:color="auto"/>
      </w:divBdr>
    </w:div>
    <w:div w:id="1838227800">
      <w:bodyDiv w:val="1"/>
      <w:marLeft w:val="0"/>
      <w:marRight w:val="0"/>
      <w:marTop w:val="0"/>
      <w:marBottom w:val="0"/>
      <w:divBdr>
        <w:top w:val="none" w:sz="0" w:space="0" w:color="auto"/>
        <w:left w:val="none" w:sz="0" w:space="0" w:color="auto"/>
        <w:bottom w:val="none" w:sz="0" w:space="0" w:color="auto"/>
        <w:right w:val="none" w:sz="0" w:space="0" w:color="auto"/>
      </w:divBdr>
    </w:div>
    <w:div w:id="1895503356">
      <w:bodyDiv w:val="1"/>
      <w:marLeft w:val="0"/>
      <w:marRight w:val="0"/>
      <w:marTop w:val="0"/>
      <w:marBottom w:val="0"/>
      <w:divBdr>
        <w:top w:val="none" w:sz="0" w:space="0" w:color="auto"/>
        <w:left w:val="none" w:sz="0" w:space="0" w:color="auto"/>
        <w:bottom w:val="none" w:sz="0" w:space="0" w:color="auto"/>
        <w:right w:val="none" w:sz="0" w:space="0" w:color="auto"/>
      </w:divBdr>
    </w:div>
    <w:div w:id="1933077860">
      <w:bodyDiv w:val="1"/>
      <w:marLeft w:val="0"/>
      <w:marRight w:val="0"/>
      <w:marTop w:val="0"/>
      <w:marBottom w:val="0"/>
      <w:divBdr>
        <w:top w:val="none" w:sz="0" w:space="0" w:color="auto"/>
        <w:left w:val="none" w:sz="0" w:space="0" w:color="auto"/>
        <w:bottom w:val="none" w:sz="0" w:space="0" w:color="auto"/>
        <w:right w:val="none" w:sz="0" w:space="0" w:color="auto"/>
      </w:divBdr>
    </w:div>
    <w:div w:id="1983579589">
      <w:bodyDiv w:val="1"/>
      <w:marLeft w:val="0"/>
      <w:marRight w:val="0"/>
      <w:marTop w:val="0"/>
      <w:marBottom w:val="0"/>
      <w:divBdr>
        <w:top w:val="none" w:sz="0" w:space="0" w:color="auto"/>
        <w:left w:val="none" w:sz="0" w:space="0" w:color="auto"/>
        <w:bottom w:val="none" w:sz="0" w:space="0" w:color="auto"/>
        <w:right w:val="none" w:sz="0" w:space="0" w:color="auto"/>
      </w:divBdr>
    </w:div>
    <w:div w:id="1994991464">
      <w:bodyDiv w:val="1"/>
      <w:marLeft w:val="0"/>
      <w:marRight w:val="0"/>
      <w:marTop w:val="0"/>
      <w:marBottom w:val="0"/>
      <w:divBdr>
        <w:top w:val="none" w:sz="0" w:space="0" w:color="auto"/>
        <w:left w:val="none" w:sz="0" w:space="0" w:color="auto"/>
        <w:bottom w:val="none" w:sz="0" w:space="0" w:color="auto"/>
        <w:right w:val="none" w:sz="0" w:space="0" w:color="auto"/>
      </w:divBdr>
    </w:div>
    <w:div w:id="205711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5.jpeg"/><Relationship Id="rId26" Type="http://schemas.openxmlformats.org/officeDocument/2006/relationships/image" Target="media/image13.jpeg"/><Relationship Id="rId39" Type="http://schemas.openxmlformats.org/officeDocument/2006/relationships/image" Target="media/image26.jpeg"/><Relationship Id="rId21" Type="http://schemas.openxmlformats.org/officeDocument/2006/relationships/image" Target="media/image8.jpeg"/><Relationship Id="rId34" Type="http://schemas.openxmlformats.org/officeDocument/2006/relationships/image" Target="media/image21.png"/><Relationship Id="rId42" Type="http://schemas.openxmlformats.org/officeDocument/2006/relationships/image" Target="media/image29.jpeg"/><Relationship Id="rId47" Type="http://schemas.openxmlformats.org/officeDocument/2006/relationships/image" Target="media/image34.jpeg"/><Relationship Id="rId50" Type="http://schemas.openxmlformats.org/officeDocument/2006/relationships/image" Target="media/image37.jpeg"/><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info@netcom.com.vn" TargetMode="External"/><Relationship Id="rId29" Type="http://schemas.openxmlformats.org/officeDocument/2006/relationships/image" Target="media/image16.jpeg"/><Relationship Id="rId11" Type="http://schemas.openxmlformats.org/officeDocument/2006/relationships/hyperlink" Target="file:///D:\Google%20Drive\Du%20an\Moet_95\Ho&#770;&#768;%20so&#795;%20cha&#768;o%20tha&#770;&#768;u\HSDX%20KT\Ho%20so%20du%20thau_Phan%20ky%20thuat_95.docx" TargetMode="External"/><Relationship Id="rId24" Type="http://schemas.openxmlformats.org/officeDocument/2006/relationships/image" Target="media/image11.jpeg"/><Relationship Id="rId32" Type="http://schemas.openxmlformats.org/officeDocument/2006/relationships/image" Target="media/image19.gif"/><Relationship Id="rId37" Type="http://schemas.openxmlformats.org/officeDocument/2006/relationships/image" Target="media/image24.jpeg"/><Relationship Id="rId40" Type="http://schemas.openxmlformats.org/officeDocument/2006/relationships/image" Target="media/image27.jpeg"/><Relationship Id="rId45" Type="http://schemas.openxmlformats.org/officeDocument/2006/relationships/image" Target="media/image32.jpeg"/><Relationship Id="rId53" Type="http://schemas.openxmlformats.org/officeDocument/2006/relationships/image" Target="media/image40.png"/><Relationship Id="rId5" Type="http://schemas.openxmlformats.org/officeDocument/2006/relationships/webSettings" Target="webSettings.xml"/><Relationship Id="rId10" Type="http://schemas.openxmlformats.org/officeDocument/2006/relationships/image" Target="media/image3.jpeg"/><Relationship Id="rId19" Type="http://schemas.openxmlformats.org/officeDocument/2006/relationships/image" Target="media/image6.jpeg"/><Relationship Id="rId31" Type="http://schemas.openxmlformats.org/officeDocument/2006/relationships/image" Target="media/image18.jpeg"/><Relationship Id="rId44" Type="http://schemas.openxmlformats.org/officeDocument/2006/relationships/image" Target="media/image31.jpeg"/><Relationship Id="rId52" Type="http://schemas.openxmlformats.org/officeDocument/2006/relationships/image" Target="media/image39.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9.jpeg"/><Relationship Id="rId27" Type="http://schemas.openxmlformats.org/officeDocument/2006/relationships/image" Target="media/image14.jpeg"/><Relationship Id="rId30" Type="http://schemas.openxmlformats.org/officeDocument/2006/relationships/image" Target="media/image17.png"/><Relationship Id="rId35" Type="http://schemas.openxmlformats.org/officeDocument/2006/relationships/image" Target="media/image22.jpeg"/><Relationship Id="rId43" Type="http://schemas.openxmlformats.org/officeDocument/2006/relationships/image" Target="media/image30.jpeg"/><Relationship Id="rId48" Type="http://schemas.openxmlformats.org/officeDocument/2006/relationships/image" Target="media/image35.gif"/><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38.jpeg"/><Relationship Id="rId3" Type="http://schemas.openxmlformats.org/officeDocument/2006/relationships/styles" Target="styles.xml"/><Relationship Id="rId12" Type="http://schemas.openxmlformats.org/officeDocument/2006/relationships/hyperlink" Target="http://thuvienphapluat.vn/phap-luat/tim-van-ban.aspx?keyword=63/2014/N%C4%90-CP&amp;area=2&amp;type=0&amp;match=False&amp;vc=True&amp;lan=1" TargetMode="External"/><Relationship Id="rId17" Type="http://schemas.openxmlformats.org/officeDocument/2006/relationships/image" Target="media/image4.jpeg"/><Relationship Id="rId25" Type="http://schemas.openxmlformats.org/officeDocument/2006/relationships/image" Target="media/image12.jpeg"/><Relationship Id="rId33" Type="http://schemas.openxmlformats.org/officeDocument/2006/relationships/image" Target="media/image20.jpeg"/><Relationship Id="rId38" Type="http://schemas.openxmlformats.org/officeDocument/2006/relationships/image" Target="media/image25.png"/><Relationship Id="rId46" Type="http://schemas.openxmlformats.org/officeDocument/2006/relationships/image" Target="media/image33.jpeg"/><Relationship Id="rId20" Type="http://schemas.openxmlformats.org/officeDocument/2006/relationships/image" Target="media/image7.jpeg"/><Relationship Id="rId41" Type="http://schemas.openxmlformats.org/officeDocument/2006/relationships/image" Target="media/image28.png"/><Relationship Id="rId54" Type="http://schemas.openxmlformats.org/officeDocument/2006/relationships/image" Target="media/image41.jp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netcom.vn" TargetMode="External"/><Relationship Id="rId23" Type="http://schemas.openxmlformats.org/officeDocument/2006/relationships/image" Target="media/image10.jpeg"/><Relationship Id="rId28" Type="http://schemas.openxmlformats.org/officeDocument/2006/relationships/image" Target="media/image15.jpeg"/><Relationship Id="rId36" Type="http://schemas.openxmlformats.org/officeDocument/2006/relationships/image" Target="media/image23.jpeg"/><Relationship Id="rId49" Type="http://schemas.openxmlformats.org/officeDocument/2006/relationships/image" Target="media/image36.png"/></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804134-B495-EC47-8A92-32EBB9111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1144</TotalTime>
  <Pages>114</Pages>
  <Words>17064</Words>
  <Characters>97266</Characters>
  <Application>Microsoft Office Word</Application>
  <DocSecurity>0</DocSecurity>
  <Lines>810</Lines>
  <Paragraphs>228</Paragraphs>
  <ScaleCrop>false</ScaleCrop>
  <HeadingPairs>
    <vt:vector size="2" baseType="variant">
      <vt:variant>
        <vt:lpstr>Title</vt:lpstr>
      </vt:variant>
      <vt:variant>
        <vt:i4>1</vt:i4>
      </vt:variant>
    </vt:vector>
  </HeadingPairs>
  <TitlesOfParts>
    <vt:vector size="1" baseType="lpstr">
      <vt:lpstr/>
    </vt:vector>
  </TitlesOfParts>
  <Company>Hồ sơ dự thầu.</Company>
  <LinksUpToDate>false</LinksUpToDate>
  <CharactersWithSpaces>114102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Hồ sơ dự thầu</dc:creator>
  <cp:lastModifiedBy>Hoàng Trung Định</cp:lastModifiedBy>
  <cp:revision>284</cp:revision>
  <cp:lastPrinted>2018-01-24T05:32:00Z</cp:lastPrinted>
  <dcterms:created xsi:type="dcterms:W3CDTF">2017-11-16T05:59:00Z</dcterms:created>
  <dcterms:modified xsi:type="dcterms:W3CDTF">2020-09-03T02:32:00Z</dcterms:modified>
</cp:coreProperties>
</file>